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10C8F">
          <w:pPr>
            <w:pStyle w:val="Sinespaciado"/>
            <w:rPr>
              <w:rFonts w:asciiTheme="majorHAnsi" w:eastAsiaTheme="majorEastAsia" w:hAnsiTheme="majorHAnsi" w:cstheme="majorBidi"/>
              <w:sz w:val="72"/>
              <w:szCs w:val="72"/>
            </w:rPr>
          </w:pPr>
          <w:r w:rsidRPr="00810C8F">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810C8F">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810C8F">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810C8F">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w:t>
              </w:r>
              <w:r w:rsidR="00BB5194">
                <w:rPr>
                  <w:rFonts w:asciiTheme="majorHAnsi" w:eastAsiaTheme="majorEastAsia" w:hAnsiTheme="majorHAnsi" w:cstheme="majorBidi"/>
                  <w:sz w:val="56"/>
                  <w:szCs w:val="72"/>
                </w:rPr>
                <w:t>Transición</w:t>
              </w:r>
              <w:r>
                <w:rPr>
                  <w:rFonts w:asciiTheme="majorHAnsi" w:eastAsiaTheme="majorEastAsia" w:hAnsiTheme="majorHAnsi" w:cstheme="majorBidi"/>
                  <w:sz w:val="56"/>
                  <w:szCs w:val="72"/>
                </w:rPr>
                <w:t xml:space="preserve">, Iteración </w:t>
              </w:r>
              <w:r w:rsidR="00DF4B1E">
                <w:rPr>
                  <w:rFonts w:asciiTheme="majorHAnsi" w:eastAsiaTheme="majorEastAsia" w:hAnsiTheme="majorHAnsi" w:cstheme="majorBidi"/>
                  <w:sz w:val="56"/>
                  <w:szCs w:val="72"/>
                </w:rPr>
                <w:t>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DF4B1E">
              <w:pPr>
                <w:pStyle w:val="Sinespaciado"/>
              </w:pPr>
              <w:r>
                <w:rPr>
                  <w:rFonts w:ascii="Times New Roman" w:hAnsi="Times New Roman" w:cs="Times New Roman"/>
                  <w:lang w:val="es-AR"/>
                </w:rPr>
                <w:t>Nicolás Sartini</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810C8F"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810C8F"/>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AC5549" w:rsidRDefault="00810C8F">
          <w:pPr>
            <w:pStyle w:val="TDC1"/>
            <w:rPr>
              <w:rFonts w:eastAsiaTheme="minorEastAsia"/>
              <w:b w:val="0"/>
              <w:bCs w:val="0"/>
              <w:noProof/>
              <w:sz w:val="22"/>
              <w:szCs w:val="22"/>
              <w:lang w:val="es-AR" w:eastAsia="es-AR"/>
            </w:rPr>
          </w:pPr>
          <w:r w:rsidRPr="00810C8F">
            <w:fldChar w:fldCharType="begin"/>
          </w:r>
          <w:r w:rsidR="000F79DF">
            <w:instrText xml:space="preserve"> TOC \o "1-3" \h \z \u </w:instrText>
          </w:r>
          <w:r w:rsidRPr="00810C8F">
            <w:fldChar w:fldCharType="separate"/>
          </w:r>
          <w:hyperlink w:anchor="_Toc55309634" w:history="1">
            <w:r w:rsidR="00AC5549" w:rsidRPr="004A7EEE">
              <w:rPr>
                <w:rStyle w:val="Hipervnculo"/>
                <w:noProof/>
              </w:rPr>
              <w:t>Introducción</w:t>
            </w:r>
            <w:r w:rsidR="00AC5549">
              <w:rPr>
                <w:noProof/>
                <w:webHidden/>
              </w:rPr>
              <w:tab/>
            </w:r>
            <w:r w:rsidR="00AC5549">
              <w:rPr>
                <w:noProof/>
                <w:webHidden/>
              </w:rPr>
              <w:fldChar w:fldCharType="begin"/>
            </w:r>
            <w:r w:rsidR="00AC5549">
              <w:rPr>
                <w:noProof/>
                <w:webHidden/>
              </w:rPr>
              <w:instrText xml:space="preserve"> PAGEREF _Toc55309634 \h </w:instrText>
            </w:r>
            <w:r w:rsidR="00AC5549">
              <w:rPr>
                <w:noProof/>
                <w:webHidden/>
              </w:rPr>
            </w:r>
            <w:r w:rsidR="00AC5549">
              <w:rPr>
                <w:noProof/>
                <w:webHidden/>
              </w:rPr>
              <w:fldChar w:fldCharType="separate"/>
            </w:r>
            <w:r w:rsidR="00AC5549">
              <w:rPr>
                <w:noProof/>
                <w:webHidden/>
              </w:rPr>
              <w:t>4</w:t>
            </w:r>
            <w:r w:rsidR="00AC5549">
              <w:rPr>
                <w:noProof/>
                <w:webHidden/>
              </w:rPr>
              <w:fldChar w:fldCharType="end"/>
            </w:r>
          </w:hyperlink>
        </w:p>
        <w:p w:rsidR="00AC5549" w:rsidRDefault="00AC5549">
          <w:pPr>
            <w:pStyle w:val="TDC2"/>
            <w:rPr>
              <w:rFonts w:eastAsiaTheme="minorEastAsia"/>
              <w:i w:val="0"/>
              <w:iCs w:val="0"/>
              <w:noProof/>
              <w:sz w:val="22"/>
              <w:szCs w:val="22"/>
              <w:lang w:val="es-AR" w:eastAsia="es-AR"/>
            </w:rPr>
          </w:pPr>
          <w:hyperlink w:anchor="_Toc55309635" w:history="1">
            <w:r w:rsidRPr="004A7EEE">
              <w:rPr>
                <w:rStyle w:val="Hipervnculo"/>
                <w:noProof/>
              </w:rPr>
              <w:t>Propósito</w:t>
            </w:r>
            <w:r>
              <w:rPr>
                <w:noProof/>
                <w:webHidden/>
              </w:rPr>
              <w:tab/>
            </w:r>
            <w:r>
              <w:rPr>
                <w:noProof/>
                <w:webHidden/>
              </w:rPr>
              <w:fldChar w:fldCharType="begin"/>
            </w:r>
            <w:r>
              <w:rPr>
                <w:noProof/>
                <w:webHidden/>
              </w:rPr>
              <w:instrText xml:space="preserve"> PAGEREF _Toc55309635 \h </w:instrText>
            </w:r>
            <w:r>
              <w:rPr>
                <w:noProof/>
                <w:webHidden/>
              </w:rPr>
            </w:r>
            <w:r>
              <w:rPr>
                <w:noProof/>
                <w:webHidden/>
              </w:rPr>
              <w:fldChar w:fldCharType="separate"/>
            </w:r>
            <w:r>
              <w:rPr>
                <w:noProof/>
                <w:webHidden/>
              </w:rPr>
              <w:t>4</w:t>
            </w:r>
            <w:r>
              <w:rPr>
                <w:noProof/>
                <w:webHidden/>
              </w:rPr>
              <w:fldChar w:fldCharType="end"/>
            </w:r>
          </w:hyperlink>
        </w:p>
        <w:p w:rsidR="00AC5549" w:rsidRDefault="00AC5549">
          <w:pPr>
            <w:pStyle w:val="TDC1"/>
            <w:rPr>
              <w:rFonts w:eastAsiaTheme="minorEastAsia"/>
              <w:b w:val="0"/>
              <w:bCs w:val="0"/>
              <w:noProof/>
              <w:sz w:val="22"/>
              <w:szCs w:val="22"/>
              <w:lang w:val="es-AR" w:eastAsia="es-AR"/>
            </w:rPr>
          </w:pPr>
          <w:hyperlink w:anchor="_Toc55309636" w:history="1">
            <w:r w:rsidRPr="004A7EEE">
              <w:rPr>
                <w:rStyle w:val="Hipervnculo"/>
                <w:noProof/>
              </w:rPr>
              <w:t>Objetivos</w:t>
            </w:r>
            <w:r>
              <w:rPr>
                <w:noProof/>
                <w:webHidden/>
              </w:rPr>
              <w:tab/>
            </w:r>
            <w:r>
              <w:rPr>
                <w:noProof/>
                <w:webHidden/>
              </w:rPr>
              <w:fldChar w:fldCharType="begin"/>
            </w:r>
            <w:r>
              <w:rPr>
                <w:noProof/>
                <w:webHidden/>
              </w:rPr>
              <w:instrText xml:space="preserve"> PAGEREF _Toc55309636 \h </w:instrText>
            </w:r>
            <w:r>
              <w:rPr>
                <w:noProof/>
                <w:webHidden/>
              </w:rPr>
            </w:r>
            <w:r>
              <w:rPr>
                <w:noProof/>
                <w:webHidden/>
              </w:rPr>
              <w:fldChar w:fldCharType="separate"/>
            </w:r>
            <w:r>
              <w:rPr>
                <w:noProof/>
                <w:webHidden/>
              </w:rPr>
              <w:t>4</w:t>
            </w:r>
            <w:r>
              <w:rPr>
                <w:noProof/>
                <w:webHidden/>
              </w:rPr>
              <w:fldChar w:fldCharType="end"/>
            </w:r>
          </w:hyperlink>
        </w:p>
        <w:p w:rsidR="00AC5549" w:rsidRDefault="00AC5549">
          <w:pPr>
            <w:pStyle w:val="TDC2"/>
            <w:rPr>
              <w:rFonts w:eastAsiaTheme="minorEastAsia"/>
              <w:i w:val="0"/>
              <w:iCs w:val="0"/>
              <w:noProof/>
              <w:sz w:val="22"/>
              <w:szCs w:val="22"/>
              <w:lang w:val="es-AR" w:eastAsia="es-AR"/>
            </w:rPr>
          </w:pPr>
          <w:hyperlink w:anchor="_Toc55309637" w:history="1">
            <w:r w:rsidRPr="004A7EEE">
              <w:rPr>
                <w:rStyle w:val="Hipervnculo"/>
                <w:noProof/>
              </w:rPr>
              <w:t>Criterios de Evaluación</w:t>
            </w:r>
            <w:r>
              <w:rPr>
                <w:noProof/>
                <w:webHidden/>
              </w:rPr>
              <w:tab/>
            </w:r>
            <w:r>
              <w:rPr>
                <w:noProof/>
                <w:webHidden/>
              </w:rPr>
              <w:fldChar w:fldCharType="begin"/>
            </w:r>
            <w:r>
              <w:rPr>
                <w:noProof/>
                <w:webHidden/>
              </w:rPr>
              <w:instrText xml:space="preserve"> PAGEREF _Toc55309637 \h </w:instrText>
            </w:r>
            <w:r>
              <w:rPr>
                <w:noProof/>
                <w:webHidden/>
              </w:rPr>
            </w:r>
            <w:r>
              <w:rPr>
                <w:noProof/>
                <w:webHidden/>
              </w:rPr>
              <w:fldChar w:fldCharType="separate"/>
            </w:r>
            <w:r>
              <w:rPr>
                <w:noProof/>
                <w:webHidden/>
              </w:rPr>
              <w:t>4</w:t>
            </w:r>
            <w:r>
              <w:rPr>
                <w:noProof/>
                <w:webHidden/>
              </w:rPr>
              <w:fldChar w:fldCharType="end"/>
            </w:r>
          </w:hyperlink>
        </w:p>
        <w:p w:rsidR="00AC5549" w:rsidRDefault="00AC5549">
          <w:pPr>
            <w:pStyle w:val="TDC1"/>
            <w:rPr>
              <w:rFonts w:eastAsiaTheme="minorEastAsia"/>
              <w:b w:val="0"/>
              <w:bCs w:val="0"/>
              <w:noProof/>
              <w:sz w:val="22"/>
              <w:szCs w:val="22"/>
              <w:lang w:val="es-AR" w:eastAsia="es-AR"/>
            </w:rPr>
          </w:pPr>
          <w:hyperlink w:anchor="_Toc55309638" w:history="1">
            <w:r w:rsidRPr="004A7EEE">
              <w:rPr>
                <w:rStyle w:val="Hipervnculo"/>
                <w:noProof/>
              </w:rPr>
              <w:t>Planificación</w:t>
            </w:r>
            <w:r>
              <w:rPr>
                <w:noProof/>
                <w:webHidden/>
              </w:rPr>
              <w:tab/>
            </w:r>
            <w:r>
              <w:rPr>
                <w:noProof/>
                <w:webHidden/>
              </w:rPr>
              <w:fldChar w:fldCharType="begin"/>
            </w:r>
            <w:r>
              <w:rPr>
                <w:noProof/>
                <w:webHidden/>
              </w:rPr>
              <w:instrText xml:space="preserve"> PAGEREF _Toc55309638 \h </w:instrText>
            </w:r>
            <w:r>
              <w:rPr>
                <w:noProof/>
                <w:webHidden/>
              </w:rPr>
            </w:r>
            <w:r>
              <w:rPr>
                <w:noProof/>
                <w:webHidden/>
              </w:rPr>
              <w:fldChar w:fldCharType="separate"/>
            </w:r>
            <w:r>
              <w:rPr>
                <w:noProof/>
                <w:webHidden/>
              </w:rPr>
              <w:t>4</w:t>
            </w:r>
            <w:r>
              <w:rPr>
                <w:noProof/>
                <w:webHidden/>
              </w:rPr>
              <w:fldChar w:fldCharType="end"/>
            </w:r>
          </w:hyperlink>
        </w:p>
        <w:p w:rsidR="00AC5549" w:rsidRDefault="00AC5549">
          <w:pPr>
            <w:pStyle w:val="TDC1"/>
            <w:rPr>
              <w:rFonts w:eastAsiaTheme="minorEastAsia"/>
              <w:b w:val="0"/>
              <w:bCs w:val="0"/>
              <w:noProof/>
              <w:sz w:val="22"/>
              <w:szCs w:val="22"/>
              <w:lang w:val="es-AR" w:eastAsia="es-AR"/>
            </w:rPr>
          </w:pPr>
          <w:hyperlink w:anchor="_Toc55309639" w:history="1">
            <w:r w:rsidRPr="004A7EEE">
              <w:rPr>
                <w:rStyle w:val="Hipervnculo"/>
                <w:noProof/>
              </w:rPr>
              <w:t>Recursos</w:t>
            </w:r>
            <w:r>
              <w:rPr>
                <w:noProof/>
                <w:webHidden/>
              </w:rPr>
              <w:tab/>
            </w:r>
            <w:r>
              <w:rPr>
                <w:noProof/>
                <w:webHidden/>
              </w:rPr>
              <w:fldChar w:fldCharType="begin"/>
            </w:r>
            <w:r>
              <w:rPr>
                <w:noProof/>
                <w:webHidden/>
              </w:rPr>
              <w:instrText xml:space="preserve"> PAGEREF _Toc55309639 \h </w:instrText>
            </w:r>
            <w:r>
              <w:rPr>
                <w:noProof/>
                <w:webHidden/>
              </w:rPr>
            </w:r>
            <w:r>
              <w:rPr>
                <w:noProof/>
                <w:webHidden/>
              </w:rPr>
              <w:fldChar w:fldCharType="separate"/>
            </w:r>
            <w:r>
              <w:rPr>
                <w:noProof/>
                <w:webHidden/>
              </w:rPr>
              <w:t>5</w:t>
            </w:r>
            <w:r>
              <w:rPr>
                <w:noProof/>
                <w:webHidden/>
              </w:rPr>
              <w:fldChar w:fldCharType="end"/>
            </w:r>
          </w:hyperlink>
        </w:p>
        <w:p w:rsidR="00AC5549" w:rsidRDefault="00AC5549">
          <w:pPr>
            <w:pStyle w:val="TDC1"/>
            <w:rPr>
              <w:rFonts w:eastAsiaTheme="minorEastAsia"/>
              <w:b w:val="0"/>
              <w:bCs w:val="0"/>
              <w:noProof/>
              <w:sz w:val="22"/>
              <w:szCs w:val="22"/>
              <w:lang w:val="es-AR" w:eastAsia="es-AR"/>
            </w:rPr>
          </w:pPr>
          <w:hyperlink w:anchor="_Toc55309640" w:history="1">
            <w:r w:rsidRPr="004A7EEE">
              <w:rPr>
                <w:rStyle w:val="Hipervnculo"/>
                <w:noProof/>
              </w:rPr>
              <w:t>Evaluación 09/11/2020</w:t>
            </w:r>
            <w:r>
              <w:rPr>
                <w:noProof/>
                <w:webHidden/>
              </w:rPr>
              <w:tab/>
            </w:r>
            <w:r>
              <w:rPr>
                <w:noProof/>
                <w:webHidden/>
              </w:rPr>
              <w:fldChar w:fldCharType="begin"/>
            </w:r>
            <w:r>
              <w:rPr>
                <w:noProof/>
                <w:webHidden/>
              </w:rPr>
              <w:instrText xml:space="preserve"> PAGEREF _Toc55309640 \h </w:instrText>
            </w:r>
            <w:r>
              <w:rPr>
                <w:noProof/>
                <w:webHidden/>
              </w:rPr>
            </w:r>
            <w:r>
              <w:rPr>
                <w:noProof/>
                <w:webHidden/>
              </w:rPr>
              <w:fldChar w:fldCharType="separate"/>
            </w:r>
            <w:r>
              <w:rPr>
                <w:noProof/>
                <w:webHidden/>
              </w:rPr>
              <w:t>5</w:t>
            </w:r>
            <w:r>
              <w:rPr>
                <w:noProof/>
                <w:webHidden/>
              </w:rPr>
              <w:fldChar w:fldCharType="end"/>
            </w:r>
          </w:hyperlink>
        </w:p>
        <w:p w:rsidR="00AC5549" w:rsidRDefault="00AC5549">
          <w:pPr>
            <w:pStyle w:val="TDC1"/>
            <w:rPr>
              <w:rFonts w:eastAsiaTheme="minorEastAsia"/>
              <w:b w:val="0"/>
              <w:bCs w:val="0"/>
              <w:noProof/>
              <w:sz w:val="22"/>
              <w:szCs w:val="22"/>
              <w:lang w:val="es-AR" w:eastAsia="es-AR"/>
            </w:rPr>
          </w:pPr>
          <w:hyperlink w:anchor="_Toc55309641" w:history="1">
            <w:r w:rsidRPr="004A7EEE">
              <w:rPr>
                <w:rStyle w:val="Hipervnculo"/>
                <w:noProof/>
              </w:rPr>
              <w:t>Conclusión</w:t>
            </w:r>
            <w:r>
              <w:rPr>
                <w:noProof/>
                <w:webHidden/>
              </w:rPr>
              <w:tab/>
            </w:r>
            <w:r>
              <w:rPr>
                <w:noProof/>
                <w:webHidden/>
              </w:rPr>
              <w:fldChar w:fldCharType="begin"/>
            </w:r>
            <w:r>
              <w:rPr>
                <w:noProof/>
                <w:webHidden/>
              </w:rPr>
              <w:instrText xml:space="preserve"> PAGEREF _Toc55309641 \h </w:instrText>
            </w:r>
            <w:r>
              <w:rPr>
                <w:noProof/>
                <w:webHidden/>
              </w:rPr>
            </w:r>
            <w:r>
              <w:rPr>
                <w:noProof/>
                <w:webHidden/>
              </w:rPr>
              <w:fldChar w:fldCharType="separate"/>
            </w:r>
            <w:r>
              <w:rPr>
                <w:noProof/>
                <w:webHidden/>
              </w:rPr>
              <w:t>5</w:t>
            </w:r>
            <w:r>
              <w:rPr>
                <w:noProof/>
                <w:webHidden/>
              </w:rPr>
              <w:fldChar w:fldCharType="end"/>
            </w:r>
          </w:hyperlink>
        </w:p>
        <w:p w:rsidR="000F79DF" w:rsidRDefault="00810C8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55309634"/>
      <w:r>
        <w:t>Introducción</w:t>
      </w:r>
      <w:bookmarkEnd w:id="0"/>
      <w:bookmarkEnd w:id="1"/>
    </w:p>
    <w:p w:rsidR="0029607A" w:rsidRDefault="0029607A" w:rsidP="0029607A">
      <w:pPr>
        <w:pStyle w:val="PSI-Ttulo2"/>
      </w:pPr>
      <w:bookmarkStart w:id="2" w:name="_Toc524289894"/>
      <w:bookmarkStart w:id="3" w:name="_Toc55309635"/>
      <w:r>
        <w:t>Propósito</w:t>
      </w:r>
      <w:bookmarkEnd w:id="2"/>
      <w:bookmarkEnd w:id="3"/>
    </w:p>
    <w:p w:rsidR="00802CF2"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BB5194" w:rsidRPr="00911924" w:rsidRDefault="00DF4B1E" w:rsidP="0029607A">
      <w:pPr>
        <w:pStyle w:val="PSI-Normal"/>
        <w:ind w:left="0" w:firstLine="0"/>
      </w:pPr>
      <w:r>
        <w:t>Este es el segundo</w:t>
      </w:r>
      <w:r w:rsidR="00BB5194">
        <w:t xml:space="preserve"> plan de iteración de la etapa Transición</w:t>
      </w:r>
      <w:r>
        <w:t>.</w:t>
      </w:r>
      <w:r w:rsidR="00BB5194">
        <w:t xml:space="preserve"> </w:t>
      </w:r>
      <w:r>
        <w:t>E</w:t>
      </w:r>
      <w:r w:rsidR="00BB5194">
        <w:t xml:space="preserve">s la </w:t>
      </w:r>
      <w:r>
        <w:t>segunda</w:t>
      </w:r>
      <w:r w:rsidR="00BB5194">
        <w:t xml:space="preserve"> iteración que se realiza apuntando a la finalización </w:t>
      </w:r>
      <w:r>
        <w:t>de la memoria del proyecto</w:t>
      </w:r>
      <w:r w:rsidR="00F32772">
        <w:t xml:space="preserve"> y a revisar el repositorio en general</w:t>
      </w:r>
      <w:r w:rsidR="00BB5194">
        <w:t>.</w:t>
      </w:r>
    </w:p>
    <w:p w:rsidR="0029607A" w:rsidRDefault="0029607A" w:rsidP="0029607A">
      <w:pPr>
        <w:pStyle w:val="PSI-Ttulo1"/>
      </w:pPr>
      <w:bookmarkStart w:id="4" w:name="_Toc524289896"/>
      <w:bookmarkStart w:id="5" w:name="_Toc55309636"/>
      <w:r>
        <w:t>Objetivos</w:t>
      </w:r>
      <w:bookmarkEnd w:id="4"/>
      <w:bookmarkEnd w:id="5"/>
    </w:p>
    <w:p w:rsidR="0029607A" w:rsidRDefault="0029607A" w:rsidP="0029607A">
      <w:pPr>
        <w:pStyle w:val="PSI-Ttulo2"/>
      </w:pPr>
      <w:bookmarkStart w:id="6" w:name="_Toc524289897"/>
      <w:bookmarkStart w:id="7" w:name="_Toc55309637"/>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25707B" w:rsidRDefault="0025707B" w:rsidP="007B4AF7">
      <w:pPr>
        <w:pStyle w:val="PSI-Normal"/>
        <w:ind w:left="0" w:firstLine="0"/>
      </w:pPr>
    </w:p>
    <w:p w:rsidR="0029607A" w:rsidRDefault="0029607A" w:rsidP="0062097E">
      <w:pPr>
        <w:pStyle w:val="PSI-Ttulo1"/>
      </w:pPr>
      <w:bookmarkStart w:id="8" w:name="_Toc524289898"/>
      <w:bookmarkStart w:id="9" w:name="_Toc55309638"/>
      <w:r>
        <w:t>Planificación</w:t>
      </w:r>
      <w:bookmarkEnd w:id="8"/>
      <w:bookmarkEnd w:id="9"/>
    </w:p>
    <w:p w:rsidR="002867A7" w:rsidRDefault="00D96313" w:rsidP="004A4C2A">
      <w:pPr>
        <w:pStyle w:val="PSI-Normal"/>
        <w:ind w:left="0" w:firstLine="0"/>
      </w:pPr>
      <w:r>
        <w:t>Las tareas a realizar son:</w:t>
      </w:r>
    </w:p>
    <w:tbl>
      <w:tblPr>
        <w:tblStyle w:val="Tabladecuadrcula1clara-nfasis51"/>
        <w:tblW w:w="0" w:type="auto"/>
        <w:tblLook w:val="04A0"/>
      </w:tblPr>
      <w:tblGrid>
        <w:gridCol w:w="2802"/>
        <w:gridCol w:w="5842"/>
      </w:tblGrid>
      <w:tr w:rsidR="00F5265E" w:rsidTr="00F5265E">
        <w:trPr>
          <w:cnfStyle w:val="100000000000"/>
        </w:trPr>
        <w:tc>
          <w:tcPr>
            <w:cnfStyle w:val="00100000000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pPr>
            <w:r>
              <w:t>Descripción de tarea</w:t>
            </w:r>
          </w:p>
        </w:tc>
      </w:tr>
      <w:tr w:rsidR="00174675" w:rsidTr="00F5265E">
        <w:tc>
          <w:tcPr>
            <w:cnfStyle w:val="001000000000"/>
            <w:tcW w:w="2802" w:type="dxa"/>
          </w:tcPr>
          <w:p w:rsidR="00174675" w:rsidRDefault="00174675" w:rsidP="00F5265E">
            <w:pPr>
              <w:pStyle w:val="PSI-Normal"/>
              <w:ind w:left="0" w:firstLine="0"/>
            </w:pPr>
            <w:r>
              <w:t>Fabricio González</w:t>
            </w:r>
          </w:p>
        </w:tc>
        <w:tc>
          <w:tcPr>
            <w:tcW w:w="5842" w:type="dxa"/>
          </w:tcPr>
          <w:p w:rsidR="00174675" w:rsidRDefault="00F32772" w:rsidP="00F5265E">
            <w:pPr>
              <w:pStyle w:val="PSI-Normal"/>
              <w:ind w:left="0" w:firstLine="0"/>
              <w:cnfStyle w:val="000000000000"/>
            </w:pPr>
            <w:r>
              <w:t>Finalizar la Memoria del Proyecto.</w:t>
            </w:r>
          </w:p>
        </w:tc>
      </w:tr>
      <w:tr w:rsidR="00174675" w:rsidTr="00F5265E">
        <w:tc>
          <w:tcPr>
            <w:cnfStyle w:val="001000000000"/>
            <w:tcW w:w="2802" w:type="dxa"/>
            <w:vMerge w:val="restart"/>
          </w:tcPr>
          <w:p w:rsidR="00174675" w:rsidRDefault="00174675" w:rsidP="00F5265E">
            <w:pPr>
              <w:pStyle w:val="PSI-Normal"/>
              <w:ind w:left="0" w:firstLine="0"/>
            </w:pPr>
            <w:r>
              <w:t>Francisco Estrada</w:t>
            </w:r>
          </w:p>
        </w:tc>
        <w:tc>
          <w:tcPr>
            <w:tcW w:w="5842" w:type="dxa"/>
          </w:tcPr>
          <w:p w:rsidR="00174675" w:rsidRDefault="0049390D" w:rsidP="001D380C">
            <w:pPr>
              <w:pStyle w:val="PSI-Normal"/>
              <w:ind w:left="0" w:firstLine="0"/>
              <w:cnfStyle w:val="000000000000"/>
            </w:pPr>
            <w:r>
              <w:t xml:space="preserve">Colaborar con </w:t>
            </w:r>
            <w:r w:rsidR="00F32772">
              <w:t xml:space="preserve">aportes en </w:t>
            </w:r>
            <w:r>
              <w:t>secciones de la memoria y revisar dicho documento cuando se encuentre finalizado.</w:t>
            </w:r>
            <w:r w:rsidR="005B4093">
              <w:t xml:space="preserve"> </w:t>
            </w:r>
          </w:p>
        </w:tc>
      </w:tr>
      <w:tr w:rsidR="00754E77" w:rsidTr="00F5265E">
        <w:tc>
          <w:tcPr>
            <w:cnfStyle w:val="001000000000"/>
            <w:tcW w:w="2802" w:type="dxa"/>
            <w:vMerge/>
          </w:tcPr>
          <w:p w:rsidR="00754E77" w:rsidRDefault="00754E77" w:rsidP="00F5265E">
            <w:pPr>
              <w:pStyle w:val="PSI-Normal"/>
              <w:ind w:left="0" w:firstLine="0"/>
            </w:pPr>
          </w:p>
        </w:tc>
        <w:tc>
          <w:tcPr>
            <w:tcW w:w="5842" w:type="dxa"/>
          </w:tcPr>
          <w:p w:rsidR="00754E77" w:rsidRDefault="0049390D" w:rsidP="001D380C">
            <w:pPr>
              <w:pStyle w:val="PSI-Normal"/>
              <w:ind w:left="0" w:firstLine="0"/>
              <w:cnfStyle w:val="000000000000"/>
            </w:pPr>
            <w:r>
              <w:t xml:space="preserve">Revisar el código fuente de la aplicación web (eliminar código innecesario y comentarios, descargar librerías, etc.) para realizar el cierre definitivo. </w:t>
            </w:r>
          </w:p>
        </w:tc>
      </w:tr>
      <w:tr w:rsidR="000C53CA" w:rsidTr="00F5265E">
        <w:tc>
          <w:tcPr>
            <w:cnfStyle w:val="001000000000"/>
            <w:tcW w:w="2802" w:type="dxa"/>
            <w:vMerge w:val="restart"/>
          </w:tcPr>
          <w:p w:rsidR="000C53CA" w:rsidRDefault="000C53CA" w:rsidP="00F5265E">
            <w:pPr>
              <w:pStyle w:val="PSI-Normal"/>
              <w:ind w:left="0" w:firstLine="0"/>
            </w:pPr>
            <w:r>
              <w:t>Nicolás Sartini</w:t>
            </w:r>
          </w:p>
        </w:tc>
        <w:tc>
          <w:tcPr>
            <w:tcW w:w="5842" w:type="dxa"/>
          </w:tcPr>
          <w:p w:rsidR="000C53CA" w:rsidRDefault="00F32772" w:rsidP="00174675">
            <w:pPr>
              <w:pStyle w:val="PSI-Normal"/>
              <w:ind w:left="0" w:firstLine="0"/>
              <w:cnfStyle w:val="000000000000"/>
            </w:pPr>
            <w:r>
              <w:t>Elaboración y conclusión de este documento</w:t>
            </w:r>
          </w:p>
        </w:tc>
      </w:tr>
      <w:tr w:rsidR="000C53CA" w:rsidTr="00F5265E">
        <w:tc>
          <w:tcPr>
            <w:cnfStyle w:val="001000000000"/>
            <w:tcW w:w="2802" w:type="dxa"/>
            <w:vMerge/>
          </w:tcPr>
          <w:p w:rsidR="000C53CA" w:rsidRDefault="000C53CA" w:rsidP="00F5265E">
            <w:pPr>
              <w:pStyle w:val="PSI-Normal"/>
              <w:ind w:left="0" w:firstLine="0"/>
            </w:pPr>
          </w:p>
        </w:tc>
        <w:tc>
          <w:tcPr>
            <w:tcW w:w="5842" w:type="dxa"/>
          </w:tcPr>
          <w:p w:rsidR="000C53CA" w:rsidRDefault="0049390D" w:rsidP="00F5265E">
            <w:pPr>
              <w:pStyle w:val="PSI-Normal"/>
              <w:ind w:left="0" w:firstLine="0"/>
              <w:cnfStyle w:val="000000000000"/>
            </w:pPr>
            <w:r>
              <w:t>Colaborar con aportes en secciones de la memoria y revisar dicho documento cuando se encuentre finalizado.</w:t>
            </w:r>
          </w:p>
        </w:tc>
      </w:tr>
      <w:tr w:rsidR="00FC4D5D" w:rsidTr="003F3B0A">
        <w:tc>
          <w:tcPr>
            <w:cnfStyle w:val="001000000000"/>
            <w:tcW w:w="2802" w:type="dxa"/>
            <w:tcBorders>
              <w:top w:val="nil"/>
            </w:tcBorders>
          </w:tcPr>
          <w:p w:rsidR="00FC4D5D" w:rsidRDefault="00FC4D5D" w:rsidP="00F5265E">
            <w:pPr>
              <w:pStyle w:val="PSI-Normal"/>
              <w:ind w:left="0" w:firstLine="0"/>
            </w:pPr>
          </w:p>
        </w:tc>
        <w:tc>
          <w:tcPr>
            <w:tcW w:w="5842" w:type="dxa"/>
          </w:tcPr>
          <w:p w:rsidR="00FC4D5D" w:rsidRPr="003F3B0A" w:rsidRDefault="00FC4D5D" w:rsidP="00FC4D5D">
            <w:pPr>
              <w:pStyle w:val="PSI-Normal"/>
              <w:ind w:left="0" w:firstLine="0"/>
              <w:cnfStyle w:val="000000000000"/>
            </w:pPr>
            <w:r>
              <w:t>Revisar la documentación en general del repositorio en búsqueda de documentación innecesaria para realizar el cierre definitivo.</w:t>
            </w:r>
          </w:p>
        </w:tc>
      </w:tr>
    </w:tbl>
    <w:p w:rsidR="00802CF2" w:rsidRDefault="0049390D" w:rsidP="00802CF2">
      <w:pPr>
        <w:pStyle w:val="PSI-Normal"/>
      </w:pPr>
      <w:r>
        <w:t>08</w:t>
      </w:r>
      <w:r w:rsidR="00C30327">
        <w:t>/</w:t>
      </w:r>
      <w:r>
        <w:t>11</w:t>
      </w:r>
      <w:r w:rsidR="00127539">
        <w:t>/2020</w:t>
      </w:r>
      <w:r w:rsidR="00FC722D">
        <w:t xml:space="preserve"> Fin de la </w:t>
      </w:r>
      <w:r>
        <w:t>segunda</w:t>
      </w:r>
      <w:r w:rsidR="000637B6">
        <w:t xml:space="preserve"> </w:t>
      </w:r>
      <w:r w:rsidR="0029607A">
        <w:t xml:space="preserve">iteración de la fase de </w:t>
      </w:r>
      <w:r>
        <w:t>Transi</w:t>
      </w:r>
      <w:r w:rsidR="00FC722D">
        <w:t>ción</w:t>
      </w:r>
      <w:r w:rsidR="0029607A">
        <w:t>.</w:t>
      </w:r>
    </w:p>
    <w:p w:rsidR="00F70F4F" w:rsidRPr="0049390D" w:rsidRDefault="00F70F4F" w:rsidP="00CE4B97">
      <w:pPr>
        <w:ind w:left="0" w:firstLine="0"/>
        <w:rPr>
          <w:lang w:val="es-AR"/>
        </w:rPr>
      </w:pPr>
    </w:p>
    <w:p w:rsidR="00E511E0" w:rsidRDefault="00E511E0" w:rsidP="00E511E0">
      <w:pPr>
        <w:pStyle w:val="PSI-Ttulo1"/>
      </w:pPr>
      <w:bookmarkStart w:id="10" w:name="_Toc55309639"/>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0C53CA">
      <w:pPr>
        <w:pStyle w:val="PSI-Ttulo1"/>
      </w:pPr>
      <w:bookmarkStart w:id="11" w:name="_Toc55309640"/>
      <w:r>
        <w:t>Evaluación</w:t>
      </w:r>
      <w:r w:rsidR="00E511E0">
        <w:t xml:space="preserve"> </w:t>
      </w:r>
      <w:r w:rsidR="00E358B1">
        <w:t>09</w:t>
      </w:r>
      <w:r w:rsidR="000C53CA">
        <w:t>/</w:t>
      </w:r>
      <w:r w:rsidR="00754E77">
        <w:t>1</w:t>
      </w:r>
      <w:r w:rsidR="00A94E57">
        <w:t>1</w:t>
      </w:r>
      <w:r w:rsidR="000C53CA">
        <w:t>/2020</w:t>
      </w:r>
      <w:bookmarkEnd w:id="11"/>
    </w:p>
    <w:p w:rsidR="00DD1DA2" w:rsidRDefault="00DD1DA2" w:rsidP="005B5AEE">
      <w:pPr>
        <w:pStyle w:val="PSI-Ttulo1"/>
      </w:pPr>
      <w:bookmarkStart w:id="12" w:name="_Toc55309641"/>
      <w:r>
        <w:t>Conclusión</w:t>
      </w:r>
      <w:bookmarkEnd w:id="12"/>
    </w:p>
    <w:p w:rsidR="00D84A40" w:rsidRDefault="001925F4" w:rsidP="00BD7771">
      <w:pPr>
        <w:pStyle w:val="PSI-Normal"/>
      </w:pPr>
      <w:r>
        <w:t>Según las tareas planteadas</w:t>
      </w:r>
      <w:r w:rsidR="00D84A40">
        <w:t xml:space="preserve"> se han cumplido todas las tarea</w:t>
      </w:r>
      <w:r w:rsidR="00E358B1">
        <w:t>s.</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0EF" w:rsidRDefault="00D560EF" w:rsidP="00C94FBE">
      <w:pPr>
        <w:spacing w:before="0" w:line="240" w:lineRule="auto"/>
      </w:pPr>
      <w:r>
        <w:separator/>
      </w:r>
    </w:p>
    <w:p w:rsidR="00D560EF" w:rsidRDefault="00D560EF"/>
  </w:endnote>
  <w:endnote w:type="continuationSeparator" w:id="0">
    <w:p w:rsidR="00D560EF" w:rsidRDefault="00D560EF" w:rsidP="00C94FBE">
      <w:pPr>
        <w:spacing w:before="0" w:line="240" w:lineRule="auto"/>
      </w:pPr>
      <w:r>
        <w:continuationSeparator/>
      </w:r>
    </w:p>
    <w:p w:rsidR="00D560EF" w:rsidRDefault="00D560E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810C8F"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3F66C8">
          <w:rPr>
            <w:lang w:val="es-AR"/>
          </w:rPr>
          <w:t xml:space="preserve">VASPA </w:t>
        </w:r>
        <w:proofErr w:type="spellStart"/>
        <w:r w:rsidR="003F66C8">
          <w:rPr>
            <w:lang w:val="es-AR"/>
          </w:rPr>
          <w:t>Team</w:t>
        </w:r>
        <w:proofErr w:type="spellEnd"/>
      </w:sdtContent>
    </w:sdt>
    <w:r w:rsidRPr="00810C8F">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810C8F">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C5549">
          <w:rPr>
            <w:rFonts w:asciiTheme="majorHAnsi" w:hAnsiTheme="majorHAnsi" w:cstheme="majorHAnsi"/>
            <w:noProof/>
          </w:rPr>
          <w:t>3</w:t>
        </w:r>
        <w:r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C5549">
          <w:rPr>
            <w:rFonts w:asciiTheme="majorHAnsi" w:hAnsiTheme="majorHAnsi" w:cstheme="majorHAnsi"/>
            <w:noProof/>
          </w:rPr>
          <w:t>5</w:t>
        </w:r>
        <w:r w:rsidRPr="00DD5A70">
          <w:rPr>
            <w:rFonts w:asciiTheme="majorHAnsi" w:hAnsiTheme="majorHAnsi" w:cstheme="majorHAnsi"/>
          </w:rPr>
          <w:fldChar w:fldCharType="end"/>
        </w:r>
      </w:sdtContent>
    </w:sdt>
    <w:r w:rsidRPr="00810C8F">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3F66C8" w:rsidRDefault="00DF4B1E"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0EF" w:rsidRDefault="00D560EF" w:rsidP="00C94FBE">
      <w:pPr>
        <w:spacing w:before="0" w:line="240" w:lineRule="auto"/>
      </w:pPr>
      <w:r>
        <w:separator/>
      </w:r>
    </w:p>
    <w:p w:rsidR="00D560EF" w:rsidRDefault="00D560EF"/>
  </w:footnote>
  <w:footnote w:type="continuationSeparator" w:id="0">
    <w:p w:rsidR="00D560EF" w:rsidRDefault="00D560EF" w:rsidP="00C94FBE">
      <w:pPr>
        <w:spacing w:before="0" w:line="240" w:lineRule="auto"/>
      </w:pPr>
      <w:r>
        <w:continuationSeparator/>
      </w:r>
    </w:p>
    <w:p w:rsidR="00D560EF" w:rsidRDefault="00D560E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F4B1E">
          <w:rPr>
            <w:rFonts w:asciiTheme="majorHAnsi" w:eastAsiaTheme="majorEastAsia" w:hAnsiTheme="majorHAnsi" w:cstheme="majorBidi"/>
            <w:lang w:val="es-AR"/>
          </w:rPr>
          <w:t>Fase Transición, Iteración 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10C8F" w:rsidRPr="00810C8F">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810C8F" w:rsidRPr="00810C8F">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810C8F" w:rsidRPr="00810C8F">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3758"/>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07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3B0A"/>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9390D"/>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0C8F"/>
    <w:rsid w:val="00811BF1"/>
    <w:rsid w:val="00814300"/>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94E57"/>
    <w:rsid w:val="00AA2D66"/>
    <w:rsid w:val="00AA76D2"/>
    <w:rsid w:val="00AB2557"/>
    <w:rsid w:val="00AB5534"/>
    <w:rsid w:val="00AB7837"/>
    <w:rsid w:val="00AC493E"/>
    <w:rsid w:val="00AC5549"/>
    <w:rsid w:val="00AC7AA9"/>
    <w:rsid w:val="00AD236D"/>
    <w:rsid w:val="00AD54E5"/>
    <w:rsid w:val="00AD5905"/>
    <w:rsid w:val="00AE0C53"/>
    <w:rsid w:val="00AF6C07"/>
    <w:rsid w:val="00AF7E91"/>
    <w:rsid w:val="00AF7FE2"/>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5194"/>
    <w:rsid w:val="00BB6AAE"/>
    <w:rsid w:val="00BB7855"/>
    <w:rsid w:val="00BC5404"/>
    <w:rsid w:val="00BD282C"/>
    <w:rsid w:val="00BD7771"/>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372CB"/>
    <w:rsid w:val="00D43DBD"/>
    <w:rsid w:val="00D46ABA"/>
    <w:rsid w:val="00D47AA2"/>
    <w:rsid w:val="00D560EF"/>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DF4B1E"/>
    <w:rsid w:val="00E01FEC"/>
    <w:rsid w:val="00E037C9"/>
    <w:rsid w:val="00E33B19"/>
    <w:rsid w:val="00E34178"/>
    <w:rsid w:val="00E34DC8"/>
    <w:rsid w:val="00E358B1"/>
    <w:rsid w:val="00E36A01"/>
    <w:rsid w:val="00E4116A"/>
    <w:rsid w:val="00E41820"/>
    <w:rsid w:val="00E41E7A"/>
    <w:rsid w:val="00E42BEB"/>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3CA3"/>
    <w:rsid w:val="00EA7D8C"/>
    <w:rsid w:val="00EB1A66"/>
    <w:rsid w:val="00EC3624"/>
    <w:rsid w:val="00ED569E"/>
    <w:rsid w:val="00EE0084"/>
    <w:rsid w:val="00EE3AE4"/>
    <w:rsid w:val="00EF58AC"/>
    <w:rsid w:val="00EF7C69"/>
    <w:rsid w:val="00F045A2"/>
    <w:rsid w:val="00F06FDD"/>
    <w:rsid w:val="00F163F8"/>
    <w:rsid w:val="00F32772"/>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4D5D"/>
    <w:rsid w:val="00FC722D"/>
    <w:rsid w:val="00FD1AB2"/>
    <w:rsid w:val="00FD426A"/>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6E4873-1D06-4DD3-A6E1-23A7427E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1782</TotalTime>
  <Pages>5</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Nicolás Sartini</dc:creator>
  <cp:lastModifiedBy>Usuario</cp:lastModifiedBy>
  <cp:revision>177</cp:revision>
  <dcterms:created xsi:type="dcterms:W3CDTF">2018-08-31T03:34:00Z</dcterms:created>
  <dcterms:modified xsi:type="dcterms:W3CDTF">2020-11-03T18:27:00Z</dcterms:modified>
  <cp:category>Fase Transición, Iteración 2</cp:category>
</cp:coreProperties>
</file>