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642C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394C0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Negocio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05393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107F9" w:rsidRDefault="00105393">
              <w:pPr>
                <w:pStyle w:val="Sinespaciado"/>
                <w:rPr>
                  <w:rFonts w:asciiTheme="majorHAnsi" w:hAnsiTheme="majorHAnsi"/>
                </w:rPr>
              </w:pPr>
              <w:r w:rsidRPr="005107F9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BA2146">
              <w:pPr>
                <w:pStyle w:val="Sinespaciado"/>
                <w:rPr>
                  <w:rFonts w:asciiTheme="majorHAnsi" w:hAnsiTheme="majorHAnsi"/>
                </w:rPr>
              </w:pPr>
              <w:r w:rsidRPr="00BA2146">
                <w:t>Nicolás Sartini y Fabricio W. González</w:t>
              </w:r>
            </w:p>
          </w:sdtContent>
        </w:sdt>
        <w:p w:rsidR="00B9083F" w:rsidRDefault="00B9083F">
          <w:pPr>
            <w:pStyle w:val="Sinespaciado"/>
          </w:pPr>
          <w:r>
            <w:t xml:space="preserve">Revisor: </w:t>
          </w:r>
          <w:r w:rsidR="00BA2146">
            <w:t>F</w:t>
          </w:r>
          <w:r>
            <w:t>rancisco G. Estrada</w:t>
          </w:r>
        </w:p>
        <w:p w:rsidR="00D06E99" w:rsidRDefault="00D06E99"/>
        <w:p w:rsidR="00BC5404" w:rsidRDefault="006124BF" w:rsidP="0031369A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84E3D" w:rsidRPr="00A236ED" w:rsidRDefault="006642C2" w:rsidP="00A236E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A144A1" w:rsidRPr="00D53378" w:rsidRDefault="00A144A1" w:rsidP="00D53378">
                      <w:pPr>
                        <w:pStyle w:val="PSI-Comentario"/>
                      </w:pPr>
                      <w:r w:rsidRPr="00D53378">
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</w:r>
                    </w:p>
                    <w:p w:rsidR="00A144A1" w:rsidRPr="005D1034" w:rsidRDefault="00A144A1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  <w:r w:rsidR="00224B75">
            <w:t xml:space="preserve"> </w:t>
          </w:r>
        </w:p>
        <w:p w:rsidR="00397566" w:rsidRPr="008B3B0F" w:rsidRDefault="00397566" w:rsidP="0031369A">
          <w:pPr>
            <w:pStyle w:val="PSI-Comentario"/>
          </w:pPr>
        </w:p>
        <w:p w:rsidR="00D06E99" w:rsidRDefault="006642C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615059" w:rsidRDefault="00615059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7385F" w:rsidRDefault="00E409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5904231" w:history="1">
            <w:r w:rsidR="00F7385F" w:rsidRPr="00443BF0">
              <w:rPr>
                <w:rStyle w:val="Hipervnculo"/>
                <w:noProof/>
              </w:rPr>
              <w:t>Introducción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_Toc525904231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4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2" w:history="1">
            <w:r w:rsidR="00F7385F" w:rsidRPr="00443BF0">
              <w:rPr>
                <w:rStyle w:val="Hipervnculo"/>
                <w:noProof/>
              </w:rPr>
              <w:t>Importancia del Proyecto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_Toc525904232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4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3" w:history="1">
            <w:r w:rsidR="00F7385F" w:rsidRPr="00443BF0">
              <w:rPr>
                <w:rStyle w:val="Hipervnculo"/>
                <w:noProof/>
              </w:rPr>
              <w:t>Objetivos del Modelado de Negocio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_Toc525904233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4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4" w:history="1">
            <w:r w:rsidR="00F7385F" w:rsidRPr="00443BF0">
              <w:rPr>
                <w:rStyle w:val="Hipervnculo"/>
                <w:noProof/>
              </w:rPr>
              <w:t>Descripción de los Involucrados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_Toc525904234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5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5" w:history="1">
            <w:r w:rsidR="00F7385F" w:rsidRPr="00443BF0">
              <w:rPr>
                <w:rStyle w:val="Hipervnculo"/>
                <w:noProof/>
              </w:rPr>
              <w:t>Perfiles de los involucrados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_Toc525904235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5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6" w:history="1">
            <w:r w:rsidR="00F7385F" w:rsidRPr="00443BF0">
              <w:rPr>
                <w:rStyle w:val="Hipervnculo"/>
                <w:noProof/>
              </w:rPr>
              <w:t>Factores Internos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_Toc525904236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7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7" w:history="1">
            <w:r w:rsidR="00F7385F" w:rsidRPr="00443BF0">
              <w:rPr>
                <w:rStyle w:val="Hipervnculo"/>
                <w:noProof/>
              </w:rPr>
              <w:t>Descripción de Procesos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_Toc525904237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7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8" w:history="1">
            <w:r w:rsidR="00F7385F" w:rsidRPr="00443BF0">
              <w:rPr>
                <w:rStyle w:val="Hipervnculo"/>
                <w:noProof/>
              </w:rPr>
              <w:t>Descripción del entorno de trabajo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_Toc525904238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8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9" w:history="1">
            <w:r w:rsidR="00F7385F" w:rsidRPr="00443BF0">
              <w:rPr>
                <w:rStyle w:val="Hipervnculo"/>
                <w:noProof/>
              </w:rPr>
              <w:t>Herramientas de Apoyo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_Toc525904239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9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40" w:history="1">
            <w:r w:rsidR="00F7385F" w:rsidRPr="00443BF0">
              <w:rPr>
                <w:rStyle w:val="Hipervnculo"/>
                <w:noProof/>
              </w:rPr>
              <w:t>Diagramas asociados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_Toc525904240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9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41" w:history="1">
            <w:r w:rsidR="00F7385F" w:rsidRPr="00443BF0">
              <w:rPr>
                <w:rStyle w:val="Hipervnculo"/>
                <w:noProof/>
              </w:rPr>
              <w:t>Modelo de Dominio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_Toc525904241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9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6642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42" w:history="1">
            <w:r w:rsidR="00F7385F" w:rsidRPr="00443BF0">
              <w:rPr>
                <w:rStyle w:val="Hipervnculo"/>
                <w:noProof/>
              </w:rPr>
              <w:t>Contexto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_Toc525904242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10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0F79DF" w:rsidRDefault="00E4096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94C0A" w:rsidP="009A3173">
          <w:pPr>
            <w:pStyle w:val="PSI-Ttulo"/>
          </w:pPr>
          <w:r>
            <w:rPr>
              <w:lang w:val="es-AR"/>
            </w:rPr>
            <w:t>Modelo de Negocio</w:t>
          </w:r>
        </w:p>
      </w:sdtContent>
    </w:sdt>
    <w:p w:rsidR="00394C0A" w:rsidRPr="002C0771" w:rsidRDefault="00394C0A" w:rsidP="00394C0A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4655066"/>
      <w:bookmarkStart w:id="4" w:name="_Toc525904231"/>
      <w:r w:rsidRPr="002C0771">
        <w:t>Introducción</w:t>
      </w:r>
      <w:bookmarkEnd w:id="0"/>
      <w:bookmarkEnd w:id="1"/>
      <w:bookmarkEnd w:id="2"/>
      <w:bookmarkEnd w:id="3"/>
      <w:bookmarkEnd w:id="4"/>
    </w:p>
    <w:p w:rsidR="00AE7D0C" w:rsidRDefault="00AE7D0C" w:rsidP="00AE7D0C">
      <w:pPr>
        <w:pStyle w:val="Default"/>
      </w:pPr>
    </w:p>
    <w:p w:rsidR="00394C0A" w:rsidRDefault="00AE7D0C" w:rsidP="005170A8">
      <w:pPr>
        <w:pStyle w:val="PSI-Normal"/>
      </w:pPr>
      <w:r>
        <w:t>El plan de negocio es un documento que identifica, describe y analiza una oportunidad de negocio, examina su viabilidad técnica, económica y financiera, y desarrolla todos los procedimientos y estrategias necesarias para convertir la citada oportunidad en un proyecto concreto. En una segunda utilización, la que a efectos de este documento vamos a denominar “uso corporativo”, el plan de negocio constituye un instrumento fundamental en el análisis de una nueva oportunidad de negocio, un plan de diversificación, un proyecto de Internacionalización, o incluso el Lanzamiento de un nuevo producto o servicio. En resumen, tanto para el desarrollo o lanzamiento de una start-up como para el análisis de nuevas inversiones corporativas, el plan de negocio se convierte en herramienta indispensable.</w:t>
      </w:r>
    </w:p>
    <w:p w:rsidR="00AE7D0C" w:rsidRPr="002C0771" w:rsidRDefault="00AE7D0C" w:rsidP="00AE7D0C">
      <w:pPr>
        <w:ind w:left="0" w:firstLine="0"/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5" w:name="_Toc228449307"/>
      <w:bookmarkStart w:id="6" w:name="_Toc234401295"/>
      <w:bookmarkStart w:id="7" w:name="_Toc234647511"/>
      <w:bookmarkStart w:id="8" w:name="_Toc234655067"/>
      <w:bookmarkStart w:id="9" w:name="_Toc525904232"/>
      <w:r w:rsidRPr="002C0771">
        <w:t>Importancia del Proyecto</w:t>
      </w:r>
      <w:bookmarkEnd w:id="5"/>
      <w:bookmarkEnd w:id="6"/>
      <w:bookmarkEnd w:id="7"/>
      <w:bookmarkEnd w:id="8"/>
      <w:bookmarkEnd w:id="9"/>
    </w:p>
    <w:p w:rsidR="00810ADF" w:rsidRDefault="00810ADF" w:rsidP="00810ADF">
      <w:pPr>
        <w:pStyle w:val="Default"/>
      </w:pPr>
    </w:p>
    <w:p w:rsidR="005D7ADE" w:rsidRPr="005D7ADE" w:rsidRDefault="00810ADF" w:rsidP="005170A8">
      <w:pPr>
        <w:pStyle w:val="PSI-Normal"/>
      </w:pPr>
      <w:r>
        <w:t>La importancia del proyecto radica fundamentalmente en la posibilidad de generar una alternativa</w:t>
      </w:r>
      <w:r w:rsidR="005D7ADE">
        <w:t xml:space="preserve"> a los procesos manuales existentes, por medio de los cuales se torna compleja la actividad. </w:t>
      </w:r>
      <w:r w:rsidR="000D1DEA">
        <w:t>M</w:t>
      </w:r>
      <w:r w:rsidR="005D7ADE">
        <w:t>ediante la generación de una solución de Software que permita mejorar la metodología de trabaj</w:t>
      </w:r>
      <w:r w:rsidR="000D1DEA">
        <w:t>o del personal administrativo</w:t>
      </w:r>
      <w:r w:rsidR="00284E3D">
        <w:t xml:space="preserve"> </w:t>
      </w:r>
      <w:r w:rsidR="00FE3CF2">
        <w:t>de</w:t>
      </w:r>
      <w:r w:rsidR="00284E3D" w:rsidRPr="00FE3CF2">
        <w:t xml:space="preserve"> Secretaría Académica</w:t>
      </w:r>
      <w:r w:rsidR="005D7ADE">
        <w:t>, como así también generar</w:t>
      </w:r>
      <w:r w:rsidR="000D1DEA">
        <w:t xml:space="preserve"> y/o mejorar</w:t>
      </w:r>
      <w:r w:rsidR="005D7ADE">
        <w:t xml:space="preserve"> </w:t>
      </w:r>
      <w:r w:rsidR="000D1DEA">
        <w:t xml:space="preserve">vínculos con los </w:t>
      </w:r>
      <w:r w:rsidR="005D7ADE">
        <w:t>profesionales de distintas carreras.</w:t>
      </w:r>
      <w:r w:rsidR="000D1DEA">
        <w:t xml:space="preserve"> </w:t>
      </w:r>
      <w:r w:rsidR="005D7ADE">
        <w:t xml:space="preserve">Posibilitando además estrechar distancias entre los docentes, alumnos y personal administrativo mediante la utilización de Software en el ámbito académico, el cual facilitará la visualización, gestión y seguimiento de cada uno de los programas de las asignaturas correspondientes. </w:t>
      </w:r>
    </w:p>
    <w:p w:rsidR="005D7ADE" w:rsidRPr="00810ADF" w:rsidRDefault="005D7ADE" w:rsidP="005170A8">
      <w:pPr>
        <w:pStyle w:val="PSI-Normal"/>
      </w:pPr>
      <w:r>
        <w:t>Además, tanto las tecnologías a utilizar, la complejidad de los temas a tratar y, en general, el tipo de sistema a desarrollar, se presenta en un marco muy interesante por tratarse de un proyecto</w:t>
      </w:r>
      <w:r w:rsidR="000D1DEA">
        <w:t xml:space="preserve"> solicitado anteriormente con un alto grado de interés. </w:t>
      </w:r>
    </w:p>
    <w:p w:rsidR="00394C0A" w:rsidRPr="002C0771" w:rsidRDefault="00394C0A" w:rsidP="00394C0A">
      <w:pPr>
        <w:tabs>
          <w:tab w:val="left" w:pos="0"/>
        </w:tabs>
        <w:ind w:left="709"/>
        <w:jc w:val="both"/>
        <w:rPr>
          <w:i/>
          <w:color w:val="548DD4"/>
          <w:lang w:val="es-AR"/>
        </w:rPr>
      </w:pPr>
    </w:p>
    <w:p w:rsidR="00394C0A" w:rsidRPr="002C0771" w:rsidRDefault="00394C0A" w:rsidP="00394C0A">
      <w:pPr>
        <w:pStyle w:val="PSI-Ttulo1"/>
      </w:pPr>
      <w:bookmarkStart w:id="10" w:name="_Toc228449317"/>
      <w:bookmarkStart w:id="11" w:name="_Toc234401296"/>
      <w:bookmarkStart w:id="12" w:name="_Toc234647512"/>
      <w:bookmarkStart w:id="13" w:name="_Toc234655068"/>
      <w:bookmarkStart w:id="14" w:name="_Toc525904233"/>
      <w:r w:rsidRPr="002C0771">
        <w:t>Objetivos del Modelado de Negocio</w:t>
      </w:r>
      <w:bookmarkEnd w:id="10"/>
      <w:bookmarkEnd w:id="11"/>
      <w:bookmarkEnd w:id="12"/>
      <w:bookmarkEnd w:id="13"/>
      <w:bookmarkEnd w:id="14"/>
    </w:p>
    <w:p w:rsidR="00394C0A" w:rsidRDefault="00BA2146" w:rsidP="00BA2146">
      <w:pPr>
        <w:pStyle w:val="PSI-Normal"/>
        <w:ind w:left="360" w:firstLine="0"/>
      </w:pPr>
      <w:r>
        <w:t>El proyecto a realizar implica el desarrollo de un sistema que mejorará los procesos del área Secretaría Académica de la siguiente manera: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Mayor eficiencia en el control de los programas.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Procesos de mejor calidad. Por ejemplo, ofreciendo a los empleados mecanismos para verificar la existencia de un programa o la vigencia del mismo.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lastRenderedPageBreak/>
        <w:t>Control sobre la ubicación física del programa firmado (a través de GEDoc o siguiendo la propuesta del equipo de desarrollo).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Mayor velocidad en la solicitud de programa o de firma. En la actualidad, se envían correos electrónicos manualmente y se espera que el sistema pueda reemplazar esa acción.</w:t>
      </w:r>
    </w:p>
    <w:p w:rsidR="00BA2146" w:rsidRDefault="00BA2146" w:rsidP="00BA2146">
      <w:pPr>
        <w:pStyle w:val="PSI-Normal"/>
        <w:ind w:left="720" w:firstLine="0"/>
      </w:pPr>
      <w:r>
        <w:t xml:space="preserve">Además, con el Sistema VASPA, Secretaría Académica no deberá preocuparse por buscar los programas para alumnos, profesores u otras áreas (como la fotocopiadora) que </w:t>
      </w:r>
      <w:r w:rsidR="004754F4">
        <w:t>los soliciten, ya que estarán disponibles para el público en todo momento a través del sistema.</w:t>
      </w:r>
    </w:p>
    <w:p w:rsidR="00394C0A" w:rsidRPr="002C0771" w:rsidRDefault="00394C0A" w:rsidP="004754F4">
      <w:pPr>
        <w:ind w:left="0" w:firstLine="0"/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15" w:name="_Toc228449309"/>
      <w:bookmarkStart w:id="16" w:name="_Toc234401298"/>
      <w:bookmarkStart w:id="17" w:name="_Toc234647514"/>
      <w:bookmarkStart w:id="18" w:name="_Toc234655070"/>
      <w:bookmarkStart w:id="19" w:name="_Toc525904234"/>
      <w:r w:rsidRPr="002C0771">
        <w:t>Descripción de los Involucrados</w:t>
      </w:r>
      <w:bookmarkEnd w:id="15"/>
      <w:bookmarkEnd w:id="16"/>
      <w:bookmarkEnd w:id="17"/>
      <w:bookmarkEnd w:id="18"/>
      <w:bookmarkEnd w:id="19"/>
    </w:p>
    <w:p w:rsidR="00394C0A" w:rsidRPr="002C0771" w:rsidRDefault="00394C0A" w:rsidP="00394C0A">
      <w:pPr>
        <w:pStyle w:val="PSI-Ttulo2"/>
      </w:pPr>
      <w:bookmarkStart w:id="20" w:name="_Toc228449310"/>
      <w:bookmarkStart w:id="21" w:name="_Toc234401299"/>
      <w:bookmarkStart w:id="22" w:name="_Toc234647515"/>
      <w:bookmarkStart w:id="23" w:name="_Toc234655071"/>
      <w:bookmarkStart w:id="24" w:name="_Toc525904235"/>
      <w:r w:rsidRPr="002C0771">
        <w:t>Perfiles de los involucrados</w:t>
      </w:r>
      <w:bookmarkEnd w:id="20"/>
      <w:bookmarkEnd w:id="21"/>
      <w:bookmarkEnd w:id="22"/>
      <w:bookmarkEnd w:id="23"/>
      <w:bookmarkEnd w:id="24"/>
    </w:p>
    <w:p w:rsidR="00394C0A" w:rsidRDefault="00F7070D" w:rsidP="00F7070D">
      <w:pPr>
        <w:pStyle w:val="PSI-Normal"/>
      </w:pPr>
      <w:r>
        <w:t xml:space="preserve">A continuación, en formato de tabla, se presenta una lista de todos los involucrados en el proceso de desarrollo de software: </w:t>
      </w:r>
    </w:p>
    <w:p w:rsidR="003C0CD5" w:rsidRPr="002C0771" w:rsidRDefault="003C0CD5" w:rsidP="00F7070D">
      <w:pPr>
        <w:pStyle w:val="PSI-Normal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6"/>
        <w:gridCol w:w="5724"/>
      </w:tblGrid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 xml:space="preserve">Nombre </w:t>
            </w:r>
          </w:p>
        </w:tc>
        <w:tc>
          <w:tcPr>
            <w:tcW w:w="6491" w:type="dxa"/>
          </w:tcPr>
          <w:p w:rsidR="00394C0A" w:rsidRPr="00EB1E31" w:rsidRDefault="00D53378" w:rsidP="005B02CC">
            <w:pPr>
              <w:pStyle w:val="PSI-Normal"/>
            </w:pPr>
            <w:r>
              <w:t>Claudio Laguí</w:t>
            </w:r>
            <w:r w:rsidR="005B02CC">
              <w:t>a</w:t>
            </w:r>
            <w:r>
              <w:t>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94C0A" w:rsidRPr="00D53378" w:rsidRDefault="00D53378" w:rsidP="00D53378">
            <w:pPr>
              <w:pStyle w:val="PSI-Normal"/>
            </w:pPr>
            <w:r w:rsidRPr="00D53378">
              <w:t>Empleado administrativo de Secretaría Académica.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94C0A" w:rsidRPr="00EB1E31" w:rsidRDefault="00FD64B5" w:rsidP="00FD64B5">
            <w:pPr>
              <w:pStyle w:val="PSI-Normal"/>
            </w:pPr>
            <w:r>
              <w:t>Solicita</w:t>
            </w:r>
            <w:r w:rsidR="00F7070D">
              <w:t xml:space="preserve"> y</w:t>
            </w:r>
            <w:r>
              <w:t xml:space="preserve"> controla</w:t>
            </w:r>
            <w:r w:rsidR="00F7070D">
              <w:t xml:space="preserve"> </w:t>
            </w:r>
            <w:r>
              <w:t>los programas de las asignaturas</w:t>
            </w:r>
            <w:r w:rsidR="00F7070D">
              <w:t>. R</w:t>
            </w:r>
            <w:r>
              <w:t>ealiza la posterior digitalización</w:t>
            </w:r>
            <w:r w:rsidR="00F7070D">
              <w:t xml:space="preserve"> y </w:t>
            </w:r>
            <w:r>
              <w:t xml:space="preserve">almacenamiento </w:t>
            </w:r>
            <w:bookmarkStart w:id="25" w:name="_GoBack"/>
            <w:bookmarkEnd w:id="25"/>
            <w:r w:rsidR="00665ABD">
              <w:t>de los mismos</w:t>
            </w:r>
            <w:r w:rsidR="00F7070D">
              <w:t>. L</w:t>
            </w:r>
            <w:r>
              <w:t>uego actualiza su herramienta de trabajo</w:t>
            </w:r>
            <w:r w:rsidR="00F7070D">
              <w:t xml:space="preserve"> (hoja de cálculo).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94C0A" w:rsidRPr="00EB1E31" w:rsidRDefault="00FD64B5" w:rsidP="00FD64B5">
            <w:pPr>
              <w:pStyle w:val="PSI-Normal"/>
            </w:pPr>
            <w:r>
              <w:t>Encargado de realizar trabajos administrativos para la UARG.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F7070D" w:rsidRDefault="00F7070D" w:rsidP="00436F6D">
            <w:pPr>
              <w:pStyle w:val="PSI-Normal"/>
            </w:pPr>
            <w:r>
              <w:t>Proveer requerimientos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21"/>
            </w:tblGrid>
            <w:tr w:rsidR="00436F6D">
              <w:trPr>
                <w:trHeight w:val="110"/>
              </w:trPr>
              <w:tc>
                <w:tcPr>
                  <w:tcW w:w="0" w:type="auto"/>
                </w:tcPr>
                <w:p w:rsidR="00F7070D" w:rsidRDefault="00436F6D" w:rsidP="00436F6D">
                  <w:pPr>
                    <w:pStyle w:val="PSI-Normal"/>
                  </w:pPr>
                  <w:r>
                    <w:t>Sugerir cambios en base a sus necesidades</w:t>
                  </w:r>
                </w:p>
                <w:p w:rsidR="00436F6D" w:rsidRDefault="00F7070D" w:rsidP="00436F6D">
                  <w:pPr>
                    <w:pStyle w:val="PSI-Normal"/>
                  </w:pPr>
                  <w:r>
                    <w:t>Validar avances</w:t>
                  </w:r>
                  <w:r w:rsidR="00436F6D">
                    <w:t xml:space="preserve"> </w:t>
                  </w:r>
                </w:p>
              </w:tc>
            </w:tr>
          </w:tbl>
          <w:p w:rsidR="00394C0A" w:rsidRPr="00436F6D" w:rsidRDefault="00394C0A" w:rsidP="00436F6D">
            <w:pPr>
              <w:pStyle w:val="PSI-Normal"/>
              <w:rPr>
                <w:lang w:val="es-ES"/>
              </w:rPr>
            </w:pP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94C0A" w:rsidRPr="00EB1E31" w:rsidRDefault="00F7070D" w:rsidP="00F7070D">
            <w:pPr>
              <w:pStyle w:val="PSI-Normal"/>
            </w:pPr>
            <w:r>
              <w:t>claguia@uarg.unpa.edu.ar</w:t>
            </w:r>
          </w:p>
        </w:tc>
      </w:tr>
    </w:tbl>
    <w:p w:rsidR="00394C0A" w:rsidRDefault="00394C0A" w:rsidP="00394C0A">
      <w:pPr>
        <w:tabs>
          <w:tab w:val="left" w:pos="0"/>
        </w:tabs>
        <w:rPr>
          <w:b/>
          <w:sz w:val="24"/>
          <w:lang w:val="es-AR"/>
        </w:rPr>
      </w:pPr>
    </w:p>
    <w:p w:rsidR="003C0CD5" w:rsidRDefault="003C0CD5" w:rsidP="00394C0A">
      <w:pPr>
        <w:tabs>
          <w:tab w:val="left" w:pos="0"/>
        </w:tabs>
        <w:rPr>
          <w:b/>
          <w:sz w:val="24"/>
          <w:lang w:val="es-AR"/>
        </w:rPr>
      </w:pPr>
    </w:p>
    <w:p w:rsidR="003C0CD5" w:rsidRDefault="003C0CD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br w:type="page"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732"/>
      </w:tblGrid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lastRenderedPageBreak/>
              <w:t xml:space="preserve">Nombre 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Fabricio González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C0CD5" w:rsidRPr="00D53378" w:rsidRDefault="003C0CD5" w:rsidP="00187D55">
            <w:pPr>
              <w:pStyle w:val="PSI-Normal"/>
            </w:pPr>
            <w:r>
              <w:t>Estudiante de la UNPA UARG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Integrante del VASPA Team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Líder del Proyecto, Administrador de la Configuración, Ingeniero de Pruebas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en la mayoría de los documentos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cambios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Dividir actividades del equipo de desarrollo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Planificar y llevar a cabo las pruebas del sistema</w:t>
            </w:r>
          </w:p>
          <w:p w:rsidR="003C0CD5" w:rsidRPr="00436F6D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Participar en la etapa de programación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fabriciowgonzalez@gmail.com</w:t>
            </w:r>
          </w:p>
        </w:tc>
      </w:tr>
    </w:tbl>
    <w:p w:rsidR="003C0CD5" w:rsidRDefault="003C0CD5" w:rsidP="00654C22">
      <w:pPr>
        <w:tabs>
          <w:tab w:val="left" w:pos="0"/>
        </w:tabs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Default="00654C22" w:rsidP="00654C22">
      <w:pPr>
        <w:tabs>
          <w:tab w:val="left" w:pos="0"/>
        </w:tabs>
        <w:rPr>
          <w:b/>
          <w:sz w:val="24"/>
          <w:lang w:val="es-AR"/>
        </w:rPr>
      </w:pPr>
    </w:p>
    <w:p w:rsidR="00654C22" w:rsidRPr="002C0771" w:rsidRDefault="00654C22" w:rsidP="00654C22">
      <w:pPr>
        <w:tabs>
          <w:tab w:val="left" w:pos="0"/>
        </w:tabs>
        <w:rPr>
          <w:b/>
          <w:sz w:val="24"/>
          <w:lang w:val="es-AR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5740"/>
      </w:tblGrid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 xml:space="preserve">Nombre 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Francisco Estrada</w:t>
            </w:r>
          </w:p>
        </w:tc>
      </w:tr>
      <w:tr w:rsidR="003C0CD5" w:rsidRPr="00D53378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C0CD5" w:rsidRPr="00D53378" w:rsidRDefault="003C0CD5" w:rsidP="00187D55">
            <w:pPr>
              <w:pStyle w:val="PSI-Normal"/>
            </w:pPr>
            <w:r>
              <w:t>Estudiante de la UNPA UARG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Integrante del VASPA Team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Gerente de Calidad, Arquitecto del Sistema</w:t>
            </w:r>
            <w:r w:rsidR="00654C22">
              <w:t>, Programador</w:t>
            </w:r>
          </w:p>
        </w:tc>
      </w:tr>
      <w:tr w:rsidR="003C0CD5" w:rsidRPr="00436F6D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los documentos</w:t>
            </w:r>
            <w:r w:rsidR="00654C22">
              <w:rPr>
                <w:lang w:val="es-ES"/>
              </w:rPr>
              <w:t xml:space="preserve"> del sistema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la calidad</w:t>
            </w:r>
          </w:p>
          <w:p w:rsidR="003C0CD5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Elegir y verificar arquitectura del sistema</w:t>
            </w:r>
          </w:p>
          <w:p w:rsidR="003C0CD5" w:rsidRPr="00436F6D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Responsable</w:t>
            </w:r>
            <w:r w:rsidR="003C0CD5">
              <w:rPr>
                <w:lang w:val="es-ES"/>
              </w:rPr>
              <w:t xml:space="preserve"> en la etapa de programación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C0CD5" w:rsidRPr="00EB1E31" w:rsidRDefault="00C5549A" w:rsidP="00187D55">
            <w:pPr>
              <w:pStyle w:val="PSI-Normal"/>
            </w:pPr>
            <w:r>
              <w:t>franciscoestrada2395@gmail.com</w:t>
            </w:r>
          </w:p>
        </w:tc>
      </w:tr>
    </w:tbl>
    <w:p w:rsidR="003C0CD5" w:rsidRDefault="00654C22" w:rsidP="00394C0A">
      <w:pPr>
        <w:tabs>
          <w:tab w:val="left" w:pos="0"/>
        </w:tabs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Default="00654C22" w:rsidP="00654C22">
      <w:pPr>
        <w:tabs>
          <w:tab w:val="left" w:pos="0"/>
        </w:tabs>
        <w:ind w:left="0" w:firstLine="0"/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Pr="002C0771" w:rsidRDefault="00654C22" w:rsidP="00654C2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br w:type="page"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5"/>
        <w:gridCol w:w="5725"/>
      </w:tblGrid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lastRenderedPageBreak/>
              <w:t xml:space="preserve">Nombre </w:t>
            </w:r>
          </w:p>
        </w:tc>
        <w:tc>
          <w:tcPr>
            <w:tcW w:w="6491" w:type="dxa"/>
          </w:tcPr>
          <w:p w:rsidR="00654C22" w:rsidRPr="00EB1E31" w:rsidRDefault="00621312" w:rsidP="00187D55">
            <w:pPr>
              <w:pStyle w:val="PSI-Normal"/>
            </w:pPr>
            <w:r>
              <w:t>Nicolá</w:t>
            </w:r>
            <w:r w:rsidR="00654C22">
              <w:t>s Sartini</w:t>
            </w:r>
          </w:p>
        </w:tc>
      </w:tr>
      <w:tr w:rsidR="00654C22" w:rsidRPr="00D53378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654C22" w:rsidRPr="00D53378" w:rsidRDefault="00654C22" w:rsidP="00187D55">
            <w:pPr>
              <w:pStyle w:val="PSI-Normal"/>
            </w:pPr>
            <w:r>
              <w:t>Estudiante de la UNPA UARG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654C22" w:rsidRPr="00EB1E31" w:rsidRDefault="00654C22" w:rsidP="00187D55">
            <w:pPr>
              <w:pStyle w:val="PSI-Normal"/>
            </w:pPr>
            <w:r>
              <w:t>Integrante del VASPA Team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654C22" w:rsidRPr="00EB1E31" w:rsidRDefault="004F4852" w:rsidP="00187D55">
            <w:pPr>
              <w:pStyle w:val="PSI-Normal"/>
            </w:pPr>
            <w:r>
              <w:t>Analista de</w:t>
            </w:r>
            <w:r w:rsidR="00654C22">
              <w:t xml:space="preserve"> Sistema</w:t>
            </w:r>
            <w:r>
              <w:t>s</w:t>
            </w:r>
            <w:r w:rsidR="00654C22">
              <w:t>, Documentador y Diseñador</w:t>
            </w:r>
          </w:p>
        </w:tc>
      </w:tr>
      <w:tr w:rsidR="00654C22" w:rsidRPr="00436F6D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y revisión de la mayoría de los documentos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Especificar requerimientos y crear diagramas de análisis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Colaborar con la creación y realización de pruebas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en el diseño del sistema</w:t>
            </w:r>
          </w:p>
          <w:p w:rsidR="0035519C" w:rsidRPr="00436F6D" w:rsidRDefault="0035519C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Participar en la etapa de programación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654C22" w:rsidRPr="00EB1E31" w:rsidRDefault="00B56C9A" w:rsidP="00187D55">
            <w:pPr>
              <w:pStyle w:val="PSI-Normal"/>
            </w:pPr>
            <w:r>
              <w:t>ns_2510_96@hotmail.com</w:t>
            </w:r>
          </w:p>
        </w:tc>
      </w:tr>
    </w:tbl>
    <w:p w:rsidR="00654C22" w:rsidRPr="002C0771" w:rsidRDefault="00654C22" w:rsidP="00654C22">
      <w:pPr>
        <w:tabs>
          <w:tab w:val="left" w:pos="0"/>
        </w:tabs>
        <w:ind w:left="0" w:firstLine="0"/>
        <w:rPr>
          <w:b/>
          <w:sz w:val="24"/>
          <w:lang w:val="es-AR"/>
        </w:rPr>
      </w:pPr>
    </w:p>
    <w:p w:rsidR="00394C0A" w:rsidRPr="002C0771" w:rsidRDefault="00394C0A" w:rsidP="00394C0A">
      <w:pPr>
        <w:pStyle w:val="PSI-Ttulo1"/>
      </w:pPr>
      <w:bookmarkStart w:id="26" w:name="_Toc228449311"/>
      <w:bookmarkStart w:id="27" w:name="_Toc234401300"/>
      <w:bookmarkStart w:id="28" w:name="_Toc234647516"/>
      <w:bookmarkStart w:id="29" w:name="_Toc234655072"/>
      <w:bookmarkStart w:id="30" w:name="_Toc525904236"/>
      <w:r w:rsidRPr="002C0771">
        <w:t>Factores Internos</w:t>
      </w:r>
      <w:bookmarkEnd w:id="26"/>
      <w:bookmarkEnd w:id="27"/>
      <w:bookmarkEnd w:id="28"/>
      <w:bookmarkEnd w:id="29"/>
      <w:bookmarkEnd w:id="30"/>
    </w:p>
    <w:p w:rsidR="00394C0A" w:rsidRPr="002C0771" w:rsidRDefault="00394C0A" w:rsidP="00394C0A">
      <w:pPr>
        <w:pStyle w:val="PSI-Ttulo2"/>
      </w:pPr>
      <w:bookmarkStart w:id="31" w:name="_Toc228449312"/>
      <w:bookmarkStart w:id="32" w:name="_Toc234401301"/>
      <w:bookmarkStart w:id="33" w:name="_Toc234647517"/>
      <w:bookmarkStart w:id="34" w:name="_Toc234655073"/>
      <w:bookmarkStart w:id="35" w:name="_Toc525904237"/>
      <w:r w:rsidRPr="002C0771">
        <w:t>Descripción de Procesos</w:t>
      </w:r>
      <w:bookmarkEnd w:id="31"/>
      <w:bookmarkEnd w:id="32"/>
      <w:bookmarkEnd w:id="33"/>
      <w:bookmarkEnd w:id="34"/>
      <w:bookmarkEnd w:id="35"/>
    </w:p>
    <w:p w:rsidR="00D227C5" w:rsidRDefault="007A7660" w:rsidP="007A7660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>El proceso comienza cuando los empleados administrativos del área Secretaría Académica</w:t>
      </w:r>
      <w:r w:rsidR="005C3FCD">
        <w:t xml:space="preserve"> observan en su planilla (hoja de cálculo) donde tienen registrados datos relevantes de los programas de las asignaturas, </w:t>
      </w:r>
      <w:r w:rsidR="00AC6B5B">
        <w:t xml:space="preserve">como </w:t>
      </w:r>
      <w:r w:rsidR="005C3FCD">
        <w:t>la vigencia del mismo</w:t>
      </w:r>
      <w:r w:rsidR="000D54FD">
        <w:t>. En base a esto,</w:t>
      </w:r>
      <w:r>
        <w:t xml:space="preserve"> solicitan</w:t>
      </w:r>
      <w:r w:rsidR="00284E3D">
        <w:t xml:space="preserve">, </w:t>
      </w:r>
      <w:r w:rsidR="00A144A1">
        <w:t xml:space="preserve">vía correo electrónico, el programa </w:t>
      </w:r>
      <w:r w:rsidR="00AC6B5B">
        <w:t xml:space="preserve">de asignatura </w:t>
      </w:r>
      <w:r w:rsidR="00A144A1">
        <w:t>correspondiente</w:t>
      </w:r>
      <w:r w:rsidR="00AC6B5B">
        <w:t xml:space="preserve"> </w:t>
      </w:r>
      <w:r w:rsidR="00D5584F">
        <w:t>a los docentes responsables</w:t>
      </w:r>
      <w:r w:rsidR="00A144A1">
        <w:t>.</w:t>
      </w:r>
      <w:r w:rsidR="00D5584F">
        <w:t xml:space="preserve"> </w:t>
      </w:r>
      <w:r w:rsidR="00A144A1">
        <w:t>El mismo puede ser o bien un nuevo programa o su correspondiente actualización</w:t>
      </w:r>
      <w:r w:rsidR="00AC6B5B">
        <w:t xml:space="preserve">. El programa debe actualizarse </w:t>
      </w:r>
      <w:r w:rsidR="00A144A1">
        <w:t xml:space="preserve">una </w:t>
      </w:r>
      <w:r w:rsidR="00D5584F">
        <w:t>vez transcurrido el período de tres</w:t>
      </w:r>
      <w:r w:rsidR="00A144A1">
        <w:t xml:space="preserve"> años de vigencia o si ha ocurrido un cambio dentro del equipo de </w:t>
      </w:r>
      <w:r w:rsidR="00A230ED">
        <w:t>cátedra</w:t>
      </w:r>
      <w:r w:rsidR="00A144A1">
        <w:t xml:space="preserve"> de </w:t>
      </w:r>
      <w:r w:rsidR="00AC6B5B">
        <w:t>la</w:t>
      </w:r>
      <w:r w:rsidR="00A144A1">
        <w:t xml:space="preserve"> asignatura. </w:t>
      </w:r>
    </w:p>
    <w:p w:rsidR="00B5595F" w:rsidRDefault="00A144A1" w:rsidP="007A7660">
      <w:pPr>
        <w:pStyle w:val="PSI-Normal"/>
      </w:pPr>
      <w:r>
        <w:t>Los doce</w:t>
      </w:r>
      <w:r w:rsidR="00D5584F">
        <w:t>ntes titulares deben presentar dos</w:t>
      </w:r>
      <w:r>
        <w:t xml:space="preserve"> copias</w:t>
      </w:r>
      <w:r w:rsidR="00AC6B5B">
        <w:t xml:space="preserve"> firmadas</w:t>
      </w:r>
      <w:r>
        <w:t xml:space="preserve"> en papel</w:t>
      </w:r>
      <w:r w:rsidR="00AC6B5B">
        <w:t xml:space="preserve"> (aunque el ideal del área sería que se lo envíen en formato </w:t>
      </w:r>
      <w:r w:rsidR="00BA14B8">
        <w:t>.</w:t>
      </w:r>
      <w:r w:rsidR="00AC6B5B">
        <w:t>doc/</w:t>
      </w:r>
      <w:r w:rsidR="00BA14B8">
        <w:t>.</w:t>
      </w:r>
      <w:r w:rsidR="00AC6B5B">
        <w:t>docx vía correo electrónico)</w:t>
      </w:r>
      <w:r>
        <w:t xml:space="preserve">. </w:t>
      </w:r>
      <w:r w:rsidR="00284E3D">
        <w:t xml:space="preserve"> </w:t>
      </w:r>
      <w:r>
        <w:t xml:space="preserve">Una vez presentados los mismos, los empleados administrativos prosiguen a efectuar el control formal de los mismos, donde se </w:t>
      </w:r>
      <w:r w:rsidR="00284E3D">
        <w:t>verificará</w:t>
      </w:r>
      <w:r>
        <w:t xml:space="preserve"> que el formato </w:t>
      </w:r>
      <w:r w:rsidR="006B7D37">
        <w:t xml:space="preserve">del documento, </w:t>
      </w:r>
      <w:r>
        <w:t xml:space="preserve">el </w:t>
      </w:r>
      <w:r w:rsidR="00A230ED">
        <w:t>código</w:t>
      </w:r>
      <w:r>
        <w:t xml:space="preserve"> de la asignatura</w:t>
      </w:r>
      <w:r w:rsidR="006B7D37">
        <w:t xml:space="preserve"> y el código de la carrera</w:t>
      </w:r>
      <w:r>
        <w:t xml:space="preserve"> sea</w:t>
      </w:r>
      <w:r w:rsidR="006B7D37">
        <w:t>n los</w:t>
      </w:r>
      <w:r>
        <w:t xml:space="preserve"> correspondiente</w:t>
      </w:r>
      <w:r w:rsidR="006B7D37">
        <w:t>s</w:t>
      </w:r>
      <w:r w:rsidR="00AC6B5B">
        <w:t>, contenidos mínimos, etcétera</w:t>
      </w:r>
      <w:r>
        <w:t xml:space="preserve">. Si no se han encontrado defectos en el armado del mismo, </w:t>
      </w:r>
      <w:r w:rsidR="00B5595F">
        <w:t xml:space="preserve">la Secretaria </w:t>
      </w:r>
      <w:r w:rsidR="00A230ED">
        <w:t>Académica</w:t>
      </w:r>
      <w:r w:rsidR="00B5595F">
        <w:t xml:space="preserve"> prosigue a firmar dicho programa. El mismo, es enviado a su respectivo departamento (departamento de Ciencias Exactas y Naturales o departamento de Ciencias Sociales). </w:t>
      </w:r>
    </w:p>
    <w:p w:rsidR="00D227C5" w:rsidRDefault="00B5595F" w:rsidP="007A7660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 xml:space="preserve">En el departamento al que fue enviado, se efectuaran las revisiones pertinentes al contenido </w:t>
      </w:r>
      <w:r w:rsidR="00A230ED">
        <w:t>académico</w:t>
      </w:r>
      <w:r>
        <w:t xml:space="preserve"> que será impartido en la asignatura. Si la </w:t>
      </w:r>
      <w:r w:rsidR="00A230ED">
        <w:t>revisión</w:t>
      </w:r>
      <w:r>
        <w:t xml:space="preserve"> es exitosa, el mismo será firmado correspo</w:t>
      </w:r>
      <w:r w:rsidR="00D227C5">
        <w:t>ndientemente por el director de</w:t>
      </w:r>
      <w:r>
        <w:t>l</w:t>
      </w:r>
      <w:r w:rsidR="00D227C5">
        <w:t xml:space="preserve"> departamento.</w:t>
      </w:r>
    </w:p>
    <w:p w:rsidR="00B5595F" w:rsidRDefault="00D227C5" w:rsidP="007A7660">
      <w:pPr>
        <w:pStyle w:val="PSI-Normal"/>
      </w:pPr>
      <w:r>
        <w:lastRenderedPageBreak/>
        <w:t xml:space="preserve"> </w:t>
      </w:r>
      <w:r w:rsidR="00B5595F">
        <w:t>Acto seguido, el programa es devuelto a Secretaría Académica</w:t>
      </w:r>
      <w:r w:rsidR="00AC6B5B">
        <w:t xml:space="preserve"> </w:t>
      </w:r>
      <w:r w:rsidR="00B5595F">
        <w:t xml:space="preserve">para </w:t>
      </w:r>
      <w:r w:rsidR="00D63657">
        <w:t>culminar</w:t>
      </w:r>
      <w:r w:rsidR="00B5595F">
        <w:t xml:space="preserve"> la formal </w:t>
      </w:r>
      <w:r w:rsidR="00A230ED">
        <w:t>aprobación</w:t>
      </w:r>
      <w:r w:rsidR="00B5595F">
        <w:t xml:space="preserve"> del mismo.</w:t>
      </w:r>
      <w:r w:rsidR="00284E3D">
        <w:t xml:space="preserve"> </w:t>
      </w:r>
    </w:p>
    <w:p w:rsidR="00F06D82" w:rsidRDefault="00B5595F" w:rsidP="00F06D82">
      <w:pPr>
        <w:pStyle w:val="PSI-Normal"/>
      </w:pPr>
      <w:r>
        <w:t xml:space="preserve">Una vez terminado el proceso </w:t>
      </w:r>
      <w:r w:rsidR="00A230ED">
        <w:t>de evaluación</w:t>
      </w:r>
      <w:r>
        <w:t xml:space="preserve"> y se han colocado las firmas de los responsables, los empleados administrativos de Secretaría Académica prosiguen a realizar la digitalización del documento (programa) para realizar una copia en formato digital, archivar la correspondiente copia en papel en un sistema de archivos y actualizar la </w:t>
      </w:r>
      <w:r w:rsidR="00A230ED">
        <w:t>información</w:t>
      </w:r>
      <w:r>
        <w:t xml:space="preserve"> sobre los programas que se encuentran en un archivo de una hoja de cálculo en su computadora. </w:t>
      </w:r>
    </w:p>
    <w:p w:rsidR="00394C0A" w:rsidRPr="002C0771" w:rsidRDefault="00394C0A" w:rsidP="00F06D82">
      <w:pPr>
        <w:pStyle w:val="PSI-Normal"/>
      </w:pPr>
      <w:r w:rsidRPr="002C0771">
        <w:t>Los problemas</w:t>
      </w:r>
      <w:r w:rsidR="00F06D82">
        <w:t xml:space="preserve"> con los que cuenta dicho</w:t>
      </w:r>
      <w:r w:rsidRPr="002C0771">
        <w:t xml:space="preserve"> proceso son los siguientes:</w:t>
      </w:r>
    </w:p>
    <w:p w:rsidR="00645ACB" w:rsidRPr="00645ACB" w:rsidRDefault="00394C0A" w:rsidP="00645ACB">
      <w:pPr>
        <w:pStyle w:val="PSI-Normal"/>
      </w:pPr>
      <w:r w:rsidRPr="002F61BD">
        <w:t>Problema 1</w:t>
      </w:r>
      <w:r w:rsidR="00645ACB">
        <w:t xml:space="preserve">: </w:t>
      </w:r>
      <w:r w:rsidR="00645ACB" w:rsidRPr="00645ACB">
        <w:t>No existe un procedimiento</w:t>
      </w:r>
      <w:r w:rsidR="00645ACB">
        <w:t xml:space="preserve"> claramente definido para el desarrollo del proceso interno.</w:t>
      </w:r>
      <w:r w:rsidR="00645ACB" w:rsidRPr="00645ACB">
        <w:t xml:space="preserve"> </w:t>
      </w:r>
    </w:p>
    <w:p w:rsidR="00567C17" w:rsidRDefault="00C557B9" w:rsidP="00F06D82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>Problema 2</w:t>
      </w:r>
      <w:r w:rsidR="00645ACB">
        <w:t xml:space="preserve">: No existe una respuesta por parte de los docentes cuando se les solicita </w:t>
      </w:r>
      <w:r w:rsidR="00284E3D">
        <w:t>vía</w:t>
      </w:r>
      <w:r w:rsidR="00645ACB">
        <w:t xml:space="preserve"> correo electrónico, la posterior presentación de los programas. </w:t>
      </w:r>
      <w:r w:rsidR="00284E3D">
        <w:t xml:space="preserve"> </w:t>
      </w:r>
    </w:p>
    <w:p w:rsidR="00567C17" w:rsidRDefault="00567C17" w:rsidP="00F06D82">
      <w:pPr>
        <w:pStyle w:val="PSI-Normal"/>
      </w:pPr>
      <w:r>
        <w:t>Problema 3: No existe control para verificar a qu</w:t>
      </w:r>
      <w:r w:rsidR="00A5558F">
        <w:t>é</w:t>
      </w:r>
      <w:r>
        <w:t xml:space="preserve"> profesores ya se les ha solicitado que pasen a firmar o entregar el programa. Tampoco existe un registro de las veces que se les </w:t>
      </w:r>
      <w:r w:rsidR="00AC6B5B">
        <w:t>fueron solicitados</w:t>
      </w:r>
      <w:r>
        <w:t xml:space="preserve"> dichos pedidos. </w:t>
      </w:r>
    </w:p>
    <w:p w:rsidR="00394C0A" w:rsidRDefault="00C557B9" w:rsidP="00F06D82">
      <w:pPr>
        <w:pStyle w:val="PSI-Normal"/>
      </w:pPr>
      <w:r>
        <w:t xml:space="preserve">Problema </w:t>
      </w:r>
      <w:r w:rsidR="00567C17">
        <w:t>4</w:t>
      </w:r>
      <w:r w:rsidR="00645ACB">
        <w:t>: No existe un seguimiento sobre cada uno de los programas, es decir, su estado</w:t>
      </w:r>
      <w:r w:rsidR="00AC6B5B">
        <w:t>. El empleado de Secretaría Académica no sabe dónde</w:t>
      </w:r>
      <w:r w:rsidR="00645ACB">
        <w:t xml:space="preserve"> se encuentra</w:t>
      </w:r>
      <w:r w:rsidR="00603A18">
        <w:t xml:space="preserve"> </w:t>
      </w:r>
      <w:r w:rsidR="00AC6B5B">
        <w:t>el programa durante</w:t>
      </w:r>
      <w:r w:rsidR="00603A18">
        <w:t xml:space="preserve"> el proceso de firmas</w:t>
      </w:r>
      <w:r w:rsidR="00645ACB">
        <w:t xml:space="preserve">. </w:t>
      </w:r>
    </w:p>
    <w:p w:rsidR="00394C0A" w:rsidRPr="002C0771" w:rsidRDefault="00394C0A" w:rsidP="00394C0A">
      <w:pPr>
        <w:pStyle w:val="PSI-Ttulo2"/>
      </w:pPr>
      <w:bookmarkStart w:id="36" w:name="_Toc234401302"/>
      <w:bookmarkStart w:id="37" w:name="_Toc234647518"/>
      <w:bookmarkStart w:id="38" w:name="_Toc234655074"/>
      <w:bookmarkStart w:id="39" w:name="_Toc525904238"/>
      <w:r>
        <w:t>Descripción del entorno de trabajo</w:t>
      </w:r>
      <w:bookmarkEnd w:id="36"/>
      <w:bookmarkEnd w:id="37"/>
      <w:bookmarkEnd w:id="38"/>
      <w:bookmarkEnd w:id="39"/>
    </w:p>
    <w:p w:rsidR="00394C0A" w:rsidRDefault="00AC6B5B" w:rsidP="00AC6B5B">
      <w:pPr>
        <w:pStyle w:val="PSI-Normal"/>
      </w:pPr>
      <w:r>
        <w:t>Como se mencionó en la sección anterior</w:t>
      </w:r>
      <w:r w:rsidR="005432C8">
        <w:t>, las tareas básicas del área en cuanto a gestión de programas se realizan sin un software especializado: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Verificar vigencia de un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Solicitar nuevo programa o firma del mismo a los docentes responsables.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Controlar el formato del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Hacer un seguimiento del lugar físico donde se encuentra el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Almacenamiento de programa firmado.</w:t>
      </w:r>
    </w:p>
    <w:p w:rsidR="005432C8" w:rsidRPr="008B3B0F" w:rsidRDefault="005432C8" w:rsidP="005432C8">
      <w:pPr>
        <w:pStyle w:val="PSI-Normal"/>
        <w:numPr>
          <w:ilvl w:val="0"/>
          <w:numId w:val="15"/>
        </w:numPr>
      </w:pPr>
      <w:r>
        <w:t>Actualización de información de programa.</w:t>
      </w:r>
    </w:p>
    <w:p w:rsidR="005432C8" w:rsidRDefault="005432C8">
      <w:pPr>
        <w:rPr>
          <w:lang w:val="es-AR"/>
        </w:rPr>
      </w:pPr>
      <w:r>
        <w:rPr>
          <w:lang w:val="es-AR"/>
        </w:rPr>
        <w:br w:type="page"/>
      </w:r>
    </w:p>
    <w:p w:rsidR="00394C0A" w:rsidRPr="002C0771" w:rsidRDefault="00394C0A" w:rsidP="00394C0A">
      <w:pPr>
        <w:pStyle w:val="PSI-Ttulo2"/>
      </w:pPr>
      <w:bookmarkStart w:id="40" w:name="_Toc228449313"/>
      <w:bookmarkStart w:id="41" w:name="_Toc234401303"/>
      <w:bookmarkStart w:id="42" w:name="_Toc234647519"/>
      <w:bookmarkStart w:id="43" w:name="_Toc234655075"/>
      <w:bookmarkStart w:id="44" w:name="_Toc525904239"/>
      <w:r w:rsidRPr="002C0771">
        <w:lastRenderedPageBreak/>
        <w:t>Herramientas de Apoyo</w:t>
      </w:r>
      <w:bookmarkEnd w:id="40"/>
      <w:bookmarkEnd w:id="41"/>
      <w:bookmarkEnd w:id="42"/>
      <w:bookmarkEnd w:id="43"/>
      <w:bookmarkEnd w:id="44"/>
    </w:p>
    <w:p w:rsidR="00394C0A" w:rsidRPr="002C0771" w:rsidRDefault="00394C0A" w:rsidP="00394C0A">
      <w:pPr>
        <w:tabs>
          <w:tab w:val="left" w:pos="1176"/>
        </w:tabs>
        <w:ind w:left="750"/>
        <w:rPr>
          <w:lang w:val="es-AR"/>
        </w:rPr>
      </w:pPr>
    </w:p>
    <w:tbl>
      <w:tblPr>
        <w:tblW w:w="859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0"/>
        <w:gridCol w:w="4515"/>
      </w:tblGrid>
      <w:tr w:rsidR="00394C0A" w:rsidTr="00282ACE">
        <w:trPr>
          <w:tblHeader/>
          <w:jc w:val="right"/>
        </w:trPr>
        <w:tc>
          <w:tcPr>
            <w:tcW w:w="4080" w:type="dxa"/>
            <w:shd w:val="clear" w:color="auto" w:fill="C0C0C0"/>
          </w:tcPr>
          <w:p w:rsidR="00394C0A" w:rsidRPr="002C0771" w:rsidRDefault="00394C0A" w:rsidP="00A144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/>
                <w:bCs/>
                <w:sz w:val="20"/>
                <w:szCs w:val="20"/>
                <w:lang w:val="es-AR"/>
              </w:rPr>
              <w:t>Herramienta</w:t>
            </w:r>
          </w:p>
        </w:tc>
        <w:tc>
          <w:tcPr>
            <w:tcW w:w="4515" w:type="dxa"/>
            <w:shd w:val="clear" w:color="auto" w:fill="C0C0C0"/>
          </w:tcPr>
          <w:p w:rsidR="00394C0A" w:rsidRPr="002C0771" w:rsidRDefault="00394C0A" w:rsidP="00A144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</w:tr>
      <w:tr w:rsidR="00394C0A" w:rsidTr="00282ACE">
        <w:trPr>
          <w:jc w:val="right"/>
        </w:trPr>
        <w:tc>
          <w:tcPr>
            <w:tcW w:w="4080" w:type="dxa"/>
            <w:vAlign w:val="center"/>
          </w:tcPr>
          <w:p w:rsidR="00394C0A" w:rsidRPr="000F4F97" w:rsidRDefault="00B303C9" w:rsidP="00B303C9">
            <w:pPr>
              <w:pStyle w:val="PSI-Normal"/>
            </w:pPr>
            <w:r>
              <w:t>Microsoft Office Excel</w:t>
            </w:r>
          </w:p>
        </w:tc>
        <w:tc>
          <w:tcPr>
            <w:tcW w:w="4515" w:type="dxa"/>
            <w:vAlign w:val="center"/>
          </w:tcPr>
          <w:p w:rsidR="00B303C9" w:rsidRDefault="00B303C9" w:rsidP="00B303C9">
            <w:pPr>
              <w:pStyle w:val="PSI-Normal"/>
            </w:pPr>
            <w:r w:rsidRPr="00B303C9">
              <w:t>Software que permite realizar tareas contables y financieras gracias a sus funciones</w:t>
            </w:r>
            <w:r>
              <w:t xml:space="preserve">, desarrolladas </w:t>
            </w:r>
            <w:r w:rsidRPr="00B303C9">
              <w:t xml:space="preserve">para ayudar a crear y trabajar con hojas de cálculo. </w:t>
            </w:r>
          </w:p>
          <w:p w:rsidR="00B303C9" w:rsidRDefault="00B303C9" w:rsidP="00B303C9">
            <w:pPr>
              <w:pStyle w:val="PSI-Normal"/>
            </w:pPr>
            <w:r>
              <w:t xml:space="preserve">Uno de los puntos fuertes es que los usuarios pueden personalizar las hojas de cálculo mediante la programación de funciones propias, que realicen tareas </w:t>
            </w:r>
            <w:r w:rsidR="00AC6B5B">
              <w:t>específicas</w:t>
            </w:r>
            <w:r>
              <w:t xml:space="preserve">, que le permitan satisfacer sus necesidades. </w:t>
            </w:r>
          </w:p>
          <w:p w:rsidR="00394C0A" w:rsidRPr="00FF5AC4" w:rsidRDefault="00FF5AC4" w:rsidP="00B303C9">
            <w:pPr>
              <w:pStyle w:val="PSI-Normal"/>
            </w:pPr>
            <w:r>
              <w:t>En el área de Secretaría Académica, esta herramienta es utilizada para almacenar y gestionar la información pertinente de cada programa de asignatura.</w:t>
            </w:r>
            <w:r w:rsidR="00B55D08">
              <w:t xml:space="preserve"> Particularmente, llevar el control de la vigencia de cada uno de los programas. </w:t>
            </w:r>
            <w:r>
              <w:t xml:space="preserve"> </w:t>
            </w:r>
          </w:p>
        </w:tc>
      </w:tr>
    </w:tbl>
    <w:p w:rsidR="00394C0A" w:rsidRPr="002C0771" w:rsidRDefault="00394C0A" w:rsidP="00394C0A">
      <w:pPr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45" w:name="_Toc228449314"/>
      <w:bookmarkStart w:id="46" w:name="_Toc234401304"/>
      <w:bookmarkStart w:id="47" w:name="_Toc234647520"/>
      <w:bookmarkStart w:id="48" w:name="_Toc234655076"/>
      <w:bookmarkStart w:id="49" w:name="_Toc525904240"/>
      <w:r w:rsidRPr="002C0771">
        <w:t>Diagramas asociados</w:t>
      </w:r>
      <w:bookmarkEnd w:id="45"/>
      <w:bookmarkEnd w:id="46"/>
      <w:bookmarkEnd w:id="47"/>
      <w:bookmarkEnd w:id="48"/>
      <w:bookmarkEnd w:id="49"/>
    </w:p>
    <w:p w:rsidR="00394C0A" w:rsidRPr="002C0771" w:rsidRDefault="00394C0A" w:rsidP="00394C0A">
      <w:pPr>
        <w:pStyle w:val="PSI-Ttulo2"/>
      </w:pPr>
      <w:bookmarkStart w:id="50" w:name="_Toc228449315"/>
      <w:bookmarkStart w:id="51" w:name="_Toc234401305"/>
      <w:bookmarkStart w:id="52" w:name="_Toc234647521"/>
      <w:bookmarkStart w:id="53" w:name="_Toc234655077"/>
      <w:bookmarkStart w:id="54" w:name="_Toc525904241"/>
      <w:r w:rsidRPr="002C0771">
        <w:t>Modelo de Dominio</w:t>
      </w:r>
      <w:bookmarkEnd w:id="50"/>
      <w:bookmarkEnd w:id="51"/>
      <w:bookmarkEnd w:id="52"/>
      <w:bookmarkEnd w:id="53"/>
      <w:bookmarkEnd w:id="54"/>
    </w:p>
    <w:p w:rsidR="00394C0A" w:rsidRDefault="0085619F" w:rsidP="0085619F">
      <w:pPr>
        <w:jc w:val="center"/>
        <w:rPr>
          <w:lang w:val="es-AR"/>
        </w:rPr>
      </w:pPr>
      <w:bookmarkStart w:id="55" w:name="_Toc228449316"/>
      <w:bookmarkStart w:id="56" w:name="_Toc234401306"/>
      <w:r w:rsidRPr="0085619F">
        <w:rPr>
          <w:noProof/>
          <w:lang w:val="es-AR" w:eastAsia="es-AR"/>
        </w:rPr>
        <w:drawing>
          <wp:inline distT="0" distB="0" distL="0" distR="0">
            <wp:extent cx="4819650" cy="2752725"/>
            <wp:effectExtent l="0" t="0" r="0" b="0"/>
            <wp:docPr id="1" name="Imagen 1" descr="C:\Users\Francisco\Desktop\Modelo de dominio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Modelo de dominio v0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9F" w:rsidRDefault="0085619F" w:rsidP="00394C0A">
      <w:pPr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57" w:name="_Toc234647522"/>
      <w:bookmarkStart w:id="58" w:name="_Toc234655078"/>
      <w:bookmarkStart w:id="59" w:name="_Toc525904242"/>
      <w:r w:rsidRPr="002C0771">
        <w:lastRenderedPageBreak/>
        <w:t>Contexto</w:t>
      </w:r>
      <w:bookmarkEnd w:id="55"/>
      <w:bookmarkEnd w:id="56"/>
      <w:bookmarkEnd w:id="57"/>
      <w:bookmarkEnd w:id="58"/>
      <w:bookmarkEnd w:id="59"/>
    </w:p>
    <w:p w:rsidR="007F38C0" w:rsidRDefault="00B9083F" w:rsidP="00B9083F">
      <w:pPr>
        <w:pStyle w:val="PSI-Normal"/>
      </w:pPr>
      <w:r>
        <w:t>Como puede verse en el modelo de dominio, este proyecto se basa en la gestión de Programas de Asignaturas y sólo las áreas involucradas realizarán acciones en el sistema. No habrá relación con sistemas externos a la organización.</w:t>
      </w:r>
    </w:p>
    <w:sectPr w:rsidR="007F38C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C2" w:rsidRDefault="006642C2" w:rsidP="00C94FBE">
      <w:pPr>
        <w:spacing w:before="0" w:line="240" w:lineRule="auto"/>
      </w:pPr>
      <w:r>
        <w:separator/>
      </w:r>
    </w:p>
    <w:p w:rsidR="006642C2" w:rsidRDefault="006642C2"/>
  </w:endnote>
  <w:endnote w:type="continuationSeparator" w:id="0">
    <w:p w:rsidR="006642C2" w:rsidRDefault="006642C2" w:rsidP="00C94FBE">
      <w:pPr>
        <w:spacing w:before="0" w:line="240" w:lineRule="auto"/>
      </w:pPr>
      <w:r>
        <w:continuationSeparator/>
      </w:r>
    </w:p>
    <w:p w:rsidR="006642C2" w:rsidRDefault="00664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4A1" w:rsidRDefault="006642C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144A1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144A1">
          <w:tab/>
        </w:r>
        <w:r w:rsidR="00A144A1">
          <w:tab/>
        </w:r>
        <w:r w:rsidR="00A144A1">
          <w:tab/>
        </w:r>
        <w:r w:rsidR="00A144A1">
          <w:tab/>
        </w:r>
        <w:r w:rsidR="00A144A1">
          <w:tab/>
        </w:r>
        <w:r w:rsidR="00A144A1" w:rsidRPr="00DD5A70">
          <w:rPr>
            <w:rFonts w:asciiTheme="majorHAnsi" w:hAnsiTheme="majorHAnsi" w:cstheme="majorHAnsi"/>
          </w:rPr>
          <w:t xml:space="preserve">Página </w:t>
        </w:r>
        <w:r w:rsidR="00E4096B" w:rsidRPr="00DD5A70">
          <w:rPr>
            <w:rFonts w:asciiTheme="majorHAnsi" w:hAnsiTheme="majorHAnsi" w:cstheme="majorHAnsi"/>
          </w:rPr>
          <w:fldChar w:fldCharType="begin"/>
        </w:r>
        <w:r w:rsidR="00A144A1" w:rsidRPr="00DD5A70">
          <w:rPr>
            <w:rFonts w:asciiTheme="majorHAnsi" w:hAnsiTheme="majorHAnsi" w:cstheme="majorHAnsi"/>
          </w:rPr>
          <w:instrText xml:space="preserve"> PAGE </w:instrText>
        </w:r>
        <w:r w:rsidR="00E4096B" w:rsidRPr="00DD5A70">
          <w:rPr>
            <w:rFonts w:asciiTheme="majorHAnsi" w:hAnsiTheme="majorHAnsi" w:cstheme="majorHAnsi"/>
          </w:rPr>
          <w:fldChar w:fldCharType="separate"/>
        </w:r>
        <w:r w:rsidR="00665ABD">
          <w:rPr>
            <w:rFonts w:asciiTheme="majorHAnsi" w:hAnsiTheme="majorHAnsi" w:cstheme="majorHAnsi"/>
            <w:noProof/>
          </w:rPr>
          <w:t>9</w:t>
        </w:r>
        <w:r w:rsidR="00E4096B" w:rsidRPr="00DD5A70">
          <w:rPr>
            <w:rFonts w:asciiTheme="majorHAnsi" w:hAnsiTheme="majorHAnsi" w:cstheme="majorHAnsi"/>
          </w:rPr>
          <w:fldChar w:fldCharType="end"/>
        </w:r>
        <w:r w:rsidR="00A144A1" w:rsidRPr="00DD5A70">
          <w:rPr>
            <w:rFonts w:asciiTheme="majorHAnsi" w:hAnsiTheme="majorHAnsi" w:cstheme="majorHAnsi"/>
          </w:rPr>
          <w:t xml:space="preserve"> de </w:t>
        </w:r>
        <w:r w:rsidR="00E4096B" w:rsidRPr="00DD5A70">
          <w:rPr>
            <w:rFonts w:asciiTheme="majorHAnsi" w:hAnsiTheme="majorHAnsi" w:cstheme="majorHAnsi"/>
          </w:rPr>
          <w:fldChar w:fldCharType="begin"/>
        </w:r>
        <w:r w:rsidR="00A144A1" w:rsidRPr="00DD5A70">
          <w:rPr>
            <w:rFonts w:asciiTheme="majorHAnsi" w:hAnsiTheme="majorHAnsi" w:cstheme="majorHAnsi"/>
          </w:rPr>
          <w:instrText xml:space="preserve"> NUMPAGES  </w:instrText>
        </w:r>
        <w:r w:rsidR="00E4096B" w:rsidRPr="00DD5A70">
          <w:rPr>
            <w:rFonts w:asciiTheme="majorHAnsi" w:hAnsiTheme="majorHAnsi" w:cstheme="majorHAnsi"/>
          </w:rPr>
          <w:fldChar w:fldCharType="separate"/>
        </w:r>
        <w:r w:rsidR="00665ABD">
          <w:rPr>
            <w:rFonts w:asciiTheme="majorHAnsi" w:hAnsiTheme="majorHAnsi" w:cstheme="majorHAnsi"/>
            <w:noProof/>
          </w:rPr>
          <w:t>10</w:t>
        </w:r>
        <w:r w:rsidR="00E4096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144A1" w:rsidRDefault="00BA2146" w:rsidP="0092483A">
        <w:pPr>
          <w:tabs>
            <w:tab w:val="center" w:pos="4252"/>
          </w:tabs>
          <w:spacing w:before="0"/>
        </w:pPr>
        <w:r>
          <w:t>Nicolás Sartini y Fabricio W. González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C2" w:rsidRDefault="006642C2" w:rsidP="00C94FBE">
      <w:pPr>
        <w:spacing w:before="0" w:line="240" w:lineRule="auto"/>
      </w:pPr>
      <w:r>
        <w:separator/>
      </w:r>
    </w:p>
    <w:p w:rsidR="006642C2" w:rsidRDefault="006642C2"/>
  </w:footnote>
  <w:footnote w:type="continuationSeparator" w:id="0">
    <w:p w:rsidR="006642C2" w:rsidRDefault="006642C2" w:rsidP="00C94FBE">
      <w:pPr>
        <w:spacing w:before="0" w:line="240" w:lineRule="auto"/>
      </w:pPr>
      <w:r>
        <w:continuationSeparator/>
      </w:r>
    </w:p>
    <w:p w:rsidR="006642C2" w:rsidRDefault="006642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144A1" w:rsidRDefault="00A144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Negocio</w:t>
        </w:r>
      </w:p>
    </w:sdtContent>
  </w:sdt>
  <w:p w:rsidR="00A144A1" w:rsidRPr="000F4F97" w:rsidRDefault="00A144A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42C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642C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642C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6B26561"/>
    <w:multiLevelType w:val="hybridMultilevel"/>
    <w:tmpl w:val="0EC03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E2422"/>
    <w:multiLevelType w:val="hybridMultilevel"/>
    <w:tmpl w:val="A8648A4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10C1DFD"/>
    <w:multiLevelType w:val="hybridMultilevel"/>
    <w:tmpl w:val="71227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CE4"/>
    <w:rsid w:val="00011BED"/>
    <w:rsid w:val="00017EFE"/>
    <w:rsid w:val="00045F1A"/>
    <w:rsid w:val="00071E09"/>
    <w:rsid w:val="00087F53"/>
    <w:rsid w:val="00092BC0"/>
    <w:rsid w:val="000A0FE7"/>
    <w:rsid w:val="000B60DF"/>
    <w:rsid w:val="000C4980"/>
    <w:rsid w:val="000C4C42"/>
    <w:rsid w:val="000C4E31"/>
    <w:rsid w:val="000D1DEA"/>
    <w:rsid w:val="000D4C6E"/>
    <w:rsid w:val="000D54FD"/>
    <w:rsid w:val="000F1888"/>
    <w:rsid w:val="000F4F97"/>
    <w:rsid w:val="000F79DF"/>
    <w:rsid w:val="0010416D"/>
    <w:rsid w:val="00105393"/>
    <w:rsid w:val="001070E3"/>
    <w:rsid w:val="001163FF"/>
    <w:rsid w:val="0012205F"/>
    <w:rsid w:val="001410A7"/>
    <w:rsid w:val="00144AE4"/>
    <w:rsid w:val="00150702"/>
    <w:rsid w:val="00166F54"/>
    <w:rsid w:val="00183953"/>
    <w:rsid w:val="00185A46"/>
    <w:rsid w:val="00191198"/>
    <w:rsid w:val="001950C8"/>
    <w:rsid w:val="001A1C40"/>
    <w:rsid w:val="001A2EE6"/>
    <w:rsid w:val="001C6104"/>
    <w:rsid w:val="001C799E"/>
    <w:rsid w:val="001F5F92"/>
    <w:rsid w:val="0020621B"/>
    <w:rsid w:val="00217A70"/>
    <w:rsid w:val="00224B75"/>
    <w:rsid w:val="00231A84"/>
    <w:rsid w:val="002357A4"/>
    <w:rsid w:val="0025239B"/>
    <w:rsid w:val="0025767D"/>
    <w:rsid w:val="00266C42"/>
    <w:rsid w:val="002725EC"/>
    <w:rsid w:val="00282ACE"/>
    <w:rsid w:val="00284E3D"/>
    <w:rsid w:val="00295CA9"/>
    <w:rsid w:val="002A41AA"/>
    <w:rsid w:val="002B506A"/>
    <w:rsid w:val="002B5AF9"/>
    <w:rsid w:val="002D0CCB"/>
    <w:rsid w:val="002E0AB6"/>
    <w:rsid w:val="002E1514"/>
    <w:rsid w:val="002E7874"/>
    <w:rsid w:val="002F1461"/>
    <w:rsid w:val="003130E3"/>
    <w:rsid w:val="0031369A"/>
    <w:rsid w:val="003149A1"/>
    <w:rsid w:val="00315A1A"/>
    <w:rsid w:val="003163C6"/>
    <w:rsid w:val="00321664"/>
    <w:rsid w:val="00326773"/>
    <w:rsid w:val="00344258"/>
    <w:rsid w:val="00346864"/>
    <w:rsid w:val="00350E39"/>
    <w:rsid w:val="0035519C"/>
    <w:rsid w:val="003560F2"/>
    <w:rsid w:val="00363FD1"/>
    <w:rsid w:val="00394C0A"/>
    <w:rsid w:val="00397566"/>
    <w:rsid w:val="003B4BE4"/>
    <w:rsid w:val="003B7F1F"/>
    <w:rsid w:val="003C03BB"/>
    <w:rsid w:val="003C0CD5"/>
    <w:rsid w:val="003C54B1"/>
    <w:rsid w:val="003E12FE"/>
    <w:rsid w:val="0040066E"/>
    <w:rsid w:val="0040131B"/>
    <w:rsid w:val="0042080A"/>
    <w:rsid w:val="0043551C"/>
    <w:rsid w:val="00436F6D"/>
    <w:rsid w:val="004525FF"/>
    <w:rsid w:val="004754F4"/>
    <w:rsid w:val="004807AF"/>
    <w:rsid w:val="00483380"/>
    <w:rsid w:val="004A54C8"/>
    <w:rsid w:val="004C4034"/>
    <w:rsid w:val="004C5D7E"/>
    <w:rsid w:val="004D45CD"/>
    <w:rsid w:val="004D5185"/>
    <w:rsid w:val="004E4935"/>
    <w:rsid w:val="004F0453"/>
    <w:rsid w:val="004F4852"/>
    <w:rsid w:val="004F4D25"/>
    <w:rsid w:val="005017FA"/>
    <w:rsid w:val="005046A5"/>
    <w:rsid w:val="00504A67"/>
    <w:rsid w:val="005107F9"/>
    <w:rsid w:val="00511D9A"/>
    <w:rsid w:val="00515617"/>
    <w:rsid w:val="005170A8"/>
    <w:rsid w:val="005432C8"/>
    <w:rsid w:val="00564033"/>
    <w:rsid w:val="00567C17"/>
    <w:rsid w:val="00570F4F"/>
    <w:rsid w:val="00573EDB"/>
    <w:rsid w:val="005857BB"/>
    <w:rsid w:val="0059596F"/>
    <w:rsid w:val="00597A23"/>
    <w:rsid w:val="005A0664"/>
    <w:rsid w:val="005A52A2"/>
    <w:rsid w:val="005B02CC"/>
    <w:rsid w:val="005B5AEE"/>
    <w:rsid w:val="005B6373"/>
    <w:rsid w:val="005C3FCD"/>
    <w:rsid w:val="005D1034"/>
    <w:rsid w:val="005D7ADE"/>
    <w:rsid w:val="005E76A4"/>
    <w:rsid w:val="005F133C"/>
    <w:rsid w:val="005F5429"/>
    <w:rsid w:val="005F60BA"/>
    <w:rsid w:val="00603A18"/>
    <w:rsid w:val="006124BF"/>
    <w:rsid w:val="00615059"/>
    <w:rsid w:val="00616A6E"/>
    <w:rsid w:val="006177BF"/>
    <w:rsid w:val="00621312"/>
    <w:rsid w:val="00636085"/>
    <w:rsid w:val="00645ACB"/>
    <w:rsid w:val="00653C38"/>
    <w:rsid w:val="00654C22"/>
    <w:rsid w:val="006642C2"/>
    <w:rsid w:val="00665ABD"/>
    <w:rsid w:val="00667FED"/>
    <w:rsid w:val="006919D5"/>
    <w:rsid w:val="006A2495"/>
    <w:rsid w:val="006B3371"/>
    <w:rsid w:val="006B7D37"/>
    <w:rsid w:val="006E1AE4"/>
    <w:rsid w:val="0070494E"/>
    <w:rsid w:val="00705C02"/>
    <w:rsid w:val="00710BA6"/>
    <w:rsid w:val="00711DF8"/>
    <w:rsid w:val="007447BE"/>
    <w:rsid w:val="00755985"/>
    <w:rsid w:val="007566FA"/>
    <w:rsid w:val="007A33C6"/>
    <w:rsid w:val="007A7660"/>
    <w:rsid w:val="007B151B"/>
    <w:rsid w:val="007B2E53"/>
    <w:rsid w:val="007C742C"/>
    <w:rsid w:val="007D113B"/>
    <w:rsid w:val="007D7477"/>
    <w:rsid w:val="007E66A5"/>
    <w:rsid w:val="007F38C0"/>
    <w:rsid w:val="00801130"/>
    <w:rsid w:val="00810ADF"/>
    <w:rsid w:val="00816B5F"/>
    <w:rsid w:val="00817955"/>
    <w:rsid w:val="00822C20"/>
    <w:rsid w:val="0085230D"/>
    <w:rsid w:val="00852FF2"/>
    <w:rsid w:val="008539BD"/>
    <w:rsid w:val="0085619F"/>
    <w:rsid w:val="00861B8F"/>
    <w:rsid w:val="008652EE"/>
    <w:rsid w:val="00866124"/>
    <w:rsid w:val="00866435"/>
    <w:rsid w:val="00867DE9"/>
    <w:rsid w:val="00870574"/>
    <w:rsid w:val="00883CE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27DB4"/>
    <w:rsid w:val="009376C6"/>
    <w:rsid w:val="00942049"/>
    <w:rsid w:val="0096683E"/>
    <w:rsid w:val="009A3173"/>
    <w:rsid w:val="009E25EF"/>
    <w:rsid w:val="009E4DA8"/>
    <w:rsid w:val="009E5DC1"/>
    <w:rsid w:val="009F4449"/>
    <w:rsid w:val="00A0436A"/>
    <w:rsid w:val="00A12B5B"/>
    <w:rsid w:val="00A13DBA"/>
    <w:rsid w:val="00A144A1"/>
    <w:rsid w:val="00A230ED"/>
    <w:rsid w:val="00A236ED"/>
    <w:rsid w:val="00A2496D"/>
    <w:rsid w:val="00A2757B"/>
    <w:rsid w:val="00A3465B"/>
    <w:rsid w:val="00A45630"/>
    <w:rsid w:val="00A50ABB"/>
    <w:rsid w:val="00A5558F"/>
    <w:rsid w:val="00A670E3"/>
    <w:rsid w:val="00AA3F2D"/>
    <w:rsid w:val="00AC6B5B"/>
    <w:rsid w:val="00AE0C53"/>
    <w:rsid w:val="00AE7D0C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03C9"/>
    <w:rsid w:val="00B32896"/>
    <w:rsid w:val="00B36B62"/>
    <w:rsid w:val="00B5595F"/>
    <w:rsid w:val="00B55D08"/>
    <w:rsid w:val="00B56C9A"/>
    <w:rsid w:val="00B77F48"/>
    <w:rsid w:val="00B9083F"/>
    <w:rsid w:val="00BA14B8"/>
    <w:rsid w:val="00BA2146"/>
    <w:rsid w:val="00BA4D68"/>
    <w:rsid w:val="00BA699A"/>
    <w:rsid w:val="00BB11A9"/>
    <w:rsid w:val="00BB23C2"/>
    <w:rsid w:val="00BB4A41"/>
    <w:rsid w:val="00BB6AAE"/>
    <w:rsid w:val="00BB7855"/>
    <w:rsid w:val="00BC075B"/>
    <w:rsid w:val="00BC5404"/>
    <w:rsid w:val="00BF1EA9"/>
    <w:rsid w:val="00C05700"/>
    <w:rsid w:val="00C1128F"/>
    <w:rsid w:val="00C23F8C"/>
    <w:rsid w:val="00C24CDC"/>
    <w:rsid w:val="00C26C78"/>
    <w:rsid w:val="00C42873"/>
    <w:rsid w:val="00C5135E"/>
    <w:rsid w:val="00C5549A"/>
    <w:rsid w:val="00C557B9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27C5"/>
    <w:rsid w:val="00D255E1"/>
    <w:rsid w:val="00D53378"/>
    <w:rsid w:val="00D5584F"/>
    <w:rsid w:val="00D63657"/>
    <w:rsid w:val="00D649B2"/>
    <w:rsid w:val="00D80E83"/>
    <w:rsid w:val="00DA0718"/>
    <w:rsid w:val="00DA284A"/>
    <w:rsid w:val="00DD0159"/>
    <w:rsid w:val="00DD5A70"/>
    <w:rsid w:val="00E01FEC"/>
    <w:rsid w:val="00E037C9"/>
    <w:rsid w:val="00E22C5B"/>
    <w:rsid w:val="00E34178"/>
    <w:rsid w:val="00E36A01"/>
    <w:rsid w:val="00E4096B"/>
    <w:rsid w:val="00E41820"/>
    <w:rsid w:val="00E41E7A"/>
    <w:rsid w:val="00E438FE"/>
    <w:rsid w:val="00E5369D"/>
    <w:rsid w:val="00E5392A"/>
    <w:rsid w:val="00E67DB5"/>
    <w:rsid w:val="00E7708C"/>
    <w:rsid w:val="00E8096E"/>
    <w:rsid w:val="00E84E25"/>
    <w:rsid w:val="00E93312"/>
    <w:rsid w:val="00EA7D8C"/>
    <w:rsid w:val="00EE0084"/>
    <w:rsid w:val="00EF3DFA"/>
    <w:rsid w:val="00F045A2"/>
    <w:rsid w:val="00F06D82"/>
    <w:rsid w:val="00F101C1"/>
    <w:rsid w:val="00F163F8"/>
    <w:rsid w:val="00F36808"/>
    <w:rsid w:val="00F438B1"/>
    <w:rsid w:val="00F54DA6"/>
    <w:rsid w:val="00F6748E"/>
    <w:rsid w:val="00F7070D"/>
    <w:rsid w:val="00F7385F"/>
    <w:rsid w:val="00F771E5"/>
    <w:rsid w:val="00F813E9"/>
    <w:rsid w:val="00F815F5"/>
    <w:rsid w:val="00F926BE"/>
    <w:rsid w:val="00FA2815"/>
    <w:rsid w:val="00FC4195"/>
    <w:rsid w:val="00FC6B21"/>
    <w:rsid w:val="00FD64B5"/>
    <w:rsid w:val="00FD679B"/>
    <w:rsid w:val="00FE3CF2"/>
    <w:rsid w:val="00FF45F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44A53FF2-888C-4E4F-842E-A5EF3C8E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D53378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B303C9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Default">
    <w:name w:val="Default"/>
    <w:rsid w:val="00810ADF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2576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6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6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6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6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Negocio\Entregable\Plantilla%20Model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8F6B6-16EA-4653-8491-F931846A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Negocio.dotx</Template>
  <TotalTime>258</TotalTime>
  <Pages>10</Pages>
  <Words>1588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</vt:lpstr>
    </vt:vector>
  </TitlesOfParts>
  <Company>VASPA Team</Company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</dc:title>
  <dc:subject>Sistema VASPA</dc:subject>
  <dc:creator>Nicolás Sartini y Fabricio W. González</dc:creator>
  <cp:lastModifiedBy>Gonzalez Fabricio</cp:lastModifiedBy>
  <cp:revision>50</cp:revision>
  <dcterms:created xsi:type="dcterms:W3CDTF">2018-08-31T13:27:00Z</dcterms:created>
  <dcterms:modified xsi:type="dcterms:W3CDTF">2020-04-27T11:51:00Z</dcterms:modified>
</cp:coreProperties>
</file>