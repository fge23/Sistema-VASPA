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E07713">
          <w:pPr>
            <w:pStyle w:val="Sinespaciado"/>
            <w:rPr>
              <w:rFonts w:asciiTheme="majorHAnsi" w:eastAsiaTheme="majorEastAsia" w:hAnsiTheme="majorHAnsi" w:cstheme="majorBidi"/>
              <w:sz w:val="72"/>
              <w:szCs w:val="72"/>
            </w:rPr>
          </w:pPr>
          <w:r>
            <w:rPr>
              <w:rFonts w:eastAsiaTheme="majorEastAsia" w:cstheme="majorBidi"/>
              <w:noProof/>
              <w:lang w:val="es-AR" w:eastAsia="es-AR"/>
            </w:rPr>
            <w:pict>
              <v:rect id="Rectangle 6" o:spid="_x0000_s1026" style="position:absolute;margin-left:0;margin-top:0;width:623.75pt;height:67.45pt;z-index:25165670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MpZgGk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lang w:val="es-AR" w:eastAsia="es-AR"/>
            </w:rPr>
            <w:pict>
              <v:rect id="Rectangle 9" o:spid="_x0000_s1031" style="position:absolute;margin-left:0;margin-top:0;width:7.15pt;height:882.85pt;z-index:25165977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" o:allowincell="f" fillcolor="white [3212]" strokecolor="#31849b [2408]">
                <w10:wrap anchorx="margin" anchory="page"/>
              </v:rect>
            </w:pict>
          </w:r>
          <w:r>
            <w:rPr>
              <w:rFonts w:eastAsiaTheme="majorEastAsia" w:cstheme="majorBidi"/>
              <w:noProof/>
              <w:lang w:val="es-AR" w:eastAsia="es-AR"/>
            </w:rPr>
            <w:pict>
              <v:rect id="Rectangle 8" o:spid="_x0000_s1030" style="position:absolute;margin-left:0;margin-top:0;width:7.15pt;height:882.85pt;z-index:25165875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cK6q/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lang w:val="es-AR" w:eastAsia="es-AR"/>
            </w:rPr>
            <w:pict>
              <v:rect id="Rectangle 7" o:spid="_x0000_s1029" style="position:absolute;margin-left:0;margin-top:0;width:623.75pt;height:67.45pt;z-index:25165772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GdUz8s4AgAAsgQAAA4AAAAAAAAAAAAA&#10;AAAALgIAAGRycy9lMm9Eb2MueG1sUEsBAi0AFAAGAAgAAAAhAMeZe+jcAAAABgEAAA8AAAAAAAAA&#10;AAAAAAAAkgQAAGRycy9kb3ducmV2LnhtbFBLBQYAAAAABAAEAPMAAACbBQ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CD1E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F27B9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F27B91" w:rsidRDefault="00F27B91">
              <w:pPr>
                <w:pStyle w:val="Sinespaciado"/>
                <w:rPr>
                  <w:rFonts w:asciiTheme="majorHAnsi" w:hAnsiTheme="majorHAnsi"/>
                </w:rPr>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F27B91" w:rsidRDefault="00496F84">
              <w:pPr>
                <w:pStyle w:val="Sinespaciado"/>
                <w:rPr>
                  <w:rFonts w:asciiTheme="majorHAnsi" w:hAnsiTheme="majorHAnsi"/>
                </w:rPr>
              </w:pPr>
              <w:r>
                <w:rPr>
                  <w:rFonts w:asciiTheme="majorHAnsi" w:hAnsiTheme="majorHAnsi"/>
                </w:rPr>
                <w:t xml:space="preserve">Fabricio W. González - </w:t>
              </w:r>
              <w:r w:rsidR="00F27B91" w:rsidRPr="00F27B91">
                <w:rPr>
                  <w:rFonts w:asciiTheme="majorHAnsi" w:hAnsiTheme="majorHAnsi"/>
                  <w:lang w:val="es-AR"/>
                </w:rPr>
                <w:t>Francisco G. Estrada</w:t>
              </w:r>
              <w:r>
                <w:rPr>
                  <w:rFonts w:asciiTheme="majorHAnsi" w:hAnsiTheme="majorHAnsi"/>
                  <w:lang w:val="es-AR"/>
                </w:rPr>
                <w:t xml:space="preserve"> - </w:t>
              </w:r>
              <w:r w:rsidR="00F27B91" w:rsidRPr="00F27B91">
                <w:rPr>
                  <w:rFonts w:asciiTheme="majorHAnsi" w:hAnsiTheme="majorHAnsi"/>
                  <w:lang w:val="es-AR"/>
                </w:rPr>
                <w:t>Nicolás Sartini</w:t>
              </w:r>
            </w:p>
          </w:sdtContent>
        </w:sdt>
        <w:p w:rsidR="00D06E99" w:rsidRDefault="00D06E99"/>
        <w:p w:rsidR="00BC5404" w:rsidRDefault="006124BF" w:rsidP="002C35CD">
          <w:pPr>
            <w:pStyle w:val="PSI-Comentario"/>
          </w:pPr>
          <w:r>
            <w:rPr>
              <w:noProof/>
              <w:lang w:val="es-ES" w:eastAsia="es-ES"/>
            </w:rPr>
            <w:drawing>
              <wp:anchor distT="0" distB="0" distL="114300" distR="114300" simplePos="0" relativeHeight="2516546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val="es-ES" w:eastAsia="es-ES"/>
            </w:rPr>
            <w:drawing>
              <wp:anchor distT="0" distB="0" distL="114300" distR="114300" simplePos="0" relativeHeight="2516536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E07713" w:rsidP="002C35CD">
          <w:pPr>
            <w:pStyle w:val="PSI-Comentario"/>
          </w:pPr>
          <w:r>
            <w:rPr>
              <w:noProof/>
              <w:lang w:eastAsia="es-AR"/>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182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" fillcolor="white [3212]" strokecolor="#31849b [2408]">
                <v:textbox style="mso-next-textbox:#Text Box 20">
                  <w:txbxContent>
                    <w:p w:rsidR="00D42322" w:rsidRPr="00A27ABD" w:rsidRDefault="00D42322" w:rsidP="002C35CD">
                      <w:pPr>
                        <w:pStyle w:val="PSI-Comentario"/>
                      </w:pPr>
                      <w:r>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v:textbox>
                <w10:wrap type="square" anchorx="margin" anchory="margin"/>
              </v:shape>
            </w:pict>
          </w:r>
          <w:r>
            <w:rPr>
              <w:noProof/>
              <w:lang w:eastAsia="es-AR"/>
            </w:rPr>
            <w:pict>
              <v:rect id="Rectangle 17" o:spid="_x0000_s1027" style="position:absolute;left:0;text-align:left;margin-left:315.7pt;margin-top:-76.25pt;width:195.35pt;height:844.9pt;z-index:-25165568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" fillcolor="#4bacc6" strokecolor="#31849b [2408]">
                <w10:wrap type="square" anchorx="margin" anchory="margin"/>
              </v:rect>
            </w:pict>
          </w:r>
        </w:p>
        <w:p w:rsidR="00397566" w:rsidRPr="008B3B0F" w:rsidRDefault="00397566" w:rsidP="002C35CD">
          <w:pPr>
            <w:pStyle w:val="PSI-Comentario"/>
          </w:pPr>
        </w:p>
        <w:p w:rsidR="00D06E99" w:rsidRDefault="00E07713"/>
      </w:sdtContent>
    </w:sdt>
    <w:p w:rsidR="00A13DBA" w:rsidRDefault="00BC5404" w:rsidP="00A13DBA">
      <w:pPr>
        <w:ind w:left="0" w:firstLine="0"/>
      </w:pPr>
      <w:r>
        <w:rPr>
          <w:noProof/>
          <w:lang w:eastAsia="es-ES"/>
        </w:rPr>
        <w:drawing>
          <wp:anchor distT="0" distB="0" distL="114300" distR="114300" simplePos="0" relativeHeight="251655680"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w:t>
          </w:r>
          <w:bookmarkStart w:id="0" w:name="_GoBack"/>
          <w:bookmarkEnd w:id="0"/>
          <w:r>
            <w:t>e contenido</w:t>
          </w:r>
        </w:p>
        <w:p w:rsidR="005B51BC" w:rsidRDefault="00B868FA">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12527162" w:history="1">
            <w:r w:rsidR="005B51BC" w:rsidRPr="003A4180">
              <w:rPr>
                <w:rStyle w:val="Hipervnculo"/>
                <w:noProof/>
              </w:rPr>
              <w:t>Introducción</w:t>
            </w:r>
            <w:r w:rsidR="005B51BC">
              <w:rPr>
                <w:noProof/>
                <w:webHidden/>
              </w:rPr>
              <w:tab/>
            </w:r>
            <w:r w:rsidR="005B51BC">
              <w:rPr>
                <w:noProof/>
                <w:webHidden/>
              </w:rPr>
              <w:fldChar w:fldCharType="begin"/>
            </w:r>
            <w:r w:rsidR="005B51BC">
              <w:rPr>
                <w:noProof/>
                <w:webHidden/>
              </w:rPr>
              <w:instrText xml:space="preserve"> PAGEREF _Toc12527162 \h </w:instrText>
            </w:r>
            <w:r w:rsidR="005B51BC">
              <w:rPr>
                <w:noProof/>
                <w:webHidden/>
              </w:rPr>
            </w:r>
            <w:r w:rsidR="005B51BC">
              <w:rPr>
                <w:noProof/>
                <w:webHidden/>
              </w:rPr>
              <w:fldChar w:fldCharType="separate"/>
            </w:r>
            <w:r w:rsidR="005B51BC">
              <w:rPr>
                <w:noProof/>
                <w:webHidden/>
              </w:rPr>
              <w:t>4</w:t>
            </w:r>
            <w:r w:rsidR="005B51BC">
              <w:rPr>
                <w:noProof/>
                <w:webHidden/>
              </w:rPr>
              <w:fldChar w:fldCharType="end"/>
            </w:r>
          </w:hyperlink>
        </w:p>
        <w:p w:rsidR="005B51BC" w:rsidRDefault="005B51BC">
          <w:pPr>
            <w:pStyle w:val="TDC2"/>
            <w:rPr>
              <w:rFonts w:eastAsiaTheme="minorEastAsia"/>
              <w:i w:val="0"/>
              <w:iCs w:val="0"/>
              <w:noProof/>
              <w:sz w:val="22"/>
              <w:szCs w:val="22"/>
              <w:lang w:eastAsia="es-ES"/>
            </w:rPr>
          </w:pPr>
          <w:hyperlink w:anchor="_Toc12527163" w:history="1">
            <w:r w:rsidRPr="003A4180">
              <w:rPr>
                <w:rStyle w:val="Hipervnculo"/>
                <w:noProof/>
              </w:rPr>
              <w:t>Alcance del Proyecto</w:t>
            </w:r>
            <w:r>
              <w:rPr>
                <w:noProof/>
                <w:webHidden/>
              </w:rPr>
              <w:tab/>
            </w:r>
            <w:r>
              <w:rPr>
                <w:noProof/>
                <w:webHidden/>
              </w:rPr>
              <w:fldChar w:fldCharType="begin"/>
            </w:r>
            <w:r>
              <w:rPr>
                <w:noProof/>
                <w:webHidden/>
              </w:rPr>
              <w:instrText xml:space="preserve"> PAGEREF _Toc12527163 \h </w:instrText>
            </w:r>
            <w:r>
              <w:rPr>
                <w:noProof/>
                <w:webHidden/>
              </w:rPr>
            </w:r>
            <w:r>
              <w:rPr>
                <w:noProof/>
                <w:webHidden/>
              </w:rPr>
              <w:fldChar w:fldCharType="separate"/>
            </w:r>
            <w:r>
              <w:rPr>
                <w:noProof/>
                <w:webHidden/>
              </w:rPr>
              <w:t>4</w:t>
            </w:r>
            <w:r>
              <w:rPr>
                <w:noProof/>
                <w:webHidden/>
              </w:rPr>
              <w:fldChar w:fldCharType="end"/>
            </w:r>
          </w:hyperlink>
        </w:p>
        <w:p w:rsidR="005B51BC" w:rsidRDefault="005B51BC">
          <w:pPr>
            <w:pStyle w:val="TDC2"/>
            <w:rPr>
              <w:rFonts w:eastAsiaTheme="minorEastAsia"/>
              <w:i w:val="0"/>
              <w:iCs w:val="0"/>
              <w:noProof/>
              <w:sz w:val="22"/>
              <w:szCs w:val="22"/>
              <w:lang w:eastAsia="es-ES"/>
            </w:rPr>
          </w:pPr>
          <w:hyperlink w:anchor="_Toc12527164" w:history="1">
            <w:r w:rsidRPr="003A4180">
              <w:rPr>
                <w:rStyle w:val="Hipervnculo"/>
                <w:noProof/>
              </w:rPr>
              <w:t>Entregables del Proyecto</w:t>
            </w:r>
            <w:r>
              <w:rPr>
                <w:noProof/>
                <w:webHidden/>
              </w:rPr>
              <w:tab/>
            </w:r>
            <w:r>
              <w:rPr>
                <w:noProof/>
                <w:webHidden/>
              </w:rPr>
              <w:fldChar w:fldCharType="begin"/>
            </w:r>
            <w:r>
              <w:rPr>
                <w:noProof/>
                <w:webHidden/>
              </w:rPr>
              <w:instrText xml:space="preserve"> PAGEREF _Toc12527164 \h </w:instrText>
            </w:r>
            <w:r>
              <w:rPr>
                <w:noProof/>
                <w:webHidden/>
              </w:rPr>
            </w:r>
            <w:r>
              <w:rPr>
                <w:noProof/>
                <w:webHidden/>
              </w:rPr>
              <w:fldChar w:fldCharType="separate"/>
            </w:r>
            <w:r>
              <w:rPr>
                <w:noProof/>
                <w:webHidden/>
              </w:rPr>
              <w:t>5</w:t>
            </w:r>
            <w:r>
              <w:rPr>
                <w:noProof/>
                <w:webHidden/>
              </w:rPr>
              <w:fldChar w:fldCharType="end"/>
            </w:r>
          </w:hyperlink>
        </w:p>
        <w:p w:rsidR="005B51BC" w:rsidRDefault="005B51BC">
          <w:pPr>
            <w:pStyle w:val="TDC2"/>
            <w:rPr>
              <w:rFonts w:eastAsiaTheme="minorEastAsia"/>
              <w:i w:val="0"/>
              <w:iCs w:val="0"/>
              <w:noProof/>
              <w:sz w:val="22"/>
              <w:szCs w:val="22"/>
              <w:lang w:eastAsia="es-ES"/>
            </w:rPr>
          </w:pPr>
          <w:hyperlink w:anchor="_Toc12527165" w:history="1">
            <w:r w:rsidRPr="003A4180">
              <w:rPr>
                <w:rStyle w:val="Hipervnculo"/>
                <w:noProof/>
              </w:rPr>
              <w:t>Asunciones y Restricciones</w:t>
            </w:r>
            <w:r>
              <w:rPr>
                <w:noProof/>
                <w:webHidden/>
              </w:rPr>
              <w:tab/>
            </w:r>
            <w:r>
              <w:rPr>
                <w:noProof/>
                <w:webHidden/>
              </w:rPr>
              <w:fldChar w:fldCharType="begin"/>
            </w:r>
            <w:r>
              <w:rPr>
                <w:noProof/>
                <w:webHidden/>
              </w:rPr>
              <w:instrText xml:space="preserve"> PAGEREF _Toc12527165 \h </w:instrText>
            </w:r>
            <w:r>
              <w:rPr>
                <w:noProof/>
                <w:webHidden/>
              </w:rPr>
            </w:r>
            <w:r>
              <w:rPr>
                <w:noProof/>
                <w:webHidden/>
              </w:rPr>
              <w:fldChar w:fldCharType="separate"/>
            </w:r>
            <w:r>
              <w:rPr>
                <w:noProof/>
                <w:webHidden/>
              </w:rPr>
              <w:t>5</w:t>
            </w:r>
            <w:r>
              <w:rPr>
                <w:noProof/>
                <w:webHidden/>
              </w:rPr>
              <w:fldChar w:fldCharType="end"/>
            </w:r>
          </w:hyperlink>
        </w:p>
        <w:p w:rsidR="005B51BC" w:rsidRDefault="005B51BC">
          <w:pPr>
            <w:pStyle w:val="TDC2"/>
            <w:rPr>
              <w:rFonts w:eastAsiaTheme="minorEastAsia"/>
              <w:i w:val="0"/>
              <w:iCs w:val="0"/>
              <w:noProof/>
              <w:sz w:val="22"/>
              <w:szCs w:val="22"/>
              <w:lang w:eastAsia="es-ES"/>
            </w:rPr>
          </w:pPr>
          <w:hyperlink w:anchor="_Toc12527166" w:history="1">
            <w:r w:rsidRPr="003A4180">
              <w:rPr>
                <w:rStyle w:val="Hipervnculo"/>
                <w:noProof/>
              </w:rPr>
              <w:t>Estrategia de evolución del Plan</w:t>
            </w:r>
            <w:r>
              <w:rPr>
                <w:noProof/>
                <w:webHidden/>
              </w:rPr>
              <w:tab/>
            </w:r>
            <w:r>
              <w:rPr>
                <w:noProof/>
                <w:webHidden/>
              </w:rPr>
              <w:fldChar w:fldCharType="begin"/>
            </w:r>
            <w:r>
              <w:rPr>
                <w:noProof/>
                <w:webHidden/>
              </w:rPr>
              <w:instrText xml:space="preserve"> PAGEREF _Toc12527166 \h </w:instrText>
            </w:r>
            <w:r>
              <w:rPr>
                <w:noProof/>
                <w:webHidden/>
              </w:rPr>
            </w:r>
            <w:r>
              <w:rPr>
                <w:noProof/>
                <w:webHidden/>
              </w:rPr>
              <w:fldChar w:fldCharType="separate"/>
            </w:r>
            <w:r>
              <w:rPr>
                <w:noProof/>
                <w:webHidden/>
              </w:rPr>
              <w:t>6</w:t>
            </w:r>
            <w:r>
              <w:rPr>
                <w:noProof/>
                <w:webHidden/>
              </w:rPr>
              <w:fldChar w:fldCharType="end"/>
            </w:r>
          </w:hyperlink>
        </w:p>
        <w:p w:rsidR="005B51BC" w:rsidRDefault="005B51BC">
          <w:pPr>
            <w:pStyle w:val="TDC1"/>
            <w:rPr>
              <w:rFonts w:eastAsiaTheme="minorEastAsia"/>
              <w:b w:val="0"/>
              <w:bCs w:val="0"/>
              <w:noProof/>
              <w:sz w:val="22"/>
              <w:szCs w:val="22"/>
              <w:lang w:eastAsia="es-ES"/>
            </w:rPr>
          </w:pPr>
          <w:hyperlink w:anchor="_Toc12527167" w:history="1">
            <w:r w:rsidRPr="003A4180">
              <w:rPr>
                <w:rStyle w:val="Hipervnculo"/>
                <w:noProof/>
              </w:rPr>
              <w:t>Organización del Proyecto</w:t>
            </w:r>
            <w:r>
              <w:rPr>
                <w:noProof/>
                <w:webHidden/>
              </w:rPr>
              <w:tab/>
            </w:r>
            <w:r>
              <w:rPr>
                <w:noProof/>
                <w:webHidden/>
              </w:rPr>
              <w:fldChar w:fldCharType="begin"/>
            </w:r>
            <w:r>
              <w:rPr>
                <w:noProof/>
                <w:webHidden/>
              </w:rPr>
              <w:instrText xml:space="preserve"> PAGEREF _Toc12527167 \h </w:instrText>
            </w:r>
            <w:r>
              <w:rPr>
                <w:noProof/>
                <w:webHidden/>
              </w:rPr>
            </w:r>
            <w:r>
              <w:rPr>
                <w:noProof/>
                <w:webHidden/>
              </w:rPr>
              <w:fldChar w:fldCharType="separate"/>
            </w:r>
            <w:r>
              <w:rPr>
                <w:noProof/>
                <w:webHidden/>
              </w:rPr>
              <w:t>6</w:t>
            </w:r>
            <w:r>
              <w:rPr>
                <w:noProof/>
                <w:webHidden/>
              </w:rPr>
              <w:fldChar w:fldCharType="end"/>
            </w:r>
          </w:hyperlink>
        </w:p>
        <w:p w:rsidR="005B51BC" w:rsidRDefault="005B51BC">
          <w:pPr>
            <w:pStyle w:val="TDC2"/>
            <w:rPr>
              <w:rFonts w:eastAsiaTheme="minorEastAsia"/>
              <w:i w:val="0"/>
              <w:iCs w:val="0"/>
              <w:noProof/>
              <w:sz w:val="22"/>
              <w:szCs w:val="22"/>
              <w:lang w:eastAsia="es-ES"/>
            </w:rPr>
          </w:pPr>
          <w:hyperlink w:anchor="_Toc12527168" w:history="1">
            <w:r w:rsidRPr="003A4180">
              <w:rPr>
                <w:rStyle w:val="Hipervnculo"/>
                <w:noProof/>
              </w:rPr>
              <w:t>Modelo de Proceso</w:t>
            </w:r>
            <w:r>
              <w:rPr>
                <w:noProof/>
                <w:webHidden/>
              </w:rPr>
              <w:tab/>
            </w:r>
            <w:r>
              <w:rPr>
                <w:noProof/>
                <w:webHidden/>
              </w:rPr>
              <w:fldChar w:fldCharType="begin"/>
            </w:r>
            <w:r>
              <w:rPr>
                <w:noProof/>
                <w:webHidden/>
              </w:rPr>
              <w:instrText xml:space="preserve"> PAGEREF _Toc12527168 \h </w:instrText>
            </w:r>
            <w:r>
              <w:rPr>
                <w:noProof/>
                <w:webHidden/>
              </w:rPr>
            </w:r>
            <w:r>
              <w:rPr>
                <w:noProof/>
                <w:webHidden/>
              </w:rPr>
              <w:fldChar w:fldCharType="separate"/>
            </w:r>
            <w:r>
              <w:rPr>
                <w:noProof/>
                <w:webHidden/>
              </w:rPr>
              <w:t>6</w:t>
            </w:r>
            <w:r>
              <w:rPr>
                <w:noProof/>
                <w:webHidden/>
              </w:rPr>
              <w:fldChar w:fldCharType="end"/>
            </w:r>
          </w:hyperlink>
        </w:p>
        <w:p w:rsidR="005B51BC" w:rsidRDefault="005B51BC">
          <w:pPr>
            <w:pStyle w:val="TDC2"/>
            <w:rPr>
              <w:rFonts w:eastAsiaTheme="minorEastAsia"/>
              <w:i w:val="0"/>
              <w:iCs w:val="0"/>
              <w:noProof/>
              <w:sz w:val="22"/>
              <w:szCs w:val="22"/>
              <w:lang w:eastAsia="es-ES"/>
            </w:rPr>
          </w:pPr>
          <w:hyperlink w:anchor="_Toc12527169" w:history="1">
            <w:r w:rsidRPr="003A4180">
              <w:rPr>
                <w:rStyle w:val="Hipervnculo"/>
                <w:noProof/>
              </w:rPr>
              <w:t>Estructura Organizacional</w:t>
            </w:r>
            <w:r>
              <w:rPr>
                <w:noProof/>
                <w:webHidden/>
              </w:rPr>
              <w:tab/>
            </w:r>
            <w:r>
              <w:rPr>
                <w:noProof/>
                <w:webHidden/>
              </w:rPr>
              <w:fldChar w:fldCharType="begin"/>
            </w:r>
            <w:r>
              <w:rPr>
                <w:noProof/>
                <w:webHidden/>
              </w:rPr>
              <w:instrText xml:space="preserve"> PAGEREF _Toc12527169 \h </w:instrText>
            </w:r>
            <w:r>
              <w:rPr>
                <w:noProof/>
                <w:webHidden/>
              </w:rPr>
            </w:r>
            <w:r>
              <w:rPr>
                <w:noProof/>
                <w:webHidden/>
              </w:rPr>
              <w:fldChar w:fldCharType="separate"/>
            </w:r>
            <w:r>
              <w:rPr>
                <w:noProof/>
                <w:webHidden/>
              </w:rPr>
              <w:t>7</w:t>
            </w:r>
            <w:r>
              <w:rPr>
                <w:noProof/>
                <w:webHidden/>
              </w:rPr>
              <w:fldChar w:fldCharType="end"/>
            </w:r>
          </w:hyperlink>
        </w:p>
        <w:p w:rsidR="005B51BC" w:rsidRDefault="005B51BC">
          <w:pPr>
            <w:pStyle w:val="TDC2"/>
            <w:rPr>
              <w:rFonts w:eastAsiaTheme="minorEastAsia"/>
              <w:i w:val="0"/>
              <w:iCs w:val="0"/>
              <w:noProof/>
              <w:sz w:val="22"/>
              <w:szCs w:val="22"/>
              <w:lang w:eastAsia="es-ES"/>
            </w:rPr>
          </w:pPr>
          <w:hyperlink w:anchor="_Toc12527170" w:history="1">
            <w:r w:rsidRPr="003A4180">
              <w:rPr>
                <w:rStyle w:val="Hipervnculo"/>
                <w:noProof/>
              </w:rPr>
              <w:t>Responsables</w:t>
            </w:r>
            <w:r>
              <w:rPr>
                <w:noProof/>
                <w:webHidden/>
              </w:rPr>
              <w:tab/>
            </w:r>
            <w:r>
              <w:rPr>
                <w:noProof/>
                <w:webHidden/>
              </w:rPr>
              <w:fldChar w:fldCharType="begin"/>
            </w:r>
            <w:r>
              <w:rPr>
                <w:noProof/>
                <w:webHidden/>
              </w:rPr>
              <w:instrText xml:space="preserve"> PAGEREF _Toc12527170 \h </w:instrText>
            </w:r>
            <w:r>
              <w:rPr>
                <w:noProof/>
                <w:webHidden/>
              </w:rPr>
            </w:r>
            <w:r>
              <w:rPr>
                <w:noProof/>
                <w:webHidden/>
              </w:rPr>
              <w:fldChar w:fldCharType="separate"/>
            </w:r>
            <w:r>
              <w:rPr>
                <w:noProof/>
                <w:webHidden/>
              </w:rPr>
              <w:t>8</w:t>
            </w:r>
            <w:r>
              <w:rPr>
                <w:noProof/>
                <w:webHidden/>
              </w:rPr>
              <w:fldChar w:fldCharType="end"/>
            </w:r>
          </w:hyperlink>
        </w:p>
        <w:p w:rsidR="005B51BC" w:rsidRDefault="005B51BC">
          <w:pPr>
            <w:pStyle w:val="TDC1"/>
            <w:rPr>
              <w:rFonts w:eastAsiaTheme="minorEastAsia"/>
              <w:b w:val="0"/>
              <w:bCs w:val="0"/>
              <w:noProof/>
              <w:sz w:val="22"/>
              <w:szCs w:val="22"/>
              <w:lang w:eastAsia="es-ES"/>
            </w:rPr>
          </w:pPr>
          <w:hyperlink w:anchor="_Toc12527171" w:history="1">
            <w:r w:rsidRPr="003A4180">
              <w:rPr>
                <w:rStyle w:val="Hipervnculo"/>
                <w:noProof/>
              </w:rPr>
              <w:t>Proceso de Gestión</w:t>
            </w:r>
            <w:r>
              <w:rPr>
                <w:noProof/>
                <w:webHidden/>
              </w:rPr>
              <w:tab/>
            </w:r>
            <w:r>
              <w:rPr>
                <w:noProof/>
                <w:webHidden/>
              </w:rPr>
              <w:fldChar w:fldCharType="begin"/>
            </w:r>
            <w:r>
              <w:rPr>
                <w:noProof/>
                <w:webHidden/>
              </w:rPr>
              <w:instrText xml:space="preserve"> PAGEREF _Toc12527171 \h </w:instrText>
            </w:r>
            <w:r>
              <w:rPr>
                <w:noProof/>
                <w:webHidden/>
              </w:rPr>
            </w:r>
            <w:r>
              <w:rPr>
                <w:noProof/>
                <w:webHidden/>
              </w:rPr>
              <w:fldChar w:fldCharType="separate"/>
            </w:r>
            <w:r>
              <w:rPr>
                <w:noProof/>
                <w:webHidden/>
              </w:rPr>
              <w:t>9</w:t>
            </w:r>
            <w:r>
              <w:rPr>
                <w:noProof/>
                <w:webHidden/>
              </w:rPr>
              <w:fldChar w:fldCharType="end"/>
            </w:r>
          </w:hyperlink>
        </w:p>
        <w:p w:rsidR="005B51BC" w:rsidRDefault="005B51BC">
          <w:pPr>
            <w:pStyle w:val="TDC2"/>
            <w:rPr>
              <w:rFonts w:eastAsiaTheme="minorEastAsia"/>
              <w:i w:val="0"/>
              <w:iCs w:val="0"/>
              <w:noProof/>
              <w:sz w:val="22"/>
              <w:szCs w:val="22"/>
              <w:lang w:eastAsia="es-ES"/>
            </w:rPr>
          </w:pPr>
          <w:hyperlink w:anchor="_Toc12527172" w:history="1">
            <w:r w:rsidRPr="003A4180">
              <w:rPr>
                <w:rStyle w:val="Hipervnculo"/>
                <w:noProof/>
              </w:rPr>
              <w:t>Objetivos y Prioridades de Gestión</w:t>
            </w:r>
            <w:r>
              <w:rPr>
                <w:noProof/>
                <w:webHidden/>
              </w:rPr>
              <w:tab/>
            </w:r>
            <w:r>
              <w:rPr>
                <w:noProof/>
                <w:webHidden/>
              </w:rPr>
              <w:fldChar w:fldCharType="begin"/>
            </w:r>
            <w:r>
              <w:rPr>
                <w:noProof/>
                <w:webHidden/>
              </w:rPr>
              <w:instrText xml:space="preserve"> PAGEREF _Toc12527172 \h </w:instrText>
            </w:r>
            <w:r>
              <w:rPr>
                <w:noProof/>
                <w:webHidden/>
              </w:rPr>
            </w:r>
            <w:r>
              <w:rPr>
                <w:noProof/>
                <w:webHidden/>
              </w:rPr>
              <w:fldChar w:fldCharType="separate"/>
            </w:r>
            <w:r>
              <w:rPr>
                <w:noProof/>
                <w:webHidden/>
              </w:rPr>
              <w:t>9</w:t>
            </w:r>
            <w:r>
              <w:rPr>
                <w:noProof/>
                <w:webHidden/>
              </w:rPr>
              <w:fldChar w:fldCharType="end"/>
            </w:r>
          </w:hyperlink>
        </w:p>
        <w:p w:rsidR="005B51BC" w:rsidRDefault="005B51BC">
          <w:pPr>
            <w:pStyle w:val="TDC2"/>
            <w:rPr>
              <w:rFonts w:eastAsiaTheme="minorEastAsia"/>
              <w:i w:val="0"/>
              <w:iCs w:val="0"/>
              <w:noProof/>
              <w:sz w:val="22"/>
              <w:szCs w:val="22"/>
              <w:lang w:eastAsia="es-ES"/>
            </w:rPr>
          </w:pPr>
          <w:hyperlink w:anchor="_Toc12527173" w:history="1">
            <w:r w:rsidRPr="003A4180">
              <w:rPr>
                <w:rStyle w:val="Hipervnculo"/>
                <w:noProof/>
              </w:rPr>
              <w:t>Gestión de Riesgos</w:t>
            </w:r>
            <w:r>
              <w:rPr>
                <w:noProof/>
                <w:webHidden/>
              </w:rPr>
              <w:tab/>
            </w:r>
            <w:r>
              <w:rPr>
                <w:noProof/>
                <w:webHidden/>
              </w:rPr>
              <w:fldChar w:fldCharType="begin"/>
            </w:r>
            <w:r>
              <w:rPr>
                <w:noProof/>
                <w:webHidden/>
              </w:rPr>
              <w:instrText xml:space="preserve"> PAGEREF _Toc12527173 \h </w:instrText>
            </w:r>
            <w:r>
              <w:rPr>
                <w:noProof/>
                <w:webHidden/>
              </w:rPr>
            </w:r>
            <w:r>
              <w:rPr>
                <w:noProof/>
                <w:webHidden/>
              </w:rPr>
              <w:fldChar w:fldCharType="separate"/>
            </w:r>
            <w:r>
              <w:rPr>
                <w:noProof/>
                <w:webHidden/>
              </w:rPr>
              <w:t>10</w:t>
            </w:r>
            <w:r>
              <w:rPr>
                <w:noProof/>
                <w:webHidden/>
              </w:rPr>
              <w:fldChar w:fldCharType="end"/>
            </w:r>
          </w:hyperlink>
        </w:p>
        <w:p w:rsidR="005B51BC" w:rsidRDefault="005B51BC">
          <w:pPr>
            <w:pStyle w:val="TDC2"/>
            <w:rPr>
              <w:rFonts w:eastAsiaTheme="minorEastAsia"/>
              <w:i w:val="0"/>
              <w:iCs w:val="0"/>
              <w:noProof/>
              <w:sz w:val="22"/>
              <w:szCs w:val="22"/>
              <w:lang w:eastAsia="es-ES"/>
            </w:rPr>
          </w:pPr>
          <w:hyperlink w:anchor="_Toc12527174" w:history="1">
            <w:r w:rsidRPr="003A4180">
              <w:rPr>
                <w:rStyle w:val="Hipervnculo"/>
                <w:noProof/>
              </w:rPr>
              <w:t>Mecanismos de control y ajuste</w:t>
            </w:r>
            <w:r>
              <w:rPr>
                <w:noProof/>
                <w:webHidden/>
              </w:rPr>
              <w:tab/>
            </w:r>
            <w:r>
              <w:rPr>
                <w:noProof/>
                <w:webHidden/>
              </w:rPr>
              <w:fldChar w:fldCharType="begin"/>
            </w:r>
            <w:r>
              <w:rPr>
                <w:noProof/>
                <w:webHidden/>
              </w:rPr>
              <w:instrText xml:space="preserve"> PAGEREF _Toc12527174 \h </w:instrText>
            </w:r>
            <w:r>
              <w:rPr>
                <w:noProof/>
                <w:webHidden/>
              </w:rPr>
            </w:r>
            <w:r>
              <w:rPr>
                <w:noProof/>
                <w:webHidden/>
              </w:rPr>
              <w:fldChar w:fldCharType="separate"/>
            </w:r>
            <w:r>
              <w:rPr>
                <w:noProof/>
                <w:webHidden/>
              </w:rPr>
              <w:t>10</w:t>
            </w:r>
            <w:r>
              <w:rPr>
                <w:noProof/>
                <w:webHidden/>
              </w:rPr>
              <w:fldChar w:fldCharType="end"/>
            </w:r>
          </w:hyperlink>
        </w:p>
        <w:p w:rsidR="005B51BC" w:rsidRDefault="005B51BC">
          <w:pPr>
            <w:pStyle w:val="TDC3"/>
            <w:rPr>
              <w:rFonts w:eastAsiaTheme="minorEastAsia"/>
              <w:noProof/>
              <w:sz w:val="22"/>
              <w:szCs w:val="22"/>
              <w:lang w:eastAsia="es-ES"/>
            </w:rPr>
          </w:pPr>
          <w:hyperlink w:anchor="_Toc12527175" w:history="1">
            <w:r w:rsidRPr="003A4180">
              <w:rPr>
                <w:rStyle w:val="Hipervnculo"/>
                <w:noProof/>
              </w:rPr>
              <w:t>Mecanismos para la Gestión de calidad</w:t>
            </w:r>
            <w:r>
              <w:rPr>
                <w:noProof/>
                <w:webHidden/>
              </w:rPr>
              <w:tab/>
            </w:r>
            <w:r>
              <w:rPr>
                <w:noProof/>
                <w:webHidden/>
              </w:rPr>
              <w:fldChar w:fldCharType="begin"/>
            </w:r>
            <w:r>
              <w:rPr>
                <w:noProof/>
                <w:webHidden/>
              </w:rPr>
              <w:instrText xml:space="preserve"> PAGEREF _Toc12527175 \h </w:instrText>
            </w:r>
            <w:r>
              <w:rPr>
                <w:noProof/>
                <w:webHidden/>
              </w:rPr>
            </w:r>
            <w:r>
              <w:rPr>
                <w:noProof/>
                <w:webHidden/>
              </w:rPr>
              <w:fldChar w:fldCharType="separate"/>
            </w:r>
            <w:r>
              <w:rPr>
                <w:noProof/>
                <w:webHidden/>
              </w:rPr>
              <w:t>10</w:t>
            </w:r>
            <w:r>
              <w:rPr>
                <w:noProof/>
                <w:webHidden/>
              </w:rPr>
              <w:fldChar w:fldCharType="end"/>
            </w:r>
          </w:hyperlink>
        </w:p>
        <w:p w:rsidR="005B51BC" w:rsidRDefault="005B51BC">
          <w:pPr>
            <w:pStyle w:val="TDC3"/>
            <w:rPr>
              <w:rFonts w:eastAsiaTheme="minorEastAsia"/>
              <w:noProof/>
              <w:sz w:val="22"/>
              <w:szCs w:val="22"/>
              <w:lang w:eastAsia="es-ES"/>
            </w:rPr>
          </w:pPr>
          <w:hyperlink w:anchor="_Toc12527176" w:history="1">
            <w:r w:rsidRPr="003A4180">
              <w:rPr>
                <w:rStyle w:val="Hipervnculo"/>
                <w:noProof/>
              </w:rPr>
              <w:t>Mecanismos para la Gestión de configuración y Control de Cambios</w:t>
            </w:r>
            <w:r>
              <w:rPr>
                <w:noProof/>
                <w:webHidden/>
              </w:rPr>
              <w:tab/>
            </w:r>
            <w:r>
              <w:rPr>
                <w:noProof/>
                <w:webHidden/>
              </w:rPr>
              <w:fldChar w:fldCharType="begin"/>
            </w:r>
            <w:r>
              <w:rPr>
                <w:noProof/>
                <w:webHidden/>
              </w:rPr>
              <w:instrText xml:space="preserve"> PAGEREF _Toc12527176 \h </w:instrText>
            </w:r>
            <w:r>
              <w:rPr>
                <w:noProof/>
                <w:webHidden/>
              </w:rPr>
            </w:r>
            <w:r>
              <w:rPr>
                <w:noProof/>
                <w:webHidden/>
              </w:rPr>
              <w:fldChar w:fldCharType="separate"/>
            </w:r>
            <w:r>
              <w:rPr>
                <w:noProof/>
                <w:webHidden/>
              </w:rPr>
              <w:t>10</w:t>
            </w:r>
            <w:r>
              <w:rPr>
                <w:noProof/>
                <w:webHidden/>
              </w:rPr>
              <w:fldChar w:fldCharType="end"/>
            </w:r>
          </w:hyperlink>
        </w:p>
        <w:p w:rsidR="005B51BC" w:rsidRDefault="005B51BC">
          <w:pPr>
            <w:pStyle w:val="TDC3"/>
            <w:rPr>
              <w:rFonts w:eastAsiaTheme="minorEastAsia"/>
              <w:noProof/>
              <w:sz w:val="22"/>
              <w:szCs w:val="22"/>
              <w:lang w:eastAsia="es-ES"/>
            </w:rPr>
          </w:pPr>
          <w:hyperlink w:anchor="_Toc12527177" w:history="1">
            <w:r w:rsidRPr="003A4180">
              <w:rPr>
                <w:rStyle w:val="Hipervnculo"/>
                <w:noProof/>
              </w:rPr>
              <w:t>Mecanismos para Verificación</w:t>
            </w:r>
            <w:r>
              <w:rPr>
                <w:noProof/>
                <w:webHidden/>
              </w:rPr>
              <w:tab/>
            </w:r>
            <w:r>
              <w:rPr>
                <w:noProof/>
                <w:webHidden/>
              </w:rPr>
              <w:fldChar w:fldCharType="begin"/>
            </w:r>
            <w:r>
              <w:rPr>
                <w:noProof/>
                <w:webHidden/>
              </w:rPr>
              <w:instrText xml:space="preserve"> PAGEREF _Toc12527177 \h </w:instrText>
            </w:r>
            <w:r>
              <w:rPr>
                <w:noProof/>
                <w:webHidden/>
              </w:rPr>
            </w:r>
            <w:r>
              <w:rPr>
                <w:noProof/>
                <w:webHidden/>
              </w:rPr>
              <w:fldChar w:fldCharType="separate"/>
            </w:r>
            <w:r>
              <w:rPr>
                <w:noProof/>
                <w:webHidden/>
              </w:rPr>
              <w:t>10</w:t>
            </w:r>
            <w:r>
              <w:rPr>
                <w:noProof/>
                <w:webHidden/>
              </w:rPr>
              <w:fldChar w:fldCharType="end"/>
            </w:r>
          </w:hyperlink>
        </w:p>
        <w:p w:rsidR="005B51BC" w:rsidRDefault="005B51BC">
          <w:pPr>
            <w:pStyle w:val="TDC2"/>
            <w:rPr>
              <w:rFonts w:eastAsiaTheme="minorEastAsia"/>
              <w:i w:val="0"/>
              <w:iCs w:val="0"/>
              <w:noProof/>
              <w:sz w:val="22"/>
              <w:szCs w:val="22"/>
              <w:lang w:eastAsia="es-ES"/>
            </w:rPr>
          </w:pPr>
          <w:hyperlink w:anchor="_Toc12527178" w:history="1">
            <w:r w:rsidRPr="003A4180">
              <w:rPr>
                <w:rStyle w:val="Hipervnculo"/>
                <w:noProof/>
              </w:rPr>
              <w:t>Recursos</w:t>
            </w:r>
            <w:r>
              <w:rPr>
                <w:noProof/>
                <w:webHidden/>
              </w:rPr>
              <w:tab/>
            </w:r>
            <w:r>
              <w:rPr>
                <w:noProof/>
                <w:webHidden/>
              </w:rPr>
              <w:fldChar w:fldCharType="begin"/>
            </w:r>
            <w:r>
              <w:rPr>
                <w:noProof/>
                <w:webHidden/>
              </w:rPr>
              <w:instrText xml:space="preserve"> PAGEREF _Toc12527178 \h </w:instrText>
            </w:r>
            <w:r>
              <w:rPr>
                <w:noProof/>
                <w:webHidden/>
              </w:rPr>
            </w:r>
            <w:r>
              <w:rPr>
                <w:noProof/>
                <w:webHidden/>
              </w:rPr>
              <w:fldChar w:fldCharType="separate"/>
            </w:r>
            <w:r>
              <w:rPr>
                <w:noProof/>
                <w:webHidden/>
              </w:rPr>
              <w:t>11</w:t>
            </w:r>
            <w:r>
              <w:rPr>
                <w:noProof/>
                <w:webHidden/>
              </w:rPr>
              <w:fldChar w:fldCharType="end"/>
            </w:r>
          </w:hyperlink>
        </w:p>
        <w:p w:rsidR="005B51BC" w:rsidRDefault="005B51BC">
          <w:pPr>
            <w:pStyle w:val="TDC1"/>
            <w:rPr>
              <w:rFonts w:eastAsiaTheme="minorEastAsia"/>
              <w:b w:val="0"/>
              <w:bCs w:val="0"/>
              <w:noProof/>
              <w:sz w:val="22"/>
              <w:szCs w:val="22"/>
              <w:lang w:eastAsia="es-ES"/>
            </w:rPr>
          </w:pPr>
          <w:hyperlink w:anchor="_Toc12527179" w:history="1">
            <w:r w:rsidRPr="003A4180">
              <w:rPr>
                <w:rStyle w:val="Hipervnculo"/>
                <w:noProof/>
              </w:rPr>
              <w:t>Proceso técnico</w:t>
            </w:r>
            <w:r>
              <w:rPr>
                <w:noProof/>
                <w:webHidden/>
              </w:rPr>
              <w:tab/>
            </w:r>
            <w:r>
              <w:rPr>
                <w:noProof/>
                <w:webHidden/>
              </w:rPr>
              <w:fldChar w:fldCharType="begin"/>
            </w:r>
            <w:r>
              <w:rPr>
                <w:noProof/>
                <w:webHidden/>
              </w:rPr>
              <w:instrText xml:space="preserve"> PAGEREF _Toc12527179 \h </w:instrText>
            </w:r>
            <w:r>
              <w:rPr>
                <w:noProof/>
                <w:webHidden/>
              </w:rPr>
            </w:r>
            <w:r>
              <w:rPr>
                <w:noProof/>
                <w:webHidden/>
              </w:rPr>
              <w:fldChar w:fldCharType="separate"/>
            </w:r>
            <w:r>
              <w:rPr>
                <w:noProof/>
                <w:webHidden/>
              </w:rPr>
              <w:t>11</w:t>
            </w:r>
            <w:r>
              <w:rPr>
                <w:noProof/>
                <w:webHidden/>
              </w:rPr>
              <w:fldChar w:fldCharType="end"/>
            </w:r>
          </w:hyperlink>
        </w:p>
        <w:p w:rsidR="005B51BC" w:rsidRDefault="005B51BC">
          <w:pPr>
            <w:pStyle w:val="TDC2"/>
            <w:rPr>
              <w:rFonts w:eastAsiaTheme="minorEastAsia"/>
              <w:i w:val="0"/>
              <w:iCs w:val="0"/>
              <w:noProof/>
              <w:sz w:val="22"/>
              <w:szCs w:val="22"/>
              <w:lang w:eastAsia="es-ES"/>
            </w:rPr>
          </w:pPr>
          <w:hyperlink w:anchor="_Toc12527180" w:history="1">
            <w:r w:rsidRPr="003A4180">
              <w:rPr>
                <w:rStyle w:val="Hipervnculo"/>
                <w:noProof/>
              </w:rPr>
              <w:t>Procedimientos técnicos, herramientas y tecnologías</w:t>
            </w:r>
            <w:r>
              <w:rPr>
                <w:noProof/>
                <w:webHidden/>
              </w:rPr>
              <w:tab/>
            </w:r>
            <w:r>
              <w:rPr>
                <w:noProof/>
                <w:webHidden/>
              </w:rPr>
              <w:fldChar w:fldCharType="begin"/>
            </w:r>
            <w:r>
              <w:rPr>
                <w:noProof/>
                <w:webHidden/>
              </w:rPr>
              <w:instrText xml:space="preserve"> PAGEREF _Toc12527180 \h </w:instrText>
            </w:r>
            <w:r>
              <w:rPr>
                <w:noProof/>
                <w:webHidden/>
              </w:rPr>
            </w:r>
            <w:r>
              <w:rPr>
                <w:noProof/>
                <w:webHidden/>
              </w:rPr>
              <w:fldChar w:fldCharType="separate"/>
            </w:r>
            <w:r>
              <w:rPr>
                <w:noProof/>
                <w:webHidden/>
              </w:rPr>
              <w:t>12</w:t>
            </w:r>
            <w:r>
              <w:rPr>
                <w:noProof/>
                <w:webHidden/>
              </w:rPr>
              <w:fldChar w:fldCharType="end"/>
            </w:r>
          </w:hyperlink>
        </w:p>
        <w:p w:rsidR="005B51BC" w:rsidRDefault="005B51BC">
          <w:pPr>
            <w:pStyle w:val="TDC2"/>
            <w:rPr>
              <w:rFonts w:eastAsiaTheme="minorEastAsia"/>
              <w:i w:val="0"/>
              <w:iCs w:val="0"/>
              <w:noProof/>
              <w:sz w:val="22"/>
              <w:szCs w:val="22"/>
              <w:lang w:eastAsia="es-ES"/>
            </w:rPr>
          </w:pPr>
          <w:hyperlink w:anchor="_Toc12527181" w:history="1">
            <w:r w:rsidRPr="003A4180">
              <w:rPr>
                <w:rStyle w:val="Hipervnculo"/>
                <w:noProof/>
              </w:rPr>
              <w:t>Documentación de software</w:t>
            </w:r>
            <w:r>
              <w:rPr>
                <w:noProof/>
                <w:webHidden/>
              </w:rPr>
              <w:tab/>
            </w:r>
            <w:r>
              <w:rPr>
                <w:noProof/>
                <w:webHidden/>
              </w:rPr>
              <w:fldChar w:fldCharType="begin"/>
            </w:r>
            <w:r>
              <w:rPr>
                <w:noProof/>
                <w:webHidden/>
              </w:rPr>
              <w:instrText xml:space="preserve"> PAGEREF _Toc12527181 \h </w:instrText>
            </w:r>
            <w:r>
              <w:rPr>
                <w:noProof/>
                <w:webHidden/>
              </w:rPr>
            </w:r>
            <w:r>
              <w:rPr>
                <w:noProof/>
                <w:webHidden/>
              </w:rPr>
              <w:fldChar w:fldCharType="separate"/>
            </w:r>
            <w:r>
              <w:rPr>
                <w:noProof/>
                <w:webHidden/>
              </w:rPr>
              <w:t>12</w:t>
            </w:r>
            <w:r>
              <w:rPr>
                <w:noProof/>
                <w:webHidden/>
              </w:rPr>
              <w:fldChar w:fldCharType="end"/>
            </w:r>
          </w:hyperlink>
        </w:p>
        <w:p w:rsidR="005B51BC" w:rsidRDefault="005B51BC">
          <w:pPr>
            <w:pStyle w:val="TDC2"/>
            <w:rPr>
              <w:rFonts w:eastAsiaTheme="minorEastAsia"/>
              <w:i w:val="0"/>
              <w:iCs w:val="0"/>
              <w:noProof/>
              <w:sz w:val="22"/>
              <w:szCs w:val="22"/>
              <w:lang w:eastAsia="es-ES"/>
            </w:rPr>
          </w:pPr>
          <w:hyperlink w:anchor="_Toc12527182" w:history="1">
            <w:r w:rsidRPr="003A4180">
              <w:rPr>
                <w:rStyle w:val="Hipervnculo"/>
                <w:noProof/>
              </w:rPr>
              <w:t>Funciones de soporte</w:t>
            </w:r>
            <w:r>
              <w:rPr>
                <w:noProof/>
                <w:webHidden/>
              </w:rPr>
              <w:tab/>
            </w:r>
            <w:r>
              <w:rPr>
                <w:noProof/>
                <w:webHidden/>
              </w:rPr>
              <w:fldChar w:fldCharType="begin"/>
            </w:r>
            <w:r>
              <w:rPr>
                <w:noProof/>
                <w:webHidden/>
              </w:rPr>
              <w:instrText xml:space="preserve"> PAGEREF _Toc12527182 \h </w:instrText>
            </w:r>
            <w:r>
              <w:rPr>
                <w:noProof/>
                <w:webHidden/>
              </w:rPr>
            </w:r>
            <w:r>
              <w:rPr>
                <w:noProof/>
                <w:webHidden/>
              </w:rPr>
              <w:fldChar w:fldCharType="separate"/>
            </w:r>
            <w:r>
              <w:rPr>
                <w:noProof/>
                <w:webHidden/>
              </w:rPr>
              <w:t>13</w:t>
            </w:r>
            <w:r>
              <w:rPr>
                <w:noProof/>
                <w:webHidden/>
              </w:rPr>
              <w:fldChar w:fldCharType="end"/>
            </w:r>
          </w:hyperlink>
        </w:p>
        <w:p w:rsidR="005B51BC" w:rsidRDefault="005B51BC">
          <w:pPr>
            <w:pStyle w:val="TDC1"/>
            <w:rPr>
              <w:rFonts w:eastAsiaTheme="minorEastAsia"/>
              <w:b w:val="0"/>
              <w:bCs w:val="0"/>
              <w:noProof/>
              <w:sz w:val="22"/>
              <w:szCs w:val="22"/>
              <w:lang w:eastAsia="es-ES"/>
            </w:rPr>
          </w:pPr>
          <w:hyperlink w:anchor="_Toc12527183" w:history="1">
            <w:r w:rsidRPr="003A4180">
              <w:rPr>
                <w:rStyle w:val="Hipervnculo"/>
                <w:noProof/>
              </w:rPr>
              <w:t>Cronograma</w:t>
            </w:r>
            <w:r>
              <w:rPr>
                <w:noProof/>
                <w:webHidden/>
              </w:rPr>
              <w:tab/>
            </w:r>
            <w:r>
              <w:rPr>
                <w:noProof/>
                <w:webHidden/>
              </w:rPr>
              <w:fldChar w:fldCharType="begin"/>
            </w:r>
            <w:r>
              <w:rPr>
                <w:noProof/>
                <w:webHidden/>
              </w:rPr>
              <w:instrText xml:space="preserve"> PAGEREF _Toc12527183 \h </w:instrText>
            </w:r>
            <w:r>
              <w:rPr>
                <w:noProof/>
                <w:webHidden/>
              </w:rPr>
            </w:r>
            <w:r>
              <w:rPr>
                <w:noProof/>
                <w:webHidden/>
              </w:rPr>
              <w:fldChar w:fldCharType="separate"/>
            </w:r>
            <w:r>
              <w:rPr>
                <w:noProof/>
                <w:webHidden/>
              </w:rPr>
              <w:t>13</w:t>
            </w:r>
            <w:r>
              <w:rPr>
                <w:noProof/>
                <w:webHidden/>
              </w:rPr>
              <w:fldChar w:fldCharType="end"/>
            </w:r>
          </w:hyperlink>
        </w:p>
        <w:p w:rsidR="008D3A5D" w:rsidRDefault="00B868FA" w:rsidP="008D3A5D">
          <w:pPr>
            <w:tabs>
              <w:tab w:val="left" w:pos="5954"/>
            </w:tabs>
          </w:pPr>
          <w:r>
            <w:fldChar w:fldCharType="end"/>
          </w:r>
        </w:p>
      </w:sdtContent>
    </w:sdt>
    <w:p w:rsidR="00A13DBA" w:rsidRDefault="00861B8F" w:rsidP="008D3A5D">
      <w:pPr>
        <w:pStyle w:val="PSI-Ttulo"/>
      </w:pPr>
      <w:r>
        <w:br w:type="page"/>
      </w:r>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r w:rsidR="00CD1ECF">
            <w:rPr>
              <w:lang w:val="es-AR"/>
            </w:rPr>
            <w:t>Plan de Proyecto</w:t>
          </w:r>
        </w:sdtContent>
      </w:sdt>
    </w:p>
    <w:p w:rsidR="00CD1ECF" w:rsidRDefault="00CD1ECF" w:rsidP="00B96CDD">
      <w:pPr>
        <w:pStyle w:val="PSI-Ttulo1"/>
      </w:pPr>
      <w:bookmarkStart w:id="1" w:name="_Toc16490043"/>
      <w:bookmarkStart w:id="2" w:name="_Toc12527162"/>
      <w:r>
        <w:t>Introducción</w:t>
      </w:r>
      <w:bookmarkEnd w:id="1"/>
      <w:bookmarkEnd w:id="2"/>
    </w:p>
    <w:p w:rsidR="00AE146B" w:rsidRDefault="00AE146B" w:rsidP="00AE146B">
      <w:pPr>
        <w:pStyle w:val="PSI-Normal"/>
        <w:framePr w:wrap="around"/>
      </w:pPr>
      <w:r w:rsidRPr="00C829ED">
        <w:t>El sistema a desarrollar permitirá la visualización, administración y seguimiento de todos los programas de asignaturas correspondientes a las carreras que se dictan en la UNPA - UARG.</w:t>
      </w:r>
    </w:p>
    <w:p w:rsidR="00AE146B" w:rsidRDefault="00AE146B" w:rsidP="00AE146B">
      <w:pPr>
        <w:pStyle w:val="PSI-Normal"/>
        <w:framePr w:wrap="around"/>
      </w:pPr>
      <w:r w:rsidRPr="00C829ED">
        <w:t>Actualmente</w:t>
      </w:r>
      <w:r>
        <w:t>,</w:t>
      </w:r>
      <w:r w:rsidRPr="00C829ED">
        <w:t xml:space="preserve"> no se lleva a cabo el seguimiento de los programas ni de forma manual ni con la ayuda de herramientas informáticas, el control de la vigencia se realiza rústicamente mediante planillas </w:t>
      </w:r>
      <w:r>
        <w:t>de hojas de cálculo (</w:t>
      </w:r>
      <w:r w:rsidRPr="00C829ED">
        <w:t>Excel</w:t>
      </w:r>
      <w:r>
        <w:t>) y no todos</w:t>
      </w:r>
      <w:r w:rsidRPr="00C829ED">
        <w:t xml:space="preserve"> los programas se encuentran disponibles para su descarga</w:t>
      </w:r>
      <w:r>
        <w:t xml:space="preserve"> online. Ya sea</w:t>
      </w:r>
      <w:r w:rsidRPr="00C829ED">
        <w:t xml:space="preserve"> en la plataforma U</w:t>
      </w:r>
      <w:r>
        <w:t>NPA B</w:t>
      </w:r>
      <w:r w:rsidRPr="00C829ED">
        <w:t>imodal (Aula virtual)</w:t>
      </w:r>
      <w:r>
        <w:t xml:space="preserve"> o en el sitio</w:t>
      </w:r>
      <w:r w:rsidR="006A5967">
        <w:t xml:space="preserve"> web</w:t>
      </w:r>
      <w:r>
        <w:t xml:space="preserve"> de la UNPA</w:t>
      </w:r>
      <w:r w:rsidRPr="00C829ED">
        <w:t>.</w:t>
      </w:r>
    </w:p>
    <w:p w:rsidR="00AE146B" w:rsidRDefault="00AE146B" w:rsidP="00AE146B">
      <w:pPr>
        <w:pStyle w:val="PSI-Normal"/>
        <w:framePr w:wrap="around"/>
      </w:pPr>
      <w:r w:rsidRPr="00C829ED">
        <w:t>El presente proyecto busca solucionar estos problemas mediante el desarrollo de un sistema basado en la web y una aplicación móvil.</w:t>
      </w:r>
    </w:p>
    <w:p w:rsidR="00CD1ECF" w:rsidRDefault="00CD1ECF" w:rsidP="00A87F7E">
      <w:pPr>
        <w:pStyle w:val="PSI-Ttulo2"/>
      </w:pPr>
      <w:bookmarkStart w:id="3" w:name="_Toc16490044"/>
      <w:bookmarkStart w:id="4" w:name="_Toc12527163"/>
      <w:r>
        <w:t>Alcance del Proyecto</w:t>
      </w:r>
      <w:bookmarkEnd w:id="3"/>
      <w:bookmarkEnd w:id="4"/>
    </w:p>
    <w:p w:rsidR="0044127B" w:rsidRDefault="0044127B" w:rsidP="0044127B">
      <w:pPr>
        <w:pStyle w:val="PSI-Normal"/>
        <w:framePr w:h="5101" w:hRule="exact" w:wrap="around" w:y="209"/>
      </w:pPr>
      <w:r>
        <w:t>Se plantea desarrollar un sistema que contemple las siguientes funcionalidades:</w:t>
      </w:r>
    </w:p>
    <w:p w:rsidR="0044127B" w:rsidRPr="006A1417" w:rsidRDefault="0044127B" w:rsidP="0044127B">
      <w:pPr>
        <w:pStyle w:val="PSI-Normal"/>
        <w:framePr w:h="5101" w:hRule="exact" w:wrap="around" w:y="209"/>
        <w:rPr>
          <w:u w:val="single"/>
        </w:rPr>
      </w:pPr>
      <w:r w:rsidRPr="006A1417">
        <w:rPr>
          <w:u w:val="single"/>
        </w:rPr>
        <w:t>Visualización de Programas de Asignaturas</w:t>
      </w:r>
      <w:r>
        <w:rPr>
          <w:u w:val="single"/>
        </w:rPr>
        <w:t>:</w:t>
      </w:r>
      <w:r>
        <w:t xml:space="preserve"> mediante un sitio en línea </w:t>
      </w:r>
      <w:r w:rsidR="006A5967">
        <w:t>y</w:t>
      </w:r>
      <w:r>
        <w:t xml:space="preserve"> una </w:t>
      </w:r>
      <w:r w:rsidR="006A5967">
        <w:t>Aplicación Móvil</w:t>
      </w:r>
      <w:r>
        <w:t xml:space="preserve"> que permita que cualquier interesado pueda descargar el Programa Firmado de una asignatura en formato PDF.</w:t>
      </w:r>
    </w:p>
    <w:p w:rsidR="0044127B" w:rsidRPr="006A1417" w:rsidRDefault="0044127B" w:rsidP="0044127B">
      <w:pPr>
        <w:pStyle w:val="PSI-Normal"/>
        <w:framePr w:h="5101" w:hRule="exact" w:wrap="around" w:y="209"/>
        <w:rPr>
          <w:u w:val="single"/>
        </w:rPr>
      </w:pPr>
      <w:r>
        <w:rPr>
          <w:u w:val="single"/>
        </w:rPr>
        <w:t>Administración de Programas de Asignaturas:</w:t>
      </w:r>
      <w:r>
        <w:t xml:space="preserve"> ofreciendo a los empleados de Secretaría Académica información valiosa sobre los programas. Por ejemplo, la vigencia del mismo, que programa aún no está subido al sitio, a que profesor se le solicitó que envíe el nuevo programa y cuantas veces se hizo esto.</w:t>
      </w:r>
    </w:p>
    <w:p w:rsidR="0044127B" w:rsidRPr="006A1417" w:rsidRDefault="0044127B" w:rsidP="0044127B">
      <w:pPr>
        <w:pStyle w:val="PSI-Normal"/>
        <w:framePr w:h="5101" w:hRule="exact" w:wrap="around" w:y="209"/>
        <w:rPr>
          <w:u w:val="single"/>
        </w:rPr>
      </w:pPr>
      <w:r>
        <w:rPr>
          <w:u w:val="single"/>
        </w:rPr>
        <w:t xml:space="preserve">Seguimiento de Programas de Asignaturas: </w:t>
      </w:r>
      <w:r>
        <w:t xml:space="preserve"> esta funcionalidad puede desarrollarse a través de dos opciones que modifican algunos procesos organizacionales. La primera, es tratar a los programas de asignaturas como expedientes y hacer el seguimiento a través de GEDoc. La segunda, es una nueva propuesta para que el seguimiento sea más sencillo. Dicha propuesta, se explica en detalle en el documento Propuesta de Desarrollo.</w:t>
      </w:r>
    </w:p>
    <w:p w:rsidR="0044127B" w:rsidRDefault="0044127B" w:rsidP="0044127B">
      <w:pPr>
        <w:pStyle w:val="PSI-Normal"/>
        <w:framePr w:h="5101" w:hRule="exact" w:wrap="around" w:y="209"/>
      </w:pPr>
    </w:p>
    <w:p w:rsidR="006B1750" w:rsidRDefault="006B1750" w:rsidP="0044127B">
      <w:pPr>
        <w:pStyle w:val="PSI-Normal"/>
        <w:framePr w:h="5101" w:hRule="exact" w:wrap="around" w:y="209"/>
      </w:pPr>
    </w:p>
    <w:p w:rsidR="00C7574B" w:rsidRDefault="00C7574B">
      <w:pPr>
        <w:rPr>
          <w:rFonts w:asciiTheme="majorHAnsi" w:eastAsiaTheme="majorEastAsia" w:hAnsiTheme="majorHAnsi" w:cstheme="majorBidi"/>
          <w:b/>
          <w:bCs/>
          <w:color w:val="4F81BD" w:themeColor="accent1"/>
          <w:sz w:val="26"/>
          <w:szCs w:val="26"/>
          <w:lang w:val="es-AR"/>
        </w:rPr>
      </w:pPr>
      <w:bookmarkStart w:id="5" w:name="_Toc16490045"/>
      <w:r>
        <w:br w:type="page"/>
      </w:r>
    </w:p>
    <w:p w:rsidR="0088466B" w:rsidRDefault="00CD1ECF" w:rsidP="0088466B">
      <w:pPr>
        <w:pStyle w:val="PSI-Ttulo2"/>
      </w:pPr>
      <w:bookmarkStart w:id="6" w:name="_Toc12527164"/>
      <w:r>
        <w:lastRenderedPageBreak/>
        <w:t>Entregables del Proyecto</w:t>
      </w:r>
      <w:bookmarkEnd w:id="5"/>
      <w:bookmarkEnd w:id="6"/>
    </w:p>
    <w:p w:rsidR="0088466B" w:rsidRDefault="0088466B" w:rsidP="002C35CD">
      <w:pPr>
        <w:pStyle w:val="PSI-Comentario"/>
      </w:pPr>
    </w:p>
    <w:p w:rsidR="00CD1ECF" w:rsidRDefault="00CD1ECF" w:rsidP="00CD1ECF">
      <w:pPr>
        <w:pStyle w:val="MNormal"/>
        <w:ind w:left="708"/>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51"/>
        <w:gridCol w:w="1488"/>
        <w:gridCol w:w="1252"/>
        <w:gridCol w:w="1542"/>
        <w:gridCol w:w="1503"/>
      </w:tblGrid>
      <w:tr w:rsidR="00516239" w:rsidTr="00086BCF">
        <w:tc>
          <w:tcPr>
            <w:tcW w:w="2151" w:type="dxa"/>
            <w:shd w:val="clear" w:color="auto" w:fill="D9D9D9" w:themeFill="background1" w:themeFillShade="D9"/>
          </w:tcPr>
          <w:p w:rsidR="00516239" w:rsidRDefault="0088466B" w:rsidP="0088466B">
            <w:pPr>
              <w:pStyle w:val="PSI-Normal"/>
              <w:framePr w:wrap="around"/>
            </w:pPr>
            <w:r>
              <w:t>Identificación Entregable</w:t>
            </w:r>
          </w:p>
        </w:tc>
        <w:tc>
          <w:tcPr>
            <w:tcW w:w="1488" w:type="dxa"/>
            <w:shd w:val="clear" w:color="auto" w:fill="D9D9D9" w:themeFill="background1" w:themeFillShade="D9"/>
          </w:tcPr>
          <w:p w:rsidR="00516239" w:rsidRDefault="0088466B" w:rsidP="0088466B">
            <w:pPr>
              <w:pStyle w:val="PSI-Normal"/>
              <w:framePr w:wrap="around"/>
            </w:pPr>
            <w:r>
              <w:t>Descripción Entregable</w:t>
            </w:r>
          </w:p>
        </w:tc>
        <w:tc>
          <w:tcPr>
            <w:tcW w:w="1252" w:type="dxa"/>
            <w:shd w:val="clear" w:color="auto" w:fill="D9D9D9" w:themeFill="background1" w:themeFillShade="D9"/>
          </w:tcPr>
          <w:p w:rsidR="00516239" w:rsidRDefault="0088466B" w:rsidP="0088466B">
            <w:pPr>
              <w:pStyle w:val="PSI-Normal"/>
              <w:framePr w:wrap="around"/>
            </w:pPr>
            <w:r>
              <w:t>Fecha de Entrega</w:t>
            </w:r>
          </w:p>
        </w:tc>
        <w:tc>
          <w:tcPr>
            <w:tcW w:w="1542" w:type="dxa"/>
            <w:shd w:val="clear" w:color="auto" w:fill="D9D9D9" w:themeFill="background1" w:themeFillShade="D9"/>
          </w:tcPr>
          <w:p w:rsidR="00516239" w:rsidRDefault="0088466B" w:rsidP="0088466B">
            <w:pPr>
              <w:pStyle w:val="PSI-Normal"/>
              <w:framePr w:wrap="around"/>
            </w:pPr>
            <w:r>
              <w:t>Lugar de Entrega</w:t>
            </w:r>
          </w:p>
        </w:tc>
        <w:tc>
          <w:tcPr>
            <w:tcW w:w="1503" w:type="dxa"/>
            <w:shd w:val="clear" w:color="auto" w:fill="D9D9D9" w:themeFill="background1" w:themeFillShade="D9"/>
          </w:tcPr>
          <w:p w:rsidR="00516239" w:rsidRDefault="0088466B" w:rsidP="0088466B">
            <w:pPr>
              <w:pStyle w:val="PSI-Normal"/>
              <w:framePr w:wrap="around"/>
            </w:pPr>
            <w:r>
              <w:t>Condiciones satisfacción</w:t>
            </w:r>
          </w:p>
        </w:tc>
      </w:tr>
      <w:tr w:rsidR="00516239" w:rsidTr="00086BCF">
        <w:tc>
          <w:tcPr>
            <w:tcW w:w="2151" w:type="dxa"/>
          </w:tcPr>
          <w:p w:rsidR="00516239" w:rsidRDefault="0088466B" w:rsidP="0088466B">
            <w:pPr>
              <w:pStyle w:val="PSI-Normal"/>
              <w:framePr w:wrap="around"/>
            </w:pPr>
            <w:r>
              <w:t>Resumen de entrevista</w:t>
            </w:r>
            <w:r w:rsidR="00452BF4">
              <w:t xml:space="preserve"> V Final</w:t>
            </w:r>
            <w:r>
              <w:t>.docx</w:t>
            </w:r>
          </w:p>
        </w:tc>
        <w:tc>
          <w:tcPr>
            <w:tcW w:w="1488" w:type="dxa"/>
          </w:tcPr>
          <w:p w:rsidR="00516239" w:rsidRDefault="00452BF4" w:rsidP="0088466B">
            <w:pPr>
              <w:pStyle w:val="PSI-Normal"/>
              <w:framePr w:wrap="around"/>
            </w:pPr>
            <w:r>
              <w:t>Breve resumen de la entrevista realizada</w:t>
            </w:r>
          </w:p>
        </w:tc>
        <w:tc>
          <w:tcPr>
            <w:tcW w:w="1252" w:type="dxa"/>
          </w:tcPr>
          <w:p w:rsidR="00516239" w:rsidRDefault="00806007" w:rsidP="0088466B">
            <w:pPr>
              <w:pStyle w:val="PSI-Normal"/>
              <w:framePr w:wrap="around"/>
            </w:pPr>
            <w:r>
              <w:t>11/09/2018</w:t>
            </w:r>
          </w:p>
        </w:tc>
        <w:tc>
          <w:tcPr>
            <w:tcW w:w="1542" w:type="dxa"/>
          </w:tcPr>
          <w:p w:rsidR="00516239" w:rsidRDefault="0088466B" w:rsidP="0088466B">
            <w:pPr>
              <w:pStyle w:val="PSI-Normal"/>
              <w:framePr w:wrap="around"/>
            </w:pPr>
            <w:r>
              <w:t>Email</w:t>
            </w:r>
          </w:p>
        </w:tc>
        <w:tc>
          <w:tcPr>
            <w:tcW w:w="1503" w:type="dxa"/>
          </w:tcPr>
          <w:p w:rsidR="00516239" w:rsidRDefault="00F47E6F" w:rsidP="0088466B">
            <w:pPr>
              <w:pStyle w:val="PSI-Normal"/>
              <w:framePr w:wrap="around"/>
            </w:pPr>
            <w:r>
              <w:t>Ajustar</w:t>
            </w:r>
          </w:p>
        </w:tc>
      </w:tr>
      <w:tr w:rsidR="00086BCF" w:rsidTr="00086BCF">
        <w:tc>
          <w:tcPr>
            <w:tcW w:w="2151" w:type="dxa"/>
          </w:tcPr>
          <w:p w:rsidR="00086BCF" w:rsidRDefault="00086BCF" w:rsidP="0088466B">
            <w:pPr>
              <w:pStyle w:val="PSI-Normal"/>
              <w:framePr w:wrap="around"/>
            </w:pPr>
            <w:r>
              <w:t>Vaspa.zip</w:t>
            </w:r>
          </w:p>
        </w:tc>
        <w:tc>
          <w:tcPr>
            <w:tcW w:w="1488" w:type="dxa"/>
          </w:tcPr>
          <w:p w:rsidR="00086BCF" w:rsidRDefault="00086BCF" w:rsidP="0088466B">
            <w:pPr>
              <w:pStyle w:val="PSI-Normal"/>
              <w:framePr w:wrap="around"/>
            </w:pPr>
            <w:r>
              <w:t>Sistema VASPA</w:t>
            </w:r>
          </w:p>
        </w:tc>
        <w:tc>
          <w:tcPr>
            <w:tcW w:w="1252" w:type="dxa"/>
          </w:tcPr>
          <w:p w:rsidR="00086BCF" w:rsidRDefault="00086BCF" w:rsidP="0088466B">
            <w:pPr>
              <w:pStyle w:val="PSI-Normal"/>
              <w:framePr w:wrap="around"/>
            </w:pPr>
            <w:r>
              <w:t>No definida. 2019/2020</w:t>
            </w:r>
          </w:p>
        </w:tc>
        <w:tc>
          <w:tcPr>
            <w:tcW w:w="1542" w:type="dxa"/>
          </w:tcPr>
          <w:p w:rsidR="00086BCF" w:rsidRDefault="00086BCF" w:rsidP="0088466B">
            <w:pPr>
              <w:pStyle w:val="PSI-Normal"/>
              <w:framePr w:wrap="around"/>
            </w:pPr>
            <w:r>
              <w:t>Campus universitario</w:t>
            </w:r>
          </w:p>
        </w:tc>
        <w:tc>
          <w:tcPr>
            <w:tcW w:w="1503" w:type="dxa"/>
          </w:tcPr>
          <w:p w:rsidR="00086BCF" w:rsidRDefault="00086BCF" w:rsidP="0088466B">
            <w:pPr>
              <w:pStyle w:val="PSI-Normal"/>
              <w:framePr w:wrap="around"/>
            </w:pPr>
            <w:r>
              <w:t>Ajustar</w:t>
            </w:r>
          </w:p>
        </w:tc>
      </w:tr>
      <w:tr w:rsidR="00086BCF" w:rsidTr="00086BCF">
        <w:tc>
          <w:tcPr>
            <w:tcW w:w="2151" w:type="dxa"/>
          </w:tcPr>
          <w:p w:rsidR="00086BCF" w:rsidRDefault="00086BCF" w:rsidP="0088466B">
            <w:pPr>
              <w:pStyle w:val="PSI-Normal"/>
              <w:framePr w:wrap="around"/>
            </w:pPr>
            <w:r>
              <w:t>vaspaAplicacion.zip</w:t>
            </w:r>
          </w:p>
        </w:tc>
        <w:tc>
          <w:tcPr>
            <w:tcW w:w="1488" w:type="dxa"/>
          </w:tcPr>
          <w:p w:rsidR="00086BCF" w:rsidRDefault="00086BCF" w:rsidP="0088466B">
            <w:pPr>
              <w:pStyle w:val="PSI-Normal"/>
              <w:framePr w:wrap="around"/>
            </w:pPr>
            <w:r>
              <w:t>Aplicación móvil para la visualización de Programas de Asignaturas</w:t>
            </w:r>
          </w:p>
        </w:tc>
        <w:tc>
          <w:tcPr>
            <w:tcW w:w="1252" w:type="dxa"/>
          </w:tcPr>
          <w:p w:rsidR="00086BCF" w:rsidRDefault="00086BCF" w:rsidP="0088466B">
            <w:pPr>
              <w:pStyle w:val="PSI-Normal"/>
              <w:framePr w:wrap="around"/>
            </w:pPr>
            <w:r>
              <w:t>No definida. 2019/2020</w:t>
            </w:r>
          </w:p>
        </w:tc>
        <w:tc>
          <w:tcPr>
            <w:tcW w:w="1542" w:type="dxa"/>
          </w:tcPr>
          <w:p w:rsidR="00086BCF" w:rsidRDefault="00086BCF" w:rsidP="0088466B">
            <w:pPr>
              <w:pStyle w:val="PSI-Normal"/>
              <w:framePr w:wrap="around"/>
            </w:pPr>
            <w:r>
              <w:t>Campus universitario</w:t>
            </w:r>
          </w:p>
        </w:tc>
        <w:tc>
          <w:tcPr>
            <w:tcW w:w="1503" w:type="dxa"/>
          </w:tcPr>
          <w:p w:rsidR="00086BCF" w:rsidRDefault="00086BCF" w:rsidP="0088466B">
            <w:pPr>
              <w:pStyle w:val="PSI-Normal"/>
              <w:framePr w:wrap="around"/>
            </w:pPr>
            <w:r>
              <w:t>Ajustar</w:t>
            </w:r>
          </w:p>
        </w:tc>
      </w:tr>
    </w:tbl>
    <w:p w:rsidR="00CD1ECF" w:rsidRDefault="00CD1ECF" w:rsidP="00CD1ECF">
      <w:pPr>
        <w:pStyle w:val="MNormal"/>
        <w:ind w:left="708"/>
      </w:pPr>
    </w:p>
    <w:p w:rsidR="00516239" w:rsidRDefault="00516239" w:rsidP="00CD1ECF">
      <w:pPr>
        <w:pStyle w:val="MNormal"/>
        <w:ind w:left="708"/>
      </w:pPr>
    </w:p>
    <w:p w:rsidR="00CD1ECF" w:rsidRDefault="004358A6" w:rsidP="004358A6">
      <w:pPr>
        <w:pStyle w:val="PSI-Ttulo2"/>
      </w:pPr>
      <w:bookmarkStart w:id="7" w:name="_Toc12527165"/>
      <w:r>
        <w:t>Asunciones y Restricciones</w:t>
      </w:r>
      <w:bookmarkEnd w:id="7"/>
    </w:p>
    <w:p w:rsidR="00496F84" w:rsidRDefault="00496F84" w:rsidP="00496F84">
      <w:pPr>
        <w:jc w:val="both"/>
      </w:pPr>
      <w:bookmarkStart w:id="8" w:name="_Toc16490046"/>
      <w:r>
        <w:t>Los siguientes puntos son asunciones por parte del equipo de desarrollo:</w:t>
      </w:r>
    </w:p>
    <w:p w:rsidR="00496F84" w:rsidRDefault="00496F84" w:rsidP="00496F84">
      <w:pPr>
        <w:pStyle w:val="Prrafodelista"/>
        <w:numPr>
          <w:ilvl w:val="0"/>
          <w:numId w:val="16"/>
        </w:numPr>
        <w:jc w:val="both"/>
      </w:pPr>
      <w:r>
        <w:t xml:space="preserve">Entrega de Programa: el docente responsable puede entregar el Programa </w:t>
      </w:r>
      <w:r w:rsidR="00AC4274">
        <w:t>en papel (dos copias) o enviarlo como documento de texto a Secretaría Académica.</w:t>
      </w:r>
    </w:p>
    <w:p w:rsidR="00AC4274" w:rsidRDefault="00AC4274" w:rsidP="00496F84">
      <w:pPr>
        <w:pStyle w:val="Prrafodelista"/>
        <w:numPr>
          <w:ilvl w:val="0"/>
          <w:numId w:val="16"/>
        </w:numPr>
        <w:jc w:val="both"/>
      </w:pPr>
      <w:r>
        <w:t>Aviso para entrega o firma de programa: los empleados de Secretaría Académica contactan al docente por correo electrónico.</w:t>
      </w:r>
    </w:p>
    <w:p w:rsidR="00AC4274" w:rsidRDefault="001F297A" w:rsidP="00496F84">
      <w:pPr>
        <w:pStyle w:val="Prrafodelista"/>
        <w:numPr>
          <w:ilvl w:val="0"/>
          <w:numId w:val="16"/>
        </w:numPr>
        <w:jc w:val="both"/>
      </w:pPr>
      <w:r>
        <w:t>Vigencia del programa: un Programa puede tener una vigencia de tres años sin ser modificado. De todos modos, deberá ser firmado cada año y, si cambia algún contenido o algún docente de la asignatura, el Programa debe modificarse, revisarse y firmarse.</w:t>
      </w:r>
    </w:p>
    <w:p w:rsidR="00452BF4" w:rsidRDefault="00452BF4" w:rsidP="00452BF4">
      <w:pPr>
        <w:pStyle w:val="Prrafodelista"/>
        <w:numPr>
          <w:ilvl w:val="0"/>
          <w:numId w:val="16"/>
        </w:numPr>
        <w:jc w:val="both"/>
      </w:pPr>
      <w:r>
        <w:t>No existe reglamentación que especifique claramente un proceso a seguir en relación a la gestión de Programas.</w:t>
      </w:r>
    </w:p>
    <w:p w:rsidR="001F297A" w:rsidRDefault="001F297A" w:rsidP="007E1165">
      <w:pPr>
        <w:pStyle w:val="Prrafodelista"/>
        <w:ind w:firstLine="0"/>
        <w:jc w:val="both"/>
      </w:pPr>
    </w:p>
    <w:p w:rsidR="00CD1ECF" w:rsidRDefault="00CD1ECF" w:rsidP="00C90876">
      <w:pPr>
        <w:pStyle w:val="PSI-Ttulo2"/>
        <w:ind w:left="0" w:firstLine="0"/>
      </w:pPr>
      <w:bookmarkStart w:id="9" w:name="_Toc12527166"/>
      <w:r>
        <w:lastRenderedPageBreak/>
        <w:t>Estrategia de evolución del Plan</w:t>
      </w:r>
      <w:bookmarkEnd w:id="8"/>
      <w:bookmarkEnd w:id="9"/>
    </w:p>
    <w:p w:rsidR="00CD1ECF" w:rsidRDefault="00922549" w:rsidP="00AE146B">
      <w:pPr>
        <w:pStyle w:val="PSI-Normal"/>
        <w:framePr w:wrap="around"/>
      </w:pPr>
      <w:r>
        <w:t>Este Plan será revisado al inicio de cada fase, se modificará de acuerdo a las necesidades del proyecto, por parte del Líder y</w:t>
      </w:r>
      <w:r w:rsidR="0017640B">
        <w:t xml:space="preserve"> los integrantes del VASPA Team</w:t>
      </w:r>
      <w:r>
        <w:t>. La actualización y evolución del presente documento se realizará durante el transcurso del proyecto. Se comunicarán la</w:t>
      </w:r>
      <w:r w:rsidR="00C04CEC">
        <w:t xml:space="preserve">s </w:t>
      </w:r>
      <w:r>
        <w:t>modificaciones a todo el equipo vía e-mail (por parte del</w:t>
      </w:r>
      <w:r w:rsidR="002E58C8">
        <w:t xml:space="preserve"> Líder del Proyecto) o en las reuniones semanales</w:t>
      </w:r>
      <w:r>
        <w:t xml:space="preserve">. </w:t>
      </w:r>
      <w:r w:rsidR="002E58C8">
        <w:t xml:space="preserve">El Líder del Proyecto será el encargado de monitorear </w:t>
      </w:r>
      <w:r>
        <w:t>las actividades co</w:t>
      </w:r>
      <w:r w:rsidR="002E58C8">
        <w:t>n el fin de realizar los cambios</w:t>
      </w:r>
      <w:r>
        <w:t xml:space="preserve"> neces</w:t>
      </w:r>
      <w:r w:rsidR="002E58C8">
        <w:t>arios en el plan. Dichos cambios</w:t>
      </w:r>
      <w:r>
        <w:t xml:space="preserve"> serán </w:t>
      </w:r>
      <w:r w:rsidR="002E58C8">
        <w:t xml:space="preserve">planteados y aprobados por el equipo de desarrollo, con el aval final del responsable. </w:t>
      </w:r>
    </w:p>
    <w:p w:rsidR="006B1750" w:rsidRDefault="006B1750" w:rsidP="00CD1ECF">
      <w:pPr>
        <w:pStyle w:val="MNormal"/>
        <w:ind w:left="708"/>
      </w:pPr>
    </w:p>
    <w:p w:rsidR="0061781F" w:rsidRDefault="00CD1ECF" w:rsidP="0061781F">
      <w:pPr>
        <w:pStyle w:val="PSI-Ttulo1"/>
      </w:pPr>
      <w:bookmarkStart w:id="10" w:name="_Toc16490047"/>
      <w:bookmarkStart w:id="11" w:name="_Toc12527167"/>
      <w:r>
        <w:t>Organización del Proyecto</w:t>
      </w:r>
      <w:bookmarkEnd w:id="10"/>
      <w:bookmarkEnd w:id="11"/>
    </w:p>
    <w:p w:rsidR="00CD1ECF" w:rsidRPr="0061781F" w:rsidRDefault="00CD1ECF" w:rsidP="00AE146B">
      <w:pPr>
        <w:pStyle w:val="PSI-Normal"/>
        <w:framePr w:wrap="around"/>
        <w:rPr>
          <w:color w:val="365F91" w:themeColor="accent1" w:themeShade="BF"/>
        </w:rPr>
      </w:pPr>
      <w:r w:rsidRPr="00293BAE">
        <w:t>Esta sección contiene la especificación del modelo de proceso del Proyecto, descripción de la estructura organizacional del proyecto, identificación de interfaces e interacciones y definición de responsables.</w:t>
      </w:r>
    </w:p>
    <w:p w:rsidR="00CD1ECF" w:rsidRDefault="00CD1ECF" w:rsidP="00A87F7E">
      <w:pPr>
        <w:pStyle w:val="PSI-Ttulo2"/>
      </w:pPr>
      <w:bookmarkStart w:id="12" w:name="_Toc16490048"/>
      <w:bookmarkStart w:id="13" w:name="_Toc12527168"/>
      <w:r>
        <w:t>Modelo de Proceso</w:t>
      </w:r>
      <w:bookmarkEnd w:id="12"/>
      <w:bookmarkEnd w:id="13"/>
    </w:p>
    <w:p w:rsidR="00EB7CED" w:rsidRDefault="00EB7CED" w:rsidP="00EB7CED">
      <w:pPr>
        <w:pStyle w:val="PSI-Normal"/>
        <w:framePr w:hSpace="0" w:wrap="auto" w:vAnchor="margin" w:hAnchor="text" w:xAlign="left" w:yAlign="inline"/>
      </w:pPr>
      <w:r>
        <w:t>Se sigue el modelo de proceso unificado basado en la metodología PSI.</w:t>
      </w:r>
    </w:p>
    <w:p w:rsidR="00C77146" w:rsidRDefault="00C77146" w:rsidP="002C35CD">
      <w:pPr>
        <w:pStyle w:val="PSI-Comentario"/>
      </w:pPr>
    </w:p>
    <w:p w:rsidR="00CD1ECF" w:rsidRDefault="00CD1ECF" w:rsidP="00A87F7E">
      <w:pPr>
        <w:pStyle w:val="PSI-Ttulo2"/>
      </w:pPr>
      <w:bookmarkStart w:id="14" w:name="_Toc16490049"/>
      <w:bookmarkStart w:id="15" w:name="_Toc12527169"/>
      <w:r>
        <w:lastRenderedPageBreak/>
        <w:t>Estructura Organizacional</w:t>
      </w:r>
      <w:bookmarkEnd w:id="14"/>
      <w:bookmarkEnd w:id="15"/>
    </w:p>
    <w:p w:rsidR="00E65034" w:rsidRDefault="00E65034" w:rsidP="00AE146B">
      <w:pPr>
        <w:pStyle w:val="PSI-Normal"/>
        <w:framePr w:wrap="around"/>
      </w:pPr>
      <w:r>
        <w:t>Los integrantes del grupo de desarrollo son:</w:t>
      </w:r>
    </w:p>
    <w:tbl>
      <w:tblPr>
        <w:tblW w:w="0" w:type="auto"/>
        <w:tblLayout w:type="fixed"/>
        <w:tblCellMar>
          <w:left w:w="70" w:type="dxa"/>
          <w:right w:w="70" w:type="dxa"/>
        </w:tblCellMar>
        <w:tblLook w:val="0420" w:firstRow="1" w:lastRow="0" w:firstColumn="0" w:lastColumn="0" w:noHBand="0" w:noVBand="1"/>
      </w:tblPr>
      <w:tblGrid>
        <w:gridCol w:w="3335"/>
        <w:gridCol w:w="1883"/>
        <w:gridCol w:w="1561"/>
        <w:gridCol w:w="1865"/>
      </w:tblGrid>
      <w:tr w:rsidR="00E65034" w:rsidRPr="00BD7584" w:rsidTr="00E65034">
        <w:trPr>
          <w:trHeight w:val="660"/>
        </w:trPr>
        <w:tc>
          <w:tcPr>
            <w:tcW w:w="3335" w:type="dxa"/>
            <w:tcBorders>
              <w:top w:val="single" w:sz="8" w:space="0" w:color="FFFFFF"/>
              <w:left w:val="single" w:sz="8" w:space="0" w:color="FFFFFF"/>
              <w:bottom w:val="single" w:sz="12" w:space="0" w:color="FFFFFF"/>
              <w:right w:val="single" w:sz="8" w:space="0" w:color="FFFFFF"/>
              <w:tl2br w:val="single" w:sz="8" w:space="0" w:color="FFFFFF"/>
            </w:tcBorders>
            <w:shd w:val="clear" w:color="000000" w:fill="4A66AC"/>
            <w:hideMark/>
          </w:tcPr>
          <w:p w:rsidR="00C77146" w:rsidRDefault="00C77146" w:rsidP="00AE146B">
            <w:pPr>
              <w:pStyle w:val="PSI-Normal"/>
              <w:framePr w:wrap="around"/>
              <w:rPr>
                <w:lang w:eastAsia="es-AR"/>
              </w:rPr>
            </w:pPr>
            <w:r>
              <w:rPr>
                <w:lang w:eastAsia="es-AR"/>
              </w:rPr>
              <w:t xml:space="preserve">                               </w:t>
            </w:r>
            <w:r w:rsidR="00CF353F">
              <w:rPr>
                <w:lang w:eastAsia="es-AR"/>
              </w:rPr>
              <w:t xml:space="preserve">               </w:t>
            </w:r>
            <w:r>
              <w:rPr>
                <w:lang w:eastAsia="es-AR"/>
              </w:rPr>
              <w:t xml:space="preserve">  Persona</w:t>
            </w:r>
          </w:p>
          <w:p w:rsidR="00BD7584" w:rsidRPr="00BD7584" w:rsidRDefault="00BD7584" w:rsidP="00AE146B">
            <w:pPr>
              <w:pStyle w:val="PSI-Normal"/>
              <w:framePr w:wrap="around"/>
              <w:rPr>
                <w:lang w:eastAsia="es-AR"/>
              </w:rPr>
            </w:pPr>
            <w:r w:rsidRPr="00BD7584">
              <w:rPr>
                <w:lang w:eastAsia="es-AR"/>
              </w:rPr>
              <w:t>Rol</w:t>
            </w:r>
          </w:p>
        </w:tc>
        <w:tc>
          <w:tcPr>
            <w:tcW w:w="1883" w:type="dxa"/>
            <w:tcBorders>
              <w:top w:val="single" w:sz="8" w:space="0" w:color="FFFFFF"/>
              <w:left w:val="nil"/>
              <w:bottom w:val="single" w:sz="12" w:space="0" w:color="FFFFFF"/>
              <w:right w:val="single" w:sz="8" w:space="0" w:color="FFFFFF"/>
            </w:tcBorders>
            <w:shd w:val="clear" w:color="000000" w:fill="4A66AC"/>
            <w:vAlign w:val="center"/>
            <w:hideMark/>
          </w:tcPr>
          <w:p w:rsidR="00BD7584" w:rsidRPr="00BD7584" w:rsidRDefault="00BD7584" w:rsidP="00AE146B">
            <w:pPr>
              <w:pStyle w:val="PSI-Normal"/>
              <w:framePr w:wrap="around"/>
              <w:rPr>
                <w:lang w:eastAsia="es-AR"/>
              </w:rPr>
            </w:pPr>
            <w:r w:rsidRPr="00BD7584">
              <w:rPr>
                <w:lang w:eastAsia="es-AR"/>
              </w:rPr>
              <w:t>Fabricio González</w:t>
            </w:r>
          </w:p>
        </w:tc>
        <w:tc>
          <w:tcPr>
            <w:tcW w:w="1561" w:type="dxa"/>
            <w:tcBorders>
              <w:top w:val="single" w:sz="8" w:space="0" w:color="FFFFFF"/>
              <w:left w:val="nil"/>
              <w:bottom w:val="single" w:sz="12" w:space="0" w:color="FFFFFF"/>
              <w:right w:val="single" w:sz="8" w:space="0" w:color="FFFFFF"/>
            </w:tcBorders>
            <w:shd w:val="clear" w:color="000000" w:fill="4A66AC"/>
            <w:vAlign w:val="center"/>
            <w:hideMark/>
          </w:tcPr>
          <w:p w:rsidR="00BD7584" w:rsidRPr="00BD7584" w:rsidRDefault="00BD7584" w:rsidP="00AE146B">
            <w:pPr>
              <w:pStyle w:val="PSI-Normal"/>
              <w:framePr w:wrap="around"/>
              <w:rPr>
                <w:lang w:eastAsia="es-AR"/>
              </w:rPr>
            </w:pPr>
            <w:r w:rsidRPr="00BD7584">
              <w:rPr>
                <w:lang w:eastAsia="es-AR"/>
              </w:rPr>
              <w:t>Nicolás Sartini</w:t>
            </w:r>
          </w:p>
        </w:tc>
        <w:tc>
          <w:tcPr>
            <w:tcW w:w="1865" w:type="dxa"/>
            <w:tcBorders>
              <w:top w:val="single" w:sz="8" w:space="0" w:color="FFFFFF"/>
              <w:left w:val="nil"/>
              <w:bottom w:val="single" w:sz="12" w:space="0" w:color="FFFFFF"/>
              <w:right w:val="single" w:sz="8" w:space="0" w:color="FFFFFF"/>
            </w:tcBorders>
            <w:shd w:val="clear" w:color="000000" w:fill="4A66AC"/>
            <w:vAlign w:val="center"/>
            <w:hideMark/>
          </w:tcPr>
          <w:p w:rsidR="00BD7584" w:rsidRPr="00BD7584" w:rsidRDefault="00BD7584" w:rsidP="00AE146B">
            <w:pPr>
              <w:pStyle w:val="PSI-Normal"/>
              <w:framePr w:wrap="around"/>
              <w:rPr>
                <w:lang w:eastAsia="es-AR"/>
              </w:rPr>
            </w:pPr>
            <w:r w:rsidRPr="00BD7584">
              <w:rPr>
                <w:lang w:eastAsia="es-AR"/>
              </w:rPr>
              <w:t>Francisco Estrada</w:t>
            </w:r>
          </w:p>
        </w:tc>
      </w:tr>
      <w:tr w:rsidR="00E65034" w:rsidRPr="00BD7584" w:rsidTr="00E65034">
        <w:trPr>
          <w:trHeight w:val="66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BD7584" w:rsidRPr="00BD7584" w:rsidRDefault="00BD7584" w:rsidP="00AE146B">
            <w:pPr>
              <w:pStyle w:val="PSI-Normal"/>
              <w:framePr w:wrap="around"/>
              <w:rPr>
                <w:lang w:eastAsia="es-AR"/>
              </w:rPr>
            </w:pPr>
            <w:r w:rsidRPr="00BD7584">
              <w:rPr>
                <w:lang w:eastAsia="es-AR"/>
              </w:rPr>
              <w:t>Administrador de la Configuración</w:t>
            </w:r>
          </w:p>
        </w:tc>
        <w:tc>
          <w:tcPr>
            <w:tcW w:w="1883" w:type="dxa"/>
            <w:tcBorders>
              <w:top w:val="nil"/>
              <w:left w:val="nil"/>
              <w:bottom w:val="single" w:sz="8" w:space="0" w:color="FFFFFF"/>
              <w:right w:val="single" w:sz="8" w:space="0" w:color="FFFFFF"/>
            </w:tcBorders>
            <w:shd w:val="clear" w:color="000000" w:fill="D0D3E3"/>
            <w:vAlign w:val="center"/>
            <w:hideMark/>
          </w:tcPr>
          <w:p w:rsidR="00BD7584" w:rsidRPr="00BD7584" w:rsidRDefault="00BD7584" w:rsidP="00AC2603">
            <w:pPr>
              <w:pStyle w:val="PSI-Normal"/>
              <w:framePr w:wrap="around"/>
              <w:jc w:val="center"/>
              <w:rPr>
                <w:lang w:eastAsia="es-AR"/>
              </w:rPr>
            </w:pPr>
            <w:r w:rsidRPr="00BD7584">
              <w:rPr>
                <w:lang w:eastAsia="es-AR"/>
              </w:rPr>
              <w:t>X</w:t>
            </w:r>
          </w:p>
        </w:tc>
        <w:tc>
          <w:tcPr>
            <w:tcW w:w="1561" w:type="dxa"/>
            <w:tcBorders>
              <w:top w:val="nil"/>
              <w:left w:val="nil"/>
              <w:bottom w:val="single" w:sz="8" w:space="0" w:color="FFFFFF"/>
              <w:right w:val="single" w:sz="8" w:space="0" w:color="FFFFFF"/>
            </w:tcBorders>
            <w:shd w:val="clear" w:color="000000" w:fill="D0D3E3"/>
            <w:hideMark/>
          </w:tcPr>
          <w:p w:rsidR="00BD7584" w:rsidRPr="00BD7584" w:rsidRDefault="00BD7584" w:rsidP="00AC2603">
            <w:pPr>
              <w:pStyle w:val="PSI-Normal"/>
              <w:framePr w:wrap="around"/>
              <w:jc w:val="center"/>
              <w:rPr>
                <w:lang w:eastAsia="es-AR"/>
              </w:rPr>
            </w:pPr>
          </w:p>
        </w:tc>
        <w:tc>
          <w:tcPr>
            <w:tcW w:w="1865" w:type="dxa"/>
            <w:tcBorders>
              <w:top w:val="nil"/>
              <w:left w:val="nil"/>
              <w:bottom w:val="single" w:sz="8" w:space="0" w:color="FFFFFF"/>
              <w:right w:val="single" w:sz="8" w:space="0" w:color="FFFFFF"/>
            </w:tcBorders>
            <w:shd w:val="clear" w:color="000000" w:fill="D0D3E3"/>
            <w:hideMark/>
          </w:tcPr>
          <w:p w:rsidR="00BD7584" w:rsidRPr="00BD7584" w:rsidRDefault="00BD7584" w:rsidP="00AC2603">
            <w:pPr>
              <w:pStyle w:val="PSI-Normal"/>
              <w:framePr w:wrap="around"/>
              <w:jc w:val="center"/>
              <w:rPr>
                <w:lang w:eastAsia="es-AR"/>
              </w:rPr>
            </w:pPr>
          </w:p>
        </w:tc>
      </w:tr>
      <w:tr w:rsidR="00E65034" w:rsidRPr="00BD7584" w:rsidTr="00E65034">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BD7584" w:rsidRPr="00BD7584" w:rsidRDefault="00BD7584" w:rsidP="00AE146B">
            <w:pPr>
              <w:pStyle w:val="PSI-Normal"/>
              <w:framePr w:wrap="around"/>
              <w:rPr>
                <w:lang w:eastAsia="es-AR"/>
              </w:rPr>
            </w:pPr>
            <w:r w:rsidRPr="00BD7584">
              <w:rPr>
                <w:lang w:eastAsia="es-AR"/>
              </w:rPr>
              <w:t>Analista</w:t>
            </w:r>
          </w:p>
        </w:tc>
        <w:tc>
          <w:tcPr>
            <w:tcW w:w="1883" w:type="dxa"/>
            <w:tcBorders>
              <w:top w:val="nil"/>
              <w:left w:val="nil"/>
              <w:bottom w:val="single" w:sz="8" w:space="0" w:color="FFFFFF"/>
              <w:right w:val="single" w:sz="8" w:space="0" w:color="FFFFFF"/>
            </w:tcBorders>
            <w:shd w:val="clear" w:color="000000" w:fill="E9EAF1"/>
            <w:hideMark/>
          </w:tcPr>
          <w:p w:rsidR="00BD7584" w:rsidRPr="00BD7584" w:rsidRDefault="00BD7584" w:rsidP="00AC2603">
            <w:pPr>
              <w:pStyle w:val="PSI-Normal"/>
              <w:framePr w:wrap="around"/>
              <w:jc w:val="center"/>
              <w:rPr>
                <w:lang w:eastAsia="es-AR"/>
              </w:rPr>
            </w:pPr>
          </w:p>
        </w:tc>
        <w:tc>
          <w:tcPr>
            <w:tcW w:w="1561" w:type="dxa"/>
            <w:tcBorders>
              <w:top w:val="nil"/>
              <w:left w:val="nil"/>
              <w:bottom w:val="single" w:sz="8" w:space="0" w:color="FFFFFF"/>
              <w:right w:val="single" w:sz="8" w:space="0" w:color="FFFFFF"/>
            </w:tcBorders>
            <w:shd w:val="clear" w:color="000000" w:fill="E9EAF1"/>
            <w:vAlign w:val="center"/>
            <w:hideMark/>
          </w:tcPr>
          <w:p w:rsidR="00BD7584" w:rsidRPr="00BD7584" w:rsidRDefault="00BD7584" w:rsidP="00AC2603">
            <w:pPr>
              <w:pStyle w:val="PSI-Normal"/>
              <w:framePr w:wrap="around"/>
              <w:jc w:val="center"/>
              <w:rPr>
                <w:lang w:eastAsia="es-AR"/>
              </w:rPr>
            </w:pPr>
            <w:r w:rsidRPr="00BD7584">
              <w:rPr>
                <w:lang w:eastAsia="es-AR"/>
              </w:rPr>
              <w:t>X</w:t>
            </w:r>
          </w:p>
        </w:tc>
        <w:tc>
          <w:tcPr>
            <w:tcW w:w="1865" w:type="dxa"/>
            <w:tcBorders>
              <w:top w:val="nil"/>
              <w:left w:val="nil"/>
              <w:bottom w:val="single" w:sz="8" w:space="0" w:color="FFFFFF"/>
              <w:right w:val="single" w:sz="8" w:space="0" w:color="FFFFFF"/>
            </w:tcBorders>
            <w:shd w:val="clear" w:color="000000" w:fill="E9EAF1"/>
            <w:hideMark/>
          </w:tcPr>
          <w:p w:rsidR="00BD7584" w:rsidRPr="00BD7584" w:rsidRDefault="00BD7584" w:rsidP="00AC2603">
            <w:pPr>
              <w:pStyle w:val="PSI-Normal"/>
              <w:framePr w:wrap="around"/>
              <w:jc w:val="center"/>
              <w:rPr>
                <w:lang w:eastAsia="es-AR"/>
              </w:rPr>
            </w:pPr>
          </w:p>
        </w:tc>
      </w:tr>
      <w:tr w:rsidR="00E65034" w:rsidRPr="00BD7584" w:rsidTr="00E65034">
        <w:trPr>
          <w:trHeight w:val="33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BD7584" w:rsidRPr="00BD7584" w:rsidRDefault="00BD7584" w:rsidP="00AE146B">
            <w:pPr>
              <w:pStyle w:val="PSI-Normal"/>
              <w:framePr w:wrap="around"/>
              <w:rPr>
                <w:lang w:eastAsia="es-AR"/>
              </w:rPr>
            </w:pPr>
            <w:r w:rsidRPr="00BD7584">
              <w:rPr>
                <w:lang w:eastAsia="es-AR"/>
              </w:rPr>
              <w:t>Arquitecto</w:t>
            </w:r>
          </w:p>
        </w:tc>
        <w:tc>
          <w:tcPr>
            <w:tcW w:w="1883" w:type="dxa"/>
            <w:tcBorders>
              <w:top w:val="nil"/>
              <w:left w:val="nil"/>
              <w:bottom w:val="single" w:sz="8" w:space="0" w:color="FFFFFF"/>
              <w:right w:val="single" w:sz="8" w:space="0" w:color="FFFFFF"/>
            </w:tcBorders>
            <w:shd w:val="clear" w:color="000000" w:fill="D0D3E3"/>
            <w:hideMark/>
          </w:tcPr>
          <w:p w:rsidR="00BD7584" w:rsidRPr="00BD7584" w:rsidRDefault="00BD7584" w:rsidP="00AC2603">
            <w:pPr>
              <w:pStyle w:val="PSI-Normal"/>
              <w:framePr w:wrap="around"/>
              <w:jc w:val="center"/>
              <w:rPr>
                <w:lang w:eastAsia="es-AR"/>
              </w:rPr>
            </w:pPr>
          </w:p>
        </w:tc>
        <w:tc>
          <w:tcPr>
            <w:tcW w:w="1561" w:type="dxa"/>
            <w:tcBorders>
              <w:top w:val="nil"/>
              <w:left w:val="nil"/>
              <w:bottom w:val="single" w:sz="8" w:space="0" w:color="FFFFFF"/>
              <w:right w:val="single" w:sz="8" w:space="0" w:color="FFFFFF"/>
            </w:tcBorders>
            <w:shd w:val="clear" w:color="000000" w:fill="D0D3E3"/>
            <w:hideMark/>
          </w:tcPr>
          <w:p w:rsidR="00BD7584" w:rsidRPr="00BD7584" w:rsidRDefault="00BD7584" w:rsidP="00AC2603">
            <w:pPr>
              <w:pStyle w:val="PSI-Normal"/>
              <w:framePr w:wrap="around"/>
              <w:jc w:val="center"/>
              <w:rPr>
                <w:lang w:eastAsia="es-AR"/>
              </w:rPr>
            </w:pPr>
          </w:p>
        </w:tc>
        <w:tc>
          <w:tcPr>
            <w:tcW w:w="1865" w:type="dxa"/>
            <w:tcBorders>
              <w:top w:val="nil"/>
              <w:left w:val="nil"/>
              <w:bottom w:val="single" w:sz="8" w:space="0" w:color="FFFFFF"/>
              <w:right w:val="single" w:sz="8" w:space="0" w:color="FFFFFF"/>
            </w:tcBorders>
            <w:shd w:val="clear" w:color="000000" w:fill="D0D3E3"/>
            <w:vAlign w:val="center"/>
            <w:hideMark/>
          </w:tcPr>
          <w:p w:rsidR="00BD7584" w:rsidRPr="00BD7584" w:rsidRDefault="00BD7584" w:rsidP="00AC2603">
            <w:pPr>
              <w:pStyle w:val="PSI-Normal"/>
              <w:framePr w:wrap="around"/>
              <w:jc w:val="center"/>
              <w:rPr>
                <w:lang w:eastAsia="es-AR"/>
              </w:rPr>
            </w:pPr>
            <w:r w:rsidRPr="00BD7584">
              <w:rPr>
                <w:lang w:eastAsia="es-AR"/>
              </w:rPr>
              <w:t>X</w:t>
            </w:r>
          </w:p>
        </w:tc>
      </w:tr>
      <w:tr w:rsidR="00E65034" w:rsidRPr="00BD7584" w:rsidTr="00E65034">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BD7584" w:rsidRPr="00BD7584" w:rsidRDefault="00BD7584" w:rsidP="00AE146B">
            <w:pPr>
              <w:pStyle w:val="PSI-Normal"/>
              <w:framePr w:wrap="around"/>
              <w:rPr>
                <w:lang w:eastAsia="es-AR"/>
              </w:rPr>
            </w:pPr>
            <w:r w:rsidRPr="00BD7584">
              <w:rPr>
                <w:lang w:eastAsia="es-AR"/>
              </w:rPr>
              <w:t>Diseñador</w:t>
            </w:r>
          </w:p>
        </w:tc>
        <w:tc>
          <w:tcPr>
            <w:tcW w:w="1883" w:type="dxa"/>
            <w:tcBorders>
              <w:top w:val="nil"/>
              <w:left w:val="nil"/>
              <w:bottom w:val="single" w:sz="8" w:space="0" w:color="FFFFFF"/>
              <w:right w:val="single" w:sz="8" w:space="0" w:color="FFFFFF"/>
            </w:tcBorders>
            <w:shd w:val="clear" w:color="000000" w:fill="E9EAF1"/>
            <w:hideMark/>
          </w:tcPr>
          <w:p w:rsidR="00BD7584" w:rsidRPr="00BD7584" w:rsidRDefault="00BD7584" w:rsidP="00AC2603">
            <w:pPr>
              <w:pStyle w:val="PSI-Normal"/>
              <w:framePr w:wrap="around"/>
              <w:jc w:val="center"/>
              <w:rPr>
                <w:lang w:eastAsia="es-AR"/>
              </w:rPr>
            </w:pPr>
          </w:p>
        </w:tc>
        <w:tc>
          <w:tcPr>
            <w:tcW w:w="1561" w:type="dxa"/>
            <w:tcBorders>
              <w:top w:val="nil"/>
              <w:left w:val="nil"/>
              <w:bottom w:val="single" w:sz="8" w:space="0" w:color="FFFFFF"/>
              <w:right w:val="single" w:sz="8" w:space="0" w:color="FFFFFF"/>
            </w:tcBorders>
            <w:shd w:val="clear" w:color="000000" w:fill="E9EAF1"/>
            <w:vAlign w:val="center"/>
            <w:hideMark/>
          </w:tcPr>
          <w:p w:rsidR="00BD7584" w:rsidRPr="00BD7584" w:rsidRDefault="00BD7584" w:rsidP="00AC2603">
            <w:pPr>
              <w:pStyle w:val="PSI-Normal"/>
              <w:framePr w:wrap="around"/>
              <w:jc w:val="center"/>
              <w:rPr>
                <w:lang w:eastAsia="es-AR"/>
              </w:rPr>
            </w:pPr>
            <w:r w:rsidRPr="00BD7584">
              <w:rPr>
                <w:lang w:eastAsia="es-AR"/>
              </w:rPr>
              <w:t>X</w:t>
            </w:r>
          </w:p>
        </w:tc>
        <w:tc>
          <w:tcPr>
            <w:tcW w:w="1865" w:type="dxa"/>
            <w:tcBorders>
              <w:top w:val="nil"/>
              <w:left w:val="nil"/>
              <w:bottom w:val="single" w:sz="8" w:space="0" w:color="FFFFFF"/>
              <w:right w:val="single" w:sz="8" w:space="0" w:color="FFFFFF"/>
            </w:tcBorders>
            <w:shd w:val="clear" w:color="000000" w:fill="E9EAF1"/>
            <w:hideMark/>
          </w:tcPr>
          <w:p w:rsidR="00BD7584" w:rsidRPr="00BD7584" w:rsidRDefault="00BD7584" w:rsidP="00AC2603">
            <w:pPr>
              <w:pStyle w:val="PSI-Normal"/>
              <w:framePr w:wrap="around"/>
              <w:jc w:val="center"/>
              <w:rPr>
                <w:lang w:eastAsia="es-AR"/>
              </w:rPr>
            </w:pPr>
          </w:p>
        </w:tc>
      </w:tr>
      <w:tr w:rsidR="00E65034" w:rsidRPr="00BD7584" w:rsidTr="00E65034">
        <w:trPr>
          <w:trHeight w:val="33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BD7584" w:rsidRPr="00BD7584" w:rsidRDefault="00BD7584" w:rsidP="00AE146B">
            <w:pPr>
              <w:pStyle w:val="PSI-Normal"/>
              <w:framePr w:wrap="around"/>
              <w:rPr>
                <w:lang w:eastAsia="es-AR"/>
              </w:rPr>
            </w:pPr>
            <w:r w:rsidRPr="00BD7584">
              <w:rPr>
                <w:lang w:eastAsia="es-AR"/>
              </w:rPr>
              <w:t>Documentador</w:t>
            </w:r>
          </w:p>
        </w:tc>
        <w:tc>
          <w:tcPr>
            <w:tcW w:w="1883" w:type="dxa"/>
            <w:tcBorders>
              <w:top w:val="nil"/>
              <w:left w:val="nil"/>
              <w:bottom w:val="single" w:sz="8" w:space="0" w:color="FFFFFF"/>
              <w:right w:val="single" w:sz="8" w:space="0" w:color="FFFFFF"/>
            </w:tcBorders>
            <w:shd w:val="clear" w:color="000000" w:fill="D0D3E3"/>
            <w:hideMark/>
          </w:tcPr>
          <w:p w:rsidR="00BD7584" w:rsidRPr="00BD7584" w:rsidRDefault="00BD7584" w:rsidP="00AC2603">
            <w:pPr>
              <w:pStyle w:val="PSI-Normal"/>
              <w:framePr w:wrap="around"/>
              <w:jc w:val="center"/>
              <w:rPr>
                <w:lang w:eastAsia="es-AR"/>
              </w:rPr>
            </w:pPr>
          </w:p>
        </w:tc>
        <w:tc>
          <w:tcPr>
            <w:tcW w:w="1561" w:type="dxa"/>
            <w:tcBorders>
              <w:top w:val="nil"/>
              <w:left w:val="nil"/>
              <w:bottom w:val="single" w:sz="8" w:space="0" w:color="FFFFFF"/>
              <w:right w:val="single" w:sz="8" w:space="0" w:color="FFFFFF"/>
            </w:tcBorders>
            <w:shd w:val="clear" w:color="000000" w:fill="D0D3E3"/>
            <w:vAlign w:val="center"/>
            <w:hideMark/>
          </w:tcPr>
          <w:p w:rsidR="00BD7584" w:rsidRPr="00BD7584" w:rsidRDefault="00BD7584" w:rsidP="00AC2603">
            <w:pPr>
              <w:pStyle w:val="PSI-Normal"/>
              <w:framePr w:wrap="around"/>
              <w:jc w:val="center"/>
              <w:rPr>
                <w:lang w:eastAsia="es-AR"/>
              </w:rPr>
            </w:pPr>
            <w:r w:rsidRPr="00BD7584">
              <w:rPr>
                <w:lang w:eastAsia="es-AR"/>
              </w:rPr>
              <w:t>X</w:t>
            </w:r>
          </w:p>
        </w:tc>
        <w:tc>
          <w:tcPr>
            <w:tcW w:w="1865" w:type="dxa"/>
            <w:tcBorders>
              <w:top w:val="nil"/>
              <w:left w:val="nil"/>
              <w:bottom w:val="single" w:sz="8" w:space="0" w:color="FFFFFF"/>
              <w:right w:val="single" w:sz="8" w:space="0" w:color="FFFFFF"/>
            </w:tcBorders>
            <w:shd w:val="clear" w:color="000000" w:fill="D0D3E3"/>
            <w:hideMark/>
          </w:tcPr>
          <w:p w:rsidR="00BD7584" w:rsidRPr="00BD7584" w:rsidRDefault="00BD7584" w:rsidP="00AC2603">
            <w:pPr>
              <w:pStyle w:val="PSI-Normal"/>
              <w:framePr w:wrap="around"/>
              <w:jc w:val="center"/>
              <w:rPr>
                <w:lang w:eastAsia="es-AR"/>
              </w:rPr>
            </w:pPr>
          </w:p>
        </w:tc>
      </w:tr>
      <w:tr w:rsidR="00E65034" w:rsidRPr="00BD7584" w:rsidTr="00E65034">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BD7584" w:rsidRPr="00BD7584" w:rsidRDefault="00BD7584" w:rsidP="00AE146B">
            <w:pPr>
              <w:pStyle w:val="PSI-Normal"/>
              <w:framePr w:wrap="around"/>
              <w:rPr>
                <w:lang w:eastAsia="es-AR"/>
              </w:rPr>
            </w:pPr>
            <w:r w:rsidRPr="00BD7584">
              <w:rPr>
                <w:lang w:eastAsia="es-AR"/>
              </w:rPr>
              <w:t>Gerente de Calidad</w:t>
            </w:r>
          </w:p>
        </w:tc>
        <w:tc>
          <w:tcPr>
            <w:tcW w:w="1883" w:type="dxa"/>
            <w:tcBorders>
              <w:top w:val="nil"/>
              <w:left w:val="nil"/>
              <w:bottom w:val="single" w:sz="8" w:space="0" w:color="FFFFFF"/>
              <w:right w:val="single" w:sz="8" w:space="0" w:color="FFFFFF"/>
            </w:tcBorders>
            <w:shd w:val="clear" w:color="000000" w:fill="E9EAF1"/>
            <w:hideMark/>
          </w:tcPr>
          <w:p w:rsidR="00BD7584" w:rsidRPr="00BD7584" w:rsidRDefault="00BD7584" w:rsidP="00AC2603">
            <w:pPr>
              <w:pStyle w:val="PSI-Normal"/>
              <w:framePr w:wrap="around"/>
              <w:jc w:val="center"/>
              <w:rPr>
                <w:lang w:eastAsia="es-AR"/>
              </w:rPr>
            </w:pPr>
          </w:p>
        </w:tc>
        <w:tc>
          <w:tcPr>
            <w:tcW w:w="1561" w:type="dxa"/>
            <w:tcBorders>
              <w:top w:val="nil"/>
              <w:left w:val="nil"/>
              <w:bottom w:val="single" w:sz="8" w:space="0" w:color="FFFFFF"/>
              <w:right w:val="single" w:sz="8" w:space="0" w:color="FFFFFF"/>
            </w:tcBorders>
            <w:shd w:val="clear" w:color="000000" w:fill="E9EAF1"/>
            <w:hideMark/>
          </w:tcPr>
          <w:p w:rsidR="00BD7584" w:rsidRPr="00BD7584" w:rsidRDefault="00BD7584" w:rsidP="00AC2603">
            <w:pPr>
              <w:pStyle w:val="PSI-Normal"/>
              <w:framePr w:wrap="around"/>
              <w:jc w:val="center"/>
              <w:rPr>
                <w:lang w:eastAsia="es-AR"/>
              </w:rPr>
            </w:pPr>
          </w:p>
        </w:tc>
        <w:tc>
          <w:tcPr>
            <w:tcW w:w="1865" w:type="dxa"/>
            <w:tcBorders>
              <w:top w:val="nil"/>
              <w:left w:val="nil"/>
              <w:bottom w:val="single" w:sz="8" w:space="0" w:color="FFFFFF"/>
              <w:right w:val="single" w:sz="8" w:space="0" w:color="FFFFFF"/>
            </w:tcBorders>
            <w:shd w:val="clear" w:color="000000" w:fill="E9EAF1"/>
            <w:vAlign w:val="center"/>
            <w:hideMark/>
          </w:tcPr>
          <w:p w:rsidR="00BD7584" w:rsidRPr="00BD7584" w:rsidRDefault="00BD7584" w:rsidP="00AC2603">
            <w:pPr>
              <w:pStyle w:val="PSI-Normal"/>
              <w:framePr w:wrap="around"/>
              <w:jc w:val="center"/>
              <w:rPr>
                <w:lang w:eastAsia="es-AR"/>
              </w:rPr>
            </w:pPr>
            <w:r w:rsidRPr="00BD7584">
              <w:rPr>
                <w:lang w:eastAsia="es-AR"/>
              </w:rPr>
              <w:t>X</w:t>
            </w:r>
          </w:p>
        </w:tc>
      </w:tr>
      <w:tr w:rsidR="00E65034" w:rsidRPr="00BD7584" w:rsidTr="00E65034">
        <w:trPr>
          <w:trHeight w:val="33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BD7584" w:rsidRPr="00BD7584" w:rsidRDefault="00BD7584" w:rsidP="00AE146B">
            <w:pPr>
              <w:pStyle w:val="PSI-Normal"/>
              <w:framePr w:wrap="around"/>
              <w:rPr>
                <w:lang w:eastAsia="es-AR"/>
              </w:rPr>
            </w:pPr>
            <w:r w:rsidRPr="00BD7584">
              <w:rPr>
                <w:lang w:eastAsia="es-AR"/>
              </w:rPr>
              <w:t>Ingeniero de Pruebas</w:t>
            </w:r>
          </w:p>
        </w:tc>
        <w:tc>
          <w:tcPr>
            <w:tcW w:w="1883" w:type="dxa"/>
            <w:tcBorders>
              <w:top w:val="nil"/>
              <w:left w:val="nil"/>
              <w:bottom w:val="single" w:sz="8" w:space="0" w:color="FFFFFF"/>
              <w:right w:val="single" w:sz="8" w:space="0" w:color="FFFFFF"/>
            </w:tcBorders>
            <w:shd w:val="clear" w:color="000000" w:fill="D0D3E3"/>
            <w:vAlign w:val="center"/>
            <w:hideMark/>
          </w:tcPr>
          <w:p w:rsidR="00BD7584" w:rsidRPr="00BD7584" w:rsidRDefault="00BD7584" w:rsidP="00AC2603">
            <w:pPr>
              <w:pStyle w:val="PSI-Normal"/>
              <w:framePr w:wrap="around"/>
              <w:jc w:val="center"/>
              <w:rPr>
                <w:lang w:eastAsia="es-AR"/>
              </w:rPr>
            </w:pPr>
            <w:r w:rsidRPr="00BD7584">
              <w:rPr>
                <w:lang w:eastAsia="es-AR"/>
              </w:rPr>
              <w:t>X</w:t>
            </w:r>
          </w:p>
        </w:tc>
        <w:tc>
          <w:tcPr>
            <w:tcW w:w="1561" w:type="dxa"/>
            <w:tcBorders>
              <w:top w:val="nil"/>
              <w:left w:val="nil"/>
              <w:bottom w:val="single" w:sz="8" w:space="0" w:color="FFFFFF"/>
              <w:right w:val="single" w:sz="8" w:space="0" w:color="FFFFFF"/>
            </w:tcBorders>
            <w:shd w:val="clear" w:color="000000" w:fill="D0D3E3"/>
            <w:hideMark/>
          </w:tcPr>
          <w:p w:rsidR="00BD7584" w:rsidRPr="00BD7584" w:rsidRDefault="00BD7584" w:rsidP="00AC2603">
            <w:pPr>
              <w:pStyle w:val="PSI-Normal"/>
              <w:framePr w:wrap="around"/>
              <w:jc w:val="center"/>
              <w:rPr>
                <w:lang w:eastAsia="es-AR"/>
              </w:rPr>
            </w:pPr>
          </w:p>
        </w:tc>
        <w:tc>
          <w:tcPr>
            <w:tcW w:w="1865" w:type="dxa"/>
            <w:tcBorders>
              <w:top w:val="nil"/>
              <w:left w:val="nil"/>
              <w:bottom w:val="single" w:sz="8" w:space="0" w:color="FFFFFF"/>
              <w:right w:val="single" w:sz="8" w:space="0" w:color="FFFFFF"/>
            </w:tcBorders>
            <w:shd w:val="clear" w:color="000000" w:fill="D0D3E3"/>
            <w:hideMark/>
          </w:tcPr>
          <w:p w:rsidR="00BD7584" w:rsidRPr="00BD7584" w:rsidRDefault="00BD7584" w:rsidP="00AC2603">
            <w:pPr>
              <w:pStyle w:val="PSI-Normal"/>
              <w:framePr w:wrap="around"/>
              <w:jc w:val="center"/>
              <w:rPr>
                <w:lang w:eastAsia="es-AR"/>
              </w:rPr>
            </w:pPr>
          </w:p>
        </w:tc>
      </w:tr>
      <w:tr w:rsidR="00E65034" w:rsidRPr="00BD7584" w:rsidTr="00E65034">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BD7584" w:rsidRPr="00BD7584" w:rsidRDefault="00BD7584" w:rsidP="00AE146B">
            <w:pPr>
              <w:pStyle w:val="PSI-Normal"/>
              <w:framePr w:wrap="around"/>
              <w:rPr>
                <w:lang w:eastAsia="es-AR"/>
              </w:rPr>
            </w:pPr>
            <w:r w:rsidRPr="00BD7584">
              <w:rPr>
                <w:lang w:eastAsia="es-AR"/>
              </w:rPr>
              <w:t>Líder de Proyecto</w:t>
            </w:r>
          </w:p>
        </w:tc>
        <w:tc>
          <w:tcPr>
            <w:tcW w:w="1883" w:type="dxa"/>
            <w:tcBorders>
              <w:top w:val="nil"/>
              <w:left w:val="nil"/>
              <w:bottom w:val="single" w:sz="8" w:space="0" w:color="FFFFFF"/>
              <w:right w:val="single" w:sz="8" w:space="0" w:color="FFFFFF"/>
            </w:tcBorders>
            <w:shd w:val="clear" w:color="000000" w:fill="E9EAF1"/>
            <w:vAlign w:val="center"/>
            <w:hideMark/>
          </w:tcPr>
          <w:p w:rsidR="00BD7584" w:rsidRPr="00BD7584" w:rsidRDefault="00BD7584" w:rsidP="00AC2603">
            <w:pPr>
              <w:pStyle w:val="PSI-Normal"/>
              <w:framePr w:wrap="around"/>
              <w:jc w:val="center"/>
              <w:rPr>
                <w:lang w:eastAsia="es-AR"/>
              </w:rPr>
            </w:pPr>
            <w:r w:rsidRPr="00BD7584">
              <w:rPr>
                <w:lang w:eastAsia="es-AR"/>
              </w:rPr>
              <w:t>X</w:t>
            </w:r>
          </w:p>
        </w:tc>
        <w:tc>
          <w:tcPr>
            <w:tcW w:w="1561" w:type="dxa"/>
            <w:tcBorders>
              <w:top w:val="nil"/>
              <w:left w:val="nil"/>
              <w:bottom w:val="single" w:sz="8" w:space="0" w:color="FFFFFF"/>
              <w:right w:val="single" w:sz="8" w:space="0" w:color="FFFFFF"/>
            </w:tcBorders>
            <w:shd w:val="clear" w:color="000000" w:fill="E9EAF1"/>
            <w:hideMark/>
          </w:tcPr>
          <w:p w:rsidR="00BD7584" w:rsidRPr="00BD7584" w:rsidRDefault="00BD7584" w:rsidP="00AC2603">
            <w:pPr>
              <w:pStyle w:val="PSI-Normal"/>
              <w:framePr w:wrap="around"/>
              <w:jc w:val="center"/>
              <w:rPr>
                <w:lang w:eastAsia="es-AR"/>
              </w:rPr>
            </w:pPr>
          </w:p>
        </w:tc>
        <w:tc>
          <w:tcPr>
            <w:tcW w:w="1865" w:type="dxa"/>
            <w:tcBorders>
              <w:top w:val="nil"/>
              <w:left w:val="nil"/>
              <w:bottom w:val="single" w:sz="8" w:space="0" w:color="FFFFFF"/>
              <w:right w:val="single" w:sz="8" w:space="0" w:color="FFFFFF"/>
            </w:tcBorders>
            <w:shd w:val="clear" w:color="000000" w:fill="E9EAF1"/>
            <w:hideMark/>
          </w:tcPr>
          <w:p w:rsidR="00BD7584" w:rsidRPr="00BD7584" w:rsidRDefault="00BD7584" w:rsidP="00AC2603">
            <w:pPr>
              <w:pStyle w:val="PSI-Normal"/>
              <w:framePr w:wrap="around"/>
              <w:jc w:val="center"/>
              <w:rPr>
                <w:lang w:eastAsia="es-AR"/>
              </w:rPr>
            </w:pPr>
          </w:p>
        </w:tc>
      </w:tr>
      <w:tr w:rsidR="00E65034" w:rsidRPr="00BD7584" w:rsidTr="00E65034">
        <w:trPr>
          <w:trHeight w:val="33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BD7584" w:rsidRPr="00BD7584" w:rsidRDefault="00BD7584" w:rsidP="00AE146B">
            <w:pPr>
              <w:pStyle w:val="PSI-Normal"/>
              <w:framePr w:wrap="around"/>
              <w:rPr>
                <w:lang w:eastAsia="es-AR"/>
              </w:rPr>
            </w:pPr>
            <w:r w:rsidRPr="00BD7584">
              <w:rPr>
                <w:lang w:eastAsia="es-AR"/>
              </w:rPr>
              <w:t>Programador</w:t>
            </w:r>
          </w:p>
        </w:tc>
        <w:tc>
          <w:tcPr>
            <w:tcW w:w="1883" w:type="dxa"/>
            <w:tcBorders>
              <w:top w:val="nil"/>
              <w:left w:val="nil"/>
              <w:bottom w:val="single" w:sz="8" w:space="0" w:color="FFFFFF"/>
              <w:right w:val="single" w:sz="8" w:space="0" w:color="FFFFFF"/>
            </w:tcBorders>
            <w:shd w:val="clear" w:color="000000" w:fill="D0D3E3"/>
            <w:hideMark/>
          </w:tcPr>
          <w:p w:rsidR="00BD7584" w:rsidRPr="00BD7584" w:rsidRDefault="00BD7584" w:rsidP="00AC2603">
            <w:pPr>
              <w:pStyle w:val="PSI-Normal"/>
              <w:framePr w:wrap="around"/>
              <w:jc w:val="center"/>
              <w:rPr>
                <w:lang w:eastAsia="es-AR"/>
              </w:rPr>
            </w:pPr>
          </w:p>
        </w:tc>
        <w:tc>
          <w:tcPr>
            <w:tcW w:w="1561" w:type="dxa"/>
            <w:tcBorders>
              <w:top w:val="nil"/>
              <w:left w:val="nil"/>
              <w:bottom w:val="single" w:sz="8" w:space="0" w:color="FFFFFF"/>
              <w:right w:val="single" w:sz="8" w:space="0" w:color="FFFFFF"/>
            </w:tcBorders>
            <w:shd w:val="clear" w:color="000000" w:fill="D0D3E3"/>
            <w:hideMark/>
          </w:tcPr>
          <w:p w:rsidR="00BD7584" w:rsidRPr="00BD7584" w:rsidRDefault="00BD7584" w:rsidP="00AC2603">
            <w:pPr>
              <w:pStyle w:val="PSI-Normal"/>
              <w:framePr w:wrap="around"/>
              <w:jc w:val="center"/>
              <w:rPr>
                <w:lang w:eastAsia="es-AR"/>
              </w:rPr>
            </w:pPr>
          </w:p>
        </w:tc>
        <w:tc>
          <w:tcPr>
            <w:tcW w:w="1865" w:type="dxa"/>
            <w:tcBorders>
              <w:top w:val="nil"/>
              <w:left w:val="nil"/>
              <w:bottom w:val="single" w:sz="8" w:space="0" w:color="FFFFFF"/>
              <w:right w:val="single" w:sz="8" w:space="0" w:color="FFFFFF"/>
            </w:tcBorders>
            <w:shd w:val="clear" w:color="000000" w:fill="D0D3E3"/>
            <w:vAlign w:val="center"/>
            <w:hideMark/>
          </w:tcPr>
          <w:p w:rsidR="00BD7584" w:rsidRPr="00BD7584" w:rsidRDefault="00BD7584" w:rsidP="00AC2603">
            <w:pPr>
              <w:pStyle w:val="PSI-Normal"/>
              <w:framePr w:wrap="around"/>
              <w:jc w:val="center"/>
              <w:rPr>
                <w:lang w:eastAsia="es-AR"/>
              </w:rPr>
            </w:pPr>
            <w:r w:rsidRPr="00BD7584">
              <w:rPr>
                <w:lang w:eastAsia="es-AR"/>
              </w:rPr>
              <w:t>X</w:t>
            </w:r>
          </w:p>
        </w:tc>
      </w:tr>
      <w:tr w:rsidR="00E65034" w:rsidRPr="00BD7584" w:rsidTr="00E65034">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BD7584" w:rsidRPr="00BD7584" w:rsidRDefault="00BD7584" w:rsidP="00AE146B">
            <w:pPr>
              <w:pStyle w:val="PSI-Normal"/>
              <w:framePr w:wrap="around"/>
              <w:rPr>
                <w:lang w:eastAsia="es-AR"/>
              </w:rPr>
            </w:pPr>
            <w:r w:rsidRPr="00BD7584">
              <w:rPr>
                <w:lang w:eastAsia="es-AR"/>
              </w:rPr>
              <w:t>Rol General</w:t>
            </w:r>
          </w:p>
        </w:tc>
        <w:tc>
          <w:tcPr>
            <w:tcW w:w="1883" w:type="dxa"/>
            <w:tcBorders>
              <w:top w:val="nil"/>
              <w:left w:val="nil"/>
              <w:bottom w:val="single" w:sz="8" w:space="0" w:color="FFFFFF"/>
              <w:right w:val="single" w:sz="8" w:space="0" w:color="FFFFFF"/>
            </w:tcBorders>
            <w:shd w:val="clear" w:color="000000" w:fill="E9EAF1"/>
            <w:vAlign w:val="center"/>
            <w:hideMark/>
          </w:tcPr>
          <w:p w:rsidR="00BD7584" w:rsidRPr="00BD7584" w:rsidRDefault="00BD7584" w:rsidP="00AC2603">
            <w:pPr>
              <w:pStyle w:val="PSI-Normal"/>
              <w:framePr w:wrap="around"/>
              <w:jc w:val="center"/>
              <w:rPr>
                <w:lang w:eastAsia="es-AR"/>
              </w:rPr>
            </w:pPr>
            <w:r w:rsidRPr="00BD7584">
              <w:rPr>
                <w:lang w:eastAsia="es-AR"/>
              </w:rPr>
              <w:t>X</w:t>
            </w:r>
          </w:p>
        </w:tc>
        <w:tc>
          <w:tcPr>
            <w:tcW w:w="1561" w:type="dxa"/>
            <w:tcBorders>
              <w:top w:val="nil"/>
              <w:left w:val="nil"/>
              <w:bottom w:val="single" w:sz="8" w:space="0" w:color="FFFFFF"/>
              <w:right w:val="single" w:sz="8" w:space="0" w:color="FFFFFF"/>
            </w:tcBorders>
            <w:shd w:val="clear" w:color="000000" w:fill="E9EAF1"/>
            <w:vAlign w:val="center"/>
            <w:hideMark/>
          </w:tcPr>
          <w:p w:rsidR="00BD7584" w:rsidRPr="00BD7584" w:rsidRDefault="00BD7584" w:rsidP="00AC2603">
            <w:pPr>
              <w:pStyle w:val="PSI-Normal"/>
              <w:framePr w:wrap="around"/>
              <w:jc w:val="center"/>
              <w:rPr>
                <w:lang w:eastAsia="es-AR"/>
              </w:rPr>
            </w:pPr>
            <w:r w:rsidRPr="00BD7584">
              <w:rPr>
                <w:lang w:eastAsia="es-AR"/>
              </w:rPr>
              <w:t>X</w:t>
            </w:r>
          </w:p>
        </w:tc>
        <w:tc>
          <w:tcPr>
            <w:tcW w:w="1865" w:type="dxa"/>
            <w:tcBorders>
              <w:top w:val="nil"/>
              <w:left w:val="nil"/>
              <w:bottom w:val="single" w:sz="8" w:space="0" w:color="FFFFFF"/>
              <w:right w:val="single" w:sz="8" w:space="0" w:color="FFFFFF"/>
            </w:tcBorders>
            <w:shd w:val="clear" w:color="000000" w:fill="E9EAF1"/>
            <w:vAlign w:val="center"/>
            <w:hideMark/>
          </w:tcPr>
          <w:p w:rsidR="00BD7584" w:rsidRPr="00BD7584" w:rsidRDefault="00BD7584" w:rsidP="00AC2603">
            <w:pPr>
              <w:pStyle w:val="PSI-Normal"/>
              <w:framePr w:wrap="around"/>
              <w:jc w:val="center"/>
              <w:rPr>
                <w:lang w:eastAsia="es-AR"/>
              </w:rPr>
            </w:pPr>
            <w:r w:rsidRPr="00BD7584">
              <w:rPr>
                <w:lang w:eastAsia="es-AR"/>
              </w:rPr>
              <w:t>X</w:t>
            </w:r>
          </w:p>
        </w:tc>
      </w:tr>
    </w:tbl>
    <w:p w:rsidR="002C35CD" w:rsidRPr="00C7574B" w:rsidRDefault="002C35CD" w:rsidP="002C35CD">
      <w:pPr>
        <w:pStyle w:val="PSI-Comentario"/>
      </w:pPr>
      <w:r w:rsidRPr="002C35CD">
        <w:rPr>
          <w:noProof/>
          <w:lang w:val="es-ES" w:eastAsia="es-ES"/>
        </w:rPr>
        <w:drawing>
          <wp:inline distT="0" distB="0" distL="0" distR="0">
            <wp:extent cx="4953000" cy="3429000"/>
            <wp:effectExtent l="0" t="0" r="0" b="0"/>
            <wp:docPr id="7" name="Imagen 7" descr="C:\Users\Francisco\Desktop\Lineas de comun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isco\Desktop\Lineas de comunicac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3000" cy="3429000"/>
                    </a:xfrm>
                    <a:prstGeom prst="rect">
                      <a:avLst/>
                    </a:prstGeom>
                    <a:noFill/>
                    <a:ln>
                      <a:noFill/>
                    </a:ln>
                  </pic:spPr>
                </pic:pic>
              </a:graphicData>
            </a:graphic>
          </wp:inline>
        </w:drawing>
      </w:r>
    </w:p>
    <w:p w:rsidR="00CD1ECF" w:rsidRDefault="00210FEF" w:rsidP="0087400E">
      <w:pPr>
        <w:jc w:val="center"/>
      </w:pPr>
      <w:r>
        <w:t xml:space="preserve">Figura 1. </w:t>
      </w:r>
      <w:r w:rsidR="00A85F64">
        <w:t>Principales líneas de comunicación</w:t>
      </w:r>
      <w:r>
        <w:t>.</w:t>
      </w:r>
      <w:r w:rsidR="00A85F64">
        <w:t xml:space="preserve"> </w:t>
      </w:r>
    </w:p>
    <w:p w:rsidR="00C7574B" w:rsidRDefault="00C7574B" w:rsidP="00C7574B">
      <w:pPr>
        <w:pStyle w:val="PSI-Normal"/>
        <w:framePr w:wrap="around"/>
      </w:pPr>
    </w:p>
    <w:p w:rsidR="0087400E" w:rsidRDefault="0087400E" w:rsidP="0087400E">
      <w:pPr>
        <w:pStyle w:val="PSI-Normal"/>
        <w:framePr w:h="1156" w:hRule="exact" w:wrap="around" w:y="116"/>
      </w:pPr>
      <w:bookmarkStart w:id="16" w:name="_Toc16490051"/>
      <w:r w:rsidRPr="00E90932">
        <w:t>Se definen aquí los responsables por actividades destacadas</w:t>
      </w:r>
      <w:r>
        <w:t xml:space="preserve"> en una primera versión de este </w:t>
      </w:r>
      <w:r w:rsidRPr="00E90932">
        <w:t>documento.</w:t>
      </w:r>
    </w:p>
    <w:p w:rsidR="00CD1ECF" w:rsidRDefault="00CD1ECF" w:rsidP="00A87F7E">
      <w:pPr>
        <w:pStyle w:val="PSI-Ttulo2"/>
      </w:pPr>
      <w:bookmarkStart w:id="17" w:name="_Toc12527170"/>
      <w:r>
        <w:t>Responsables</w:t>
      </w:r>
      <w:bookmarkEnd w:id="16"/>
      <w:bookmarkEnd w:id="17"/>
    </w:p>
    <w:p w:rsidR="00CD1ECF" w:rsidRDefault="00CD1ECF" w:rsidP="00CD1ECF">
      <w:pPr>
        <w:pStyle w:val="MNormal"/>
        <w:ind w:left="708"/>
      </w:pPr>
    </w:p>
    <w:tbl>
      <w:tblPr>
        <w:tblW w:w="87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45"/>
        <w:gridCol w:w="2145"/>
        <w:gridCol w:w="2145"/>
        <w:gridCol w:w="2295"/>
      </w:tblGrid>
      <w:tr w:rsidR="00CA1327" w:rsidRPr="00707DA3" w:rsidTr="00452BF4">
        <w:trPr>
          <w:trHeight w:val="333"/>
        </w:trPr>
        <w:tc>
          <w:tcPr>
            <w:tcW w:w="2145" w:type="dxa"/>
            <w:shd w:val="pct5" w:color="auto" w:fill="auto"/>
          </w:tcPr>
          <w:p w:rsidR="00CA1327" w:rsidRPr="00707DA3" w:rsidRDefault="00CA1327" w:rsidP="00452BF4">
            <w:pPr>
              <w:jc w:val="center"/>
              <w:rPr>
                <w:b/>
              </w:rPr>
            </w:pPr>
            <w:r w:rsidRPr="00707DA3">
              <w:rPr>
                <w:b/>
              </w:rPr>
              <w:t>Identificación</w:t>
            </w:r>
          </w:p>
        </w:tc>
        <w:tc>
          <w:tcPr>
            <w:tcW w:w="2145" w:type="dxa"/>
            <w:shd w:val="pct5" w:color="auto" w:fill="auto"/>
          </w:tcPr>
          <w:p w:rsidR="00CA1327" w:rsidRPr="00707DA3" w:rsidRDefault="00CA1327" w:rsidP="00452BF4">
            <w:pPr>
              <w:jc w:val="center"/>
              <w:rPr>
                <w:b/>
              </w:rPr>
            </w:pPr>
            <w:r w:rsidRPr="00707DA3">
              <w:rPr>
                <w:b/>
              </w:rPr>
              <w:t>Descripción</w:t>
            </w:r>
          </w:p>
        </w:tc>
        <w:tc>
          <w:tcPr>
            <w:tcW w:w="2145" w:type="dxa"/>
            <w:shd w:val="pct5" w:color="auto" w:fill="auto"/>
            <w:vAlign w:val="center"/>
          </w:tcPr>
          <w:p w:rsidR="00CA1327" w:rsidRPr="00707DA3" w:rsidRDefault="00CA1327" w:rsidP="00452BF4">
            <w:pPr>
              <w:jc w:val="center"/>
              <w:rPr>
                <w:b/>
              </w:rPr>
            </w:pPr>
            <w:r w:rsidRPr="00707DA3">
              <w:rPr>
                <w:b/>
              </w:rPr>
              <w:t>Responsable</w:t>
            </w:r>
          </w:p>
        </w:tc>
        <w:tc>
          <w:tcPr>
            <w:tcW w:w="2295" w:type="dxa"/>
            <w:shd w:val="pct5" w:color="auto" w:fill="auto"/>
            <w:vAlign w:val="center"/>
          </w:tcPr>
          <w:p w:rsidR="00CA1327" w:rsidRPr="00707DA3" w:rsidRDefault="00CA1327" w:rsidP="00452BF4">
            <w:pPr>
              <w:jc w:val="center"/>
              <w:rPr>
                <w:b/>
              </w:rPr>
            </w:pPr>
            <w:r w:rsidRPr="00707DA3">
              <w:rPr>
                <w:b/>
              </w:rPr>
              <w:t>Involucrados</w:t>
            </w:r>
          </w:p>
        </w:tc>
      </w:tr>
      <w:tr w:rsidR="00CA1327" w:rsidTr="00452BF4">
        <w:trPr>
          <w:trHeight w:val="333"/>
        </w:trPr>
        <w:tc>
          <w:tcPr>
            <w:tcW w:w="2145" w:type="dxa"/>
            <w:vAlign w:val="center"/>
          </w:tcPr>
          <w:p w:rsidR="00CA1327" w:rsidRDefault="00CA1327" w:rsidP="00452BF4">
            <w:pPr>
              <w:ind w:left="0" w:firstLine="0"/>
              <w:jc w:val="center"/>
            </w:pPr>
            <w:r>
              <w:t>R1</w:t>
            </w:r>
          </w:p>
        </w:tc>
        <w:tc>
          <w:tcPr>
            <w:tcW w:w="2145" w:type="dxa"/>
            <w:vAlign w:val="center"/>
          </w:tcPr>
          <w:p w:rsidR="00CA1327" w:rsidRDefault="00CA1327" w:rsidP="00452BF4">
            <w:pPr>
              <w:ind w:left="0" w:firstLine="0"/>
            </w:pPr>
            <w:r>
              <w:t>Conocer el Problema</w:t>
            </w:r>
          </w:p>
        </w:tc>
        <w:tc>
          <w:tcPr>
            <w:tcW w:w="2145" w:type="dxa"/>
            <w:vAlign w:val="center"/>
          </w:tcPr>
          <w:p w:rsidR="00CA1327" w:rsidRDefault="00CA1327" w:rsidP="00CA1327">
            <w:pPr>
              <w:spacing w:before="0"/>
              <w:ind w:left="34" w:firstLine="0"/>
            </w:pPr>
            <w:r>
              <w:t>Fabricio González</w:t>
            </w:r>
          </w:p>
          <w:p w:rsidR="00CA1327" w:rsidRDefault="00CA1327" w:rsidP="00CA1327">
            <w:pPr>
              <w:spacing w:before="0"/>
              <w:ind w:left="34" w:firstLine="0"/>
            </w:pPr>
            <w:r>
              <w:t xml:space="preserve">Francisco Estrada </w:t>
            </w:r>
          </w:p>
          <w:p w:rsidR="00CA1327" w:rsidRDefault="00CA1327" w:rsidP="00CA1327">
            <w:pPr>
              <w:spacing w:before="0"/>
              <w:ind w:left="34" w:firstLine="0"/>
            </w:pPr>
            <w:r>
              <w:t>Nicolás Sartini</w:t>
            </w:r>
          </w:p>
        </w:tc>
        <w:tc>
          <w:tcPr>
            <w:tcW w:w="2295" w:type="dxa"/>
            <w:vAlign w:val="center"/>
          </w:tcPr>
          <w:p w:rsidR="00CA1327" w:rsidRDefault="000973A5" w:rsidP="00CA1327">
            <w:pPr>
              <w:ind w:left="0" w:firstLine="16"/>
            </w:pPr>
            <w:r>
              <w:t xml:space="preserve">Analista, </w:t>
            </w:r>
            <w:r w:rsidR="00CA1327">
              <w:t>Arquitecto, Gerente de Calidad, Líder de Proyecto</w:t>
            </w:r>
          </w:p>
        </w:tc>
      </w:tr>
      <w:tr w:rsidR="00CA1327" w:rsidTr="00452BF4">
        <w:trPr>
          <w:trHeight w:val="333"/>
        </w:trPr>
        <w:tc>
          <w:tcPr>
            <w:tcW w:w="2145" w:type="dxa"/>
            <w:vAlign w:val="center"/>
          </w:tcPr>
          <w:p w:rsidR="00CA1327" w:rsidRDefault="00CA1327" w:rsidP="00452BF4">
            <w:pPr>
              <w:ind w:left="0" w:firstLine="0"/>
              <w:jc w:val="center"/>
            </w:pPr>
            <w:r>
              <w:t>R2</w:t>
            </w:r>
          </w:p>
        </w:tc>
        <w:tc>
          <w:tcPr>
            <w:tcW w:w="2145" w:type="dxa"/>
            <w:vAlign w:val="center"/>
          </w:tcPr>
          <w:p w:rsidR="00CA1327" w:rsidRDefault="00CA1327" w:rsidP="00452BF4">
            <w:pPr>
              <w:ind w:left="0" w:firstLine="0"/>
            </w:pPr>
            <w:r>
              <w:t>Especificar los requerimientos</w:t>
            </w:r>
          </w:p>
        </w:tc>
        <w:tc>
          <w:tcPr>
            <w:tcW w:w="2145" w:type="dxa"/>
            <w:vAlign w:val="center"/>
          </w:tcPr>
          <w:p w:rsidR="00CA1327" w:rsidRDefault="00CA1327" w:rsidP="00CA1327">
            <w:pPr>
              <w:spacing w:before="0"/>
              <w:ind w:left="34" w:firstLine="0"/>
            </w:pPr>
            <w:r>
              <w:t>Francisco Estrada Nicolás Sartini</w:t>
            </w:r>
          </w:p>
        </w:tc>
        <w:tc>
          <w:tcPr>
            <w:tcW w:w="2295" w:type="dxa"/>
            <w:vAlign w:val="center"/>
          </w:tcPr>
          <w:p w:rsidR="00CA1327" w:rsidRDefault="000973A5" w:rsidP="00CA1327">
            <w:pPr>
              <w:ind w:left="0" w:firstLine="16"/>
            </w:pPr>
            <w:r>
              <w:t>Analista</w:t>
            </w:r>
            <w:r w:rsidR="00CA1327">
              <w:t>, Gerente de Calidad</w:t>
            </w:r>
          </w:p>
        </w:tc>
      </w:tr>
      <w:tr w:rsidR="00CA1327" w:rsidTr="00CF5663">
        <w:trPr>
          <w:trHeight w:val="333"/>
        </w:trPr>
        <w:tc>
          <w:tcPr>
            <w:tcW w:w="2145" w:type="dxa"/>
            <w:vAlign w:val="center"/>
          </w:tcPr>
          <w:p w:rsidR="00CA1327" w:rsidRDefault="00CA1327" w:rsidP="00452BF4">
            <w:pPr>
              <w:ind w:left="0" w:firstLine="0"/>
              <w:jc w:val="center"/>
            </w:pPr>
            <w:r>
              <w:t>R7</w:t>
            </w:r>
          </w:p>
        </w:tc>
        <w:tc>
          <w:tcPr>
            <w:tcW w:w="2145" w:type="dxa"/>
            <w:vAlign w:val="center"/>
          </w:tcPr>
          <w:p w:rsidR="00CA1327" w:rsidRDefault="00CA1327" w:rsidP="00452BF4">
            <w:pPr>
              <w:ind w:left="0" w:firstLine="0"/>
            </w:pPr>
            <w:r>
              <w:t>Alcance</w:t>
            </w:r>
          </w:p>
        </w:tc>
        <w:tc>
          <w:tcPr>
            <w:tcW w:w="2145" w:type="dxa"/>
            <w:vAlign w:val="bottom"/>
          </w:tcPr>
          <w:p w:rsidR="00CA1327" w:rsidRDefault="00CA1327" w:rsidP="00CF5663">
            <w:pPr>
              <w:spacing w:before="0"/>
              <w:ind w:left="34" w:firstLine="0"/>
            </w:pPr>
            <w:r>
              <w:t>Fabricio González</w:t>
            </w:r>
          </w:p>
        </w:tc>
        <w:tc>
          <w:tcPr>
            <w:tcW w:w="2295" w:type="dxa"/>
            <w:vAlign w:val="bottom"/>
          </w:tcPr>
          <w:p w:rsidR="00CA1327" w:rsidRDefault="00CA1327" w:rsidP="00CF5663">
            <w:pPr>
              <w:ind w:left="0" w:firstLine="16"/>
            </w:pPr>
            <w:r>
              <w:t>Líder de Proyecto</w:t>
            </w:r>
          </w:p>
        </w:tc>
      </w:tr>
      <w:tr w:rsidR="00CA1327" w:rsidTr="00452BF4">
        <w:trPr>
          <w:trHeight w:val="333"/>
        </w:trPr>
        <w:tc>
          <w:tcPr>
            <w:tcW w:w="2145" w:type="dxa"/>
            <w:vAlign w:val="center"/>
          </w:tcPr>
          <w:p w:rsidR="00CA1327" w:rsidRDefault="00CA1327" w:rsidP="00452BF4">
            <w:pPr>
              <w:ind w:left="0" w:firstLine="0"/>
              <w:jc w:val="center"/>
            </w:pPr>
            <w:r>
              <w:t>D1</w:t>
            </w:r>
          </w:p>
        </w:tc>
        <w:tc>
          <w:tcPr>
            <w:tcW w:w="2145" w:type="dxa"/>
            <w:vAlign w:val="center"/>
          </w:tcPr>
          <w:p w:rsidR="00CA1327" w:rsidRDefault="00CA1327" w:rsidP="00452BF4">
            <w:pPr>
              <w:ind w:left="0" w:firstLine="0"/>
            </w:pPr>
            <w:r>
              <w:t>Diseñar Sistema</w:t>
            </w:r>
          </w:p>
        </w:tc>
        <w:tc>
          <w:tcPr>
            <w:tcW w:w="2145" w:type="dxa"/>
            <w:vAlign w:val="center"/>
          </w:tcPr>
          <w:p w:rsidR="00CA1327" w:rsidRDefault="00CF5663" w:rsidP="00452BF4">
            <w:pPr>
              <w:ind w:left="34" w:firstLine="0"/>
            </w:pPr>
            <w:r>
              <w:t>Francisco Estrada</w:t>
            </w:r>
          </w:p>
          <w:p w:rsidR="00CF5663" w:rsidRDefault="00CF5663" w:rsidP="00CF5663">
            <w:pPr>
              <w:spacing w:before="0"/>
              <w:ind w:left="34" w:firstLine="0"/>
            </w:pPr>
            <w:r>
              <w:t>Nicolás Sartini</w:t>
            </w:r>
          </w:p>
        </w:tc>
        <w:tc>
          <w:tcPr>
            <w:tcW w:w="2295" w:type="dxa"/>
            <w:vAlign w:val="center"/>
          </w:tcPr>
          <w:p w:rsidR="00CA1327" w:rsidRDefault="00CF5663" w:rsidP="00452BF4">
            <w:pPr>
              <w:ind w:left="0" w:firstLine="16"/>
            </w:pPr>
            <w:r>
              <w:t>Analista, Diseñador, Arquitecto</w:t>
            </w:r>
          </w:p>
        </w:tc>
      </w:tr>
      <w:tr w:rsidR="00CA1327" w:rsidTr="00452BF4">
        <w:trPr>
          <w:trHeight w:val="333"/>
        </w:trPr>
        <w:tc>
          <w:tcPr>
            <w:tcW w:w="2145" w:type="dxa"/>
            <w:vAlign w:val="center"/>
          </w:tcPr>
          <w:p w:rsidR="00CA1327" w:rsidRDefault="00CA1327" w:rsidP="00452BF4">
            <w:pPr>
              <w:ind w:left="0" w:firstLine="0"/>
              <w:jc w:val="center"/>
            </w:pPr>
            <w:r>
              <w:t>I6</w:t>
            </w:r>
          </w:p>
        </w:tc>
        <w:tc>
          <w:tcPr>
            <w:tcW w:w="2145" w:type="dxa"/>
            <w:vAlign w:val="center"/>
          </w:tcPr>
          <w:p w:rsidR="00CA1327" w:rsidRDefault="00CA1327" w:rsidP="00452BF4">
            <w:pPr>
              <w:ind w:left="0" w:firstLine="0"/>
            </w:pPr>
            <w:r>
              <w:t>Documentación Técnica</w:t>
            </w:r>
          </w:p>
        </w:tc>
        <w:tc>
          <w:tcPr>
            <w:tcW w:w="2145" w:type="dxa"/>
            <w:vAlign w:val="center"/>
          </w:tcPr>
          <w:p w:rsidR="00CA1327" w:rsidRDefault="00CF5663" w:rsidP="00452BF4">
            <w:pPr>
              <w:ind w:left="34" w:firstLine="0"/>
            </w:pPr>
            <w:r>
              <w:t>Nicolás Sartini</w:t>
            </w:r>
          </w:p>
        </w:tc>
        <w:tc>
          <w:tcPr>
            <w:tcW w:w="2295" w:type="dxa"/>
            <w:vAlign w:val="center"/>
          </w:tcPr>
          <w:p w:rsidR="00CA1327" w:rsidRDefault="00CF5663" w:rsidP="00452BF4">
            <w:pPr>
              <w:ind w:left="0" w:firstLine="16"/>
            </w:pPr>
            <w:r>
              <w:t>Documentador</w:t>
            </w:r>
          </w:p>
        </w:tc>
      </w:tr>
      <w:tr w:rsidR="00CA1327" w:rsidTr="00452BF4">
        <w:trPr>
          <w:trHeight w:val="333"/>
        </w:trPr>
        <w:tc>
          <w:tcPr>
            <w:tcW w:w="2145" w:type="dxa"/>
            <w:vAlign w:val="center"/>
          </w:tcPr>
          <w:p w:rsidR="00CA1327" w:rsidRDefault="00CA1327" w:rsidP="00452BF4">
            <w:pPr>
              <w:ind w:left="0" w:firstLine="0"/>
              <w:jc w:val="center"/>
            </w:pPr>
            <w:r>
              <w:t>I2</w:t>
            </w:r>
          </w:p>
        </w:tc>
        <w:tc>
          <w:tcPr>
            <w:tcW w:w="2145" w:type="dxa"/>
            <w:vAlign w:val="center"/>
          </w:tcPr>
          <w:p w:rsidR="00CA1327" w:rsidRDefault="00CA1327" w:rsidP="00452BF4">
            <w:pPr>
              <w:ind w:left="0" w:firstLine="0"/>
            </w:pPr>
            <w:r>
              <w:t>Implementar</w:t>
            </w:r>
          </w:p>
        </w:tc>
        <w:tc>
          <w:tcPr>
            <w:tcW w:w="2145" w:type="dxa"/>
            <w:vAlign w:val="center"/>
          </w:tcPr>
          <w:p w:rsidR="00CA1327" w:rsidRDefault="00CF5663" w:rsidP="00CF5663">
            <w:pPr>
              <w:ind w:left="34" w:firstLine="0"/>
            </w:pPr>
            <w:r>
              <w:t>Francisco Estrada</w:t>
            </w:r>
          </w:p>
        </w:tc>
        <w:tc>
          <w:tcPr>
            <w:tcW w:w="2295" w:type="dxa"/>
            <w:vAlign w:val="center"/>
          </w:tcPr>
          <w:p w:rsidR="00CA1327" w:rsidRDefault="00CF5663" w:rsidP="00452BF4">
            <w:pPr>
              <w:ind w:left="0" w:firstLine="16"/>
            </w:pPr>
            <w:r>
              <w:t>Programador</w:t>
            </w:r>
          </w:p>
        </w:tc>
      </w:tr>
      <w:tr w:rsidR="00CA1327" w:rsidTr="00452BF4">
        <w:trPr>
          <w:trHeight w:val="333"/>
        </w:trPr>
        <w:tc>
          <w:tcPr>
            <w:tcW w:w="2145" w:type="dxa"/>
            <w:vAlign w:val="center"/>
          </w:tcPr>
          <w:p w:rsidR="00CA1327" w:rsidRDefault="00CA1327" w:rsidP="00452BF4">
            <w:pPr>
              <w:ind w:left="0" w:firstLine="0"/>
              <w:jc w:val="center"/>
            </w:pPr>
            <w:r>
              <w:t>V1</w:t>
            </w:r>
          </w:p>
        </w:tc>
        <w:tc>
          <w:tcPr>
            <w:tcW w:w="2145" w:type="dxa"/>
            <w:vAlign w:val="center"/>
          </w:tcPr>
          <w:p w:rsidR="00CA1327" w:rsidRDefault="00CA1327" w:rsidP="00452BF4">
            <w:pPr>
              <w:ind w:left="0" w:firstLine="0"/>
            </w:pPr>
            <w:r>
              <w:t>Planificar</w:t>
            </w:r>
          </w:p>
        </w:tc>
        <w:tc>
          <w:tcPr>
            <w:tcW w:w="2145" w:type="dxa"/>
            <w:vAlign w:val="center"/>
          </w:tcPr>
          <w:p w:rsidR="00CA1327" w:rsidRDefault="005A0747" w:rsidP="00452BF4">
            <w:pPr>
              <w:ind w:left="34" w:firstLine="0"/>
            </w:pPr>
            <w:r>
              <w:t>Fabricio González</w:t>
            </w:r>
          </w:p>
        </w:tc>
        <w:tc>
          <w:tcPr>
            <w:tcW w:w="2295" w:type="dxa"/>
            <w:vAlign w:val="center"/>
          </w:tcPr>
          <w:p w:rsidR="00CA1327" w:rsidRDefault="005A0747" w:rsidP="00452BF4">
            <w:pPr>
              <w:ind w:left="0" w:firstLine="16"/>
            </w:pPr>
            <w:r>
              <w:t>Líder de Proyecto</w:t>
            </w:r>
          </w:p>
        </w:tc>
      </w:tr>
      <w:tr w:rsidR="00CA1327" w:rsidTr="00452BF4">
        <w:trPr>
          <w:trHeight w:val="333"/>
        </w:trPr>
        <w:tc>
          <w:tcPr>
            <w:tcW w:w="2145" w:type="dxa"/>
            <w:vAlign w:val="center"/>
          </w:tcPr>
          <w:p w:rsidR="00CA1327" w:rsidRDefault="00CA1327" w:rsidP="00452BF4">
            <w:pPr>
              <w:ind w:left="0" w:firstLine="0"/>
              <w:jc w:val="center"/>
            </w:pPr>
            <w:r>
              <w:t>V2</w:t>
            </w:r>
          </w:p>
        </w:tc>
        <w:tc>
          <w:tcPr>
            <w:tcW w:w="2145" w:type="dxa"/>
            <w:vAlign w:val="center"/>
          </w:tcPr>
          <w:p w:rsidR="00CA1327" w:rsidRDefault="00CA1327" w:rsidP="00452BF4">
            <w:pPr>
              <w:ind w:left="0" w:firstLine="0"/>
            </w:pPr>
            <w:r>
              <w:t>Verificar</w:t>
            </w:r>
          </w:p>
        </w:tc>
        <w:tc>
          <w:tcPr>
            <w:tcW w:w="2145" w:type="dxa"/>
            <w:vAlign w:val="center"/>
          </w:tcPr>
          <w:p w:rsidR="00CA1327" w:rsidRDefault="005A0747" w:rsidP="00452BF4">
            <w:pPr>
              <w:ind w:left="34" w:firstLine="0"/>
            </w:pPr>
            <w:r>
              <w:t>Fabricio González</w:t>
            </w:r>
          </w:p>
        </w:tc>
        <w:tc>
          <w:tcPr>
            <w:tcW w:w="2295" w:type="dxa"/>
            <w:vAlign w:val="center"/>
          </w:tcPr>
          <w:p w:rsidR="00CA1327" w:rsidRDefault="005A0747" w:rsidP="00452BF4">
            <w:pPr>
              <w:ind w:left="0" w:firstLine="16"/>
            </w:pPr>
            <w:r>
              <w:t>Líder de Proyecto</w:t>
            </w:r>
          </w:p>
        </w:tc>
      </w:tr>
      <w:tr w:rsidR="00CA1327" w:rsidTr="00452BF4">
        <w:trPr>
          <w:trHeight w:val="333"/>
        </w:trPr>
        <w:tc>
          <w:tcPr>
            <w:tcW w:w="2145" w:type="dxa"/>
            <w:vAlign w:val="center"/>
          </w:tcPr>
          <w:p w:rsidR="00CA1327" w:rsidRDefault="00CA1327" w:rsidP="00452BF4">
            <w:pPr>
              <w:ind w:left="0" w:firstLine="0"/>
              <w:jc w:val="center"/>
            </w:pPr>
            <w:r>
              <w:t>V8</w:t>
            </w:r>
          </w:p>
        </w:tc>
        <w:tc>
          <w:tcPr>
            <w:tcW w:w="2145" w:type="dxa"/>
            <w:vAlign w:val="center"/>
          </w:tcPr>
          <w:p w:rsidR="00CA1327" w:rsidRDefault="00CA1327" w:rsidP="00452BF4">
            <w:pPr>
              <w:ind w:left="0" w:firstLine="0"/>
            </w:pPr>
            <w:r>
              <w:t>Evaluar Verificación</w:t>
            </w:r>
          </w:p>
        </w:tc>
        <w:tc>
          <w:tcPr>
            <w:tcW w:w="2145" w:type="dxa"/>
            <w:vAlign w:val="center"/>
          </w:tcPr>
          <w:p w:rsidR="00CA1327" w:rsidRDefault="005A0747" w:rsidP="00452BF4">
            <w:pPr>
              <w:ind w:left="34" w:firstLine="0"/>
            </w:pPr>
            <w:r>
              <w:t>Fabricio González</w:t>
            </w:r>
          </w:p>
        </w:tc>
        <w:tc>
          <w:tcPr>
            <w:tcW w:w="2295" w:type="dxa"/>
            <w:vAlign w:val="center"/>
          </w:tcPr>
          <w:p w:rsidR="00CA1327" w:rsidRDefault="005A0747" w:rsidP="00452BF4">
            <w:pPr>
              <w:ind w:left="0" w:firstLine="16"/>
            </w:pPr>
            <w:r>
              <w:t>Líder de Proyecto</w:t>
            </w:r>
          </w:p>
        </w:tc>
      </w:tr>
      <w:tr w:rsidR="00CA1327" w:rsidTr="00452BF4">
        <w:trPr>
          <w:trHeight w:val="333"/>
        </w:trPr>
        <w:tc>
          <w:tcPr>
            <w:tcW w:w="2145" w:type="dxa"/>
            <w:vAlign w:val="center"/>
          </w:tcPr>
          <w:p w:rsidR="00CA1327" w:rsidRDefault="00CA1327" w:rsidP="00452BF4">
            <w:pPr>
              <w:ind w:left="0" w:firstLine="0"/>
              <w:jc w:val="center"/>
            </w:pPr>
            <w:r>
              <w:t>G1</w:t>
            </w:r>
          </w:p>
        </w:tc>
        <w:tc>
          <w:tcPr>
            <w:tcW w:w="2145" w:type="dxa"/>
            <w:vAlign w:val="center"/>
          </w:tcPr>
          <w:p w:rsidR="00CA1327" w:rsidRDefault="00CA1327" w:rsidP="00452BF4">
            <w:pPr>
              <w:ind w:left="0" w:firstLine="0"/>
            </w:pPr>
            <w:r>
              <w:t>Seguimiento del Proyecto</w:t>
            </w:r>
          </w:p>
        </w:tc>
        <w:tc>
          <w:tcPr>
            <w:tcW w:w="2145" w:type="dxa"/>
            <w:vAlign w:val="center"/>
          </w:tcPr>
          <w:p w:rsidR="005A0747" w:rsidRDefault="005A0747" w:rsidP="005A0747">
            <w:pPr>
              <w:spacing w:before="0"/>
              <w:ind w:left="34" w:firstLine="0"/>
            </w:pPr>
            <w:r>
              <w:t>Fabricio González</w:t>
            </w:r>
          </w:p>
          <w:p w:rsidR="005A0747" w:rsidRDefault="005A0747" w:rsidP="005A0747">
            <w:pPr>
              <w:spacing w:before="0"/>
              <w:ind w:left="34" w:firstLine="0"/>
            </w:pPr>
            <w:r>
              <w:t xml:space="preserve">Francisco Estrada </w:t>
            </w:r>
          </w:p>
          <w:p w:rsidR="00CA1327" w:rsidRDefault="005A0747" w:rsidP="005A0747">
            <w:pPr>
              <w:ind w:left="34" w:firstLine="0"/>
            </w:pPr>
            <w:r>
              <w:t>Nicolás Sartini</w:t>
            </w:r>
          </w:p>
        </w:tc>
        <w:tc>
          <w:tcPr>
            <w:tcW w:w="2295" w:type="dxa"/>
            <w:vAlign w:val="center"/>
          </w:tcPr>
          <w:p w:rsidR="00CA1327" w:rsidRDefault="00CA1327" w:rsidP="00452BF4">
            <w:pPr>
              <w:ind w:left="0" w:firstLine="16"/>
            </w:pPr>
            <w:r>
              <w:t>Todo el equipo</w:t>
            </w:r>
          </w:p>
        </w:tc>
      </w:tr>
      <w:tr w:rsidR="00CA1327" w:rsidTr="00452BF4">
        <w:trPr>
          <w:trHeight w:val="333"/>
        </w:trPr>
        <w:tc>
          <w:tcPr>
            <w:tcW w:w="2145" w:type="dxa"/>
            <w:vAlign w:val="center"/>
          </w:tcPr>
          <w:p w:rsidR="00CA1327" w:rsidRDefault="00CA1327" w:rsidP="00452BF4">
            <w:pPr>
              <w:ind w:left="0" w:firstLine="0"/>
              <w:jc w:val="center"/>
            </w:pPr>
            <w:r>
              <w:t>G10</w:t>
            </w:r>
          </w:p>
        </w:tc>
        <w:tc>
          <w:tcPr>
            <w:tcW w:w="2145" w:type="dxa"/>
            <w:vAlign w:val="center"/>
          </w:tcPr>
          <w:p w:rsidR="00CA1327" w:rsidRDefault="00CA1327" w:rsidP="00452BF4">
            <w:pPr>
              <w:ind w:left="0" w:firstLine="0"/>
            </w:pPr>
            <w:r>
              <w:t>Evaluar y ajustar el Plan de Proyecto</w:t>
            </w:r>
          </w:p>
        </w:tc>
        <w:tc>
          <w:tcPr>
            <w:tcW w:w="2145" w:type="dxa"/>
            <w:vAlign w:val="center"/>
          </w:tcPr>
          <w:p w:rsidR="005A0747" w:rsidRDefault="005A0747" w:rsidP="005A0747">
            <w:pPr>
              <w:spacing w:before="0"/>
              <w:ind w:left="34" w:firstLine="0"/>
            </w:pPr>
            <w:r>
              <w:t>Fabricio González</w:t>
            </w:r>
          </w:p>
          <w:p w:rsidR="00CA1327" w:rsidRDefault="005A0747" w:rsidP="005A0747">
            <w:pPr>
              <w:spacing w:before="0"/>
              <w:ind w:left="34" w:firstLine="0"/>
            </w:pPr>
            <w:r>
              <w:t>Francisco Estrada Nicolás Sartini</w:t>
            </w:r>
          </w:p>
        </w:tc>
        <w:tc>
          <w:tcPr>
            <w:tcW w:w="2295" w:type="dxa"/>
            <w:vAlign w:val="center"/>
          </w:tcPr>
          <w:p w:rsidR="00CA1327" w:rsidRDefault="005A0747" w:rsidP="00452BF4">
            <w:pPr>
              <w:ind w:left="0" w:firstLine="16"/>
            </w:pPr>
            <w:r>
              <w:t>Documentador, Gerente de Calidad, Líder del Proyecto</w:t>
            </w:r>
          </w:p>
        </w:tc>
      </w:tr>
      <w:tr w:rsidR="00CA1327" w:rsidTr="00452BF4">
        <w:trPr>
          <w:trHeight w:val="333"/>
        </w:trPr>
        <w:tc>
          <w:tcPr>
            <w:tcW w:w="2145" w:type="dxa"/>
          </w:tcPr>
          <w:p w:rsidR="00CA1327" w:rsidRDefault="00CA1327" w:rsidP="00452BF4">
            <w:pPr>
              <w:ind w:left="0" w:firstLine="0"/>
              <w:jc w:val="center"/>
            </w:pPr>
            <w:r>
              <w:t>Q2</w:t>
            </w:r>
          </w:p>
        </w:tc>
        <w:tc>
          <w:tcPr>
            <w:tcW w:w="2145" w:type="dxa"/>
            <w:vAlign w:val="center"/>
          </w:tcPr>
          <w:p w:rsidR="00CA1327" w:rsidRDefault="00CA1327" w:rsidP="00452BF4">
            <w:pPr>
              <w:ind w:left="0" w:firstLine="0"/>
            </w:pPr>
            <w:r>
              <w:t>Planificar la Calidad</w:t>
            </w:r>
          </w:p>
        </w:tc>
        <w:tc>
          <w:tcPr>
            <w:tcW w:w="2145" w:type="dxa"/>
            <w:vAlign w:val="center"/>
          </w:tcPr>
          <w:p w:rsidR="00CA1327" w:rsidRDefault="005A0747" w:rsidP="00452BF4">
            <w:pPr>
              <w:ind w:left="0" w:firstLine="0"/>
            </w:pPr>
            <w:r>
              <w:t>Francisco Estrada</w:t>
            </w:r>
          </w:p>
        </w:tc>
        <w:tc>
          <w:tcPr>
            <w:tcW w:w="2295" w:type="dxa"/>
            <w:vAlign w:val="center"/>
          </w:tcPr>
          <w:p w:rsidR="00CA1327" w:rsidRDefault="005A0747" w:rsidP="00452BF4">
            <w:pPr>
              <w:ind w:left="0" w:firstLine="16"/>
            </w:pPr>
            <w:r>
              <w:t>Gerente de Calidad</w:t>
            </w:r>
          </w:p>
        </w:tc>
      </w:tr>
    </w:tbl>
    <w:p w:rsidR="00CD1ECF" w:rsidRDefault="00CD1ECF" w:rsidP="00CA1327">
      <w:pPr>
        <w:pStyle w:val="MNormal"/>
      </w:pPr>
    </w:p>
    <w:p w:rsidR="006B1750" w:rsidRDefault="006B1750" w:rsidP="009D05D2">
      <w:pPr>
        <w:pStyle w:val="PSI-Ttulo1"/>
      </w:pPr>
      <w:bookmarkStart w:id="18" w:name="_Toc16490052"/>
    </w:p>
    <w:p w:rsidR="00CD1ECF" w:rsidRDefault="00CD1ECF" w:rsidP="009D05D2">
      <w:pPr>
        <w:pStyle w:val="PSI-Ttulo1"/>
      </w:pPr>
      <w:bookmarkStart w:id="19" w:name="_Toc12527171"/>
      <w:r>
        <w:t>Proceso de Gestión</w:t>
      </w:r>
      <w:bookmarkEnd w:id="18"/>
      <w:bookmarkEnd w:id="19"/>
    </w:p>
    <w:p w:rsidR="00CD1ECF" w:rsidRDefault="00CD1ECF" w:rsidP="00EE1B6B">
      <w:pPr>
        <w:pStyle w:val="PSI-Ttulo2"/>
        <w:ind w:left="0" w:firstLine="0"/>
      </w:pPr>
      <w:bookmarkStart w:id="20" w:name="_Toc16490053"/>
      <w:bookmarkStart w:id="21" w:name="_Toc12527172"/>
      <w:r>
        <w:t>Objetivos y Prioridades de Gestión</w:t>
      </w:r>
      <w:bookmarkEnd w:id="20"/>
      <w:bookmarkEnd w:id="21"/>
    </w:p>
    <w:p w:rsidR="002E6EE7" w:rsidRPr="008D7C6D" w:rsidRDefault="002E6EE7" w:rsidP="002E6EE7">
      <w:pPr>
        <w:framePr w:hSpace="180" w:wrap="around" w:vAnchor="text" w:hAnchor="margin" w:xAlign="center" w:y="204"/>
        <w:ind w:left="0" w:firstLine="0"/>
        <w:jc w:val="both"/>
      </w:pPr>
      <w:bookmarkStart w:id="22" w:name="_Toc16490054"/>
      <w:r>
        <w:rPr>
          <w:lang w:val="es-ES_tradnl"/>
        </w:rPr>
        <w:t>La gestión de proyecto implica la a</w:t>
      </w:r>
      <w:r w:rsidRPr="008D7C6D">
        <w:rPr>
          <w:lang w:val="es-ES_tradnl"/>
        </w:rPr>
        <w:t>plicación de conocimientos, habilidades, herramientas y técnicas a las actividades</w:t>
      </w:r>
      <w:r>
        <w:rPr>
          <w:lang w:val="es-ES_tradnl"/>
        </w:rPr>
        <w:t xml:space="preserve"> que se necesitan para </w:t>
      </w:r>
      <w:r w:rsidRPr="008D7C6D">
        <w:rPr>
          <w:lang w:val="es-ES_tradnl"/>
        </w:rPr>
        <w:t>cubrir las necesidades y expectativas para un proyecto</w:t>
      </w:r>
    </w:p>
    <w:p w:rsidR="002E6EE7" w:rsidRDefault="002E6EE7" w:rsidP="002E6EE7">
      <w:pPr>
        <w:framePr w:hSpace="180" w:wrap="around" w:vAnchor="text" w:hAnchor="margin" w:xAlign="center" w:y="204"/>
        <w:ind w:left="0" w:firstLine="0"/>
        <w:jc w:val="both"/>
      </w:pPr>
      <w:r>
        <w:t>El objetivo es lograr un buen monitoreo del proyecto a lo largo del mismo cada cierto periodo pre-establecido, con el fin de mantener la planificación realizada.</w:t>
      </w:r>
    </w:p>
    <w:p w:rsidR="002E6EE7" w:rsidRDefault="002E6EE7" w:rsidP="002E6EE7">
      <w:pPr>
        <w:framePr w:hSpace="180" w:wrap="around" w:vAnchor="text" w:hAnchor="margin" w:xAlign="center" w:y="204"/>
        <w:ind w:left="0" w:firstLine="0"/>
        <w:jc w:val="both"/>
      </w:pPr>
      <w:r>
        <w:t xml:space="preserve">Las metas de la gestión de proyecto es tratar de llevar un buen seguimiento del proyecto para poder mantener una buena planificación del mismo. Para esto </w:t>
      </w:r>
    </w:p>
    <w:p w:rsidR="002E6EE7" w:rsidRDefault="002E6EE7" w:rsidP="002E6EE7">
      <w:pPr>
        <w:framePr w:hSpace="180" w:wrap="around" w:vAnchor="text" w:hAnchor="margin" w:xAlign="center" w:y="204"/>
        <w:ind w:left="0" w:firstLine="0"/>
        <w:jc w:val="both"/>
      </w:pPr>
      <w:r>
        <w:t>Se destacan las siguiente Actividades:</w:t>
      </w:r>
    </w:p>
    <w:p w:rsidR="002E6EE7" w:rsidRDefault="002E6EE7" w:rsidP="002E6EE7">
      <w:pPr>
        <w:pStyle w:val="Prrafodelista"/>
        <w:framePr w:hSpace="180" w:wrap="around" w:vAnchor="text" w:hAnchor="margin" w:xAlign="center" w:y="204"/>
        <w:numPr>
          <w:ilvl w:val="0"/>
          <w:numId w:val="17"/>
        </w:numPr>
      </w:pPr>
      <w:r>
        <w:t>Planificación y Seguimiento del avance del proyecto</w:t>
      </w:r>
    </w:p>
    <w:p w:rsidR="002E6EE7" w:rsidRDefault="002E6EE7" w:rsidP="002E6EE7">
      <w:pPr>
        <w:pStyle w:val="Prrafodelista"/>
        <w:framePr w:hSpace="180" w:wrap="around" w:vAnchor="text" w:hAnchor="margin" w:xAlign="center" w:y="204"/>
        <w:numPr>
          <w:ilvl w:val="0"/>
          <w:numId w:val="17"/>
        </w:numPr>
      </w:pPr>
      <w:r>
        <w:t>Estimaciones y Mediciones</w:t>
      </w:r>
    </w:p>
    <w:p w:rsidR="002E6EE7" w:rsidRDefault="002E6EE7" w:rsidP="002E6EE7">
      <w:pPr>
        <w:pStyle w:val="Prrafodelista"/>
        <w:framePr w:hSpace="180" w:wrap="around" w:vAnchor="text" w:hAnchor="margin" w:xAlign="center" w:y="204"/>
        <w:numPr>
          <w:ilvl w:val="0"/>
          <w:numId w:val="17"/>
        </w:numPr>
      </w:pPr>
      <w:r>
        <w:t>Gestión de Riesgos</w:t>
      </w:r>
    </w:p>
    <w:p w:rsidR="002E6EE7" w:rsidRDefault="002E6EE7" w:rsidP="002E6EE7">
      <w:pPr>
        <w:pStyle w:val="Prrafodelista"/>
        <w:framePr w:hSpace="180" w:wrap="around" w:vAnchor="text" w:hAnchor="margin" w:xAlign="center" w:y="204"/>
        <w:numPr>
          <w:ilvl w:val="0"/>
          <w:numId w:val="17"/>
        </w:numPr>
      </w:pPr>
      <w:r>
        <w:t>Registrar Esfuerzo (horas trabajadas)</w:t>
      </w:r>
    </w:p>
    <w:p w:rsidR="002E6EE7" w:rsidRDefault="002E6EE7" w:rsidP="002E6EE7">
      <w:pPr>
        <w:pStyle w:val="Prrafodelista"/>
        <w:framePr w:hSpace="180" w:wrap="around" w:vAnchor="text" w:hAnchor="margin" w:xAlign="center" w:y="204"/>
        <w:numPr>
          <w:ilvl w:val="0"/>
          <w:numId w:val="17"/>
        </w:numPr>
      </w:pPr>
      <w:r>
        <w:t>Reunión de Equipo (Semanal el equipo completo)</w:t>
      </w:r>
    </w:p>
    <w:p w:rsidR="002E6EE7" w:rsidRDefault="002E6EE7" w:rsidP="002E6EE7">
      <w:pPr>
        <w:pStyle w:val="Prrafodelista"/>
        <w:framePr w:hSpace="180" w:wrap="around" w:vAnchor="text" w:hAnchor="margin" w:xAlign="center" w:y="204"/>
        <w:numPr>
          <w:ilvl w:val="0"/>
          <w:numId w:val="17"/>
        </w:numPr>
      </w:pPr>
      <w:r>
        <w:t>Reunión con Cliente</w:t>
      </w:r>
    </w:p>
    <w:p w:rsidR="002E6EE7" w:rsidRDefault="002E6EE7" w:rsidP="002E6EE7">
      <w:pPr>
        <w:pStyle w:val="Prrafodelista"/>
        <w:framePr w:hSpace="180" w:wrap="around" w:vAnchor="text" w:hAnchor="margin" w:xAlign="center" w:y="204"/>
        <w:numPr>
          <w:ilvl w:val="0"/>
          <w:numId w:val="17"/>
        </w:numPr>
      </w:pPr>
      <w:r>
        <w:t>Revisión Administrativa</w:t>
      </w:r>
    </w:p>
    <w:p w:rsidR="002E6EE7" w:rsidRDefault="002E6EE7" w:rsidP="002E6EE7">
      <w:pPr>
        <w:pStyle w:val="Prrafodelista"/>
        <w:framePr w:hSpace="180" w:wrap="around" w:vAnchor="text" w:hAnchor="margin" w:xAlign="center" w:y="204"/>
        <w:numPr>
          <w:ilvl w:val="0"/>
          <w:numId w:val="17"/>
        </w:numPr>
      </w:pPr>
      <w:r>
        <w:t>Evaluar la c/u de las Fases</w:t>
      </w:r>
    </w:p>
    <w:p w:rsidR="00ED1C0C" w:rsidRDefault="00ED1C0C" w:rsidP="00ED1C0C">
      <w:pPr>
        <w:pStyle w:val="Prrafodelista"/>
        <w:framePr w:hSpace="180" w:wrap="around" w:vAnchor="text" w:hAnchor="margin" w:xAlign="center" w:y="204"/>
        <w:numPr>
          <w:ilvl w:val="0"/>
          <w:numId w:val="17"/>
        </w:numPr>
      </w:pPr>
      <w:r w:rsidRPr="00ED1C0C">
        <w:t>Evaluar y/o Ajustar el Plan de Proyecto</w:t>
      </w:r>
    </w:p>
    <w:p w:rsidR="002E6EE7" w:rsidRDefault="002E6EE7" w:rsidP="002E6EE7">
      <w:pPr>
        <w:pStyle w:val="Prrafodelista"/>
        <w:framePr w:hSpace="180" w:wrap="around" w:vAnchor="text" w:hAnchor="margin" w:xAlign="center" w:y="204"/>
        <w:ind w:firstLine="0"/>
      </w:pPr>
    </w:p>
    <w:p w:rsidR="00CD1ECF" w:rsidRPr="00C756A3" w:rsidRDefault="00ED1C0C" w:rsidP="00C756A3">
      <w:pPr>
        <w:pStyle w:val="PSI-Ttulo2"/>
      </w:pPr>
      <w:r>
        <w:br w:type="page"/>
      </w:r>
      <w:bookmarkEnd w:id="22"/>
    </w:p>
    <w:p w:rsidR="00CD1ECF" w:rsidRDefault="00CD1ECF" w:rsidP="00B9684D">
      <w:pPr>
        <w:pStyle w:val="PSI-Ttulo2"/>
        <w:ind w:left="0" w:firstLine="0"/>
      </w:pPr>
      <w:bookmarkStart w:id="23" w:name="_Toc16490055"/>
      <w:bookmarkStart w:id="24" w:name="_Toc12527173"/>
      <w:r>
        <w:lastRenderedPageBreak/>
        <w:t>Gestión de Riesgos</w:t>
      </w:r>
      <w:bookmarkEnd w:id="23"/>
      <w:bookmarkEnd w:id="24"/>
    </w:p>
    <w:p w:rsidR="00CD1ECF" w:rsidRDefault="004E1C1C" w:rsidP="004E1C1C">
      <w:pPr>
        <w:pStyle w:val="PSI-Normal"/>
        <w:framePr w:wrap="around"/>
      </w:pPr>
      <w:r>
        <w:t>Debida a la poca experiencia del equipo y a la solicitud por parte de los docentes de la asignatura, en este proyecto se hará la tarea de gestionar los riegos.</w:t>
      </w:r>
    </w:p>
    <w:p w:rsidR="004E1C1C" w:rsidRDefault="004E1C1C" w:rsidP="004E1C1C">
      <w:pPr>
        <w:pStyle w:val="PSI-Normal"/>
        <w:framePr w:wrap="around"/>
      </w:pPr>
      <w:r>
        <w:t>Para ello, habrá un Plan de Gestión de Riesgos (que explica la estrategia a llevar a cabo). También, habrá un documento con los riesgos que puedan ocurrir y su evaluación.</w:t>
      </w:r>
    </w:p>
    <w:p w:rsidR="004E1C1C" w:rsidRDefault="004E1C1C" w:rsidP="004E1C1C">
      <w:pPr>
        <w:pStyle w:val="PSI-Normal"/>
        <w:framePr w:wrap="around"/>
      </w:pPr>
      <w:r>
        <w:t>Finalmente, habrá un documento de seguimiento de riesgo para cada riesgo a analizar.</w:t>
      </w:r>
    </w:p>
    <w:p w:rsidR="004E1C1C" w:rsidRDefault="004E1C1C" w:rsidP="004E1C1C">
      <w:pPr>
        <w:pStyle w:val="PSI-Normal"/>
        <w:framePr w:wrap="around"/>
      </w:pPr>
      <w:r>
        <w:t>Este proceso se llevará a cabo en cada iteración y se estima que se tomará un grupo de aproximadamente cinco (5) riesgos por iteración para analizar. Ya que, como es sabido, gestionar todos los riesgos es una tarea improductiva por el tiempo que habría que invertir en ello.</w:t>
      </w:r>
    </w:p>
    <w:p w:rsidR="004E1C1C" w:rsidRDefault="004E1C1C" w:rsidP="004E1C1C">
      <w:pPr>
        <w:pStyle w:val="PSI-Normal"/>
        <w:framePr w:wrap="around"/>
      </w:pPr>
    </w:p>
    <w:p w:rsidR="00CD1ECF" w:rsidRDefault="00CD1ECF" w:rsidP="00B9684D">
      <w:pPr>
        <w:pStyle w:val="PSI-Ttulo2"/>
        <w:ind w:left="0" w:firstLine="0"/>
      </w:pPr>
      <w:bookmarkStart w:id="25" w:name="_Toc16490056"/>
      <w:bookmarkStart w:id="26" w:name="_Toc12527174"/>
      <w:r>
        <w:t>Mecanismos de control y ajuste</w:t>
      </w:r>
      <w:bookmarkEnd w:id="25"/>
      <w:bookmarkEnd w:id="26"/>
    </w:p>
    <w:p w:rsidR="00CD1ECF" w:rsidRDefault="00CD1ECF" w:rsidP="00A87F7E">
      <w:pPr>
        <w:pStyle w:val="PSI-Ttulo3"/>
      </w:pPr>
      <w:bookmarkStart w:id="27" w:name="_Toc16490057"/>
      <w:bookmarkStart w:id="28" w:name="_Toc12527175"/>
      <w:r>
        <w:t>Mecanismos para la Gestión de calidad</w:t>
      </w:r>
      <w:bookmarkEnd w:id="27"/>
      <w:bookmarkEnd w:id="28"/>
    </w:p>
    <w:p w:rsidR="006B1750" w:rsidRDefault="00C7574B" w:rsidP="00C7574B">
      <w:pPr>
        <w:pStyle w:val="PSI-Normal"/>
        <w:framePr w:h="541" w:hRule="exact" w:wrap="around" w:y="199"/>
      </w:pPr>
      <w:r>
        <w:t>Ver Plan de Calidad</w:t>
      </w:r>
    </w:p>
    <w:p w:rsidR="00C7574B" w:rsidRDefault="00C7574B" w:rsidP="00C7574B">
      <w:pPr>
        <w:pStyle w:val="PSI-Normal"/>
        <w:framePr w:h="541" w:hRule="exact" w:wrap="around" w:y="199"/>
      </w:pPr>
    </w:p>
    <w:p w:rsidR="00CD1ECF" w:rsidRDefault="00CD1ECF" w:rsidP="00A87F7E">
      <w:pPr>
        <w:pStyle w:val="PSI-Ttulo3"/>
      </w:pPr>
      <w:bookmarkStart w:id="29" w:name="_Toc16490058"/>
      <w:bookmarkStart w:id="30" w:name="_Toc12527176"/>
      <w:r>
        <w:t>Mecanismos para la Gestión de configuración y Control de Cambios</w:t>
      </w:r>
      <w:bookmarkEnd w:id="29"/>
      <w:bookmarkEnd w:id="30"/>
    </w:p>
    <w:p w:rsidR="00C7574B" w:rsidRDefault="00C7574B" w:rsidP="00C7574B">
      <w:pPr>
        <w:pStyle w:val="PSI-Normal"/>
        <w:framePr w:h="721" w:hRule="exact" w:wrap="around" w:y="207"/>
      </w:pPr>
      <w:r>
        <w:t>Ver Plan de Gestión de la Configuración.</w:t>
      </w:r>
    </w:p>
    <w:p w:rsidR="00C7574B" w:rsidRDefault="00C7574B" w:rsidP="00C7574B">
      <w:pPr>
        <w:pStyle w:val="PSI-Normal"/>
        <w:framePr w:h="721" w:hRule="exact" w:wrap="around" w:y="207"/>
      </w:pPr>
    </w:p>
    <w:p w:rsidR="00CD1ECF" w:rsidRDefault="00CD1ECF" w:rsidP="00A87F7E">
      <w:pPr>
        <w:pStyle w:val="PSI-Ttulo3"/>
      </w:pPr>
      <w:bookmarkStart w:id="31" w:name="_Toc16490059"/>
      <w:bookmarkStart w:id="32" w:name="_Toc12527177"/>
      <w:r>
        <w:t>Mecanismos para Verificación</w:t>
      </w:r>
      <w:bookmarkEnd w:id="31"/>
      <w:bookmarkEnd w:id="32"/>
    </w:p>
    <w:p w:rsidR="00CD1ECF" w:rsidRDefault="00C7574B" w:rsidP="00C7574B">
      <w:pPr>
        <w:pStyle w:val="PSI-Normal"/>
        <w:framePr w:h="736" w:hRule="exact" w:wrap="around" w:y="208"/>
      </w:pPr>
      <w:r>
        <w:t>Ver Plan de Pruebas.</w:t>
      </w:r>
    </w:p>
    <w:p w:rsidR="00C7574B" w:rsidRDefault="00C7574B" w:rsidP="00C7574B">
      <w:pPr>
        <w:pStyle w:val="PSI-Normal"/>
        <w:framePr w:h="736" w:hRule="exact" w:wrap="around" w:y="208"/>
      </w:pPr>
    </w:p>
    <w:p w:rsidR="00CD1ECF" w:rsidRDefault="00CD1ECF" w:rsidP="00A87F7E">
      <w:pPr>
        <w:pStyle w:val="PSI-Ttulo3"/>
      </w:pPr>
    </w:p>
    <w:p w:rsidR="00CD1ECF" w:rsidRDefault="00CD1ECF" w:rsidP="00847BF8">
      <w:pPr>
        <w:pStyle w:val="PSI-Ttulo2"/>
      </w:pPr>
      <w:bookmarkStart w:id="33" w:name="_Toc16490061"/>
      <w:bookmarkStart w:id="34" w:name="_Toc12527178"/>
      <w:r>
        <w:t>Recursos</w:t>
      </w:r>
      <w:bookmarkEnd w:id="33"/>
      <w:bookmarkEnd w:id="34"/>
    </w:p>
    <w:p w:rsidR="006B1750" w:rsidRDefault="003B0860" w:rsidP="00AE146B">
      <w:pPr>
        <w:pStyle w:val="PSI-Normal"/>
        <w:framePr w:wrap="around"/>
      </w:pPr>
      <w:r>
        <w:t xml:space="preserve">El equipo cuenta con tres integrantes y cuenta con los siguientes responsables de áreas: </w:t>
      </w:r>
    </w:p>
    <w:p w:rsidR="00720E35" w:rsidRDefault="00720E35" w:rsidP="00816C44">
      <w:pPr>
        <w:pStyle w:val="PSI-Normal"/>
        <w:framePr w:wrap="around"/>
        <w:numPr>
          <w:ilvl w:val="0"/>
          <w:numId w:val="15"/>
        </w:numPr>
      </w:pPr>
      <w:r>
        <w:t xml:space="preserve">Fabricio González: </w:t>
      </w:r>
      <w:r w:rsidR="003B0860">
        <w:t>Administrador de la configuración</w:t>
      </w:r>
      <w:r>
        <w:t>,</w:t>
      </w:r>
      <w:r w:rsidR="003B0860">
        <w:t xml:space="preserve"> </w:t>
      </w:r>
      <w:r>
        <w:t>Ingeniero de Pruebas y Líder de Proyecto</w:t>
      </w:r>
    </w:p>
    <w:p w:rsidR="003B0860" w:rsidRDefault="003B0860" w:rsidP="00816C44">
      <w:pPr>
        <w:pStyle w:val="PSI-Normal"/>
        <w:framePr w:wrap="around"/>
        <w:numPr>
          <w:ilvl w:val="0"/>
          <w:numId w:val="15"/>
        </w:numPr>
      </w:pPr>
      <w:r>
        <w:t>Nicolás Sartini</w:t>
      </w:r>
      <w:r w:rsidR="00720E35">
        <w:t>: Analista, Diseñador y Documentador</w:t>
      </w:r>
    </w:p>
    <w:p w:rsidR="003B0860" w:rsidRDefault="00720E35" w:rsidP="0036649A">
      <w:pPr>
        <w:pStyle w:val="PSI-Normal"/>
        <w:framePr w:wrap="around"/>
        <w:numPr>
          <w:ilvl w:val="0"/>
          <w:numId w:val="15"/>
        </w:numPr>
      </w:pPr>
      <w:r>
        <w:t xml:space="preserve">Francisco Estrada: </w:t>
      </w:r>
      <w:r w:rsidR="003B0860">
        <w:t>Arquitecto</w:t>
      </w:r>
      <w:r>
        <w:t>, G</w:t>
      </w:r>
      <w:r w:rsidR="003B0860">
        <w:t>erente de Calidad</w:t>
      </w:r>
      <w:r>
        <w:t xml:space="preserve"> y </w:t>
      </w:r>
      <w:r w:rsidR="003B0860">
        <w:t>Programador</w:t>
      </w:r>
    </w:p>
    <w:p w:rsidR="003B0860" w:rsidRDefault="003B0860" w:rsidP="00720E35">
      <w:pPr>
        <w:pStyle w:val="PSI-Normal"/>
        <w:framePr w:wrap="around"/>
        <w:ind w:left="360"/>
      </w:pPr>
      <w:r>
        <w:t xml:space="preserve">Rol General: Fabricio González, Nicolás Sartini, Francisco Estrada. </w:t>
      </w:r>
    </w:p>
    <w:p w:rsidR="003B0860" w:rsidRDefault="003B0860" w:rsidP="00AE146B">
      <w:pPr>
        <w:pStyle w:val="PSI-Normal"/>
        <w:framePr w:wrap="around"/>
      </w:pPr>
    </w:p>
    <w:p w:rsidR="00CD1ECF" w:rsidRDefault="00725B38" w:rsidP="00725B38">
      <w:pPr>
        <w:pStyle w:val="PSI-Normal"/>
        <w:framePr w:wrap="around"/>
      </w:pPr>
      <w:r>
        <w:t xml:space="preserve">Recursos tecnológicos y disponibilidad locativa con que cuenta el equipo: </w:t>
      </w:r>
    </w:p>
    <w:p w:rsidR="004845B5" w:rsidRDefault="004845B5" w:rsidP="00725B38">
      <w:pPr>
        <w:pStyle w:val="PSI-Normal"/>
        <w:framePr w:wrap="around"/>
      </w:pPr>
    </w:p>
    <w:tbl>
      <w:tblPr>
        <w:tblStyle w:val="Tablaconcuadrcula"/>
        <w:tblW w:w="0" w:type="auto"/>
        <w:tblLook w:val="04A0" w:firstRow="1" w:lastRow="0" w:firstColumn="1" w:lastColumn="0" w:noHBand="0" w:noVBand="1"/>
      </w:tblPr>
      <w:tblGrid>
        <w:gridCol w:w="1426"/>
        <w:gridCol w:w="1530"/>
        <w:gridCol w:w="1421"/>
        <w:gridCol w:w="1402"/>
        <w:gridCol w:w="1411"/>
        <w:gridCol w:w="1530"/>
      </w:tblGrid>
      <w:tr w:rsidR="004845B5" w:rsidTr="00720E35">
        <w:tc>
          <w:tcPr>
            <w:tcW w:w="1426" w:type="dxa"/>
          </w:tcPr>
          <w:p w:rsidR="004845B5" w:rsidRPr="00D557CC" w:rsidRDefault="004845B5" w:rsidP="004845B5">
            <w:pPr>
              <w:pStyle w:val="PSI-Normal"/>
              <w:framePr w:wrap="around"/>
              <w:jc w:val="center"/>
              <w:rPr>
                <w:b/>
              </w:rPr>
            </w:pPr>
          </w:p>
          <w:p w:rsidR="004845B5" w:rsidRPr="00D557CC" w:rsidRDefault="004845B5" w:rsidP="004845B5">
            <w:pPr>
              <w:pStyle w:val="PSI-Normal"/>
              <w:framePr w:wrap="around"/>
              <w:jc w:val="center"/>
              <w:rPr>
                <w:b/>
              </w:rPr>
            </w:pPr>
            <w:r w:rsidRPr="00D557CC">
              <w:rPr>
                <w:b/>
              </w:rPr>
              <w:t>Integrante</w:t>
            </w:r>
          </w:p>
        </w:tc>
        <w:tc>
          <w:tcPr>
            <w:tcW w:w="1530" w:type="dxa"/>
          </w:tcPr>
          <w:p w:rsidR="004845B5" w:rsidRPr="00D557CC" w:rsidRDefault="004845B5" w:rsidP="004845B5">
            <w:pPr>
              <w:pStyle w:val="PSI-Normal"/>
              <w:framePr w:wrap="around"/>
              <w:jc w:val="center"/>
              <w:rPr>
                <w:b/>
              </w:rPr>
            </w:pPr>
            <w:r w:rsidRPr="00D557CC">
              <w:rPr>
                <w:b/>
              </w:rPr>
              <w:t>Disponibilidad locativa para reuniones</w:t>
            </w:r>
          </w:p>
        </w:tc>
        <w:tc>
          <w:tcPr>
            <w:tcW w:w="1421" w:type="dxa"/>
          </w:tcPr>
          <w:p w:rsidR="004845B5" w:rsidRPr="00D557CC" w:rsidRDefault="004845B5" w:rsidP="004845B5">
            <w:pPr>
              <w:pStyle w:val="PSI-Normal"/>
              <w:framePr w:wrap="around"/>
              <w:jc w:val="center"/>
              <w:rPr>
                <w:b/>
              </w:rPr>
            </w:pPr>
            <w:r w:rsidRPr="00D557CC">
              <w:rPr>
                <w:b/>
              </w:rPr>
              <w:t>Cantidad de personas aprox. (Disp. locativa)</w:t>
            </w:r>
          </w:p>
        </w:tc>
        <w:tc>
          <w:tcPr>
            <w:tcW w:w="1402" w:type="dxa"/>
          </w:tcPr>
          <w:p w:rsidR="004845B5" w:rsidRPr="00D557CC" w:rsidRDefault="004845B5" w:rsidP="004845B5">
            <w:pPr>
              <w:pStyle w:val="PSI-Normal"/>
              <w:framePr w:wrap="around"/>
              <w:jc w:val="center"/>
              <w:rPr>
                <w:b/>
              </w:rPr>
            </w:pPr>
          </w:p>
          <w:p w:rsidR="004845B5" w:rsidRPr="00D557CC" w:rsidRDefault="004845B5" w:rsidP="004845B5">
            <w:pPr>
              <w:pStyle w:val="PSI-Normal"/>
              <w:framePr w:wrap="around"/>
              <w:jc w:val="center"/>
              <w:rPr>
                <w:b/>
              </w:rPr>
            </w:pPr>
            <w:r w:rsidRPr="00D557CC">
              <w:rPr>
                <w:b/>
              </w:rPr>
              <w:t>ADSL</w:t>
            </w:r>
          </w:p>
        </w:tc>
        <w:tc>
          <w:tcPr>
            <w:tcW w:w="1411" w:type="dxa"/>
          </w:tcPr>
          <w:p w:rsidR="004845B5" w:rsidRPr="00D557CC" w:rsidRDefault="004845B5" w:rsidP="004845B5">
            <w:pPr>
              <w:pStyle w:val="PSI-Normal"/>
              <w:framePr w:wrap="around"/>
              <w:jc w:val="center"/>
              <w:rPr>
                <w:b/>
              </w:rPr>
            </w:pPr>
          </w:p>
          <w:p w:rsidR="004845B5" w:rsidRPr="00D557CC" w:rsidRDefault="004845B5" w:rsidP="004845B5">
            <w:pPr>
              <w:pStyle w:val="PSI-Normal"/>
              <w:framePr w:wrap="around"/>
              <w:jc w:val="center"/>
              <w:rPr>
                <w:b/>
              </w:rPr>
            </w:pPr>
            <w:r w:rsidRPr="00D557CC">
              <w:rPr>
                <w:b/>
              </w:rPr>
              <w:t>Laptop</w:t>
            </w:r>
          </w:p>
        </w:tc>
        <w:tc>
          <w:tcPr>
            <w:tcW w:w="1530" w:type="dxa"/>
          </w:tcPr>
          <w:p w:rsidR="004845B5" w:rsidRPr="00D557CC" w:rsidRDefault="004845B5" w:rsidP="004845B5">
            <w:pPr>
              <w:pStyle w:val="PSI-Normal"/>
              <w:framePr w:wrap="around"/>
              <w:jc w:val="center"/>
              <w:rPr>
                <w:b/>
              </w:rPr>
            </w:pPr>
            <w:r w:rsidRPr="00D557CC">
              <w:rPr>
                <w:b/>
              </w:rPr>
              <w:t>Disponibilidad de más otra máquina</w:t>
            </w:r>
          </w:p>
        </w:tc>
      </w:tr>
      <w:tr w:rsidR="004845B5" w:rsidTr="00720E35">
        <w:tc>
          <w:tcPr>
            <w:tcW w:w="1426" w:type="dxa"/>
          </w:tcPr>
          <w:p w:rsidR="004845B5" w:rsidRPr="00D557CC" w:rsidRDefault="004845B5" w:rsidP="004845B5">
            <w:pPr>
              <w:pStyle w:val="PSI-Normal"/>
              <w:framePr w:wrap="around"/>
              <w:jc w:val="center"/>
              <w:rPr>
                <w:b/>
              </w:rPr>
            </w:pPr>
            <w:r w:rsidRPr="00D557CC">
              <w:rPr>
                <w:b/>
              </w:rPr>
              <w:t>1</w:t>
            </w:r>
          </w:p>
        </w:tc>
        <w:tc>
          <w:tcPr>
            <w:tcW w:w="1530" w:type="dxa"/>
          </w:tcPr>
          <w:p w:rsidR="004845B5" w:rsidRDefault="00720E35" w:rsidP="004845B5">
            <w:pPr>
              <w:pStyle w:val="PSI-Normal"/>
              <w:framePr w:wrap="around"/>
              <w:jc w:val="center"/>
            </w:pPr>
            <w:r>
              <w:t>No</w:t>
            </w:r>
          </w:p>
        </w:tc>
        <w:tc>
          <w:tcPr>
            <w:tcW w:w="1421" w:type="dxa"/>
          </w:tcPr>
          <w:p w:rsidR="004845B5" w:rsidRDefault="00720E35" w:rsidP="00720E35">
            <w:pPr>
              <w:pStyle w:val="PSI-Normal"/>
              <w:framePr w:wrap="around"/>
              <w:jc w:val="center"/>
            </w:pPr>
            <w:r>
              <w:t>-</w:t>
            </w:r>
          </w:p>
        </w:tc>
        <w:tc>
          <w:tcPr>
            <w:tcW w:w="1402" w:type="dxa"/>
          </w:tcPr>
          <w:p w:rsidR="004845B5" w:rsidRDefault="004845B5" w:rsidP="004845B5">
            <w:pPr>
              <w:pStyle w:val="PSI-Normal"/>
              <w:framePr w:wrap="around"/>
              <w:jc w:val="center"/>
            </w:pPr>
            <w:r>
              <w:t>Si, con wi-fi</w:t>
            </w:r>
          </w:p>
        </w:tc>
        <w:tc>
          <w:tcPr>
            <w:tcW w:w="1411" w:type="dxa"/>
          </w:tcPr>
          <w:p w:rsidR="004845B5" w:rsidRDefault="004845B5" w:rsidP="004845B5">
            <w:pPr>
              <w:pStyle w:val="PSI-Normal"/>
              <w:framePr w:wrap="around"/>
              <w:jc w:val="center"/>
            </w:pPr>
            <w:r>
              <w:t>No</w:t>
            </w:r>
          </w:p>
        </w:tc>
        <w:tc>
          <w:tcPr>
            <w:tcW w:w="1530" w:type="dxa"/>
          </w:tcPr>
          <w:p w:rsidR="004845B5" w:rsidRDefault="004845B5" w:rsidP="004845B5">
            <w:pPr>
              <w:pStyle w:val="PSI-Normal"/>
              <w:framePr w:wrap="around"/>
              <w:jc w:val="center"/>
            </w:pPr>
            <w:r>
              <w:t>Si</w:t>
            </w:r>
          </w:p>
        </w:tc>
      </w:tr>
      <w:tr w:rsidR="004845B5" w:rsidTr="00720E35">
        <w:tc>
          <w:tcPr>
            <w:tcW w:w="1426" w:type="dxa"/>
          </w:tcPr>
          <w:p w:rsidR="004845B5" w:rsidRPr="00D557CC" w:rsidRDefault="004845B5" w:rsidP="004845B5">
            <w:pPr>
              <w:pStyle w:val="PSI-Normal"/>
              <w:framePr w:wrap="around"/>
              <w:jc w:val="center"/>
              <w:rPr>
                <w:b/>
              </w:rPr>
            </w:pPr>
            <w:r w:rsidRPr="00D557CC">
              <w:rPr>
                <w:b/>
              </w:rPr>
              <w:t>2</w:t>
            </w:r>
          </w:p>
        </w:tc>
        <w:tc>
          <w:tcPr>
            <w:tcW w:w="1530" w:type="dxa"/>
          </w:tcPr>
          <w:p w:rsidR="004845B5" w:rsidRDefault="004845B5" w:rsidP="004845B5">
            <w:pPr>
              <w:pStyle w:val="PSI-Normal"/>
              <w:framePr w:wrap="around"/>
              <w:jc w:val="center"/>
            </w:pPr>
            <w:r>
              <w:t>No</w:t>
            </w:r>
          </w:p>
        </w:tc>
        <w:tc>
          <w:tcPr>
            <w:tcW w:w="1421" w:type="dxa"/>
          </w:tcPr>
          <w:p w:rsidR="004845B5" w:rsidRDefault="004845B5" w:rsidP="004845B5">
            <w:pPr>
              <w:pStyle w:val="PSI-Normal"/>
              <w:framePr w:wrap="around"/>
              <w:jc w:val="center"/>
            </w:pPr>
            <w:r>
              <w:t>-</w:t>
            </w:r>
          </w:p>
        </w:tc>
        <w:tc>
          <w:tcPr>
            <w:tcW w:w="1402" w:type="dxa"/>
          </w:tcPr>
          <w:p w:rsidR="004845B5" w:rsidRDefault="004845B5" w:rsidP="004845B5">
            <w:pPr>
              <w:pStyle w:val="PSI-Normal"/>
              <w:framePr w:wrap="around"/>
              <w:jc w:val="center"/>
            </w:pPr>
            <w:r>
              <w:t>Si, con wi-fi</w:t>
            </w:r>
          </w:p>
        </w:tc>
        <w:tc>
          <w:tcPr>
            <w:tcW w:w="1411" w:type="dxa"/>
          </w:tcPr>
          <w:p w:rsidR="004845B5" w:rsidRDefault="004845B5" w:rsidP="004845B5">
            <w:pPr>
              <w:pStyle w:val="PSI-Normal"/>
              <w:framePr w:wrap="around"/>
              <w:jc w:val="center"/>
            </w:pPr>
            <w:r>
              <w:t>Si</w:t>
            </w:r>
          </w:p>
        </w:tc>
        <w:tc>
          <w:tcPr>
            <w:tcW w:w="1530" w:type="dxa"/>
          </w:tcPr>
          <w:p w:rsidR="004845B5" w:rsidRDefault="004845B5" w:rsidP="004845B5">
            <w:pPr>
              <w:pStyle w:val="PSI-Normal"/>
              <w:framePr w:wrap="around"/>
              <w:jc w:val="center"/>
            </w:pPr>
            <w:r>
              <w:t>Si</w:t>
            </w:r>
          </w:p>
        </w:tc>
      </w:tr>
      <w:tr w:rsidR="004845B5" w:rsidTr="00720E35">
        <w:tc>
          <w:tcPr>
            <w:tcW w:w="1426" w:type="dxa"/>
          </w:tcPr>
          <w:p w:rsidR="004845B5" w:rsidRPr="00D557CC" w:rsidRDefault="004845B5" w:rsidP="004845B5">
            <w:pPr>
              <w:pStyle w:val="PSI-Normal"/>
              <w:framePr w:wrap="around"/>
              <w:jc w:val="center"/>
              <w:rPr>
                <w:b/>
              </w:rPr>
            </w:pPr>
            <w:r w:rsidRPr="00D557CC">
              <w:rPr>
                <w:b/>
              </w:rPr>
              <w:t>3</w:t>
            </w:r>
          </w:p>
        </w:tc>
        <w:tc>
          <w:tcPr>
            <w:tcW w:w="1530" w:type="dxa"/>
          </w:tcPr>
          <w:p w:rsidR="004845B5" w:rsidRDefault="004845B5" w:rsidP="004845B5">
            <w:pPr>
              <w:pStyle w:val="PSI-Normal"/>
              <w:framePr w:wrap="around"/>
              <w:jc w:val="center"/>
            </w:pPr>
            <w:r>
              <w:t>No</w:t>
            </w:r>
          </w:p>
        </w:tc>
        <w:tc>
          <w:tcPr>
            <w:tcW w:w="1421" w:type="dxa"/>
          </w:tcPr>
          <w:p w:rsidR="004845B5" w:rsidRDefault="004845B5" w:rsidP="004845B5">
            <w:pPr>
              <w:pStyle w:val="PSI-Normal"/>
              <w:framePr w:wrap="around"/>
              <w:jc w:val="center"/>
            </w:pPr>
            <w:r>
              <w:t>-</w:t>
            </w:r>
          </w:p>
        </w:tc>
        <w:tc>
          <w:tcPr>
            <w:tcW w:w="1402" w:type="dxa"/>
          </w:tcPr>
          <w:p w:rsidR="004845B5" w:rsidRDefault="004845B5" w:rsidP="004845B5">
            <w:pPr>
              <w:pStyle w:val="PSI-Normal"/>
              <w:framePr w:wrap="around"/>
              <w:jc w:val="center"/>
            </w:pPr>
            <w:r>
              <w:t>Si, con wi-fi</w:t>
            </w:r>
          </w:p>
        </w:tc>
        <w:tc>
          <w:tcPr>
            <w:tcW w:w="1411" w:type="dxa"/>
          </w:tcPr>
          <w:p w:rsidR="004845B5" w:rsidRDefault="004845B5" w:rsidP="004845B5">
            <w:pPr>
              <w:pStyle w:val="PSI-Normal"/>
              <w:framePr w:wrap="around"/>
              <w:jc w:val="center"/>
            </w:pPr>
            <w:r>
              <w:t>Si</w:t>
            </w:r>
          </w:p>
        </w:tc>
        <w:tc>
          <w:tcPr>
            <w:tcW w:w="1530" w:type="dxa"/>
          </w:tcPr>
          <w:p w:rsidR="004845B5" w:rsidRDefault="004845B5" w:rsidP="004845B5">
            <w:pPr>
              <w:pStyle w:val="PSI-Normal"/>
              <w:framePr w:wrap="around"/>
              <w:jc w:val="center"/>
            </w:pPr>
            <w:r>
              <w:t>Si</w:t>
            </w:r>
          </w:p>
        </w:tc>
      </w:tr>
    </w:tbl>
    <w:p w:rsidR="004845B5" w:rsidRDefault="004845B5" w:rsidP="00725B38">
      <w:pPr>
        <w:pStyle w:val="PSI-Normal"/>
        <w:framePr w:wrap="around"/>
      </w:pPr>
    </w:p>
    <w:p w:rsidR="00CD1ECF" w:rsidRDefault="00CD1ECF" w:rsidP="009D05D2">
      <w:pPr>
        <w:pStyle w:val="PSI-Ttulo1"/>
      </w:pPr>
      <w:bookmarkStart w:id="35" w:name="_Toc16490062"/>
      <w:bookmarkStart w:id="36" w:name="_Toc12527179"/>
      <w:r>
        <w:t>Proceso técnico</w:t>
      </w:r>
      <w:bookmarkEnd w:id="35"/>
      <w:bookmarkEnd w:id="36"/>
    </w:p>
    <w:p w:rsidR="00A47F88" w:rsidRDefault="00A47F88" w:rsidP="00A47F88">
      <w:pPr>
        <w:pStyle w:val="PSI-Normal"/>
        <w:framePr w:wrap="around"/>
      </w:pPr>
      <w:bookmarkStart w:id="37" w:name="_Toc16490063"/>
      <w:r>
        <w:t>Se debe especificar la metodología que se seguirá para la realización de la documentación del proyecto, así como los Planes de calidad, Configuración y Verificación y Validación.</w:t>
      </w:r>
    </w:p>
    <w:p w:rsidR="00CD1ECF" w:rsidRDefault="000B3871" w:rsidP="000B3871">
      <w:pPr>
        <w:pStyle w:val="PSI-Ttulo2"/>
        <w:ind w:left="0" w:firstLine="0"/>
      </w:pPr>
      <w:r>
        <w:lastRenderedPageBreak/>
        <w:br/>
      </w:r>
      <w:bookmarkStart w:id="38" w:name="_Toc12527180"/>
      <w:r w:rsidR="00CD1ECF">
        <w:t>Procedimientos técnicos, herramientas y tecnologías</w:t>
      </w:r>
      <w:bookmarkEnd w:id="37"/>
      <w:bookmarkEnd w:id="38"/>
    </w:p>
    <w:p w:rsidR="00452BF4" w:rsidRDefault="00452BF4" w:rsidP="00452BF4">
      <w:pPr>
        <w:pStyle w:val="PSI-Normal"/>
        <w:framePr w:wrap="around"/>
      </w:pPr>
      <w:r>
        <w:t>A continuación, se detallan las herramientas y tecnologías a ser utilizadas a lo largo del proyecto:</w:t>
      </w:r>
    </w:p>
    <w:p w:rsidR="00452BF4" w:rsidRDefault="00452BF4" w:rsidP="00452BF4">
      <w:pPr>
        <w:pStyle w:val="PSI-Normal"/>
        <w:framePr w:wrap="around"/>
        <w:numPr>
          <w:ilvl w:val="0"/>
          <w:numId w:val="19"/>
        </w:numPr>
      </w:pPr>
      <w:r>
        <w:t>Documentación: al inicio del proyecto, se llegó al acuerdo de trabajar con Microsoft Word.</w:t>
      </w:r>
    </w:p>
    <w:p w:rsidR="00452BF4" w:rsidRDefault="00452BF4" w:rsidP="00452BF4">
      <w:pPr>
        <w:pStyle w:val="PSI-Normal"/>
        <w:framePr w:wrap="around"/>
        <w:numPr>
          <w:ilvl w:val="0"/>
          <w:numId w:val="19"/>
        </w:numPr>
      </w:pPr>
      <w:r>
        <w:t>Repositorio de Documentación: al inicio del proyecto, los miembros del equipo se enviaban documentación por correo electrónico. S</w:t>
      </w:r>
      <w:r w:rsidR="00AC2BA8">
        <w:t>e llegó al acuerdo de usar Drop</w:t>
      </w:r>
      <w:r>
        <w:t>box como repositorio ya que es sencillo de utilizar y mantiene un control de las versiones de los documentos. En etapas más avanzadas, puede que el equipo docente solicite que se utilice GitHub. En ese caso, se haría una migración de los documentos actuales a dicha herramienta.</w:t>
      </w:r>
    </w:p>
    <w:p w:rsidR="009A7D60" w:rsidRDefault="00452BF4" w:rsidP="00452BF4">
      <w:pPr>
        <w:pStyle w:val="PSI-Normal"/>
        <w:framePr w:wrap="around"/>
        <w:numPr>
          <w:ilvl w:val="0"/>
          <w:numId w:val="19"/>
        </w:numPr>
      </w:pPr>
      <w:r>
        <w:t xml:space="preserve">Sistemas Operativos: </w:t>
      </w:r>
      <w:r w:rsidR="009A7D60">
        <w:t>los integrantes del grupo, utilizan tant</w:t>
      </w:r>
      <w:r w:rsidR="0095237F">
        <w:t xml:space="preserve">o Windows como </w:t>
      </w:r>
      <w:r w:rsidR="00461DDD">
        <w:t>distribuciones GNU</w:t>
      </w:r>
      <w:r w:rsidR="0095237F">
        <w:t>/</w:t>
      </w:r>
      <w:r w:rsidR="009A7D60">
        <w:t xml:space="preserve">Linux. Para la documentación y la creación de diagramas, se utilizará Windows. Mientras que para la gestión de la Base de Datos y la Programación se usará </w:t>
      </w:r>
      <w:r w:rsidR="006746AD">
        <w:t>GNU/</w:t>
      </w:r>
      <w:r w:rsidR="009A7D60">
        <w:t>Linux</w:t>
      </w:r>
      <w:r w:rsidR="006746AD">
        <w:t>.</w:t>
      </w:r>
    </w:p>
    <w:p w:rsidR="00452BF4" w:rsidRDefault="009A7D60" w:rsidP="00452BF4">
      <w:pPr>
        <w:pStyle w:val="PSI-Normal"/>
        <w:framePr w:wrap="around"/>
        <w:numPr>
          <w:ilvl w:val="0"/>
          <w:numId w:val="19"/>
        </w:numPr>
      </w:pPr>
      <w:r>
        <w:t>Lenguajes de Programación: en principio, se utilizarán PHP, HTML y CSS.</w:t>
      </w:r>
      <w:r w:rsidR="00093069">
        <w:t xml:space="preserve"> TypeScript para la aplicación móvil.</w:t>
      </w:r>
    </w:p>
    <w:p w:rsidR="009A7D60" w:rsidRDefault="009A7D60" w:rsidP="00452BF4">
      <w:pPr>
        <w:pStyle w:val="PSI-Normal"/>
        <w:framePr w:wrap="around"/>
        <w:numPr>
          <w:ilvl w:val="0"/>
          <w:numId w:val="19"/>
        </w:numPr>
      </w:pPr>
      <w:r>
        <w:t>Herramientas de diseño: en principio, se plantea usar Visual Paradigm</w:t>
      </w:r>
      <w:r w:rsidR="006746AD">
        <w:t xml:space="preserve"> Community Edition</w:t>
      </w:r>
      <w:r>
        <w:t xml:space="preserve"> para los diagramas a realizar.</w:t>
      </w:r>
    </w:p>
    <w:p w:rsidR="009A7D60" w:rsidRDefault="009A7D60" w:rsidP="00452BF4">
      <w:pPr>
        <w:pStyle w:val="PSI-Normal"/>
        <w:framePr w:wrap="around"/>
        <w:numPr>
          <w:ilvl w:val="0"/>
          <w:numId w:val="19"/>
        </w:numPr>
      </w:pPr>
      <w:r>
        <w:t>Entorno de desarrollo: Netbeans.</w:t>
      </w:r>
    </w:p>
    <w:p w:rsidR="009A7D60" w:rsidRDefault="009A7D60" w:rsidP="00452BF4">
      <w:pPr>
        <w:pStyle w:val="PSI-Normal"/>
        <w:framePr w:wrap="around"/>
        <w:numPr>
          <w:ilvl w:val="0"/>
          <w:numId w:val="19"/>
        </w:numPr>
      </w:pPr>
      <w:r>
        <w:t>Sistema Gestor de Bases de Datos: MySQL.</w:t>
      </w:r>
    </w:p>
    <w:p w:rsidR="0025500A" w:rsidRDefault="0025500A" w:rsidP="00452BF4">
      <w:pPr>
        <w:pStyle w:val="PSI-Normal"/>
        <w:framePr w:wrap="around"/>
        <w:numPr>
          <w:ilvl w:val="0"/>
          <w:numId w:val="19"/>
        </w:numPr>
      </w:pPr>
      <w:r>
        <w:t>Metodología de Desarrollo: PSI.</w:t>
      </w:r>
    </w:p>
    <w:p w:rsidR="0025500A" w:rsidRDefault="0025500A" w:rsidP="00452BF4">
      <w:pPr>
        <w:pStyle w:val="PSI-Normal"/>
        <w:framePr w:wrap="around"/>
        <w:numPr>
          <w:ilvl w:val="0"/>
          <w:numId w:val="19"/>
        </w:numPr>
      </w:pPr>
      <w:r>
        <w:t>Marco de trabajo: UARGFlow BS.</w:t>
      </w:r>
      <w:r w:rsidR="00093069">
        <w:t xml:space="preserve"> Ionic para aplicación móvil.</w:t>
      </w:r>
    </w:p>
    <w:p w:rsidR="00CD1ECF" w:rsidRDefault="000B3871" w:rsidP="000B3871">
      <w:pPr>
        <w:pStyle w:val="PSI-Ttulo2"/>
        <w:ind w:left="0" w:firstLine="0"/>
      </w:pPr>
      <w:bookmarkStart w:id="39" w:name="_Toc16490064"/>
      <w:r>
        <w:br/>
      </w:r>
      <w:bookmarkStart w:id="40" w:name="_Toc12527181"/>
      <w:r w:rsidR="00CD1ECF" w:rsidRPr="00E02763">
        <w:t>Documentación de software</w:t>
      </w:r>
      <w:bookmarkEnd w:id="39"/>
      <w:bookmarkEnd w:id="40"/>
    </w:p>
    <w:p w:rsidR="00CD1ECF" w:rsidRDefault="00CD1ECF" w:rsidP="00D5111B">
      <w:pPr>
        <w:pStyle w:val="PSI-Normal"/>
        <w:framePr w:wrap="around"/>
      </w:pPr>
      <w:r>
        <w:t xml:space="preserve">La documentación se realizará de acuerdo a las plantillas de documentos definidas en el Modelo de Proceso para </w:t>
      </w:r>
      <w:r w:rsidR="00D5111B">
        <w:t xml:space="preserve">el </w:t>
      </w:r>
      <w:r>
        <w:t>des</w:t>
      </w:r>
      <w:r w:rsidR="00D5111B">
        <w:t xml:space="preserve">arrollo de Software </w:t>
      </w:r>
      <w:r>
        <w:t>que se definió.</w:t>
      </w:r>
    </w:p>
    <w:p w:rsidR="006B1750" w:rsidRDefault="006B1750" w:rsidP="00D42322">
      <w:pPr>
        <w:pStyle w:val="PSI-Normal"/>
        <w:framePr w:wrap="around"/>
      </w:pPr>
    </w:p>
    <w:p w:rsidR="00CD1ECF" w:rsidRDefault="00CD1ECF" w:rsidP="00A87F7E">
      <w:pPr>
        <w:pStyle w:val="PSI-Ttulo2"/>
      </w:pPr>
      <w:bookmarkStart w:id="41" w:name="_Toc16490065"/>
      <w:bookmarkStart w:id="42" w:name="_Toc12527182"/>
      <w:r>
        <w:lastRenderedPageBreak/>
        <w:t>Funciones de soporte</w:t>
      </w:r>
      <w:bookmarkEnd w:id="41"/>
      <w:bookmarkEnd w:id="42"/>
    </w:p>
    <w:p w:rsidR="000B67BB" w:rsidRDefault="000B67BB" w:rsidP="000B67BB">
      <w:pPr>
        <w:pStyle w:val="PSI-Normal"/>
        <w:framePr w:wrap="around"/>
      </w:pPr>
      <w:r>
        <w:t xml:space="preserve">Referencia a los siguientes documentos: </w:t>
      </w:r>
    </w:p>
    <w:p w:rsidR="000B67BB" w:rsidRDefault="000B67BB" w:rsidP="000B67BB">
      <w:pPr>
        <w:pStyle w:val="PSI-Normal"/>
        <w:framePr w:wrap="around"/>
        <w:numPr>
          <w:ilvl w:val="0"/>
          <w:numId w:val="18"/>
        </w:numPr>
      </w:pPr>
      <w:r>
        <w:t xml:space="preserve">Plan de Gestión de Configuración </w:t>
      </w:r>
    </w:p>
    <w:p w:rsidR="000B67BB" w:rsidRDefault="000B67BB" w:rsidP="000B67BB">
      <w:pPr>
        <w:pStyle w:val="PSI-Normal"/>
        <w:framePr w:wrap="around"/>
        <w:numPr>
          <w:ilvl w:val="0"/>
          <w:numId w:val="18"/>
        </w:numPr>
      </w:pPr>
      <w:r>
        <w:t xml:space="preserve">Plan de Gestión de Calidad </w:t>
      </w:r>
    </w:p>
    <w:p w:rsidR="000B67BB" w:rsidRDefault="000B67BB" w:rsidP="000B67BB">
      <w:pPr>
        <w:pStyle w:val="PSI-Normal"/>
        <w:framePr w:wrap="around"/>
        <w:numPr>
          <w:ilvl w:val="0"/>
          <w:numId w:val="18"/>
        </w:numPr>
      </w:pPr>
      <w:r>
        <w:t>Plan de Verificación y Validación</w:t>
      </w:r>
    </w:p>
    <w:p w:rsidR="000B67BB" w:rsidRDefault="000B67BB" w:rsidP="002C35CD">
      <w:pPr>
        <w:pStyle w:val="PSI-Comentario"/>
      </w:pPr>
    </w:p>
    <w:p w:rsidR="00CD1ECF" w:rsidRDefault="00D96FDA" w:rsidP="009114C9">
      <w:pPr>
        <w:pStyle w:val="PSI-Ttulo1"/>
      </w:pPr>
      <w:bookmarkStart w:id="43" w:name="_Toc16490066"/>
      <w:r>
        <w:br/>
      </w:r>
      <w:bookmarkStart w:id="44" w:name="_Toc16490070"/>
      <w:bookmarkStart w:id="45" w:name="_Toc12527183"/>
      <w:bookmarkEnd w:id="43"/>
      <w:r w:rsidR="00CD1ECF">
        <w:t>Cronograma</w:t>
      </w:r>
      <w:bookmarkEnd w:id="44"/>
      <w:bookmarkEnd w:id="45"/>
    </w:p>
    <w:p w:rsidR="007F38C0" w:rsidRDefault="00965B23" w:rsidP="00965B23">
      <w:pPr>
        <w:pStyle w:val="PSI-Normal"/>
        <w:framePr w:wrap="around"/>
      </w:pPr>
      <w:r>
        <w:t>Los cronogramas de actividades a realizar se definirán en detalle en cada Plan de Iteración. La planificación general del proyecto respetará la planificación de la asignatura Laboratorio de Desarrollo de Software.</w:t>
      </w:r>
      <w:r w:rsidR="006F4D87">
        <w:t xml:space="preserve"> </w:t>
      </w:r>
      <w:r w:rsidR="00E6443D">
        <w:t>Además,</w:t>
      </w:r>
      <w:r w:rsidR="006F4D87">
        <w:t xml:space="preserve"> se añadirá</w:t>
      </w:r>
      <w:r w:rsidR="00E6443D">
        <w:t>n</w:t>
      </w:r>
      <w:r w:rsidR="006F4D87">
        <w:t xml:space="preserve"> al cronograma las fechas de reuniones semanales pautadas. </w:t>
      </w:r>
    </w:p>
    <w:p w:rsidR="00F04E24" w:rsidRDefault="00F04E24" w:rsidP="00965B23">
      <w:pPr>
        <w:pStyle w:val="PSI-Normal"/>
        <w:framePr w:wrap="around"/>
      </w:pPr>
      <w:r>
        <w:t>En etapas más avanzadas del proyecto, la planificación se hará para cada iteración en su documento correspondiente.</w:t>
      </w:r>
    </w:p>
    <w:p w:rsidR="00965B23" w:rsidRDefault="00965B23" w:rsidP="00965B23">
      <w:pPr>
        <w:pStyle w:val="PSI-Normal"/>
        <w:framePr w:wrap="around"/>
      </w:pPr>
    </w:p>
    <w:p w:rsidR="00965B23" w:rsidRDefault="00965B23" w:rsidP="002C35CD">
      <w:pPr>
        <w:pStyle w:val="PSI-Comentario"/>
      </w:pPr>
    </w:p>
    <w:p w:rsidR="00B96CDD" w:rsidRDefault="009C3BC3" w:rsidP="002C35CD">
      <w:pPr>
        <w:pStyle w:val="PSI-Comentario"/>
      </w:pPr>
      <w:r>
        <w:rPr>
          <w:noProof/>
          <w:lang w:val="es-ES" w:eastAsia="es-ES"/>
        </w:rPr>
        <w:lastRenderedPageBreak/>
        <w:drawing>
          <wp:inline distT="0" distB="0" distL="0" distR="0">
            <wp:extent cx="5400040" cy="4172758"/>
            <wp:effectExtent l="19050" t="0" r="0" b="0"/>
            <wp:docPr id="11" name="Imagen 7" descr="C:\Users\Usuario\Documents\MEGA\Asignaturas - Segundo Cuatrimestre\Laboratorio de Desarrollo de Software\Cronograma AGO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ocuments\MEGA\Asignaturas - Segundo Cuatrimestre\Laboratorio de Desarrollo de Software\Cronograma AGOSTO.png"/>
                    <pic:cNvPicPr>
                      <a:picLocks noChangeAspect="1" noChangeArrowheads="1"/>
                    </pic:cNvPicPr>
                  </pic:nvPicPr>
                  <pic:blipFill>
                    <a:blip r:embed="rId12" cstate="print"/>
                    <a:srcRect/>
                    <a:stretch>
                      <a:fillRect/>
                    </a:stretch>
                  </pic:blipFill>
                  <pic:spPr bwMode="auto">
                    <a:xfrm>
                      <a:off x="0" y="0"/>
                      <a:ext cx="5400040" cy="4172758"/>
                    </a:xfrm>
                    <a:prstGeom prst="rect">
                      <a:avLst/>
                    </a:prstGeom>
                    <a:noFill/>
                    <a:ln w="9525">
                      <a:noFill/>
                      <a:miter lim="800000"/>
                      <a:headEnd/>
                      <a:tailEnd/>
                    </a:ln>
                  </pic:spPr>
                </pic:pic>
              </a:graphicData>
            </a:graphic>
          </wp:inline>
        </w:drawing>
      </w:r>
    </w:p>
    <w:p w:rsidR="00165CC5" w:rsidRDefault="00165CC5" w:rsidP="002C35CD">
      <w:pPr>
        <w:pStyle w:val="PSI-Comentario"/>
      </w:pPr>
      <w:r>
        <w:rPr>
          <w:noProof/>
          <w:lang w:val="es-ES" w:eastAsia="es-ES"/>
        </w:rPr>
        <w:drawing>
          <wp:inline distT="0" distB="0" distL="0" distR="0">
            <wp:extent cx="5400040" cy="4172758"/>
            <wp:effectExtent l="19050" t="0" r="0" b="0"/>
            <wp:docPr id="13" name="Imagen 8" descr="C:\Users\Usuario\Documents\MEGA\Asignaturas - Segundo Cuatrimestre\Laboratorio de Desarrollo de Software\Cronograma SEPTIEM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ocuments\MEGA\Asignaturas - Segundo Cuatrimestre\Laboratorio de Desarrollo de Software\Cronograma SEPTIEMBRE.png"/>
                    <pic:cNvPicPr>
                      <a:picLocks noChangeAspect="1" noChangeArrowheads="1"/>
                    </pic:cNvPicPr>
                  </pic:nvPicPr>
                  <pic:blipFill>
                    <a:blip r:embed="rId13" cstate="print"/>
                    <a:srcRect/>
                    <a:stretch>
                      <a:fillRect/>
                    </a:stretch>
                  </pic:blipFill>
                  <pic:spPr bwMode="auto">
                    <a:xfrm>
                      <a:off x="0" y="0"/>
                      <a:ext cx="5400040" cy="4172758"/>
                    </a:xfrm>
                    <a:prstGeom prst="rect">
                      <a:avLst/>
                    </a:prstGeom>
                    <a:noFill/>
                    <a:ln w="9525">
                      <a:noFill/>
                      <a:miter lim="800000"/>
                      <a:headEnd/>
                      <a:tailEnd/>
                    </a:ln>
                  </pic:spPr>
                </pic:pic>
              </a:graphicData>
            </a:graphic>
          </wp:inline>
        </w:drawing>
      </w:r>
    </w:p>
    <w:p w:rsidR="00FD30FF" w:rsidRDefault="00FD30FF" w:rsidP="002C35CD">
      <w:pPr>
        <w:pStyle w:val="PSI-Comentario"/>
      </w:pPr>
      <w:r>
        <w:rPr>
          <w:noProof/>
          <w:lang w:val="es-ES" w:eastAsia="es-ES"/>
        </w:rPr>
        <w:lastRenderedPageBreak/>
        <w:drawing>
          <wp:inline distT="0" distB="0" distL="0" distR="0">
            <wp:extent cx="5400040" cy="4172758"/>
            <wp:effectExtent l="19050" t="0" r="0" b="0"/>
            <wp:docPr id="14" name="Imagen 9" descr="C:\Users\Usuario\Documents\MEGA\Asignaturas - Segundo Cuatrimestre\Laboratorio de Desarrollo de Software\Cronograma OCTU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ocuments\MEGA\Asignaturas - Segundo Cuatrimestre\Laboratorio de Desarrollo de Software\Cronograma OCTUBRE.png"/>
                    <pic:cNvPicPr>
                      <a:picLocks noChangeAspect="1" noChangeArrowheads="1"/>
                    </pic:cNvPicPr>
                  </pic:nvPicPr>
                  <pic:blipFill>
                    <a:blip r:embed="rId14" cstate="print"/>
                    <a:srcRect/>
                    <a:stretch>
                      <a:fillRect/>
                    </a:stretch>
                  </pic:blipFill>
                  <pic:spPr bwMode="auto">
                    <a:xfrm>
                      <a:off x="0" y="0"/>
                      <a:ext cx="5400040" cy="4172758"/>
                    </a:xfrm>
                    <a:prstGeom prst="rect">
                      <a:avLst/>
                    </a:prstGeom>
                    <a:noFill/>
                    <a:ln w="9525">
                      <a:noFill/>
                      <a:miter lim="800000"/>
                      <a:headEnd/>
                      <a:tailEnd/>
                    </a:ln>
                  </pic:spPr>
                </pic:pic>
              </a:graphicData>
            </a:graphic>
          </wp:inline>
        </w:drawing>
      </w:r>
    </w:p>
    <w:p w:rsidR="00FD30FF" w:rsidRPr="00CD1ECF" w:rsidRDefault="00F92A38" w:rsidP="002C35CD">
      <w:pPr>
        <w:pStyle w:val="PSI-Comentario"/>
      </w:pPr>
      <w:r>
        <w:rPr>
          <w:noProof/>
          <w:lang w:val="es-ES" w:eastAsia="es-ES"/>
        </w:rPr>
        <w:drawing>
          <wp:inline distT="0" distB="0" distL="0" distR="0">
            <wp:extent cx="5400040" cy="4172758"/>
            <wp:effectExtent l="19050" t="0" r="0" b="0"/>
            <wp:docPr id="15" name="Imagen 10" descr="C:\Users\Usuario\Documents\MEGA\Asignaturas - Segundo Cuatrimestre\Laboratorio de Desarrollo de Software\Cronograma NOVIEM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ocuments\MEGA\Asignaturas - Segundo Cuatrimestre\Laboratorio de Desarrollo de Software\Cronograma NOVIEMBRE.png"/>
                    <pic:cNvPicPr>
                      <a:picLocks noChangeAspect="1" noChangeArrowheads="1"/>
                    </pic:cNvPicPr>
                  </pic:nvPicPr>
                  <pic:blipFill>
                    <a:blip r:embed="rId15" cstate="print"/>
                    <a:srcRect/>
                    <a:stretch>
                      <a:fillRect/>
                    </a:stretch>
                  </pic:blipFill>
                  <pic:spPr bwMode="auto">
                    <a:xfrm>
                      <a:off x="0" y="0"/>
                      <a:ext cx="5400040" cy="4172758"/>
                    </a:xfrm>
                    <a:prstGeom prst="rect">
                      <a:avLst/>
                    </a:prstGeom>
                    <a:noFill/>
                    <a:ln w="9525">
                      <a:noFill/>
                      <a:miter lim="800000"/>
                      <a:headEnd/>
                      <a:tailEnd/>
                    </a:ln>
                  </pic:spPr>
                </pic:pic>
              </a:graphicData>
            </a:graphic>
          </wp:inline>
        </w:drawing>
      </w:r>
    </w:p>
    <w:sectPr w:rsidR="00FD30FF" w:rsidRPr="00CD1ECF"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713" w:rsidRDefault="00E07713" w:rsidP="00C94FBE">
      <w:pPr>
        <w:spacing w:before="0" w:line="240" w:lineRule="auto"/>
      </w:pPr>
      <w:r>
        <w:separator/>
      </w:r>
    </w:p>
    <w:p w:rsidR="00E07713" w:rsidRDefault="00E07713"/>
  </w:endnote>
  <w:endnote w:type="continuationSeparator" w:id="0">
    <w:p w:rsidR="00E07713" w:rsidRDefault="00E07713" w:rsidP="00C94FBE">
      <w:pPr>
        <w:spacing w:before="0" w:line="240" w:lineRule="auto"/>
      </w:pPr>
      <w:r>
        <w:continuationSeparator/>
      </w:r>
    </w:p>
    <w:p w:rsidR="00E07713" w:rsidRDefault="00E077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322" w:rsidRDefault="00E07713"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D42322">
          <w:rPr>
            <w:lang w:val="es-AR"/>
          </w:rPr>
          <w:t>VASPA Team</w:t>
        </w:r>
      </w:sdtContent>
    </w:sdt>
    <w:r>
      <w:rPr>
        <w:noProof/>
        <w:lang w:val="es-AR" w:eastAsia="es-AR"/>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sTqxQMAAOw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pvKMMAAADbAAAADwAAAGRycy9kb3ducmV2LnhtbESPzWrDQAyE74W8w6JAb806oRTjZh1K&#10;SaDkULDj3oVX9U+9WuPdJvbbV4dCbhIzmvm0P8xuUFeaQufZwHaTgCKuve24MVBdTk8pqBCRLQ6e&#10;ycBCAQ756mGPmfU3LuhaxkZJCIcMDbQxjpnWoW7JYdj4kVi0bz85jLJOjbYT3iTcDXqXJC/aYcfS&#10;0OJI7y3VP+WvM/DV9/64tZ/P9XGxuujSs6vOaMzjen57BRVpjnfz//WHFXyhl19kAJ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KbyjDAAAA2wAAAA8AAAAAAAAAAAAA&#10;AAAAoQIAAGRycy9kb3ducmV2LnhtbFBLBQYAAAAABAAEAPkAAACRAwAAAAA=&#10;" strokecolor="#31849b [2408]"/>
          <v:rect id="Rectangle 29" o:spid="_x0000_s205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w:r>
    <w:r>
      <w:rPr>
        <w:noProof/>
        <w:lang w:val="es-AR" w:eastAsia="es-AR"/>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" fillcolor="#4bacc6 [3208]" strokecolor="#205867 [1608]">
          <w10:wrap anchorx="margin" anchory="page"/>
        </v:rect>
      </w:pict>
    </w:r>
    <w:sdt>
      <w:sdtPr>
        <w:id w:val="3709536"/>
        <w:docPartObj>
          <w:docPartGallery w:val="Page Numbers (Top of Page)"/>
          <w:docPartUnique/>
        </w:docPartObj>
      </w:sdtPr>
      <w:sdtEndPr/>
      <w:sdtContent>
        <w:r w:rsidR="00D42322">
          <w:tab/>
        </w:r>
        <w:r w:rsidR="00D42322">
          <w:tab/>
        </w:r>
        <w:r w:rsidR="00D42322">
          <w:tab/>
        </w:r>
        <w:r w:rsidR="00D42322">
          <w:tab/>
        </w:r>
        <w:r w:rsidR="00D42322" w:rsidRPr="00DD5A70">
          <w:rPr>
            <w:rFonts w:asciiTheme="majorHAnsi" w:hAnsiTheme="majorHAnsi" w:cstheme="majorHAnsi"/>
          </w:rPr>
          <w:t xml:space="preserve">Página </w:t>
        </w:r>
        <w:r w:rsidR="00B868FA" w:rsidRPr="00DD5A70">
          <w:rPr>
            <w:rFonts w:asciiTheme="majorHAnsi" w:hAnsiTheme="majorHAnsi" w:cstheme="majorHAnsi"/>
          </w:rPr>
          <w:fldChar w:fldCharType="begin"/>
        </w:r>
        <w:r w:rsidR="00D42322" w:rsidRPr="00DD5A70">
          <w:rPr>
            <w:rFonts w:asciiTheme="majorHAnsi" w:hAnsiTheme="majorHAnsi" w:cstheme="majorHAnsi"/>
          </w:rPr>
          <w:instrText xml:space="preserve"> PAGE </w:instrText>
        </w:r>
        <w:r w:rsidR="00B868FA" w:rsidRPr="00DD5A70">
          <w:rPr>
            <w:rFonts w:asciiTheme="majorHAnsi" w:hAnsiTheme="majorHAnsi" w:cstheme="majorHAnsi"/>
          </w:rPr>
          <w:fldChar w:fldCharType="separate"/>
        </w:r>
        <w:r w:rsidR="005B51BC">
          <w:rPr>
            <w:rFonts w:asciiTheme="majorHAnsi" w:hAnsiTheme="majorHAnsi" w:cstheme="majorHAnsi"/>
            <w:noProof/>
          </w:rPr>
          <w:t>3</w:t>
        </w:r>
        <w:r w:rsidR="00B868FA" w:rsidRPr="00DD5A70">
          <w:rPr>
            <w:rFonts w:asciiTheme="majorHAnsi" w:hAnsiTheme="majorHAnsi" w:cstheme="majorHAnsi"/>
          </w:rPr>
          <w:fldChar w:fldCharType="end"/>
        </w:r>
        <w:r w:rsidR="00D42322" w:rsidRPr="00DD5A70">
          <w:rPr>
            <w:rFonts w:asciiTheme="majorHAnsi" w:hAnsiTheme="majorHAnsi" w:cstheme="majorHAnsi"/>
          </w:rPr>
          <w:t xml:space="preserve"> de </w:t>
        </w:r>
        <w:r w:rsidR="00B868FA" w:rsidRPr="00DD5A70">
          <w:rPr>
            <w:rFonts w:asciiTheme="majorHAnsi" w:hAnsiTheme="majorHAnsi" w:cstheme="majorHAnsi"/>
          </w:rPr>
          <w:fldChar w:fldCharType="begin"/>
        </w:r>
        <w:r w:rsidR="00D42322" w:rsidRPr="00DD5A70">
          <w:rPr>
            <w:rFonts w:asciiTheme="majorHAnsi" w:hAnsiTheme="majorHAnsi" w:cstheme="majorHAnsi"/>
          </w:rPr>
          <w:instrText xml:space="preserve"> NUMPAGES  </w:instrText>
        </w:r>
        <w:r w:rsidR="00B868FA" w:rsidRPr="00DD5A70">
          <w:rPr>
            <w:rFonts w:asciiTheme="majorHAnsi" w:hAnsiTheme="majorHAnsi" w:cstheme="majorHAnsi"/>
          </w:rPr>
          <w:fldChar w:fldCharType="separate"/>
        </w:r>
        <w:r w:rsidR="005B51BC">
          <w:rPr>
            <w:rFonts w:asciiTheme="majorHAnsi" w:hAnsiTheme="majorHAnsi" w:cstheme="majorHAnsi"/>
            <w:noProof/>
          </w:rPr>
          <w:t>15</w:t>
        </w:r>
        <w:r w:rsidR="00B868FA" w:rsidRPr="00DD5A70">
          <w:rPr>
            <w:rFonts w:asciiTheme="majorHAnsi" w:hAnsiTheme="majorHAnsi" w:cstheme="majorHAnsi"/>
          </w:rPr>
          <w:fldChar w:fldCharType="end"/>
        </w:r>
      </w:sdtContent>
    </w:sdt>
    <w:r>
      <w:rPr>
        <w:noProof/>
        <w:lang w:val="es-AR" w:eastAsia="es-AR"/>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D42322" w:rsidRDefault="00D42322" w:rsidP="0092483A">
        <w:pPr>
          <w:tabs>
            <w:tab w:val="center" w:pos="4252"/>
          </w:tabs>
          <w:spacing w:before="0"/>
        </w:pPr>
        <w:r>
          <w:t>Fabricio W. González - Francisco G. Estrada - Nicolás Sartini</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713" w:rsidRDefault="00E07713" w:rsidP="00C94FBE">
      <w:pPr>
        <w:spacing w:before="0" w:line="240" w:lineRule="auto"/>
      </w:pPr>
      <w:r>
        <w:separator/>
      </w:r>
    </w:p>
    <w:p w:rsidR="00E07713" w:rsidRDefault="00E07713"/>
  </w:footnote>
  <w:footnote w:type="continuationSeparator" w:id="0">
    <w:p w:rsidR="00E07713" w:rsidRDefault="00E07713" w:rsidP="00C94FBE">
      <w:pPr>
        <w:spacing w:before="0" w:line="240" w:lineRule="auto"/>
      </w:pPr>
      <w:r>
        <w:continuationSeparator/>
      </w:r>
    </w:p>
    <w:p w:rsidR="00E07713" w:rsidRDefault="00E077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D42322" w:rsidRDefault="00D42322">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Proyecto</w:t>
        </w:r>
      </w:p>
    </w:sdtContent>
  </w:sdt>
  <w:p w:rsidR="00D42322" w:rsidRPr="000F4F97" w:rsidRDefault="00D4232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E07713">
      <w:rPr>
        <w:rFonts w:asciiTheme="majorHAnsi" w:eastAsiaTheme="majorEastAsia" w:hAnsiTheme="majorHAnsi" w:cstheme="majorBidi"/>
        <w:noProof/>
        <w:szCs w:val="36"/>
        <w:lang w:val="es-AR" w:eastAsia="es-AR"/>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3jQ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doN40DkCAACxBAAADgAAAAAAAAAA&#10;AAAAAAAuAgAAZHJzL2Uyb0RvYy54bWxQSwECLQAUAAYACAAAACEAZltzQN0AAAAGAQAADwAAAAAA&#10;AAAAAAAAAACTBAAAZHJzL2Rvd25yZXYueG1sUEsFBgAAAAAEAAQA8wAAAJ0FAAAAAA==&#10;" fillcolor="#4bacc6 [3208]" strokecolor="#205867 [1608]">
          <w10:wrap anchorx="margin" anchory="page"/>
        </v:rect>
      </w:pict>
    </w:r>
    <w:r w:rsidR="00E07713">
      <w:rPr>
        <w:rFonts w:asciiTheme="majorHAnsi" w:eastAsiaTheme="majorEastAsia" w:hAnsiTheme="majorHAnsi" w:cstheme="majorBidi"/>
        <w:noProof/>
        <w:szCs w:val="36"/>
        <w:lang w:val="es-AR" w:eastAsia="es-AR"/>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3hH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DlD3hHPAIAALEEAAAOAAAA&#10;AAAAAAAAAAAAAC4CAABkcnMvZTJvRG9jLnhtbFBLAQItABQABgAIAAAAIQAJEPw53wAAAAoBAAAP&#10;AAAAAAAAAAAAAAAAAJYEAABkcnMvZG93bnJldi54bWxQSwUGAAAAAAQABADzAAAAogUAAAAA&#10;" fillcolor="#4bacc6 [3208]" strokecolor="#205867 [1608]">
          <w10:wrap anchorx="margin" anchory="page"/>
        </v:rect>
      </w:pict>
    </w:r>
    <w:r w:rsidR="00E07713">
      <w:rPr>
        <w:rFonts w:asciiTheme="majorHAnsi" w:eastAsiaTheme="majorEastAsia" w:hAnsiTheme="majorHAnsi" w:cstheme="majorBidi"/>
        <w:noProof/>
        <w:szCs w:val="36"/>
        <w:lang w:val="es-AR" w:eastAsia="es-AR"/>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3MsLwAAADbAAAADwAAAGRycy9kb3ducmV2LnhtbERPSwrCMBDdC94hjOBOU0WlVKOIKIgL&#10;wd9+aMa22kxKE7Xe3giCu3m878wWjSnFk2pXWFYw6EcgiFOrC84UnE+bXgzCeWSNpWVS8CYHi3m7&#10;NcNE2xcf6Hn0mQgh7BJUkHtfJVK6NCeDrm8r4sBdbW3QB1hnUtf4CuGmlMMomkiDBYeGHCta5ZTe&#10;jw+j4HK72fVA70fp+q3loYh35rxDpbqdZjkF4anxf/HPvdVh/hi+v4QD5Pw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r3MsLwAAADbAAAADwAAAAAAAAAAAAAAAAChAgAA&#10;ZHJzL2Rvd25yZXYueG1sUEsFBgAAAAAEAAQA+QAAAIoDAAAAAA==&#10;" strokecolor="#31849b [2408]"/>
          <v:rect id="Rectangle 37" o:spid="_x0000_s2055"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82A1673"/>
    <w:multiLevelType w:val="hybridMultilevel"/>
    <w:tmpl w:val="045220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441E62FA"/>
    <w:multiLevelType w:val="hybridMultilevel"/>
    <w:tmpl w:val="68C6E77E"/>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7A1387C"/>
    <w:multiLevelType w:val="hybridMultilevel"/>
    <w:tmpl w:val="34D05600"/>
    <w:lvl w:ilvl="0" w:tplc="B7EEB780">
      <w:start w:val="1"/>
      <w:numFmt w:val="bullet"/>
      <w:lvlText w:val=""/>
      <w:lvlJc w:val="left"/>
      <w:pPr>
        <w:tabs>
          <w:tab w:val="num" w:pos="720"/>
        </w:tabs>
        <w:ind w:left="720" w:hanging="60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DD81A34"/>
    <w:multiLevelType w:val="hybridMultilevel"/>
    <w:tmpl w:val="DB6AEA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nsid w:val="65A5355D"/>
    <w:multiLevelType w:val="hybridMultilevel"/>
    <w:tmpl w:val="DE46B0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72B26E18"/>
    <w:multiLevelType w:val="hybridMultilevel"/>
    <w:tmpl w:val="44FE33F6"/>
    <w:lvl w:ilvl="0" w:tplc="A268117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8065F0F"/>
    <w:multiLevelType w:val="hybridMultilevel"/>
    <w:tmpl w:val="008C52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4"/>
  </w:num>
  <w:num w:numId="10">
    <w:abstractNumId w:val="17"/>
  </w:num>
  <w:num w:numId="11">
    <w:abstractNumId w:val="4"/>
  </w:num>
  <w:num w:numId="12">
    <w:abstractNumId w:val="12"/>
  </w:num>
  <w:num w:numId="13">
    <w:abstractNumId w:val="7"/>
  </w:num>
  <w:num w:numId="14">
    <w:abstractNumId w:val="9"/>
  </w:num>
  <w:num w:numId="15">
    <w:abstractNumId w:val="8"/>
  </w:num>
  <w:num w:numId="16">
    <w:abstractNumId w:val="11"/>
  </w:num>
  <w:num w:numId="17">
    <w:abstractNumId w:val="16"/>
  </w:num>
  <w:num w:numId="18">
    <w:abstractNumId w:val="6"/>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F27B91"/>
    <w:rsid w:val="00011BED"/>
    <w:rsid w:val="00017EFE"/>
    <w:rsid w:val="00024AD6"/>
    <w:rsid w:val="000270B7"/>
    <w:rsid w:val="00045F1A"/>
    <w:rsid w:val="00054DAC"/>
    <w:rsid w:val="00086BCF"/>
    <w:rsid w:val="00087F53"/>
    <w:rsid w:val="00092BC0"/>
    <w:rsid w:val="00092CE5"/>
    <w:rsid w:val="00093069"/>
    <w:rsid w:val="000952D7"/>
    <w:rsid w:val="000973A5"/>
    <w:rsid w:val="000A0FE7"/>
    <w:rsid w:val="000A718F"/>
    <w:rsid w:val="000A7238"/>
    <w:rsid w:val="000B3871"/>
    <w:rsid w:val="000B67BB"/>
    <w:rsid w:val="000B7FFE"/>
    <w:rsid w:val="000C4C42"/>
    <w:rsid w:val="000C4E31"/>
    <w:rsid w:val="000D4C6E"/>
    <w:rsid w:val="000E6EF5"/>
    <w:rsid w:val="000F0325"/>
    <w:rsid w:val="000F1888"/>
    <w:rsid w:val="000F4F97"/>
    <w:rsid w:val="000F79DF"/>
    <w:rsid w:val="0010416D"/>
    <w:rsid w:val="001163FF"/>
    <w:rsid w:val="0012205F"/>
    <w:rsid w:val="00126595"/>
    <w:rsid w:val="001410A7"/>
    <w:rsid w:val="0014415E"/>
    <w:rsid w:val="00144AE4"/>
    <w:rsid w:val="00150702"/>
    <w:rsid w:val="001568F8"/>
    <w:rsid w:val="00165CC5"/>
    <w:rsid w:val="00170F9F"/>
    <w:rsid w:val="0017640B"/>
    <w:rsid w:val="00181C75"/>
    <w:rsid w:val="00183953"/>
    <w:rsid w:val="00185A46"/>
    <w:rsid w:val="00191198"/>
    <w:rsid w:val="001950C8"/>
    <w:rsid w:val="001A2EE6"/>
    <w:rsid w:val="001C6104"/>
    <w:rsid w:val="001C799E"/>
    <w:rsid w:val="001E1A4C"/>
    <w:rsid w:val="001E6457"/>
    <w:rsid w:val="001F297A"/>
    <w:rsid w:val="001F5F92"/>
    <w:rsid w:val="001F6822"/>
    <w:rsid w:val="00203579"/>
    <w:rsid w:val="0020621B"/>
    <w:rsid w:val="00210FEF"/>
    <w:rsid w:val="002159BB"/>
    <w:rsid w:val="00217A70"/>
    <w:rsid w:val="00224B75"/>
    <w:rsid w:val="00230C9B"/>
    <w:rsid w:val="0025500A"/>
    <w:rsid w:val="00266C42"/>
    <w:rsid w:val="002726E2"/>
    <w:rsid w:val="0027357F"/>
    <w:rsid w:val="00293BAE"/>
    <w:rsid w:val="002941CF"/>
    <w:rsid w:val="00295CA9"/>
    <w:rsid w:val="002A41AA"/>
    <w:rsid w:val="002B506A"/>
    <w:rsid w:val="002B5168"/>
    <w:rsid w:val="002B5AF9"/>
    <w:rsid w:val="002C1794"/>
    <w:rsid w:val="002C35CD"/>
    <w:rsid w:val="002D0CCB"/>
    <w:rsid w:val="002D4531"/>
    <w:rsid w:val="002E0AB6"/>
    <w:rsid w:val="002E0B42"/>
    <w:rsid w:val="002E37F2"/>
    <w:rsid w:val="002E58C8"/>
    <w:rsid w:val="002E6EE7"/>
    <w:rsid w:val="002E7874"/>
    <w:rsid w:val="002F1461"/>
    <w:rsid w:val="002F5C65"/>
    <w:rsid w:val="003002F7"/>
    <w:rsid w:val="0030532D"/>
    <w:rsid w:val="0030710D"/>
    <w:rsid w:val="003130E3"/>
    <w:rsid w:val="003149A1"/>
    <w:rsid w:val="003163C6"/>
    <w:rsid w:val="003248A1"/>
    <w:rsid w:val="00340A2D"/>
    <w:rsid w:val="00344258"/>
    <w:rsid w:val="0034562F"/>
    <w:rsid w:val="00346864"/>
    <w:rsid w:val="00350E39"/>
    <w:rsid w:val="00353031"/>
    <w:rsid w:val="003560F2"/>
    <w:rsid w:val="00363E18"/>
    <w:rsid w:val="00363FD1"/>
    <w:rsid w:val="00374DAD"/>
    <w:rsid w:val="00375AEA"/>
    <w:rsid w:val="00396FDA"/>
    <w:rsid w:val="00397566"/>
    <w:rsid w:val="003B0860"/>
    <w:rsid w:val="003B7F1F"/>
    <w:rsid w:val="003C54B1"/>
    <w:rsid w:val="003D46D3"/>
    <w:rsid w:val="003D7910"/>
    <w:rsid w:val="003E12FE"/>
    <w:rsid w:val="003F1630"/>
    <w:rsid w:val="0040066E"/>
    <w:rsid w:val="0040072A"/>
    <w:rsid w:val="00420CB8"/>
    <w:rsid w:val="0043576E"/>
    <w:rsid w:val="004358A6"/>
    <w:rsid w:val="0044127B"/>
    <w:rsid w:val="00445DCD"/>
    <w:rsid w:val="004525FF"/>
    <w:rsid w:val="00452BF4"/>
    <w:rsid w:val="00455803"/>
    <w:rsid w:val="00461DDD"/>
    <w:rsid w:val="0047102C"/>
    <w:rsid w:val="004807AF"/>
    <w:rsid w:val="004845B5"/>
    <w:rsid w:val="00486D0B"/>
    <w:rsid w:val="00496F84"/>
    <w:rsid w:val="004A54C8"/>
    <w:rsid w:val="004B3789"/>
    <w:rsid w:val="004B5531"/>
    <w:rsid w:val="004B78EE"/>
    <w:rsid w:val="004C5D7E"/>
    <w:rsid w:val="004D45CD"/>
    <w:rsid w:val="004D5185"/>
    <w:rsid w:val="004E1C1C"/>
    <w:rsid w:val="004E4935"/>
    <w:rsid w:val="004F117D"/>
    <w:rsid w:val="004F4D25"/>
    <w:rsid w:val="005017FA"/>
    <w:rsid w:val="005046A5"/>
    <w:rsid w:val="00504A67"/>
    <w:rsid w:val="00511D9A"/>
    <w:rsid w:val="00515617"/>
    <w:rsid w:val="00516239"/>
    <w:rsid w:val="005318DB"/>
    <w:rsid w:val="005331E0"/>
    <w:rsid w:val="00543B30"/>
    <w:rsid w:val="00564033"/>
    <w:rsid w:val="00570F4F"/>
    <w:rsid w:val="00573791"/>
    <w:rsid w:val="005857BB"/>
    <w:rsid w:val="0059596F"/>
    <w:rsid w:val="00597A23"/>
    <w:rsid w:val="005A0664"/>
    <w:rsid w:val="005A0747"/>
    <w:rsid w:val="005A52A2"/>
    <w:rsid w:val="005A5646"/>
    <w:rsid w:val="005B51BC"/>
    <w:rsid w:val="005B5AEE"/>
    <w:rsid w:val="005B6373"/>
    <w:rsid w:val="005C166E"/>
    <w:rsid w:val="005E76A4"/>
    <w:rsid w:val="005F133C"/>
    <w:rsid w:val="005F5429"/>
    <w:rsid w:val="005F60BA"/>
    <w:rsid w:val="006124BF"/>
    <w:rsid w:val="00616A6E"/>
    <w:rsid w:val="006177BF"/>
    <w:rsid w:val="0061781F"/>
    <w:rsid w:val="00625B61"/>
    <w:rsid w:val="00653C38"/>
    <w:rsid w:val="00666982"/>
    <w:rsid w:val="0067160D"/>
    <w:rsid w:val="006746AD"/>
    <w:rsid w:val="006919D5"/>
    <w:rsid w:val="006920C2"/>
    <w:rsid w:val="006A2495"/>
    <w:rsid w:val="006A42B5"/>
    <w:rsid w:val="006A5967"/>
    <w:rsid w:val="006B1750"/>
    <w:rsid w:val="006B3371"/>
    <w:rsid w:val="006C4AE3"/>
    <w:rsid w:val="006C7603"/>
    <w:rsid w:val="006D27FB"/>
    <w:rsid w:val="006F4D87"/>
    <w:rsid w:val="00701556"/>
    <w:rsid w:val="0070494E"/>
    <w:rsid w:val="00705C02"/>
    <w:rsid w:val="00710BA6"/>
    <w:rsid w:val="00711DF8"/>
    <w:rsid w:val="00720E35"/>
    <w:rsid w:val="00725B38"/>
    <w:rsid w:val="007264FA"/>
    <w:rsid w:val="00734469"/>
    <w:rsid w:val="007447BE"/>
    <w:rsid w:val="00747F04"/>
    <w:rsid w:val="00764C71"/>
    <w:rsid w:val="00796DD6"/>
    <w:rsid w:val="007A0344"/>
    <w:rsid w:val="007A33C6"/>
    <w:rsid w:val="007B151B"/>
    <w:rsid w:val="007B2E53"/>
    <w:rsid w:val="007C742C"/>
    <w:rsid w:val="007D7477"/>
    <w:rsid w:val="007E1165"/>
    <w:rsid w:val="007E66A5"/>
    <w:rsid w:val="007F38C0"/>
    <w:rsid w:val="00801130"/>
    <w:rsid w:val="00806007"/>
    <w:rsid w:val="00816B5F"/>
    <w:rsid w:val="00817955"/>
    <w:rsid w:val="00822C20"/>
    <w:rsid w:val="00834ED1"/>
    <w:rsid w:val="00845CD3"/>
    <w:rsid w:val="00847BF8"/>
    <w:rsid w:val="008539BD"/>
    <w:rsid w:val="008618AD"/>
    <w:rsid w:val="00861B8F"/>
    <w:rsid w:val="008652EE"/>
    <w:rsid w:val="00866124"/>
    <w:rsid w:val="00866435"/>
    <w:rsid w:val="00867DE9"/>
    <w:rsid w:val="00870574"/>
    <w:rsid w:val="0087400E"/>
    <w:rsid w:val="00883E3E"/>
    <w:rsid w:val="00883F22"/>
    <w:rsid w:val="008843F1"/>
    <w:rsid w:val="0088466B"/>
    <w:rsid w:val="00885BB2"/>
    <w:rsid w:val="008860FE"/>
    <w:rsid w:val="008970F4"/>
    <w:rsid w:val="008B1983"/>
    <w:rsid w:val="008B38EB"/>
    <w:rsid w:val="008B3B0F"/>
    <w:rsid w:val="008C36AB"/>
    <w:rsid w:val="008D3A5D"/>
    <w:rsid w:val="008D4497"/>
    <w:rsid w:val="008D65A4"/>
    <w:rsid w:val="008E48FB"/>
    <w:rsid w:val="00904CB6"/>
    <w:rsid w:val="009114C9"/>
    <w:rsid w:val="00922549"/>
    <w:rsid w:val="0092483A"/>
    <w:rsid w:val="00942049"/>
    <w:rsid w:val="0095237F"/>
    <w:rsid w:val="00965B23"/>
    <w:rsid w:val="0096683E"/>
    <w:rsid w:val="00991939"/>
    <w:rsid w:val="009926F7"/>
    <w:rsid w:val="00996BD7"/>
    <w:rsid w:val="009A3173"/>
    <w:rsid w:val="009A7D60"/>
    <w:rsid w:val="009C3BC3"/>
    <w:rsid w:val="009D05D2"/>
    <w:rsid w:val="009D540A"/>
    <w:rsid w:val="009E1742"/>
    <w:rsid w:val="009E25EF"/>
    <w:rsid w:val="009E4DA8"/>
    <w:rsid w:val="009F4449"/>
    <w:rsid w:val="00A0436A"/>
    <w:rsid w:val="00A12969"/>
    <w:rsid w:val="00A12B5B"/>
    <w:rsid w:val="00A13DBA"/>
    <w:rsid w:val="00A2496D"/>
    <w:rsid w:val="00A2757B"/>
    <w:rsid w:val="00A27ABD"/>
    <w:rsid w:val="00A3206F"/>
    <w:rsid w:val="00A4073B"/>
    <w:rsid w:val="00A45630"/>
    <w:rsid w:val="00A47F88"/>
    <w:rsid w:val="00A50ABB"/>
    <w:rsid w:val="00A62A64"/>
    <w:rsid w:val="00A670E3"/>
    <w:rsid w:val="00A85F64"/>
    <w:rsid w:val="00A87F7E"/>
    <w:rsid w:val="00AA7807"/>
    <w:rsid w:val="00AC2603"/>
    <w:rsid w:val="00AC2BA8"/>
    <w:rsid w:val="00AC4274"/>
    <w:rsid w:val="00AE0C53"/>
    <w:rsid w:val="00AE146B"/>
    <w:rsid w:val="00AF6C07"/>
    <w:rsid w:val="00B01480"/>
    <w:rsid w:val="00B0695A"/>
    <w:rsid w:val="00B071F2"/>
    <w:rsid w:val="00B138FE"/>
    <w:rsid w:val="00B144C2"/>
    <w:rsid w:val="00B20663"/>
    <w:rsid w:val="00B21F60"/>
    <w:rsid w:val="00B251C8"/>
    <w:rsid w:val="00B27981"/>
    <w:rsid w:val="00B32896"/>
    <w:rsid w:val="00B36B62"/>
    <w:rsid w:val="00B41C6F"/>
    <w:rsid w:val="00B53554"/>
    <w:rsid w:val="00B77F48"/>
    <w:rsid w:val="00B82BC7"/>
    <w:rsid w:val="00B868FA"/>
    <w:rsid w:val="00B9684D"/>
    <w:rsid w:val="00B96CDD"/>
    <w:rsid w:val="00BA699A"/>
    <w:rsid w:val="00BB23C2"/>
    <w:rsid w:val="00BB4A41"/>
    <w:rsid w:val="00BB6AAE"/>
    <w:rsid w:val="00BB7855"/>
    <w:rsid w:val="00BC5404"/>
    <w:rsid w:val="00BC6BEA"/>
    <w:rsid w:val="00BD602B"/>
    <w:rsid w:val="00BD7584"/>
    <w:rsid w:val="00BF0CD7"/>
    <w:rsid w:val="00C04CEC"/>
    <w:rsid w:val="00C05700"/>
    <w:rsid w:val="00C23F8C"/>
    <w:rsid w:val="00C24CDC"/>
    <w:rsid w:val="00C25072"/>
    <w:rsid w:val="00C26C78"/>
    <w:rsid w:val="00C3415A"/>
    <w:rsid w:val="00C40FED"/>
    <w:rsid w:val="00C42873"/>
    <w:rsid w:val="00C5135E"/>
    <w:rsid w:val="00C53751"/>
    <w:rsid w:val="00C67EBC"/>
    <w:rsid w:val="00C756A3"/>
    <w:rsid w:val="00C7574B"/>
    <w:rsid w:val="00C7670E"/>
    <w:rsid w:val="00C77146"/>
    <w:rsid w:val="00C829ED"/>
    <w:rsid w:val="00C872BB"/>
    <w:rsid w:val="00C90876"/>
    <w:rsid w:val="00C94FBE"/>
    <w:rsid w:val="00C97238"/>
    <w:rsid w:val="00CA1327"/>
    <w:rsid w:val="00CB2CC9"/>
    <w:rsid w:val="00CD1ECF"/>
    <w:rsid w:val="00CD323E"/>
    <w:rsid w:val="00CE0252"/>
    <w:rsid w:val="00CE0C6E"/>
    <w:rsid w:val="00CE7C8F"/>
    <w:rsid w:val="00CE7F5B"/>
    <w:rsid w:val="00CF353F"/>
    <w:rsid w:val="00CF5663"/>
    <w:rsid w:val="00D01B23"/>
    <w:rsid w:val="00D06E99"/>
    <w:rsid w:val="00D13814"/>
    <w:rsid w:val="00D15FB2"/>
    <w:rsid w:val="00D255E1"/>
    <w:rsid w:val="00D34397"/>
    <w:rsid w:val="00D35C73"/>
    <w:rsid w:val="00D42322"/>
    <w:rsid w:val="00D5111B"/>
    <w:rsid w:val="00D557CC"/>
    <w:rsid w:val="00D649B2"/>
    <w:rsid w:val="00D80E83"/>
    <w:rsid w:val="00D854AE"/>
    <w:rsid w:val="00D96FDA"/>
    <w:rsid w:val="00DA284A"/>
    <w:rsid w:val="00DD0159"/>
    <w:rsid w:val="00DD5A70"/>
    <w:rsid w:val="00DE28FE"/>
    <w:rsid w:val="00DE7900"/>
    <w:rsid w:val="00DF2F7E"/>
    <w:rsid w:val="00DF4AAD"/>
    <w:rsid w:val="00E01FEC"/>
    <w:rsid w:val="00E02763"/>
    <w:rsid w:val="00E037C9"/>
    <w:rsid w:val="00E06663"/>
    <w:rsid w:val="00E067B1"/>
    <w:rsid w:val="00E07713"/>
    <w:rsid w:val="00E21E24"/>
    <w:rsid w:val="00E33B01"/>
    <w:rsid w:val="00E34178"/>
    <w:rsid w:val="00E36A01"/>
    <w:rsid w:val="00E41820"/>
    <w:rsid w:val="00E41E7A"/>
    <w:rsid w:val="00E438FE"/>
    <w:rsid w:val="00E5392A"/>
    <w:rsid w:val="00E6443D"/>
    <w:rsid w:val="00E65034"/>
    <w:rsid w:val="00E67DB5"/>
    <w:rsid w:val="00E7708C"/>
    <w:rsid w:val="00E8096E"/>
    <w:rsid w:val="00E84E25"/>
    <w:rsid w:val="00E90932"/>
    <w:rsid w:val="00E93312"/>
    <w:rsid w:val="00EA7D8C"/>
    <w:rsid w:val="00EB7CED"/>
    <w:rsid w:val="00ED1C0C"/>
    <w:rsid w:val="00ED4163"/>
    <w:rsid w:val="00EE0084"/>
    <w:rsid w:val="00EE1B6B"/>
    <w:rsid w:val="00F045A2"/>
    <w:rsid w:val="00F04E24"/>
    <w:rsid w:val="00F163F8"/>
    <w:rsid w:val="00F27B91"/>
    <w:rsid w:val="00F36808"/>
    <w:rsid w:val="00F37E68"/>
    <w:rsid w:val="00F438B1"/>
    <w:rsid w:val="00F45DFD"/>
    <w:rsid w:val="00F47E6F"/>
    <w:rsid w:val="00F54DA6"/>
    <w:rsid w:val="00F6748E"/>
    <w:rsid w:val="00F771E5"/>
    <w:rsid w:val="00F813E9"/>
    <w:rsid w:val="00F815F5"/>
    <w:rsid w:val="00F83255"/>
    <w:rsid w:val="00F926BE"/>
    <w:rsid w:val="00F92A38"/>
    <w:rsid w:val="00FA428C"/>
    <w:rsid w:val="00FB1D8F"/>
    <w:rsid w:val="00FC3F5B"/>
    <w:rsid w:val="00FC4195"/>
    <w:rsid w:val="00FD30FF"/>
    <w:rsid w:val="00FD679B"/>
    <w:rsid w:val="00FF47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F1DC14F6-6DEE-4723-8DB5-0EE27293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C35CD"/>
    <w:pPr>
      <w:tabs>
        <w:tab w:val="left" w:pos="0"/>
      </w:tabs>
      <w:ind w:left="0" w:hanging="6"/>
      <w:jc w:val="center"/>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D05D2"/>
    <w:pPr>
      <w:keepLines w:val="0"/>
      <w:widowControl w:val="0"/>
      <w:tabs>
        <w:tab w:val="left" w:pos="0"/>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E0276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0276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0276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8D3A5D"/>
    <w:pPr>
      <w:ind w:left="0" w:firstLine="0"/>
    </w:pPr>
  </w:style>
  <w:style w:type="paragraph" w:customStyle="1" w:styleId="PSI-Normal">
    <w:name w:val="PSI - Normal"/>
    <w:basedOn w:val="Normal"/>
    <w:autoRedefine/>
    <w:qFormat/>
    <w:rsid w:val="000B7FFE"/>
    <w:pPr>
      <w:framePr w:hSpace="180" w:wrap="around" w:vAnchor="text" w:hAnchor="margin" w:xAlign="center" w:y="204"/>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1">
    <w:name w:val="MTema1"/>
    <w:basedOn w:val="Normal"/>
    <w:next w:val="MNormal"/>
    <w:rsid w:val="00CD1ECF"/>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CD1ECF"/>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CD1ECF"/>
    <w:pPr>
      <w:numPr>
        <w:ilvl w:val="2"/>
      </w:numPr>
      <w:tabs>
        <w:tab w:val="clear" w:pos="2098"/>
        <w:tab w:val="num" w:pos="851"/>
      </w:tabs>
      <w:ind w:left="851" w:hanging="851"/>
      <w:outlineLvl w:val="2"/>
    </w:pPr>
  </w:style>
  <w:style w:type="paragraph" w:styleId="Prrafodelista">
    <w:name w:val="List Paragraph"/>
    <w:basedOn w:val="Normal"/>
    <w:uiPriority w:val="34"/>
    <w:qFormat/>
    <w:rsid w:val="00496F84"/>
    <w:pPr>
      <w:ind w:left="720"/>
      <w:contextualSpacing/>
    </w:pPr>
  </w:style>
  <w:style w:type="table" w:styleId="Tablaconcuadrcula">
    <w:name w:val="Table Grid"/>
    <w:basedOn w:val="Tablanormal"/>
    <w:uiPriority w:val="59"/>
    <w:rsid w:val="0088466B"/>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95109">
      <w:bodyDiv w:val="1"/>
      <w:marLeft w:val="0"/>
      <w:marRight w:val="0"/>
      <w:marTop w:val="0"/>
      <w:marBottom w:val="0"/>
      <w:divBdr>
        <w:top w:val="none" w:sz="0" w:space="0" w:color="auto"/>
        <w:left w:val="none" w:sz="0" w:space="0" w:color="auto"/>
        <w:bottom w:val="none" w:sz="0" w:space="0" w:color="auto"/>
        <w:right w:val="none" w:sz="0" w:space="0" w:color="auto"/>
      </w:divBdr>
    </w:div>
    <w:div w:id="1283227381">
      <w:bodyDiv w:val="1"/>
      <w:marLeft w:val="0"/>
      <w:marRight w:val="0"/>
      <w:marTop w:val="0"/>
      <w:marBottom w:val="0"/>
      <w:divBdr>
        <w:top w:val="none" w:sz="0" w:space="0" w:color="auto"/>
        <w:left w:val="none" w:sz="0" w:space="0" w:color="auto"/>
        <w:bottom w:val="none" w:sz="0" w:space="0" w:color="auto"/>
        <w:right w:val="none" w:sz="0" w:space="0" w:color="auto"/>
      </w:divBdr>
    </w:div>
    <w:div w:id="152944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PSI\plantillas-dotx\gestion_del_proyecto\Plantilla%20Plan%20de%20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AC064D-259F-413A-A75B-82BD115A8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Proyecto.dotx</Template>
  <TotalTime>378</TotalTime>
  <Pages>1</Pages>
  <Words>1928</Words>
  <Characters>10605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Plan de Proyecto</vt:lpstr>
    </vt:vector>
  </TitlesOfParts>
  <Company>VASPA Team</Company>
  <LinksUpToDate>false</LinksUpToDate>
  <CharactersWithSpaces>12508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Sistema VASPA</dc:subject>
  <dc:creator>Fabricio W. González - Francisco G. Estrada - Nicolás Sartini</dc:creator>
  <cp:keywords/>
  <dc:description/>
  <cp:lastModifiedBy>Fabricio Gonzalez</cp:lastModifiedBy>
  <cp:revision>102</cp:revision>
  <dcterms:created xsi:type="dcterms:W3CDTF">2018-09-08T12:59:00Z</dcterms:created>
  <dcterms:modified xsi:type="dcterms:W3CDTF">2019-06-27T14:25:00Z</dcterms:modified>
</cp:coreProperties>
</file>