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6D87B59" w14:textId="77777777" w:rsidR="006919D5" w:rsidRDefault="006919D5">
          <w:pPr>
            <w:pStyle w:val="Sinespaciado"/>
            <w:rPr>
              <w:rFonts w:asciiTheme="majorHAnsi" w:eastAsiaTheme="majorEastAsia" w:hAnsiTheme="majorHAnsi" w:cstheme="majorBidi"/>
              <w:sz w:val="72"/>
              <w:szCs w:val="72"/>
            </w:rPr>
          </w:pPr>
        </w:p>
        <w:p w14:paraId="0A00C360" w14:textId="77777777" w:rsidR="006919D5" w:rsidRDefault="006919D5">
          <w:pPr>
            <w:pStyle w:val="Sinespaciado"/>
            <w:rPr>
              <w:rFonts w:asciiTheme="majorHAnsi" w:eastAsiaTheme="majorEastAsia" w:hAnsiTheme="majorHAnsi" w:cstheme="majorBidi"/>
              <w:sz w:val="72"/>
              <w:szCs w:val="72"/>
            </w:rPr>
          </w:pPr>
        </w:p>
        <w:p w14:paraId="5A53FCA3" w14:textId="77777777" w:rsidR="00D06E99" w:rsidRDefault="00BB1658">
          <w:pPr>
            <w:pStyle w:val="Sinespaciado"/>
            <w:rPr>
              <w:rFonts w:asciiTheme="majorHAnsi" w:eastAsiaTheme="majorEastAsia" w:hAnsiTheme="majorHAnsi" w:cstheme="majorBidi"/>
              <w:sz w:val="72"/>
              <w:szCs w:val="72"/>
            </w:rPr>
          </w:pPr>
          <w:r>
            <w:rPr>
              <w:rFonts w:eastAsiaTheme="majorEastAsia" w:cstheme="majorBidi"/>
              <w:noProof/>
            </w:rPr>
            <w:pict w14:anchorId="4AEA645C">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w14:anchorId="1D18F371">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613FFD9B">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6EF10F0E">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630FCCFC" w14:textId="77777777"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7037BC3B" w14:textId="77777777" w:rsidR="00D06E99" w:rsidRDefault="00FA163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253D17B9" w14:textId="77777777" w:rsidR="00D06E99" w:rsidRDefault="00D06E99">
          <w:pPr>
            <w:pStyle w:val="Sinespaciado"/>
          </w:pPr>
        </w:p>
        <w:p w14:paraId="33C3EA73" w14:textId="77777777" w:rsidR="006919D5" w:rsidRDefault="006919D5">
          <w:pPr>
            <w:pStyle w:val="Sinespaciado"/>
          </w:pPr>
        </w:p>
        <w:p w14:paraId="7E061A3C" w14:textId="77777777" w:rsidR="006919D5" w:rsidRDefault="006919D5">
          <w:pPr>
            <w:pStyle w:val="Sinespaciado"/>
          </w:pPr>
        </w:p>
        <w:p w14:paraId="4B29758B"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108F382E" w14:textId="77777777" w:rsidR="00D06E99" w:rsidRPr="00F3713A" w:rsidRDefault="00F3713A">
              <w:pPr>
                <w:pStyle w:val="Sinespaciado"/>
                <w:rPr>
                  <w:rFonts w:asciiTheme="majorHAnsi" w:hAnsiTheme="majorHAnsi"/>
                </w:rPr>
              </w:pPr>
              <w:r w:rsidRPr="00F3713A">
                <w:rPr>
                  <w:rFonts w:asciiTheme="majorHAnsi" w:hAnsiTheme="majorHAnsi"/>
                </w:rPr>
                <w:t>VASPA Team</w:t>
              </w:r>
            </w:p>
          </w:sdtContent>
        </w:sdt>
        <w:p w14:paraId="616AF8A7" w14:textId="77777777" w:rsidR="009712F4" w:rsidRDefault="00BB1658" w:rsidP="009712F4">
          <w:pPr>
            <w:pStyle w:val="Sinespaciado"/>
            <w:rPr>
              <w:rFonts w:asciiTheme="majorHAnsi" w:hAnsiTheme="majorHAnsi"/>
            </w:rPr>
          </w:pPr>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r w:rsidR="00FA1635" w:rsidRPr="00F3713A">
                <w:rPr>
                  <w:rFonts w:asciiTheme="majorHAnsi" w:hAnsiTheme="majorHAnsi"/>
                </w:rPr>
                <w:t>Fabricio W. González</w:t>
              </w:r>
              <w:r w:rsidR="00582C96">
                <w:rPr>
                  <w:rFonts w:asciiTheme="majorHAnsi" w:hAnsiTheme="majorHAnsi"/>
                </w:rPr>
                <w:t xml:space="preserve"> – Francisco G. Estrada</w:t>
              </w:r>
            </w:sdtContent>
          </w:sdt>
        </w:p>
        <w:p w14:paraId="5FD2047E" w14:textId="77777777" w:rsidR="00BC5404" w:rsidRPr="009712F4" w:rsidRDefault="009712F4" w:rsidP="009712F4">
          <w:pPr>
            <w:pStyle w:val="Sinespaciado"/>
            <w:rPr>
              <w:rFonts w:asciiTheme="majorHAnsi" w:hAnsiTheme="majorHAnsi"/>
            </w:rPr>
          </w:pPr>
          <w:r>
            <w:rPr>
              <w:rFonts w:asciiTheme="majorHAnsi" w:hAnsiTheme="majorHAnsi"/>
            </w:rPr>
            <w:t>Revisado por: Nicol</w:t>
          </w:r>
          <w:r w:rsidR="006124BF">
            <w:rPr>
              <w:noProof/>
              <w:lang w:val="es-AR" w:eastAsia="es-AR"/>
            </w:rPr>
            <w:drawing>
              <wp:anchor distT="0" distB="0" distL="114300" distR="114300" simplePos="0" relativeHeight="251667456" behindDoc="0" locked="0" layoutInCell="1" allowOverlap="1" wp14:anchorId="30DB6D92" wp14:editId="6D0739A7">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6124BF">
            <w:rPr>
              <w:noProof/>
              <w:lang w:val="es-AR" w:eastAsia="es-AR"/>
            </w:rPr>
            <w:drawing>
              <wp:anchor distT="0" distB="0" distL="114300" distR="114300" simplePos="0" relativeHeight="251666432" behindDoc="0" locked="0" layoutInCell="1" allowOverlap="1" wp14:anchorId="493B9DAD" wp14:editId="0F1CBFCE">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heme="majorHAnsi" w:hAnsiTheme="majorHAnsi"/>
            </w:rPr>
            <w:t>ás Sartini</w:t>
          </w:r>
          <w:r w:rsidR="00D06E99" w:rsidRPr="008B3B0F">
            <w:br w:type="page"/>
          </w:r>
        </w:p>
        <w:p w14:paraId="17035036" w14:textId="77777777" w:rsidR="00397566" w:rsidRPr="005313D3" w:rsidRDefault="00BB1658" w:rsidP="001749A7">
          <w:pPr>
            <w:pStyle w:val="PSI-Comentario"/>
          </w:pPr>
          <w:r>
            <w:rPr>
              <w:noProof/>
            </w:rPr>
            <w:lastRenderedPageBreak/>
            <w:pict w14:anchorId="5CF70006">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style="mso-next-textbox:#Text Box 20">
                  <w:txbxContent>
                    <w:p w14:paraId="53D9CEEE" w14:textId="42A2CE47" w:rsidR="00146C84" w:rsidRDefault="00146C84" w:rsidP="006B78A3">
                      <w:pPr>
                        <w:pStyle w:val="PSI-DescripcindelDocumentos"/>
                        <w:jc w:val="both"/>
                      </w:pPr>
                      <w: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w:t>
                      </w:r>
                      <w:r w:rsidR="007B2528">
                        <w:t>planea desarrollar</w:t>
                      </w:r>
                      <w:r>
                        <w:t>, como así también a que costo</w:t>
                      </w:r>
                    </w:p>
                  </w:txbxContent>
                </v:textbox>
                <w10:wrap type="square" anchorx="margin" anchory="margin"/>
              </v:shape>
            </w:pict>
          </w:r>
          <w:r>
            <w:rPr>
              <w:noProof/>
              <w:lang w:eastAsia="es-ES"/>
            </w:rPr>
            <w:pict w14:anchorId="0AC8DD3F">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14:paraId="7528D373" w14:textId="77777777" w:rsidR="00397566" w:rsidRPr="008B3B0F" w:rsidRDefault="00397566" w:rsidP="000F4F97">
          <w:pPr>
            <w:pStyle w:val="PSI-Comentario"/>
          </w:pPr>
        </w:p>
        <w:p w14:paraId="3A44C695" w14:textId="77777777" w:rsidR="00D06E99" w:rsidRDefault="00BB1658"/>
      </w:sdtContent>
    </w:sdt>
    <w:p w14:paraId="7B8319DE"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56DC5F0D" wp14:editId="5F375328">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6F844E62"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41C005CE" w14:textId="77777777" w:rsidR="000F79DF" w:rsidRDefault="000F79DF" w:rsidP="000F79DF">
          <w:pPr>
            <w:pStyle w:val="TtuloTDC"/>
            <w:tabs>
              <w:tab w:val="left" w:pos="5954"/>
            </w:tabs>
          </w:pPr>
          <w:r>
            <w:t>Tabla de contenido</w:t>
          </w:r>
        </w:p>
        <w:p w14:paraId="03706A4E" w14:textId="786574E0" w:rsidR="007B2528" w:rsidRDefault="00E52FA6">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531999" w:history="1">
            <w:r w:rsidR="007B2528" w:rsidRPr="006A4897">
              <w:rPr>
                <w:rStyle w:val="Hipervnculo"/>
                <w:noProof/>
              </w:rPr>
              <w:t>Introducción</w:t>
            </w:r>
            <w:r w:rsidR="007B2528">
              <w:rPr>
                <w:noProof/>
                <w:webHidden/>
              </w:rPr>
              <w:tab/>
            </w:r>
            <w:r w:rsidR="007B2528">
              <w:rPr>
                <w:noProof/>
                <w:webHidden/>
              </w:rPr>
              <w:fldChar w:fldCharType="begin"/>
            </w:r>
            <w:r w:rsidR="007B2528">
              <w:rPr>
                <w:noProof/>
                <w:webHidden/>
              </w:rPr>
              <w:instrText xml:space="preserve"> PAGEREF _Toc54531999 \h </w:instrText>
            </w:r>
            <w:r w:rsidR="007B2528">
              <w:rPr>
                <w:noProof/>
                <w:webHidden/>
              </w:rPr>
            </w:r>
            <w:r w:rsidR="007B2528">
              <w:rPr>
                <w:noProof/>
                <w:webHidden/>
              </w:rPr>
              <w:fldChar w:fldCharType="separate"/>
            </w:r>
            <w:r w:rsidR="007B2528">
              <w:rPr>
                <w:noProof/>
                <w:webHidden/>
              </w:rPr>
              <w:t>4</w:t>
            </w:r>
            <w:r w:rsidR="007B2528">
              <w:rPr>
                <w:noProof/>
                <w:webHidden/>
              </w:rPr>
              <w:fldChar w:fldCharType="end"/>
            </w:r>
          </w:hyperlink>
        </w:p>
        <w:p w14:paraId="0AAADEC6" w14:textId="3C4D8756" w:rsidR="007B2528" w:rsidRDefault="007B2528">
          <w:pPr>
            <w:pStyle w:val="TDC2"/>
            <w:rPr>
              <w:rFonts w:eastAsiaTheme="minorEastAsia"/>
              <w:i w:val="0"/>
              <w:iCs w:val="0"/>
              <w:noProof/>
              <w:sz w:val="22"/>
              <w:szCs w:val="22"/>
              <w:lang w:val="es-AR" w:eastAsia="es-AR"/>
            </w:rPr>
          </w:pPr>
          <w:hyperlink w:anchor="_Toc54532000" w:history="1">
            <w:r w:rsidRPr="006A4897">
              <w:rPr>
                <w:rStyle w:val="Hipervnculo"/>
                <w:noProof/>
              </w:rPr>
              <w:t>Propósito</w:t>
            </w:r>
            <w:r>
              <w:rPr>
                <w:noProof/>
                <w:webHidden/>
              </w:rPr>
              <w:tab/>
            </w:r>
            <w:r>
              <w:rPr>
                <w:noProof/>
                <w:webHidden/>
              </w:rPr>
              <w:fldChar w:fldCharType="begin"/>
            </w:r>
            <w:r>
              <w:rPr>
                <w:noProof/>
                <w:webHidden/>
              </w:rPr>
              <w:instrText xml:space="preserve"> PAGEREF _Toc54532000 \h </w:instrText>
            </w:r>
            <w:r>
              <w:rPr>
                <w:noProof/>
                <w:webHidden/>
              </w:rPr>
            </w:r>
            <w:r>
              <w:rPr>
                <w:noProof/>
                <w:webHidden/>
              </w:rPr>
              <w:fldChar w:fldCharType="separate"/>
            </w:r>
            <w:r>
              <w:rPr>
                <w:noProof/>
                <w:webHidden/>
              </w:rPr>
              <w:t>4</w:t>
            </w:r>
            <w:r>
              <w:rPr>
                <w:noProof/>
                <w:webHidden/>
              </w:rPr>
              <w:fldChar w:fldCharType="end"/>
            </w:r>
          </w:hyperlink>
        </w:p>
        <w:p w14:paraId="5830FA64" w14:textId="68388846" w:rsidR="007B2528" w:rsidRDefault="007B2528">
          <w:pPr>
            <w:pStyle w:val="TDC2"/>
            <w:rPr>
              <w:rFonts w:eastAsiaTheme="minorEastAsia"/>
              <w:i w:val="0"/>
              <w:iCs w:val="0"/>
              <w:noProof/>
              <w:sz w:val="22"/>
              <w:szCs w:val="22"/>
              <w:lang w:val="es-AR" w:eastAsia="es-AR"/>
            </w:rPr>
          </w:pPr>
          <w:hyperlink w:anchor="_Toc54532001" w:history="1">
            <w:r w:rsidRPr="006A4897">
              <w:rPr>
                <w:rStyle w:val="Hipervnculo"/>
                <w:noProof/>
              </w:rPr>
              <w:t>Alcance</w:t>
            </w:r>
            <w:r>
              <w:rPr>
                <w:noProof/>
                <w:webHidden/>
              </w:rPr>
              <w:tab/>
            </w:r>
            <w:r>
              <w:rPr>
                <w:noProof/>
                <w:webHidden/>
              </w:rPr>
              <w:fldChar w:fldCharType="begin"/>
            </w:r>
            <w:r>
              <w:rPr>
                <w:noProof/>
                <w:webHidden/>
              </w:rPr>
              <w:instrText xml:space="preserve"> PAGEREF _Toc54532001 \h </w:instrText>
            </w:r>
            <w:r>
              <w:rPr>
                <w:noProof/>
                <w:webHidden/>
              </w:rPr>
            </w:r>
            <w:r>
              <w:rPr>
                <w:noProof/>
                <w:webHidden/>
              </w:rPr>
              <w:fldChar w:fldCharType="separate"/>
            </w:r>
            <w:r>
              <w:rPr>
                <w:noProof/>
                <w:webHidden/>
              </w:rPr>
              <w:t>4</w:t>
            </w:r>
            <w:r>
              <w:rPr>
                <w:noProof/>
                <w:webHidden/>
              </w:rPr>
              <w:fldChar w:fldCharType="end"/>
            </w:r>
          </w:hyperlink>
        </w:p>
        <w:p w14:paraId="6A02AB76" w14:textId="33BAFCB4" w:rsidR="007B2528" w:rsidRDefault="007B2528">
          <w:pPr>
            <w:pStyle w:val="TDC2"/>
            <w:rPr>
              <w:rFonts w:eastAsiaTheme="minorEastAsia"/>
              <w:i w:val="0"/>
              <w:iCs w:val="0"/>
              <w:noProof/>
              <w:sz w:val="22"/>
              <w:szCs w:val="22"/>
              <w:lang w:val="es-AR" w:eastAsia="es-AR"/>
            </w:rPr>
          </w:pPr>
          <w:hyperlink w:anchor="_Toc54532002" w:history="1">
            <w:r w:rsidRPr="006A4897">
              <w:rPr>
                <w:rStyle w:val="Hipervnculo"/>
                <w:noProof/>
              </w:rPr>
              <w:t>Panorama General</w:t>
            </w:r>
            <w:r>
              <w:rPr>
                <w:noProof/>
                <w:webHidden/>
              </w:rPr>
              <w:tab/>
            </w:r>
            <w:r>
              <w:rPr>
                <w:noProof/>
                <w:webHidden/>
              </w:rPr>
              <w:fldChar w:fldCharType="begin"/>
            </w:r>
            <w:r>
              <w:rPr>
                <w:noProof/>
                <w:webHidden/>
              </w:rPr>
              <w:instrText xml:space="preserve"> PAGEREF _Toc54532002 \h </w:instrText>
            </w:r>
            <w:r>
              <w:rPr>
                <w:noProof/>
                <w:webHidden/>
              </w:rPr>
            </w:r>
            <w:r>
              <w:rPr>
                <w:noProof/>
                <w:webHidden/>
              </w:rPr>
              <w:fldChar w:fldCharType="separate"/>
            </w:r>
            <w:r>
              <w:rPr>
                <w:noProof/>
                <w:webHidden/>
              </w:rPr>
              <w:t>4</w:t>
            </w:r>
            <w:r>
              <w:rPr>
                <w:noProof/>
                <w:webHidden/>
              </w:rPr>
              <w:fldChar w:fldCharType="end"/>
            </w:r>
          </w:hyperlink>
        </w:p>
        <w:p w14:paraId="0378C59B" w14:textId="42D7B0F5" w:rsidR="007B2528" w:rsidRDefault="007B2528">
          <w:pPr>
            <w:pStyle w:val="TDC1"/>
            <w:rPr>
              <w:rFonts w:eastAsiaTheme="minorEastAsia"/>
              <w:b w:val="0"/>
              <w:bCs w:val="0"/>
              <w:noProof/>
              <w:sz w:val="22"/>
              <w:szCs w:val="22"/>
              <w:lang w:val="es-AR" w:eastAsia="es-AR"/>
            </w:rPr>
          </w:pPr>
          <w:hyperlink w:anchor="_Toc54532003" w:history="1">
            <w:r w:rsidRPr="006A4897">
              <w:rPr>
                <w:rStyle w:val="Hipervnculo"/>
                <w:noProof/>
              </w:rPr>
              <w:t>Información General</w:t>
            </w:r>
            <w:r>
              <w:rPr>
                <w:noProof/>
                <w:webHidden/>
              </w:rPr>
              <w:tab/>
            </w:r>
            <w:r>
              <w:rPr>
                <w:noProof/>
                <w:webHidden/>
              </w:rPr>
              <w:fldChar w:fldCharType="begin"/>
            </w:r>
            <w:r>
              <w:rPr>
                <w:noProof/>
                <w:webHidden/>
              </w:rPr>
              <w:instrText xml:space="preserve"> PAGEREF _Toc54532003 \h </w:instrText>
            </w:r>
            <w:r>
              <w:rPr>
                <w:noProof/>
                <w:webHidden/>
              </w:rPr>
            </w:r>
            <w:r>
              <w:rPr>
                <w:noProof/>
                <w:webHidden/>
              </w:rPr>
              <w:fldChar w:fldCharType="separate"/>
            </w:r>
            <w:r>
              <w:rPr>
                <w:noProof/>
                <w:webHidden/>
              </w:rPr>
              <w:t>5</w:t>
            </w:r>
            <w:r>
              <w:rPr>
                <w:noProof/>
                <w:webHidden/>
              </w:rPr>
              <w:fldChar w:fldCharType="end"/>
            </w:r>
          </w:hyperlink>
        </w:p>
        <w:p w14:paraId="4B4188D3" w14:textId="6CD05B26" w:rsidR="007B2528" w:rsidRDefault="007B2528">
          <w:pPr>
            <w:pStyle w:val="TDC2"/>
            <w:rPr>
              <w:rFonts w:eastAsiaTheme="minorEastAsia"/>
              <w:i w:val="0"/>
              <w:iCs w:val="0"/>
              <w:noProof/>
              <w:sz w:val="22"/>
              <w:szCs w:val="22"/>
              <w:lang w:val="es-AR" w:eastAsia="es-AR"/>
            </w:rPr>
          </w:pPr>
          <w:hyperlink w:anchor="_Toc54532004" w:history="1">
            <w:r w:rsidRPr="006A4897">
              <w:rPr>
                <w:rStyle w:val="Hipervnculo"/>
                <w:noProof/>
              </w:rPr>
              <w:t>Grupo de desarrollo:</w:t>
            </w:r>
            <w:r>
              <w:rPr>
                <w:noProof/>
                <w:webHidden/>
              </w:rPr>
              <w:tab/>
            </w:r>
            <w:r>
              <w:rPr>
                <w:noProof/>
                <w:webHidden/>
              </w:rPr>
              <w:fldChar w:fldCharType="begin"/>
            </w:r>
            <w:r>
              <w:rPr>
                <w:noProof/>
                <w:webHidden/>
              </w:rPr>
              <w:instrText xml:space="preserve"> PAGEREF _Toc54532004 \h </w:instrText>
            </w:r>
            <w:r>
              <w:rPr>
                <w:noProof/>
                <w:webHidden/>
              </w:rPr>
            </w:r>
            <w:r>
              <w:rPr>
                <w:noProof/>
                <w:webHidden/>
              </w:rPr>
              <w:fldChar w:fldCharType="separate"/>
            </w:r>
            <w:r>
              <w:rPr>
                <w:noProof/>
                <w:webHidden/>
              </w:rPr>
              <w:t>5</w:t>
            </w:r>
            <w:r>
              <w:rPr>
                <w:noProof/>
                <w:webHidden/>
              </w:rPr>
              <w:fldChar w:fldCharType="end"/>
            </w:r>
          </w:hyperlink>
        </w:p>
        <w:p w14:paraId="2C2AE55D" w14:textId="41784826" w:rsidR="007B2528" w:rsidRDefault="007B2528">
          <w:pPr>
            <w:pStyle w:val="TDC2"/>
            <w:rPr>
              <w:rFonts w:eastAsiaTheme="minorEastAsia"/>
              <w:i w:val="0"/>
              <w:iCs w:val="0"/>
              <w:noProof/>
              <w:sz w:val="22"/>
              <w:szCs w:val="22"/>
              <w:lang w:val="es-AR" w:eastAsia="es-AR"/>
            </w:rPr>
          </w:pPr>
          <w:hyperlink w:anchor="_Toc54532005" w:history="1">
            <w:r w:rsidRPr="006A4897">
              <w:rPr>
                <w:rStyle w:val="Hipervnculo"/>
                <w:noProof/>
              </w:rPr>
              <w:t>Domicilio legal:</w:t>
            </w:r>
            <w:r>
              <w:rPr>
                <w:noProof/>
                <w:webHidden/>
              </w:rPr>
              <w:tab/>
            </w:r>
            <w:r>
              <w:rPr>
                <w:noProof/>
                <w:webHidden/>
              </w:rPr>
              <w:fldChar w:fldCharType="begin"/>
            </w:r>
            <w:r>
              <w:rPr>
                <w:noProof/>
                <w:webHidden/>
              </w:rPr>
              <w:instrText xml:space="preserve"> PAGEREF _Toc54532005 \h </w:instrText>
            </w:r>
            <w:r>
              <w:rPr>
                <w:noProof/>
                <w:webHidden/>
              </w:rPr>
            </w:r>
            <w:r>
              <w:rPr>
                <w:noProof/>
                <w:webHidden/>
              </w:rPr>
              <w:fldChar w:fldCharType="separate"/>
            </w:r>
            <w:r>
              <w:rPr>
                <w:noProof/>
                <w:webHidden/>
              </w:rPr>
              <w:t>5</w:t>
            </w:r>
            <w:r>
              <w:rPr>
                <w:noProof/>
                <w:webHidden/>
              </w:rPr>
              <w:fldChar w:fldCharType="end"/>
            </w:r>
          </w:hyperlink>
        </w:p>
        <w:p w14:paraId="04ADEB0B" w14:textId="06EAAD2A" w:rsidR="007B2528" w:rsidRDefault="007B2528">
          <w:pPr>
            <w:pStyle w:val="TDC2"/>
            <w:rPr>
              <w:rFonts w:eastAsiaTheme="minorEastAsia"/>
              <w:i w:val="0"/>
              <w:iCs w:val="0"/>
              <w:noProof/>
              <w:sz w:val="22"/>
              <w:szCs w:val="22"/>
              <w:lang w:val="es-AR" w:eastAsia="es-AR"/>
            </w:rPr>
          </w:pPr>
          <w:hyperlink w:anchor="_Toc54532006" w:history="1">
            <w:r w:rsidRPr="006A4897">
              <w:rPr>
                <w:rStyle w:val="Hipervnculo"/>
                <w:noProof/>
              </w:rPr>
              <w:t>Actividad Principal del Equipo de Trabajo:</w:t>
            </w:r>
            <w:r>
              <w:rPr>
                <w:noProof/>
                <w:webHidden/>
              </w:rPr>
              <w:tab/>
            </w:r>
            <w:r>
              <w:rPr>
                <w:noProof/>
                <w:webHidden/>
              </w:rPr>
              <w:fldChar w:fldCharType="begin"/>
            </w:r>
            <w:r>
              <w:rPr>
                <w:noProof/>
                <w:webHidden/>
              </w:rPr>
              <w:instrText xml:space="preserve"> PAGEREF _Toc54532006 \h </w:instrText>
            </w:r>
            <w:r>
              <w:rPr>
                <w:noProof/>
                <w:webHidden/>
              </w:rPr>
            </w:r>
            <w:r>
              <w:rPr>
                <w:noProof/>
                <w:webHidden/>
              </w:rPr>
              <w:fldChar w:fldCharType="separate"/>
            </w:r>
            <w:r>
              <w:rPr>
                <w:noProof/>
                <w:webHidden/>
              </w:rPr>
              <w:t>5</w:t>
            </w:r>
            <w:r>
              <w:rPr>
                <w:noProof/>
                <w:webHidden/>
              </w:rPr>
              <w:fldChar w:fldCharType="end"/>
            </w:r>
          </w:hyperlink>
        </w:p>
        <w:p w14:paraId="1F1EB8B3" w14:textId="75587915" w:rsidR="007B2528" w:rsidRDefault="007B2528">
          <w:pPr>
            <w:pStyle w:val="TDC2"/>
            <w:rPr>
              <w:rFonts w:eastAsiaTheme="minorEastAsia"/>
              <w:i w:val="0"/>
              <w:iCs w:val="0"/>
              <w:noProof/>
              <w:sz w:val="22"/>
              <w:szCs w:val="22"/>
              <w:lang w:val="es-AR" w:eastAsia="es-AR"/>
            </w:rPr>
          </w:pPr>
          <w:hyperlink w:anchor="_Toc54532007" w:history="1">
            <w:r w:rsidRPr="006A4897">
              <w:rPr>
                <w:rStyle w:val="Hipervnculo"/>
                <w:noProof/>
              </w:rPr>
              <w:t>Antecedentes Vinculados a la Temática</w:t>
            </w:r>
            <w:r>
              <w:rPr>
                <w:noProof/>
                <w:webHidden/>
              </w:rPr>
              <w:tab/>
            </w:r>
            <w:r>
              <w:rPr>
                <w:noProof/>
                <w:webHidden/>
              </w:rPr>
              <w:fldChar w:fldCharType="begin"/>
            </w:r>
            <w:r>
              <w:rPr>
                <w:noProof/>
                <w:webHidden/>
              </w:rPr>
              <w:instrText xml:space="preserve"> PAGEREF _Toc54532007 \h </w:instrText>
            </w:r>
            <w:r>
              <w:rPr>
                <w:noProof/>
                <w:webHidden/>
              </w:rPr>
            </w:r>
            <w:r>
              <w:rPr>
                <w:noProof/>
                <w:webHidden/>
              </w:rPr>
              <w:fldChar w:fldCharType="separate"/>
            </w:r>
            <w:r>
              <w:rPr>
                <w:noProof/>
                <w:webHidden/>
              </w:rPr>
              <w:t>6</w:t>
            </w:r>
            <w:r>
              <w:rPr>
                <w:noProof/>
                <w:webHidden/>
              </w:rPr>
              <w:fldChar w:fldCharType="end"/>
            </w:r>
          </w:hyperlink>
        </w:p>
        <w:p w14:paraId="78A06B3D" w14:textId="5428C5D5" w:rsidR="007B2528" w:rsidRDefault="007B2528">
          <w:pPr>
            <w:pStyle w:val="TDC1"/>
            <w:rPr>
              <w:rFonts w:eastAsiaTheme="minorEastAsia"/>
              <w:b w:val="0"/>
              <w:bCs w:val="0"/>
              <w:noProof/>
              <w:sz w:val="22"/>
              <w:szCs w:val="22"/>
              <w:lang w:val="es-AR" w:eastAsia="es-AR"/>
            </w:rPr>
          </w:pPr>
          <w:hyperlink w:anchor="_Toc54532008" w:history="1">
            <w:r w:rsidRPr="006A4897">
              <w:rPr>
                <w:rStyle w:val="Hipervnculo"/>
                <w:noProof/>
              </w:rPr>
              <w:t>Propuesta</w:t>
            </w:r>
            <w:r>
              <w:rPr>
                <w:noProof/>
                <w:webHidden/>
              </w:rPr>
              <w:tab/>
            </w:r>
            <w:r>
              <w:rPr>
                <w:noProof/>
                <w:webHidden/>
              </w:rPr>
              <w:fldChar w:fldCharType="begin"/>
            </w:r>
            <w:r>
              <w:rPr>
                <w:noProof/>
                <w:webHidden/>
              </w:rPr>
              <w:instrText xml:space="preserve"> PAGEREF _Toc54532008 \h </w:instrText>
            </w:r>
            <w:r>
              <w:rPr>
                <w:noProof/>
                <w:webHidden/>
              </w:rPr>
            </w:r>
            <w:r>
              <w:rPr>
                <w:noProof/>
                <w:webHidden/>
              </w:rPr>
              <w:fldChar w:fldCharType="separate"/>
            </w:r>
            <w:r>
              <w:rPr>
                <w:noProof/>
                <w:webHidden/>
              </w:rPr>
              <w:t>6</w:t>
            </w:r>
            <w:r>
              <w:rPr>
                <w:noProof/>
                <w:webHidden/>
              </w:rPr>
              <w:fldChar w:fldCharType="end"/>
            </w:r>
          </w:hyperlink>
        </w:p>
        <w:p w14:paraId="3D3EF68D" w14:textId="218A0EC9" w:rsidR="007B2528" w:rsidRDefault="007B2528">
          <w:pPr>
            <w:pStyle w:val="TDC2"/>
            <w:rPr>
              <w:rFonts w:eastAsiaTheme="minorEastAsia"/>
              <w:i w:val="0"/>
              <w:iCs w:val="0"/>
              <w:noProof/>
              <w:sz w:val="22"/>
              <w:szCs w:val="22"/>
              <w:lang w:val="es-AR" w:eastAsia="es-AR"/>
            </w:rPr>
          </w:pPr>
          <w:hyperlink w:anchor="_Toc54532009" w:history="1">
            <w:r w:rsidRPr="006A4897">
              <w:rPr>
                <w:rStyle w:val="Hipervnculo"/>
                <w:noProof/>
              </w:rPr>
              <w:t>Análisis Técnico</w:t>
            </w:r>
            <w:r>
              <w:rPr>
                <w:noProof/>
                <w:webHidden/>
              </w:rPr>
              <w:tab/>
            </w:r>
            <w:r>
              <w:rPr>
                <w:noProof/>
                <w:webHidden/>
              </w:rPr>
              <w:fldChar w:fldCharType="begin"/>
            </w:r>
            <w:r>
              <w:rPr>
                <w:noProof/>
                <w:webHidden/>
              </w:rPr>
              <w:instrText xml:space="preserve"> PAGEREF _Toc54532009 \h </w:instrText>
            </w:r>
            <w:r>
              <w:rPr>
                <w:noProof/>
                <w:webHidden/>
              </w:rPr>
            </w:r>
            <w:r>
              <w:rPr>
                <w:noProof/>
                <w:webHidden/>
              </w:rPr>
              <w:fldChar w:fldCharType="separate"/>
            </w:r>
            <w:r>
              <w:rPr>
                <w:noProof/>
                <w:webHidden/>
              </w:rPr>
              <w:t>7</w:t>
            </w:r>
            <w:r>
              <w:rPr>
                <w:noProof/>
                <w:webHidden/>
              </w:rPr>
              <w:fldChar w:fldCharType="end"/>
            </w:r>
          </w:hyperlink>
        </w:p>
        <w:p w14:paraId="33854E93" w14:textId="2CBCEF55" w:rsidR="007B2528" w:rsidRDefault="007B2528">
          <w:pPr>
            <w:pStyle w:val="TDC3"/>
            <w:rPr>
              <w:rFonts w:eastAsiaTheme="minorEastAsia"/>
              <w:noProof/>
              <w:sz w:val="22"/>
              <w:szCs w:val="22"/>
              <w:lang w:val="es-AR" w:eastAsia="es-AR"/>
            </w:rPr>
          </w:pPr>
          <w:hyperlink w:anchor="_Toc54532010" w:history="1">
            <w:r w:rsidRPr="006A4897">
              <w:rPr>
                <w:rStyle w:val="Hipervnculo"/>
                <w:noProof/>
              </w:rPr>
              <w:t>Definición de problema:</w:t>
            </w:r>
            <w:r>
              <w:rPr>
                <w:noProof/>
                <w:webHidden/>
              </w:rPr>
              <w:tab/>
            </w:r>
            <w:r>
              <w:rPr>
                <w:noProof/>
                <w:webHidden/>
              </w:rPr>
              <w:fldChar w:fldCharType="begin"/>
            </w:r>
            <w:r>
              <w:rPr>
                <w:noProof/>
                <w:webHidden/>
              </w:rPr>
              <w:instrText xml:space="preserve"> PAGEREF _Toc54532010 \h </w:instrText>
            </w:r>
            <w:r>
              <w:rPr>
                <w:noProof/>
                <w:webHidden/>
              </w:rPr>
            </w:r>
            <w:r>
              <w:rPr>
                <w:noProof/>
                <w:webHidden/>
              </w:rPr>
              <w:fldChar w:fldCharType="separate"/>
            </w:r>
            <w:r>
              <w:rPr>
                <w:noProof/>
                <w:webHidden/>
              </w:rPr>
              <w:t>8</w:t>
            </w:r>
            <w:r>
              <w:rPr>
                <w:noProof/>
                <w:webHidden/>
              </w:rPr>
              <w:fldChar w:fldCharType="end"/>
            </w:r>
          </w:hyperlink>
        </w:p>
        <w:p w14:paraId="1C241E98" w14:textId="422D1B54" w:rsidR="007B2528" w:rsidRDefault="007B2528">
          <w:pPr>
            <w:pStyle w:val="TDC3"/>
            <w:rPr>
              <w:rFonts w:eastAsiaTheme="minorEastAsia"/>
              <w:noProof/>
              <w:sz w:val="22"/>
              <w:szCs w:val="22"/>
              <w:lang w:val="es-AR" w:eastAsia="es-AR"/>
            </w:rPr>
          </w:pPr>
          <w:hyperlink w:anchor="_Toc54532011" w:history="1">
            <w:r w:rsidRPr="006A4897">
              <w:rPr>
                <w:rStyle w:val="Hipervnculo"/>
                <w:noProof/>
              </w:rPr>
              <w:t>Características actuales del sistema</w:t>
            </w:r>
            <w:r>
              <w:rPr>
                <w:noProof/>
                <w:webHidden/>
              </w:rPr>
              <w:tab/>
            </w:r>
            <w:r>
              <w:rPr>
                <w:noProof/>
                <w:webHidden/>
              </w:rPr>
              <w:fldChar w:fldCharType="begin"/>
            </w:r>
            <w:r>
              <w:rPr>
                <w:noProof/>
                <w:webHidden/>
              </w:rPr>
              <w:instrText xml:space="preserve"> PAGEREF _Toc54532011 \h </w:instrText>
            </w:r>
            <w:r>
              <w:rPr>
                <w:noProof/>
                <w:webHidden/>
              </w:rPr>
            </w:r>
            <w:r>
              <w:rPr>
                <w:noProof/>
                <w:webHidden/>
              </w:rPr>
              <w:fldChar w:fldCharType="separate"/>
            </w:r>
            <w:r>
              <w:rPr>
                <w:noProof/>
                <w:webHidden/>
              </w:rPr>
              <w:t>8</w:t>
            </w:r>
            <w:r>
              <w:rPr>
                <w:noProof/>
                <w:webHidden/>
              </w:rPr>
              <w:fldChar w:fldCharType="end"/>
            </w:r>
          </w:hyperlink>
        </w:p>
        <w:p w14:paraId="30B661BF" w14:textId="46EB5739" w:rsidR="007B2528" w:rsidRDefault="007B2528">
          <w:pPr>
            <w:pStyle w:val="TDC3"/>
            <w:rPr>
              <w:rFonts w:eastAsiaTheme="minorEastAsia"/>
              <w:noProof/>
              <w:sz w:val="22"/>
              <w:szCs w:val="22"/>
              <w:lang w:val="es-AR" w:eastAsia="es-AR"/>
            </w:rPr>
          </w:pPr>
          <w:hyperlink w:anchor="_Toc54532012" w:history="1">
            <w:r w:rsidRPr="006A4897">
              <w:rPr>
                <w:rStyle w:val="Hipervnculo"/>
                <w:noProof/>
              </w:rPr>
              <w:t>Descripción de procesos actuales</w:t>
            </w:r>
            <w:r>
              <w:rPr>
                <w:noProof/>
                <w:webHidden/>
              </w:rPr>
              <w:tab/>
            </w:r>
            <w:r>
              <w:rPr>
                <w:noProof/>
                <w:webHidden/>
              </w:rPr>
              <w:fldChar w:fldCharType="begin"/>
            </w:r>
            <w:r>
              <w:rPr>
                <w:noProof/>
                <w:webHidden/>
              </w:rPr>
              <w:instrText xml:space="preserve"> PAGEREF _Toc54532012 \h </w:instrText>
            </w:r>
            <w:r>
              <w:rPr>
                <w:noProof/>
                <w:webHidden/>
              </w:rPr>
            </w:r>
            <w:r>
              <w:rPr>
                <w:noProof/>
                <w:webHidden/>
              </w:rPr>
              <w:fldChar w:fldCharType="separate"/>
            </w:r>
            <w:r>
              <w:rPr>
                <w:noProof/>
                <w:webHidden/>
              </w:rPr>
              <w:t>8</w:t>
            </w:r>
            <w:r>
              <w:rPr>
                <w:noProof/>
                <w:webHidden/>
              </w:rPr>
              <w:fldChar w:fldCharType="end"/>
            </w:r>
          </w:hyperlink>
        </w:p>
        <w:p w14:paraId="5FD09C86" w14:textId="54C5F3FF" w:rsidR="007B2528" w:rsidRDefault="007B2528">
          <w:pPr>
            <w:pStyle w:val="TDC3"/>
            <w:rPr>
              <w:rFonts w:eastAsiaTheme="minorEastAsia"/>
              <w:noProof/>
              <w:sz w:val="22"/>
              <w:szCs w:val="22"/>
              <w:lang w:val="es-AR" w:eastAsia="es-AR"/>
            </w:rPr>
          </w:pPr>
          <w:hyperlink w:anchor="_Toc54532013" w:history="1">
            <w:r w:rsidRPr="006A4897">
              <w:rPr>
                <w:rStyle w:val="Hipervnculo"/>
                <w:noProof/>
              </w:rPr>
              <w:t>Requisitos detectados</w:t>
            </w:r>
            <w:r>
              <w:rPr>
                <w:noProof/>
                <w:webHidden/>
              </w:rPr>
              <w:tab/>
            </w:r>
            <w:r>
              <w:rPr>
                <w:noProof/>
                <w:webHidden/>
              </w:rPr>
              <w:fldChar w:fldCharType="begin"/>
            </w:r>
            <w:r>
              <w:rPr>
                <w:noProof/>
                <w:webHidden/>
              </w:rPr>
              <w:instrText xml:space="preserve"> PAGEREF _Toc54532013 \h </w:instrText>
            </w:r>
            <w:r>
              <w:rPr>
                <w:noProof/>
                <w:webHidden/>
              </w:rPr>
            </w:r>
            <w:r>
              <w:rPr>
                <w:noProof/>
                <w:webHidden/>
              </w:rPr>
              <w:fldChar w:fldCharType="separate"/>
            </w:r>
            <w:r>
              <w:rPr>
                <w:noProof/>
                <w:webHidden/>
              </w:rPr>
              <w:t>9</w:t>
            </w:r>
            <w:r>
              <w:rPr>
                <w:noProof/>
                <w:webHidden/>
              </w:rPr>
              <w:fldChar w:fldCharType="end"/>
            </w:r>
          </w:hyperlink>
        </w:p>
        <w:p w14:paraId="6111AD19" w14:textId="0F3A1896" w:rsidR="007B2528" w:rsidRDefault="007B2528">
          <w:pPr>
            <w:pStyle w:val="TDC2"/>
            <w:rPr>
              <w:rFonts w:eastAsiaTheme="minorEastAsia"/>
              <w:i w:val="0"/>
              <w:iCs w:val="0"/>
              <w:noProof/>
              <w:sz w:val="22"/>
              <w:szCs w:val="22"/>
              <w:lang w:val="es-AR" w:eastAsia="es-AR"/>
            </w:rPr>
          </w:pPr>
          <w:hyperlink w:anchor="_Toc54532014" w:history="1">
            <w:r w:rsidRPr="006A4897">
              <w:rPr>
                <w:rStyle w:val="Hipervnculo"/>
                <w:noProof/>
              </w:rPr>
              <w:t>Planificación Estimada</w:t>
            </w:r>
            <w:r>
              <w:rPr>
                <w:noProof/>
                <w:webHidden/>
              </w:rPr>
              <w:tab/>
            </w:r>
            <w:r>
              <w:rPr>
                <w:noProof/>
                <w:webHidden/>
              </w:rPr>
              <w:fldChar w:fldCharType="begin"/>
            </w:r>
            <w:r>
              <w:rPr>
                <w:noProof/>
                <w:webHidden/>
              </w:rPr>
              <w:instrText xml:space="preserve"> PAGEREF _Toc54532014 \h </w:instrText>
            </w:r>
            <w:r>
              <w:rPr>
                <w:noProof/>
                <w:webHidden/>
              </w:rPr>
            </w:r>
            <w:r>
              <w:rPr>
                <w:noProof/>
                <w:webHidden/>
              </w:rPr>
              <w:fldChar w:fldCharType="separate"/>
            </w:r>
            <w:r>
              <w:rPr>
                <w:noProof/>
                <w:webHidden/>
              </w:rPr>
              <w:t>9</w:t>
            </w:r>
            <w:r>
              <w:rPr>
                <w:noProof/>
                <w:webHidden/>
              </w:rPr>
              <w:fldChar w:fldCharType="end"/>
            </w:r>
          </w:hyperlink>
        </w:p>
        <w:p w14:paraId="7E2A91E9" w14:textId="00563C71" w:rsidR="007B2528" w:rsidRDefault="007B2528">
          <w:pPr>
            <w:pStyle w:val="TDC2"/>
            <w:rPr>
              <w:rFonts w:eastAsiaTheme="minorEastAsia"/>
              <w:i w:val="0"/>
              <w:iCs w:val="0"/>
              <w:noProof/>
              <w:sz w:val="22"/>
              <w:szCs w:val="22"/>
              <w:lang w:val="es-AR" w:eastAsia="es-AR"/>
            </w:rPr>
          </w:pPr>
          <w:hyperlink w:anchor="_Toc54532015" w:history="1">
            <w:r w:rsidRPr="006A4897">
              <w:rPr>
                <w:rStyle w:val="Hipervnculo"/>
                <w:noProof/>
              </w:rPr>
              <w:t>Entrevistas</w:t>
            </w:r>
            <w:r>
              <w:rPr>
                <w:noProof/>
                <w:webHidden/>
              </w:rPr>
              <w:tab/>
            </w:r>
            <w:r>
              <w:rPr>
                <w:noProof/>
                <w:webHidden/>
              </w:rPr>
              <w:fldChar w:fldCharType="begin"/>
            </w:r>
            <w:r>
              <w:rPr>
                <w:noProof/>
                <w:webHidden/>
              </w:rPr>
              <w:instrText xml:space="preserve"> PAGEREF _Toc54532015 \h </w:instrText>
            </w:r>
            <w:r>
              <w:rPr>
                <w:noProof/>
                <w:webHidden/>
              </w:rPr>
            </w:r>
            <w:r>
              <w:rPr>
                <w:noProof/>
                <w:webHidden/>
              </w:rPr>
              <w:fldChar w:fldCharType="separate"/>
            </w:r>
            <w:r>
              <w:rPr>
                <w:noProof/>
                <w:webHidden/>
              </w:rPr>
              <w:t>9</w:t>
            </w:r>
            <w:r>
              <w:rPr>
                <w:noProof/>
                <w:webHidden/>
              </w:rPr>
              <w:fldChar w:fldCharType="end"/>
            </w:r>
          </w:hyperlink>
        </w:p>
        <w:p w14:paraId="422CA52F" w14:textId="465C8D23" w:rsidR="007B2528" w:rsidRDefault="007B2528">
          <w:pPr>
            <w:pStyle w:val="TDC2"/>
            <w:rPr>
              <w:rFonts w:eastAsiaTheme="minorEastAsia"/>
              <w:i w:val="0"/>
              <w:iCs w:val="0"/>
              <w:noProof/>
              <w:sz w:val="22"/>
              <w:szCs w:val="22"/>
              <w:lang w:val="es-AR" w:eastAsia="es-AR"/>
            </w:rPr>
          </w:pPr>
          <w:hyperlink w:anchor="_Toc54532016" w:history="1">
            <w:r w:rsidRPr="006A4897">
              <w:rPr>
                <w:rStyle w:val="Hipervnculo"/>
                <w:noProof/>
              </w:rPr>
              <w:t>Comentarios</w:t>
            </w:r>
            <w:r>
              <w:rPr>
                <w:noProof/>
                <w:webHidden/>
              </w:rPr>
              <w:tab/>
            </w:r>
            <w:r>
              <w:rPr>
                <w:noProof/>
                <w:webHidden/>
              </w:rPr>
              <w:fldChar w:fldCharType="begin"/>
            </w:r>
            <w:r>
              <w:rPr>
                <w:noProof/>
                <w:webHidden/>
              </w:rPr>
              <w:instrText xml:space="preserve"> PAGEREF _Toc54532016 \h </w:instrText>
            </w:r>
            <w:r>
              <w:rPr>
                <w:noProof/>
                <w:webHidden/>
              </w:rPr>
            </w:r>
            <w:r>
              <w:rPr>
                <w:noProof/>
                <w:webHidden/>
              </w:rPr>
              <w:fldChar w:fldCharType="separate"/>
            </w:r>
            <w:r>
              <w:rPr>
                <w:noProof/>
                <w:webHidden/>
              </w:rPr>
              <w:t>9</w:t>
            </w:r>
            <w:r>
              <w:rPr>
                <w:noProof/>
                <w:webHidden/>
              </w:rPr>
              <w:fldChar w:fldCharType="end"/>
            </w:r>
          </w:hyperlink>
        </w:p>
        <w:p w14:paraId="65234897" w14:textId="45C9DA8F" w:rsidR="000F79DF" w:rsidRDefault="00E52FA6" w:rsidP="000F79DF">
          <w:pPr>
            <w:tabs>
              <w:tab w:val="left" w:pos="5954"/>
            </w:tabs>
          </w:pPr>
          <w:r>
            <w:fldChar w:fldCharType="end"/>
          </w:r>
        </w:p>
      </w:sdtContent>
    </w:sdt>
    <w:p w14:paraId="15A4C4DD" w14:textId="77777777" w:rsidR="0040066E" w:rsidRDefault="0040066E" w:rsidP="000F79DF">
      <w:pPr>
        <w:ind w:left="0" w:firstLine="0"/>
      </w:pPr>
    </w:p>
    <w:p w14:paraId="6D211D5C"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2A7052C7" w14:textId="77777777" w:rsidR="00A13DBA" w:rsidRDefault="00A85122" w:rsidP="009A3173">
          <w:pPr>
            <w:pStyle w:val="PSI-Ttulo"/>
          </w:pPr>
          <w:r>
            <w:rPr>
              <w:lang w:val="es-AR"/>
            </w:rPr>
            <w:t>Propuesta de Desarrollo</w:t>
          </w:r>
        </w:p>
      </w:sdtContent>
    </w:sdt>
    <w:p w14:paraId="3224559D" w14:textId="77777777" w:rsidR="00A85122" w:rsidRDefault="00A85122" w:rsidP="00A85122">
      <w:pPr>
        <w:pStyle w:val="PSI-Ttulo1"/>
      </w:pPr>
      <w:bookmarkStart w:id="0" w:name="_Toc524312826"/>
      <w:bookmarkStart w:id="1" w:name="_Toc228187377"/>
      <w:bookmarkStart w:id="2" w:name="_Toc234690188"/>
      <w:bookmarkStart w:id="3" w:name="_Toc54531999"/>
      <w:r>
        <w:t>Introducción</w:t>
      </w:r>
      <w:bookmarkEnd w:id="0"/>
      <w:bookmarkEnd w:id="1"/>
      <w:bookmarkEnd w:id="2"/>
      <w:bookmarkEnd w:id="3"/>
    </w:p>
    <w:p w14:paraId="36F54027" w14:textId="77777777" w:rsidR="00A85122" w:rsidRDefault="00A85122" w:rsidP="00A85122">
      <w:pPr>
        <w:pStyle w:val="PSI-Ttulo2"/>
      </w:pPr>
      <w:bookmarkStart w:id="4" w:name="_Toc524312827"/>
      <w:bookmarkStart w:id="5" w:name="_Toc228187378"/>
      <w:bookmarkStart w:id="6" w:name="_Toc234690189"/>
      <w:bookmarkStart w:id="7" w:name="_Toc54532000"/>
      <w:r>
        <w:t>P</w:t>
      </w:r>
      <w:bookmarkEnd w:id="4"/>
      <w:r>
        <w:t>ropósito</w:t>
      </w:r>
      <w:bookmarkEnd w:id="5"/>
      <w:bookmarkEnd w:id="6"/>
      <w:bookmarkEnd w:id="7"/>
    </w:p>
    <w:p w14:paraId="79AAE305" w14:textId="77777777" w:rsidR="00FC4092" w:rsidRDefault="00FC4092" w:rsidP="00441888">
      <w:pPr>
        <w:pStyle w:val="PSI-Normal"/>
      </w:pPr>
      <w:bookmarkStart w:id="8" w:name="_Toc228187379"/>
      <w:bookmarkStart w:id="9" w:name="_Toc234690190"/>
      <w:r w:rsidRPr="00965A3F">
        <w:t>La propuesta de Desarrollo es el primer documento formal que recibe el posible cliente, donde se manifiesta concretamente la intención de desarrollar un nuevo sistema y e</w:t>
      </w:r>
      <w:r>
        <w:t xml:space="preserve">n </w:t>
      </w:r>
      <w:r w:rsidRPr="00965A3F">
        <w:t xml:space="preserve">donde se especifican que características tendrá este desarrollo. </w:t>
      </w:r>
      <w:r>
        <w:t>T</w:t>
      </w:r>
      <w:r w:rsidRPr="00965A3F">
        <w:t>ambién</w:t>
      </w:r>
      <w:r>
        <w:t>,</w:t>
      </w:r>
      <w:r w:rsidRPr="00965A3F">
        <w:t xml:space="preserve"> esta propuesta sirve como acuerdo entre las partes ya que contiene un análisis técnico y una propuesta técnica asociada, dejando en claro que es lo que se planea desarrollar, como así también a que costo</w:t>
      </w:r>
      <w:r>
        <w:t xml:space="preserve"> (si correspondiera).</w:t>
      </w:r>
    </w:p>
    <w:p w14:paraId="2BD42244" w14:textId="77777777" w:rsidR="00A85122" w:rsidRDefault="006B78A3" w:rsidP="006B78A3">
      <w:pPr>
        <w:pStyle w:val="PSI-Ttulo2"/>
        <w:ind w:left="0" w:firstLine="0"/>
      </w:pPr>
      <w:r>
        <w:br/>
      </w:r>
      <w:bookmarkStart w:id="10" w:name="_Toc54532001"/>
      <w:r w:rsidR="00A85122">
        <w:t>Alcance</w:t>
      </w:r>
      <w:bookmarkEnd w:id="8"/>
      <w:bookmarkEnd w:id="9"/>
      <w:bookmarkEnd w:id="10"/>
    </w:p>
    <w:p w14:paraId="04335077" w14:textId="77777777" w:rsidR="00965A3F" w:rsidRDefault="006A1417" w:rsidP="00441888">
      <w:pPr>
        <w:pStyle w:val="PSI-Normal"/>
      </w:pPr>
      <w:r>
        <w:t>Se plantea desarrollar un sistema que contemple las siguientes funcionalidades:</w:t>
      </w:r>
    </w:p>
    <w:p w14:paraId="3FA29CD4" w14:textId="1DE37FCD" w:rsidR="00A85122" w:rsidRPr="006A1417" w:rsidRDefault="006A1417" w:rsidP="00441888">
      <w:pPr>
        <w:pStyle w:val="PSI-Normal"/>
        <w:rPr>
          <w:u w:val="single"/>
        </w:rPr>
      </w:pPr>
      <w:r w:rsidRPr="006A1417">
        <w:rPr>
          <w:u w:val="single"/>
        </w:rPr>
        <w:t>Visualización de Programas de Asignaturas</w:t>
      </w:r>
      <w:r>
        <w:rPr>
          <w:u w:val="single"/>
        </w:rPr>
        <w:t>:</w:t>
      </w:r>
      <w:r>
        <w:t xml:space="preserve"> medi</w:t>
      </w:r>
      <w:r w:rsidR="007D611D">
        <w:t xml:space="preserve">ante un sitio en línea </w:t>
      </w:r>
      <w:r w:rsidR="007B2528">
        <w:t>y</w:t>
      </w:r>
      <w:r w:rsidR="007D611D">
        <w:t xml:space="preserve"> una aplicación móvil</w:t>
      </w:r>
      <w:r>
        <w:t xml:space="preserve"> que permita que cualquier interesado pueda descargar el Programa </w:t>
      </w:r>
      <w:r w:rsidR="007B2528">
        <w:t>f</w:t>
      </w:r>
      <w:r>
        <w:t xml:space="preserve">irmado </w:t>
      </w:r>
      <w:r w:rsidR="007B2528">
        <w:t xml:space="preserve">y escaneado </w:t>
      </w:r>
      <w:r>
        <w:t>de una asignatura en formato PDF.</w:t>
      </w:r>
    </w:p>
    <w:p w14:paraId="5C674250" w14:textId="61AC088F" w:rsidR="006A1417" w:rsidRPr="006A1417" w:rsidRDefault="006A1417" w:rsidP="00441888">
      <w:pPr>
        <w:pStyle w:val="PSI-Normal"/>
        <w:rPr>
          <w:u w:val="single"/>
        </w:rPr>
      </w:pPr>
      <w:r>
        <w:rPr>
          <w:u w:val="single"/>
        </w:rPr>
        <w:t>Administración de Programas de Asignaturas:</w:t>
      </w:r>
      <w:r>
        <w:t xml:space="preserve"> ofreciendo a los empleados de Secretaría Académica información valiosa sobre los programas. Por ejemplo, la vigencia del mismo, que programa aún no está subido al sitio, a que profesor se le solicitó que envíe el nuevo programa</w:t>
      </w:r>
      <w:r w:rsidR="007B2528">
        <w:t>,</w:t>
      </w:r>
      <w:r>
        <w:t xml:space="preserve"> cuantas veces se hizo est</w:t>
      </w:r>
      <w:r w:rsidR="007B2528">
        <w:t>e pedido, etc</w:t>
      </w:r>
      <w:r>
        <w:t>.</w:t>
      </w:r>
    </w:p>
    <w:p w14:paraId="0067D3FA" w14:textId="77777777" w:rsidR="006A1417" w:rsidRPr="006A1417" w:rsidRDefault="006A1417" w:rsidP="00441888">
      <w:pPr>
        <w:pStyle w:val="PSI-Normal"/>
        <w:rPr>
          <w:u w:val="single"/>
        </w:rPr>
      </w:pPr>
      <w:r>
        <w:rPr>
          <w:u w:val="single"/>
        </w:rPr>
        <w:t>Seguimiento de Programas de Asignaturas</w:t>
      </w:r>
      <w:r w:rsidR="00B9793C">
        <w:rPr>
          <w:u w:val="single"/>
        </w:rPr>
        <w:t xml:space="preserve">: </w:t>
      </w:r>
      <w:r w:rsidR="00B9793C">
        <w:t>esta</w:t>
      </w:r>
      <w:r w:rsidR="00A14879">
        <w:t xml:space="preserve"> funcionalidad puede desarrollarse a través de dos opciones que modifican algunos procesos organizacionales. La primera, es tratar a los programas de asignaturas como expedientes y hacer el seguimiento a través de GEDoc. La segunda, es una nueva propuesta para que el seguimiento sea más sencillo. Se explica en la sección </w:t>
      </w:r>
      <w:r w:rsidR="00E52FA6">
        <w:fldChar w:fldCharType="begin"/>
      </w:r>
      <w:r w:rsidR="00A14879">
        <w:instrText xml:space="preserve"> REF _Ref524513591 \h </w:instrText>
      </w:r>
      <w:r w:rsidR="00E52FA6">
        <w:fldChar w:fldCharType="separate"/>
      </w:r>
      <w:r w:rsidR="00A14879">
        <w:t>Propuesta</w:t>
      </w:r>
      <w:r w:rsidR="00E52FA6">
        <w:fldChar w:fldCharType="end"/>
      </w:r>
      <w:r w:rsidR="00A14879">
        <w:t>.</w:t>
      </w:r>
    </w:p>
    <w:p w14:paraId="2A3BDA4A" w14:textId="77777777" w:rsidR="00A85122" w:rsidRPr="0088297B" w:rsidRDefault="00A85122" w:rsidP="00A85122">
      <w:pPr>
        <w:pStyle w:val="PSI-Ttulo2"/>
      </w:pPr>
      <w:bookmarkStart w:id="11" w:name="_Toc104101745"/>
      <w:bookmarkStart w:id="12" w:name="_Toc227403719"/>
      <w:bookmarkStart w:id="13" w:name="_Toc234690191"/>
      <w:bookmarkStart w:id="14" w:name="_Toc54532002"/>
      <w:r w:rsidRPr="0088297B">
        <w:t>Panorama General</w:t>
      </w:r>
      <w:bookmarkEnd w:id="11"/>
      <w:bookmarkEnd w:id="12"/>
      <w:bookmarkEnd w:id="13"/>
      <w:bookmarkEnd w:id="14"/>
    </w:p>
    <w:p w14:paraId="553212C3" w14:textId="77777777" w:rsidR="00A14879" w:rsidRDefault="00A14879" w:rsidP="00441888">
      <w:pPr>
        <w:pStyle w:val="PSI-Normal"/>
      </w:pPr>
      <w:r>
        <w:t>Este documento está compuesto por diversas secciones. La primera de ellas es de información general sobre el equipo de desarrollo y antecedentes vinculados a la gestión de Programas de Asignaturas.</w:t>
      </w:r>
    </w:p>
    <w:p w14:paraId="7D06AECF" w14:textId="61AADB59" w:rsidR="00A14879" w:rsidRDefault="00A14879" w:rsidP="00441888">
      <w:pPr>
        <w:pStyle w:val="PSI-Normal"/>
      </w:pPr>
      <w:r>
        <w:t xml:space="preserve">Luego, hay una sección sobre la propuesta. En dicha sección se especifica detalladamente </w:t>
      </w:r>
      <w:r w:rsidR="00125C80">
        <w:t xml:space="preserve">cómo </w:t>
      </w:r>
      <w:r w:rsidR="007B2528">
        <w:t>se realiza la administración de programas actualmente</w:t>
      </w:r>
      <w:r w:rsidR="00125C80">
        <w:t xml:space="preserve"> y </w:t>
      </w:r>
      <w:r w:rsidR="007B2528">
        <w:t xml:space="preserve">como debería </w:t>
      </w:r>
      <w:r w:rsidR="00125C80">
        <w:t>hacer</w:t>
      </w:r>
      <w:r w:rsidR="007B2528">
        <w:t>se con</w:t>
      </w:r>
      <w:r w:rsidR="00125C80">
        <w:t xml:space="preserve"> el Sistema VASPA.</w:t>
      </w:r>
    </w:p>
    <w:p w14:paraId="6C142107" w14:textId="72ADBF78" w:rsidR="00A14879" w:rsidRDefault="00125C80" w:rsidP="007B2528">
      <w:pPr>
        <w:pStyle w:val="PSI-Normal"/>
      </w:pPr>
      <w:r>
        <w:t>Finalmente, se muestra una planificación para el desarrollo del sistema, un breve análisis sobre las entrevistas realizadas y una sección para comentarios extra que no hayan sido mencionados en las anteriores secciones.</w:t>
      </w:r>
      <w:r w:rsidR="00A14879">
        <w:br w:type="page"/>
      </w:r>
    </w:p>
    <w:p w14:paraId="5B440C11" w14:textId="77777777" w:rsidR="00A85122" w:rsidRDefault="00A85122" w:rsidP="00A85122">
      <w:pPr>
        <w:pStyle w:val="PSI-Ttulo1"/>
      </w:pPr>
      <w:bookmarkStart w:id="15" w:name="_Toc228187381"/>
      <w:bookmarkStart w:id="16" w:name="_Toc234690192"/>
      <w:bookmarkStart w:id="17" w:name="_Toc200978415"/>
      <w:bookmarkStart w:id="18" w:name="_Toc54532003"/>
      <w:r>
        <w:lastRenderedPageBreak/>
        <w:t>Información General</w:t>
      </w:r>
      <w:bookmarkEnd w:id="15"/>
      <w:bookmarkEnd w:id="16"/>
      <w:bookmarkEnd w:id="18"/>
    </w:p>
    <w:p w14:paraId="5C8FD233" w14:textId="77777777" w:rsidR="00A85122" w:rsidRDefault="00A85122" w:rsidP="00A85122">
      <w:pPr>
        <w:pStyle w:val="PSI-Ttulo2"/>
      </w:pPr>
      <w:bookmarkStart w:id="19" w:name="_Toc228187382"/>
      <w:bookmarkStart w:id="20" w:name="_Toc234690193"/>
      <w:bookmarkStart w:id="21" w:name="_Toc54532004"/>
      <w:r w:rsidRPr="00DB5419">
        <w:t>Grupo de desarrollo:</w:t>
      </w:r>
      <w:bookmarkEnd w:id="19"/>
      <w:bookmarkEnd w:id="20"/>
      <w:bookmarkEnd w:id="21"/>
    </w:p>
    <w:p w14:paraId="147FC932" w14:textId="77777777" w:rsidR="00A85122" w:rsidRDefault="0088228E" w:rsidP="00A85122">
      <w:pPr>
        <w:ind w:left="720"/>
        <w:rPr>
          <w:lang w:val="es-MX"/>
        </w:rPr>
      </w:pPr>
      <w:r>
        <w:rPr>
          <w:lang w:val="es-MX"/>
        </w:rPr>
        <w:t>El grupo de desarrollo VASPA Team se compone de tres integrantes</w:t>
      </w:r>
      <w:r w:rsidR="00D75D70">
        <w:rPr>
          <w:lang w:val="es-MX"/>
        </w:rPr>
        <w:t xml:space="preserve"> que son alumnos de la carrera Analista de Sistemas en la UNPA - UARG.</w:t>
      </w:r>
    </w:p>
    <w:p w14:paraId="05562E67" w14:textId="77777777" w:rsidR="00D75D70" w:rsidRDefault="00D75D70" w:rsidP="00A85122">
      <w:pPr>
        <w:ind w:left="720"/>
        <w:rPr>
          <w:lang w:val="es-MX"/>
        </w:rPr>
      </w:pPr>
      <w:r>
        <w:rPr>
          <w:lang w:val="es-MX"/>
        </w:rPr>
        <w:t>Dichos integrantes se encuentran en el último año de la mencionada carrera y les restan, en promedio, cinco materias para obtener el título.</w:t>
      </w:r>
    </w:p>
    <w:p w14:paraId="563ED17A" w14:textId="73B48409" w:rsidR="000B4776" w:rsidRPr="00BB25B4" w:rsidRDefault="00D75D70" w:rsidP="000B4776">
      <w:pPr>
        <w:ind w:left="720"/>
        <w:rPr>
          <w:lang w:val="es-MX"/>
        </w:rPr>
      </w:pPr>
      <w:r>
        <w:rPr>
          <w:lang w:val="es-MX"/>
        </w:rPr>
        <w:t xml:space="preserve">En general, tienen conocimientos en: </w:t>
      </w:r>
      <w:r w:rsidR="000B4776">
        <w:rPr>
          <w:lang w:val="es-MX"/>
        </w:rPr>
        <w:t>bases de datos relacionales</w:t>
      </w:r>
      <w:r w:rsidR="00F6669E">
        <w:rPr>
          <w:lang w:val="es-MX"/>
        </w:rPr>
        <w:t xml:space="preserve"> y</w:t>
      </w:r>
      <w:r w:rsidR="000B4776">
        <w:rPr>
          <w:lang w:val="es-MX"/>
        </w:rPr>
        <w:t xml:space="preserve"> </w:t>
      </w:r>
      <w:r>
        <w:rPr>
          <w:lang w:val="es-MX"/>
        </w:rPr>
        <w:t>análisis, diseño</w:t>
      </w:r>
      <w:r w:rsidR="00F6669E">
        <w:rPr>
          <w:lang w:val="es-MX"/>
        </w:rPr>
        <w:t>, programación</w:t>
      </w:r>
      <w:r w:rsidR="000B4776">
        <w:rPr>
          <w:lang w:val="es-MX"/>
        </w:rPr>
        <w:t xml:space="preserve"> y pruebas de software.</w:t>
      </w:r>
    </w:p>
    <w:p w14:paraId="42F707AB" w14:textId="77777777" w:rsidR="00965A3F" w:rsidRDefault="00A85122" w:rsidP="000B4776">
      <w:pPr>
        <w:pStyle w:val="PSI-Ttulo2"/>
        <w:rPr>
          <w:rFonts w:asciiTheme="minorHAnsi" w:eastAsiaTheme="minorHAnsi" w:hAnsiTheme="minorHAnsi" w:cstheme="minorBidi"/>
          <w:b w:val="0"/>
          <w:bCs w:val="0"/>
          <w:i/>
          <w:color w:val="548DD4"/>
          <w:sz w:val="22"/>
          <w:szCs w:val="22"/>
        </w:rPr>
      </w:pPr>
      <w:bookmarkStart w:id="22" w:name="_Toc228187383"/>
      <w:bookmarkStart w:id="23" w:name="_Toc234690194"/>
      <w:bookmarkStart w:id="24" w:name="_Toc54532005"/>
      <w:r w:rsidRPr="00DB5419">
        <w:t>Domicilio legal:</w:t>
      </w:r>
      <w:bookmarkEnd w:id="22"/>
      <w:bookmarkEnd w:id="23"/>
      <w:bookmarkEnd w:id="24"/>
    </w:p>
    <w:p w14:paraId="19EDF680" w14:textId="77777777" w:rsidR="000B4776" w:rsidRDefault="000B4776" w:rsidP="00441888">
      <w:pPr>
        <w:pStyle w:val="PSI-Normal"/>
      </w:pPr>
      <w:r>
        <w:t>A continuación, se encuentran los datos de los integrantes de VASPA Team:</w:t>
      </w:r>
    </w:p>
    <w:p w14:paraId="59165BFF" w14:textId="77777777" w:rsidR="00C0024B" w:rsidRPr="00C0024B" w:rsidRDefault="000B4776" w:rsidP="00441888">
      <w:pPr>
        <w:pStyle w:val="PSI-Normal"/>
        <w:rPr>
          <w:color w:val="0066FF"/>
          <w:u w:val="single"/>
        </w:rPr>
      </w:pPr>
      <w:r w:rsidRPr="000B4776">
        <w:rPr>
          <w:u w:val="single"/>
        </w:rPr>
        <w:t>Fabricio González:</w:t>
      </w:r>
      <w:r>
        <w:t xml:space="preserve"> Domicilio: José Ingenieros 244. Correo electrónico: </w:t>
      </w:r>
      <w:r w:rsidRPr="00C0024B">
        <w:rPr>
          <w:color w:val="0000FF"/>
          <w:u w:val="single"/>
        </w:rPr>
        <w:t>fabriciowgonzalez@gmail.com</w:t>
      </w:r>
    </w:p>
    <w:p w14:paraId="49D43B20" w14:textId="77777777" w:rsidR="000B4776" w:rsidRPr="005313D3" w:rsidRDefault="000B4776" w:rsidP="00441888">
      <w:pPr>
        <w:pStyle w:val="PSI-Normal"/>
      </w:pPr>
      <w:r>
        <w:rPr>
          <w:u w:val="single"/>
        </w:rPr>
        <w:t>Francisco Estrada</w:t>
      </w:r>
      <w:r w:rsidRPr="000B4776">
        <w:rPr>
          <w:u w:val="single"/>
        </w:rPr>
        <w:t>:</w:t>
      </w:r>
      <w:r>
        <w:t xml:space="preserve"> Domicilio: </w:t>
      </w:r>
      <w:r w:rsidR="00685F76">
        <w:t>MZA 459 LOTE 6 B° Bicentenario</w:t>
      </w:r>
      <w:r>
        <w:t xml:space="preserve">. Correo electrónico: </w:t>
      </w:r>
      <w:r w:rsidR="00685F76" w:rsidRPr="00C0024B">
        <w:rPr>
          <w:color w:val="0000FF"/>
          <w:u w:val="single"/>
        </w:rPr>
        <w:t>franciscoestrada2395@gmail.com</w:t>
      </w:r>
    </w:p>
    <w:p w14:paraId="6DED0D45" w14:textId="77777777" w:rsidR="00A85122" w:rsidRDefault="00685F76" w:rsidP="00441888">
      <w:pPr>
        <w:pStyle w:val="PSI-Normal"/>
      </w:pPr>
      <w:r>
        <w:rPr>
          <w:u w:val="single"/>
        </w:rPr>
        <w:t>Nicolás Sartini</w:t>
      </w:r>
      <w:r w:rsidR="000B4776" w:rsidRPr="000B4776">
        <w:rPr>
          <w:u w:val="single"/>
        </w:rPr>
        <w:t>:</w:t>
      </w:r>
      <w:r w:rsidR="000B4776">
        <w:t xml:space="preserve"> Domicilio:</w:t>
      </w:r>
      <w:r>
        <w:t xml:space="preserve"> Silvano Picard 24</w:t>
      </w:r>
      <w:r w:rsidR="000B4776">
        <w:t xml:space="preserve">. Correo electrónico: </w:t>
      </w:r>
      <w:hyperlink r:id="rId11" w:history="1">
        <w:r w:rsidR="00C006DC" w:rsidRPr="005E3D73">
          <w:rPr>
            <w:rStyle w:val="Hipervnculo"/>
          </w:rPr>
          <w:t>ns_2510_96@hotmail.com</w:t>
        </w:r>
      </w:hyperlink>
    </w:p>
    <w:p w14:paraId="3A22F751" w14:textId="77777777" w:rsidR="00C006DC" w:rsidRPr="000B4776" w:rsidRDefault="00C006DC" w:rsidP="00441888">
      <w:pPr>
        <w:pStyle w:val="PSI-Normal"/>
      </w:pPr>
    </w:p>
    <w:p w14:paraId="6A76C3F4" w14:textId="77777777" w:rsidR="00A85122" w:rsidRDefault="00A85122" w:rsidP="00A85122">
      <w:pPr>
        <w:pStyle w:val="PSI-Ttulo2"/>
      </w:pPr>
      <w:bookmarkStart w:id="25" w:name="_Toc228187385"/>
      <w:bookmarkStart w:id="26" w:name="_Toc234690195"/>
      <w:bookmarkStart w:id="27" w:name="_Toc54532006"/>
      <w:r w:rsidRPr="00DB5419">
        <w:t>Actividad Principal del Equipo de Trabajo:</w:t>
      </w:r>
      <w:bookmarkEnd w:id="25"/>
      <w:bookmarkEnd w:id="26"/>
      <w:bookmarkEnd w:id="27"/>
    </w:p>
    <w:p w14:paraId="69484633" w14:textId="344B9FA6" w:rsidR="001749A7" w:rsidRDefault="00D35322" w:rsidP="00441888">
      <w:pPr>
        <w:pStyle w:val="PSI-Normal"/>
      </w:pPr>
      <w:r>
        <w:t>En cuanto a desarrollo</w:t>
      </w:r>
      <w:r w:rsidR="00D85422">
        <w:t xml:space="preserve"> de software</w:t>
      </w:r>
      <w:r w:rsidR="001749A7">
        <w:t>,</w:t>
      </w:r>
      <w:r>
        <w:t xml:space="preserve"> </w:t>
      </w:r>
      <w:r w:rsidR="00BF2BAC">
        <w:t xml:space="preserve">dos de </w:t>
      </w:r>
      <w:r w:rsidR="001749A7">
        <w:t>los</w:t>
      </w:r>
      <w:r w:rsidR="00BF2BAC">
        <w:t xml:space="preserve"> integrantes del </w:t>
      </w:r>
      <w:r>
        <w:t xml:space="preserve">equipo no </w:t>
      </w:r>
      <w:r w:rsidR="00D85422">
        <w:t>tienen</w:t>
      </w:r>
      <w:r>
        <w:t xml:space="preserve"> experiencia</w:t>
      </w:r>
      <w:r w:rsidR="001749A7">
        <w:t xml:space="preserve">, ya que nunca han trabajado con un cliente real para elaborar un producto a medida. El grupo de desarrollo tampoco tiene experiencia grupal ya que nunca </w:t>
      </w:r>
      <w:r w:rsidR="00C006DC">
        <w:t xml:space="preserve">realizaron el desarrollo de </w:t>
      </w:r>
      <w:r w:rsidR="00E02BA1">
        <w:t xml:space="preserve">algún </w:t>
      </w:r>
      <w:r w:rsidR="00C006DC">
        <w:t xml:space="preserve">software </w:t>
      </w:r>
      <w:r w:rsidR="00E02BA1">
        <w:t xml:space="preserve">ni participaron de algún proyecto </w:t>
      </w:r>
      <w:r w:rsidR="00C006DC">
        <w:t>de manera conjunta</w:t>
      </w:r>
      <w:r w:rsidR="001749A7">
        <w:t>.</w:t>
      </w:r>
    </w:p>
    <w:p w14:paraId="14B9F536" w14:textId="77777777" w:rsidR="00D35322" w:rsidRDefault="00732FC3" w:rsidP="00441888">
      <w:pPr>
        <w:pStyle w:val="PSI-Normal"/>
      </w:pPr>
      <w:r>
        <w:t>Los integrantes</w:t>
      </w:r>
      <w:r w:rsidR="001749A7">
        <w:t xml:space="preserve"> del equipo</w:t>
      </w:r>
      <w:r w:rsidR="00C864C9">
        <w:t>,</w:t>
      </w:r>
      <w:r>
        <w:t xml:space="preserve"> en la materia Laboratorio de Programación</w:t>
      </w:r>
      <w:r w:rsidR="00C864C9">
        <w:t>,</w:t>
      </w:r>
      <w:r>
        <w:t xml:space="preserve"> correspondiente al tercer año del primer cuatrimestre de la </w:t>
      </w:r>
      <w:r w:rsidR="00C864C9">
        <w:t>carrera</w:t>
      </w:r>
      <w:r w:rsidR="00041AFD">
        <w:t xml:space="preserve"> AdeS/LeS</w:t>
      </w:r>
      <w:r w:rsidR="00C864C9">
        <w:t>,</w:t>
      </w:r>
      <w:r>
        <w:t xml:space="preserve"> desarrollaron un sistema</w:t>
      </w:r>
      <w:r w:rsidR="00BF2BAC">
        <w:t xml:space="preserve"> </w:t>
      </w:r>
      <w:r w:rsidR="00D85422">
        <w:t xml:space="preserve">de manera individual </w:t>
      </w:r>
      <w:r w:rsidR="00BF2BAC">
        <w:t>a partir de un ca</w:t>
      </w:r>
      <w:r w:rsidR="00C864C9">
        <w:t>so de estudio que se le asignó</w:t>
      </w:r>
      <w:r w:rsidR="00BF2BAC">
        <w:t xml:space="preserve"> durante la cursada, el objetivo era desarrollar un sistema con las tecnologías vistas en la materia (conexión a bases de datos, Interfaz gráfica de usuario (GUI), </w:t>
      </w:r>
      <w:r w:rsidR="00D85422">
        <w:t>XML y JSP</w:t>
      </w:r>
      <w:r w:rsidR="00BF2BAC">
        <w:t>)</w:t>
      </w:r>
      <w:r w:rsidR="00D85422">
        <w:t xml:space="preserve">. </w:t>
      </w:r>
    </w:p>
    <w:p w14:paraId="3D00D48F" w14:textId="77777777" w:rsidR="001749A7" w:rsidRDefault="001749A7" w:rsidP="00441888">
      <w:pPr>
        <w:pStyle w:val="PSI-Normal"/>
      </w:pPr>
      <w:r>
        <w:t>En cuanto a las actividades que desempeña el equipo de desarrollo, dos de los integrantes se encuentran cursando materias del último año de la carrera Analista de Sistemas, mientras que el líder del proyecto se encuentra vinculado a una Beca de Extensión, un proyecto de Extensión y dicta clases de Informática Aplicada en un secundario de la localidad.</w:t>
      </w:r>
    </w:p>
    <w:p w14:paraId="63E757C6" w14:textId="77777777" w:rsidR="00C006DC" w:rsidRPr="005313D3" w:rsidRDefault="00C006DC" w:rsidP="00441888">
      <w:pPr>
        <w:pStyle w:val="PSI-Normal"/>
      </w:pPr>
    </w:p>
    <w:p w14:paraId="3D1F415D" w14:textId="77777777" w:rsidR="00A85122" w:rsidRDefault="00A85122" w:rsidP="00A85122">
      <w:pPr>
        <w:pStyle w:val="PSI-Ttulo2"/>
      </w:pPr>
      <w:bookmarkStart w:id="28" w:name="_Toc228187386"/>
      <w:bookmarkStart w:id="29" w:name="_Toc234690196"/>
      <w:bookmarkStart w:id="30" w:name="_Toc54532007"/>
      <w:r w:rsidRPr="00384FEB">
        <w:lastRenderedPageBreak/>
        <w:t>Antecedentes Vinculados a la Temática</w:t>
      </w:r>
      <w:bookmarkEnd w:id="28"/>
      <w:bookmarkEnd w:id="29"/>
      <w:bookmarkEnd w:id="30"/>
    </w:p>
    <w:p w14:paraId="731B5EFB" w14:textId="543878F2" w:rsidR="001749A7" w:rsidRDefault="00FC4092" w:rsidP="00441888">
      <w:pPr>
        <w:pStyle w:val="PSI-Normal"/>
      </w:pPr>
      <w:r>
        <w:t xml:space="preserve"> </w:t>
      </w:r>
      <w:r w:rsidR="0088228E">
        <w:t>El líder del proyecto (Fabricio González) en el marco de una Beca de Extensión, particip</w:t>
      </w:r>
      <w:r w:rsidR="00B56DF2">
        <w:t>ó</w:t>
      </w:r>
      <w:r w:rsidR="0088228E">
        <w:t xml:space="preserve"> en el desarrollo de e-recibo</w:t>
      </w:r>
      <w:r w:rsidR="001749A7">
        <w:t xml:space="preserve">, </w:t>
      </w:r>
      <w:r w:rsidR="0088228E">
        <w:t>GEDoc</w:t>
      </w:r>
      <w:r w:rsidR="001749A7">
        <w:t xml:space="preserve"> y el marco de trabajo UARGFlow. Estos sistemas funcionan y se utilizan en la UNPA UARG actualmente. </w:t>
      </w:r>
    </w:p>
    <w:p w14:paraId="7C17A6FC" w14:textId="77777777" w:rsidR="00A85122" w:rsidRPr="00EC6E90" w:rsidRDefault="001749A7" w:rsidP="00441888">
      <w:pPr>
        <w:pStyle w:val="PSI-Normal"/>
      </w:pPr>
      <w:r>
        <w:t>Además, cabe destacar la participación en GEDoc ya que es un sistema que estará relacionado al Sistema VASPA (ya sea encargándose del seguimiento de programas o sirviendo como idea para desarrollar un subsistema de seguimiento dentro del Sistema VASPA).</w:t>
      </w:r>
    </w:p>
    <w:p w14:paraId="326E0FA7" w14:textId="77777777" w:rsidR="00A85122" w:rsidRDefault="00A85122" w:rsidP="00A14879">
      <w:pPr>
        <w:pStyle w:val="Ttulo1"/>
      </w:pPr>
      <w:bookmarkStart w:id="31" w:name="_Toc234690197"/>
      <w:bookmarkStart w:id="32" w:name="_Ref524513591"/>
      <w:bookmarkStart w:id="33" w:name="_Toc228187387"/>
      <w:bookmarkStart w:id="34" w:name="_Toc54532008"/>
      <w:r>
        <w:t>Propuesta</w:t>
      </w:r>
      <w:bookmarkEnd w:id="31"/>
      <w:bookmarkEnd w:id="32"/>
      <w:bookmarkEnd w:id="34"/>
      <w:r>
        <w:t xml:space="preserve"> </w:t>
      </w:r>
    </w:p>
    <w:p w14:paraId="435B481E" w14:textId="77777777" w:rsidR="00441888" w:rsidRDefault="00441888" w:rsidP="005A357F">
      <w:pPr>
        <w:pStyle w:val="PSI-Normal"/>
      </w:pPr>
      <w:r>
        <w:t xml:space="preserve">Proponemos el siguiente proceso a llevarse a cabo a través del sistema VASPA: </w:t>
      </w:r>
    </w:p>
    <w:p w14:paraId="1FEA878F" w14:textId="77777777" w:rsidR="008C530A" w:rsidRPr="005A357F" w:rsidRDefault="008C530A" w:rsidP="005A357F">
      <w:pPr>
        <w:pStyle w:val="PSI-Normal"/>
      </w:pPr>
    </w:p>
    <w:p w14:paraId="035F3891" w14:textId="77777777" w:rsidR="00441888" w:rsidRDefault="00441888" w:rsidP="00441888">
      <w:pPr>
        <w:pStyle w:val="PSI-Normal"/>
        <w:rPr>
          <w:lang w:eastAsia="es-AR"/>
        </w:rPr>
      </w:pPr>
      <w:r w:rsidRPr="005A357F">
        <w:rPr>
          <w:b/>
          <w:lang w:eastAsia="es-AR"/>
        </w:rPr>
        <w:t>Nota:</w:t>
      </w:r>
      <w:r>
        <w:rPr>
          <w:lang w:eastAsia="es-AR"/>
        </w:rPr>
        <w:t xml:space="preserve"> La siguiente propuesta sería el proceso ideal, donde el mismo se realiza sin ningún inconveniente. </w:t>
      </w:r>
    </w:p>
    <w:p w14:paraId="7709CE51" w14:textId="77777777" w:rsidR="008C530A" w:rsidRPr="00441888" w:rsidRDefault="008C530A" w:rsidP="00441888">
      <w:pPr>
        <w:pStyle w:val="PSI-Normal"/>
        <w:rPr>
          <w:lang w:eastAsia="es-AR"/>
        </w:rPr>
      </w:pPr>
    </w:p>
    <w:p w14:paraId="4E3CE9BE" w14:textId="77777777" w:rsidR="00441888" w:rsidRPr="00441888" w:rsidRDefault="00441888" w:rsidP="00441888">
      <w:pPr>
        <w:pStyle w:val="PSI-Normal"/>
        <w:numPr>
          <w:ilvl w:val="0"/>
          <w:numId w:val="15"/>
        </w:numPr>
        <w:rPr>
          <w:lang w:eastAsia="es-AR"/>
        </w:rPr>
      </w:pPr>
      <w:r>
        <w:rPr>
          <w:lang w:eastAsia="es-AR"/>
        </w:rPr>
        <w:t>El p</w:t>
      </w:r>
      <w:r w:rsidRPr="00441888">
        <w:rPr>
          <w:lang w:eastAsia="es-AR"/>
        </w:rPr>
        <w:t>rofesor</w:t>
      </w:r>
      <w:r>
        <w:rPr>
          <w:lang w:eastAsia="es-AR"/>
        </w:rPr>
        <w:t xml:space="preserve"> titular de la asignatura</w:t>
      </w:r>
      <w:r w:rsidRPr="00441888">
        <w:rPr>
          <w:lang w:eastAsia="es-AR"/>
        </w:rPr>
        <w:t xml:space="preserve"> accede con su correo institucional</w:t>
      </w:r>
      <w:r>
        <w:rPr>
          <w:lang w:eastAsia="es-AR"/>
        </w:rPr>
        <w:t xml:space="preserve"> en la página web.</w:t>
      </w:r>
    </w:p>
    <w:p w14:paraId="11E002A8" w14:textId="77777777" w:rsidR="00441888" w:rsidRPr="00441888" w:rsidRDefault="00441888" w:rsidP="00441888">
      <w:pPr>
        <w:pStyle w:val="PSI-Normal"/>
        <w:numPr>
          <w:ilvl w:val="0"/>
          <w:numId w:val="15"/>
        </w:numPr>
        <w:rPr>
          <w:lang w:eastAsia="es-AR"/>
        </w:rPr>
      </w:pPr>
      <w:r>
        <w:rPr>
          <w:lang w:eastAsia="es-AR"/>
        </w:rPr>
        <w:t>El profesor completa el</w:t>
      </w:r>
      <w:r w:rsidRPr="00441888">
        <w:rPr>
          <w:lang w:eastAsia="es-AR"/>
        </w:rPr>
        <w:t xml:space="preserve"> formulario con </w:t>
      </w:r>
      <w:r>
        <w:rPr>
          <w:lang w:eastAsia="es-AR"/>
        </w:rPr>
        <w:t xml:space="preserve">los </w:t>
      </w:r>
      <w:r w:rsidRPr="00441888">
        <w:rPr>
          <w:lang w:eastAsia="es-AR"/>
        </w:rPr>
        <w:t>datos del Programa de Asignatura</w:t>
      </w:r>
      <w:r>
        <w:rPr>
          <w:lang w:eastAsia="es-AR"/>
        </w:rPr>
        <w:t>.</w:t>
      </w:r>
      <w:r w:rsidRPr="00441888">
        <w:rPr>
          <w:lang w:eastAsia="es-AR"/>
        </w:rPr>
        <w:t> </w:t>
      </w:r>
    </w:p>
    <w:p w14:paraId="59D29855" w14:textId="77777777" w:rsidR="00441888" w:rsidRPr="00441888" w:rsidRDefault="00441888" w:rsidP="00441888">
      <w:pPr>
        <w:pStyle w:val="PSI-Normal"/>
        <w:numPr>
          <w:ilvl w:val="0"/>
          <w:numId w:val="15"/>
        </w:numPr>
        <w:rPr>
          <w:lang w:eastAsia="es-AR"/>
        </w:rPr>
      </w:pPr>
      <w:r>
        <w:rPr>
          <w:lang w:eastAsia="es-AR"/>
        </w:rPr>
        <w:t>El p</w:t>
      </w:r>
      <w:r w:rsidRPr="00441888">
        <w:rPr>
          <w:lang w:eastAsia="es-AR"/>
        </w:rPr>
        <w:t>rofesor guarda</w:t>
      </w:r>
      <w:r>
        <w:rPr>
          <w:lang w:eastAsia="es-AR"/>
        </w:rPr>
        <w:t xml:space="preserve"> los cambios realizados</w:t>
      </w:r>
      <w:r w:rsidRPr="00441888">
        <w:rPr>
          <w:lang w:eastAsia="es-AR"/>
        </w:rPr>
        <w:t xml:space="preserve"> y “envía”</w:t>
      </w:r>
      <w:r>
        <w:rPr>
          <w:lang w:eastAsia="es-AR"/>
        </w:rPr>
        <w:t xml:space="preserve"> el formulario. </w:t>
      </w:r>
      <w:r w:rsidRPr="00441888">
        <w:rPr>
          <w:lang w:eastAsia="es-AR"/>
        </w:rPr>
        <w:t> </w:t>
      </w:r>
    </w:p>
    <w:p w14:paraId="7F2AE2A5" w14:textId="77777777" w:rsidR="00441888" w:rsidRPr="00441888" w:rsidRDefault="00441888" w:rsidP="00441888">
      <w:pPr>
        <w:pStyle w:val="PSI-Normal"/>
        <w:numPr>
          <w:ilvl w:val="0"/>
          <w:numId w:val="15"/>
        </w:numPr>
        <w:rPr>
          <w:lang w:eastAsia="es-AR"/>
        </w:rPr>
      </w:pPr>
      <w:r>
        <w:rPr>
          <w:lang w:eastAsia="es-AR"/>
        </w:rPr>
        <w:t>El p</w:t>
      </w:r>
      <w:r w:rsidRPr="00441888">
        <w:rPr>
          <w:lang w:eastAsia="es-AR"/>
        </w:rPr>
        <w:t xml:space="preserve">rofesor no puede editar </w:t>
      </w:r>
      <w:r>
        <w:rPr>
          <w:lang w:eastAsia="es-AR"/>
        </w:rPr>
        <w:t xml:space="preserve">el </w:t>
      </w:r>
      <w:r w:rsidRPr="00441888">
        <w:rPr>
          <w:lang w:eastAsia="es-AR"/>
        </w:rPr>
        <w:t>Programa (una vez re</w:t>
      </w:r>
      <w:r>
        <w:rPr>
          <w:lang w:eastAsia="es-AR"/>
        </w:rPr>
        <w:t>alizado el paso 3, ya no contará</w:t>
      </w:r>
      <w:r w:rsidRPr="00441888">
        <w:rPr>
          <w:lang w:eastAsia="es-AR"/>
        </w:rPr>
        <w:t xml:space="preserve"> con </w:t>
      </w:r>
      <w:r>
        <w:rPr>
          <w:lang w:eastAsia="es-AR"/>
        </w:rPr>
        <w:t xml:space="preserve">los </w:t>
      </w:r>
      <w:r w:rsidRPr="00441888">
        <w:rPr>
          <w:lang w:eastAsia="es-AR"/>
        </w:rPr>
        <w:t>permisos necesarios)</w:t>
      </w:r>
    </w:p>
    <w:p w14:paraId="2B45D81E" w14:textId="021DDCDE" w:rsidR="00441888" w:rsidRPr="00441888" w:rsidRDefault="00441888" w:rsidP="00441888">
      <w:pPr>
        <w:pStyle w:val="PSI-Normal"/>
        <w:numPr>
          <w:ilvl w:val="0"/>
          <w:numId w:val="15"/>
        </w:numPr>
        <w:rPr>
          <w:lang w:eastAsia="es-AR"/>
        </w:rPr>
      </w:pPr>
      <w:r w:rsidRPr="00441888">
        <w:rPr>
          <w:lang w:eastAsia="es-AR"/>
        </w:rPr>
        <w:t>Se envía</w:t>
      </w:r>
      <w:r>
        <w:rPr>
          <w:lang w:eastAsia="es-AR"/>
        </w:rPr>
        <w:t xml:space="preserve"> automáticamente una</w:t>
      </w:r>
      <w:r w:rsidRPr="00441888">
        <w:rPr>
          <w:lang w:eastAsia="es-AR"/>
        </w:rPr>
        <w:t xml:space="preserve"> notificación a Secretaría Académica</w:t>
      </w:r>
      <w:r w:rsidR="00E02BA1">
        <w:rPr>
          <w:lang w:eastAsia="es-AR"/>
        </w:rPr>
        <w:t xml:space="preserve"> y al departamento correspondiente</w:t>
      </w:r>
      <w:r>
        <w:rPr>
          <w:lang w:eastAsia="es-AR"/>
        </w:rPr>
        <w:t xml:space="preserve"> para notificar que el Programa fue enviado por el profesor. </w:t>
      </w:r>
    </w:p>
    <w:p w14:paraId="3180BA43" w14:textId="13BE55D5" w:rsidR="00441888" w:rsidRPr="00441888" w:rsidRDefault="00441888" w:rsidP="00441888">
      <w:pPr>
        <w:pStyle w:val="PSI-Normal"/>
        <w:numPr>
          <w:ilvl w:val="0"/>
          <w:numId w:val="15"/>
        </w:numPr>
        <w:rPr>
          <w:lang w:eastAsia="es-AR"/>
        </w:rPr>
      </w:pPr>
      <w:r w:rsidRPr="00441888">
        <w:rPr>
          <w:lang w:eastAsia="es-AR"/>
        </w:rPr>
        <w:t xml:space="preserve">Secretaría Académica </w:t>
      </w:r>
      <w:r w:rsidR="00E02BA1">
        <w:rPr>
          <w:lang w:eastAsia="es-AR"/>
        </w:rPr>
        <w:t xml:space="preserve">y Departamento </w:t>
      </w:r>
      <w:r w:rsidRPr="00441888">
        <w:rPr>
          <w:lang w:eastAsia="es-AR"/>
        </w:rPr>
        <w:t>revisa</w:t>
      </w:r>
      <w:r w:rsidR="00E02BA1">
        <w:rPr>
          <w:lang w:eastAsia="es-AR"/>
        </w:rPr>
        <w:t>n</w:t>
      </w:r>
      <w:r w:rsidRPr="00441888">
        <w:rPr>
          <w:lang w:eastAsia="es-AR"/>
        </w:rPr>
        <w:t xml:space="preserve"> el Programa (formato, código, correlatividades, contenido</w:t>
      </w:r>
      <w:r w:rsidR="00E02BA1">
        <w:rPr>
          <w:lang w:eastAsia="es-AR"/>
        </w:rPr>
        <w:t>s</w:t>
      </w:r>
      <w:r w:rsidRPr="00441888">
        <w:rPr>
          <w:lang w:eastAsia="es-AR"/>
        </w:rPr>
        <w:t xml:space="preserve"> mínimo</w:t>
      </w:r>
      <w:r w:rsidR="00E02BA1">
        <w:rPr>
          <w:lang w:eastAsia="es-AR"/>
        </w:rPr>
        <w:t>s, etc.</w:t>
      </w:r>
      <w:r w:rsidRPr="00441888">
        <w:rPr>
          <w:lang w:eastAsia="es-AR"/>
        </w:rPr>
        <w:t>)</w:t>
      </w:r>
      <w:r w:rsidR="00BA4B57">
        <w:rPr>
          <w:lang w:eastAsia="es-AR"/>
        </w:rPr>
        <w:t>.</w:t>
      </w:r>
    </w:p>
    <w:p w14:paraId="32765B22" w14:textId="1D46877F" w:rsidR="00441888" w:rsidRPr="00441888" w:rsidRDefault="00441888" w:rsidP="00441888">
      <w:pPr>
        <w:pStyle w:val="PSI-Normal"/>
        <w:numPr>
          <w:ilvl w:val="0"/>
          <w:numId w:val="15"/>
        </w:numPr>
        <w:rPr>
          <w:lang w:eastAsia="es-AR"/>
        </w:rPr>
      </w:pPr>
      <w:r w:rsidRPr="00441888">
        <w:rPr>
          <w:lang w:eastAsia="es-AR"/>
        </w:rPr>
        <w:t xml:space="preserve">Secretaría Académica </w:t>
      </w:r>
      <w:r w:rsidR="00E02BA1">
        <w:rPr>
          <w:lang w:eastAsia="es-AR"/>
        </w:rPr>
        <w:t>y Departamento aprueban el Programa cargado por el profesor y se le envía una notificación al mismo</w:t>
      </w:r>
      <w:r>
        <w:rPr>
          <w:lang w:eastAsia="es-AR"/>
        </w:rPr>
        <w:t>.</w:t>
      </w:r>
    </w:p>
    <w:p w14:paraId="7A40466F" w14:textId="09339A2A" w:rsidR="00E02BA1" w:rsidRDefault="00E02BA1" w:rsidP="00E02BA1">
      <w:pPr>
        <w:pStyle w:val="PSI-Normal"/>
        <w:numPr>
          <w:ilvl w:val="0"/>
          <w:numId w:val="15"/>
        </w:numPr>
        <w:rPr>
          <w:lang w:eastAsia="es-AR"/>
        </w:rPr>
      </w:pPr>
      <w:r w:rsidRPr="00441888">
        <w:rPr>
          <w:lang w:eastAsia="es-AR"/>
        </w:rPr>
        <w:t xml:space="preserve">El Profesor </w:t>
      </w:r>
      <w:r>
        <w:rPr>
          <w:lang w:eastAsia="es-AR"/>
        </w:rPr>
        <w:t xml:space="preserve">imprime y </w:t>
      </w:r>
      <w:r w:rsidRPr="00441888">
        <w:rPr>
          <w:lang w:eastAsia="es-AR"/>
        </w:rPr>
        <w:t>firma el Programa</w:t>
      </w:r>
      <w:r>
        <w:rPr>
          <w:lang w:eastAsia="es-AR"/>
        </w:rPr>
        <w:t>.</w:t>
      </w:r>
    </w:p>
    <w:p w14:paraId="1BAF1809" w14:textId="77777777" w:rsidR="003F2A03" w:rsidRDefault="00441888" w:rsidP="00441888">
      <w:pPr>
        <w:pStyle w:val="PSI-Normal"/>
        <w:numPr>
          <w:ilvl w:val="0"/>
          <w:numId w:val="15"/>
        </w:numPr>
        <w:rPr>
          <w:lang w:eastAsia="es-AR"/>
        </w:rPr>
      </w:pPr>
      <w:r w:rsidRPr="00441888">
        <w:rPr>
          <w:lang w:eastAsia="es-AR"/>
        </w:rPr>
        <w:t>Secretaría Académica recib</w:t>
      </w:r>
      <w:r w:rsidR="003F2A03">
        <w:rPr>
          <w:lang w:eastAsia="es-AR"/>
        </w:rPr>
        <w:t xml:space="preserve">e el Programa y lo </w:t>
      </w:r>
      <w:r w:rsidRPr="00441888">
        <w:rPr>
          <w:lang w:eastAsia="es-AR"/>
        </w:rPr>
        <w:t xml:space="preserve">firma </w:t>
      </w:r>
    </w:p>
    <w:p w14:paraId="6152657D" w14:textId="77777777" w:rsidR="00E02BA1" w:rsidRDefault="00E02BA1" w:rsidP="00441888">
      <w:pPr>
        <w:pStyle w:val="PSI-Normal"/>
        <w:numPr>
          <w:ilvl w:val="0"/>
          <w:numId w:val="15"/>
        </w:numPr>
        <w:rPr>
          <w:lang w:eastAsia="es-AR"/>
        </w:rPr>
      </w:pPr>
      <w:r>
        <w:rPr>
          <w:lang w:eastAsia="es-AR"/>
        </w:rPr>
        <w:t>Departamento firma el Programa.</w:t>
      </w:r>
    </w:p>
    <w:p w14:paraId="4FD8EDE7" w14:textId="181B1070" w:rsidR="00441888" w:rsidRDefault="00441888" w:rsidP="00441888">
      <w:pPr>
        <w:pStyle w:val="PSI-Normal"/>
        <w:numPr>
          <w:ilvl w:val="0"/>
          <w:numId w:val="15"/>
        </w:numPr>
        <w:rPr>
          <w:lang w:eastAsia="es-AR"/>
        </w:rPr>
      </w:pPr>
      <w:r w:rsidRPr="00441888">
        <w:rPr>
          <w:lang w:eastAsia="es-AR"/>
        </w:rPr>
        <w:t xml:space="preserve">Secretaría Académica escanea el Programa, lo sube al Sistema y guarda </w:t>
      </w:r>
      <w:r w:rsidR="003F2A03">
        <w:rPr>
          <w:lang w:eastAsia="es-AR"/>
        </w:rPr>
        <w:t>e</w:t>
      </w:r>
      <w:r w:rsidRPr="00441888">
        <w:rPr>
          <w:lang w:eastAsia="es-AR"/>
        </w:rPr>
        <w:t>l original</w:t>
      </w:r>
      <w:r w:rsidR="003F2A03">
        <w:rPr>
          <w:lang w:eastAsia="es-AR"/>
        </w:rPr>
        <w:t xml:space="preserve">. </w:t>
      </w:r>
    </w:p>
    <w:p w14:paraId="502B92B4" w14:textId="77777777" w:rsidR="00FE2057" w:rsidRDefault="00FE2057" w:rsidP="00FE2057">
      <w:pPr>
        <w:pStyle w:val="PSI-Normal"/>
        <w:rPr>
          <w:lang w:eastAsia="es-AR"/>
        </w:rPr>
      </w:pPr>
    </w:p>
    <w:p w14:paraId="32A7F0C9" w14:textId="77777777" w:rsidR="00FE2057" w:rsidRPr="00441888" w:rsidRDefault="00FE2057" w:rsidP="00FE2057">
      <w:pPr>
        <w:pStyle w:val="PSI-Normal"/>
        <w:rPr>
          <w:lang w:eastAsia="es-AR"/>
        </w:rPr>
      </w:pPr>
      <w:r w:rsidRPr="005A357F">
        <w:rPr>
          <w:b/>
          <w:lang w:eastAsia="es-AR"/>
        </w:rPr>
        <w:lastRenderedPageBreak/>
        <w:t>Nota:</w:t>
      </w:r>
      <w:r>
        <w:rPr>
          <w:lang w:eastAsia="es-AR"/>
        </w:rPr>
        <w:t xml:space="preserve"> La siguiente propuesta sería el proceso con excepciones, donde el mismo tendría inconvenientes a la hora de realizarlo. </w:t>
      </w:r>
    </w:p>
    <w:p w14:paraId="6FCD3059" w14:textId="77777777" w:rsidR="00FE2057" w:rsidRDefault="00FE2057" w:rsidP="00FE2057">
      <w:pPr>
        <w:spacing w:before="0" w:line="240" w:lineRule="auto"/>
        <w:ind w:left="0" w:firstLine="0"/>
        <w:rPr>
          <w:rFonts w:ascii="Times New Roman" w:eastAsia="Times New Roman" w:hAnsi="Times New Roman" w:cs="Times New Roman"/>
          <w:sz w:val="24"/>
          <w:szCs w:val="24"/>
          <w:lang w:val="es-AR" w:eastAsia="es-AR"/>
        </w:rPr>
      </w:pPr>
    </w:p>
    <w:p w14:paraId="2DC4C4AA" w14:textId="58C5415A" w:rsidR="00FE2057" w:rsidRPr="00FE2057" w:rsidRDefault="00FE2057" w:rsidP="00FE2057">
      <w:pPr>
        <w:pStyle w:val="PSI-Normal"/>
        <w:rPr>
          <w:lang w:eastAsia="es-AR"/>
        </w:rPr>
      </w:pPr>
      <w:r w:rsidRPr="00FE2057">
        <w:rPr>
          <w:lang w:eastAsia="es-AR"/>
        </w:rPr>
        <w:t>1.1 En el caso de que el</w:t>
      </w:r>
      <w:r>
        <w:rPr>
          <w:lang w:eastAsia="es-AR"/>
        </w:rPr>
        <w:t xml:space="preserve"> profesor no</w:t>
      </w:r>
      <w:r w:rsidRPr="00FE2057">
        <w:rPr>
          <w:lang w:eastAsia="es-AR"/>
        </w:rPr>
        <w:t xml:space="preserve"> quiera utilizar el sistema, </w:t>
      </w:r>
      <w:r w:rsidR="00E02BA1">
        <w:rPr>
          <w:lang w:eastAsia="es-AR"/>
        </w:rPr>
        <w:t>puede entregar el Programa impreso como lo hace en la actualidad. Luego, Secretaría Académica podrá subir este Programa escaneado al sistema.</w:t>
      </w:r>
    </w:p>
    <w:p w14:paraId="1443FBEB" w14:textId="77777777" w:rsidR="00A85122" w:rsidRDefault="007F1A1F" w:rsidP="007F1A1F">
      <w:pPr>
        <w:pStyle w:val="PSI-Ttulo2"/>
        <w:ind w:left="0" w:firstLine="0"/>
      </w:pPr>
      <w:bookmarkStart w:id="35" w:name="_Toc234690198"/>
      <w:r>
        <w:br/>
      </w:r>
      <w:bookmarkStart w:id="36" w:name="_Toc54532009"/>
      <w:r w:rsidR="00A85122">
        <w:t>Análisis Técnico</w:t>
      </w:r>
      <w:bookmarkEnd w:id="17"/>
      <w:bookmarkEnd w:id="33"/>
      <w:bookmarkEnd w:id="35"/>
      <w:bookmarkEnd w:id="36"/>
    </w:p>
    <w:p w14:paraId="0F242324" w14:textId="07AB5AF6" w:rsidR="00F11307" w:rsidRDefault="00611162" w:rsidP="00FD7DAE">
      <w:pPr>
        <w:pStyle w:val="PSI-Normal"/>
      </w:pPr>
      <w:r>
        <w:t>Actualmente los empleados administrativos</w:t>
      </w:r>
      <w:r w:rsidR="00835A6E">
        <w:t xml:space="preserve"> de Secretaría Académica</w:t>
      </w:r>
      <w:r w:rsidR="00F11307">
        <w:t xml:space="preserve"> lleva</w:t>
      </w:r>
      <w:r w:rsidR="00D15C14">
        <w:t>n</w:t>
      </w:r>
      <w:r w:rsidR="00F11307">
        <w:t xml:space="preserve"> a cabo diversas actividades, entre una de ellas está</w:t>
      </w:r>
      <w:r>
        <w:t xml:space="preserve"> la gestión, control y seguimiento de los programas de asignaturas</w:t>
      </w:r>
      <w:r w:rsidR="00F11307">
        <w:t>. Para llevar a cabo esta tarea</w:t>
      </w:r>
      <w:r w:rsidR="002E0B0B">
        <w:t xml:space="preserve"> </w:t>
      </w:r>
      <w:r w:rsidR="00F11307">
        <w:t xml:space="preserve">usan </w:t>
      </w:r>
      <w:r w:rsidR="002E0B0B">
        <w:t>una planilla en Excel la cual tiene datos de interés acerca de l</w:t>
      </w:r>
      <w:r w:rsidR="00F11307">
        <w:t>o</w:t>
      </w:r>
      <w:r w:rsidR="002E0B0B">
        <w:t xml:space="preserve">s </w:t>
      </w:r>
      <w:r w:rsidR="00F11307">
        <w:t>programas de a</w:t>
      </w:r>
      <w:r w:rsidR="002E0B0B">
        <w:t xml:space="preserve">signaturas y </w:t>
      </w:r>
      <w:r w:rsidR="001B708B">
        <w:t xml:space="preserve">la vigencia de </w:t>
      </w:r>
      <w:r w:rsidR="00E66677">
        <w:t>los mismos</w:t>
      </w:r>
      <w:r w:rsidR="001B708B">
        <w:t xml:space="preserve">. A partir de esta </w:t>
      </w:r>
      <w:r w:rsidR="00E66677">
        <w:t xml:space="preserve">vigencia, </w:t>
      </w:r>
      <w:r w:rsidR="001B708B">
        <w:t>observan a qué</w:t>
      </w:r>
      <w:r w:rsidR="002E0B0B">
        <w:t xml:space="preserve"> docente deben solicitarle un nuevo programa o la actualización del mismo</w:t>
      </w:r>
      <w:r w:rsidR="00C359D7">
        <w:t xml:space="preserve"> con solo la firma</w:t>
      </w:r>
      <w:r w:rsidR="002E0B0B">
        <w:t xml:space="preserve">. </w:t>
      </w:r>
    </w:p>
    <w:p w14:paraId="7864DB77" w14:textId="77777777" w:rsidR="006146ED" w:rsidRDefault="002E0B0B" w:rsidP="00FD7DAE">
      <w:pPr>
        <w:pStyle w:val="PSI-Normal"/>
      </w:pPr>
      <w:r>
        <w:t>E</w:t>
      </w:r>
      <w:r w:rsidR="00611162">
        <w:t xml:space="preserve">n </w:t>
      </w:r>
      <w:r>
        <w:t>el seguimiento de un programa durante el proceso de firma</w:t>
      </w:r>
      <w:r w:rsidR="00F11307">
        <w:t>s</w:t>
      </w:r>
      <w:r w:rsidR="00C359D7">
        <w:t>,</w:t>
      </w:r>
      <w:r>
        <w:t xml:space="preserve"> no se lleva ningún tipo de registro ni de forma manual ni con </w:t>
      </w:r>
      <w:r w:rsidR="00C359D7">
        <w:t xml:space="preserve">ayuda de un </w:t>
      </w:r>
      <w:r>
        <w:t>soporte informático</w:t>
      </w:r>
      <w:r w:rsidR="00F11307">
        <w:t>, lo que a veces le trae problemas porque no saben que paso con el programa durante el circuito de firmas</w:t>
      </w:r>
      <w:r w:rsidR="007545D1">
        <w:t>.</w:t>
      </w:r>
    </w:p>
    <w:p w14:paraId="504457B2" w14:textId="77777777" w:rsidR="00C359D7" w:rsidRDefault="00C359D7" w:rsidP="00FD7DAE">
      <w:pPr>
        <w:pStyle w:val="PSI-Normal"/>
      </w:pPr>
      <w:r>
        <w:t xml:space="preserve">Entre los requisitos </w:t>
      </w:r>
      <w:r w:rsidR="00BF7F52">
        <w:t>más</w:t>
      </w:r>
      <w:r>
        <w:t xml:space="preserve"> relevantes</w:t>
      </w:r>
      <w:r w:rsidR="00BF7F52">
        <w:t xml:space="preserve"> que se detectaron son</w:t>
      </w:r>
      <w:r>
        <w:t>:</w:t>
      </w:r>
    </w:p>
    <w:p w14:paraId="68E51E0E" w14:textId="77777777" w:rsidR="00C359D7" w:rsidRDefault="00BB05F9" w:rsidP="00FD7DAE">
      <w:pPr>
        <w:pStyle w:val="PSI-Normal"/>
        <w:numPr>
          <w:ilvl w:val="0"/>
          <w:numId w:val="17"/>
        </w:numPr>
      </w:pPr>
      <w:r>
        <w:t xml:space="preserve">Tener </w:t>
      </w:r>
      <w:r w:rsidR="00C359D7">
        <w:t xml:space="preserve">seguimiento de los programas de asignaturas </w:t>
      </w:r>
      <w:r>
        <w:t xml:space="preserve">en el circuito de firmas </w:t>
      </w:r>
      <w:r w:rsidR="00C359D7">
        <w:t>(cuando se lo envió, cuando regresó).</w:t>
      </w:r>
    </w:p>
    <w:p w14:paraId="38BEE97C" w14:textId="77777777" w:rsidR="007545D1" w:rsidRDefault="007545D1" w:rsidP="00FD7DAE">
      <w:pPr>
        <w:pStyle w:val="PSI-Normal"/>
        <w:numPr>
          <w:ilvl w:val="0"/>
          <w:numId w:val="17"/>
        </w:numPr>
      </w:pPr>
      <w:r>
        <w:t>Llevar un registro de las solicitudes de programas realizadas a los docentes responsables.</w:t>
      </w:r>
    </w:p>
    <w:p w14:paraId="0F101131" w14:textId="77777777" w:rsidR="00C359D7" w:rsidRDefault="007545D1" w:rsidP="00FD7DAE">
      <w:pPr>
        <w:pStyle w:val="PSI-Normal"/>
        <w:numPr>
          <w:ilvl w:val="0"/>
          <w:numId w:val="17"/>
        </w:numPr>
      </w:pPr>
      <w:r>
        <w:t>N</w:t>
      </w:r>
      <w:r w:rsidR="00C359D7">
        <w:t>otificar la solicitud de un nuevo programa o su actualización al docente responsable.</w:t>
      </w:r>
    </w:p>
    <w:p w14:paraId="767041CA" w14:textId="77777777" w:rsidR="007545D1" w:rsidRDefault="007545D1" w:rsidP="00FD7DAE">
      <w:pPr>
        <w:pStyle w:val="PSI-Normal"/>
        <w:numPr>
          <w:ilvl w:val="0"/>
          <w:numId w:val="17"/>
        </w:numPr>
      </w:pPr>
      <w:r>
        <w:t>Permitir que toda la comunidad universitaria tenga acceso tanto para visualizar y/o descargar los programas de las asignaturas.</w:t>
      </w:r>
    </w:p>
    <w:p w14:paraId="4B98DD0A" w14:textId="77777777" w:rsidR="0021755E" w:rsidRDefault="0021755E" w:rsidP="00FD7DAE">
      <w:pPr>
        <w:pStyle w:val="PSI-Normal"/>
        <w:numPr>
          <w:ilvl w:val="0"/>
          <w:numId w:val="17"/>
        </w:numPr>
      </w:pPr>
      <w:r>
        <w:t>Carga de los contenidos del programa mediante formularios.</w:t>
      </w:r>
    </w:p>
    <w:p w14:paraId="4264AFCF" w14:textId="77777777" w:rsidR="00D15C14" w:rsidRDefault="00D15C14" w:rsidP="00FD7DAE">
      <w:pPr>
        <w:pStyle w:val="PSI-Normal"/>
        <w:numPr>
          <w:ilvl w:val="0"/>
          <w:numId w:val="17"/>
        </w:numPr>
      </w:pPr>
      <w:r>
        <w:t>Formularios precargados.</w:t>
      </w:r>
    </w:p>
    <w:p w14:paraId="2BB9769C" w14:textId="74AA5A8C" w:rsidR="00F26F48" w:rsidRDefault="00F26F48" w:rsidP="00FD7DAE">
      <w:pPr>
        <w:pStyle w:val="PSI-Normal"/>
        <w:numPr>
          <w:ilvl w:val="0"/>
          <w:numId w:val="17"/>
        </w:numPr>
      </w:pPr>
      <w:r>
        <w:t>Generación de documentos (.pdf/.doc/.docx</w:t>
      </w:r>
      <w:r w:rsidR="00E66677">
        <w:t>/.xls</w:t>
      </w:r>
      <w:r>
        <w:t>).</w:t>
      </w:r>
    </w:p>
    <w:p w14:paraId="0508136B" w14:textId="77777777" w:rsidR="0021755E" w:rsidRDefault="00F26F48" w:rsidP="00FD7DAE">
      <w:pPr>
        <w:pStyle w:val="PSI-Normal"/>
        <w:numPr>
          <w:ilvl w:val="0"/>
          <w:numId w:val="17"/>
        </w:numPr>
      </w:pPr>
      <w:r>
        <w:t>Subir documentos al sistema.</w:t>
      </w:r>
    </w:p>
    <w:p w14:paraId="21DDB40F" w14:textId="77777777" w:rsidR="00F26F48" w:rsidRDefault="00F26F48" w:rsidP="00FD7DAE">
      <w:pPr>
        <w:pStyle w:val="PSI-Normal"/>
        <w:numPr>
          <w:ilvl w:val="0"/>
          <w:numId w:val="17"/>
        </w:numPr>
      </w:pPr>
      <w:r>
        <w:t>Impresión de programas.</w:t>
      </w:r>
    </w:p>
    <w:p w14:paraId="5151622A" w14:textId="77777777" w:rsidR="007545D1" w:rsidRDefault="007545D1" w:rsidP="00BF7F52">
      <w:pPr>
        <w:pStyle w:val="PSI-Comentario"/>
      </w:pPr>
    </w:p>
    <w:p w14:paraId="3A2FC05F" w14:textId="77777777" w:rsidR="00A85122" w:rsidRDefault="00A85122" w:rsidP="007F1A1F">
      <w:pPr>
        <w:pStyle w:val="PSI-Ttulo3"/>
      </w:pPr>
      <w:bookmarkStart w:id="37" w:name="_Toc228187388"/>
      <w:bookmarkStart w:id="38" w:name="_Toc234690199"/>
      <w:bookmarkStart w:id="39" w:name="_Toc54532010"/>
      <w:r w:rsidRPr="00050A12">
        <w:lastRenderedPageBreak/>
        <w:t>Definición de problema:</w:t>
      </w:r>
      <w:bookmarkEnd w:id="37"/>
      <w:bookmarkEnd w:id="38"/>
      <w:bookmarkEnd w:id="39"/>
    </w:p>
    <w:p w14:paraId="54F3D18E" w14:textId="77777777" w:rsidR="00FC4092" w:rsidRDefault="00FC4092" w:rsidP="00441888">
      <w:pPr>
        <w:pStyle w:val="PSI-Normal"/>
      </w:pPr>
      <w:r>
        <w:t xml:space="preserve">El problema a solucionar es el control y seguimiento de los </w:t>
      </w:r>
      <w:r w:rsidR="001749A7">
        <w:t>P</w:t>
      </w:r>
      <w:r>
        <w:t xml:space="preserve">rogramas de </w:t>
      </w:r>
      <w:r w:rsidR="001749A7">
        <w:t>Asignaturas de</w:t>
      </w:r>
      <w:r>
        <w:t xml:space="preserve"> las carreras que se dictan en la UNPA UARG</w:t>
      </w:r>
      <w:r w:rsidR="001749A7">
        <w:t>. A</w:t>
      </w:r>
      <w:r>
        <w:t>ctualmente</w:t>
      </w:r>
      <w:r w:rsidR="001749A7">
        <w:t>,</w:t>
      </w:r>
      <w:r>
        <w:t xml:space="preserve"> esto no se registra ni de forma manual</w:t>
      </w:r>
      <w:r w:rsidR="001749A7">
        <w:t>. Asimismo,</w:t>
      </w:r>
      <w:r>
        <w:t xml:space="preserve"> se busca tener un registro/historial acerca de las acciones llevadas a cabo para solicitar un programa nuevo</w:t>
      </w:r>
      <w:r w:rsidR="00301E6F">
        <w:t>/actualizado</w:t>
      </w:r>
      <w:r>
        <w:t xml:space="preserve"> al docente responsable</w:t>
      </w:r>
      <w:r w:rsidR="00301E6F">
        <w:t xml:space="preserve"> y su correspondiente firma</w:t>
      </w:r>
      <w:r>
        <w:t>.</w:t>
      </w:r>
    </w:p>
    <w:p w14:paraId="28BB14A5" w14:textId="77777777" w:rsidR="00D73430" w:rsidRDefault="00D73430" w:rsidP="007F1A1F">
      <w:pPr>
        <w:pStyle w:val="PSI-Ttulo3"/>
      </w:pPr>
      <w:bookmarkStart w:id="40" w:name="_Toc228187389"/>
      <w:bookmarkStart w:id="41" w:name="_Toc234690200"/>
    </w:p>
    <w:p w14:paraId="2C13D289" w14:textId="77777777" w:rsidR="00A85122" w:rsidRDefault="00A85122" w:rsidP="007F1A1F">
      <w:pPr>
        <w:pStyle w:val="PSI-Ttulo3"/>
      </w:pPr>
      <w:bookmarkStart w:id="42" w:name="_Toc54532011"/>
      <w:r w:rsidRPr="00050A12">
        <w:t>Características actuales del sistema</w:t>
      </w:r>
      <w:bookmarkEnd w:id="40"/>
      <w:bookmarkEnd w:id="41"/>
      <w:bookmarkEnd w:id="42"/>
    </w:p>
    <w:p w14:paraId="0F80AE62" w14:textId="77777777" w:rsidR="00414279" w:rsidRDefault="00D73430" w:rsidP="00FF6C3E">
      <w:pPr>
        <w:pStyle w:val="PSI-Normal"/>
      </w:pPr>
      <w:r>
        <w:t>E</w:t>
      </w:r>
      <w:r w:rsidR="00414279">
        <w:t>n la organización del cliente no cuentan con un sistema informático que lo ayude a poder llevar a cabo sus actividades en cuanto a la administración y seguimiento de programas de asignaturas, se apoyan en una herramienta informática como Microsoft Excel en donde se tiene una planilla con toda la información necesaria acerca de los programas</w:t>
      </w:r>
      <w:r>
        <w:t xml:space="preserve"> de las asignaturas</w:t>
      </w:r>
      <w:r w:rsidR="00414279">
        <w:t>.</w:t>
      </w:r>
      <w:r w:rsidR="00AF5060">
        <w:t xml:space="preserve"> En esta planilla solo observan la vigencia del programa de una determinada </w:t>
      </w:r>
      <w:r>
        <w:t>asignatura</w:t>
      </w:r>
      <w:r w:rsidR="00AF5060">
        <w:t xml:space="preserve"> en caso de estar desactualizada, observan quien es el docente responsable y se procede a notificarle vía mail que realice la correspondiente actualización del programa.</w:t>
      </w:r>
    </w:p>
    <w:p w14:paraId="56AEAC8F" w14:textId="555427A2" w:rsidR="00AE3DFB" w:rsidRDefault="00961B60" w:rsidP="00FF6C3E">
      <w:pPr>
        <w:pStyle w:val="PSI-Normal"/>
      </w:pPr>
      <w:r>
        <w:t>Además,</w:t>
      </w:r>
      <w:r w:rsidR="00AE3DFB">
        <w:t xml:space="preserve"> se puedo observar que </w:t>
      </w:r>
      <w:r w:rsidR="00403A6A">
        <w:t xml:space="preserve">los administrativos </w:t>
      </w:r>
      <w:r w:rsidR="00AE3DFB">
        <w:t>utilizan sistemas informáticos para poder llevar a cabo otras act</w:t>
      </w:r>
      <w:r w:rsidR="00403A6A">
        <w:t>ividades,</w:t>
      </w:r>
      <w:r w:rsidR="00AE3DFB">
        <w:t xml:space="preserve"> entre ellas se encuentra GEDoc</w:t>
      </w:r>
      <w:r w:rsidR="00C65A21">
        <w:t xml:space="preserve"> (</w:t>
      </w:r>
      <w:r w:rsidR="00C65A21" w:rsidRPr="00C65A21">
        <w:t>sistema de Gestión Electrónica Documenta</w:t>
      </w:r>
      <w:r w:rsidR="00717620">
        <w:t>l</w:t>
      </w:r>
      <w:r w:rsidR="00C65A21">
        <w:t>)</w:t>
      </w:r>
      <w:r w:rsidR="00AE3DFB">
        <w:t>,</w:t>
      </w:r>
      <w:r w:rsidR="00C65A21">
        <w:t xml:space="preserve"> a través del cual pueden</w:t>
      </w:r>
      <w:r w:rsidR="00C65A21" w:rsidRPr="00C65A21">
        <w:t xml:space="preserve"> hacer un seguimiento de los Expedientes de la UARG</w:t>
      </w:r>
      <w:r w:rsidR="00C65A21">
        <w:t>.</w:t>
      </w:r>
    </w:p>
    <w:p w14:paraId="061EC451" w14:textId="77777777" w:rsidR="00A55608" w:rsidRPr="00A55608" w:rsidRDefault="00A55608" w:rsidP="00A55608">
      <w:pPr>
        <w:pStyle w:val="PSI-Comentario"/>
        <w:rPr>
          <w:color w:val="FF0000"/>
        </w:rPr>
      </w:pPr>
      <w:bookmarkStart w:id="43" w:name="_Toc234690201"/>
    </w:p>
    <w:p w14:paraId="655E0D26" w14:textId="77777777" w:rsidR="00A85122" w:rsidRDefault="00A85122" w:rsidP="007F1A1F">
      <w:pPr>
        <w:pStyle w:val="PSI-Ttulo3"/>
      </w:pPr>
      <w:bookmarkStart w:id="44" w:name="_Toc54532012"/>
      <w:r>
        <w:t>Descripción de procesos actuales</w:t>
      </w:r>
      <w:bookmarkEnd w:id="43"/>
      <w:bookmarkEnd w:id="44"/>
      <w:r>
        <w:t xml:space="preserve"> </w:t>
      </w:r>
    </w:p>
    <w:p w14:paraId="642B4DB5" w14:textId="77777777" w:rsidR="00A908FE" w:rsidRDefault="00A908FE" w:rsidP="00CD056F">
      <w:pPr>
        <w:pStyle w:val="PSI-Normal"/>
      </w:pPr>
      <w:r>
        <w:t>El proceso comienza cuando los empleados administrativos del área Secretaría Académica observan</w:t>
      </w:r>
      <w:r w:rsidR="00CD056F">
        <w:t xml:space="preserve"> </w:t>
      </w:r>
      <w:r>
        <w:t xml:space="preserve">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14:paraId="6C510FF6" w14:textId="77777777" w:rsidR="00A908FE" w:rsidRDefault="00A908FE" w:rsidP="00CD056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14:paraId="7CDE5031" w14:textId="77777777" w:rsidR="00A908FE" w:rsidRDefault="00A908FE" w:rsidP="00CD056F">
      <w:pPr>
        <w:pStyle w:val="PSI-Normal"/>
      </w:pPr>
      <w:r>
        <w:lastRenderedPageBreak/>
        <w:t>En el departamento al que fue enviado, se efectuaran las revisiones pertinentes al contenido académico que será impartido en la asignatura. Si la revisión es exitosa, el mismo será firmado correspondientemente por el director del departamento.</w:t>
      </w:r>
    </w:p>
    <w:p w14:paraId="77B76381" w14:textId="77777777" w:rsidR="00A908FE" w:rsidRDefault="00A908FE" w:rsidP="00CD056F">
      <w:pPr>
        <w:pStyle w:val="PSI-Normal"/>
      </w:pPr>
      <w:r>
        <w:t xml:space="preserve"> Acto seguido, el programa es devuelto a Secretaría Académica para culminar la formal aprobación del mismo. </w:t>
      </w:r>
    </w:p>
    <w:p w14:paraId="517147DE" w14:textId="77777777" w:rsidR="00A908FE" w:rsidRPr="00FB59BB" w:rsidRDefault="00A908FE" w:rsidP="00CD056F">
      <w:pPr>
        <w:pStyle w:val="PSI-Normal"/>
      </w:pPr>
      <w:r>
        <w:t>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w:t>
      </w:r>
    </w:p>
    <w:p w14:paraId="01DF012B" w14:textId="77777777" w:rsidR="00A85122" w:rsidRPr="00050A12" w:rsidRDefault="007F1A1F" w:rsidP="007F1A1F">
      <w:pPr>
        <w:pStyle w:val="PSI-Ttulo3"/>
      </w:pPr>
      <w:bookmarkStart w:id="45" w:name="_Toc234690202"/>
      <w:r>
        <w:br/>
      </w:r>
      <w:bookmarkStart w:id="46" w:name="_Toc54532013"/>
      <w:r w:rsidR="00A85122">
        <w:t>Requisitos detectados</w:t>
      </w:r>
      <w:bookmarkEnd w:id="45"/>
      <w:bookmarkEnd w:id="46"/>
    </w:p>
    <w:p w14:paraId="633C8937" w14:textId="77777777" w:rsidR="00A85122" w:rsidRDefault="007F226C" w:rsidP="007F226C">
      <w:pPr>
        <w:pStyle w:val="PSI-Normal"/>
      </w:pPr>
      <w:r>
        <w:t>Los requisitos se encuentran disponibles en el documento Especificación de Requerimientos.</w:t>
      </w:r>
    </w:p>
    <w:p w14:paraId="2468DE79" w14:textId="77777777" w:rsidR="00A85122" w:rsidRDefault="00A85122" w:rsidP="00A85122">
      <w:pPr>
        <w:pStyle w:val="PSI-Ttulo2"/>
      </w:pPr>
      <w:bookmarkStart w:id="47" w:name="_Toc200978419"/>
      <w:bookmarkStart w:id="48" w:name="_Toc228187393"/>
      <w:bookmarkStart w:id="49" w:name="_Toc234690205"/>
      <w:bookmarkStart w:id="50" w:name="_Toc54532014"/>
      <w:r>
        <w:t>Planificación Estimada</w:t>
      </w:r>
      <w:bookmarkEnd w:id="47"/>
      <w:bookmarkEnd w:id="48"/>
      <w:bookmarkEnd w:id="49"/>
      <w:bookmarkEnd w:id="50"/>
    </w:p>
    <w:p w14:paraId="662B8A1E" w14:textId="77777777" w:rsidR="00A85122" w:rsidRPr="005313D3" w:rsidRDefault="00945E58" w:rsidP="00945E58">
      <w:pPr>
        <w:pStyle w:val="PSI-Normal"/>
      </w:pPr>
      <w:r>
        <w:t>La planificación que se estima inicialmente es el cumplimiento de los hitos de la asignatura Laboratorio de Desarrollo de Software. Estimaciones más precisas se harán a lo largo del proyecto.</w:t>
      </w:r>
    </w:p>
    <w:p w14:paraId="2F5E89A6" w14:textId="77777777" w:rsidR="00A85122" w:rsidRDefault="00A85122" w:rsidP="003A4EB6">
      <w:pPr>
        <w:pStyle w:val="PSI-Ttulo2"/>
        <w:ind w:left="0" w:firstLine="0"/>
      </w:pPr>
      <w:bookmarkStart w:id="51" w:name="_Toc228187396"/>
      <w:bookmarkStart w:id="52" w:name="_Toc234690208"/>
      <w:bookmarkStart w:id="53" w:name="_Toc54532015"/>
      <w:r>
        <w:t>Entrevistas</w:t>
      </w:r>
      <w:bookmarkEnd w:id="51"/>
      <w:bookmarkEnd w:id="52"/>
      <w:bookmarkEnd w:id="53"/>
      <w:r>
        <w:t xml:space="preserve"> </w:t>
      </w:r>
    </w:p>
    <w:p w14:paraId="58D37C98" w14:textId="77777777" w:rsidR="003A4EB6" w:rsidRPr="005313D3" w:rsidRDefault="003A4EB6" w:rsidP="00441888">
      <w:pPr>
        <w:pStyle w:val="PSI-Normal"/>
      </w:pPr>
      <w:r>
        <w:t xml:space="preserve">Hasta el día en que fue escrita esta propuesta, sólo ha habido una entrevista con el cliente. Dicha entrevista fue pactada por correo electrónico y se habló de </w:t>
      </w:r>
      <w:r w:rsidR="00F40669">
        <w:t>cómo</w:t>
      </w:r>
      <w:r>
        <w:t xml:space="preserve"> es el proceso de gestión de programas actualmente y que es lo que le gustaría mejorar al cliente sobre el mismo.</w:t>
      </w:r>
    </w:p>
    <w:p w14:paraId="445FC483" w14:textId="77777777" w:rsidR="00A85122" w:rsidRDefault="00A85122" w:rsidP="00A85122">
      <w:pPr>
        <w:pStyle w:val="PSI-Ttulo2"/>
      </w:pPr>
      <w:bookmarkStart w:id="54" w:name="_Toc228187397"/>
      <w:bookmarkStart w:id="55" w:name="_Toc234690209"/>
      <w:bookmarkStart w:id="56" w:name="_Toc54532016"/>
      <w:r>
        <w:t>Comentarios</w:t>
      </w:r>
      <w:bookmarkEnd w:id="54"/>
      <w:bookmarkEnd w:id="55"/>
      <w:bookmarkEnd w:id="56"/>
      <w:r>
        <w:t xml:space="preserve"> </w:t>
      </w:r>
    </w:p>
    <w:p w14:paraId="2902A1A5" w14:textId="77777777" w:rsidR="00965A3F" w:rsidRPr="0086544F" w:rsidRDefault="00325202" w:rsidP="00325202">
      <w:pPr>
        <w:pStyle w:val="PSI-Normal"/>
      </w:pPr>
      <w:r>
        <w:t>Se plantea la posibilidad de hacer el seguimiento a través del Sistema GEDoc. Esto hay que consultarlo con el cliente, tal vez no es posible.</w:t>
      </w:r>
    </w:p>
    <w:p w14:paraId="64FFF86D"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47553" w14:textId="77777777" w:rsidR="00BB1658" w:rsidRDefault="00BB1658" w:rsidP="00C94FBE">
      <w:pPr>
        <w:spacing w:before="0" w:line="240" w:lineRule="auto"/>
      </w:pPr>
      <w:r>
        <w:separator/>
      </w:r>
    </w:p>
    <w:p w14:paraId="1475EC56" w14:textId="77777777" w:rsidR="00BB1658" w:rsidRDefault="00BB1658"/>
  </w:endnote>
  <w:endnote w:type="continuationSeparator" w:id="0">
    <w:p w14:paraId="771685A5" w14:textId="77777777" w:rsidR="00BB1658" w:rsidRDefault="00BB1658" w:rsidP="00C94FBE">
      <w:pPr>
        <w:spacing w:before="0" w:line="240" w:lineRule="auto"/>
      </w:pPr>
      <w:r>
        <w:continuationSeparator/>
      </w:r>
    </w:p>
    <w:p w14:paraId="36120CCB" w14:textId="77777777" w:rsidR="00BB1658" w:rsidRDefault="00BB1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08BF4" w14:textId="77777777" w:rsidR="00146C84" w:rsidRDefault="00BB165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146C84">
          <w:t>VASPA Team</w:t>
        </w:r>
      </w:sdtContent>
    </w:sdt>
    <w:r>
      <w:rPr>
        <w:noProof/>
        <w:lang w:eastAsia="es-ES"/>
      </w:rPr>
      <w:pict w14:anchorId="796C0604">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w14:anchorId="402FC568">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146C84">
          <w:tab/>
        </w:r>
        <w:r w:rsidR="00146C84">
          <w:tab/>
        </w:r>
        <w:r w:rsidR="00146C84">
          <w:tab/>
        </w:r>
        <w:r w:rsidR="00146C84">
          <w:tab/>
        </w:r>
        <w:r w:rsidR="00146C84" w:rsidRPr="00DD5A70">
          <w:rPr>
            <w:rFonts w:asciiTheme="majorHAnsi" w:hAnsiTheme="majorHAnsi" w:cstheme="majorHAnsi"/>
          </w:rPr>
          <w:t xml:space="preserve">Página </w:t>
        </w:r>
        <w:r w:rsidR="00E52FA6" w:rsidRPr="00DD5A70">
          <w:rPr>
            <w:rFonts w:asciiTheme="majorHAnsi" w:hAnsiTheme="majorHAnsi" w:cstheme="majorHAnsi"/>
          </w:rPr>
          <w:fldChar w:fldCharType="begin"/>
        </w:r>
        <w:r w:rsidR="00146C84" w:rsidRPr="00DD5A70">
          <w:rPr>
            <w:rFonts w:asciiTheme="majorHAnsi" w:hAnsiTheme="majorHAnsi" w:cstheme="majorHAnsi"/>
          </w:rPr>
          <w:instrText xml:space="preserve"> PAGE </w:instrText>
        </w:r>
        <w:r w:rsidR="00E52FA6" w:rsidRPr="00DD5A70">
          <w:rPr>
            <w:rFonts w:asciiTheme="majorHAnsi" w:hAnsiTheme="majorHAnsi" w:cstheme="majorHAnsi"/>
          </w:rPr>
          <w:fldChar w:fldCharType="separate"/>
        </w:r>
        <w:r w:rsidR="00B9793C">
          <w:rPr>
            <w:rFonts w:asciiTheme="majorHAnsi" w:hAnsiTheme="majorHAnsi" w:cstheme="majorHAnsi"/>
            <w:noProof/>
          </w:rPr>
          <w:t>5</w:t>
        </w:r>
        <w:r w:rsidR="00E52FA6" w:rsidRPr="00DD5A70">
          <w:rPr>
            <w:rFonts w:asciiTheme="majorHAnsi" w:hAnsiTheme="majorHAnsi" w:cstheme="majorHAnsi"/>
          </w:rPr>
          <w:fldChar w:fldCharType="end"/>
        </w:r>
        <w:r w:rsidR="00146C84" w:rsidRPr="00DD5A70">
          <w:rPr>
            <w:rFonts w:asciiTheme="majorHAnsi" w:hAnsiTheme="majorHAnsi" w:cstheme="majorHAnsi"/>
          </w:rPr>
          <w:t xml:space="preserve"> de </w:t>
        </w:r>
        <w:r w:rsidR="00E52FA6" w:rsidRPr="00DD5A70">
          <w:rPr>
            <w:rFonts w:asciiTheme="majorHAnsi" w:hAnsiTheme="majorHAnsi" w:cstheme="majorHAnsi"/>
          </w:rPr>
          <w:fldChar w:fldCharType="begin"/>
        </w:r>
        <w:r w:rsidR="00146C84" w:rsidRPr="00DD5A70">
          <w:rPr>
            <w:rFonts w:asciiTheme="majorHAnsi" w:hAnsiTheme="majorHAnsi" w:cstheme="majorHAnsi"/>
          </w:rPr>
          <w:instrText xml:space="preserve"> NUMPAGES  </w:instrText>
        </w:r>
        <w:r w:rsidR="00E52FA6" w:rsidRPr="00DD5A70">
          <w:rPr>
            <w:rFonts w:asciiTheme="majorHAnsi" w:hAnsiTheme="majorHAnsi" w:cstheme="majorHAnsi"/>
          </w:rPr>
          <w:fldChar w:fldCharType="separate"/>
        </w:r>
        <w:r w:rsidR="00B9793C">
          <w:rPr>
            <w:rFonts w:asciiTheme="majorHAnsi" w:hAnsiTheme="majorHAnsi" w:cstheme="majorHAnsi"/>
            <w:noProof/>
          </w:rPr>
          <w:t>9</w:t>
        </w:r>
        <w:r w:rsidR="00E52FA6" w:rsidRPr="00DD5A70">
          <w:rPr>
            <w:rFonts w:asciiTheme="majorHAnsi" w:hAnsiTheme="majorHAnsi" w:cstheme="majorHAnsi"/>
          </w:rPr>
          <w:fldChar w:fldCharType="end"/>
        </w:r>
      </w:sdtContent>
    </w:sdt>
    <w:r>
      <w:rPr>
        <w:noProof/>
        <w:lang w:eastAsia="zh-TW"/>
      </w:rPr>
      <w:pict w14:anchorId="03B50DA9">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6AD603A1" w14:textId="77777777" w:rsidR="00146C84" w:rsidRDefault="00582C96" w:rsidP="0092483A">
        <w:pPr>
          <w:tabs>
            <w:tab w:val="center" w:pos="4252"/>
          </w:tabs>
          <w:spacing w:before="0"/>
        </w:pPr>
        <w:r>
          <w:rPr>
            <w:lang w:val="es-AR"/>
          </w:rPr>
          <w:t>Fabricio W. González – 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4BD75" w14:textId="77777777" w:rsidR="00BB1658" w:rsidRDefault="00BB1658" w:rsidP="00C94FBE">
      <w:pPr>
        <w:spacing w:before="0" w:line="240" w:lineRule="auto"/>
      </w:pPr>
      <w:r>
        <w:separator/>
      </w:r>
    </w:p>
    <w:p w14:paraId="36C50F77" w14:textId="77777777" w:rsidR="00BB1658" w:rsidRDefault="00BB1658"/>
  </w:footnote>
  <w:footnote w:type="continuationSeparator" w:id="0">
    <w:p w14:paraId="2FB32CF5" w14:textId="77777777" w:rsidR="00BB1658" w:rsidRDefault="00BB1658" w:rsidP="00C94FBE">
      <w:pPr>
        <w:spacing w:before="0" w:line="240" w:lineRule="auto"/>
      </w:pPr>
      <w:r>
        <w:continuationSeparator/>
      </w:r>
    </w:p>
    <w:p w14:paraId="07D06F7A" w14:textId="77777777" w:rsidR="00BB1658" w:rsidRDefault="00BB16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40E93AFB" w14:textId="77777777" w:rsidR="00146C84" w:rsidRDefault="00146C84">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14:paraId="4E88813B" w14:textId="77777777" w:rsidR="00146C84" w:rsidRPr="000F4F97" w:rsidRDefault="00146C8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3E3019A4" wp14:editId="56546EC9">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002AF66E" wp14:editId="0B3C9289">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B1658">
      <w:rPr>
        <w:rFonts w:asciiTheme="majorHAnsi" w:eastAsiaTheme="majorEastAsia" w:hAnsiTheme="majorHAnsi" w:cstheme="majorBidi"/>
        <w:noProof/>
        <w:szCs w:val="36"/>
        <w:lang w:eastAsia="es-ES"/>
      </w:rPr>
      <w:pict w14:anchorId="2DCE4A91">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BB1658">
      <w:rPr>
        <w:rFonts w:asciiTheme="majorHAnsi" w:eastAsiaTheme="majorEastAsia" w:hAnsiTheme="majorHAnsi" w:cstheme="majorBidi"/>
        <w:noProof/>
        <w:szCs w:val="36"/>
        <w:lang w:eastAsia="es-ES"/>
      </w:rPr>
      <w:pict w14:anchorId="5E0F78C0">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BB1658">
      <w:rPr>
        <w:rFonts w:asciiTheme="majorHAnsi" w:eastAsiaTheme="majorEastAsia" w:hAnsiTheme="majorHAnsi" w:cstheme="majorBidi"/>
        <w:noProof/>
        <w:szCs w:val="36"/>
        <w:lang w:eastAsia="es-ES"/>
      </w:rPr>
      <w:pict w14:anchorId="129857C6">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00E5EE0"/>
    <w:multiLevelType w:val="hybridMultilevel"/>
    <w:tmpl w:val="A55E9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27B6778"/>
    <w:multiLevelType w:val="hybridMultilevel"/>
    <w:tmpl w:val="58E23A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48625EC"/>
    <w:multiLevelType w:val="hybridMultilevel"/>
    <w:tmpl w:val="4DBEC5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E645100"/>
    <w:multiLevelType w:val="multilevel"/>
    <w:tmpl w:val="5EF2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0545A08"/>
    <w:multiLevelType w:val="hybridMultilevel"/>
    <w:tmpl w:val="3DB48D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3"/>
  </w:num>
  <w:num w:numId="10">
    <w:abstractNumId w:val="14"/>
  </w:num>
  <w:num w:numId="11">
    <w:abstractNumId w:val="4"/>
  </w:num>
  <w:num w:numId="12">
    <w:abstractNumId w:val="12"/>
  </w:num>
  <w:num w:numId="13">
    <w:abstractNumId w:val="11"/>
  </w:num>
  <w:num w:numId="14">
    <w:abstractNumId w:val="9"/>
  </w:num>
  <w:num w:numId="15">
    <w:abstractNumId w:val="8"/>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635"/>
    <w:rsid w:val="00011BED"/>
    <w:rsid w:val="00017EFE"/>
    <w:rsid w:val="000237C7"/>
    <w:rsid w:val="00026FF1"/>
    <w:rsid w:val="00041AFD"/>
    <w:rsid w:val="00045F1A"/>
    <w:rsid w:val="00070E88"/>
    <w:rsid w:val="00087F53"/>
    <w:rsid w:val="00092BC0"/>
    <w:rsid w:val="000A0FE7"/>
    <w:rsid w:val="000B4776"/>
    <w:rsid w:val="000B5AF3"/>
    <w:rsid w:val="000C4C42"/>
    <w:rsid w:val="000C4E31"/>
    <w:rsid w:val="000D4C6E"/>
    <w:rsid w:val="000E1545"/>
    <w:rsid w:val="000F1888"/>
    <w:rsid w:val="000F4F97"/>
    <w:rsid w:val="000F79DF"/>
    <w:rsid w:val="0010416D"/>
    <w:rsid w:val="001140B4"/>
    <w:rsid w:val="001163FF"/>
    <w:rsid w:val="0012205F"/>
    <w:rsid w:val="00125C80"/>
    <w:rsid w:val="001410A7"/>
    <w:rsid w:val="00144AE4"/>
    <w:rsid w:val="00146C84"/>
    <w:rsid w:val="00150702"/>
    <w:rsid w:val="001749A7"/>
    <w:rsid w:val="00183953"/>
    <w:rsid w:val="00185A46"/>
    <w:rsid w:val="00191198"/>
    <w:rsid w:val="001950C8"/>
    <w:rsid w:val="001A2EE6"/>
    <w:rsid w:val="001B708B"/>
    <w:rsid w:val="001C6104"/>
    <w:rsid w:val="001C799E"/>
    <w:rsid w:val="001E3E9D"/>
    <w:rsid w:val="001F458E"/>
    <w:rsid w:val="001F5F92"/>
    <w:rsid w:val="0020621B"/>
    <w:rsid w:val="00215279"/>
    <w:rsid w:val="0021755E"/>
    <w:rsid w:val="00217A70"/>
    <w:rsid w:val="00224B75"/>
    <w:rsid w:val="002356C1"/>
    <w:rsid w:val="00266C42"/>
    <w:rsid w:val="00295CA9"/>
    <w:rsid w:val="00296C9E"/>
    <w:rsid w:val="002A41AA"/>
    <w:rsid w:val="002B1EE4"/>
    <w:rsid w:val="002B506A"/>
    <w:rsid w:val="002B5AF9"/>
    <w:rsid w:val="002D0CCB"/>
    <w:rsid w:val="002E0AB6"/>
    <w:rsid w:val="002E0B0B"/>
    <w:rsid w:val="002E7874"/>
    <w:rsid w:val="002F1461"/>
    <w:rsid w:val="00301E6F"/>
    <w:rsid w:val="003130E3"/>
    <w:rsid w:val="003149A1"/>
    <w:rsid w:val="003163C6"/>
    <w:rsid w:val="00325202"/>
    <w:rsid w:val="00344258"/>
    <w:rsid w:val="00346864"/>
    <w:rsid w:val="00350E39"/>
    <w:rsid w:val="003560F2"/>
    <w:rsid w:val="00363FD1"/>
    <w:rsid w:val="00397566"/>
    <w:rsid w:val="003A4EB6"/>
    <w:rsid w:val="003B7F1F"/>
    <w:rsid w:val="003C54B1"/>
    <w:rsid w:val="003D1155"/>
    <w:rsid w:val="003D4A89"/>
    <w:rsid w:val="003E12FE"/>
    <w:rsid w:val="003F2A03"/>
    <w:rsid w:val="0040066E"/>
    <w:rsid w:val="00403A6A"/>
    <w:rsid w:val="00406EFF"/>
    <w:rsid w:val="004103E0"/>
    <w:rsid w:val="00414279"/>
    <w:rsid w:val="004241A5"/>
    <w:rsid w:val="00441888"/>
    <w:rsid w:val="00447928"/>
    <w:rsid w:val="004525FF"/>
    <w:rsid w:val="004807AF"/>
    <w:rsid w:val="004A54C8"/>
    <w:rsid w:val="004C5D7E"/>
    <w:rsid w:val="004D45CD"/>
    <w:rsid w:val="004D5185"/>
    <w:rsid w:val="004D5E6F"/>
    <w:rsid w:val="004E0125"/>
    <w:rsid w:val="004E1DBD"/>
    <w:rsid w:val="004E4935"/>
    <w:rsid w:val="004F4D25"/>
    <w:rsid w:val="005017FA"/>
    <w:rsid w:val="005046A5"/>
    <w:rsid w:val="00504A67"/>
    <w:rsid w:val="005055B3"/>
    <w:rsid w:val="00511D9A"/>
    <w:rsid w:val="00515617"/>
    <w:rsid w:val="00564033"/>
    <w:rsid w:val="00570F4F"/>
    <w:rsid w:val="00582C96"/>
    <w:rsid w:val="005857BB"/>
    <w:rsid w:val="0059596F"/>
    <w:rsid w:val="00597A23"/>
    <w:rsid w:val="005A0664"/>
    <w:rsid w:val="005A357F"/>
    <w:rsid w:val="005A52A2"/>
    <w:rsid w:val="005B5AEE"/>
    <w:rsid w:val="005B6373"/>
    <w:rsid w:val="005C18E8"/>
    <w:rsid w:val="005D50EF"/>
    <w:rsid w:val="005E76A4"/>
    <w:rsid w:val="005F133C"/>
    <w:rsid w:val="005F5429"/>
    <w:rsid w:val="005F60BA"/>
    <w:rsid w:val="00600AD4"/>
    <w:rsid w:val="00611162"/>
    <w:rsid w:val="006124BF"/>
    <w:rsid w:val="006146ED"/>
    <w:rsid w:val="00616A6E"/>
    <w:rsid w:val="006177BF"/>
    <w:rsid w:val="006503C4"/>
    <w:rsid w:val="00653C38"/>
    <w:rsid w:val="00685F76"/>
    <w:rsid w:val="00687BA3"/>
    <w:rsid w:val="006919D5"/>
    <w:rsid w:val="006A1417"/>
    <w:rsid w:val="006A2495"/>
    <w:rsid w:val="006B3371"/>
    <w:rsid w:val="006B78A3"/>
    <w:rsid w:val="006C643E"/>
    <w:rsid w:val="0070494E"/>
    <w:rsid w:val="00705C02"/>
    <w:rsid w:val="00710BA6"/>
    <w:rsid w:val="00711DF8"/>
    <w:rsid w:val="00717620"/>
    <w:rsid w:val="00732FC3"/>
    <w:rsid w:val="00737425"/>
    <w:rsid w:val="007447BE"/>
    <w:rsid w:val="007545D1"/>
    <w:rsid w:val="00786D6D"/>
    <w:rsid w:val="007A06DF"/>
    <w:rsid w:val="007A33C6"/>
    <w:rsid w:val="007B151B"/>
    <w:rsid w:val="007B2528"/>
    <w:rsid w:val="007B2E53"/>
    <w:rsid w:val="007C742C"/>
    <w:rsid w:val="007D611D"/>
    <w:rsid w:val="007D7477"/>
    <w:rsid w:val="007E66A5"/>
    <w:rsid w:val="007F1A1F"/>
    <w:rsid w:val="007F226C"/>
    <w:rsid w:val="007F38C0"/>
    <w:rsid w:val="00801130"/>
    <w:rsid w:val="00816B5F"/>
    <w:rsid w:val="00817955"/>
    <w:rsid w:val="00822C20"/>
    <w:rsid w:val="00835A6E"/>
    <w:rsid w:val="008539BD"/>
    <w:rsid w:val="00861B8F"/>
    <w:rsid w:val="008652EE"/>
    <w:rsid w:val="0086544F"/>
    <w:rsid w:val="00866124"/>
    <w:rsid w:val="00866435"/>
    <w:rsid w:val="00867DE9"/>
    <w:rsid w:val="00870574"/>
    <w:rsid w:val="0088228E"/>
    <w:rsid w:val="00885BB2"/>
    <w:rsid w:val="008860FE"/>
    <w:rsid w:val="008970F4"/>
    <w:rsid w:val="008B1983"/>
    <w:rsid w:val="008B3B0F"/>
    <w:rsid w:val="008C36AB"/>
    <w:rsid w:val="008C530A"/>
    <w:rsid w:val="008D38C3"/>
    <w:rsid w:val="008E48FB"/>
    <w:rsid w:val="008F7A07"/>
    <w:rsid w:val="00904CB6"/>
    <w:rsid w:val="0092483A"/>
    <w:rsid w:val="00942049"/>
    <w:rsid w:val="00945E58"/>
    <w:rsid w:val="00961B60"/>
    <w:rsid w:val="00965A3F"/>
    <w:rsid w:val="0096683E"/>
    <w:rsid w:val="009712F4"/>
    <w:rsid w:val="009936BE"/>
    <w:rsid w:val="009A3173"/>
    <w:rsid w:val="009B1401"/>
    <w:rsid w:val="009E25EF"/>
    <w:rsid w:val="009E4DA8"/>
    <w:rsid w:val="009F4449"/>
    <w:rsid w:val="00A0436A"/>
    <w:rsid w:val="00A12B5B"/>
    <w:rsid w:val="00A13DBA"/>
    <w:rsid w:val="00A14879"/>
    <w:rsid w:val="00A22F82"/>
    <w:rsid w:val="00A2496D"/>
    <w:rsid w:val="00A2757B"/>
    <w:rsid w:val="00A34F35"/>
    <w:rsid w:val="00A45630"/>
    <w:rsid w:val="00A50ABB"/>
    <w:rsid w:val="00A55608"/>
    <w:rsid w:val="00A64317"/>
    <w:rsid w:val="00A670E3"/>
    <w:rsid w:val="00A85122"/>
    <w:rsid w:val="00A908FE"/>
    <w:rsid w:val="00A90BEE"/>
    <w:rsid w:val="00AA150C"/>
    <w:rsid w:val="00AE0C53"/>
    <w:rsid w:val="00AE3DFB"/>
    <w:rsid w:val="00AF5060"/>
    <w:rsid w:val="00AF535E"/>
    <w:rsid w:val="00AF6C07"/>
    <w:rsid w:val="00B01480"/>
    <w:rsid w:val="00B0695A"/>
    <w:rsid w:val="00B071F2"/>
    <w:rsid w:val="00B138FE"/>
    <w:rsid w:val="00B144C2"/>
    <w:rsid w:val="00B20663"/>
    <w:rsid w:val="00B21F60"/>
    <w:rsid w:val="00B251C8"/>
    <w:rsid w:val="00B32896"/>
    <w:rsid w:val="00B36B62"/>
    <w:rsid w:val="00B52694"/>
    <w:rsid w:val="00B56DF2"/>
    <w:rsid w:val="00B77F48"/>
    <w:rsid w:val="00B9793C"/>
    <w:rsid w:val="00BA4B57"/>
    <w:rsid w:val="00BA699A"/>
    <w:rsid w:val="00BA7B8D"/>
    <w:rsid w:val="00BB05F9"/>
    <w:rsid w:val="00BB1658"/>
    <w:rsid w:val="00BB23C2"/>
    <w:rsid w:val="00BB4A41"/>
    <w:rsid w:val="00BB6AAE"/>
    <w:rsid w:val="00BB7855"/>
    <w:rsid w:val="00BC5404"/>
    <w:rsid w:val="00BE7081"/>
    <w:rsid w:val="00BF2BAC"/>
    <w:rsid w:val="00BF7F52"/>
    <w:rsid w:val="00C0024B"/>
    <w:rsid w:val="00C006DC"/>
    <w:rsid w:val="00C05700"/>
    <w:rsid w:val="00C23F8C"/>
    <w:rsid w:val="00C24CDC"/>
    <w:rsid w:val="00C26C78"/>
    <w:rsid w:val="00C359D7"/>
    <w:rsid w:val="00C42873"/>
    <w:rsid w:val="00C4625F"/>
    <w:rsid w:val="00C5135E"/>
    <w:rsid w:val="00C63540"/>
    <w:rsid w:val="00C65A21"/>
    <w:rsid w:val="00C6689B"/>
    <w:rsid w:val="00C67EBC"/>
    <w:rsid w:val="00C73C82"/>
    <w:rsid w:val="00C7670E"/>
    <w:rsid w:val="00C864C9"/>
    <w:rsid w:val="00C872BB"/>
    <w:rsid w:val="00C94FBE"/>
    <w:rsid w:val="00C97238"/>
    <w:rsid w:val="00CB26B6"/>
    <w:rsid w:val="00CB2CC9"/>
    <w:rsid w:val="00CD056F"/>
    <w:rsid w:val="00CD323E"/>
    <w:rsid w:val="00CE0252"/>
    <w:rsid w:val="00CE0C6E"/>
    <w:rsid w:val="00CE7C8F"/>
    <w:rsid w:val="00CE7F5B"/>
    <w:rsid w:val="00D00DB9"/>
    <w:rsid w:val="00D01B23"/>
    <w:rsid w:val="00D06E99"/>
    <w:rsid w:val="00D15C14"/>
    <w:rsid w:val="00D15FB2"/>
    <w:rsid w:val="00D255E1"/>
    <w:rsid w:val="00D35322"/>
    <w:rsid w:val="00D43C84"/>
    <w:rsid w:val="00D5431C"/>
    <w:rsid w:val="00D649B2"/>
    <w:rsid w:val="00D73430"/>
    <w:rsid w:val="00D75D70"/>
    <w:rsid w:val="00D80E83"/>
    <w:rsid w:val="00D85422"/>
    <w:rsid w:val="00D86160"/>
    <w:rsid w:val="00DA284A"/>
    <w:rsid w:val="00DD0159"/>
    <w:rsid w:val="00DD5A70"/>
    <w:rsid w:val="00E01FEC"/>
    <w:rsid w:val="00E02BA1"/>
    <w:rsid w:val="00E037C9"/>
    <w:rsid w:val="00E34178"/>
    <w:rsid w:val="00E36A01"/>
    <w:rsid w:val="00E41820"/>
    <w:rsid w:val="00E41E7A"/>
    <w:rsid w:val="00E438FE"/>
    <w:rsid w:val="00E52FA6"/>
    <w:rsid w:val="00E5392A"/>
    <w:rsid w:val="00E57AC8"/>
    <w:rsid w:val="00E66677"/>
    <w:rsid w:val="00E67DB5"/>
    <w:rsid w:val="00E7708C"/>
    <w:rsid w:val="00E8096E"/>
    <w:rsid w:val="00E84E25"/>
    <w:rsid w:val="00E93312"/>
    <w:rsid w:val="00EA0362"/>
    <w:rsid w:val="00EA7D8C"/>
    <w:rsid w:val="00EE0084"/>
    <w:rsid w:val="00EE3677"/>
    <w:rsid w:val="00F045A2"/>
    <w:rsid w:val="00F11307"/>
    <w:rsid w:val="00F11BCE"/>
    <w:rsid w:val="00F12195"/>
    <w:rsid w:val="00F163F8"/>
    <w:rsid w:val="00F17CEA"/>
    <w:rsid w:val="00F26F48"/>
    <w:rsid w:val="00F36808"/>
    <w:rsid w:val="00F3713A"/>
    <w:rsid w:val="00F40669"/>
    <w:rsid w:val="00F438B1"/>
    <w:rsid w:val="00F54DA6"/>
    <w:rsid w:val="00F6669E"/>
    <w:rsid w:val="00F6748E"/>
    <w:rsid w:val="00F771E5"/>
    <w:rsid w:val="00F813E9"/>
    <w:rsid w:val="00F815F5"/>
    <w:rsid w:val="00F926BE"/>
    <w:rsid w:val="00F9464F"/>
    <w:rsid w:val="00FA1635"/>
    <w:rsid w:val="00FA7722"/>
    <w:rsid w:val="00FC4092"/>
    <w:rsid w:val="00FC4195"/>
    <w:rsid w:val="00FD679B"/>
    <w:rsid w:val="00FD7DAE"/>
    <w:rsid w:val="00FE2057"/>
    <w:rsid w:val="00FF4F56"/>
    <w:rsid w:val="00FF6C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38F5C5ED"/>
  <w15:docId w15:val="{F42016F3-F718-49B0-B794-A5EB6686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41888"/>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416628">
      <w:bodyDiv w:val="1"/>
      <w:marLeft w:val="0"/>
      <w:marRight w:val="0"/>
      <w:marTop w:val="0"/>
      <w:marBottom w:val="0"/>
      <w:divBdr>
        <w:top w:val="none" w:sz="0" w:space="0" w:color="auto"/>
        <w:left w:val="none" w:sz="0" w:space="0" w:color="auto"/>
        <w:bottom w:val="none" w:sz="0" w:space="0" w:color="auto"/>
        <w:right w:val="none" w:sz="0" w:space="0" w:color="auto"/>
      </w:divBdr>
      <w:divsChild>
        <w:div w:id="500050445">
          <w:marLeft w:val="0"/>
          <w:marRight w:val="0"/>
          <w:marTop w:val="0"/>
          <w:marBottom w:val="0"/>
          <w:divBdr>
            <w:top w:val="none" w:sz="0" w:space="0" w:color="auto"/>
            <w:left w:val="none" w:sz="0" w:space="0" w:color="auto"/>
            <w:bottom w:val="none" w:sz="0" w:space="0" w:color="auto"/>
            <w:right w:val="none" w:sz="0" w:space="0" w:color="auto"/>
          </w:divBdr>
        </w:div>
        <w:div w:id="1303194669">
          <w:marLeft w:val="0"/>
          <w:marRight w:val="0"/>
          <w:marTop w:val="0"/>
          <w:marBottom w:val="0"/>
          <w:divBdr>
            <w:top w:val="none" w:sz="0" w:space="0" w:color="auto"/>
            <w:left w:val="none" w:sz="0" w:space="0" w:color="auto"/>
            <w:bottom w:val="none" w:sz="0" w:space="0" w:color="auto"/>
            <w:right w:val="none" w:sz="0" w:space="0" w:color="auto"/>
          </w:divBdr>
        </w:div>
      </w:divsChild>
    </w:div>
    <w:div w:id="1487822028">
      <w:bodyDiv w:val="1"/>
      <w:marLeft w:val="0"/>
      <w:marRight w:val="0"/>
      <w:marTop w:val="0"/>
      <w:marBottom w:val="0"/>
      <w:divBdr>
        <w:top w:val="none" w:sz="0" w:space="0" w:color="auto"/>
        <w:left w:val="none" w:sz="0" w:space="0" w:color="auto"/>
        <w:bottom w:val="none" w:sz="0" w:space="0" w:color="auto"/>
        <w:right w:val="none" w:sz="0" w:space="0" w:color="auto"/>
      </w:divBdr>
      <w:divsChild>
        <w:div w:id="1957907585">
          <w:marLeft w:val="0"/>
          <w:marRight w:val="0"/>
          <w:marTop w:val="0"/>
          <w:marBottom w:val="0"/>
          <w:divBdr>
            <w:top w:val="none" w:sz="0" w:space="0" w:color="auto"/>
            <w:left w:val="none" w:sz="0" w:space="0" w:color="auto"/>
            <w:bottom w:val="none" w:sz="0" w:space="0" w:color="auto"/>
            <w:right w:val="none" w:sz="0" w:space="0" w:color="auto"/>
          </w:divBdr>
        </w:div>
        <w:div w:id="69162485">
          <w:marLeft w:val="0"/>
          <w:marRight w:val="0"/>
          <w:marTop w:val="0"/>
          <w:marBottom w:val="0"/>
          <w:divBdr>
            <w:top w:val="none" w:sz="0" w:space="0" w:color="auto"/>
            <w:left w:val="none" w:sz="0" w:space="0" w:color="auto"/>
            <w:bottom w:val="none" w:sz="0" w:space="0" w:color="auto"/>
            <w:right w:val="none" w:sz="0" w:space="0" w:color="auto"/>
          </w:divBdr>
        </w:div>
        <w:div w:id="83067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s_2510_96@hot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Laboratorio%20de%20Desarrollo%20de%20Software\Documentacion\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F7A99-ECAB-4FAB-B5D6-B81F9B6C1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Desarrollo.dotx</Template>
  <TotalTime>641</TotalTime>
  <Pages>9</Pages>
  <Words>2093</Words>
  <Characters>11516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VASPA Team</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Sistema VASPA</dc:subject>
  <dc:creator>Fabricio W. González – Francisco G. Estrada</dc:creator>
  <cp:lastModifiedBy>fabriciowgonzalez@hotmail.com</cp:lastModifiedBy>
  <cp:revision>68</cp:revision>
  <dcterms:created xsi:type="dcterms:W3CDTF">2018-09-04T22:47:00Z</dcterms:created>
  <dcterms:modified xsi:type="dcterms:W3CDTF">2020-10-26T00:20:00Z</dcterms:modified>
</cp:coreProperties>
</file>