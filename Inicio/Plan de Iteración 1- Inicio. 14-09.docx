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848DB">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657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E06573"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EA6D72">
                <w:rPr>
                  <w:rFonts w:asciiTheme="majorHAnsi" w:eastAsiaTheme="majorEastAsia" w:hAnsiTheme="majorHAnsi" w:cstheme="majorBidi"/>
                  <w:sz w:val="56"/>
                  <w:szCs w:val="72"/>
                  <w:lang w:val="es-AR"/>
                </w:rPr>
                <w:t>Inicio</w:t>
              </w:r>
              <w:r>
                <w:rPr>
                  <w:rFonts w:asciiTheme="majorHAnsi" w:eastAsiaTheme="majorEastAsia" w:hAnsiTheme="majorHAnsi" w:cstheme="majorBidi"/>
                  <w:sz w:val="56"/>
                  <w:szCs w:val="72"/>
                  <w:lang w:val="es-AR"/>
                </w:rPr>
                <w:t xml:space="preserve">, Iteración </w:t>
              </w:r>
              <w:r w:rsidR="00EA6D72">
                <w:rPr>
                  <w:rFonts w:asciiTheme="majorHAnsi" w:eastAsiaTheme="majorEastAsia" w:hAnsiTheme="majorHAnsi" w:cstheme="majorBidi"/>
                  <w:sz w:val="56"/>
                  <w:szCs w:val="72"/>
                  <w:lang w:val="es-AR"/>
                </w:rPr>
                <w:t>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E06573">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E06573">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E06573">
              <w:pPr>
                <w:pStyle w:val="Sinespaciado"/>
              </w:pPr>
              <w:r>
                <w:rPr>
                  <w:rFonts w:ascii="Times New Roman" w:hAnsi="Times New Roman" w:cs="Times New Roman"/>
                  <w:lang w:val="es-AR"/>
                </w:rPr>
                <w:t>Fabricio W.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6848DB" w:rsidP="00131F55">
          <w:pPr>
            <w:pStyle w:val="PSI-Comentario"/>
            <w:ind w:left="0" w:firstLine="0"/>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style="mso-next-textbox:#Text Box 20">
                  <w:txbxContent>
                    <w:p w:rsidR="00EA6D72" w:rsidRDefault="00EA6D72"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A6D72" w:rsidRDefault="00EA6D72"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A6D72" w:rsidRDefault="00EA6D72"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6848D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374D87" w:rsidRDefault="00D17E99">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4289893" w:history="1">
            <w:r w:rsidR="00374D87" w:rsidRPr="004C4851">
              <w:rPr>
                <w:rStyle w:val="Hipervnculo"/>
                <w:noProof/>
              </w:rPr>
              <w:t>Introducción</w:t>
            </w:r>
            <w:r w:rsidR="00374D87">
              <w:rPr>
                <w:noProof/>
                <w:webHidden/>
              </w:rPr>
              <w:tab/>
            </w:r>
            <w:r>
              <w:rPr>
                <w:noProof/>
                <w:webHidden/>
              </w:rPr>
              <w:fldChar w:fldCharType="begin"/>
            </w:r>
            <w:r w:rsidR="00374D87">
              <w:rPr>
                <w:noProof/>
                <w:webHidden/>
              </w:rPr>
              <w:instrText xml:space="preserve"> PAGEREF _Toc524289893 \h </w:instrText>
            </w:r>
            <w:r>
              <w:rPr>
                <w:noProof/>
                <w:webHidden/>
              </w:rPr>
            </w:r>
            <w:r>
              <w:rPr>
                <w:noProof/>
                <w:webHidden/>
              </w:rPr>
              <w:fldChar w:fldCharType="separate"/>
            </w:r>
            <w:r w:rsidR="00374D87">
              <w:rPr>
                <w:noProof/>
                <w:webHidden/>
              </w:rPr>
              <w:t>4</w:t>
            </w:r>
            <w:r>
              <w:rPr>
                <w:noProof/>
                <w:webHidden/>
              </w:rPr>
              <w:fldChar w:fldCharType="end"/>
            </w:r>
          </w:hyperlink>
        </w:p>
        <w:p w:rsidR="00374D87" w:rsidRDefault="006848DB">
          <w:pPr>
            <w:pStyle w:val="TDC2"/>
            <w:rPr>
              <w:rFonts w:eastAsiaTheme="minorEastAsia"/>
              <w:i w:val="0"/>
              <w:iCs w:val="0"/>
              <w:noProof/>
              <w:sz w:val="22"/>
              <w:szCs w:val="22"/>
              <w:lang w:val="es-AR" w:eastAsia="es-AR"/>
            </w:rPr>
          </w:pPr>
          <w:hyperlink w:anchor="_Toc524289894" w:history="1">
            <w:r w:rsidR="00374D87" w:rsidRPr="004C4851">
              <w:rPr>
                <w:rStyle w:val="Hipervnculo"/>
                <w:noProof/>
              </w:rPr>
              <w:t>Propósito</w:t>
            </w:r>
            <w:r w:rsidR="00374D87">
              <w:rPr>
                <w:noProof/>
                <w:webHidden/>
              </w:rPr>
              <w:tab/>
            </w:r>
            <w:r w:rsidR="00D17E99">
              <w:rPr>
                <w:noProof/>
                <w:webHidden/>
              </w:rPr>
              <w:fldChar w:fldCharType="begin"/>
            </w:r>
            <w:r w:rsidR="00374D87">
              <w:rPr>
                <w:noProof/>
                <w:webHidden/>
              </w:rPr>
              <w:instrText xml:space="preserve"> PAGEREF _Toc524289894 \h </w:instrText>
            </w:r>
            <w:r w:rsidR="00D17E99">
              <w:rPr>
                <w:noProof/>
                <w:webHidden/>
              </w:rPr>
            </w:r>
            <w:r w:rsidR="00D17E99">
              <w:rPr>
                <w:noProof/>
                <w:webHidden/>
              </w:rPr>
              <w:fldChar w:fldCharType="separate"/>
            </w:r>
            <w:r w:rsidR="00374D87">
              <w:rPr>
                <w:noProof/>
                <w:webHidden/>
              </w:rPr>
              <w:t>4</w:t>
            </w:r>
            <w:r w:rsidR="00D17E99">
              <w:rPr>
                <w:noProof/>
                <w:webHidden/>
              </w:rPr>
              <w:fldChar w:fldCharType="end"/>
            </w:r>
          </w:hyperlink>
        </w:p>
        <w:p w:rsidR="00374D87" w:rsidRDefault="006848DB">
          <w:pPr>
            <w:pStyle w:val="TDC2"/>
            <w:rPr>
              <w:rFonts w:eastAsiaTheme="minorEastAsia"/>
              <w:i w:val="0"/>
              <w:iCs w:val="0"/>
              <w:noProof/>
              <w:sz w:val="22"/>
              <w:szCs w:val="22"/>
              <w:lang w:val="es-AR" w:eastAsia="es-AR"/>
            </w:rPr>
          </w:pPr>
          <w:hyperlink w:anchor="_Toc524289895" w:history="1">
            <w:r w:rsidR="00374D87" w:rsidRPr="004C4851">
              <w:rPr>
                <w:rStyle w:val="Hipervnculo"/>
                <w:noProof/>
              </w:rPr>
              <w:t>Referencias</w:t>
            </w:r>
            <w:r w:rsidR="00374D87">
              <w:rPr>
                <w:noProof/>
                <w:webHidden/>
              </w:rPr>
              <w:tab/>
            </w:r>
            <w:r w:rsidR="00D17E99">
              <w:rPr>
                <w:noProof/>
                <w:webHidden/>
              </w:rPr>
              <w:fldChar w:fldCharType="begin"/>
            </w:r>
            <w:r w:rsidR="00374D87">
              <w:rPr>
                <w:noProof/>
                <w:webHidden/>
              </w:rPr>
              <w:instrText xml:space="preserve"> PAGEREF _Toc524289895 \h </w:instrText>
            </w:r>
            <w:r w:rsidR="00D17E99">
              <w:rPr>
                <w:noProof/>
                <w:webHidden/>
              </w:rPr>
            </w:r>
            <w:r w:rsidR="00D17E99">
              <w:rPr>
                <w:noProof/>
                <w:webHidden/>
              </w:rPr>
              <w:fldChar w:fldCharType="separate"/>
            </w:r>
            <w:r w:rsidR="00374D87">
              <w:rPr>
                <w:noProof/>
                <w:webHidden/>
              </w:rPr>
              <w:t>4</w:t>
            </w:r>
            <w:r w:rsidR="00D17E99">
              <w:rPr>
                <w:noProof/>
                <w:webHidden/>
              </w:rPr>
              <w:fldChar w:fldCharType="end"/>
            </w:r>
          </w:hyperlink>
        </w:p>
        <w:p w:rsidR="00374D87" w:rsidRDefault="006848DB">
          <w:pPr>
            <w:pStyle w:val="TDC1"/>
            <w:rPr>
              <w:rFonts w:eastAsiaTheme="minorEastAsia"/>
              <w:b w:val="0"/>
              <w:bCs w:val="0"/>
              <w:noProof/>
              <w:sz w:val="22"/>
              <w:szCs w:val="22"/>
              <w:lang w:val="es-AR" w:eastAsia="es-AR"/>
            </w:rPr>
          </w:pPr>
          <w:hyperlink w:anchor="_Toc524289896" w:history="1">
            <w:r w:rsidR="00374D87" w:rsidRPr="004C4851">
              <w:rPr>
                <w:rStyle w:val="Hipervnculo"/>
                <w:noProof/>
              </w:rPr>
              <w:t>Objetivos</w:t>
            </w:r>
            <w:r w:rsidR="00374D87">
              <w:rPr>
                <w:noProof/>
                <w:webHidden/>
              </w:rPr>
              <w:tab/>
            </w:r>
            <w:r w:rsidR="00D17E99">
              <w:rPr>
                <w:noProof/>
                <w:webHidden/>
              </w:rPr>
              <w:fldChar w:fldCharType="begin"/>
            </w:r>
            <w:r w:rsidR="00374D87">
              <w:rPr>
                <w:noProof/>
                <w:webHidden/>
              </w:rPr>
              <w:instrText xml:space="preserve"> PAGEREF _Toc524289896 \h </w:instrText>
            </w:r>
            <w:r w:rsidR="00D17E99">
              <w:rPr>
                <w:noProof/>
                <w:webHidden/>
              </w:rPr>
            </w:r>
            <w:r w:rsidR="00D17E99">
              <w:rPr>
                <w:noProof/>
                <w:webHidden/>
              </w:rPr>
              <w:fldChar w:fldCharType="separate"/>
            </w:r>
            <w:r w:rsidR="00374D87">
              <w:rPr>
                <w:noProof/>
                <w:webHidden/>
              </w:rPr>
              <w:t>4</w:t>
            </w:r>
            <w:r w:rsidR="00D17E99">
              <w:rPr>
                <w:noProof/>
                <w:webHidden/>
              </w:rPr>
              <w:fldChar w:fldCharType="end"/>
            </w:r>
          </w:hyperlink>
        </w:p>
        <w:p w:rsidR="00374D87" w:rsidRDefault="006848DB">
          <w:pPr>
            <w:pStyle w:val="TDC2"/>
            <w:rPr>
              <w:rFonts w:eastAsiaTheme="minorEastAsia"/>
              <w:i w:val="0"/>
              <w:iCs w:val="0"/>
              <w:noProof/>
              <w:sz w:val="22"/>
              <w:szCs w:val="22"/>
              <w:lang w:val="es-AR" w:eastAsia="es-AR"/>
            </w:rPr>
          </w:pPr>
          <w:hyperlink w:anchor="_Toc524289897" w:history="1">
            <w:r w:rsidR="00374D87" w:rsidRPr="004C4851">
              <w:rPr>
                <w:rStyle w:val="Hipervnculo"/>
                <w:noProof/>
              </w:rPr>
              <w:t>Criterios de Evaluación</w:t>
            </w:r>
            <w:r w:rsidR="00374D87">
              <w:rPr>
                <w:noProof/>
                <w:webHidden/>
              </w:rPr>
              <w:tab/>
            </w:r>
            <w:r w:rsidR="00D17E99">
              <w:rPr>
                <w:noProof/>
                <w:webHidden/>
              </w:rPr>
              <w:fldChar w:fldCharType="begin"/>
            </w:r>
            <w:r w:rsidR="00374D87">
              <w:rPr>
                <w:noProof/>
                <w:webHidden/>
              </w:rPr>
              <w:instrText xml:space="preserve"> PAGEREF _Toc524289897 \h </w:instrText>
            </w:r>
            <w:r w:rsidR="00D17E99">
              <w:rPr>
                <w:noProof/>
                <w:webHidden/>
              </w:rPr>
            </w:r>
            <w:r w:rsidR="00D17E99">
              <w:rPr>
                <w:noProof/>
                <w:webHidden/>
              </w:rPr>
              <w:fldChar w:fldCharType="separate"/>
            </w:r>
            <w:r w:rsidR="00374D87">
              <w:rPr>
                <w:noProof/>
                <w:webHidden/>
              </w:rPr>
              <w:t>4</w:t>
            </w:r>
            <w:r w:rsidR="00D17E99">
              <w:rPr>
                <w:noProof/>
                <w:webHidden/>
              </w:rPr>
              <w:fldChar w:fldCharType="end"/>
            </w:r>
          </w:hyperlink>
        </w:p>
        <w:p w:rsidR="00374D87" w:rsidRDefault="006848DB">
          <w:pPr>
            <w:pStyle w:val="TDC1"/>
            <w:rPr>
              <w:rFonts w:eastAsiaTheme="minorEastAsia"/>
              <w:b w:val="0"/>
              <w:bCs w:val="0"/>
              <w:noProof/>
              <w:sz w:val="22"/>
              <w:szCs w:val="22"/>
              <w:lang w:val="es-AR" w:eastAsia="es-AR"/>
            </w:rPr>
          </w:pPr>
          <w:hyperlink w:anchor="_Toc524289898" w:history="1">
            <w:r w:rsidR="00374D87" w:rsidRPr="004C4851">
              <w:rPr>
                <w:rStyle w:val="Hipervnculo"/>
                <w:noProof/>
              </w:rPr>
              <w:t>Planificación</w:t>
            </w:r>
            <w:r w:rsidR="00374D87">
              <w:rPr>
                <w:noProof/>
                <w:webHidden/>
              </w:rPr>
              <w:tab/>
            </w:r>
            <w:r w:rsidR="00D17E99">
              <w:rPr>
                <w:noProof/>
                <w:webHidden/>
              </w:rPr>
              <w:fldChar w:fldCharType="begin"/>
            </w:r>
            <w:r w:rsidR="00374D87">
              <w:rPr>
                <w:noProof/>
                <w:webHidden/>
              </w:rPr>
              <w:instrText xml:space="preserve"> PAGEREF _Toc524289898 \h </w:instrText>
            </w:r>
            <w:r w:rsidR="00D17E99">
              <w:rPr>
                <w:noProof/>
                <w:webHidden/>
              </w:rPr>
            </w:r>
            <w:r w:rsidR="00D17E99">
              <w:rPr>
                <w:noProof/>
                <w:webHidden/>
              </w:rPr>
              <w:fldChar w:fldCharType="separate"/>
            </w:r>
            <w:r w:rsidR="00374D87">
              <w:rPr>
                <w:noProof/>
                <w:webHidden/>
              </w:rPr>
              <w:t>5</w:t>
            </w:r>
            <w:r w:rsidR="00D17E99">
              <w:rPr>
                <w:noProof/>
                <w:webHidden/>
              </w:rPr>
              <w:fldChar w:fldCharType="end"/>
            </w:r>
          </w:hyperlink>
        </w:p>
        <w:p w:rsidR="00374D87" w:rsidRDefault="006848DB">
          <w:pPr>
            <w:pStyle w:val="TDC1"/>
            <w:rPr>
              <w:rFonts w:eastAsiaTheme="minorEastAsia"/>
              <w:b w:val="0"/>
              <w:bCs w:val="0"/>
              <w:noProof/>
              <w:sz w:val="22"/>
              <w:szCs w:val="22"/>
              <w:lang w:val="es-AR" w:eastAsia="es-AR"/>
            </w:rPr>
          </w:pPr>
          <w:hyperlink w:anchor="_Toc524289899" w:history="1">
            <w:r w:rsidR="00374D87" w:rsidRPr="004C4851">
              <w:rPr>
                <w:rStyle w:val="Hipervnculo"/>
                <w:noProof/>
              </w:rPr>
              <w:t>Recursos</w:t>
            </w:r>
            <w:r w:rsidR="00374D87">
              <w:rPr>
                <w:noProof/>
                <w:webHidden/>
              </w:rPr>
              <w:tab/>
            </w:r>
            <w:r w:rsidR="00D17E99">
              <w:rPr>
                <w:noProof/>
                <w:webHidden/>
              </w:rPr>
              <w:fldChar w:fldCharType="begin"/>
            </w:r>
            <w:r w:rsidR="00374D87">
              <w:rPr>
                <w:noProof/>
                <w:webHidden/>
              </w:rPr>
              <w:instrText xml:space="preserve"> PAGEREF _Toc524289899 \h </w:instrText>
            </w:r>
            <w:r w:rsidR="00D17E99">
              <w:rPr>
                <w:noProof/>
                <w:webHidden/>
              </w:rPr>
            </w:r>
            <w:r w:rsidR="00D17E99">
              <w:rPr>
                <w:noProof/>
                <w:webHidden/>
              </w:rPr>
              <w:fldChar w:fldCharType="separate"/>
            </w:r>
            <w:r w:rsidR="00374D87">
              <w:rPr>
                <w:noProof/>
                <w:webHidden/>
              </w:rPr>
              <w:t>6</w:t>
            </w:r>
            <w:r w:rsidR="00D17E99">
              <w:rPr>
                <w:noProof/>
                <w:webHidden/>
              </w:rPr>
              <w:fldChar w:fldCharType="end"/>
            </w:r>
          </w:hyperlink>
        </w:p>
        <w:p w:rsidR="00374D87" w:rsidRDefault="006848DB">
          <w:pPr>
            <w:pStyle w:val="TDC1"/>
            <w:rPr>
              <w:rFonts w:eastAsiaTheme="minorEastAsia"/>
              <w:b w:val="0"/>
              <w:bCs w:val="0"/>
              <w:noProof/>
              <w:sz w:val="22"/>
              <w:szCs w:val="22"/>
              <w:lang w:val="es-AR" w:eastAsia="es-AR"/>
            </w:rPr>
          </w:pPr>
          <w:hyperlink w:anchor="_Toc524289900" w:history="1">
            <w:r w:rsidR="00374D87" w:rsidRPr="004C4851">
              <w:rPr>
                <w:rStyle w:val="Hipervnculo"/>
                <w:noProof/>
              </w:rPr>
              <w:t>Evaluación 14/09/2018</w:t>
            </w:r>
            <w:r w:rsidR="00374D87">
              <w:rPr>
                <w:noProof/>
                <w:webHidden/>
              </w:rPr>
              <w:tab/>
            </w:r>
            <w:r w:rsidR="00D17E99">
              <w:rPr>
                <w:noProof/>
                <w:webHidden/>
              </w:rPr>
              <w:fldChar w:fldCharType="begin"/>
            </w:r>
            <w:r w:rsidR="00374D87">
              <w:rPr>
                <w:noProof/>
                <w:webHidden/>
              </w:rPr>
              <w:instrText xml:space="preserve"> PAGEREF _Toc524289900 \h </w:instrText>
            </w:r>
            <w:r w:rsidR="00D17E99">
              <w:rPr>
                <w:noProof/>
                <w:webHidden/>
              </w:rPr>
            </w:r>
            <w:r w:rsidR="00D17E99">
              <w:rPr>
                <w:noProof/>
                <w:webHidden/>
              </w:rPr>
              <w:fldChar w:fldCharType="separate"/>
            </w:r>
            <w:r w:rsidR="00374D87">
              <w:rPr>
                <w:noProof/>
                <w:webHidden/>
              </w:rPr>
              <w:t>6</w:t>
            </w:r>
            <w:r w:rsidR="00D17E99">
              <w:rPr>
                <w:noProof/>
                <w:webHidden/>
              </w:rPr>
              <w:fldChar w:fldCharType="end"/>
            </w:r>
          </w:hyperlink>
        </w:p>
        <w:p w:rsidR="00374D87" w:rsidRDefault="006848DB">
          <w:pPr>
            <w:pStyle w:val="TDC2"/>
            <w:rPr>
              <w:rFonts w:eastAsiaTheme="minorEastAsia"/>
              <w:i w:val="0"/>
              <w:iCs w:val="0"/>
              <w:noProof/>
              <w:sz w:val="22"/>
              <w:szCs w:val="22"/>
              <w:lang w:val="es-AR" w:eastAsia="es-AR"/>
            </w:rPr>
          </w:pPr>
          <w:hyperlink w:anchor="_Toc524289901" w:history="1">
            <w:r w:rsidR="00374D87" w:rsidRPr="004C4851">
              <w:rPr>
                <w:rStyle w:val="Hipervnculo"/>
                <w:noProof/>
              </w:rPr>
              <w:t>Objetivos Alcanzados</w:t>
            </w:r>
            <w:r w:rsidR="00374D87">
              <w:rPr>
                <w:noProof/>
                <w:webHidden/>
              </w:rPr>
              <w:tab/>
            </w:r>
            <w:r w:rsidR="00D17E99">
              <w:rPr>
                <w:noProof/>
                <w:webHidden/>
              </w:rPr>
              <w:fldChar w:fldCharType="begin"/>
            </w:r>
            <w:r w:rsidR="00374D87">
              <w:rPr>
                <w:noProof/>
                <w:webHidden/>
              </w:rPr>
              <w:instrText xml:space="preserve"> PAGEREF _Toc524289901 \h </w:instrText>
            </w:r>
            <w:r w:rsidR="00D17E99">
              <w:rPr>
                <w:noProof/>
                <w:webHidden/>
              </w:rPr>
            </w:r>
            <w:r w:rsidR="00D17E99">
              <w:rPr>
                <w:noProof/>
                <w:webHidden/>
              </w:rPr>
              <w:fldChar w:fldCharType="separate"/>
            </w:r>
            <w:r w:rsidR="00374D87">
              <w:rPr>
                <w:noProof/>
                <w:webHidden/>
              </w:rPr>
              <w:t>6</w:t>
            </w:r>
            <w:r w:rsidR="00D17E99">
              <w:rPr>
                <w:noProof/>
                <w:webHidden/>
              </w:rPr>
              <w:fldChar w:fldCharType="end"/>
            </w:r>
          </w:hyperlink>
        </w:p>
        <w:p w:rsidR="00374D87" w:rsidRDefault="006848DB">
          <w:pPr>
            <w:pStyle w:val="TDC2"/>
            <w:rPr>
              <w:rFonts w:eastAsiaTheme="minorEastAsia"/>
              <w:i w:val="0"/>
              <w:iCs w:val="0"/>
              <w:noProof/>
              <w:sz w:val="22"/>
              <w:szCs w:val="22"/>
              <w:lang w:val="es-AR" w:eastAsia="es-AR"/>
            </w:rPr>
          </w:pPr>
          <w:hyperlink w:anchor="_Toc524289902" w:history="1">
            <w:r w:rsidR="00374D87" w:rsidRPr="004C4851">
              <w:rPr>
                <w:rStyle w:val="Hipervnculo"/>
                <w:noProof/>
              </w:rPr>
              <w:t>Objetivos No Alcanzados</w:t>
            </w:r>
            <w:r w:rsidR="00374D87">
              <w:rPr>
                <w:noProof/>
                <w:webHidden/>
              </w:rPr>
              <w:tab/>
            </w:r>
            <w:r w:rsidR="00D17E99">
              <w:rPr>
                <w:noProof/>
                <w:webHidden/>
              </w:rPr>
              <w:fldChar w:fldCharType="begin"/>
            </w:r>
            <w:r w:rsidR="00374D87">
              <w:rPr>
                <w:noProof/>
                <w:webHidden/>
              </w:rPr>
              <w:instrText xml:space="preserve"> PAGEREF _Toc524289902 \h </w:instrText>
            </w:r>
            <w:r w:rsidR="00D17E99">
              <w:rPr>
                <w:noProof/>
                <w:webHidden/>
              </w:rPr>
            </w:r>
            <w:r w:rsidR="00D17E99">
              <w:rPr>
                <w:noProof/>
                <w:webHidden/>
              </w:rPr>
              <w:fldChar w:fldCharType="separate"/>
            </w:r>
            <w:r w:rsidR="00374D87">
              <w:rPr>
                <w:noProof/>
                <w:webHidden/>
              </w:rPr>
              <w:t>6</w:t>
            </w:r>
            <w:r w:rsidR="00D17E99">
              <w:rPr>
                <w:noProof/>
                <w:webHidden/>
              </w:rPr>
              <w:fldChar w:fldCharType="end"/>
            </w:r>
          </w:hyperlink>
        </w:p>
        <w:p w:rsidR="00374D87" w:rsidRDefault="006848DB">
          <w:pPr>
            <w:pStyle w:val="TDC2"/>
            <w:rPr>
              <w:rFonts w:eastAsiaTheme="minorEastAsia"/>
              <w:i w:val="0"/>
              <w:iCs w:val="0"/>
              <w:noProof/>
              <w:sz w:val="22"/>
              <w:szCs w:val="22"/>
              <w:lang w:val="es-AR" w:eastAsia="es-AR"/>
            </w:rPr>
          </w:pPr>
          <w:hyperlink w:anchor="_Toc524289903" w:history="1">
            <w:r w:rsidR="00374D87" w:rsidRPr="004C4851">
              <w:rPr>
                <w:rStyle w:val="Hipervnculo"/>
                <w:noProof/>
              </w:rPr>
              <w:t>Elementos incluidos en la Línea Base</w:t>
            </w:r>
            <w:r w:rsidR="00374D87">
              <w:rPr>
                <w:noProof/>
                <w:webHidden/>
              </w:rPr>
              <w:tab/>
            </w:r>
            <w:r w:rsidR="00D17E99">
              <w:rPr>
                <w:noProof/>
                <w:webHidden/>
              </w:rPr>
              <w:fldChar w:fldCharType="begin"/>
            </w:r>
            <w:r w:rsidR="00374D87">
              <w:rPr>
                <w:noProof/>
                <w:webHidden/>
              </w:rPr>
              <w:instrText xml:space="preserve"> PAGEREF _Toc524289903 \h </w:instrText>
            </w:r>
            <w:r w:rsidR="00D17E99">
              <w:rPr>
                <w:noProof/>
                <w:webHidden/>
              </w:rPr>
            </w:r>
            <w:r w:rsidR="00D17E99">
              <w:rPr>
                <w:noProof/>
                <w:webHidden/>
              </w:rPr>
              <w:fldChar w:fldCharType="separate"/>
            </w:r>
            <w:r w:rsidR="00374D87">
              <w:rPr>
                <w:noProof/>
                <w:webHidden/>
              </w:rPr>
              <w:t>6</w:t>
            </w:r>
            <w:r w:rsidR="00D17E99">
              <w:rPr>
                <w:noProof/>
                <w:webHidden/>
              </w:rPr>
              <w:fldChar w:fldCharType="end"/>
            </w:r>
          </w:hyperlink>
        </w:p>
        <w:p w:rsidR="00374D87" w:rsidRDefault="006848DB">
          <w:pPr>
            <w:pStyle w:val="TDC1"/>
            <w:rPr>
              <w:rFonts w:eastAsiaTheme="minorEastAsia"/>
              <w:b w:val="0"/>
              <w:bCs w:val="0"/>
              <w:noProof/>
              <w:sz w:val="22"/>
              <w:szCs w:val="22"/>
              <w:lang w:val="es-AR" w:eastAsia="es-AR"/>
            </w:rPr>
          </w:pPr>
          <w:hyperlink w:anchor="_Toc524289904" w:history="1">
            <w:r w:rsidR="00374D87" w:rsidRPr="004C4851">
              <w:rPr>
                <w:rStyle w:val="Hipervnculo"/>
                <w:noProof/>
              </w:rPr>
              <w:t>Conclusión</w:t>
            </w:r>
            <w:r w:rsidR="00374D87">
              <w:rPr>
                <w:noProof/>
                <w:webHidden/>
              </w:rPr>
              <w:tab/>
            </w:r>
            <w:r w:rsidR="00D17E99">
              <w:rPr>
                <w:noProof/>
                <w:webHidden/>
              </w:rPr>
              <w:fldChar w:fldCharType="begin"/>
            </w:r>
            <w:r w:rsidR="00374D87">
              <w:rPr>
                <w:noProof/>
                <w:webHidden/>
              </w:rPr>
              <w:instrText xml:space="preserve"> PAGEREF _Toc524289904 \h </w:instrText>
            </w:r>
            <w:r w:rsidR="00D17E99">
              <w:rPr>
                <w:noProof/>
                <w:webHidden/>
              </w:rPr>
            </w:r>
            <w:r w:rsidR="00D17E99">
              <w:rPr>
                <w:noProof/>
                <w:webHidden/>
              </w:rPr>
              <w:fldChar w:fldCharType="separate"/>
            </w:r>
            <w:r w:rsidR="00374D87">
              <w:rPr>
                <w:noProof/>
                <w:webHidden/>
              </w:rPr>
              <w:t>6</w:t>
            </w:r>
            <w:r w:rsidR="00D17E99">
              <w:rPr>
                <w:noProof/>
                <w:webHidden/>
              </w:rPr>
              <w:fldChar w:fldCharType="end"/>
            </w:r>
          </w:hyperlink>
        </w:p>
        <w:p w:rsidR="000F79DF" w:rsidRDefault="00D17E9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6573" w:rsidP="009A3173">
          <w:pPr>
            <w:pStyle w:val="PSI-Ttulo"/>
          </w:pPr>
          <w:r>
            <w:rPr>
              <w:color w:val="auto"/>
              <w:lang w:val="es-AR"/>
            </w:rPr>
            <w:t>Plan de Iteración</w:t>
          </w:r>
        </w:p>
      </w:sdtContent>
    </w:sdt>
    <w:p w:rsidR="00F70F4F" w:rsidRDefault="00DD1DA2" w:rsidP="00911924">
      <w:pPr>
        <w:pStyle w:val="PSI-Ttulo1"/>
      </w:pPr>
      <w:bookmarkStart w:id="0" w:name="_Toc524289893"/>
      <w:r>
        <w:t>Introducción</w:t>
      </w:r>
      <w:bookmarkEnd w:id="0"/>
    </w:p>
    <w:p w:rsidR="00DD1DA2" w:rsidRDefault="00DD1DA2" w:rsidP="00DD1DA2">
      <w:pPr>
        <w:pStyle w:val="PSI-Ttulo2"/>
      </w:pPr>
      <w:bookmarkStart w:id="1" w:name="_Toc524289894"/>
      <w:r>
        <w:t>Propósito</w:t>
      </w:r>
      <w:bookmarkEnd w:id="1"/>
    </w:p>
    <w:p w:rsidR="00EF7C69" w:rsidRPr="00911924" w:rsidRDefault="00A14B0C" w:rsidP="00911924">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511E0" w:rsidRDefault="00DD1DA2" w:rsidP="004009CB">
      <w:pPr>
        <w:pStyle w:val="PSI-Ttulo2"/>
      </w:pPr>
      <w:bookmarkStart w:id="2" w:name="_Toc524289895"/>
      <w:r>
        <w:t>Referencias</w:t>
      </w:r>
      <w:bookmarkEnd w:id="2"/>
    </w:p>
    <w:p w:rsidR="00AC12DB" w:rsidRDefault="000F55BC" w:rsidP="000F55BC">
      <w:pPr>
        <w:pStyle w:val="PSI-Normal"/>
      </w:pPr>
      <w:r>
        <w:t xml:space="preserve">Los documentos </w:t>
      </w:r>
      <w:r w:rsidR="00E901CA">
        <w:t>de</w:t>
      </w:r>
      <w:r>
        <w:t xml:space="preserve"> referencia, son los </w:t>
      </w:r>
      <w:r w:rsidR="00E901CA">
        <w:t>que se nombran en la sección siguiente.</w:t>
      </w:r>
    </w:p>
    <w:p w:rsidR="00DD1DA2" w:rsidRDefault="002129C9" w:rsidP="002129C9">
      <w:pPr>
        <w:pStyle w:val="PSI-Ttulo1"/>
      </w:pPr>
      <w:bookmarkStart w:id="3" w:name="_Toc524289896"/>
      <w:r>
        <w:t>Objetivos</w:t>
      </w:r>
      <w:bookmarkEnd w:id="3"/>
    </w:p>
    <w:p w:rsidR="00DD1DA2" w:rsidRDefault="00DD1DA2" w:rsidP="002129C9">
      <w:pPr>
        <w:pStyle w:val="PSI-Ttulo2"/>
      </w:pPr>
      <w:bookmarkStart w:id="4" w:name="_Toc524289897"/>
      <w:r>
        <w:t>Criterios de Evaluación</w:t>
      </w:r>
      <w:bookmarkEnd w:id="4"/>
    </w:p>
    <w:p w:rsidR="00911924" w:rsidRDefault="00911924" w:rsidP="00911924">
      <w:pPr>
        <w:pStyle w:val="PSI-Normal"/>
      </w:pPr>
      <w:r>
        <w:t>Para el fin de la iteración de esta etapa, tendrán que estar completos los siguientes documentos:</w:t>
      </w:r>
    </w:p>
    <w:p w:rsidR="00F8566F" w:rsidRDefault="00F8566F" w:rsidP="00911924">
      <w:pPr>
        <w:pStyle w:val="PSI-Normal"/>
        <w:numPr>
          <w:ilvl w:val="0"/>
          <w:numId w:val="14"/>
        </w:numPr>
      </w:pPr>
      <w:r>
        <w:t>Estándar de Documentación</w:t>
      </w:r>
      <w:r w:rsidR="00E901CA">
        <w:t>.</w:t>
      </w:r>
    </w:p>
    <w:p w:rsidR="00911924" w:rsidRDefault="00F8566F" w:rsidP="00911924">
      <w:pPr>
        <w:pStyle w:val="PSI-Normal"/>
        <w:numPr>
          <w:ilvl w:val="0"/>
          <w:numId w:val="14"/>
        </w:numPr>
      </w:pPr>
      <w:r>
        <w:t>Modelo de Negocio</w:t>
      </w:r>
      <w:r w:rsidR="00E901CA">
        <w:t>.</w:t>
      </w:r>
    </w:p>
    <w:p w:rsidR="00F8566F" w:rsidRDefault="00F8566F" w:rsidP="00911924">
      <w:pPr>
        <w:pStyle w:val="PSI-Normal"/>
        <w:numPr>
          <w:ilvl w:val="0"/>
          <w:numId w:val="14"/>
        </w:numPr>
      </w:pPr>
      <w:r>
        <w:t>Estudio de Factibilidad</w:t>
      </w:r>
      <w:r w:rsidR="00E901CA">
        <w:t>.</w:t>
      </w:r>
    </w:p>
    <w:p w:rsidR="00E901CA" w:rsidRDefault="00F8566F" w:rsidP="00E901CA">
      <w:pPr>
        <w:pStyle w:val="PSI-Normal"/>
        <w:numPr>
          <w:ilvl w:val="0"/>
          <w:numId w:val="14"/>
        </w:numPr>
      </w:pPr>
      <w:r>
        <w:t>Propuesta de Desarrollo</w:t>
      </w:r>
      <w:r w:rsidR="00E901CA">
        <w:t>.</w:t>
      </w:r>
    </w:p>
    <w:p w:rsidR="00F8566F" w:rsidRDefault="00F8566F" w:rsidP="00911924">
      <w:pPr>
        <w:pStyle w:val="PSI-Normal"/>
        <w:numPr>
          <w:ilvl w:val="0"/>
          <w:numId w:val="14"/>
        </w:numPr>
      </w:pPr>
      <w:r>
        <w:t>Plan de Proyecto</w:t>
      </w:r>
      <w:r w:rsidR="00E901CA">
        <w:t>.</w:t>
      </w:r>
    </w:p>
    <w:p w:rsidR="00E901CA" w:rsidRDefault="00E901CA" w:rsidP="00911924">
      <w:pPr>
        <w:pStyle w:val="PSI-Normal"/>
        <w:numPr>
          <w:ilvl w:val="0"/>
          <w:numId w:val="14"/>
        </w:numPr>
      </w:pPr>
      <w:r>
        <w:t>Especificación de Requerimientos.</w:t>
      </w:r>
    </w:p>
    <w:p w:rsidR="00E511E0" w:rsidRDefault="00E511E0" w:rsidP="00E511E0">
      <w:pPr>
        <w:ind w:left="0" w:firstLine="0"/>
      </w:pPr>
    </w:p>
    <w:p w:rsidR="00374D87" w:rsidRDefault="00374D87">
      <w:pPr>
        <w:rPr>
          <w:rFonts w:asciiTheme="majorHAnsi" w:eastAsiaTheme="majorEastAsia" w:hAnsiTheme="majorHAnsi" w:cstheme="majorBidi"/>
          <w:b/>
          <w:bCs/>
          <w:color w:val="365F91" w:themeColor="accent1" w:themeShade="BF"/>
          <w:sz w:val="28"/>
          <w:szCs w:val="28"/>
          <w:lang w:val="es-AR"/>
        </w:rPr>
      </w:pPr>
      <w:r>
        <w:br w:type="page"/>
      </w:r>
    </w:p>
    <w:p w:rsidR="00F70F4F" w:rsidRDefault="002129C9" w:rsidP="00F70F4F">
      <w:pPr>
        <w:pStyle w:val="PSI-Ttulo1"/>
      </w:pPr>
      <w:bookmarkStart w:id="5" w:name="_Toc524289898"/>
      <w:r>
        <w:lastRenderedPageBreak/>
        <w:t>Planificación</w:t>
      </w:r>
      <w:bookmarkEnd w:id="5"/>
    </w:p>
    <w:p w:rsidR="008020BD" w:rsidRDefault="008020BD" w:rsidP="00F70F4F">
      <w:pPr>
        <w:pStyle w:val="PSI-Ttulo1"/>
      </w:pPr>
    </w:p>
    <w:tbl>
      <w:tblPr>
        <w:tblStyle w:val="Tablaconcuadrcula"/>
        <w:tblW w:w="9072" w:type="dxa"/>
        <w:jc w:val="center"/>
        <w:tblLayout w:type="fixed"/>
        <w:tblLook w:val="01E0" w:firstRow="1" w:lastRow="1" w:firstColumn="1" w:lastColumn="1" w:noHBand="0" w:noVBand="0"/>
      </w:tblPr>
      <w:tblGrid>
        <w:gridCol w:w="5671"/>
        <w:gridCol w:w="1134"/>
        <w:gridCol w:w="1134"/>
        <w:gridCol w:w="1133"/>
      </w:tblGrid>
      <w:tr w:rsidR="00BF3F5B" w:rsidRPr="0049000B" w:rsidTr="008020BD">
        <w:trPr>
          <w:jc w:val="center"/>
        </w:trPr>
        <w:tc>
          <w:tcPr>
            <w:tcW w:w="5671" w:type="dxa"/>
            <w:shd w:val="clear" w:color="auto" w:fill="E6E6E6"/>
            <w:vAlign w:val="center"/>
          </w:tcPr>
          <w:p w:rsidR="00BF3F5B" w:rsidRPr="0049000B" w:rsidRDefault="00BF3F5B" w:rsidP="002749BC">
            <w:pPr>
              <w:pStyle w:val="PSI-Normal"/>
            </w:pPr>
            <w:r w:rsidRPr="0049000B">
              <w:t>Nombre de la Tarea</w:t>
            </w:r>
          </w:p>
        </w:tc>
        <w:tc>
          <w:tcPr>
            <w:tcW w:w="1134" w:type="dxa"/>
            <w:shd w:val="clear" w:color="auto" w:fill="E6E6E6"/>
          </w:tcPr>
          <w:p w:rsidR="00BF3F5B" w:rsidRPr="0049000B" w:rsidRDefault="008020BD" w:rsidP="002749BC">
            <w:pPr>
              <w:pStyle w:val="PSI-Normal"/>
            </w:pPr>
            <w:r>
              <w:t>¿</w:t>
            </w:r>
            <w:r w:rsidR="00BF3F5B">
              <w:t>Quién lo hace</w:t>
            </w:r>
            <w:r>
              <w:t>?</w:t>
            </w:r>
          </w:p>
        </w:tc>
        <w:tc>
          <w:tcPr>
            <w:tcW w:w="1134" w:type="dxa"/>
            <w:shd w:val="clear" w:color="auto" w:fill="E6E6E6"/>
            <w:vAlign w:val="center"/>
          </w:tcPr>
          <w:p w:rsidR="00BF3F5B" w:rsidRPr="0049000B" w:rsidRDefault="00BF3F5B" w:rsidP="002749BC">
            <w:pPr>
              <w:pStyle w:val="PSI-Normal"/>
            </w:pPr>
            <w:r w:rsidRPr="0049000B">
              <w:t>Inicio</w:t>
            </w:r>
          </w:p>
        </w:tc>
        <w:tc>
          <w:tcPr>
            <w:tcW w:w="1133" w:type="dxa"/>
            <w:shd w:val="clear" w:color="auto" w:fill="E6E6E6"/>
            <w:vAlign w:val="center"/>
          </w:tcPr>
          <w:p w:rsidR="00BF3F5B" w:rsidRPr="0049000B" w:rsidRDefault="00BF3F5B" w:rsidP="002749BC">
            <w:pPr>
              <w:pStyle w:val="PSI-Normal"/>
            </w:pPr>
            <w:r w:rsidRPr="0049000B">
              <w:t>Fin</w:t>
            </w:r>
          </w:p>
        </w:tc>
      </w:tr>
      <w:tr w:rsidR="00BF3F5B" w:rsidRPr="00B230EA" w:rsidTr="008020BD">
        <w:trPr>
          <w:jc w:val="center"/>
        </w:trPr>
        <w:tc>
          <w:tcPr>
            <w:tcW w:w="5671" w:type="dxa"/>
            <w:vAlign w:val="center"/>
          </w:tcPr>
          <w:p w:rsidR="00BF3F5B" w:rsidRPr="008020BD" w:rsidRDefault="008020BD" w:rsidP="002749BC">
            <w:pPr>
              <w:pStyle w:val="PSI-Normal"/>
            </w:pPr>
            <w:r>
              <w:t>Definir nombre de equipo y de proyecto</w:t>
            </w:r>
          </w:p>
        </w:tc>
        <w:tc>
          <w:tcPr>
            <w:tcW w:w="1134" w:type="dxa"/>
          </w:tcPr>
          <w:p w:rsidR="00BF3F5B" w:rsidRPr="00B230EA" w:rsidRDefault="008020BD" w:rsidP="002749BC">
            <w:pPr>
              <w:pStyle w:val="PSI-Normal"/>
            </w:pPr>
            <w:r>
              <w:t>Todo el equipo</w:t>
            </w:r>
          </w:p>
        </w:tc>
        <w:tc>
          <w:tcPr>
            <w:tcW w:w="1134" w:type="dxa"/>
            <w:vAlign w:val="center"/>
          </w:tcPr>
          <w:p w:rsidR="00BF3F5B" w:rsidRPr="00B230EA" w:rsidRDefault="00FA3CA7" w:rsidP="002749BC">
            <w:pPr>
              <w:pStyle w:val="PSI-Normal"/>
            </w:pPr>
            <w:r>
              <w:t>21/08/18</w:t>
            </w:r>
          </w:p>
        </w:tc>
        <w:tc>
          <w:tcPr>
            <w:tcW w:w="1133" w:type="dxa"/>
            <w:vAlign w:val="center"/>
          </w:tcPr>
          <w:p w:rsidR="00BF3F5B" w:rsidRPr="00B230EA" w:rsidRDefault="00FA3CA7" w:rsidP="002749BC">
            <w:pPr>
              <w:pStyle w:val="PSI-Normal"/>
            </w:pPr>
            <w:r>
              <w:t>31/08/18</w:t>
            </w:r>
          </w:p>
        </w:tc>
      </w:tr>
      <w:tr w:rsidR="00FA3CA7" w:rsidRPr="00B230EA" w:rsidTr="008020BD">
        <w:trPr>
          <w:jc w:val="center"/>
        </w:trPr>
        <w:tc>
          <w:tcPr>
            <w:tcW w:w="5671" w:type="dxa"/>
            <w:vAlign w:val="center"/>
          </w:tcPr>
          <w:p w:rsidR="00FA3CA7" w:rsidRPr="008020BD" w:rsidRDefault="00FA3CA7" w:rsidP="002749BC">
            <w:pPr>
              <w:pStyle w:val="PSI-Normal"/>
            </w:pPr>
            <w:r>
              <w:t>Diseñar logo y modificar plantillas de PSI</w:t>
            </w:r>
          </w:p>
        </w:tc>
        <w:tc>
          <w:tcPr>
            <w:tcW w:w="1134" w:type="dxa"/>
          </w:tcPr>
          <w:p w:rsidR="00FA3CA7" w:rsidRPr="008020BD" w:rsidRDefault="00FA3CA7" w:rsidP="002749BC">
            <w:pPr>
              <w:pStyle w:val="PSI-Normal"/>
            </w:pPr>
            <w:r>
              <w:t>Todo el equipo</w:t>
            </w:r>
          </w:p>
        </w:tc>
        <w:tc>
          <w:tcPr>
            <w:tcW w:w="1134" w:type="dxa"/>
            <w:vAlign w:val="center"/>
          </w:tcPr>
          <w:p w:rsidR="00FA3CA7" w:rsidRPr="00B230EA" w:rsidRDefault="00FA3CA7" w:rsidP="002749BC">
            <w:pPr>
              <w:pStyle w:val="PSI-Normal"/>
            </w:pPr>
            <w:r>
              <w:t>21/08/18</w:t>
            </w:r>
          </w:p>
        </w:tc>
        <w:tc>
          <w:tcPr>
            <w:tcW w:w="1133" w:type="dxa"/>
            <w:vAlign w:val="center"/>
          </w:tcPr>
          <w:p w:rsidR="00FA3CA7" w:rsidRPr="00B230EA" w:rsidRDefault="00FA3CA7" w:rsidP="002749BC">
            <w:pPr>
              <w:pStyle w:val="PSI-Normal"/>
            </w:pPr>
            <w:r>
              <w:t>31/08/18</w:t>
            </w:r>
          </w:p>
        </w:tc>
      </w:tr>
      <w:tr w:rsidR="00FA3CA7" w:rsidRPr="00B230EA" w:rsidTr="008020BD">
        <w:trPr>
          <w:jc w:val="center"/>
        </w:trPr>
        <w:tc>
          <w:tcPr>
            <w:tcW w:w="5671" w:type="dxa"/>
            <w:vAlign w:val="center"/>
          </w:tcPr>
          <w:p w:rsidR="00FA3CA7" w:rsidRPr="008020BD" w:rsidRDefault="00FA3CA7" w:rsidP="002749BC">
            <w:pPr>
              <w:pStyle w:val="PSI-Normal"/>
            </w:pPr>
            <w:r>
              <w:t>Elaborar Estándar de Documentación</w:t>
            </w:r>
          </w:p>
        </w:tc>
        <w:tc>
          <w:tcPr>
            <w:tcW w:w="1134" w:type="dxa"/>
          </w:tcPr>
          <w:p w:rsidR="00FA3CA7" w:rsidRPr="008020BD" w:rsidRDefault="00FA3CA7" w:rsidP="002749BC">
            <w:pPr>
              <w:pStyle w:val="PSI-Normal"/>
            </w:pPr>
            <w:r w:rsidRPr="008020BD">
              <w:t>Fabricio González</w:t>
            </w:r>
          </w:p>
        </w:tc>
        <w:tc>
          <w:tcPr>
            <w:tcW w:w="1134" w:type="dxa"/>
            <w:vAlign w:val="center"/>
          </w:tcPr>
          <w:p w:rsidR="00FA3CA7" w:rsidRPr="00B230EA" w:rsidRDefault="00FA3CA7" w:rsidP="002749BC">
            <w:pPr>
              <w:pStyle w:val="PSI-Normal"/>
            </w:pPr>
            <w:r>
              <w:t>30/08/18</w:t>
            </w:r>
          </w:p>
        </w:tc>
        <w:tc>
          <w:tcPr>
            <w:tcW w:w="1133" w:type="dxa"/>
            <w:vAlign w:val="center"/>
          </w:tcPr>
          <w:p w:rsidR="00FA3CA7" w:rsidRPr="00B230EA" w:rsidRDefault="00FA3CA7" w:rsidP="002749BC">
            <w:pPr>
              <w:pStyle w:val="PSI-Normal"/>
            </w:pPr>
            <w:r>
              <w:t>31/08/18</w:t>
            </w:r>
          </w:p>
        </w:tc>
      </w:tr>
      <w:tr w:rsidR="00FA3CA7" w:rsidRPr="00B230EA" w:rsidTr="008020BD">
        <w:trPr>
          <w:jc w:val="center"/>
        </w:trPr>
        <w:tc>
          <w:tcPr>
            <w:tcW w:w="5671" w:type="dxa"/>
            <w:vAlign w:val="center"/>
          </w:tcPr>
          <w:p w:rsidR="00FA3CA7" w:rsidRPr="008020BD" w:rsidRDefault="00FA3CA7" w:rsidP="002749BC">
            <w:pPr>
              <w:pStyle w:val="PSI-Normal"/>
            </w:pPr>
            <w:r>
              <w:t>Preparar entrevista con el cliente</w:t>
            </w:r>
          </w:p>
        </w:tc>
        <w:tc>
          <w:tcPr>
            <w:tcW w:w="1134" w:type="dxa"/>
          </w:tcPr>
          <w:p w:rsidR="00FA3CA7" w:rsidRPr="008020BD" w:rsidRDefault="00FA3CA7" w:rsidP="002749BC">
            <w:pPr>
              <w:pStyle w:val="PSI-Normal"/>
            </w:pPr>
            <w:r>
              <w:t>Todo el equipo</w:t>
            </w:r>
          </w:p>
        </w:tc>
        <w:tc>
          <w:tcPr>
            <w:tcW w:w="1134" w:type="dxa"/>
            <w:vAlign w:val="center"/>
          </w:tcPr>
          <w:p w:rsidR="00FA3CA7" w:rsidRPr="008020BD" w:rsidRDefault="00FA3CA7" w:rsidP="002749BC">
            <w:pPr>
              <w:pStyle w:val="PSI-Normal"/>
            </w:pPr>
            <w:r>
              <w:t>30/08/18</w:t>
            </w:r>
          </w:p>
        </w:tc>
        <w:tc>
          <w:tcPr>
            <w:tcW w:w="1133" w:type="dxa"/>
            <w:vAlign w:val="center"/>
          </w:tcPr>
          <w:p w:rsidR="00FA3CA7" w:rsidRPr="008020BD" w:rsidRDefault="00FA3CA7" w:rsidP="002749BC">
            <w:pPr>
              <w:pStyle w:val="PSI-Normal"/>
            </w:pPr>
            <w:r>
              <w:t>30/08/18</w:t>
            </w:r>
          </w:p>
        </w:tc>
      </w:tr>
      <w:tr w:rsidR="00FA3CA7" w:rsidRPr="00B230EA" w:rsidTr="008020BD">
        <w:trPr>
          <w:jc w:val="center"/>
        </w:trPr>
        <w:tc>
          <w:tcPr>
            <w:tcW w:w="5671" w:type="dxa"/>
            <w:vAlign w:val="center"/>
          </w:tcPr>
          <w:p w:rsidR="00FA3CA7" w:rsidRPr="008020BD" w:rsidRDefault="00FA3CA7" w:rsidP="002749BC">
            <w:pPr>
              <w:pStyle w:val="PSI-Normal"/>
            </w:pPr>
            <w:r>
              <w:t xml:space="preserve">Contactar al cliente </w:t>
            </w:r>
          </w:p>
        </w:tc>
        <w:tc>
          <w:tcPr>
            <w:tcW w:w="1134" w:type="dxa"/>
          </w:tcPr>
          <w:p w:rsidR="00FA3CA7" w:rsidRPr="008020BD" w:rsidRDefault="00FA3CA7" w:rsidP="002749BC">
            <w:pPr>
              <w:pStyle w:val="PSI-Normal"/>
            </w:pPr>
            <w:r w:rsidRPr="008020BD">
              <w:t>Fabricio González</w:t>
            </w:r>
          </w:p>
        </w:tc>
        <w:tc>
          <w:tcPr>
            <w:tcW w:w="1134" w:type="dxa"/>
            <w:vAlign w:val="center"/>
          </w:tcPr>
          <w:p w:rsidR="00FA3CA7" w:rsidRPr="008020BD" w:rsidRDefault="00FA3CA7" w:rsidP="002749BC">
            <w:pPr>
              <w:pStyle w:val="PSI-Normal"/>
            </w:pPr>
            <w:r>
              <w:t>30/08/18</w:t>
            </w:r>
          </w:p>
        </w:tc>
        <w:tc>
          <w:tcPr>
            <w:tcW w:w="1133" w:type="dxa"/>
            <w:vAlign w:val="center"/>
          </w:tcPr>
          <w:p w:rsidR="00FA3CA7" w:rsidRPr="008020BD" w:rsidRDefault="00FA3CA7" w:rsidP="002749BC">
            <w:pPr>
              <w:pStyle w:val="PSI-Normal"/>
            </w:pPr>
            <w:r>
              <w:t>30/08/18</w:t>
            </w:r>
          </w:p>
        </w:tc>
      </w:tr>
      <w:tr w:rsidR="00FA3CA7" w:rsidRPr="00B230EA" w:rsidTr="008020BD">
        <w:trPr>
          <w:jc w:val="center"/>
        </w:trPr>
        <w:tc>
          <w:tcPr>
            <w:tcW w:w="5671" w:type="dxa"/>
            <w:vAlign w:val="center"/>
          </w:tcPr>
          <w:p w:rsidR="00FA3CA7" w:rsidRDefault="00FA3CA7" w:rsidP="002749BC">
            <w:pPr>
              <w:pStyle w:val="PSI-Normal"/>
            </w:pPr>
            <w:r>
              <w:t>Llevar a cabo la entrevista con el cliente</w:t>
            </w:r>
          </w:p>
        </w:tc>
        <w:tc>
          <w:tcPr>
            <w:tcW w:w="1134" w:type="dxa"/>
          </w:tcPr>
          <w:p w:rsidR="00FA3CA7" w:rsidRPr="008020BD" w:rsidRDefault="00FA3CA7" w:rsidP="002749BC">
            <w:pPr>
              <w:pStyle w:val="PSI-Normal"/>
            </w:pPr>
            <w:r>
              <w:t>Todo el equipo</w:t>
            </w:r>
          </w:p>
        </w:tc>
        <w:tc>
          <w:tcPr>
            <w:tcW w:w="1134" w:type="dxa"/>
            <w:vAlign w:val="center"/>
          </w:tcPr>
          <w:p w:rsidR="00FA3CA7" w:rsidRPr="008020BD" w:rsidRDefault="00FA3CA7" w:rsidP="002749BC">
            <w:pPr>
              <w:pStyle w:val="PSI-Normal"/>
            </w:pPr>
            <w:r>
              <w:t>31/08/18</w:t>
            </w:r>
          </w:p>
        </w:tc>
        <w:tc>
          <w:tcPr>
            <w:tcW w:w="1133" w:type="dxa"/>
            <w:vAlign w:val="center"/>
          </w:tcPr>
          <w:p w:rsidR="00FA3CA7" w:rsidRPr="008020BD" w:rsidRDefault="00FA3CA7" w:rsidP="002749BC">
            <w:pPr>
              <w:pStyle w:val="PSI-Normal"/>
            </w:pPr>
            <w:r>
              <w:t>31/08/18</w:t>
            </w:r>
          </w:p>
        </w:tc>
      </w:tr>
      <w:tr w:rsidR="00FA3CA7" w:rsidRPr="00B230EA" w:rsidTr="008020BD">
        <w:trPr>
          <w:jc w:val="center"/>
        </w:trPr>
        <w:tc>
          <w:tcPr>
            <w:tcW w:w="5671" w:type="dxa"/>
            <w:vAlign w:val="center"/>
          </w:tcPr>
          <w:p w:rsidR="00FA3CA7" w:rsidRDefault="00FA3CA7" w:rsidP="002749BC">
            <w:pPr>
              <w:pStyle w:val="PSI-Normal"/>
            </w:pPr>
            <w:r>
              <w:t>Elaborar Resumen de Entrevista</w:t>
            </w:r>
          </w:p>
        </w:tc>
        <w:tc>
          <w:tcPr>
            <w:tcW w:w="1134" w:type="dxa"/>
          </w:tcPr>
          <w:p w:rsidR="00FA3CA7" w:rsidRPr="008020BD" w:rsidRDefault="00FA3CA7" w:rsidP="002749BC">
            <w:pPr>
              <w:pStyle w:val="PSI-Normal"/>
            </w:pPr>
            <w:r>
              <w:t>Nicolás Sartini y Francisco Estrada</w:t>
            </w:r>
          </w:p>
        </w:tc>
        <w:tc>
          <w:tcPr>
            <w:tcW w:w="1134" w:type="dxa"/>
            <w:vAlign w:val="center"/>
          </w:tcPr>
          <w:p w:rsidR="00FA3CA7" w:rsidRPr="008020BD" w:rsidRDefault="00FA3CA7" w:rsidP="002749BC">
            <w:pPr>
              <w:pStyle w:val="PSI-Normal"/>
            </w:pPr>
            <w:r>
              <w:t>31/08/18</w:t>
            </w:r>
          </w:p>
        </w:tc>
        <w:tc>
          <w:tcPr>
            <w:tcW w:w="1133" w:type="dxa"/>
            <w:vAlign w:val="center"/>
          </w:tcPr>
          <w:p w:rsidR="00FA3CA7" w:rsidRPr="008020BD" w:rsidRDefault="00FA3CA7" w:rsidP="002749BC">
            <w:pPr>
              <w:pStyle w:val="PSI-Normal"/>
            </w:pPr>
            <w:r>
              <w:t>02/09/18</w:t>
            </w:r>
          </w:p>
        </w:tc>
      </w:tr>
      <w:tr w:rsidR="00FA3CA7" w:rsidRPr="00B230EA" w:rsidTr="008020BD">
        <w:trPr>
          <w:jc w:val="center"/>
        </w:trPr>
        <w:tc>
          <w:tcPr>
            <w:tcW w:w="5671" w:type="dxa"/>
            <w:vAlign w:val="center"/>
          </w:tcPr>
          <w:p w:rsidR="00FA3CA7" w:rsidRDefault="00FA3CA7" w:rsidP="002749BC">
            <w:pPr>
              <w:pStyle w:val="PSI-Normal"/>
            </w:pPr>
            <w:r>
              <w:t>Realizar Modelo de Negocio</w:t>
            </w:r>
          </w:p>
        </w:tc>
        <w:tc>
          <w:tcPr>
            <w:tcW w:w="1134" w:type="dxa"/>
          </w:tcPr>
          <w:p w:rsidR="00FA3CA7" w:rsidRPr="008020BD" w:rsidRDefault="00FA3CA7" w:rsidP="002749BC">
            <w:pPr>
              <w:pStyle w:val="PSI-Normal"/>
            </w:pPr>
            <w:r>
              <w:t>Nicolás Sartini y Fabricio González</w:t>
            </w:r>
          </w:p>
        </w:tc>
        <w:tc>
          <w:tcPr>
            <w:tcW w:w="1134" w:type="dxa"/>
            <w:vAlign w:val="center"/>
          </w:tcPr>
          <w:p w:rsidR="00FA3CA7" w:rsidRPr="008020BD" w:rsidRDefault="00FA3CA7" w:rsidP="002749BC">
            <w:pPr>
              <w:pStyle w:val="PSI-Normal"/>
            </w:pPr>
            <w:r>
              <w:t>30/08/18</w:t>
            </w:r>
          </w:p>
        </w:tc>
        <w:tc>
          <w:tcPr>
            <w:tcW w:w="1133" w:type="dxa"/>
            <w:vAlign w:val="center"/>
          </w:tcPr>
          <w:p w:rsidR="00FA3CA7" w:rsidRPr="008020BD" w:rsidRDefault="00FA3CA7" w:rsidP="002749BC">
            <w:pPr>
              <w:pStyle w:val="PSI-Normal"/>
            </w:pPr>
            <w:r>
              <w:t>04/09/18</w:t>
            </w:r>
          </w:p>
        </w:tc>
      </w:tr>
      <w:tr w:rsidR="00FA3CA7" w:rsidRPr="00B230EA" w:rsidTr="008020BD">
        <w:trPr>
          <w:jc w:val="center"/>
        </w:trPr>
        <w:tc>
          <w:tcPr>
            <w:tcW w:w="5671" w:type="dxa"/>
            <w:vAlign w:val="center"/>
          </w:tcPr>
          <w:p w:rsidR="00FA3CA7" w:rsidRDefault="00FA3CA7" w:rsidP="002749BC">
            <w:pPr>
              <w:pStyle w:val="PSI-Normal"/>
            </w:pPr>
            <w:r>
              <w:t>Realizar presentación de Modelo de Negocio</w:t>
            </w:r>
          </w:p>
        </w:tc>
        <w:tc>
          <w:tcPr>
            <w:tcW w:w="1134" w:type="dxa"/>
          </w:tcPr>
          <w:p w:rsidR="00FA3CA7" w:rsidRPr="008020BD" w:rsidRDefault="00FA3CA7" w:rsidP="002749BC">
            <w:pPr>
              <w:pStyle w:val="PSI-Normal"/>
            </w:pPr>
            <w:r>
              <w:t>Todo el equipo</w:t>
            </w:r>
          </w:p>
        </w:tc>
        <w:tc>
          <w:tcPr>
            <w:tcW w:w="1134" w:type="dxa"/>
            <w:vAlign w:val="center"/>
          </w:tcPr>
          <w:p w:rsidR="00FA3CA7" w:rsidRPr="008020BD" w:rsidRDefault="00FA3CA7" w:rsidP="002749BC">
            <w:pPr>
              <w:pStyle w:val="PSI-Normal"/>
            </w:pPr>
            <w:r>
              <w:t>31/08/18</w:t>
            </w:r>
          </w:p>
        </w:tc>
        <w:tc>
          <w:tcPr>
            <w:tcW w:w="1133" w:type="dxa"/>
            <w:vAlign w:val="center"/>
          </w:tcPr>
          <w:p w:rsidR="00FA3CA7" w:rsidRPr="008020BD" w:rsidRDefault="00FA3CA7" w:rsidP="002749BC">
            <w:pPr>
              <w:pStyle w:val="PSI-Normal"/>
            </w:pPr>
            <w:r>
              <w:t>31/08/18</w:t>
            </w:r>
          </w:p>
        </w:tc>
      </w:tr>
      <w:tr w:rsidR="00FA3CA7" w:rsidRPr="00B230EA" w:rsidTr="008020BD">
        <w:trPr>
          <w:jc w:val="center"/>
        </w:trPr>
        <w:tc>
          <w:tcPr>
            <w:tcW w:w="5671" w:type="dxa"/>
            <w:vAlign w:val="center"/>
          </w:tcPr>
          <w:p w:rsidR="00FA3CA7" w:rsidRPr="008020BD" w:rsidRDefault="00FA3CA7" w:rsidP="002749BC">
            <w:pPr>
              <w:pStyle w:val="PSI-Normal"/>
            </w:pPr>
            <w:r w:rsidRPr="008020BD">
              <w:t>Elaborar Estudio de Factibilidad</w:t>
            </w:r>
          </w:p>
        </w:tc>
        <w:tc>
          <w:tcPr>
            <w:tcW w:w="1134" w:type="dxa"/>
          </w:tcPr>
          <w:p w:rsidR="00FA3CA7" w:rsidRPr="008020BD" w:rsidRDefault="00FA3CA7" w:rsidP="002749BC">
            <w:pPr>
              <w:pStyle w:val="PSI-Normal"/>
            </w:pPr>
            <w:r w:rsidRPr="008020BD">
              <w:t>Fabricio González</w:t>
            </w:r>
          </w:p>
        </w:tc>
        <w:tc>
          <w:tcPr>
            <w:tcW w:w="1134" w:type="dxa"/>
            <w:vAlign w:val="center"/>
          </w:tcPr>
          <w:p w:rsidR="00FA3CA7" w:rsidRPr="008020BD" w:rsidRDefault="00FA3CA7" w:rsidP="002749BC">
            <w:pPr>
              <w:pStyle w:val="PSI-Normal"/>
            </w:pPr>
            <w:r w:rsidRPr="008020BD">
              <w:t>04/09/18</w:t>
            </w:r>
          </w:p>
        </w:tc>
        <w:tc>
          <w:tcPr>
            <w:tcW w:w="1133" w:type="dxa"/>
            <w:vAlign w:val="center"/>
          </w:tcPr>
          <w:p w:rsidR="00FA3CA7" w:rsidRPr="008020BD" w:rsidRDefault="00FA3CA7" w:rsidP="002749BC">
            <w:pPr>
              <w:pStyle w:val="PSI-Normal"/>
            </w:pPr>
            <w:r w:rsidRPr="008020BD">
              <w:t>08/09/18</w:t>
            </w:r>
          </w:p>
        </w:tc>
      </w:tr>
      <w:tr w:rsidR="00FA3CA7" w:rsidRPr="00B230EA" w:rsidTr="008020BD">
        <w:trPr>
          <w:jc w:val="center"/>
        </w:trPr>
        <w:tc>
          <w:tcPr>
            <w:tcW w:w="5671" w:type="dxa"/>
            <w:vAlign w:val="center"/>
          </w:tcPr>
          <w:p w:rsidR="00FA3CA7" w:rsidRPr="008020BD" w:rsidRDefault="00FA3CA7" w:rsidP="002749BC">
            <w:pPr>
              <w:pStyle w:val="PSI-Normal"/>
            </w:pPr>
            <w:r>
              <w:t>Elaborar Propuesta de Desarrollo</w:t>
            </w:r>
          </w:p>
        </w:tc>
        <w:tc>
          <w:tcPr>
            <w:tcW w:w="1134" w:type="dxa"/>
          </w:tcPr>
          <w:p w:rsidR="00FA3CA7" w:rsidRPr="008020BD" w:rsidRDefault="00FA3CA7" w:rsidP="002749BC">
            <w:pPr>
              <w:pStyle w:val="PSI-Normal"/>
            </w:pPr>
            <w:r w:rsidRPr="008020BD">
              <w:t>Fabricio González</w:t>
            </w:r>
          </w:p>
        </w:tc>
        <w:tc>
          <w:tcPr>
            <w:tcW w:w="1134" w:type="dxa"/>
            <w:vAlign w:val="center"/>
          </w:tcPr>
          <w:p w:rsidR="00FA3CA7" w:rsidRPr="008020BD" w:rsidRDefault="00FA3CA7" w:rsidP="002749BC">
            <w:pPr>
              <w:pStyle w:val="PSI-Normal"/>
            </w:pPr>
            <w:r>
              <w:t>04/09/18</w:t>
            </w:r>
          </w:p>
        </w:tc>
        <w:tc>
          <w:tcPr>
            <w:tcW w:w="1133" w:type="dxa"/>
            <w:vAlign w:val="center"/>
          </w:tcPr>
          <w:p w:rsidR="00FA3CA7" w:rsidRPr="008020BD" w:rsidRDefault="00FA3CA7" w:rsidP="002749BC">
            <w:pPr>
              <w:pStyle w:val="PSI-Normal"/>
            </w:pPr>
            <w:r w:rsidRPr="008020BD">
              <w:t>08/09/18</w:t>
            </w:r>
          </w:p>
        </w:tc>
      </w:tr>
      <w:tr w:rsidR="00FA3CA7" w:rsidRPr="00B230EA" w:rsidTr="008020BD">
        <w:trPr>
          <w:jc w:val="center"/>
        </w:trPr>
        <w:tc>
          <w:tcPr>
            <w:tcW w:w="5671" w:type="dxa"/>
            <w:vAlign w:val="center"/>
          </w:tcPr>
          <w:p w:rsidR="00FA3CA7" w:rsidRPr="008020BD" w:rsidRDefault="00FA3CA7" w:rsidP="002749BC">
            <w:pPr>
              <w:pStyle w:val="PSI-Normal"/>
            </w:pPr>
            <w:r>
              <w:t>Elaborar Plan de Proyecto</w:t>
            </w:r>
          </w:p>
        </w:tc>
        <w:tc>
          <w:tcPr>
            <w:tcW w:w="1134" w:type="dxa"/>
          </w:tcPr>
          <w:p w:rsidR="00FA3CA7" w:rsidRPr="008020BD" w:rsidRDefault="00FA3CA7" w:rsidP="002749BC">
            <w:pPr>
              <w:pStyle w:val="PSI-Normal"/>
            </w:pPr>
            <w:r>
              <w:t>Todo el equipo</w:t>
            </w:r>
          </w:p>
        </w:tc>
        <w:tc>
          <w:tcPr>
            <w:tcW w:w="1134" w:type="dxa"/>
            <w:vAlign w:val="center"/>
          </w:tcPr>
          <w:p w:rsidR="00FA3CA7" w:rsidRPr="008020BD" w:rsidRDefault="00FA3CA7" w:rsidP="002749BC">
            <w:pPr>
              <w:pStyle w:val="PSI-Normal"/>
            </w:pPr>
            <w:r>
              <w:t>07/09/18</w:t>
            </w:r>
          </w:p>
        </w:tc>
        <w:tc>
          <w:tcPr>
            <w:tcW w:w="1133" w:type="dxa"/>
            <w:vAlign w:val="center"/>
          </w:tcPr>
          <w:p w:rsidR="00FA3CA7" w:rsidRPr="008020BD" w:rsidRDefault="00FA3CA7" w:rsidP="002749BC">
            <w:pPr>
              <w:pStyle w:val="PSI-Normal"/>
            </w:pPr>
            <w:r>
              <w:t>11/09/18</w:t>
            </w:r>
          </w:p>
        </w:tc>
      </w:tr>
      <w:tr w:rsidR="00FA3CA7" w:rsidRPr="00B230EA" w:rsidTr="008020BD">
        <w:trPr>
          <w:jc w:val="center"/>
        </w:trPr>
        <w:tc>
          <w:tcPr>
            <w:tcW w:w="5671" w:type="dxa"/>
            <w:vAlign w:val="center"/>
          </w:tcPr>
          <w:p w:rsidR="00FA3CA7" w:rsidRDefault="00FA3CA7" w:rsidP="002749BC">
            <w:pPr>
              <w:pStyle w:val="PSI-Normal"/>
            </w:pPr>
            <w:r>
              <w:t>Elaborar Plan de Iteración</w:t>
            </w:r>
          </w:p>
        </w:tc>
        <w:tc>
          <w:tcPr>
            <w:tcW w:w="1134" w:type="dxa"/>
          </w:tcPr>
          <w:p w:rsidR="00FA3CA7" w:rsidRPr="008020BD" w:rsidRDefault="00FA3CA7" w:rsidP="002749BC">
            <w:pPr>
              <w:pStyle w:val="PSI-Normal"/>
            </w:pPr>
            <w:r w:rsidRPr="008020BD">
              <w:t>Fabricio González</w:t>
            </w:r>
          </w:p>
        </w:tc>
        <w:tc>
          <w:tcPr>
            <w:tcW w:w="1134" w:type="dxa"/>
            <w:vAlign w:val="center"/>
          </w:tcPr>
          <w:p w:rsidR="00FA3CA7" w:rsidRPr="008020BD" w:rsidRDefault="00FA3CA7" w:rsidP="002749BC">
            <w:pPr>
              <w:pStyle w:val="PSI-Normal"/>
            </w:pPr>
            <w:r>
              <w:t>07/09/18</w:t>
            </w:r>
          </w:p>
        </w:tc>
        <w:tc>
          <w:tcPr>
            <w:tcW w:w="1133" w:type="dxa"/>
            <w:vAlign w:val="center"/>
          </w:tcPr>
          <w:p w:rsidR="00FA3CA7" w:rsidRPr="008020BD" w:rsidRDefault="00FA3CA7" w:rsidP="002749BC">
            <w:pPr>
              <w:pStyle w:val="PSI-Normal"/>
            </w:pPr>
            <w:r>
              <w:t>11/09/18</w:t>
            </w:r>
          </w:p>
        </w:tc>
      </w:tr>
      <w:tr w:rsidR="00FA3CA7" w:rsidRPr="00B230EA" w:rsidTr="008020BD">
        <w:trPr>
          <w:jc w:val="center"/>
        </w:trPr>
        <w:tc>
          <w:tcPr>
            <w:tcW w:w="5671" w:type="dxa"/>
            <w:vAlign w:val="center"/>
          </w:tcPr>
          <w:p w:rsidR="00FA3CA7" w:rsidRDefault="00FA3CA7" w:rsidP="002749BC">
            <w:pPr>
              <w:pStyle w:val="PSI-Normal"/>
            </w:pPr>
            <w:r>
              <w:t>Crear nuevo circuito/proceso para la gestión de Programas</w:t>
            </w:r>
          </w:p>
        </w:tc>
        <w:tc>
          <w:tcPr>
            <w:tcW w:w="1134" w:type="dxa"/>
          </w:tcPr>
          <w:p w:rsidR="00FA3CA7" w:rsidRPr="008020BD" w:rsidRDefault="00FA3CA7" w:rsidP="002749BC">
            <w:pPr>
              <w:pStyle w:val="PSI-Normal"/>
            </w:pPr>
            <w:r>
              <w:t>Todo el equipo</w:t>
            </w:r>
          </w:p>
        </w:tc>
        <w:tc>
          <w:tcPr>
            <w:tcW w:w="1134" w:type="dxa"/>
            <w:vAlign w:val="center"/>
          </w:tcPr>
          <w:p w:rsidR="00FA3CA7" w:rsidRPr="008020BD" w:rsidRDefault="00FA3CA7" w:rsidP="002749BC">
            <w:pPr>
              <w:pStyle w:val="PSI-Normal"/>
            </w:pPr>
            <w:r>
              <w:t>07/09/18</w:t>
            </w:r>
          </w:p>
        </w:tc>
        <w:tc>
          <w:tcPr>
            <w:tcW w:w="1133" w:type="dxa"/>
            <w:vAlign w:val="center"/>
          </w:tcPr>
          <w:p w:rsidR="00FA3CA7" w:rsidRPr="008020BD" w:rsidRDefault="00FA3CA7" w:rsidP="002749BC">
            <w:pPr>
              <w:pStyle w:val="PSI-Normal"/>
            </w:pPr>
            <w:r>
              <w:t>11/09/18</w:t>
            </w:r>
          </w:p>
        </w:tc>
      </w:tr>
      <w:tr w:rsidR="00FA3CA7" w:rsidRPr="00B230EA" w:rsidTr="008020BD">
        <w:trPr>
          <w:jc w:val="center"/>
        </w:trPr>
        <w:tc>
          <w:tcPr>
            <w:tcW w:w="5671" w:type="dxa"/>
            <w:vAlign w:val="center"/>
          </w:tcPr>
          <w:p w:rsidR="00FA3CA7" w:rsidRDefault="00FA3CA7" w:rsidP="002749BC">
            <w:pPr>
              <w:pStyle w:val="PSI-Normal"/>
            </w:pPr>
            <w:r>
              <w:t>Contactar al cliente para presentar breve Resumen de Entrevista y planificar nueva entrevista.</w:t>
            </w:r>
          </w:p>
        </w:tc>
        <w:tc>
          <w:tcPr>
            <w:tcW w:w="1134" w:type="dxa"/>
          </w:tcPr>
          <w:p w:rsidR="00FA3CA7" w:rsidRPr="008020BD" w:rsidRDefault="002749BC" w:rsidP="002749BC">
            <w:pPr>
              <w:pStyle w:val="PSI-Normal"/>
            </w:pPr>
            <w:r>
              <w:t>Fabricio González</w:t>
            </w:r>
          </w:p>
        </w:tc>
        <w:tc>
          <w:tcPr>
            <w:tcW w:w="1134" w:type="dxa"/>
            <w:vAlign w:val="center"/>
          </w:tcPr>
          <w:p w:rsidR="00FA3CA7" w:rsidRPr="008020BD" w:rsidRDefault="00FA3CA7" w:rsidP="002749BC">
            <w:pPr>
              <w:pStyle w:val="PSI-Normal"/>
            </w:pPr>
            <w:r>
              <w:t>10/09/18</w:t>
            </w:r>
          </w:p>
        </w:tc>
        <w:tc>
          <w:tcPr>
            <w:tcW w:w="1133" w:type="dxa"/>
            <w:vAlign w:val="center"/>
          </w:tcPr>
          <w:p w:rsidR="00FA3CA7" w:rsidRPr="008020BD" w:rsidRDefault="00FA3CA7" w:rsidP="002749BC">
            <w:pPr>
              <w:pStyle w:val="PSI-Normal"/>
            </w:pPr>
            <w:r>
              <w:t>13/09/18</w:t>
            </w:r>
          </w:p>
        </w:tc>
      </w:tr>
      <w:tr w:rsidR="00FA3CA7" w:rsidRPr="00B230EA" w:rsidTr="008020BD">
        <w:trPr>
          <w:jc w:val="center"/>
        </w:trPr>
        <w:tc>
          <w:tcPr>
            <w:tcW w:w="5671" w:type="dxa"/>
            <w:vAlign w:val="center"/>
          </w:tcPr>
          <w:p w:rsidR="00FA3CA7" w:rsidRDefault="00FA3CA7" w:rsidP="002749BC">
            <w:pPr>
              <w:pStyle w:val="PSI-Normal"/>
            </w:pPr>
            <w:r>
              <w:t>Realizar presentación de Plan de Proyecto y avances</w:t>
            </w:r>
          </w:p>
        </w:tc>
        <w:tc>
          <w:tcPr>
            <w:tcW w:w="1134" w:type="dxa"/>
          </w:tcPr>
          <w:p w:rsidR="00FA3CA7" w:rsidRDefault="00FA3CA7" w:rsidP="002749BC">
            <w:pPr>
              <w:pStyle w:val="PSI-Normal"/>
            </w:pPr>
            <w:r>
              <w:t>Todo el equipo</w:t>
            </w:r>
          </w:p>
        </w:tc>
        <w:tc>
          <w:tcPr>
            <w:tcW w:w="1134" w:type="dxa"/>
            <w:vAlign w:val="center"/>
          </w:tcPr>
          <w:p w:rsidR="00FA3CA7" w:rsidRPr="008020BD" w:rsidRDefault="00FA3CA7" w:rsidP="002749BC">
            <w:pPr>
              <w:pStyle w:val="PSI-Normal"/>
            </w:pPr>
            <w:r>
              <w:t>10/09/18</w:t>
            </w:r>
          </w:p>
        </w:tc>
        <w:tc>
          <w:tcPr>
            <w:tcW w:w="1133" w:type="dxa"/>
            <w:vAlign w:val="center"/>
          </w:tcPr>
          <w:p w:rsidR="00FA3CA7" w:rsidRPr="008020BD" w:rsidRDefault="00FA3CA7" w:rsidP="002749BC">
            <w:pPr>
              <w:pStyle w:val="PSI-Normal"/>
            </w:pPr>
            <w:r>
              <w:t>11/09/18</w:t>
            </w:r>
          </w:p>
        </w:tc>
      </w:tr>
      <w:tr w:rsidR="00FA3CA7" w:rsidRPr="00B230EA" w:rsidTr="008020BD">
        <w:trPr>
          <w:jc w:val="center"/>
        </w:trPr>
        <w:tc>
          <w:tcPr>
            <w:tcW w:w="5671" w:type="dxa"/>
            <w:vAlign w:val="center"/>
          </w:tcPr>
          <w:p w:rsidR="00FA3CA7" w:rsidRDefault="00FA3CA7" w:rsidP="002749BC">
            <w:pPr>
              <w:pStyle w:val="PSI-Normal"/>
            </w:pPr>
            <w:r>
              <w:t xml:space="preserve">Realizar Especificación de Requerimientos </w:t>
            </w:r>
          </w:p>
        </w:tc>
        <w:tc>
          <w:tcPr>
            <w:tcW w:w="1134" w:type="dxa"/>
          </w:tcPr>
          <w:p w:rsidR="00FA3CA7" w:rsidRDefault="00FA3CA7" w:rsidP="002749BC">
            <w:pPr>
              <w:pStyle w:val="PSI-Normal"/>
            </w:pPr>
            <w:r>
              <w:t>Nicolás Sartini</w:t>
            </w:r>
          </w:p>
        </w:tc>
        <w:tc>
          <w:tcPr>
            <w:tcW w:w="1134" w:type="dxa"/>
            <w:vAlign w:val="center"/>
          </w:tcPr>
          <w:p w:rsidR="00FA3CA7" w:rsidRPr="008020BD" w:rsidRDefault="00FA3CA7" w:rsidP="002749BC">
            <w:pPr>
              <w:pStyle w:val="PSI-Normal"/>
            </w:pPr>
            <w:r>
              <w:t>11/09/18</w:t>
            </w:r>
          </w:p>
        </w:tc>
        <w:tc>
          <w:tcPr>
            <w:tcW w:w="1133" w:type="dxa"/>
            <w:vAlign w:val="center"/>
          </w:tcPr>
          <w:p w:rsidR="00FA3CA7" w:rsidRPr="008020BD" w:rsidRDefault="00FA3CA7" w:rsidP="002749BC">
            <w:pPr>
              <w:pStyle w:val="PSI-Normal"/>
            </w:pPr>
            <w:r>
              <w:t>1</w:t>
            </w:r>
            <w:r w:rsidR="00A662F8">
              <w:t>4</w:t>
            </w:r>
            <w:r>
              <w:t>/09/18</w:t>
            </w:r>
          </w:p>
        </w:tc>
      </w:tr>
    </w:tbl>
    <w:p w:rsidR="00945624" w:rsidRDefault="00B00F4F" w:rsidP="002749BC">
      <w:pPr>
        <w:pStyle w:val="PSI-Normal"/>
      </w:pPr>
      <w:bookmarkStart w:id="6" w:name="_Toc238197615"/>
      <w:r>
        <w:tab/>
      </w:r>
      <w:r w:rsidR="00945624">
        <w:t>14/09 Fin de la iteración única de la fase de Inicio.</w:t>
      </w:r>
    </w:p>
    <w:p w:rsidR="00945624" w:rsidRDefault="00945624">
      <w:pPr>
        <w:rPr>
          <w:lang w:val="es-AR"/>
        </w:rPr>
      </w:pPr>
      <w:r>
        <w:br w:type="page"/>
      </w:r>
    </w:p>
    <w:p w:rsidR="00F70F4F" w:rsidRDefault="00F70F4F" w:rsidP="00F70F4F">
      <w:pPr>
        <w:pStyle w:val="PSI-Normal"/>
      </w:pPr>
    </w:p>
    <w:p w:rsidR="00E511E0" w:rsidRDefault="00E511E0" w:rsidP="00E511E0">
      <w:pPr>
        <w:pStyle w:val="PSI-Ttulo1"/>
      </w:pPr>
      <w:bookmarkStart w:id="7" w:name="_Toc524289899"/>
      <w:bookmarkEnd w:id="6"/>
      <w:r>
        <w:t>Recursos</w:t>
      </w:r>
      <w:bookmarkEnd w:id="7"/>
    </w:p>
    <w:p w:rsidR="002129C9" w:rsidRDefault="008020BD" w:rsidP="008020BD">
      <w:pPr>
        <w:pStyle w:val="PSI-Normal"/>
      </w:pPr>
      <w:r>
        <w:t>Humanos:</w:t>
      </w:r>
    </w:p>
    <w:p w:rsidR="008020BD" w:rsidRDefault="008020BD" w:rsidP="008020BD">
      <w:pPr>
        <w:pStyle w:val="PSI-Normal"/>
      </w:pPr>
      <w:r>
        <w:t>Tres Desarrolladores con niveles similares de experiencia</w:t>
      </w:r>
      <w:r w:rsidR="004C2C3B">
        <w:t>, conocimiento del paradigma de programación (Orientado a Objetos).</w:t>
      </w:r>
    </w:p>
    <w:p w:rsidR="00BB6ABF" w:rsidRDefault="00BB6ABF" w:rsidP="008020BD">
      <w:pPr>
        <w:pStyle w:val="PSI-Normal"/>
      </w:pPr>
      <w:r>
        <w:t>Computacionales:</w:t>
      </w:r>
    </w:p>
    <w:p w:rsidR="00BB6ABF" w:rsidRDefault="00BB6ABF" w:rsidP="008020BD">
      <w:pPr>
        <w:pStyle w:val="PSI-Normal"/>
      </w:pPr>
      <w:r>
        <w:t>Los tres integrantes de VASPA Team tienen computadoras con acceso a internet y capacidades de hardware suficientes para soportar la programación y el procesamiento del proyecto.</w:t>
      </w:r>
    </w:p>
    <w:p w:rsidR="008020BD" w:rsidRDefault="008020BD" w:rsidP="008020BD">
      <w:pPr>
        <w:pStyle w:val="PSI-Normal"/>
      </w:pPr>
    </w:p>
    <w:p w:rsidR="00DD1DA2" w:rsidRDefault="00DD1DA2" w:rsidP="005B5AEE">
      <w:pPr>
        <w:pStyle w:val="PSI-Ttulo1"/>
      </w:pPr>
      <w:bookmarkStart w:id="8" w:name="_Toc524289900"/>
      <w:r>
        <w:t>Evaluación</w:t>
      </w:r>
      <w:r w:rsidR="00E511E0">
        <w:t xml:space="preserve"> </w:t>
      </w:r>
      <w:r w:rsidR="00D91AE3">
        <w:t>14/09</w:t>
      </w:r>
      <w:r w:rsidR="00F8566F">
        <w:t>/2018</w:t>
      </w:r>
      <w:bookmarkEnd w:id="8"/>
    </w:p>
    <w:p w:rsidR="00A14B0C" w:rsidRDefault="00A14B0C" w:rsidP="00A14B0C">
      <w:pPr>
        <w:pStyle w:val="PSI-Ttulo2"/>
      </w:pPr>
      <w:bookmarkStart w:id="9" w:name="_Toc524289901"/>
      <w:r>
        <w:t>Objetivos Alcanzados</w:t>
      </w:r>
      <w:bookmarkEnd w:id="9"/>
    </w:p>
    <w:p w:rsidR="00B00F4F" w:rsidRDefault="002749BC" w:rsidP="002749BC">
      <w:pPr>
        <w:pStyle w:val="PSI-Normal"/>
        <w:numPr>
          <w:ilvl w:val="0"/>
          <w:numId w:val="15"/>
        </w:numPr>
      </w:pPr>
      <w:r>
        <w:t>Definir nombre de equipo y de proyecto</w:t>
      </w:r>
    </w:p>
    <w:p w:rsidR="002749BC" w:rsidRPr="008020BD" w:rsidRDefault="002749BC" w:rsidP="002749BC">
      <w:pPr>
        <w:pStyle w:val="PSI-Normal"/>
        <w:numPr>
          <w:ilvl w:val="0"/>
          <w:numId w:val="15"/>
        </w:numPr>
      </w:pPr>
      <w:r>
        <w:t>Diseñar logo y modificar plantillas de PSI</w:t>
      </w:r>
    </w:p>
    <w:p w:rsidR="002749BC" w:rsidRDefault="002749BC" w:rsidP="002749BC">
      <w:pPr>
        <w:pStyle w:val="PSI-Normal"/>
        <w:numPr>
          <w:ilvl w:val="0"/>
          <w:numId w:val="15"/>
        </w:numPr>
      </w:pPr>
      <w:r>
        <w:t>Elaborar Estándar de Documentación</w:t>
      </w:r>
    </w:p>
    <w:p w:rsidR="00B00F4F" w:rsidRDefault="002749BC" w:rsidP="002749BC">
      <w:pPr>
        <w:pStyle w:val="PSI-Normal"/>
        <w:numPr>
          <w:ilvl w:val="0"/>
          <w:numId w:val="15"/>
        </w:numPr>
      </w:pPr>
      <w:r>
        <w:t>Preparar entrevista con el cliente</w:t>
      </w:r>
    </w:p>
    <w:p w:rsidR="002749BC" w:rsidRDefault="002749BC" w:rsidP="002749BC">
      <w:pPr>
        <w:pStyle w:val="PSI-Normal"/>
        <w:numPr>
          <w:ilvl w:val="0"/>
          <w:numId w:val="15"/>
        </w:numPr>
      </w:pPr>
      <w:r>
        <w:t>Contactar al cliente</w:t>
      </w:r>
    </w:p>
    <w:p w:rsidR="002749BC" w:rsidRDefault="002749BC" w:rsidP="002749BC">
      <w:pPr>
        <w:pStyle w:val="PSI-Normal"/>
        <w:numPr>
          <w:ilvl w:val="0"/>
          <w:numId w:val="15"/>
        </w:numPr>
      </w:pPr>
      <w:r>
        <w:t>Llevar a cabo la entrevista con el cliente</w:t>
      </w:r>
    </w:p>
    <w:p w:rsidR="002749BC" w:rsidRDefault="002749BC" w:rsidP="002749BC">
      <w:pPr>
        <w:pStyle w:val="PSI-Normal"/>
        <w:numPr>
          <w:ilvl w:val="0"/>
          <w:numId w:val="15"/>
        </w:numPr>
      </w:pPr>
      <w:r>
        <w:t>Elaborar Resumen de Entrevista</w:t>
      </w:r>
    </w:p>
    <w:p w:rsidR="002749BC" w:rsidRDefault="002749BC" w:rsidP="002749BC">
      <w:pPr>
        <w:pStyle w:val="PSI-Normal"/>
        <w:numPr>
          <w:ilvl w:val="0"/>
          <w:numId w:val="15"/>
        </w:numPr>
      </w:pPr>
      <w:r>
        <w:t>Realizar Modelo de Negocio</w:t>
      </w:r>
    </w:p>
    <w:p w:rsidR="002749BC" w:rsidRDefault="002749BC" w:rsidP="002749BC">
      <w:pPr>
        <w:pStyle w:val="PSI-Normal"/>
        <w:numPr>
          <w:ilvl w:val="0"/>
          <w:numId w:val="15"/>
        </w:numPr>
      </w:pPr>
      <w:r>
        <w:t>Realizar presentación de Modelo de Negocio</w:t>
      </w:r>
    </w:p>
    <w:p w:rsidR="002749BC" w:rsidRDefault="002749BC" w:rsidP="002749BC">
      <w:pPr>
        <w:pStyle w:val="PSI-Normal"/>
        <w:numPr>
          <w:ilvl w:val="0"/>
          <w:numId w:val="15"/>
        </w:numPr>
      </w:pPr>
      <w:r w:rsidRPr="008020BD">
        <w:t>Elaborar Estudio de Factibilidad</w:t>
      </w:r>
    </w:p>
    <w:p w:rsidR="002749BC" w:rsidRDefault="002749BC" w:rsidP="002749BC">
      <w:pPr>
        <w:pStyle w:val="PSI-Normal"/>
        <w:numPr>
          <w:ilvl w:val="0"/>
          <w:numId w:val="15"/>
        </w:numPr>
      </w:pPr>
      <w:r>
        <w:t>Elaborar Propuesta de Desarrollo</w:t>
      </w:r>
    </w:p>
    <w:p w:rsidR="002749BC" w:rsidRDefault="002749BC" w:rsidP="002749BC">
      <w:pPr>
        <w:pStyle w:val="PSI-Normal"/>
        <w:numPr>
          <w:ilvl w:val="0"/>
          <w:numId w:val="15"/>
        </w:numPr>
      </w:pPr>
      <w:r>
        <w:t>Elaborar Plan de Iteración</w:t>
      </w:r>
    </w:p>
    <w:p w:rsidR="002749BC" w:rsidRDefault="002749BC" w:rsidP="002749BC">
      <w:pPr>
        <w:pStyle w:val="PSI-Normal"/>
        <w:numPr>
          <w:ilvl w:val="0"/>
          <w:numId w:val="15"/>
        </w:numPr>
      </w:pPr>
      <w:r>
        <w:t>Realizar presentación de Plan de Proyecto y avances</w:t>
      </w:r>
    </w:p>
    <w:p w:rsidR="008B4B1F" w:rsidRDefault="008B4B1F" w:rsidP="008B4B1F">
      <w:pPr>
        <w:pStyle w:val="PSI-Normal"/>
      </w:pPr>
    </w:p>
    <w:p w:rsidR="008B4B1F" w:rsidRDefault="008B4B1F" w:rsidP="008B4B1F">
      <w:pPr>
        <w:pStyle w:val="PSI-Normal"/>
      </w:pPr>
    </w:p>
    <w:p w:rsidR="008B4B1F" w:rsidRPr="002749BC" w:rsidRDefault="008B4B1F" w:rsidP="008B4B1F">
      <w:pPr>
        <w:pStyle w:val="PSI-Normal"/>
      </w:pPr>
    </w:p>
    <w:p w:rsidR="00B00F4F" w:rsidRDefault="00E511E0" w:rsidP="00692FC5">
      <w:pPr>
        <w:pStyle w:val="PSI-Ttulo2"/>
      </w:pPr>
      <w:bookmarkStart w:id="10" w:name="_Toc524289902"/>
      <w:r>
        <w:lastRenderedPageBreak/>
        <w:t>Objetivos No A</w:t>
      </w:r>
      <w:r w:rsidR="00A14B0C">
        <w:t>lcanzado</w:t>
      </w:r>
      <w:bookmarkEnd w:id="10"/>
      <w:r w:rsidR="00692FC5">
        <w:t>s</w:t>
      </w:r>
    </w:p>
    <w:p w:rsidR="00B00F4F" w:rsidRDefault="00692FC5" w:rsidP="00692FC5">
      <w:pPr>
        <w:pStyle w:val="PSI-Normal"/>
      </w:pPr>
      <w:r>
        <w:t>Todo lo planteado se ha alcanzado.</w:t>
      </w:r>
    </w:p>
    <w:p w:rsidR="00D70C0C" w:rsidRDefault="00D70C0C" w:rsidP="005B5AEE">
      <w:pPr>
        <w:pStyle w:val="PSI-Ttulo1"/>
      </w:pPr>
    </w:p>
    <w:p w:rsidR="00DD1DA2" w:rsidRDefault="00DD1DA2" w:rsidP="005B5AEE">
      <w:pPr>
        <w:pStyle w:val="PSI-Ttulo1"/>
      </w:pPr>
      <w:bookmarkStart w:id="11" w:name="_Toc524289904"/>
      <w:r>
        <w:t>Conclusión</w:t>
      </w:r>
      <w:bookmarkEnd w:id="11"/>
    </w:p>
    <w:p w:rsidR="00A662F8" w:rsidRDefault="00A662F8" w:rsidP="00E11A80">
      <w:pPr>
        <w:pStyle w:val="PSI-Normal"/>
      </w:pPr>
      <w:r>
        <w:t>Se modificó la planificación de la materia y eso hizo q</w:t>
      </w:r>
      <w:r w:rsidR="00E11A80">
        <w:t>ue la planificación no se cumpliera estrictamente como estaba escrita. También, documentos como Propuesta de Desarrollo o Plan de Proyecto han quedado incompletos.</w:t>
      </w:r>
      <w:bookmarkStart w:id="12" w:name="_GoBack"/>
      <w:bookmarkEnd w:id="12"/>
    </w:p>
    <w:p w:rsidR="00F70F4F" w:rsidRPr="005260EB" w:rsidRDefault="00F70F4F" w:rsidP="00AC12DB">
      <w:pPr>
        <w:pStyle w:val="PSI-Normal"/>
        <w:ind w:left="0" w:firstLine="0"/>
      </w:pPr>
    </w:p>
    <w:p w:rsidR="00F70F4F" w:rsidRDefault="00F70F4F" w:rsidP="00E511E0">
      <w:pPr>
        <w:pStyle w:val="PSI-Comentario"/>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8DB" w:rsidRDefault="006848DB" w:rsidP="00C94FBE">
      <w:pPr>
        <w:spacing w:before="0" w:line="240" w:lineRule="auto"/>
      </w:pPr>
      <w:r>
        <w:separator/>
      </w:r>
    </w:p>
    <w:p w:rsidR="006848DB" w:rsidRDefault="006848DB"/>
  </w:endnote>
  <w:endnote w:type="continuationSeparator" w:id="0">
    <w:p w:rsidR="006848DB" w:rsidRDefault="006848DB" w:rsidP="00C94FBE">
      <w:pPr>
        <w:spacing w:before="0" w:line="240" w:lineRule="auto"/>
      </w:pPr>
      <w:r>
        <w:continuationSeparator/>
      </w:r>
    </w:p>
    <w:p w:rsidR="006848DB" w:rsidRDefault="00684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D72" w:rsidRDefault="00EA6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D72" w:rsidRDefault="006848D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EA6D72">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EA6D72">
          <w:tab/>
        </w:r>
        <w:r w:rsidR="00EA6D72">
          <w:tab/>
        </w:r>
        <w:r w:rsidR="00EA6D72">
          <w:tab/>
        </w:r>
        <w:r w:rsidR="00EA6D72">
          <w:tab/>
        </w:r>
        <w:r w:rsidR="00EA6D72">
          <w:tab/>
        </w:r>
        <w:r w:rsidR="00EA6D72" w:rsidRPr="00DD5A70">
          <w:rPr>
            <w:rFonts w:asciiTheme="majorHAnsi" w:hAnsiTheme="majorHAnsi" w:cstheme="majorHAnsi"/>
          </w:rPr>
          <w:t xml:space="preserve">Página </w:t>
        </w:r>
        <w:r w:rsidR="00D17E99" w:rsidRPr="00DD5A70">
          <w:rPr>
            <w:rFonts w:asciiTheme="majorHAnsi" w:hAnsiTheme="majorHAnsi" w:cstheme="majorHAnsi"/>
          </w:rPr>
          <w:fldChar w:fldCharType="begin"/>
        </w:r>
        <w:r w:rsidR="00EA6D72" w:rsidRPr="00DD5A70">
          <w:rPr>
            <w:rFonts w:asciiTheme="majorHAnsi" w:hAnsiTheme="majorHAnsi" w:cstheme="majorHAnsi"/>
          </w:rPr>
          <w:instrText xml:space="preserve"> PAGE </w:instrText>
        </w:r>
        <w:r w:rsidR="00D17E99" w:rsidRPr="00DD5A70">
          <w:rPr>
            <w:rFonts w:asciiTheme="majorHAnsi" w:hAnsiTheme="majorHAnsi" w:cstheme="majorHAnsi"/>
          </w:rPr>
          <w:fldChar w:fldCharType="separate"/>
        </w:r>
        <w:r w:rsidR="008B4B1F">
          <w:rPr>
            <w:rFonts w:asciiTheme="majorHAnsi" w:hAnsiTheme="majorHAnsi" w:cstheme="majorHAnsi"/>
            <w:noProof/>
          </w:rPr>
          <w:t>7</w:t>
        </w:r>
        <w:r w:rsidR="00D17E99" w:rsidRPr="00DD5A70">
          <w:rPr>
            <w:rFonts w:asciiTheme="majorHAnsi" w:hAnsiTheme="majorHAnsi" w:cstheme="majorHAnsi"/>
          </w:rPr>
          <w:fldChar w:fldCharType="end"/>
        </w:r>
        <w:r w:rsidR="00EA6D72" w:rsidRPr="00DD5A70">
          <w:rPr>
            <w:rFonts w:asciiTheme="majorHAnsi" w:hAnsiTheme="majorHAnsi" w:cstheme="majorHAnsi"/>
          </w:rPr>
          <w:t xml:space="preserve"> de </w:t>
        </w:r>
        <w:r w:rsidR="00D17E99" w:rsidRPr="00DD5A70">
          <w:rPr>
            <w:rFonts w:asciiTheme="majorHAnsi" w:hAnsiTheme="majorHAnsi" w:cstheme="majorHAnsi"/>
          </w:rPr>
          <w:fldChar w:fldCharType="begin"/>
        </w:r>
        <w:r w:rsidR="00EA6D72" w:rsidRPr="00DD5A70">
          <w:rPr>
            <w:rFonts w:asciiTheme="majorHAnsi" w:hAnsiTheme="majorHAnsi" w:cstheme="majorHAnsi"/>
          </w:rPr>
          <w:instrText xml:space="preserve"> NUMPAGES  </w:instrText>
        </w:r>
        <w:r w:rsidR="00D17E99" w:rsidRPr="00DD5A70">
          <w:rPr>
            <w:rFonts w:asciiTheme="majorHAnsi" w:hAnsiTheme="majorHAnsi" w:cstheme="majorHAnsi"/>
          </w:rPr>
          <w:fldChar w:fldCharType="separate"/>
        </w:r>
        <w:r w:rsidR="008B4B1F">
          <w:rPr>
            <w:rFonts w:asciiTheme="majorHAnsi" w:hAnsiTheme="majorHAnsi" w:cstheme="majorHAnsi"/>
            <w:noProof/>
          </w:rPr>
          <w:t>7</w:t>
        </w:r>
        <w:r w:rsidR="00D17E99"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EA6D72" w:rsidRDefault="00EA6D72"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D72" w:rsidRDefault="00EA6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8DB" w:rsidRDefault="006848DB" w:rsidP="00C94FBE">
      <w:pPr>
        <w:spacing w:before="0" w:line="240" w:lineRule="auto"/>
      </w:pPr>
      <w:r>
        <w:separator/>
      </w:r>
    </w:p>
    <w:p w:rsidR="006848DB" w:rsidRDefault="006848DB"/>
  </w:footnote>
  <w:footnote w:type="continuationSeparator" w:id="0">
    <w:p w:rsidR="006848DB" w:rsidRDefault="006848DB" w:rsidP="00C94FBE">
      <w:pPr>
        <w:spacing w:before="0" w:line="240" w:lineRule="auto"/>
      </w:pPr>
      <w:r>
        <w:continuationSeparator/>
      </w:r>
    </w:p>
    <w:p w:rsidR="006848DB" w:rsidRDefault="006848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D72" w:rsidRDefault="00EA6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D72" w:rsidRDefault="00EA6D72">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Pr>
            <w:rFonts w:asciiTheme="majorHAnsi" w:eastAsiaTheme="majorEastAsia" w:hAnsiTheme="majorHAnsi" w:cstheme="majorBidi"/>
          </w:rPr>
          <w:t>Fase Inicio, Iteración 1</w:t>
        </w:r>
      </w:sdtContent>
    </w:sdt>
  </w:p>
  <w:p w:rsidR="00EA6D72" w:rsidRPr="000F4F97" w:rsidRDefault="00EA6D7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848DB">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6848DB">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6848DB">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D72" w:rsidRDefault="00EA6D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45F1A"/>
    <w:rsid w:val="00087F53"/>
    <w:rsid w:val="00092BC0"/>
    <w:rsid w:val="00094BE8"/>
    <w:rsid w:val="000A0FE7"/>
    <w:rsid w:val="000C4C42"/>
    <w:rsid w:val="000C4E31"/>
    <w:rsid w:val="000D4C6E"/>
    <w:rsid w:val="000D4FF8"/>
    <w:rsid w:val="000F1888"/>
    <w:rsid w:val="000F4F97"/>
    <w:rsid w:val="000F55BC"/>
    <w:rsid w:val="000F79DF"/>
    <w:rsid w:val="0010416D"/>
    <w:rsid w:val="001163FF"/>
    <w:rsid w:val="0012205F"/>
    <w:rsid w:val="00131F55"/>
    <w:rsid w:val="001410A7"/>
    <w:rsid w:val="00144AE4"/>
    <w:rsid w:val="00150702"/>
    <w:rsid w:val="00183953"/>
    <w:rsid w:val="00185A46"/>
    <w:rsid w:val="00191198"/>
    <w:rsid w:val="001927B5"/>
    <w:rsid w:val="001950C8"/>
    <w:rsid w:val="001A2EE6"/>
    <w:rsid w:val="001C6104"/>
    <w:rsid w:val="001C799E"/>
    <w:rsid w:val="001F5F92"/>
    <w:rsid w:val="0020621B"/>
    <w:rsid w:val="002129C9"/>
    <w:rsid w:val="00217A70"/>
    <w:rsid w:val="00224B75"/>
    <w:rsid w:val="00266C42"/>
    <w:rsid w:val="002731FC"/>
    <w:rsid w:val="002749BC"/>
    <w:rsid w:val="00295CA9"/>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74D87"/>
    <w:rsid w:val="00397566"/>
    <w:rsid w:val="003B7F1F"/>
    <w:rsid w:val="003C54B1"/>
    <w:rsid w:val="003E12FE"/>
    <w:rsid w:val="0040066E"/>
    <w:rsid w:val="004009CB"/>
    <w:rsid w:val="00416240"/>
    <w:rsid w:val="004525FF"/>
    <w:rsid w:val="004807AF"/>
    <w:rsid w:val="0049000B"/>
    <w:rsid w:val="004A54C8"/>
    <w:rsid w:val="004C2C3B"/>
    <w:rsid w:val="004C5D7E"/>
    <w:rsid w:val="004D45CD"/>
    <w:rsid w:val="004D5185"/>
    <w:rsid w:val="004E4935"/>
    <w:rsid w:val="004F4D25"/>
    <w:rsid w:val="005017FA"/>
    <w:rsid w:val="005046A5"/>
    <w:rsid w:val="00504A67"/>
    <w:rsid w:val="00511D9A"/>
    <w:rsid w:val="00513057"/>
    <w:rsid w:val="00515617"/>
    <w:rsid w:val="0054608A"/>
    <w:rsid w:val="00564033"/>
    <w:rsid w:val="00570F4F"/>
    <w:rsid w:val="005857BB"/>
    <w:rsid w:val="0059596F"/>
    <w:rsid w:val="00597A23"/>
    <w:rsid w:val="005A0664"/>
    <w:rsid w:val="005A52A2"/>
    <w:rsid w:val="005B5AEE"/>
    <w:rsid w:val="005B6373"/>
    <w:rsid w:val="005C1B07"/>
    <w:rsid w:val="005D6011"/>
    <w:rsid w:val="005E76A4"/>
    <w:rsid w:val="005F133C"/>
    <w:rsid w:val="005F5429"/>
    <w:rsid w:val="005F60BA"/>
    <w:rsid w:val="006124BF"/>
    <w:rsid w:val="00616A6E"/>
    <w:rsid w:val="006177BF"/>
    <w:rsid w:val="00653C38"/>
    <w:rsid w:val="00656551"/>
    <w:rsid w:val="00680710"/>
    <w:rsid w:val="006848DB"/>
    <w:rsid w:val="006919D5"/>
    <w:rsid w:val="00692FC5"/>
    <w:rsid w:val="0069686D"/>
    <w:rsid w:val="006A2495"/>
    <w:rsid w:val="006B3371"/>
    <w:rsid w:val="0070494E"/>
    <w:rsid w:val="00705C02"/>
    <w:rsid w:val="00710BA6"/>
    <w:rsid w:val="00711DF8"/>
    <w:rsid w:val="00723926"/>
    <w:rsid w:val="0073726B"/>
    <w:rsid w:val="00740712"/>
    <w:rsid w:val="007447BE"/>
    <w:rsid w:val="007608DB"/>
    <w:rsid w:val="0079204E"/>
    <w:rsid w:val="007A33C6"/>
    <w:rsid w:val="007B151B"/>
    <w:rsid w:val="007B2E53"/>
    <w:rsid w:val="007C344D"/>
    <w:rsid w:val="007C742C"/>
    <w:rsid w:val="007D0CEE"/>
    <w:rsid w:val="007D7477"/>
    <w:rsid w:val="007E66A5"/>
    <w:rsid w:val="007F38C0"/>
    <w:rsid w:val="00801130"/>
    <w:rsid w:val="008020BD"/>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4B1F"/>
    <w:rsid w:val="008C36AB"/>
    <w:rsid w:val="008E48FB"/>
    <w:rsid w:val="00904CB6"/>
    <w:rsid w:val="00911924"/>
    <w:rsid w:val="0092483A"/>
    <w:rsid w:val="00942049"/>
    <w:rsid w:val="00945624"/>
    <w:rsid w:val="0096683E"/>
    <w:rsid w:val="009A3173"/>
    <w:rsid w:val="009E25EF"/>
    <w:rsid w:val="009E4DA8"/>
    <w:rsid w:val="009F4449"/>
    <w:rsid w:val="00A0436A"/>
    <w:rsid w:val="00A12B5B"/>
    <w:rsid w:val="00A13DBA"/>
    <w:rsid w:val="00A14B0C"/>
    <w:rsid w:val="00A2496D"/>
    <w:rsid w:val="00A2757B"/>
    <w:rsid w:val="00A45630"/>
    <w:rsid w:val="00A50ABB"/>
    <w:rsid w:val="00A662F8"/>
    <w:rsid w:val="00A670E3"/>
    <w:rsid w:val="00A77EC6"/>
    <w:rsid w:val="00AA2D66"/>
    <w:rsid w:val="00AC12DB"/>
    <w:rsid w:val="00AC7AA9"/>
    <w:rsid w:val="00AE0C53"/>
    <w:rsid w:val="00AE600D"/>
    <w:rsid w:val="00AF6C07"/>
    <w:rsid w:val="00B00F4F"/>
    <w:rsid w:val="00B01480"/>
    <w:rsid w:val="00B0695A"/>
    <w:rsid w:val="00B071F2"/>
    <w:rsid w:val="00B138FE"/>
    <w:rsid w:val="00B144C2"/>
    <w:rsid w:val="00B20663"/>
    <w:rsid w:val="00B21F60"/>
    <w:rsid w:val="00B251C8"/>
    <w:rsid w:val="00B32896"/>
    <w:rsid w:val="00B36B62"/>
    <w:rsid w:val="00B4021A"/>
    <w:rsid w:val="00B77F48"/>
    <w:rsid w:val="00BA699A"/>
    <w:rsid w:val="00BB23C2"/>
    <w:rsid w:val="00BB4A41"/>
    <w:rsid w:val="00BB6AAE"/>
    <w:rsid w:val="00BB6ABF"/>
    <w:rsid w:val="00BB7855"/>
    <w:rsid w:val="00BC5404"/>
    <w:rsid w:val="00BF3F5B"/>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7E99"/>
    <w:rsid w:val="00D255E1"/>
    <w:rsid w:val="00D649B2"/>
    <w:rsid w:val="00D70C0C"/>
    <w:rsid w:val="00D80E83"/>
    <w:rsid w:val="00D91AE3"/>
    <w:rsid w:val="00DA284A"/>
    <w:rsid w:val="00DC6746"/>
    <w:rsid w:val="00DD0159"/>
    <w:rsid w:val="00DD1DA2"/>
    <w:rsid w:val="00DD5A70"/>
    <w:rsid w:val="00E01FEC"/>
    <w:rsid w:val="00E037C9"/>
    <w:rsid w:val="00E06573"/>
    <w:rsid w:val="00E11A80"/>
    <w:rsid w:val="00E33B19"/>
    <w:rsid w:val="00E34178"/>
    <w:rsid w:val="00E36A01"/>
    <w:rsid w:val="00E41820"/>
    <w:rsid w:val="00E41E7A"/>
    <w:rsid w:val="00E438FE"/>
    <w:rsid w:val="00E511E0"/>
    <w:rsid w:val="00E51703"/>
    <w:rsid w:val="00E5392A"/>
    <w:rsid w:val="00E67DB5"/>
    <w:rsid w:val="00E7708C"/>
    <w:rsid w:val="00E8096E"/>
    <w:rsid w:val="00E84E25"/>
    <w:rsid w:val="00E901CA"/>
    <w:rsid w:val="00E93312"/>
    <w:rsid w:val="00EA6D72"/>
    <w:rsid w:val="00EA7D8C"/>
    <w:rsid w:val="00EE0084"/>
    <w:rsid w:val="00EF7C69"/>
    <w:rsid w:val="00F045A2"/>
    <w:rsid w:val="00F163F8"/>
    <w:rsid w:val="00F36808"/>
    <w:rsid w:val="00F438B1"/>
    <w:rsid w:val="00F54DA6"/>
    <w:rsid w:val="00F6748E"/>
    <w:rsid w:val="00F70F4F"/>
    <w:rsid w:val="00F771E5"/>
    <w:rsid w:val="00F813E9"/>
    <w:rsid w:val="00F815F5"/>
    <w:rsid w:val="00F8566F"/>
    <w:rsid w:val="00F926BE"/>
    <w:rsid w:val="00FA3CA7"/>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494EB84B"/>
  <w15:docId w15:val="{A41ECEAC-3327-4B10-BB4F-995A9968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A6526-4A59-4BCE-8154-11D5F976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133</TotalTime>
  <Pages>7</Pages>
  <Words>679</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18</cp:revision>
  <dcterms:created xsi:type="dcterms:W3CDTF">2018-08-31T03:34:00Z</dcterms:created>
  <dcterms:modified xsi:type="dcterms:W3CDTF">2018-09-23T16:58:00Z</dcterms:modified>
  <cp:category>Fase Inicio, Iteración 1</cp:category>
</cp:coreProperties>
</file>