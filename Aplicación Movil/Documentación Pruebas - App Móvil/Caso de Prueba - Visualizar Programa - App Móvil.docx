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B032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B0328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B0328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B0328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B0328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Visualizar Programa</w:t>
              </w:r>
              <w:r w:rsidR="007067C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proofErr w:type="spellStart"/>
              <w:r w:rsidR="007067C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App</w:t>
              </w:r>
              <w:proofErr w:type="spellEnd"/>
              <w:r w:rsidR="007067C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. Móvil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AB0328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DF2078" w:rsidRDefault="00DF2078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F2078" w:rsidRPr="00AE03C9" w:rsidRDefault="00DF2078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AB032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3248A" w:rsidRDefault="00AB032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AB0328">
            <w:fldChar w:fldCharType="begin"/>
          </w:r>
          <w:r w:rsidR="000F79DF">
            <w:instrText xml:space="preserve"> TOC \o "1-3" \h \z \u </w:instrText>
          </w:r>
          <w:r w:rsidRPr="00AB0328">
            <w:fldChar w:fldCharType="separate"/>
          </w:r>
          <w:hyperlink w:anchor="_Toc52904895" w:history="1">
            <w:r w:rsidR="0043248A" w:rsidRPr="0030507A">
              <w:rPr>
                <w:rStyle w:val="Hipervnculo"/>
                <w:noProof/>
              </w:rPr>
              <w:t>Casos de Prueba: Prueba 01 - Inicial</w:t>
            </w:r>
            <w:r w:rsidR="0043248A">
              <w:rPr>
                <w:noProof/>
                <w:webHidden/>
              </w:rPr>
              <w:tab/>
            </w:r>
            <w:r w:rsidR="0043248A">
              <w:rPr>
                <w:noProof/>
                <w:webHidden/>
              </w:rPr>
              <w:fldChar w:fldCharType="begin"/>
            </w:r>
            <w:r w:rsidR="0043248A">
              <w:rPr>
                <w:noProof/>
                <w:webHidden/>
              </w:rPr>
              <w:instrText xml:space="preserve"> PAGEREF _Toc52904895 \h </w:instrText>
            </w:r>
            <w:r w:rsidR="0043248A">
              <w:rPr>
                <w:noProof/>
                <w:webHidden/>
              </w:rPr>
            </w:r>
            <w:r w:rsidR="0043248A">
              <w:rPr>
                <w:noProof/>
                <w:webHidden/>
              </w:rPr>
              <w:fldChar w:fldCharType="separate"/>
            </w:r>
            <w:r w:rsidR="0043248A">
              <w:rPr>
                <w:noProof/>
                <w:webHidden/>
              </w:rPr>
              <w:t>4</w:t>
            </w:r>
            <w:r w:rsidR="0043248A"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896" w:history="1">
            <w:r w:rsidRPr="0030507A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897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898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899" w:history="1">
            <w:r w:rsidRPr="0030507A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00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01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902" w:history="1">
            <w:r w:rsidRPr="0030507A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03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04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905" w:history="1">
            <w:r w:rsidRPr="0030507A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06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07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908" w:history="1">
            <w:r w:rsidRPr="0030507A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09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10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911" w:history="1">
            <w:r w:rsidRPr="0030507A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12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13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914" w:history="1">
            <w:r w:rsidRPr="0030507A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15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16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917" w:history="1">
            <w:r w:rsidRPr="0030507A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18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19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920" w:history="1">
            <w:r w:rsidRPr="0030507A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21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22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923" w:history="1">
            <w:r w:rsidRPr="0030507A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24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25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926" w:history="1">
            <w:r w:rsidRPr="0030507A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27" w:history="1">
            <w:r w:rsidRPr="0030507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904928" w:history="1">
            <w:r w:rsidRPr="0030507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48A" w:rsidRDefault="004324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904929" w:history="1">
            <w:r w:rsidRPr="0030507A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B0328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7067C3" w:rsidP="009A3173">
          <w:pPr>
            <w:pStyle w:val="PSI-Ttulo"/>
          </w:pPr>
          <w:r>
            <w:rPr>
              <w:lang w:val="es-AR"/>
            </w:rPr>
            <w:t xml:space="preserve">Caso de Prueba - Visualizar Programa - </w:t>
          </w:r>
          <w:proofErr w:type="spellStart"/>
          <w:r>
            <w:rPr>
              <w:lang w:val="es-AR"/>
            </w:rPr>
            <w:t>App</w:t>
          </w:r>
          <w:proofErr w:type="spellEnd"/>
          <w:r>
            <w:rPr>
              <w:lang w:val="es-AR"/>
            </w:rPr>
            <w:t>. Móvil</w:t>
          </w:r>
        </w:p>
      </w:sdtContent>
    </w:sdt>
    <w:p w:rsidR="00E1206D" w:rsidRPr="00C25F87" w:rsidRDefault="00DC79CD" w:rsidP="00C25F87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t xml:space="preserve"> </w:t>
      </w:r>
      <w:bookmarkStart w:id="0" w:name="_Toc52904895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  <w:bookmarkStart w:id="1" w:name="_Toc29278830"/>
    </w:p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52904896"/>
      <w:r>
        <w:t>Caso de Prueba P001</w:t>
      </w:r>
      <w:bookmarkEnd w:id="2"/>
    </w:p>
    <w:p w:rsidR="002E48DC" w:rsidRDefault="002E48DC" w:rsidP="002E48DC">
      <w:r>
        <w:t>Correspondiente a</w:t>
      </w:r>
      <w:r w:rsidR="00BA31F5">
        <w:t xml:space="preserve"> la pantalla Inicial</w:t>
      </w:r>
      <w:r>
        <w:t>.</w:t>
      </w:r>
    </w:p>
    <w:p w:rsidR="002E48DC" w:rsidRPr="00664D4B" w:rsidRDefault="002E48DC" w:rsidP="002E48DC">
      <w:pPr>
        <w:pStyle w:val="PSI-Ttulo3"/>
      </w:pPr>
      <w:bookmarkStart w:id="3" w:name="_Toc52904897"/>
      <w:r w:rsidRPr="00664D4B">
        <w:t>Descripción</w:t>
      </w:r>
      <w:bookmarkEnd w:id="3"/>
      <w:r w:rsidRPr="00664D4B">
        <w:t xml:space="preserve">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BA31F5">
        <w:t>Inicial</w:t>
      </w:r>
      <w:r>
        <w:t>.</w:t>
      </w:r>
    </w:p>
    <w:p w:rsidR="002E48DC" w:rsidRPr="00664D4B" w:rsidRDefault="002E48DC" w:rsidP="002E48DC">
      <w:pPr>
        <w:pStyle w:val="PSI-Ttulo3"/>
      </w:pPr>
      <w:bookmarkStart w:id="4" w:name="_Toc52904898"/>
      <w:r w:rsidRPr="00664D4B">
        <w:t>Evaluación de la Prueba</w:t>
      </w:r>
      <w:bookmarkEnd w:id="4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667A5E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667A5E">
                    <w:t>Smartphone</w:t>
                  </w:r>
                  <w:r w:rsidRPr="004D5405">
                    <w:t xml:space="preserve">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A31F5">
              <w:t>05</w:t>
            </w:r>
            <w:r w:rsidRPr="00473DBE">
              <w:t>/</w:t>
            </w:r>
            <w:r w:rsidR="00BA31F5">
              <w:t>10</w:t>
            </w:r>
            <w:r w:rsidRPr="00473DBE">
              <w:t>/20</w:t>
            </w:r>
            <w:r w:rsidR="00BA31F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A31F5">
              <w:t>06</w:t>
            </w:r>
            <w:r w:rsidRPr="00473DBE">
              <w:t>/</w:t>
            </w:r>
            <w:r w:rsidR="00BA31F5">
              <w:t>10</w:t>
            </w:r>
            <w:r w:rsidRPr="00473DBE">
              <w:t>/20</w:t>
            </w:r>
            <w:r w:rsidR="00BA31F5">
              <w:t>20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A31F5">
              <w:rPr>
                <w:rFonts w:ascii="Arial" w:hAnsi="Arial"/>
                <w:sz w:val="20"/>
              </w:rPr>
              <w:t xml:space="preserve">  ____06/10/2020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E48DC" w:rsidRDefault="002E48DC" w:rsidP="002E48DC">
      <w:pPr>
        <w:pStyle w:val="InfoBlue"/>
        <w:ind w:left="363"/>
      </w:pPr>
    </w:p>
    <w:p w:rsidR="002E48DC" w:rsidRDefault="002E48DC" w:rsidP="002E48DC"/>
    <w:p w:rsidR="002E48DC" w:rsidRDefault="002E48DC" w:rsidP="002E48DC">
      <w:pPr>
        <w:rPr>
          <w:b/>
        </w:rPr>
      </w:pPr>
    </w:p>
    <w:p w:rsidR="002E48DC" w:rsidRDefault="002E48DC" w:rsidP="002E48DC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2E48DC" w:rsidRPr="00A94F2D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52904899"/>
      <w:r>
        <w:t>Caso de Prueba P00</w:t>
      </w:r>
      <w:r w:rsidR="00BA31F5">
        <w:t>2</w:t>
      </w:r>
      <w:bookmarkEnd w:id="5"/>
    </w:p>
    <w:p w:rsidR="00BA31F5" w:rsidRDefault="00BA31F5" w:rsidP="00BA31F5">
      <w:r>
        <w:t>Correspondiente a la pantalla Inicial.</w:t>
      </w:r>
    </w:p>
    <w:p w:rsidR="002E48DC" w:rsidRPr="00664D4B" w:rsidRDefault="002E48DC" w:rsidP="002E48DC">
      <w:pPr>
        <w:pStyle w:val="PSI-Ttulo3"/>
      </w:pPr>
      <w:bookmarkStart w:id="6" w:name="_Toc52904900"/>
      <w:r w:rsidRPr="00664D4B">
        <w:t>Descripción</w:t>
      </w:r>
      <w:bookmarkEnd w:id="6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</w:t>
      </w:r>
      <w:r w:rsidR="00BA31F5">
        <w:t>al presionar el logo "VASPA", este redirija a la pantalla "Seleccionar Carrera-Plan"</w:t>
      </w:r>
      <w:r>
        <w:t>.</w:t>
      </w:r>
    </w:p>
    <w:p w:rsidR="002E48DC" w:rsidRPr="00664D4B" w:rsidRDefault="002E48DC" w:rsidP="002E48DC">
      <w:pPr>
        <w:pStyle w:val="PSI-Ttulo3"/>
      </w:pPr>
      <w:bookmarkStart w:id="7" w:name="_Toc52904901"/>
      <w:r w:rsidRPr="00664D4B">
        <w:t>Evaluación de la Prueba</w:t>
      </w:r>
      <w:bookmarkEnd w:id="7"/>
      <w:r w:rsidRPr="00664D4B">
        <w:t xml:space="preserve"> </w:t>
      </w:r>
    </w:p>
    <w:p w:rsidR="002E48DC" w:rsidRDefault="002E48DC" w:rsidP="002E48DC">
      <w:pPr>
        <w:pStyle w:val="PSI-Normal"/>
      </w:pPr>
      <w:r>
        <w:t xml:space="preserve">Realizada y Satisfactoria. 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CC6C28">
                    <w:t>Smartphone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</w:t>
            </w:r>
            <w:r w:rsidR="004A7009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A7009">
              <w:t>05</w:t>
            </w:r>
            <w:r w:rsidRPr="00473DBE">
              <w:t>/</w:t>
            </w:r>
            <w:r w:rsidR="004A7009">
              <w:t>10</w:t>
            </w:r>
            <w:r w:rsidRPr="00473DBE">
              <w:t>/20</w:t>
            </w:r>
            <w:r w:rsidR="004A7009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A7009">
              <w:lastRenderedPageBreak/>
              <w:t>06</w:t>
            </w:r>
            <w:r w:rsidRPr="00473DBE">
              <w:t>/</w:t>
            </w:r>
            <w:r w:rsidR="004A7009">
              <w:t>10</w:t>
            </w:r>
            <w:r w:rsidRPr="00473DBE">
              <w:t>/20</w:t>
            </w:r>
            <w:r w:rsidR="004A7009">
              <w:t>20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4A7009" w:rsidP="005400C2">
            <w:pPr>
              <w:pStyle w:val="TableContents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4A7009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4A7009" w:rsidP="005400C2">
            <w:pPr>
              <w:pStyle w:val="PSI-Normal"/>
              <w:spacing w:before="0" w:line="240" w:lineRule="auto"/>
              <w:ind w:left="360"/>
            </w:pPr>
            <w:r>
              <w:t>Redirigir a la pantalla "Seleccionar Carrera-Plan"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4A7009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Correcta redirección a la pantalla "Seleccionar Carrera-Plan"</w:t>
            </w:r>
            <w:r w:rsidR="002E48DC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A700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4A7009">
              <w:t>al presionar el logo "VASPA", este redirija a la pantalla "Seleccionar Carrera-Plan".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A7009">
              <w:t>06</w:t>
            </w:r>
            <w:r w:rsidRPr="00473DBE">
              <w:t>/</w:t>
            </w:r>
            <w:r w:rsidR="004A7009">
              <w:t>10/2020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>
      <w:pPr>
        <w:rPr>
          <w:b/>
          <w:sz w:val="24"/>
          <w:szCs w:val="24"/>
        </w:rPr>
      </w:pPr>
    </w:p>
    <w:p w:rsidR="003C0FA1" w:rsidRDefault="003C0FA1" w:rsidP="002E48DC">
      <w:pPr>
        <w:rPr>
          <w:b/>
          <w:sz w:val="24"/>
          <w:szCs w:val="24"/>
        </w:rPr>
      </w:pPr>
    </w:p>
    <w:p w:rsidR="003C0FA1" w:rsidRDefault="003C0FA1" w:rsidP="002E48DC">
      <w:pPr>
        <w:rPr>
          <w:b/>
          <w:sz w:val="24"/>
          <w:szCs w:val="24"/>
        </w:rPr>
      </w:pPr>
    </w:p>
    <w:p w:rsidR="00F658D0" w:rsidRPr="004D5405" w:rsidRDefault="00F658D0" w:rsidP="00F658D0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52904902"/>
      <w:r>
        <w:t>Caso de Prueba P003</w:t>
      </w:r>
      <w:bookmarkEnd w:id="8"/>
    </w:p>
    <w:p w:rsidR="00F658D0" w:rsidRDefault="00F658D0" w:rsidP="00F658D0">
      <w:r>
        <w:t>Correspondiente a la pantalla Seleccionar Carrera-Plan.</w:t>
      </w:r>
    </w:p>
    <w:p w:rsidR="00F658D0" w:rsidRPr="00664D4B" w:rsidRDefault="00F658D0" w:rsidP="00F658D0">
      <w:pPr>
        <w:pStyle w:val="PSI-Ttulo3"/>
      </w:pPr>
      <w:bookmarkStart w:id="9" w:name="_Toc52904903"/>
      <w:r w:rsidRPr="00664D4B">
        <w:t>Descripción</w:t>
      </w:r>
      <w:bookmarkEnd w:id="9"/>
      <w:r w:rsidRPr="00664D4B">
        <w:t xml:space="preserve"> </w:t>
      </w:r>
    </w:p>
    <w:p w:rsidR="00F658D0" w:rsidRPr="00F658D0" w:rsidRDefault="00F658D0" w:rsidP="00F658D0"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Seleccionar Carrera-Plan.</w:t>
      </w:r>
    </w:p>
    <w:p w:rsidR="00F658D0" w:rsidRPr="00664D4B" w:rsidRDefault="00F658D0" w:rsidP="00F658D0">
      <w:pPr>
        <w:pStyle w:val="PSI-Ttulo3"/>
      </w:pPr>
      <w:bookmarkStart w:id="10" w:name="_Toc52904904"/>
      <w:r w:rsidRPr="00664D4B">
        <w:t>Evaluación de la Prueba</w:t>
      </w:r>
      <w:bookmarkEnd w:id="10"/>
      <w:r w:rsidRPr="00664D4B">
        <w:t xml:space="preserve"> </w:t>
      </w:r>
    </w:p>
    <w:p w:rsidR="00F658D0" w:rsidRDefault="00F658D0" w:rsidP="00F658D0">
      <w:pPr>
        <w:pStyle w:val="PSI-Normal"/>
      </w:pPr>
      <w:r w:rsidRPr="00664D4B">
        <w:t>Realizada y satisfactoria.</w:t>
      </w:r>
    </w:p>
    <w:p w:rsidR="00F658D0" w:rsidRPr="00664D4B" w:rsidRDefault="00F658D0" w:rsidP="00F658D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658D0" w:rsidTr="00DF2078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658D0" w:rsidRDefault="00F658D0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58D0" w:rsidRDefault="00F658D0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658D0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658D0" w:rsidRDefault="00F658D0" w:rsidP="00DF207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658D0" w:rsidRDefault="00F658D0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658D0" w:rsidRPr="00CF4BD4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658D0" w:rsidRDefault="00F658D0" w:rsidP="00DF2078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658D0" w:rsidRPr="00CF4BD4" w:rsidTr="00DF2078">
              <w:trPr>
                <w:trHeight w:val="263"/>
              </w:trPr>
              <w:tc>
                <w:tcPr>
                  <w:tcW w:w="4426" w:type="dxa"/>
                </w:tcPr>
                <w:p w:rsidR="00F658D0" w:rsidRPr="004D5405" w:rsidRDefault="00F658D0" w:rsidP="00DF2078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CC6C28">
                    <w:t>Smartphone</w:t>
                  </w:r>
                </w:p>
              </w:tc>
            </w:tr>
          </w:tbl>
          <w:p w:rsidR="00F658D0" w:rsidRPr="004D5405" w:rsidRDefault="00F658D0" w:rsidP="00DF2078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658D0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658D0" w:rsidRDefault="00F658D0" w:rsidP="00DF2078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58D0" w:rsidRPr="00606E1E" w:rsidRDefault="00F658D0" w:rsidP="00DF207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658D0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658D0" w:rsidRDefault="00F658D0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58D0" w:rsidRDefault="00F658D0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658D0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658D0" w:rsidRDefault="00F658D0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658D0" w:rsidRDefault="00F658D0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58D0" w:rsidRDefault="00F658D0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06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</w:tr>
      <w:tr w:rsidR="00F658D0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658D0" w:rsidRDefault="00F658D0" w:rsidP="00DF2078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658D0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658D0" w:rsidTr="00DF2078">
              <w:trPr>
                <w:trHeight w:val="574"/>
              </w:trPr>
              <w:tc>
                <w:tcPr>
                  <w:tcW w:w="4308" w:type="dxa"/>
                </w:tcPr>
                <w:p w:rsidR="00F658D0" w:rsidRDefault="00F658D0" w:rsidP="00DF2078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658D0" w:rsidRPr="002F45D3" w:rsidRDefault="00F658D0" w:rsidP="00DF2078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58D0" w:rsidRPr="002F45D3" w:rsidRDefault="00F658D0" w:rsidP="00DF2078">
            <w:pPr>
              <w:pStyle w:val="PSI-Normal"/>
            </w:pPr>
            <w:r>
              <w:t>-</w:t>
            </w:r>
          </w:p>
        </w:tc>
      </w:tr>
      <w:tr w:rsidR="00F658D0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658D0" w:rsidRDefault="00F658D0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58D0" w:rsidRDefault="00F658D0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658D0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658D0" w:rsidRDefault="00F658D0" w:rsidP="00DF2078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658D0" w:rsidTr="00DF207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658D0" w:rsidRDefault="00F658D0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658D0" w:rsidRDefault="00F658D0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658D0" w:rsidRDefault="00F658D0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658D0" w:rsidRDefault="00F658D0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658D0" w:rsidRDefault="00F658D0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658D0" w:rsidTr="00DF207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658D0" w:rsidRDefault="00F658D0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658D0" w:rsidRDefault="00F658D0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658D0" w:rsidRDefault="00F658D0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658D0" w:rsidRPr="00B151C0" w:rsidRDefault="00F658D0" w:rsidP="00DF207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58D0" w:rsidRDefault="00F658D0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658D0" w:rsidRDefault="00F658D0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658D0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658D0" w:rsidRPr="00713567" w:rsidRDefault="00F658D0" w:rsidP="00DF2078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658D0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58D0" w:rsidRDefault="00F658D0" w:rsidP="00DF2078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658D0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58D0" w:rsidRDefault="00F658D0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____06/10/2020____</w:t>
            </w:r>
          </w:p>
        </w:tc>
      </w:tr>
    </w:tbl>
    <w:p w:rsidR="00F658D0" w:rsidRDefault="00F658D0" w:rsidP="00F658D0">
      <w:pPr>
        <w:pStyle w:val="InfoBlue"/>
        <w:ind w:left="363"/>
      </w:pPr>
    </w:p>
    <w:p w:rsidR="00F658D0" w:rsidRDefault="00F658D0" w:rsidP="00F658D0"/>
    <w:p w:rsidR="009214B7" w:rsidRDefault="009214B7" w:rsidP="002E48DC">
      <w:pPr>
        <w:pStyle w:val="PSI-Ttulo2"/>
        <w:rPr>
          <w:lang w:val="es-ES"/>
        </w:rPr>
      </w:pPr>
    </w:p>
    <w:p w:rsidR="003C0FA1" w:rsidRDefault="003C0FA1" w:rsidP="002E48DC">
      <w:pPr>
        <w:pStyle w:val="PSI-Ttulo2"/>
        <w:rPr>
          <w:lang w:val="es-ES"/>
        </w:rPr>
      </w:pPr>
    </w:p>
    <w:p w:rsidR="003C0FA1" w:rsidRPr="00F658D0" w:rsidRDefault="003C0FA1" w:rsidP="002E48DC">
      <w:pPr>
        <w:pStyle w:val="PSI-Ttulo2"/>
        <w:rPr>
          <w:lang w:val="es-ES"/>
        </w:rPr>
      </w:pPr>
    </w:p>
    <w:p w:rsidR="003C0FA1" w:rsidRDefault="003C0FA1" w:rsidP="00DF2078">
      <w:pPr>
        <w:pStyle w:val="PSI-Ttulo2"/>
      </w:pPr>
      <w:bookmarkStart w:id="11" w:name="_Toc42112985"/>
    </w:p>
    <w:p w:rsidR="003B3E5B" w:rsidRDefault="003B3E5B" w:rsidP="00DF2078">
      <w:pPr>
        <w:pStyle w:val="PSI-Ttulo2"/>
      </w:pPr>
    </w:p>
    <w:p w:rsidR="00DF2078" w:rsidRPr="00A94F2D" w:rsidRDefault="00DF2078" w:rsidP="00DF2078">
      <w:pPr>
        <w:pStyle w:val="PSI-Ttulo2"/>
        <w:rPr>
          <w:color w:val="365F91" w:themeColor="accent1" w:themeShade="BF"/>
          <w:sz w:val="28"/>
          <w:szCs w:val="28"/>
        </w:rPr>
      </w:pPr>
      <w:bookmarkStart w:id="12" w:name="_Toc52904905"/>
      <w:r>
        <w:t>Caso de Prueba P00</w:t>
      </w:r>
      <w:bookmarkEnd w:id="11"/>
      <w:r>
        <w:t>4</w:t>
      </w:r>
      <w:bookmarkEnd w:id="12"/>
    </w:p>
    <w:p w:rsidR="00DF2078" w:rsidRDefault="00DF2078" w:rsidP="00DF2078">
      <w:r>
        <w:t>Correspondiente a la pantalla Seleccionar Carrera-Plan.</w:t>
      </w:r>
    </w:p>
    <w:p w:rsidR="00DF2078" w:rsidRPr="00664D4B" w:rsidRDefault="00DF2078" w:rsidP="00DF2078">
      <w:pPr>
        <w:pStyle w:val="PSI-Ttulo3"/>
      </w:pPr>
      <w:bookmarkStart w:id="13" w:name="_Toc42112986"/>
      <w:bookmarkStart w:id="14" w:name="_Toc52904906"/>
      <w:r w:rsidRPr="00664D4B">
        <w:t>Descripción</w:t>
      </w:r>
      <w:bookmarkEnd w:id="13"/>
      <w:bookmarkEnd w:id="14"/>
      <w:r w:rsidRPr="00664D4B">
        <w:t xml:space="preserve"> </w:t>
      </w:r>
    </w:p>
    <w:p w:rsidR="00DF2078" w:rsidRPr="00664D4B" w:rsidRDefault="00DF2078" w:rsidP="00DF2078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carreras-planes dinámicamente mediante el filtrado de las mismas. </w:t>
      </w:r>
    </w:p>
    <w:p w:rsidR="00DF2078" w:rsidRPr="00664D4B" w:rsidRDefault="00DF2078" w:rsidP="00DF2078">
      <w:pPr>
        <w:pStyle w:val="PSI-Ttulo3"/>
      </w:pPr>
      <w:bookmarkStart w:id="15" w:name="_Toc42112987"/>
      <w:bookmarkStart w:id="16" w:name="_Toc52904907"/>
      <w:r w:rsidRPr="00664D4B">
        <w:t>Evaluación de la Prueba</w:t>
      </w:r>
      <w:bookmarkEnd w:id="15"/>
      <w:bookmarkEnd w:id="16"/>
      <w:r w:rsidRPr="00664D4B">
        <w:t xml:space="preserve"> </w:t>
      </w:r>
    </w:p>
    <w:p w:rsidR="00DF2078" w:rsidRDefault="00DF2078" w:rsidP="00DF2078">
      <w:pPr>
        <w:pStyle w:val="PSI-Normal"/>
      </w:pPr>
      <w:r>
        <w:t>Realizada y Satisfactoria.</w:t>
      </w:r>
    </w:p>
    <w:p w:rsidR="00DF2078" w:rsidRPr="00664D4B" w:rsidRDefault="00DF2078" w:rsidP="00DF207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F2078" w:rsidTr="00DF2078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F2078" w:rsidRDefault="00DF2078" w:rsidP="00DF207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F2078" w:rsidRPr="00CF4BD4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F2078" w:rsidRPr="00CF4BD4" w:rsidTr="00DF2078">
              <w:trPr>
                <w:trHeight w:val="263"/>
              </w:trPr>
              <w:tc>
                <w:tcPr>
                  <w:tcW w:w="4426" w:type="dxa"/>
                </w:tcPr>
                <w:p w:rsidR="00DF2078" w:rsidRPr="004D5405" w:rsidRDefault="00DF2078" w:rsidP="00DF2078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CC6C28">
                    <w:t>Smartphone</w:t>
                  </w:r>
                </w:p>
              </w:tc>
            </w:tr>
          </w:tbl>
          <w:p w:rsidR="00DF2078" w:rsidRPr="004D5405" w:rsidRDefault="00DF2078" w:rsidP="00DF2078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Pr="00606E1E" w:rsidRDefault="00DF2078" w:rsidP="00DF207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06</w:t>
            </w:r>
            <w:r w:rsidRPr="00473DBE">
              <w:t>/</w:t>
            </w:r>
            <w:r>
              <w:t>10/2020</w:t>
            </w:r>
          </w:p>
        </w:tc>
      </w:tr>
      <w:tr w:rsidR="00DF2078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F2078" w:rsidRDefault="00DF2078" w:rsidP="00DF2078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F2078" w:rsidTr="00DF2078">
              <w:trPr>
                <w:trHeight w:val="574"/>
              </w:trPr>
              <w:tc>
                <w:tcPr>
                  <w:tcW w:w="4308" w:type="dxa"/>
                </w:tcPr>
                <w:p w:rsidR="00DF2078" w:rsidRDefault="00DF2078" w:rsidP="00DF2078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F2078" w:rsidRPr="002F45D3" w:rsidRDefault="00DF2078" w:rsidP="00DF2078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Pr="002F45D3" w:rsidRDefault="00DF2078" w:rsidP="00DF2078">
            <w:pPr>
              <w:pStyle w:val="PSI-Normal"/>
            </w:pPr>
            <w:r>
              <w:t>-</w:t>
            </w: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F2078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F2078" w:rsidRDefault="00DF2078" w:rsidP="00DF2078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F2078" w:rsidTr="00DF207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F2078" w:rsidRDefault="00DF2078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F2078" w:rsidRDefault="00DF2078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F2078" w:rsidRDefault="00DF2078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F2078" w:rsidRDefault="00DF2078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F2078" w:rsidRDefault="00DF2078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F2078" w:rsidTr="00DF207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F2078" w:rsidRDefault="00DF2078" w:rsidP="00DF2078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"Analista".</w:t>
            </w:r>
          </w:p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F2078" w:rsidRDefault="00DF2078" w:rsidP="00DF207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carreras-planes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F2078" w:rsidRPr="003108C9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carreras-planes fue actualizado dinámicamente (filtrado) de forma correcta. </w:t>
            </w:r>
          </w:p>
        </w:tc>
      </w:tr>
      <w:tr w:rsidR="00DF2078" w:rsidTr="00DF207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F2078" w:rsidRDefault="00DF2078" w:rsidP="00DF2078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"2003".</w:t>
            </w:r>
          </w:p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F2078" w:rsidRDefault="00DF2078" w:rsidP="00DF207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carreras-planes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F2078" w:rsidRPr="003108C9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carreras-planes fue actualizado dinámicamente (filtrado) de forma correcta. </w:t>
            </w:r>
          </w:p>
        </w:tc>
      </w:tr>
      <w:tr w:rsidR="00DF2078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F2078" w:rsidRPr="00713567" w:rsidRDefault="00DF2078" w:rsidP="00DF2078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carreras-planes dinámicamente mediante el filtrado de las mismas. </w:t>
            </w:r>
          </w:p>
        </w:tc>
      </w:tr>
      <w:tr w:rsidR="00DF2078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Default="00DF2078" w:rsidP="00DF2078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DF2078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06/10/2020__</w:t>
            </w:r>
          </w:p>
        </w:tc>
      </w:tr>
    </w:tbl>
    <w:p w:rsidR="00DF2078" w:rsidRPr="0078386B" w:rsidRDefault="00DF2078" w:rsidP="00DF2078">
      <w:pPr>
        <w:rPr>
          <w:sz w:val="24"/>
          <w:szCs w:val="24"/>
          <w:lang w:val="es-AR"/>
        </w:rPr>
      </w:pPr>
    </w:p>
    <w:p w:rsidR="00F658D0" w:rsidRDefault="00F658D0" w:rsidP="002E48DC">
      <w:pPr>
        <w:pStyle w:val="PSI-Ttulo2"/>
      </w:pPr>
    </w:p>
    <w:p w:rsidR="003C0FA1" w:rsidRDefault="003C0FA1" w:rsidP="002E48DC">
      <w:pPr>
        <w:pStyle w:val="PSI-Ttulo2"/>
      </w:pPr>
    </w:p>
    <w:p w:rsidR="003C0FA1" w:rsidRDefault="003C0FA1" w:rsidP="002E48DC">
      <w:pPr>
        <w:pStyle w:val="PSI-Ttulo2"/>
      </w:pPr>
    </w:p>
    <w:p w:rsidR="00DF2078" w:rsidRPr="00A94F2D" w:rsidRDefault="00DF2078" w:rsidP="00DF2078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52904908"/>
      <w:r>
        <w:t>Caso de Prueba P005</w:t>
      </w:r>
      <w:bookmarkEnd w:id="17"/>
    </w:p>
    <w:p w:rsidR="00DF2078" w:rsidRDefault="00DF2078" w:rsidP="00DF2078">
      <w:r>
        <w:t>Correspondiente a la pantalla Seleccionar Carrera-Plan.</w:t>
      </w:r>
    </w:p>
    <w:p w:rsidR="00DF2078" w:rsidRPr="00664D4B" w:rsidRDefault="00DF2078" w:rsidP="00DF2078">
      <w:pPr>
        <w:pStyle w:val="PSI-Ttulo3"/>
      </w:pPr>
      <w:bookmarkStart w:id="18" w:name="_Toc52904909"/>
      <w:r w:rsidRPr="00664D4B">
        <w:t>Descripción</w:t>
      </w:r>
      <w:bookmarkEnd w:id="18"/>
      <w:r w:rsidRPr="00664D4B">
        <w:t xml:space="preserve"> </w:t>
      </w:r>
    </w:p>
    <w:p w:rsidR="00DF2078" w:rsidRPr="00664D4B" w:rsidRDefault="00DF2078" w:rsidP="00DF2078">
      <w:pPr>
        <w:pStyle w:val="PSI-Normal"/>
      </w:pPr>
      <w:r w:rsidRPr="00664D4B">
        <w:t xml:space="preserve">Este caso de prueba, tiene como objetivo probar </w:t>
      </w:r>
      <w:r>
        <w:t>que al presionar una carrera-plan, esta redirija a la pantalla "Seleccionar Asignatura" con el listado de las asignaturas correspondientes a la Carrera-Plan seleccionados.</w:t>
      </w:r>
    </w:p>
    <w:p w:rsidR="00DF2078" w:rsidRPr="00664D4B" w:rsidRDefault="00DF2078" w:rsidP="00DF2078">
      <w:pPr>
        <w:pStyle w:val="PSI-Ttulo3"/>
      </w:pPr>
      <w:bookmarkStart w:id="19" w:name="_Toc52904910"/>
      <w:r w:rsidRPr="00664D4B">
        <w:t>Evaluación de la Prueba</w:t>
      </w:r>
      <w:bookmarkEnd w:id="19"/>
      <w:r w:rsidRPr="00664D4B">
        <w:t xml:space="preserve"> </w:t>
      </w:r>
    </w:p>
    <w:p w:rsidR="00DF2078" w:rsidRDefault="00DF2078" w:rsidP="00DF2078">
      <w:pPr>
        <w:pStyle w:val="PSI-Normal"/>
      </w:pPr>
      <w:r>
        <w:t>Realizada y Satisfactoria.</w:t>
      </w:r>
    </w:p>
    <w:p w:rsidR="00DF2078" w:rsidRPr="00664D4B" w:rsidRDefault="00DF2078" w:rsidP="00DF207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F2078" w:rsidTr="00DF2078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F2078" w:rsidRDefault="00DF2078" w:rsidP="00DF207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F2078" w:rsidRPr="00CF4BD4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F2078" w:rsidRPr="00CF4BD4" w:rsidTr="00DF2078">
              <w:trPr>
                <w:trHeight w:val="263"/>
              </w:trPr>
              <w:tc>
                <w:tcPr>
                  <w:tcW w:w="4426" w:type="dxa"/>
                </w:tcPr>
                <w:p w:rsidR="00DF2078" w:rsidRPr="004D5405" w:rsidRDefault="00DF2078" w:rsidP="00DF2078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CC6C28">
                    <w:t>Smartphone</w:t>
                  </w:r>
                </w:p>
              </w:tc>
            </w:tr>
          </w:tbl>
          <w:p w:rsidR="00DF2078" w:rsidRPr="004D5405" w:rsidRDefault="00DF2078" w:rsidP="00DF2078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Pr="00606E1E" w:rsidRDefault="00DF2078" w:rsidP="00DF207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Default="00DF2078" w:rsidP="00DF207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06</w:t>
            </w:r>
            <w:r w:rsidRPr="00473DBE">
              <w:t>/</w:t>
            </w:r>
            <w:r>
              <w:t>10/2020</w:t>
            </w:r>
          </w:p>
        </w:tc>
      </w:tr>
      <w:tr w:rsidR="00DF2078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F2078" w:rsidRDefault="00DF2078" w:rsidP="00DF2078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F2078" w:rsidTr="00DF2078">
              <w:trPr>
                <w:trHeight w:val="574"/>
              </w:trPr>
              <w:tc>
                <w:tcPr>
                  <w:tcW w:w="4308" w:type="dxa"/>
                </w:tcPr>
                <w:p w:rsidR="00DF2078" w:rsidRDefault="00DF2078" w:rsidP="00DF2078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F2078" w:rsidRPr="002F45D3" w:rsidRDefault="00DF2078" w:rsidP="00DF2078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Pr="002F45D3" w:rsidRDefault="00DF2078" w:rsidP="00DF2078">
            <w:pPr>
              <w:pStyle w:val="PSI-Normal"/>
            </w:pPr>
            <w:r>
              <w:t>-</w:t>
            </w:r>
          </w:p>
        </w:tc>
      </w:tr>
      <w:tr w:rsidR="00DF2078" w:rsidTr="00DF2078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F2078" w:rsidRDefault="00DF2078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F2078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F2078" w:rsidRDefault="00DF2078" w:rsidP="00DF2078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F2078" w:rsidTr="00DF207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F2078" w:rsidRDefault="00DF2078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F2078" w:rsidRDefault="00DF2078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F2078" w:rsidRDefault="00DF2078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F2078" w:rsidRDefault="00DF2078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F2078" w:rsidRDefault="00DF2078" w:rsidP="00DF2078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6318B" w:rsidTr="00DF207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318B" w:rsidRDefault="0086318B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318B" w:rsidRDefault="0086318B" w:rsidP="00DF2078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318B" w:rsidRDefault="0086318B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"Analista de Sistemas (2013-Actualidad)".</w:t>
            </w:r>
          </w:p>
          <w:p w:rsidR="0086318B" w:rsidRDefault="0086318B" w:rsidP="00DF2078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318B" w:rsidRDefault="0086318B" w:rsidP="0086318B">
            <w:pPr>
              <w:pStyle w:val="PSI-Normal"/>
              <w:spacing w:before="0" w:line="240" w:lineRule="auto"/>
              <w:ind w:left="360"/>
            </w:pPr>
            <w:r>
              <w:t xml:space="preserve">Redirigir a la pantalla "Seleccionar </w:t>
            </w:r>
            <w:r>
              <w:t>Asignatura</w:t>
            </w:r>
            <w:r>
              <w:t>"</w:t>
            </w:r>
            <w:r>
              <w:t xml:space="preserve"> con el listado de asignaturas correspondientes.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318B" w:rsidRDefault="0086318B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Correcta redirección a la pantalla </w:t>
            </w:r>
            <w:r>
              <w:t xml:space="preserve">"Seleccionar </w:t>
            </w:r>
            <w:r>
              <w:t>Asignatura</w:t>
            </w:r>
            <w:r>
              <w:t>"</w:t>
            </w:r>
            <w:r>
              <w:t xml:space="preserve"> con el listado de asignaturas correspondientes.</w:t>
            </w:r>
          </w:p>
        </w:tc>
      </w:tr>
      <w:tr w:rsidR="0086318B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318B" w:rsidRPr="00713567" w:rsidRDefault="0086318B" w:rsidP="00DF2078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presionar una carrera-plan, esta redirige a la pantalla "Seleccionar Asignatura" con el listado de las asignaturas correspondientes a la Carrera-Plan seleccionados.</w:t>
            </w:r>
          </w:p>
        </w:tc>
      </w:tr>
      <w:tr w:rsidR="0086318B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318B" w:rsidRDefault="0086318B" w:rsidP="00DF2078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6318B" w:rsidTr="00DF2078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318B" w:rsidRDefault="0086318B" w:rsidP="00DF20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06/10/2020__</w:t>
            </w:r>
          </w:p>
        </w:tc>
      </w:tr>
    </w:tbl>
    <w:p w:rsidR="00DF2078" w:rsidRPr="0078386B" w:rsidRDefault="00DF2078" w:rsidP="00DF2078">
      <w:pPr>
        <w:rPr>
          <w:sz w:val="24"/>
          <w:szCs w:val="24"/>
          <w:lang w:val="es-AR"/>
        </w:rPr>
      </w:pPr>
    </w:p>
    <w:p w:rsidR="00F658D0" w:rsidRDefault="00F658D0" w:rsidP="002E48DC">
      <w:pPr>
        <w:pStyle w:val="PSI-Ttulo2"/>
      </w:pPr>
    </w:p>
    <w:p w:rsidR="003C0FA1" w:rsidRDefault="003C0FA1" w:rsidP="002E48DC">
      <w:pPr>
        <w:pStyle w:val="PSI-Ttulo2"/>
      </w:pPr>
    </w:p>
    <w:p w:rsidR="00E3063A" w:rsidRPr="004D5405" w:rsidRDefault="005A59C1" w:rsidP="00E3063A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52904911"/>
      <w:r>
        <w:t>Caso de Prueba P006</w:t>
      </w:r>
      <w:bookmarkEnd w:id="20"/>
    </w:p>
    <w:p w:rsidR="00E3063A" w:rsidRDefault="00E3063A" w:rsidP="00E3063A">
      <w:r>
        <w:t xml:space="preserve">Correspondiente a la pantalla Seleccionar </w:t>
      </w:r>
      <w:r w:rsidR="005A59C1">
        <w:t>Asignatura</w:t>
      </w:r>
      <w:r>
        <w:t>.</w:t>
      </w:r>
    </w:p>
    <w:p w:rsidR="00E3063A" w:rsidRPr="00664D4B" w:rsidRDefault="00E3063A" w:rsidP="00E3063A">
      <w:pPr>
        <w:pStyle w:val="PSI-Ttulo3"/>
      </w:pPr>
      <w:bookmarkStart w:id="21" w:name="_Toc52904912"/>
      <w:r w:rsidRPr="00664D4B">
        <w:t>Descripción</w:t>
      </w:r>
      <w:bookmarkEnd w:id="21"/>
      <w:r w:rsidRPr="00664D4B">
        <w:t xml:space="preserve"> </w:t>
      </w:r>
    </w:p>
    <w:p w:rsidR="00E3063A" w:rsidRPr="00F658D0" w:rsidRDefault="00E3063A" w:rsidP="00E3063A"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Seleccionar </w:t>
      </w:r>
      <w:r w:rsidR="005A59C1">
        <w:t>Asignatura</w:t>
      </w:r>
      <w:r>
        <w:t>.</w:t>
      </w:r>
    </w:p>
    <w:p w:rsidR="00E3063A" w:rsidRPr="00664D4B" w:rsidRDefault="00E3063A" w:rsidP="00E3063A">
      <w:pPr>
        <w:pStyle w:val="PSI-Ttulo3"/>
      </w:pPr>
      <w:bookmarkStart w:id="22" w:name="_Toc52904913"/>
      <w:r w:rsidRPr="00664D4B">
        <w:lastRenderedPageBreak/>
        <w:t>Evaluación de la Prueba</w:t>
      </w:r>
      <w:bookmarkEnd w:id="22"/>
      <w:r w:rsidRPr="00664D4B">
        <w:t xml:space="preserve"> </w:t>
      </w:r>
    </w:p>
    <w:p w:rsidR="00E3063A" w:rsidRDefault="00E3063A" w:rsidP="00E3063A">
      <w:pPr>
        <w:pStyle w:val="PSI-Normal"/>
      </w:pPr>
      <w:r w:rsidRPr="00664D4B">
        <w:t>Realizada y satisfactoria.</w:t>
      </w:r>
    </w:p>
    <w:p w:rsidR="00E3063A" w:rsidRPr="00664D4B" w:rsidRDefault="00E3063A" w:rsidP="00E3063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3063A" w:rsidTr="00582C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E3063A" w:rsidRPr="00CF4BD4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3063A" w:rsidRPr="00CF4BD4" w:rsidTr="00582CD9">
              <w:trPr>
                <w:trHeight w:val="263"/>
              </w:trPr>
              <w:tc>
                <w:tcPr>
                  <w:tcW w:w="4426" w:type="dxa"/>
                </w:tcPr>
                <w:p w:rsidR="00E3063A" w:rsidRPr="004D5405" w:rsidRDefault="00E3063A" w:rsidP="00582CD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CC6C28">
                    <w:t>Smartphone</w:t>
                  </w:r>
                </w:p>
              </w:tc>
            </w:tr>
          </w:tbl>
          <w:p w:rsidR="00E3063A" w:rsidRPr="004D5405" w:rsidRDefault="00E3063A" w:rsidP="00582CD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Pr="00606E1E" w:rsidRDefault="00E3063A" w:rsidP="00582CD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A59C1"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06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3063A" w:rsidTr="00582CD9">
              <w:trPr>
                <w:trHeight w:val="574"/>
              </w:trPr>
              <w:tc>
                <w:tcPr>
                  <w:tcW w:w="4308" w:type="dxa"/>
                </w:tcPr>
                <w:p w:rsidR="00E3063A" w:rsidRDefault="00E3063A" w:rsidP="00582CD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3063A" w:rsidRPr="002F45D3" w:rsidRDefault="00E3063A" w:rsidP="00582CD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Pr="002F45D3" w:rsidRDefault="00E3063A" w:rsidP="00582CD9">
            <w:pPr>
              <w:pStyle w:val="PSI-Normal"/>
            </w:pPr>
            <w:r>
              <w:t>-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3063A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3063A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3063A" w:rsidRPr="00B151C0" w:rsidRDefault="00E3063A" w:rsidP="00582CD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Pr="00713567" w:rsidRDefault="00E3063A" w:rsidP="00582CD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____06/10/2020____</w:t>
            </w:r>
          </w:p>
        </w:tc>
      </w:tr>
    </w:tbl>
    <w:p w:rsidR="00E3063A" w:rsidRDefault="00E3063A" w:rsidP="00E3063A">
      <w:pPr>
        <w:pStyle w:val="InfoBlue"/>
        <w:ind w:left="363"/>
      </w:pPr>
    </w:p>
    <w:p w:rsidR="00E3063A" w:rsidRPr="00A94F2D" w:rsidRDefault="005A59C1" w:rsidP="00E3063A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52904914"/>
      <w:r>
        <w:lastRenderedPageBreak/>
        <w:t>Caso de Prueba P007</w:t>
      </w:r>
      <w:bookmarkEnd w:id="23"/>
    </w:p>
    <w:p w:rsidR="00E3063A" w:rsidRDefault="00E3063A" w:rsidP="00E3063A">
      <w:r>
        <w:t xml:space="preserve">Correspondiente a la pantalla Seleccionar </w:t>
      </w:r>
      <w:r w:rsidR="005A59C1">
        <w:t>Asignatura</w:t>
      </w:r>
      <w:r>
        <w:t>.</w:t>
      </w:r>
    </w:p>
    <w:p w:rsidR="00E3063A" w:rsidRPr="00664D4B" w:rsidRDefault="00E3063A" w:rsidP="00E3063A">
      <w:pPr>
        <w:pStyle w:val="PSI-Ttulo3"/>
      </w:pPr>
      <w:bookmarkStart w:id="24" w:name="_Toc52904915"/>
      <w:r w:rsidRPr="00664D4B">
        <w:t>Descripción</w:t>
      </w:r>
      <w:bookmarkEnd w:id="24"/>
      <w:r w:rsidRPr="00664D4B">
        <w:t xml:space="preserve"> </w:t>
      </w:r>
    </w:p>
    <w:p w:rsidR="00E3063A" w:rsidRPr="00664D4B" w:rsidRDefault="00E3063A" w:rsidP="00E3063A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5A59C1">
        <w:t>asignaturas</w:t>
      </w:r>
      <w:r>
        <w:t xml:space="preserve"> dinámicamente mediante el filtrado de las mismas. </w:t>
      </w:r>
    </w:p>
    <w:p w:rsidR="00E3063A" w:rsidRPr="00664D4B" w:rsidRDefault="00E3063A" w:rsidP="00E3063A">
      <w:pPr>
        <w:pStyle w:val="PSI-Ttulo3"/>
      </w:pPr>
      <w:bookmarkStart w:id="25" w:name="_Toc52904916"/>
      <w:r w:rsidRPr="00664D4B">
        <w:t>Evaluación de la Prueba</w:t>
      </w:r>
      <w:bookmarkEnd w:id="25"/>
      <w:r w:rsidRPr="00664D4B">
        <w:t xml:space="preserve"> </w:t>
      </w:r>
    </w:p>
    <w:p w:rsidR="00E3063A" w:rsidRDefault="00E3063A" w:rsidP="00E3063A">
      <w:pPr>
        <w:pStyle w:val="PSI-Normal"/>
      </w:pPr>
      <w:r>
        <w:t>Realizada y Satisfactoria.</w:t>
      </w:r>
    </w:p>
    <w:p w:rsidR="00E3063A" w:rsidRPr="00664D4B" w:rsidRDefault="00E3063A" w:rsidP="00E3063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3063A" w:rsidTr="00582C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3063A" w:rsidRPr="00CF4BD4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3063A" w:rsidRPr="00CF4BD4" w:rsidTr="00582CD9">
              <w:trPr>
                <w:trHeight w:val="263"/>
              </w:trPr>
              <w:tc>
                <w:tcPr>
                  <w:tcW w:w="4426" w:type="dxa"/>
                </w:tcPr>
                <w:p w:rsidR="00E3063A" w:rsidRPr="004D5405" w:rsidRDefault="00E3063A" w:rsidP="00582CD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CC6C28">
                    <w:t>Smartphone</w:t>
                  </w:r>
                </w:p>
              </w:tc>
            </w:tr>
          </w:tbl>
          <w:p w:rsidR="00E3063A" w:rsidRPr="004D5405" w:rsidRDefault="00E3063A" w:rsidP="00582CD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Pr="00606E1E" w:rsidRDefault="00E3063A" w:rsidP="00582CD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A59C1"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06</w:t>
            </w:r>
            <w:r w:rsidRPr="00473DBE">
              <w:t>/</w:t>
            </w:r>
            <w:r>
              <w:t>10/2020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3063A" w:rsidTr="00582CD9">
              <w:trPr>
                <w:trHeight w:val="574"/>
              </w:trPr>
              <w:tc>
                <w:tcPr>
                  <w:tcW w:w="4308" w:type="dxa"/>
                </w:tcPr>
                <w:p w:rsidR="00E3063A" w:rsidRDefault="00E3063A" w:rsidP="00582CD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3063A" w:rsidRPr="002F45D3" w:rsidRDefault="00E3063A" w:rsidP="00582CD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Pr="002F45D3" w:rsidRDefault="00E3063A" w:rsidP="00582CD9">
            <w:pPr>
              <w:pStyle w:val="PSI-Normal"/>
            </w:pPr>
            <w:r>
              <w:t>-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3063A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3063A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5A59C1">
              <w:rPr>
                <w:rFonts w:ascii="Arial" w:hAnsi="Arial"/>
                <w:sz w:val="20"/>
              </w:rPr>
              <w:t>Bases</w:t>
            </w:r>
            <w:r>
              <w:rPr>
                <w:rFonts w:ascii="Arial" w:hAnsi="Arial"/>
                <w:sz w:val="20"/>
              </w:rPr>
              <w:t>".</w:t>
            </w:r>
          </w:p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A59C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5A59C1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3063A" w:rsidRPr="003108C9" w:rsidRDefault="00E3063A" w:rsidP="005A59C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5A59C1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</w:tc>
      </w:tr>
      <w:tr w:rsidR="00E3063A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5A59C1">
              <w:rPr>
                <w:rFonts w:ascii="Arial" w:hAnsi="Arial"/>
                <w:sz w:val="20"/>
              </w:rPr>
              <w:t xml:space="preserve">Bases </w:t>
            </w:r>
            <w:r w:rsidR="005A59C1">
              <w:rPr>
                <w:rFonts w:ascii="Arial" w:hAnsi="Arial"/>
                <w:sz w:val="20"/>
              </w:rPr>
              <w:lastRenderedPageBreak/>
              <w:t>de Datos</w:t>
            </w:r>
            <w:r>
              <w:rPr>
                <w:rFonts w:ascii="Arial" w:hAnsi="Arial"/>
                <w:sz w:val="20"/>
              </w:rPr>
              <w:t>".</w:t>
            </w:r>
          </w:p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A59C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</w:t>
            </w:r>
            <w:r w:rsidR="005A59C1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3063A" w:rsidRPr="003108C9" w:rsidRDefault="00E3063A" w:rsidP="005A59C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5A59C1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Pr="00713567" w:rsidRDefault="00E3063A" w:rsidP="005A59C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5A59C1">
              <w:t>asignaturas</w:t>
            </w:r>
            <w:r>
              <w:t xml:space="preserve"> dinámicamente mediante el filtrado de las mismas. 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06/10/2020__</w:t>
            </w:r>
          </w:p>
        </w:tc>
      </w:tr>
    </w:tbl>
    <w:p w:rsidR="00E3063A" w:rsidRPr="0078386B" w:rsidRDefault="00E3063A" w:rsidP="00E3063A">
      <w:pPr>
        <w:rPr>
          <w:sz w:val="24"/>
          <w:szCs w:val="24"/>
          <w:lang w:val="es-AR"/>
        </w:rPr>
      </w:pPr>
    </w:p>
    <w:p w:rsidR="00E3063A" w:rsidRDefault="00E3063A" w:rsidP="00E3063A">
      <w:pPr>
        <w:pStyle w:val="PSI-Ttulo2"/>
      </w:pPr>
    </w:p>
    <w:p w:rsidR="003C0FA1" w:rsidRDefault="003C0FA1" w:rsidP="00E3063A">
      <w:pPr>
        <w:pStyle w:val="PSI-Ttulo2"/>
      </w:pPr>
    </w:p>
    <w:p w:rsidR="003C0FA1" w:rsidRDefault="003C0FA1" w:rsidP="00E3063A">
      <w:pPr>
        <w:pStyle w:val="PSI-Ttulo2"/>
      </w:pPr>
    </w:p>
    <w:p w:rsidR="00E3063A" w:rsidRPr="00A94F2D" w:rsidRDefault="00E3063A" w:rsidP="00E3063A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52904917"/>
      <w:r>
        <w:t>Caso de Prueba P</w:t>
      </w:r>
      <w:r w:rsidR="005A59C1">
        <w:t>008</w:t>
      </w:r>
      <w:bookmarkEnd w:id="26"/>
    </w:p>
    <w:p w:rsidR="005A59C1" w:rsidRDefault="005A59C1" w:rsidP="005A59C1">
      <w:r>
        <w:t>Correspondiente a la pantalla Seleccionar Asignatura.</w:t>
      </w:r>
    </w:p>
    <w:p w:rsidR="00E3063A" w:rsidRPr="00664D4B" w:rsidRDefault="00E3063A" w:rsidP="00E3063A">
      <w:pPr>
        <w:pStyle w:val="PSI-Ttulo3"/>
      </w:pPr>
      <w:bookmarkStart w:id="27" w:name="_Toc52904918"/>
      <w:r w:rsidRPr="00664D4B">
        <w:t>Descripción</w:t>
      </w:r>
      <w:bookmarkEnd w:id="27"/>
      <w:r w:rsidRPr="00664D4B">
        <w:t xml:space="preserve"> </w:t>
      </w:r>
    </w:p>
    <w:p w:rsidR="00E3063A" w:rsidRPr="00664D4B" w:rsidRDefault="00E3063A" w:rsidP="00E3063A">
      <w:pPr>
        <w:pStyle w:val="PSI-Normal"/>
      </w:pPr>
      <w:r w:rsidRPr="00664D4B">
        <w:t xml:space="preserve">Este caso de prueba, tiene como objetivo probar </w:t>
      </w:r>
      <w:r>
        <w:t xml:space="preserve">que al presionar una </w:t>
      </w:r>
      <w:r w:rsidR="005A59C1">
        <w:t>asignatura</w:t>
      </w:r>
      <w:r>
        <w:t>, esta redirija a la pantalla "Seleccionar A</w:t>
      </w:r>
      <w:r w:rsidR="005A59C1">
        <w:t>ño de Programa" con el listado de lo</w:t>
      </w:r>
      <w:r>
        <w:t xml:space="preserve">s </w:t>
      </w:r>
      <w:r w:rsidR="005A59C1">
        <w:t>años</w:t>
      </w:r>
      <w:r>
        <w:t xml:space="preserve"> correspondien</w:t>
      </w:r>
      <w:r w:rsidR="005A59C1">
        <w:t>tes a los programas</w:t>
      </w:r>
      <w:r>
        <w:t xml:space="preserve"> </w:t>
      </w:r>
      <w:r w:rsidR="005A59C1">
        <w:t>de la asignatura seleccionada</w:t>
      </w:r>
      <w:r>
        <w:t>.</w:t>
      </w:r>
    </w:p>
    <w:p w:rsidR="00E3063A" w:rsidRPr="00664D4B" w:rsidRDefault="00E3063A" w:rsidP="00E3063A">
      <w:pPr>
        <w:pStyle w:val="PSI-Ttulo3"/>
      </w:pPr>
      <w:bookmarkStart w:id="28" w:name="_Toc52904919"/>
      <w:r w:rsidRPr="00664D4B">
        <w:t>Evaluación de la Prueba</w:t>
      </w:r>
      <w:bookmarkEnd w:id="28"/>
      <w:r w:rsidRPr="00664D4B">
        <w:t xml:space="preserve"> </w:t>
      </w:r>
    </w:p>
    <w:p w:rsidR="00E3063A" w:rsidRDefault="00E3063A" w:rsidP="00E3063A">
      <w:pPr>
        <w:pStyle w:val="PSI-Normal"/>
      </w:pPr>
      <w:r>
        <w:t>Realizada y Satisfactoria.</w:t>
      </w:r>
    </w:p>
    <w:p w:rsidR="00E3063A" w:rsidRPr="00664D4B" w:rsidRDefault="00E3063A" w:rsidP="00E3063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3063A" w:rsidTr="00582C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3063A" w:rsidRPr="00CF4BD4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3063A" w:rsidRPr="00CF4BD4" w:rsidTr="00582CD9">
              <w:trPr>
                <w:trHeight w:val="263"/>
              </w:trPr>
              <w:tc>
                <w:tcPr>
                  <w:tcW w:w="4426" w:type="dxa"/>
                </w:tcPr>
                <w:p w:rsidR="00E3063A" w:rsidRPr="004D5405" w:rsidRDefault="00E3063A" w:rsidP="00582CD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CC6C28">
                    <w:t>Smartphone</w:t>
                  </w:r>
                </w:p>
              </w:tc>
            </w:tr>
          </w:tbl>
          <w:p w:rsidR="00E3063A" w:rsidRPr="004D5405" w:rsidRDefault="00E3063A" w:rsidP="00582CD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Pr="00606E1E" w:rsidRDefault="00E3063A" w:rsidP="00582CD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A59C1"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06</w:t>
            </w:r>
            <w:r w:rsidRPr="00473DBE">
              <w:t>/</w:t>
            </w:r>
            <w:r>
              <w:t>10/2020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3063A" w:rsidTr="00582CD9">
              <w:trPr>
                <w:trHeight w:val="574"/>
              </w:trPr>
              <w:tc>
                <w:tcPr>
                  <w:tcW w:w="4308" w:type="dxa"/>
                </w:tcPr>
                <w:p w:rsidR="00E3063A" w:rsidRDefault="00E3063A" w:rsidP="00582CD9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3063A" w:rsidRPr="002F45D3" w:rsidRDefault="00E3063A" w:rsidP="00582CD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Pr="002F45D3" w:rsidRDefault="00E3063A" w:rsidP="00582CD9">
            <w:pPr>
              <w:pStyle w:val="PSI-Normal"/>
            </w:pPr>
            <w:r>
              <w:t>-</w:t>
            </w:r>
          </w:p>
        </w:tc>
      </w:tr>
      <w:tr w:rsidR="00E3063A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Default="00E3063A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3063A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3063A" w:rsidRDefault="00E3063A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3063A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"</w:t>
            </w:r>
            <w:r w:rsidR="000F1722">
              <w:rPr>
                <w:rFonts w:ascii="Arial" w:hAnsi="Arial"/>
                <w:sz w:val="20"/>
              </w:rPr>
              <w:t>Bases de Datos</w:t>
            </w:r>
            <w:r>
              <w:rPr>
                <w:rFonts w:ascii="Arial" w:hAnsi="Arial"/>
                <w:sz w:val="20"/>
              </w:rPr>
              <w:t>".</w:t>
            </w:r>
          </w:p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3063A" w:rsidRDefault="00E3063A" w:rsidP="000F1722">
            <w:pPr>
              <w:pStyle w:val="PSI-Normal"/>
            </w:pPr>
            <w:r>
              <w:t xml:space="preserve">Redirigir a la pantalla "Seleccionar </w:t>
            </w:r>
            <w:r w:rsidR="000F1722">
              <w:t>Año de Programa</w:t>
            </w:r>
            <w:r>
              <w:t>"</w:t>
            </w:r>
            <w:r>
              <w:t xml:space="preserve"> con el listado de </w:t>
            </w:r>
            <w:r w:rsidR="000F1722">
              <w:t>los años correspondientes a los programas de la asignatura seleccionada.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Correcta redirección a la pantalla </w:t>
            </w:r>
            <w:r w:rsidR="000F1722">
              <w:t xml:space="preserve">"Seleccionar </w:t>
            </w:r>
            <w:r w:rsidR="000F1722">
              <w:t>Año de Programa</w:t>
            </w:r>
            <w:r w:rsidR="000F1722">
              <w:t>"</w:t>
            </w:r>
            <w:r w:rsidR="000F1722">
              <w:t xml:space="preserve"> con el listado de los años correspondientes a los programas de la asignatura seleccionada.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3063A" w:rsidRPr="00713567" w:rsidRDefault="00E3063A" w:rsidP="00582CD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presionar </w:t>
            </w:r>
            <w:r w:rsidR="000F1722">
              <w:t>una asignatura, esta redirija a la pantalla "Seleccionar Año de Programa" con el listado de los años correspondientes a los programas de la asignatura seleccionada.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3063A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3063A" w:rsidRDefault="00E3063A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06/10/2020__</w:t>
            </w:r>
          </w:p>
        </w:tc>
      </w:tr>
    </w:tbl>
    <w:p w:rsidR="00E3063A" w:rsidRPr="0078386B" w:rsidRDefault="00E3063A" w:rsidP="00E3063A">
      <w:pPr>
        <w:rPr>
          <w:sz w:val="24"/>
          <w:szCs w:val="24"/>
          <w:lang w:val="es-AR"/>
        </w:rPr>
      </w:pPr>
    </w:p>
    <w:p w:rsidR="00F658D0" w:rsidRDefault="00F658D0" w:rsidP="002E48DC">
      <w:pPr>
        <w:pStyle w:val="PSI-Ttulo2"/>
      </w:pPr>
    </w:p>
    <w:p w:rsidR="003C0FA1" w:rsidRDefault="003C0FA1" w:rsidP="002E48DC">
      <w:pPr>
        <w:pStyle w:val="PSI-Ttulo2"/>
      </w:pPr>
    </w:p>
    <w:p w:rsidR="000F1722" w:rsidRPr="004D5405" w:rsidRDefault="000F1722" w:rsidP="000F1722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52904920"/>
      <w:r>
        <w:t>Caso de Prueba P009</w:t>
      </w:r>
      <w:bookmarkEnd w:id="29"/>
    </w:p>
    <w:p w:rsidR="000F1722" w:rsidRDefault="000F1722" w:rsidP="000F1722">
      <w:r>
        <w:t>Correspondiente a la pantalla Seleccionar Año de Programa.</w:t>
      </w:r>
    </w:p>
    <w:p w:rsidR="000F1722" w:rsidRPr="00664D4B" w:rsidRDefault="000F1722" w:rsidP="000F1722">
      <w:pPr>
        <w:pStyle w:val="PSI-Ttulo3"/>
      </w:pPr>
      <w:bookmarkStart w:id="30" w:name="_Toc52904921"/>
      <w:r w:rsidRPr="00664D4B">
        <w:t>Descripción</w:t>
      </w:r>
      <w:bookmarkEnd w:id="30"/>
      <w:r w:rsidRPr="00664D4B">
        <w:t xml:space="preserve"> </w:t>
      </w:r>
    </w:p>
    <w:p w:rsidR="000F1722" w:rsidRPr="00F658D0" w:rsidRDefault="000F1722" w:rsidP="000F1722"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Seleccionar Año de Programa.</w:t>
      </w:r>
    </w:p>
    <w:p w:rsidR="000F1722" w:rsidRPr="00664D4B" w:rsidRDefault="000F1722" w:rsidP="000F1722">
      <w:pPr>
        <w:pStyle w:val="PSI-Ttulo3"/>
      </w:pPr>
      <w:bookmarkStart w:id="31" w:name="_Toc52904922"/>
      <w:r w:rsidRPr="00664D4B">
        <w:t>Evaluación de la Prueba</w:t>
      </w:r>
      <w:bookmarkEnd w:id="31"/>
      <w:r w:rsidRPr="00664D4B">
        <w:t xml:space="preserve"> </w:t>
      </w:r>
    </w:p>
    <w:p w:rsidR="000F1722" w:rsidRDefault="000F1722" w:rsidP="000F1722">
      <w:pPr>
        <w:pStyle w:val="PSI-Normal"/>
      </w:pPr>
      <w:r w:rsidRPr="00664D4B">
        <w:t>Realizada y satisfactoria.</w:t>
      </w:r>
    </w:p>
    <w:p w:rsidR="000F1722" w:rsidRPr="00664D4B" w:rsidRDefault="000F1722" w:rsidP="000F172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F1722" w:rsidTr="00582C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0F1722" w:rsidRPr="00CF4BD4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F1722" w:rsidRPr="00CF4BD4" w:rsidTr="00582CD9">
              <w:trPr>
                <w:trHeight w:val="263"/>
              </w:trPr>
              <w:tc>
                <w:tcPr>
                  <w:tcW w:w="4426" w:type="dxa"/>
                </w:tcPr>
                <w:p w:rsidR="000F1722" w:rsidRPr="004D5405" w:rsidRDefault="000F1722" w:rsidP="00582CD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CC6C28">
                    <w:t>Smartphone</w:t>
                  </w:r>
                </w:p>
              </w:tc>
            </w:tr>
          </w:tbl>
          <w:p w:rsidR="000F1722" w:rsidRPr="004D5405" w:rsidRDefault="000F1722" w:rsidP="00582CD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Pr="00606E1E" w:rsidRDefault="000F1722" w:rsidP="00582CD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06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F1722" w:rsidTr="00582CD9">
              <w:trPr>
                <w:trHeight w:val="574"/>
              </w:trPr>
              <w:tc>
                <w:tcPr>
                  <w:tcW w:w="4308" w:type="dxa"/>
                </w:tcPr>
                <w:p w:rsidR="000F1722" w:rsidRDefault="000F1722" w:rsidP="00582CD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F1722" w:rsidRPr="002F45D3" w:rsidRDefault="000F1722" w:rsidP="00582CD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Pr="002F45D3" w:rsidRDefault="000F1722" w:rsidP="00582CD9">
            <w:pPr>
              <w:pStyle w:val="PSI-Normal"/>
            </w:pPr>
            <w:r>
              <w:t>-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F1722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F1722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F1722" w:rsidRPr="00B151C0" w:rsidRDefault="000F1722" w:rsidP="00582CD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Pr="00713567" w:rsidRDefault="000F1722" w:rsidP="00582CD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____06/10/2020____</w:t>
            </w:r>
          </w:p>
        </w:tc>
      </w:tr>
    </w:tbl>
    <w:p w:rsidR="000F1722" w:rsidRDefault="000F1722" w:rsidP="000F1722">
      <w:pPr>
        <w:pStyle w:val="InfoBlue"/>
        <w:ind w:left="363"/>
      </w:pPr>
    </w:p>
    <w:p w:rsidR="003C0FA1" w:rsidRDefault="003C0FA1" w:rsidP="000F1722">
      <w:pPr>
        <w:pStyle w:val="PSI-Ttulo2"/>
      </w:pPr>
    </w:p>
    <w:p w:rsidR="003B3E5B" w:rsidRDefault="003B3E5B" w:rsidP="000F1722">
      <w:pPr>
        <w:pStyle w:val="PSI-Ttulo2"/>
      </w:pPr>
    </w:p>
    <w:p w:rsidR="000F1722" w:rsidRPr="00A94F2D" w:rsidRDefault="000F1722" w:rsidP="000F1722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52904923"/>
      <w:r>
        <w:t>Caso de Prueba P010</w:t>
      </w:r>
      <w:bookmarkEnd w:id="32"/>
    </w:p>
    <w:p w:rsidR="000F1722" w:rsidRDefault="000F1722" w:rsidP="000F1722">
      <w:r>
        <w:t>Correspondiente a la pantalla Seleccionar Año de Programa.</w:t>
      </w:r>
    </w:p>
    <w:p w:rsidR="000F1722" w:rsidRPr="00664D4B" w:rsidRDefault="000F1722" w:rsidP="000F1722">
      <w:pPr>
        <w:pStyle w:val="PSI-Ttulo3"/>
      </w:pPr>
      <w:bookmarkStart w:id="33" w:name="_Toc52904924"/>
      <w:r w:rsidRPr="00664D4B">
        <w:t>Descripción</w:t>
      </w:r>
      <w:bookmarkEnd w:id="33"/>
      <w:r w:rsidRPr="00664D4B">
        <w:t xml:space="preserve"> </w:t>
      </w:r>
    </w:p>
    <w:p w:rsidR="000F1722" w:rsidRPr="00664D4B" w:rsidRDefault="000F1722" w:rsidP="000F1722">
      <w:pPr>
        <w:pStyle w:val="PSI-Normal"/>
      </w:pPr>
      <w:r w:rsidRPr="00664D4B">
        <w:t xml:space="preserve">Este caso de prueba, tiene como objetivo probar </w:t>
      </w:r>
      <w:r>
        <w:t>que el Buscador (filtro), actualice el listado de años de los programas dinámicamente m</w:t>
      </w:r>
      <w:r w:rsidR="004462A2">
        <w:t>ediante el filtrado de lo</w:t>
      </w:r>
      <w:r>
        <w:t xml:space="preserve">s mismos. </w:t>
      </w:r>
    </w:p>
    <w:p w:rsidR="000F1722" w:rsidRPr="00664D4B" w:rsidRDefault="000F1722" w:rsidP="000F1722">
      <w:pPr>
        <w:pStyle w:val="PSI-Ttulo3"/>
      </w:pPr>
      <w:bookmarkStart w:id="34" w:name="_Toc52904925"/>
      <w:r w:rsidRPr="00664D4B">
        <w:t>Evaluación de la Prueba</w:t>
      </w:r>
      <w:bookmarkEnd w:id="34"/>
      <w:r w:rsidRPr="00664D4B">
        <w:t xml:space="preserve"> </w:t>
      </w:r>
    </w:p>
    <w:p w:rsidR="000F1722" w:rsidRDefault="000F1722" w:rsidP="000F1722">
      <w:pPr>
        <w:pStyle w:val="PSI-Normal"/>
      </w:pPr>
      <w:r>
        <w:t>Realizada y Satisfactoria.</w:t>
      </w:r>
    </w:p>
    <w:p w:rsidR="000F1722" w:rsidRPr="00664D4B" w:rsidRDefault="000F1722" w:rsidP="000F172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F1722" w:rsidTr="00582C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F1722" w:rsidRPr="00CF4BD4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F1722" w:rsidRPr="00CF4BD4" w:rsidTr="00582CD9">
              <w:trPr>
                <w:trHeight w:val="263"/>
              </w:trPr>
              <w:tc>
                <w:tcPr>
                  <w:tcW w:w="4426" w:type="dxa"/>
                </w:tcPr>
                <w:p w:rsidR="000F1722" w:rsidRPr="004D5405" w:rsidRDefault="000F1722" w:rsidP="00582CD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CC6C28">
                    <w:t>Smartphone</w:t>
                  </w:r>
                </w:p>
              </w:tc>
            </w:tr>
          </w:tbl>
          <w:p w:rsidR="000F1722" w:rsidRPr="004D5405" w:rsidRDefault="000F1722" w:rsidP="00582CD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Pr="00606E1E" w:rsidRDefault="000F1722" w:rsidP="00582CD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06</w:t>
            </w:r>
            <w:r w:rsidRPr="00473DBE">
              <w:t>/</w:t>
            </w:r>
            <w:r>
              <w:t>10/2020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F1722" w:rsidTr="00582CD9">
              <w:trPr>
                <w:trHeight w:val="574"/>
              </w:trPr>
              <w:tc>
                <w:tcPr>
                  <w:tcW w:w="4308" w:type="dxa"/>
                </w:tcPr>
                <w:p w:rsidR="000F1722" w:rsidRDefault="000F1722" w:rsidP="00582CD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F1722" w:rsidRPr="002F45D3" w:rsidRDefault="000F1722" w:rsidP="00582CD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Pr="002F45D3" w:rsidRDefault="000F1722" w:rsidP="00582CD9">
            <w:pPr>
              <w:pStyle w:val="PSI-Normal"/>
            </w:pPr>
            <w:r>
              <w:t>-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F1722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F1722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"2019".</w:t>
            </w:r>
          </w:p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0F172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F1722" w:rsidRPr="003108C9" w:rsidRDefault="000F1722" w:rsidP="000F172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años de programas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</w:tc>
      </w:tr>
      <w:tr w:rsidR="000F1722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"19".</w:t>
            </w:r>
          </w:p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F1722" w:rsidRPr="003108C9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años de programas fue actualizado dinámicamente (filtrado) de forma correcta. 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Pr="00713567" w:rsidRDefault="000F1722" w:rsidP="00582CD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años de los programas dinámicamente m</w:t>
            </w:r>
            <w:r w:rsidR="004462A2">
              <w:t>ediante el filtrado de lo</w:t>
            </w:r>
            <w:r>
              <w:t xml:space="preserve">s mismos. 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06/10/2020__</w:t>
            </w:r>
          </w:p>
        </w:tc>
      </w:tr>
    </w:tbl>
    <w:p w:rsidR="000F1722" w:rsidRDefault="000F1722" w:rsidP="000F1722">
      <w:pPr>
        <w:rPr>
          <w:sz w:val="24"/>
          <w:szCs w:val="24"/>
          <w:lang w:val="es-AR"/>
        </w:rPr>
      </w:pPr>
    </w:p>
    <w:p w:rsidR="003C0FA1" w:rsidRDefault="003C0FA1" w:rsidP="000F1722">
      <w:pPr>
        <w:rPr>
          <w:sz w:val="24"/>
          <w:szCs w:val="24"/>
          <w:lang w:val="es-AR"/>
        </w:rPr>
      </w:pPr>
    </w:p>
    <w:p w:rsidR="003C0FA1" w:rsidRDefault="003C0FA1" w:rsidP="000F1722">
      <w:pPr>
        <w:rPr>
          <w:sz w:val="24"/>
          <w:szCs w:val="24"/>
          <w:lang w:val="es-AR"/>
        </w:rPr>
      </w:pPr>
    </w:p>
    <w:p w:rsidR="003C0FA1" w:rsidRPr="0078386B" w:rsidRDefault="003C0FA1" w:rsidP="000F1722">
      <w:pPr>
        <w:rPr>
          <w:sz w:val="24"/>
          <w:szCs w:val="24"/>
          <w:lang w:val="es-AR"/>
        </w:rPr>
      </w:pPr>
    </w:p>
    <w:p w:rsidR="000F1722" w:rsidRPr="00A94F2D" w:rsidRDefault="000F1722" w:rsidP="000F1722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52904926"/>
      <w:r>
        <w:t>Caso de Prueba P</w:t>
      </w:r>
      <w:r w:rsidR="00AE20EE">
        <w:t>011</w:t>
      </w:r>
      <w:bookmarkEnd w:id="35"/>
    </w:p>
    <w:p w:rsidR="00AE20EE" w:rsidRDefault="00AE20EE" w:rsidP="00AE20EE">
      <w:r>
        <w:t>Correspondiente a la pantalla Seleccionar Año de Programa.</w:t>
      </w:r>
    </w:p>
    <w:p w:rsidR="000F1722" w:rsidRPr="00664D4B" w:rsidRDefault="000F1722" w:rsidP="000F1722">
      <w:pPr>
        <w:pStyle w:val="PSI-Ttulo3"/>
      </w:pPr>
      <w:bookmarkStart w:id="36" w:name="_Toc52904927"/>
      <w:r w:rsidRPr="00664D4B">
        <w:t>Descripción</w:t>
      </w:r>
      <w:bookmarkEnd w:id="36"/>
      <w:r w:rsidRPr="00664D4B">
        <w:t xml:space="preserve"> </w:t>
      </w:r>
    </w:p>
    <w:p w:rsidR="000F1722" w:rsidRPr="00664D4B" w:rsidRDefault="000F1722" w:rsidP="000F1722">
      <w:pPr>
        <w:pStyle w:val="PSI-Normal"/>
      </w:pPr>
      <w:r w:rsidRPr="00664D4B">
        <w:t xml:space="preserve">Este caso de prueba, tiene como objetivo probar </w:t>
      </w:r>
      <w:r>
        <w:t>que al presionar un</w:t>
      </w:r>
      <w:r w:rsidR="00AE20EE">
        <w:t xml:space="preserve"> año, este</w:t>
      </w:r>
      <w:r>
        <w:t xml:space="preserve"> </w:t>
      </w:r>
      <w:r w:rsidR="00AE20EE">
        <w:t>visualice el programa en formato .PDF</w:t>
      </w:r>
      <w:r w:rsidR="002F0FF5">
        <w:t xml:space="preserve"> </w:t>
      </w:r>
      <w:r w:rsidR="00AE20EE">
        <w:t>correspondiente.</w:t>
      </w:r>
    </w:p>
    <w:p w:rsidR="000F1722" w:rsidRPr="00664D4B" w:rsidRDefault="000F1722" w:rsidP="000F1722">
      <w:pPr>
        <w:pStyle w:val="PSI-Ttulo3"/>
      </w:pPr>
      <w:bookmarkStart w:id="37" w:name="_Toc52904928"/>
      <w:r w:rsidRPr="00664D4B">
        <w:t>Evaluación de la Prueba</w:t>
      </w:r>
      <w:bookmarkEnd w:id="37"/>
      <w:r w:rsidRPr="00664D4B">
        <w:t xml:space="preserve"> </w:t>
      </w:r>
    </w:p>
    <w:p w:rsidR="000F1722" w:rsidRDefault="000F1722" w:rsidP="000F1722">
      <w:pPr>
        <w:pStyle w:val="PSI-Normal"/>
      </w:pPr>
      <w:r>
        <w:t>Realizada y Satisfactoria.</w:t>
      </w:r>
    </w:p>
    <w:p w:rsidR="000F1722" w:rsidRPr="00664D4B" w:rsidRDefault="000F1722" w:rsidP="000F172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F1722" w:rsidTr="00582C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F1722" w:rsidRPr="00CF4BD4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F1722" w:rsidRPr="00CF4BD4" w:rsidTr="00582CD9">
              <w:trPr>
                <w:trHeight w:val="263"/>
              </w:trPr>
              <w:tc>
                <w:tcPr>
                  <w:tcW w:w="4426" w:type="dxa"/>
                </w:tcPr>
                <w:p w:rsidR="000F1722" w:rsidRPr="004D5405" w:rsidRDefault="000F1722" w:rsidP="00582CD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CC6C28">
                    <w:t>Smartphone</w:t>
                  </w:r>
                </w:p>
              </w:tc>
            </w:tr>
          </w:tbl>
          <w:p w:rsidR="000F1722" w:rsidRPr="004D5405" w:rsidRDefault="000F1722" w:rsidP="00582CD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Pr="00606E1E" w:rsidRDefault="000F1722" w:rsidP="00582CD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20EE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05</w:t>
            </w:r>
            <w:r w:rsidRPr="00473DBE">
              <w:t>/</w:t>
            </w:r>
            <w:r>
              <w:t>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06</w:t>
            </w:r>
            <w:r w:rsidRPr="00473DBE">
              <w:t>/</w:t>
            </w:r>
            <w:r>
              <w:t>10/2020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F1722" w:rsidTr="00582CD9">
              <w:trPr>
                <w:trHeight w:val="574"/>
              </w:trPr>
              <w:tc>
                <w:tcPr>
                  <w:tcW w:w="4308" w:type="dxa"/>
                </w:tcPr>
                <w:p w:rsidR="000F1722" w:rsidRDefault="000F1722" w:rsidP="00582CD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F1722" w:rsidRPr="002F45D3" w:rsidRDefault="000F1722" w:rsidP="00582CD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Pr="002F45D3" w:rsidRDefault="000F1722" w:rsidP="00582CD9">
            <w:pPr>
              <w:pStyle w:val="PSI-Normal"/>
            </w:pPr>
            <w:r>
              <w:t>-</w:t>
            </w:r>
          </w:p>
        </w:tc>
      </w:tr>
      <w:tr w:rsidR="000F1722" w:rsidTr="00582C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Default="000F1722" w:rsidP="00582CD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F1722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F1722" w:rsidRDefault="000F1722" w:rsidP="00582CD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F1722" w:rsidTr="00582C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"</w:t>
            </w:r>
            <w:r w:rsidR="00AE20EE">
              <w:rPr>
                <w:rFonts w:ascii="Arial" w:hAnsi="Arial"/>
                <w:sz w:val="20"/>
              </w:rPr>
              <w:t>2019</w:t>
            </w:r>
            <w:r>
              <w:rPr>
                <w:rFonts w:ascii="Arial" w:hAnsi="Arial"/>
                <w:sz w:val="20"/>
              </w:rPr>
              <w:t>".</w:t>
            </w:r>
          </w:p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722" w:rsidRDefault="00AE20EE" w:rsidP="00AE20EE">
            <w:pPr>
              <w:pStyle w:val="PSI-Normal"/>
            </w:pPr>
            <w:r>
              <w:t>Visualizar el programa en formato .PDF</w:t>
            </w:r>
            <w:r w:rsidR="002F0FF5">
              <w:t xml:space="preserve"> </w:t>
            </w:r>
            <w:r>
              <w:t>correspondiente.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4084A" w:rsidRDefault="000F1722" w:rsidP="00AE20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F1722" w:rsidRDefault="000F1722" w:rsidP="00AE20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</w:t>
            </w:r>
            <w:r w:rsidR="00AE20EE">
              <w:rPr>
                <w:rFonts w:ascii="Arial" w:hAnsi="Arial"/>
                <w:sz w:val="20"/>
              </w:rPr>
              <w:t xml:space="preserve"> visualización del programa en formato .PDF correspondiente.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722" w:rsidRPr="00713567" w:rsidRDefault="000F1722" w:rsidP="00582CD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925318">
              <w:t>al presionar un año, este visualice el programa en formato .PDF correspondiente.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0F1722" w:rsidTr="00582C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722" w:rsidRDefault="000F1722" w:rsidP="00582C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06/10/2020__</w:t>
            </w:r>
          </w:p>
        </w:tc>
      </w:tr>
    </w:tbl>
    <w:p w:rsidR="000F1722" w:rsidRPr="0078386B" w:rsidRDefault="000F1722" w:rsidP="000F1722">
      <w:pPr>
        <w:rPr>
          <w:sz w:val="24"/>
          <w:szCs w:val="24"/>
          <w:lang w:val="es-AR"/>
        </w:rPr>
      </w:pPr>
    </w:p>
    <w:p w:rsidR="000F1722" w:rsidRDefault="000F1722" w:rsidP="002E48DC">
      <w:pPr>
        <w:pStyle w:val="PSI-Ttulo2"/>
      </w:pPr>
    </w:p>
    <w:p w:rsidR="009214B7" w:rsidRDefault="009214B7" w:rsidP="00DC79CD">
      <w:pPr>
        <w:pStyle w:val="PSI-Ttulo2"/>
      </w:pPr>
    </w:p>
    <w:p w:rsidR="003C0FA1" w:rsidRDefault="003C0FA1" w:rsidP="00DC79CD">
      <w:pPr>
        <w:pStyle w:val="PSI-Ttulo2"/>
      </w:pPr>
    </w:p>
    <w:p w:rsidR="003C0FA1" w:rsidRDefault="003C0FA1" w:rsidP="00DC79CD">
      <w:pPr>
        <w:pStyle w:val="PSI-Ttulo2"/>
      </w:pPr>
    </w:p>
    <w:p w:rsidR="00DC79CD" w:rsidRDefault="00DC79CD" w:rsidP="00DC79CD">
      <w:pPr>
        <w:pStyle w:val="PSI-Ttulo2"/>
      </w:pPr>
      <w:bookmarkStart w:id="38" w:name="_Toc52904929"/>
      <w:r>
        <w:t>Evaluación final de la Prueba</w:t>
      </w:r>
      <w:bookmarkEnd w:id="1"/>
      <w:r>
        <w:t xml:space="preserve"> 01 - Inicial</w:t>
      </w:r>
      <w:bookmarkEnd w:id="38"/>
    </w:p>
    <w:p w:rsidR="00DC79CD" w:rsidRDefault="00DC79CD" w:rsidP="00DC79CD">
      <w:r>
        <w:t>El estado obtenido al finalizar</w:t>
      </w:r>
      <w:r w:rsidR="003975BD">
        <w:t xml:space="preserve"> la Prueba 01 - Inicial es: A</w:t>
      </w:r>
      <w:r>
        <w:t xml:space="preserve">probado. </w:t>
      </w:r>
    </w:p>
    <w:p w:rsidR="00DC79CD" w:rsidRDefault="00DC79CD" w:rsidP="00DC79CD">
      <w:r>
        <w:t xml:space="preserve">El mismo se debe a que </w:t>
      </w:r>
      <w:r w:rsidR="003975BD">
        <w:t xml:space="preserve">ninguno de los ítems probados presentó algún tipo de error. </w:t>
      </w: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222" w:rsidRDefault="00387222" w:rsidP="00C94FBE">
      <w:pPr>
        <w:spacing w:before="0" w:line="240" w:lineRule="auto"/>
      </w:pPr>
      <w:r>
        <w:separator/>
      </w:r>
    </w:p>
    <w:p w:rsidR="00387222" w:rsidRDefault="00387222"/>
  </w:endnote>
  <w:endnote w:type="continuationSeparator" w:id="0">
    <w:p w:rsidR="00387222" w:rsidRDefault="00387222" w:rsidP="00C94FBE">
      <w:pPr>
        <w:spacing w:before="0" w:line="240" w:lineRule="auto"/>
      </w:pPr>
      <w:r>
        <w:continuationSeparator/>
      </w:r>
    </w:p>
    <w:p w:rsidR="00387222" w:rsidRDefault="003872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078" w:rsidRDefault="00DF2078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AB0328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AB0328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3248A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3248A">
          <w:rPr>
            <w:rFonts w:asciiTheme="majorHAnsi" w:hAnsiTheme="majorHAnsi" w:cstheme="majorHAnsi"/>
            <w:noProof/>
          </w:rPr>
          <w:t>18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AB0328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F2078" w:rsidRDefault="00DF2078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222" w:rsidRDefault="00387222" w:rsidP="00C94FBE">
      <w:pPr>
        <w:spacing w:before="0" w:line="240" w:lineRule="auto"/>
      </w:pPr>
      <w:r>
        <w:separator/>
      </w:r>
    </w:p>
    <w:p w:rsidR="00387222" w:rsidRDefault="00387222"/>
  </w:footnote>
  <w:footnote w:type="continuationSeparator" w:id="0">
    <w:p w:rsidR="00387222" w:rsidRDefault="00387222" w:rsidP="00C94FBE">
      <w:pPr>
        <w:spacing w:before="0" w:line="240" w:lineRule="auto"/>
      </w:pPr>
      <w:r>
        <w:continuationSeparator/>
      </w:r>
    </w:p>
    <w:p w:rsidR="00387222" w:rsidRDefault="0038722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2078" w:rsidRDefault="00DF207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 xml:space="preserve">Caso de Prueba - Visualizar Programa - </w:t>
        </w:r>
        <w:proofErr w:type="spellStart"/>
        <w:r>
          <w:rPr>
            <w:rFonts w:asciiTheme="majorHAnsi" w:eastAsiaTheme="majorEastAsia" w:hAnsiTheme="majorHAnsi" w:cstheme="majorBidi"/>
            <w:lang w:val="es-AR"/>
          </w:rPr>
          <w:t>App</w:t>
        </w:r>
        <w:proofErr w:type="spellEnd"/>
        <w:r>
          <w:rPr>
            <w:rFonts w:asciiTheme="majorHAnsi" w:eastAsiaTheme="majorEastAsia" w:hAnsiTheme="majorHAnsi" w:cstheme="majorBidi"/>
            <w:lang w:val="es-AR"/>
          </w:rPr>
          <w:t>. Móvil</w:t>
        </w:r>
      </w:p>
    </w:sdtContent>
  </w:sdt>
  <w:p w:rsidR="00DF2078" w:rsidRPr="000F4F97" w:rsidRDefault="00DF207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B032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AB032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AB032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46688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4C9B"/>
    <w:rsid w:val="000F0E00"/>
    <w:rsid w:val="000F1722"/>
    <w:rsid w:val="000F1888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0532"/>
    <w:rsid w:val="00171FAA"/>
    <w:rsid w:val="00176CB5"/>
    <w:rsid w:val="00183953"/>
    <w:rsid w:val="001845F4"/>
    <w:rsid w:val="00185A46"/>
    <w:rsid w:val="00191198"/>
    <w:rsid w:val="001950C8"/>
    <w:rsid w:val="001A2EE6"/>
    <w:rsid w:val="001C27FD"/>
    <w:rsid w:val="001C6104"/>
    <w:rsid w:val="001C654E"/>
    <w:rsid w:val="001C799E"/>
    <w:rsid w:val="001D2603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0545"/>
    <w:rsid w:val="002A41AA"/>
    <w:rsid w:val="002B506A"/>
    <w:rsid w:val="002B5AF9"/>
    <w:rsid w:val="002B678B"/>
    <w:rsid w:val="002D0CCB"/>
    <w:rsid w:val="002D57DA"/>
    <w:rsid w:val="002E0AB6"/>
    <w:rsid w:val="002E48DC"/>
    <w:rsid w:val="002E7874"/>
    <w:rsid w:val="002F0FF5"/>
    <w:rsid w:val="002F1461"/>
    <w:rsid w:val="003130E3"/>
    <w:rsid w:val="003149A1"/>
    <w:rsid w:val="00327896"/>
    <w:rsid w:val="00344258"/>
    <w:rsid w:val="00354809"/>
    <w:rsid w:val="003560F2"/>
    <w:rsid w:val="00363FD1"/>
    <w:rsid w:val="003803CC"/>
    <w:rsid w:val="00386540"/>
    <w:rsid w:val="00387222"/>
    <w:rsid w:val="0039735A"/>
    <w:rsid w:val="003973B3"/>
    <w:rsid w:val="003975BD"/>
    <w:rsid w:val="003A0F96"/>
    <w:rsid w:val="003A79D2"/>
    <w:rsid w:val="003B3E5B"/>
    <w:rsid w:val="003B683A"/>
    <w:rsid w:val="003B7F1F"/>
    <w:rsid w:val="003C0FA1"/>
    <w:rsid w:val="003C54B1"/>
    <w:rsid w:val="003E12FE"/>
    <w:rsid w:val="003E74FD"/>
    <w:rsid w:val="003F1E60"/>
    <w:rsid w:val="0040066E"/>
    <w:rsid w:val="0043248A"/>
    <w:rsid w:val="004444C0"/>
    <w:rsid w:val="004462A2"/>
    <w:rsid w:val="004525FF"/>
    <w:rsid w:val="00464C74"/>
    <w:rsid w:val="00471030"/>
    <w:rsid w:val="004807AF"/>
    <w:rsid w:val="00493288"/>
    <w:rsid w:val="004947FA"/>
    <w:rsid w:val="004A54C8"/>
    <w:rsid w:val="004A7009"/>
    <w:rsid w:val="004C1595"/>
    <w:rsid w:val="004C5D7E"/>
    <w:rsid w:val="004D45CD"/>
    <w:rsid w:val="004D5185"/>
    <w:rsid w:val="004E1D22"/>
    <w:rsid w:val="004E3CF6"/>
    <w:rsid w:val="004E4935"/>
    <w:rsid w:val="004F3AC9"/>
    <w:rsid w:val="004F4D25"/>
    <w:rsid w:val="005017FA"/>
    <w:rsid w:val="005046A5"/>
    <w:rsid w:val="00504A67"/>
    <w:rsid w:val="00511D9A"/>
    <w:rsid w:val="00515617"/>
    <w:rsid w:val="00516ADE"/>
    <w:rsid w:val="005228D1"/>
    <w:rsid w:val="005400C2"/>
    <w:rsid w:val="005552E7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A59C1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43F3"/>
    <w:rsid w:val="00626CE6"/>
    <w:rsid w:val="0064084A"/>
    <w:rsid w:val="00667A5E"/>
    <w:rsid w:val="006919D5"/>
    <w:rsid w:val="0069571F"/>
    <w:rsid w:val="006A2495"/>
    <w:rsid w:val="006B3371"/>
    <w:rsid w:val="006B35D9"/>
    <w:rsid w:val="006C7DB8"/>
    <w:rsid w:val="006D7DDE"/>
    <w:rsid w:val="0070494E"/>
    <w:rsid w:val="00705C02"/>
    <w:rsid w:val="007067C3"/>
    <w:rsid w:val="00706A07"/>
    <w:rsid w:val="00711DF8"/>
    <w:rsid w:val="00723B0C"/>
    <w:rsid w:val="007447BE"/>
    <w:rsid w:val="00751361"/>
    <w:rsid w:val="00765889"/>
    <w:rsid w:val="007A1B69"/>
    <w:rsid w:val="007A33C6"/>
    <w:rsid w:val="007A4DF6"/>
    <w:rsid w:val="007B0E3D"/>
    <w:rsid w:val="007B151B"/>
    <w:rsid w:val="007B2E53"/>
    <w:rsid w:val="007B69A9"/>
    <w:rsid w:val="007C742C"/>
    <w:rsid w:val="007D7477"/>
    <w:rsid w:val="007E66A5"/>
    <w:rsid w:val="007E75CE"/>
    <w:rsid w:val="007F38C0"/>
    <w:rsid w:val="00801130"/>
    <w:rsid w:val="00810571"/>
    <w:rsid w:val="00816B5F"/>
    <w:rsid w:val="00817955"/>
    <w:rsid w:val="00822C20"/>
    <w:rsid w:val="00822DBD"/>
    <w:rsid w:val="008539BD"/>
    <w:rsid w:val="00861B8F"/>
    <w:rsid w:val="0086318B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7AA"/>
    <w:rsid w:val="008B3B0F"/>
    <w:rsid w:val="008B6C9A"/>
    <w:rsid w:val="008B74AC"/>
    <w:rsid w:val="008C02B4"/>
    <w:rsid w:val="008C36AB"/>
    <w:rsid w:val="008C67B6"/>
    <w:rsid w:val="008E48FB"/>
    <w:rsid w:val="008E5ED6"/>
    <w:rsid w:val="00904CB6"/>
    <w:rsid w:val="00920EBE"/>
    <w:rsid w:val="009214B7"/>
    <w:rsid w:val="0092483A"/>
    <w:rsid w:val="00925318"/>
    <w:rsid w:val="0093050D"/>
    <w:rsid w:val="00931895"/>
    <w:rsid w:val="00941D33"/>
    <w:rsid w:val="00942049"/>
    <w:rsid w:val="00942DF1"/>
    <w:rsid w:val="0096683E"/>
    <w:rsid w:val="009A3173"/>
    <w:rsid w:val="009A6BDE"/>
    <w:rsid w:val="009E25EF"/>
    <w:rsid w:val="009E4DA8"/>
    <w:rsid w:val="009F17DE"/>
    <w:rsid w:val="009F4449"/>
    <w:rsid w:val="009F6155"/>
    <w:rsid w:val="00A0436A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B0328"/>
    <w:rsid w:val="00AD0A1F"/>
    <w:rsid w:val="00AE03C9"/>
    <w:rsid w:val="00AE0C53"/>
    <w:rsid w:val="00AE20EE"/>
    <w:rsid w:val="00AF150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31F5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5F87"/>
    <w:rsid w:val="00C26C78"/>
    <w:rsid w:val="00C37985"/>
    <w:rsid w:val="00C42873"/>
    <w:rsid w:val="00C5135E"/>
    <w:rsid w:val="00C5422D"/>
    <w:rsid w:val="00C65EE3"/>
    <w:rsid w:val="00C7670E"/>
    <w:rsid w:val="00C76A4F"/>
    <w:rsid w:val="00C872BB"/>
    <w:rsid w:val="00C87E3D"/>
    <w:rsid w:val="00C94FBE"/>
    <w:rsid w:val="00C952BA"/>
    <w:rsid w:val="00C97238"/>
    <w:rsid w:val="00CA61D7"/>
    <w:rsid w:val="00CB2CC9"/>
    <w:rsid w:val="00CC671B"/>
    <w:rsid w:val="00CC6C28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421CB"/>
    <w:rsid w:val="00D44081"/>
    <w:rsid w:val="00D45D4F"/>
    <w:rsid w:val="00D57F72"/>
    <w:rsid w:val="00D649B2"/>
    <w:rsid w:val="00D80E83"/>
    <w:rsid w:val="00D91B93"/>
    <w:rsid w:val="00D93FEC"/>
    <w:rsid w:val="00DA284A"/>
    <w:rsid w:val="00DB3E1C"/>
    <w:rsid w:val="00DC6867"/>
    <w:rsid w:val="00DC79CD"/>
    <w:rsid w:val="00DD0159"/>
    <w:rsid w:val="00DD13D6"/>
    <w:rsid w:val="00DD5A70"/>
    <w:rsid w:val="00DE3B67"/>
    <w:rsid w:val="00DE7868"/>
    <w:rsid w:val="00DF2078"/>
    <w:rsid w:val="00E01FEC"/>
    <w:rsid w:val="00E024D8"/>
    <w:rsid w:val="00E037C9"/>
    <w:rsid w:val="00E1206D"/>
    <w:rsid w:val="00E26711"/>
    <w:rsid w:val="00E3063A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1155"/>
    <w:rsid w:val="00E82B99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438B1"/>
    <w:rsid w:val="00F43D61"/>
    <w:rsid w:val="00F54DA6"/>
    <w:rsid w:val="00F637FB"/>
    <w:rsid w:val="00F64ED5"/>
    <w:rsid w:val="00F658D0"/>
    <w:rsid w:val="00F6748E"/>
    <w:rsid w:val="00F771E5"/>
    <w:rsid w:val="00F813E9"/>
    <w:rsid w:val="00F815F5"/>
    <w:rsid w:val="00F923BA"/>
    <w:rsid w:val="00F926BE"/>
    <w:rsid w:val="00FA52C6"/>
    <w:rsid w:val="00FB628D"/>
    <w:rsid w:val="00FB72DC"/>
    <w:rsid w:val="00FC4195"/>
    <w:rsid w:val="00FC7804"/>
    <w:rsid w:val="00FD679B"/>
    <w:rsid w:val="00FD6BC5"/>
    <w:rsid w:val="00FD7E90"/>
    <w:rsid w:val="00FE06D1"/>
    <w:rsid w:val="00FE2247"/>
    <w:rsid w:val="00FE3C63"/>
    <w:rsid w:val="00FE7ED5"/>
    <w:rsid w:val="00FF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E48DC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E48DC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E48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E48D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48D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48D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48DC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48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48DC"/>
    <w:rPr>
      <w:vertAlign w:val="superscript"/>
    </w:rPr>
  </w:style>
  <w:style w:type="paragraph" w:customStyle="1" w:styleId="Default">
    <w:name w:val="Default"/>
    <w:rsid w:val="002E48DC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3E9469-B5F0-46E6-94A9-18948E43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170</TotalTime>
  <Pages>18</Pages>
  <Words>3477</Words>
  <Characters>19127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Visualizar Programa - App. Móvil</vt:lpstr>
    </vt:vector>
  </TitlesOfParts>
  <Company>VASPA Team</Company>
  <LinksUpToDate>false</LinksUpToDate>
  <CharactersWithSpaces>22559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Visualizar Programa - App. Móvil</dc:title>
  <dc:subject>Sistema VASPA</dc:subject>
  <dc:creator>Nicolás Sartini</dc:creator>
  <cp:lastModifiedBy>Usuario</cp:lastModifiedBy>
  <cp:revision>103</cp:revision>
  <dcterms:created xsi:type="dcterms:W3CDTF">2018-10-30T15:52:00Z</dcterms:created>
  <dcterms:modified xsi:type="dcterms:W3CDTF">2020-10-06T22:28:00Z</dcterms:modified>
</cp:coreProperties>
</file>