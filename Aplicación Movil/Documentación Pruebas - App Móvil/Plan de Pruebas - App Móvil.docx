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8378AC">
          <w:pPr>
            <w:pStyle w:val="Sinespaciado"/>
            <w:rPr>
              <w:rFonts w:asciiTheme="majorHAnsi" w:eastAsiaTheme="majorEastAsia" w:hAnsiTheme="majorHAnsi" w:cstheme="majorBidi"/>
              <w:sz w:val="72"/>
              <w:szCs w:val="72"/>
            </w:rPr>
          </w:pPr>
          <w:r w:rsidRPr="008378AC">
            <w:rPr>
              <w:rFonts w:eastAsiaTheme="majorEastAsia" w:cstheme="majorBidi"/>
              <w:noProof/>
            </w:rPr>
            <w:pict>
              <v:rect id="Rectangle 6" o:spid="_x0000_s1026" style="position:absolute;margin-left:0;margin-top:0;width:623.75pt;height:67.4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MpZgGk4AgAAsgQAAA4AAAAAAAAAAAAA&#10;AAAALgIAAGRycy9lMm9Eb2MueG1sUEsBAi0AFAAGAAgAAAAhAMeZe+jcAAAABgEAAA8AAAAAAAAA&#10;AAAAAAAAkgQAAGRycy9kb3ducmV2LnhtbFBLBQYAAAAABAAEAPMAAACbBQAAAAA=&#10;" o:allowincell="f" fillcolor="#4bacc6 [3208]" strokecolor="#31849b [2408]">
                <w10:wrap anchorx="page" anchory="page"/>
              </v:rect>
            </w:pict>
          </w:r>
          <w:r w:rsidRPr="008378AC">
            <w:rPr>
              <w:rFonts w:eastAsiaTheme="majorEastAsia" w:cstheme="majorBidi"/>
              <w:noProof/>
            </w:rPr>
            <w:pict>
              <v:rect id="Rectangle 9" o:spid="_x0000_s1034" style="position:absolute;margin-left:0;margin-top:0;width:7.15pt;height:882.85pt;z-index:251663360;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" o:allowincell="f" fillcolor="white [3212]" strokecolor="#31849b [2408]">
                <w10:wrap anchorx="margin" anchory="page"/>
              </v:rect>
            </w:pict>
          </w:r>
          <w:r w:rsidRPr="008378AC">
            <w:rPr>
              <w:rFonts w:eastAsiaTheme="majorEastAsia" w:cstheme="majorBidi"/>
              <w:noProof/>
            </w:rPr>
            <w:pict>
              <v:rect id="Rectangle 8" o:spid="_x0000_s1033" style="position:absolute;margin-left:0;margin-top:0;width:7.15pt;height:882.85pt;z-index:251662336;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" o:allowincell="f" fillcolor="white [3212]" strokecolor="#31849b [2408]">
                <w10:wrap anchorx="margin" anchory="page"/>
              </v:rect>
            </w:pict>
          </w:r>
          <w:r w:rsidRPr="008378AC">
            <w:rPr>
              <w:rFonts w:eastAsiaTheme="majorEastAsia" w:cstheme="majorBidi"/>
              <w:noProof/>
            </w:rPr>
            <w:pict>
              <v:rect id="Rectangle 7" o:spid="_x0000_s1032" style="position:absolute;margin-left:0;margin-top:0;width:623.75pt;height:67.45pt;z-index:251661312;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" o:allowincell="f" fillcolor="#4bacc6 [3208]"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FA3494">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Plan</w:t>
              </w:r>
              <w:r w:rsidR="00CE34BC">
                <w:rPr>
                  <w:rFonts w:asciiTheme="majorHAnsi" w:eastAsiaTheme="majorEastAsia" w:hAnsiTheme="majorHAnsi" w:cstheme="majorBidi"/>
                  <w:sz w:val="72"/>
                  <w:szCs w:val="72"/>
                </w:rPr>
                <w:t xml:space="preserve"> de Prueba</w:t>
              </w:r>
              <w:r>
                <w:rPr>
                  <w:rFonts w:asciiTheme="majorHAnsi" w:eastAsiaTheme="majorEastAsia" w:hAnsiTheme="majorHAnsi" w:cstheme="majorBidi"/>
                  <w:sz w:val="72"/>
                  <w:szCs w:val="72"/>
                </w:rPr>
                <w:t>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04718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sdtContent>
        </w:sdt>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sdt>
          <w:sdtPr>
            <w:alias w:val="Compañía"/>
            <w:id w:val="3224807"/>
            <w:dataBinding w:prefixMappings="xmlns:ns0='http://schemas.openxmlformats.org/officeDocument/2006/extended-properties' " w:xpath="/ns0:Properties[1]/ns0:Company[1]" w:storeItemID="{6668398D-A668-4E3E-A5EB-62B293D839F1}"/>
            <w:text/>
          </w:sdtPr>
          <w:sdtContent>
            <w:p w:rsidR="00D06E99" w:rsidRDefault="0004718B">
              <w:pPr>
                <w:pStyle w:val="Sinespaciado"/>
              </w:pPr>
              <w:r>
                <w:rPr>
                  <w:lang w:val="es-AR"/>
                </w:rPr>
                <w:t xml:space="preserve">VASPA </w:t>
              </w:r>
              <w:proofErr w:type="spellStart"/>
              <w:r>
                <w:rPr>
                  <w:lang w:val="es-AR"/>
                </w:rPr>
                <w:t>Team</w:t>
              </w:r>
              <w:proofErr w:type="spellEnd"/>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D06E99" w:rsidRDefault="006E0BD9">
              <w:pPr>
                <w:pStyle w:val="Sinespaciado"/>
              </w:pPr>
              <w:r>
                <w:t>Nicolás Sartini</w:t>
              </w:r>
            </w:p>
          </w:sdtContent>
        </w:sdt>
        <w:p w:rsidR="00D06E99" w:rsidRDefault="00D06E99"/>
        <w:p w:rsidR="00BC5404" w:rsidRDefault="006124BF" w:rsidP="00E13988">
          <w:pPr>
            <w:pStyle w:val="PSI-Comentario"/>
          </w:pPr>
          <w:r>
            <w:rPr>
              <w:noProof/>
              <w:lang w:eastAsia="es-AR"/>
            </w:rPr>
            <w:drawing>
              <wp:anchor distT="0" distB="0" distL="114300" distR="114300" simplePos="0" relativeHeight="251667456" behindDoc="0" locked="0" layoutInCell="1" allowOverlap="1">
                <wp:simplePos x="0" y="0"/>
                <wp:positionH relativeFrom="margin">
                  <wp:posOffset>-213360</wp:posOffset>
                </wp:positionH>
                <wp:positionV relativeFrom="margin">
                  <wp:posOffset>6997700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Pr>
              <w:noProof/>
              <w:lang w:eastAsia="es-AR"/>
            </w:rPr>
            <w:drawing>
              <wp:anchor distT="0" distB="0" distL="114300" distR="114300" simplePos="0" relativeHeight="251666432" behindDoc="0" locked="0" layoutInCell="1" allowOverlap="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8B3B0F" w:rsidRPr="008B3B0F" w:rsidRDefault="008378AC" w:rsidP="00E13988">
          <w:pPr>
            <w:pStyle w:val="PSI-Comentario"/>
          </w:pPr>
          <w:r>
            <w:rPr>
              <w:noProof/>
            </w:rPr>
            <w:lastRenderedPageBreak/>
            <w:pict>
              <v:shapetype id="_x0000_t202" coordsize="21600,21600" o:spt="202" path="m,l,21600r21600,l21600,xe">
                <v:stroke joinstyle="miter"/>
                <v:path gradientshapeok="t" o:connecttype="rect"/>
              </v:shapetype>
              <v:shape id="Text Box 20" o:spid="_x0000_s1031"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" fillcolor="white [3212]" strokecolor="#31849b [2408]">
                <v:textbox>
                  <w:txbxContent>
                    <w:p w:rsidR="00D569DE" w:rsidRDefault="00D569DE" w:rsidP="00E13988">
                      <w:pPr>
                        <w:pStyle w:val="PSI-Comentario"/>
                      </w:pPr>
                      <w:r>
                        <w:t>El propósito del plan de pruebas es explicitar el alcance, enfoque, recursos requeridos, calendario, responsables y manejo de riesgos de un proceso de pruebas.</w:t>
                      </w:r>
                    </w:p>
                    <w:p w:rsidR="00D569DE" w:rsidRPr="004270D0" w:rsidRDefault="00D569DE" w:rsidP="00E13988">
                      <w:pPr>
                        <w:pStyle w:val="PSI-Comentario"/>
                      </w:pPr>
                      <w:r>
                        <w:t>Este plan de Pruebas está contemplado dentro del plan SQA para un proyecto dado</w:t>
                      </w:r>
                    </w:p>
                  </w:txbxContent>
                </v:textbox>
                <w10:wrap type="square" anchorx="margin" anchory="margin"/>
              </v:shape>
            </w:pict>
          </w:r>
          <w:r>
            <w:rPr>
              <w:noProof/>
              <w:lang w:eastAsia="es-ES"/>
            </w:rPr>
            <w:pict>
              <v:rect id="Rectangle 17" o:spid="_x0000_s1030"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" fillcolor="#4bacc6" strokecolor="#31849b [2408]">
                <w10:wrap type="square" anchorx="margin" anchory="margin"/>
              </v:rect>
            </w:pict>
          </w:r>
        </w:p>
        <w:p w:rsidR="00D06E99" w:rsidRDefault="008378AC"/>
      </w:sdtContent>
    </w:sdt>
    <w:p w:rsidR="000F79DF" w:rsidRDefault="00BC5404" w:rsidP="000F79DF">
      <w:pPr>
        <w:ind w:left="0" w:firstLine="0"/>
      </w:pPr>
      <w:r>
        <w:rPr>
          <w:noProof/>
          <w:lang w:val="es-AR" w:eastAsia="es-AR"/>
        </w:rPr>
        <w:drawing>
          <wp:anchor distT="0" distB="0" distL="114300" distR="114300" simplePos="0" relativeHeight="251682816" behindDoc="0" locked="0" layoutInCell="1" allowOverlap="1">
            <wp:simplePos x="0" y="0"/>
            <wp:positionH relativeFrom="margin">
              <wp:posOffset>4730115</wp:posOffset>
            </wp:positionH>
            <wp:positionV relativeFrom="margin">
              <wp:posOffset>7712075</wp:posOffset>
            </wp:positionV>
            <wp:extent cx="1200150" cy="1200150"/>
            <wp:effectExtent l="57150" t="0" r="247650" b="11430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p w:rsidR="00D519FE" w:rsidRDefault="008378AC">
          <w:pPr>
            <w:pStyle w:val="TDC1"/>
            <w:rPr>
              <w:rFonts w:eastAsiaTheme="minorEastAsia"/>
              <w:b w:val="0"/>
              <w:bCs w:val="0"/>
              <w:noProof/>
              <w:sz w:val="22"/>
              <w:szCs w:val="22"/>
              <w:lang w:val="es-AR" w:eastAsia="es-AR"/>
            </w:rPr>
          </w:pPr>
          <w:r w:rsidRPr="008378AC">
            <w:fldChar w:fldCharType="begin"/>
          </w:r>
          <w:r w:rsidR="000F79DF">
            <w:instrText xml:space="preserve"> TOC \o "1-3" \h \z \u </w:instrText>
          </w:r>
          <w:r w:rsidRPr="008378AC">
            <w:fldChar w:fldCharType="separate"/>
          </w:r>
          <w:hyperlink w:anchor="_Toc25654833" w:history="1">
            <w:r w:rsidR="00D519FE" w:rsidRPr="00C024D0">
              <w:rPr>
                <w:rStyle w:val="Hipervnculo"/>
                <w:rFonts w:eastAsia="Times New Roman"/>
                <w:noProof/>
              </w:rPr>
              <w:t>Introducción.</w:t>
            </w:r>
            <w:r w:rsidR="00D519FE">
              <w:rPr>
                <w:noProof/>
                <w:webHidden/>
              </w:rPr>
              <w:tab/>
            </w:r>
            <w:r>
              <w:rPr>
                <w:noProof/>
                <w:webHidden/>
              </w:rPr>
              <w:fldChar w:fldCharType="begin"/>
            </w:r>
            <w:r w:rsidR="00D519FE">
              <w:rPr>
                <w:noProof/>
                <w:webHidden/>
              </w:rPr>
              <w:instrText xml:space="preserve"> PAGEREF _Toc25654833 \h </w:instrText>
            </w:r>
            <w:r>
              <w:rPr>
                <w:noProof/>
                <w:webHidden/>
              </w:rPr>
            </w:r>
            <w:r>
              <w:rPr>
                <w:noProof/>
                <w:webHidden/>
              </w:rPr>
              <w:fldChar w:fldCharType="separate"/>
            </w:r>
            <w:r w:rsidR="00D519FE">
              <w:rPr>
                <w:noProof/>
                <w:webHidden/>
              </w:rPr>
              <w:t>5</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34" w:history="1">
            <w:r w:rsidR="00D519FE" w:rsidRPr="00C024D0">
              <w:rPr>
                <w:rStyle w:val="Hipervnculo"/>
                <w:rFonts w:eastAsia="Times New Roman"/>
                <w:noProof/>
              </w:rPr>
              <w:t>Definición de objetivos.</w:t>
            </w:r>
            <w:r w:rsidR="00D519FE">
              <w:rPr>
                <w:noProof/>
                <w:webHidden/>
              </w:rPr>
              <w:tab/>
            </w:r>
            <w:r>
              <w:rPr>
                <w:noProof/>
                <w:webHidden/>
              </w:rPr>
              <w:fldChar w:fldCharType="begin"/>
            </w:r>
            <w:r w:rsidR="00D519FE">
              <w:rPr>
                <w:noProof/>
                <w:webHidden/>
              </w:rPr>
              <w:instrText xml:space="preserve"> PAGEREF _Toc25654834 \h </w:instrText>
            </w:r>
            <w:r>
              <w:rPr>
                <w:noProof/>
                <w:webHidden/>
              </w:rPr>
            </w:r>
            <w:r>
              <w:rPr>
                <w:noProof/>
                <w:webHidden/>
              </w:rPr>
              <w:fldChar w:fldCharType="separate"/>
            </w:r>
            <w:r w:rsidR="00D519FE">
              <w:rPr>
                <w:noProof/>
                <w:webHidden/>
              </w:rPr>
              <w:t>5</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35" w:history="1">
            <w:r w:rsidR="00D519FE" w:rsidRPr="00C024D0">
              <w:rPr>
                <w:rStyle w:val="Hipervnculo"/>
                <w:rFonts w:eastAsia="Times New Roman"/>
                <w:noProof/>
              </w:rPr>
              <w:t>Consideraciones sobre el plan de pruebas.</w:t>
            </w:r>
            <w:r w:rsidR="00D519FE">
              <w:rPr>
                <w:noProof/>
                <w:webHidden/>
              </w:rPr>
              <w:tab/>
            </w:r>
            <w:r>
              <w:rPr>
                <w:noProof/>
                <w:webHidden/>
              </w:rPr>
              <w:fldChar w:fldCharType="begin"/>
            </w:r>
            <w:r w:rsidR="00D519FE">
              <w:rPr>
                <w:noProof/>
                <w:webHidden/>
              </w:rPr>
              <w:instrText xml:space="preserve"> PAGEREF _Toc25654835 \h </w:instrText>
            </w:r>
            <w:r>
              <w:rPr>
                <w:noProof/>
                <w:webHidden/>
              </w:rPr>
            </w:r>
            <w:r>
              <w:rPr>
                <w:noProof/>
                <w:webHidden/>
              </w:rPr>
              <w:fldChar w:fldCharType="separate"/>
            </w:r>
            <w:r w:rsidR="00D519FE">
              <w:rPr>
                <w:noProof/>
                <w:webHidden/>
              </w:rPr>
              <w:t>5</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36" w:history="1">
            <w:r w:rsidR="00D519FE" w:rsidRPr="00C024D0">
              <w:rPr>
                <w:rStyle w:val="Hipervnculo"/>
                <w:noProof/>
              </w:rPr>
              <w:t>Antecedentes y Propósito</w:t>
            </w:r>
            <w:r w:rsidR="00D519FE">
              <w:rPr>
                <w:noProof/>
                <w:webHidden/>
              </w:rPr>
              <w:tab/>
            </w:r>
            <w:r>
              <w:rPr>
                <w:noProof/>
                <w:webHidden/>
              </w:rPr>
              <w:fldChar w:fldCharType="begin"/>
            </w:r>
            <w:r w:rsidR="00D519FE">
              <w:rPr>
                <w:noProof/>
                <w:webHidden/>
              </w:rPr>
              <w:instrText xml:space="preserve"> PAGEREF _Toc25654836 \h </w:instrText>
            </w:r>
            <w:r>
              <w:rPr>
                <w:noProof/>
                <w:webHidden/>
              </w:rPr>
            </w:r>
            <w:r>
              <w:rPr>
                <w:noProof/>
                <w:webHidden/>
              </w:rPr>
              <w:fldChar w:fldCharType="separate"/>
            </w:r>
            <w:r w:rsidR="00D519FE">
              <w:rPr>
                <w:noProof/>
                <w:webHidden/>
              </w:rPr>
              <w:t>7</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37" w:history="1">
            <w:r w:rsidR="00D519FE" w:rsidRPr="00C024D0">
              <w:rPr>
                <w:rStyle w:val="Hipervnculo"/>
                <w:noProof/>
              </w:rPr>
              <w:t>Antecedentes</w:t>
            </w:r>
            <w:r w:rsidR="00D519FE">
              <w:rPr>
                <w:noProof/>
                <w:webHidden/>
              </w:rPr>
              <w:tab/>
            </w:r>
            <w:r>
              <w:rPr>
                <w:noProof/>
                <w:webHidden/>
              </w:rPr>
              <w:fldChar w:fldCharType="begin"/>
            </w:r>
            <w:r w:rsidR="00D519FE">
              <w:rPr>
                <w:noProof/>
                <w:webHidden/>
              </w:rPr>
              <w:instrText xml:space="preserve"> PAGEREF _Toc25654837 \h </w:instrText>
            </w:r>
            <w:r>
              <w:rPr>
                <w:noProof/>
                <w:webHidden/>
              </w:rPr>
            </w:r>
            <w:r>
              <w:rPr>
                <w:noProof/>
                <w:webHidden/>
              </w:rPr>
              <w:fldChar w:fldCharType="separate"/>
            </w:r>
            <w:r w:rsidR="00D519FE">
              <w:rPr>
                <w:noProof/>
                <w:webHidden/>
              </w:rPr>
              <w:t>7</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38" w:history="1">
            <w:r w:rsidR="00D519FE" w:rsidRPr="00C024D0">
              <w:rPr>
                <w:rStyle w:val="Hipervnculo"/>
                <w:noProof/>
              </w:rPr>
              <w:t>Propósito de la Evaluación</w:t>
            </w:r>
            <w:r w:rsidR="00D519FE">
              <w:rPr>
                <w:noProof/>
                <w:webHidden/>
              </w:rPr>
              <w:tab/>
            </w:r>
            <w:r>
              <w:rPr>
                <w:noProof/>
                <w:webHidden/>
              </w:rPr>
              <w:fldChar w:fldCharType="begin"/>
            </w:r>
            <w:r w:rsidR="00D519FE">
              <w:rPr>
                <w:noProof/>
                <w:webHidden/>
              </w:rPr>
              <w:instrText xml:space="preserve"> PAGEREF _Toc25654838 \h </w:instrText>
            </w:r>
            <w:r>
              <w:rPr>
                <w:noProof/>
                <w:webHidden/>
              </w:rPr>
            </w:r>
            <w:r>
              <w:rPr>
                <w:noProof/>
                <w:webHidden/>
              </w:rPr>
              <w:fldChar w:fldCharType="separate"/>
            </w:r>
            <w:r w:rsidR="00D519FE">
              <w:rPr>
                <w:noProof/>
                <w:webHidden/>
              </w:rPr>
              <w:t>7</w:t>
            </w:r>
            <w:r>
              <w:rPr>
                <w:noProof/>
                <w:webHidden/>
              </w:rPr>
              <w:fldChar w:fldCharType="end"/>
            </w:r>
          </w:hyperlink>
        </w:p>
        <w:p w:rsidR="00D519FE" w:rsidRDefault="008378AC">
          <w:pPr>
            <w:pStyle w:val="TDC3"/>
            <w:rPr>
              <w:rFonts w:eastAsiaTheme="minorEastAsia"/>
              <w:noProof/>
              <w:sz w:val="22"/>
              <w:szCs w:val="22"/>
              <w:lang w:val="es-AR" w:eastAsia="es-AR"/>
            </w:rPr>
          </w:pPr>
          <w:hyperlink w:anchor="_Toc25654839" w:history="1">
            <w:r w:rsidR="00D519FE" w:rsidRPr="00C024D0">
              <w:rPr>
                <w:rStyle w:val="Hipervnculo"/>
                <w:noProof/>
                <w:lang w:val="es-ES_tradnl"/>
              </w:rPr>
              <w:t>Motivadores de la prueba</w:t>
            </w:r>
            <w:r w:rsidR="00D519FE">
              <w:rPr>
                <w:noProof/>
                <w:webHidden/>
              </w:rPr>
              <w:tab/>
            </w:r>
            <w:r>
              <w:rPr>
                <w:noProof/>
                <w:webHidden/>
              </w:rPr>
              <w:fldChar w:fldCharType="begin"/>
            </w:r>
            <w:r w:rsidR="00D519FE">
              <w:rPr>
                <w:noProof/>
                <w:webHidden/>
              </w:rPr>
              <w:instrText xml:space="preserve"> PAGEREF _Toc25654839 \h </w:instrText>
            </w:r>
            <w:r>
              <w:rPr>
                <w:noProof/>
                <w:webHidden/>
              </w:rPr>
            </w:r>
            <w:r>
              <w:rPr>
                <w:noProof/>
                <w:webHidden/>
              </w:rPr>
              <w:fldChar w:fldCharType="separate"/>
            </w:r>
            <w:r w:rsidR="00D519FE">
              <w:rPr>
                <w:noProof/>
                <w:webHidden/>
              </w:rPr>
              <w:t>7</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0" w:history="1">
            <w:r w:rsidR="00D519FE" w:rsidRPr="00C024D0">
              <w:rPr>
                <w:rStyle w:val="Hipervnculo"/>
                <w:noProof/>
              </w:rPr>
              <w:t>Objetos a ser Evaluados</w:t>
            </w:r>
            <w:r w:rsidR="00D519FE">
              <w:rPr>
                <w:noProof/>
                <w:webHidden/>
              </w:rPr>
              <w:tab/>
            </w:r>
            <w:r>
              <w:rPr>
                <w:noProof/>
                <w:webHidden/>
              </w:rPr>
              <w:fldChar w:fldCharType="begin"/>
            </w:r>
            <w:r w:rsidR="00D519FE">
              <w:rPr>
                <w:noProof/>
                <w:webHidden/>
              </w:rPr>
              <w:instrText xml:space="preserve"> PAGEREF _Toc25654840 \h </w:instrText>
            </w:r>
            <w:r>
              <w:rPr>
                <w:noProof/>
                <w:webHidden/>
              </w:rPr>
            </w:r>
            <w:r>
              <w:rPr>
                <w:noProof/>
                <w:webHidden/>
              </w:rPr>
              <w:fldChar w:fldCharType="separate"/>
            </w:r>
            <w:r w:rsidR="00D519FE">
              <w:rPr>
                <w:noProof/>
                <w:webHidden/>
              </w:rPr>
              <w:t>8</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1" w:history="1">
            <w:r w:rsidR="00D519FE" w:rsidRPr="00C024D0">
              <w:rPr>
                <w:rStyle w:val="Hipervnculo"/>
                <w:noProof/>
              </w:rPr>
              <w:t>Lista de Ideas de las Pruebas</w:t>
            </w:r>
            <w:r w:rsidR="00D519FE">
              <w:rPr>
                <w:noProof/>
                <w:webHidden/>
              </w:rPr>
              <w:tab/>
            </w:r>
            <w:r>
              <w:rPr>
                <w:noProof/>
                <w:webHidden/>
              </w:rPr>
              <w:fldChar w:fldCharType="begin"/>
            </w:r>
            <w:r w:rsidR="00D519FE">
              <w:rPr>
                <w:noProof/>
                <w:webHidden/>
              </w:rPr>
              <w:instrText xml:space="preserve"> PAGEREF _Toc25654841 \h </w:instrText>
            </w:r>
            <w:r>
              <w:rPr>
                <w:noProof/>
                <w:webHidden/>
              </w:rPr>
            </w:r>
            <w:r>
              <w:rPr>
                <w:noProof/>
                <w:webHidden/>
              </w:rPr>
              <w:fldChar w:fldCharType="separate"/>
            </w:r>
            <w:r w:rsidR="00D519FE">
              <w:rPr>
                <w:noProof/>
                <w:webHidden/>
              </w:rPr>
              <w:t>8</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2" w:history="1">
            <w:r w:rsidR="00D519FE" w:rsidRPr="00C024D0">
              <w:rPr>
                <w:rStyle w:val="Hipervnculo"/>
                <w:noProof/>
              </w:rPr>
              <w:t>Enfoque de las Pruebas</w:t>
            </w:r>
            <w:r w:rsidR="00D519FE">
              <w:rPr>
                <w:noProof/>
                <w:webHidden/>
              </w:rPr>
              <w:tab/>
            </w:r>
            <w:r>
              <w:rPr>
                <w:noProof/>
                <w:webHidden/>
              </w:rPr>
              <w:fldChar w:fldCharType="begin"/>
            </w:r>
            <w:r w:rsidR="00D519FE">
              <w:rPr>
                <w:noProof/>
                <w:webHidden/>
              </w:rPr>
              <w:instrText xml:space="preserve"> PAGEREF _Toc25654842 \h </w:instrText>
            </w:r>
            <w:r>
              <w:rPr>
                <w:noProof/>
                <w:webHidden/>
              </w:rPr>
            </w:r>
            <w:r>
              <w:rPr>
                <w:noProof/>
                <w:webHidden/>
              </w:rPr>
              <w:fldChar w:fldCharType="separate"/>
            </w:r>
            <w:r w:rsidR="00D519FE">
              <w:rPr>
                <w:noProof/>
                <w:webHidden/>
              </w:rPr>
              <w:t>9</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3" w:history="1">
            <w:r w:rsidR="00D519FE" w:rsidRPr="00C024D0">
              <w:rPr>
                <w:rStyle w:val="Hipervnculo"/>
                <w:noProof/>
              </w:rPr>
              <w:t>Herramientas para las Pruebas</w:t>
            </w:r>
            <w:r w:rsidR="00D519FE">
              <w:rPr>
                <w:noProof/>
                <w:webHidden/>
              </w:rPr>
              <w:tab/>
            </w:r>
            <w:r>
              <w:rPr>
                <w:noProof/>
                <w:webHidden/>
              </w:rPr>
              <w:fldChar w:fldCharType="begin"/>
            </w:r>
            <w:r w:rsidR="00D519FE">
              <w:rPr>
                <w:noProof/>
                <w:webHidden/>
              </w:rPr>
              <w:instrText xml:space="preserve"> PAGEREF _Toc25654843 \h </w:instrText>
            </w:r>
            <w:r>
              <w:rPr>
                <w:noProof/>
                <w:webHidden/>
              </w:rPr>
            </w:r>
            <w:r>
              <w:rPr>
                <w:noProof/>
                <w:webHidden/>
              </w:rPr>
              <w:fldChar w:fldCharType="separate"/>
            </w:r>
            <w:r w:rsidR="00D519FE">
              <w:rPr>
                <w:noProof/>
                <w:webHidden/>
              </w:rPr>
              <w:t>12</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44" w:history="1">
            <w:r w:rsidR="00D519FE" w:rsidRPr="00C024D0">
              <w:rPr>
                <w:rStyle w:val="Hipervnculo"/>
                <w:noProof/>
              </w:rPr>
              <w:t>Software</w:t>
            </w:r>
            <w:r w:rsidR="00D519FE">
              <w:rPr>
                <w:noProof/>
                <w:webHidden/>
              </w:rPr>
              <w:tab/>
            </w:r>
            <w:r>
              <w:rPr>
                <w:noProof/>
                <w:webHidden/>
              </w:rPr>
              <w:fldChar w:fldCharType="begin"/>
            </w:r>
            <w:r w:rsidR="00D519FE">
              <w:rPr>
                <w:noProof/>
                <w:webHidden/>
              </w:rPr>
              <w:instrText xml:space="preserve"> PAGEREF _Toc25654844 \h </w:instrText>
            </w:r>
            <w:r>
              <w:rPr>
                <w:noProof/>
                <w:webHidden/>
              </w:rPr>
            </w:r>
            <w:r>
              <w:rPr>
                <w:noProof/>
                <w:webHidden/>
              </w:rPr>
              <w:fldChar w:fldCharType="separate"/>
            </w:r>
            <w:r w:rsidR="00D519FE">
              <w:rPr>
                <w:noProof/>
                <w:webHidden/>
              </w:rPr>
              <w:t>12</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45" w:history="1">
            <w:r w:rsidR="00D519FE" w:rsidRPr="00C024D0">
              <w:rPr>
                <w:rStyle w:val="Hipervnculo"/>
                <w:noProof/>
              </w:rPr>
              <w:t>Hardware</w:t>
            </w:r>
            <w:r w:rsidR="00D519FE">
              <w:rPr>
                <w:noProof/>
                <w:webHidden/>
              </w:rPr>
              <w:tab/>
            </w:r>
            <w:r>
              <w:rPr>
                <w:noProof/>
                <w:webHidden/>
              </w:rPr>
              <w:fldChar w:fldCharType="begin"/>
            </w:r>
            <w:r w:rsidR="00D519FE">
              <w:rPr>
                <w:noProof/>
                <w:webHidden/>
              </w:rPr>
              <w:instrText xml:space="preserve"> PAGEREF _Toc25654845 \h </w:instrText>
            </w:r>
            <w:r>
              <w:rPr>
                <w:noProof/>
                <w:webHidden/>
              </w:rPr>
            </w:r>
            <w:r>
              <w:rPr>
                <w:noProof/>
                <w:webHidden/>
              </w:rPr>
              <w:fldChar w:fldCharType="separate"/>
            </w:r>
            <w:r w:rsidR="00D519FE">
              <w:rPr>
                <w:noProof/>
                <w:webHidden/>
              </w:rPr>
              <w:t>12</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6" w:history="1">
            <w:r w:rsidR="00D519FE" w:rsidRPr="00C024D0">
              <w:rPr>
                <w:rStyle w:val="Hipervnculo"/>
                <w:noProof/>
              </w:rPr>
              <w:t>Flujos de Trabajo de Pruebas</w:t>
            </w:r>
            <w:r w:rsidR="00D519FE">
              <w:rPr>
                <w:noProof/>
                <w:webHidden/>
              </w:rPr>
              <w:tab/>
            </w:r>
            <w:r>
              <w:rPr>
                <w:noProof/>
                <w:webHidden/>
              </w:rPr>
              <w:fldChar w:fldCharType="begin"/>
            </w:r>
            <w:r w:rsidR="00D519FE">
              <w:rPr>
                <w:noProof/>
                <w:webHidden/>
              </w:rPr>
              <w:instrText xml:space="preserve"> PAGEREF _Toc25654846 \h </w:instrText>
            </w:r>
            <w:r>
              <w:rPr>
                <w:noProof/>
                <w:webHidden/>
              </w:rPr>
            </w:r>
            <w:r>
              <w:rPr>
                <w:noProof/>
                <w:webHidden/>
              </w:rPr>
              <w:fldChar w:fldCharType="separate"/>
            </w:r>
            <w:r w:rsidR="00D519FE">
              <w:rPr>
                <w:noProof/>
                <w:webHidden/>
              </w:rPr>
              <w:t>12</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7" w:history="1">
            <w:r w:rsidR="00D519FE" w:rsidRPr="00C024D0">
              <w:rPr>
                <w:rStyle w:val="Hipervnculo"/>
                <w:noProof/>
              </w:rPr>
              <w:t>Entregables</w:t>
            </w:r>
            <w:r w:rsidR="00D519FE">
              <w:rPr>
                <w:noProof/>
                <w:webHidden/>
              </w:rPr>
              <w:tab/>
            </w:r>
            <w:r>
              <w:rPr>
                <w:noProof/>
                <w:webHidden/>
              </w:rPr>
              <w:fldChar w:fldCharType="begin"/>
            </w:r>
            <w:r w:rsidR="00D519FE">
              <w:rPr>
                <w:noProof/>
                <w:webHidden/>
              </w:rPr>
              <w:instrText xml:space="preserve"> PAGEREF _Toc25654847 \h </w:instrText>
            </w:r>
            <w:r>
              <w:rPr>
                <w:noProof/>
                <w:webHidden/>
              </w:rPr>
            </w:r>
            <w:r>
              <w:rPr>
                <w:noProof/>
                <w:webHidden/>
              </w:rPr>
              <w:fldChar w:fldCharType="separate"/>
            </w:r>
            <w:r w:rsidR="00D519FE">
              <w:rPr>
                <w:noProof/>
                <w:webHidden/>
              </w:rPr>
              <w:t>13</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48" w:history="1">
            <w:r w:rsidR="00D519FE" w:rsidRPr="00C024D0">
              <w:rPr>
                <w:rStyle w:val="Hipervnculo"/>
                <w:noProof/>
              </w:rPr>
              <w:t>Lista de Entregables de Pruebas</w:t>
            </w:r>
            <w:r w:rsidR="00D519FE">
              <w:rPr>
                <w:noProof/>
                <w:webHidden/>
              </w:rPr>
              <w:tab/>
            </w:r>
            <w:r>
              <w:rPr>
                <w:noProof/>
                <w:webHidden/>
              </w:rPr>
              <w:fldChar w:fldCharType="begin"/>
            </w:r>
            <w:r w:rsidR="00D519FE">
              <w:rPr>
                <w:noProof/>
                <w:webHidden/>
              </w:rPr>
              <w:instrText xml:space="preserve"> PAGEREF _Toc25654848 \h </w:instrText>
            </w:r>
            <w:r>
              <w:rPr>
                <w:noProof/>
                <w:webHidden/>
              </w:rPr>
            </w:r>
            <w:r>
              <w:rPr>
                <w:noProof/>
                <w:webHidden/>
              </w:rPr>
              <w:fldChar w:fldCharType="separate"/>
            </w:r>
            <w:r w:rsidR="00D519FE">
              <w:rPr>
                <w:noProof/>
                <w:webHidden/>
              </w:rPr>
              <w:t>13</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49" w:history="1">
            <w:r w:rsidR="00D519FE" w:rsidRPr="00C024D0">
              <w:rPr>
                <w:rStyle w:val="Hipervnculo"/>
                <w:noProof/>
              </w:rPr>
              <w:t>Criterio para el Inicio y Fin del Plan de Pruebas</w:t>
            </w:r>
            <w:r w:rsidR="00D519FE">
              <w:rPr>
                <w:noProof/>
                <w:webHidden/>
              </w:rPr>
              <w:tab/>
            </w:r>
            <w:r>
              <w:rPr>
                <w:noProof/>
                <w:webHidden/>
              </w:rPr>
              <w:fldChar w:fldCharType="begin"/>
            </w:r>
            <w:r w:rsidR="00D519FE">
              <w:rPr>
                <w:noProof/>
                <w:webHidden/>
              </w:rPr>
              <w:instrText xml:space="preserve"> PAGEREF _Toc25654849 \h </w:instrText>
            </w:r>
            <w:r>
              <w:rPr>
                <w:noProof/>
                <w:webHidden/>
              </w:rPr>
            </w:r>
            <w:r>
              <w:rPr>
                <w:noProof/>
                <w:webHidden/>
              </w:rPr>
              <w:fldChar w:fldCharType="separate"/>
            </w:r>
            <w:r w:rsidR="00D519FE">
              <w:rPr>
                <w:noProof/>
                <w:webHidden/>
              </w:rPr>
              <w:t>13</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0" w:history="1">
            <w:r w:rsidR="00D519FE" w:rsidRPr="00C024D0">
              <w:rPr>
                <w:rStyle w:val="Hipervnculo"/>
                <w:noProof/>
              </w:rPr>
              <w:t>Criterios de Inicio</w:t>
            </w:r>
            <w:r w:rsidR="00D519FE">
              <w:rPr>
                <w:noProof/>
                <w:webHidden/>
              </w:rPr>
              <w:tab/>
            </w:r>
            <w:r>
              <w:rPr>
                <w:noProof/>
                <w:webHidden/>
              </w:rPr>
              <w:fldChar w:fldCharType="begin"/>
            </w:r>
            <w:r w:rsidR="00D519FE">
              <w:rPr>
                <w:noProof/>
                <w:webHidden/>
              </w:rPr>
              <w:instrText xml:space="preserve"> PAGEREF _Toc25654850 \h </w:instrText>
            </w:r>
            <w:r>
              <w:rPr>
                <w:noProof/>
                <w:webHidden/>
              </w:rPr>
            </w:r>
            <w:r>
              <w:rPr>
                <w:noProof/>
                <w:webHidden/>
              </w:rPr>
              <w:fldChar w:fldCharType="separate"/>
            </w:r>
            <w:r w:rsidR="00D519FE">
              <w:rPr>
                <w:noProof/>
                <w:webHidden/>
              </w:rPr>
              <w:t>13</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1" w:history="1">
            <w:r w:rsidR="00D519FE" w:rsidRPr="00C024D0">
              <w:rPr>
                <w:rStyle w:val="Hipervnculo"/>
                <w:noProof/>
              </w:rPr>
              <w:t>Criterios de Fin</w:t>
            </w:r>
            <w:r w:rsidR="00D519FE">
              <w:rPr>
                <w:noProof/>
                <w:webHidden/>
              </w:rPr>
              <w:tab/>
            </w:r>
            <w:r>
              <w:rPr>
                <w:noProof/>
                <w:webHidden/>
              </w:rPr>
              <w:fldChar w:fldCharType="begin"/>
            </w:r>
            <w:r w:rsidR="00D519FE">
              <w:rPr>
                <w:noProof/>
                <w:webHidden/>
              </w:rPr>
              <w:instrText xml:space="preserve"> PAGEREF _Toc25654851 \h </w:instrText>
            </w:r>
            <w:r>
              <w:rPr>
                <w:noProof/>
                <w:webHidden/>
              </w:rPr>
            </w:r>
            <w:r>
              <w:rPr>
                <w:noProof/>
                <w:webHidden/>
              </w:rPr>
              <w:fldChar w:fldCharType="separate"/>
            </w:r>
            <w:r w:rsidR="00D519FE">
              <w:rPr>
                <w:noProof/>
                <w:webHidden/>
              </w:rPr>
              <w:t>14</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2" w:history="1">
            <w:r w:rsidR="00D519FE" w:rsidRPr="00C024D0">
              <w:rPr>
                <w:rStyle w:val="Hipervnculo"/>
                <w:noProof/>
              </w:rPr>
              <w:t>Criterios de Suspensión y Retomo de Actividades</w:t>
            </w:r>
            <w:r w:rsidR="00D519FE">
              <w:rPr>
                <w:noProof/>
                <w:webHidden/>
              </w:rPr>
              <w:tab/>
            </w:r>
            <w:r>
              <w:rPr>
                <w:noProof/>
                <w:webHidden/>
              </w:rPr>
              <w:fldChar w:fldCharType="begin"/>
            </w:r>
            <w:r w:rsidR="00D519FE">
              <w:rPr>
                <w:noProof/>
                <w:webHidden/>
              </w:rPr>
              <w:instrText xml:space="preserve"> PAGEREF _Toc25654852 \h </w:instrText>
            </w:r>
            <w:r>
              <w:rPr>
                <w:noProof/>
                <w:webHidden/>
              </w:rPr>
            </w:r>
            <w:r>
              <w:rPr>
                <w:noProof/>
                <w:webHidden/>
              </w:rPr>
              <w:fldChar w:fldCharType="separate"/>
            </w:r>
            <w:r w:rsidR="00D519FE">
              <w:rPr>
                <w:noProof/>
                <w:webHidden/>
              </w:rPr>
              <w:t>14</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53" w:history="1">
            <w:r w:rsidR="00D519FE" w:rsidRPr="00C024D0">
              <w:rPr>
                <w:rStyle w:val="Hipervnculo"/>
                <w:noProof/>
              </w:rPr>
              <w:t>Criterios para el Lanzamiento</w:t>
            </w:r>
            <w:r w:rsidR="00D519FE">
              <w:rPr>
                <w:noProof/>
                <w:webHidden/>
              </w:rPr>
              <w:tab/>
            </w:r>
            <w:r>
              <w:rPr>
                <w:noProof/>
                <w:webHidden/>
              </w:rPr>
              <w:fldChar w:fldCharType="begin"/>
            </w:r>
            <w:r w:rsidR="00D519FE">
              <w:rPr>
                <w:noProof/>
                <w:webHidden/>
              </w:rPr>
              <w:instrText xml:space="preserve"> PAGEREF _Toc25654853 \h </w:instrText>
            </w:r>
            <w:r>
              <w:rPr>
                <w:noProof/>
                <w:webHidden/>
              </w:rPr>
            </w:r>
            <w:r>
              <w:rPr>
                <w:noProof/>
                <w:webHidden/>
              </w:rPr>
              <w:fldChar w:fldCharType="separate"/>
            </w:r>
            <w:r w:rsidR="00D519FE">
              <w:rPr>
                <w:noProof/>
                <w:webHidden/>
              </w:rPr>
              <w:t>15</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4" w:history="1">
            <w:r w:rsidR="00D519FE" w:rsidRPr="00C024D0">
              <w:rPr>
                <w:rStyle w:val="Hipervnculo"/>
                <w:noProof/>
              </w:rPr>
              <w:t>Criterios de Evaluación</w:t>
            </w:r>
            <w:r w:rsidR="00D519FE">
              <w:rPr>
                <w:noProof/>
                <w:webHidden/>
              </w:rPr>
              <w:tab/>
            </w:r>
            <w:r>
              <w:rPr>
                <w:noProof/>
                <w:webHidden/>
              </w:rPr>
              <w:fldChar w:fldCharType="begin"/>
            </w:r>
            <w:r w:rsidR="00D519FE">
              <w:rPr>
                <w:noProof/>
                <w:webHidden/>
              </w:rPr>
              <w:instrText xml:space="preserve"> PAGEREF _Toc25654854 \h </w:instrText>
            </w:r>
            <w:r>
              <w:rPr>
                <w:noProof/>
                <w:webHidden/>
              </w:rPr>
            </w:r>
            <w:r>
              <w:rPr>
                <w:noProof/>
                <w:webHidden/>
              </w:rPr>
              <w:fldChar w:fldCharType="separate"/>
            </w:r>
            <w:r w:rsidR="00D519FE">
              <w:rPr>
                <w:noProof/>
                <w:webHidden/>
              </w:rPr>
              <w:t>15</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5" w:history="1">
            <w:r w:rsidR="00D519FE" w:rsidRPr="00C024D0">
              <w:rPr>
                <w:rStyle w:val="Hipervnculo"/>
                <w:noProof/>
              </w:rPr>
              <w:t>Clasificación de los errores</w:t>
            </w:r>
            <w:r w:rsidR="00D519FE">
              <w:rPr>
                <w:noProof/>
                <w:webHidden/>
              </w:rPr>
              <w:tab/>
            </w:r>
            <w:r>
              <w:rPr>
                <w:noProof/>
                <w:webHidden/>
              </w:rPr>
              <w:fldChar w:fldCharType="begin"/>
            </w:r>
            <w:r w:rsidR="00D519FE">
              <w:rPr>
                <w:noProof/>
                <w:webHidden/>
              </w:rPr>
              <w:instrText xml:space="preserve"> PAGEREF _Toc25654855 \h </w:instrText>
            </w:r>
            <w:r>
              <w:rPr>
                <w:noProof/>
                <w:webHidden/>
              </w:rPr>
            </w:r>
            <w:r>
              <w:rPr>
                <w:noProof/>
                <w:webHidden/>
              </w:rPr>
              <w:fldChar w:fldCharType="separate"/>
            </w:r>
            <w:r w:rsidR="00D519FE">
              <w:rPr>
                <w:noProof/>
                <w:webHidden/>
              </w:rPr>
              <w:t>15</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6" w:history="1">
            <w:r w:rsidR="00D519FE" w:rsidRPr="00C024D0">
              <w:rPr>
                <w:rStyle w:val="Hipervnculo"/>
                <w:noProof/>
              </w:rPr>
              <w:t>Resultados de la prueba</w:t>
            </w:r>
            <w:r w:rsidR="00D519FE">
              <w:rPr>
                <w:noProof/>
                <w:webHidden/>
              </w:rPr>
              <w:tab/>
            </w:r>
            <w:r>
              <w:rPr>
                <w:noProof/>
                <w:webHidden/>
              </w:rPr>
              <w:fldChar w:fldCharType="begin"/>
            </w:r>
            <w:r w:rsidR="00D519FE">
              <w:rPr>
                <w:noProof/>
                <w:webHidden/>
              </w:rPr>
              <w:instrText xml:space="preserve"> PAGEREF _Toc25654856 \h </w:instrText>
            </w:r>
            <w:r>
              <w:rPr>
                <w:noProof/>
                <w:webHidden/>
              </w:rPr>
            </w:r>
            <w:r>
              <w:rPr>
                <w:noProof/>
                <w:webHidden/>
              </w:rPr>
              <w:fldChar w:fldCharType="separate"/>
            </w:r>
            <w:r w:rsidR="00D519FE">
              <w:rPr>
                <w:noProof/>
                <w:webHidden/>
              </w:rPr>
              <w:t>15</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57" w:history="1">
            <w:r w:rsidR="00D519FE" w:rsidRPr="00C024D0">
              <w:rPr>
                <w:rStyle w:val="Hipervnculo"/>
                <w:noProof/>
              </w:rPr>
              <w:t>Reportes del problema, escalada y resolución</w:t>
            </w:r>
            <w:r w:rsidR="00D519FE">
              <w:rPr>
                <w:noProof/>
                <w:webHidden/>
              </w:rPr>
              <w:tab/>
            </w:r>
            <w:r>
              <w:rPr>
                <w:noProof/>
                <w:webHidden/>
              </w:rPr>
              <w:fldChar w:fldCharType="begin"/>
            </w:r>
            <w:r w:rsidR="00D519FE">
              <w:rPr>
                <w:noProof/>
                <w:webHidden/>
              </w:rPr>
              <w:instrText xml:space="preserve"> PAGEREF _Toc25654857 \h </w:instrText>
            </w:r>
            <w:r>
              <w:rPr>
                <w:noProof/>
                <w:webHidden/>
              </w:rPr>
            </w:r>
            <w:r>
              <w:rPr>
                <w:noProof/>
                <w:webHidden/>
              </w:rPr>
              <w:fldChar w:fldCharType="separate"/>
            </w:r>
            <w:r w:rsidR="00D519FE">
              <w:rPr>
                <w:noProof/>
                <w:webHidden/>
              </w:rPr>
              <w:t>15</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58" w:history="1">
            <w:r w:rsidR="00D519FE" w:rsidRPr="00C024D0">
              <w:rPr>
                <w:rStyle w:val="Hipervnculo"/>
                <w:noProof/>
              </w:rPr>
              <w:t>Riesgos</w:t>
            </w:r>
            <w:r w:rsidR="00D519FE">
              <w:rPr>
                <w:noProof/>
                <w:webHidden/>
              </w:rPr>
              <w:tab/>
            </w:r>
            <w:r>
              <w:rPr>
                <w:noProof/>
                <w:webHidden/>
              </w:rPr>
              <w:fldChar w:fldCharType="begin"/>
            </w:r>
            <w:r w:rsidR="00D519FE">
              <w:rPr>
                <w:noProof/>
                <w:webHidden/>
              </w:rPr>
              <w:instrText xml:space="preserve"> PAGEREF _Toc25654858 \h </w:instrText>
            </w:r>
            <w:r>
              <w:rPr>
                <w:noProof/>
                <w:webHidden/>
              </w:rPr>
            </w:r>
            <w:r>
              <w:rPr>
                <w:noProof/>
                <w:webHidden/>
              </w:rPr>
              <w:fldChar w:fldCharType="separate"/>
            </w:r>
            <w:r w:rsidR="00D519FE">
              <w:rPr>
                <w:noProof/>
                <w:webHidden/>
              </w:rPr>
              <w:t>16</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59" w:history="1">
            <w:r w:rsidR="00D519FE" w:rsidRPr="00C024D0">
              <w:rPr>
                <w:rStyle w:val="Hipervnculo"/>
                <w:noProof/>
              </w:rPr>
              <w:t>Reportes de Problemas y Resolución</w:t>
            </w:r>
            <w:r w:rsidR="00D519FE">
              <w:rPr>
                <w:noProof/>
                <w:webHidden/>
              </w:rPr>
              <w:tab/>
            </w:r>
            <w:r>
              <w:rPr>
                <w:noProof/>
                <w:webHidden/>
              </w:rPr>
              <w:fldChar w:fldCharType="begin"/>
            </w:r>
            <w:r w:rsidR="00D519FE">
              <w:rPr>
                <w:noProof/>
                <w:webHidden/>
              </w:rPr>
              <w:instrText xml:space="preserve"> PAGEREF _Toc25654859 \h </w:instrText>
            </w:r>
            <w:r>
              <w:rPr>
                <w:noProof/>
                <w:webHidden/>
              </w:rPr>
            </w:r>
            <w:r>
              <w:rPr>
                <w:noProof/>
                <w:webHidden/>
              </w:rPr>
              <w:fldChar w:fldCharType="separate"/>
            </w:r>
            <w:r w:rsidR="00D519FE">
              <w:rPr>
                <w:noProof/>
                <w:webHidden/>
              </w:rPr>
              <w:t>16</w:t>
            </w:r>
            <w:r>
              <w:rPr>
                <w:noProof/>
                <w:webHidden/>
              </w:rPr>
              <w:fldChar w:fldCharType="end"/>
            </w:r>
          </w:hyperlink>
        </w:p>
        <w:p w:rsidR="00D519FE" w:rsidRDefault="008378AC">
          <w:pPr>
            <w:pStyle w:val="TDC1"/>
            <w:rPr>
              <w:rFonts w:eastAsiaTheme="minorEastAsia"/>
              <w:b w:val="0"/>
              <w:bCs w:val="0"/>
              <w:noProof/>
              <w:sz w:val="22"/>
              <w:szCs w:val="22"/>
              <w:lang w:val="es-AR" w:eastAsia="es-AR"/>
            </w:rPr>
          </w:pPr>
          <w:hyperlink w:anchor="_Toc25654860" w:history="1">
            <w:r w:rsidR="00D519FE" w:rsidRPr="00C024D0">
              <w:rPr>
                <w:rStyle w:val="Hipervnculo"/>
                <w:noProof/>
              </w:rPr>
              <w:t>Responsabilidades, Personal y Necesidades de Capacitación</w:t>
            </w:r>
            <w:r w:rsidR="00D519FE">
              <w:rPr>
                <w:noProof/>
                <w:webHidden/>
              </w:rPr>
              <w:tab/>
            </w:r>
            <w:r>
              <w:rPr>
                <w:noProof/>
                <w:webHidden/>
              </w:rPr>
              <w:fldChar w:fldCharType="begin"/>
            </w:r>
            <w:r w:rsidR="00D519FE">
              <w:rPr>
                <w:noProof/>
                <w:webHidden/>
              </w:rPr>
              <w:instrText xml:space="preserve"> PAGEREF _Toc25654860 \h </w:instrText>
            </w:r>
            <w:r>
              <w:rPr>
                <w:noProof/>
                <w:webHidden/>
              </w:rPr>
            </w:r>
            <w:r>
              <w:rPr>
                <w:noProof/>
                <w:webHidden/>
              </w:rPr>
              <w:fldChar w:fldCharType="separate"/>
            </w:r>
            <w:r w:rsidR="00D519FE">
              <w:rPr>
                <w:noProof/>
                <w:webHidden/>
              </w:rPr>
              <w:t>16</w:t>
            </w:r>
            <w:r>
              <w:rPr>
                <w:noProof/>
                <w:webHidden/>
              </w:rPr>
              <w:fldChar w:fldCharType="end"/>
            </w:r>
          </w:hyperlink>
        </w:p>
        <w:p w:rsidR="00D519FE" w:rsidRDefault="008378AC">
          <w:pPr>
            <w:pStyle w:val="TDC2"/>
            <w:rPr>
              <w:rFonts w:eastAsiaTheme="minorEastAsia"/>
              <w:i w:val="0"/>
              <w:iCs w:val="0"/>
              <w:noProof/>
              <w:sz w:val="22"/>
              <w:szCs w:val="22"/>
              <w:lang w:val="es-AR" w:eastAsia="es-AR"/>
            </w:rPr>
          </w:pPr>
          <w:hyperlink w:anchor="_Toc25654861" w:history="1">
            <w:r w:rsidR="00D519FE" w:rsidRPr="00C024D0">
              <w:rPr>
                <w:rStyle w:val="Hipervnculo"/>
                <w:noProof/>
              </w:rPr>
              <w:t>Personal y Roles Necesarios</w:t>
            </w:r>
            <w:r w:rsidR="00D519FE">
              <w:rPr>
                <w:noProof/>
                <w:webHidden/>
              </w:rPr>
              <w:tab/>
            </w:r>
            <w:r>
              <w:rPr>
                <w:noProof/>
                <w:webHidden/>
              </w:rPr>
              <w:fldChar w:fldCharType="begin"/>
            </w:r>
            <w:r w:rsidR="00D519FE">
              <w:rPr>
                <w:noProof/>
                <w:webHidden/>
              </w:rPr>
              <w:instrText xml:space="preserve"> PAGEREF _Toc25654861 \h </w:instrText>
            </w:r>
            <w:r>
              <w:rPr>
                <w:noProof/>
                <w:webHidden/>
              </w:rPr>
            </w:r>
            <w:r>
              <w:rPr>
                <w:noProof/>
                <w:webHidden/>
              </w:rPr>
              <w:fldChar w:fldCharType="separate"/>
            </w:r>
            <w:r w:rsidR="00D519FE">
              <w:rPr>
                <w:noProof/>
                <w:webHidden/>
              </w:rPr>
              <w:t>16</w:t>
            </w:r>
            <w:r>
              <w:rPr>
                <w:noProof/>
                <w:webHidden/>
              </w:rPr>
              <w:fldChar w:fldCharType="end"/>
            </w:r>
          </w:hyperlink>
        </w:p>
        <w:p w:rsidR="000F79DF" w:rsidRDefault="008378AC" w:rsidP="000F79DF">
          <w:pPr>
            <w:tabs>
              <w:tab w:val="left" w:pos="5954"/>
            </w:tabs>
          </w:pPr>
          <w:r>
            <w:lastRenderedPageBreak/>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FA3494" w:rsidP="009A3173">
          <w:pPr>
            <w:pStyle w:val="PSI-Ttulo"/>
          </w:pPr>
          <w:r>
            <w:rPr>
              <w:lang w:val="es-AR"/>
            </w:rPr>
            <w:t>Plan de Pruebas</w:t>
          </w:r>
        </w:p>
      </w:sdtContent>
    </w:sdt>
    <w:p w:rsidR="00C87F2B" w:rsidRDefault="00C87F2B" w:rsidP="000F2543">
      <w:pPr>
        <w:pStyle w:val="PSI-Ttulo1"/>
        <w:rPr>
          <w:rFonts w:eastAsia="Times New Roman"/>
        </w:rPr>
      </w:pPr>
      <w:bookmarkStart w:id="0" w:name="_Toc499347678"/>
      <w:bookmarkStart w:id="1" w:name="_Toc25654833"/>
      <w:bookmarkStart w:id="2" w:name="_Toc165473662"/>
      <w:r>
        <w:rPr>
          <w:rFonts w:eastAsia="Times New Roman"/>
        </w:rPr>
        <w:t>Introducción.</w:t>
      </w:r>
      <w:bookmarkEnd w:id="0"/>
      <w:bookmarkEnd w:id="1"/>
    </w:p>
    <w:p w:rsidR="005567A3" w:rsidRDefault="005567A3" w:rsidP="00DB75FC">
      <w:pPr>
        <w:pStyle w:val="PSI-Normal"/>
      </w:pPr>
      <w:r>
        <w:t>La aplicación móvil VASPA permitirá a los miembros de la comunidad universitaria contar con un fácil acceso a los programas de las asignaturas</w:t>
      </w:r>
      <w:r w:rsidR="00E76BE0">
        <w:t>, como así también a los planes</w:t>
      </w:r>
      <w:r>
        <w:t xml:space="preserve"> de todas las carreras de la UNPA - UARG.</w:t>
      </w:r>
    </w:p>
    <w:p w:rsidR="00A40FC6" w:rsidRDefault="005567A3" w:rsidP="00DB75FC">
      <w:pPr>
        <w:pStyle w:val="PSI-Normal"/>
      </w:pPr>
      <w:r>
        <w:t>Este acceso les permitirá poder visualizar y/o descargar cada uno de los programas de las asignaturas</w:t>
      </w:r>
      <w:r w:rsidR="00E76BE0">
        <w:t xml:space="preserve"> y planes de las carreras</w:t>
      </w:r>
      <w:r>
        <w:t xml:space="preserve"> que desee, como así también podrá notificar a los empleados de Secretaría Académica ante la no disponibilidad de los mismos.</w:t>
      </w:r>
    </w:p>
    <w:p w:rsidR="00A40FC6" w:rsidRDefault="00A40FC6" w:rsidP="00DB75FC">
      <w:pPr>
        <w:pStyle w:val="PSI-Normal"/>
      </w:pPr>
      <w:r>
        <w:t xml:space="preserve">Además, entre otras funcionalidades, </w:t>
      </w:r>
      <w:r w:rsidR="009B3F10">
        <w:t xml:space="preserve">cabe destacar que </w:t>
      </w:r>
      <w:r>
        <w:t>podrá seleccionar una o varias carreras a las cuales se podrá realizar una suscripción y recibir notificaciones cuando se cargue un nuevo programa</w:t>
      </w:r>
      <w:r w:rsidR="00CA24AA">
        <w:t xml:space="preserve"> / plan</w:t>
      </w:r>
      <w:r>
        <w:t xml:space="preserve"> o bien</w:t>
      </w:r>
      <w:r w:rsidR="009B3F10">
        <w:t xml:space="preserve">, </w:t>
      </w:r>
      <w:r>
        <w:t xml:space="preserve">si se </w:t>
      </w:r>
      <w:r w:rsidR="009B3F10">
        <w:t>ha solicitado la carga de un programa</w:t>
      </w:r>
      <w:r w:rsidR="00CA24AA">
        <w:t xml:space="preserve"> / plan</w:t>
      </w:r>
      <w:r w:rsidR="009B3F10">
        <w:t xml:space="preserve"> faltante, </w:t>
      </w:r>
      <w:r>
        <w:t>podrá recibir una notifica</w:t>
      </w:r>
      <w:r w:rsidR="009B3F10">
        <w:t>ción</w:t>
      </w:r>
      <w:r>
        <w:t xml:space="preserve"> de que ya se</w:t>
      </w:r>
      <w:r w:rsidR="009B3F10">
        <w:t xml:space="preserve"> </w:t>
      </w:r>
      <w:r>
        <w:t>encuentra cargado</w:t>
      </w:r>
      <w:r w:rsidR="009B3F10">
        <w:t xml:space="preserve"> en el sistema.</w:t>
      </w:r>
      <w:r>
        <w:t xml:space="preserve"> </w:t>
      </w:r>
    </w:p>
    <w:p w:rsidR="009B3F10" w:rsidRDefault="009B3F10" w:rsidP="00DB75FC">
      <w:pPr>
        <w:pStyle w:val="PSI-Normal"/>
      </w:pPr>
      <w:r>
        <w:t>En la presente prueba, se revisará que el sistema cumpla con los requisitos expedidos por el cliente, además de que cada elemento de software cumpla con su función (cajas de texto, botones, etc.).</w:t>
      </w:r>
    </w:p>
    <w:p w:rsidR="009B3F10" w:rsidRDefault="009B3F10" w:rsidP="00DB75FC">
      <w:pPr>
        <w:pStyle w:val="PSI-Normal"/>
      </w:pPr>
      <w:r>
        <w:t xml:space="preserve">Tras ejecutar estas pruebas, si se encontrara alguna falla, se regresaría a la etapa de desarrollo donde se corregirían los errores para asegurar la máxima calidad del producto. </w:t>
      </w:r>
    </w:p>
    <w:p w:rsidR="00C87F2B" w:rsidRDefault="00C87F2B" w:rsidP="00E13988">
      <w:pPr>
        <w:pStyle w:val="PSI-Comentario"/>
      </w:pPr>
    </w:p>
    <w:p w:rsidR="00C87F2B" w:rsidRDefault="00C87F2B" w:rsidP="000F2543">
      <w:pPr>
        <w:pStyle w:val="PSI-Ttulo1"/>
        <w:rPr>
          <w:rFonts w:eastAsia="Times New Roman"/>
        </w:rPr>
      </w:pPr>
      <w:bookmarkStart w:id="3" w:name="_Toc499347679"/>
      <w:bookmarkStart w:id="4" w:name="_Toc25654834"/>
      <w:r>
        <w:rPr>
          <w:rFonts w:eastAsia="Times New Roman"/>
        </w:rPr>
        <w:t>Definición de objetivos.</w:t>
      </w:r>
      <w:bookmarkEnd w:id="3"/>
      <w:bookmarkEnd w:id="4"/>
    </w:p>
    <w:p w:rsidR="00C87F2B" w:rsidRDefault="00DA19D2" w:rsidP="00DA19D2">
      <w:r>
        <w:t xml:space="preserve">El objetivo de este documento es planificar de manera general las pruebas a ser realizadas en </w:t>
      </w:r>
      <w:r w:rsidR="00F25476">
        <w:t xml:space="preserve">la aplicación móvil </w:t>
      </w:r>
      <w:r>
        <w:t>VASPA.</w:t>
      </w:r>
    </w:p>
    <w:p w:rsidR="00DA19D2" w:rsidRDefault="00DA19D2" w:rsidP="00DA19D2">
      <w:r>
        <w:t>Como aún no se ha desarro</w:t>
      </w:r>
      <w:r w:rsidR="00F25476">
        <w:t>llado una gran parte de la aplicación</w:t>
      </w:r>
      <w:r>
        <w:t>, hay funcionalidades que no están definidas (en cuanto a su modo de ser desarrolladas) por lo que no pueden planificarse pruebas detalladas sobre estas.</w:t>
      </w:r>
    </w:p>
    <w:p w:rsidR="00DA19D2" w:rsidRDefault="00DA19D2" w:rsidP="00DA19D2">
      <w:r>
        <w:t xml:space="preserve">Entonces, se </w:t>
      </w:r>
      <w:r w:rsidR="001A1093">
        <w:t>planificará probar</w:t>
      </w:r>
      <w:r>
        <w:t xml:space="preserve"> que los elementos de software funcionen como correspond</w:t>
      </w:r>
      <w:r w:rsidR="001A1093">
        <w:t>a. Por ejemplo, que los botones realicen la acción deseada. Y, además, se harán pruebas específicas en cuanto la entrada de datos en determinados casos de uso.</w:t>
      </w:r>
    </w:p>
    <w:p w:rsidR="00377B0F" w:rsidRDefault="00377B0F" w:rsidP="00DA19D2"/>
    <w:p w:rsidR="00C87F2B" w:rsidRDefault="00C87F2B" w:rsidP="000F2543">
      <w:pPr>
        <w:pStyle w:val="PSI-Ttulo1"/>
        <w:rPr>
          <w:rFonts w:eastAsia="Times New Roman"/>
        </w:rPr>
      </w:pPr>
      <w:bookmarkStart w:id="5" w:name="_Toc499347680"/>
      <w:bookmarkStart w:id="6" w:name="_Toc25654835"/>
      <w:r w:rsidRPr="00D4647F">
        <w:rPr>
          <w:rFonts w:eastAsia="Times New Roman"/>
          <w:highlight w:val="yellow"/>
        </w:rPr>
        <w:t>Consideraciones sobre el plan de pruebas.</w:t>
      </w:r>
      <w:bookmarkEnd w:id="5"/>
      <w:bookmarkEnd w:id="6"/>
    </w:p>
    <w:p w:rsidR="001A1093" w:rsidRDefault="001A1093" w:rsidP="00DB75FC">
      <w:pPr>
        <w:pStyle w:val="PSI-Normal"/>
      </w:pPr>
      <w:r>
        <w:t>En este apartado, se detallará el orden que debería ser seguido al ejecutar las pruebas. Dicho orden deberá respetarse mayoritariamente por cuestiones ligadas a la Base de Datos. Al haber varias dependencias entre tablas, algunas funcionalidades no podrán probarse hasta que no haya datos en algunas de sus tablas relacionadas.</w:t>
      </w:r>
    </w:p>
    <w:p w:rsidR="001A1093" w:rsidRDefault="001A1093" w:rsidP="00DB75FC">
      <w:pPr>
        <w:pStyle w:val="PSI-Normal"/>
      </w:pPr>
      <w:r>
        <w:lastRenderedPageBreak/>
        <w:t>Por ejemplo, no podrán insertarse asignaturas en el sistema hasta o tener cargado el profesor responsable de ella.</w:t>
      </w:r>
    </w:p>
    <w:p w:rsidR="001A1093" w:rsidRDefault="001A1093" w:rsidP="00DB75FC">
      <w:pPr>
        <w:pStyle w:val="PSI-Normal"/>
      </w:pPr>
      <w:r>
        <w:t xml:space="preserve">En base a lo mencionado anteriormente, se harán las pruebas de las operaciones </w:t>
      </w:r>
      <w:r w:rsidR="00023C64">
        <w:t xml:space="preserve">CRUD </w:t>
      </w:r>
      <w:r w:rsidR="00023C64">
        <w:rPr>
          <w:rStyle w:val="Refdenotaalpie"/>
        </w:rPr>
        <w:footnoteReference w:id="1"/>
      </w:r>
      <w:r w:rsidR="00023C64">
        <w:t>sobre la Base de Datos respetando el siguiente orden:</w:t>
      </w:r>
    </w:p>
    <w:p w:rsidR="00023C64" w:rsidRDefault="00023C64" w:rsidP="00DB75FC">
      <w:pPr>
        <w:pStyle w:val="PSI-Normal"/>
      </w:pPr>
      <w:r>
        <w:t>Departamento.</w:t>
      </w:r>
    </w:p>
    <w:p w:rsidR="00023C64" w:rsidRDefault="00023C64" w:rsidP="00DB75FC">
      <w:pPr>
        <w:pStyle w:val="PSI-Normal"/>
      </w:pPr>
      <w:r>
        <w:t>Profesor.</w:t>
      </w:r>
    </w:p>
    <w:p w:rsidR="00023C64" w:rsidRDefault="00023C64" w:rsidP="00DB75FC">
      <w:pPr>
        <w:pStyle w:val="PSI-Normal"/>
      </w:pPr>
      <w:r>
        <w:t>Carrera.</w:t>
      </w:r>
    </w:p>
    <w:p w:rsidR="00023C64" w:rsidRDefault="00023C64" w:rsidP="00DB75FC">
      <w:pPr>
        <w:pStyle w:val="PSI-Normal"/>
      </w:pPr>
      <w:r>
        <w:t>Plan.</w:t>
      </w:r>
    </w:p>
    <w:p w:rsidR="00023C64" w:rsidRDefault="00023C64" w:rsidP="00DB75FC">
      <w:pPr>
        <w:pStyle w:val="PSI-Normal"/>
      </w:pPr>
      <w:r>
        <w:t>Asignatura.</w:t>
      </w:r>
    </w:p>
    <w:p w:rsidR="00023C64" w:rsidRDefault="00023C64" w:rsidP="00DB75FC">
      <w:pPr>
        <w:pStyle w:val="PSI-Normal"/>
      </w:pPr>
      <w:r>
        <w:t>Programa.</w:t>
      </w:r>
    </w:p>
    <w:p w:rsidR="00023C64" w:rsidRDefault="00023C64" w:rsidP="00DB75FC">
      <w:pPr>
        <w:pStyle w:val="PSI-Normal"/>
      </w:pPr>
      <w:r>
        <w:t>Elementos de bibliografía.</w:t>
      </w:r>
    </w:p>
    <w:p w:rsidR="00C87F2B" w:rsidRDefault="000F2543" w:rsidP="003C0065">
      <w:pPr>
        <w:pStyle w:val="PSI-Comentario"/>
      </w:pPr>
      <w:r>
        <w:br/>
      </w:r>
    </w:p>
    <w:p w:rsidR="00C87F2B" w:rsidRDefault="00C87F2B" w:rsidP="000F2543">
      <w:pPr>
        <w:pStyle w:val="PSI-Ttulo1"/>
      </w:pPr>
    </w:p>
    <w:p w:rsidR="000F2543" w:rsidRDefault="000F2543">
      <w:pPr>
        <w:rPr>
          <w:rFonts w:asciiTheme="majorHAnsi" w:eastAsiaTheme="majorEastAsia" w:hAnsiTheme="majorHAnsi" w:cstheme="majorBidi"/>
          <w:b/>
          <w:bCs/>
          <w:color w:val="365F91" w:themeColor="accent1" w:themeShade="BF"/>
          <w:sz w:val="28"/>
          <w:szCs w:val="28"/>
          <w:lang w:val="es-AR"/>
        </w:rPr>
      </w:pPr>
      <w:r>
        <w:br w:type="page"/>
      </w:r>
    </w:p>
    <w:p w:rsidR="004270D0" w:rsidRDefault="004270D0" w:rsidP="000F2543">
      <w:pPr>
        <w:pStyle w:val="PSI-Ttulo1"/>
      </w:pPr>
      <w:bookmarkStart w:id="7" w:name="_Toc25654836"/>
      <w:r>
        <w:lastRenderedPageBreak/>
        <w:t>Antecedentes y Propósito</w:t>
      </w:r>
      <w:bookmarkEnd w:id="2"/>
      <w:bookmarkEnd w:id="7"/>
      <w:r>
        <w:t xml:space="preserve"> </w:t>
      </w:r>
    </w:p>
    <w:p w:rsidR="004270D0" w:rsidRDefault="004270D0" w:rsidP="00C87F2B">
      <w:pPr>
        <w:pStyle w:val="PSI-Ttulo2"/>
      </w:pPr>
      <w:bookmarkStart w:id="8" w:name="_Toc165473663"/>
      <w:bookmarkStart w:id="9" w:name="_Toc25654837"/>
      <w:r w:rsidRPr="00150E52">
        <w:t>Antecedentes</w:t>
      </w:r>
      <w:bookmarkEnd w:id="8"/>
      <w:bookmarkEnd w:id="9"/>
      <w:r>
        <w:t xml:space="preserve"> </w:t>
      </w:r>
    </w:p>
    <w:p w:rsidR="00023C64" w:rsidRDefault="00023C64" w:rsidP="00DB75FC">
      <w:pPr>
        <w:pStyle w:val="PSI-Normal"/>
      </w:pPr>
      <w:r>
        <w:t>En este caso no hay antecedentes ya que, por ahora, no se han realizado pruebas.</w:t>
      </w:r>
    </w:p>
    <w:p w:rsidR="004270D0" w:rsidRDefault="00023C64" w:rsidP="00DB75FC">
      <w:pPr>
        <w:pStyle w:val="PSI-Normal"/>
      </w:pPr>
      <w:r>
        <w:t xml:space="preserve">En </w:t>
      </w:r>
      <w:r w:rsidR="00377B0F">
        <w:t xml:space="preserve">las </w:t>
      </w:r>
      <w:r>
        <w:t>próximas iteraciones esta sección</w:t>
      </w:r>
      <w:r w:rsidR="00041388">
        <w:t xml:space="preserve"> deberá contener las “lecciones aprendidas”.</w:t>
      </w:r>
    </w:p>
    <w:p w:rsidR="009123B3" w:rsidRPr="004270D0" w:rsidRDefault="009123B3" w:rsidP="00DB75FC">
      <w:pPr>
        <w:pStyle w:val="PSI-Normal"/>
      </w:pPr>
    </w:p>
    <w:p w:rsidR="0095416E" w:rsidRPr="0095416E" w:rsidRDefault="004270D0" w:rsidP="0095416E">
      <w:pPr>
        <w:pStyle w:val="PSI-Ttulo2"/>
      </w:pPr>
      <w:bookmarkStart w:id="10" w:name="_Toc165473664"/>
      <w:bookmarkStart w:id="11" w:name="_Toc25654838"/>
      <w:r>
        <w:t>Propósito de la Evaluación</w:t>
      </w:r>
      <w:bookmarkEnd w:id="10"/>
      <w:bookmarkEnd w:id="11"/>
    </w:p>
    <w:p w:rsidR="0095416E" w:rsidRDefault="0095416E" w:rsidP="00DB75FC">
      <w:pPr>
        <w:pStyle w:val="PSI-Normal"/>
      </w:pPr>
      <w:r w:rsidRPr="0095416E">
        <w:t>La “Calidad de un producto” hace referencia a que el producto salga con el más alto porcentaje de efectividad. La idea principal es hacer un producto con mucha calidad y esto se realiza teniendo en cuenta la calidad como objetivo a cada momento y realizando las actividades necesar</w:t>
      </w:r>
      <w:r w:rsidR="00377B0F">
        <w:t>ias para que esto se logre. El</w:t>
      </w:r>
      <w:r w:rsidRPr="0095416E">
        <w:t xml:space="preserve"> plan de pruebas es necesario para el asegura</w:t>
      </w:r>
      <w:r w:rsidR="00D4647F">
        <w:t>miento de la calidad de la aplicación móvil</w:t>
      </w:r>
      <w:r w:rsidRPr="0095416E">
        <w:t>. Con este plan se seleccionan y se coordinan las actividades para asegurar la calidad del software durante el ciclo de vida del proyecto y aún después al ser entregado al cliente. Los objetivos que se pretenden alcanzar con la aplic</w:t>
      </w:r>
      <w:r w:rsidR="00377B0F">
        <w:t>ación del plan de pruebas son lo</w:t>
      </w:r>
      <w:r w:rsidRPr="0095416E">
        <w:t>s siguientes:</w:t>
      </w:r>
    </w:p>
    <w:p w:rsidR="0095416E" w:rsidRDefault="0095416E" w:rsidP="00DB75FC">
      <w:pPr>
        <w:pStyle w:val="PSI-Normal"/>
      </w:pPr>
      <w:r>
        <w:t>Encontrar la mayor cantidad de errores posible. Ya sea en funcionalidades específicas, el funcionamiento de botones y en errores ortográficos o caracteres e</w:t>
      </w:r>
      <w:r w:rsidR="00762C4F">
        <w:t>speciales en la parte visual de la aplicación</w:t>
      </w:r>
      <w:r>
        <w:t>.</w:t>
      </w:r>
    </w:p>
    <w:p w:rsidR="0095416E" w:rsidRDefault="0095416E" w:rsidP="00DB75FC">
      <w:pPr>
        <w:pStyle w:val="PSI-Normal"/>
      </w:pPr>
      <w:r>
        <w:t>Supervisar si se cumple con lo detallado en las etapas de análisis y diseño.</w:t>
      </w:r>
    </w:p>
    <w:p w:rsidR="0095416E" w:rsidRDefault="0095416E" w:rsidP="00DB75FC">
      <w:pPr>
        <w:pStyle w:val="PSI-Normal"/>
      </w:pPr>
      <w:r>
        <w:t>Encontrar los problemas más importantes y determinar los riesgos en cuanto a la calidad del producto.</w:t>
      </w:r>
    </w:p>
    <w:p w:rsidR="004270D0" w:rsidRDefault="0095416E" w:rsidP="00DB75FC">
      <w:pPr>
        <w:pStyle w:val="PSI-Normal"/>
      </w:pPr>
      <w:r>
        <w:t>Documentar errores encontrados para luego ser corregidos cuando se regrese a la etapa del desarrollo.</w:t>
      </w:r>
      <w:r w:rsidR="00083D0D">
        <w:br/>
      </w:r>
    </w:p>
    <w:p w:rsidR="004270D0" w:rsidRDefault="004270D0" w:rsidP="00C87F2B">
      <w:pPr>
        <w:pStyle w:val="PSI-Ttulo3"/>
        <w:rPr>
          <w:lang w:val="es-ES_tradnl"/>
        </w:rPr>
      </w:pPr>
      <w:bookmarkStart w:id="12" w:name="_Toc165473665"/>
      <w:bookmarkStart w:id="13" w:name="_Toc25654839"/>
      <w:r>
        <w:rPr>
          <w:lang w:val="es-ES_tradnl"/>
        </w:rPr>
        <w:t>Motivadores de la prueba</w:t>
      </w:r>
      <w:bookmarkEnd w:id="12"/>
      <w:bookmarkEnd w:id="13"/>
    </w:p>
    <w:p w:rsidR="0095416E" w:rsidRDefault="0095416E" w:rsidP="00DB75FC">
      <w:pPr>
        <w:pStyle w:val="PSI-Normal"/>
      </w:pPr>
      <w:r w:rsidRPr="0095416E">
        <w:t xml:space="preserve">Los principales elementos que crearon la necesidad de realizar este plan de pruebas se enlistan a continuación: </w:t>
      </w:r>
    </w:p>
    <w:p w:rsidR="0095416E" w:rsidRDefault="00377B0F" w:rsidP="00DB75FC">
      <w:pPr>
        <w:pStyle w:val="PSI-Normal"/>
      </w:pPr>
      <w:r>
        <w:t>Que los botones realizará</w:t>
      </w:r>
      <w:r w:rsidR="0095416E" w:rsidRPr="0095416E">
        <w:t>n las acciones para los que estaban diseñados</w:t>
      </w:r>
      <w:r w:rsidR="0095416E">
        <w:t>.</w:t>
      </w:r>
    </w:p>
    <w:p w:rsidR="0095416E" w:rsidRDefault="0095416E" w:rsidP="00DB75FC">
      <w:pPr>
        <w:pStyle w:val="PSI-Normal"/>
      </w:pPr>
      <w:r>
        <w:t>Q</w:t>
      </w:r>
      <w:r w:rsidRPr="0095416E">
        <w:t>ue l</w:t>
      </w:r>
      <w:r w:rsidR="00762C4F">
        <w:t>a parte visual de la aplicación</w:t>
      </w:r>
      <w:r>
        <w:t xml:space="preserve"> </w:t>
      </w:r>
      <w:r w:rsidRPr="0095416E">
        <w:t>tuviera buena ortografía</w:t>
      </w:r>
      <w:r>
        <w:t>.</w:t>
      </w:r>
    </w:p>
    <w:p w:rsidR="0095416E" w:rsidRDefault="0095416E" w:rsidP="00DB75FC">
      <w:pPr>
        <w:pStyle w:val="PSI-Normal"/>
      </w:pPr>
      <w:r w:rsidRPr="0095416E">
        <w:t>Requerimientos funcionales</w:t>
      </w:r>
      <w:r>
        <w:t>.</w:t>
      </w:r>
    </w:p>
    <w:p w:rsidR="0095416E" w:rsidRPr="0095416E" w:rsidRDefault="0095416E" w:rsidP="00DB75FC">
      <w:pPr>
        <w:pStyle w:val="PSI-Normal"/>
      </w:pPr>
      <w:r w:rsidRPr="0095416E">
        <w:t>Requerimientos no funcionales</w:t>
      </w:r>
      <w:r>
        <w:t>.</w:t>
      </w:r>
    </w:p>
    <w:p w:rsidR="004270D0" w:rsidRDefault="004270D0" w:rsidP="00DB75FC">
      <w:pPr>
        <w:pStyle w:val="PSI-Normal"/>
      </w:pPr>
    </w:p>
    <w:p w:rsidR="0095416E" w:rsidRDefault="0095416E">
      <w:pPr>
        <w:rPr>
          <w:rFonts w:asciiTheme="majorHAnsi" w:eastAsiaTheme="majorEastAsia" w:hAnsiTheme="majorHAnsi" w:cstheme="majorBidi"/>
          <w:b/>
          <w:bCs/>
          <w:color w:val="365F91" w:themeColor="accent1" w:themeShade="BF"/>
          <w:sz w:val="28"/>
          <w:szCs w:val="28"/>
          <w:lang w:val="es-AR"/>
        </w:rPr>
      </w:pPr>
      <w:bookmarkStart w:id="14" w:name="_Toc165473666"/>
      <w:r>
        <w:br w:type="page"/>
      </w:r>
    </w:p>
    <w:p w:rsidR="004270D0" w:rsidRDefault="004270D0" w:rsidP="000F2543">
      <w:pPr>
        <w:pStyle w:val="PSI-Ttulo1"/>
      </w:pPr>
      <w:bookmarkStart w:id="15" w:name="_Toc25654840"/>
      <w:r>
        <w:lastRenderedPageBreak/>
        <w:t>Objetos a ser Evaluados</w:t>
      </w:r>
      <w:bookmarkEnd w:id="14"/>
      <w:bookmarkEnd w:id="15"/>
      <w:r>
        <w:t xml:space="preserve"> </w:t>
      </w:r>
    </w:p>
    <w:p w:rsidR="004270D0" w:rsidRDefault="0095416E" w:rsidP="00DB75FC">
      <w:pPr>
        <w:pStyle w:val="PSI-Normal"/>
      </w:pPr>
      <w:r>
        <w:t>En este caso, los componentes a evaluar son:</w:t>
      </w:r>
    </w:p>
    <w:p w:rsidR="0095416E" w:rsidRDefault="0095416E" w:rsidP="00DB75FC">
      <w:pPr>
        <w:pStyle w:val="PSI-Normal"/>
      </w:pPr>
      <w:r>
        <w:t>Todo texto que aparezca e</w:t>
      </w:r>
      <w:r w:rsidR="00762C4F">
        <w:t>n la parte visual de la aplicación</w:t>
      </w:r>
      <w:r>
        <w:t>.</w:t>
      </w:r>
    </w:p>
    <w:p w:rsidR="0095416E" w:rsidRDefault="0095416E" w:rsidP="00DB75FC">
      <w:pPr>
        <w:pStyle w:val="PSI-Normal"/>
      </w:pPr>
      <w:r>
        <w:t>Funcionalidad de botones.</w:t>
      </w:r>
    </w:p>
    <w:p w:rsidR="0095416E" w:rsidRDefault="0095416E" w:rsidP="00DB75FC">
      <w:pPr>
        <w:pStyle w:val="PSI-Normal"/>
      </w:pPr>
      <w:r>
        <w:t xml:space="preserve">Input de tipo </w:t>
      </w:r>
      <w:proofErr w:type="spellStart"/>
      <w:r>
        <w:t>text</w:t>
      </w:r>
      <w:proofErr w:type="spellEnd"/>
      <w:r>
        <w:t xml:space="preserve">, </w:t>
      </w:r>
      <w:proofErr w:type="spellStart"/>
      <w:r>
        <w:t>text</w:t>
      </w:r>
      <w:proofErr w:type="spellEnd"/>
      <w:r>
        <w:t xml:space="preserve"> </w:t>
      </w:r>
      <w:proofErr w:type="spellStart"/>
      <w:r>
        <w:t>area</w:t>
      </w:r>
      <w:proofErr w:type="spellEnd"/>
      <w:r>
        <w:t xml:space="preserve"> y </w:t>
      </w:r>
      <w:proofErr w:type="spellStart"/>
      <w:r>
        <w:t>select</w:t>
      </w:r>
      <w:proofErr w:type="spellEnd"/>
      <w:r>
        <w:t xml:space="preserve"> </w:t>
      </w:r>
      <w:proofErr w:type="spellStart"/>
      <w:r>
        <w:t>options</w:t>
      </w:r>
      <w:proofErr w:type="spellEnd"/>
      <w:r w:rsidR="00065451">
        <w:t xml:space="preserve"> que se presenten en formularios.</w:t>
      </w:r>
    </w:p>
    <w:p w:rsidR="004270D0" w:rsidRDefault="004270D0" w:rsidP="004270D0">
      <w:pPr>
        <w:pStyle w:val="InfoBlue"/>
      </w:pPr>
    </w:p>
    <w:p w:rsidR="004270D0" w:rsidRPr="004270D0" w:rsidRDefault="004270D0" w:rsidP="00065451">
      <w:pPr>
        <w:pStyle w:val="Textoindependiente"/>
        <w:ind w:left="0"/>
        <w:rPr>
          <w:lang w:val="es-AR"/>
        </w:rPr>
      </w:pPr>
    </w:p>
    <w:p w:rsidR="00C87F2B" w:rsidRDefault="00C87F2B" w:rsidP="000F2543">
      <w:pPr>
        <w:pStyle w:val="PSI-Ttulo1"/>
      </w:pPr>
      <w:bookmarkStart w:id="16" w:name="_Toc165473670"/>
    </w:p>
    <w:p w:rsidR="004270D0" w:rsidRDefault="004270D0" w:rsidP="000F2543">
      <w:pPr>
        <w:pStyle w:val="PSI-Ttulo1"/>
      </w:pPr>
      <w:bookmarkStart w:id="17" w:name="_Toc25654841"/>
      <w:r>
        <w:t>Lista de Ideas de las Pruebas</w:t>
      </w:r>
      <w:bookmarkEnd w:id="16"/>
      <w:bookmarkEnd w:id="17"/>
      <w:r>
        <w:t xml:space="preserve"> </w:t>
      </w:r>
    </w:p>
    <w:p w:rsidR="00C164F3" w:rsidRDefault="00C164F3" w:rsidP="00DB75FC">
      <w:pPr>
        <w:pStyle w:val="PSI-Normal"/>
      </w:pPr>
    </w:p>
    <w:p w:rsidR="004270D0" w:rsidRDefault="004270D0" w:rsidP="00DB75FC">
      <w:pPr>
        <w:pStyle w:val="PSI-Normal"/>
      </w:pPr>
      <w:r>
        <w:t>Las pruebas serán identificadas siguiendo la técnica de generación de casos de prueba a través de los casos de uso, detallando los siguientes pasos:</w:t>
      </w:r>
    </w:p>
    <w:p w:rsidR="0010692E" w:rsidRDefault="0010692E" w:rsidP="00DB75FC">
      <w:pPr>
        <w:pStyle w:val="PSI-Normal"/>
      </w:pPr>
    </w:p>
    <w:p w:rsidR="004270D0" w:rsidRDefault="004270D0" w:rsidP="00DB75FC">
      <w:pPr>
        <w:pStyle w:val="PSI-Normal"/>
      </w:pPr>
      <w:r>
        <w:t>Para cada caso de uso, se identifican los caminos posibles, permitiendo establecer los escenarios.</w:t>
      </w:r>
    </w:p>
    <w:p w:rsidR="004270D0" w:rsidRDefault="004270D0" w:rsidP="00DB75FC">
      <w:pPr>
        <w:pStyle w:val="PSI-Normal"/>
      </w:pPr>
      <w:r>
        <w:t>Para cada uno de los caminos, se identifican los conjuntos de valores de entrada y precondiciones, al igual que el resultado esperado.</w:t>
      </w:r>
    </w:p>
    <w:p w:rsidR="004270D0" w:rsidRDefault="004270D0" w:rsidP="00DB75FC">
      <w:pPr>
        <w:pStyle w:val="PSI-Normal"/>
      </w:pPr>
      <w:r>
        <w:t>Se hace, a través de una tabla, un resumen por cada caso de uso que muestre los distintos caminos posibles con sus entradas y salidas.</w:t>
      </w:r>
    </w:p>
    <w:p w:rsidR="00C164F3" w:rsidRDefault="00C164F3" w:rsidP="00DB75FC">
      <w:pPr>
        <w:pStyle w:val="PSI-Normal"/>
      </w:pPr>
    </w:p>
    <w:p w:rsidR="004270D0" w:rsidRDefault="004270D0" w:rsidP="00DB75FC">
      <w:pPr>
        <w:pStyle w:val="PSI-Normal"/>
      </w:pPr>
      <w:r>
        <w:t>Los recursos utilizados para la identificación de las pruebas se mencionan a continuación:</w:t>
      </w:r>
    </w:p>
    <w:p w:rsidR="000E79C8" w:rsidRDefault="000E79C8" w:rsidP="00DB75FC">
      <w:pPr>
        <w:pStyle w:val="PSI-Normal"/>
      </w:pPr>
    </w:p>
    <w:p w:rsidR="004270D0" w:rsidRDefault="004270D0" w:rsidP="00DB75FC">
      <w:pPr>
        <w:pStyle w:val="PSI-Normal"/>
      </w:pPr>
      <w:r>
        <w:t>Mejora de la calidad de los requisitos mediante la generación de pruebas.</w:t>
      </w:r>
    </w:p>
    <w:p w:rsidR="004270D0" w:rsidRDefault="004270D0" w:rsidP="00DB75FC">
      <w:pPr>
        <w:pStyle w:val="PSI-Normal"/>
      </w:pPr>
      <w:r>
        <w:t>Especificación e implementación de casos de prueba.</w:t>
      </w:r>
    </w:p>
    <w:p w:rsidR="0010692E" w:rsidRDefault="0010692E" w:rsidP="00E13988">
      <w:pPr>
        <w:pStyle w:val="PSI-ComentarioVieta"/>
      </w:pPr>
    </w:p>
    <w:p w:rsidR="00762C4F" w:rsidRDefault="00762C4F" w:rsidP="000F2543">
      <w:pPr>
        <w:pStyle w:val="PSI-Ttulo1"/>
      </w:pPr>
      <w:bookmarkStart w:id="18" w:name="_Toc165473671"/>
    </w:p>
    <w:p w:rsidR="00762C4F" w:rsidRDefault="00762C4F" w:rsidP="000F2543">
      <w:pPr>
        <w:pStyle w:val="PSI-Ttulo1"/>
      </w:pPr>
    </w:p>
    <w:p w:rsidR="00762C4F" w:rsidRDefault="00762C4F" w:rsidP="000F2543">
      <w:pPr>
        <w:pStyle w:val="PSI-Ttulo1"/>
      </w:pPr>
    </w:p>
    <w:p w:rsidR="00762C4F" w:rsidRDefault="00762C4F" w:rsidP="000F2543">
      <w:pPr>
        <w:pStyle w:val="PSI-Ttulo1"/>
      </w:pPr>
      <w:bookmarkStart w:id="19" w:name="_Toc25654842"/>
    </w:p>
    <w:p w:rsidR="004270D0" w:rsidRDefault="004270D0" w:rsidP="000F2543">
      <w:pPr>
        <w:pStyle w:val="PSI-Ttulo1"/>
      </w:pPr>
      <w:r>
        <w:t>Enfoque de las Pruebas</w:t>
      </w:r>
      <w:bookmarkEnd w:id="18"/>
      <w:bookmarkEnd w:id="19"/>
    </w:p>
    <w:p w:rsidR="00135BB8" w:rsidRDefault="00135BB8" w:rsidP="000F2543">
      <w:pPr>
        <w:pStyle w:val="PSI-Ttulo1"/>
      </w:pPr>
    </w:p>
    <w:p w:rsidR="00135BB8" w:rsidRDefault="00135BB8" w:rsidP="00DB75FC">
      <w:pPr>
        <w:pStyle w:val="PSI-Normal"/>
      </w:pPr>
      <w:r>
        <w:t xml:space="preserve">Los tipos de pruebas que se realizarán son: </w:t>
      </w:r>
    </w:p>
    <w:p w:rsidR="00135BB8" w:rsidRDefault="00135BB8" w:rsidP="00DB75FC">
      <w:pPr>
        <w:pStyle w:val="PSI-Normal"/>
      </w:pPr>
      <w:r>
        <w:t>Pruebas de Función.</w:t>
      </w:r>
    </w:p>
    <w:p w:rsidR="00135BB8" w:rsidRDefault="00135BB8" w:rsidP="00DB75FC">
      <w:pPr>
        <w:pStyle w:val="PSI-Normal"/>
      </w:pPr>
      <w:r>
        <w:t>Pruebas de Interfaces de Usuario</w:t>
      </w:r>
    </w:p>
    <w:p w:rsidR="0010692E" w:rsidRDefault="0010692E" w:rsidP="00E13988">
      <w:pPr>
        <w:pStyle w:val="PSI-ComentarioVieta"/>
      </w:pPr>
    </w:p>
    <w:p w:rsidR="006C212B" w:rsidRDefault="006C212B" w:rsidP="00CE1777">
      <w:pPr>
        <w:rPr>
          <w:b/>
          <w:sz w:val="28"/>
        </w:rPr>
      </w:pPr>
    </w:p>
    <w:p w:rsidR="00DB75FC" w:rsidRDefault="00DB75FC" w:rsidP="00CE1777">
      <w:pPr>
        <w:rPr>
          <w:b/>
          <w:sz w:val="28"/>
        </w:rPr>
      </w:pPr>
    </w:p>
    <w:p w:rsidR="004270D0" w:rsidRPr="00CE1777" w:rsidRDefault="00F656D5" w:rsidP="00CE1777">
      <w:pPr>
        <w:rPr>
          <w:b/>
          <w:sz w:val="28"/>
        </w:rPr>
      </w:pPr>
      <w:r w:rsidRPr="00D569DE">
        <w:rPr>
          <w:b/>
          <w:sz w:val="28"/>
          <w:highlight w:val="yellow"/>
        </w:rPr>
        <w:t>T-01: Pruebas de Función</w:t>
      </w:r>
      <w:r w:rsidR="00E13988" w:rsidRPr="00D569DE">
        <w:rPr>
          <w:b/>
          <w:sz w:val="28"/>
          <w:highlight w:val="yellow"/>
        </w:rPr>
        <w:t>.</w:t>
      </w:r>
    </w:p>
    <w:p w:rsidR="004270D0" w:rsidRDefault="004270D0" w:rsidP="004270D0">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4270D0" w:rsidTr="00472379">
        <w:trPr>
          <w:tblHeader/>
          <w:jc w:val="right"/>
        </w:trPr>
        <w:tc>
          <w:tcPr>
            <w:tcW w:w="2039" w:type="dxa"/>
            <w:tcBorders>
              <w:top w:val="single" w:sz="1" w:space="0" w:color="000000"/>
              <w:left w:val="single" w:sz="1" w:space="0" w:color="000000"/>
              <w:bottom w:val="single" w:sz="1" w:space="0" w:color="000000"/>
            </w:tcBorders>
            <w:shd w:val="clear" w:color="auto" w:fill="E6E6E6"/>
          </w:tcPr>
          <w:p w:rsidR="004270D0" w:rsidRPr="000D1DA1" w:rsidRDefault="004270D0" w:rsidP="00DB75F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4"/>
              </w:trPr>
              <w:tc>
                <w:tcPr>
                  <w:tcW w:w="6291" w:type="dxa"/>
                </w:tcPr>
                <w:p w:rsidR="00F656D5" w:rsidRDefault="00F656D5" w:rsidP="00DB75FC">
                  <w:pPr>
                    <w:pStyle w:val="PSI-Normal"/>
                  </w:pPr>
                  <w:r>
                    <w:t>El objetivo principal d</w:t>
                  </w:r>
                  <w:r w:rsidR="00762C4F">
                    <w:t>e esta prueba es que la aplicación móvil</w:t>
                  </w:r>
                  <w:r>
                    <w:t xml:space="preserve"> realice las funciones que se detallaron en cada uno de los documentos de Especificación de Casos de Uso.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6"/>
              </w:trPr>
              <w:tc>
                <w:tcPr>
                  <w:tcW w:w="6298" w:type="dxa"/>
                </w:tcPr>
                <w:p w:rsidR="00F656D5" w:rsidRPr="00F656D5" w:rsidRDefault="00F656D5" w:rsidP="00DB75FC">
                  <w:pPr>
                    <w:pStyle w:val="PSI-Normal"/>
                  </w:pPr>
                  <w:r>
                    <w:t>S</w:t>
                  </w:r>
                  <w:r w:rsidRPr="00F656D5">
                    <w:t>e probará que cada func</w:t>
                  </w:r>
                  <w:r>
                    <w:t>ión cumpla con el</w:t>
                  </w:r>
                  <w:r w:rsidRPr="00F656D5">
                    <w:t xml:space="preserve"> propósito</w:t>
                  </w:r>
                  <w:r>
                    <w:t xml:space="preserve"> con el </w:t>
                  </w:r>
                  <w:r w:rsidRPr="00F656D5">
                    <w:t xml:space="preserve"> que fue diseñado e implementado. </w:t>
                  </w:r>
                </w:p>
              </w:tc>
            </w:tr>
          </w:tbl>
          <w:p w:rsidR="004270D0" w:rsidRPr="00F656D5" w:rsidRDefault="004270D0" w:rsidP="00E13988">
            <w:pPr>
              <w:pStyle w:val="PSI-ComentarioenTabla"/>
            </w:pPr>
          </w:p>
        </w:tc>
      </w:tr>
      <w:tr w:rsidR="004270D0" w:rsidTr="00472379">
        <w:trPr>
          <w:trHeight w:val="451"/>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F656D5">
              <w:trPr>
                <w:trHeight w:val="266"/>
              </w:trPr>
              <w:tc>
                <w:tcPr>
                  <w:tcW w:w="6294" w:type="dxa"/>
                </w:tcPr>
                <w:p w:rsidR="00F656D5" w:rsidRDefault="00F656D5" w:rsidP="00DB75FC">
                  <w:pPr>
                    <w:pStyle w:val="PSI-Normal"/>
                  </w:pPr>
                  <w:r>
                    <w:t xml:space="preserve">Se probará cada una de las funciones con diversas combinaciones de datos.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F656D5" w:rsidRDefault="00F656D5" w:rsidP="00DB75FC">
            <w:pPr>
              <w:pStyle w:val="PSI-Normal"/>
            </w:pPr>
            <w:r>
              <w:t>Fase de revisión de creación de datos.</w:t>
            </w:r>
          </w:p>
          <w:p w:rsidR="00F656D5" w:rsidRDefault="00F656D5" w:rsidP="00DB75FC">
            <w:pPr>
              <w:pStyle w:val="PSI-Normal"/>
            </w:pPr>
            <w:r>
              <w:t>Fase de revisión de lectura de datos.</w:t>
            </w:r>
          </w:p>
          <w:p w:rsidR="00F656D5" w:rsidRDefault="00F656D5" w:rsidP="00DB75FC">
            <w:pPr>
              <w:pStyle w:val="PSI-Normal"/>
            </w:pPr>
            <w:r>
              <w:t>Fase de revisión de actualización de datos.</w:t>
            </w:r>
          </w:p>
          <w:p w:rsidR="004270D0" w:rsidRDefault="00F656D5" w:rsidP="00DB75FC">
            <w:pPr>
              <w:pStyle w:val="PSI-Normal"/>
            </w:pPr>
            <w:r>
              <w:t>Fase de revisión de eliminación de datos.</w:t>
            </w: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F656D5">
              <w:trPr>
                <w:trHeight w:val="266"/>
              </w:trPr>
              <w:tc>
                <w:tcPr>
                  <w:tcW w:w="6291" w:type="dxa"/>
                </w:tcPr>
                <w:p w:rsidR="00F656D5" w:rsidRDefault="00F656D5" w:rsidP="00DB75FC">
                  <w:pPr>
                    <w:pStyle w:val="PSI-Normal"/>
                  </w:pPr>
                  <w:r w:rsidRPr="00F656D5">
                    <w:t>Para realizar las pruebas se requiere tener una computadora, la cual debe tener instalado</w:t>
                  </w:r>
                  <w:r w:rsidR="00762C4F">
                    <w:t xml:space="preserve"> el marco de trabajo Node.js, Apache </w:t>
                  </w:r>
                  <w:proofErr w:type="spellStart"/>
                  <w:r w:rsidR="00762C4F">
                    <w:t>Cordova</w:t>
                  </w:r>
                  <w:proofErr w:type="spellEnd"/>
                  <w:r w:rsidR="00762C4F">
                    <w:t xml:space="preserve"> y </w:t>
                  </w:r>
                  <w:proofErr w:type="spellStart"/>
                  <w:r w:rsidR="00762C4F">
                    <w:t>Ionic</w:t>
                  </w:r>
                  <w:proofErr w:type="spellEnd"/>
                  <w:r w:rsidRPr="00F656D5">
                    <w:t xml:space="preserve">, como así también un navegador. </w:t>
                  </w:r>
                </w:p>
                <w:p w:rsidR="00DB75FC" w:rsidRPr="00F656D5" w:rsidRDefault="00DB75FC" w:rsidP="00DB75FC">
                  <w:pPr>
                    <w:pStyle w:val="PSI-Normal"/>
                  </w:pPr>
                  <w:r>
                    <w:t xml:space="preserve">Además se deberá contar con un Smartphone.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lastRenderedPageBreak/>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F656D5" w:rsidTr="006C212B">
              <w:trPr>
                <w:trHeight w:val="420"/>
              </w:trPr>
              <w:tc>
                <w:tcPr>
                  <w:tcW w:w="6305" w:type="dxa"/>
                </w:tcPr>
                <w:p w:rsidR="00F656D5" w:rsidRPr="00DB75FC" w:rsidRDefault="00F656D5" w:rsidP="00DB75FC">
                  <w:pPr>
                    <w:pStyle w:val="PSI-Normal"/>
                  </w:pPr>
                  <w:r w:rsidRPr="00DB75FC">
                    <w:t xml:space="preserve"> El programa se puede ejecutar perfectamente en un</w:t>
                  </w:r>
                  <w:r w:rsidR="00DB75FC" w:rsidRPr="00DB75FC">
                    <w:t xml:space="preserve"> Smartphone </w:t>
                  </w:r>
                  <w:r w:rsidRPr="00DB75FC">
                    <w:t>qu</w:t>
                  </w:r>
                  <w:r w:rsidR="00DB75FC" w:rsidRPr="00DB75FC">
                    <w:t>e contenga un procesador ...........</w:t>
                  </w:r>
                  <w:r w:rsidRPr="00DB75FC">
                    <w:t xml:space="preserve"> o equivalente a 2.0 </w:t>
                  </w:r>
                  <w:proofErr w:type="spellStart"/>
                  <w:r w:rsidRPr="00DB75FC">
                    <w:t>Ghz</w:t>
                  </w:r>
                  <w:proofErr w:type="spellEnd"/>
                  <w:r w:rsidRPr="00DB75FC">
                    <w:t xml:space="preserve"> y 1 GB en RAM. </w:t>
                  </w:r>
                </w:p>
              </w:tc>
            </w:tr>
          </w:tbl>
          <w:p w:rsidR="004270D0"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F656D5">
              <w:trPr>
                <w:trHeight w:val="265"/>
              </w:trPr>
              <w:tc>
                <w:tcPr>
                  <w:tcW w:w="6300" w:type="dxa"/>
                </w:tcPr>
                <w:p w:rsidR="00F656D5" w:rsidRDefault="00F656D5" w:rsidP="00DB75FC">
                  <w:pPr>
                    <w:pStyle w:val="PSI-Normal"/>
                  </w:pPr>
                  <w:r>
                    <w:t xml:space="preserve">Se requiere </w:t>
                  </w:r>
                  <w:r w:rsidR="00DB75FC">
                    <w:t xml:space="preserve">contar con un Sistema Operativo </w:t>
                  </w:r>
                  <w:proofErr w:type="spellStart"/>
                  <w:r w:rsidR="00DB75FC">
                    <w:t>Android</w:t>
                  </w:r>
                  <w:proofErr w:type="spellEnd"/>
                  <w:r w:rsidR="00DB75FC">
                    <w:t xml:space="preserve"> superior o igual a ...... y/o un Sistema Operativo IOS superior o igual a ..........</w:t>
                  </w:r>
                </w:p>
              </w:tc>
            </w:tr>
          </w:tbl>
          <w:p w:rsidR="004270D0" w:rsidRPr="00F656D5" w:rsidRDefault="004270D0" w:rsidP="00E13988">
            <w:pPr>
              <w:pStyle w:val="PSI-ComentarioenTabla"/>
            </w:pPr>
          </w:p>
        </w:tc>
      </w:tr>
      <w:tr w:rsidR="004270D0" w:rsidTr="00472379">
        <w:trPr>
          <w:jc w:val="right"/>
        </w:trPr>
        <w:tc>
          <w:tcPr>
            <w:tcW w:w="2039" w:type="dxa"/>
            <w:tcBorders>
              <w:left w:val="single" w:sz="1" w:space="0" w:color="000000"/>
              <w:bottom w:val="single" w:sz="1" w:space="0" w:color="000000"/>
            </w:tcBorders>
            <w:shd w:val="clear" w:color="auto" w:fill="E6E6E6"/>
          </w:tcPr>
          <w:p w:rsidR="004270D0" w:rsidRPr="000D1DA1" w:rsidRDefault="004270D0" w:rsidP="00DB75F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F656D5">
              <w:trPr>
                <w:trHeight w:val="263"/>
              </w:trPr>
              <w:tc>
                <w:tcPr>
                  <w:tcW w:w="6298" w:type="dxa"/>
                </w:tcPr>
                <w:p w:rsidR="00F656D5" w:rsidRDefault="00F656D5" w:rsidP="00DB75FC">
                  <w:pPr>
                    <w:pStyle w:val="PSI-Normal"/>
                  </w:pPr>
                  <w:r>
                    <w:t xml:space="preserve">Ejecución de todas las pruebas exitosamente y que las funciones implementadas cumplan con los requisitos especificados por el cliente. </w:t>
                  </w:r>
                </w:p>
              </w:tc>
            </w:tr>
          </w:tbl>
          <w:p w:rsidR="004270D0" w:rsidRPr="00F656D5" w:rsidRDefault="004270D0" w:rsidP="00E13988">
            <w:pPr>
              <w:pStyle w:val="PSI-ComentarioenTabla"/>
            </w:pPr>
          </w:p>
        </w:tc>
      </w:tr>
    </w:tbl>
    <w:p w:rsidR="00E13988" w:rsidRDefault="00E13988" w:rsidP="00E13988">
      <w:pPr>
        <w:pStyle w:val="PSI-Comentario"/>
      </w:pPr>
    </w:p>
    <w:p w:rsidR="00E13988" w:rsidRDefault="00E13988" w:rsidP="00E13988">
      <w:pPr>
        <w:pStyle w:val="PSI-Comentario"/>
      </w:pPr>
    </w:p>
    <w:p w:rsidR="00E13988" w:rsidRDefault="00E13988" w:rsidP="00E13988">
      <w:pPr>
        <w:pStyle w:val="PSI-Comentario"/>
      </w:pPr>
    </w:p>
    <w:p w:rsidR="00E13988" w:rsidRPr="00CE1777" w:rsidRDefault="00E13988" w:rsidP="00E13988">
      <w:pPr>
        <w:rPr>
          <w:b/>
          <w:sz w:val="28"/>
        </w:rPr>
      </w:pPr>
      <w:r w:rsidRPr="00D569DE">
        <w:rPr>
          <w:b/>
          <w:sz w:val="28"/>
          <w:highlight w:val="yellow"/>
        </w:rPr>
        <w:t>T-02: Pruebas de Interfaces de Usuario.</w:t>
      </w:r>
    </w:p>
    <w:p w:rsidR="00E13988" w:rsidRDefault="00E13988" w:rsidP="00E13988">
      <w:pPr>
        <w:pStyle w:val="InfoBlue"/>
        <w:tabs>
          <w:tab w:val="left" w:pos="2215"/>
        </w:tabs>
        <w:ind w:left="1789"/>
        <w:rPr>
          <w:lang w:val="es-ES_tradnl"/>
        </w:rPr>
      </w:pPr>
      <w:r>
        <w:rPr>
          <w:lang w:val="es-ES_tradnl"/>
        </w:rPr>
        <w:t xml:space="preserve"> </w:t>
      </w:r>
    </w:p>
    <w:tbl>
      <w:tblPr>
        <w:tblW w:w="0" w:type="auto"/>
        <w:jc w:val="right"/>
        <w:tblLayout w:type="fixed"/>
        <w:tblCellMar>
          <w:top w:w="55" w:type="dxa"/>
          <w:left w:w="55" w:type="dxa"/>
          <w:bottom w:w="55" w:type="dxa"/>
          <w:right w:w="55" w:type="dxa"/>
        </w:tblCellMar>
        <w:tblLook w:val="0000"/>
      </w:tblPr>
      <w:tblGrid>
        <w:gridCol w:w="2039"/>
        <w:gridCol w:w="6412"/>
      </w:tblGrid>
      <w:tr w:rsidR="00E13988" w:rsidTr="00CF4BD4">
        <w:trPr>
          <w:tblHeader/>
          <w:jc w:val="right"/>
        </w:trPr>
        <w:tc>
          <w:tcPr>
            <w:tcW w:w="2039" w:type="dxa"/>
            <w:tcBorders>
              <w:top w:val="single" w:sz="1" w:space="0" w:color="000000"/>
              <w:left w:val="single" w:sz="1" w:space="0" w:color="000000"/>
              <w:bottom w:val="single" w:sz="1" w:space="0" w:color="000000"/>
            </w:tcBorders>
            <w:shd w:val="clear" w:color="auto" w:fill="E6E6E6"/>
          </w:tcPr>
          <w:p w:rsidR="00E13988" w:rsidRPr="000D1DA1" w:rsidRDefault="00E13988" w:rsidP="00DB75FC">
            <w:pPr>
              <w:pStyle w:val="PSI-Normal"/>
            </w:pPr>
            <w:r w:rsidRPr="000D1DA1">
              <w:t>Objetivo:</w:t>
            </w:r>
          </w:p>
        </w:tc>
        <w:tc>
          <w:tcPr>
            <w:tcW w:w="6412" w:type="dxa"/>
            <w:tcBorders>
              <w:top w:val="single" w:sz="1"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4"/>
              </w:trPr>
              <w:tc>
                <w:tcPr>
                  <w:tcW w:w="6291" w:type="dxa"/>
                </w:tcPr>
                <w:p w:rsidR="00E13988" w:rsidRDefault="00E13988" w:rsidP="00DB75FC">
                  <w:pPr>
                    <w:pStyle w:val="PSI-Normal"/>
                  </w:pPr>
                  <w:r>
                    <w:t>El objetivo</w:t>
                  </w:r>
                  <w:r w:rsidR="00DB75FC">
                    <w:t xml:space="preserve"> principal de esta prueba es</w:t>
                  </w:r>
                  <w:r>
                    <w:t xml:space="preserve"> verificar que cada unos de los componentes de la GUI (Interfaz gráfica de usuario) realicen sus debidas acciones, que el texto que forma parte de ella no cuente con errores ortográficos y que cuente con reconocimiento de caracteres especiales. Y además, evaluar que cada uno de los inputs de los formularios funcione debidamente.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 xml:space="preserve">Descripción: </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6"/>
              </w:trPr>
              <w:tc>
                <w:tcPr>
                  <w:tcW w:w="6298" w:type="dxa"/>
                </w:tcPr>
                <w:p w:rsidR="00E13988" w:rsidRPr="00F656D5" w:rsidRDefault="00E13988" w:rsidP="00DB75FC">
                  <w:pPr>
                    <w:pStyle w:val="PSI-Normal"/>
                  </w:pPr>
                  <w:r>
                    <w:t>Se probará que cada uno de los componentes de la GUI cumpla con el</w:t>
                  </w:r>
                  <w:r w:rsidRPr="00F656D5">
                    <w:t xml:space="preserve"> propósito</w:t>
                  </w:r>
                  <w:r>
                    <w:t xml:space="preserve"> que le fue asignado y se probará ad</w:t>
                  </w:r>
                  <w:r w:rsidR="00DB75FC">
                    <w:t>emás la parte visual de la aplicación móvil</w:t>
                  </w:r>
                  <w:r>
                    <w:t xml:space="preserve">.  </w:t>
                  </w:r>
                </w:p>
              </w:tc>
            </w:tr>
          </w:tbl>
          <w:p w:rsidR="00E13988" w:rsidRPr="00F656D5" w:rsidRDefault="00E13988" w:rsidP="00E13988">
            <w:pPr>
              <w:pStyle w:val="PSI-ComentarioenTabla"/>
            </w:pPr>
          </w:p>
        </w:tc>
      </w:tr>
      <w:tr w:rsidR="00E13988" w:rsidTr="00CF4BD4">
        <w:trPr>
          <w:trHeight w:val="451"/>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Técnicas:</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4"/>
            </w:tblGrid>
            <w:tr w:rsidR="00E13988" w:rsidTr="00CF4BD4">
              <w:trPr>
                <w:trHeight w:val="266"/>
              </w:trPr>
              <w:tc>
                <w:tcPr>
                  <w:tcW w:w="6294" w:type="dxa"/>
                </w:tcPr>
                <w:p w:rsidR="00E13988" w:rsidRDefault="00E13988" w:rsidP="00DB75FC">
                  <w:pPr>
                    <w:pStyle w:val="PSI-Normal"/>
                  </w:pPr>
                  <w:r>
                    <w:t xml:space="preserve">Se probará cada uno de los componentes para el propósito que fue creado, es decir,  con diversas combinaciones de datos de entrada.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 xml:space="preserve">Fases: </w:t>
            </w:r>
          </w:p>
        </w:tc>
        <w:tc>
          <w:tcPr>
            <w:tcW w:w="6412" w:type="dxa"/>
            <w:tcBorders>
              <w:left w:val="single" w:sz="1" w:space="0" w:color="000000"/>
              <w:bottom w:val="single" w:sz="1" w:space="0" w:color="000000"/>
              <w:right w:val="single" w:sz="1" w:space="0" w:color="000000"/>
            </w:tcBorders>
          </w:tcPr>
          <w:p w:rsidR="00E13988" w:rsidRDefault="00E13988" w:rsidP="00DB75FC">
            <w:pPr>
              <w:pStyle w:val="PSI-Normal"/>
            </w:pPr>
            <w:r>
              <w:t>Fase de revisión de creación de datos.</w:t>
            </w:r>
          </w:p>
          <w:p w:rsidR="00E13988" w:rsidRDefault="00E13988" w:rsidP="00DB75FC">
            <w:pPr>
              <w:pStyle w:val="PSI-Normal"/>
            </w:pPr>
            <w:r>
              <w:t>Fase de revisión de lectura de datos.</w:t>
            </w:r>
          </w:p>
          <w:p w:rsidR="00E13988" w:rsidRDefault="00E13988" w:rsidP="00DB75FC">
            <w:pPr>
              <w:pStyle w:val="PSI-Normal"/>
            </w:pPr>
            <w:r>
              <w:t>Fase de revisión de actualización de datos.</w:t>
            </w:r>
          </w:p>
          <w:p w:rsidR="00E13988" w:rsidRDefault="00E13988" w:rsidP="00DB75FC">
            <w:pPr>
              <w:pStyle w:val="PSI-Normal"/>
            </w:pPr>
            <w:r>
              <w:t>Fase de revisión de eliminación de datos.</w:t>
            </w: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lastRenderedPageBreak/>
              <w:t>Entorno de prueba:</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1"/>
            </w:tblGrid>
            <w:tr w:rsidR="00E13988" w:rsidTr="00CF4BD4">
              <w:trPr>
                <w:trHeight w:val="266"/>
              </w:trPr>
              <w:tc>
                <w:tcPr>
                  <w:tcW w:w="6291" w:type="dxa"/>
                </w:tcPr>
                <w:p w:rsidR="00DB75FC" w:rsidRDefault="00DB75FC" w:rsidP="00DB75FC">
                  <w:pPr>
                    <w:pStyle w:val="PSI-Normal"/>
                  </w:pPr>
                  <w:r w:rsidRPr="00F656D5">
                    <w:t>Para realizar las pruebas se requiere tener una computadora, la cual debe tener instalado</w:t>
                  </w:r>
                  <w:r>
                    <w:t xml:space="preserve"> el marco de trabajo Node.js, Apache </w:t>
                  </w:r>
                  <w:proofErr w:type="spellStart"/>
                  <w:r>
                    <w:t>Cordova</w:t>
                  </w:r>
                  <w:proofErr w:type="spellEnd"/>
                  <w:r>
                    <w:t xml:space="preserve"> y </w:t>
                  </w:r>
                  <w:proofErr w:type="spellStart"/>
                  <w:r>
                    <w:t>Ionic</w:t>
                  </w:r>
                  <w:proofErr w:type="spellEnd"/>
                  <w:r w:rsidRPr="00F656D5">
                    <w:t xml:space="preserve">, como así también un navegador. </w:t>
                  </w:r>
                </w:p>
                <w:p w:rsidR="00E13988" w:rsidRPr="00F656D5" w:rsidRDefault="00DB75FC" w:rsidP="00DB75FC">
                  <w:pPr>
                    <w:pStyle w:val="PSI-Normal"/>
                  </w:pPr>
                  <w:r>
                    <w:t>Además se deberá contar con un Smartphone.</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Hardware:</w:t>
            </w:r>
          </w:p>
        </w:tc>
        <w:tc>
          <w:tcPr>
            <w:tcW w:w="6412" w:type="dxa"/>
            <w:tcBorders>
              <w:left w:val="single" w:sz="1" w:space="0" w:color="000000"/>
              <w:bottom w:val="single" w:sz="1" w:space="0" w:color="000000"/>
              <w:right w:val="single" w:sz="1" w:space="0" w:color="000000"/>
            </w:tcBorders>
          </w:tcPr>
          <w:tbl>
            <w:tblPr>
              <w:tblW w:w="6305" w:type="dxa"/>
              <w:tblBorders>
                <w:top w:val="nil"/>
                <w:left w:val="nil"/>
                <w:bottom w:val="nil"/>
                <w:right w:val="nil"/>
              </w:tblBorders>
              <w:tblLayout w:type="fixed"/>
              <w:tblLook w:val="0000"/>
            </w:tblPr>
            <w:tblGrid>
              <w:gridCol w:w="6305"/>
            </w:tblGrid>
            <w:tr w:rsidR="00E13988" w:rsidTr="006C212B">
              <w:trPr>
                <w:trHeight w:val="420"/>
              </w:trPr>
              <w:tc>
                <w:tcPr>
                  <w:tcW w:w="6305" w:type="dxa"/>
                </w:tcPr>
                <w:p w:rsidR="00E13988" w:rsidRDefault="00E13988" w:rsidP="00DB75FC">
                  <w:pPr>
                    <w:pStyle w:val="PSI-Normal"/>
                  </w:pPr>
                  <w:r>
                    <w:t xml:space="preserve"> </w:t>
                  </w:r>
                  <w:r w:rsidR="00DB75FC" w:rsidRPr="00DB75FC">
                    <w:t xml:space="preserve">El programa se puede ejecutar perfectamente en un Smartphone que contenga un procesador ........... o equivalente a 2.0 </w:t>
                  </w:r>
                  <w:proofErr w:type="spellStart"/>
                  <w:r w:rsidR="00DB75FC" w:rsidRPr="00DB75FC">
                    <w:t>Ghz</w:t>
                  </w:r>
                  <w:proofErr w:type="spellEnd"/>
                  <w:r w:rsidR="00DB75FC" w:rsidRPr="00DB75FC">
                    <w:t xml:space="preserve"> y 1 GB en RAM.</w:t>
                  </w:r>
                </w:p>
              </w:tc>
            </w:tr>
          </w:tbl>
          <w:p w:rsidR="00E13988"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Software:</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300"/>
            </w:tblGrid>
            <w:tr w:rsidR="00E13988" w:rsidTr="00CF4BD4">
              <w:trPr>
                <w:trHeight w:val="265"/>
              </w:trPr>
              <w:tc>
                <w:tcPr>
                  <w:tcW w:w="6300" w:type="dxa"/>
                </w:tcPr>
                <w:p w:rsidR="00E13988" w:rsidRDefault="00DB75FC" w:rsidP="00DB75FC">
                  <w:pPr>
                    <w:pStyle w:val="PSI-Normal"/>
                  </w:pPr>
                  <w:r>
                    <w:t xml:space="preserve">Se requiere contar con un Sistema Operativo </w:t>
                  </w:r>
                  <w:proofErr w:type="spellStart"/>
                  <w:r>
                    <w:t>Android</w:t>
                  </w:r>
                  <w:proofErr w:type="spellEnd"/>
                  <w:r>
                    <w:t xml:space="preserve"> superior o igual a ...... y/o un Sistema Operativo IOS superior o igual a ..........</w:t>
                  </w:r>
                </w:p>
              </w:tc>
            </w:tr>
          </w:tbl>
          <w:p w:rsidR="00E13988" w:rsidRPr="00F656D5" w:rsidRDefault="00E13988" w:rsidP="00E13988">
            <w:pPr>
              <w:pStyle w:val="PSI-ComentarioenTabla"/>
            </w:pPr>
          </w:p>
        </w:tc>
      </w:tr>
      <w:tr w:rsidR="00E13988" w:rsidTr="00CF4BD4">
        <w:trPr>
          <w:jc w:val="right"/>
        </w:trPr>
        <w:tc>
          <w:tcPr>
            <w:tcW w:w="2039" w:type="dxa"/>
            <w:tcBorders>
              <w:left w:val="single" w:sz="1" w:space="0" w:color="000000"/>
              <w:bottom w:val="single" w:sz="1" w:space="0" w:color="000000"/>
            </w:tcBorders>
            <w:shd w:val="clear" w:color="auto" w:fill="E6E6E6"/>
          </w:tcPr>
          <w:p w:rsidR="00E13988" w:rsidRPr="000D1DA1" w:rsidRDefault="00E13988" w:rsidP="00DB75FC">
            <w:pPr>
              <w:pStyle w:val="PSI-Normal"/>
            </w:pPr>
            <w:r w:rsidRPr="000D1DA1">
              <w:t>Criterios de Éxito:</w:t>
            </w:r>
          </w:p>
        </w:tc>
        <w:tc>
          <w:tcPr>
            <w:tcW w:w="6412" w:type="dxa"/>
            <w:tcBorders>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6298"/>
            </w:tblGrid>
            <w:tr w:rsidR="00E13988" w:rsidTr="00CF4BD4">
              <w:trPr>
                <w:trHeight w:val="263"/>
              </w:trPr>
              <w:tc>
                <w:tcPr>
                  <w:tcW w:w="6298" w:type="dxa"/>
                </w:tcPr>
                <w:p w:rsidR="00E13988" w:rsidRDefault="00E13988" w:rsidP="00DB75FC">
                  <w:pPr>
                    <w:pStyle w:val="PSI-Normal"/>
                  </w:pPr>
                  <w:r>
                    <w:t>Ejecución de todas las pruebas exitosamente y que cada uno de los componentes de la GUI cumplan con</w:t>
                  </w:r>
                  <w:r w:rsidR="006C212B">
                    <w:t xml:space="preserve"> su funcionalidad especifica y que la parte visual</w:t>
                  </w:r>
                  <w:r w:rsidR="00DB75FC">
                    <w:t xml:space="preserve"> de la aplicación</w:t>
                  </w:r>
                  <w:r w:rsidR="006C212B">
                    <w:t xml:space="preserve"> esté acorde a lo especificado.</w:t>
                  </w:r>
                  <w:r>
                    <w:t xml:space="preserve"> </w:t>
                  </w:r>
                </w:p>
              </w:tc>
            </w:tr>
          </w:tbl>
          <w:p w:rsidR="00E13988" w:rsidRPr="00F656D5" w:rsidRDefault="00E13988" w:rsidP="00E13988">
            <w:pPr>
              <w:pStyle w:val="PSI-ComentarioenTabla"/>
            </w:pPr>
          </w:p>
        </w:tc>
      </w:tr>
    </w:tbl>
    <w:p w:rsidR="00E13988" w:rsidRDefault="00E13988" w:rsidP="00E13988">
      <w:pPr>
        <w:pStyle w:val="InfoBlue"/>
        <w:ind w:left="735"/>
      </w:pPr>
    </w:p>
    <w:p w:rsidR="00E13988" w:rsidRPr="00E13988" w:rsidRDefault="00E13988" w:rsidP="00E13988">
      <w:pPr>
        <w:pStyle w:val="PSI-Comentario"/>
        <w:rPr>
          <w:lang w:val="es-VE"/>
        </w:rPr>
      </w:pPr>
    </w:p>
    <w:p w:rsidR="004270D0" w:rsidRDefault="004270D0" w:rsidP="004270D0">
      <w:pPr>
        <w:pStyle w:val="InfoBlue"/>
        <w:tabs>
          <w:tab w:val="left" w:pos="1508"/>
        </w:tabs>
        <w:ind w:left="1082"/>
      </w:pPr>
    </w:p>
    <w:p w:rsidR="004270D0" w:rsidRDefault="004270D0" w:rsidP="004270D0">
      <w:pPr>
        <w:pStyle w:val="InfoBlue"/>
        <w:tabs>
          <w:tab w:val="left" w:pos="801"/>
        </w:tabs>
        <w:ind w:left="375"/>
      </w:pPr>
    </w:p>
    <w:p w:rsidR="005637C0" w:rsidRDefault="005637C0" w:rsidP="005637C0">
      <w:pPr>
        <w:pStyle w:val="PSI-Ttulo1"/>
      </w:pPr>
      <w:bookmarkStart w:id="20" w:name="_GoBack"/>
      <w:bookmarkStart w:id="21" w:name="_Toc25654843"/>
      <w:bookmarkEnd w:id="20"/>
      <w:r w:rsidRPr="00D569DE">
        <w:rPr>
          <w:highlight w:val="yellow"/>
        </w:rPr>
        <w:t>Herramientas para las Pruebas</w:t>
      </w:r>
      <w:bookmarkEnd w:id="21"/>
    </w:p>
    <w:p w:rsidR="005637C0" w:rsidRDefault="00BA1745" w:rsidP="00DB75FC">
      <w:pPr>
        <w:pStyle w:val="PSI-Normal"/>
      </w:pPr>
      <w:r>
        <w:t xml:space="preserve">Las herramientas utilizadas para la ejecución de </w:t>
      </w:r>
      <w:r w:rsidR="008A0F06">
        <w:t xml:space="preserve">cada una de </w:t>
      </w:r>
      <w:r>
        <w:t xml:space="preserve">las pruebas se describen a continuación: </w:t>
      </w:r>
    </w:p>
    <w:p w:rsidR="0008188F" w:rsidRDefault="0008188F" w:rsidP="00DB75FC">
      <w:pPr>
        <w:pStyle w:val="PSI-Normal"/>
      </w:pPr>
    </w:p>
    <w:p w:rsidR="00854293" w:rsidRDefault="00854293" w:rsidP="00854293">
      <w:pPr>
        <w:pStyle w:val="PSI-Ttulo2"/>
      </w:pPr>
      <w:bookmarkStart w:id="22" w:name="_Toc25654844"/>
      <w:r>
        <w:t>Software</w:t>
      </w:r>
      <w:bookmarkEnd w:id="22"/>
    </w:p>
    <w:p w:rsidR="00854293" w:rsidRDefault="00854293" w:rsidP="00854293">
      <w:pPr>
        <w:pStyle w:val="InfoBlue"/>
        <w:ind w:left="780"/>
      </w:pPr>
    </w:p>
    <w:tbl>
      <w:tblPr>
        <w:tblW w:w="8840" w:type="dxa"/>
        <w:tblInd w:w="108" w:type="dxa"/>
        <w:tblLayout w:type="fixed"/>
        <w:tblLook w:val="0000"/>
      </w:tblPr>
      <w:tblGrid>
        <w:gridCol w:w="2790"/>
        <w:gridCol w:w="1815"/>
        <w:gridCol w:w="4235"/>
      </w:tblGrid>
      <w:tr w:rsidR="00854293" w:rsidRPr="00F26AEF" w:rsidTr="00377B0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t>Nombre</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t>Versión</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854293" w:rsidRPr="00F26AEF" w:rsidRDefault="00854293" w:rsidP="00DB75FC">
            <w:pPr>
              <w:pStyle w:val="PSI-Normal"/>
            </w:pPr>
            <w:r w:rsidRPr="00F26AEF">
              <w:t>Descripción</w:t>
            </w:r>
          </w:p>
        </w:tc>
      </w:tr>
      <w:tr w:rsidR="00854293" w:rsidTr="00854293">
        <w:trPr>
          <w:cantSplit/>
          <w:tblHeader/>
        </w:trPr>
        <w:tc>
          <w:tcPr>
            <w:tcW w:w="2790" w:type="dxa"/>
            <w:tcBorders>
              <w:top w:val="single" w:sz="2" w:space="0" w:color="000000"/>
              <w:left w:val="single" w:sz="1" w:space="0" w:color="000000"/>
              <w:bottom w:val="single" w:sz="2" w:space="0" w:color="000000"/>
            </w:tcBorders>
          </w:tcPr>
          <w:p w:rsidR="00854293" w:rsidRDefault="00D569DE" w:rsidP="00DB75FC">
            <w:pPr>
              <w:pStyle w:val="PSI-Normal"/>
            </w:pPr>
            <w:r>
              <w:t>Node.js</w:t>
            </w:r>
          </w:p>
        </w:tc>
        <w:tc>
          <w:tcPr>
            <w:tcW w:w="1815" w:type="dxa"/>
            <w:tcBorders>
              <w:top w:val="single" w:sz="2" w:space="0" w:color="000000"/>
              <w:left w:val="single" w:sz="1" w:space="0" w:color="000000"/>
              <w:bottom w:val="single" w:sz="2" w:space="0" w:color="000000"/>
            </w:tcBorders>
          </w:tcPr>
          <w:p w:rsidR="00854293" w:rsidRDefault="00D569DE" w:rsidP="00DB75FC">
            <w:pPr>
              <w:pStyle w:val="PSI-Normal"/>
            </w:pPr>
            <w:r>
              <w:t>............</w:t>
            </w:r>
          </w:p>
        </w:tc>
        <w:tc>
          <w:tcPr>
            <w:tcW w:w="4235"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854293">
              <w:trPr>
                <w:trHeight w:val="597"/>
              </w:trPr>
              <w:tc>
                <w:tcPr>
                  <w:tcW w:w="4010" w:type="dxa"/>
                </w:tcPr>
                <w:p w:rsidR="00854293" w:rsidRDefault="00D569DE" w:rsidP="00DB75FC">
                  <w:pPr>
                    <w:pStyle w:val="PSI-Normal"/>
                  </w:pPr>
                  <w:r>
                    <w:t>...............</w:t>
                  </w:r>
                  <w:r w:rsidR="00854293">
                    <w:t xml:space="preserve"> </w:t>
                  </w:r>
                </w:p>
              </w:tc>
            </w:tr>
          </w:tbl>
          <w:p w:rsidR="00854293" w:rsidRPr="00854293" w:rsidRDefault="00854293" w:rsidP="00DB75FC">
            <w:pPr>
              <w:pStyle w:val="PSI-Normal"/>
            </w:pPr>
          </w:p>
        </w:tc>
      </w:tr>
      <w:tr w:rsidR="00854293" w:rsidTr="00D569DE">
        <w:trPr>
          <w:cantSplit/>
          <w:tblHeader/>
        </w:trPr>
        <w:tc>
          <w:tcPr>
            <w:tcW w:w="2790" w:type="dxa"/>
            <w:tcBorders>
              <w:top w:val="single" w:sz="2" w:space="0" w:color="000000"/>
              <w:left w:val="single" w:sz="1" w:space="0" w:color="000000"/>
              <w:bottom w:val="single" w:sz="2" w:space="0" w:color="000000"/>
            </w:tcBorders>
          </w:tcPr>
          <w:p w:rsidR="00854293" w:rsidRDefault="00D569DE" w:rsidP="00DB75FC">
            <w:pPr>
              <w:pStyle w:val="PSI-Normal"/>
            </w:pPr>
            <w:r>
              <w:t xml:space="preserve">Apache </w:t>
            </w:r>
            <w:proofErr w:type="spellStart"/>
            <w:r>
              <w:t>Cordova</w:t>
            </w:r>
            <w:proofErr w:type="spellEnd"/>
          </w:p>
        </w:tc>
        <w:tc>
          <w:tcPr>
            <w:tcW w:w="1815" w:type="dxa"/>
            <w:tcBorders>
              <w:top w:val="single" w:sz="2" w:space="0" w:color="000000"/>
              <w:left w:val="single" w:sz="1" w:space="0" w:color="000000"/>
              <w:bottom w:val="single" w:sz="2" w:space="0" w:color="000000"/>
            </w:tcBorders>
          </w:tcPr>
          <w:p w:rsidR="00854293" w:rsidRDefault="00854293" w:rsidP="00DB75FC">
            <w:pPr>
              <w:pStyle w:val="PSI-Normal"/>
            </w:pPr>
          </w:p>
        </w:tc>
        <w:tc>
          <w:tcPr>
            <w:tcW w:w="4235" w:type="dxa"/>
            <w:tcBorders>
              <w:top w:val="single" w:sz="2" w:space="0" w:color="000000"/>
              <w:left w:val="single" w:sz="1" w:space="0" w:color="000000"/>
              <w:bottom w:val="single" w:sz="2" w:space="0" w:color="000000"/>
              <w:right w:val="single" w:sz="1" w:space="0" w:color="000000"/>
            </w:tcBorders>
          </w:tcPr>
          <w:p w:rsidR="00854293" w:rsidRPr="00854293" w:rsidRDefault="00854293" w:rsidP="00DB75FC">
            <w:pPr>
              <w:pStyle w:val="PSI-Normal"/>
            </w:pPr>
          </w:p>
        </w:tc>
      </w:tr>
      <w:tr w:rsidR="00D569DE" w:rsidTr="00D569DE">
        <w:trPr>
          <w:cantSplit/>
          <w:tblHeader/>
        </w:trPr>
        <w:tc>
          <w:tcPr>
            <w:tcW w:w="2790" w:type="dxa"/>
            <w:tcBorders>
              <w:top w:val="single" w:sz="2" w:space="0" w:color="000000"/>
              <w:left w:val="single" w:sz="1" w:space="0" w:color="000000"/>
              <w:bottom w:val="single" w:sz="2" w:space="0" w:color="000000"/>
            </w:tcBorders>
          </w:tcPr>
          <w:p w:rsidR="00D569DE" w:rsidRDefault="00D569DE" w:rsidP="00D569DE">
            <w:pPr>
              <w:pStyle w:val="PSI-Normal"/>
            </w:pPr>
            <w:proofErr w:type="spellStart"/>
            <w:r>
              <w:t>Ionic</w:t>
            </w:r>
            <w:proofErr w:type="spellEnd"/>
          </w:p>
        </w:tc>
        <w:tc>
          <w:tcPr>
            <w:tcW w:w="1815" w:type="dxa"/>
            <w:tcBorders>
              <w:top w:val="single" w:sz="2" w:space="0" w:color="000000"/>
              <w:left w:val="single" w:sz="1" w:space="0" w:color="000000"/>
              <w:bottom w:val="single" w:sz="2" w:space="0" w:color="000000"/>
            </w:tcBorders>
          </w:tcPr>
          <w:p w:rsidR="00D569DE" w:rsidRDefault="00D569DE" w:rsidP="00D569DE">
            <w:pPr>
              <w:pStyle w:val="PSI-Normal"/>
            </w:pPr>
          </w:p>
        </w:tc>
        <w:tc>
          <w:tcPr>
            <w:tcW w:w="4235" w:type="dxa"/>
            <w:tcBorders>
              <w:top w:val="single" w:sz="2" w:space="0" w:color="000000"/>
              <w:left w:val="single" w:sz="1" w:space="0" w:color="000000"/>
              <w:bottom w:val="single" w:sz="2" w:space="0" w:color="000000"/>
              <w:right w:val="single" w:sz="1" w:space="0" w:color="000000"/>
            </w:tcBorders>
          </w:tcPr>
          <w:p w:rsidR="00D569DE" w:rsidRPr="00854293" w:rsidRDefault="00D569DE" w:rsidP="00D569DE">
            <w:pPr>
              <w:pStyle w:val="PSI-Normal"/>
            </w:pPr>
          </w:p>
        </w:tc>
      </w:tr>
      <w:tr w:rsidR="00D569DE" w:rsidTr="00377B0F">
        <w:trPr>
          <w:cantSplit/>
          <w:tblHeader/>
        </w:trPr>
        <w:tc>
          <w:tcPr>
            <w:tcW w:w="2790" w:type="dxa"/>
            <w:tcBorders>
              <w:top w:val="single" w:sz="2" w:space="0" w:color="000000"/>
              <w:left w:val="single" w:sz="1" w:space="0" w:color="000000"/>
              <w:bottom w:val="single" w:sz="1" w:space="0" w:color="000000"/>
            </w:tcBorders>
          </w:tcPr>
          <w:p w:rsidR="00D569DE" w:rsidRDefault="00D569DE" w:rsidP="00D569DE">
            <w:pPr>
              <w:pStyle w:val="PSI-Normal"/>
            </w:pPr>
            <w:r>
              <w:lastRenderedPageBreak/>
              <w:t xml:space="preserve">Google </w:t>
            </w:r>
            <w:proofErr w:type="spellStart"/>
            <w:r>
              <w:t>Chrome</w:t>
            </w:r>
            <w:proofErr w:type="spellEnd"/>
          </w:p>
        </w:tc>
        <w:tc>
          <w:tcPr>
            <w:tcW w:w="1815" w:type="dxa"/>
            <w:tcBorders>
              <w:top w:val="single" w:sz="2" w:space="0" w:color="000000"/>
              <w:left w:val="single" w:sz="1" w:space="0" w:color="000000"/>
              <w:bottom w:val="single" w:sz="1" w:space="0" w:color="000000"/>
            </w:tcBorders>
          </w:tcPr>
          <w:tbl>
            <w:tblPr>
              <w:tblW w:w="0" w:type="auto"/>
              <w:tblBorders>
                <w:top w:val="nil"/>
                <w:left w:val="nil"/>
                <w:bottom w:val="nil"/>
                <w:right w:val="nil"/>
              </w:tblBorders>
              <w:tblLayout w:type="fixed"/>
              <w:tblLook w:val="0000"/>
            </w:tblPr>
            <w:tblGrid>
              <w:gridCol w:w="1042"/>
            </w:tblGrid>
            <w:tr w:rsidR="00D569DE" w:rsidTr="00D569DE">
              <w:trPr>
                <w:trHeight w:val="288"/>
              </w:trPr>
              <w:tc>
                <w:tcPr>
                  <w:tcW w:w="1042" w:type="dxa"/>
                </w:tcPr>
                <w:p w:rsidR="00D569DE" w:rsidRDefault="00D569DE" w:rsidP="00D569DE">
                  <w:pPr>
                    <w:pStyle w:val="PSI-Normal"/>
                  </w:pPr>
                  <w:r>
                    <w:t xml:space="preserve">70.0.3538.77 </w:t>
                  </w:r>
                </w:p>
              </w:tc>
            </w:tr>
          </w:tbl>
          <w:p w:rsidR="00D569DE" w:rsidRDefault="00D569DE" w:rsidP="00D569DE">
            <w:pPr>
              <w:pStyle w:val="PSI-Normal"/>
            </w:pPr>
          </w:p>
        </w:tc>
        <w:tc>
          <w:tcPr>
            <w:tcW w:w="4235" w:type="dxa"/>
            <w:tcBorders>
              <w:top w:val="single" w:sz="2" w:space="0" w:color="000000"/>
              <w:left w:val="single" w:sz="1" w:space="0" w:color="000000"/>
              <w:bottom w:val="single" w:sz="1" w:space="0" w:color="000000"/>
              <w:right w:val="single" w:sz="1" w:space="0" w:color="000000"/>
            </w:tcBorders>
          </w:tcPr>
          <w:tbl>
            <w:tblPr>
              <w:tblW w:w="0" w:type="auto"/>
              <w:tblBorders>
                <w:top w:val="nil"/>
                <w:left w:val="nil"/>
                <w:bottom w:val="nil"/>
                <w:right w:val="nil"/>
              </w:tblBorders>
              <w:tblLayout w:type="fixed"/>
              <w:tblLook w:val="0000"/>
            </w:tblPr>
            <w:tblGrid>
              <w:gridCol w:w="4010"/>
            </w:tblGrid>
            <w:tr w:rsidR="00D569DE" w:rsidRPr="00D569DE" w:rsidTr="00D569DE">
              <w:trPr>
                <w:trHeight w:val="288"/>
              </w:trPr>
              <w:tc>
                <w:tcPr>
                  <w:tcW w:w="4010" w:type="dxa"/>
                </w:tcPr>
                <w:p w:rsidR="00D569DE" w:rsidRDefault="00D569DE" w:rsidP="00D569DE">
                  <w:pPr>
                    <w:pStyle w:val="PSI-Normal"/>
                  </w:pPr>
                  <w:r>
                    <w:t xml:space="preserve">Es el navegador donde se ejecuta el programa y las pruebas. </w:t>
                  </w:r>
                </w:p>
              </w:tc>
            </w:tr>
          </w:tbl>
          <w:p w:rsidR="00D569DE" w:rsidRPr="00854293" w:rsidRDefault="00D569DE" w:rsidP="00D569DE">
            <w:pPr>
              <w:pStyle w:val="PSI-Normal"/>
            </w:pPr>
          </w:p>
        </w:tc>
      </w:tr>
    </w:tbl>
    <w:p w:rsidR="004270D0" w:rsidRDefault="004270D0" w:rsidP="00E13988">
      <w:pPr>
        <w:pStyle w:val="PSI-ComentarioVieta"/>
      </w:pPr>
    </w:p>
    <w:p w:rsidR="004270D0" w:rsidRPr="004270D0" w:rsidRDefault="004270D0" w:rsidP="004270D0">
      <w:pPr>
        <w:pStyle w:val="Textoindependiente"/>
        <w:ind w:left="707"/>
        <w:rPr>
          <w:lang w:val="es-AR"/>
        </w:rPr>
      </w:pPr>
    </w:p>
    <w:p w:rsidR="004270D0" w:rsidRDefault="004270D0" w:rsidP="00A8788B">
      <w:pPr>
        <w:pStyle w:val="PSI-Ttulo2"/>
      </w:pPr>
      <w:bookmarkStart w:id="23" w:name="_Toc165473676"/>
      <w:bookmarkStart w:id="24" w:name="_Toc25654845"/>
      <w:r>
        <w:t>Hardware</w:t>
      </w:r>
      <w:bookmarkEnd w:id="23"/>
      <w:bookmarkEnd w:id="24"/>
    </w:p>
    <w:p w:rsidR="004270D0" w:rsidRDefault="004270D0" w:rsidP="004270D0">
      <w:pPr>
        <w:pStyle w:val="InfoBlue"/>
        <w:ind w:left="780"/>
      </w:pPr>
    </w:p>
    <w:tbl>
      <w:tblPr>
        <w:tblW w:w="8840" w:type="dxa"/>
        <w:tblInd w:w="108" w:type="dxa"/>
        <w:tblLayout w:type="fixed"/>
        <w:tblLook w:val="0000"/>
      </w:tblPr>
      <w:tblGrid>
        <w:gridCol w:w="2790"/>
        <w:gridCol w:w="1815"/>
        <w:gridCol w:w="4235"/>
      </w:tblGrid>
      <w:tr w:rsidR="004270D0" w:rsidRPr="00F26AEF" w:rsidTr="00F26AEF">
        <w:trPr>
          <w:cantSplit/>
          <w:tblHeader/>
        </w:trPr>
        <w:tc>
          <w:tcPr>
            <w:tcW w:w="279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Recurso</w:t>
            </w:r>
          </w:p>
        </w:tc>
        <w:tc>
          <w:tcPr>
            <w:tcW w:w="181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Cantidad</w:t>
            </w:r>
          </w:p>
        </w:tc>
        <w:tc>
          <w:tcPr>
            <w:tcW w:w="423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DB75FC">
            <w:pPr>
              <w:pStyle w:val="PSI-Normal"/>
            </w:pPr>
            <w:r w:rsidRPr="00F26AEF">
              <w:t>Descripción</w:t>
            </w:r>
          </w:p>
        </w:tc>
      </w:tr>
      <w:tr w:rsidR="004270D0" w:rsidTr="00961EC9">
        <w:trPr>
          <w:cantSplit/>
          <w:tblHeader/>
        </w:trPr>
        <w:tc>
          <w:tcPr>
            <w:tcW w:w="2790" w:type="dxa"/>
            <w:tcBorders>
              <w:top w:val="single" w:sz="2" w:space="0" w:color="000000"/>
              <w:left w:val="single" w:sz="1" w:space="0" w:color="000000"/>
              <w:bottom w:val="single" w:sz="2" w:space="0" w:color="000000"/>
            </w:tcBorders>
          </w:tcPr>
          <w:p w:rsidR="004270D0" w:rsidRDefault="008620A0" w:rsidP="00DB75FC">
            <w:pPr>
              <w:pStyle w:val="PSI-Normal"/>
            </w:pPr>
            <w:r>
              <w:t xml:space="preserve">Computadora - </w:t>
            </w:r>
            <w:r w:rsidR="00E814DE">
              <w:t>PC Escritorio</w:t>
            </w:r>
          </w:p>
        </w:tc>
        <w:tc>
          <w:tcPr>
            <w:tcW w:w="1815" w:type="dxa"/>
            <w:tcBorders>
              <w:top w:val="single" w:sz="2" w:space="0" w:color="000000"/>
              <w:left w:val="single" w:sz="1" w:space="0" w:color="000000"/>
              <w:bottom w:val="single" w:sz="2" w:space="0" w:color="000000"/>
            </w:tcBorders>
          </w:tcPr>
          <w:p w:rsidR="004270D0" w:rsidRDefault="008620A0" w:rsidP="00DB75FC">
            <w:pPr>
              <w:pStyle w:val="PSI-Normal"/>
            </w:pPr>
            <w:r>
              <w:t>1</w:t>
            </w:r>
          </w:p>
        </w:tc>
        <w:tc>
          <w:tcPr>
            <w:tcW w:w="4235" w:type="dxa"/>
            <w:tcBorders>
              <w:top w:val="single" w:sz="2" w:space="0" w:color="000000"/>
              <w:left w:val="single" w:sz="1" w:space="0" w:color="000000"/>
              <w:bottom w:val="single" w:sz="2" w:space="0" w:color="000000"/>
              <w:right w:val="single" w:sz="1" w:space="0" w:color="000000"/>
            </w:tcBorders>
          </w:tcPr>
          <w:p w:rsidR="004270D0" w:rsidRDefault="008620A0" w:rsidP="00DB75FC">
            <w:pPr>
              <w:pStyle w:val="PSI-Normal"/>
            </w:pPr>
            <w:r>
              <w:t>Utilizada para implemen</w:t>
            </w:r>
            <w:r w:rsidR="00961EC9">
              <w:t>tar los casos de uso de la aplicación móvil</w:t>
            </w:r>
            <w:r>
              <w:t xml:space="preserve"> y realizar la ejecución de las pruebas. </w:t>
            </w:r>
          </w:p>
        </w:tc>
      </w:tr>
      <w:tr w:rsidR="00961EC9" w:rsidTr="00F26AEF">
        <w:trPr>
          <w:cantSplit/>
          <w:tblHeader/>
        </w:trPr>
        <w:tc>
          <w:tcPr>
            <w:tcW w:w="2790" w:type="dxa"/>
            <w:tcBorders>
              <w:top w:val="single" w:sz="2" w:space="0" w:color="000000"/>
              <w:left w:val="single" w:sz="1" w:space="0" w:color="000000"/>
              <w:bottom w:val="single" w:sz="1" w:space="0" w:color="000000"/>
            </w:tcBorders>
          </w:tcPr>
          <w:p w:rsidR="00961EC9" w:rsidRDefault="00961EC9" w:rsidP="00DB75FC">
            <w:pPr>
              <w:pStyle w:val="PSI-Normal"/>
            </w:pPr>
            <w:r>
              <w:t>Smartphone</w:t>
            </w:r>
          </w:p>
        </w:tc>
        <w:tc>
          <w:tcPr>
            <w:tcW w:w="1815" w:type="dxa"/>
            <w:tcBorders>
              <w:top w:val="single" w:sz="2" w:space="0" w:color="000000"/>
              <w:left w:val="single" w:sz="1" w:space="0" w:color="000000"/>
              <w:bottom w:val="single" w:sz="1" w:space="0" w:color="000000"/>
            </w:tcBorders>
          </w:tcPr>
          <w:p w:rsidR="00961EC9" w:rsidRDefault="00961EC9" w:rsidP="00DB75FC">
            <w:pPr>
              <w:pStyle w:val="PSI-Normal"/>
            </w:pPr>
            <w:r>
              <w:t>1</w:t>
            </w:r>
          </w:p>
        </w:tc>
        <w:tc>
          <w:tcPr>
            <w:tcW w:w="4235" w:type="dxa"/>
            <w:tcBorders>
              <w:top w:val="single" w:sz="2" w:space="0" w:color="000000"/>
              <w:left w:val="single" w:sz="1" w:space="0" w:color="000000"/>
              <w:bottom w:val="single" w:sz="1" w:space="0" w:color="000000"/>
              <w:right w:val="single" w:sz="1" w:space="0" w:color="000000"/>
            </w:tcBorders>
          </w:tcPr>
          <w:p w:rsidR="00961EC9" w:rsidRDefault="00961EC9" w:rsidP="00DB75FC">
            <w:pPr>
              <w:pStyle w:val="PSI-Normal"/>
            </w:pPr>
            <w:r>
              <w:t>Utilizado para realizar la ejecución de las pruebas.</w:t>
            </w:r>
          </w:p>
        </w:tc>
      </w:tr>
    </w:tbl>
    <w:p w:rsidR="001E15BC" w:rsidRDefault="001E15BC" w:rsidP="00A8788B">
      <w:pPr>
        <w:pStyle w:val="PSI-Ttulo2"/>
      </w:pPr>
      <w:bookmarkStart w:id="25" w:name="_Toc165473677"/>
    </w:p>
    <w:p w:rsidR="00D42C7C" w:rsidRDefault="00D42C7C" w:rsidP="000F2543">
      <w:pPr>
        <w:pStyle w:val="PSI-Ttulo1"/>
      </w:pPr>
      <w:bookmarkStart w:id="26" w:name="_Toc165473678"/>
      <w:bookmarkEnd w:id="25"/>
    </w:p>
    <w:p w:rsidR="001B2DA2" w:rsidRDefault="001B2DA2" w:rsidP="000F2543">
      <w:pPr>
        <w:pStyle w:val="PSI-Ttulo1"/>
      </w:pPr>
      <w:bookmarkStart w:id="27" w:name="_Toc165473679"/>
      <w:bookmarkEnd w:id="26"/>
    </w:p>
    <w:bookmarkEnd w:id="27"/>
    <w:p w:rsidR="004270D0" w:rsidRPr="004270D0" w:rsidRDefault="004270D0" w:rsidP="004270D0">
      <w:pPr>
        <w:pStyle w:val="Textoindependiente"/>
        <w:rPr>
          <w:lang w:val="es-AR"/>
        </w:rPr>
      </w:pPr>
    </w:p>
    <w:p w:rsidR="004270D0" w:rsidRDefault="004270D0" w:rsidP="004D1E20">
      <w:pPr>
        <w:pStyle w:val="PSI-Ttulo1"/>
      </w:pPr>
      <w:bookmarkStart w:id="28" w:name="_Toc165473688"/>
      <w:bookmarkStart w:id="29" w:name="_Toc25654846"/>
      <w:r>
        <w:t>Flujos de Trabajo de Pruebas</w:t>
      </w:r>
      <w:bookmarkEnd w:id="28"/>
      <w:bookmarkEnd w:id="29"/>
    </w:p>
    <w:p w:rsidR="00865989" w:rsidRDefault="00865989" w:rsidP="00DB75FC">
      <w:pPr>
        <w:pStyle w:val="PSI-Normal"/>
      </w:pPr>
      <w:r>
        <w:t>El flujo de trabajo a seguir por el grupo de pruebas en el desarrollo y ejecución del plan de pruebas se encuentra detallado en la siguiente lista de actividades:</w:t>
      </w:r>
    </w:p>
    <w:p w:rsidR="00CF4E83" w:rsidRDefault="00865989" w:rsidP="00DB75FC">
      <w:pPr>
        <w:pStyle w:val="PSI-Normal"/>
      </w:pPr>
      <w:r>
        <w:t xml:space="preserve">Idear un listado preliminar de pruebas que abarquen la mayoría o </w:t>
      </w:r>
      <w:r w:rsidR="00115CAE">
        <w:t xml:space="preserve">la </w:t>
      </w:r>
      <w:r>
        <w:t xml:space="preserve">totalidad de </w:t>
      </w:r>
      <w:r w:rsidR="00115CAE">
        <w:t xml:space="preserve">las </w:t>
      </w:r>
      <w:r>
        <w:t>funcionalidades</w:t>
      </w:r>
      <w:r w:rsidR="00BB70AA">
        <w:t xml:space="preserve"> de la aplicación móvil</w:t>
      </w:r>
      <w:r w:rsidR="00CF4E83">
        <w:t>, antes de ser</w:t>
      </w:r>
      <w:r>
        <w:t xml:space="preserve"> desarrolladas</w:t>
      </w:r>
      <w:r w:rsidR="00CF4E83">
        <w:t>.</w:t>
      </w:r>
    </w:p>
    <w:p w:rsidR="00865989" w:rsidRDefault="00CF4E83" w:rsidP="00DB75FC">
      <w:pPr>
        <w:pStyle w:val="PSI-Normal"/>
      </w:pPr>
      <w:r>
        <w:t xml:space="preserve"> </w:t>
      </w:r>
      <w:r w:rsidR="00865989">
        <w:t xml:space="preserve">Refinar el listado de pruebas </w:t>
      </w:r>
      <w:r w:rsidR="00C85552">
        <w:t>formulado</w:t>
      </w:r>
      <w:r w:rsidR="00865989">
        <w:t xml:space="preserve"> anteriormente en base al desarrollo de los C</w:t>
      </w:r>
      <w:r w:rsidR="003C14FF">
        <w:t xml:space="preserve">asos de </w:t>
      </w:r>
      <w:r w:rsidR="00865989">
        <w:t>U</w:t>
      </w:r>
      <w:r w:rsidR="003C14FF">
        <w:t>so</w:t>
      </w:r>
      <w:r w:rsidR="00865989">
        <w:t xml:space="preserve"> </w:t>
      </w:r>
      <w:r w:rsidR="003C14FF">
        <w:t>correspondientes</w:t>
      </w:r>
      <w:r w:rsidR="00865989">
        <w:t>.</w:t>
      </w:r>
    </w:p>
    <w:p w:rsidR="00865989" w:rsidRDefault="00865989" w:rsidP="00DB75FC">
      <w:pPr>
        <w:pStyle w:val="PSI-Normal"/>
      </w:pPr>
      <w:r>
        <w:t>Realizar casos de prueba formales siguiendo la estructura de los mismos</w:t>
      </w:r>
      <w:r w:rsidR="003C14FF">
        <w:t>, la cual se encuentra detallada en el presente documento</w:t>
      </w:r>
      <w:r>
        <w:t>.</w:t>
      </w:r>
    </w:p>
    <w:p w:rsidR="00865989" w:rsidRDefault="00865989" w:rsidP="00DB75FC">
      <w:pPr>
        <w:pStyle w:val="PSI-Normal"/>
      </w:pPr>
      <w:r>
        <w:t>Llevar a cabo cada una de las pruebas siguiendo los Casos de Pruebas anteriormente realizados.</w:t>
      </w:r>
    </w:p>
    <w:p w:rsidR="00865989" w:rsidRDefault="00865989" w:rsidP="00DB75FC">
      <w:pPr>
        <w:pStyle w:val="PSI-Normal"/>
      </w:pPr>
      <w:r>
        <w:t xml:space="preserve">En caso de </w:t>
      </w:r>
      <w:r w:rsidR="003C14FF">
        <w:t>que una prueba resulte</w:t>
      </w:r>
      <w:r>
        <w:t xml:space="preserve"> exitosa se finalizará con la misma,</w:t>
      </w:r>
      <w:r w:rsidR="003C14FF">
        <w:t xml:space="preserve"> realizando un análisis</w:t>
      </w:r>
      <w:r>
        <w:t xml:space="preserve"> detallado en cada uno de los documentos correspondientes.</w:t>
      </w:r>
    </w:p>
    <w:p w:rsidR="00865989" w:rsidRDefault="00865989" w:rsidP="00DB75FC">
      <w:pPr>
        <w:pStyle w:val="PSI-Normal"/>
      </w:pPr>
      <w:r>
        <w:t>En caso de</w:t>
      </w:r>
      <w:r w:rsidR="006637D4">
        <w:t xml:space="preserve"> que una prueba resulte</w:t>
      </w:r>
      <w:r>
        <w:t xml:space="preserve"> fallida, se realizará una segunda tanda de pruebas (pruebas de regresión) con los mismos casos de prueba.</w:t>
      </w:r>
    </w:p>
    <w:p w:rsidR="00D04E75" w:rsidRDefault="00D04E75" w:rsidP="00DB75FC">
      <w:pPr>
        <w:pStyle w:val="PSI-Normal"/>
      </w:pPr>
    </w:p>
    <w:p w:rsidR="00E070B6" w:rsidRDefault="00E070B6" w:rsidP="004270D0">
      <w:pPr>
        <w:pStyle w:val="InfoBlue"/>
        <w:ind w:left="780"/>
        <w:rPr>
          <w:lang w:val="es-ES_tradnl"/>
        </w:rPr>
      </w:pPr>
    </w:p>
    <w:p w:rsidR="00865989" w:rsidRDefault="00865989" w:rsidP="004270D0">
      <w:pPr>
        <w:pStyle w:val="InfoBlue"/>
        <w:ind w:left="780"/>
        <w:rPr>
          <w:lang w:val="es-ES_tradnl"/>
        </w:rPr>
      </w:pPr>
    </w:p>
    <w:p w:rsidR="004270D0" w:rsidRDefault="004270D0" w:rsidP="000F2543">
      <w:pPr>
        <w:pStyle w:val="PSI-Ttulo1"/>
      </w:pPr>
      <w:bookmarkStart w:id="30" w:name="_Toc165473689"/>
      <w:bookmarkStart w:id="31" w:name="_Toc25654847"/>
      <w:r>
        <w:lastRenderedPageBreak/>
        <w:t>Entregables</w:t>
      </w:r>
      <w:bookmarkEnd w:id="30"/>
      <w:bookmarkEnd w:id="31"/>
    </w:p>
    <w:p w:rsidR="004270D0" w:rsidRDefault="004270D0" w:rsidP="00A8788B">
      <w:pPr>
        <w:pStyle w:val="PSI-Ttulo2"/>
      </w:pPr>
      <w:bookmarkStart w:id="32" w:name="_Toc165473690"/>
      <w:bookmarkStart w:id="33" w:name="_Toc25654848"/>
      <w:r>
        <w:t>Lista de Entregables de Pruebas</w:t>
      </w:r>
      <w:bookmarkEnd w:id="32"/>
      <w:bookmarkEnd w:id="33"/>
      <w:r>
        <w:t xml:space="preserve"> </w:t>
      </w:r>
    </w:p>
    <w:p w:rsidR="004270D0" w:rsidRDefault="004270D0" w:rsidP="004270D0">
      <w:pPr>
        <w:pStyle w:val="InfoBlue"/>
        <w:ind w:left="420"/>
        <w:rPr>
          <w:lang w:val="es-ES_tradnl"/>
        </w:rPr>
      </w:pPr>
    </w:p>
    <w:tbl>
      <w:tblPr>
        <w:tblW w:w="9191" w:type="dxa"/>
        <w:tblInd w:w="131" w:type="dxa"/>
        <w:tblLayout w:type="fixed"/>
        <w:tblLook w:val="0000"/>
      </w:tblPr>
      <w:tblGrid>
        <w:gridCol w:w="2639"/>
        <w:gridCol w:w="6552"/>
      </w:tblGrid>
      <w:tr w:rsidR="004270D0" w:rsidTr="00F26AEF">
        <w:trPr>
          <w:tblHeader/>
        </w:trPr>
        <w:tc>
          <w:tcPr>
            <w:tcW w:w="2639"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DB75FC">
            <w:pPr>
              <w:pStyle w:val="PSI-Normal"/>
            </w:pPr>
            <w:bookmarkStart w:id="34" w:name="colE1KAC1"/>
            <w:bookmarkEnd w:id="34"/>
            <w:r>
              <w:t>Entregables</w:t>
            </w:r>
          </w:p>
        </w:tc>
        <w:tc>
          <w:tcPr>
            <w:tcW w:w="6552" w:type="dxa"/>
            <w:tcBorders>
              <w:top w:val="single" w:sz="2" w:space="0" w:color="000000"/>
              <w:left w:val="single" w:sz="2" w:space="0" w:color="000000"/>
              <w:bottom w:val="single" w:sz="2" w:space="0" w:color="000000"/>
              <w:right w:val="single" w:sz="2" w:space="0" w:color="000000"/>
            </w:tcBorders>
            <w:shd w:val="pct10" w:color="auto" w:fill="auto"/>
          </w:tcPr>
          <w:p w:rsidR="004270D0" w:rsidRDefault="004270D0" w:rsidP="00DB75FC">
            <w:pPr>
              <w:pStyle w:val="PSI-Normal"/>
            </w:pPr>
            <w:bookmarkStart w:id="35" w:name="colE5KAC1"/>
            <w:bookmarkEnd w:id="35"/>
            <w:r>
              <w:t>Descripción</w:t>
            </w:r>
          </w:p>
        </w:tc>
      </w:tr>
      <w:tr w:rsidR="004270D0" w:rsidRPr="0041336F" w:rsidTr="00F26AEF">
        <w:trPr>
          <w:trHeight w:val="384"/>
        </w:trPr>
        <w:tc>
          <w:tcPr>
            <w:tcW w:w="2639" w:type="dxa"/>
            <w:tcBorders>
              <w:top w:val="single" w:sz="2" w:space="0" w:color="000000"/>
              <w:left w:val="single" w:sz="1" w:space="0" w:color="000000"/>
              <w:bottom w:val="single" w:sz="1" w:space="0" w:color="000000"/>
            </w:tcBorders>
          </w:tcPr>
          <w:p w:rsidR="004270D0" w:rsidRDefault="0041336F" w:rsidP="00DB75FC">
            <w:pPr>
              <w:pStyle w:val="PSI-Normal"/>
            </w:pPr>
            <w:r>
              <w:t>Caso de Prueba - (nombre Caso de Uso).docx</w:t>
            </w:r>
          </w:p>
        </w:tc>
        <w:tc>
          <w:tcPr>
            <w:tcW w:w="6552"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1336F" w:rsidP="00DB75FC">
            <w:pPr>
              <w:pStyle w:val="PSI-Normal"/>
            </w:pPr>
            <w:r>
              <w:t>Se va a realizar un documento específico para cad</w:t>
            </w:r>
            <w:r w:rsidR="009123B3">
              <w:t>a caso de uso, el cual incluirá</w:t>
            </w:r>
            <w:r>
              <w:t xml:space="preserve"> las pruebas iniciales y de regresión. El mismo cont</w:t>
            </w:r>
            <w:r w:rsidR="009123B3">
              <w:t>endrá</w:t>
            </w:r>
            <w:r>
              <w:t xml:space="preserve"> información sobre cada uno de los casos de prueba realizados para cada funcionalidad específica que se desee probar, como así también </w:t>
            </w:r>
            <w:r w:rsidR="006633B8">
              <w:t>información sobre el resultado de las pruebas realizadas, para que los demás integrantes del equipo de desarrollo puedan realizar las correcciones correspondientes</w:t>
            </w:r>
            <w:r w:rsidR="003377F8">
              <w:t>, en caso de ser necesarias</w:t>
            </w:r>
            <w:r>
              <w:t xml:space="preserve">. </w:t>
            </w:r>
          </w:p>
        </w:tc>
      </w:tr>
    </w:tbl>
    <w:p w:rsidR="004270D0" w:rsidRDefault="004270D0" w:rsidP="004270D0">
      <w:pPr>
        <w:pStyle w:val="Textoindependiente"/>
        <w:rPr>
          <w:lang w:val="es-AR"/>
        </w:rPr>
      </w:pPr>
    </w:p>
    <w:p w:rsidR="00E070B6" w:rsidRPr="004270D0" w:rsidRDefault="00E070B6" w:rsidP="004270D0">
      <w:pPr>
        <w:pStyle w:val="Textoindependiente"/>
        <w:rPr>
          <w:lang w:val="es-AR"/>
        </w:rPr>
      </w:pPr>
    </w:p>
    <w:p w:rsidR="004270D0" w:rsidRPr="00150E52" w:rsidRDefault="004270D0" w:rsidP="004270D0">
      <w:pPr>
        <w:pStyle w:val="Textoindependiente"/>
        <w:rPr>
          <w:lang w:val="es-AR"/>
        </w:rPr>
      </w:pPr>
    </w:p>
    <w:p w:rsidR="004270D0" w:rsidRDefault="004270D0" w:rsidP="004270D0">
      <w:pPr>
        <w:pStyle w:val="InfoBlue"/>
        <w:ind w:left="780"/>
        <w:rPr>
          <w:rFonts w:asciiTheme="majorHAnsi" w:eastAsiaTheme="majorEastAsia" w:hAnsiTheme="majorHAnsi" w:cstheme="majorBidi"/>
          <w:b/>
          <w:bCs/>
          <w:i w:val="0"/>
          <w:color w:val="4F81BD" w:themeColor="accent1"/>
          <w:sz w:val="26"/>
          <w:szCs w:val="26"/>
          <w:lang w:val="es-AR" w:eastAsia="en-US" w:bidi="ar-SA"/>
        </w:rPr>
      </w:pPr>
    </w:p>
    <w:p w:rsidR="003934B4" w:rsidRDefault="003934B4" w:rsidP="004270D0">
      <w:pPr>
        <w:pStyle w:val="InfoBlue"/>
        <w:ind w:left="780"/>
      </w:pPr>
    </w:p>
    <w:p w:rsidR="00321CD1" w:rsidRDefault="00321CD1" w:rsidP="004270D0">
      <w:pPr>
        <w:pStyle w:val="InfoBlue"/>
        <w:ind w:left="780"/>
      </w:pPr>
    </w:p>
    <w:p w:rsidR="004270D0" w:rsidRDefault="004270D0" w:rsidP="000F2543">
      <w:pPr>
        <w:pStyle w:val="PSI-Ttulo1"/>
      </w:pPr>
      <w:bookmarkStart w:id="36" w:name="_Toc165473694"/>
      <w:bookmarkStart w:id="37" w:name="_Toc25654849"/>
      <w:r>
        <w:t>Criterio para el Inicio y Fin del Plan de Pruebas</w:t>
      </w:r>
      <w:bookmarkEnd w:id="36"/>
      <w:bookmarkEnd w:id="37"/>
      <w:r>
        <w:t xml:space="preserve"> </w:t>
      </w:r>
    </w:p>
    <w:p w:rsidR="004270D0" w:rsidRDefault="004270D0" w:rsidP="00672381">
      <w:pPr>
        <w:pStyle w:val="PSI-Ttulo2"/>
      </w:pPr>
      <w:bookmarkStart w:id="38" w:name="_Toc165473695"/>
      <w:bookmarkStart w:id="39" w:name="_Toc25654850"/>
      <w:r>
        <w:t>Criterios de Inicio</w:t>
      </w:r>
      <w:bookmarkEnd w:id="38"/>
      <w:bookmarkEnd w:id="39"/>
    </w:p>
    <w:p w:rsidR="003A3460" w:rsidRDefault="003A3460" w:rsidP="003A3460">
      <w:pPr>
        <w:pStyle w:val="Default"/>
      </w:pPr>
    </w:p>
    <w:p w:rsidR="003A3460" w:rsidRDefault="003A3460" w:rsidP="00DB75FC">
      <w:pPr>
        <w:pStyle w:val="PSI-Normal"/>
      </w:pPr>
      <w:r>
        <w:t xml:space="preserve">Para que el plan de pruebas se pueda llevar a cabo se debe: </w:t>
      </w:r>
    </w:p>
    <w:p w:rsidR="003A3460" w:rsidRDefault="003A3460" w:rsidP="00DB75FC">
      <w:pPr>
        <w:pStyle w:val="PSI-Normal"/>
      </w:pPr>
      <w:r>
        <w:t>Contar con el código fuente de cada uno de los casos de uso a probar.</w:t>
      </w:r>
    </w:p>
    <w:p w:rsidR="003A3460" w:rsidRDefault="003A3460" w:rsidP="00DB75FC">
      <w:pPr>
        <w:pStyle w:val="PSI-Normal"/>
      </w:pPr>
      <w:r>
        <w:t xml:space="preserve"> Preparar el ambiente de prueba, para ello se debe contar con el hardware y software especificado. </w:t>
      </w:r>
    </w:p>
    <w:p w:rsidR="003A3460" w:rsidRDefault="003A3460" w:rsidP="00DB75FC">
      <w:pPr>
        <w:pStyle w:val="PSI-Normal"/>
      </w:pPr>
      <w:r>
        <w:t xml:space="preserve">Contar con una persona que realice las pruebas. </w:t>
      </w:r>
    </w:p>
    <w:p w:rsidR="004270D0" w:rsidRDefault="004270D0" w:rsidP="004270D0">
      <w:pPr>
        <w:pStyle w:val="Textoindependiente"/>
        <w:ind w:left="707"/>
        <w:rPr>
          <w:lang w:val="es-AR"/>
        </w:rPr>
      </w:pPr>
    </w:p>
    <w:p w:rsidR="003934B4" w:rsidRDefault="003934B4" w:rsidP="004270D0">
      <w:pPr>
        <w:pStyle w:val="Textoindependiente"/>
        <w:ind w:left="707"/>
        <w:rPr>
          <w:lang w:val="es-AR"/>
        </w:rPr>
      </w:pPr>
    </w:p>
    <w:p w:rsidR="003934B4" w:rsidRPr="00150E52" w:rsidRDefault="003934B4" w:rsidP="004270D0">
      <w:pPr>
        <w:pStyle w:val="Textoindependiente"/>
        <w:ind w:left="707"/>
        <w:rPr>
          <w:lang w:val="es-AR"/>
        </w:rPr>
      </w:pPr>
    </w:p>
    <w:p w:rsidR="004270D0" w:rsidRDefault="004270D0" w:rsidP="00672381">
      <w:pPr>
        <w:pStyle w:val="PSI-Ttulo2"/>
      </w:pPr>
      <w:bookmarkStart w:id="40" w:name="_Toc165473696"/>
      <w:bookmarkStart w:id="41" w:name="_Toc25654851"/>
      <w:r>
        <w:t>Criterios de Fin</w:t>
      </w:r>
      <w:bookmarkEnd w:id="40"/>
      <w:bookmarkEnd w:id="41"/>
    </w:p>
    <w:p w:rsidR="00C62E75" w:rsidRDefault="00C62E75" w:rsidP="00C62E75">
      <w:pPr>
        <w:pStyle w:val="Default"/>
      </w:pPr>
    </w:p>
    <w:p w:rsidR="004270D0" w:rsidRDefault="00C62E75" w:rsidP="00DB75FC">
      <w:pPr>
        <w:pStyle w:val="PSI-Normal"/>
      </w:pPr>
      <w:r w:rsidRPr="00C62E75">
        <w:t xml:space="preserve">La ejecución del Plan de pruebas estará completa cuando se hayan ejecutado todos los casos de pruebas y se hayan analizado sus resultados. Posteriormente se deberán realizar las correspondientes correcciones de </w:t>
      </w:r>
      <w:r>
        <w:t xml:space="preserve">los </w:t>
      </w:r>
      <w:r w:rsidRPr="00C62E75">
        <w:t>módulos para los casos de prueba donde el resultado esperado no coincide con el resultado obtenido.</w:t>
      </w:r>
    </w:p>
    <w:p w:rsidR="00527D79" w:rsidRDefault="00527D79" w:rsidP="00DB75FC">
      <w:pPr>
        <w:pStyle w:val="PSI-Normal"/>
      </w:pPr>
    </w:p>
    <w:p w:rsidR="00527D79" w:rsidRPr="00C62E75" w:rsidRDefault="00527D79" w:rsidP="00DB75FC">
      <w:pPr>
        <w:pStyle w:val="PSI-Normal"/>
      </w:pPr>
    </w:p>
    <w:p w:rsidR="004270D0" w:rsidRDefault="004270D0" w:rsidP="00672381">
      <w:pPr>
        <w:pStyle w:val="PSI-Ttulo2"/>
      </w:pPr>
      <w:bookmarkStart w:id="42" w:name="_Toc165473697"/>
      <w:bookmarkStart w:id="43" w:name="_Toc25654852"/>
      <w:r>
        <w:lastRenderedPageBreak/>
        <w:t>Criterios de Suspensión y Retomo de Actividades</w:t>
      </w:r>
      <w:bookmarkEnd w:id="42"/>
      <w:bookmarkEnd w:id="43"/>
    </w:p>
    <w:p w:rsidR="0013099C" w:rsidRDefault="0013099C" w:rsidP="00DB75FC">
      <w:pPr>
        <w:pStyle w:val="PSI-Normal"/>
      </w:pPr>
      <w:r>
        <w:t xml:space="preserve">Los criterios por los cuales se realizará la suspensión de las pruebas, se dan en base a realizar la corrección/refinación de los casos de uso probados recientemente, como así también esperar la implementación de una nueva tanda de casos de uso. </w:t>
      </w:r>
    </w:p>
    <w:p w:rsidR="0013099C" w:rsidRDefault="0013099C" w:rsidP="00DB75FC">
      <w:pPr>
        <w:pStyle w:val="PSI-Normal"/>
      </w:pPr>
      <w:r>
        <w:t xml:space="preserve">Los criterios por los cuales se retomarán las actividades de prueba, se dan luego de haber realizado la corrección/refinación de los casos de uso, donde las pruebas habían resultado fallidas, para volver a realizar dicha prueba nuevamente y verificar si cumple afirmativamente con dicho caso de prueba; como así también concluir la implementación de una nueva tanda de casos de uso a probar. </w:t>
      </w:r>
    </w:p>
    <w:p w:rsidR="00672381" w:rsidRDefault="00672381" w:rsidP="00E13988">
      <w:pPr>
        <w:pStyle w:val="PSI-Comentario"/>
        <w:rPr>
          <w:rFonts w:asciiTheme="majorHAnsi" w:eastAsiaTheme="majorEastAsia" w:hAnsiTheme="majorHAnsi" w:cstheme="majorBidi"/>
          <w:b/>
          <w:bCs/>
          <w:color w:val="365F91" w:themeColor="accent1" w:themeShade="BF"/>
          <w:sz w:val="28"/>
          <w:szCs w:val="28"/>
        </w:rPr>
      </w:pPr>
      <w:bookmarkStart w:id="44" w:name="_Toc165473698"/>
      <w:r>
        <w:br w:type="page"/>
      </w:r>
    </w:p>
    <w:p w:rsidR="004270D0" w:rsidRDefault="004270D0" w:rsidP="000F2543">
      <w:pPr>
        <w:pStyle w:val="PSI-Ttulo1"/>
      </w:pPr>
      <w:bookmarkStart w:id="45" w:name="_Toc25654853"/>
      <w:r>
        <w:lastRenderedPageBreak/>
        <w:t>Criterios para el Lanzamiento</w:t>
      </w:r>
      <w:bookmarkEnd w:id="44"/>
      <w:bookmarkEnd w:id="45"/>
    </w:p>
    <w:p w:rsidR="004270D0" w:rsidRDefault="004270D0" w:rsidP="00672381">
      <w:pPr>
        <w:pStyle w:val="PSI-Ttulo2"/>
      </w:pPr>
      <w:bookmarkStart w:id="46" w:name="_Toc165473699"/>
      <w:bookmarkStart w:id="47" w:name="_Toc25654854"/>
      <w:r>
        <w:t>Criterios de Evaluación</w:t>
      </w:r>
      <w:bookmarkEnd w:id="46"/>
      <w:bookmarkEnd w:id="47"/>
      <w:r>
        <w:t xml:space="preserve"> </w:t>
      </w:r>
    </w:p>
    <w:p w:rsidR="004270D0" w:rsidRDefault="00E6765B" w:rsidP="00DB75FC">
      <w:pPr>
        <w:pStyle w:val="PSI-Normal"/>
      </w:pPr>
      <w:r>
        <w:t xml:space="preserve">Se considerará que un Caso de Uso ha superado satisfactoriamente el plan de pruebas y se encuentra listo para pasar a una siguiente fase cuando se hayan realizado las correcciones correspondientes para cada uno de los errores detectados en las pruebas iniciales y/o de regresión. </w:t>
      </w:r>
    </w:p>
    <w:p w:rsidR="00E6765B" w:rsidRPr="004270D0" w:rsidRDefault="00E6765B" w:rsidP="00DB75FC">
      <w:pPr>
        <w:pStyle w:val="PSI-Normal"/>
      </w:pPr>
      <w:r>
        <w:t xml:space="preserve">Una vez corregidos los errores, se realizará nuevamente la ejecución de los casos de prueba anteriormente probados, y si los mismos se llevan a cabo sin la presencia de ningún error (detectado anteriormente o nuevo), se considerará que el caso de uso se encuentra aprobado. </w:t>
      </w:r>
    </w:p>
    <w:p w:rsidR="00FC482B" w:rsidRDefault="00FC482B" w:rsidP="00672381">
      <w:pPr>
        <w:pStyle w:val="PSI-Ttulo2"/>
      </w:pPr>
      <w:bookmarkStart w:id="48" w:name="_Toc165473700"/>
    </w:p>
    <w:p w:rsidR="004270D0" w:rsidRDefault="004270D0" w:rsidP="00672381">
      <w:pPr>
        <w:pStyle w:val="PSI-Ttulo2"/>
      </w:pPr>
      <w:bookmarkStart w:id="49" w:name="_Toc25654855"/>
      <w:r>
        <w:t>Clasificación de los errores</w:t>
      </w:r>
      <w:bookmarkEnd w:id="48"/>
      <w:bookmarkEnd w:id="49"/>
    </w:p>
    <w:p w:rsidR="004270D0" w:rsidRDefault="004270D0" w:rsidP="004270D0">
      <w:pPr>
        <w:pStyle w:val="InfoBlue"/>
        <w:ind w:left="870"/>
      </w:pPr>
    </w:p>
    <w:p w:rsidR="004270D0" w:rsidRPr="004270D0" w:rsidRDefault="004270D0" w:rsidP="004270D0">
      <w:pPr>
        <w:pStyle w:val="Textoindependiente"/>
        <w:rPr>
          <w:sz w:val="4"/>
          <w:szCs w:val="4"/>
          <w:lang w:val="es-AR"/>
        </w:rPr>
      </w:pPr>
      <w:bookmarkStart w:id="50" w:name="EUKAC"/>
      <w:bookmarkEnd w:id="50"/>
    </w:p>
    <w:tbl>
      <w:tblPr>
        <w:tblW w:w="8798" w:type="dxa"/>
        <w:tblInd w:w="250" w:type="dxa"/>
        <w:tblLayout w:type="fixed"/>
        <w:tblLook w:val="0000"/>
      </w:tblPr>
      <w:tblGrid>
        <w:gridCol w:w="1372"/>
        <w:gridCol w:w="3712"/>
        <w:gridCol w:w="3714"/>
      </w:tblGrid>
      <w:tr w:rsidR="004270D0" w:rsidTr="00F26AEF">
        <w:trPr>
          <w:tblHeader/>
        </w:trPr>
        <w:tc>
          <w:tcPr>
            <w:tcW w:w="137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bookmarkStart w:id="51" w:name="colEWKAC"/>
            <w:bookmarkEnd w:id="51"/>
            <w:r>
              <w:t>Calificación</w:t>
            </w:r>
            <w:bookmarkStart w:id="52" w:name="colE1KAC"/>
            <w:bookmarkEnd w:id="52"/>
          </w:p>
        </w:tc>
        <w:tc>
          <w:tcPr>
            <w:tcW w:w="3712"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r>
              <w:t>Definición de gravedad</w:t>
            </w:r>
            <w:bookmarkStart w:id="53" w:name="colE5KAC"/>
            <w:bookmarkEnd w:id="53"/>
          </w:p>
        </w:tc>
        <w:tc>
          <w:tcPr>
            <w:tcW w:w="3714" w:type="dxa"/>
            <w:tcBorders>
              <w:top w:val="single" w:sz="2" w:space="0" w:color="000000"/>
              <w:left w:val="single" w:sz="2" w:space="0" w:color="000000"/>
              <w:bottom w:val="single" w:sz="2" w:space="0" w:color="000000"/>
              <w:right w:val="single" w:sz="2" w:space="0" w:color="000000"/>
            </w:tcBorders>
            <w:shd w:val="pct10" w:color="auto" w:fill="auto"/>
            <w:vAlign w:val="center"/>
          </w:tcPr>
          <w:p w:rsidR="004270D0" w:rsidRDefault="004270D0" w:rsidP="00DB75FC">
            <w:pPr>
              <w:pStyle w:val="PSI-Normal"/>
            </w:pPr>
            <w:r>
              <w:t>Definición de prioridad</w:t>
            </w:r>
          </w:p>
        </w:tc>
      </w:tr>
      <w:tr w:rsidR="004270D0" w:rsidTr="00F26AEF">
        <w:trPr>
          <w:trHeight w:val="1042"/>
        </w:trPr>
        <w:tc>
          <w:tcPr>
            <w:tcW w:w="1372" w:type="dxa"/>
            <w:tcBorders>
              <w:top w:val="single" w:sz="2" w:space="0" w:color="000000"/>
              <w:left w:val="single" w:sz="1" w:space="0" w:color="000000"/>
              <w:bottom w:val="single" w:sz="1" w:space="0" w:color="000000"/>
            </w:tcBorders>
          </w:tcPr>
          <w:p w:rsidR="004270D0" w:rsidRDefault="004270D0" w:rsidP="00DB75FC">
            <w:pPr>
              <w:pStyle w:val="PSI-Normal"/>
            </w:pPr>
            <w:r>
              <w:t>1</w:t>
            </w:r>
          </w:p>
        </w:tc>
        <w:tc>
          <w:tcPr>
            <w:tcW w:w="3712" w:type="dxa"/>
            <w:tcBorders>
              <w:top w:val="single" w:sz="2" w:space="0" w:color="000000"/>
              <w:left w:val="single" w:sz="1" w:space="0" w:color="000000"/>
              <w:bottom w:val="single" w:sz="1" w:space="0" w:color="000000"/>
            </w:tcBorders>
            <w:tcMar>
              <w:top w:w="28" w:type="dxa"/>
              <w:left w:w="28" w:type="dxa"/>
              <w:bottom w:w="28" w:type="dxa"/>
              <w:right w:w="28" w:type="dxa"/>
            </w:tcMar>
          </w:tcPr>
          <w:p w:rsidR="004270D0" w:rsidRDefault="008E11A6" w:rsidP="008E11A6">
            <w:pPr>
              <w:pStyle w:val="PSI-Normal"/>
            </w:pPr>
            <w:r>
              <w:t>El error provoca el bloqueo de la aplicación</w:t>
            </w:r>
            <w:r w:rsidR="004270D0">
              <w:t xml:space="preserve"> o la pérdida de datos.</w:t>
            </w:r>
          </w:p>
        </w:tc>
        <w:tc>
          <w:tcPr>
            <w:tcW w:w="3714" w:type="dxa"/>
            <w:tcBorders>
              <w:top w:val="single" w:sz="2" w:space="0" w:color="000000"/>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DB75FC">
            <w:pPr>
              <w:pStyle w:val="PSI-Normal"/>
            </w:pPr>
            <w:r>
              <w:t xml:space="preserve">El error debe corregirse lo antes posible. </w:t>
            </w:r>
          </w:p>
        </w:tc>
      </w:tr>
      <w:tr w:rsidR="004270D0" w:rsidTr="005F3010">
        <w:tc>
          <w:tcPr>
            <w:tcW w:w="1372" w:type="dxa"/>
            <w:tcBorders>
              <w:left w:val="single" w:sz="1" w:space="0" w:color="000000"/>
              <w:bottom w:val="single" w:sz="1" w:space="0" w:color="000000"/>
            </w:tcBorders>
            <w:tcMar>
              <w:top w:w="28" w:type="dxa"/>
              <w:left w:w="28" w:type="dxa"/>
              <w:bottom w:w="28" w:type="dxa"/>
              <w:right w:w="28" w:type="dxa"/>
            </w:tcMar>
          </w:tcPr>
          <w:p w:rsidR="004270D0" w:rsidRDefault="004270D0" w:rsidP="00DB75FC">
            <w:pPr>
              <w:pStyle w:val="PSI-Normal"/>
            </w:pPr>
            <w:r>
              <w:t>2</w:t>
            </w:r>
          </w:p>
        </w:tc>
        <w:tc>
          <w:tcPr>
            <w:tcW w:w="3712" w:type="dxa"/>
            <w:tcBorders>
              <w:left w:val="single" w:sz="1" w:space="0" w:color="000000"/>
              <w:bottom w:val="single" w:sz="1" w:space="0" w:color="000000"/>
            </w:tcBorders>
            <w:tcMar>
              <w:top w:w="28" w:type="dxa"/>
              <w:left w:w="28" w:type="dxa"/>
              <w:bottom w:w="28" w:type="dxa"/>
              <w:right w:w="28" w:type="dxa"/>
            </w:tcMar>
          </w:tcPr>
          <w:p w:rsidR="004270D0" w:rsidRDefault="003A4D4F" w:rsidP="008E11A6">
            <w:pPr>
              <w:pStyle w:val="PSI-Normal"/>
            </w:pPr>
            <w:r>
              <w:t xml:space="preserve">El error causa problemas </w:t>
            </w:r>
            <w:r w:rsidR="004270D0">
              <w:t>en la funcionalidad u otros aspectos importantes</w:t>
            </w:r>
            <w:r w:rsidR="00FC482B">
              <w:t xml:space="preserve"> de</w:t>
            </w:r>
            <w:r w:rsidR="008E11A6">
              <w:t xml:space="preserve"> la aplicación</w:t>
            </w:r>
            <w:r w:rsidR="00FC482B">
              <w:t>.</w:t>
            </w:r>
          </w:p>
        </w:tc>
        <w:tc>
          <w:tcPr>
            <w:tcW w:w="3714" w:type="dxa"/>
            <w:tcBorders>
              <w:left w:val="single" w:sz="1" w:space="0" w:color="000000"/>
              <w:bottom w:val="single" w:sz="1" w:space="0" w:color="000000"/>
              <w:right w:val="single" w:sz="1" w:space="0" w:color="000000"/>
            </w:tcBorders>
            <w:tcMar>
              <w:top w:w="28" w:type="dxa"/>
              <w:left w:w="28" w:type="dxa"/>
              <w:bottom w:w="28" w:type="dxa"/>
              <w:right w:w="28" w:type="dxa"/>
            </w:tcMar>
          </w:tcPr>
          <w:p w:rsidR="004270D0" w:rsidRDefault="004270D0" w:rsidP="00DB75FC">
            <w:pPr>
              <w:pStyle w:val="PSI-Normal"/>
            </w:pPr>
            <w:r>
              <w:t>El error debe corregirse antes del lanzamiento del producto</w:t>
            </w:r>
            <w:r w:rsidR="00FC482B">
              <w:t>.</w:t>
            </w:r>
          </w:p>
        </w:tc>
      </w:tr>
    </w:tbl>
    <w:p w:rsidR="004270D0" w:rsidRPr="004270D0" w:rsidRDefault="004270D0" w:rsidP="004270D0">
      <w:pPr>
        <w:pStyle w:val="Textoindependiente"/>
        <w:rPr>
          <w:lang w:val="es-AR"/>
        </w:rPr>
      </w:pPr>
    </w:p>
    <w:p w:rsidR="005F3010" w:rsidRDefault="005F3010" w:rsidP="00672381">
      <w:pPr>
        <w:pStyle w:val="PSI-Ttulo2"/>
      </w:pPr>
      <w:bookmarkStart w:id="54" w:name="_Toc165473701"/>
    </w:p>
    <w:p w:rsidR="004270D0" w:rsidRDefault="004270D0" w:rsidP="00672381">
      <w:pPr>
        <w:pStyle w:val="PSI-Ttulo2"/>
      </w:pPr>
      <w:bookmarkStart w:id="55" w:name="_Toc25654856"/>
      <w:r w:rsidRPr="001E43AC">
        <w:t>Resultados de la prueba</w:t>
      </w:r>
      <w:bookmarkEnd w:id="54"/>
      <w:bookmarkEnd w:id="55"/>
    </w:p>
    <w:p w:rsidR="00EB6A22" w:rsidRDefault="0013099C" w:rsidP="00DB75FC">
      <w:pPr>
        <w:pStyle w:val="PSI-Normal"/>
      </w:pPr>
      <w:r>
        <w:t>No fue 100</w:t>
      </w:r>
      <w:r w:rsidR="006E0BD9">
        <w:t xml:space="preserve">% efectivo. </w:t>
      </w:r>
      <w:bookmarkStart w:id="56" w:name="_Toc165473702"/>
    </w:p>
    <w:p w:rsidR="000B054E" w:rsidRDefault="000B054E" w:rsidP="00DB75FC">
      <w:pPr>
        <w:pStyle w:val="PSI-Normal"/>
      </w:pPr>
    </w:p>
    <w:p w:rsidR="000B054E" w:rsidRDefault="000B054E" w:rsidP="00672381">
      <w:pPr>
        <w:pStyle w:val="PSI-Ttulo2"/>
      </w:pPr>
    </w:p>
    <w:p w:rsidR="000B054E" w:rsidRDefault="000B054E" w:rsidP="00672381">
      <w:pPr>
        <w:pStyle w:val="PSI-Ttulo2"/>
      </w:pPr>
    </w:p>
    <w:p w:rsidR="004270D0" w:rsidRDefault="004270D0" w:rsidP="00672381">
      <w:pPr>
        <w:pStyle w:val="PSI-Ttulo2"/>
      </w:pPr>
      <w:bookmarkStart w:id="57" w:name="_Toc25654857"/>
      <w:r>
        <w:t>Reportes del problema, escalada y resolución</w:t>
      </w:r>
      <w:bookmarkEnd w:id="56"/>
      <w:bookmarkEnd w:id="57"/>
    </w:p>
    <w:p w:rsidR="004C3DFD" w:rsidRDefault="004C3DFD" w:rsidP="004C3DFD">
      <w:pPr>
        <w:pStyle w:val="Default"/>
      </w:pPr>
    </w:p>
    <w:p w:rsidR="004270D0" w:rsidRDefault="004C3DFD" w:rsidP="00DB75FC">
      <w:pPr>
        <w:pStyle w:val="PSI-Normal"/>
      </w:pPr>
      <w:r>
        <w:t>Los problemas que se encuentren en el proceso serán documentados y también sus correspondientes soluciones. El proceso que se seguirá para alcanzar la resolución de dichos problemas será el de ir identificando cada uno de los problemas y aplicar las medidas necesarias para la solución de estos.</w:t>
      </w:r>
    </w:p>
    <w:p w:rsidR="004270D0" w:rsidRDefault="004270D0" w:rsidP="000F2543">
      <w:pPr>
        <w:pStyle w:val="PSI-Ttulo1"/>
      </w:pPr>
      <w:bookmarkStart w:id="58" w:name="_Toc165473703"/>
      <w:bookmarkStart w:id="59" w:name="_Toc25654858"/>
      <w:r>
        <w:lastRenderedPageBreak/>
        <w:t>Riesgos</w:t>
      </w:r>
      <w:bookmarkEnd w:id="58"/>
      <w:bookmarkEnd w:id="59"/>
    </w:p>
    <w:p w:rsidR="004270D0" w:rsidRDefault="000B054E" w:rsidP="00DB75FC">
      <w:pPr>
        <w:pStyle w:val="PSI-Normal"/>
      </w:pPr>
      <w:r>
        <w:t>Recurrir al Plan de Gestión de Riesgos para visualizar los riesgos que pueden afectar la ejecución de este plan de pruebas, con sus correspondientes estrategias de mitigación, contingencia</w:t>
      </w:r>
      <w:r w:rsidR="008C42CC">
        <w:t xml:space="preserve"> y el impacto de cada riesgo.</w:t>
      </w:r>
    </w:p>
    <w:p w:rsidR="008C42CC" w:rsidRDefault="008C42CC" w:rsidP="00DB75FC">
      <w:pPr>
        <w:pStyle w:val="PSI-Normal"/>
      </w:pPr>
    </w:p>
    <w:p w:rsidR="004270D0" w:rsidRDefault="004270D0" w:rsidP="000F2543">
      <w:pPr>
        <w:pStyle w:val="PSI-Ttulo1"/>
      </w:pPr>
      <w:bookmarkStart w:id="60" w:name="_Toc165473704"/>
      <w:bookmarkStart w:id="61" w:name="_Toc25654859"/>
      <w:r>
        <w:t>Reportes de Problemas y Resolución</w:t>
      </w:r>
      <w:bookmarkEnd w:id="60"/>
      <w:bookmarkEnd w:id="61"/>
    </w:p>
    <w:p w:rsidR="00540750" w:rsidRDefault="00540750" w:rsidP="00540750">
      <w:pPr>
        <w:pStyle w:val="Default"/>
      </w:pPr>
    </w:p>
    <w:p w:rsidR="004270D0" w:rsidRDefault="00540750" w:rsidP="00DB75FC">
      <w:pPr>
        <w:pStyle w:val="PSI-Normal"/>
      </w:pPr>
      <w:r>
        <w:t>Los problemas que se encuentren en el proceso serán documentados y al igual que los problemas se documentarán las soluciones de éstos, el proceso que se seguirá para alcanzar la resolución de dichos problemas será el ir identificando cada uno de los problemas y aplicar las medidas necesarias para la solución de éstos.</w:t>
      </w:r>
    </w:p>
    <w:p w:rsidR="00910297" w:rsidRDefault="00910297" w:rsidP="004270D0">
      <w:pPr>
        <w:pStyle w:val="Textoindependiente1"/>
      </w:pPr>
    </w:p>
    <w:p w:rsidR="0013099C" w:rsidRDefault="0013099C" w:rsidP="000F2543">
      <w:pPr>
        <w:pStyle w:val="PSI-Ttulo1"/>
      </w:pPr>
      <w:bookmarkStart w:id="62" w:name="_Toc165473705"/>
    </w:p>
    <w:p w:rsidR="0013099C" w:rsidRDefault="0013099C" w:rsidP="000F2543">
      <w:pPr>
        <w:pStyle w:val="PSI-Ttulo1"/>
      </w:pPr>
    </w:p>
    <w:p w:rsidR="004270D0" w:rsidRDefault="004270D0" w:rsidP="000F2543">
      <w:pPr>
        <w:pStyle w:val="PSI-Ttulo1"/>
      </w:pPr>
      <w:bookmarkStart w:id="63" w:name="_Toc25654860"/>
      <w:r>
        <w:t>Responsabilidades, Personal y Necesidades de Capacitación</w:t>
      </w:r>
      <w:bookmarkEnd w:id="62"/>
      <w:bookmarkEnd w:id="63"/>
    </w:p>
    <w:p w:rsidR="004270D0" w:rsidRDefault="004270D0" w:rsidP="00672381">
      <w:pPr>
        <w:pStyle w:val="PSI-Ttulo2"/>
      </w:pPr>
      <w:bookmarkStart w:id="64" w:name="_Toc165473706"/>
      <w:bookmarkStart w:id="65" w:name="_Toc25654861"/>
      <w:r>
        <w:t>Personal y Roles Necesarios</w:t>
      </w:r>
      <w:bookmarkEnd w:id="64"/>
      <w:bookmarkEnd w:id="65"/>
    </w:p>
    <w:p w:rsidR="004270D0" w:rsidRPr="004270D0" w:rsidRDefault="004270D0" w:rsidP="004270D0">
      <w:pPr>
        <w:pStyle w:val="Textoindependiente"/>
        <w:rPr>
          <w:lang w:val="es-AR"/>
        </w:rPr>
      </w:pPr>
    </w:p>
    <w:tbl>
      <w:tblPr>
        <w:tblW w:w="8505" w:type="dxa"/>
        <w:tblInd w:w="108" w:type="dxa"/>
        <w:tblLayout w:type="fixed"/>
        <w:tblLook w:val="0000"/>
      </w:tblPr>
      <w:tblGrid>
        <w:gridCol w:w="1985"/>
        <w:gridCol w:w="2126"/>
        <w:gridCol w:w="1134"/>
        <w:gridCol w:w="3260"/>
      </w:tblGrid>
      <w:tr w:rsidR="004270D0" w:rsidRPr="00F26AEF" w:rsidTr="00FC7749">
        <w:trPr>
          <w:cantSplit/>
          <w:tblHeader/>
        </w:trPr>
        <w:tc>
          <w:tcPr>
            <w:tcW w:w="1985"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Roles</w:t>
            </w:r>
          </w:p>
        </w:tc>
        <w:tc>
          <w:tcPr>
            <w:tcW w:w="2126"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Recursos Necesarios  </w:t>
            </w:r>
          </w:p>
        </w:tc>
        <w:tc>
          <w:tcPr>
            <w:tcW w:w="1134"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Estado</w:t>
            </w:r>
          </w:p>
        </w:tc>
        <w:tc>
          <w:tcPr>
            <w:tcW w:w="3260" w:type="dxa"/>
            <w:tcBorders>
              <w:top w:val="single" w:sz="2" w:space="0" w:color="000000"/>
              <w:left w:val="single" w:sz="2" w:space="0" w:color="000000"/>
              <w:bottom w:val="single" w:sz="2" w:space="0" w:color="000000"/>
              <w:right w:val="single" w:sz="2" w:space="0" w:color="000000"/>
            </w:tcBorders>
            <w:shd w:val="pct10" w:color="auto" w:fill="auto"/>
          </w:tcPr>
          <w:p w:rsidR="004270D0" w:rsidRPr="00F26AEF" w:rsidRDefault="004270D0" w:rsidP="001D2FBC">
            <w:r w:rsidRPr="00F26AEF">
              <w:t xml:space="preserve">Responsabilidades Específicas o Comentarios  </w:t>
            </w:r>
          </w:p>
        </w:tc>
      </w:tr>
      <w:tr w:rsidR="004270D0" w:rsidTr="00FC7749">
        <w:trPr>
          <w:cantSplit/>
          <w:tblHeader/>
        </w:trPr>
        <w:tc>
          <w:tcPr>
            <w:tcW w:w="1985" w:type="dxa"/>
            <w:tcBorders>
              <w:top w:val="single" w:sz="2" w:space="0" w:color="000000"/>
              <w:left w:val="single" w:sz="1" w:space="0" w:color="000000"/>
              <w:bottom w:val="single" w:sz="2" w:space="0" w:color="000000"/>
            </w:tcBorders>
          </w:tcPr>
          <w:tbl>
            <w:tblPr>
              <w:tblW w:w="1822" w:type="dxa"/>
              <w:tblBorders>
                <w:top w:val="nil"/>
                <w:left w:val="nil"/>
                <w:bottom w:val="nil"/>
                <w:right w:val="nil"/>
              </w:tblBorders>
              <w:tblLayout w:type="fixed"/>
              <w:tblLook w:val="0000"/>
            </w:tblPr>
            <w:tblGrid>
              <w:gridCol w:w="1822"/>
            </w:tblGrid>
            <w:tr w:rsidR="00FC7749" w:rsidRPr="00FC7749" w:rsidTr="00FC7749">
              <w:trPr>
                <w:trHeight w:val="290"/>
              </w:trPr>
              <w:tc>
                <w:tcPr>
                  <w:tcW w:w="1822" w:type="dxa"/>
                </w:tcPr>
                <w:p w:rsidR="00FC7749" w:rsidRPr="00FC7749" w:rsidRDefault="00FC7749" w:rsidP="00DB75FC">
                  <w:pPr>
                    <w:pStyle w:val="PSI-Normal"/>
                  </w:pPr>
                  <w:r w:rsidRPr="00FC7749">
                    <w:t xml:space="preserve">Planificador de pruebas </w:t>
                  </w:r>
                </w:p>
              </w:tc>
            </w:tr>
          </w:tbl>
          <w:p w:rsidR="004270D0" w:rsidRPr="00FC7749" w:rsidRDefault="004270D0" w:rsidP="00DB75FC">
            <w:pPr>
              <w:pStyle w:val="PSI-Normal"/>
            </w:pPr>
          </w:p>
        </w:tc>
        <w:tc>
          <w:tcPr>
            <w:tcW w:w="2126" w:type="dxa"/>
            <w:tcBorders>
              <w:top w:val="single" w:sz="2" w:space="0" w:color="000000"/>
              <w:left w:val="single" w:sz="1" w:space="0" w:color="000000"/>
              <w:bottom w:val="single" w:sz="2" w:space="0" w:color="000000"/>
            </w:tcBorders>
          </w:tcPr>
          <w:tbl>
            <w:tblPr>
              <w:tblW w:w="1876" w:type="dxa"/>
              <w:tblBorders>
                <w:top w:val="nil"/>
                <w:left w:val="nil"/>
                <w:bottom w:val="nil"/>
                <w:right w:val="nil"/>
              </w:tblBorders>
              <w:tblLayout w:type="fixed"/>
              <w:tblLook w:val="0000"/>
            </w:tblPr>
            <w:tblGrid>
              <w:gridCol w:w="1876"/>
            </w:tblGrid>
            <w:tr w:rsidR="00FC7749" w:rsidRPr="00FC7749" w:rsidTr="00FC7749">
              <w:trPr>
                <w:trHeight w:val="363"/>
              </w:trPr>
              <w:tc>
                <w:tcPr>
                  <w:tcW w:w="1876" w:type="dxa"/>
                </w:tcPr>
                <w:p w:rsidR="00FC7749" w:rsidRPr="00FC7749" w:rsidRDefault="00114B88" w:rsidP="00DB75FC">
                  <w:pPr>
                    <w:pStyle w:val="PSI-Normal"/>
                  </w:pPr>
                  <w:r>
                    <w:t>1</w:t>
                  </w:r>
                  <w:r w:rsidR="00CC55B5">
                    <w:t xml:space="preserve"> persona</w:t>
                  </w:r>
                </w:p>
                <w:p w:rsidR="00FC7749" w:rsidRPr="00FC7749" w:rsidRDefault="00114B88" w:rsidP="00DB75FC">
                  <w:pPr>
                    <w:pStyle w:val="PSI-Normal"/>
                  </w:pPr>
                  <w:r>
                    <w:t>1</w:t>
                  </w:r>
                  <w:r w:rsidR="00FC7749" w:rsidRPr="00FC7749">
                    <w:t xml:space="preserve"> computador</w:t>
                  </w:r>
                  <w:r w:rsidR="00CC55B5">
                    <w:t>a</w:t>
                  </w:r>
                </w:p>
              </w:tc>
            </w:tr>
          </w:tbl>
          <w:p w:rsidR="004270D0" w:rsidRPr="00FC7749" w:rsidRDefault="004270D0" w:rsidP="00DB75FC">
            <w:pPr>
              <w:pStyle w:val="PSI-Normal"/>
            </w:pPr>
          </w:p>
        </w:tc>
        <w:tc>
          <w:tcPr>
            <w:tcW w:w="1134" w:type="dxa"/>
            <w:tcBorders>
              <w:top w:val="single" w:sz="2" w:space="0" w:color="000000"/>
              <w:left w:val="single" w:sz="1" w:space="0" w:color="000000"/>
              <w:bottom w:val="single" w:sz="2" w:space="0" w:color="000000"/>
            </w:tcBorders>
          </w:tcPr>
          <w:p w:rsidR="004270D0" w:rsidRPr="00FC7749" w:rsidRDefault="00FC7749" w:rsidP="00DB75FC">
            <w:pPr>
              <w:pStyle w:val="PSI-Normal"/>
            </w:pPr>
            <w:r w:rsidRPr="00FC7749">
              <w:t xml:space="preserve">Asignado </w:t>
            </w:r>
          </w:p>
        </w:tc>
        <w:tc>
          <w:tcPr>
            <w:tcW w:w="3260" w:type="dxa"/>
            <w:tcBorders>
              <w:top w:val="single" w:sz="2" w:space="0" w:color="000000"/>
              <w:left w:val="single" w:sz="1" w:space="0" w:color="000000"/>
              <w:bottom w:val="single" w:sz="2" w:space="0" w:color="000000"/>
              <w:right w:val="single" w:sz="1" w:space="0" w:color="000000"/>
            </w:tcBorders>
          </w:tcPr>
          <w:tbl>
            <w:tblPr>
              <w:tblW w:w="0" w:type="auto"/>
              <w:tblBorders>
                <w:top w:val="nil"/>
                <w:left w:val="nil"/>
                <w:bottom w:val="nil"/>
                <w:right w:val="nil"/>
              </w:tblBorders>
              <w:tblLayout w:type="fixed"/>
              <w:tblLook w:val="0000"/>
            </w:tblPr>
            <w:tblGrid>
              <w:gridCol w:w="2928"/>
            </w:tblGrid>
            <w:tr w:rsidR="00FC7749" w:rsidRPr="00FC7749">
              <w:trPr>
                <w:trHeight w:val="620"/>
              </w:trPr>
              <w:tc>
                <w:tcPr>
                  <w:tcW w:w="2928" w:type="dxa"/>
                </w:tcPr>
                <w:p w:rsidR="00FC7749" w:rsidRPr="00FC7749" w:rsidRDefault="00FC7749" w:rsidP="00DB75FC">
                  <w:pPr>
                    <w:pStyle w:val="PSI-Normal"/>
                  </w:pPr>
                  <w:r w:rsidRPr="00FC7749">
                    <w:t xml:space="preserve">Diseño del Plan de pruebas. </w:t>
                  </w:r>
                </w:p>
                <w:p w:rsidR="00FC7749" w:rsidRPr="00FC7749" w:rsidRDefault="00FC7749" w:rsidP="00DB75FC">
                  <w:pPr>
                    <w:pStyle w:val="PSI-Normal"/>
                  </w:pPr>
                  <w:r w:rsidRPr="00FC7749">
                    <w:t xml:space="preserve">Diseño de Casos de prueba </w:t>
                  </w:r>
                </w:p>
                <w:p w:rsidR="00FC7749" w:rsidRPr="00FC7749" w:rsidRDefault="00FC7749" w:rsidP="00DB75FC">
                  <w:pPr>
                    <w:pStyle w:val="PSI-Normal"/>
                  </w:pPr>
                  <w:r w:rsidRPr="00FC7749">
                    <w:t xml:space="preserve">Seguimiento del plan de pruebas </w:t>
                  </w:r>
                </w:p>
              </w:tc>
            </w:tr>
          </w:tbl>
          <w:p w:rsidR="004270D0" w:rsidRPr="00FC7749" w:rsidRDefault="004270D0" w:rsidP="00DB75FC">
            <w:pPr>
              <w:pStyle w:val="PSI-Normal"/>
            </w:pPr>
          </w:p>
        </w:tc>
      </w:tr>
      <w:tr w:rsidR="00FC7749" w:rsidTr="00FC7749">
        <w:trPr>
          <w:cantSplit/>
          <w:tblHeader/>
        </w:trPr>
        <w:tc>
          <w:tcPr>
            <w:tcW w:w="1985" w:type="dxa"/>
            <w:tcBorders>
              <w:top w:val="single" w:sz="2" w:space="0" w:color="000000"/>
              <w:left w:val="single" w:sz="1" w:space="0" w:color="000000"/>
              <w:bottom w:val="single" w:sz="1" w:space="0" w:color="000000"/>
            </w:tcBorders>
          </w:tcPr>
          <w:p w:rsidR="00FC7749" w:rsidRPr="00FC7749" w:rsidRDefault="00FC7749" w:rsidP="00DB75FC">
            <w:pPr>
              <w:pStyle w:val="PSI-Normal"/>
            </w:pPr>
            <w:r>
              <w:t>Ejecutor de Pruebas</w:t>
            </w:r>
          </w:p>
        </w:tc>
        <w:tc>
          <w:tcPr>
            <w:tcW w:w="2126" w:type="dxa"/>
            <w:tcBorders>
              <w:top w:val="single" w:sz="2" w:space="0" w:color="000000"/>
              <w:left w:val="single" w:sz="1" w:space="0" w:color="000000"/>
              <w:bottom w:val="single" w:sz="1" w:space="0" w:color="000000"/>
            </w:tcBorders>
          </w:tcPr>
          <w:p w:rsidR="00FC7749" w:rsidRDefault="008A70F0" w:rsidP="00DB75FC">
            <w:pPr>
              <w:pStyle w:val="PSI-Normal"/>
            </w:pPr>
            <w:r>
              <w:t>1</w:t>
            </w:r>
            <w:r w:rsidR="00FC7749">
              <w:t xml:space="preserve"> persona</w:t>
            </w:r>
          </w:p>
          <w:p w:rsidR="00FC7749" w:rsidRDefault="00FC7749" w:rsidP="00DB75FC">
            <w:pPr>
              <w:pStyle w:val="PSI-Normal"/>
            </w:pPr>
            <w:r>
              <w:t>1 computadora</w:t>
            </w:r>
          </w:p>
          <w:p w:rsidR="00114B88" w:rsidRPr="00FC7749" w:rsidRDefault="00114B88" w:rsidP="00DB75FC">
            <w:pPr>
              <w:pStyle w:val="PSI-Normal"/>
            </w:pPr>
            <w:r>
              <w:t xml:space="preserve">1 </w:t>
            </w:r>
            <w:r w:rsidR="00F37C5F">
              <w:t>Smartphone</w:t>
            </w:r>
          </w:p>
        </w:tc>
        <w:tc>
          <w:tcPr>
            <w:tcW w:w="1134" w:type="dxa"/>
            <w:tcBorders>
              <w:top w:val="single" w:sz="2" w:space="0" w:color="000000"/>
              <w:left w:val="single" w:sz="1" w:space="0" w:color="000000"/>
              <w:bottom w:val="single" w:sz="1" w:space="0" w:color="000000"/>
            </w:tcBorders>
          </w:tcPr>
          <w:p w:rsidR="00FC7749" w:rsidRPr="00FC7749" w:rsidRDefault="00FC7749" w:rsidP="00DB75FC">
            <w:pPr>
              <w:pStyle w:val="PSI-Normal"/>
            </w:pPr>
            <w:r>
              <w:t>Asignado</w:t>
            </w:r>
          </w:p>
        </w:tc>
        <w:tc>
          <w:tcPr>
            <w:tcW w:w="3260" w:type="dxa"/>
            <w:tcBorders>
              <w:top w:val="single" w:sz="2" w:space="0" w:color="000000"/>
              <w:left w:val="single" w:sz="1" w:space="0" w:color="000000"/>
              <w:bottom w:val="single" w:sz="1" w:space="0" w:color="000000"/>
              <w:right w:val="single" w:sz="1" w:space="0" w:color="000000"/>
            </w:tcBorders>
          </w:tcPr>
          <w:p w:rsidR="00FC7749" w:rsidRDefault="00FC7749" w:rsidP="00DB75FC">
            <w:pPr>
              <w:pStyle w:val="PSI-Normal"/>
            </w:pPr>
            <w:r>
              <w:t>Ejecución del Plan de Pruebas.</w:t>
            </w:r>
          </w:p>
          <w:p w:rsidR="00FC7749" w:rsidRPr="00FC7749" w:rsidRDefault="00FC7749" w:rsidP="00DB75FC">
            <w:pPr>
              <w:pStyle w:val="PSI-Normal"/>
            </w:pPr>
            <w:r>
              <w:t>Ejecución de los Casos de Prueba.</w:t>
            </w:r>
          </w:p>
        </w:tc>
      </w:tr>
    </w:tbl>
    <w:p w:rsidR="004270D0" w:rsidRDefault="004270D0" w:rsidP="00E13988">
      <w:pPr>
        <w:pStyle w:val="PSI-Comentario"/>
      </w:pPr>
    </w:p>
    <w:sectPr w:rsidR="004270D0"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07EC" w:rsidRDefault="009E07EC" w:rsidP="00C94FBE">
      <w:pPr>
        <w:spacing w:before="0" w:line="240" w:lineRule="auto"/>
      </w:pPr>
      <w:r>
        <w:separator/>
      </w:r>
    </w:p>
    <w:p w:rsidR="009E07EC" w:rsidRDefault="009E07EC"/>
  </w:endnote>
  <w:endnote w:type="continuationSeparator" w:id="0">
    <w:p w:rsidR="009E07EC" w:rsidRDefault="009E07EC" w:rsidP="00C94FBE">
      <w:pPr>
        <w:spacing w:before="0" w:line="240" w:lineRule="auto"/>
      </w:pPr>
      <w:r>
        <w:continuationSeparator/>
      </w:r>
    </w:p>
    <w:p w:rsidR="009E07EC" w:rsidRDefault="009E07EC"/>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2"/>
    <w:family w:val="auto"/>
    <w:pitch w:val="default"/>
    <w:sig w:usb0="00000000" w:usb1="00000000" w:usb2="00000000" w:usb3="00000000" w:csb0="00000000"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69DE" w:rsidRDefault="008378AC" w:rsidP="000F4F97">
    <w:pPr>
      <w:tabs>
        <w:tab w:val="center" w:pos="4252"/>
      </w:tabs>
    </w:pPr>
    <w:sdt>
      <w:sdtPr>
        <w:alias w:val="Compañía"/>
        <w:id w:val="3709535"/>
        <w:dataBinding w:prefixMappings="xmlns:ns0='http://schemas.openxmlformats.org/officeDocument/2006/extended-properties' " w:xpath="/ns0:Properties[1]/ns0:Company[1]" w:storeItemID="{6668398D-A668-4E3E-A5EB-62B293D839F1}"/>
        <w:text/>
      </w:sdtPr>
      <w:sdtContent>
        <w:r w:rsidR="00D569DE">
          <w:t xml:space="preserve">VASPA </w:t>
        </w:r>
        <w:proofErr w:type="spellStart"/>
        <w:r w:rsidR="00D569DE">
          <w:t>Team</w:t>
        </w:r>
        <w:proofErr w:type="spellEnd"/>
      </w:sdtContent>
    </w:sdt>
    <w:r w:rsidRPr="008378AC">
      <w:rPr>
        <w:noProof/>
        <w:lang w:eastAsia="es-ES"/>
      </w:rPr>
      <w:pict>
        <v:group id="Group 27" o:spid="_x0000_s4099" style="position:absolute;left:0;text-align:left;margin-left:0;margin-top:0;width:593.7pt;height:63.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" o:allowincell="f">
          <v:shapetype id="_x0000_t32" coordsize="21600,21600" o:spt="32" o:oned="t" path="m,l21600,21600e" filled="f">
            <v:path arrowok="t" fillok="f" o:connecttype="none"/>
            <o:lock v:ext="edit" shapetype="t"/>
          </v:shapetype>
          <v:shape id="AutoShape 28" o:spid="_x0000_s4101"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" strokecolor="#31849b [2408]"/>
          <v:rect id="Rectangle 29" o:spid="_x0000_s4100"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" filled="f" stroked="f"/>
          <w10:wrap anchorx="page" anchory="page"/>
        </v:group>
      </w:pict>
    </w:r>
    <w:r w:rsidRPr="008378AC">
      <w:rPr>
        <w:noProof/>
        <w:lang w:eastAsia="es-ES"/>
      </w:rPr>
      <w:pict>
        <v:rect id="Rectangle 26" o:spid="_x0000_s4098" style="position:absolute;left:0;text-align:left;margin-left:0;margin-top:0;width:7.15pt;height:62.45pt;z-index:251675648;visibility:visible;mso-height-percent:900;mso-position-horizontal:center;mso-position-horizontal-relative:lef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" fillcolor="#4bacc6 [3208]" strokecolor="#205867 [1608]">
          <w10:wrap anchorx="margin" anchory="page"/>
        </v:rect>
      </w:pict>
    </w:r>
    <w:sdt>
      <w:sdtPr>
        <w:id w:val="3709536"/>
        <w:docPartObj>
          <w:docPartGallery w:val="Page Numbers (Top of Page)"/>
          <w:docPartUnique/>
        </w:docPartObj>
      </w:sdtPr>
      <w:sdtContent>
        <w:r w:rsidR="00D569DE">
          <w:tab/>
        </w:r>
        <w:r w:rsidR="00D569DE">
          <w:tab/>
        </w:r>
        <w:r w:rsidR="00D569DE">
          <w:tab/>
        </w:r>
        <w:r w:rsidR="00D569DE">
          <w:tab/>
        </w:r>
        <w:r w:rsidR="00D569DE" w:rsidRPr="00DD5A70">
          <w:rPr>
            <w:rFonts w:asciiTheme="majorHAnsi" w:hAnsiTheme="majorHAnsi" w:cstheme="majorHAnsi"/>
          </w:rPr>
          <w:t xml:space="preserve">Página </w:t>
        </w:r>
        <w:r w:rsidRPr="00DD5A70">
          <w:rPr>
            <w:rFonts w:asciiTheme="majorHAnsi" w:hAnsiTheme="majorHAnsi" w:cstheme="majorHAnsi"/>
          </w:rPr>
          <w:fldChar w:fldCharType="begin"/>
        </w:r>
        <w:r w:rsidR="00D569DE"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CA24AA">
          <w:rPr>
            <w:rFonts w:asciiTheme="majorHAnsi" w:hAnsiTheme="majorHAnsi" w:cstheme="majorHAnsi"/>
            <w:noProof/>
          </w:rPr>
          <w:t>5</w:t>
        </w:r>
        <w:r w:rsidRPr="00DD5A70">
          <w:rPr>
            <w:rFonts w:asciiTheme="majorHAnsi" w:hAnsiTheme="majorHAnsi" w:cstheme="majorHAnsi"/>
          </w:rPr>
          <w:fldChar w:fldCharType="end"/>
        </w:r>
        <w:r w:rsidR="00D569DE" w:rsidRPr="00DD5A70">
          <w:rPr>
            <w:rFonts w:asciiTheme="majorHAnsi" w:hAnsiTheme="majorHAnsi" w:cstheme="majorHAnsi"/>
          </w:rPr>
          <w:t xml:space="preserve"> de </w:t>
        </w:r>
        <w:r w:rsidRPr="00DD5A70">
          <w:rPr>
            <w:rFonts w:asciiTheme="majorHAnsi" w:hAnsiTheme="majorHAnsi" w:cstheme="majorHAnsi"/>
          </w:rPr>
          <w:fldChar w:fldCharType="begin"/>
        </w:r>
        <w:r w:rsidR="00D569DE"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CA24AA">
          <w:rPr>
            <w:rFonts w:asciiTheme="majorHAnsi" w:hAnsiTheme="majorHAnsi" w:cstheme="majorHAnsi"/>
            <w:noProof/>
          </w:rPr>
          <w:t>16</w:t>
        </w:r>
        <w:r w:rsidRPr="00DD5A70">
          <w:rPr>
            <w:rFonts w:asciiTheme="majorHAnsi" w:hAnsiTheme="majorHAnsi" w:cstheme="majorHAnsi"/>
          </w:rPr>
          <w:fldChar w:fldCharType="end"/>
        </w:r>
      </w:sdtContent>
    </w:sdt>
    <w:r w:rsidRPr="008378AC">
      <w:rPr>
        <w:noProof/>
        <w:lang w:eastAsia="zh-TW"/>
      </w:rPr>
      <w:pict>
        <v:rect id="Rectangle 11" o:spid="_x0000_s4097" style="position:absolute;left:0;text-align:left;margin-left:0;margin-top:0;width:7.15pt;height:62.45pt;z-index:251670528;visibility:visible;mso-height-percent:900;mso-position-horizontal:center;mso-position-horizontal-relative:right-margin-area;mso-position-vertical:bottom;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CLxOQIAALA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" fillcolor="#4bacc6 [3208]" strokecolor="#205867 [1608]">
          <w10:wrap anchorx="margin" anchory="page"/>
        </v:rect>
      </w:pict>
    </w:r>
  </w:p>
  <w:sdt>
    <w:sdtPr>
      <w:alias w:val="Autor"/>
      <w:id w:val="10350663"/>
      <w:dataBinding w:prefixMappings="xmlns:ns0='http://purl.org/dc/elements/1.1/' xmlns:ns1='http://schemas.openxmlformats.org/package/2006/metadata/core-properties' " w:xpath="/ns1:coreProperties[1]/ns0:creator[1]" w:storeItemID="{6C3C8BC8-F283-45AE-878A-BAB7291924A1}"/>
      <w:text/>
    </w:sdtPr>
    <w:sdtContent>
      <w:p w:rsidR="00D569DE" w:rsidRDefault="00D569DE" w:rsidP="0092483A">
        <w:pPr>
          <w:tabs>
            <w:tab w:val="center" w:pos="4252"/>
          </w:tabs>
          <w:spacing w:before="0"/>
        </w:pPr>
        <w:r>
          <w:rPr>
            <w:lang w:val="es-AR"/>
          </w:rPr>
          <w:t>Nicolás Sartini</w: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07EC" w:rsidRDefault="009E07EC" w:rsidP="00C94FBE">
      <w:pPr>
        <w:spacing w:before="0" w:line="240" w:lineRule="auto"/>
      </w:pPr>
      <w:r>
        <w:separator/>
      </w:r>
    </w:p>
    <w:p w:rsidR="009E07EC" w:rsidRDefault="009E07EC"/>
  </w:footnote>
  <w:footnote w:type="continuationSeparator" w:id="0">
    <w:p w:rsidR="009E07EC" w:rsidRDefault="009E07EC" w:rsidP="00C94FBE">
      <w:pPr>
        <w:spacing w:before="0" w:line="240" w:lineRule="auto"/>
      </w:pPr>
      <w:r>
        <w:continuationSeparator/>
      </w:r>
    </w:p>
    <w:p w:rsidR="009E07EC" w:rsidRDefault="009E07EC"/>
  </w:footnote>
  <w:footnote w:id="1">
    <w:p w:rsidR="00D569DE" w:rsidRPr="00023C64" w:rsidRDefault="00D569DE">
      <w:pPr>
        <w:pStyle w:val="Textonotapie"/>
        <w:rPr>
          <w:lang w:val="es-AR"/>
        </w:rPr>
      </w:pPr>
      <w:r>
        <w:rPr>
          <w:rStyle w:val="Refdenotaalpie"/>
        </w:rPr>
        <w:footnoteRef/>
      </w:r>
      <w:r>
        <w:t xml:space="preserve"> </w:t>
      </w:r>
      <w:r>
        <w:rPr>
          <w:lang w:val="es-AR"/>
        </w:rPr>
        <w:t xml:space="preserve">CRUD: </w:t>
      </w:r>
      <w:r w:rsidRPr="00023C64">
        <w:rPr>
          <w:lang w:val="es-AR"/>
        </w:rPr>
        <w:t xml:space="preserve">es el acrónimo de "Crear, Leer, Actualizar y Borrar" (del original en inglés: </w:t>
      </w:r>
      <w:proofErr w:type="spellStart"/>
      <w:r w:rsidRPr="00023C64">
        <w:rPr>
          <w:lang w:val="es-AR"/>
        </w:rPr>
        <w:t>Create</w:t>
      </w:r>
      <w:proofErr w:type="spellEnd"/>
      <w:r w:rsidRPr="00023C64">
        <w:rPr>
          <w:lang w:val="es-AR"/>
        </w:rPr>
        <w:t xml:space="preserve">, </w:t>
      </w:r>
      <w:proofErr w:type="spellStart"/>
      <w:r w:rsidRPr="00023C64">
        <w:rPr>
          <w:lang w:val="es-AR"/>
        </w:rPr>
        <w:t>Read</w:t>
      </w:r>
      <w:proofErr w:type="spellEnd"/>
      <w:r w:rsidRPr="00023C64">
        <w:rPr>
          <w:lang w:val="es-AR"/>
        </w:rPr>
        <w:t xml:space="preserve">, </w:t>
      </w:r>
      <w:proofErr w:type="spellStart"/>
      <w:r w:rsidRPr="00023C64">
        <w:rPr>
          <w:lang w:val="es-AR"/>
        </w:rPr>
        <w:t>Update</w:t>
      </w:r>
      <w:proofErr w:type="spellEnd"/>
      <w:r w:rsidRPr="00023C64">
        <w:rPr>
          <w:lang w:val="es-AR"/>
        </w:rPr>
        <w:t xml:space="preserve"> and </w:t>
      </w:r>
      <w:proofErr w:type="spellStart"/>
      <w:r w:rsidRPr="00023C64">
        <w:rPr>
          <w:lang w:val="es-AR"/>
        </w:rPr>
        <w:t>Delete</w:t>
      </w:r>
      <w:proofErr w:type="spellEnd"/>
      <w:r w:rsidRPr="00023C64">
        <w:rPr>
          <w:lang w:val="es-AR"/>
        </w:rPr>
        <w:t>)</w:t>
      </w:r>
      <w:r>
        <w:rPr>
          <w:lang w:val="es-AR"/>
        </w:rPr>
        <w:t xml:space="preserve"> que se usa para referirse a las operaciones básicas sobre la Base de Datos.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D569DE" w:rsidRDefault="00D569DE">
        <w:pPr>
          <w:pStyle w:val="Encabezado"/>
          <w:rPr>
            <w:rFonts w:asciiTheme="majorHAnsi" w:eastAsiaTheme="majorEastAsia" w:hAnsiTheme="majorHAnsi" w:cstheme="majorBidi"/>
          </w:rPr>
        </w:pPr>
        <w:r>
          <w:rPr>
            <w:rFonts w:asciiTheme="majorHAnsi" w:eastAsiaTheme="majorEastAsia" w:hAnsiTheme="majorHAnsi" w:cstheme="majorBidi"/>
            <w:lang w:val="es-AR"/>
          </w:rPr>
          <w:t>Plan de Pruebas</w:t>
        </w:r>
      </w:p>
    </w:sdtContent>
  </w:sdt>
  <w:p w:rsidR="00D569DE" w:rsidRPr="000F4F97" w:rsidRDefault="00D569D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4864" behindDoc="0" locked="0" layoutInCell="1" allowOverlap="1">
          <wp:simplePos x="0" y="0"/>
          <wp:positionH relativeFrom="margin">
            <wp:posOffset>5215890</wp:posOffset>
          </wp:positionH>
          <wp:positionV relativeFrom="margin">
            <wp:posOffset>-841375</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sidR="008378AC" w:rsidRPr="008378AC">
      <w:rPr>
        <w:rFonts w:asciiTheme="majorHAnsi" w:eastAsiaTheme="majorEastAsia" w:hAnsiTheme="majorHAnsi" w:cstheme="majorBidi"/>
        <w:noProof/>
        <w:szCs w:val="36"/>
        <w:lang w:eastAsia="es-ES"/>
      </w:rPr>
      <w:pict>
        <v:rect id="Rectangle 41" o:spid="_x0000_s4106" style="position:absolute;margin-left:38.9pt;margin-top:0;width:7.15pt;height:62.15pt;z-index:251680768;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" fillcolor="#4bacc6 [3208]" strokecolor="#205867 [1608]">
          <w10:wrap anchorx="margin" anchory="page"/>
        </v:rect>
      </w:pict>
    </w:r>
    <w:r w:rsidR="008378AC" w:rsidRPr="008378AC">
      <w:rPr>
        <w:rFonts w:asciiTheme="majorHAnsi" w:eastAsiaTheme="majorEastAsia" w:hAnsiTheme="majorHAnsi" w:cstheme="majorBidi"/>
        <w:noProof/>
        <w:szCs w:val="36"/>
        <w:lang w:eastAsia="es-ES"/>
      </w:rPr>
      <w:pict>
        <v:rect id="Rectangle 34" o:spid="_x0000_s4105" style="position:absolute;margin-left:549.2pt;margin-top:0;width:7.15pt;height:62.2pt;z-index:251678720;visibility:visible;mso-height-percent:900;mso-position-horizontal-relative:left-margin-area;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" fillcolor="#4bacc6 [3208]" strokecolor="#205867 [1608]">
          <w10:wrap anchorx="margin" anchory="page"/>
        </v:rect>
      </w:pict>
    </w:r>
    <w:r w:rsidR="008378AC" w:rsidRPr="008378AC">
      <w:rPr>
        <w:rFonts w:asciiTheme="majorHAnsi" w:eastAsiaTheme="majorEastAsia" w:hAnsiTheme="majorHAnsi" w:cstheme="majorBidi"/>
        <w:noProof/>
        <w:szCs w:val="36"/>
        <w:lang w:eastAsia="es-ES"/>
      </w:rPr>
      <w:pict>
        <v:group id="Group 35" o:spid="_x0000_s4102" style="position:absolute;margin-left:0;margin-top:0;width:593.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">
          <v:shapetype id="_x0000_t32" coordsize="21600,21600" o:spt="32" o:oned="t" path="m,l21600,21600e" filled="f">
            <v:path arrowok="t" fillok="f" o:connecttype="none"/>
            <o:lock v:ext="edit" shapetype="t"/>
          </v:shapetype>
          <v:shape id="AutoShape 36" o:spid="_x0000_s4104" type="#_x0000_t32" style="position:absolute;left:9;top:1431;width:15822;height:0;visibility:visibl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" strokecolor="#31849b [2408]"/>
          <v:rect id="Rectangle 37" o:spid="_x0000_s4103" style="position:absolute;left:8;top:9;width:4031;height:1439;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"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Sistema VASPA</w:t>
        </w:r>
      </w:sdtContent>
    </w:sdt>
    <w:r>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lvl w:ilvl="0">
      <w:start w:val="1"/>
      <w:numFmt w:val="decimal"/>
      <w:lvlText w:val=" %1 "/>
      <w:lvlJc w:val="left"/>
      <w:pPr>
        <w:tabs>
          <w:tab w:val="num" w:pos="363"/>
        </w:tabs>
        <w:ind w:left="363" w:hanging="363"/>
      </w:pPr>
      <w:rPr>
        <w:sz w:val="24"/>
        <w:szCs w:val="24"/>
        <w:lang w:val="es-ES_tradnl"/>
      </w:rPr>
    </w:lvl>
    <w:lvl w:ilvl="1">
      <w:start w:val="1"/>
      <w:numFmt w:val="decimal"/>
      <w:lvlText w:val=" %1.%2 "/>
      <w:lvlJc w:val="left"/>
      <w:pPr>
        <w:tabs>
          <w:tab w:val="num" w:pos="726"/>
        </w:tabs>
        <w:ind w:left="726" w:hanging="363"/>
      </w:pPr>
      <w:rPr>
        <w:sz w:val="24"/>
        <w:szCs w:val="24"/>
        <w:lang w:val="es-ES_tradnl"/>
      </w:rPr>
    </w:lvl>
    <w:lvl w:ilvl="2">
      <w:start w:val="1"/>
      <w:numFmt w:val="decimal"/>
      <w:lvlText w:val=" %1.%2.%3 "/>
      <w:lvlJc w:val="left"/>
      <w:pPr>
        <w:tabs>
          <w:tab w:val="num" w:pos="1074"/>
        </w:tabs>
        <w:ind w:left="1074" w:hanging="360"/>
      </w:pPr>
      <w:rPr>
        <w:sz w:val="24"/>
        <w:szCs w:val="24"/>
        <w:lang w:val="es-ES_tradnl"/>
      </w:rPr>
    </w:lvl>
    <w:lvl w:ilvl="3">
      <w:start w:val="1"/>
      <w:numFmt w:val="decimal"/>
      <w:lvlText w:val=" %1.%2.%3.%4 "/>
      <w:lvlJc w:val="left"/>
      <w:pPr>
        <w:tabs>
          <w:tab w:val="num" w:pos="1800"/>
        </w:tabs>
        <w:ind w:left="1800" w:hanging="360"/>
      </w:pPr>
      <w:rPr>
        <w:sz w:val="24"/>
        <w:szCs w:val="24"/>
        <w:lang w:val="es-ES_tradnl"/>
      </w:rPr>
    </w:lvl>
    <w:lvl w:ilvl="4">
      <w:start w:val="1"/>
      <w:numFmt w:val="decimal"/>
      <w:lvlText w:val=" %1.%2.%3.%4.%5 "/>
      <w:lvlJc w:val="left"/>
      <w:pPr>
        <w:tabs>
          <w:tab w:val="num" w:pos="2160"/>
        </w:tabs>
        <w:ind w:left="2160" w:hanging="360"/>
      </w:pPr>
      <w:rPr>
        <w:sz w:val="24"/>
        <w:szCs w:val="24"/>
        <w:lang w:val="es-ES_tradnl"/>
      </w:rPr>
    </w:lvl>
    <w:lvl w:ilvl="5">
      <w:start w:val="1"/>
      <w:numFmt w:val="decimal"/>
      <w:lvlText w:val=" %1.%2.%3.%4.%5.%6 "/>
      <w:lvlJc w:val="left"/>
      <w:pPr>
        <w:tabs>
          <w:tab w:val="num" w:pos="2520"/>
        </w:tabs>
        <w:ind w:left="2520" w:hanging="360"/>
      </w:pPr>
      <w:rPr>
        <w:sz w:val="24"/>
        <w:szCs w:val="24"/>
        <w:lang w:val="es-ES_tradnl"/>
      </w:rPr>
    </w:lvl>
    <w:lvl w:ilvl="6">
      <w:start w:val="1"/>
      <w:numFmt w:val="decimal"/>
      <w:lvlText w:val=" %1.%2.%3.%4.%5.%6.%7 "/>
      <w:lvlJc w:val="left"/>
      <w:pPr>
        <w:tabs>
          <w:tab w:val="num" w:pos="2880"/>
        </w:tabs>
        <w:ind w:left="2880" w:hanging="360"/>
      </w:pPr>
      <w:rPr>
        <w:sz w:val="24"/>
        <w:szCs w:val="24"/>
        <w:lang w:val="es-ES_tradnl"/>
      </w:rPr>
    </w:lvl>
    <w:lvl w:ilvl="7">
      <w:start w:val="1"/>
      <w:numFmt w:val="decimal"/>
      <w:lvlText w:val=" %1.%2.%3.%4.%5.%6.%7.%8 "/>
      <w:lvlJc w:val="left"/>
      <w:pPr>
        <w:tabs>
          <w:tab w:val="num" w:pos="3240"/>
        </w:tabs>
        <w:ind w:left="3240" w:hanging="360"/>
      </w:pPr>
      <w:rPr>
        <w:sz w:val="24"/>
        <w:szCs w:val="24"/>
        <w:lang w:val="es-ES_tradnl"/>
      </w:rPr>
    </w:lvl>
    <w:lvl w:ilvl="8">
      <w:start w:val="1"/>
      <w:numFmt w:val="decimal"/>
      <w:lvlText w:val=" %1.%2.%3.%4.%5.%6.%7.%8.%9 "/>
      <w:lvlJc w:val="left"/>
      <w:pPr>
        <w:tabs>
          <w:tab w:val="num" w:pos="3600"/>
        </w:tabs>
        <w:ind w:left="3600" w:hanging="360"/>
      </w:pPr>
      <w:rPr>
        <w:sz w:val="24"/>
        <w:szCs w:val="24"/>
        <w:lang w:val="es-ES_tradnl"/>
      </w:rPr>
    </w:lvl>
  </w:abstractNum>
  <w:abstractNum w:abstractNumId="1">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5">
    <w:nsid w:val="00000007"/>
    <w:multiLevelType w:val="multilevel"/>
    <w:tmpl w:val="00000007"/>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6">
    <w:nsid w:val="00000008"/>
    <w:multiLevelType w:val="multilevel"/>
    <w:tmpl w:val="00000008"/>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7">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nsid w:val="0000000B"/>
    <w:multiLevelType w:val="multilevel"/>
    <w:tmpl w:val="0000000B"/>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nsid w:val="0000000C"/>
    <w:multiLevelType w:val="multilevel"/>
    <w:tmpl w:val="0000000C"/>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1">
    <w:nsid w:val="0000000D"/>
    <w:multiLevelType w:val="multilevel"/>
    <w:tmpl w:val="0000000D"/>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2">
    <w:nsid w:val="0000000E"/>
    <w:multiLevelType w:val="multilevel"/>
    <w:tmpl w:val="0000000E"/>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3">
    <w:nsid w:val="0000000F"/>
    <w:multiLevelType w:val="multilevel"/>
    <w:tmpl w:val="0000000F"/>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4">
    <w:nsid w:val="00000010"/>
    <w:multiLevelType w:val="multilevel"/>
    <w:tmpl w:val="00000010"/>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5">
    <w:nsid w:val="00000011"/>
    <w:multiLevelType w:val="multilevel"/>
    <w:tmpl w:val="00000011"/>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6">
    <w:nsid w:val="00000012"/>
    <w:multiLevelType w:val="multilevel"/>
    <w:tmpl w:val="0000001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7">
    <w:nsid w:val="00000013"/>
    <w:multiLevelType w:val="multilevel"/>
    <w:tmpl w:val="0000001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8">
    <w:nsid w:val="00000014"/>
    <w:multiLevelType w:val="multilevel"/>
    <w:tmpl w:val="0000001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9">
    <w:nsid w:val="00000015"/>
    <w:multiLevelType w:val="multilevel"/>
    <w:tmpl w:val="00000015"/>
    <w:lvl w:ilvl="0">
      <w:start w:val="1"/>
      <w:numFmt w:val="bullet"/>
      <w:lvlText w:val=""/>
      <w:lvlJc w:val="left"/>
      <w:pPr>
        <w:tabs>
          <w:tab w:val="num" w:pos="113"/>
        </w:tabs>
        <w:ind w:left="113" w:hanging="113"/>
      </w:pPr>
      <w:rPr>
        <w:rFonts w:ascii="Symbol" w:hAnsi="Symbol"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20">
    <w:nsid w:val="077128AB"/>
    <w:multiLevelType w:val="hybridMultilevel"/>
    <w:tmpl w:val="D3B09BF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1">
    <w:nsid w:val="0F073451"/>
    <w:multiLevelType w:val="hybridMultilevel"/>
    <w:tmpl w:val="8FCE41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nsid w:val="11AE63AA"/>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3">
    <w:nsid w:val="11EC450D"/>
    <w:multiLevelType w:val="hybridMultilevel"/>
    <w:tmpl w:val="8D1847A2"/>
    <w:lvl w:ilvl="0" w:tplc="BA6077CA">
      <w:start w:val="1"/>
      <w:numFmt w:val="bullet"/>
      <w:lvlText w:val=""/>
      <w:lvlJc w:val="left"/>
      <w:pPr>
        <w:ind w:left="829" w:hanging="360"/>
      </w:pPr>
      <w:rPr>
        <w:rFonts w:ascii="Symbol" w:hAnsi="Symbol" w:hint="default"/>
      </w:rPr>
    </w:lvl>
    <w:lvl w:ilvl="1" w:tplc="265632F6" w:tentative="1">
      <w:start w:val="1"/>
      <w:numFmt w:val="bullet"/>
      <w:lvlText w:val="o"/>
      <w:lvlJc w:val="left"/>
      <w:pPr>
        <w:ind w:left="1549" w:hanging="360"/>
      </w:pPr>
      <w:rPr>
        <w:rFonts w:ascii="Courier New" w:hAnsi="Courier New" w:cs="Courier New" w:hint="default"/>
      </w:rPr>
    </w:lvl>
    <w:lvl w:ilvl="2" w:tplc="7DAA5CC0" w:tentative="1">
      <w:start w:val="1"/>
      <w:numFmt w:val="bullet"/>
      <w:lvlText w:val=""/>
      <w:lvlJc w:val="left"/>
      <w:pPr>
        <w:ind w:left="2269" w:hanging="360"/>
      </w:pPr>
      <w:rPr>
        <w:rFonts w:ascii="Wingdings" w:hAnsi="Wingdings" w:hint="default"/>
      </w:rPr>
    </w:lvl>
    <w:lvl w:ilvl="3" w:tplc="CE08C850" w:tentative="1">
      <w:start w:val="1"/>
      <w:numFmt w:val="bullet"/>
      <w:lvlText w:val=""/>
      <w:lvlJc w:val="left"/>
      <w:pPr>
        <w:ind w:left="2989" w:hanging="360"/>
      </w:pPr>
      <w:rPr>
        <w:rFonts w:ascii="Symbol" w:hAnsi="Symbol" w:hint="default"/>
      </w:rPr>
    </w:lvl>
    <w:lvl w:ilvl="4" w:tplc="5FFC99F8" w:tentative="1">
      <w:start w:val="1"/>
      <w:numFmt w:val="bullet"/>
      <w:lvlText w:val="o"/>
      <w:lvlJc w:val="left"/>
      <w:pPr>
        <w:ind w:left="3709" w:hanging="360"/>
      </w:pPr>
      <w:rPr>
        <w:rFonts w:ascii="Courier New" w:hAnsi="Courier New" w:cs="Courier New" w:hint="default"/>
      </w:rPr>
    </w:lvl>
    <w:lvl w:ilvl="5" w:tplc="6CA0C3BC" w:tentative="1">
      <w:start w:val="1"/>
      <w:numFmt w:val="bullet"/>
      <w:lvlText w:val=""/>
      <w:lvlJc w:val="left"/>
      <w:pPr>
        <w:ind w:left="4429" w:hanging="360"/>
      </w:pPr>
      <w:rPr>
        <w:rFonts w:ascii="Wingdings" w:hAnsi="Wingdings" w:hint="default"/>
      </w:rPr>
    </w:lvl>
    <w:lvl w:ilvl="6" w:tplc="A142E5EE" w:tentative="1">
      <w:start w:val="1"/>
      <w:numFmt w:val="bullet"/>
      <w:lvlText w:val=""/>
      <w:lvlJc w:val="left"/>
      <w:pPr>
        <w:ind w:left="5149" w:hanging="360"/>
      </w:pPr>
      <w:rPr>
        <w:rFonts w:ascii="Symbol" w:hAnsi="Symbol" w:hint="default"/>
      </w:rPr>
    </w:lvl>
    <w:lvl w:ilvl="7" w:tplc="6E2E3214" w:tentative="1">
      <w:start w:val="1"/>
      <w:numFmt w:val="bullet"/>
      <w:lvlText w:val="o"/>
      <w:lvlJc w:val="left"/>
      <w:pPr>
        <w:ind w:left="5869" w:hanging="360"/>
      </w:pPr>
      <w:rPr>
        <w:rFonts w:ascii="Courier New" w:hAnsi="Courier New" w:cs="Courier New" w:hint="default"/>
      </w:rPr>
    </w:lvl>
    <w:lvl w:ilvl="8" w:tplc="94529AD8" w:tentative="1">
      <w:start w:val="1"/>
      <w:numFmt w:val="bullet"/>
      <w:lvlText w:val=""/>
      <w:lvlJc w:val="left"/>
      <w:pPr>
        <w:ind w:left="6589" w:hanging="360"/>
      </w:pPr>
      <w:rPr>
        <w:rFonts w:ascii="Wingdings" w:hAnsi="Wingdings" w:hint="default"/>
      </w:rPr>
    </w:lvl>
  </w:abstractNum>
  <w:abstractNum w:abstractNumId="24">
    <w:nsid w:val="120170F0"/>
    <w:multiLevelType w:val="hybridMultilevel"/>
    <w:tmpl w:val="F41EB452"/>
    <w:lvl w:ilvl="0" w:tplc="C4F2F6BE">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126E45F4"/>
    <w:multiLevelType w:val="hybridMultilevel"/>
    <w:tmpl w:val="CD862F8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144C510F"/>
    <w:multiLevelType w:val="hybridMultilevel"/>
    <w:tmpl w:val="C5780558"/>
    <w:lvl w:ilvl="0" w:tplc="2C0A000F">
      <w:start w:val="1"/>
      <w:numFmt w:val="decimal"/>
      <w:lvlText w:val="%1."/>
      <w:lvlJc w:val="left"/>
      <w:pPr>
        <w:ind w:left="750" w:hanging="360"/>
      </w:pPr>
    </w:lvl>
    <w:lvl w:ilvl="1" w:tplc="2C0A0019" w:tentative="1">
      <w:start w:val="1"/>
      <w:numFmt w:val="lowerLetter"/>
      <w:lvlText w:val="%2."/>
      <w:lvlJc w:val="left"/>
      <w:pPr>
        <w:ind w:left="1470" w:hanging="360"/>
      </w:pPr>
    </w:lvl>
    <w:lvl w:ilvl="2" w:tplc="2C0A001B" w:tentative="1">
      <w:start w:val="1"/>
      <w:numFmt w:val="lowerRoman"/>
      <w:lvlText w:val="%3."/>
      <w:lvlJc w:val="right"/>
      <w:pPr>
        <w:ind w:left="2190" w:hanging="180"/>
      </w:pPr>
    </w:lvl>
    <w:lvl w:ilvl="3" w:tplc="2C0A000F" w:tentative="1">
      <w:start w:val="1"/>
      <w:numFmt w:val="decimal"/>
      <w:lvlText w:val="%4."/>
      <w:lvlJc w:val="left"/>
      <w:pPr>
        <w:ind w:left="2910" w:hanging="360"/>
      </w:pPr>
    </w:lvl>
    <w:lvl w:ilvl="4" w:tplc="2C0A0019" w:tentative="1">
      <w:start w:val="1"/>
      <w:numFmt w:val="lowerLetter"/>
      <w:lvlText w:val="%5."/>
      <w:lvlJc w:val="left"/>
      <w:pPr>
        <w:ind w:left="3630" w:hanging="360"/>
      </w:pPr>
    </w:lvl>
    <w:lvl w:ilvl="5" w:tplc="2C0A001B" w:tentative="1">
      <w:start w:val="1"/>
      <w:numFmt w:val="lowerRoman"/>
      <w:lvlText w:val="%6."/>
      <w:lvlJc w:val="right"/>
      <w:pPr>
        <w:ind w:left="4350" w:hanging="180"/>
      </w:pPr>
    </w:lvl>
    <w:lvl w:ilvl="6" w:tplc="2C0A000F" w:tentative="1">
      <w:start w:val="1"/>
      <w:numFmt w:val="decimal"/>
      <w:lvlText w:val="%7."/>
      <w:lvlJc w:val="left"/>
      <w:pPr>
        <w:ind w:left="5070" w:hanging="360"/>
      </w:pPr>
    </w:lvl>
    <w:lvl w:ilvl="7" w:tplc="2C0A0019" w:tentative="1">
      <w:start w:val="1"/>
      <w:numFmt w:val="lowerLetter"/>
      <w:lvlText w:val="%8."/>
      <w:lvlJc w:val="left"/>
      <w:pPr>
        <w:ind w:left="5790" w:hanging="360"/>
      </w:pPr>
    </w:lvl>
    <w:lvl w:ilvl="8" w:tplc="2C0A001B" w:tentative="1">
      <w:start w:val="1"/>
      <w:numFmt w:val="lowerRoman"/>
      <w:lvlText w:val="%9."/>
      <w:lvlJc w:val="right"/>
      <w:pPr>
        <w:ind w:left="6510" w:hanging="180"/>
      </w:pPr>
    </w:lvl>
  </w:abstractNum>
  <w:abstractNum w:abstractNumId="27">
    <w:nsid w:val="255F5799"/>
    <w:multiLevelType w:val="hybridMultilevel"/>
    <w:tmpl w:val="B8F40458"/>
    <w:lvl w:ilvl="0" w:tplc="0C0A0001">
      <w:start w:val="1"/>
      <w:numFmt w:val="decimal"/>
      <w:lvlText w:val="%1."/>
      <w:lvlJc w:val="left"/>
      <w:pPr>
        <w:ind w:left="720" w:hanging="360"/>
      </w:pPr>
    </w:lvl>
    <w:lvl w:ilvl="1" w:tplc="0C0A0003" w:tentative="1">
      <w:start w:val="1"/>
      <w:numFmt w:val="lowerLetter"/>
      <w:lvlText w:val="%2."/>
      <w:lvlJc w:val="left"/>
      <w:pPr>
        <w:ind w:left="1440" w:hanging="360"/>
      </w:pPr>
    </w:lvl>
    <w:lvl w:ilvl="2" w:tplc="0C0A0005" w:tentative="1">
      <w:start w:val="1"/>
      <w:numFmt w:val="lowerRoman"/>
      <w:lvlText w:val="%3."/>
      <w:lvlJc w:val="right"/>
      <w:pPr>
        <w:ind w:left="2160" w:hanging="180"/>
      </w:pPr>
    </w:lvl>
    <w:lvl w:ilvl="3" w:tplc="0C0A0001" w:tentative="1">
      <w:start w:val="1"/>
      <w:numFmt w:val="decimal"/>
      <w:lvlText w:val="%4."/>
      <w:lvlJc w:val="left"/>
      <w:pPr>
        <w:ind w:left="2880" w:hanging="360"/>
      </w:pPr>
    </w:lvl>
    <w:lvl w:ilvl="4" w:tplc="0C0A0003" w:tentative="1">
      <w:start w:val="1"/>
      <w:numFmt w:val="lowerLetter"/>
      <w:lvlText w:val="%5."/>
      <w:lvlJc w:val="left"/>
      <w:pPr>
        <w:ind w:left="3600" w:hanging="360"/>
      </w:pPr>
    </w:lvl>
    <w:lvl w:ilvl="5" w:tplc="0C0A0005" w:tentative="1">
      <w:start w:val="1"/>
      <w:numFmt w:val="lowerRoman"/>
      <w:lvlText w:val="%6."/>
      <w:lvlJc w:val="right"/>
      <w:pPr>
        <w:ind w:left="4320" w:hanging="180"/>
      </w:pPr>
    </w:lvl>
    <w:lvl w:ilvl="6" w:tplc="0C0A0001" w:tentative="1">
      <w:start w:val="1"/>
      <w:numFmt w:val="decimal"/>
      <w:lvlText w:val="%7."/>
      <w:lvlJc w:val="left"/>
      <w:pPr>
        <w:ind w:left="5040" w:hanging="360"/>
      </w:pPr>
    </w:lvl>
    <w:lvl w:ilvl="7" w:tplc="0C0A0003" w:tentative="1">
      <w:start w:val="1"/>
      <w:numFmt w:val="lowerLetter"/>
      <w:lvlText w:val="%8."/>
      <w:lvlJc w:val="left"/>
      <w:pPr>
        <w:ind w:left="5760" w:hanging="360"/>
      </w:pPr>
    </w:lvl>
    <w:lvl w:ilvl="8" w:tplc="0C0A0005" w:tentative="1">
      <w:start w:val="1"/>
      <w:numFmt w:val="lowerRoman"/>
      <w:lvlText w:val="%9."/>
      <w:lvlJc w:val="right"/>
      <w:pPr>
        <w:ind w:left="6480" w:hanging="180"/>
      </w:pPr>
    </w:lvl>
  </w:abstractNum>
  <w:abstractNum w:abstractNumId="28">
    <w:nsid w:val="27C60794"/>
    <w:multiLevelType w:val="hybridMultilevel"/>
    <w:tmpl w:val="B29CB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2DF84E35"/>
    <w:multiLevelType w:val="hybridMultilevel"/>
    <w:tmpl w:val="99D611C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nsid w:val="30BD116F"/>
    <w:multiLevelType w:val="hybridMultilevel"/>
    <w:tmpl w:val="5A62D0DA"/>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1">
    <w:nsid w:val="31D56FC2"/>
    <w:multiLevelType w:val="hybridMultilevel"/>
    <w:tmpl w:val="7DE8B0F4"/>
    <w:lvl w:ilvl="0" w:tplc="0C0A000F">
      <w:start w:val="1"/>
      <w:numFmt w:val="decimal"/>
      <w:lvlText w:val="%1."/>
      <w:lvlJc w:val="left"/>
      <w:pPr>
        <w:tabs>
          <w:tab w:val="num" w:pos="720"/>
        </w:tabs>
        <w:ind w:left="720" w:hanging="360"/>
      </w:p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2">
    <w:nsid w:val="414E1E9F"/>
    <w:multiLevelType w:val="hybridMultilevel"/>
    <w:tmpl w:val="E5685A6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33">
    <w:nsid w:val="424B0877"/>
    <w:multiLevelType w:val="hybridMultilevel"/>
    <w:tmpl w:val="D046C1E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4">
    <w:nsid w:val="487036EC"/>
    <w:multiLevelType w:val="hybridMultilevel"/>
    <w:tmpl w:val="BDFE724A"/>
    <w:lvl w:ilvl="0" w:tplc="5E8E03B8">
      <w:start w:val="1"/>
      <w:numFmt w:val="decimal"/>
      <w:lvlText w:val="%1."/>
      <w:lvlJc w:val="left"/>
      <w:pPr>
        <w:ind w:left="36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35">
    <w:nsid w:val="4EDD3908"/>
    <w:multiLevelType w:val="hybridMultilevel"/>
    <w:tmpl w:val="53D80E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nsid w:val="556D0F78"/>
    <w:multiLevelType w:val="hybridMultilevel"/>
    <w:tmpl w:val="7452F5E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7">
    <w:nsid w:val="602D6C4C"/>
    <w:multiLevelType w:val="hybridMultilevel"/>
    <w:tmpl w:val="7DE8B0F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8">
    <w:nsid w:val="64F43F78"/>
    <w:multiLevelType w:val="hybridMultilevel"/>
    <w:tmpl w:val="B580966A"/>
    <w:lvl w:ilvl="0" w:tplc="C4F2F6BE">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6B8E6C93"/>
    <w:multiLevelType w:val="hybridMultilevel"/>
    <w:tmpl w:val="A5565BA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0">
    <w:nsid w:val="6C71778C"/>
    <w:multiLevelType w:val="singleLevel"/>
    <w:tmpl w:val="C966EFC0"/>
    <w:lvl w:ilvl="0">
      <w:start w:val="1"/>
      <w:numFmt w:val="none"/>
      <w:lvlText w:val=""/>
      <w:legacy w:legacy="1" w:legacySpace="120" w:legacyIndent="357"/>
      <w:lvlJc w:val="left"/>
      <w:pPr>
        <w:ind w:left="357" w:hanging="357"/>
      </w:pPr>
      <w:rPr>
        <w:rFonts w:ascii="Wingdings" w:hAnsi="Wingdings" w:hint="default"/>
      </w:rPr>
    </w:lvl>
  </w:abstractNum>
  <w:abstractNum w:abstractNumId="41">
    <w:nsid w:val="6DF342B5"/>
    <w:multiLevelType w:val="hybridMultilevel"/>
    <w:tmpl w:val="C8E0DA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3">
    <w:nsid w:val="7C6D445A"/>
    <w:multiLevelType w:val="hybridMultilevel"/>
    <w:tmpl w:val="E858082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4">
    <w:nsid w:val="7DD64906"/>
    <w:multiLevelType w:val="hybridMultilevel"/>
    <w:tmpl w:val="795E7434"/>
    <w:lvl w:ilvl="0" w:tplc="13B201BE">
      <w:start w:val="1"/>
      <w:numFmt w:val="bullet"/>
      <w:lvlText w:val=""/>
      <w:lvlJc w:val="left"/>
      <w:pPr>
        <w:ind w:left="1072" w:hanging="360"/>
      </w:pPr>
      <w:rPr>
        <w:rFonts w:ascii="Symbol" w:hAnsi="Symbol" w:hint="default"/>
      </w:rPr>
    </w:lvl>
    <w:lvl w:ilvl="1" w:tplc="36FE28D0" w:tentative="1">
      <w:start w:val="1"/>
      <w:numFmt w:val="bullet"/>
      <w:lvlText w:val="o"/>
      <w:lvlJc w:val="left"/>
      <w:pPr>
        <w:ind w:left="1792" w:hanging="360"/>
      </w:pPr>
      <w:rPr>
        <w:rFonts w:ascii="Courier New" w:hAnsi="Courier New" w:cs="Courier New" w:hint="default"/>
      </w:rPr>
    </w:lvl>
    <w:lvl w:ilvl="2" w:tplc="F6164C36" w:tentative="1">
      <w:start w:val="1"/>
      <w:numFmt w:val="bullet"/>
      <w:lvlText w:val=""/>
      <w:lvlJc w:val="left"/>
      <w:pPr>
        <w:ind w:left="2512" w:hanging="360"/>
      </w:pPr>
      <w:rPr>
        <w:rFonts w:ascii="Wingdings" w:hAnsi="Wingdings" w:hint="default"/>
      </w:rPr>
    </w:lvl>
    <w:lvl w:ilvl="3" w:tplc="12D0FB2A" w:tentative="1">
      <w:start w:val="1"/>
      <w:numFmt w:val="bullet"/>
      <w:lvlText w:val=""/>
      <w:lvlJc w:val="left"/>
      <w:pPr>
        <w:ind w:left="3232" w:hanging="360"/>
      </w:pPr>
      <w:rPr>
        <w:rFonts w:ascii="Symbol" w:hAnsi="Symbol" w:hint="default"/>
      </w:rPr>
    </w:lvl>
    <w:lvl w:ilvl="4" w:tplc="38D009B8" w:tentative="1">
      <w:start w:val="1"/>
      <w:numFmt w:val="bullet"/>
      <w:lvlText w:val="o"/>
      <w:lvlJc w:val="left"/>
      <w:pPr>
        <w:ind w:left="3952" w:hanging="360"/>
      </w:pPr>
      <w:rPr>
        <w:rFonts w:ascii="Courier New" w:hAnsi="Courier New" w:cs="Courier New" w:hint="default"/>
      </w:rPr>
    </w:lvl>
    <w:lvl w:ilvl="5" w:tplc="3A4A9F84" w:tentative="1">
      <w:start w:val="1"/>
      <w:numFmt w:val="bullet"/>
      <w:lvlText w:val=""/>
      <w:lvlJc w:val="left"/>
      <w:pPr>
        <w:ind w:left="4672" w:hanging="360"/>
      </w:pPr>
      <w:rPr>
        <w:rFonts w:ascii="Wingdings" w:hAnsi="Wingdings" w:hint="default"/>
      </w:rPr>
    </w:lvl>
    <w:lvl w:ilvl="6" w:tplc="36F23D92" w:tentative="1">
      <w:start w:val="1"/>
      <w:numFmt w:val="bullet"/>
      <w:lvlText w:val=""/>
      <w:lvlJc w:val="left"/>
      <w:pPr>
        <w:ind w:left="5392" w:hanging="360"/>
      </w:pPr>
      <w:rPr>
        <w:rFonts w:ascii="Symbol" w:hAnsi="Symbol" w:hint="default"/>
      </w:rPr>
    </w:lvl>
    <w:lvl w:ilvl="7" w:tplc="5CCED5F8" w:tentative="1">
      <w:start w:val="1"/>
      <w:numFmt w:val="bullet"/>
      <w:lvlText w:val="o"/>
      <w:lvlJc w:val="left"/>
      <w:pPr>
        <w:ind w:left="6112" w:hanging="360"/>
      </w:pPr>
      <w:rPr>
        <w:rFonts w:ascii="Courier New" w:hAnsi="Courier New" w:cs="Courier New" w:hint="default"/>
      </w:rPr>
    </w:lvl>
    <w:lvl w:ilvl="8" w:tplc="3FA29C36" w:tentative="1">
      <w:start w:val="1"/>
      <w:numFmt w:val="bullet"/>
      <w:lvlText w:val=""/>
      <w:lvlJc w:val="left"/>
      <w:pPr>
        <w:ind w:left="6832" w:hanging="360"/>
      </w:pPr>
      <w:rPr>
        <w:rFonts w:ascii="Wingdings" w:hAnsi="Wingdings" w:hint="default"/>
      </w:rPr>
    </w:lvl>
  </w:abstractNum>
  <w:num w:numId="1">
    <w:abstractNumId w:val="27"/>
  </w:num>
  <w:num w:numId="2">
    <w:abstractNumId w:val="34"/>
  </w:num>
  <w:num w:numId="3">
    <w:abstractNumId w:val="34"/>
  </w:num>
  <w:num w:numId="4">
    <w:abstractNumId w:val="34"/>
  </w:num>
  <w:num w:numId="5">
    <w:abstractNumId w:val="2"/>
  </w:num>
  <w:num w:numId="6">
    <w:abstractNumId w:val="3"/>
  </w:num>
  <w:num w:numId="7">
    <w:abstractNumId w:val="4"/>
  </w:num>
  <w:num w:numId="8">
    <w:abstractNumId w:val="1"/>
  </w:num>
  <w:num w:numId="9">
    <w:abstractNumId w:val="42"/>
  </w:num>
  <w:num w:numId="10">
    <w:abstractNumId w:val="44"/>
  </w:num>
  <w:num w:numId="11">
    <w:abstractNumId w:val="23"/>
  </w:num>
  <w:num w:numId="12">
    <w:abstractNumId w:val="40"/>
  </w:num>
  <w:num w:numId="13">
    <w:abstractNumId w:val="0"/>
  </w:num>
  <w:num w:numId="14">
    <w:abstractNumId w:val="5"/>
  </w:num>
  <w:num w:numId="15">
    <w:abstractNumId w:val="6"/>
  </w:num>
  <w:num w:numId="16">
    <w:abstractNumId w:val="7"/>
  </w:num>
  <w:num w:numId="17">
    <w:abstractNumId w:val="8"/>
  </w:num>
  <w:num w:numId="18">
    <w:abstractNumId w:val="9"/>
  </w:num>
  <w:num w:numId="19">
    <w:abstractNumId w:val="10"/>
  </w:num>
  <w:num w:numId="20">
    <w:abstractNumId w:val="11"/>
  </w:num>
  <w:num w:numId="21">
    <w:abstractNumId w:val="12"/>
  </w:num>
  <w:num w:numId="22">
    <w:abstractNumId w:val="13"/>
  </w:num>
  <w:num w:numId="23">
    <w:abstractNumId w:val="14"/>
  </w:num>
  <w:num w:numId="24">
    <w:abstractNumId w:val="15"/>
  </w:num>
  <w:num w:numId="25">
    <w:abstractNumId w:val="16"/>
  </w:num>
  <w:num w:numId="26">
    <w:abstractNumId w:val="17"/>
  </w:num>
  <w:num w:numId="27">
    <w:abstractNumId w:val="18"/>
  </w:num>
  <w:num w:numId="28">
    <w:abstractNumId w:val="19"/>
  </w:num>
  <w:num w:numId="29">
    <w:abstractNumId w:val="31"/>
  </w:num>
  <w:num w:numId="30">
    <w:abstractNumId w:val="37"/>
  </w:num>
  <w:num w:numId="31">
    <w:abstractNumId w:val="32"/>
  </w:num>
  <w:num w:numId="32">
    <w:abstractNumId w:val="28"/>
  </w:num>
  <w:num w:numId="33">
    <w:abstractNumId w:val="38"/>
  </w:num>
  <w:num w:numId="34">
    <w:abstractNumId w:val="24"/>
  </w:num>
  <w:num w:numId="35">
    <w:abstractNumId w:val="33"/>
  </w:num>
  <w:num w:numId="36">
    <w:abstractNumId w:val="35"/>
  </w:num>
  <w:num w:numId="37">
    <w:abstractNumId w:val="43"/>
  </w:num>
  <w:num w:numId="38">
    <w:abstractNumId w:val="41"/>
  </w:num>
  <w:num w:numId="39">
    <w:abstractNumId w:val="21"/>
  </w:num>
  <w:num w:numId="40">
    <w:abstractNumId w:val="26"/>
  </w:num>
  <w:num w:numId="41">
    <w:abstractNumId w:val="22"/>
  </w:num>
  <w:num w:numId="42">
    <w:abstractNumId w:val="25"/>
  </w:num>
  <w:num w:numId="43">
    <w:abstractNumId w:val="30"/>
  </w:num>
  <w:num w:numId="44">
    <w:abstractNumId w:val="20"/>
  </w:num>
  <w:num w:numId="45">
    <w:abstractNumId w:val="39"/>
  </w:num>
  <w:num w:numId="46">
    <w:abstractNumId w:val="29"/>
  </w:num>
  <w:num w:numId="47">
    <w:abstractNumId w:val="3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drawingGridHorizontalSpacing w:val="110"/>
  <w:displayHorizontalDrawingGridEvery w:val="2"/>
  <w:characterSpacingControl w:val="doNotCompress"/>
  <w:hdrShapeDefaults>
    <o:shapedefaults v:ext="edit" spidmax="74754">
      <o:colormru v:ext="edit" colors="#4bacc6"/>
    </o:shapedefaults>
    <o:shapelayout v:ext="edit">
      <o:idmap v:ext="edit" data="4"/>
      <o:rules v:ext="edit">
        <o:r id="V:Rule3" type="connector" idref="#AutoShape 36"/>
        <o:r id="V:Rule4" type="connector" idref="#AutoShape 28"/>
      </o:rules>
    </o:shapelayout>
  </w:hdrShapeDefaults>
  <w:footnotePr>
    <w:footnote w:id="-1"/>
    <w:footnote w:id="0"/>
  </w:footnotePr>
  <w:endnotePr>
    <w:endnote w:id="-1"/>
    <w:endnote w:id="0"/>
  </w:endnotePr>
  <w:compat/>
  <w:rsids>
    <w:rsidRoot w:val="0004718B"/>
    <w:rsid w:val="00002BCB"/>
    <w:rsid w:val="00005950"/>
    <w:rsid w:val="00006311"/>
    <w:rsid w:val="000111EB"/>
    <w:rsid w:val="00011BED"/>
    <w:rsid w:val="000127D0"/>
    <w:rsid w:val="000146B1"/>
    <w:rsid w:val="00016865"/>
    <w:rsid w:val="00017135"/>
    <w:rsid w:val="00017EFE"/>
    <w:rsid w:val="00023C64"/>
    <w:rsid w:val="000242C7"/>
    <w:rsid w:val="000269FC"/>
    <w:rsid w:val="0003121B"/>
    <w:rsid w:val="00041388"/>
    <w:rsid w:val="00041D2D"/>
    <w:rsid w:val="000426B9"/>
    <w:rsid w:val="00045838"/>
    <w:rsid w:val="00045F1A"/>
    <w:rsid w:val="0004718B"/>
    <w:rsid w:val="00050EA6"/>
    <w:rsid w:val="00055F99"/>
    <w:rsid w:val="00057DDC"/>
    <w:rsid w:val="00061D70"/>
    <w:rsid w:val="00065451"/>
    <w:rsid w:val="000769FF"/>
    <w:rsid w:val="0008188F"/>
    <w:rsid w:val="00083D0D"/>
    <w:rsid w:val="00087769"/>
    <w:rsid w:val="0008781E"/>
    <w:rsid w:val="00087F53"/>
    <w:rsid w:val="00092ACA"/>
    <w:rsid w:val="00092BC0"/>
    <w:rsid w:val="00092C0D"/>
    <w:rsid w:val="000947AC"/>
    <w:rsid w:val="00094DF8"/>
    <w:rsid w:val="00096B20"/>
    <w:rsid w:val="00097759"/>
    <w:rsid w:val="000A0FE7"/>
    <w:rsid w:val="000A153C"/>
    <w:rsid w:val="000A306C"/>
    <w:rsid w:val="000A4042"/>
    <w:rsid w:val="000B054E"/>
    <w:rsid w:val="000B1B32"/>
    <w:rsid w:val="000B4B51"/>
    <w:rsid w:val="000B6388"/>
    <w:rsid w:val="000B7692"/>
    <w:rsid w:val="000B76C4"/>
    <w:rsid w:val="000C02E9"/>
    <w:rsid w:val="000C04D7"/>
    <w:rsid w:val="000C100A"/>
    <w:rsid w:val="000C39F4"/>
    <w:rsid w:val="000C414A"/>
    <w:rsid w:val="000C4863"/>
    <w:rsid w:val="000C4C42"/>
    <w:rsid w:val="000C4E31"/>
    <w:rsid w:val="000C6BBA"/>
    <w:rsid w:val="000D0B2E"/>
    <w:rsid w:val="000D1DA1"/>
    <w:rsid w:val="000D4C6E"/>
    <w:rsid w:val="000D6FDB"/>
    <w:rsid w:val="000E30D7"/>
    <w:rsid w:val="000E5D7A"/>
    <w:rsid w:val="000E79C8"/>
    <w:rsid w:val="000F0E00"/>
    <w:rsid w:val="000F1888"/>
    <w:rsid w:val="000F2543"/>
    <w:rsid w:val="000F4F97"/>
    <w:rsid w:val="000F79DF"/>
    <w:rsid w:val="00101C4D"/>
    <w:rsid w:val="0010416D"/>
    <w:rsid w:val="0010692E"/>
    <w:rsid w:val="0010717B"/>
    <w:rsid w:val="001117D6"/>
    <w:rsid w:val="00114B88"/>
    <w:rsid w:val="00115CAE"/>
    <w:rsid w:val="001163FF"/>
    <w:rsid w:val="00121D6C"/>
    <w:rsid w:val="0012205F"/>
    <w:rsid w:val="0012365F"/>
    <w:rsid w:val="00123F4E"/>
    <w:rsid w:val="0013099C"/>
    <w:rsid w:val="00134B69"/>
    <w:rsid w:val="001352E1"/>
    <w:rsid w:val="00135BB8"/>
    <w:rsid w:val="001410A7"/>
    <w:rsid w:val="00144AE4"/>
    <w:rsid w:val="00150702"/>
    <w:rsid w:val="00150E52"/>
    <w:rsid w:val="00154394"/>
    <w:rsid w:val="0016326D"/>
    <w:rsid w:val="00164798"/>
    <w:rsid w:val="00164EE2"/>
    <w:rsid w:val="001651FC"/>
    <w:rsid w:val="00166858"/>
    <w:rsid w:val="00171FAA"/>
    <w:rsid w:val="00175C7A"/>
    <w:rsid w:val="00176CB5"/>
    <w:rsid w:val="00177B6D"/>
    <w:rsid w:val="001810C5"/>
    <w:rsid w:val="00183953"/>
    <w:rsid w:val="00185A46"/>
    <w:rsid w:val="001866C9"/>
    <w:rsid w:val="00191198"/>
    <w:rsid w:val="001950C8"/>
    <w:rsid w:val="001956A6"/>
    <w:rsid w:val="001959EB"/>
    <w:rsid w:val="001960EF"/>
    <w:rsid w:val="001A1093"/>
    <w:rsid w:val="001A2714"/>
    <w:rsid w:val="001A2EE6"/>
    <w:rsid w:val="001B2DA2"/>
    <w:rsid w:val="001C27FD"/>
    <w:rsid w:val="001C6104"/>
    <w:rsid w:val="001C654E"/>
    <w:rsid w:val="001C799E"/>
    <w:rsid w:val="001D2FBC"/>
    <w:rsid w:val="001E15BC"/>
    <w:rsid w:val="001E43AC"/>
    <w:rsid w:val="001F07BD"/>
    <w:rsid w:val="001F2C4A"/>
    <w:rsid w:val="001F5F92"/>
    <w:rsid w:val="00202EBA"/>
    <w:rsid w:val="0020621B"/>
    <w:rsid w:val="00211C81"/>
    <w:rsid w:val="002145E7"/>
    <w:rsid w:val="00217A70"/>
    <w:rsid w:val="00222AA1"/>
    <w:rsid w:val="00224B75"/>
    <w:rsid w:val="00233067"/>
    <w:rsid w:val="00251E3D"/>
    <w:rsid w:val="002542F8"/>
    <w:rsid w:val="002548A5"/>
    <w:rsid w:val="00263927"/>
    <w:rsid w:val="00264F91"/>
    <w:rsid w:val="00266C42"/>
    <w:rsid w:val="0027563D"/>
    <w:rsid w:val="002831C2"/>
    <w:rsid w:val="00292082"/>
    <w:rsid w:val="00295CA9"/>
    <w:rsid w:val="002A149B"/>
    <w:rsid w:val="002A249D"/>
    <w:rsid w:val="002A41AA"/>
    <w:rsid w:val="002A4EF3"/>
    <w:rsid w:val="002A5DD6"/>
    <w:rsid w:val="002B34C5"/>
    <w:rsid w:val="002B3932"/>
    <w:rsid w:val="002B506A"/>
    <w:rsid w:val="002B5944"/>
    <w:rsid w:val="002B5AF9"/>
    <w:rsid w:val="002B5E2F"/>
    <w:rsid w:val="002C07B7"/>
    <w:rsid w:val="002C4106"/>
    <w:rsid w:val="002D0CCB"/>
    <w:rsid w:val="002D57DA"/>
    <w:rsid w:val="002D6B80"/>
    <w:rsid w:val="002E056F"/>
    <w:rsid w:val="002E0AB6"/>
    <w:rsid w:val="002E16D8"/>
    <w:rsid w:val="002E264A"/>
    <w:rsid w:val="002E2D9C"/>
    <w:rsid w:val="002E3132"/>
    <w:rsid w:val="002E7874"/>
    <w:rsid w:val="002F1461"/>
    <w:rsid w:val="002F45D3"/>
    <w:rsid w:val="003017D9"/>
    <w:rsid w:val="00302EC4"/>
    <w:rsid w:val="00307719"/>
    <w:rsid w:val="003108C9"/>
    <w:rsid w:val="003130E3"/>
    <w:rsid w:val="003149A1"/>
    <w:rsid w:val="0032186E"/>
    <w:rsid w:val="00321BC3"/>
    <w:rsid w:val="00321CD1"/>
    <w:rsid w:val="0032764D"/>
    <w:rsid w:val="003309A2"/>
    <w:rsid w:val="003377F8"/>
    <w:rsid w:val="003424AA"/>
    <w:rsid w:val="00344258"/>
    <w:rsid w:val="0035063A"/>
    <w:rsid w:val="003510CF"/>
    <w:rsid w:val="00352C5B"/>
    <w:rsid w:val="00353814"/>
    <w:rsid w:val="00354809"/>
    <w:rsid w:val="00354A6A"/>
    <w:rsid w:val="003560F2"/>
    <w:rsid w:val="003568F1"/>
    <w:rsid w:val="00363FD1"/>
    <w:rsid w:val="00367F84"/>
    <w:rsid w:val="00375226"/>
    <w:rsid w:val="00377B0F"/>
    <w:rsid w:val="003803CC"/>
    <w:rsid w:val="0038517B"/>
    <w:rsid w:val="00386540"/>
    <w:rsid w:val="00386745"/>
    <w:rsid w:val="003930D1"/>
    <w:rsid w:val="003934B4"/>
    <w:rsid w:val="003973B3"/>
    <w:rsid w:val="003A3460"/>
    <w:rsid w:val="003A3E97"/>
    <w:rsid w:val="003A4D4F"/>
    <w:rsid w:val="003B40C7"/>
    <w:rsid w:val="003B4140"/>
    <w:rsid w:val="003B683A"/>
    <w:rsid w:val="003B6D10"/>
    <w:rsid w:val="003B7F1F"/>
    <w:rsid w:val="003C0065"/>
    <w:rsid w:val="003C14FF"/>
    <w:rsid w:val="003C2B1F"/>
    <w:rsid w:val="003C54B1"/>
    <w:rsid w:val="003D751D"/>
    <w:rsid w:val="003E0957"/>
    <w:rsid w:val="003E12FE"/>
    <w:rsid w:val="003E6D51"/>
    <w:rsid w:val="003E74FD"/>
    <w:rsid w:val="003F39AA"/>
    <w:rsid w:val="003F3EA6"/>
    <w:rsid w:val="0040066E"/>
    <w:rsid w:val="00400B2D"/>
    <w:rsid w:val="004128B9"/>
    <w:rsid w:val="0041336F"/>
    <w:rsid w:val="004167CE"/>
    <w:rsid w:val="004203E8"/>
    <w:rsid w:val="00422405"/>
    <w:rsid w:val="004270D0"/>
    <w:rsid w:val="00432735"/>
    <w:rsid w:val="004327BA"/>
    <w:rsid w:val="00433842"/>
    <w:rsid w:val="004350AA"/>
    <w:rsid w:val="00440062"/>
    <w:rsid w:val="00441114"/>
    <w:rsid w:val="004444C0"/>
    <w:rsid w:val="00444EA4"/>
    <w:rsid w:val="00447179"/>
    <w:rsid w:val="004508FE"/>
    <w:rsid w:val="004525FF"/>
    <w:rsid w:val="004604A1"/>
    <w:rsid w:val="00463642"/>
    <w:rsid w:val="004647B0"/>
    <w:rsid w:val="00472379"/>
    <w:rsid w:val="00473DBE"/>
    <w:rsid w:val="0047543E"/>
    <w:rsid w:val="00475FD2"/>
    <w:rsid w:val="004764CD"/>
    <w:rsid w:val="004807AF"/>
    <w:rsid w:val="00486B60"/>
    <w:rsid w:val="004870A5"/>
    <w:rsid w:val="004931D3"/>
    <w:rsid w:val="00493288"/>
    <w:rsid w:val="0049492D"/>
    <w:rsid w:val="00497C14"/>
    <w:rsid w:val="004A54C8"/>
    <w:rsid w:val="004B6BB4"/>
    <w:rsid w:val="004C2F55"/>
    <w:rsid w:val="004C3DFD"/>
    <w:rsid w:val="004C5D7E"/>
    <w:rsid w:val="004D1E20"/>
    <w:rsid w:val="004D45CD"/>
    <w:rsid w:val="004D5185"/>
    <w:rsid w:val="004D5405"/>
    <w:rsid w:val="004D6C95"/>
    <w:rsid w:val="004E45B9"/>
    <w:rsid w:val="004E4935"/>
    <w:rsid w:val="004F02A4"/>
    <w:rsid w:val="004F4125"/>
    <w:rsid w:val="004F4D25"/>
    <w:rsid w:val="005017FA"/>
    <w:rsid w:val="005046A5"/>
    <w:rsid w:val="00504A67"/>
    <w:rsid w:val="00511D9A"/>
    <w:rsid w:val="0051528E"/>
    <w:rsid w:val="00515617"/>
    <w:rsid w:val="00516529"/>
    <w:rsid w:val="00527D79"/>
    <w:rsid w:val="00535C19"/>
    <w:rsid w:val="00540750"/>
    <w:rsid w:val="00545DCC"/>
    <w:rsid w:val="00545F8A"/>
    <w:rsid w:val="005508E1"/>
    <w:rsid w:val="005530B7"/>
    <w:rsid w:val="00553B09"/>
    <w:rsid w:val="00555BC8"/>
    <w:rsid w:val="005567A3"/>
    <w:rsid w:val="00557E0D"/>
    <w:rsid w:val="00561661"/>
    <w:rsid w:val="005637C0"/>
    <w:rsid w:val="00564033"/>
    <w:rsid w:val="00565228"/>
    <w:rsid w:val="00566CAB"/>
    <w:rsid w:val="00570F4F"/>
    <w:rsid w:val="00571137"/>
    <w:rsid w:val="005736C2"/>
    <w:rsid w:val="00581D90"/>
    <w:rsid w:val="005857BB"/>
    <w:rsid w:val="005865AD"/>
    <w:rsid w:val="0059360D"/>
    <w:rsid w:val="00595704"/>
    <w:rsid w:val="00597A23"/>
    <w:rsid w:val="005A0664"/>
    <w:rsid w:val="005A0985"/>
    <w:rsid w:val="005A52A2"/>
    <w:rsid w:val="005B6373"/>
    <w:rsid w:val="005B646F"/>
    <w:rsid w:val="005C68BB"/>
    <w:rsid w:val="005C79A8"/>
    <w:rsid w:val="005C7BC8"/>
    <w:rsid w:val="005D3FF4"/>
    <w:rsid w:val="005E0E1E"/>
    <w:rsid w:val="005E2B61"/>
    <w:rsid w:val="005E64F3"/>
    <w:rsid w:val="005E76A4"/>
    <w:rsid w:val="005E7FAA"/>
    <w:rsid w:val="005F133C"/>
    <w:rsid w:val="005F3010"/>
    <w:rsid w:val="005F35B8"/>
    <w:rsid w:val="005F5429"/>
    <w:rsid w:val="005F60BA"/>
    <w:rsid w:val="005F7A4B"/>
    <w:rsid w:val="00602295"/>
    <w:rsid w:val="00604CE2"/>
    <w:rsid w:val="00605575"/>
    <w:rsid w:val="00606E1E"/>
    <w:rsid w:val="006124BF"/>
    <w:rsid w:val="00613CDE"/>
    <w:rsid w:val="00616A6E"/>
    <w:rsid w:val="00621A17"/>
    <w:rsid w:val="00621A5C"/>
    <w:rsid w:val="006231BE"/>
    <w:rsid w:val="00625AAC"/>
    <w:rsid w:val="00630AC3"/>
    <w:rsid w:val="0063104C"/>
    <w:rsid w:val="00640814"/>
    <w:rsid w:val="00640D1A"/>
    <w:rsid w:val="006439F4"/>
    <w:rsid w:val="006524C3"/>
    <w:rsid w:val="00655155"/>
    <w:rsid w:val="006633B8"/>
    <w:rsid w:val="006637D4"/>
    <w:rsid w:val="00664D4B"/>
    <w:rsid w:val="0067183B"/>
    <w:rsid w:val="00671E73"/>
    <w:rsid w:val="00672381"/>
    <w:rsid w:val="00675A71"/>
    <w:rsid w:val="00683093"/>
    <w:rsid w:val="006866F9"/>
    <w:rsid w:val="006873F3"/>
    <w:rsid w:val="00690E1E"/>
    <w:rsid w:val="006919D5"/>
    <w:rsid w:val="00694562"/>
    <w:rsid w:val="006956E0"/>
    <w:rsid w:val="006A01B5"/>
    <w:rsid w:val="006A2495"/>
    <w:rsid w:val="006B007B"/>
    <w:rsid w:val="006B3371"/>
    <w:rsid w:val="006B35D9"/>
    <w:rsid w:val="006B4967"/>
    <w:rsid w:val="006C212B"/>
    <w:rsid w:val="006C7C0A"/>
    <w:rsid w:val="006D011D"/>
    <w:rsid w:val="006D0DBB"/>
    <w:rsid w:val="006D0F82"/>
    <w:rsid w:val="006D7DDE"/>
    <w:rsid w:val="006E0BD9"/>
    <w:rsid w:val="006E5404"/>
    <w:rsid w:val="006F1112"/>
    <w:rsid w:val="006F2290"/>
    <w:rsid w:val="00700F81"/>
    <w:rsid w:val="00701D17"/>
    <w:rsid w:val="00702455"/>
    <w:rsid w:val="0070494E"/>
    <w:rsid w:val="00705C02"/>
    <w:rsid w:val="00706A07"/>
    <w:rsid w:val="00711DF8"/>
    <w:rsid w:val="00713567"/>
    <w:rsid w:val="00721C30"/>
    <w:rsid w:val="00723B0C"/>
    <w:rsid w:val="00731C7E"/>
    <w:rsid w:val="007447BE"/>
    <w:rsid w:val="00746113"/>
    <w:rsid w:val="00746DD8"/>
    <w:rsid w:val="00750E39"/>
    <w:rsid w:val="00751361"/>
    <w:rsid w:val="00762C4F"/>
    <w:rsid w:val="00765889"/>
    <w:rsid w:val="007667D2"/>
    <w:rsid w:val="0077163D"/>
    <w:rsid w:val="00775119"/>
    <w:rsid w:val="00781EAE"/>
    <w:rsid w:val="0078386B"/>
    <w:rsid w:val="00791A9D"/>
    <w:rsid w:val="00796546"/>
    <w:rsid w:val="00797B0D"/>
    <w:rsid w:val="007A156D"/>
    <w:rsid w:val="007A33C6"/>
    <w:rsid w:val="007B144F"/>
    <w:rsid w:val="007B151B"/>
    <w:rsid w:val="007B2E53"/>
    <w:rsid w:val="007C2DFB"/>
    <w:rsid w:val="007C2F00"/>
    <w:rsid w:val="007C742C"/>
    <w:rsid w:val="007D7477"/>
    <w:rsid w:val="007E23FF"/>
    <w:rsid w:val="007E44AA"/>
    <w:rsid w:val="007E66A5"/>
    <w:rsid w:val="007E66AF"/>
    <w:rsid w:val="007F0478"/>
    <w:rsid w:val="007F36E7"/>
    <w:rsid w:val="007F38C0"/>
    <w:rsid w:val="007F5747"/>
    <w:rsid w:val="00801130"/>
    <w:rsid w:val="00801B1B"/>
    <w:rsid w:val="008055B5"/>
    <w:rsid w:val="008162A1"/>
    <w:rsid w:val="00816B5F"/>
    <w:rsid w:val="00817955"/>
    <w:rsid w:val="00822C20"/>
    <w:rsid w:val="00822E94"/>
    <w:rsid w:val="00823B75"/>
    <w:rsid w:val="008256E9"/>
    <w:rsid w:val="00826017"/>
    <w:rsid w:val="00826767"/>
    <w:rsid w:val="0082781A"/>
    <w:rsid w:val="008312C9"/>
    <w:rsid w:val="00832DC2"/>
    <w:rsid w:val="00836351"/>
    <w:rsid w:val="008378AC"/>
    <w:rsid w:val="00846552"/>
    <w:rsid w:val="00850213"/>
    <w:rsid w:val="008539BD"/>
    <w:rsid w:val="00854293"/>
    <w:rsid w:val="008569AB"/>
    <w:rsid w:val="00860E88"/>
    <w:rsid w:val="00861B8F"/>
    <w:rsid w:val="008620A0"/>
    <w:rsid w:val="008652EE"/>
    <w:rsid w:val="00865989"/>
    <w:rsid w:val="00866124"/>
    <w:rsid w:val="00866435"/>
    <w:rsid w:val="00867DE9"/>
    <w:rsid w:val="00870574"/>
    <w:rsid w:val="00885BB2"/>
    <w:rsid w:val="008860FE"/>
    <w:rsid w:val="00892E89"/>
    <w:rsid w:val="008970F4"/>
    <w:rsid w:val="008A040A"/>
    <w:rsid w:val="008A0F06"/>
    <w:rsid w:val="008A1334"/>
    <w:rsid w:val="008A70F0"/>
    <w:rsid w:val="008B262E"/>
    <w:rsid w:val="008B3B0F"/>
    <w:rsid w:val="008B552B"/>
    <w:rsid w:val="008B667C"/>
    <w:rsid w:val="008B6C9A"/>
    <w:rsid w:val="008C2B7E"/>
    <w:rsid w:val="008C36AB"/>
    <w:rsid w:val="008C4210"/>
    <w:rsid w:val="008C42CC"/>
    <w:rsid w:val="008C53CF"/>
    <w:rsid w:val="008C67B6"/>
    <w:rsid w:val="008D3F07"/>
    <w:rsid w:val="008D3FA5"/>
    <w:rsid w:val="008D64A0"/>
    <w:rsid w:val="008E11A6"/>
    <w:rsid w:val="008E3CE7"/>
    <w:rsid w:val="008E48FB"/>
    <w:rsid w:val="00901D2D"/>
    <w:rsid w:val="00904CB6"/>
    <w:rsid w:val="00906268"/>
    <w:rsid w:val="0090639D"/>
    <w:rsid w:val="00910297"/>
    <w:rsid w:val="009123B3"/>
    <w:rsid w:val="009126BA"/>
    <w:rsid w:val="0091318B"/>
    <w:rsid w:val="00920EBE"/>
    <w:rsid w:val="00921CA8"/>
    <w:rsid w:val="00923171"/>
    <w:rsid w:val="0092483A"/>
    <w:rsid w:val="00931895"/>
    <w:rsid w:val="0093228D"/>
    <w:rsid w:val="00932C82"/>
    <w:rsid w:val="00935B7F"/>
    <w:rsid w:val="0093672C"/>
    <w:rsid w:val="00937266"/>
    <w:rsid w:val="00940764"/>
    <w:rsid w:val="00942049"/>
    <w:rsid w:val="0094212A"/>
    <w:rsid w:val="00942143"/>
    <w:rsid w:val="009448AB"/>
    <w:rsid w:val="00950FA2"/>
    <w:rsid w:val="00952C72"/>
    <w:rsid w:val="00952FEC"/>
    <w:rsid w:val="00953901"/>
    <w:rsid w:val="0095416E"/>
    <w:rsid w:val="00955617"/>
    <w:rsid w:val="00961EC9"/>
    <w:rsid w:val="00962551"/>
    <w:rsid w:val="0096683E"/>
    <w:rsid w:val="009705C7"/>
    <w:rsid w:val="00972BDF"/>
    <w:rsid w:val="009731D2"/>
    <w:rsid w:val="00995A0D"/>
    <w:rsid w:val="009A12C3"/>
    <w:rsid w:val="009A3173"/>
    <w:rsid w:val="009A3EDA"/>
    <w:rsid w:val="009A6BDE"/>
    <w:rsid w:val="009B3F10"/>
    <w:rsid w:val="009B4A15"/>
    <w:rsid w:val="009C452C"/>
    <w:rsid w:val="009D4344"/>
    <w:rsid w:val="009E07EC"/>
    <w:rsid w:val="009E105B"/>
    <w:rsid w:val="009E1223"/>
    <w:rsid w:val="009E25EF"/>
    <w:rsid w:val="009E4DA8"/>
    <w:rsid w:val="009F4449"/>
    <w:rsid w:val="009F61A2"/>
    <w:rsid w:val="00A0135B"/>
    <w:rsid w:val="00A029EF"/>
    <w:rsid w:val="00A0436A"/>
    <w:rsid w:val="00A12B5B"/>
    <w:rsid w:val="00A13DBA"/>
    <w:rsid w:val="00A20C99"/>
    <w:rsid w:val="00A23659"/>
    <w:rsid w:val="00A24011"/>
    <w:rsid w:val="00A2496D"/>
    <w:rsid w:val="00A32DEB"/>
    <w:rsid w:val="00A40FC6"/>
    <w:rsid w:val="00A433C9"/>
    <w:rsid w:val="00A45630"/>
    <w:rsid w:val="00A45F01"/>
    <w:rsid w:val="00A50ABB"/>
    <w:rsid w:val="00A53A7E"/>
    <w:rsid w:val="00A5589D"/>
    <w:rsid w:val="00A56FA9"/>
    <w:rsid w:val="00A571D0"/>
    <w:rsid w:val="00A60981"/>
    <w:rsid w:val="00A60B31"/>
    <w:rsid w:val="00A66A4E"/>
    <w:rsid w:val="00A670E3"/>
    <w:rsid w:val="00A7109C"/>
    <w:rsid w:val="00A711BF"/>
    <w:rsid w:val="00A72066"/>
    <w:rsid w:val="00A755C1"/>
    <w:rsid w:val="00A75784"/>
    <w:rsid w:val="00A8070B"/>
    <w:rsid w:val="00A825C3"/>
    <w:rsid w:val="00A8788B"/>
    <w:rsid w:val="00A90EC3"/>
    <w:rsid w:val="00A90EFB"/>
    <w:rsid w:val="00A94F2D"/>
    <w:rsid w:val="00A962E4"/>
    <w:rsid w:val="00AA0FE5"/>
    <w:rsid w:val="00AA33E9"/>
    <w:rsid w:val="00AA4AF5"/>
    <w:rsid w:val="00AB2865"/>
    <w:rsid w:val="00AB5031"/>
    <w:rsid w:val="00AC1CDD"/>
    <w:rsid w:val="00AC2BC9"/>
    <w:rsid w:val="00AD0A1F"/>
    <w:rsid w:val="00AD482B"/>
    <w:rsid w:val="00AE0C53"/>
    <w:rsid w:val="00AE4310"/>
    <w:rsid w:val="00AE59A6"/>
    <w:rsid w:val="00AF0536"/>
    <w:rsid w:val="00AF478A"/>
    <w:rsid w:val="00AF6C07"/>
    <w:rsid w:val="00AF7CDA"/>
    <w:rsid w:val="00B00F22"/>
    <w:rsid w:val="00B01480"/>
    <w:rsid w:val="00B0695A"/>
    <w:rsid w:val="00B071F2"/>
    <w:rsid w:val="00B138FE"/>
    <w:rsid w:val="00B144C2"/>
    <w:rsid w:val="00B151C0"/>
    <w:rsid w:val="00B17E45"/>
    <w:rsid w:val="00B2059D"/>
    <w:rsid w:val="00B20663"/>
    <w:rsid w:val="00B21F60"/>
    <w:rsid w:val="00B23ACE"/>
    <w:rsid w:val="00B251C8"/>
    <w:rsid w:val="00B25D6A"/>
    <w:rsid w:val="00B266B9"/>
    <w:rsid w:val="00B32896"/>
    <w:rsid w:val="00B35FC8"/>
    <w:rsid w:val="00B36B62"/>
    <w:rsid w:val="00B36D96"/>
    <w:rsid w:val="00B40219"/>
    <w:rsid w:val="00B44B4B"/>
    <w:rsid w:val="00B505B8"/>
    <w:rsid w:val="00B6387B"/>
    <w:rsid w:val="00B660E0"/>
    <w:rsid w:val="00B70EBE"/>
    <w:rsid w:val="00B77F48"/>
    <w:rsid w:val="00B812BD"/>
    <w:rsid w:val="00B8169C"/>
    <w:rsid w:val="00B8770D"/>
    <w:rsid w:val="00BA1745"/>
    <w:rsid w:val="00BA4C2A"/>
    <w:rsid w:val="00BA5CD6"/>
    <w:rsid w:val="00BA699A"/>
    <w:rsid w:val="00BB23C2"/>
    <w:rsid w:val="00BB4028"/>
    <w:rsid w:val="00BB49CF"/>
    <w:rsid w:val="00BB4A41"/>
    <w:rsid w:val="00BB4D6F"/>
    <w:rsid w:val="00BB5899"/>
    <w:rsid w:val="00BB6AAE"/>
    <w:rsid w:val="00BB70AA"/>
    <w:rsid w:val="00BB7855"/>
    <w:rsid w:val="00BC06C8"/>
    <w:rsid w:val="00BC2AA7"/>
    <w:rsid w:val="00BC5404"/>
    <w:rsid w:val="00BC767B"/>
    <w:rsid w:val="00BD0BDB"/>
    <w:rsid w:val="00BD1F81"/>
    <w:rsid w:val="00BD7C93"/>
    <w:rsid w:val="00BE0D7D"/>
    <w:rsid w:val="00BE2E12"/>
    <w:rsid w:val="00BE3D9F"/>
    <w:rsid w:val="00BF0215"/>
    <w:rsid w:val="00BF1D37"/>
    <w:rsid w:val="00BF75F3"/>
    <w:rsid w:val="00C05700"/>
    <w:rsid w:val="00C061F0"/>
    <w:rsid w:val="00C11539"/>
    <w:rsid w:val="00C159CC"/>
    <w:rsid w:val="00C164F3"/>
    <w:rsid w:val="00C20A2B"/>
    <w:rsid w:val="00C23F8C"/>
    <w:rsid w:val="00C241AE"/>
    <w:rsid w:val="00C24CDC"/>
    <w:rsid w:val="00C26C78"/>
    <w:rsid w:val="00C36E08"/>
    <w:rsid w:val="00C37985"/>
    <w:rsid w:val="00C37C66"/>
    <w:rsid w:val="00C42873"/>
    <w:rsid w:val="00C430D4"/>
    <w:rsid w:val="00C43119"/>
    <w:rsid w:val="00C464D4"/>
    <w:rsid w:val="00C5135E"/>
    <w:rsid w:val="00C532CE"/>
    <w:rsid w:val="00C5422D"/>
    <w:rsid w:val="00C54518"/>
    <w:rsid w:val="00C62E75"/>
    <w:rsid w:val="00C62EA3"/>
    <w:rsid w:val="00C66B12"/>
    <w:rsid w:val="00C75876"/>
    <w:rsid w:val="00C7670E"/>
    <w:rsid w:val="00C8152A"/>
    <w:rsid w:val="00C85552"/>
    <w:rsid w:val="00C872BB"/>
    <w:rsid w:val="00C879CC"/>
    <w:rsid w:val="00C87F2B"/>
    <w:rsid w:val="00C94FBE"/>
    <w:rsid w:val="00C952BA"/>
    <w:rsid w:val="00C97207"/>
    <w:rsid w:val="00C97238"/>
    <w:rsid w:val="00CA24AA"/>
    <w:rsid w:val="00CA61D7"/>
    <w:rsid w:val="00CB17B7"/>
    <w:rsid w:val="00CB2CC9"/>
    <w:rsid w:val="00CB31EE"/>
    <w:rsid w:val="00CB40C2"/>
    <w:rsid w:val="00CC4F14"/>
    <w:rsid w:val="00CC55B5"/>
    <w:rsid w:val="00CC671B"/>
    <w:rsid w:val="00CD323E"/>
    <w:rsid w:val="00CD38BF"/>
    <w:rsid w:val="00CD3F20"/>
    <w:rsid w:val="00CD74C6"/>
    <w:rsid w:val="00CE0252"/>
    <w:rsid w:val="00CE0C6E"/>
    <w:rsid w:val="00CE1777"/>
    <w:rsid w:val="00CE34BC"/>
    <w:rsid w:val="00CE3CA4"/>
    <w:rsid w:val="00CE7051"/>
    <w:rsid w:val="00CE7C8F"/>
    <w:rsid w:val="00CE7F5B"/>
    <w:rsid w:val="00CF04A8"/>
    <w:rsid w:val="00CF37EE"/>
    <w:rsid w:val="00CF4BD4"/>
    <w:rsid w:val="00CF4E83"/>
    <w:rsid w:val="00D01B23"/>
    <w:rsid w:val="00D03AA4"/>
    <w:rsid w:val="00D03B90"/>
    <w:rsid w:val="00D04E75"/>
    <w:rsid w:val="00D06E99"/>
    <w:rsid w:val="00D12766"/>
    <w:rsid w:val="00D15FB2"/>
    <w:rsid w:val="00D247FA"/>
    <w:rsid w:val="00D255E1"/>
    <w:rsid w:val="00D27C97"/>
    <w:rsid w:val="00D30977"/>
    <w:rsid w:val="00D31A37"/>
    <w:rsid w:val="00D322A4"/>
    <w:rsid w:val="00D409E0"/>
    <w:rsid w:val="00D42C7C"/>
    <w:rsid w:val="00D4647F"/>
    <w:rsid w:val="00D519FE"/>
    <w:rsid w:val="00D52D73"/>
    <w:rsid w:val="00D5666C"/>
    <w:rsid w:val="00D569DE"/>
    <w:rsid w:val="00D56AFB"/>
    <w:rsid w:val="00D57F72"/>
    <w:rsid w:val="00D608F5"/>
    <w:rsid w:val="00D649B2"/>
    <w:rsid w:val="00D71CF6"/>
    <w:rsid w:val="00D80E83"/>
    <w:rsid w:val="00D85C30"/>
    <w:rsid w:val="00D91032"/>
    <w:rsid w:val="00D91907"/>
    <w:rsid w:val="00D93FEC"/>
    <w:rsid w:val="00D94195"/>
    <w:rsid w:val="00D962EA"/>
    <w:rsid w:val="00DA0C36"/>
    <w:rsid w:val="00DA19D2"/>
    <w:rsid w:val="00DA284A"/>
    <w:rsid w:val="00DA4122"/>
    <w:rsid w:val="00DB2D39"/>
    <w:rsid w:val="00DB4C5F"/>
    <w:rsid w:val="00DB75FC"/>
    <w:rsid w:val="00DC08BB"/>
    <w:rsid w:val="00DC1F1B"/>
    <w:rsid w:val="00DC5A5B"/>
    <w:rsid w:val="00DC6867"/>
    <w:rsid w:val="00DC6B90"/>
    <w:rsid w:val="00DC79EA"/>
    <w:rsid w:val="00DD0159"/>
    <w:rsid w:val="00DD5A70"/>
    <w:rsid w:val="00DF2111"/>
    <w:rsid w:val="00DF58F4"/>
    <w:rsid w:val="00E00A7E"/>
    <w:rsid w:val="00E01FEC"/>
    <w:rsid w:val="00E02104"/>
    <w:rsid w:val="00E024D8"/>
    <w:rsid w:val="00E037C9"/>
    <w:rsid w:val="00E070B6"/>
    <w:rsid w:val="00E11C0E"/>
    <w:rsid w:val="00E13988"/>
    <w:rsid w:val="00E164DA"/>
    <w:rsid w:val="00E23271"/>
    <w:rsid w:val="00E30128"/>
    <w:rsid w:val="00E304E3"/>
    <w:rsid w:val="00E32BB9"/>
    <w:rsid w:val="00E34178"/>
    <w:rsid w:val="00E36A01"/>
    <w:rsid w:val="00E41820"/>
    <w:rsid w:val="00E41E7A"/>
    <w:rsid w:val="00E438FE"/>
    <w:rsid w:val="00E43F0C"/>
    <w:rsid w:val="00E47684"/>
    <w:rsid w:val="00E50EE5"/>
    <w:rsid w:val="00E5392A"/>
    <w:rsid w:val="00E56461"/>
    <w:rsid w:val="00E63E8C"/>
    <w:rsid w:val="00E6765B"/>
    <w:rsid w:val="00E67DB5"/>
    <w:rsid w:val="00E74519"/>
    <w:rsid w:val="00E76BE0"/>
    <w:rsid w:val="00E7708C"/>
    <w:rsid w:val="00E8096E"/>
    <w:rsid w:val="00E814DE"/>
    <w:rsid w:val="00E84623"/>
    <w:rsid w:val="00E84E25"/>
    <w:rsid w:val="00E85C82"/>
    <w:rsid w:val="00E93312"/>
    <w:rsid w:val="00E96B2E"/>
    <w:rsid w:val="00E97C5F"/>
    <w:rsid w:val="00EA016C"/>
    <w:rsid w:val="00EA543F"/>
    <w:rsid w:val="00EA5B44"/>
    <w:rsid w:val="00EA7D8C"/>
    <w:rsid w:val="00EB1468"/>
    <w:rsid w:val="00EB2CE1"/>
    <w:rsid w:val="00EB5D12"/>
    <w:rsid w:val="00EB6A22"/>
    <w:rsid w:val="00ED0171"/>
    <w:rsid w:val="00EE0084"/>
    <w:rsid w:val="00EE1294"/>
    <w:rsid w:val="00EF7422"/>
    <w:rsid w:val="00EF7B79"/>
    <w:rsid w:val="00F011E4"/>
    <w:rsid w:val="00F023E6"/>
    <w:rsid w:val="00F045A2"/>
    <w:rsid w:val="00F058A3"/>
    <w:rsid w:val="00F10660"/>
    <w:rsid w:val="00F156C2"/>
    <w:rsid w:val="00F163F8"/>
    <w:rsid w:val="00F23068"/>
    <w:rsid w:val="00F24374"/>
    <w:rsid w:val="00F25476"/>
    <w:rsid w:val="00F26AEF"/>
    <w:rsid w:val="00F31A42"/>
    <w:rsid w:val="00F3388E"/>
    <w:rsid w:val="00F35E22"/>
    <w:rsid w:val="00F366BE"/>
    <w:rsid w:val="00F36808"/>
    <w:rsid w:val="00F37C5F"/>
    <w:rsid w:val="00F438B1"/>
    <w:rsid w:val="00F45658"/>
    <w:rsid w:val="00F5120D"/>
    <w:rsid w:val="00F53220"/>
    <w:rsid w:val="00F54DA6"/>
    <w:rsid w:val="00F55E01"/>
    <w:rsid w:val="00F61813"/>
    <w:rsid w:val="00F64ED5"/>
    <w:rsid w:val="00F656D5"/>
    <w:rsid w:val="00F6748E"/>
    <w:rsid w:val="00F67E63"/>
    <w:rsid w:val="00F7256C"/>
    <w:rsid w:val="00F771E5"/>
    <w:rsid w:val="00F813E9"/>
    <w:rsid w:val="00F815F5"/>
    <w:rsid w:val="00F926BE"/>
    <w:rsid w:val="00FA3494"/>
    <w:rsid w:val="00FA52C6"/>
    <w:rsid w:val="00FA607A"/>
    <w:rsid w:val="00FA6AB1"/>
    <w:rsid w:val="00FB36AE"/>
    <w:rsid w:val="00FB628D"/>
    <w:rsid w:val="00FB72DC"/>
    <w:rsid w:val="00FC133E"/>
    <w:rsid w:val="00FC2CF5"/>
    <w:rsid w:val="00FC4195"/>
    <w:rsid w:val="00FC482B"/>
    <w:rsid w:val="00FC7749"/>
    <w:rsid w:val="00FD2366"/>
    <w:rsid w:val="00FD307A"/>
    <w:rsid w:val="00FD679B"/>
    <w:rsid w:val="00FD6BB8"/>
    <w:rsid w:val="00FD7E90"/>
    <w:rsid w:val="00FE0D4D"/>
    <w:rsid w:val="00FE7ED5"/>
    <w:rsid w:val="00FF0E1E"/>
    <w:rsid w:val="00FF7A01"/>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74754">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nhideWhenUsed/>
    <w:qFormat/>
    <w:rsid w:val="005F60BA"/>
    <w:pPr>
      <w:keepNext/>
      <w:keepLines/>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qFormat/>
    <w:rsid w:val="00581D90"/>
    <w:pPr>
      <w:widowControl w:val="0"/>
      <w:spacing w:before="240" w:after="60" w:line="240" w:lineRule="atLeast"/>
      <w:ind w:left="2880" w:firstLine="0"/>
      <w:outlineLvl w:val="4"/>
    </w:pPr>
    <w:rPr>
      <w:rFonts w:ascii="Times New Roman" w:eastAsia="Times New Roman" w:hAnsi="Times New Roman" w:cs="Times New Roman"/>
      <w:szCs w:val="20"/>
      <w:lang w:val="es-ES_tradnl"/>
    </w:rPr>
  </w:style>
  <w:style w:type="paragraph" w:styleId="Ttulo6">
    <w:name w:val="heading 6"/>
    <w:basedOn w:val="Normal"/>
    <w:next w:val="Normal"/>
    <w:link w:val="Ttulo6Car"/>
    <w:qFormat/>
    <w:rsid w:val="00581D90"/>
    <w:pPr>
      <w:widowControl w:val="0"/>
      <w:spacing w:before="240" w:after="60" w:line="240" w:lineRule="atLeast"/>
      <w:ind w:left="2880" w:firstLine="0"/>
      <w:outlineLvl w:val="5"/>
    </w:pPr>
    <w:rPr>
      <w:rFonts w:ascii="Times New Roman" w:eastAsia="Times New Roman" w:hAnsi="Times New Roman" w:cs="Times New Roman"/>
      <w:i/>
      <w:szCs w:val="20"/>
      <w:lang w:val="es-ES_tradnl"/>
    </w:rPr>
  </w:style>
  <w:style w:type="paragraph" w:styleId="Ttulo7">
    <w:name w:val="heading 7"/>
    <w:basedOn w:val="Normal"/>
    <w:next w:val="Normal"/>
    <w:link w:val="Ttulo7Car"/>
    <w:qFormat/>
    <w:rsid w:val="00581D90"/>
    <w:pPr>
      <w:widowControl w:val="0"/>
      <w:spacing w:before="240" w:after="60" w:line="240" w:lineRule="atLeast"/>
      <w:ind w:left="2880" w:firstLine="0"/>
      <w:outlineLvl w:val="6"/>
    </w:pPr>
    <w:rPr>
      <w:rFonts w:ascii="Times New Roman" w:eastAsia="Times New Roman" w:hAnsi="Times New Roman" w:cs="Times New Roman"/>
      <w:sz w:val="20"/>
      <w:szCs w:val="20"/>
      <w:lang w:val="es-ES_tradnl"/>
    </w:rPr>
  </w:style>
  <w:style w:type="paragraph" w:styleId="Ttulo8">
    <w:name w:val="heading 8"/>
    <w:basedOn w:val="Normal"/>
    <w:next w:val="Normal"/>
    <w:link w:val="Ttulo8Car"/>
    <w:qFormat/>
    <w:rsid w:val="00581D90"/>
    <w:pPr>
      <w:widowControl w:val="0"/>
      <w:spacing w:before="240" w:after="60" w:line="240" w:lineRule="atLeast"/>
      <w:ind w:left="2880" w:firstLine="0"/>
      <w:outlineLvl w:val="7"/>
    </w:pPr>
    <w:rPr>
      <w:rFonts w:ascii="Times New Roman" w:eastAsia="Times New Roman" w:hAnsi="Times New Roman" w:cs="Times New Roman"/>
      <w:i/>
      <w:sz w:val="20"/>
      <w:szCs w:val="20"/>
      <w:lang w:val="es-ES_tradnl"/>
    </w:rPr>
  </w:style>
  <w:style w:type="paragraph" w:styleId="Ttulo9">
    <w:name w:val="heading 9"/>
    <w:basedOn w:val="Normal"/>
    <w:next w:val="Normal"/>
    <w:link w:val="Ttulo9Car"/>
    <w:qFormat/>
    <w:rsid w:val="00581D90"/>
    <w:pPr>
      <w:widowControl w:val="0"/>
      <w:spacing w:before="240" w:after="60" w:line="240" w:lineRule="atLeast"/>
      <w:ind w:left="2880" w:firstLine="0"/>
      <w:outlineLvl w:val="8"/>
    </w:pPr>
    <w:rPr>
      <w:rFonts w:ascii="Times New Roman" w:eastAsia="Times New Roman" w:hAnsi="Times New Roman" w:cs="Times New Roman"/>
      <w:b/>
      <w:i/>
      <w:sz w:val="18"/>
      <w:szCs w:val="2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E13988"/>
    <w:pPr>
      <w:tabs>
        <w:tab w:val="left" w:pos="0"/>
      </w:tabs>
      <w:ind w:left="0" w:hanging="6"/>
      <w:jc w:val="both"/>
    </w:pPr>
    <w:rPr>
      <w:i/>
      <w:color w:val="548DD4"/>
      <w:lang w:val="es-AR"/>
    </w:rPr>
  </w:style>
  <w:style w:type="paragraph" w:customStyle="1" w:styleId="PSI-ComentarioenTabla">
    <w:name w:val="PSI - Comentario en Tabla"/>
    <w:basedOn w:val="PSI-Comentario"/>
    <w:autoRedefine/>
    <w:qFormat/>
    <w:rsid w:val="00581D90"/>
    <w:pPr>
      <w:jc w:val="left"/>
    </w:pPr>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0F2543"/>
    <w:pPr>
      <w:keepLines w:val="0"/>
      <w:widowControl w:val="0"/>
      <w:tabs>
        <w:tab w:val="left" w:pos="142"/>
      </w:tabs>
      <w:suppressAutoHyphens/>
      <w:spacing w:before="120" w:after="60" w:line="240" w:lineRule="atLeast"/>
      <w:ind w:left="0" w:firstLine="0"/>
      <w:jc w:val="both"/>
    </w:pPr>
    <w:rPr>
      <w:lang w:val="es-AR"/>
    </w:rPr>
  </w:style>
  <w:style w:type="paragraph" w:customStyle="1" w:styleId="PSI-ComentarioVieta">
    <w:name w:val="PSI - Comentario + Viñeta"/>
    <w:basedOn w:val="PSI-Comentario"/>
    <w:autoRedefine/>
    <w:qFormat/>
    <w:rsid w:val="0010692E"/>
    <w:pPr>
      <w:tabs>
        <w:tab w:val="clear" w:pos="0"/>
        <w:tab w:val="left" w:pos="-142"/>
      </w:tabs>
      <w:spacing w:before="0" w:line="360" w:lineRule="auto"/>
      <w:ind w:firstLine="0"/>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C36E0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C36E08"/>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C36E08"/>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DB75FC"/>
    <w:pPr>
      <w:ind w:left="0" w:firstLine="0"/>
      <w:jc w:val="both"/>
    </w:pPr>
    <w:rPr>
      <w:lang w:val="es-AR"/>
    </w:rPr>
  </w:style>
  <w:style w:type="character" w:customStyle="1" w:styleId="Ttulo5Car">
    <w:name w:val="Título 5 Car"/>
    <w:basedOn w:val="Fuentedeprrafopredeter"/>
    <w:link w:val="Ttulo5"/>
    <w:rsid w:val="00581D90"/>
    <w:rPr>
      <w:rFonts w:ascii="Times New Roman" w:eastAsia="Times New Roman" w:hAnsi="Times New Roman" w:cs="Times New Roman"/>
      <w:szCs w:val="20"/>
      <w:lang w:val="es-ES_tradnl"/>
    </w:rPr>
  </w:style>
  <w:style w:type="character" w:customStyle="1" w:styleId="Ttulo6Car">
    <w:name w:val="Título 6 Car"/>
    <w:basedOn w:val="Fuentedeprrafopredeter"/>
    <w:link w:val="Ttulo6"/>
    <w:rsid w:val="00581D90"/>
    <w:rPr>
      <w:rFonts w:ascii="Times New Roman" w:eastAsia="Times New Roman" w:hAnsi="Times New Roman" w:cs="Times New Roman"/>
      <w:i/>
      <w:szCs w:val="20"/>
      <w:lang w:val="es-ES_tradnl"/>
    </w:rPr>
  </w:style>
  <w:style w:type="character" w:customStyle="1" w:styleId="Ttulo7Car">
    <w:name w:val="Título 7 Car"/>
    <w:basedOn w:val="Fuentedeprrafopredeter"/>
    <w:link w:val="Ttulo7"/>
    <w:rsid w:val="00581D90"/>
    <w:rPr>
      <w:rFonts w:ascii="Times New Roman" w:eastAsia="Times New Roman" w:hAnsi="Times New Roman" w:cs="Times New Roman"/>
      <w:sz w:val="20"/>
      <w:szCs w:val="20"/>
      <w:lang w:val="es-ES_tradnl"/>
    </w:rPr>
  </w:style>
  <w:style w:type="character" w:customStyle="1" w:styleId="Ttulo8Car">
    <w:name w:val="Título 8 Car"/>
    <w:basedOn w:val="Fuentedeprrafopredeter"/>
    <w:link w:val="Ttulo8"/>
    <w:rsid w:val="00581D90"/>
    <w:rPr>
      <w:rFonts w:ascii="Times New Roman" w:eastAsia="Times New Roman" w:hAnsi="Times New Roman" w:cs="Times New Roman"/>
      <w:i/>
      <w:sz w:val="20"/>
      <w:szCs w:val="20"/>
      <w:lang w:val="es-ES_tradnl"/>
    </w:rPr>
  </w:style>
  <w:style w:type="character" w:customStyle="1" w:styleId="Ttulo9Car">
    <w:name w:val="Título 9 Car"/>
    <w:basedOn w:val="Fuentedeprrafopredeter"/>
    <w:link w:val="Ttulo9"/>
    <w:rsid w:val="00581D90"/>
    <w:rPr>
      <w:rFonts w:ascii="Times New Roman" w:eastAsia="Times New Roman" w:hAnsi="Times New Roman" w:cs="Times New Roman"/>
      <w:b/>
      <w:i/>
      <w:sz w:val="18"/>
      <w:szCs w:val="20"/>
      <w:lang w:val="es-ES_tradnl"/>
    </w:rPr>
  </w:style>
  <w:style w:type="table" w:styleId="Tablaconcuadrcula">
    <w:name w:val="Table Grid"/>
    <w:basedOn w:val="Tablanormal"/>
    <w:uiPriority w:val="59"/>
    <w:rsid w:val="00FD7E90"/>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InfoBlue">
    <w:name w:val="InfoBlue"/>
    <w:rsid w:val="004270D0"/>
    <w:pPr>
      <w:widowControl w:val="0"/>
      <w:suppressAutoHyphens/>
      <w:spacing w:before="0" w:line="240" w:lineRule="auto"/>
      <w:ind w:left="0" w:firstLine="0"/>
      <w:jc w:val="both"/>
    </w:pPr>
    <w:rPr>
      <w:rFonts w:ascii="Arial" w:eastAsia="DejaVu Sans" w:hAnsi="Arial" w:cs="DejaVu Sans"/>
      <w:i/>
      <w:color w:val="0000FF"/>
      <w:sz w:val="20"/>
      <w:szCs w:val="24"/>
      <w:lang w:val="es-VE" w:eastAsia="es-ES_tradnl" w:bidi="es-ES_tradnl"/>
    </w:rPr>
  </w:style>
  <w:style w:type="paragraph" w:customStyle="1" w:styleId="Textoindependiente1">
    <w:name w:val="Texto independiente1"/>
    <w:basedOn w:val="Normal"/>
    <w:rsid w:val="004270D0"/>
    <w:pPr>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Textoindependiente2">
    <w:name w:val="Texto independiente2"/>
    <w:rsid w:val="004270D0"/>
    <w:pPr>
      <w:keepLines/>
      <w:suppressAutoHyphens/>
      <w:spacing w:before="0" w:after="120" w:line="220" w:lineRule="atLeast"/>
      <w:ind w:left="0" w:firstLine="0"/>
    </w:pPr>
    <w:rPr>
      <w:rFonts w:ascii="Times New Roman" w:eastAsia="Times New Roman" w:hAnsi="Times New Roman" w:cs="Times New Roman"/>
      <w:sz w:val="20"/>
      <w:szCs w:val="20"/>
      <w:lang w:val="en-GB" w:eastAsia="ar-SA"/>
    </w:rPr>
  </w:style>
  <w:style w:type="paragraph" w:styleId="Sangradetextonormal">
    <w:name w:val="Body Text Indent"/>
    <w:basedOn w:val="Normal"/>
    <w:link w:val="SangradetextonormalCar"/>
    <w:uiPriority w:val="99"/>
    <w:semiHidden/>
    <w:unhideWhenUsed/>
    <w:rsid w:val="00C87F2B"/>
    <w:pPr>
      <w:spacing w:after="120"/>
      <w:ind w:left="283"/>
    </w:pPr>
  </w:style>
  <w:style w:type="character" w:customStyle="1" w:styleId="SangradetextonormalCar">
    <w:name w:val="Sangría de texto normal Car"/>
    <w:basedOn w:val="Fuentedeprrafopredeter"/>
    <w:link w:val="Sangradetextonormal"/>
    <w:uiPriority w:val="99"/>
    <w:semiHidden/>
    <w:rsid w:val="00C87F2B"/>
  </w:style>
  <w:style w:type="paragraph" w:styleId="Mapadeldocumento">
    <w:name w:val="Document Map"/>
    <w:basedOn w:val="Normal"/>
    <w:link w:val="MapadeldocumentoCar"/>
    <w:uiPriority w:val="99"/>
    <w:semiHidden/>
    <w:unhideWhenUsed/>
    <w:rsid w:val="00962551"/>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62551"/>
    <w:rPr>
      <w:rFonts w:ascii="Tahoma" w:hAnsi="Tahoma" w:cs="Tahoma"/>
      <w:sz w:val="16"/>
      <w:szCs w:val="16"/>
    </w:rPr>
  </w:style>
  <w:style w:type="paragraph" w:styleId="Textonotapie">
    <w:name w:val="footnote text"/>
    <w:basedOn w:val="Normal"/>
    <w:link w:val="TextonotapieCar"/>
    <w:uiPriority w:val="99"/>
    <w:semiHidden/>
    <w:unhideWhenUsed/>
    <w:rsid w:val="00023C64"/>
    <w:pPr>
      <w:spacing w:before="0" w:line="240" w:lineRule="auto"/>
    </w:pPr>
    <w:rPr>
      <w:sz w:val="20"/>
      <w:szCs w:val="20"/>
    </w:rPr>
  </w:style>
  <w:style w:type="character" w:customStyle="1" w:styleId="TextonotapieCar">
    <w:name w:val="Texto nota pie Car"/>
    <w:basedOn w:val="Fuentedeprrafopredeter"/>
    <w:link w:val="Textonotapie"/>
    <w:uiPriority w:val="99"/>
    <w:semiHidden/>
    <w:rsid w:val="00023C64"/>
    <w:rPr>
      <w:sz w:val="20"/>
      <w:szCs w:val="20"/>
    </w:rPr>
  </w:style>
  <w:style w:type="character" w:styleId="Refdenotaalpie">
    <w:name w:val="footnote reference"/>
    <w:basedOn w:val="Fuentedeprrafopredeter"/>
    <w:uiPriority w:val="99"/>
    <w:semiHidden/>
    <w:unhideWhenUsed/>
    <w:rsid w:val="00023C64"/>
    <w:rPr>
      <w:vertAlign w:val="superscript"/>
    </w:rPr>
  </w:style>
  <w:style w:type="paragraph" w:customStyle="1" w:styleId="Default">
    <w:name w:val="Default"/>
    <w:rsid w:val="0095416E"/>
    <w:pPr>
      <w:autoSpaceDE w:val="0"/>
      <w:autoSpaceDN w:val="0"/>
      <w:adjustRightInd w:val="0"/>
      <w:spacing w:before="0" w:line="240" w:lineRule="auto"/>
      <w:ind w:left="0" w:firstLine="0"/>
    </w:pPr>
    <w:rPr>
      <w:rFonts w:ascii="Calibri" w:hAnsi="Calibri" w:cs="Calibri"/>
      <w:color w:val="000000"/>
      <w:sz w:val="24"/>
      <w:szCs w:val="24"/>
      <w:lang w:val="es-AR"/>
    </w:rPr>
  </w:style>
</w:styles>
</file>

<file path=word/webSettings.xml><?xml version="1.0" encoding="utf-8"?>
<w:webSettings xmlns:r="http://schemas.openxmlformats.org/officeDocument/2006/relationships" xmlns:w="http://schemas.openxmlformats.org/wordprocessingml/2006/main">
  <w:divs>
    <w:div w:id="59555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abricio\Downloads\Plantilla%20Plan%20de%20Prueba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5A6BAE-D07C-4813-B2A5-A9FC046C50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Pruebas.dotx</Template>
  <TotalTime>2304</TotalTime>
  <Pages>16</Pages>
  <Words>2625</Words>
  <Characters>14441</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Plan de Pruebas</vt:lpstr>
    </vt:vector>
  </TitlesOfParts>
  <Company>VASPA Team</Company>
  <LinksUpToDate>false</LinksUpToDate>
  <CharactersWithSpaces>17032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Sistema VASPA</dc:subject>
  <dc:creator>Nicolás Sartini</dc:creator>
  <cp:keywords/>
  <dc:description/>
  <cp:lastModifiedBy>Usuario</cp:lastModifiedBy>
  <cp:revision>407</cp:revision>
  <dcterms:created xsi:type="dcterms:W3CDTF">2018-11-09T14:57:00Z</dcterms:created>
  <dcterms:modified xsi:type="dcterms:W3CDTF">2020-04-07T20:03:00Z</dcterms:modified>
</cp:coreProperties>
</file>