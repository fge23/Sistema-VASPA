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1F40780E" w14:textId="77777777" w:rsidR="006919D5" w:rsidRDefault="006919D5">
          <w:pPr>
            <w:pStyle w:val="Sinespaciado"/>
            <w:rPr>
              <w:rFonts w:asciiTheme="majorHAnsi" w:eastAsiaTheme="majorEastAsia" w:hAnsiTheme="majorHAnsi" w:cstheme="majorBidi"/>
              <w:sz w:val="72"/>
              <w:szCs w:val="72"/>
            </w:rPr>
          </w:pPr>
        </w:p>
        <w:p w14:paraId="074A6F81" w14:textId="77777777" w:rsidR="006919D5" w:rsidRDefault="006919D5">
          <w:pPr>
            <w:pStyle w:val="Sinespaciado"/>
            <w:rPr>
              <w:rFonts w:asciiTheme="majorHAnsi" w:eastAsiaTheme="majorEastAsia" w:hAnsiTheme="majorHAnsi" w:cstheme="majorBidi"/>
              <w:sz w:val="72"/>
              <w:szCs w:val="72"/>
            </w:rPr>
          </w:pPr>
        </w:p>
        <w:p w14:paraId="4DA4671A" w14:textId="77777777" w:rsidR="00D06E99" w:rsidRDefault="000F736E">
          <w:pPr>
            <w:pStyle w:val="Sinespaciado"/>
            <w:rPr>
              <w:rFonts w:asciiTheme="majorHAnsi" w:eastAsiaTheme="majorEastAsia" w:hAnsiTheme="majorHAnsi" w:cstheme="majorBidi"/>
              <w:sz w:val="72"/>
              <w:szCs w:val="72"/>
            </w:rPr>
          </w:pPr>
          <w:r>
            <w:rPr>
              <w:rFonts w:eastAsiaTheme="majorEastAsia" w:cstheme="majorBidi"/>
              <w:noProof/>
            </w:rPr>
            <w:pict w14:anchorId="4BE57710">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w14:anchorId="3D15764E">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w14:anchorId="7B6871D6">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w14:anchorId="70E42755">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14:paraId="371435F9" w14:textId="5FD84401"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Caso de Uso </w:t>
              </w:r>
              <w:r w:rsidR="009945DD">
                <w:rPr>
                  <w:rFonts w:asciiTheme="majorHAnsi" w:eastAsiaTheme="majorEastAsia" w:hAnsiTheme="majorHAnsi" w:cstheme="majorBidi"/>
                  <w:sz w:val="72"/>
                  <w:szCs w:val="72"/>
                </w:rPr>
                <w:t>Visualizar Programa</w:t>
              </w:r>
              <w:r w:rsidR="00DD2D23">
                <w:rPr>
                  <w:rFonts w:asciiTheme="majorHAnsi" w:eastAsiaTheme="majorEastAsia" w:hAnsiTheme="majorHAnsi" w:cstheme="majorBidi"/>
                  <w:sz w:val="72"/>
                  <w:szCs w:val="72"/>
                </w:rPr>
                <w:t xml:space="preserve"> - App. Móvil</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14:paraId="1D677005" w14:textId="77777777"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14:paraId="24412C23" w14:textId="77777777" w:rsidR="00D06E99" w:rsidRDefault="00D06E99">
          <w:pPr>
            <w:pStyle w:val="Sinespaciado"/>
          </w:pPr>
        </w:p>
        <w:p w14:paraId="7346F6A8" w14:textId="77777777" w:rsidR="006919D5" w:rsidRDefault="006919D5">
          <w:pPr>
            <w:pStyle w:val="Sinespaciado"/>
          </w:pPr>
        </w:p>
        <w:p w14:paraId="047170DD" w14:textId="77777777" w:rsidR="006919D5" w:rsidRDefault="006919D5">
          <w:pPr>
            <w:pStyle w:val="Sinespaciado"/>
          </w:pPr>
        </w:p>
        <w:p w14:paraId="0F037C12" w14:textId="77777777"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14:paraId="13BB7158" w14:textId="77777777"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14:paraId="18F7F64B" w14:textId="48EC1DBD" w:rsidR="00D06E99" w:rsidRDefault="00680461">
              <w:pPr>
                <w:pStyle w:val="Sinespaciado"/>
              </w:pPr>
              <w:r w:rsidRPr="00680461">
                <w:rPr>
                  <w:rFonts w:asciiTheme="majorHAnsi" w:hAnsiTheme="majorHAnsi"/>
                  <w:lang w:val="es-AR"/>
                </w:rPr>
                <w:t xml:space="preserve">Nicolás </w:t>
              </w:r>
              <w:proofErr w:type="spellStart"/>
              <w:r w:rsidRPr="00680461">
                <w:rPr>
                  <w:rFonts w:asciiTheme="majorHAnsi" w:hAnsiTheme="majorHAnsi"/>
                  <w:lang w:val="es-AR"/>
                </w:rPr>
                <w:t>Sartini</w:t>
              </w:r>
              <w:proofErr w:type="spellEnd"/>
              <w:r w:rsidR="005D1D88">
                <w:rPr>
                  <w:rFonts w:asciiTheme="majorHAnsi" w:hAnsiTheme="majorHAnsi"/>
                  <w:lang w:val="es-AR"/>
                </w:rPr>
                <w:t xml:space="preserve"> – Fabricio González</w:t>
              </w:r>
            </w:p>
          </w:sdtContent>
        </w:sdt>
        <w:p w14:paraId="7BB04CFF" w14:textId="77777777" w:rsidR="00D06E99" w:rsidRDefault="00D06E99"/>
        <w:p w14:paraId="3586C3DB" w14:textId="77777777" w:rsidR="00BC5404" w:rsidRDefault="006124BF" w:rsidP="000F4F97">
          <w:pPr>
            <w:pStyle w:val="PSI-Comentario"/>
          </w:pPr>
          <w:r>
            <w:rPr>
              <w:noProof/>
              <w:lang w:eastAsia="es-AR"/>
            </w:rPr>
            <w:drawing>
              <wp:anchor distT="0" distB="0" distL="114300" distR="114300" simplePos="0" relativeHeight="251667456" behindDoc="0" locked="0" layoutInCell="1" allowOverlap="1" wp14:anchorId="7BC5ED2C" wp14:editId="7328B694">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14:anchorId="7BF146DF" wp14:editId="7238C3A2">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E146DB9" w14:textId="77777777" w:rsidR="00BC5404" w:rsidRDefault="000F736E" w:rsidP="000F4F97">
          <w:pPr>
            <w:pStyle w:val="PSI-Comentario"/>
          </w:pPr>
          <w:r>
            <w:rPr>
              <w:noProof/>
            </w:rPr>
            <w:lastRenderedPageBreak/>
            <w:pict w14:anchorId="06B609FA">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14:paraId="284D40A7" w14:textId="60FC245F" w:rsidR="00F1687A" w:rsidRDefault="005D1D88" w:rsidP="00F1687A">
                      <w:pPr>
                        <w:pStyle w:val="PSI-DescripcindelDocumentos"/>
                      </w:pPr>
                      <w:r>
                        <w:t>Un Caso</w:t>
                      </w:r>
                      <w:r w:rsidR="00F1687A">
                        <w:t xml:space="preserve"> de </w:t>
                      </w:r>
                      <w:r>
                        <w:t>Uso es</w:t>
                      </w:r>
                      <w:r w:rsidR="00F1687A">
                        <w:t xml:space="preserve"> una secuencia de interacciones que se desarrollarán entre un sistema y sus actores en respuesta a un evento que inicia un actor principal sobre el propio sistema. </w:t>
                      </w:r>
                    </w:p>
                    <w:p w14:paraId="36B600E3" w14:textId="26F4747E" w:rsidR="00DA284A" w:rsidRDefault="00F1687A" w:rsidP="00F1687A">
                      <w:pPr>
                        <w:pStyle w:val="PSI-DescripcindelDocumentos"/>
                      </w:pPr>
                      <w:r>
                        <w:t xml:space="preserve">Estos ilustran los requerimientos del sistema al mostrar </w:t>
                      </w:r>
                      <w:r w:rsidR="005D1D88">
                        <w:t>cómo</w:t>
                      </w:r>
                      <w:r>
                        <w:t xml:space="preserve"> reacciona una respuesta a eventos que se producen en el mismo</w:t>
                      </w:r>
                    </w:p>
                    <w:p w14:paraId="7F4CE378" w14:textId="42B36D3D" w:rsidR="006D0E55" w:rsidRDefault="006D0E55" w:rsidP="00F1687A">
                      <w:pPr>
                        <w:pStyle w:val="PSI-DescripcindelDocumentos"/>
                      </w:pPr>
                      <w:r>
                        <w:t xml:space="preserve">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w:t>
                      </w:r>
                      <w:r w:rsidR="005D1D88">
                        <w:t>de (</w:t>
                      </w:r>
                      <w:r>
                        <w:t>UML).</w:t>
                      </w:r>
                    </w:p>
                  </w:txbxContent>
                </v:textbox>
                <w10:wrap type="square" anchorx="margin" anchory="margin"/>
              </v:shape>
            </w:pict>
          </w:r>
        </w:p>
        <w:p w14:paraId="40C1F86C" w14:textId="77777777" w:rsidR="00397566" w:rsidRPr="005313D3" w:rsidRDefault="000F736E" w:rsidP="00E50D12">
          <w:pPr>
            <w:pStyle w:val="PSI-Comentario"/>
          </w:pPr>
          <w:r>
            <w:rPr>
              <w:noProof/>
              <w:lang w:eastAsia="es-ES"/>
            </w:rPr>
            <w:pict w14:anchorId="10A9737F">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14:paraId="6C641322" w14:textId="77777777" w:rsidR="00397566" w:rsidRPr="008B3B0F" w:rsidRDefault="00397566" w:rsidP="000F4F97">
          <w:pPr>
            <w:pStyle w:val="PSI-Comentario"/>
          </w:pPr>
        </w:p>
        <w:p w14:paraId="563EFFA1" w14:textId="77777777" w:rsidR="00D06E99" w:rsidRDefault="000F736E"/>
      </w:sdtContent>
    </w:sdt>
    <w:p w14:paraId="49E19C21" w14:textId="77777777" w:rsidR="00A13DBA" w:rsidRDefault="00BC5404" w:rsidP="00A13DBA">
      <w:pPr>
        <w:ind w:left="0" w:firstLine="0"/>
      </w:pPr>
      <w:r>
        <w:rPr>
          <w:noProof/>
          <w:lang w:val="es-AR" w:eastAsia="es-AR"/>
        </w:rPr>
        <w:drawing>
          <wp:anchor distT="0" distB="0" distL="114300" distR="114300" simplePos="0" relativeHeight="251682816" behindDoc="0" locked="0" layoutInCell="1" allowOverlap="1" wp14:anchorId="4FC0810A" wp14:editId="2723356D">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6F2F734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0A657994" w14:textId="77777777" w:rsidR="000F79DF" w:rsidRDefault="000F79DF" w:rsidP="000F79DF">
          <w:pPr>
            <w:pStyle w:val="TtuloTDC"/>
            <w:tabs>
              <w:tab w:val="left" w:pos="5954"/>
            </w:tabs>
          </w:pPr>
          <w:r>
            <w:t>Tabla de contenido</w:t>
          </w:r>
        </w:p>
        <w:p w14:paraId="71F5EB12" w14:textId="77777777" w:rsidR="00382F6F" w:rsidRDefault="006F0CA6">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2887705" w:history="1">
            <w:r w:rsidR="00382F6F" w:rsidRPr="007310F9">
              <w:rPr>
                <w:rStyle w:val="Hipervnculo"/>
                <w:noProof/>
              </w:rPr>
              <w:t>Descripción</w:t>
            </w:r>
            <w:r w:rsidR="00382F6F">
              <w:rPr>
                <w:noProof/>
                <w:webHidden/>
              </w:rPr>
              <w:tab/>
            </w:r>
            <w:r w:rsidR="00382F6F">
              <w:rPr>
                <w:noProof/>
                <w:webHidden/>
              </w:rPr>
              <w:fldChar w:fldCharType="begin"/>
            </w:r>
            <w:r w:rsidR="00382F6F">
              <w:rPr>
                <w:noProof/>
                <w:webHidden/>
              </w:rPr>
              <w:instrText xml:space="preserve"> PAGEREF _Toc52887705 \h </w:instrText>
            </w:r>
            <w:r w:rsidR="00382F6F">
              <w:rPr>
                <w:noProof/>
                <w:webHidden/>
              </w:rPr>
            </w:r>
            <w:r w:rsidR="00382F6F">
              <w:rPr>
                <w:noProof/>
                <w:webHidden/>
              </w:rPr>
              <w:fldChar w:fldCharType="separate"/>
            </w:r>
            <w:r w:rsidR="00382F6F">
              <w:rPr>
                <w:noProof/>
                <w:webHidden/>
              </w:rPr>
              <w:t>4</w:t>
            </w:r>
            <w:r w:rsidR="00382F6F">
              <w:rPr>
                <w:noProof/>
                <w:webHidden/>
              </w:rPr>
              <w:fldChar w:fldCharType="end"/>
            </w:r>
          </w:hyperlink>
        </w:p>
        <w:p w14:paraId="0247F63F" w14:textId="77777777" w:rsidR="00382F6F" w:rsidRDefault="000F736E">
          <w:pPr>
            <w:pStyle w:val="TDC1"/>
            <w:rPr>
              <w:rFonts w:eastAsiaTheme="minorEastAsia"/>
              <w:b w:val="0"/>
              <w:bCs w:val="0"/>
              <w:noProof/>
              <w:sz w:val="22"/>
              <w:szCs w:val="22"/>
              <w:lang w:val="es-AR" w:eastAsia="es-AR"/>
            </w:rPr>
          </w:pPr>
          <w:hyperlink w:anchor="_Toc52887706" w:history="1">
            <w:r w:rsidR="00382F6F" w:rsidRPr="007310F9">
              <w:rPr>
                <w:rStyle w:val="Hipervnculo"/>
                <w:noProof/>
              </w:rPr>
              <w:t>Actores del CU</w:t>
            </w:r>
            <w:r w:rsidR="00382F6F">
              <w:rPr>
                <w:noProof/>
                <w:webHidden/>
              </w:rPr>
              <w:tab/>
            </w:r>
            <w:r w:rsidR="00382F6F">
              <w:rPr>
                <w:noProof/>
                <w:webHidden/>
              </w:rPr>
              <w:fldChar w:fldCharType="begin"/>
            </w:r>
            <w:r w:rsidR="00382F6F">
              <w:rPr>
                <w:noProof/>
                <w:webHidden/>
              </w:rPr>
              <w:instrText xml:space="preserve"> PAGEREF _Toc52887706 \h </w:instrText>
            </w:r>
            <w:r w:rsidR="00382F6F">
              <w:rPr>
                <w:noProof/>
                <w:webHidden/>
              </w:rPr>
            </w:r>
            <w:r w:rsidR="00382F6F">
              <w:rPr>
                <w:noProof/>
                <w:webHidden/>
              </w:rPr>
              <w:fldChar w:fldCharType="separate"/>
            </w:r>
            <w:r w:rsidR="00382F6F">
              <w:rPr>
                <w:noProof/>
                <w:webHidden/>
              </w:rPr>
              <w:t>4</w:t>
            </w:r>
            <w:r w:rsidR="00382F6F">
              <w:rPr>
                <w:noProof/>
                <w:webHidden/>
              </w:rPr>
              <w:fldChar w:fldCharType="end"/>
            </w:r>
          </w:hyperlink>
        </w:p>
        <w:p w14:paraId="1DBE8729" w14:textId="77777777" w:rsidR="00382F6F" w:rsidRDefault="000F736E">
          <w:pPr>
            <w:pStyle w:val="TDC1"/>
            <w:rPr>
              <w:rFonts w:eastAsiaTheme="minorEastAsia"/>
              <w:b w:val="0"/>
              <w:bCs w:val="0"/>
              <w:noProof/>
              <w:sz w:val="22"/>
              <w:szCs w:val="22"/>
              <w:lang w:val="es-AR" w:eastAsia="es-AR"/>
            </w:rPr>
          </w:pPr>
          <w:hyperlink w:anchor="_Toc52887707" w:history="1">
            <w:r w:rsidR="00382F6F" w:rsidRPr="007310F9">
              <w:rPr>
                <w:rStyle w:val="Hipervnculo"/>
                <w:noProof/>
              </w:rPr>
              <w:t>Flujo de Eventos Normal</w:t>
            </w:r>
            <w:r w:rsidR="00382F6F">
              <w:rPr>
                <w:noProof/>
                <w:webHidden/>
              </w:rPr>
              <w:tab/>
            </w:r>
            <w:r w:rsidR="00382F6F">
              <w:rPr>
                <w:noProof/>
                <w:webHidden/>
              </w:rPr>
              <w:fldChar w:fldCharType="begin"/>
            </w:r>
            <w:r w:rsidR="00382F6F">
              <w:rPr>
                <w:noProof/>
                <w:webHidden/>
              </w:rPr>
              <w:instrText xml:space="preserve"> PAGEREF _Toc52887707 \h </w:instrText>
            </w:r>
            <w:r w:rsidR="00382F6F">
              <w:rPr>
                <w:noProof/>
                <w:webHidden/>
              </w:rPr>
            </w:r>
            <w:r w:rsidR="00382F6F">
              <w:rPr>
                <w:noProof/>
                <w:webHidden/>
              </w:rPr>
              <w:fldChar w:fldCharType="separate"/>
            </w:r>
            <w:r w:rsidR="00382F6F">
              <w:rPr>
                <w:noProof/>
                <w:webHidden/>
              </w:rPr>
              <w:t>4</w:t>
            </w:r>
            <w:r w:rsidR="00382F6F">
              <w:rPr>
                <w:noProof/>
                <w:webHidden/>
              </w:rPr>
              <w:fldChar w:fldCharType="end"/>
            </w:r>
          </w:hyperlink>
        </w:p>
        <w:p w14:paraId="3153F32F" w14:textId="77777777" w:rsidR="00382F6F" w:rsidRDefault="000F736E">
          <w:pPr>
            <w:pStyle w:val="TDC1"/>
            <w:rPr>
              <w:rFonts w:eastAsiaTheme="minorEastAsia"/>
              <w:b w:val="0"/>
              <w:bCs w:val="0"/>
              <w:noProof/>
              <w:sz w:val="22"/>
              <w:szCs w:val="22"/>
              <w:lang w:val="es-AR" w:eastAsia="es-AR"/>
            </w:rPr>
          </w:pPr>
          <w:hyperlink w:anchor="_Toc52887708" w:history="1">
            <w:r w:rsidR="00382F6F" w:rsidRPr="007310F9">
              <w:rPr>
                <w:rStyle w:val="Hipervnculo"/>
                <w:noProof/>
              </w:rPr>
              <w:t>Poscondiciones</w:t>
            </w:r>
            <w:r w:rsidR="00382F6F">
              <w:rPr>
                <w:noProof/>
                <w:webHidden/>
              </w:rPr>
              <w:tab/>
            </w:r>
            <w:r w:rsidR="00382F6F">
              <w:rPr>
                <w:noProof/>
                <w:webHidden/>
              </w:rPr>
              <w:fldChar w:fldCharType="begin"/>
            </w:r>
            <w:r w:rsidR="00382F6F">
              <w:rPr>
                <w:noProof/>
                <w:webHidden/>
              </w:rPr>
              <w:instrText xml:space="preserve"> PAGEREF _Toc52887708 \h </w:instrText>
            </w:r>
            <w:r w:rsidR="00382F6F">
              <w:rPr>
                <w:noProof/>
                <w:webHidden/>
              </w:rPr>
            </w:r>
            <w:r w:rsidR="00382F6F">
              <w:rPr>
                <w:noProof/>
                <w:webHidden/>
              </w:rPr>
              <w:fldChar w:fldCharType="separate"/>
            </w:r>
            <w:r w:rsidR="00382F6F">
              <w:rPr>
                <w:noProof/>
                <w:webHidden/>
              </w:rPr>
              <w:t>4</w:t>
            </w:r>
            <w:r w:rsidR="00382F6F">
              <w:rPr>
                <w:noProof/>
                <w:webHidden/>
              </w:rPr>
              <w:fldChar w:fldCharType="end"/>
            </w:r>
          </w:hyperlink>
        </w:p>
        <w:p w14:paraId="7CA520E5" w14:textId="77777777" w:rsidR="00382F6F" w:rsidRDefault="000F736E">
          <w:pPr>
            <w:pStyle w:val="TDC1"/>
            <w:rPr>
              <w:rFonts w:eastAsiaTheme="minorEastAsia"/>
              <w:b w:val="0"/>
              <w:bCs w:val="0"/>
              <w:noProof/>
              <w:sz w:val="22"/>
              <w:szCs w:val="22"/>
              <w:lang w:val="es-AR" w:eastAsia="es-AR"/>
            </w:rPr>
          </w:pPr>
          <w:hyperlink w:anchor="_Toc52887709" w:history="1">
            <w:r w:rsidR="00382F6F" w:rsidRPr="007310F9">
              <w:rPr>
                <w:rStyle w:val="Hipervnculo"/>
                <w:noProof/>
              </w:rPr>
              <w:t>Flujo de Eventos Alternativo</w:t>
            </w:r>
            <w:r w:rsidR="00382F6F">
              <w:rPr>
                <w:noProof/>
                <w:webHidden/>
              </w:rPr>
              <w:tab/>
            </w:r>
            <w:r w:rsidR="00382F6F">
              <w:rPr>
                <w:noProof/>
                <w:webHidden/>
              </w:rPr>
              <w:fldChar w:fldCharType="begin"/>
            </w:r>
            <w:r w:rsidR="00382F6F">
              <w:rPr>
                <w:noProof/>
                <w:webHidden/>
              </w:rPr>
              <w:instrText xml:space="preserve"> PAGEREF _Toc52887709 \h </w:instrText>
            </w:r>
            <w:r w:rsidR="00382F6F">
              <w:rPr>
                <w:noProof/>
                <w:webHidden/>
              </w:rPr>
            </w:r>
            <w:r w:rsidR="00382F6F">
              <w:rPr>
                <w:noProof/>
                <w:webHidden/>
              </w:rPr>
              <w:fldChar w:fldCharType="separate"/>
            </w:r>
            <w:r w:rsidR="00382F6F">
              <w:rPr>
                <w:noProof/>
                <w:webHidden/>
              </w:rPr>
              <w:t>4</w:t>
            </w:r>
            <w:r w:rsidR="00382F6F">
              <w:rPr>
                <w:noProof/>
                <w:webHidden/>
              </w:rPr>
              <w:fldChar w:fldCharType="end"/>
            </w:r>
          </w:hyperlink>
        </w:p>
        <w:p w14:paraId="65EBF4B0" w14:textId="77777777" w:rsidR="00382F6F" w:rsidRDefault="000F736E">
          <w:pPr>
            <w:pStyle w:val="TDC1"/>
            <w:rPr>
              <w:rFonts w:eastAsiaTheme="minorEastAsia"/>
              <w:b w:val="0"/>
              <w:bCs w:val="0"/>
              <w:noProof/>
              <w:sz w:val="22"/>
              <w:szCs w:val="22"/>
              <w:lang w:val="es-AR" w:eastAsia="es-AR"/>
            </w:rPr>
          </w:pPr>
          <w:hyperlink w:anchor="_Toc52887710" w:history="1">
            <w:r w:rsidR="00382F6F" w:rsidRPr="007310F9">
              <w:rPr>
                <w:rStyle w:val="Hipervnculo"/>
                <w:noProof/>
              </w:rPr>
              <w:t>Diagramas Asociados</w:t>
            </w:r>
            <w:r w:rsidR="00382F6F">
              <w:rPr>
                <w:noProof/>
                <w:webHidden/>
              </w:rPr>
              <w:tab/>
            </w:r>
            <w:r w:rsidR="00382F6F">
              <w:rPr>
                <w:noProof/>
                <w:webHidden/>
              </w:rPr>
              <w:fldChar w:fldCharType="begin"/>
            </w:r>
            <w:r w:rsidR="00382F6F">
              <w:rPr>
                <w:noProof/>
                <w:webHidden/>
              </w:rPr>
              <w:instrText xml:space="preserve"> PAGEREF _Toc52887710 \h </w:instrText>
            </w:r>
            <w:r w:rsidR="00382F6F">
              <w:rPr>
                <w:noProof/>
                <w:webHidden/>
              </w:rPr>
            </w:r>
            <w:r w:rsidR="00382F6F">
              <w:rPr>
                <w:noProof/>
                <w:webHidden/>
              </w:rPr>
              <w:fldChar w:fldCharType="separate"/>
            </w:r>
            <w:r w:rsidR="00382F6F">
              <w:rPr>
                <w:noProof/>
                <w:webHidden/>
              </w:rPr>
              <w:t>5</w:t>
            </w:r>
            <w:r w:rsidR="00382F6F">
              <w:rPr>
                <w:noProof/>
                <w:webHidden/>
              </w:rPr>
              <w:fldChar w:fldCharType="end"/>
            </w:r>
          </w:hyperlink>
        </w:p>
        <w:p w14:paraId="2816FBC0" w14:textId="77777777" w:rsidR="00382F6F" w:rsidRDefault="000F736E">
          <w:pPr>
            <w:pStyle w:val="TDC2"/>
            <w:rPr>
              <w:rFonts w:eastAsiaTheme="minorEastAsia"/>
              <w:i w:val="0"/>
              <w:iCs w:val="0"/>
              <w:noProof/>
              <w:sz w:val="22"/>
              <w:szCs w:val="22"/>
              <w:lang w:val="es-AR" w:eastAsia="es-AR"/>
            </w:rPr>
          </w:pPr>
          <w:hyperlink w:anchor="_Toc52887711" w:history="1">
            <w:r w:rsidR="00382F6F" w:rsidRPr="007310F9">
              <w:rPr>
                <w:rStyle w:val="Hipervnculo"/>
                <w:noProof/>
              </w:rPr>
              <w:t>Diagrama de Casos de Uso</w:t>
            </w:r>
            <w:r w:rsidR="00382F6F">
              <w:rPr>
                <w:noProof/>
                <w:webHidden/>
              </w:rPr>
              <w:tab/>
            </w:r>
            <w:r w:rsidR="00382F6F">
              <w:rPr>
                <w:noProof/>
                <w:webHidden/>
              </w:rPr>
              <w:fldChar w:fldCharType="begin"/>
            </w:r>
            <w:r w:rsidR="00382F6F">
              <w:rPr>
                <w:noProof/>
                <w:webHidden/>
              </w:rPr>
              <w:instrText xml:space="preserve"> PAGEREF _Toc52887711 \h </w:instrText>
            </w:r>
            <w:r w:rsidR="00382F6F">
              <w:rPr>
                <w:noProof/>
                <w:webHidden/>
              </w:rPr>
            </w:r>
            <w:r w:rsidR="00382F6F">
              <w:rPr>
                <w:noProof/>
                <w:webHidden/>
              </w:rPr>
              <w:fldChar w:fldCharType="separate"/>
            </w:r>
            <w:r w:rsidR="00382F6F">
              <w:rPr>
                <w:noProof/>
                <w:webHidden/>
              </w:rPr>
              <w:t>5</w:t>
            </w:r>
            <w:r w:rsidR="00382F6F">
              <w:rPr>
                <w:noProof/>
                <w:webHidden/>
              </w:rPr>
              <w:fldChar w:fldCharType="end"/>
            </w:r>
          </w:hyperlink>
        </w:p>
        <w:p w14:paraId="14C4B93D" w14:textId="77777777" w:rsidR="00382F6F" w:rsidRDefault="000F736E">
          <w:pPr>
            <w:pStyle w:val="TDC2"/>
            <w:rPr>
              <w:rFonts w:eastAsiaTheme="minorEastAsia"/>
              <w:i w:val="0"/>
              <w:iCs w:val="0"/>
              <w:noProof/>
              <w:sz w:val="22"/>
              <w:szCs w:val="22"/>
              <w:lang w:val="es-AR" w:eastAsia="es-AR"/>
            </w:rPr>
          </w:pPr>
          <w:hyperlink w:anchor="_Toc52887712" w:history="1">
            <w:r w:rsidR="00382F6F" w:rsidRPr="007310F9">
              <w:rPr>
                <w:rStyle w:val="Hipervnculo"/>
                <w:noProof/>
              </w:rPr>
              <w:t>Diagrama de Secuencia</w:t>
            </w:r>
            <w:r w:rsidR="00382F6F">
              <w:rPr>
                <w:noProof/>
                <w:webHidden/>
              </w:rPr>
              <w:tab/>
            </w:r>
            <w:r w:rsidR="00382F6F">
              <w:rPr>
                <w:noProof/>
                <w:webHidden/>
              </w:rPr>
              <w:fldChar w:fldCharType="begin"/>
            </w:r>
            <w:r w:rsidR="00382F6F">
              <w:rPr>
                <w:noProof/>
                <w:webHidden/>
              </w:rPr>
              <w:instrText xml:space="preserve"> PAGEREF _Toc52887712 \h </w:instrText>
            </w:r>
            <w:r w:rsidR="00382F6F">
              <w:rPr>
                <w:noProof/>
                <w:webHidden/>
              </w:rPr>
            </w:r>
            <w:r w:rsidR="00382F6F">
              <w:rPr>
                <w:noProof/>
                <w:webHidden/>
              </w:rPr>
              <w:fldChar w:fldCharType="separate"/>
            </w:r>
            <w:r w:rsidR="00382F6F">
              <w:rPr>
                <w:noProof/>
                <w:webHidden/>
              </w:rPr>
              <w:t>5</w:t>
            </w:r>
            <w:r w:rsidR="00382F6F">
              <w:rPr>
                <w:noProof/>
                <w:webHidden/>
              </w:rPr>
              <w:fldChar w:fldCharType="end"/>
            </w:r>
          </w:hyperlink>
        </w:p>
        <w:p w14:paraId="5A030D62" w14:textId="77777777" w:rsidR="000F79DF" w:rsidRDefault="006F0CA6" w:rsidP="000F79DF">
          <w:pPr>
            <w:tabs>
              <w:tab w:val="left" w:pos="5954"/>
            </w:tabs>
          </w:pPr>
          <w:r>
            <w:fldChar w:fldCharType="end"/>
          </w:r>
        </w:p>
      </w:sdtContent>
    </w:sdt>
    <w:p w14:paraId="42255998" w14:textId="77777777" w:rsidR="0040066E" w:rsidRDefault="0040066E" w:rsidP="000F79DF">
      <w:pPr>
        <w:ind w:left="0" w:firstLine="0"/>
      </w:pPr>
    </w:p>
    <w:p w14:paraId="2DEAF2C3"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14:paraId="296FF4D0" w14:textId="085E0C0F" w:rsidR="00A13DBA" w:rsidRDefault="005D1D88" w:rsidP="009A3173">
          <w:pPr>
            <w:pStyle w:val="PSI-Ttulo"/>
          </w:pPr>
          <w:r>
            <w:t>Caso de Uso Visualizar Programa - App. Móvil</w:t>
          </w:r>
        </w:p>
      </w:sdtContent>
    </w:sdt>
    <w:p w14:paraId="470F9E76" w14:textId="77777777" w:rsidR="00F532CF" w:rsidRDefault="00F532CF" w:rsidP="00F532CF">
      <w:pPr>
        <w:pStyle w:val="PSI-Ttulo1"/>
      </w:pPr>
      <w:bookmarkStart w:id="0" w:name="_Toc228206475"/>
      <w:bookmarkStart w:id="1" w:name="_Toc234686580"/>
      <w:bookmarkStart w:id="2" w:name="_Toc52887705"/>
      <w:r>
        <w:t>Descripción</w:t>
      </w:r>
      <w:bookmarkEnd w:id="0"/>
      <w:bookmarkEnd w:id="1"/>
      <w:bookmarkEnd w:id="2"/>
    </w:p>
    <w:p w14:paraId="3D3EF8F9" w14:textId="77777777" w:rsidR="00F532CF" w:rsidRDefault="009945DD" w:rsidP="00F532CF">
      <w:pPr>
        <w:ind w:left="720"/>
      </w:pPr>
      <w:r>
        <w:t>Permitir al Invitado visualizar el programa (documento</w:t>
      </w:r>
      <w:r w:rsidR="0067315D">
        <w:t xml:space="preserve"> .PDF</w:t>
      </w:r>
      <w:r>
        <w:t>).</w:t>
      </w:r>
    </w:p>
    <w:p w14:paraId="33E235B6" w14:textId="77777777" w:rsidR="00F532CF" w:rsidRPr="00B729DA" w:rsidRDefault="00F532CF" w:rsidP="00F532CF">
      <w:pPr>
        <w:pStyle w:val="PSI-Ttulo1"/>
      </w:pPr>
      <w:bookmarkStart w:id="3" w:name="_Toc228206476"/>
      <w:bookmarkStart w:id="4" w:name="_Toc234686581"/>
      <w:bookmarkStart w:id="5" w:name="_Toc52887706"/>
      <w:r>
        <w:t>Actores del CU</w:t>
      </w:r>
      <w:bookmarkEnd w:id="3"/>
      <w:bookmarkEnd w:id="4"/>
      <w:bookmarkEnd w:id="5"/>
    </w:p>
    <w:p w14:paraId="08334503" w14:textId="77777777" w:rsidR="00F532CF" w:rsidRPr="002E175C" w:rsidRDefault="009945DD" w:rsidP="0019457E">
      <w:pPr>
        <w:pStyle w:val="PSI-Normal"/>
      </w:pPr>
      <w:r>
        <w:t>Invitado.</w:t>
      </w:r>
    </w:p>
    <w:p w14:paraId="31EB38EA" w14:textId="77777777" w:rsidR="00F532CF" w:rsidRPr="002E175C" w:rsidRDefault="00F532CF" w:rsidP="00F532CF">
      <w:pPr>
        <w:pStyle w:val="PSI-Comentario"/>
      </w:pPr>
    </w:p>
    <w:p w14:paraId="27F34506" w14:textId="77777777" w:rsidR="00A90079" w:rsidRDefault="00F532CF" w:rsidP="00C76CD2">
      <w:pPr>
        <w:pStyle w:val="PSI-Ttulo1"/>
      </w:pPr>
      <w:bookmarkStart w:id="6" w:name="_Toc228206478"/>
      <w:bookmarkStart w:id="7" w:name="_Toc234686583"/>
      <w:bookmarkStart w:id="8" w:name="_Toc52887707"/>
      <w:r>
        <w:t>Flujo de Eventos Normal</w:t>
      </w:r>
      <w:bookmarkEnd w:id="6"/>
      <w:bookmarkEnd w:id="7"/>
      <w:bookmarkEnd w:id="8"/>
    </w:p>
    <w:p w14:paraId="3AABACC1" w14:textId="77777777" w:rsidR="00A90079" w:rsidRDefault="00A90079" w:rsidP="00A90079">
      <w:pPr>
        <w:pStyle w:val="PSI-Normal"/>
        <w:spacing w:before="0" w:line="240" w:lineRule="auto"/>
      </w:pPr>
    </w:p>
    <w:p w14:paraId="670F3D14" w14:textId="77777777" w:rsidR="00A90079" w:rsidRDefault="00A90079" w:rsidP="00C76CD2">
      <w:pPr>
        <w:pStyle w:val="PSI-Normal"/>
        <w:numPr>
          <w:ilvl w:val="0"/>
          <w:numId w:val="17"/>
        </w:numPr>
        <w:spacing w:before="0" w:line="240" w:lineRule="auto"/>
      </w:pPr>
      <w:r>
        <w:t>Se presenta al invitado, la pantalla principal de la aplicación móvil.</w:t>
      </w:r>
    </w:p>
    <w:p w14:paraId="4EA727B8" w14:textId="3A784705" w:rsidR="00A90079" w:rsidRDefault="00A90079" w:rsidP="00C76CD2">
      <w:pPr>
        <w:pStyle w:val="PSI-Normal"/>
        <w:numPr>
          <w:ilvl w:val="0"/>
          <w:numId w:val="17"/>
        </w:numPr>
        <w:spacing w:before="0" w:line="240" w:lineRule="auto"/>
      </w:pPr>
      <w:r>
        <w:t>El invitado presiona el logo</w:t>
      </w:r>
      <w:r w:rsidR="00302637">
        <w:t xml:space="preserve"> del Sistema </w:t>
      </w:r>
      <w:r>
        <w:t>VASPA.</w:t>
      </w:r>
    </w:p>
    <w:p w14:paraId="7DAB968E" w14:textId="77777777" w:rsidR="00A90079" w:rsidRDefault="00A90079" w:rsidP="00C76CD2">
      <w:pPr>
        <w:pStyle w:val="PSI-Normal"/>
        <w:numPr>
          <w:ilvl w:val="0"/>
          <w:numId w:val="17"/>
        </w:numPr>
        <w:spacing w:before="0" w:line="240" w:lineRule="auto"/>
      </w:pPr>
      <w:r>
        <w:t>El sistema despliega la pantalla “</w:t>
      </w:r>
      <w:r w:rsidR="003E3021">
        <w:t xml:space="preserve">Seleccionar </w:t>
      </w:r>
      <w:r w:rsidR="00A02810">
        <w:t>Carrera-Plan” con el listado de todas la</w:t>
      </w:r>
      <w:r>
        <w:t xml:space="preserve">s </w:t>
      </w:r>
      <w:r w:rsidR="00A02810">
        <w:t xml:space="preserve">carreras junto a sus planes correspondientes </w:t>
      </w:r>
      <w:r>
        <w:t xml:space="preserve">que se encuentran </w:t>
      </w:r>
      <w:r w:rsidR="00A02810">
        <w:t>en</w:t>
      </w:r>
      <w:r>
        <w:t xml:space="preserve"> la UNPA - UARG. </w:t>
      </w:r>
    </w:p>
    <w:p w14:paraId="3ABBC830" w14:textId="343325A8" w:rsidR="00945520" w:rsidRPr="00945520" w:rsidRDefault="00A90079" w:rsidP="00C76CD2">
      <w:pPr>
        <w:pStyle w:val="PSI-Normal"/>
        <w:numPr>
          <w:ilvl w:val="0"/>
          <w:numId w:val="17"/>
        </w:numPr>
        <w:spacing w:before="0" w:line="240" w:lineRule="auto"/>
      </w:pPr>
      <w:r>
        <w:t xml:space="preserve">El invitado selecciona </w:t>
      </w:r>
      <w:r w:rsidR="00A02810">
        <w:t>la carrera-plan</w:t>
      </w:r>
      <w:r>
        <w:t xml:space="preserve"> correspondiente del listado o bien filtra </w:t>
      </w:r>
      <w:r w:rsidRPr="00945520">
        <w:t>por su</w:t>
      </w:r>
      <w:r w:rsidR="00A02810">
        <w:t xml:space="preserve"> nombre</w:t>
      </w:r>
      <w:r w:rsidR="00945520" w:rsidRPr="00945520">
        <w:t>.</w:t>
      </w:r>
    </w:p>
    <w:p w14:paraId="50FBA3FE" w14:textId="188A2BE4" w:rsidR="00C76CD2" w:rsidRDefault="00A90079" w:rsidP="00C76CD2">
      <w:pPr>
        <w:pStyle w:val="PSI-Normal"/>
        <w:numPr>
          <w:ilvl w:val="0"/>
          <w:numId w:val="17"/>
        </w:numPr>
        <w:spacing w:before="0" w:line="240" w:lineRule="auto"/>
      </w:pPr>
      <w:r>
        <w:t>El sistema despliega la pantalla “</w:t>
      </w:r>
      <w:r w:rsidR="003E3021">
        <w:t xml:space="preserve">Seleccionar </w:t>
      </w:r>
      <w:r w:rsidR="00A02810">
        <w:t>Asignatura</w:t>
      </w:r>
      <w:r>
        <w:t xml:space="preserve">” con </w:t>
      </w:r>
      <w:r w:rsidR="00A02810">
        <w:t xml:space="preserve">el listado de todas las asignaturas correspondientes a la carrera-plan seleccionados. </w:t>
      </w:r>
    </w:p>
    <w:p w14:paraId="60CF16D8" w14:textId="77777777" w:rsidR="00A90079" w:rsidRDefault="00A90079" w:rsidP="00C76CD2">
      <w:pPr>
        <w:pStyle w:val="PSI-Normal"/>
        <w:numPr>
          <w:ilvl w:val="0"/>
          <w:numId w:val="17"/>
        </w:numPr>
        <w:spacing w:before="0" w:line="240" w:lineRule="auto"/>
      </w:pPr>
      <w:r w:rsidRPr="00202141">
        <w:t>El invita</w:t>
      </w:r>
      <w:r>
        <w:t>do selecciona un</w:t>
      </w:r>
      <w:r w:rsidR="00A02810">
        <w:t>a</w:t>
      </w:r>
      <w:r>
        <w:t xml:space="preserve"> </w:t>
      </w:r>
      <w:r w:rsidR="00A02810">
        <w:t>asignatura</w:t>
      </w:r>
      <w:r>
        <w:t xml:space="preserve"> del listado o bien filtra </w:t>
      </w:r>
      <w:r w:rsidR="00A02810">
        <w:t>por su nombre.</w:t>
      </w:r>
    </w:p>
    <w:p w14:paraId="03AC58EE" w14:textId="56A69EE9" w:rsidR="00A02810" w:rsidRDefault="00A02810" w:rsidP="00C76CD2">
      <w:pPr>
        <w:pStyle w:val="PSI-Normal"/>
        <w:numPr>
          <w:ilvl w:val="0"/>
          <w:numId w:val="17"/>
        </w:numPr>
        <w:spacing w:before="0" w:line="240" w:lineRule="auto"/>
      </w:pPr>
      <w:r>
        <w:t xml:space="preserve">El sistema despliega la pantalla "Seleccionar Año de Programa" con el listado de los años </w:t>
      </w:r>
      <w:r w:rsidR="005D1D88">
        <w:t>para los cuales hay disponible un programa PDF</w:t>
      </w:r>
      <w:r>
        <w:t>.</w:t>
      </w:r>
    </w:p>
    <w:p w14:paraId="05DC4AA0" w14:textId="77777777" w:rsidR="00A02810" w:rsidRDefault="00A02810" w:rsidP="00C76CD2">
      <w:pPr>
        <w:pStyle w:val="PSI-Normal"/>
        <w:numPr>
          <w:ilvl w:val="0"/>
          <w:numId w:val="17"/>
        </w:numPr>
        <w:spacing w:before="0" w:line="240" w:lineRule="auto"/>
      </w:pPr>
      <w:r>
        <w:t>El invitado selecciona el año del programa que desea visualizar.</w:t>
      </w:r>
    </w:p>
    <w:p w14:paraId="6F279D63" w14:textId="3F1F6421" w:rsidR="00A90079" w:rsidRDefault="00DB09DD" w:rsidP="00C76CD2">
      <w:pPr>
        <w:pStyle w:val="PSI-Normal"/>
        <w:numPr>
          <w:ilvl w:val="0"/>
          <w:numId w:val="17"/>
        </w:numPr>
        <w:spacing w:before="0" w:line="240" w:lineRule="auto"/>
      </w:pPr>
      <w:r>
        <w:t xml:space="preserve">La aplicación descarga y muestra </w:t>
      </w:r>
      <w:r w:rsidR="00A90079">
        <w:t xml:space="preserve">el programa </w:t>
      </w:r>
      <w:r>
        <w:t xml:space="preserve">PDF </w:t>
      </w:r>
      <w:r w:rsidR="0077594C">
        <w:t>seleccionado</w:t>
      </w:r>
      <w:r w:rsidR="00D45382">
        <w:t xml:space="preserve">. </w:t>
      </w:r>
    </w:p>
    <w:p w14:paraId="5DCDC0D2" w14:textId="77777777" w:rsidR="00175995" w:rsidRDefault="00175995" w:rsidP="00175995">
      <w:pPr>
        <w:pStyle w:val="PSI-Normal"/>
        <w:spacing w:before="0" w:line="240" w:lineRule="auto"/>
      </w:pPr>
    </w:p>
    <w:p w14:paraId="396B1AD2" w14:textId="77777777" w:rsidR="00175995" w:rsidRDefault="00175995" w:rsidP="00175995">
      <w:pPr>
        <w:pStyle w:val="PSI-Normal"/>
        <w:spacing w:before="0" w:line="240" w:lineRule="auto"/>
        <w:ind w:left="717"/>
      </w:pPr>
    </w:p>
    <w:p w14:paraId="5CF0BEA8" w14:textId="77777777" w:rsidR="00F532CF" w:rsidRDefault="00F532CF" w:rsidP="00F532CF">
      <w:pPr>
        <w:pStyle w:val="PSI-Ttulo1"/>
      </w:pPr>
      <w:bookmarkStart w:id="9" w:name="_Toc228206479"/>
      <w:bookmarkStart w:id="10" w:name="_Toc234686584"/>
      <w:bookmarkStart w:id="11" w:name="_Toc52887708"/>
      <w:proofErr w:type="spellStart"/>
      <w:r>
        <w:t>Poscondiciones</w:t>
      </w:r>
      <w:bookmarkEnd w:id="9"/>
      <w:bookmarkEnd w:id="10"/>
      <w:bookmarkEnd w:id="11"/>
      <w:proofErr w:type="spellEnd"/>
      <w:r>
        <w:t xml:space="preserve"> </w:t>
      </w:r>
    </w:p>
    <w:p w14:paraId="1ACF211A" w14:textId="77777777" w:rsidR="00A8083F" w:rsidRDefault="00A8083F" w:rsidP="00A8083F">
      <w:pPr>
        <w:pStyle w:val="PSI-Normal"/>
      </w:pPr>
      <w:r w:rsidRPr="00A8083F">
        <w:t xml:space="preserve">El sistema </w:t>
      </w:r>
      <w:r>
        <w:t xml:space="preserve">muestra el programa .PDF </w:t>
      </w:r>
      <w:r w:rsidRPr="00A8083F">
        <w:t>y queda a la espera de una acción.</w:t>
      </w:r>
      <w:r>
        <w:t xml:space="preserve"> </w:t>
      </w:r>
    </w:p>
    <w:p w14:paraId="1735B5C5" w14:textId="77777777" w:rsidR="00F532CF" w:rsidRPr="002E175C" w:rsidRDefault="00F532CF" w:rsidP="00F532CF">
      <w:pPr>
        <w:pStyle w:val="PSI-Comentario"/>
      </w:pPr>
    </w:p>
    <w:p w14:paraId="028AF972" w14:textId="77777777" w:rsidR="00F532CF" w:rsidRDefault="00F532CF" w:rsidP="00F532CF">
      <w:pPr>
        <w:pStyle w:val="PSI-Ttulo1"/>
      </w:pPr>
      <w:bookmarkStart w:id="12" w:name="_Toc228206480"/>
      <w:bookmarkStart w:id="13" w:name="_Toc234686585"/>
      <w:bookmarkStart w:id="14" w:name="_Toc52887709"/>
      <w:r>
        <w:t>Flujo de Eventos Alternativo</w:t>
      </w:r>
      <w:bookmarkEnd w:id="12"/>
      <w:bookmarkEnd w:id="13"/>
      <w:bookmarkEnd w:id="14"/>
    </w:p>
    <w:p w14:paraId="28904AB4" w14:textId="77777777" w:rsidR="00DA2515" w:rsidRDefault="009945DD" w:rsidP="00DA2515">
      <w:pPr>
        <w:pStyle w:val="PSI-Normal"/>
        <w:rPr>
          <w:u w:val="single"/>
        </w:rPr>
      </w:pPr>
      <w:r w:rsidRPr="0019457E">
        <w:rPr>
          <w:u w:val="single"/>
        </w:rPr>
        <w:t xml:space="preserve">Excepción 1 Programa No disponible: </w:t>
      </w:r>
    </w:p>
    <w:p w14:paraId="428EAF63" w14:textId="77777777" w:rsidR="00175995" w:rsidRPr="00DA2515" w:rsidRDefault="00DA2515" w:rsidP="00DA2515">
      <w:pPr>
        <w:pStyle w:val="PSI-Normal"/>
        <w:rPr>
          <w:u w:val="single"/>
        </w:rPr>
      </w:pPr>
      <w:r>
        <w:t>7</w:t>
      </w:r>
      <w:r w:rsidR="009945DD" w:rsidRPr="00BB1EEB">
        <w:t>.1</w:t>
      </w:r>
      <w:r>
        <w:t xml:space="preserve"> La aplicación</w:t>
      </w:r>
      <w:r w:rsidR="00D80A56">
        <w:t xml:space="preserve"> </w:t>
      </w:r>
      <w:r>
        <w:t xml:space="preserve">solamente </w:t>
      </w:r>
      <w:r w:rsidR="00D80A56">
        <w:t xml:space="preserve">mostrará </w:t>
      </w:r>
      <w:r>
        <w:t>los años de los programas que se encuentran disponibles en el sistema (cargados en la Base de Datos)</w:t>
      </w:r>
      <w:r w:rsidR="00D80A56">
        <w:t xml:space="preserve">. </w:t>
      </w:r>
    </w:p>
    <w:p w14:paraId="76EB4B31" w14:textId="77777777" w:rsidR="007C39B1" w:rsidRDefault="007C39B1" w:rsidP="0019457E">
      <w:pPr>
        <w:pStyle w:val="PSI-Normal"/>
      </w:pPr>
    </w:p>
    <w:p w14:paraId="3BB09C06" w14:textId="77777777" w:rsidR="009945DD" w:rsidRPr="0019457E" w:rsidRDefault="009945DD" w:rsidP="0019457E">
      <w:pPr>
        <w:pStyle w:val="PSI-Normal"/>
        <w:rPr>
          <w:u w:val="single"/>
        </w:rPr>
      </w:pPr>
      <w:r w:rsidRPr="0019457E">
        <w:rPr>
          <w:u w:val="single"/>
        </w:rPr>
        <w:t>Excepción 2</w:t>
      </w:r>
      <w:r w:rsidR="0019457E">
        <w:rPr>
          <w:u w:val="single"/>
        </w:rPr>
        <w:t>:</w:t>
      </w:r>
      <w:r w:rsidRPr="0019457E">
        <w:rPr>
          <w:u w:val="single"/>
        </w:rPr>
        <w:t xml:space="preserve"> </w:t>
      </w:r>
    </w:p>
    <w:p w14:paraId="015E6A86" w14:textId="77777777" w:rsidR="009945DD" w:rsidRPr="002E175C" w:rsidRDefault="009945DD" w:rsidP="0019457E">
      <w:pPr>
        <w:pStyle w:val="PSI-Normal"/>
      </w:pPr>
      <w:r>
        <w:t>El invitado cancele la operación</w:t>
      </w:r>
      <w:r w:rsidR="00A8083F">
        <w:t>, saliendo de la aplicación móvil</w:t>
      </w:r>
      <w:r>
        <w:t>.</w:t>
      </w:r>
    </w:p>
    <w:p w14:paraId="1E295014" w14:textId="77777777" w:rsidR="00F9473E" w:rsidRDefault="00F532CF" w:rsidP="00702146">
      <w:pPr>
        <w:pStyle w:val="PSI-Ttulo1"/>
      </w:pPr>
      <w:bookmarkStart w:id="15" w:name="_Toc228206481"/>
      <w:bookmarkStart w:id="16" w:name="_Toc234686586"/>
      <w:bookmarkStart w:id="17" w:name="_Toc52887710"/>
      <w:r>
        <w:lastRenderedPageBreak/>
        <w:t>Diagramas Asociados</w:t>
      </w:r>
      <w:bookmarkEnd w:id="15"/>
      <w:bookmarkEnd w:id="16"/>
      <w:bookmarkEnd w:id="17"/>
    </w:p>
    <w:p w14:paraId="31F1C7FD" w14:textId="77777777" w:rsidR="00702146" w:rsidRDefault="00702146" w:rsidP="00702146">
      <w:pPr>
        <w:pStyle w:val="PSI-Ttulo1"/>
      </w:pPr>
    </w:p>
    <w:p w14:paraId="23920725" w14:textId="77777777" w:rsidR="00F532CF" w:rsidRDefault="007C39B1" w:rsidP="007C39B1">
      <w:pPr>
        <w:pStyle w:val="PSI-Ttulo2"/>
      </w:pPr>
      <w:bookmarkStart w:id="18" w:name="_Toc52887711"/>
      <w:r>
        <w:t>Diagrama de Casos de Uso</w:t>
      </w:r>
      <w:bookmarkEnd w:id="18"/>
    </w:p>
    <w:p w14:paraId="3428EA8D" w14:textId="77777777" w:rsidR="0098045E" w:rsidRDefault="0098045E" w:rsidP="0098045E">
      <w:pPr>
        <w:pStyle w:val="PSI-Comentario"/>
        <w:jc w:val="center"/>
      </w:pPr>
    </w:p>
    <w:p w14:paraId="20BAE5B9" w14:textId="77777777" w:rsidR="00702146" w:rsidRPr="002E175C" w:rsidRDefault="00702146" w:rsidP="0098045E">
      <w:pPr>
        <w:pStyle w:val="PSI-Comentario"/>
        <w:jc w:val="center"/>
      </w:pPr>
      <w:r>
        <w:rPr>
          <w:noProof/>
          <w:lang w:eastAsia="es-AR"/>
        </w:rPr>
        <w:drawing>
          <wp:inline distT="0" distB="0" distL="0" distR="0" wp14:anchorId="0CC55371" wp14:editId="091EDC6A">
            <wp:extent cx="4600575" cy="1419225"/>
            <wp:effectExtent l="19050" t="0" r="9525" b="0"/>
            <wp:docPr id="7" name="Imagen 1" descr="C:\xampp\htdocs\vaspa\Aplicación Movil\Diagramas de CU individuales - App Móvil\Diagrama de Casos de Uso - Visualizar Programa - App Móv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Aplicación Movil\Diagramas de CU individuales - App Móvil\Diagrama de Casos de Uso - Visualizar Programa - App Móvil.jpg"/>
                    <pic:cNvPicPr>
                      <a:picLocks noChangeAspect="1" noChangeArrowheads="1"/>
                    </pic:cNvPicPr>
                  </pic:nvPicPr>
                  <pic:blipFill>
                    <a:blip r:embed="rId11" cstate="print"/>
                    <a:srcRect/>
                    <a:stretch>
                      <a:fillRect/>
                    </a:stretch>
                  </pic:blipFill>
                  <pic:spPr bwMode="auto">
                    <a:xfrm>
                      <a:off x="0" y="0"/>
                      <a:ext cx="4600575" cy="1419225"/>
                    </a:xfrm>
                    <a:prstGeom prst="rect">
                      <a:avLst/>
                    </a:prstGeom>
                    <a:noFill/>
                    <a:ln w="9525">
                      <a:noFill/>
                      <a:miter lim="800000"/>
                      <a:headEnd/>
                      <a:tailEnd/>
                    </a:ln>
                  </pic:spPr>
                </pic:pic>
              </a:graphicData>
            </a:graphic>
          </wp:inline>
        </w:drawing>
      </w:r>
    </w:p>
    <w:p w14:paraId="3D0BB8C5" w14:textId="77777777" w:rsidR="007C39B1" w:rsidRDefault="007C39B1" w:rsidP="007C39B1">
      <w:pPr>
        <w:pStyle w:val="PSI-Comentario"/>
        <w:jc w:val="center"/>
      </w:pPr>
    </w:p>
    <w:p w14:paraId="6A7CAC28" w14:textId="77777777" w:rsidR="00B24DEA" w:rsidRDefault="00B24DEA" w:rsidP="00B24DEA">
      <w:pPr>
        <w:pStyle w:val="PSI-Ttulo1"/>
      </w:pPr>
    </w:p>
    <w:sectPr w:rsidR="00B24DEA"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53D470" w14:textId="77777777" w:rsidR="000F736E" w:rsidRDefault="000F736E" w:rsidP="00C94FBE">
      <w:pPr>
        <w:spacing w:before="0" w:line="240" w:lineRule="auto"/>
      </w:pPr>
      <w:r>
        <w:separator/>
      </w:r>
    </w:p>
    <w:p w14:paraId="5A09BA4F" w14:textId="77777777" w:rsidR="000F736E" w:rsidRDefault="000F736E"/>
  </w:endnote>
  <w:endnote w:type="continuationSeparator" w:id="0">
    <w:p w14:paraId="4522A34D" w14:textId="77777777" w:rsidR="000F736E" w:rsidRDefault="000F736E" w:rsidP="00C94FBE">
      <w:pPr>
        <w:spacing w:before="0" w:line="240" w:lineRule="auto"/>
      </w:pPr>
      <w:r>
        <w:continuationSeparator/>
      </w:r>
    </w:p>
    <w:p w14:paraId="5CDFA633" w14:textId="77777777" w:rsidR="000F736E" w:rsidRDefault="000F73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C8362" w14:textId="77777777" w:rsidR="00D255E1" w:rsidRDefault="000F736E"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680461">
          <w:rPr>
            <w:lang w:val="es-AR"/>
          </w:rPr>
          <w:t>VASPA Team</w:t>
        </w:r>
      </w:sdtContent>
    </w:sdt>
    <w:r>
      <w:rPr>
        <w:noProof/>
        <w:lang w:eastAsia="es-ES"/>
      </w:rPr>
      <w:pict w14:anchorId="2236CF95">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w14:anchorId="2BC65548">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6F0CA6"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6F0CA6" w:rsidRPr="00DD5A70">
          <w:rPr>
            <w:rFonts w:asciiTheme="majorHAnsi" w:hAnsiTheme="majorHAnsi" w:cstheme="majorHAnsi"/>
          </w:rPr>
          <w:fldChar w:fldCharType="separate"/>
        </w:r>
        <w:r w:rsidR="00382F6F">
          <w:rPr>
            <w:rFonts w:asciiTheme="majorHAnsi" w:hAnsiTheme="majorHAnsi" w:cstheme="majorHAnsi"/>
            <w:noProof/>
          </w:rPr>
          <w:t>3</w:t>
        </w:r>
        <w:r w:rsidR="006F0CA6"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6F0CA6"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6F0CA6" w:rsidRPr="00DD5A70">
          <w:rPr>
            <w:rFonts w:asciiTheme="majorHAnsi" w:hAnsiTheme="majorHAnsi" w:cstheme="majorHAnsi"/>
          </w:rPr>
          <w:fldChar w:fldCharType="separate"/>
        </w:r>
        <w:r w:rsidR="00382F6F">
          <w:rPr>
            <w:rFonts w:asciiTheme="majorHAnsi" w:hAnsiTheme="majorHAnsi" w:cstheme="majorHAnsi"/>
            <w:noProof/>
          </w:rPr>
          <w:t>5</w:t>
        </w:r>
        <w:r w:rsidR="006F0CA6" w:rsidRPr="00DD5A70">
          <w:rPr>
            <w:rFonts w:asciiTheme="majorHAnsi" w:hAnsiTheme="majorHAnsi" w:cstheme="majorHAnsi"/>
          </w:rPr>
          <w:fldChar w:fldCharType="end"/>
        </w:r>
      </w:sdtContent>
    </w:sdt>
    <w:r>
      <w:rPr>
        <w:noProof/>
        <w:lang w:eastAsia="zh-TW"/>
      </w:rPr>
      <w:pict w14:anchorId="72C26FF0">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14:paraId="22092BAF" w14:textId="4AB3A952" w:rsidR="0092483A" w:rsidRDefault="005D1D88" w:rsidP="0092483A">
        <w:pPr>
          <w:tabs>
            <w:tab w:val="center" w:pos="4252"/>
          </w:tabs>
          <w:spacing w:before="0"/>
        </w:pPr>
        <w:r>
          <w:t xml:space="preserve">Nicolás </w:t>
        </w:r>
        <w:proofErr w:type="spellStart"/>
        <w:r>
          <w:t>Sartini</w:t>
        </w:r>
        <w:proofErr w:type="spellEnd"/>
        <w:r>
          <w:t xml:space="preserve"> – Fabricio González</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19C98E" w14:textId="77777777" w:rsidR="000F736E" w:rsidRDefault="000F736E" w:rsidP="00C94FBE">
      <w:pPr>
        <w:spacing w:before="0" w:line="240" w:lineRule="auto"/>
      </w:pPr>
      <w:r>
        <w:separator/>
      </w:r>
    </w:p>
    <w:p w14:paraId="76561796" w14:textId="77777777" w:rsidR="000F736E" w:rsidRDefault="000F736E"/>
  </w:footnote>
  <w:footnote w:type="continuationSeparator" w:id="0">
    <w:p w14:paraId="5BB44B1A" w14:textId="77777777" w:rsidR="000F736E" w:rsidRDefault="000F736E" w:rsidP="00C94FBE">
      <w:pPr>
        <w:spacing w:before="0" w:line="240" w:lineRule="auto"/>
      </w:pPr>
      <w:r>
        <w:continuationSeparator/>
      </w:r>
    </w:p>
    <w:p w14:paraId="2EB21B95" w14:textId="77777777" w:rsidR="000F736E" w:rsidRDefault="000F73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14:paraId="768D2434" w14:textId="1E6592F1" w:rsidR="000F4F97" w:rsidRDefault="005D1D88">
        <w:pPr>
          <w:pStyle w:val="Encabezado"/>
          <w:rPr>
            <w:rFonts w:asciiTheme="majorHAnsi" w:eastAsiaTheme="majorEastAsia" w:hAnsiTheme="majorHAnsi" w:cstheme="majorBidi"/>
          </w:rPr>
        </w:pPr>
        <w:r>
          <w:rPr>
            <w:rFonts w:asciiTheme="majorHAnsi" w:eastAsiaTheme="majorEastAsia" w:hAnsiTheme="majorHAnsi" w:cstheme="majorBidi"/>
          </w:rPr>
          <w:t>Caso de Uso Visualizar Programa - App. Móvil</w:t>
        </w:r>
      </w:p>
    </w:sdtContent>
  </w:sdt>
  <w:p w14:paraId="1FB2E550" w14:textId="77777777"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07D38E1E" wp14:editId="59FFC38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43FC04F4" wp14:editId="3656DD5B">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0F736E">
      <w:rPr>
        <w:rFonts w:asciiTheme="majorHAnsi" w:eastAsiaTheme="majorEastAsia" w:hAnsiTheme="majorHAnsi" w:cstheme="majorBidi"/>
        <w:noProof/>
        <w:szCs w:val="36"/>
        <w:lang w:eastAsia="es-ES"/>
      </w:rPr>
      <w:pict w14:anchorId="3D76C84C">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0F736E">
      <w:rPr>
        <w:rFonts w:asciiTheme="majorHAnsi" w:eastAsiaTheme="majorEastAsia" w:hAnsiTheme="majorHAnsi" w:cstheme="majorBidi"/>
        <w:noProof/>
        <w:szCs w:val="36"/>
        <w:lang w:eastAsia="es-ES"/>
      </w:rPr>
      <w:pict w14:anchorId="10EED617">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0F736E">
      <w:rPr>
        <w:rFonts w:asciiTheme="majorHAnsi" w:eastAsiaTheme="majorEastAsia" w:hAnsiTheme="majorHAnsi" w:cstheme="majorBidi"/>
        <w:noProof/>
        <w:szCs w:val="36"/>
        <w:lang w:eastAsia="es-ES"/>
      </w:rPr>
      <w:pict w14:anchorId="3597F8F6">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77128AB"/>
    <w:multiLevelType w:val="hybridMultilevel"/>
    <w:tmpl w:val="D3B09BF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91814A6"/>
    <w:multiLevelType w:val="hybridMultilevel"/>
    <w:tmpl w:val="9238E3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56A07B07"/>
    <w:multiLevelType w:val="hybridMultilevel"/>
    <w:tmpl w:val="1D3E2F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15:restartNumberingAfterBreak="0">
    <w:nsid w:val="7E205F84"/>
    <w:multiLevelType w:val="hybridMultilevel"/>
    <w:tmpl w:val="4534632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5"/>
  </w:num>
  <w:num w:numId="12">
    <w:abstractNumId w:val="9"/>
  </w:num>
  <w:num w:numId="13">
    <w:abstractNumId w:val="10"/>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1441"/>
    <w:rsid w:val="00011BED"/>
    <w:rsid w:val="000166FD"/>
    <w:rsid w:val="00017EFE"/>
    <w:rsid w:val="00026B02"/>
    <w:rsid w:val="00045F1A"/>
    <w:rsid w:val="00063180"/>
    <w:rsid w:val="00066EA1"/>
    <w:rsid w:val="00087F53"/>
    <w:rsid w:val="00092BC0"/>
    <w:rsid w:val="00092C6D"/>
    <w:rsid w:val="00093846"/>
    <w:rsid w:val="000A0FE7"/>
    <w:rsid w:val="000C4C42"/>
    <w:rsid w:val="000C4E31"/>
    <w:rsid w:val="000D4C6E"/>
    <w:rsid w:val="000D5151"/>
    <w:rsid w:val="000D5C6F"/>
    <w:rsid w:val="000F1888"/>
    <w:rsid w:val="000F4F97"/>
    <w:rsid w:val="000F736E"/>
    <w:rsid w:val="000F79DF"/>
    <w:rsid w:val="0010416D"/>
    <w:rsid w:val="001163FF"/>
    <w:rsid w:val="0012205F"/>
    <w:rsid w:val="001410A7"/>
    <w:rsid w:val="00144AE4"/>
    <w:rsid w:val="00150702"/>
    <w:rsid w:val="001758FC"/>
    <w:rsid w:val="00175995"/>
    <w:rsid w:val="00183953"/>
    <w:rsid w:val="00185A46"/>
    <w:rsid w:val="00191198"/>
    <w:rsid w:val="0019457E"/>
    <w:rsid w:val="001950C8"/>
    <w:rsid w:val="001953ED"/>
    <w:rsid w:val="001A2600"/>
    <w:rsid w:val="001A2EE6"/>
    <w:rsid w:val="001C6104"/>
    <w:rsid w:val="001C799E"/>
    <w:rsid w:val="001D106B"/>
    <w:rsid w:val="001F0EDC"/>
    <w:rsid w:val="001F5F92"/>
    <w:rsid w:val="00202141"/>
    <w:rsid w:val="0020621B"/>
    <w:rsid w:val="00214B7D"/>
    <w:rsid w:val="00217A70"/>
    <w:rsid w:val="00224B75"/>
    <w:rsid w:val="00253D2B"/>
    <w:rsid w:val="00266C42"/>
    <w:rsid w:val="00295CA9"/>
    <w:rsid w:val="002A3E71"/>
    <w:rsid w:val="002A41AA"/>
    <w:rsid w:val="002B506A"/>
    <w:rsid w:val="002B5AF9"/>
    <w:rsid w:val="002D0CCB"/>
    <w:rsid w:val="002E0A3A"/>
    <w:rsid w:val="002E0AB6"/>
    <w:rsid w:val="002E7874"/>
    <w:rsid w:val="002F1461"/>
    <w:rsid w:val="003014AD"/>
    <w:rsid w:val="00302637"/>
    <w:rsid w:val="003130E3"/>
    <w:rsid w:val="00313D10"/>
    <w:rsid w:val="003149A1"/>
    <w:rsid w:val="003163C6"/>
    <w:rsid w:val="00344258"/>
    <w:rsid w:val="00346864"/>
    <w:rsid w:val="0034690E"/>
    <w:rsid w:val="00350E39"/>
    <w:rsid w:val="003560F2"/>
    <w:rsid w:val="00363FD1"/>
    <w:rsid w:val="0037470C"/>
    <w:rsid w:val="00382F6F"/>
    <w:rsid w:val="003841FD"/>
    <w:rsid w:val="00397566"/>
    <w:rsid w:val="003A37CB"/>
    <w:rsid w:val="003A6BC1"/>
    <w:rsid w:val="003B7F1F"/>
    <w:rsid w:val="003C54B1"/>
    <w:rsid w:val="003E12FE"/>
    <w:rsid w:val="003E1CB7"/>
    <w:rsid w:val="003E3021"/>
    <w:rsid w:val="003F6186"/>
    <w:rsid w:val="0040066E"/>
    <w:rsid w:val="00402122"/>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46C31"/>
    <w:rsid w:val="00561B1D"/>
    <w:rsid w:val="00564033"/>
    <w:rsid w:val="00570F4F"/>
    <w:rsid w:val="00572BEE"/>
    <w:rsid w:val="00575EDE"/>
    <w:rsid w:val="005857BB"/>
    <w:rsid w:val="0059596F"/>
    <w:rsid w:val="0059632A"/>
    <w:rsid w:val="00597A23"/>
    <w:rsid w:val="005A0664"/>
    <w:rsid w:val="005A52A2"/>
    <w:rsid w:val="005B5AEE"/>
    <w:rsid w:val="005B6373"/>
    <w:rsid w:val="005D1D88"/>
    <w:rsid w:val="005E76A4"/>
    <w:rsid w:val="005F133C"/>
    <w:rsid w:val="005F5429"/>
    <w:rsid w:val="005F60BA"/>
    <w:rsid w:val="006124BF"/>
    <w:rsid w:val="00616A6E"/>
    <w:rsid w:val="006177BF"/>
    <w:rsid w:val="00653C38"/>
    <w:rsid w:val="00665350"/>
    <w:rsid w:val="0067315D"/>
    <w:rsid w:val="00680461"/>
    <w:rsid w:val="006919D5"/>
    <w:rsid w:val="00693894"/>
    <w:rsid w:val="006A2495"/>
    <w:rsid w:val="006B3371"/>
    <w:rsid w:val="006B79BA"/>
    <w:rsid w:val="006D0E55"/>
    <w:rsid w:val="006E3853"/>
    <w:rsid w:val="006F0CA6"/>
    <w:rsid w:val="006F3234"/>
    <w:rsid w:val="00702146"/>
    <w:rsid w:val="0070494E"/>
    <w:rsid w:val="00705C02"/>
    <w:rsid w:val="00710BA6"/>
    <w:rsid w:val="00711DF8"/>
    <w:rsid w:val="007447BE"/>
    <w:rsid w:val="0077594C"/>
    <w:rsid w:val="007A33C6"/>
    <w:rsid w:val="007A654E"/>
    <w:rsid w:val="007B151B"/>
    <w:rsid w:val="007B2E53"/>
    <w:rsid w:val="007C39B1"/>
    <w:rsid w:val="007C742C"/>
    <w:rsid w:val="007D3734"/>
    <w:rsid w:val="007D7477"/>
    <w:rsid w:val="007E65AD"/>
    <w:rsid w:val="007E66A5"/>
    <w:rsid w:val="007F38C0"/>
    <w:rsid w:val="00801130"/>
    <w:rsid w:val="00812399"/>
    <w:rsid w:val="00816B5F"/>
    <w:rsid w:val="00817955"/>
    <w:rsid w:val="00822C20"/>
    <w:rsid w:val="008539BD"/>
    <w:rsid w:val="00861B8F"/>
    <w:rsid w:val="008652EE"/>
    <w:rsid w:val="00866124"/>
    <w:rsid w:val="00866435"/>
    <w:rsid w:val="00867DE9"/>
    <w:rsid w:val="00870574"/>
    <w:rsid w:val="00870E2D"/>
    <w:rsid w:val="00885BB2"/>
    <w:rsid w:val="008860FE"/>
    <w:rsid w:val="008970F4"/>
    <w:rsid w:val="008B0834"/>
    <w:rsid w:val="008B1983"/>
    <w:rsid w:val="008B3B0F"/>
    <w:rsid w:val="008B76AC"/>
    <w:rsid w:val="008C36AB"/>
    <w:rsid w:val="008E48FB"/>
    <w:rsid w:val="00904CB6"/>
    <w:rsid w:val="0091546C"/>
    <w:rsid w:val="0092483A"/>
    <w:rsid w:val="00942049"/>
    <w:rsid w:val="00945520"/>
    <w:rsid w:val="0096683E"/>
    <w:rsid w:val="0098045E"/>
    <w:rsid w:val="00987A2D"/>
    <w:rsid w:val="009945DD"/>
    <w:rsid w:val="009A3173"/>
    <w:rsid w:val="009E1441"/>
    <w:rsid w:val="009E25EF"/>
    <w:rsid w:val="009E4DA8"/>
    <w:rsid w:val="009F4425"/>
    <w:rsid w:val="009F4449"/>
    <w:rsid w:val="00A02810"/>
    <w:rsid w:val="00A0436A"/>
    <w:rsid w:val="00A12B5B"/>
    <w:rsid w:val="00A13DBA"/>
    <w:rsid w:val="00A2496D"/>
    <w:rsid w:val="00A2757B"/>
    <w:rsid w:val="00A45630"/>
    <w:rsid w:val="00A50ABB"/>
    <w:rsid w:val="00A670E3"/>
    <w:rsid w:val="00A8083F"/>
    <w:rsid w:val="00A90079"/>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0D02"/>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76CD2"/>
    <w:rsid w:val="00C872BB"/>
    <w:rsid w:val="00C94FBE"/>
    <w:rsid w:val="00C97237"/>
    <w:rsid w:val="00C97238"/>
    <w:rsid w:val="00CB1140"/>
    <w:rsid w:val="00CB2CC9"/>
    <w:rsid w:val="00CB4633"/>
    <w:rsid w:val="00CC2572"/>
    <w:rsid w:val="00CD323E"/>
    <w:rsid w:val="00CE0252"/>
    <w:rsid w:val="00CE0C6E"/>
    <w:rsid w:val="00CE7C8F"/>
    <w:rsid w:val="00CE7F5B"/>
    <w:rsid w:val="00D01B23"/>
    <w:rsid w:val="00D06E99"/>
    <w:rsid w:val="00D15FB2"/>
    <w:rsid w:val="00D2105A"/>
    <w:rsid w:val="00D25498"/>
    <w:rsid w:val="00D255E1"/>
    <w:rsid w:val="00D323C3"/>
    <w:rsid w:val="00D45382"/>
    <w:rsid w:val="00D643A0"/>
    <w:rsid w:val="00D649B2"/>
    <w:rsid w:val="00D80A56"/>
    <w:rsid w:val="00D80E83"/>
    <w:rsid w:val="00D958B0"/>
    <w:rsid w:val="00DA08B9"/>
    <w:rsid w:val="00DA2515"/>
    <w:rsid w:val="00DA284A"/>
    <w:rsid w:val="00DB09DD"/>
    <w:rsid w:val="00DC15CB"/>
    <w:rsid w:val="00DD0159"/>
    <w:rsid w:val="00DD2D23"/>
    <w:rsid w:val="00DD5A70"/>
    <w:rsid w:val="00E01FEC"/>
    <w:rsid w:val="00E037C9"/>
    <w:rsid w:val="00E34178"/>
    <w:rsid w:val="00E36A01"/>
    <w:rsid w:val="00E41820"/>
    <w:rsid w:val="00E41E7A"/>
    <w:rsid w:val="00E438FE"/>
    <w:rsid w:val="00E50D12"/>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16C3"/>
    <w:rsid w:val="00F36808"/>
    <w:rsid w:val="00F368E5"/>
    <w:rsid w:val="00F438B1"/>
    <w:rsid w:val="00F532CF"/>
    <w:rsid w:val="00F54DA6"/>
    <w:rsid w:val="00F6748E"/>
    <w:rsid w:val="00F771E5"/>
    <w:rsid w:val="00F813E9"/>
    <w:rsid w:val="00F815F5"/>
    <w:rsid w:val="00F926BE"/>
    <w:rsid w:val="00F9473E"/>
    <w:rsid w:val="00FC4195"/>
    <w:rsid w:val="00FD679B"/>
    <w:rsid w:val="00FE7962"/>
    <w:rsid w:val="00FF075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14:docId w14:val="73E7A4BA"/>
  <w15:docId w15:val="{CCF8F34C-72B2-424B-A364-48DEA83EC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4346562">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 w:id="178291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839319-BD62-4AB7-9B84-E329B2384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39</TotalTime>
  <Pages>1</Pages>
  <Words>360</Words>
  <Characters>1982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Caso de Uso [Visualizar Programa]</vt:lpstr>
    </vt:vector>
  </TitlesOfParts>
  <Company>VASPA Team</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Visualizar Programa - App. Móvil</dc:title>
  <dc:subject>Sistema VASPA</dc:subject>
  <dc:creator>Nicolás Sartini – Fabricio González</dc:creator>
  <cp:lastModifiedBy>fabriciowgonzalez@hotmail.com</cp:lastModifiedBy>
  <cp:revision>55</cp:revision>
  <dcterms:created xsi:type="dcterms:W3CDTF">2018-11-08T02:57:00Z</dcterms:created>
  <dcterms:modified xsi:type="dcterms:W3CDTF">2020-10-08T22:43:00Z</dcterms:modified>
</cp:coreProperties>
</file>