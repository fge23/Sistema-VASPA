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06CA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06CA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06CA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06CA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06CA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2D1ED5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D1ED5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Fase </w:t>
          </w:r>
          <w:r w:rsidR="007C6CF2">
            <w:rPr>
              <w:rFonts w:asciiTheme="majorHAnsi" w:eastAsiaTheme="majorEastAsia" w:hAnsiTheme="majorHAnsi" w:cstheme="majorBidi"/>
              <w:sz w:val="56"/>
              <w:szCs w:val="56"/>
            </w:rPr>
            <w:t>Construcción, Iteración 16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B245A">
              <w:pPr>
                <w:pStyle w:val="Sinespaciado"/>
              </w:pPr>
              <w:r w:rsidRPr="002B245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106CA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F1345" w:rsidRDefault="005F1345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5F1345" w:rsidRDefault="005F1345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106CA3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D4079" w:rsidRDefault="00106C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106CA3">
            <w:fldChar w:fldCharType="begin"/>
          </w:r>
          <w:r w:rsidR="000F79DF">
            <w:instrText xml:space="preserve"> TOC \o "1-3" \h \z \u </w:instrText>
          </w:r>
          <w:r w:rsidRPr="00106CA3">
            <w:fldChar w:fldCharType="separate"/>
          </w:r>
          <w:hyperlink w:anchor="_Toc51788875" w:history="1">
            <w:r w:rsidR="00AD4079" w:rsidRPr="006C7719">
              <w:rPr>
                <w:rStyle w:val="Hipervnculo"/>
                <w:noProof/>
              </w:rPr>
              <w:t>Convocatoria</w:t>
            </w:r>
            <w:r w:rsidR="00AD4079">
              <w:rPr>
                <w:noProof/>
                <w:webHidden/>
              </w:rPr>
              <w:tab/>
            </w:r>
            <w:r w:rsidR="00AD4079">
              <w:rPr>
                <w:noProof/>
                <w:webHidden/>
              </w:rPr>
              <w:fldChar w:fldCharType="begin"/>
            </w:r>
            <w:r w:rsidR="00AD4079">
              <w:rPr>
                <w:noProof/>
                <w:webHidden/>
              </w:rPr>
              <w:instrText xml:space="preserve"> PAGEREF _Toc51788875 \h </w:instrText>
            </w:r>
            <w:r w:rsidR="00AD4079">
              <w:rPr>
                <w:noProof/>
                <w:webHidden/>
              </w:rPr>
            </w:r>
            <w:r w:rsidR="00AD4079">
              <w:rPr>
                <w:noProof/>
                <w:webHidden/>
              </w:rPr>
              <w:fldChar w:fldCharType="separate"/>
            </w:r>
            <w:r w:rsidR="00AD4079">
              <w:rPr>
                <w:noProof/>
                <w:webHidden/>
              </w:rPr>
              <w:t>4</w:t>
            </w:r>
            <w:r w:rsidR="00AD4079"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76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77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78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788879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0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1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2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3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788884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5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6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7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8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79" w:rsidRDefault="00AD40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788889" w:history="1">
            <w:r w:rsidRPr="006C7719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06CA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51788875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51788876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406366" w:rsidP="00944470">
      <w:pPr>
        <w:pStyle w:val="PSI-Normal"/>
      </w:pPr>
      <w:r>
        <w:t>Fabricio González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51788877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C6CF2" w:rsidP="00944470">
      <w:pPr>
        <w:pStyle w:val="PSI-Normal"/>
      </w:pPr>
      <w:bookmarkStart w:id="7" w:name="_Toc231031564"/>
      <w:bookmarkStart w:id="8" w:name="_Toc235002065"/>
      <w:r>
        <w:t>18</w:t>
      </w:r>
      <w:r w:rsidR="002B245A">
        <w:t xml:space="preserve"> del mes de </w:t>
      </w:r>
      <w:r>
        <w:t>septiembre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51788878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724B6C" w:rsidP="00944470">
      <w:pPr>
        <w:pStyle w:val="PSI-Normal"/>
      </w:pPr>
      <w:r>
        <w:t xml:space="preserve">Correo Electrónico y </w:t>
      </w:r>
      <w:r w:rsidR="00ED26DD">
        <w:t>Mensaje de texto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51788879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51788880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C6CF2" w:rsidP="00944470">
      <w:pPr>
        <w:pStyle w:val="PSI-Normal"/>
      </w:pPr>
      <w:bookmarkStart w:id="14" w:name="_Toc231031567"/>
      <w:bookmarkStart w:id="15" w:name="_Toc235002068"/>
      <w:r>
        <w:t>23</w:t>
      </w:r>
      <w:r w:rsidR="002B245A">
        <w:t xml:space="preserve"> del mes de </w:t>
      </w:r>
      <w:r>
        <w:t>septiembre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51788881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24B6C" w:rsidP="00944470">
      <w:pPr>
        <w:pStyle w:val="PSI-Normal"/>
      </w:pPr>
      <w:bookmarkStart w:id="17" w:name="_Toc231031568"/>
      <w:bookmarkStart w:id="18" w:name="_Toc235002069"/>
      <w:r>
        <w:t>18:0</w:t>
      </w:r>
      <w:r w:rsidR="00406366">
        <w:t>0</w:t>
      </w:r>
      <w:r w:rsidR="002B245A">
        <w:t xml:space="preserve">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51788882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468A7" w:rsidRPr="005468A7" w:rsidRDefault="005468A7" w:rsidP="00944470">
      <w:pPr>
        <w:pStyle w:val="PSI-Normal"/>
      </w:pPr>
      <w:bookmarkStart w:id="20" w:name="_Toc231031569"/>
      <w:bookmarkStart w:id="21" w:name="_Toc235002070"/>
      <w:r>
        <w:t>Domicilio particular de cada uno de los integrantes (S</w:t>
      </w:r>
      <w:r w:rsidR="00724B6C">
        <w:t xml:space="preserve">e realizó mediante la aplicación Google </w:t>
      </w:r>
      <w:proofErr w:type="spellStart"/>
      <w:r w:rsidR="00724B6C">
        <w:t>Meet</w:t>
      </w:r>
      <w:proofErr w:type="spellEnd"/>
      <w:r>
        <w:t xml:space="preserve">). </w:t>
      </w:r>
    </w:p>
    <w:p w:rsidR="00DD6350" w:rsidRDefault="001552AF" w:rsidP="00DD635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2" w:name="_Toc51788883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4869B6" w:rsidRPr="00DD6350" w:rsidRDefault="00DD6350" w:rsidP="00944470">
      <w:pPr>
        <w:pStyle w:val="PSI-Normal"/>
        <w:rPr>
          <w:rFonts w:ascii="Cambria" w:eastAsia="Times New Roman" w:hAnsi="Cambria"/>
          <w:color w:val="4F81BD"/>
        </w:rPr>
      </w:pPr>
      <w:r>
        <w:t xml:space="preserve">Puesta en común </w:t>
      </w:r>
      <w:r w:rsidR="009874BB">
        <w:t>d</w:t>
      </w:r>
      <w:r>
        <w:t>el CU Informe Gerencial y la</w:t>
      </w:r>
      <w:r w:rsidR="007C6CF2">
        <w:t xml:space="preserve"> Aplicación Móvil</w:t>
      </w:r>
      <w:r w:rsidR="00A112A7">
        <w:t>, como así también un breve resumen del estado actual del sistema,</w:t>
      </w:r>
      <w:r>
        <w:t xml:space="preserve"> entre los integrantes del </w:t>
      </w:r>
      <w:proofErr w:type="spellStart"/>
      <w:r>
        <w:t>Vaspa</w:t>
      </w:r>
      <w:proofErr w:type="spellEnd"/>
      <w:r>
        <w:t xml:space="preserve"> y el Equipo Docente.</w:t>
      </w: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51788884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51788885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500F64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BA1422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7" w:name="_Toc231031572"/>
      <w:bookmarkStart w:id="28" w:name="_Toc235002073"/>
      <w:bookmarkStart w:id="29" w:name="_Toc51788886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7"/>
      <w:bookmarkEnd w:id="28"/>
      <w:bookmarkEnd w:id="29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0" w:name="_Toc231031573"/>
      <w:bookmarkStart w:id="31" w:name="_Toc235002074"/>
    </w:p>
    <w:p w:rsidR="0053674C" w:rsidRDefault="0053674C" w:rsidP="00EB09E3">
      <w:pPr>
        <w:pStyle w:val="PSI-Normal"/>
        <w:numPr>
          <w:ilvl w:val="0"/>
          <w:numId w:val="45"/>
        </w:numPr>
      </w:pPr>
      <w:r>
        <w:t xml:space="preserve">Albert </w:t>
      </w:r>
      <w:proofErr w:type="spellStart"/>
      <w:r>
        <w:t>Anibal</w:t>
      </w:r>
      <w:proofErr w:type="spellEnd"/>
      <w:r>
        <w:t xml:space="preserve"> Osiris </w:t>
      </w:r>
      <w:proofErr w:type="spellStart"/>
      <w:r>
        <w:t>Sofia</w:t>
      </w:r>
      <w:proofErr w:type="spellEnd"/>
    </w:p>
    <w:p w:rsidR="0053674C" w:rsidRDefault="0053674C" w:rsidP="00EB09E3">
      <w:pPr>
        <w:pStyle w:val="PSI-Normal"/>
        <w:numPr>
          <w:ilvl w:val="0"/>
          <w:numId w:val="45"/>
        </w:numPr>
      </w:pPr>
      <w:proofErr w:type="spellStart"/>
      <w:r>
        <w:t>Karim</w:t>
      </w:r>
      <w:proofErr w:type="spellEnd"/>
      <w:r>
        <w:t xml:space="preserve"> Hallar</w:t>
      </w:r>
    </w:p>
    <w:p w:rsidR="007C6CF2" w:rsidRDefault="007C6CF2" w:rsidP="00EB09E3">
      <w:pPr>
        <w:pStyle w:val="PSI-Normal"/>
        <w:numPr>
          <w:ilvl w:val="0"/>
          <w:numId w:val="45"/>
        </w:numPr>
      </w:pPr>
      <w:r>
        <w:t>Esteban Gesto</w:t>
      </w:r>
    </w:p>
    <w:p w:rsidR="0053674C" w:rsidRDefault="0053674C" w:rsidP="00EB09E3">
      <w:pPr>
        <w:pStyle w:val="PSI-Normal"/>
        <w:numPr>
          <w:ilvl w:val="0"/>
          <w:numId w:val="45"/>
        </w:numPr>
      </w:pPr>
      <w:r>
        <w:t>Fabricio González</w:t>
      </w:r>
    </w:p>
    <w:p w:rsidR="004869B6" w:rsidRDefault="004869B6" w:rsidP="00EB09E3">
      <w:pPr>
        <w:pStyle w:val="PSI-Normal"/>
        <w:numPr>
          <w:ilvl w:val="0"/>
          <w:numId w:val="45"/>
        </w:numPr>
      </w:pPr>
      <w:r>
        <w:t>Francisco G. Estrada</w:t>
      </w:r>
    </w:p>
    <w:p w:rsidR="004869B6" w:rsidRDefault="004869B6" w:rsidP="00EB09E3">
      <w:pPr>
        <w:pStyle w:val="PSI-Normal"/>
        <w:numPr>
          <w:ilvl w:val="0"/>
          <w:numId w:val="4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F13A9A" w:rsidRDefault="001552AF" w:rsidP="00F13A9A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2" w:name="_Toc51788887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944470">
            <w:pPr>
              <w:pStyle w:val="PSI-Normal"/>
            </w:pPr>
            <w:r w:rsidRPr="00F50C6D"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DC6E8D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DC6E8D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0571A4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980241" w:rsidRDefault="00980241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231031574"/>
      <w:bookmarkStart w:id="34" w:name="_Toc235002075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5" w:name="_Toc51788888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3"/>
      <w:bookmarkEnd w:id="34"/>
      <w:bookmarkEnd w:id="35"/>
    </w:p>
    <w:p w:rsidR="00432B6F" w:rsidRDefault="00CB08B9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</w:t>
      </w:r>
      <w:r w:rsidR="005468A7">
        <w:rPr>
          <w:rFonts w:ascii="Calibri" w:eastAsia="Calibri" w:hAnsi="Calibri" w:cs="Times New Roman"/>
          <w:lang w:eastAsia="es-ES"/>
        </w:rPr>
        <w:t xml:space="preserve">, fue realizada desde </w:t>
      </w:r>
      <w:r w:rsidR="00432B6F">
        <w:rPr>
          <w:rFonts w:ascii="Calibri" w:eastAsia="Calibri" w:hAnsi="Calibri" w:cs="Times New Roman"/>
          <w:lang w:eastAsia="es-ES"/>
        </w:rPr>
        <w:t>los</w:t>
      </w:r>
      <w:r w:rsidR="005468A7">
        <w:rPr>
          <w:rFonts w:ascii="Calibri" w:eastAsia="Calibri" w:hAnsi="Calibri" w:cs="Times New Roman"/>
          <w:lang w:eastAsia="es-ES"/>
        </w:rPr>
        <w:t xml:space="preserve"> domicilio</w:t>
      </w:r>
      <w:r w:rsidR="00432B6F">
        <w:rPr>
          <w:rFonts w:ascii="Calibri" w:eastAsia="Calibri" w:hAnsi="Calibri" w:cs="Times New Roman"/>
          <w:lang w:eastAsia="es-ES"/>
        </w:rPr>
        <w:t>s</w:t>
      </w:r>
      <w:r w:rsidR="005468A7">
        <w:rPr>
          <w:rFonts w:ascii="Calibri" w:eastAsia="Calibri" w:hAnsi="Calibri" w:cs="Times New Roman"/>
          <w:lang w:eastAsia="es-ES"/>
        </w:rPr>
        <w:t xml:space="preserve"> particular</w:t>
      </w:r>
      <w:r w:rsidR="00432B6F">
        <w:rPr>
          <w:rFonts w:ascii="Calibri" w:eastAsia="Calibri" w:hAnsi="Calibri" w:cs="Times New Roman"/>
          <w:lang w:eastAsia="es-ES"/>
        </w:rPr>
        <w:t>es</w:t>
      </w:r>
      <w:r w:rsidR="005468A7">
        <w:rPr>
          <w:rFonts w:ascii="Calibri" w:eastAsia="Calibri" w:hAnsi="Calibri" w:cs="Times New Roman"/>
          <w:lang w:eastAsia="es-ES"/>
        </w:rPr>
        <w:t xml:space="preserve"> de cada uno de los integrantes, mediante video llamada </w:t>
      </w:r>
      <w:r w:rsidR="00432B6F">
        <w:rPr>
          <w:rFonts w:ascii="Calibri" w:eastAsia="Calibri" w:hAnsi="Calibri" w:cs="Times New Roman"/>
          <w:lang w:eastAsia="es-ES"/>
        </w:rPr>
        <w:t>a raíz del fenómeno mundial (Covid-19) que está afectando la normal realización de cada una de las actividades.</w:t>
      </w:r>
      <w:r w:rsidR="005468A7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 </w:t>
      </w:r>
    </w:p>
    <w:p w:rsidR="00CB08B9" w:rsidRDefault="00432B6F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lastRenderedPageBreak/>
        <w:t xml:space="preserve">Dicha reunión </w:t>
      </w:r>
      <w:r w:rsidR="00CB08B9">
        <w:rPr>
          <w:rFonts w:ascii="Calibri" w:eastAsia="Calibri" w:hAnsi="Calibri" w:cs="Times New Roman"/>
          <w:lang w:eastAsia="es-ES"/>
        </w:rPr>
        <w:t>fue realizada con fines informativos</w:t>
      </w:r>
      <w:r w:rsidR="00FE79B4">
        <w:rPr>
          <w:rFonts w:ascii="Calibri" w:eastAsia="Calibri" w:hAnsi="Calibri" w:cs="Times New Roman"/>
          <w:lang w:eastAsia="es-ES"/>
        </w:rPr>
        <w:t xml:space="preserve"> y de control</w:t>
      </w:r>
      <w:r w:rsidR="00CB08B9">
        <w:rPr>
          <w:rFonts w:ascii="Calibri" w:eastAsia="Calibri" w:hAnsi="Calibri" w:cs="Times New Roman"/>
          <w:lang w:eastAsia="es-ES"/>
        </w:rPr>
        <w:t xml:space="preserve">, para </w:t>
      </w:r>
      <w:r w:rsidR="00884766">
        <w:rPr>
          <w:rFonts w:ascii="Calibri" w:eastAsia="Calibri" w:hAnsi="Calibri" w:cs="Times New Roman"/>
          <w:lang w:eastAsia="es-ES"/>
        </w:rPr>
        <w:t>aclarar y resolver ciertas dudas surgidas durante el proceso de Desarrollo, respecto de</w:t>
      </w:r>
      <w:r w:rsidR="00FE79B4">
        <w:rPr>
          <w:rFonts w:ascii="Calibri" w:eastAsia="Calibri" w:hAnsi="Calibri" w:cs="Times New Roman"/>
          <w:lang w:eastAsia="es-ES"/>
        </w:rPr>
        <w:t>l caso de uso Generar Informe Gerencial</w:t>
      </w:r>
      <w:r w:rsidR="0089731D">
        <w:rPr>
          <w:rFonts w:ascii="Calibri" w:eastAsia="Calibri" w:hAnsi="Calibri" w:cs="Times New Roman"/>
          <w:lang w:eastAsia="es-ES"/>
        </w:rPr>
        <w:t xml:space="preserve"> y la aplicación móvil,</w:t>
      </w:r>
      <w:r w:rsidR="00BC1B24">
        <w:rPr>
          <w:rFonts w:ascii="Calibri" w:eastAsia="Calibri" w:hAnsi="Calibri" w:cs="Times New Roman"/>
          <w:lang w:eastAsia="es-ES"/>
        </w:rPr>
        <w:t xml:space="preserve"> lo cual </w:t>
      </w:r>
      <w:r w:rsidR="003558F7">
        <w:rPr>
          <w:rFonts w:ascii="Calibri" w:eastAsia="Calibri" w:hAnsi="Calibri" w:cs="Times New Roman"/>
          <w:lang w:eastAsia="es-ES"/>
        </w:rPr>
        <w:t>nos permitirá continuar con el avance del proyecto.</w:t>
      </w:r>
    </w:p>
    <w:p w:rsidR="00BC1B24" w:rsidRDefault="000C63A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Las personas involucra</w:t>
      </w:r>
      <w:r w:rsidR="005468A7">
        <w:rPr>
          <w:rFonts w:ascii="Calibri" w:eastAsia="Calibri" w:hAnsi="Calibri" w:cs="Times New Roman"/>
          <w:lang w:eastAsia="es-ES"/>
        </w:rPr>
        <w:t>das</w:t>
      </w:r>
      <w:r w:rsidR="00FE79B4">
        <w:rPr>
          <w:rFonts w:ascii="Calibri" w:eastAsia="Calibri" w:hAnsi="Calibri" w:cs="Times New Roman"/>
          <w:lang w:eastAsia="es-ES"/>
        </w:rPr>
        <w:t xml:space="preserve"> en esta reunión fueron los </w:t>
      </w:r>
      <w:r>
        <w:rPr>
          <w:rFonts w:ascii="Calibri" w:eastAsia="Calibri" w:hAnsi="Calibri" w:cs="Times New Roman"/>
          <w:lang w:eastAsia="es-ES"/>
        </w:rPr>
        <w:t xml:space="preserve">integrantes del VASPA </w:t>
      </w:r>
      <w:proofErr w:type="spellStart"/>
      <w:r>
        <w:rPr>
          <w:rFonts w:ascii="Calibri" w:eastAsia="Calibri" w:hAnsi="Calibri" w:cs="Times New Roman"/>
          <w:lang w:eastAsia="es-ES"/>
        </w:rPr>
        <w:t>Team</w:t>
      </w:r>
      <w:proofErr w:type="spellEnd"/>
      <w:r w:rsidR="00BC1B24">
        <w:rPr>
          <w:rFonts w:ascii="Calibri" w:eastAsia="Calibri" w:hAnsi="Calibri" w:cs="Times New Roman"/>
          <w:lang w:eastAsia="es-ES"/>
        </w:rPr>
        <w:t>, junto a</w:t>
      </w:r>
      <w:r w:rsidR="00FE79B4">
        <w:rPr>
          <w:rFonts w:ascii="Calibri" w:eastAsia="Calibri" w:hAnsi="Calibri" w:cs="Times New Roman"/>
          <w:lang w:eastAsia="es-ES"/>
        </w:rPr>
        <w:t xml:space="preserve"> los</w:t>
      </w:r>
      <w:r w:rsidR="00BC1B24">
        <w:rPr>
          <w:rFonts w:ascii="Calibri" w:eastAsia="Calibri" w:hAnsi="Calibri" w:cs="Times New Roman"/>
          <w:lang w:eastAsia="es-ES"/>
        </w:rPr>
        <w:t xml:space="preserve"> profesores del Equipo Docente</w:t>
      </w:r>
      <w:r w:rsidR="00E23E08">
        <w:rPr>
          <w:rFonts w:ascii="Calibri" w:eastAsia="Calibri" w:hAnsi="Calibri" w:cs="Times New Roman"/>
          <w:lang w:eastAsia="es-ES"/>
        </w:rPr>
        <w:t>.</w:t>
      </w:r>
    </w:p>
    <w:p w:rsidR="00C861BE" w:rsidRDefault="00C861BE" w:rsidP="001552AF">
      <w:pPr>
        <w:rPr>
          <w:rFonts w:ascii="Calibri" w:eastAsia="Calibri" w:hAnsi="Calibri" w:cs="Times New Roman"/>
          <w:lang w:eastAsia="es-ES"/>
        </w:rPr>
      </w:pPr>
    </w:p>
    <w:p w:rsidR="00FE79B4" w:rsidRDefault="00FE79B4" w:rsidP="001552AF">
      <w:pPr>
        <w:rPr>
          <w:rFonts w:ascii="Calibri" w:eastAsia="Calibri" w:hAnsi="Calibri" w:cs="Times New Roman"/>
          <w:lang w:eastAsia="es-ES"/>
        </w:rPr>
      </w:pPr>
    </w:p>
    <w:p w:rsidR="00963A3C" w:rsidRDefault="00D9593A" w:rsidP="00BA66B1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De la reunión se concluyó lo siguiente</w:t>
      </w:r>
      <w:r w:rsidR="00FC4459">
        <w:rPr>
          <w:rFonts w:ascii="Calibri" w:eastAsia="Calibri" w:hAnsi="Calibri" w:cs="Times New Roman"/>
          <w:lang w:eastAsia="es-ES"/>
        </w:rPr>
        <w:t xml:space="preserve">: </w:t>
      </w:r>
    </w:p>
    <w:p w:rsidR="00FE79B4" w:rsidRDefault="00FE79B4" w:rsidP="00FE79B4"/>
    <w:p w:rsidR="00DC3AE2" w:rsidRPr="00A62BD6" w:rsidRDefault="00DC3AE2" w:rsidP="00DC3AE2">
      <w:pPr>
        <w:pStyle w:val="Prrafodelista"/>
        <w:numPr>
          <w:ilvl w:val="0"/>
          <w:numId w:val="48"/>
        </w:numPr>
        <w:rPr>
          <w:b/>
        </w:rPr>
      </w:pPr>
      <w:r w:rsidRPr="00A62BD6">
        <w:rPr>
          <w:b/>
        </w:rPr>
        <w:t xml:space="preserve">CU Generar Informe Gerencial: </w:t>
      </w:r>
    </w:p>
    <w:p w:rsidR="00DC3AE2" w:rsidRDefault="00DC3AE2" w:rsidP="00DC3AE2">
      <w:pPr>
        <w:pStyle w:val="Prrafodelista"/>
        <w:ind w:firstLine="0"/>
      </w:pPr>
    </w:p>
    <w:p w:rsidR="00FE79B4" w:rsidRDefault="00FE79B4" w:rsidP="00FE79B4">
      <w:pPr>
        <w:pStyle w:val="Prrafodelista"/>
        <w:numPr>
          <w:ilvl w:val="0"/>
          <w:numId w:val="46"/>
        </w:numPr>
      </w:pPr>
      <w:r>
        <w:t xml:space="preserve"> En cuanto a la generación/ exportación del PDF  falta agregarle un formato mínimo (Por ejemplo: portada, logo, encabezado, fecha de generación, número de pagina, información sobre el contexto, elementos que lo identifiquen como un informe).  </w:t>
      </w:r>
    </w:p>
    <w:p w:rsidR="00FE79B4" w:rsidRDefault="00FE79B4" w:rsidP="00FE79B4">
      <w:pPr>
        <w:pStyle w:val="Prrafodelista"/>
        <w:ind w:firstLine="0"/>
      </w:pPr>
      <w:r>
        <w:t>Esta idea también se debe aplicar al informe generado en el CU Ver Vigencia de Programas.</w:t>
      </w:r>
    </w:p>
    <w:p w:rsidR="00FE79B4" w:rsidRDefault="00FE79B4" w:rsidP="00FE79B4">
      <w:pPr>
        <w:pStyle w:val="Prrafodelista"/>
        <w:ind w:firstLine="0"/>
      </w:pPr>
    </w:p>
    <w:p w:rsidR="00A739A3" w:rsidRDefault="00FE79B4" w:rsidP="00FE79B4">
      <w:pPr>
        <w:pStyle w:val="Prrafodelista"/>
        <w:numPr>
          <w:ilvl w:val="0"/>
          <w:numId w:val="46"/>
        </w:numPr>
      </w:pPr>
      <w:r>
        <w:t>L</w:t>
      </w:r>
      <w:r w:rsidR="00A739A3">
        <w:t>a columna</w:t>
      </w:r>
      <w:r>
        <w:t xml:space="preserve"> "acciones" se debe eliminar del </w:t>
      </w:r>
      <w:r w:rsidR="00A739A3">
        <w:t>.</w:t>
      </w:r>
      <w:proofErr w:type="spellStart"/>
      <w:r>
        <w:t>pdf</w:t>
      </w:r>
      <w:proofErr w:type="spellEnd"/>
      <w:r>
        <w:t xml:space="preserve"> y </w:t>
      </w:r>
      <w:proofErr w:type="spellStart"/>
      <w:r>
        <w:t>excel</w:t>
      </w:r>
      <w:proofErr w:type="spellEnd"/>
      <w:r w:rsidR="00A739A3">
        <w:t xml:space="preserve"> exportados porque está de má</w:t>
      </w:r>
      <w:r>
        <w:t>s.</w:t>
      </w:r>
    </w:p>
    <w:p w:rsidR="00A739A3" w:rsidRDefault="00A739A3" w:rsidP="00A739A3">
      <w:pPr>
        <w:pStyle w:val="Prrafodelista"/>
        <w:ind w:firstLine="0"/>
      </w:pPr>
    </w:p>
    <w:p w:rsidR="00FE79B4" w:rsidRDefault="00FE79B4" w:rsidP="00FE79B4">
      <w:pPr>
        <w:pStyle w:val="Prrafodelista"/>
        <w:numPr>
          <w:ilvl w:val="0"/>
          <w:numId w:val="46"/>
        </w:numPr>
      </w:pPr>
      <w:r>
        <w:t xml:space="preserve">En cuanto al </w:t>
      </w:r>
      <w:proofErr w:type="spellStart"/>
      <w:r>
        <w:t>excel</w:t>
      </w:r>
      <w:proofErr w:type="spellEnd"/>
      <w:r>
        <w:t xml:space="preserve"> exportado </w:t>
      </w:r>
      <w:r w:rsidR="00A739A3">
        <w:t>faltaría</w:t>
      </w:r>
      <w:r>
        <w:t xml:space="preserve"> agregarle la fecha en que </w:t>
      </w:r>
      <w:r w:rsidR="00A739A3">
        <w:t>se generó</w:t>
      </w:r>
      <w:r>
        <w:t>.</w:t>
      </w:r>
    </w:p>
    <w:p w:rsidR="00DC3AE2" w:rsidRDefault="00DC3AE2" w:rsidP="00DC3AE2">
      <w:pPr>
        <w:pStyle w:val="Prrafodelista"/>
        <w:ind w:firstLine="0"/>
      </w:pPr>
    </w:p>
    <w:p w:rsidR="00DC3AE2" w:rsidRDefault="00DC3AE2" w:rsidP="00DC3AE2">
      <w:pPr>
        <w:pStyle w:val="Prrafodelista"/>
        <w:ind w:firstLine="0"/>
      </w:pPr>
    </w:p>
    <w:p w:rsidR="00DC3AE2" w:rsidRPr="00A62BD6" w:rsidRDefault="00DC3AE2" w:rsidP="00DC3AE2">
      <w:pPr>
        <w:pStyle w:val="Prrafodelista"/>
        <w:numPr>
          <w:ilvl w:val="0"/>
          <w:numId w:val="48"/>
        </w:numPr>
        <w:rPr>
          <w:b/>
        </w:rPr>
      </w:pPr>
      <w:r w:rsidRPr="00A62BD6">
        <w:rPr>
          <w:b/>
        </w:rPr>
        <w:t>Aplicación Móvil:</w:t>
      </w:r>
    </w:p>
    <w:p w:rsidR="00DC3AE2" w:rsidRDefault="00DC3AE2" w:rsidP="00DC3AE2">
      <w:pPr>
        <w:pStyle w:val="Prrafodelista"/>
        <w:ind w:firstLine="0"/>
      </w:pPr>
    </w:p>
    <w:p w:rsidR="00DC3AE2" w:rsidRDefault="00DC3AE2" w:rsidP="00DC3AE2">
      <w:pPr>
        <w:pStyle w:val="Prrafodelista"/>
        <w:numPr>
          <w:ilvl w:val="0"/>
          <w:numId w:val="49"/>
        </w:numPr>
      </w:pPr>
      <w:r>
        <w:t>No hubieron observaciones realizadas al respecto de su funcionamiento y/o interfaz gráfica.</w:t>
      </w:r>
    </w:p>
    <w:p w:rsidR="00DC3AE2" w:rsidRDefault="00DC3AE2" w:rsidP="00DC3AE2">
      <w:pPr>
        <w:pStyle w:val="Prrafodelista"/>
        <w:ind w:firstLine="0"/>
      </w:pPr>
    </w:p>
    <w:p w:rsidR="00A739A3" w:rsidRDefault="00A739A3" w:rsidP="00A739A3">
      <w:pPr>
        <w:pStyle w:val="Prrafodelista"/>
        <w:ind w:firstLine="0"/>
      </w:pPr>
    </w:p>
    <w:p w:rsidR="00A739A3" w:rsidRPr="00A62BD6" w:rsidRDefault="00A739A3" w:rsidP="00DC3AE2">
      <w:pPr>
        <w:pStyle w:val="Prrafodelista"/>
        <w:numPr>
          <w:ilvl w:val="0"/>
          <w:numId w:val="48"/>
        </w:numPr>
        <w:rPr>
          <w:b/>
        </w:rPr>
      </w:pPr>
      <w:r w:rsidRPr="00A62BD6">
        <w:rPr>
          <w:b/>
        </w:rPr>
        <w:t>Próxima Exposición:</w:t>
      </w:r>
    </w:p>
    <w:p w:rsidR="00A739A3" w:rsidRDefault="00A739A3" w:rsidP="00A739A3">
      <w:pPr>
        <w:pStyle w:val="Prrafodelista"/>
        <w:ind w:firstLine="0"/>
      </w:pPr>
    </w:p>
    <w:p w:rsidR="00A739A3" w:rsidRDefault="00A739A3" w:rsidP="00A739A3">
      <w:pPr>
        <w:pStyle w:val="Prrafodelista"/>
        <w:numPr>
          <w:ilvl w:val="0"/>
          <w:numId w:val="46"/>
        </w:numPr>
      </w:pPr>
      <w:r>
        <w:t>Se debe presentar el sistema terminado y un borrador de alguna documentación relevante.</w:t>
      </w:r>
    </w:p>
    <w:p w:rsidR="00A739A3" w:rsidRDefault="00A739A3" w:rsidP="00A739A3">
      <w:pPr>
        <w:pStyle w:val="Prrafodelista"/>
        <w:ind w:firstLine="0"/>
      </w:pPr>
    </w:p>
    <w:p w:rsidR="00A739A3" w:rsidRDefault="00A739A3" w:rsidP="00A739A3">
      <w:pPr>
        <w:pStyle w:val="Prrafodelista"/>
        <w:numPr>
          <w:ilvl w:val="0"/>
          <w:numId w:val="46"/>
        </w:numPr>
      </w:pPr>
      <w:r>
        <w:t>Incluir el grafico para mostrar el proceso / circuito del sistema (ya que se planea invitar a un empleado de Secretaría Académica).</w:t>
      </w:r>
    </w:p>
    <w:p w:rsidR="00A739A3" w:rsidRDefault="00A739A3" w:rsidP="00A739A3">
      <w:pPr>
        <w:pStyle w:val="Prrafodelista"/>
        <w:ind w:firstLine="0"/>
      </w:pPr>
    </w:p>
    <w:p w:rsidR="00A739A3" w:rsidRDefault="00A739A3" w:rsidP="00A739A3">
      <w:pPr>
        <w:pStyle w:val="Prrafodelista"/>
        <w:numPr>
          <w:ilvl w:val="0"/>
          <w:numId w:val="46"/>
        </w:numPr>
      </w:pPr>
      <w:r>
        <w:t>Se debe omitir un poco de detalle para que el flujo presentado en el gráfico sea más claro.</w:t>
      </w:r>
    </w:p>
    <w:p w:rsidR="00A739A3" w:rsidRDefault="00A739A3" w:rsidP="00A739A3">
      <w:pPr>
        <w:pStyle w:val="Prrafodelista"/>
        <w:ind w:firstLine="0"/>
      </w:pPr>
    </w:p>
    <w:p w:rsidR="00A739A3" w:rsidRDefault="00A739A3" w:rsidP="00A739A3">
      <w:pPr>
        <w:pStyle w:val="Prrafodelista"/>
        <w:numPr>
          <w:ilvl w:val="0"/>
          <w:numId w:val="46"/>
        </w:numPr>
      </w:pPr>
      <w:r>
        <w:t>Realizar un</w:t>
      </w:r>
      <w:r w:rsidR="00DC3AE2">
        <w:t xml:space="preserve"> video mostrando</w:t>
      </w:r>
      <w:r>
        <w:t xml:space="preserve"> el flujo de trabajo del gráfico.</w:t>
      </w:r>
    </w:p>
    <w:p w:rsidR="00673709" w:rsidRDefault="00673709" w:rsidP="00673709">
      <w:pPr>
        <w:pStyle w:val="Prrafodelista"/>
        <w:ind w:firstLine="0"/>
      </w:pPr>
    </w:p>
    <w:p w:rsidR="00673709" w:rsidRDefault="00673709" w:rsidP="00673709">
      <w:pPr>
        <w:pStyle w:val="Prrafodelista"/>
        <w:ind w:firstLine="0"/>
      </w:pPr>
    </w:p>
    <w:p w:rsidR="00A739A3" w:rsidRPr="00A62BD6" w:rsidRDefault="00DC3AE2" w:rsidP="00DC3AE2">
      <w:pPr>
        <w:pStyle w:val="Prrafodelista"/>
        <w:numPr>
          <w:ilvl w:val="0"/>
          <w:numId w:val="48"/>
        </w:numPr>
        <w:rPr>
          <w:b/>
        </w:rPr>
      </w:pPr>
      <w:r w:rsidRPr="00A62BD6">
        <w:rPr>
          <w:b/>
        </w:rPr>
        <w:t>Cuestiones generales:</w:t>
      </w:r>
    </w:p>
    <w:p w:rsidR="00DC3AE2" w:rsidRDefault="00DC3AE2" w:rsidP="00DC3AE2">
      <w:pPr>
        <w:pStyle w:val="Prrafodelista"/>
        <w:ind w:firstLine="0"/>
      </w:pPr>
    </w:p>
    <w:p w:rsidR="00DC3AE2" w:rsidRDefault="00DC3AE2" w:rsidP="00DC3AE2">
      <w:pPr>
        <w:pStyle w:val="Prrafodelista"/>
        <w:numPr>
          <w:ilvl w:val="0"/>
          <w:numId w:val="50"/>
        </w:numPr>
      </w:pPr>
      <w:r>
        <w:t>En cuanto a la Memoria del proyecto, debemos consideran en su elaboración: experiencias personales y grupales, problemas , soluciones, incluir todo lo documentado, sistematizarlo y dar una conclusión personal y grupal.</w:t>
      </w:r>
    </w:p>
    <w:p w:rsidR="00DC3AE2" w:rsidRDefault="00DC3AE2" w:rsidP="00DC3AE2">
      <w:pPr>
        <w:pStyle w:val="Prrafodelista"/>
        <w:ind w:firstLine="0"/>
      </w:pPr>
    </w:p>
    <w:p w:rsidR="00DC3AE2" w:rsidRDefault="00DC3AE2" w:rsidP="00DC3AE2">
      <w:pPr>
        <w:pStyle w:val="Prrafodelista"/>
        <w:numPr>
          <w:ilvl w:val="0"/>
          <w:numId w:val="50"/>
        </w:numPr>
      </w:pPr>
      <w:r>
        <w:t>Se debe tener el proyecto cerrado con los profesores antes de la fecha de inscripción a los finales. Primero se debe tener la aprobación del equipo docente a mitad de noviembre (como última instancia).</w:t>
      </w:r>
    </w:p>
    <w:p w:rsidR="003F7D2B" w:rsidRDefault="003F7D2B" w:rsidP="003F7D2B">
      <w:pPr>
        <w:pStyle w:val="Prrafodelista"/>
        <w:ind w:firstLine="0"/>
      </w:pPr>
    </w:p>
    <w:p w:rsidR="003F7D2B" w:rsidRDefault="003F7D2B" w:rsidP="003F7D2B">
      <w:pPr>
        <w:pStyle w:val="Prrafodelista"/>
        <w:numPr>
          <w:ilvl w:val="0"/>
          <w:numId w:val="50"/>
        </w:numPr>
      </w:pPr>
      <w:r>
        <w:t>Fecha límite : Mediados de noviembre.</w:t>
      </w:r>
    </w:p>
    <w:p w:rsidR="003F7D2B" w:rsidRDefault="003F7D2B" w:rsidP="003F7D2B">
      <w:pPr>
        <w:pStyle w:val="Prrafodelista"/>
        <w:ind w:firstLine="0"/>
      </w:pPr>
    </w:p>
    <w:p w:rsidR="003F7D2B" w:rsidRDefault="003F7D2B" w:rsidP="00DC3AE2">
      <w:pPr>
        <w:pStyle w:val="Prrafodelista"/>
        <w:numPr>
          <w:ilvl w:val="0"/>
          <w:numId w:val="50"/>
        </w:numPr>
      </w:pPr>
      <w:r>
        <w:t>El resto del sistema, en general, está bien y se podría terminar para presentar el examen final en diciembre.</w:t>
      </w:r>
    </w:p>
    <w:p w:rsidR="00FE79B4" w:rsidRDefault="00FE79B4" w:rsidP="00FE79B4"/>
    <w:p w:rsidR="00FE79B4" w:rsidRPr="00FE79B4" w:rsidRDefault="00FE79B4" w:rsidP="00BA66B1">
      <w:pPr>
        <w:rPr>
          <w:rFonts w:ascii="Calibri" w:eastAsia="Calibri" w:hAnsi="Calibri" w:cs="Times New Roman"/>
          <w:lang w:eastAsia="es-ES"/>
        </w:rPr>
      </w:pPr>
    </w:p>
    <w:p w:rsidR="005F1345" w:rsidRDefault="005F1345" w:rsidP="00FC4459">
      <w:pPr>
        <w:rPr>
          <w:rFonts w:ascii="Arial" w:hAnsi="Arial" w:cs="Arial"/>
          <w:color w:val="000000"/>
        </w:rPr>
      </w:pPr>
      <w:bookmarkStart w:id="36" w:name="_Toc231031577"/>
      <w:bookmarkStart w:id="37" w:name="_Toc235002078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8" w:name="_Toc51788889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36"/>
      <w:bookmarkEnd w:id="37"/>
      <w:bookmarkEnd w:id="38"/>
    </w:p>
    <w:p w:rsidR="007F38C0" w:rsidRDefault="002205E4" w:rsidP="00944470">
      <w:pPr>
        <w:pStyle w:val="PSI-Normal"/>
      </w:pPr>
      <w:bookmarkStart w:id="39" w:name="_Toc231031578"/>
      <w:bookmarkStart w:id="40" w:name="_Toc235002079"/>
      <w:r>
        <w:t xml:space="preserve">Siendo las </w:t>
      </w:r>
      <w:r w:rsidR="00C861BE">
        <w:rPr>
          <w:b/>
        </w:rPr>
        <w:t>19</w:t>
      </w:r>
      <w:r w:rsidR="00FD0EC7">
        <w:rPr>
          <w:b/>
        </w:rPr>
        <w:t>:</w:t>
      </w:r>
      <w:r w:rsidR="00C861BE">
        <w:rPr>
          <w:b/>
        </w:rPr>
        <w:t>0</w:t>
      </w:r>
      <w:r w:rsidR="009E136E">
        <w:rPr>
          <w:b/>
        </w:rPr>
        <w:t>0</w:t>
      </w:r>
      <w:r>
        <w:t xml:space="preserve"> Hs se da por finalizada la reunión.  </w:t>
      </w:r>
      <w:bookmarkEnd w:id="39"/>
      <w:bookmarkEnd w:id="40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53C" w:rsidRDefault="000B553C" w:rsidP="00C94FBE">
      <w:pPr>
        <w:spacing w:before="0" w:line="240" w:lineRule="auto"/>
      </w:pPr>
      <w:r>
        <w:separator/>
      </w:r>
    </w:p>
    <w:p w:rsidR="000B553C" w:rsidRDefault="000B553C"/>
  </w:endnote>
  <w:endnote w:type="continuationSeparator" w:id="0">
    <w:p w:rsidR="000B553C" w:rsidRDefault="000B553C" w:rsidP="00C94FBE">
      <w:pPr>
        <w:spacing w:before="0" w:line="240" w:lineRule="auto"/>
      </w:pPr>
      <w:r>
        <w:continuationSeparator/>
      </w:r>
    </w:p>
    <w:p w:rsidR="000B553C" w:rsidRDefault="000B553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345" w:rsidRDefault="00106CA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F1345">
          <w:rPr>
            <w:lang w:val="es-AR"/>
          </w:rPr>
          <w:t>VASPA Team</w:t>
        </w:r>
      </w:sdtContent>
    </w:sdt>
    <w:r w:rsidRPr="00106CA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06CA3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F1345">
          <w:tab/>
        </w:r>
        <w:r w:rsidR="005F1345">
          <w:tab/>
        </w:r>
        <w:r w:rsidR="005F1345">
          <w:tab/>
        </w:r>
        <w:r w:rsidR="005F1345">
          <w:tab/>
        </w:r>
        <w:r w:rsidR="005F1345">
          <w:tab/>
        </w:r>
        <w:r w:rsidR="005F1345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F1345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62BD6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5F1345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F1345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62BD6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106CA3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F1345" w:rsidRDefault="005F1345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53C" w:rsidRDefault="000B553C" w:rsidP="00C94FBE">
      <w:pPr>
        <w:spacing w:before="0" w:line="240" w:lineRule="auto"/>
      </w:pPr>
      <w:r>
        <w:separator/>
      </w:r>
    </w:p>
    <w:p w:rsidR="000B553C" w:rsidRDefault="000B553C"/>
  </w:footnote>
  <w:footnote w:type="continuationSeparator" w:id="0">
    <w:p w:rsidR="000B553C" w:rsidRDefault="000B553C" w:rsidP="00C94FBE">
      <w:pPr>
        <w:spacing w:before="0" w:line="240" w:lineRule="auto"/>
      </w:pPr>
      <w:r>
        <w:continuationSeparator/>
      </w:r>
    </w:p>
    <w:p w:rsidR="000B553C" w:rsidRDefault="000B553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F1345" w:rsidRDefault="005F134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5F1345" w:rsidRPr="000F4F97" w:rsidRDefault="005F134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6CA3" w:rsidRPr="00106CA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106CA3" w:rsidRPr="00106CA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106CA3" w:rsidRPr="00106CA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B71FF"/>
    <w:multiLevelType w:val="hybridMultilevel"/>
    <w:tmpl w:val="10B084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39219BC"/>
    <w:multiLevelType w:val="multilevel"/>
    <w:tmpl w:val="DA6269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A33A64"/>
    <w:multiLevelType w:val="hybridMultilevel"/>
    <w:tmpl w:val="C10C9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FF7CB0"/>
    <w:multiLevelType w:val="hybridMultilevel"/>
    <w:tmpl w:val="DC44B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12A98"/>
    <w:multiLevelType w:val="multilevel"/>
    <w:tmpl w:val="6DA029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7D15B9"/>
    <w:multiLevelType w:val="multilevel"/>
    <w:tmpl w:val="FBAA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EA6635"/>
    <w:multiLevelType w:val="hybridMultilevel"/>
    <w:tmpl w:val="E0FA6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>
    <w:nsid w:val="139F6F8A"/>
    <w:multiLevelType w:val="hybridMultilevel"/>
    <w:tmpl w:val="C69CC3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F103BA"/>
    <w:multiLevelType w:val="multilevel"/>
    <w:tmpl w:val="4706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10192F"/>
    <w:multiLevelType w:val="hybridMultilevel"/>
    <w:tmpl w:val="8E083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93971"/>
    <w:multiLevelType w:val="multilevel"/>
    <w:tmpl w:val="DEEEC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41304A"/>
    <w:multiLevelType w:val="multilevel"/>
    <w:tmpl w:val="9AA05D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2629B5"/>
    <w:multiLevelType w:val="multilevel"/>
    <w:tmpl w:val="8B7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D109DE"/>
    <w:multiLevelType w:val="hybridMultilevel"/>
    <w:tmpl w:val="5D18FA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D85F25"/>
    <w:multiLevelType w:val="hybridMultilevel"/>
    <w:tmpl w:val="AA5C0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EA2193"/>
    <w:multiLevelType w:val="hybridMultilevel"/>
    <w:tmpl w:val="8EBAD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6A30D5"/>
    <w:multiLevelType w:val="hybridMultilevel"/>
    <w:tmpl w:val="F65CD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6B0243"/>
    <w:multiLevelType w:val="hybridMultilevel"/>
    <w:tmpl w:val="EBB4E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C94488"/>
    <w:multiLevelType w:val="multilevel"/>
    <w:tmpl w:val="CE926D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332E2E"/>
    <w:multiLevelType w:val="hybridMultilevel"/>
    <w:tmpl w:val="C8E81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C168FC"/>
    <w:multiLevelType w:val="hybridMultilevel"/>
    <w:tmpl w:val="4A144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3">
    <w:nsid w:val="571503ED"/>
    <w:multiLevelType w:val="multilevel"/>
    <w:tmpl w:val="7AF0C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E43DA7"/>
    <w:multiLevelType w:val="multilevel"/>
    <w:tmpl w:val="FF9A7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5A70CE"/>
    <w:multiLevelType w:val="hybridMultilevel"/>
    <w:tmpl w:val="C99CE6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0C478F"/>
    <w:multiLevelType w:val="multilevel"/>
    <w:tmpl w:val="05F26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B23EED"/>
    <w:multiLevelType w:val="multilevel"/>
    <w:tmpl w:val="977E4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DE2610"/>
    <w:multiLevelType w:val="hybridMultilevel"/>
    <w:tmpl w:val="B2F26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652FD0"/>
    <w:multiLevelType w:val="multilevel"/>
    <w:tmpl w:val="D69E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CA5116F"/>
    <w:multiLevelType w:val="hybridMultilevel"/>
    <w:tmpl w:val="0144D8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9C248B"/>
    <w:multiLevelType w:val="hybridMultilevel"/>
    <w:tmpl w:val="36A26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9"/>
  </w:num>
  <w:num w:numId="4">
    <w:abstractNumId w:val="2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0"/>
  </w:num>
  <w:num w:numId="10">
    <w:abstractNumId w:val="43"/>
  </w:num>
  <w:num w:numId="11">
    <w:abstractNumId w:val="12"/>
  </w:num>
  <w:num w:numId="12">
    <w:abstractNumId w:val="32"/>
  </w:num>
  <w:num w:numId="13">
    <w:abstractNumId w:val="20"/>
  </w:num>
  <w:num w:numId="14">
    <w:abstractNumId w:val="26"/>
  </w:num>
  <w:num w:numId="15">
    <w:abstractNumId w:val="4"/>
  </w:num>
  <w:num w:numId="16">
    <w:abstractNumId w:val="14"/>
  </w:num>
  <w:num w:numId="17">
    <w:abstractNumId w:val="11"/>
  </w:num>
  <w:num w:numId="18">
    <w:abstractNumId w:val="5"/>
  </w:num>
  <w:num w:numId="19">
    <w:abstractNumId w:val="41"/>
  </w:num>
  <w:num w:numId="20">
    <w:abstractNumId w:val="7"/>
  </w:num>
  <w:num w:numId="21">
    <w:abstractNumId w:val="16"/>
  </w:num>
  <w:num w:numId="22">
    <w:abstractNumId w:val="21"/>
  </w:num>
  <w:num w:numId="23">
    <w:abstractNumId w:val="36"/>
    <w:lvlOverride w:ilvl="0">
      <w:lvl w:ilvl="0">
        <w:numFmt w:val="decimal"/>
        <w:lvlText w:val="%1."/>
        <w:lvlJc w:val="left"/>
      </w:lvl>
    </w:lvlOverride>
  </w:num>
  <w:num w:numId="24">
    <w:abstractNumId w:val="34"/>
    <w:lvlOverride w:ilvl="0">
      <w:lvl w:ilvl="0">
        <w:numFmt w:val="decimal"/>
        <w:lvlText w:val="%1."/>
        <w:lvlJc w:val="left"/>
      </w:lvl>
    </w:lvlOverride>
  </w:num>
  <w:num w:numId="25">
    <w:abstractNumId w:val="33"/>
    <w:lvlOverride w:ilvl="0">
      <w:lvl w:ilvl="0">
        <w:numFmt w:val="decimal"/>
        <w:lvlText w:val="%1."/>
        <w:lvlJc w:val="left"/>
      </w:lvl>
    </w:lvlOverride>
  </w:num>
  <w:num w:numId="26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9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17"/>
    <w:lvlOverride w:ilvl="0">
      <w:lvl w:ilvl="0">
        <w:numFmt w:val="decimal"/>
        <w:lvlText w:val="%1."/>
        <w:lvlJc w:val="left"/>
      </w:lvl>
    </w:lvlOverride>
  </w:num>
  <w:num w:numId="33">
    <w:abstractNumId w:val="37"/>
    <w:lvlOverride w:ilvl="0">
      <w:lvl w:ilvl="0">
        <w:numFmt w:val="decimal"/>
        <w:lvlText w:val="%1."/>
        <w:lvlJc w:val="left"/>
      </w:lvl>
    </w:lvlOverride>
  </w:num>
  <w:num w:numId="34">
    <w:abstractNumId w:val="39"/>
  </w:num>
  <w:num w:numId="35">
    <w:abstractNumId w:val="3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10"/>
  </w:num>
  <w:num w:numId="37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5"/>
  </w:num>
  <w:num w:numId="39">
    <w:abstractNumId w:val="13"/>
  </w:num>
  <w:num w:numId="40">
    <w:abstractNumId w:val="22"/>
  </w:num>
  <w:num w:numId="41">
    <w:abstractNumId w:val="31"/>
  </w:num>
  <w:num w:numId="42">
    <w:abstractNumId w:val="42"/>
  </w:num>
  <w:num w:numId="43">
    <w:abstractNumId w:val="23"/>
  </w:num>
  <w:num w:numId="44">
    <w:abstractNumId w:val="24"/>
  </w:num>
  <w:num w:numId="45">
    <w:abstractNumId w:val="38"/>
  </w:num>
  <w:num w:numId="46">
    <w:abstractNumId w:val="8"/>
  </w:num>
  <w:num w:numId="47">
    <w:abstractNumId w:val="35"/>
  </w:num>
  <w:num w:numId="48">
    <w:abstractNumId w:val="25"/>
  </w:num>
  <w:num w:numId="49">
    <w:abstractNumId w:val="2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869B6"/>
    <w:rsid w:val="00011BED"/>
    <w:rsid w:val="00017EFE"/>
    <w:rsid w:val="00045315"/>
    <w:rsid w:val="00045F1A"/>
    <w:rsid w:val="000571A4"/>
    <w:rsid w:val="00087F53"/>
    <w:rsid w:val="00092BC0"/>
    <w:rsid w:val="000A0FE7"/>
    <w:rsid w:val="000B553C"/>
    <w:rsid w:val="000C4C42"/>
    <w:rsid w:val="000C4E31"/>
    <w:rsid w:val="000C63AA"/>
    <w:rsid w:val="000D4C6E"/>
    <w:rsid w:val="000F1888"/>
    <w:rsid w:val="000F4F97"/>
    <w:rsid w:val="000F79DF"/>
    <w:rsid w:val="0010416D"/>
    <w:rsid w:val="00106CA3"/>
    <w:rsid w:val="001163FF"/>
    <w:rsid w:val="0012139F"/>
    <w:rsid w:val="0012205F"/>
    <w:rsid w:val="0012597C"/>
    <w:rsid w:val="001410A7"/>
    <w:rsid w:val="00142D9B"/>
    <w:rsid w:val="00144AE4"/>
    <w:rsid w:val="00150702"/>
    <w:rsid w:val="00151C4E"/>
    <w:rsid w:val="001552AF"/>
    <w:rsid w:val="001611B7"/>
    <w:rsid w:val="00166C47"/>
    <w:rsid w:val="00183953"/>
    <w:rsid w:val="00185A46"/>
    <w:rsid w:val="00191198"/>
    <w:rsid w:val="001950C8"/>
    <w:rsid w:val="001A2EE6"/>
    <w:rsid w:val="001C0A6B"/>
    <w:rsid w:val="001C6104"/>
    <w:rsid w:val="001C799E"/>
    <w:rsid w:val="001E0A10"/>
    <w:rsid w:val="001F5F92"/>
    <w:rsid w:val="00203670"/>
    <w:rsid w:val="0020621B"/>
    <w:rsid w:val="00217A70"/>
    <w:rsid w:val="002205E4"/>
    <w:rsid w:val="00224B75"/>
    <w:rsid w:val="00266C42"/>
    <w:rsid w:val="00283334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00A8"/>
    <w:rsid w:val="002F1461"/>
    <w:rsid w:val="003130E3"/>
    <w:rsid w:val="003149A1"/>
    <w:rsid w:val="003163C6"/>
    <w:rsid w:val="00333C8C"/>
    <w:rsid w:val="00344258"/>
    <w:rsid w:val="00346864"/>
    <w:rsid w:val="00350E39"/>
    <w:rsid w:val="00351BE1"/>
    <w:rsid w:val="003558F7"/>
    <w:rsid w:val="003560F2"/>
    <w:rsid w:val="00363FD1"/>
    <w:rsid w:val="003674F6"/>
    <w:rsid w:val="00396E79"/>
    <w:rsid w:val="00397566"/>
    <w:rsid w:val="003B3676"/>
    <w:rsid w:val="003B4BD4"/>
    <w:rsid w:val="003B7F1F"/>
    <w:rsid w:val="003C54B1"/>
    <w:rsid w:val="003E12FE"/>
    <w:rsid w:val="003F7D2B"/>
    <w:rsid w:val="0040066E"/>
    <w:rsid w:val="00406366"/>
    <w:rsid w:val="00432B6F"/>
    <w:rsid w:val="00443123"/>
    <w:rsid w:val="004525FF"/>
    <w:rsid w:val="00471E10"/>
    <w:rsid w:val="004807AF"/>
    <w:rsid w:val="004869B6"/>
    <w:rsid w:val="004A54C8"/>
    <w:rsid w:val="004B4405"/>
    <w:rsid w:val="004C5D7E"/>
    <w:rsid w:val="004D45CD"/>
    <w:rsid w:val="004D5185"/>
    <w:rsid w:val="004E09E5"/>
    <w:rsid w:val="004E4935"/>
    <w:rsid w:val="004F4D25"/>
    <w:rsid w:val="00500F64"/>
    <w:rsid w:val="005017FA"/>
    <w:rsid w:val="005046A5"/>
    <w:rsid w:val="00504A67"/>
    <w:rsid w:val="00507A3E"/>
    <w:rsid w:val="00511D9A"/>
    <w:rsid w:val="00515617"/>
    <w:rsid w:val="0053674C"/>
    <w:rsid w:val="005468A7"/>
    <w:rsid w:val="005559BE"/>
    <w:rsid w:val="00556B02"/>
    <w:rsid w:val="00563C80"/>
    <w:rsid w:val="00564033"/>
    <w:rsid w:val="00570F4F"/>
    <w:rsid w:val="00583815"/>
    <w:rsid w:val="005846B2"/>
    <w:rsid w:val="005857BB"/>
    <w:rsid w:val="0059596F"/>
    <w:rsid w:val="00597A23"/>
    <w:rsid w:val="005A0664"/>
    <w:rsid w:val="005A52A2"/>
    <w:rsid w:val="005B5138"/>
    <w:rsid w:val="005B5AEE"/>
    <w:rsid w:val="005B6373"/>
    <w:rsid w:val="005B7CA7"/>
    <w:rsid w:val="005C0619"/>
    <w:rsid w:val="005D266A"/>
    <w:rsid w:val="005E76A4"/>
    <w:rsid w:val="005F055E"/>
    <w:rsid w:val="005F133C"/>
    <w:rsid w:val="005F1345"/>
    <w:rsid w:val="005F5429"/>
    <w:rsid w:val="005F60BA"/>
    <w:rsid w:val="006124BF"/>
    <w:rsid w:val="00616A6E"/>
    <w:rsid w:val="006177BF"/>
    <w:rsid w:val="00636037"/>
    <w:rsid w:val="00653C38"/>
    <w:rsid w:val="00654467"/>
    <w:rsid w:val="00664C94"/>
    <w:rsid w:val="00673709"/>
    <w:rsid w:val="006919D5"/>
    <w:rsid w:val="006924BE"/>
    <w:rsid w:val="006940DA"/>
    <w:rsid w:val="006A2495"/>
    <w:rsid w:val="006B3371"/>
    <w:rsid w:val="0070494E"/>
    <w:rsid w:val="00705C02"/>
    <w:rsid w:val="00710BA6"/>
    <w:rsid w:val="00711DF8"/>
    <w:rsid w:val="007143E5"/>
    <w:rsid w:val="00724B6C"/>
    <w:rsid w:val="007447BE"/>
    <w:rsid w:val="00784A6C"/>
    <w:rsid w:val="007A25FC"/>
    <w:rsid w:val="007A33C6"/>
    <w:rsid w:val="007B151B"/>
    <w:rsid w:val="007B2E53"/>
    <w:rsid w:val="007C3079"/>
    <w:rsid w:val="007C6CF2"/>
    <w:rsid w:val="007C71EC"/>
    <w:rsid w:val="007C742C"/>
    <w:rsid w:val="007D7477"/>
    <w:rsid w:val="007D7DA6"/>
    <w:rsid w:val="007E66A5"/>
    <w:rsid w:val="007F38C0"/>
    <w:rsid w:val="007F634A"/>
    <w:rsid w:val="00801130"/>
    <w:rsid w:val="00816B5F"/>
    <w:rsid w:val="00817955"/>
    <w:rsid w:val="00822C20"/>
    <w:rsid w:val="00831638"/>
    <w:rsid w:val="0084751A"/>
    <w:rsid w:val="00847EB2"/>
    <w:rsid w:val="008539BD"/>
    <w:rsid w:val="00861B8F"/>
    <w:rsid w:val="008652EE"/>
    <w:rsid w:val="00866124"/>
    <w:rsid w:val="00866435"/>
    <w:rsid w:val="00867DE9"/>
    <w:rsid w:val="00870574"/>
    <w:rsid w:val="008714A8"/>
    <w:rsid w:val="00884766"/>
    <w:rsid w:val="00885BB2"/>
    <w:rsid w:val="008860FE"/>
    <w:rsid w:val="008970F4"/>
    <w:rsid w:val="0089731D"/>
    <w:rsid w:val="008B1983"/>
    <w:rsid w:val="008B2017"/>
    <w:rsid w:val="008B3B0F"/>
    <w:rsid w:val="008B6442"/>
    <w:rsid w:val="008C36AB"/>
    <w:rsid w:val="008C7664"/>
    <w:rsid w:val="008D781A"/>
    <w:rsid w:val="008E48FB"/>
    <w:rsid w:val="009010B0"/>
    <w:rsid w:val="00904CB6"/>
    <w:rsid w:val="009152B3"/>
    <w:rsid w:val="0092483A"/>
    <w:rsid w:val="00927F1A"/>
    <w:rsid w:val="00942049"/>
    <w:rsid w:val="00944470"/>
    <w:rsid w:val="00944D2E"/>
    <w:rsid w:val="00961FC4"/>
    <w:rsid w:val="00963A3C"/>
    <w:rsid w:val="0096683E"/>
    <w:rsid w:val="00970BAA"/>
    <w:rsid w:val="00971CF0"/>
    <w:rsid w:val="009721AC"/>
    <w:rsid w:val="00980241"/>
    <w:rsid w:val="009814F9"/>
    <w:rsid w:val="009874BB"/>
    <w:rsid w:val="009A3173"/>
    <w:rsid w:val="009A3544"/>
    <w:rsid w:val="009C1BE9"/>
    <w:rsid w:val="009E136E"/>
    <w:rsid w:val="009E25EF"/>
    <w:rsid w:val="009E4DA8"/>
    <w:rsid w:val="009E6A98"/>
    <w:rsid w:val="009F4449"/>
    <w:rsid w:val="009F74E9"/>
    <w:rsid w:val="00A0436A"/>
    <w:rsid w:val="00A112A7"/>
    <w:rsid w:val="00A12B5B"/>
    <w:rsid w:val="00A13DBA"/>
    <w:rsid w:val="00A15386"/>
    <w:rsid w:val="00A2496D"/>
    <w:rsid w:val="00A2757B"/>
    <w:rsid w:val="00A45630"/>
    <w:rsid w:val="00A50ABB"/>
    <w:rsid w:val="00A62BD6"/>
    <w:rsid w:val="00A670E3"/>
    <w:rsid w:val="00A739A3"/>
    <w:rsid w:val="00AA4211"/>
    <w:rsid w:val="00AC745B"/>
    <w:rsid w:val="00AD4079"/>
    <w:rsid w:val="00AE0C53"/>
    <w:rsid w:val="00AF4EB7"/>
    <w:rsid w:val="00AF6C07"/>
    <w:rsid w:val="00B01480"/>
    <w:rsid w:val="00B0695A"/>
    <w:rsid w:val="00B071F2"/>
    <w:rsid w:val="00B138FE"/>
    <w:rsid w:val="00B144C2"/>
    <w:rsid w:val="00B20663"/>
    <w:rsid w:val="00B21F60"/>
    <w:rsid w:val="00B23C30"/>
    <w:rsid w:val="00B251C8"/>
    <w:rsid w:val="00B31228"/>
    <w:rsid w:val="00B32896"/>
    <w:rsid w:val="00B36B62"/>
    <w:rsid w:val="00B67CF2"/>
    <w:rsid w:val="00B73AA8"/>
    <w:rsid w:val="00B77F48"/>
    <w:rsid w:val="00BA1422"/>
    <w:rsid w:val="00BA66B1"/>
    <w:rsid w:val="00BA699A"/>
    <w:rsid w:val="00BB23C2"/>
    <w:rsid w:val="00BB4A41"/>
    <w:rsid w:val="00BB6AAE"/>
    <w:rsid w:val="00BB7855"/>
    <w:rsid w:val="00BC1B24"/>
    <w:rsid w:val="00BC5404"/>
    <w:rsid w:val="00BC578F"/>
    <w:rsid w:val="00BD3071"/>
    <w:rsid w:val="00BF3C35"/>
    <w:rsid w:val="00C05700"/>
    <w:rsid w:val="00C23F8C"/>
    <w:rsid w:val="00C24CDC"/>
    <w:rsid w:val="00C26C78"/>
    <w:rsid w:val="00C42873"/>
    <w:rsid w:val="00C5135E"/>
    <w:rsid w:val="00C56004"/>
    <w:rsid w:val="00C57E2C"/>
    <w:rsid w:val="00C64E26"/>
    <w:rsid w:val="00C67EBC"/>
    <w:rsid w:val="00C72525"/>
    <w:rsid w:val="00C7596A"/>
    <w:rsid w:val="00C7670E"/>
    <w:rsid w:val="00C861BE"/>
    <w:rsid w:val="00C872BB"/>
    <w:rsid w:val="00C94FBE"/>
    <w:rsid w:val="00C97238"/>
    <w:rsid w:val="00CA44B4"/>
    <w:rsid w:val="00CA6B0F"/>
    <w:rsid w:val="00CB08B9"/>
    <w:rsid w:val="00CB2CC9"/>
    <w:rsid w:val="00CB3648"/>
    <w:rsid w:val="00CB7AEF"/>
    <w:rsid w:val="00CD323E"/>
    <w:rsid w:val="00CE0252"/>
    <w:rsid w:val="00CE0C6E"/>
    <w:rsid w:val="00CE7C8F"/>
    <w:rsid w:val="00CE7F5B"/>
    <w:rsid w:val="00D01B23"/>
    <w:rsid w:val="00D06E99"/>
    <w:rsid w:val="00D15FB2"/>
    <w:rsid w:val="00D16E0B"/>
    <w:rsid w:val="00D255E1"/>
    <w:rsid w:val="00D27881"/>
    <w:rsid w:val="00D649B2"/>
    <w:rsid w:val="00D713BE"/>
    <w:rsid w:val="00D73E31"/>
    <w:rsid w:val="00D80E83"/>
    <w:rsid w:val="00D9593A"/>
    <w:rsid w:val="00DA284A"/>
    <w:rsid w:val="00DA3529"/>
    <w:rsid w:val="00DC3AE2"/>
    <w:rsid w:val="00DC6E8D"/>
    <w:rsid w:val="00DD0159"/>
    <w:rsid w:val="00DD5A70"/>
    <w:rsid w:val="00DD6350"/>
    <w:rsid w:val="00E01FEC"/>
    <w:rsid w:val="00E037C9"/>
    <w:rsid w:val="00E23423"/>
    <w:rsid w:val="00E23E08"/>
    <w:rsid w:val="00E26D06"/>
    <w:rsid w:val="00E34178"/>
    <w:rsid w:val="00E36A01"/>
    <w:rsid w:val="00E41820"/>
    <w:rsid w:val="00E41E7A"/>
    <w:rsid w:val="00E438FE"/>
    <w:rsid w:val="00E5392A"/>
    <w:rsid w:val="00E67DB5"/>
    <w:rsid w:val="00E711F3"/>
    <w:rsid w:val="00E7708C"/>
    <w:rsid w:val="00E8096E"/>
    <w:rsid w:val="00E84E25"/>
    <w:rsid w:val="00E93312"/>
    <w:rsid w:val="00EA7D8C"/>
    <w:rsid w:val="00EB09E3"/>
    <w:rsid w:val="00ED26DD"/>
    <w:rsid w:val="00ED7DEA"/>
    <w:rsid w:val="00EE0084"/>
    <w:rsid w:val="00EF322E"/>
    <w:rsid w:val="00F045A2"/>
    <w:rsid w:val="00F13A9A"/>
    <w:rsid w:val="00F159BC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C4459"/>
    <w:rsid w:val="00FD0EC7"/>
    <w:rsid w:val="00FD4225"/>
    <w:rsid w:val="00FD679B"/>
    <w:rsid w:val="00FE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2530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44470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FC4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1B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B4848-EB06-478F-B530-BD11AF10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289</TotalTime>
  <Pages>7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Nicolás Sartini</dc:creator>
  <cp:lastModifiedBy>Usuario</cp:lastModifiedBy>
  <cp:revision>204</cp:revision>
  <dcterms:created xsi:type="dcterms:W3CDTF">2018-09-09T02:11:00Z</dcterms:created>
  <dcterms:modified xsi:type="dcterms:W3CDTF">2020-09-24T00:28:00Z</dcterms:modified>
</cp:coreProperties>
</file>