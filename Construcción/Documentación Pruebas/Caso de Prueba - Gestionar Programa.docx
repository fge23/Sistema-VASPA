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E6514A">
          <w:pPr>
            <w:pStyle w:val="Sinespaciado"/>
            <w:rPr>
              <w:rFonts w:asciiTheme="majorHAnsi" w:eastAsiaTheme="majorEastAsia" w:hAnsiTheme="majorHAnsi" w:cstheme="majorBidi"/>
              <w:sz w:val="72"/>
              <w:szCs w:val="72"/>
            </w:rPr>
          </w:pPr>
          <w:r w:rsidRPr="00E6514A">
            <w:rPr>
              <w:rFonts w:eastAsiaTheme="majorEastAsia" w:cstheme="majorBidi"/>
              <w:noProof/>
            </w:rPr>
            <w:pict>
              <v:rect id="_x0000_s2054"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E6514A">
            <w:rPr>
              <w:rFonts w:eastAsiaTheme="majorEastAsia" w:cstheme="majorBidi"/>
              <w:noProof/>
            </w:rPr>
            <w:pict>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6514A">
            <w:rPr>
              <w:rFonts w:eastAsiaTheme="majorEastAsia" w:cstheme="majorBidi"/>
              <w:noProof/>
            </w:rPr>
            <w:pict>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6514A">
            <w:rPr>
              <w:rFonts w:eastAsiaTheme="majorEastAsia" w:cstheme="majorBidi"/>
              <w:noProof/>
            </w:rPr>
            <w:pict>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r w:rsidR="00016E90">
                <w:rPr>
                  <w:rFonts w:asciiTheme="majorHAnsi" w:eastAsiaTheme="majorEastAsia" w:hAnsiTheme="majorHAnsi" w:cstheme="majorBidi"/>
                  <w:sz w:val="72"/>
                  <w:szCs w:val="72"/>
                  <w:lang w:val="es-AR"/>
                </w:rPr>
                <w:t xml:space="preserve"> - </w:t>
              </w:r>
              <w:r w:rsidR="009F6DA3">
                <w:rPr>
                  <w:rFonts w:asciiTheme="majorHAnsi" w:eastAsiaTheme="majorEastAsia" w:hAnsiTheme="majorHAnsi" w:cstheme="majorBidi"/>
                  <w:sz w:val="72"/>
                  <w:szCs w:val="72"/>
                  <w:lang w:val="es-AR"/>
                </w:rPr>
                <w:t>Ge</w:t>
              </w:r>
              <w:r w:rsidR="00367DB1">
                <w:rPr>
                  <w:rFonts w:asciiTheme="majorHAnsi" w:eastAsiaTheme="majorEastAsia" w:hAnsiTheme="majorHAnsi" w:cstheme="majorBidi"/>
                  <w:sz w:val="72"/>
                  <w:szCs w:val="72"/>
                  <w:lang w:val="es-AR"/>
                </w:rPr>
                <w:t>stionar</w:t>
              </w:r>
              <w:r w:rsidR="009F6DA3">
                <w:rPr>
                  <w:rFonts w:asciiTheme="majorHAnsi" w:eastAsiaTheme="majorEastAsia" w:hAnsiTheme="majorHAnsi" w:cstheme="majorBidi"/>
                  <w:sz w:val="72"/>
                  <w:szCs w:val="72"/>
                  <w:lang w:val="es-AR"/>
                </w:rPr>
                <w:t xml:space="preserve"> Programa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10108">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4C1595" w:rsidRDefault="00610108">
              <w:pPr>
                <w:pStyle w:val="Sinespaciado"/>
                <w:rPr>
                  <w:rFonts w:asciiTheme="majorHAnsi" w:hAnsiTheme="majorHAnsi"/>
                </w:rPr>
              </w:pPr>
              <w:r w:rsidRPr="004C1595">
                <w:rPr>
                  <w:rFonts w:asciiTheme="majorHAnsi" w:hAnsiTheme="majorHAnsi"/>
                  <w:lang w:val="es-AR"/>
                </w:rPr>
                <w:t>VASPA Team</w:t>
              </w:r>
            </w:p>
          </w:sdtContent>
        </w:sdt>
        <w:sdt>
          <w:sdtPr>
            <w:rPr>
              <w:rFonts w:asciiTheme="majorHAnsi" w:hAnsiTheme="majorHAnsi"/>
              <w:lang w:val="es-AR"/>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10108">
              <w:pPr>
                <w:pStyle w:val="Sinespaciado"/>
              </w:pPr>
              <w:r w:rsidRPr="004C1595">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E6514A" w:rsidP="005D16EE">
          <w:pPr>
            <w:pStyle w:val="PSI-Comentario"/>
          </w:pPr>
          <w:r>
            <w:rPr>
              <w:noProof/>
            </w:rPr>
            <w:lastRenderedPageBreak/>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31849b [2408]">
                <v:textbox style="mso-next-textbox:#_x0000_s2068">
                  <w:txbxContent>
                    <w:p w:rsidR="00FB0285" w:rsidRDefault="00FB0285" w:rsidP="00810571">
                      <w:pPr>
                        <w:pStyle w:val="PSI-Comentario"/>
                        <w:ind w:left="0"/>
                        <w:rPr>
                          <w:rFonts w:cs="Calibri"/>
                          <w:sz w:val="20"/>
                          <w:szCs w:val="20"/>
                          <w:lang w:eastAsia="es-ES"/>
                        </w:rPr>
                      </w:pPr>
                      <w:r>
                        <w:t xml:space="preserve">En </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FB0285" w:rsidRPr="00AE03C9" w:rsidRDefault="00FB0285"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r>
            <w:rPr>
              <w:noProof/>
              <w:lang w:eastAsia="es-ES"/>
            </w:rPr>
            <w:pict>
              <v:rect id="_x0000_s2065"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D06E99" w:rsidRDefault="00E6514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255AC" w:rsidRDefault="00E6514A">
          <w:pPr>
            <w:pStyle w:val="TDC1"/>
            <w:rPr>
              <w:rFonts w:eastAsiaTheme="minorEastAsia"/>
              <w:b w:val="0"/>
              <w:bCs w:val="0"/>
              <w:noProof/>
              <w:sz w:val="22"/>
              <w:szCs w:val="22"/>
              <w:lang w:val="es-AR" w:eastAsia="es-AR"/>
            </w:rPr>
          </w:pPr>
          <w:r w:rsidRPr="00E6514A">
            <w:fldChar w:fldCharType="begin"/>
          </w:r>
          <w:r w:rsidR="000F79DF">
            <w:instrText xml:space="preserve"> TOC \o "1-3" \h \z \u </w:instrText>
          </w:r>
          <w:r w:rsidRPr="00E6514A">
            <w:fldChar w:fldCharType="separate"/>
          </w:r>
          <w:hyperlink w:anchor="_Toc38806007" w:history="1">
            <w:r w:rsidR="008255AC" w:rsidRPr="004465A7">
              <w:rPr>
                <w:rStyle w:val="Hipervnculo"/>
                <w:noProof/>
              </w:rPr>
              <w:t>Casos de Prueba: Prueba 01 - Inicial</w:t>
            </w:r>
            <w:r w:rsidR="008255AC">
              <w:rPr>
                <w:noProof/>
                <w:webHidden/>
              </w:rPr>
              <w:tab/>
            </w:r>
            <w:r w:rsidR="008255AC">
              <w:rPr>
                <w:noProof/>
                <w:webHidden/>
              </w:rPr>
              <w:fldChar w:fldCharType="begin"/>
            </w:r>
            <w:r w:rsidR="008255AC">
              <w:rPr>
                <w:noProof/>
                <w:webHidden/>
              </w:rPr>
              <w:instrText xml:space="preserve"> PAGEREF _Toc38806007 \h </w:instrText>
            </w:r>
            <w:r w:rsidR="008255AC">
              <w:rPr>
                <w:noProof/>
                <w:webHidden/>
              </w:rPr>
            </w:r>
            <w:r w:rsidR="008255AC">
              <w:rPr>
                <w:noProof/>
                <w:webHidden/>
              </w:rPr>
              <w:fldChar w:fldCharType="separate"/>
            </w:r>
            <w:r w:rsidR="008255AC">
              <w:rPr>
                <w:noProof/>
                <w:webHidden/>
              </w:rPr>
              <w:t>8</w:t>
            </w:r>
            <w:r w:rsidR="008255AC">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08" w:history="1">
            <w:r w:rsidRPr="004465A7">
              <w:rPr>
                <w:rStyle w:val="Hipervnculo"/>
                <w:noProof/>
              </w:rPr>
              <w:t>Caso de Prueba P001</w:t>
            </w:r>
            <w:r>
              <w:rPr>
                <w:noProof/>
                <w:webHidden/>
              </w:rPr>
              <w:tab/>
            </w:r>
            <w:r>
              <w:rPr>
                <w:noProof/>
                <w:webHidden/>
              </w:rPr>
              <w:fldChar w:fldCharType="begin"/>
            </w:r>
            <w:r>
              <w:rPr>
                <w:noProof/>
                <w:webHidden/>
              </w:rPr>
              <w:instrText xml:space="preserve"> PAGEREF _Toc38806008 \h </w:instrText>
            </w:r>
            <w:r>
              <w:rPr>
                <w:noProof/>
                <w:webHidden/>
              </w:rPr>
            </w:r>
            <w:r>
              <w:rPr>
                <w:noProof/>
                <w:webHidden/>
              </w:rPr>
              <w:fldChar w:fldCharType="separate"/>
            </w:r>
            <w:r>
              <w:rPr>
                <w:noProof/>
                <w:webHidden/>
              </w:rPr>
              <w:t>8</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09" w:history="1">
            <w:r w:rsidRPr="004465A7">
              <w:rPr>
                <w:rStyle w:val="Hipervnculo"/>
                <w:noProof/>
              </w:rPr>
              <w:t>Descripción</w:t>
            </w:r>
            <w:r>
              <w:rPr>
                <w:noProof/>
                <w:webHidden/>
              </w:rPr>
              <w:tab/>
            </w:r>
            <w:r>
              <w:rPr>
                <w:noProof/>
                <w:webHidden/>
              </w:rPr>
              <w:fldChar w:fldCharType="begin"/>
            </w:r>
            <w:r>
              <w:rPr>
                <w:noProof/>
                <w:webHidden/>
              </w:rPr>
              <w:instrText xml:space="preserve"> PAGEREF _Toc38806009 \h </w:instrText>
            </w:r>
            <w:r>
              <w:rPr>
                <w:noProof/>
                <w:webHidden/>
              </w:rPr>
            </w:r>
            <w:r>
              <w:rPr>
                <w:noProof/>
                <w:webHidden/>
              </w:rPr>
              <w:fldChar w:fldCharType="separate"/>
            </w:r>
            <w:r>
              <w:rPr>
                <w:noProof/>
                <w:webHidden/>
              </w:rPr>
              <w:t>8</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10"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_Toc38806010 \h </w:instrText>
            </w:r>
            <w:r>
              <w:rPr>
                <w:noProof/>
                <w:webHidden/>
              </w:rPr>
            </w:r>
            <w:r>
              <w:rPr>
                <w:noProof/>
                <w:webHidden/>
              </w:rPr>
              <w:fldChar w:fldCharType="separate"/>
            </w:r>
            <w:r>
              <w:rPr>
                <w:noProof/>
                <w:webHidden/>
              </w:rPr>
              <w:t>8</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11" w:history="1">
            <w:r w:rsidRPr="004465A7">
              <w:rPr>
                <w:rStyle w:val="Hipervnculo"/>
                <w:noProof/>
              </w:rPr>
              <w:t>Caso de Prueba P002</w:t>
            </w:r>
            <w:r>
              <w:rPr>
                <w:noProof/>
                <w:webHidden/>
              </w:rPr>
              <w:tab/>
            </w:r>
            <w:r>
              <w:rPr>
                <w:noProof/>
                <w:webHidden/>
              </w:rPr>
              <w:fldChar w:fldCharType="begin"/>
            </w:r>
            <w:r>
              <w:rPr>
                <w:noProof/>
                <w:webHidden/>
              </w:rPr>
              <w:instrText xml:space="preserve"> PAGEREF _Toc38806011 \h </w:instrText>
            </w:r>
            <w:r>
              <w:rPr>
                <w:noProof/>
                <w:webHidden/>
              </w:rPr>
            </w:r>
            <w:r>
              <w:rPr>
                <w:noProof/>
                <w:webHidden/>
              </w:rPr>
              <w:fldChar w:fldCharType="separate"/>
            </w:r>
            <w:r>
              <w:rPr>
                <w:noProof/>
                <w:webHidden/>
              </w:rPr>
              <w:t>9</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12" w:history="1">
            <w:r w:rsidRPr="004465A7">
              <w:rPr>
                <w:rStyle w:val="Hipervnculo"/>
                <w:noProof/>
              </w:rPr>
              <w:t>Descripción</w:t>
            </w:r>
            <w:r>
              <w:rPr>
                <w:noProof/>
                <w:webHidden/>
              </w:rPr>
              <w:tab/>
            </w:r>
            <w:r>
              <w:rPr>
                <w:noProof/>
                <w:webHidden/>
              </w:rPr>
              <w:fldChar w:fldCharType="begin"/>
            </w:r>
            <w:r>
              <w:rPr>
                <w:noProof/>
                <w:webHidden/>
              </w:rPr>
              <w:instrText xml:space="preserve"> PAGEREF _Toc38806012 \h </w:instrText>
            </w:r>
            <w:r>
              <w:rPr>
                <w:noProof/>
                <w:webHidden/>
              </w:rPr>
            </w:r>
            <w:r>
              <w:rPr>
                <w:noProof/>
                <w:webHidden/>
              </w:rPr>
              <w:fldChar w:fldCharType="separate"/>
            </w:r>
            <w:r>
              <w:rPr>
                <w:noProof/>
                <w:webHidden/>
              </w:rPr>
              <w:t>9</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13"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_Toc38806013 \h </w:instrText>
            </w:r>
            <w:r>
              <w:rPr>
                <w:noProof/>
                <w:webHidden/>
              </w:rPr>
            </w:r>
            <w:r>
              <w:rPr>
                <w:noProof/>
                <w:webHidden/>
              </w:rPr>
              <w:fldChar w:fldCharType="separate"/>
            </w:r>
            <w:r>
              <w:rPr>
                <w:noProof/>
                <w:webHidden/>
              </w:rPr>
              <w:t>9</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14" w:history="1">
            <w:r w:rsidRPr="004465A7">
              <w:rPr>
                <w:rStyle w:val="Hipervnculo"/>
                <w:noProof/>
              </w:rPr>
              <w:t>Caso de Prueba P003</w:t>
            </w:r>
            <w:r>
              <w:rPr>
                <w:noProof/>
                <w:webHidden/>
              </w:rPr>
              <w:tab/>
            </w:r>
            <w:r>
              <w:rPr>
                <w:noProof/>
                <w:webHidden/>
              </w:rPr>
              <w:fldChar w:fldCharType="begin"/>
            </w:r>
            <w:r>
              <w:rPr>
                <w:noProof/>
                <w:webHidden/>
              </w:rPr>
              <w:instrText xml:space="preserve"> PAGEREF _Toc38806014 \h </w:instrText>
            </w:r>
            <w:r>
              <w:rPr>
                <w:noProof/>
                <w:webHidden/>
              </w:rPr>
            </w:r>
            <w:r>
              <w:rPr>
                <w:noProof/>
                <w:webHidden/>
              </w:rPr>
              <w:fldChar w:fldCharType="separate"/>
            </w:r>
            <w:r>
              <w:rPr>
                <w:noProof/>
                <w:webHidden/>
              </w:rPr>
              <w:t>10</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15" w:history="1">
            <w:r w:rsidRPr="004465A7">
              <w:rPr>
                <w:rStyle w:val="Hipervnculo"/>
                <w:noProof/>
              </w:rPr>
              <w:t>Descripción</w:t>
            </w:r>
            <w:r>
              <w:rPr>
                <w:noProof/>
                <w:webHidden/>
              </w:rPr>
              <w:tab/>
            </w:r>
            <w:r>
              <w:rPr>
                <w:noProof/>
                <w:webHidden/>
              </w:rPr>
              <w:fldChar w:fldCharType="begin"/>
            </w:r>
            <w:r>
              <w:rPr>
                <w:noProof/>
                <w:webHidden/>
              </w:rPr>
              <w:instrText xml:space="preserve"> PAGEREF _Toc38806015 \h </w:instrText>
            </w:r>
            <w:r>
              <w:rPr>
                <w:noProof/>
                <w:webHidden/>
              </w:rPr>
            </w:r>
            <w:r>
              <w:rPr>
                <w:noProof/>
                <w:webHidden/>
              </w:rPr>
              <w:fldChar w:fldCharType="separate"/>
            </w:r>
            <w:r>
              <w:rPr>
                <w:noProof/>
                <w:webHidden/>
              </w:rPr>
              <w:t>10</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16"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_Toc38806016 \h </w:instrText>
            </w:r>
            <w:r>
              <w:rPr>
                <w:noProof/>
                <w:webHidden/>
              </w:rPr>
            </w:r>
            <w:r>
              <w:rPr>
                <w:noProof/>
                <w:webHidden/>
              </w:rPr>
              <w:fldChar w:fldCharType="separate"/>
            </w:r>
            <w:r>
              <w:rPr>
                <w:noProof/>
                <w:webHidden/>
              </w:rPr>
              <w:t>10</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17" w:history="1">
            <w:r w:rsidRPr="004465A7">
              <w:rPr>
                <w:rStyle w:val="Hipervnculo"/>
                <w:noProof/>
              </w:rPr>
              <w:t>Caso de Prueba P004</w:t>
            </w:r>
            <w:r>
              <w:rPr>
                <w:noProof/>
                <w:webHidden/>
              </w:rPr>
              <w:tab/>
            </w:r>
            <w:r>
              <w:rPr>
                <w:noProof/>
                <w:webHidden/>
              </w:rPr>
              <w:fldChar w:fldCharType="begin"/>
            </w:r>
            <w:r>
              <w:rPr>
                <w:noProof/>
                <w:webHidden/>
              </w:rPr>
              <w:instrText xml:space="preserve"> PAGEREF _Toc38806017 \h </w:instrText>
            </w:r>
            <w:r>
              <w:rPr>
                <w:noProof/>
                <w:webHidden/>
              </w:rPr>
            </w:r>
            <w:r>
              <w:rPr>
                <w:noProof/>
                <w:webHidden/>
              </w:rPr>
              <w:fldChar w:fldCharType="separate"/>
            </w:r>
            <w:r>
              <w:rPr>
                <w:noProof/>
                <w:webHidden/>
              </w:rPr>
              <w:t>12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18" w:history="1">
            <w:r w:rsidRPr="004465A7">
              <w:rPr>
                <w:rStyle w:val="Hipervnculo"/>
                <w:noProof/>
              </w:rPr>
              <w:t>Descripción</w:t>
            </w:r>
            <w:r>
              <w:rPr>
                <w:noProof/>
                <w:webHidden/>
              </w:rPr>
              <w:tab/>
            </w:r>
            <w:r>
              <w:rPr>
                <w:noProof/>
                <w:webHidden/>
              </w:rPr>
              <w:fldChar w:fldCharType="begin"/>
            </w:r>
            <w:r>
              <w:rPr>
                <w:noProof/>
                <w:webHidden/>
              </w:rPr>
              <w:instrText xml:space="preserve"> PAGEREF _Toc38806018 \h </w:instrText>
            </w:r>
            <w:r>
              <w:rPr>
                <w:noProof/>
                <w:webHidden/>
              </w:rPr>
            </w:r>
            <w:r>
              <w:rPr>
                <w:noProof/>
                <w:webHidden/>
              </w:rPr>
              <w:fldChar w:fldCharType="separate"/>
            </w:r>
            <w:r>
              <w:rPr>
                <w:noProof/>
                <w:webHidden/>
              </w:rPr>
              <w:t>12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19"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_Toc38806019 \h </w:instrText>
            </w:r>
            <w:r>
              <w:rPr>
                <w:noProof/>
                <w:webHidden/>
              </w:rPr>
            </w:r>
            <w:r>
              <w:rPr>
                <w:noProof/>
                <w:webHidden/>
              </w:rPr>
              <w:fldChar w:fldCharType="separate"/>
            </w:r>
            <w:r>
              <w:rPr>
                <w:noProof/>
                <w:webHidden/>
              </w:rPr>
              <w:t>12</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20" w:history="1">
            <w:r w:rsidRPr="004465A7">
              <w:rPr>
                <w:rStyle w:val="Hipervnculo"/>
                <w:noProof/>
              </w:rPr>
              <w:t>Caso de Prueba P005</w:t>
            </w:r>
            <w:r>
              <w:rPr>
                <w:noProof/>
                <w:webHidden/>
              </w:rPr>
              <w:tab/>
            </w:r>
            <w:r>
              <w:rPr>
                <w:noProof/>
                <w:webHidden/>
              </w:rPr>
              <w:fldChar w:fldCharType="begin"/>
            </w:r>
            <w:r>
              <w:rPr>
                <w:noProof/>
                <w:webHidden/>
              </w:rPr>
              <w:instrText xml:space="preserve"> PAGEREF _Toc38806020 \h </w:instrText>
            </w:r>
            <w:r>
              <w:rPr>
                <w:noProof/>
                <w:webHidden/>
              </w:rPr>
            </w:r>
            <w:r>
              <w:rPr>
                <w:noProof/>
                <w:webHidden/>
              </w:rPr>
              <w:fldChar w:fldCharType="separate"/>
            </w:r>
            <w:r>
              <w:rPr>
                <w:noProof/>
                <w:webHidden/>
              </w:rPr>
              <w:t>13</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21" w:history="1">
            <w:r w:rsidRPr="004465A7">
              <w:rPr>
                <w:rStyle w:val="Hipervnculo"/>
                <w:noProof/>
              </w:rPr>
              <w:t>Descripción</w:t>
            </w:r>
            <w:r>
              <w:rPr>
                <w:noProof/>
                <w:webHidden/>
              </w:rPr>
              <w:tab/>
            </w:r>
            <w:r>
              <w:rPr>
                <w:noProof/>
                <w:webHidden/>
              </w:rPr>
              <w:fldChar w:fldCharType="begin"/>
            </w:r>
            <w:r>
              <w:rPr>
                <w:noProof/>
                <w:webHidden/>
              </w:rPr>
              <w:instrText xml:space="preserve"> PAGEREF _Toc38806021 \h </w:instrText>
            </w:r>
            <w:r>
              <w:rPr>
                <w:noProof/>
                <w:webHidden/>
              </w:rPr>
            </w:r>
            <w:r>
              <w:rPr>
                <w:noProof/>
                <w:webHidden/>
              </w:rPr>
              <w:fldChar w:fldCharType="separate"/>
            </w:r>
            <w:r>
              <w:rPr>
                <w:noProof/>
                <w:webHidden/>
              </w:rPr>
              <w:t>13</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22"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_Toc38806022 \h </w:instrText>
            </w:r>
            <w:r>
              <w:rPr>
                <w:noProof/>
                <w:webHidden/>
              </w:rPr>
            </w:r>
            <w:r>
              <w:rPr>
                <w:noProof/>
                <w:webHidden/>
              </w:rPr>
              <w:fldChar w:fldCharType="separate"/>
            </w:r>
            <w:r>
              <w:rPr>
                <w:noProof/>
                <w:webHidden/>
              </w:rPr>
              <w:t>13</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23" w:history="1">
            <w:r w:rsidRPr="004465A7">
              <w:rPr>
                <w:rStyle w:val="Hipervnculo"/>
                <w:noProof/>
              </w:rPr>
              <w:t>Caso de Prueba P006</w:t>
            </w:r>
            <w:r>
              <w:rPr>
                <w:noProof/>
                <w:webHidden/>
              </w:rPr>
              <w:tab/>
            </w:r>
            <w:r>
              <w:rPr>
                <w:noProof/>
                <w:webHidden/>
              </w:rPr>
              <w:fldChar w:fldCharType="begin"/>
            </w:r>
            <w:r>
              <w:rPr>
                <w:noProof/>
                <w:webHidden/>
              </w:rPr>
              <w:instrText xml:space="preserve"> PAGEREF _Toc38806023 \h </w:instrText>
            </w:r>
            <w:r>
              <w:rPr>
                <w:noProof/>
                <w:webHidden/>
              </w:rPr>
            </w:r>
            <w:r>
              <w:rPr>
                <w:noProof/>
                <w:webHidden/>
              </w:rPr>
              <w:fldChar w:fldCharType="separate"/>
            </w:r>
            <w:r>
              <w:rPr>
                <w:noProof/>
                <w:webHidden/>
              </w:rPr>
              <w:t>14</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24" w:history="1">
            <w:r w:rsidRPr="004465A7">
              <w:rPr>
                <w:rStyle w:val="Hipervnculo"/>
                <w:noProof/>
              </w:rPr>
              <w:t>Descripción</w:t>
            </w:r>
            <w:r>
              <w:rPr>
                <w:noProof/>
                <w:webHidden/>
              </w:rPr>
              <w:tab/>
            </w:r>
            <w:r>
              <w:rPr>
                <w:noProof/>
                <w:webHidden/>
              </w:rPr>
              <w:fldChar w:fldCharType="begin"/>
            </w:r>
            <w:r>
              <w:rPr>
                <w:noProof/>
                <w:webHidden/>
              </w:rPr>
              <w:instrText xml:space="preserve"> PAGEREF _Toc38806024 \h </w:instrText>
            </w:r>
            <w:r>
              <w:rPr>
                <w:noProof/>
                <w:webHidden/>
              </w:rPr>
            </w:r>
            <w:r>
              <w:rPr>
                <w:noProof/>
                <w:webHidden/>
              </w:rPr>
              <w:fldChar w:fldCharType="separate"/>
            </w:r>
            <w:r>
              <w:rPr>
                <w:noProof/>
                <w:webHidden/>
              </w:rPr>
              <w:t>14</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25"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_Toc38806025 \h </w:instrText>
            </w:r>
            <w:r>
              <w:rPr>
                <w:noProof/>
                <w:webHidden/>
              </w:rPr>
            </w:r>
            <w:r>
              <w:rPr>
                <w:noProof/>
                <w:webHidden/>
              </w:rPr>
              <w:fldChar w:fldCharType="separate"/>
            </w:r>
            <w:r>
              <w:rPr>
                <w:noProof/>
                <w:webHidden/>
              </w:rPr>
              <w:t>15</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26" w:history="1">
            <w:r w:rsidRPr="004465A7">
              <w:rPr>
                <w:rStyle w:val="Hipervnculo"/>
                <w:noProof/>
              </w:rPr>
              <w:t>Caso de Prueba P007</w:t>
            </w:r>
            <w:r>
              <w:rPr>
                <w:noProof/>
                <w:webHidden/>
              </w:rPr>
              <w:tab/>
            </w:r>
            <w:r>
              <w:rPr>
                <w:noProof/>
                <w:webHidden/>
              </w:rPr>
              <w:fldChar w:fldCharType="begin"/>
            </w:r>
            <w:r>
              <w:rPr>
                <w:noProof/>
                <w:webHidden/>
              </w:rPr>
              <w:instrText xml:space="preserve"> PAGEREF _Toc38806026 \h </w:instrText>
            </w:r>
            <w:r>
              <w:rPr>
                <w:noProof/>
                <w:webHidden/>
              </w:rPr>
            </w:r>
            <w:r>
              <w:rPr>
                <w:noProof/>
                <w:webHidden/>
              </w:rPr>
              <w:fldChar w:fldCharType="separate"/>
            </w:r>
            <w:r>
              <w:rPr>
                <w:noProof/>
                <w:webHidden/>
              </w:rPr>
              <w:t>16</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27" w:history="1">
            <w:r w:rsidRPr="004465A7">
              <w:rPr>
                <w:rStyle w:val="Hipervnculo"/>
                <w:noProof/>
              </w:rPr>
              <w:t>Descripción</w:t>
            </w:r>
            <w:r>
              <w:rPr>
                <w:noProof/>
                <w:webHidden/>
              </w:rPr>
              <w:tab/>
            </w:r>
            <w:r>
              <w:rPr>
                <w:noProof/>
                <w:webHidden/>
              </w:rPr>
              <w:fldChar w:fldCharType="begin"/>
            </w:r>
            <w:r>
              <w:rPr>
                <w:noProof/>
                <w:webHidden/>
              </w:rPr>
              <w:instrText xml:space="preserve"> PAGEREF _Toc38806027 \h </w:instrText>
            </w:r>
            <w:r>
              <w:rPr>
                <w:noProof/>
                <w:webHidden/>
              </w:rPr>
            </w:r>
            <w:r>
              <w:rPr>
                <w:noProof/>
                <w:webHidden/>
              </w:rPr>
              <w:fldChar w:fldCharType="separate"/>
            </w:r>
            <w:r>
              <w:rPr>
                <w:noProof/>
                <w:webHidden/>
              </w:rPr>
              <w:t>16</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28"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_Toc38806028 \h </w:instrText>
            </w:r>
            <w:r>
              <w:rPr>
                <w:noProof/>
                <w:webHidden/>
              </w:rPr>
            </w:r>
            <w:r>
              <w:rPr>
                <w:noProof/>
                <w:webHidden/>
              </w:rPr>
              <w:fldChar w:fldCharType="separate"/>
            </w:r>
            <w:r>
              <w:rPr>
                <w:noProof/>
                <w:webHidden/>
              </w:rPr>
              <w:t>16</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29" w:history="1">
            <w:r w:rsidRPr="004465A7">
              <w:rPr>
                <w:rStyle w:val="Hipervnculo"/>
                <w:noProof/>
              </w:rPr>
              <w:t>Caso de Prueba P008</w:t>
            </w:r>
            <w:r>
              <w:rPr>
                <w:noProof/>
                <w:webHidden/>
              </w:rPr>
              <w:tab/>
            </w:r>
            <w:r>
              <w:rPr>
                <w:noProof/>
                <w:webHidden/>
              </w:rPr>
              <w:fldChar w:fldCharType="begin"/>
            </w:r>
            <w:r>
              <w:rPr>
                <w:noProof/>
                <w:webHidden/>
              </w:rPr>
              <w:instrText xml:space="preserve"> PAGEREF _Toc38806029 \h </w:instrText>
            </w:r>
            <w:r>
              <w:rPr>
                <w:noProof/>
                <w:webHidden/>
              </w:rPr>
            </w:r>
            <w:r>
              <w:rPr>
                <w:noProof/>
                <w:webHidden/>
              </w:rPr>
              <w:fldChar w:fldCharType="separate"/>
            </w:r>
            <w:r>
              <w:rPr>
                <w:noProof/>
                <w:webHidden/>
              </w:rPr>
              <w:t>18</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30" w:history="1">
            <w:r w:rsidRPr="004465A7">
              <w:rPr>
                <w:rStyle w:val="Hipervnculo"/>
                <w:noProof/>
              </w:rPr>
              <w:t>Descripción</w:t>
            </w:r>
            <w:r>
              <w:rPr>
                <w:noProof/>
                <w:webHidden/>
              </w:rPr>
              <w:tab/>
            </w:r>
            <w:r>
              <w:rPr>
                <w:noProof/>
                <w:webHidden/>
              </w:rPr>
              <w:fldChar w:fldCharType="begin"/>
            </w:r>
            <w:r>
              <w:rPr>
                <w:noProof/>
                <w:webHidden/>
              </w:rPr>
              <w:instrText xml:space="preserve"> PAGEREF _Toc38806030 \h </w:instrText>
            </w:r>
            <w:r>
              <w:rPr>
                <w:noProof/>
                <w:webHidden/>
              </w:rPr>
            </w:r>
            <w:r>
              <w:rPr>
                <w:noProof/>
                <w:webHidden/>
              </w:rPr>
              <w:fldChar w:fldCharType="separate"/>
            </w:r>
            <w:r>
              <w:rPr>
                <w:noProof/>
                <w:webHidden/>
              </w:rPr>
              <w:t>18</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31"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_Toc38806031 \h </w:instrText>
            </w:r>
            <w:r>
              <w:rPr>
                <w:noProof/>
                <w:webHidden/>
              </w:rPr>
            </w:r>
            <w:r>
              <w:rPr>
                <w:noProof/>
                <w:webHidden/>
              </w:rPr>
              <w:fldChar w:fldCharType="separate"/>
            </w:r>
            <w:r>
              <w:rPr>
                <w:noProof/>
                <w:webHidden/>
              </w:rPr>
              <w:t>18</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32" w:history="1">
            <w:r w:rsidRPr="004465A7">
              <w:rPr>
                <w:rStyle w:val="Hipervnculo"/>
                <w:noProof/>
              </w:rPr>
              <w:t>Caso de Prueba P009</w:t>
            </w:r>
            <w:r>
              <w:rPr>
                <w:noProof/>
                <w:webHidden/>
              </w:rPr>
              <w:tab/>
            </w:r>
            <w:r>
              <w:rPr>
                <w:noProof/>
                <w:webHidden/>
              </w:rPr>
              <w:fldChar w:fldCharType="begin"/>
            </w:r>
            <w:r>
              <w:rPr>
                <w:noProof/>
                <w:webHidden/>
              </w:rPr>
              <w:instrText xml:space="preserve"> PAGEREF _Toc38806032 \h </w:instrText>
            </w:r>
            <w:r>
              <w:rPr>
                <w:noProof/>
                <w:webHidden/>
              </w:rPr>
            </w:r>
            <w:r>
              <w:rPr>
                <w:noProof/>
                <w:webHidden/>
              </w:rPr>
              <w:fldChar w:fldCharType="separate"/>
            </w:r>
            <w:r>
              <w:rPr>
                <w:noProof/>
                <w:webHidden/>
              </w:rPr>
              <w:t>22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33" w:history="1">
            <w:r w:rsidRPr="004465A7">
              <w:rPr>
                <w:rStyle w:val="Hipervnculo"/>
                <w:noProof/>
              </w:rPr>
              <w:t>Descripción</w:t>
            </w:r>
            <w:r>
              <w:rPr>
                <w:noProof/>
                <w:webHidden/>
              </w:rPr>
              <w:tab/>
            </w:r>
            <w:r>
              <w:rPr>
                <w:noProof/>
                <w:webHidden/>
              </w:rPr>
              <w:fldChar w:fldCharType="begin"/>
            </w:r>
            <w:r>
              <w:rPr>
                <w:noProof/>
                <w:webHidden/>
              </w:rPr>
              <w:instrText xml:space="preserve"> PAGEREF _Toc38806033 \h </w:instrText>
            </w:r>
            <w:r>
              <w:rPr>
                <w:noProof/>
                <w:webHidden/>
              </w:rPr>
            </w:r>
            <w:r>
              <w:rPr>
                <w:noProof/>
                <w:webHidden/>
              </w:rPr>
              <w:fldChar w:fldCharType="separate"/>
            </w:r>
            <w:r>
              <w:rPr>
                <w:noProof/>
                <w:webHidden/>
              </w:rPr>
              <w:t>22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34"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_Toc38806034 \h </w:instrText>
            </w:r>
            <w:r>
              <w:rPr>
                <w:noProof/>
                <w:webHidden/>
              </w:rPr>
            </w:r>
            <w:r>
              <w:rPr>
                <w:noProof/>
                <w:webHidden/>
              </w:rPr>
              <w:fldChar w:fldCharType="separate"/>
            </w:r>
            <w:r>
              <w:rPr>
                <w:noProof/>
                <w:webHidden/>
              </w:rPr>
              <w:t>22</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35" w:history="1">
            <w:r w:rsidRPr="004465A7">
              <w:rPr>
                <w:rStyle w:val="Hipervnculo"/>
                <w:noProof/>
              </w:rPr>
              <w:t>Caso de Prueba P010</w:t>
            </w:r>
            <w:r>
              <w:rPr>
                <w:noProof/>
                <w:webHidden/>
              </w:rPr>
              <w:tab/>
            </w:r>
            <w:r>
              <w:rPr>
                <w:noProof/>
                <w:webHidden/>
              </w:rPr>
              <w:fldChar w:fldCharType="begin"/>
            </w:r>
            <w:r>
              <w:rPr>
                <w:noProof/>
                <w:webHidden/>
              </w:rPr>
              <w:instrText xml:space="preserve"> PAGEREF _Toc38806035 \h </w:instrText>
            </w:r>
            <w:r>
              <w:rPr>
                <w:noProof/>
                <w:webHidden/>
              </w:rPr>
            </w:r>
            <w:r>
              <w:rPr>
                <w:noProof/>
                <w:webHidden/>
              </w:rPr>
              <w:fldChar w:fldCharType="separate"/>
            </w:r>
            <w:r>
              <w:rPr>
                <w:noProof/>
                <w:webHidden/>
              </w:rPr>
              <w:t>23</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36" w:history="1">
            <w:r w:rsidRPr="004465A7">
              <w:rPr>
                <w:rStyle w:val="Hipervnculo"/>
                <w:noProof/>
              </w:rPr>
              <w:t>Descripción</w:t>
            </w:r>
            <w:r>
              <w:rPr>
                <w:noProof/>
                <w:webHidden/>
              </w:rPr>
              <w:tab/>
            </w:r>
            <w:r>
              <w:rPr>
                <w:noProof/>
                <w:webHidden/>
              </w:rPr>
              <w:fldChar w:fldCharType="begin"/>
            </w:r>
            <w:r>
              <w:rPr>
                <w:noProof/>
                <w:webHidden/>
              </w:rPr>
              <w:instrText xml:space="preserve"> PAGEREF _Toc38806036 \h </w:instrText>
            </w:r>
            <w:r>
              <w:rPr>
                <w:noProof/>
                <w:webHidden/>
              </w:rPr>
            </w:r>
            <w:r>
              <w:rPr>
                <w:noProof/>
                <w:webHidden/>
              </w:rPr>
              <w:fldChar w:fldCharType="separate"/>
            </w:r>
            <w:r>
              <w:rPr>
                <w:noProof/>
                <w:webHidden/>
              </w:rPr>
              <w:t>23</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37"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_Toc38806037 \h </w:instrText>
            </w:r>
            <w:r>
              <w:rPr>
                <w:noProof/>
                <w:webHidden/>
              </w:rPr>
            </w:r>
            <w:r>
              <w:rPr>
                <w:noProof/>
                <w:webHidden/>
              </w:rPr>
              <w:fldChar w:fldCharType="separate"/>
            </w:r>
            <w:r>
              <w:rPr>
                <w:noProof/>
                <w:webHidden/>
              </w:rPr>
              <w:t>23</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38" w:history="1">
            <w:r w:rsidRPr="004465A7">
              <w:rPr>
                <w:rStyle w:val="Hipervnculo"/>
                <w:noProof/>
              </w:rPr>
              <w:t>Caso de Prueba P011</w:t>
            </w:r>
            <w:r>
              <w:rPr>
                <w:noProof/>
                <w:webHidden/>
              </w:rPr>
              <w:tab/>
            </w:r>
            <w:r>
              <w:rPr>
                <w:noProof/>
                <w:webHidden/>
              </w:rPr>
              <w:fldChar w:fldCharType="begin"/>
            </w:r>
            <w:r>
              <w:rPr>
                <w:noProof/>
                <w:webHidden/>
              </w:rPr>
              <w:instrText xml:space="preserve"> PAGEREF _Toc38806038 \h </w:instrText>
            </w:r>
            <w:r>
              <w:rPr>
                <w:noProof/>
                <w:webHidden/>
              </w:rPr>
            </w:r>
            <w:r>
              <w:rPr>
                <w:noProof/>
                <w:webHidden/>
              </w:rPr>
              <w:fldChar w:fldCharType="separate"/>
            </w:r>
            <w:r>
              <w:rPr>
                <w:noProof/>
                <w:webHidden/>
              </w:rPr>
              <w:t>25</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39" w:history="1">
            <w:r w:rsidRPr="004465A7">
              <w:rPr>
                <w:rStyle w:val="Hipervnculo"/>
                <w:noProof/>
              </w:rPr>
              <w:t>Descripción</w:t>
            </w:r>
            <w:r>
              <w:rPr>
                <w:noProof/>
                <w:webHidden/>
              </w:rPr>
              <w:tab/>
            </w:r>
            <w:r>
              <w:rPr>
                <w:noProof/>
                <w:webHidden/>
              </w:rPr>
              <w:fldChar w:fldCharType="begin"/>
            </w:r>
            <w:r>
              <w:rPr>
                <w:noProof/>
                <w:webHidden/>
              </w:rPr>
              <w:instrText xml:space="preserve"> PAGEREF _Toc38806039 \h </w:instrText>
            </w:r>
            <w:r>
              <w:rPr>
                <w:noProof/>
                <w:webHidden/>
              </w:rPr>
            </w:r>
            <w:r>
              <w:rPr>
                <w:noProof/>
                <w:webHidden/>
              </w:rPr>
              <w:fldChar w:fldCharType="separate"/>
            </w:r>
            <w:r>
              <w:rPr>
                <w:noProof/>
                <w:webHidden/>
              </w:rPr>
              <w:t>25</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40"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_Toc38806040 \h </w:instrText>
            </w:r>
            <w:r>
              <w:rPr>
                <w:noProof/>
                <w:webHidden/>
              </w:rPr>
            </w:r>
            <w:r>
              <w:rPr>
                <w:noProof/>
                <w:webHidden/>
              </w:rPr>
              <w:fldChar w:fldCharType="separate"/>
            </w:r>
            <w:r>
              <w:rPr>
                <w:noProof/>
                <w:webHidden/>
              </w:rPr>
              <w:t>25</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41" w:history="1">
            <w:r w:rsidRPr="004465A7">
              <w:rPr>
                <w:rStyle w:val="Hipervnculo"/>
                <w:noProof/>
              </w:rPr>
              <w:t>Caso de Prueba P012</w:t>
            </w:r>
            <w:r>
              <w:rPr>
                <w:noProof/>
                <w:webHidden/>
              </w:rPr>
              <w:tab/>
            </w:r>
            <w:r>
              <w:rPr>
                <w:noProof/>
                <w:webHidden/>
              </w:rPr>
              <w:fldChar w:fldCharType="begin"/>
            </w:r>
            <w:r>
              <w:rPr>
                <w:noProof/>
                <w:webHidden/>
              </w:rPr>
              <w:instrText xml:space="preserve"> PAGEREF _Toc38806041 \h </w:instrText>
            </w:r>
            <w:r>
              <w:rPr>
                <w:noProof/>
                <w:webHidden/>
              </w:rPr>
            </w:r>
            <w:r>
              <w:rPr>
                <w:noProof/>
                <w:webHidden/>
              </w:rPr>
              <w:fldChar w:fldCharType="separate"/>
            </w:r>
            <w:r>
              <w:rPr>
                <w:noProof/>
                <w:webHidden/>
              </w:rPr>
              <w:t>27</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42" w:history="1">
            <w:r w:rsidRPr="004465A7">
              <w:rPr>
                <w:rStyle w:val="Hipervnculo"/>
                <w:noProof/>
              </w:rPr>
              <w:t>Descripción</w:t>
            </w:r>
            <w:r>
              <w:rPr>
                <w:noProof/>
                <w:webHidden/>
              </w:rPr>
              <w:tab/>
            </w:r>
            <w:r>
              <w:rPr>
                <w:noProof/>
                <w:webHidden/>
              </w:rPr>
              <w:fldChar w:fldCharType="begin"/>
            </w:r>
            <w:r>
              <w:rPr>
                <w:noProof/>
                <w:webHidden/>
              </w:rPr>
              <w:instrText xml:space="preserve"> PAGEREF _Toc38806042 \h </w:instrText>
            </w:r>
            <w:r>
              <w:rPr>
                <w:noProof/>
                <w:webHidden/>
              </w:rPr>
            </w:r>
            <w:r>
              <w:rPr>
                <w:noProof/>
                <w:webHidden/>
              </w:rPr>
              <w:fldChar w:fldCharType="separate"/>
            </w:r>
            <w:r>
              <w:rPr>
                <w:noProof/>
                <w:webHidden/>
              </w:rPr>
              <w:t>27</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43"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_Toc38806043 \h </w:instrText>
            </w:r>
            <w:r>
              <w:rPr>
                <w:noProof/>
                <w:webHidden/>
              </w:rPr>
            </w:r>
            <w:r>
              <w:rPr>
                <w:noProof/>
                <w:webHidden/>
              </w:rPr>
              <w:fldChar w:fldCharType="separate"/>
            </w:r>
            <w:r>
              <w:rPr>
                <w:noProof/>
                <w:webHidden/>
              </w:rPr>
              <w:t>27</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44" w:history="1">
            <w:r w:rsidRPr="004465A7">
              <w:rPr>
                <w:rStyle w:val="Hipervnculo"/>
                <w:noProof/>
              </w:rPr>
              <w:t>Caso de Prueba P013</w:t>
            </w:r>
            <w:r>
              <w:rPr>
                <w:noProof/>
                <w:webHidden/>
              </w:rPr>
              <w:tab/>
            </w:r>
            <w:r>
              <w:rPr>
                <w:noProof/>
                <w:webHidden/>
              </w:rPr>
              <w:fldChar w:fldCharType="begin"/>
            </w:r>
            <w:r>
              <w:rPr>
                <w:noProof/>
                <w:webHidden/>
              </w:rPr>
              <w:instrText xml:space="preserve"> PAGEREF _Toc38806044 \h </w:instrText>
            </w:r>
            <w:r>
              <w:rPr>
                <w:noProof/>
                <w:webHidden/>
              </w:rPr>
            </w:r>
            <w:r>
              <w:rPr>
                <w:noProof/>
                <w:webHidden/>
              </w:rPr>
              <w:fldChar w:fldCharType="separate"/>
            </w:r>
            <w:r>
              <w:rPr>
                <w:noProof/>
                <w:webHidden/>
              </w:rPr>
              <w:t>28</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45" w:history="1">
            <w:r w:rsidRPr="004465A7">
              <w:rPr>
                <w:rStyle w:val="Hipervnculo"/>
                <w:noProof/>
              </w:rPr>
              <w:t>Descripción</w:t>
            </w:r>
            <w:r>
              <w:rPr>
                <w:noProof/>
                <w:webHidden/>
              </w:rPr>
              <w:tab/>
            </w:r>
            <w:r>
              <w:rPr>
                <w:noProof/>
                <w:webHidden/>
              </w:rPr>
              <w:fldChar w:fldCharType="begin"/>
            </w:r>
            <w:r>
              <w:rPr>
                <w:noProof/>
                <w:webHidden/>
              </w:rPr>
              <w:instrText xml:space="preserve"> PAGEREF _Toc38806045 \h </w:instrText>
            </w:r>
            <w:r>
              <w:rPr>
                <w:noProof/>
                <w:webHidden/>
              </w:rPr>
            </w:r>
            <w:r>
              <w:rPr>
                <w:noProof/>
                <w:webHidden/>
              </w:rPr>
              <w:fldChar w:fldCharType="separate"/>
            </w:r>
            <w:r>
              <w:rPr>
                <w:noProof/>
                <w:webHidden/>
              </w:rPr>
              <w:t>28</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46"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_Toc38806046 \h </w:instrText>
            </w:r>
            <w:r>
              <w:rPr>
                <w:noProof/>
                <w:webHidden/>
              </w:rPr>
            </w:r>
            <w:r>
              <w:rPr>
                <w:noProof/>
                <w:webHidden/>
              </w:rPr>
              <w:fldChar w:fldCharType="separate"/>
            </w:r>
            <w:r>
              <w:rPr>
                <w:noProof/>
                <w:webHidden/>
              </w:rPr>
              <w:t>28</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47" w:history="1">
            <w:r w:rsidRPr="004465A7">
              <w:rPr>
                <w:rStyle w:val="Hipervnculo"/>
                <w:noProof/>
              </w:rPr>
              <w:t>Caso de Prueba P014</w:t>
            </w:r>
            <w:r>
              <w:rPr>
                <w:noProof/>
                <w:webHidden/>
              </w:rPr>
              <w:tab/>
            </w:r>
            <w:r>
              <w:rPr>
                <w:noProof/>
                <w:webHidden/>
              </w:rPr>
              <w:fldChar w:fldCharType="begin"/>
            </w:r>
            <w:r>
              <w:rPr>
                <w:noProof/>
                <w:webHidden/>
              </w:rPr>
              <w:instrText xml:space="preserve"> PAGEREF _Toc38806047 \h </w:instrText>
            </w:r>
            <w:r>
              <w:rPr>
                <w:noProof/>
                <w:webHidden/>
              </w:rPr>
            </w:r>
            <w:r>
              <w:rPr>
                <w:noProof/>
                <w:webHidden/>
              </w:rPr>
              <w:fldChar w:fldCharType="separate"/>
            </w:r>
            <w:r>
              <w:rPr>
                <w:noProof/>
                <w:webHidden/>
              </w:rPr>
              <w:t>31</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48" w:history="1">
            <w:r w:rsidRPr="004465A7">
              <w:rPr>
                <w:rStyle w:val="Hipervnculo"/>
                <w:noProof/>
              </w:rPr>
              <w:t>Descripción</w:t>
            </w:r>
            <w:r>
              <w:rPr>
                <w:noProof/>
                <w:webHidden/>
              </w:rPr>
              <w:tab/>
            </w:r>
            <w:r>
              <w:rPr>
                <w:noProof/>
                <w:webHidden/>
              </w:rPr>
              <w:fldChar w:fldCharType="begin"/>
            </w:r>
            <w:r>
              <w:rPr>
                <w:noProof/>
                <w:webHidden/>
              </w:rPr>
              <w:instrText xml:space="preserve"> PAGEREF _Toc38806048 \h </w:instrText>
            </w:r>
            <w:r>
              <w:rPr>
                <w:noProof/>
                <w:webHidden/>
              </w:rPr>
            </w:r>
            <w:r>
              <w:rPr>
                <w:noProof/>
                <w:webHidden/>
              </w:rPr>
              <w:fldChar w:fldCharType="separate"/>
            </w:r>
            <w:r>
              <w:rPr>
                <w:noProof/>
                <w:webHidden/>
              </w:rPr>
              <w:t>31</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49"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_Toc38806049 \h </w:instrText>
            </w:r>
            <w:r>
              <w:rPr>
                <w:noProof/>
                <w:webHidden/>
              </w:rPr>
            </w:r>
            <w:r>
              <w:rPr>
                <w:noProof/>
                <w:webHidden/>
              </w:rPr>
              <w:fldChar w:fldCharType="separate"/>
            </w:r>
            <w:r>
              <w:rPr>
                <w:noProof/>
                <w:webHidden/>
              </w:rPr>
              <w:t>31</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50" w:history="1">
            <w:r w:rsidRPr="004465A7">
              <w:rPr>
                <w:rStyle w:val="Hipervnculo"/>
                <w:noProof/>
              </w:rPr>
              <w:t>Caso de Prueba P015</w:t>
            </w:r>
            <w:r>
              <w:rPr>
                <w:noProof/>
                <w:webHidden/>
              </w:rPr>
              <w:tab/>
            </w:r>
            <w:r>
              <w:rPr>
                <w:noProof/>
                <w:webHidden/>
              </w:rPr>
              <w:fldChar w:fldCharType="begin"/>
            </w:r>
            <w:r>
              <w:rPr>
                <w:noProof/>
                <w:webHidden/>
              </w:rPr>
              <w:instrText xml:space="preserve"> PAGEREF _Toc38806050 \h </w:instrText>
            </w:r>
            <w:r>
              <w:rPr>
                <w:noProof/>
                <w:webHidden/>
              </w:rPr>
            </w:r>
            <w:r>
              <w:rPr>
                <w:noProof/>
                <w:webHidden/>
              </w:rPr>
              <w:fldChar w:fldCharType="separate"/>
            </w:r>
            <w:r>
              <w:rPr>
                <w:noProof/>
                <w:webHidden/>
              </w:rPr>
              <w:t>32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51" w:history="1">
            <w:r w:rsidRPr="004465A7">
              <w:rPr>
                <w:rStyle w:val="Hipervnculo"/>
                <w:noProof/>
              </w:rPr>
              <w:t>Descripción</w:t>
            </w:r>
            <w:r>
              <w:rPr>
                <w:noProof/>
                <w:webHidden/>
              </w:rPr>
              <w:tab/>
            </w:r>
            <w:r>
              <w:rPr>
                <w:noProof/>
                <w:webHidden/>
              </w:rPr>
              <w:fldChar w:fldCharType="begin"/>
            </w:r>
            <w:r>
              <w:rPr>
                <w:noProof/>
                <w:webHidden/>
              </w:rPr>
              <w:instrText xml:space="preserve"> PAGEREF _Toc38806051 \h </w:instrText>
            </w:r>
            <w:r>
              <w:rPr>
                <w:noProof/>
                <w:webHidden/>
              </w:rPr>
            </w:r>
            <w:r>
              <w:rPr>
                <w:noProof/>
                <w:webHidden/>
              </w:rPr>
              <w:fldChar w:fldCharType="separate"/>
            </w:r>
            <w:r>
              <w:rPr>
                <w:noProof/>
                <w:webHidden/>
              </w:rPr>
              <w:t>32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52"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_Toc38806052 \h </w:instrText>
            </w:r>
            <w:r>
              <w:rPr>
                <w:noProof/>
                <w:webHidden/>
              </w:rPr>
            </w:r>
            <w:r>
              <w:rPr>
                <w:noProof/>
                <w:webHidden/>
              </w:rPr>
              <w:fldChar w:fldCharType="separate"/>
            </w:r>
            <w:r>
              <w:rPr>
                <w:noProof/>
                <w:webHidden/>
              </w:rPr>
              <w:t>32</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53" w:history="1">
            <w:r w:rsidRPr="004465A7">
              <w:rPr>
                <w:rStyle w:val="Hipervnculo"/>
                <w:noProof/>
              </w:rPr>
              <w:t>Caso de Prueba P016</w:t>
            </w:r>
            <w:r>
              <w:rPr>
                <w:noProof/>
                <w:webHidden/>
              </w:rPr>
              <w:tab/>
            </w:r>
            <w:r>
              <w:rPr>
                <w:noProof/>
                <w:webHidden/>
              </w:rPr>
              <w:fldChar w:fldCharType="begin"/>
            </w:r>
            <w:r>
              <w:rPr>
                <w:noProof/>
                <w:webHidden/>
              </w:rPr>
              <w:instrText xml:space="preserve"> PAGEREF _Toc38806053 \h </w:instrText>
            </w:r>
            <w:r>
              <w:rPr>
                <w:noProof/>
                <w:webHidden/>
              </w:rPr>
            </w:r>
            <w:r>
              <w:rPr>
                <w:noProof/>
                <w:webHidden/>
              </w:rPr>
              <w:fldChar w:fldCharType="separate"/>
            </w:r>
            <w:r>
              <w:rPr>
                <w:noProof/>
                <w:webHidden/>
              </w:rPr>
              <w:t>37</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54" w:history="1">
            <w:r w:rsidRPr="004465A7">
              <w:rPr>
                <w:rStyle w:val="Hipervnculo"/>
                <w:noProof/>
              </w:rPr>
              <w:t>Descripción</w:t>
            </w:r>
            <w:r>
              <w:rPr>
                <w:noProof/>
                <w:webHidden/>
              </w:rPr>
              <w:tab/>
            </w:r>
            <w:r>
              <w:rPr>
                <w:noProof/>
                <w:webHidden/>
              </w:rPr>
              <w:fldChar w:fldCharType="begin"/>
            </w:r>
            <w:r>
              <w:rPr>
                <w:noProof/>
                <w:webHidden/>
              </w:rPr>
              <w:instrText xml:space="preserve"> PAGEREF _Toc38806054 \h </w:instrText>
            </w:r>
            <w:r>
              <w:rPr>
                <w:noProof/>
                <w:webHidden/>
              </w:rPr>
            </w:r>
            <w:r>
              <w:rPr>
                <w:noProof/>
                <w:webHidden/>
              </w:rPr>
              <w:fldChar w:fldCharType="separate"/>
            </w:r>
            <w:r>
              <w:rPr>
                <w:noProof/>
                <w:webHidden/>
              </w:rPr>
              <w:t>37</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55"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_Toc38806055 \h </w:instrText>
            </w:r>
            <w:r>
              <w:rPr>
                <w:noProof/>
                <w:webHidden/>
              </w:rPr>
            </w:r>
            <w:r>
              <w:rPr>
                <w:noProof/>
                <w:webHidden/>
              </w:rPr>
              <w:fldChar w:fldCharType="separate"/>
            </w:r>
            <w:r>
              <w:rPr>
                <w:noProof/>
                <w:webHidden/>
              </w:rPr>
              <w:t>37</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56" w:history="1">
            <w:r w:rsidRPr="004465A7">
              <w:rPr>
                <w:rStyle w:val="Hipervnculo"/>
                <w:noProof/>
              </w:rPr>
              <w:t>Caso de Prueba P017</w:t>
            </w:r>
            <w:r>
              <w:rPr>
                <w:noProof/>
                <w:webHidden/>
              </w:rPr>
              <w:tab/>
            </w:r>
            <w:r>
              <w:rPr>
                <w:noProof/>
                <w:webHidden/>
              </w:rPr>
              <w:fldChar w:fldCharType="begin"/>
            </w:r>
            <w:r>
              <w:rPr>
                <w:noProof/>
                <w:webHidden/>
              </w:rPr>
              <w:instrText xml:space="preserve"> PAGEREF _Toc38806056 \h </w:instrText>
            </w:r>
            <w:r>
              <w:rPr>
                <w:noProof/>
                <w:webHidden/>
              </w:rPr>
            </w:r>
            <w:r>
              <w:rPr>
                <w:noProof/>
                <w:webHidden/>
              </w:rPr>
              <w:fldChar w:fldCharType="separate"/>
            </w:r>
            <w:r>
              <w:rPr>
                <w:noProof/>
                <w:webHidden/>
              </w:rPr>
              <w:t>42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57" w:history="1">
            <w:r w:rsidRPr="004465A7">
              <w:rPr>
                <w:rStyle w:val="Hipervnculo"/>
                <w:noProof/>
              </w:rPr>
              <w:t>Descripción</w:t>
            </w:r>
            <w:r>
              <w:rPr>
                <w:noProof/>
                <w:webHidden/>
              </w:rPr>
              <w:tab/>
            </w:r>
            <w:r>
              <w:rPr>
                <w:noProof/>
                <w:webHidden/>
              </w:rPr>
              <w:fldChar w:fldCharType="begin"/>
            </w:r>
            <w:r>
              <w:rPr>
                <w:noProof/>
                <w:webHidden/>
              </w:rPr>
              <w:instrText xml:space="preserve"> PAGEREF _Toc38806057 \h </w:instrText>
            </w:r>
            <w:r>
              <w:rPr>
                <w:noProof/>
                <w:webHidden/>
              </w:rPr>
            </w:r>
            <w:r>
              <w:rPr>
                <w:noProof/>
                <w:webHidden/>
              </w:rPr>
              <w:fldChar w:fldCharType="separate"/>
            </w:r>
            <w:r>
              <w:rPr>
                <w:noProof/>
                <w:webHidden/>
              </w:rPr>
              <w:t>42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58"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_Toc38806058 \h </w:instrText>
            </w:r>
            <w:r>
              <w:rPr>
                <w:noProof/>
                <w:webHidden/>
              </w:rPr>
            </w:r>
            <w:r>
              <w:rPr>
                <w:noProof/>
                <w:webHidden/>
              </w:rPr>
              <w:fldChar w:fldCharType="separate"/>
            </w:r>
            <w:r>
              <w:rPr>
                <w:noProof/>
                <w:webHidden/>
              </w:rPr>
              <w:t>42</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59" w:history="1">
            <w:r w:rsidRPr="004465A7">
              <w:rPr>
                <w:rStyle w:val="Hipervnculo"/>
                <w:noProof/>
              </w:rPr>
              <w:t>Caso de Prueba P018</w:t>
            </w:r>
            <w:r>
              <w:rPr>
                <w:noProof/>
                <w:webHidden/>
              </w:rPr>
              <w:tab/>
            </w:r>
            <w:r>
              <w:rPr>
                <w:noProof/>
                <w:webHidden/>
              </w:rPr>
              <w:fldChar w:fldCharType="begin"/>
            </w:r>
            <w:r>
              <w:rPr>
                <w:noProof/>
                <w:webHidden/>
              </w:rPr>
              <w:instrText xml:space="preserve"> PAGEREF _Toc38806059 \h </w:instrText>
            </w:r>
            <w:r>
              <w:rPr>
                <w:noProof/>
                <w:webHidden/>
              </w:rPr>
            </w:r>
            <w:r>
              <w:rPr>
                <w:noProof/>
                <w:webHidden/>
              </w:rPr>
              <w:fldChar w:fldCharType="separate"/>
            </w:r>
            <w:r>
              <w:rPr>
                <w:noProof/>
                <w:webHidden/>
              </w:rPr>
              <w:t>47</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60" w:history="1">
            <w:r w:rsidRPr="004465A7">
              <w:rPr>
                <w:rStyle w:val="Hipervnculo"/>
                <w:noProof/>
              </w:rPr>
              <w:t>Descripción</w:t>
            </w:r>
            <w:r>
              <w:rPr>
                <w:noProof/>
                <w:webHidden/>
              </w:rPr>
              <w:tab/>
            </w:r>
            <w:r>
              <w:rPr>
                <w:noProof/>
                <w:webHidden/>
              </w:rPr>
              <w:fldChar w:fldCharType="begin"/>
            </w:r>
            <w:r>
              <w:rPr>
                <w:noProof/>
                <w:webHidden/>
              </w:rPr>
              <w:instrText xml:space="preserve"> PAGEREF _Toc38806060 \h </w:instrText>
            </w:r>
            <w:r>
              <w:rPr>
                <w:noProof/>
                <w:webHidden/>
              </w:rPr>
            </w:r>
            <w:r>
              <w:rPr>
                <w:noProof/>
                <w:webHidden/>
              </w:rPr>
              <w:fldChar w:fldCharType="separate"/>
            </w:r>
            <w:r>
              <w:rPr>
                <w:noProof/>
                <w:webHidden/>
              </w:rPr>
              <w:t>47</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61"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_Toc38806061 \h </w:instrText>
            </w:r>
            <w:r>
              <w:rPr>
                <w:noProof/>
                <w:webHidden/>
              </w:rPr>
            </w:r>
            <w:r>
              <w:rPr>
                <w:noProof/>
                <w:webHidden/>
              </w:rPr>
              <w:fldChar w:fldCharType="separate"/>
            </w:r>
            <w:r>
              <w:rPr>
                <w:noProof/>
                <w:webHidden/>
              </w:rPr>
              <w:t>47</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62" w:history="1">
            <w:r w:rsidRPr="004465A7">
              <w:rPr>
                <w:rStyle w:val="Hipervnculo"/>
                <w:noProof/>
              </w:rPr>
              <w:t>Caso de Prueba P019</w:t>
            </w:r>
            <w:r>
              <w:rPr>
                <w:noProof/>
                <w:webHidden/>
              </w:rPr>
              <w:tab/>
            </w:r>
            <w:r>
              <w:rPr>
                <w:noProof/>
                <w:webHidden/>
              </w:rPr>
              <w:fldChar w:fldCharType="begin"/>
            </w:r>
            <w:r>
              <w:rPr>
                <w:noProof/>
                <w:webHidden/>
              </w:rPr>
              <w:instrText xml:space="preserve"> PAGEREF _Toc38806062 \h </w:instrText>
            </w:r>
            <w:r>
              <w:rPr>
                <w:noProof/>
                <w:webHidden/>
              </w:rPr>
            </w:r>
            <w:r>
              <w:rPr>
                <w:noProof/>
                <w:webHidden/>
              </w:rPr>
              <w:fldChar w:fldCharType="separate"/>
            </w:r>
            <w:r>
              <w:rPr>
                <w:noProof/>
                <w:webHidden/>
              </w:rPr>
              <w:t>52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63" w:history="1">
            <w:r w:rsidRPr="004465A7">
              <w:rPr>
                <w:rStyle w:val="Hipervnculo"/>
                <w:noProof/>
              </w:rPr>
              <w:t>Descripción</w:t>
            </w:r>
            <w:r>
              <w:rPr>
                <w:noProof/>
                <w:webHidden/>
              </w:rPr>
              <w:tab/>
            </w:r>
            <w:r>
              <w:rPr>
                <w:noProof/>
                <w:webHidden/>
              </w:rPr>
              <w:fldChar w:fldCharType="begin"/>
            </w:r>
            <w:r>
              <w:rPr>
                <w:noProof/>
                <w:webHidden/>
              </w:rPr>
              <w:instrText xml:space="preserve"> PAGEREF _Toc38806063 \h </w:instrText>
            </w:r>
            <w:r>
              <w:rPr>
                <w:noProof/>
                <w:webHidden/>
              </w:rPr>
            </w:r>
            <w:r>
              <w:rPr>
                <w:noProof/>
                <w:webHidden/>
              </w:rPr>
              <w:fldChar w:fldCharType="separate"/>
            </w:r>
            <w:r>
              <w:rPr>
                <w:noProof/>
                <w:webHidden/>
              </w:rPr>
              <w:t>52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64"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_Toc38806064 \h </w:instrText>
            </w:r>
            <w:r>
              <w:rPr>
                <w:noProof/>
                <w:webHidden/>
              </w:rPr>
            </w:r>
            <w:r>
              <w:rPr>
                <w:noProof/>
                <w:webHidden/>
              </w:rPr>
              <w:fldChar w:fldCharType="separate"/>
            </w:r>
            <w:r>
              <w:rPr>
                <w:noProof/>
                <w:webHidden/>
              </w:rPr>
              <w:t>52</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65" w:history="1">
            <w:r w:rsidRPr="004465A7">
              <w:rPr>
                <w:rStyle w:val="Hipervnculo"/>
                <w:noProof/>
              </w:rPr>
              <w:t>Caso de Prueba P020</w:t>
            </w:r>
            <w:r>
              <w:rPr>
                <w:noProof/>
                <w:webHidden/>
              </w:rPr>
              <w:tab/>
            </w:r>
            <w:r>
              <w:rPr>
                <w:noProof/>
                <w:webHidden/>
              </w:rPr>
              <w:fldChar w:fldCharType="begin"/>
            </w:r>
            <w:r>
              <w:rPr>
                <w:noProof/>
                <w:webHidden/>
              </w:rPr>
              <w:instrText xml:space="preserve"> PAGEREF _Toc38806065 \h </w:instrText>
            </w:r>
            <w:r>
              <w:rPr>
                <w:noProof/>
                <w:webHidden/>
              </w:rPr>
            </w:r>
            <w:r>
              <w:rPr>
                <w:noProof/>
                <w:webHidden/>
              </w:rPr>
              <w:fldChar w:fldCharType="separate"/>
            </w:r>
            <w:r>
              <w:rPr>
                <w:noProof/>
                <w:webHidden/>
              </w:rPr>
              <w:t>54</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66" w:history="1">
            <w:r w:rsidRPr="004465A7">
              <w:rPr>
                <w:rStyle w:val="Hipervnculo"/>
                <w:noProof/>
              </w:rPr>
              <w:t>Descripción</w:t>
            </w:r>
            <w:r>
              <w:rPr>
                <w:noProof/>
                <w:webHidden/>
              </w:rPr>
              <w:tab/>
            </w:r>
            <w:r>
              <w:rPr>
                <w:noProof/>
                <w:webHidden/>
              </w:rPr>
              <w:fldChar w:fldCharType="begin"/>
            </w:r>
            <w:r>
              <w:rPr>
                <w:noProof/>
                <w:webHidden/>
              </w:rPr>
              <w:instrText xml:space="preserve"> PAGEREF _Toc38806066 \h </w:instrText>
            </w:r>
            <w:r>
              <w:rPr>
                <w:noProof/>
                <w:webHidden/>
              </w:rPr>
            </w:r>
            <w:r>
              <w:rPr>
                <w:noProof/>
                <w:webHidden/>
              </w:rPr>
              <w:fldChar w:fldCharType="separate"/>
            </w:r>
            <w:r>
              <w:rPr>
                <w:noProof/>
                <w:webHidden/>
              </w:rPr>
              <w:t>54</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67"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_Toc38806067 \h </w:instrText>
            </w:r>
            <w:r>
              <w:rPr>
                <w:noProof/>
                <w:webHidden/>
              </w:rPr>
            </w:r>
            <w:r>
              <w:rPr>
                <w:noProof/>
                <w:webHidden/>
              </w:rPr>
              <w:fldChar w:fldCharType="separate"/>
            </w:r>
            <w:r>
              <w:rPr>
                <w:noProof/>
                <w:webHidden/>
              </w:rPr>
              <w:t>54</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68" w:history="1">
            <w:r w:rsidRPr="004465A7">
              <w:rPr>
                <w:rStyle w:val="Hipervnculo"/>
                <w:noProof/>
              </w:rPr>
              <w:t>Caso de Prueba P021</w:t>
            </w:r>
            <w:r>
              <w:rPr>
                <w:noProof/>
                <w:webHidden/>
              </w:rPr>
              <w:tab/>
            </w:r>
            <w:r>
              <w:rPr>
                <w:noProof/>
                <w:webHidden/>
              </w:rPr>
              <w:fldChar w:fldCharType="begin"/>
            </w:r>
            <w:r>
              <w:rPr>
                <w:noProof/>
                <w:webHidden/>
              </w:rPr>
              <w:instrText xml:space="preserve"> PAGEREF _Toc38806068 \h </w:instrText>
            </w:r>
            <w:r>
              <w:rPr>
                <w:noProof/>
                <w:webHidden/>
              </w:rPr>
            </w:r>
            <w:r>
              <w:rPr>
                <w:noProof/>
                <w:webHidden/>
              </w:rPr>
              <w:fldChar w:fldCharType="separate"/>
            </w:r>
            <w:r>
              <w:rPr>
                <w:noProof/>
                <w:webHidden/>
              </w:rPr>
              <w:t>59</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69" w:history="1">
            <w:r w:rsidRPr="004465A7">
              <w:rPr>
                <w:rStyle w:val="Hipervnculo"/>
                <w:noProof/>
              </w:rPr>
              <w:t>Descripción</w:t>
            </w:r>
            <w:r>
              <w:rPr>
                <w:noProof/>
                <w:webHidden/>
              </w:rPr>
              <w:tab/>
            </w:r>
            <w:r>
              <w:rPr>
                <w:noProof/>
                <w:webHidden/>
              </w:rPr>
              <w:fldChar w:fldCharType="begin"/>
            </w:r>
            <w:r>
              <w:rPr>
                <w:noProof/>
                <w:webHidden/>
              </w:rPr>
              <w:instrText xml:space="preserve"> PAGEREF _Toc38806069 \h </w:instrText>
            </w:r>
            <w:r>
              <w:rPr>
                <w:noProof/>
                <w:webHidden/>
              </w:rPr>
            </w:r>
            <w:r>
              <w:rPr>
                <w:noProof/>
                <w:webHidden/>
              </w:rPr>
              <w:fldChar w:fldCharType="separate"/>
            </w:r>
            <w:r>
              <w:rPr>
                <w:noProof/>
                <w:webHidden/>
              </w:rPr>
              <w:t>59</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70"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_Toc38806070 \h </w:instrText>
            </w:r>
            <w:r>
              <w:rPr>
                <w:noProof/>
                <w:webHidden/>
              </w:rPr>
            </w:r>
            <w:r>
              <w:rPr>
                <w:noProof/>
                <w:webHidden/>
              </w:rPr>
              <w:fldChar w:fldCharType="separate"/>
            </w:r>
            <w:r>
              <w:rPr>
                <w:noProof/>
                <w:webHidden/>
              </w:rPr>
              <w:t>59</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71" w:history="1">
            <w:r w:rsidRPr="004465A7">
              <w:rPr>
                <w:rStyle w:val="Hipervnculo"/>
                <w:noProof/>
              </w:rPr>
              <w:t>Caso de Prueba P022</w:t>
            </w:r>
            <w:r>
              <w:rPr>
                <w:noProof/>
                <w:webHidden/>
              </w:rPr>
              <w:tab/>
            </w:r>
            <w:r>
              <w:rPr>
                <w:noProof/>
                <w:webHidden/>
              </w:rPr>
              <w:fldChar w:fldCharType="begin"/>
            </w:r>
            <w:r>
              <w:rPr>
                <w:noProof/>
                <w:webHidden/>
              </w:rPr>
              <w:instrText xml:space="preserve"> PAGEREF _Toc38806071 \h </w:instrText>
            </w:r>
            <w:r>
              <w:rPr>
                <w:noProof/>
                <w:webHidden/>
              </w:rPr>
            </w:r>
            <w:r>
              <w:rPr>
                <w:noProof/>
                <w:webHidden/>
              </w:rPr>
              <w:fldChar w:fldCharType="separate"/>
            </w:r>
            <w:r>
              <w:rPr>
                <w:noProof/>
                <w:webHidden/>
              </w:rPr>
              <w:t>64</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72" w:history="1">
            <w:r w:rsidRPr="004465A7">
              <w:rPr>
                <w:rStyle w:val="Hipervnculo"/>
                <w:noProof/>
              </w:rPr>
              <w:t>Descripción</w:t>
            </w:r>
            <w:r>
              <w:rPr>
                <w:noProof/>
                <w:webHidden/>
              </w:rPr>
              <w:tab/>
            </w:r>
            <w:r>
              <w:rPr>
                <w:noProof/>
                <w:webHidden/>
              </w:rPr>
              <w:fldChar w:fldCharType="begin"/>
            </w:r>
            <w:r>
              <w:rPr>
                <w:noProof/>
                <w:webHidden/>
              </w:rPr>
              <w:instrText xml:space="preserve"> PAGEREF _Toc38806072 \h </w:instrText>
            </w:r>
            <w:r>
              <w:rPr>
                <w:noProof/>
                <w:webHidden/>
              </w:rPr>
            </w:r>
            <w:r>
              <w:rPr>
                <w:noProof/>
                <w:webHidden/>
              </w:rPr>
              <w:fldChar w:fldCharType="separate"/>
            </w:r>
            <w:r>
              <w:rPr>
                <w:noProof/>
                <w:webHidden/>
              </w:rPr>
              <w:t>64</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73"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_Toc38806073 \h </w:instrText>
            </w:r>
            <w:r>
              <w:rPr>
                <w:noProof/>
                <w:webHidden/>
              </w:rPr>
            </w:r>
            <w:r>
              <w:rPr>
                <w:noProof/>
                <w:webHidden/>
              </w:rPr>
              <w:fldChar w:fldCharType="separate"/>
            </w:r>
            <w:r>
              <w:rPr>
                <w:noProof/>
                <w:webHidden/>
              </w:rPr>
              <w:t>64</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74" w:history="1">
            <w:r w:rsidRPr="004465A7">
              <w:rPr>
                <w:rStyle w:val="Hipervnculo"/>
                <w:noProof/>
              </w:rPr>
              <w:t>Caso de Prueba P023</w:t>
            </w:r>
            <w:r>
              <w:rPr>
                <w:noProof/>
                <w:webHidden/>
              </w:rPr>
              <w:tab/>
            </w:r>
            <w:r>
              <w:rPr>
                <w:noProof/>
                <w:webHidden/>
              </w:rPr>
              <w:fldChar w:fldCharType="begin"/>
            </w:r>
            <w:r>
              <w:rPr>
                <w:noProof/>
                <w:webHidden/>
              </w:rPr>
              <w:instrText xml:space="preserve"> PAGEREF _Toc38806074 \h </w:instrText>
            </w:r>
            <w:r>
              <w:rPr>
                <w:noProof/>
                <w:webHidden/>
              </w:rPr>
            </w:r>
            <w:r>
              <w:rPr>
                <w:noProof/>
                <w:webHidden/>
              </w:rPr>
              <w:fldChar w:fldCharType="separate"/>
            </w:r>
            <w:r>
              <w:rPr>
                <w:noProof/>
                <w:webHidden/>
              </w:rPr>
              <w:t>69</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75" w:history="1">
            <w:r w:rsidRPr="004465A7">
              <w:rPr>
                <w:rStyle w:val="Hipervnculo"/>
                <w:noProof/>
              </w:rPr>
              <w:t>Descripción</w:t>
            </w:r>
            <w:r>
              <w:rPr>
                <w:noProof/>
                <w:webHidden/>
              </w:rPr>
              <w:tab/>
            </w:r>
            <w:r>
              <w:rPr>
                <w:noProof/>
                <w:webHidden/>
              </w:rPr>
              <w:fldChar w:fldCharType="begin"/>
            </w:r>
            <w:r>
              <w:rPr>
                <w:noProof/>
                <w:webHidden/>
              </w:rPr>
              <w:instrText xml:space="preserve"> PAGEREF _Toc38806075 \h </w:instrText>
            </w:r>
            <w:r>
              <w:rPr>
                <w:noProof/>
                <w:webHidden/>
              </w:rPr>
            </w:r>
            <w:r>
              <w:rPr>
                <w:noProof/>
                <w:webHidden/>
              </w:rPr>
              <w:fldChar w:fldCharType="separate"/>
            </w:r>
            <w:r>
              <w:rPr>
                <w:noProof/>
                <w:webHidden/>
              </w:rPr>
              <w:t>69</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76"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_Toc38806076 \h </w:instrText>
            </w:r>
            <w:r>
              <w:rPr>
                <w:noProof/>
                <w:webHidden/>
              </w:rPr>
            </w:r>
            <w:r>
              <w:rPr>
                <w:noProof/>
                <w:webHidden/>
              </w:rPr>
              <w:fldChar w:fldCharType="separate"/>
            </w:r>
            <w:r>
              <w:rPr>
                <w:noProof/>
                <w:webHidden/>
              </w:rPr>
              <w:t>69</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77" w:history="1">
            <w:r w:rsidRPr="004465A7">
              <w:rPr>
                <w:rStyle w:val="Hipervnculo"/>
                <w:noProof/>
              </w:rPr>
              <w:t>Caso de Prueba P024</w:t>
            </w:r>
            <w:r>
              <w:rPr>
                <w:noProof/>
                <w:webHidden/>
              </w:rPr>
              <w:tab/>
            </w:r>
            <w:r>
              <w:rPr>
                <w:noProof/>
                <w:webHidden/>
              </w:rPr>
              <w:fldChar w:fldCharType="begin"/>
            </w:r>
            <w:r>
              <w:rPr>
                <w:noProof/>
                <w:webHidden/>
              </w:rPr>
              <w:instrText xml:space="preserve"> PAGEREF _Toc38806077 \h </w:instrText>
            </w:r>
            <w:r>
              <w:rPr>
                <w:noProof/>
                <w:webHidden/>
              </w:rPr>
            </w:r>
            <w:r>
              <w:rPr>
                <w:noProof/>
                <w:webHidden/>
              </w:rPr>
              <w:fldChar w:fldCharType="separate"/>
            </w:r>
            <w:r>
              <w:rPr>
                <w:noProof/>
                <w:webHidden/>
              </w:rPr>
              <w:t>74</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78" w:history="1">
            <w:r w:rsidRPr="004465A7">
              <w:rPr>
                <w:rStyle w:val="Hipervnculo"/>
                <w:noProof/>
              </w:rPr>
              <w:t>Descripción</w:t>
            </w:r>
            <w:r>
              <w:rPr>
                <w:noProof/>
                <w:webHidden/>
              </w:rPr>
              <w:tab/>
            </w:r>
            <w:r>
              <w:rPr>
                <w:noProof/>
                <w:webHidden/>
              </w:rPr>
              <w:fldChar w:fldCharType="begin"/>
            </w:r>
            <w:r>
              <w:rPr>
                <w:noProof/>
                <w:webHidden/>
              </w:rPr>
              <w:instrText xml:space="preserve"> PAGEREF _Toc38806078 \h </w:instrText>
            </w:r>
            <w:r>
              <w:rPr>
                <w:noProof/>
                <w:webHidden/>
              </w:rPr>
            </w:r>
            <w:r>
              <w:rPr>
                <w:noProof/>
                <w:webHidden/>
              </w:rPr>
              <w:fldChar w:fldCharType="separate"/>
            </w:r>
            <w:r>
              <w:rPr>
                <w:noProof/>
                <w:webHidden/>
              </w:rPr>
              <w:t>74</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79"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_Toc38806079 \h </w:instrText>
            </w:r>
            <w:r>
              <w:rPr>
                <w:noProof/>
                <w:webHidden/>
              </w:rPr>
            </w:r>
            <w:r>
              <w:rPr>
                <w:noProof/>
                <w:webHidden/>
              </w:rPr>
              <w:fldChar w:fldCharType="separate"/>
            </w:r>
            <w:r>
              <w:rPr>
                <w:noProof/>
                <w:webHidden/>
              </w:rPr>
              <w:t>74</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80" w:history="1">
            <w:r w:rsidRPr="004465A7">
              <w:rPr>
                <w:rStyle w:val="Hipervnculo"/>
                <w:noProof/>
              </w:rPr>
              <w:t>Caso de Prueba P025</w:t>
            </w:r>
            <w:r>
              <w:rPr>
                <w:noProof/>
                <w:webHidden/>
              </w:rPr>
              <w:tab/>
            </w:r>
            <w:r>
              <w:rPr>
                <w:noProof/>
                <w:webHidden/>
              </w:rPr>
              <w:fldChar w:fldCharType="begin"/>
            </w:r>
            <w:r>
              <w:rPr>
                <w:noProof/>
                <w:webHidden/>
              </w:rPr>
              <w:instrText xml:space="preserve"> PAGEREF _Toc38806080 \h </w:instrText>
            </w:r>
            <w:r>
              <w:rPr>
                <w:noProof/>
                <w:webHidden/>
              </w:rPr>
            </w:r>
            <w:r>
              <w:rPr>
                <w:noProof/>
                <w:webHidden/>
              </w:rPr>
              <w:fldChar w:fldCharType="separate"/>
            </w:r>
            <w:r>
              <w:rPr>
                <w:noProof/>
                <w:webHidden/>
              </w:rPr>
              <w:t>79</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81" w:history="1">
            <w:r w:rsidRPr="004465A7">
              <w:rPr>
                <w:rStyle w:val="Hipervnculo"/>
                <w:noProof/>
              </w:rPr>
              <w:t>Descripción</w:t>
            </w:r>
            <w:r>
              <w:rPr>
                <w:noProof/>
                <w:webHidden/>
              </w:rPr>
              <w:tab/>
            </w:r>
            <w:r>
              <w:rPr>
                <w:noProof/>
                <w:webHidden/>
              </w:rPr>
              <w:fldChar w:fldCharType="begin"/>
            </w:r>
            <w:r>
              <w:rPr>
                <w:noProof/>
                <w:webHidden/>
              </w:rPr>
              <w:instrText xml:space="preserve"> PAGEREF _Toc38806081 \h </w:instrText>
            </w:r>
            <w:r>
              <w:rPr>
                <w:noProof/>
                <w:webHidden/>
              </w:rPr>
            </w:r>
            <w:r>
              <w:rPr>
                <w:noProof/>
                <w:webHidden/>
              </w:rPr>
              <w:fldChar w:fldCharType="separate"/>
            </w:r>
            <w:r>
              <w:rPr>
                <w:noProof/>
                <w:webHidden/>
              </w:rPr>
              <w:t>79</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82"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_Toc38806082 \h </w:instrText>
            </w:r>
            <w:r>
              <w:rPr>
                <w:noProof/>
                <w:webHidden/>
              </w:rPr>
            </w:r>
            <w:r>
              <w:rPr>
                <w:noProof/>
                <w:webHidden/>
              </w:rPr>
              <w:fldChar w:fldCharType="separate"/>
            </w:r>
            <w:r>
              <w:rPr>
                <w:noProof/>
                <w:webHidden/>
              </w:rPr>
              <w:t>79</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83" w:history="1">
            <w:r w:rsidRPr="004465A7">
              <w:rPr>
                <w:rStyle w:val="Hipervnculo"/>
                <w:noProof/>
              </w:rPr>
              <w:t>Caso de Prueba P026</w:t>
            </w:r>
            <w:r>
              <w:rPr>
                <w:noProof/>
                <w:webHidden/>
              </w:rPr>
              <w:tab/>
            </w:r>
            <w:r>
              <w:rPr>
                <w:noProof/>
                <w:webHidden/>
              </w:rPr>
              <w:fldChar w:fldCharType="begin"/>
            </w:r>
            <w:r>
              <w:rPr>
                <w:noProof/>
                <w:webHidden/>
              </w:rPr>
              <w:instrText xml:space="preserve"> PAGEREF _Toc38806083 \h </w:instrText>
            </w:r>
            <w:r>
              <w:rPr>
                <w:noProof/>
                <w:webHidden/>
              </w:rPr>
            </w:r>
            <w:r>
              <w:rPr>
                <w:noProof/>
                <w:webHidden/>
              </w:rPr>
              <w:fldChar w:fldCharType="separate"/>
            </w:r>
            <w:r>
              <w:rPr>
                <w:noProof/>
                <w:webHidden/>
              </w:rPr>
              <w:t>84</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84" w:history="1">
            <w:r w:rsidRPr="004465A7">
              <w:rPr>
                <w:rStyle w:val="Hipervnculo"/>
                <w:noProof/>
              </w:rPr>
              <w:t>Descripción</w:t>
            </w:r>
            <w:r>
              <w:rPr>
                <w:noProof/>
                <w:webHidden/>
              </w:rPr>
              <w:tab/>
            </w:r>
            <w:r>
              <w:rPr>
                <w:noProof/>
                <w:webHidden/>
              </w:rPr>
              <w:fldChar w:fldCharType="begin"/>
            </w:r>
            <w:r>
              <w:rPr>
                <w:noProof/>
                <w:webHidden/>
              </w:rPr>
              <w:instrText xml:space="preserve"> PAGEREF _Toc38806084 \h </w:instrText>
            </w:r>
            <w:r>
              <w:rPr>
                <w:noProof/>
                <w:webHidden/>
              </w:rPr>
            </w:r>
            <w:r>
              <w:rPr>
                <w:noProof/>
                <w:webHidden/>
              </w:rPr>
              <w:fldChar w:fldCharType="separate"/>
            </w:r>
            <w:r>
              <w:rPr>
                <w:noProof/>
                <w:webHidden/>
              </w:rPr>
              <w:t>84</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85"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_Toc38806085 \h </w:instrText>
            </w:r>
            <w:r>
              <w:rPr>
                <w:noProof/>
                <w:webHidden/>
              </w:rPr>
            </w:r>
            <w:r>
              <w:rPr>
                <w:noProof/>
                <w:webHidden/>
              </w:rPr>
              <w:fldChar w:fldCharType="separate"/>
            </w:r>
            <w:r>
              <w:rPr>
                <w:noProof/>
                <w:webHidden/>
              </w:rPr>
              <w:t>84</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86" w:history="1">
            <w:r w:rsidRPr="004465A7">
              <w:rPr>
                <w:rStyle w:val="Hipervnculo"/>
                <w:noProof/>
              </w:rPr>
              <w:t>Caso de Prueba P027</w:t>
            </w:r>
            <w:r>
              <w:rPr>
                <w:noProof/>
                <w:webHidden/>
              </w:rPr>
              <w:tab/>
            </w:r>
            <w:r>
              <w:rPr>
                <w:noProof/>
                <w:webHidden/>
              </w:rPr>
              <w:fldChar w:fldCharType="begin"/>
            </w:r>
            <w:r>
              <w:rPr>
                <w:noProof/>
                <w:webHidden/>
              </w:rPr>
              <w:instrText xml:space="preserve"> PAGEREF _Toc38806086 \h </w:instrText>
            </w:r>
            <w:r>
              <w:rPr>
                <w:noProof/>
                <w:webHidden/>
              </w:rPr>
            </w:r>
            <w:r>
              <w:rPr>
                <w:noProof/>
                <w:webHidden/>
              </w:rPr>
              <w:fldChar w:fldCharType="separate"/>
            </w:r>
            <w:r>
              <w:rPr>
                <w:noProof/>
                <w:webHidden/>
              </w:rPr>
              <w:t>89</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87" w:history="1">
            <w:r w:rsidRPr="004465A7">
              <w:rPr>
                <w:rStyle w:val="Hipervnculo"/>
                <w:noProof/>
              </w:rPr>
              <w:t>Descripción</w:t>
            </w:r>
            <w:r>
              <w:rPr>
                <w:noProof/>
                <w:webHidden/>
              </w:rPr>
              <w:tab/>
            </w:r>
            <w:r>
              <w:rPr>
                <w:noProof/>
                <w:webHidden/>
              </w:rPr>
              <w:fldChar w:fldCharType="begin"/>
            </w:r>
            <w:r>
              <w:rPr>
                <w:noProof/>
                <w:webHidden/>
              </w:rPr>
              <w:instrText xml:space="preserve"> PAGEREF _Toc38806087 \h </w:instrText>
            </w:r>
            <w:r>
              <w:rPr>
                <w:noProof/>
                <w:webHidden/>
              </w:rPr>
            </w:r>
            <w:r>
              <w:rPr>
                <w:noProof/>
                <w:webHidden/>
              </w:rPr>
              <w:fldChar w:fldCharType="separate"/>
            </w:r>
            <w:r>
              <w:rPr>
                <w:noProof/>
                <w:webHidden/>
              </w:rPr>
              <w:t>89</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88"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_Toc38806088 \h </w:instrText>
            </w:r>
            <w:r>
              <w:rPr>
                <w:noProof/>
                <w:webHidden/>
              </w:rPr>
            </w:r>
            <w:r>
              <w:rPr>
                <w:noProof/>
                <w:webHidden/>
              </w:rPr>
              <w:fldChar w:fldCharType="separate"/>
            </w:r>
            <w:r>
              <w:rPr>
                <w:noProof/>
                <w:webHidden/>
              </w:rPr>
              <w:t>89</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89" w:history="1">
            <w:r w:rsidRPr="004465A7">
              <w:rPr>
                <w:rStyle w:val="Hipervnculo"/>
                <w:noProof/>
              </w:rPr>
              <w:t>Caso de Prueba P028</w:t>
            </w:r>
            <w:r>
              <w:rPr>
                <w:noProof/>
                <w:webHidden/>
              </w:rPr>
              <w:tab/>
            </w:r>
            <w:r>
              <w:rPr>
                <w:noProof/>
                <w:webHidden/>
              </w:rPr>
              <w:fldChar w:fldCharType="begin"/>
            </w:r>
            <w:r>
              <w:rPr>
                <w:noProof/>
                <w:webHidden/>
              </w:rPr>
              <w:instrText xml:space="preserve"> PAGEREF _Toc38806089 \h </w:instrText>
            </w:r>
            <w:r>
              <w:rPr>
                <w:noProof/>
                <w:webHidden/>
              </w:rPr>
            </w:r>
            <w:r>
              <w:rPr>
                <w:noProof/>
                <w:webHidden/>
              </w:rPr>
              <w:fldChar w:fldCharType="separate"/>
            </w:r>
            <w:r>
              <w:rPr>
                <w:noProof/>
                <w:webHidden/>
              </w:rPr>
              <w:t>94</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90" w:history="1">
            <w:r w:rsidRPr="004465A7">
              <w:rPr>
                <w:rStyle w:val="Hipervnculo"/>
                <w:noProof/>
              </w:rPr>
              <w:t>Descripción</w:t>
            </w:r>
            <w:r>
              <w:rPr>
                <w:noProof/>
                <w:webHidden/>
              </w:rPr>
              <w:tab/>
            </w:r>
            <w:r>
              <w:rPr>
                <w:noProof/>
                <w:webHidden/>
              </w:rPr>
              <w:fldChar w:fldCharType="begin"/>
            </w:r>
            <w:r>
              <w:rPr>
                <w:noProof/>
                <w:webHidden/>
              </w:rPr>
              <w:instrText xml:space="preserve"> PAGEREF _Toc38806090 \h </w:instrText>
            </w:r>
            <w:r>
              <w:rPr>
                <w:noProof/>
                <w:webHidden/>
              </w:rPr>
            </w:r>
            <w:r>
              <w:rPr>
                <w:noProof/>
                <w:webHidden/>
              </w:rPr>
              <w:fldChar w:fldCharType="separate"/>
            </w:r>
            <w:r>
              <w:rPr>
                <w:noProof/>
                <w:webHidden/>
              </w:rPr>
              <w:t>94</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91"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_Toc38806091 \h </w:instrText>
            </w:r>
            <w:r>
              <w:rPr>
                <w:noProof/>
                <w:webHidden/>
              </w:rPr>
            </w:r>
            <w:r>
              <w:rPr>
                <w:noProof/>
                <w:webHidden/>
              </w:rPr>
              <w:fldChar w:fldCharType="separate"/>
            </w:r>
            <w:r>
              <w:rPr>
                <w:noProof/>
                <w:webHidden/>
              </w:rPr>
              <w:t>94</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92" w:history="1">
            <w:r w:rsidRPr="004465A7">
              <w:rPr>
                <w:rStyle w:val="Hipervnculo"/>
                <w:noProof/>
              </w:rPr>
              <w:t>Caso de Prueba P029</w:t>
            </w:r>
            <w:r>
              <w:rPr>
                <w:noProof/>
                <w:webHidden/>
              </w:rPr>
              <w:tab/>
            </w:r>
            <w:r>
              <w:rPr>
                <w:noProof/>
                <w:webHidden/>
              </w:rPr>
              <w:fldChar w:fldCharType="begin"/>
            </w:r>
            <w:r>
              <w:rPr>
                <w:noProof/>
                <w:webHidden/>
              </w:rPr>
              <w:instrText xml:space="preserve"> PAGEREF _Toc38806092 \h </w:instrText>
            </w:r>
            <w:r>
              <w:rPr>
                <w:noProof/>
                <w:webHidden/>
              </w:rPr>
            </w:r>
            <w:r>
              <w:rPr>
                <w:noProof/>
                <w:webHidden/>
              </w:rPr>
              <w:fldChar w:fldCharType="separate"/>
            </w:r>
            <w:r>
              <w:rPr>
                <w:noProof/>
                <w:webHidden/>
              </w:rPr>
              <w:t>95</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93" w:history="1">
            <w:r w:rsidRPr="004465A7">
              <w:rPr>
                <w:rStyle w:val="Hipervnculo"/>
                <w:noProof/>
              </w:rPr>
              <w:t>Descripción</w:t>
            </w:r>
            <w:r>
              <w:rPr>
                <w:noProof/>
                <w:webHidden/>
              </w:rPr>
              <w:tab/>
            </w:r>
            <w:r>
              <w:rPr>
                <w:noProof/>
                <w:webHidden/>
              </w:rPr>
              <w:fldChar w:fldCharType="begin"/>
            </w:r>
            <w:r>
              <w:rPr>
                <w:noProof/>
                <w:webHidden/>
              </w:rPr>
              <w:instrText xml:space="preserve"> PAGEREF _Toc38806093 \h </w:instrText>
            </w:r>
            <w:r>
              <w:rPr>
                <w:noProof/>
                <w:webHidden/>
              </w:rPr>
            </w:r>
            <w:r>
              <w:rPr>
                <w:noProof/>
                <w:webHidden/>
              </w:rPr>
              <w:fldChar w:fldCharType="separate"/>
            </w:r>
            <w:r>
              <w:rPr>
                <w:noProof/>
                <w:webHidden/>
              </w:rPr>
              <w:t>95</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94"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_Toc38806094 \h </w:instrText>
            </w:r>
            <w:r>
              <w:rPr>
                <w:noProof/>
                <w:webHidden/>
              </w:rPr>
            </w:r>
            <w:r>
              <w:rPr>
                <w:noProof/>
                <w:webHidden/>
              </w:rPr>
              <w:fldChar w:fldCharType="separate"/>
            </w:r>
            <w:r>
              <w:rPr>
                <w:noProof/>
                <w:webHidden/>
              </w:rPr>
              <w:t>95</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95" w:history="1">
            <w:r w:rsidRPr="004465A7">
              <w:rPr>
                <w:rStyle w:val="Hipervnculo"/>
                <w:noProof/>
              </w:rPr>
              <w:t>Caso de Prueba P030</w:t>
            </w:r>
            <w:r>
              <w:rPr>
                <w:noProof/>
                <w:webHidden/>
              </w:rPr>
              <w:tab/>
            </w:r>
            <w:r>
              <w:rPr>
                <w:noProof/>
                <w:webHidden/>
              </w:rPr>
              <w:fldChar w:fldCharType="begin"/>
            </w:r>
            <w:r>
              <w:rPr>
                <w:noProof/>
                <w:webHidden/>
              </w:rPr>
              <w:instrText xml:space="preserve"> PAGEREF _Toc38806095 \h </w:instrText>
            </w:r>
            <w:r>
              <w:rPr>
                <w:noProof/>
                <w:webHidden/>
              </w:rPr>
            </w:r>
            <w:r>
              <w:rPr>
                <w:noProof/>
                <w:webHidden/>
              </w:rPr>
              <w:fldChar w:fldCharType="separate"/>
            </w:r>
            <w:r>
              <w:rPr>
                <w:noProof/>
                <w:webHidden/>
              </w:rPr>
              <w:t>97</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96" w:history="1">
            <w:r w:rsidRPr="004465A7">
              <w:rPr>
                <w:rStyle w:val="Hipervnculo"/>
                <w:noProof/>
              </w:rPr>
              <w:t>Descripción</w:t>
            </w:r>
            <w:r>
              <w:rPr>
                <w:noProof/>
                <w:webHidden/>
              </w:rPr>
              <w:tab/>
            </w:r>
            <w:r>
              <w:rPr>
                <w:noProof/>
                <w:webHidden/>
              </w:rPr>
              <w:fldChar w:fldCharType="begin"/>
            </w:r>
            <w:r>
              <w:rPr>
                <w:noProof/>
                <w:webHidden/>
              </w:rPr>
              <w:instrText xml:space="preserve"> PAGEREF _Toc38806096 \h </w:instrText>
            </w:r>
            <w:r>
              <w:rPr>
                <w:noProof/>
                <w:webHidden/>
              </w:rPr>
            </w:r>
            <w:r>
              <w:rPr>
                <w:noProof/>
                <w:webHidden/>
              </w:rPr>
              <w:fldChar w:fldCharType="separate"/>
            </w:r>
            <w:r>
              <w:rPr>
                <w:noProof/>
                <w:webHidden/>
              </w:rPr>
              <w:t>97</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97"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_Toc38806097 \h </w:instrText>
            </w:r>
            <w:r>
              <w:rPr>
                <w:noProof/>
                <w:webHidden/>
              </w:rPr>
            </w:r>
            <w:r>
              <w:rPr>
                <w:noProof/>
                <w:webHidden/>
              </w:rPr>
              <w:fldChar w:fldCharType="separate"/>
            </w:r>
            <w:r>
              <w:rPr>
                <w:noProof/>
                <w:webHidden/>
              </w:rPr>
              <w:t>97</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098" w:history="1">
            <w:r w:rsidRPr="004465A7">
              <w:rPr>
                <w:rStyle w:val="Hipervnculo"/>
                <w:noProof/>
              </w:rPr>
              <w:t>Caso de Prueba P031</w:t>
            </w:r>
            <w:r>
              <w:rPr>
                <w:noProof/>
                <w:webHidden/>
              </w:rPr>
              <w:tab/>
            </w:r>
            <w:r>
              <w:rPr>
                <w:noProof/>
                <w:webHidden/>
              </w:rPr>
              <w:fldChar w:fldCharType="begin"/>
            </w:r>
            <w:r>
              <w:rPr>
                <w:noProof/>
                <w:webHidden/>
              </w:rPr>
              <w:instrText xml:space="preserve"> PAGEREF _Toc38806098 \h </w:instrText>
            </w:r>
            <w:r>
              <w:rPr>
                <w:noProof/>
                <w:webHidden/>
              </w:rPr>
            </w:r>
            <w:r>
              <w:rPr>
                <w:noProof/>
                <w:webHidden/>
              </w:rPr>
              <w:fldChar w:fldCharType="separate"/>
            </w:r>
            <w:r>
              <w:rPr>
                <w:noProof/>
                <w:webHidden/>
              </w:rPr>
              <w:t>98</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099" w:history="1">
            <w:r w:rsidRPr="004465A7">
              <w:rPr>
                <w:rStyle w:val="Hipervnculo"/>
                <w:noProof/>
              </w:rPr>
              <w:t>Descripción</w:t>
            </w:r>
            <w:r>
              <w:rPr>
                <w:noProof/>
                <w:webHidden/>
              </w:rPr>
              <w:tab/>
            </w:r>
            <w:r>
              <w:rPr>
                <w:noProof/>
                <w:webHidden/>
              </w:rPr>
              <w:fldChar w:fldCharType="begin"/>
            </w:r>
            <w:r>
              <w:rPr>
                <w:noProof/>
                <w:webHidden/>
              </w:rPr>
              <w:instrText xml:space="preserve"> PAGEREF _Toc38806099 \h </w:instrText>
            </w:r>
            <w:r>
              <w:rPr>
                <w:noProof/>
                <w:webHidden/>
              </w:rPr>
            </w:r>
            <w:r>
              <w:rPr>
                <w:noProof/>
                <w:webHidden/>
              </w:rPr>
              <w:fldChar w:fldCharType="separate"/>
            </w:r>
            <w:r>
              <w:rPr>
                <w:noProof/>
                <w:webHidden/>
              </w:rPr>
              <w:t>98</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00"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_Toc38806100 \h </w:instrText>
            </w:r>
            <w:r>
              <w:rPr>
                <w:noProof/>
                <w:webHidden/>
              </w:rPr>
            </w:r>
            <w:r>
              <w:rPr>
                <w:noProof/>
                <w:webHidden/>
              </w:rPr>
              <w:fldChar w:fldCharType="separate"/>
            </w:r>
            <w:r>
              <w:rPr>
                <w:noProof/>
                <w:webHidden/>
              </w:rPr>
              <w:t>98</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01" w:history="1">
            <w:r w:rsidRPr="004465A7">
              <w:rPr>
                <w:rStyle w:val="Hipervnculo"/>
                <w:noProof/>
              </w:rPr>
              <w:t>Caso de Prueba P032</w:t>
            </w:r>
            <w:r>
              <w:rPr>
                <w:noProof/>
                <w:webHidden/>
              </w:rPr>
              <w:tab/>
            </w:r>
            <w:r>
              <w:rPr>
                <w:noProof/>
                <w:webHidden/>
              </w:rPr>
              <w:fldChar w:fldCharType="begin"/>
            </w:r>
            <w:r>
              <w:rPr>
                <w:noProof/>
                <w:webHidden/>
              </w:rPr>
              <w:instrText xml:space="preserve"> PAGEREF _Toc38806101 \h </w:instrText>
            </w:r>
            <w:r>
              <w:rPr>
                <w:noProof/>
                <w:webHidden/>
              </w:rPr>
            </w:r>
            <w:r>
              <w:rPr>
                <w:noProof/>
                <w:webHidden/>
              </w:rPr>
              <w:fldChar w:fldCharType="separate"/>
            </w:r>
            <w:r>
              <w:rPr>
                <w:noProof/>
                <w:webHidden/>
              </w:rPr>
              <w:t>100</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02" w:history="1">
            <w:r w:rsidRPr="004465A7">
              <w:rPr>
                <w:rStyle w:val="Hipervnculo"/>
                <w:noProof/>
              </w:rPr>
              <w:t>Descripción</w:t>
            </w:r>
            <w:r>
              <w:rPr>
                <w:noProof/>
                <w:webHidden/>
              </w:rPr>
              <w:tab/>
            </w:r>
            <w:r>
              <w:rPr>
                <w:noProof/>
                <w:webHidden/>
              </w:rPr>
              <w:fldChar w:fldCharType="begin"/>
            </w:r>
            <w:r>
              <w:rPr>
                <w:noProof/>
                <w:webHidden/>
              </w:rPr>
              <w:instrText xml:space="preserve"> PAGEREF _Toc38806102 \h </w:instrText>
            </w:r>
            <w:r>
              <w:rPr>
                <w:noProof/>
                <w:webHidden/>
              </w:rPr>
            </w:r>
            <w:r>
              <w:rPr>
                <w:noProof/>
                <w:webHidden/>
              </w:rPr>
              <w:fldChar w:fldCharType="separate"/>
            </w:r>
            <w:r>
              <w:rPr>
                <w:noProof/>
                <w:webHidden/>
              </w:rPr>
              <w:t>100</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03"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_Toc38806103 \h </w:instrText>
            </w:r>
            <w:r>
              <w:rPr>
                <w:noProof/>
                <w:webHidden/>
              </w:rPr>
            </w:r>
            <w:r>
              <w:rPr>
                <w:noProof/>
                <w:webHidden/>
              </w:rPr>
              <w:fldChar w:fldCharType="separate"/>
            </w:r>
            <w:r>
              <w:rPr>
                <w:noProof/>
                <w:webHidden/>
              </w:rPr>
              <w:t>100</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04" w:history="1">
            <w:r w:rsidRPr="004465A7">
              <w:rPr>
                <w:rStyle w:val="Hipervnculo"/>
                <w:noProof/>
              </w:rPr>
              <w:t>Caso de Prueba P033</w:t>
            </w:r>
            <w:r>
              <w:rPr>
                <w:noProof/>
                <w:webHidden/>
              </w:rPr>
              <w:tab/>
            </w:r>
            <w:r>
              <w:rPr>
                <w:noProof/>
                <w:webHidden/>
              </w:rPr>
              <w:fldChar w:fldCharType="begin"/>
            </w:r>
            <w:r>
              <w:rPr>
                <w:noProof/>
                <w:webHidden/>
              </w:rPr>
              <w:instrText xml:space="preserve"> PAGEREF _Toc38806104 \h </w:instrText>
            </w:r>
            <w:r>
              <w:rPr>
                <w:noProof/>
                <w:webHidden/>
              </w:rPr>
            </w:r>
            <w:r>
              <w:rPr>
                <w:noProof/>
                <w:webHidden/>
              </w:rPr>
              <w:fldChar w:fldCharType="separate"/>
            </w:r>
            <w:r>
              <w:rPr>
                <w:noProof/>
                <w:webHidden/>
              </w:rPr>
              <w:t>101</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05" w:history="1">
            <w:r w:rsidRPr="004465A7">
              <w:rPr>
                <w:rStyle w:val="Hipervnculo"/>
                <w:noProof/>
              </w:rPr>
              <w:t>Descripción</w:t>
            </w:r>
            <w:r>
              <w:rPr>
                <w:noProof/>
                <w:webHidden/>
              </w:rPr>
              <w:tab/>
            </w:r>
            <w:r>
              <w:rPr>
                <w:noProof/>
                <w:webHidden/>
              </w:rPr>
              <w:fldChar w:fldCharType="begin"/>
            </w:r>
            <w:r>
              <w:rPr>
                <w:noProof/>
                <w:webHidden/>
              </w:rPr>
              <w:instrText xml:space="preserve"> PAGEREF _Toc38806105 \h </w:instrText>
            </w:r>
            <w:r>
              <w:rPr>
                <w:noProof/>
                <w:webHidden/>
              </w:rPr>
            </w:r>
            <w:r>
              <w:rPr>
                <w:noProof/>
                <w:webHidden/>
              </w:rPr>
              <w:fldChar w:fldCharType="separate"/>
            </w:r>
            <w:r>
              <w:rPr>
                <w:noProof/>
                <w:webHidden/>
              </w:rPr>
              <w:t>101</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06"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_Toc38806106 \h </w:instrText>
            </w:r>
            <w:r>
              <w:rPr>
                <w:noProof/>
                <w:webHidden/>
              </w:rPr>
            </w:r>
            <w:r>
              <w:rPr>
                <w:noProof/>
                <w:webHidden/>
              </w:rPr>
              <w:fldChar w:fldCharType="separate"/>
            </w:r>
            <w:r>
              <w:rPr>
                <w:noProof/>
                <w:webHidden/>
              </w:rPr>
              <w:t>101</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07" w:history="1">
            <w:r w:rsidRPr="004465A7">
              <w:rPr>
                <w:rStyle w:val="Hipervnculo"/>
                <w:noProof/>
              </w:rPr>
              <w:t>Caso de Prueba P034</w:t>
            </w:r>
            <w:r>
              <w:rPr>
                <w:noProof/>
                <w:webHidden/>
              </w:rPr>
              <w:tab/>
            </w:r>
            <w:r>
              <w:rPr>
                <w:noProof/>
                <w:webHidden/>
              </w:rPr>
              <w:fldChar w:fldCharType="begin"/>
            </w:r>
            <w:r>
              <w:rPr>
                <w:noProof/>
                <w:webHidden/>
              </w:rPr>
              <w:instrText xml:space="preserve"> PAGEREF _Toc38806107 \h </w:instrText>
            </w:r>
            <w:r>
              <w:rPr>
                <w:noProof/>
                <w:webHidden/>
              </w:rPr>
            </w:r>
            <w:r>
              <w:rPr>
                <w:noProof/>
                <w:webHidden/>
              </w:rPr>
              <w:fldChar w:fldCharType="separate"/>
            </w:r>
            <w:r>
              <w:rPr>
                <w:noProof/>
                <w:webHidden/>
              </w:rPr>
              <w:t>102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08" w:history="1">
            <w:r w:rsidRPr="004465A7">
              <w:rPr>
                <w:rStyle w:val="Hipervnculo"/>
                <w:noProof/>
              </w:rPr>
              <w:t>Descripción</w:t>
            </w:r>
            <w:r>
              <w:rPr>
                <w:noProof/>
                <w:webHidden/>
              </w:rPr>
              <w:tab/>
            </w:r>
            <w:r>
              <w:rPr>
                <w:noProof/>
                <w:webHidden/>
              </w:rPr>
              <w:fldChar w:fldCharType="begin"/>
            </w:r>
            <w:r>
              <w:rPr>
                <w:noProof/>
                <w:webHidden/>
              </w:rPr>
              <w:instrText xml:space="preserve"> PAGEREF _Toc38806108 \h </w:instrText>
            </w:r>
            <w:r>
              <w:rPr>
                <w:noProof/>
                <w:webHidden/>
              </w:rPr>
            </w:r>
            <w:r>
              <w:rPr>
                <w:noProof/>
                <w:webHidden/>
              </w:rPr>
              <w:fldChar w:fldCharType="separate"/>
            </w:r>
            <w:r>
              <w:rPr>
                <w:noProof/>
                <w:webHidden/>
              </w:rPr>
              <w:t>102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09"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_Toc38806109 \h </w:instrText>
            </w:r>
            <w:r>
              <w:rPr>
                <w:noProof/>
                <w:webHidden/>
              </w:rPr>
            </w:r>
            <w:r>
              <w:rPr>
                <w:noProof/>
                <w:webHidden/>
              </w:rPr>
              <w:fldChar w:fldCharType="separate"/>
            </w:r>
            <w:r>
              <w:rPr>
                <w:noProof/>
                <w:webHidden/>
              </w:rPr>
              <w:t>102</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10" w:history="1">
            <w:r w:rsidRPr="004465A7">
              <w:rPr>
                <w:rStyle w:val="Hipervnculo"/>
                <w:noProof/>
              </w:rPr>
              <w:t>Caso de Prueba P035</w:t>
            </w:r>
            <w:r>
              <w:rPr>
                <w:noProof/>
                <w:webHidden/>
              </w:rPr>
              <w:tab/>
            </w:r>
            <w:r>
              <w:rPr>
                <w:noProof/>
                <w:webHidden/>
              </w:rPr>
              <w:fldChar w:fldCharType="begin"/>
            </w:r>
            <w:r>
              <w:rPr>
                <w:noProof/>
                <w:webHidden/>
              </w:rPr>
              <w:instrText xml:space="preserve"> PAGEREF _Toc38806110 \h </w:instrText>
            </w:r>
            <w:r>
              <w:rPr>
                <w:noProof/>
                <w:webHidden/>
              </w:rPr>
            </w:r>
            <w:r>
              <w:rPr>
                <w:noProof/>
                <w:webHidden/>
              </w:rPr>
              <w:fldChar w:fldCharType="separate"/>
            </w:r>
            <w:r>
              <w:rPr>
                <w:noProof/>
                <w:webHidden/>
              </w:rPr>
              <w:t>104</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11" w:history="1">
            <w:r w:rsidRPr="004465A7">
              <w:rPr>
                <w:rStyle w:val="Hipervnculo"/>
                <w:noProof/>
              </w:rPr>
              <w:t>Descripción</w:t>
            </w:r>
            <w:r>
              <w:rPr>
                <w:noProof/>
                <w:webHidden/>
              </w:rPr>
              <w:tab/>
            </w:r>
            <w:r>
              <w:rPr>
                <w:noProof/>
                <w:webHidden/>
              </w:rPr>
              <w:fldChar w:fldCharType="begin"/>
            </w:r>
            <w:r>
              <w:rPr>
                <w:noProof/>
                <w:webHidden/>
              </w:rPr>
              <w:instrText xml:space="preserve"> PAGEREF _Toc38806111 \h </w:instrText>
            </w:r>
            <w:r>
              <w:rPr>
                <w:noProof/>
                <w:webHidden/>
              </w:rPr>
            </w:r>
            <w:r>
              <w:rPr>
                <w:noProof/>
                <w:webHidden/>
              </w:rPr>
              <w:fldChar w:fldCharType="separate"/>
            </w:r>
            <w:r>
              <w:rPr>
                <w:noProof/>
                <w:webHidden/>
              </w:rPr>
              <w:t>104</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12"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_Toc38806112 \h </w:instrText>
            </w:r>
            <w:r>
              <w:rPr>
                <w:noProof/>
                <w:webHidden/>
              </w:rPr>
            </w:r>
            <w:r>
              <w:rPr>
                <w:noProof/>
                <w:webHidden/>
              </w:rPr>
              <w:fldChar w:fldCharType="separate"/>
            </w:r>
            <w:r>
              <w:rPr>
                <w:noProof/>
                <w:webHidden/>
              </w:rPr>
              <w:t>104</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13" w:history="1">
            <w:r w:rsidRPr="004465A7">
              <w:rPr>
                <w:rStyle w:val="Hipervnculo"/>
                <w:noProof/>
              </w:rPr>
              <w:t>Caso de Prueba P036</w:t>
            </w:r>
            <w:r>
              <w:rPr>
                <w:noProof/>
                <w:webHidden/>
              </w:rPr>
              <w:tab/>
            </w:r>
            <w:r>
              <w:rPr>
                <w:noProof/>
                <w:webHidden/>
              </w:rPr>
              <w:fldChar w:fldCharType="begin"/>
            </w:r>
            <w:r>
              <w:rPr>
                <w:noProof/>
                <w:webHidden/>
              </w:rPr>
              <w:instrText xml:space="preserve"> PAGEREF _Toc38806113 \h </w:instrText>
            </w:r>
            <w:r>
              <w:rPr>
                <w:noProof/>
                <w:webHidden/>
              </w:rPr>
            </w:r>
            <w:r>
              <w:rPr>
                <w:noProof/>
                <w:webHidden/>
              </w:rPr>
              <w:fldChar w:fldCharType="separate"/>
            </w:r>
            <w:r>
              <w:rPr>
                <w:noProof/>
                <w:webHidden/>
              </w:rPr>
              <w:t>106</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14" w:history="1">
            <w:r w:rsidRPr="004465A7">
              <w:rPr>
                <w:rStyle w:val="Hipervnculo"/>
                <w:noProof/>
              </w:rPr>
              <w:t>Descripción</w:t>
            </w:r>
            <w:r>
              <w:rPr>
                <w:noProof/>
                <w:webHidden/>
              </w:rPr>
              <w:tab/>
            </w:r>
            <w:r>
              <w:rPr>
                <w:noProof/>
                <w:webHidden/>
              </w:rPr>
              <w:fldChar w:fldCharType="begin"/>
            </w:r>
            <w:r>
              <w:rPr>
                <w:noProof/>
                <w:webHidden/>
              </w:rPr>
              <w:instrText xml:space="preserve"> PAGEREF _Toc38806114 \h </w:instrText>
            </w:r>
            <w:r>
              <w:rPr>
                <w:noProof/>
                <w:webHidden/>
              </w:rPr>
            </w:r>
            <w:r>
              <w:rPr>
                <w:noProof/>
                <w:webHidden/>
              </w:rPr>
              <w:fldChar w:fldCharType="separate"/>
            </w:r>
            <w:r>
              <w:rPr>
                <w:noProof/>
                <w:webHidden/>
              </w:rPr>
              <w:t>106</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15"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_Toc38806115 \h </w:instrText>
            </w:r>
            <w:r>
              <w:rPr>
                <w:noProof/>
                <w:webHidden/>
              </w:rPr>
            </w:r>
            <w:r>
              <w:rPr>
                <w:noProof/>
                <w:webHidden/>
              </w:rPr>
              <w:fldChar w:fldCharType="separate"/>
            </w:r>
            <w:r>
              <w:rPr>
                <w:noProof/>
                <w:webHidden/>
              </w:rPr>
              <w:t>106</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16" w:history="1">
            <w:r w:rsidRPr="004465A7">
              <w:rPr>
                <w:rStyle w:val="Hipervnculo"/>
                <w:noProof/>
              </w:rPr>
              <w:t>Caso de Prueba P037</w:t>
            </w:r>
            <w:r>
              <w:rPr>
                <w:noProof/>
                <w:webHidden/>
              </w:rPr>
              <w:tab/>
            </w:r>
            <w:r>
              <w:rPr>
                <w:noProof/>
                <w:webHidden/>
              </w:rPr>
              <w:fldChar w:fldCharType="begin"/>
            </w:r>
            <w:r>
              <w:rPr>
                <w:noProof/>
                <w:webHidden/>
              </w:rPr>
              <w:instrText xml:space="preserve"> PAGEREF _Toc38806116 \h </w:instrText>
            </w:r>
            <w:r>
              <w:rPr>
                <w:noProof/>
                <w:webHidden/>
              </w:rPr>
            </w:r>
            <w:r>
              <w:rPr>
                <w:noProof/>
                <w:webHidden/>
              </w:rPr>
              <w:fldChar w:fldCharType="separate"/>
            </w:r>
            <w:r>
              <w:rPr>
                <w:noProof/>
                <w:webHidden/>
              </w:rPr>
              <w:t>110</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17" w:history="1">
            <w:r w:rsidRPr="004465A7">
              <w:rPr>
                <w:rStyle w:val="Hipervnculo"/>
                <w:noProof/>
              </w:rPr>
              <w:t>Descripción</w:t>
            </w:r>
            <w:r>
              <w:rPr>
                <w:noProof/>
                <w:webHidden/>
              </w:rPr>
              <w:tab/>
            </w:r>
            <w:r>
              <w:rPr>
                <w:noProof/>
                <w:webHidden/>
              </w:rPr>
              <w:fldChar w:fldCharType="begin"/>
            </w:r>
            <w:r>
              <w:rPr>
                <w:noProof/>
                <w:webHidden/>
              </w:rPr>
              <w:instrText xml:space="preserve"> PAGEREF _Toc38806117 \h </w:instrText>
            </w:r>
            <w:r>
              <w:rPr>
                <w:noProof/>
                <w:webHidden/>
              </w:rPr>
            </w:r>
            <w:r>
              <w:rPr>
                <w:noProof/>
                <w:webHidden/>
              </w:rPr>
              <w:fldChar w:fldCharType="separate"/>
            </w:r>
            <w:r>
              <w:rPr>
                <w:noProof/>
                <w:webHidden/>
              </w:rPr>
              <w:t>110</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18"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_Toc38806118 \h </w:instrText>
            </w:r>
            <w:r>
              <w:rPr>
                <w:noProof/>
                <w:webHidden/>
              </w:rPr>
            </w:r>
            <w:r>
              <w:rPr>
                <w:noProof/>
                <w:webHidden/>
              </w:rPr>
              <w:fldChar w:fldCharType="separate"/>
            </w:r>
            <w:r>
              <w:rPr>
                <w:noProof/>
                <w:webHidden/>
              </w:rPr>
              <w:t>110</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19" w:history="1">
            <w:r w:rsidRPr="004465A7">
              <w:rPr>
                <w:rStyle w:val="Hipervnculo"/>
                <w:noProof/>
              </w:rPr>
              <w:t>Caso de Prueba P038</w:t>
            </w:r>
            <w:r>
              <w:rPr>
                <w:noProof/>
                <w:webHidden/>
              </w:rPr>
              <w:tab/>
            </w:r>
            <w:r>
              <w:rPr>
                <w:noProof/>
                <w:webHidden/>
              </w:rPr>
              <w:fldChar w:fldCharType="begin"/>
            </w:r>
            <w:r>
              <w:rPr>
                <w:noProof/>
                <w:webHidden/>
              </w:rPr>
              <w:instrText xml:space="preserve"> PAGEREF _Toc38806119 \h </w:instrText>
            </w:r>
            <w:r>
              <w:rPr>
                <w:noProof/>
                <w:webHidden/>
              </w:rPr>
            </w:r>
            <w:r>
              <w:rPr>
                <w:noProof/>
                <w:webHidden/>
              </w:rPr>
              <w:fldChar w:fldCharType="separate"/>
            </w:r>
            <w:r>
              <w:rPr>
                <w:noProof/>
                <w:webHidden/>
              </w:rPr>
              <w:t>111</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20" w:history="1">
            <w:r w:rsidRPr="004465A7">
              <w:rPr>
                <w:rStyle w:val="Hipervnculo"/>
                <w:noProof/>
              </w:rPr>
              <w:t>Descripción</w:t>
            </w:r>
            <w:r>
              <w:rPr>
                <w:noProof/>
                <w:webHidden/>
              </w:rPr>
              <w:tab/>
            </w:r>
            <w:r>
              <w:rPr>
                <w:noProof/>
                <w:webHidden/>
              </w:rPr>
              <w:fldChar w:fldCharType="begin"/>
            </w:r>
            <w:r>
              <w:rPr>
                <w:noProof/>
                <w:webHidden/>
              </w:rPr>
              <w:instrText xml:space="preserve"> PAGEREF _Toc38806120 \h </w:instrText>
            </w:r>
            <w:r>
              <w:rPr>
                <w:noProof/>
                <w:webHidden/>
              </w:rPr>
            </w:r>
            <w:r>
              <w:rPr>
                <w:noProof/>
                <w:webHidden/>
              </w:rPr>
              <w:fldChar w:fldCharType="separate"/>
            </w:r>
            <w:r>
              <w:rPr>
                <w:noProof/>
                <w:webHidden/>
              </w:rPr>
              <w:t>111</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21"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_Toc38806121 \h </w:instrText>
            </w:r>
            <w:r>
              <w:rPr>
                <w:noProof/>
                <w:webHidden/>
              </w:rPr>
            </w:r>
            <w:r>
              <w:rPr>
                <w:noProof/>
                <w:webHidden/>
              </w:rPr>
              <w:fldChar w:fldCharType="separate"/>
            </w:r>
            <w:r>
              <w:rPr>
                <w:noProof/>
                <w:webHidden/>
              </w:rPr>
              <w:t>111</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22" w:history="1">
            <w:r w:rsidRPr="004465A7">
              <w:rPr>
                <w:rStyle w:val="Hipervnculo"/>
                <w:noProof/>
              </w:rPr>
              <w:t>Caso de Prueba P039</w:t>
            </w:r>
            <w:r>
              <w:rPr>
                <w:noProof/>
                <w:webHidden/>
              </w:rPr>
              <w:tab/>
            </w:r>
            <w:r>
              <w:rPr>
                <w:noProof/>
                <w:webHidden/>
              </w:rPr>
              <w:fldChar w:fldCharType="begin"/>
            </w:r>
            <w:r>
              <w:rPr>
                <w:noProof/>
                <w:webHidden/>
              </w:rPr>
              <w:instrText xml:space="preserve"> PAGEREF _Toc38806122 \h </w:instrText>
            </w:r>
            <w:r>
              <w:rPr>
                <w:noProof/>
                <w:webHidden/>
              </w:rPr>
            </w:r>
            <w:r>
              <w:rPr>
                <w:noProof/>
                <w:webHidden/>
              </w:rPr>
              <w:fldChar w:fldCharType="separate"/>
            </w:r>
            <w:r>
              <w:rPr>
                <w:noProof/>
                <w:webHidden/>
              </w:rPr>
              <w:t>113</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23" w:history="1">
            <w:r w:rsidRPr="004465A7">
              <w:rPr>
                <w:rStyle w:val="Hipervnculo"/>
                <w:noProof/>
              </w:rPr>
              <w:t>Descripción</w:t>
            </w:r>
            <w:r>
              <w:rPr>
                <w:noProof/>
                <w:webHidden/>
              </w:rPr>
              <w:tab/>
            </w:r>
            <w:r>
              <w:rPr>
                <w:noProof/>
                <w:webHidden/>
              </w:rPr>
              <w:fldChar w:fldCharType="begin"/>
            </w:r>
            <w:r>
              <w:rPr>
                <w:noProof/>
                <w:webHidden/>
              </w:rPr>
              <w:instrText xml:space="preserve"> PAGEREF _Toc38806123 \h </w:instrText>
            </w:r>
            <w:r>
              <w:rPr>
                <w:noProof/>
                <w:webHidden/>
              </w:rPr>
            </w:r>
            <w:r>
              <w:rPr>
                <w:noProof/>
                <w:webHidden/>
              </w:rPr>
              <w:fldChar w:fldCharType="separate"/>
            </w:r>
            <w:r>
              <w:rPr>
                <w:noProof/>
                <w:webHidden/>
              </w:rPr>
              <w:t>113</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24"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_Toc38806124 \h </w:instrText>
            </w:r>
            <w:r>
              <w:rPr>
                <w:noProof/>
                <w:webHidden/>
              </w:rPr>
            </w:r>
            <w:r>
              <w:rPr>
                <w:noProof/>
                <w:webHidden/>
              </w:rPr>
              <w:fldChar w:fldCharType="separate"/>
            </w:r>
            <w:r>
              <w:rPr>
                <w:noProof/>
                <w:webHidden/>
              </w:rPr>
              <w:t>113</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25" w:history="1">
            <w:r w:rsidRPr="004465A7">
              <w:rPr>
                <w:rStyle w:val="Hipervnculo"/>
                <w:noProof/>
              </w:rPr>
              <w:t>Caso de Prueba P040</w:t>
            </w:r>
            <w:r>
              <w:rPr>
                <w:noProof/>
                <w:webHidden/>
              </w:rPr>
              <w:tab/>
            </w:r>
            <w:r>
              <w:rPr>
                <w:noProof/>
                <w:webHidden/>
              </w:rPr>
              <w:fldChar w:fldCharType="begin"/>
            </w:r>
            <w:r>
              <w:rPr>
                <w:noProof/>
                <w:webHidden/>
              </w:rPr>
              <w:instrText xml:space="preserve"> PAGEREF _Toc38806125 \h </w:instrText>
            </w:r>
            <w:r>
              <w:rPr>
                <w:noProof/>
                <w:webHidden/>
              </w:rPr>
            </w:r>
            <w:r>
              <w:rPr>
                <w:noProof/>
                <w:webHidden/>
              </w:rPr>
              <w:fldChar w:fldCharType="separate"/>
            </w:r>
            <w:r>
              <w:rPr>
                <w:noProof/>
                <w:webHidden/>
              </w:rPr>
              <w:t>115</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26" w:history="1">
            <w:r w:rsidRPr="004465A7">
              <w:rPr>
                <w:rStyle w:val="Hipervnculo"/>
                <w:noProof/>
              </w:rPr>
              <w:t>Descripción</w:t>
            </w:r>
            <w:r>
              <w:rPr>
                <w:noProof/>
                <w:webHidden/>
              </w:rPr>
              <w:tab/>
            </w:r>
            <w:r>
              <w:rPr>
                <w:noProof/>
                <w:webHidden/>
              </w:rPr>
              <w:fldChar w:fldCharType="begin"/>
            </w:r>
            <w:r>
              <w:rPr>
                <w:noProof/>
                <w:webHidden/>
              </w:rPr>
              <w:instrText xml:space="preserve"> PAGEREF _Toc38806126 \h </w:instrText>
            </w:r>
            <w:r>
              <w:rPr>
                <w:noProof/>
                <w:webHidden/>
              </w:rPr>
            </w:r>
            <w:r>
              <w:rPr>
                <w:noProof/>
                <w:webHidden/>
              </w:rPr>
              <w:fldChar w:fldCharType="separate"/>
            </w:r>
            <w:r>
              <w:rPr>
                <w:noProof/>
                <w:webHidden/>
              </w:rPr>
              <w:t>115</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27"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_Toc38806127 \h </w:instrText>
            </w:r>
            <w:r>
              <w:rPr>
                <w:noProof/>
                <w:webHidden/>
              </w:rPr>
            </w:r>
            <w:r>
              <w:rPr>
                <w:noProof/>
                <w:webHidden/>
              </w:rPr>
              <w:fldChar w:fldCharType="separate"/>
            </w:r>
            <w:r>
              <w:rPr>
                <w:noProof/>
                <w:webHidden/>
              </w:rPr>
              <w:t>115</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28" w:history="1">
            <w:r w:rsidRPr="004465A7">
              <w:rPr>
                <w:rStyle w:val="Hipervnculo"/>
                <w:noProof/>
              </w:rPr>
              <w:t>Caso de Prueba P041</w:t>
            </w:r>
            <w:r>
              <w:rPr>
                <w:noProof/>
                <w:webHidden/>
              </w:rPr>
              <w:tab/>
            </w:r>
            <w:r>
              <w:rPr>
                <w:noProof/>
                <w:webHidden/>
              </w:rPr>
              <w:fldChar w:fldCharType="begin"/>
            </w:r>
            <w:r>
              <w:rPr>
                <w:noProof/>
                <w:webHidden/>
              </w:rPr>
              <w:instrText xml:space="preserve"> PAGEREF _Toc38806128 \h </w:instrText>
            </w:r>
            <w:r>
              <w:rPr>
                <w:noProof/>
                <w:webHidden/>
              </w:rPr>
            </w:r>
            <w:r>
              <w:rPr>
                <w:noProof/>
                <w:webHidden/>
              </w:rPr>
              <w:fldChar w:fldCharType="separate"/>
            </w:r>
            <w:r>
              <w:rPr>
                <w:noProof/>
                <w:webHidden/>
              </w:rPr>
              <w:t>116</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29" w:history="1">
            <w:r w:rsidRPr="004465A7">
              <w:rPr>
                <w:rStyle w:val="Hipervnculo"/>
                <w:noProof/>
              </w:rPr>
              <w:t>Descripción</w:t>
            </w:r>
            <w:r>
              <w:rPr>
                <w:noProof/>
                <w:webHidden/>
              </w:rPr>
              <w:tab/>
            </w:r>
            <w:r>
              <w:rPr>
                <w:noProof/>
                <w:webHidden/>
              </w:rPr>
              <w:fldChar w:fldCharType="begin"/>
            </w:r>
            <w:r>
              <w:rPr>
                <w:noProof/>
                <w:webHidden/>
              </w:rPr>
              <w:instrText xml:space="preserve"> PAGEREF _Toc38806129 \h </w:instrText>
            </w:r>
            <w:r>
              <w:rPr>
                <w:noProof/>
                <w:webHidden/>
              </w:rPr>
            </w:r>
            <w:r>
              <w:rPr>
                <w:noProof/>
                <w:webHidden/>
              </w:rPr>
              <w:fldChar w:fldCharType="separate"/>
            </w:r>
            <w:r>
              <w:rPr>
                <w:noProof/>
                <w:webHidden/>
              </w:rPr>
              <w:t>116</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30"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_Toc38806130 \h </w:instrText>
            </w:r>
            <w:r>
              <w:rPr>
                <w:noProof/>
                <w:webHidden/>
              </w:rPr>
            </w:r>
            <w:r>
              <w:rPr>
                <w:noProof/>
                <w:webHidden/>
              </w:rPr>
              <w:fldChar w:fldCharType="separate"/>
            </w:r>
            <w:r>
              <w:rPr>
                <w:noProof/>
                <w:webHidden/>
              </w:rPr>
              <w:t>116</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31" w:history="1">
            <w:r w:rsidRPr="004465A7">
              <w:rPr>
                <w:rStyle w:val="Hipervnculo"/>
                <w:noProof/>
              </w:rPr>
              <w:t>Caso de Prueba P042</w:t>
            </w:r>
            <w:r>
              <w:rPr>
                <w:noProof/>
                <w:webHidden/>
              </w:rPr>
              <w:tab/>
            </w:r>
            <w:r>
              <w:rPr>
                <w:noProof/>
                <w:webHidden/>
              </w:rPr>
              <w:fldChar w:fldCharType="begin"/>
            </w:r>
            <w:r>
              <w:rPr>
                <w:noProof/>
                <w:webHidden/>
              </w:rPr>
              <w:instrText xml:space="preserve"> PAGEREF _Toc38806131 \h </w:instrText>
            </w:r>
            <w:r>
              <w:rPr>
                <w:noProof/>
                <w:webHidden/>
              </w:rPr>
            </w:r>
            <w:r>
              <w:rPr>
                <w:noProof/>
                <w:webHidden/>
              </w:rPr>
              <w:fldChar w:fldCharType="separate"/>
            </w:r>
            <w:r>
              <w:rPr>
                <w:noProof/>
                <w:webHidden/>
              </w:rPr>
              <w:t>119</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32" w:history="1">
            <w:r w:rsidRPr="004465A7">
              <w:rPr>
                <w:rStyle w:val="Hipervnculo"/>
                <w:noProof/>
              </w:rPr>
              <w:t>Descripción</w:t>
            </w:r>
            <w:r>
              <w:rPr>
                <w:noProof/>
                <w:webHidden/>
              </w:rPr>
              <w:tab/>
            </w:r>
            <w:r>
              <w:rPr>
                <w:noProof/>
                <w:webHidden/>
              </w:rPr>
              <w:fldChar w:fldCharType="begin"/>
            </w:r>
            <w:r>
              <w:rPr>
                <w:noProof/>
                <w:webHidden/>
              </w:rPr>
              <w:instrText xml:space="preserve"> PAGEREF _Toc38806132 \h </w:instrText>
            </w:r>
            <w:r>
              <w:rPr>
                <w:noProof/>
                <w:webHidden/>
              </w:rPr>
            </w:r>
            <w:r>
              <w:rPr>
                <w:noProof/>
                <w:webHidden/>
              </w:rPr>
              <w:fldChar w:fldCharType="separate"/>
            </w:r>
            <w:r>
              <w:rPr>
                <w:noProof/>
                <w:webHidden/>
              </w:rPr>
              <w:t>119</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33"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_Toc38806133 \h </w:instrText>
            </w:r>
            <w:r>
              <w:rPr>
                <w:noProof/>
                <w:webHidden/>
              </w:rPr>
            </w:r>
            <w:r>
              <w:rPr>
                <w:noProof/>
                <w:webHidden/>
              </w:rPr>
              <w:fldChar w:fldCharType="separate"/>
            </w:r>
            <w:r>
              <w:rPr>
                <w:noProof/>
                <w:webHidden/>
              </w:rPr>
              <w:t>119</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34" w:history="1">
            <w:r w:rsidRPr="004465A7">
              <w:rPr>
                <w:rStyle w:val="Hipervnculo"/>
                <w:noProof/>
              </w:rPr>
              <w:t>Caso de Prueba P043</w:t>
            </w:r>
            <w:r>
              <w:rPr>
                <w:noProof/>
                <w:webHidden/>
              </w:rPr>
              <w:tab/>
            </w:r>
            <w:r>
              <w:rPr>
                <w:noProof/>
                <w:webHidden/>
              </w:rPr>
              <w:fldChar w:fldCharType="begin"/>
            </w:r>
            <w:r>
              <w:rPr>
                <w:noProof/>
                <w:webHidden/>
              </w:rPr>
              <w:instrText xml:space="preserve"> PAGEREF _Toc38806134 \h </w:instrText>
            </w:r>
            <w:r>
              <w:rPr>
                <w:noProof/>
                <w:webHidden/>
              </w:rPr>
            </w:r>
            <w:r>
              <w:rPr>
                <w:noProof/>
                <w:webHidden/>
              </w:rPr>
              <w:fldChar w:fldCharType="separate"/>
            </w:r>
            <w:r>
              <w:rPr>
                <w:noProof/>
                <w:webHidden/>
              </w:rPr>
              <w:t>120</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35" w:history="1">
            <w:r w:rsidRPr="004465A7">
              <w:rPr>
                <w:rStyle w:val="Hipervnculo"/>
                <w:noProof/>
              </w:rPr>
              <w:t>Descripción</w:t>
            </w:r>
            <w:r>
              <w:rPr>
                <w:noProof/>
                <w:webHidden/>
              </w:rPr>
              <w:tab/>
            </w:r>
            <w:r>
              <w:rPr>
                <w:noProof/>
                <w:webHidden/>
              </w:rPr>
              <w:fldChar w:fldCharType="begin"/>
            </w:r>
            <w:r>
              <w:rPr>
                <w:noProof/>
                <w:webHidden/>
              </w:rPr>
              <w:instrText xml:space="preserve"> PAGEREF _Toc38806135 \h </w:instrText>
            </w:r>
            <w:r>
              <w:rPr>
                <w:noProof/>
                <w:webHidden/>
              </w:rPr>
            </w:r>
            <w:r>
              <w:rPr>
                <w:noProof/>
                <w:webHidden/>
              </w:rPr>
              <w:fldChar w:fldCharType="separate"/>
            </w:r>
            <w:r>
              <w:rPr>
                <w:noProof/>
                <w:webHidden/>
              </w:rPr>
              <w:t>120</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36"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_Toc38806136 \h </w:instrText>
            </w:r>
            <w:r>
              <w:rPr>
                <w:noProof/>
                <w:webHidden/>
              </w:rPr>
            </w:r>
            <w:r>
              <w:rPr>
                <w:noProof/>
                <w:webHidden/>
              </w:rPr>
              <w:fldChar w:fldCharType="separate"/>
            </w:r>
            <w:r>
              <w:rPr>
                <w:noProof/>
                <w:webHidden/>
              </w:rPr>
              <w:t>120</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37" w:history="1">
            <w:r w:rsidRPr="004465A7">
              <w:rPr>
                <w:rStyle w:val="Hipervnculo"/>
                <w:noProof/>
              </w:rPr>
              <w:t>Caso de Prueba P044</w:t>
            </w:r>
            <w:r>
              <w:rPr>
                <w:noProof/>
                <w:webHidden/>
              </w:rPr>
              <w:tab/>
            </w:r>
            <w:r>
              <w:rPr>
                <w:noProof/>
                <w:webHidden/>
              </w:rPr>
              <w:fldChar w:fldCharType="begin"/>
            </w:r>
            <w:r>
              <w:rPr>
                <w:noProof/>
                <w:webHidden/>
              </w:rPr>
              <w:instrText xml:space="preserve"> PAGEREF _Toc38806137 \h </w:instrText>
            </w:r>
            <w:r>
              <w:rPr>
                <w:noProof/>
                <w:webHidden/>
              </w:rPr>
            </w:r>
            <w:r>
              <w:rPr>
                <w:noProof/>
                <w:webHidden/>
              </w:rPr>
              <w:fldChar w:fldCharType="separate"/>
            </w:r>
            <w:r>
              <w:rPr>
                <w:noProof/>
                <w:webHidden/>
              </w:rPr>
              <w:t>125</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38" w:history="1">
            <w:r w:rsidRPr="004465A7">
              <w:rPr>
                <w:rStyle w:val="Hipervnculo"/>
                <w:noProof/>
              </w:rPr>
              <w:t>Descripción</w:t>
            </w:r>
            <w:r>
              <w:rPr>
                <w:noProof/>
                <w:webHidden/>
              </w:rPr>
              <w:tab/>
            </w:r>
            <w:r>
              <w:rPr>
                <w:noProof/>
                <w:webHidden/>
              </w:rPr>
              <w:fldChar w:fldCharType="begin"/>
            </w:r>
            <w:r>
              <w:rPr>
                <w:noProof/>
                <w:webHidden/>
              </w:rPr>
              <w:instrText xml:space="preserve"> PAGEREF _Toc38806138 \h </w:instrText>
            </w:r>
            <w:r>
              <w:rPr>
                <w:noProof/>
                <w:webHidden/>
              </w:rPr>
            </w:r>
            <w:r>
              <w:rPr>
                <w:noProof/>
                <w:webHidden/>
              </w:rPr>
              <w:fldChar w:fldCharType="separate"/>
            </w:r>
            <w:r>
              <w:rPr>
                <w:noProof/>
                <w:webHidden/>
              </w:rPr>
              <w:t>125</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39"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_Toc38806139 \h </w:instrText>
            </w:r>
            <w:r>
              <w:rPr>
                <w:noProof/>
                <w:webHidden/>
              </w:rPr>
            </w:r>
            <w:r>
              <w:rPr>
                <w:noProof/>
                <w:webHidden/>
              </w:rPr>
              <w:fldChar w:fldCharType="separate"/>
            </w:r>
            <w:r>
              <w:rPr>
                <w:noProof/>
                <w:webHidden/>
              </w:rPr>
              <w:t>125</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40" w:history="1">
            <w:r w:rsidRPr="004465A7">
              <w:rPr>
                <w:rStyle w:val="Hipervnculo"/>
                <w:noProof/>
              </w:rPr>
              <w:t>Caso de Prueba P045</w:t>
            </w:r>
            <w:r>
              <w:rPr>
                <w:noProof/>
                <w:webHidden/>
              </w:rPr>
              <w:tab/>
            </w:r>
            <w:r>
              <w:rPr>
                <w:noProof/>
                <w:webHidden/>
              </w:rPr>
              <w:fldChar w:fldCharType="begin"/>
            </w:r>
            <w:r>
              <w:rPr>
                <w:noProof/>
                <w:webHidden/>
              </w:rPr>
              <w:instrText xml:space="preserve"> PAGEREF _Toc38806140 \h </w:instrText>
            </w:r>
            <w:r>
              <w:rPr>
                <w:noProof/>
                <w:webHidden/>
              </w:rPr>
            </w:r>
            <w:r>
              <w:rPr>
                <w:noProof/>
                <w:webHidden/>
              </w:rPr>
              <w:fldChar w:fldCharType="separate"/>
            </w:r>
            <w:r>
              <w:rPr>
                <w:noProof/>
                <w:webHidden/>
              </w:rPr>
              <w:t>130</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41" w:history="1">
            <w:r w:rsidRPr="004465A7">
              <w:rPr>
                <w:rStyle w:val="Hipervnculo"/>
                <w:noProof/>
              </w:rPr>
              <w:t>Descripción</w:t>
            </w:r>
            <w:r>
              <w:rPr>
                <w:noProof/>
                <w:webHidden/>
              </w:rPr>
              <w:tab/>
            </w:r>
            <w:r>
              <w:rPr>
                <w:noProof/>
                <w:webHidden/>
              </w:rPr>
              <w:fldChar w:fldCharType="begin"/>
            </w:r>
            <w:r>
              <w:rPr>
                <w:noProof/>
                <w:webHidden/>
              </w:rPr>
              <w:instrText xml:space="preserve"> PAGEREF _Toc38806141 \h </w:instrText>
            </w:r>
            <w:r>
              <w:rPr>
                <w:noProof/>
                <w:webHidden/>
              </w:rPr>
            </w:r>
            <w:r>
              <w:rPr>
                <w:noProof/>
                <w:webHidden/>
              </w:rPr>
              <w:fldChar w:fldCharType="separate"/>
            </w:r>
            <w:r>
              <w:rPr>
                <w:noProof/>
                <w:webHidden/>
              </w:rPr>
              <w:t>130</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42"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_Toc38806142 \h </w:instrText>
            </w:r>
            <w:r>
              <w:rPr>
                <w:noProof/>
                <w:webHidden/>
              </w:rPr>
            </w:r>
            <w:r>
              <w:rPr>
                <w:noProof/>
                <w:webHidden/>
              </w:rPr>
              <w:fldChar w:fldCharType="separate"/>
            </w:r>
            <w:r>
              <w:rPr>
                <w:noProof/>
                <w:webHidden/>
              </w:rPr>
              <w:t>130</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43" w:history="1">
            <w:r w:rsidRPr="004465A7">
              <w:rPr>
                <w:rStyle w:val="Hipervnculo"/>
                <w:noProof/>
              </w:rPr>
              <w:t>Caso de Prueba P046</w:t>
            </w:r>
            <w:r>
              <w:rPr>
                <w:noProof/>
                <w:webHidden/>
              </w:rPr>
              <w:tab/>
            </w:r>
            <w:r>
              <w:rPr>
                <w:noProof/>
                <w:webHidden/>
              </w:rPr>
              <w:fldChar w:fldCharType="begin"/>
            </w:r>
            <w:r>
              <w:rPr>
                <w:noProof/>
                <w:webHidden/>
              </w:rPr>
              <w:instrText xml:space="preserve"> PAGEREF _Toc38806143 \h </w:instrText>
            </w:r>
            <w:r>
              <w:rPr>
                <w:noProof/>
                <w:webHidden/>
              </w:rPr>
            </w:r>
            <w:r>
              <w:rPr>
                <w:noProof/>
                <w:webHidden/>
              </w:rPr>
              <w:fldChar w:fldCharType="separate"/>
            </w:r>
            <w:r>
              <w:rPr>
                <w:noProof/>
                <w:webHidden/>
              </w:rPr>
              <w:t>135</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44" w:history="1">
            <w:r w:rsidRPr="004465A7">
              <w:rPr>
                <w:rStyle w:val="Hipervnculo"/>
                <w:noProof/>
              </w:rPr>
              <w:t>Descripción</w:t>
            </w:r>
            <w:r>
              <w:rPr>
                <w:noProof/>
                <w:webHidden/>
              </w:rPr>
              <w:tab/>
            </w:r>
            <w:r>
              <w:rPr>
                <w:noProof/>
                <w:webHidden/>
              </w:rPr>
              <w:fldChar w:fldCharType="begin"/>
            </w:r>
            <w:r>
              <w:rPr>
                <w:noProof/>
                <w:webHidden/>
              </w:rPr>
              <w:instrText xml:space="preserve"> PAGEREF _Toc38806144 \h </w:instrText>
            </w:r>
            <w:r>
              <w:rPr>
                <w:noProof/>
                <w:webHidden/>
              </w:rPr>
            </w:r>
            <w:r>
              <w:rPr>
                <w:noProof/>
                <w:webHidden/>
              </w:rPr>
              <w:fldChar w:fldCharType="separate"/>
            </w:r>
            <w:r>
              <w:rPr>
                <w:noProof/>
                <w:webHidden/>
              </w:rPr>
              <w:t>135</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45"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_Toc38806145 \h </w:instrText>
            </w:r>
            <w:r>
              <w:rPr>
                <w:noProof/>
                <w:webHidden/>
              </w:rPr>
            </w:r>
            <w:r>
              <w:rPr>
                <w:noProof/>
                <w:webHidden/>
              </w:rPr>
              <w:fldChar w:fldCharType="separate"/>
            </w:r>
            <w:r>
              <w:rPr>
                <w:noProof/>
                <w:webHidden/>
              </w:rPr>
              <w:t>135</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46" w:history="1">
            <w:r w:rsidRPr="004465A7">
              <w:rPr>
                <w:rStyle w:val="Hipervnculo"/>
                <w:noProof/>
              </w:rPr>
              <w:t>Caso de Prueba P047</w:t>
            </w:r>
            <w:r>
              <w:rPr>
                <w:noProof/>
                <w:webHidden/>
              </w:rPr>
              <w:tab/>
            </w:r>
            <w:r>
              <w:rPr>
                <w:noProof/>
                <w:webHidden/>
              </w:rPr>
              <w:fldChar w:fldCharType="begin"/>
            </w:r>
            <w:r>
              <w:rPr>
                <w:noProof/>
                <w:webHidden/>
              </w:rPr>
              <w:instrText xml:space="preserve"> PAGEREF _Toc38806146 \h </w:instrText>
            </w:r>
            <w:r>
              <w:rPr>
                <w:noProof/>
                <w:webHidden/>
              </w:rPr>
            </w:r>
            <w:r>
              <w:rPr>
                <w:noProof/>
                <w:webHidden/>
              </w:rPr>
              <w:fldChar w:fldCharType="separate"/>
            </w:r>
            <w:r>
              <w:rPr>
                <w:noProof/>
                <w:webHidden/>
              </w:rPr>
              <w:t>140</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47" w:history="1">
            <w:r w:rsidRPr="004465A7">
              <w:rPr>
                <w:rStyle w:val="Hipervnculo"/>
                <w:noProof/>
              </w:rPr>
              <w:t>Descripción</w:t>
            </w:r>
            <w:r>
              <w:rPr>
                <w:noProof/>
                <w:webHidden/>
              </w:rPr>
              <w:tab/>
            </w:r>
            <w:r>
              <w:rPr>
                <w:noProof/>
                <w:webHidden/>
              </w:rPr>
              <w:fldChar w:fldCharType="begin"/>
            </w:r>
            <w:r>
              <w:rPr>
                <w:noProof/>
                <w:webHidden/>
              </w:rPr>
              <w:instrText xml:space="preserve"> PAGEREF _Toc38806147 \h </w:instrText>
            </w:r>
            <w:r>
              <w:rPr>
                <w:noProof/>
                <w:webHidden/>
              </w:rPr>
            </w:r>
            <w:r>
              <w:rPr>
                <w:noProof/>
                <w:webHidden/>
              </w:rPr>
              <w:fldChar w:fldCharType="separate"/>
            </w:r>
            <w:r>
              <w:rPr>
                <w:noProof/>
                <w:webHidden/>
              </w:rPr>
              <w:t>140</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48"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_Toc38806148 \h </w:instrText>
            </w:r>
            <w:r>
              <w:rPr>
                <w:noProof/>
                <w:webHidden/>
              </w:rPr>
            </w:r>
            <w:r>
              <w:rPr>
                <w:noProof/>
                <w:webHidden/>
              </w:rPr>
              <w:fldChar w:fldCharType="separate"/>
            </w:r>
            <w:r>
              <w:rPr>
                <w:noProof/>
                <w:webHidden/>
              </w:rPr>
              <w:t>140</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49" w:history="1">
            <w:r w:rsidRPr="004465A7">
              <w:rPr>
                <w:rStyle w:val="Hipervnculo"/>
                <w:noProof/>
              </w:rPr>
              <w:t>Caso de Prueba P048</w:t>
            </w:r>
            <w:r>
              <w:rPr>
                <w:noProof/>
                <w:webHidden/>
              </w:rPr>
              <w:tab/>
            </w:r>
            <w:r>
              <w:rPr>
                <w:noProof/>
                <w:webHidden/>
              </w:rPr>
              <w:fldChar w:fldCharType="begin"/>
            </w:r>
            <w:r>
              <w:rPr>
                <w:noProof/>
                <w:webHidden/>
              </w:rPr>
              <w:instrText xml:space="preserve"> PAGEREF _Toc38806149 \h </w:instrText>
            </w:r>
            <w:r>
              <w:rPr>
                <w:noProof/>
                <w:webHidden/>
              </w:rPr>
            </w:r>
            <w:r>
              <w:rPr>
                <w:noProof/>
                <w:webHidden/>
              </w:rPr>
              <w:fldChar w:fldCharType="separate"/>
            </w:r>
            <w:r>
              <w:rPr>
                <w:noProof/>
                <w:webHidden/>
              </w:rPr>
              <w:t>142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50" w:history="1">
            <w:r w:rsidRPr="004465A7">
              <w:rPr>
                <w:rStyle w:val="Hipervnculo"/>
                <w:noProof/>
              </w:rPr>
              <w:t>Descripción</w:t>
            </w:r>
            <w:r>
              <w:rPr>
                <w:noProof/>
                <w:webHidden/>
              </w:rPr>
              <w:tab/>
            </w:r>
            <w:r>
              <w:rPr>
                <w:noProof/>
                <w:webHidden/>
              </w:rPr>
              <w:fldChar w:fldCharType="begin"/>
            </w:r>
            <w:r>
              <w:rPr>
                <w:noProof/>
                <w:webHidden/>
              </w:rPr>
              <w:instrText xml:space="preserve"> PAGEREF _Toc38806150 \h </w:instrText>
            </w:r>
            <w:r>
              <w:rPr>
                <w:noProof/>
                <w:webHidden/>
              </w:rPr>
            </w:r>
            <w:r>
              <w:rPr>
                <w:noProof/>
                <w:webHidden/>
              </w:rPr>
              <w:fldChar w:fldCharType="separate"/>
            </w:r>
            <w:r>
              <w:rPr>
                <w:noProof/>
                <w:webHidden/>
              </w:rPr>
              <w:t>142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51"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_Toc38806151 \h </w:instrText>
            </w:r>
            <w:r>
              <w:rPr>
                <w:noProof/>
                <w:webHidden/>
              </w:rPr>
            </w:r>
            <w:r>
              <w:rPr>
                <w:noProof/>
                <w:webHidden/>
              </w:rPr>
              <w:fldChar w:fldCharType="separate"/>
            </w:r>
            <w:r>
              <w:rPr>
                <w:noProof/>
                <w:webHidden/>
              </w:rPr>
              <w:t>142</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52" w:history="1">
            <w:r w:rsidRPr="004465A7">
              <w:rPr>
                <w:rStyle w:val="Hipervnculo"/>
                <w:noProof/>
              </w:rPr>
              <w:t>Caso de Prueba P049</w:t>
            </w:r>
            <w:r>
              <w:rPr>
                <w:noProof/>
                <w:webHidden/>
              </w:rPr>
              <w:tab/>
            </w:r>
            <w:r>
              <w:rPr>
                <w:noProof/>
                <w:webHidden/>
              </w:rPr>
              <w:fldChar w:fldCharType="begin"/>
            </w:r>
            <w:r>
              <w:rPr>
                <w:noProof/>
                <w:webHidden/>
              </w:rPr>
              <w:instrText xml:space="preserve"> PAGEREF _Toc38806152 \h </w:instrText>
            </w:r>
            <w:r>
              <w:rPr>
                <w:noProof/>
                <w:webHidden/>
              </w:rPr>
            </w:r>
            <w:r>
              <w:rPr>
                <w:noProof/>
                <w:webHidden/>
              </w:rPr>
              <w:fldChar w:fldCharType="separate"/>
            </w:r>
            <w:r>
              <w:rPr>
                <w:noProof/>
                <w:webHidden/>
              </w:rPr>
              <w:t>147</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53" w:history="1">
            <w:r w:rsidRPr="004465A7">
              <w:rPr>
                <w:rStyle w:val="Hipervnculo"/>
                <w:noProof/>
              </w:rPr>
              <w:t>Descripción</w:t>
            </w:r>
            <w:r>
              <w:rPr>
                <w:noProof/>
                <w:webHidden/>
              </w:rPr>
              <w:tab/>
            </w:r>
            <w:r>
              <w:rPr>
                <w:noProof/>
                <w:webHidden/>
              </w:rPr>
              <w:fldChar w:fldCharType="begin"/>
            </w:r>
            <w:r>
              <w:rPr>
                <w:noProof/>
                <w:webHidden/>
              </w:rPr>
              <w:instrText xml:space="preserve"> PAGEREF _Toc38806153 \h </w:instrText>
            </w:r>
            <w:r>
              <w:rPr>
                <w:noProof/>
                <w:webHidden/>
              </w:rPr>
            </w:r>
            <w:r>
              <w:rPr>
                <w:noProof/>
                <w:webHidden/>
              </w:rPr>
              <w:fldChar w:fldCharType="separate"/>
            </w:r>
            <w:r>
              <w:rPr>
                <w:noProof/>
                <w:webHidden/>
              </w:rPr>
              <w:t>147</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54"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_Toc38806154 \h </w:instrText>
            </w:r>
            <w:r>
              <w:rPr>
                <w:noProof/>
                <w:webHidden/>
              </w:rPr>
            </w:r>
            <w:r>
              <w:rPr>
                <w:noProof/>
                <w:webHidden/>
              </w:rPr>
              <w:fldChar w:fldCharType="separate"/>
            </w:r>
            <w:r>
              <w:rPr>
                <w:noProof/>
                <w:webHidden/>
              </w:rPr>
              <w:t>147</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55" w:history="1">
            <w:r w:rsidRPr="004465A7">
              <w:rPr>
                <w:rStyle w:val="Hipervnculo"/>
                <w:noProof/>
              </w:rPr>
              <w:t>Caso de Prueba P050</w:t>
            </w:r>
            <w:r>
              <w:rPr>
                <w:noProof/>
                <w:webHidden/>
              </w:rPr>
              <w:tab/>
            </w:r>
            <w:r>
              <w:rPr>
                <w:noProof/>
                <w:webHidden/>
              </w:rPr>
              <w:fldChar w:fldCharType="begin"/>
            </w:r>
            <w:r>
              <w:rPr>
                <w:noProof/>
                <w:webHidden/>
              </w:rPr>
              <w:instrText xml:space="preserve"> PAGEREF _Toc38806155 \h </w:instrText>
            </w:r>
            <w:r>
              <w:rPr>
                <w:noProof/>
                <w:webHidden/>
              </w:rPr>
            </w:r>
            <w:r>
              <w:rPr>
                <w:noProof/>
                <w:webHidden/>
              </w:rPr>
              <w:fldChar w:fldCharType="separate"/>
            </w:r>
            <w:r>
              <w:rPr>
                <w:noProof/>
                <w:webHidden/>
              </w:rPr>
              <w:t>152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56" w:history="1">
            <w:r w:rsidRPr="004465A7">
              <w:rPr>
                <w:rStyle w:val="Hipervnculo"/>
                <w:noProof/>
              </w:rPr>
              <w:t>Descripción</w:t>
            </w:r>
            <w:r>
              <w:rPr>
                <w:noProof/>
                <w:webHidden/>
              </w:rPr>
              <w:tab/>
            </w:r>
            <w:r>
              <w:rPr>
                <w:noProof/>
                <w:webHidden/>
              </w:rPr>
              <w:fldChar w:fldCharType="begin"/>
            </w:r>
            <w:r>
              <w:rPr>
                <w:noProof/>
                <w:webHidden/>
              </w:rPr>
              <w:instrText xml:space="preserve"> PAGEREF _Toc38806156 \h </w:instrText>
            </w:r>
            <w:r>
              <w:rPr>
                <w:noProof/>
                <w:webHidden/>
              </w:rPr>
            </w:r>
            <w:r>
              <w:rPr>
                <w:noProof/>
                <w:webHidden/>
              </w:rPr>
              <w:fldChar w:fldCharType="separate"/>
            </w:r>
            <w:r>
              <w:rPr>
                <w:noProof/>
                <w:webHidden/>
              </w:rPr>
              <w:t>152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57"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_Toc38806157 \h </w:instrText>
            </w:r>
            <w:r>
              <w:rPr>
                <w:noProof/>
                <w:webHidden/>
              </w:rPr>
            </w:r>
            <w:r>
              <w:rPr>
                <w:noProof/>
                <w:webHidden/>
              </w:rPr>
              <w:fldChar w:fldCharType="separate"/>
            </w:r>
            <w:r>
              <w:rPr>
                <w:noProof/>
                <w:webHidden/>
              </w:rPr>
              <w:t>152</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58" w:history="1">
            <w:r w:rsidRPr="004465A7">
              <w:rPr>
                <w:rStyle w:val="Hipervnculo"/>
                <w:noProof/>
              </w:rPr>
              <w:t>Caso de Prueba P051</w:t>
            </w:r>
            <w:r>
              <w:rPr>
                <w:noProof/>
                <w:webHidden/>
              </w:rPr>
              <w:tab/>
            </w:r>
            <w:r>
              <w:rPr>
                <w:noProof/>
                <w:webHidden/>
              </w:rPr>
              <w:fldChar w:fldCharType="begin"/>
            </w:r>
            <w:r>
              <w:rPr>
                <w:noProof/>
                <w:webHidden/>
              </w:rPr>
              <w:instrText xml:space="preserve"> PAGEREF _Toc38806158 \h </w:instrText>
            </w:r>
            <w:r>
              <w:rPr>
                <w:noProof/>
                <w:webHidden/>
              </w:rPr>
            </w:r>
            <w:r>
              <w:rPr>
                <w:noProof/>
                <w:webHidden/>
              </w:rPr>
              <w:fldChar w:fldCharType="separate"/>
            </w:r>
            <w:r>
              <w:rPr>
                <w:noProof/>
                <w:webHidden/>
              </w:rPr>
              <w:t>157</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59" w:history="1">
            <w:r w:rsidRPr="004465A7">
              <w:rPr>
                <w:rStyle w:val="Hipervnculo"/>
                <w:noProof/>
              </w:rPr>
              <w:t>Descripción</w:t>
            </w:r>
            <w:r>
              <w:rPr>
                <w:noProof/>
                <w:webHidden/>
              </w:rPr>
              <w:tab/>
            </w:r>
            <w:r>
              <w:rPr>
                <w:noProof/>
                <w:webHidden/>
              </w:rPr>
              <w:fldChar w:fldCharType="begin"/>
            </w:r>
            <w:r>
              <w:rPr>
                <w:noProof/>
                <w:webHidden/>
              </w:rPr>
              <w:instrText xml:space="preserve"> PAGEREF _Toc38806159 \h </w:instrText>
            </w:r>
            <w:r>
              <w:rPr>
                <w:noProof/>
                <w:webHidden/>
              </w:rPr>
            </w:r>
            <w:r>
              <w:rPr>
                <w:noProof/>
                <w:webHidden/>
              </w:rPr>
              <w:fldChar w:fldCharType="separate"/>
            </w:r>
            <w:r>
              <w:rPr>
                <w:noProof/>
                <w:webHidden/>
              </w:rPr>
              <w:t>157</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60"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_Toc38806160 \h </w:instrText>
            </w:r>
            <w:r>
              <w:rPr>
                <w:noProof/>
                <w:webHidden/>
              </w:rPr>
            </w:r>
            <w:r>
              <w:rPr>
                <w:noProof/>
                <w:webHidden/>
              </w:rPr>
              <w:fldChar w:fldCharType="separate"/>
            </w:r>
            <w:r>
              <w:rPr>
                <w:noProof/>
                <w:webHidden/>
              </w:rPr>
              <w:t>157</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61" w:history="1">
            <w:r w:rsidRPr="004465A7">
              <w:rPr>
                <w:rStyle w:val="Hipervnculo"/>
                <w:noProof/>
              </w:rPr>
              <w:t>Caso de Prueba P052</w:t>
            </w:r>
            <w:r>
              <w:rPr>
                <w:noProof/>
                <w:webHidden/>
              </w:rPr>
              <w:tab/>
            </w:r>
            <w:r>
              <w:rPr>
                <w:noProof/>
                <w:webHidden/>
              </w:rPr>
              <w:fldChar w:fldCharType="begin"/>
            </w:r>
            <w:r>
              <w:rPr>
                <w:noProof/>
                <w:webHidden/>
              </w:rPr>
              <w:instrText xml:space="preserve"> PAGEREF _Toc38806161 \h </w:instrText>
            </w:r>
            <w:r>
              <w:rPr>
                <w:noProof/>
                <w:webHidden/>
              </w:rPr>
            </w:r>
            <w:r>
              <w:rPr>
                <w:noProof/>
                <w:webHidden/>
              </w:rPr>
              <w:fldChar w:fldCharType="separate"/>
            </w:r>
            <w:r>
              <w:rPr>
                <w:noProof/>
                <w:webHidden/>
              </w:rPr>
              <w:t>162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62" w:history="1">
            <w:r w:rsidRPr="004465A7">
              <w:rPr>
                <w:rStyle w:val="Hipervnculo"/>
                <w:noProof/>
              </w:rPr>
              <w:t>Descripción</w:t>
            </w:r>
            <w:r>
              <w:rPr>
                <w:noProof/>
                <w:webHidden/>
              </w:rPr>
              <w:tab/>
            </w:r>
            <w:r>
              <w:rPr>
                <w:noProof/>
                <w:webHidden/>
              </w:rPr>
              <w:fldChar w:fldCharType="begin"/>
            </w:r>
            <w:r>
              <w:rPr>
                <w:noProof/>
                <w:webHidden/>
              </w:rPr>
              <w:instrText xml:space="preserve"> PAGEREF _Toc38806162 \h </w:instrText>
            </w:r>
            <w:r>
              <w:rPr>
                <w:noProof/>
                <w:webHidden/>
              </w:rPr>
            </w:r>
            <w:r>
              <w:rPr>
                <w:noProof/>
                <w:webHidden/>
              </w:rPr>
              <w:fldChar w:fldCharType="separate"/>
            </w:r>
            <w:r>
              <w:rPr>
                <w:noProof/>
                <w:webHidden/>
              </w:rPr>
              <w:t>162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63"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_Toc38806163 \h </w:instrText>
            </w:r>
            <w:r>
              <w:rPr>
                <w:noProof/>
                <w:webHidden/>
              </w:rPr>
            </w:r>
            <w:r>
              <w:rPr>
                <w:noProof/>
                <w:webHidden/>
              </w:rPr>
              <w:fldChar w:fldCharType="separate"/>
            </w:r>
            <w:r>
              <w:rPr>
                <w:noProof/>
                <w:webHidden/>
              </w:rPr>
              <w:t>162</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64" w:history="1">
            <w:r w:rsidRPr="004465A7">
              <w:rPr>
                <w:rStyle w:val="Hipervnculo"/>
                <w:noProof/>
              </w:rPr>
              <w:t>Caso de Prueba P053</w:t>
            </w:r>
            <w:r>
              <w:rPr>
                <w:noProof/>
                <w:webHidden/>
              </w:rPr>
              <w:tab/>
            </w:r>
            <w:r>
              <w:rPr>
                <w:noProof/>
                <w:webHidden/>
              </w:rPr>
              <w:fldChar w:fldCharType="begin"/>
            </w:r>
            <w:r>
              <w:rPr>
                <w:noProof/>
                <w:webHidden/>
              </w:rPr>
              <w:instrText xml:space="preserve"> PAGEREF _Toc38806164 \h </w:instrText>
            </w:r>
            <w:r>
              <w:rPr>
                <w:noProof/>
                <w:webHidden/>
              </w:rPr>
            </w:r>
            <w:r>
              <w:rPr>
                <w:noProof/>
                <w:webHidden/>
              </w:rPr>
              <w:fldChar w:fldCharType="separate"/>
            </w:r>
            <w:r>
              <w:rPr>
                <w:noProof/>
                <w:webHidden/>
              </w:rPr>
              <w:t>167</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65" w:history="1">
            <w:r w:rsidRPr="004465A7">
              <w:rPr>
                <w:rStyle w:val="Hipervnculo"/>
                <w:noProof/>
              </w:rPr>
              <w:t>Descripción</w:t>
            </w:r>
            <w:r>
              <w:rPr>
                <w:noProof/>
                <w:webHidden/>
              </w:rPr>
              <w:tab/>
            </w:r>
            <w:r>
              <w:rPr>
                <w:noProof/>
                <w:webHidden/>
              </w:rPr>
              <w:fldChar w:fldCharType="begin"/>
            </w:r>
            <w:r>
              <w:rPr>
                <w:noProof/>
                <w:webHidden/>
              </w:rPr>
              <w:instrText xml:space="preserve"> PAGEREF _Toc38806165 \h </w:instrText>
            </w:r>
            <w:r>
              <w:rPr>
                <w:noProof/>
                <w:webHidden/>
              </w:rPr>
            </w:r>
            <w:r>
              <w:rPr>
                <w:noProof/>
                <w:webHidden/>
              </w:rPr>
              <w:fldChar w:fldCharType="separate"/>
            </w:r>
            <w:r>
              <w:rPr>
                <w:noProof/>
                <w:webHidden/>
              </w:rPr>
              <w:t>167</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66"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_Toc38806166 \h </w:instrText>
            </w:r>
            <w:r>
              <w:rPr>
                <w:noProof/>
                <w:webHidden/>
              </w:rPr>
            </w:r>
            <w:r>
              <w:rPr>
                <w:noProof/>
                <w:webHidden/>
              </w:rPr>
              <w:fldChar w:fldCharType="separate"/>
            </w:r>
            <w:r>
              <w:rPr>
                <w:noProof/>
                <w:webHidden/>
              </w:rPr>
              <w:t>167</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67" w:history="1">
            <w:r w:rsidRPr="004465A7">
              <w:rPr>
                <w:rStyle w:val="Hipervnculo"/>
                <w:noProof/>
              </w:rPr>
              <w:t>Caso de Prueba P054</w:t>
            </w:r>
            <w:r>
              <w:rPr>
                <w:noProof/>
                <w:webHidden/>
              </w:rPr>
              <w:tab/>
            </w:r>
            <w:r>
              <w:rPr>
                <w:noProof/>
                <w:webHidden/>
              </w:rPr>
              <w:fldChar w:fldCharType="begin"/>
            </w:r>
            <w:r>
              <w:rPr>
                <w:noProof/>
                <w:webHidden/>
              </w:rPr>
              <w:instrText xml:space="preserve"> PAGEREF _Toc38806167 \h </w:instrText>
            </w:r>
            <w:r>
              <w:rPr>
                <w:noProof/>
                <w:webHidden/>
              </w:rPr>
            </w:r>
            <w:r>
              <w:rPr>
                <w:noProof/>
                <w:webHidden/>
              </w:rPr>
              <w:fldChar w:fldCharType="separate"/>
            </w:r>
            <w:r>
              <w:rPr>
                <w:noProof/>
                <w:webHidden/>
              </w:rPr>
              <w:t>172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68" w:history="1">
            <w:r w:rsidRPr="004465A7">
              <w:rPr>
                <w:rStyle w:val="Hipervnculo"/>
                <w:noProof/>
              </w:rPr>
              <w:t>Descripción</w:t>
            </w:r>
            <w:r>
              <w:rPr>
                <w:noProof/>
                <w:webHidden/>
              </w:rPr>
              <w:tab/>
            </w:r>
            <w:r>
              <w:rPr>
                <w:noProof/>
                <w:webHidden/>
              </w:rPr>
              <w:fldChar w:fldCharType="begin"/>
            </w:r>
            <w:r>
              <w:rPr>
                <w:noProof/>
                <w:webHidden/>
              </w:rPr>
              <w:instrText xml:space="preserve"> PAGEREF _Toc38806168 \h </w:instrText>
            </w:r>
            <w:r>
              <w:rPr>
                <w:noProof/>
                <w:webHidden/>
              </w:rPr>
            </w:r>
            <w:r>
              <w:rPr>
                <w:noProof/>
                <w:webHidden/>
              </w:rPr>
              <w:fldChar w:fldCharType="separate"/>
            </w:r>
            <w:r>
              <w:rPr>
                <w:noProof/>
                <w:webHidden/>
              </w:rPr>
              <w:t>172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69"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_Toc38806169 \h </w:instrText>
            </w:r>
            <w:r>
              <w:rPr>
                <w:noProof/>
                <w:webHidden/>
              </w:rPr>
            </w:r>
            <w:r>
              <w:rPr>
                <w:noProof/>
                <w:webHidden/>
              </w:rPr>
              <w:fldChar w:fldCharType="separate"/>
            </w:r>
            <w:r>
              <w:rPr>
                <w:noProof/>
                <w:webHidden/>
              </w:rPr>
              <w:t>172</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70" w:history="1">
            <w:r w:rsidRPr="004465A7">
              <w:rPr>
                <w:rStyle w:val="Hipervnculo"/>
                <w:noProof/>
              </w:rPr>
              <w:t>Caso de Prueba P055</w:t>
            </w:r>
            <w:r>
              <w:rPr>
                <w:noProof/>
                <w:webHidden/>
              </w:rPr>
              <w:tab/>
            </w:r>
            <w:r>
              <w:rPr>
                <w:noProof/>
                <w:webHidden/>
              </w:rPr>
              <w:fldChar w:fldCharType="begin"/>
            </w:r>
            <w:r>
              <w:rPr>
                <w:noProof/>
                <w:webHidden/>
              </w:rPr>
              <w:instrText xml:space="preserve"> PAGEREF _Toc38806170 \h </w:instrText>
            </w:r>
            <w:r>
              <w:rPr>
                <w:noProof/>
                <w:webHidden/>
              </w:rPr>
            </w:r>
            <w:r>
              <w:rPr>
                <w:noProof/>
                <w:webHidden/>
              </w:rPr>
              <w:fldChar w:fldCharType="separate"/>
            </w:r>
            <w:r>
              <w:rPr>
                <w:noProof/>
                <w:webHidden/>
              </w:rPr>
              <w:t>177</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71" w:history="1">
            <w:r w:rsidRPr="004465A7">
              <w:rPr>
                <w:rStyle w:val="Hipervnculo"/>
                <w:noProof/>
              </w:rPr>
              <w:t>Descripción</w:t>
            </w:r>
            <w:r>
              <w:rPr>
                <w:noProof/>
                <w:webHidden/>
              </w:rPr>
              <w:tab/>
            </w:r>
            <w:r>
              <w:rPr>
                <w:noProof/>
                <w:webHidden/>
              </w:rPr>
              <w:fldChar w:fldCharType="begin"/>
            </w:r>
            <w:r>
              <w:rPr>
                <w:noProof/>
                <w:webHidden/>
              </w:rPr>
              <w:instrText xml:space="preserve"> PAGEREF _Toc38806171 \h </w:instrText>
            </w:r>
            <w:r>
              <w:rPr>
                <w:noProof/>
                <w:webHidden/>
              </w:rPr>
            </w:r>
            <w:r>
              <w:rPr>
                <w:noProof/>
                <w:webHidden/>
              </w:rPr>
              <w:fldChar w:fldCharType="separate"/>
            </w:r>
            <w:r>
              <w:rPr>
                <w:noProof/>
                <w:webHidden/>
              </w:rPr>
              <w:t>177</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72"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_Toc38806172 \h </w:instrText>
            </w:r>
            <w:r>
              <w:rPr>
                <w:noProof/>
                <w:webHidden/>
              </w:rPr>
            </w:r>
            <w:r>
              <w:rPr>
                <w:noProof/>
                <w:webHidden/>
              </w:rPr>
              <w:fldChar w:fldCharType="separate"/>
            </w:r>
            <w:r>
              <w:rPr>
                <w:noProof/>
                <w:webHidden/>
              </w:rPr>
              <w:t>177</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73" w:history="1">
            <w:r w:rsidRPr="004465A7">
              <w:rPr>
                <w:rStyle w:val="Hipervnculo"/>
                <w:noProof/>
              </w:rPr>
              <w:t>Caso de Prueba P056</w:t>
            </w:r>
            <w:r>
              <w:rPr>
                <w:noProof/>
                <w:webHidden/>
              </w:rPr>
              <w:tab/>
            </w:r>
            <w:r>
              <w:rPr>
                <w:noProof/>
                <w:webHidden/>
              </w:rPr>
              <w:fldChar w:fldCharType="begin"/>
            </w:r>
            <w:r>
              <w:rPr>
                <w:noProof/>
                <w:webHidden/>
              </w:rPr>
              <w:instrText xml:space="preserve"> PAGEREF _Toc38806173 \h </w:instrText>
            </w:r>
            <w:r>
              <w:rPr>
                <w:noProof/>
                <w:webHidden/>
              </w:rPr>
            </w:r>
            <w:r>
              <w:rPr>
                <w:noProof/>
                <w:webHidden/>
              </w:rPr>
              <w:fldChar w:fldCharType="separate"/>
            </w:r>
            <w:r>
              <w:rPr>
                <w:noProof/>
                <w:webHidden/>
              </w:rPr>
              <w:t>182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74" w:history="1">
            <w:r w:rsidRPr="004465A7">
              <w:rPr>
                <w:rStyle w:val="Hipervnculo"/>
                <w:noProof/>
              </w:rPr>
              <w:t>Descripción</w:t>
            </w:r>
            <w:r>
              <w:rPr>
                <w:noProof/>
                <w:webHidden/>
              </w:rPr>
              <w:tab/>
            </w:r>
            <w:r>
              <w:rPr>
                <w:noProof/>
                <w:webHidden/>
              </w:rPr>
              <w:fldChar w:fldCharType="begin"/>
            </w:r>
            <w:r>
              <w:rPr>
                <w:noProof/>
                <w:webHidden/>
              </w:rPr>
              <w:instrText xml:space="preserve"> PAGEREF _Toc38806174 \h </w:instrText>
            </w:r>
            <w:r>
              <w:rPr>
                <w:noProof/>
                <w:webHidden/>
              </w:rPr>
            </w:r>
            <w:r>
              <w:rPr>
                <w:noProof/>
                <w:webHidden/>
              </w:rPr>
              <w:fldChar w:fldCharType="separate"/>
            </w:r>
            <w:r>
              <w:rPr>
                <w:noProof/>
                <w:webHidden/>
              </w:rPr>
              <w:t>182</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75"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_Toc38806175 \h </w:instrText>
            </w:r>
            <w:r>
              <w:rPr>
                <w:noProof/>
                <w:webHidden/>
              </w:rPr>
            </w:r>
            <w:r>
              <w:rPr>
                <w:noProof/>
                <w:webHidden/>
              </w:rPr>
              <w:fldChar w:fldCharType="separate"/>
            </w:r>
            <w:r>
              <w:rPr>
                <w:noProof/>
                <w:webHidden/>
              </w:rPr>
              <w:t>182</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76" w:history="1">
            <w:r w:rsidRPr="004465A7">
              <w:rPr>
                <w:rStyle w:val="Hipervnculo"/>
                <w:noProof/>
              </w:rPr>
              <w:t>Caso de Prueba P057</w:t>
            </w:r>
            <w:r>
              <w:rPr>
                <w:noProof/>
                <w:webHidden/>
              </w:rPr>
              <w:tab/>
            </w:r>
            <w:r>
              <w:rPr>
                <w:noProof/>
                <w:webHidden/>
              </w:rPr>
              <w:fldChar w:fldCharType="begin"/>
            </w:r>
            <w:r>
              <w:rPr>
                <w:noProof/>
                <w:webHidden/>
              </w:rPr>
              <w:instrText xml:space="preserve"> PAGEREF _Toc38806176 \h </w:instrText>
            </w:r>
            <w:r>
              <w:rPr>
                <w:noProof/>
                <w:webHidden/>
              </w:rPr>
            </w:r>
            <w:r>
              <w:rPr>
                <w:noProof/>
                <w:webHidden/>
              </w:rPr>
              <w:fldChar w:fldCharType="separate"/>
            </w:r>
            <w:r>
              <w:rPr>
                <w:noProof/>
                <w:webHidden/>
              </w:rPr>
              <w:t>183</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77" w:history="1">
            <w:r w:rsidRPr="004465A7">
              <w:rPr>
                <w:rStyle w:val="Hipervnculo"/>
                <w:noProof/>
              </w:rPr>
              <w:t>Descripción</w:t>
            </w:r>
            <w:r>
              <w:rPr>
                <w:noProof/>
                <w:webHidden/>
              </w:rPr>
              <w:tab/>
            </w:r>
            <w:r>
              <w:rPr>
                <w:noProof/>
                <w:webHidden/>
              </w:rPr>
              <w:fldChar w:fldCharType="begin"/>
            </w:r>
            <w:r>
              <w:rPr>
                <w:noProof/>
                <w:webHidden/>
              </w:rPr>
              <w:instrText xml:space="preserve"> PAGEREF _Toc38806177 \h </w:instrText>
            </w:r>
            <w:r>
              <w:rPr>
                <w:noProof/>
                <w:webHidden/>
              </w:rPr>
            </w:r>
            <w:r>
              <w:rPr>
                <w:noProof/>
                <w:webHidden/>
              </w:rPr>
              <w:fldChar w:fldCharType="separate"/>
            </w:r>
            <w:r>
              <w:rPr>
                <w:noProof/>
                <w:webHidden/>
              </w:rPr>
              <w:t>183</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78"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_Toc38806178 \h </w:instrText>
            </w:r>
            <w:r>
              <w:rPr>
                <w:noProof/>
                <w:webHidden/>
              </w:rPr>
            </w:r>
            <w:r>
              <w:rPr>
                <w:noProof/>
                <w:webHidden/>
              </w:rPr>
              <w:fldChar w:fldCharType="separate"/>
            </w:r>
            <w:r>
              <w:rPr>
                <w:noProof/>
                <w:webHidden/>
              </w:rPr>
              <w:t>184</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79" w:history="1">
            <w:r w:rsidRPr="004465A7">
              <w:rPr>
                <w:rStyle w:val="Hipervnculo"/>
                <w:noProof/>
              </w:rPr>
              <w:t>Caso de Prueba P058</w:t>
            </w:r>
            <w:r>
              <w:rPr>
                <w:noProof/>
                <w:webHidden/>
              </w:rPr>
              <w:tab/>
            </w:r>
            <w:r>
              <w:rPr>
                <w:noProof/>
                <w:webHidden/>
              </w:rPr>
              <w:fldChar w:fldCharType="begin"/>
            </w:r>
            <w:r>
              <w:rPr>
                <w:noProof/>
                <w:webHidden/>
              </w:rPr>
              <w:instrText xml:space="preserve"> PAGEREF _Toc38806179 \h </w:instrText>
            </w:r>
            <w:r>
              <w:rPr>
                <w:noProof/>
                <w:webHidden/>
              </w:rPr>
            </w:r>
            <w:r>
              <w:rPr>
                <w:noProof/>
                <w:webHidden/>
              </w:rPr>
              <w:fldChar w:fldCharType="separate"/>
            </w:r>
            <w:r>
              <w:rPr>
                <w:noProof/>
                <w:webHidden/>
              </w:rPr>
              <w:t>185</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80" w:history="1">
            <w:r w:rsidRPr="004465A7">
              <w:rPr>
                <w:rStyle w:val="Hipervnculo"/>
                <w:noProof/>
              </w:rPr>
              <w:t>Descripción</w:t>
            </w:r>
            <w:r>
              <w:rPr>
                <w:noProof/>
                <w:webHidden/>
              </w:rPr>
              <w:tab/>
            </w:r>
            <w:r>
              <w:rPr>
                <w:noProof/>
                <w:webHidden/>
              </w:rPr>
              <w:fldChar w:fldCharType="begin"/>
            </w:r>
            <w:r>
              <w:rPr>
                <w:noProof/>
                <w:webHidden/>
              </w:rPr>
              <w:instrText xml:space="preserve"> PAGEREF _Toc38806180 \h </w:instrText>
            </w:r>
            <w:r>
              <w:rPr>
                <w:noProof/>
                <w:webHidden/>
              </w:rPr>
            </w:r>
            <w:r>
              <w:rPr>
                <w:noProof/>
                <w:webHidden/>
              </w:rPr>
              <w:fldChar w:fldCharType="separate"/>
            </w:r>
            <w:r>
              <w:rPr>
                <w:noProof/>
                <w:webHidden/>
              </w:rPr>
              <w:t>185</w:t>
            </w:r>
            <w:r>
              <w:rPr>
                <w:noProof/>
                <w:webHidden/>
              </w:rPr>
              <w:fldChar w:fldCharType="end"/>
            </w:r>
          </w:hyperlink>
        </w:p>
        <w:p w:rsidR="008255AC" w:rsidRDefault="008255AC">
          <w:pPr>
            <w:pStyle w:val="TDC3"/>
            <w:rPr>
              <w:rFonts w:eastAsiaTheme="minorEastAsia"/>
              <w:noProof/>
              <w:sz w:val="22"/>
              <w:szCs w:val="22"/>
              <w:lang w:val="es-AR" w:eastAsia="es-AR"/>
            </w:rPr>
          </w:pPr>
          <w:hyperlink w:anchor="_Toc38806181" w:history="1">
            <w:r w:rsidRPr="004465A7">
              <w:rPr>
                <w:rStyle w:val="Hipervnculo"/>
                <w:noProof/>
              </w:rPr>
              <w:t>Evaluación de la Prueba</w:t>
            </w:r>
            <w:r>
              <w:rPr>
                <w:noProof/>
                <w:webHidden/>
              </w:rPr>
              <w:tab/>
            </w:r>
            <w:r>
              <w:rPr>
                <w:noProof/>
                <w:webHidden/>
              </w:rPr>
              <w:fldChar w:fldCharType="begin"/>
            </w:r>
            <w:r>
              <w:rPr>
                <w:noProof/>
                <w:webHidden/>
              </w:rPr>
              <w:instrText xml:space="preserve"> PAGEREF _Toc38806181 \h </w:instrText>
            </w:r>
            <w:r>
              <w:rPr>
                <w:noProof/>
                <w:webHidden/>
              </w:rPr>
            </w:r>
            <w:r>
              <w:rPr>
                <w:noProof/>
                <w:webHidden/>
              </w:rPr>
              <w:fldChar w:fldCharType="separate"/>
            </w:r>
            <w:r>
              <w:rPr>
                <w:noProof/>
                <w:webHidden/>
              </w:rPr>
              <w:t>185</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82" w:history="1">
            <w:r w:rsidRPr="004465A7">
              <w:rPr>
                <w:rStyle w:val="Hipervnculo"/>
                <w:noProof/>
              </w:rPr>
              <w:t>Evaluación final de la Prueba 01 - Inicial</w:t>
            </w:r>
            <w:r>
              <w:rPr>
                <w:noProof/>
                <w:webHidden/>
              </w:rPr>
              <w:tab/>
            </w:r>
            <w:r>
              <w:rPr>
                <w:noProof/>
                <w:webHidden/>
              </w:rPr>
              <w:fldChar w:fldCharType="begin"/>
            </w:r>
            <w:r>
              <w:rPr>
                <w:noProof/>
                <w:webHidden/>
              </w:rPr>
              <w:instrText xml:space="preserve"> PAGEREF _Toc38806182 \h </w:instrText>
            </w:r>
            <w:r>
              <w:rPr>
                <w:noProof/>
                <w:webHidden/>
              </w:rPr>
            </w:r>
            <w:r>
              <w:rPr>
                <w:noProof/>
                <w:webHidden/>
              </w:rPr>
              <w:fldChar w:fldCharType="separate"/>
            </w:r>
            <w:r>
              <w:rPr>
                <w:noProof/>
                <w:webHidden/>
              </w:rPr>
              <w:t>186</w:t>
            </w:r>
            <w:r>
              <w:rPr>
                <w:noProof/>
                <w:webHidden/>
              </w:rPr>
              <w:fldChar w:fldCharType="end"/>
            </w:r>
          </w:hyperlink>
        </w:p>
        <w:p w:rsidR="008255AC" w:rsidRDefault="008255AC">
          <w:pPr>
            <w:pStyle w:val="TDC1"/>
            <w:rPr>
              <w:rFonts w:eastAsiaTheme="minorEastAsia"/>
              <w:b w:val="0"/>
              <w:bCs w:val="0"/>
              <w:noProof/>
              <w:sz w:val="22"/>
              <w:szCs w:val="22"/>
              <w:lang w:val="es-AR" w:eastAsia="es-AR"/>
            </w:rPr>
          </w:pPr>
          <w:hyperlink w:anchor="_Toc38806183" w:history="1">
            <w:r w:rsidRPr="004465A7">
              <w:rPr>
                <w:rStyle w:val="Hipervnculo"/>
                <w:noProof/>
              </w:rPr>
              <w:t>Casos de Prueba: Prueba 02 - Regresión</w:t>
            </w:r>
            <w:r>
              <w:rPr>
                <w:noProof/>
                <w:webHidden/>
              </w:rPr>
              <w:tab/>
            </w:r>
            <w:r>
              <w:rPr>
                <w:noProof/>
                <w:webHidden/>
              </w:rPr>
              <w:fldChar w:fldCharType="begin"/>
            </w:r>
            <w:r>
              <w:rPr>
                <w:noProof/>
                <w:webHidden/>
              </w:rPr>
              <w:instrText xml:space="preserve"> PAGEREF _Toc38806183 \h </w:instrText>
            </w:r>
            <w:r>
              <w:rPr>
                <w:noProof/>
                <w:webHidden/>
              </w:rPr>
            </w:r>
            <w:r>
              <w:rPr>
                <w:noProof/>
                <w:webHidden/>
              </w:rPr>
              <w:fldChar w:fldCharType="separate"/>
            </w:r>
            <w:r>
              <w:rPr>
                <w:noProof/>
                <w:webHidden/>
              </w:rPr>
              <w:t>187</w:t>
            </w:r>
            <w:r>
              <w:rPr>
                <w:noProof/>
                <w:webHidden/>
              </w:rPr>
              <w:fldChar w:fldCharType="end"/>
            </w:r>
          </w:hyperlink>
        </w:p>
        <w:p w:rsidR="008255AC" w:rsidRDefault="008255AC">
          <w:pPr>
            <w:pStyle w:val="TDC2"/>
            <w:rPr>
              <w:rFonts w:eastAsiaTheme="minorEastAsia"/>
              <w:i w:val="0"/>
              <w:iCs w:val="0"/>
              <w:noProof/>
              <w:sz w:val="22"/>
              <w:szCs w:val="22"/>
              <w:lang w:val="es-AR" w:eastAsia="es-AR"/>
            </w:rPr>
          </w:pPr>
          <w:hyperlink w:anchor="_Toc38806184" w:history="1">
            <w:r w:rsidRPr="004465A7">
              <w:rPr>
                <w:rStyle w:val="Hipervnculo"/>
                <w:noProof/>
              </w:rPr>
              <w:t>Evaluación final de la Prueba 02 - Regresión</w:t>
            </w:r>
            <w:r>
              <w:rPr>
                <w:noProof/>
                <w:webHidden/>
              </w:rPr>
              <w:tab/>
            </w:r>
            <w:r>
              <w:rPr>
                <w:noProof/>
                <w:webHidden/>
              </w:rPr>
              <w:fldChar w:fldCharType="begin"/>
            </w:r>
            <w:r>
              <w:rPr>
                <w:noProof/>
                <w:webHidden/>
              </w:rPr>
              <w:instrText xml:space="preserve"> PAGEREF _Toc38806184 \h </w:instrText>
            </w:r>
            <w:r>
              <w:rPr>
                <w:noProof/>
                <w:webHidden/>
              </w:rPr>
            </w:r>
            <w:r>
              <w:rPr>
                <w:noProof/>
                <w:webHidden/>
              </w:rPr>
              <w:fldChar w:fldCharType="separate"/>
            </w:r>
            <w:r>
              <w:rPr>
                <w:noProof/>
                <w:webHidden/>
              </w:rPr>
              <w:t>187</w:t>
            </w:r>
            <w:r>
              <w:rPr>
                <w:noProof/>
                <w:webHidden/>
              </w:rPr>
              <w:fldChar w:fldCharType="end"/>
            </w:r>
          </w:hyperlink>
        </w:p>
        <w:p w:rsidR="000F79DF" w:rsidRDefault="00E6514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367DB1" w:rsidP="009A3173">
          <w:pPr>
            <w:pStyle w:val="PSI-Ttulo"/>
          </w:pPr>
          <w:r>
            <w:rPr>
              <w:lang w:val="es-AR"/>
            </w:rPr>
            <w:t>Caso de Prueba - Gestionar Programa</w:t>
          </w:r>
        </w:p>
      </w:sdtContent>
    </w:sdt>
    <w:p w:rsidR="001D56B2" w:rsidRDefault="001D56B2" w:rsidP="001D56B2">
      <w:pPr>
        <w:pStyle w:val="Ttulo1"/>
        <w:keepLines w:val="0"/>
        <w:widowControl w:val="0"/>
        <w:tabs>
          <w:tab w:val="num" w:pos="709"/>
        </w:tabs>
        <w:spacing w:before="120" w:after="60" w:line="360" w:lineRule="auto"/>
        <w:ind w:left="709" w:hanging="709"/>
        <w:jc w:val="both"/>
        <w:rPr>
          <w:bCs w:val="0"/>
        </w:rPr>
      </w:pPr>
      <w:bookmarkStart w:id="0" w:name="_Toc38806007"/>
      <w:r>
        <w:rPr>
          <w:bCs w:val="0"/>
        </w:rPr>
        <w:t>Casos de Prueba: Prueba 01 - Inicial</w:t>
      </w:r>
      <w:bookmarkEnd w:id="0"/>
      <w:r>
        <w:rPr>
          <w:bCs w:val="0"/>
        </w:rPr>
        <w:t xml:space="preserve"> </w:t>
      </w:r>
    </w:p>
    <w:p w:rsidR="00D92A17" w:rsidRDefault="00D92A17" w:rsidP="00D92A17"/>
    <w:p w:rsidR="00D92A17" w:rsidRPr="004D5405" w:rsidRDefault="00D92A17" w:rsidP="00D92A17">
      <w:pPr>
        <w:pStyle w:val="PSI-Ttulo2"/>
        <w:rPr>
          <w:color w:val="365F91" w:themeColor="accent1" w:themeShade="BF"/>
          <w:sz w:val="28"/>
          <w:szCs w:val="28"/>
        </w:rPr>
      </w:pPr>
      <w:bookmarkStart w:id="1" w:name="_Toc17461750"/>
      <w:bookmarkStart w:id="2" w:name="_Toc38806008"/>
      <w:r>
        <w:t>Caso de Prueba P001</w:t>
      </w:r>
      <w:bookmarkEnd w:id="1"/>
      <w:bookmarkEnd w:id="2"/>
      <w:r w:rsidRPr="00664D4B">
        <w:t xml:space="preserve"> </w:t>
      </w:r>
    </w:p>
    <w:p w:rsidR="00D92A17" w:rsidRDefault="00D92A17" w:rsidP="00D92A17">
      <w:r>
        <w:t>Correspondiente a la pantalla inicial Mis Asignaturas.</w:t>
      </w:r>
    </w:p>
    <w:p w:rsidR="00D92A17" w:rsidRPr="00664D4B" w:rsidRDefault="00D92A17" w:rsidP="00D92A17">
      <w:pPr>
        <w:pStyle w:val="PSI-Ttulo3"/>
      </w:pPr>
      <w:bookmarkStart w:id="3" w:name="_Toc17461751"/>
      <w:bookmarkStart w:id="4" w:name="_Toc38806009"/>
      <w:r w:rsidRPr="00664D4B">
        <w:t>Descripción</w:t>
      </w:r>
      <w:bookmarkEnd w:id="3"/>
      <w:bookmarkEnd w:id="4"/>
      <w:r w:rsidRPr="00664D4B">
        <w:t xml:space="preserve"> </w:t>
      </w:r>
    </w:p>
    <w:p w:rsidR="00D92A17" w:rsidRPr="00664D4B" w:rsidRDefault="00D92A17" w:rsidP="00D92A17">
      <w:pPr>
        <w:pStyle w:val="PSI-Normal"/>
      </w:pPr>
      <w:r>
        <w:t>Este caso de prueba</w:t>
      </w:r>
      <w:r w:rsidRPr="00664D4B">
        <w:t xml:space="preserve"> tiene como objetivo </w:t>
      </w:r>
      <w:r>
        <w:t>verificar la correcta escritura del texto mostrado y la correcta representación de símbolos especiales de la pantalla inicial Mis Asignaturas.</w:t>
      </w:r>
    </w:p>
    <w:p w:rsidR="00D92A17" w:rsidRPr="00664D4B" w:rsidRDefault="00D92A17" w:rsidP="00D92A17">
      <w:pPr>
        <w:pStyle w:val="PSI-Ttulo3"/>
      </w:pPr>
      <w:bookmarkStart w:id="5" w:name="_Toc17461752"/>
      <w:bookmarkStart w:id="6" w:name="_Toc38806010"/>
      <w:r w:rsidRPr="00664D4B">
        <w:t>Evaluación de la Prueba</w:t>
      </w:r>
      <w:bookmarkEnd w:id="5"/>
      <w:bookmarkEnd w:id="6"/>
      <w:r w:rsidRPr="00664D4B">
        <w:t xml:space="preserve"> </w:t>
      </w:r>
    </w:p>
    <w:p w:rsidR="00D92A17" w:rsidRDefault="00D92A17" w:rsidP="00D92A17">
      <w:pPr>
        <w:pStyle w:val="PSI-Normal"/>
      </w:pPr>
      <w:r w:rsidRPr="00664D4B">
        <w:t>Realizada y satisfactoria.</w:t>
      </w:r>
    </w:p>
    <w:p w:rsidR="00D92A17" w:rsidRPr="00664D4B" w:rsidRDefault="00D92A17" w:rsidP="00D92A1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92A17" w:rsidTr="00ED5140">
        <w:tc>
          <w:tcPr>
            <w:tcW w:w="4904" w:type="dxa"/>
            <w:gridSpan w:val="4"/>
            <w:tcBorders>
              <w:top w:val="single" w:sz="1" w:space="0" w:color="000000"/>
              <w:left w:val="single" w:sz="1" w:space="0" w:color="000000"/>
              <w:bottom w:val="single" w:sz="1" w:space="0" w:color="000000"/>
            </w:tcBorders>
          </w:tcPr>
          <w:p w:rsidR="00D92A17" w:rsidRDefault="00D92A17" w:rsidP="00ED514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92A17" w:rsidRDefault="00D92A17" w:rsidP="00ED5140">
            <w:pPr>
              <w:pStyle w:val="PSI-Normal"/>
              <w:rPr>
                <w:b/>
              </w:rPr>
            </w:pPr>
            <w:r>
              <w:rPr>
                <w:b/>
              </w:rPr>
              <w:t xml:space="preserve">Nivel de Prueba: </w:t>
            </w:r>
            <w:r w:rsidRPr="00565228">
              <w:t>Componente</w:t>
            </w:r>
          </w:p>
        </w:tc>
      </w:tr>
      <w:tr w:rsidR="00D92A17" w:rsidTr="00ED5140">
        <w:tc>
          <w:tcPr>
            <w:tcW w:w="4904" w:type="dxa"/>
            <w:gridSpan w:val="4"/>
            <w:tcBorders>
              <w:left w:val="single" w:sz="1" w:space="0" w:color="000000"/>
              <w:bottom w:val="single" w:sz="1" w:space="0" w:color="000000"/>
            </w:tcBorders>
            <w:shd w:val="clear" w:color="auto" w:fill="E6E6E6"/>
          </w:tcPr>
          <w:p w:rsidR="00D92A17" w:rsidRDefault="00D92A17" w:rsidP="00ED5140">
            <w:pPr>
              <w:pStyle w:val="PSI-Normal"/>
            </w:pPr>
            <w:r>
              <w:rPr>
                <w:b/>
                <w:bCs/>
              </w:rPr>
              <w:t>ID Caso de Uso:</w:t>
            </w:r>
            <w:r w:rsidR="00097901">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D92A17" w:rsidRDefault="00D92A17" w:rsidP="00ED5140">
            <w:pPr>
              <w:pStyle w:val="PSI-Normal"/>
              <w:rPr>
                <w:b/>
              </w:rPr>
            </w:pPr>
            <w:r>
              <w:rPr>
                <w:b/>
              </w:rPr>
              <w:t xml:space="preserve">Tipo(s) de Pruebas(s): </w:t>
            </w:r>
            <w:r>
              <w:t>Interfaz de Usuario</w:t>
            </w:r>
          </w:p>
        </w:tc>
      </w:tr>
      <w:tr w:rsidR="00D92A17" w:rsidRPr="00CF4BD4" w:rsidTr="00ED5140">
        <w:tc>
          <w:tcPr>
            <w:tcW w:w="4904" w:type="dxa"/>
            <w:gridSpan w:val="4"/>
            <w:tcBorders>
              <w:left w:val="single" w:sz="1" w:space="0" w:color="000000"/>
              <w:bottom w:val="single" w:sz="1" w:space="0" w:color="000000"/>
            </w:tcBorders>
          </w:tcPr>
          <w:p w:rsidR="00D92A17" w:rsidRDefault="00D92A17" w:rsidP="00ED514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92A17" w:rsidRPr="00CF4BD4" w:rsidTr="00ED5140">
              <w:trPr>
                <w:trHeight w:val="263"/>
              </w:trPr>
              <w:tc>
                <w:tcPr>
                  <w:tcW w:w="4426" w:type="dxa"/>
                </w:tcPr>
                <w:p w:rsidR="00D92A17" w:rsidRPr="004D5405" w:rsidRDefault="00D92A17" w:rsidP="00ED514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92A17" w:rsidRPr="004D5405" w:rsidRDefault="00D92A17" w:rsidP="00ED5140">
            <w:pPr>
              <w:pStyle w:val="TableContents"/>
              <w:rPr>
                <w:rFonts w:ascii="Arial" w:hAnsi="Arial"/>
                <w:color w:val="0000FF"/>
                <w:sz w:val="20"/>
                <w:lang w:val="es-AR"/>
              </w:rPr>
            </w:pPr>
          </w:p>
        </w:tc>
      </w:tr>
      <w:tr w:rsidR="00D92A17" w:rsidTr="00ED5140">
        <w:tc>
          <w:tcPr>
            <w:tcW w:w="4904" w:type="dxa"/>
            <w:gridSpan w:val="4"/>
            <w:tcBorders>
              <w:left w:val="single" w:sz="1" w:space="0" w:color="000000"/>
              <w:bottom w:val="single" w:sz="1" w:space="0" w:color="000000"/>
            </w:tcBorders>
          </w:tcPr>
          <w:p w:rsidR="00D92A17" w:rsidRDefault="00D92A17" w:rsidP="00ED514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92A17" w:rsidRPr="00606E1E" w:rsidRDefault="00D92A17" w:rsidP="00ED5140">
            <w:pPr>
              <w:pStyle w:val="PSI-Normal"/>
            </w:pPr>
            <w:r>
              <w:rPr>
                <w:b/>
              </w:rPr>
              <w:t xml:space="preserve">Autor del Caso de Prueba: </w:t>
            </w:r>
            <w:r>
              <w:t>Nicolás Sartini</w:t>
            </w:r>
          </w:p>
        </w:tc>
      </w:tr>
      <w:tr w:rsidR="00D92A17" w:rsidTr="00ED5140">
        <w:tc>
          <w:tcPr>
            <w:tcW w:w="4904" w:type="dxa"/>
            <w:gridSpan w:val="4"/>
            <w:tcBorders>
              <w:left w:val="single" w:sz="1" w:space="0" w:color="000000"/>
              <w:bottom w:val="single" w:sz="1" w:space="0" w:color="000000"/>
            </w:tcBorders>
          </w:tcPr>
          <w:p w:rsidR="00D92A17" w:rsidRDefault="00D92A17" w:rsidP="00ED5140">
            <w:pPr>
              <w:pStyle w:val="PSI-Normal"/>
              <w:rPr>
                <w:b/>
              </w:rPr>
            </w:pPr>
            <w:r>
              <w:rPr>
                <w:b/>
              </w:rPr>
              <w:t xml:space="preserve">ID/Nombre Caso de Prueba: </w:t>
            </w:r>
            <w:r>
              <w:t>P001</w:t>
            </w:r>
          </w:p>
        </w:tc>
        <w:tc>
          <w:tcPr>
            <w:tcW w:w="4027" w:type="dxa"/>
            <w:gridSpan w:val="3"/>
            <w:tcBorders>
              <w:left w:val="single" w:sz="1" w:space="0" w:color="000000"/>
              <w:bottom w:val="single" w:sz="1" w:space="0" w:color="000000"/>
              <w:right w:val="single" w:sz="1" w:space="0" w:color="000000"/>
            </w:tcBorders>
          </w:tcPr>
          <w:p w:rsidR="00D92A17" w:rsidRDefault="00D92A17" w:rsidP="00ED5140">
            <w:pPr>
              <w:pStyle w:val="PSI-Normal"/>
              <w:rPr>
                <w:b/>
              </w:rPr>
            </w:pPr>
            <w:r>
              <w:rPr>
                <w:b/>
              </w:rPr>
              <w:t xml:space="preserve">Nombre del Probador: </w:t>
            </w:r>
            <w:r>
              <w:t>Nicolás Sartini</w:t>
            </w:r>
          </w:p>
        </w:tc>
      </w:tr>
      <w:tr w:rsidR="00D92A17" w:rsidTr="00ED5140">
        <w:tc>
          <w:tcPr>
            <w:tcW w:w="4904" w:type="dxa"/>
            <w:gridSpan w:val="4"/>
            <w:tcBorders>
              <w:left w:val="single" w:sz="1" w:space="0" w:color="000000"/>
              <w:bottom w:val="single" w:sz="1" w:space="0" w:color="000000"/>
            </w:tcBorders>
          </w:tcPr>
          <w:p w:rsidR="00D92A17" w:rsidRDefault="00D92A17" w:rsidP="00ED514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92A17" w:rsidRDefault="00D92A17" w:rsidP="00ED5140">
            <w:pPr>
              <w:pStyle w:val="PSI-Normal"/>
              <w:rPr>
                <w:b/>
              </w:rPr>
            </w:pPr>
            <w:r>
              <w:rPr>
                <w:b/>
              </w:rPr>
              <w:t xml:space="preserve">Fecha de Creación: </w:t>
            </w:r>
            <w:r>
              <w:t>20</w:t>
            </w:r>
            <w:r w:rsidRPr="00473DBE">
              <w:t>/</w:t>
            </w:r>
            <w:r w:rsidR="00097901">
              <w:t>04</w:t>
            </w:r>
            <w:r w:rsidRPr="00473DBE">
              <w:t>/20</w:t>
            </w:r>
            <w:r w:rsidR="00097901">
              <w:t>20</w:t>
            </w:r>
          </w:p>
        </w:tc>
        <w:tc>
          <w:tcPr>
            <w:tcW w:w="1665" w:type="dxa"/>
            <w:tcBorders>
              <w:left w:val="single" w:sz="1" w:space="0" w:color="000000"/>
              <w:bottom w:val="single" w:sz="1" w:space="0" w:color="000000"/>
              <w:right w:val="single" w:sz="1" w:space="0" w:color="000000"/>
            </w:tcBorders>
          </w:tcPr>
          <w:p w:rsidR="00D92A17" w:rsidRDefault="00D92A17" w:rsidP="00ED5140">
            <w:pPr>
              <w:pStyle w:val="PSI-Normal"/>
              <w:rPr>
                <w:b/>
              </w:rPr>
            </w:pPr>
            <w:r>
              <w:rPr>
                <w:b/>
              </w:rPr>
              <w:t xml:space="preserve">Fecha de Ejecución: </w:t>
            </w:r>
            <w:r>
              <w:t>21</w:t>
            </w:r>
            <w:r w:rsidRPr="00473DBE">
              <w:t>/</w:t>
            </w:r>
            <w:r w:rsidR="00097901">
              <w:t>04</w:t>
            </w:r>
            <w:r w:rsidRPr="00473DBE">
              <w:t>/20</w:t>
            </w:r>
            <w:r w:rsidR="00097901">
              <w:t>20</w:t>
            </w:r>
          </w:p>
        </w:tc>
      </w:tr>
      <w:tr w:rsidR="00D92A17" w:rsidTr="00ED5140">
        <w:tc>
          <w:tcPr>
            <w:tcW w:w="8931" w:type="dxa"/>
            <w:gridSpan w:val="7"/>
            <w:tcBorders>
              <w:left w:val="single" w:sz="1" w:space="0" w:color="000000"/>
              <w:bottom w:val="single" w:sz="1" w:space="0" w:color="000000"/>
              <w:right w:val="single" w:sz="1" w:space="0" w:color="000000"/>
            </w:tcBorders>
            <w:shd w:val="clear" w:color="auto" w:fill="E6E6E6"/>
          </w:tcPr>
          <w:p w:rsidR="00D92A17" w:rsidRDefault="00D92A17" w:rsidP="00ED5140">
            <w:pPr>
              <w:pStyle w:val="TableContents"/>
              <w:rPr>
                <w:rFonts w:ascii="Arial" w:hAnsi="Arial"/>
                <w:b/>
                <w:bCs/>
                <w:sz w:val="20"/>
              </w:rPr>
            </w:pPr>
            <w:r>
              <w:rPr>
                <w:rFonts w:ascii="Arial" w:hAnsi="Arial"/>
                <w:b/>
                <w:bCs/>
                <w:sz w:val="20"/>
              </w:rPr>
              <w:t>Condición(es) para que se ejecute el Caso de Prueba:</w:t>
            </w:r>
          </w:p>
        </w:tc>
      </w:tr>
      <w:tr w:rsidR="00D92A17" w:rsidTr="00ED514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92A17" w:rsidTr="00ED5140">
              <w:trPr>
                <w:trHeight w:val="574"/>
              </w:trPr>
              <w:tc>
                <w:tcPr>
                  <w:tcW w:w="4308" w:type="dxa"/>
                </w:tcPr>
                <w:p w:rsidR="00D92A17" w:rsidRDefault="00D92A17" w:rsidP="00ED5140">
                  <w:pPr>
                    <w:pStyle w:val="PSI-Normal"/>
                  </w:pPr>
                  <w:r>
                    <w:t xml:space="preserve">Se deben cumplir con los recursos necesarios en cuanto a software, hardware y configuraciones necesarias para que se pueda ejecutar este caso de prueba. </w:t>
                  </w:r>
                </w:p>
              </w:tc>
            </w:tr>
          </w:tbl>
          <w:p w:rsidR="00D92A17" w:rsidRPr="002F45D3" w:rsidRDefault="00D92A17" w:rsidP="00ED514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92A17" w:rsidRPr="002F45D3" w:rsidRDefault="00D92A17" w:rsidP="00ED5140">
            <w:pPr>
              <w:pStyle w:val="PSI-Normal"/>
            </w:pPr>
            <w:r>
              <w:t>-</w:t>
            </w:r>
          </w:p>
        </w:tc>
      </w:tr>
      <w:tr w:rsidR="00D92A17" w:rsidTr="00ED5140">
        <w:tc>
          <w:tcPr>
            <w:tcW w:w="4904" w:type="dxa"/>
            <w:gridSpan w:val="4"/>
            <w:tcBorders>
              <w:left w:val="single" w:sz="1" w:space="0" w:color="000000"/>
              <w:bottom w:val="single" w:sz="1" w:space="0" w:color="000000"/>
            </w:tcBorders>
          </w:tcPr>
          <w:p w:rsidR="00D92A17" w:rsidRDefault="00D92A17" w:rsidP="00ED514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92A17" w:rsidRDefault="00D92A17" w:rsidP="00ED5140">
            <w:pPr>
              <w:pStyle w:val="TableContents"/>
              <w:rPr>
                <w:rFonts w:ascii="Arial" w:hAnsi="Arial"/>
                <w:sz w:val="20"/>
              </w:rPr>
            </w:pPr>
            <w:r>
              <w:rPr>
                <w:rFonts w:ascii="Arial" w:hAnsi="Arial"/>
                <w:sz w:val="20"/>
              </w:rPr>
              <w:t>-</w:t>
            </w:r>
          </w:p>
        </w:tc>
      </w:tr>
      <w:tr w:rsidR="00D92A17" w:rsidTr="00ED5140">
        <w:tc>
          <w:tcPr>
            <w:tcW w:w="8931" w:type="dxa"/>
            <w:gridSpan w:val="7"/>
            <w:tcBorders>
              <w:left w:val="single" w:sz="1" w:space="0" w:color="000000"/>
              <w:bottom w:val="single" w:sz="1" w:space="0" w:color="000000"/>
              <w:right w:val="single" w:sz="1" w:space="0" w:color="000000"/>
            </w:tcBorders>
            <w:shd w:val="clear" w:color="auto" w:fill="E6E6E6"/>
          </w:tcPr>
          <w:p w:rsidR="00D92A17" w:rsidRDefault="00D92A17" w:rsidP="00ED5140">
            <w:pPr>
              <w:pStyle w:val="TableContents"/>
              <w:rPr>
                <w:rFonts w:ascii="Arial" w:hAnsi="Arial"/>
                <w:b/>
                <w:bCs/>
                <w:sz w:val="20"/>
              </w:rPr>
            </w:pPr>
            <w:r>
              <w:rPr>
                <w:rFonts w:ascii="Arial" w:hAnsi="Arial"/>
                <w:b/>
                <w:bCs/>
                <w:sz w:val="20"/>
              </w:rPr>
              <w:t>Para la Ejecución del Caso de Prueba:</w:t>
            </w:r>
          </w:p>
        </w:tc>
      </w:tr>
      <w:tr w:rsidR="00D92A17" w:rsidTr="00ED5140">
        <w:tc>
          <w:tcPr>
            <w:tcW w:w="851" w:type="dxa"/>
            <w:tcBorders>
              <w:left w:val="single" w:sz="1" w:space="0" w:color="000000"/>
              <w:bottom w:val="single" w:sz="1" w:space="0" w:color="000000"/>
            </w:tcBorders>
            <w:shd w:val="clear" w:color="auto" w:fill="808080"/>
          </w:tcPr>
          <w:p w:rsidR="00D92A17" w:rsidRDefault="00D92A17" w:rsidP="00ED5140">
            <w:pPr>
              <w:pStyle w:val="TableContents"/>
              <w:jc w:val="center"/>
              <w:rPr>
                <w:rFonts w:ascii="Arial" w:hAnsi="Arial"/>
                <w:b/>
                <w:bCs/>
                <w:sz w:val="20"/>
              </w:rPr>
            </w:pPr>
            <w:r>
              <w:rPr>
                <w:rFonts w:ascii="Arial" w:hAnsi="Arial"/>
                <w:b/>
                <w:bCs/>
                <w:sz w:val="20"/>
              </w:rPr>
              <w:t xml:space="preserve">Nro. </w:t>
            </w:r>
            <w:r>
              <w:rPr>
                <w:rFonts w:ascii="Arial" w:hAnsi="Arial"/>
                <w:b/>
                <w:bCs/>
                <w:sz w:val="20"/>
              </w:rPr>
              <w:lastRenderedPageBreak/>
              <w:t>Paso Flujo</w:t>
            </w:r>
          </w:p>
        </w:tc>
        <w:tc>
          <w:tcPr>
            <w:tcW w:w="1559" w:type="dxa"/>
            <w:tcBorders>
              <w:left w:val="single" w:sz="1" w:space="0" w:color="000000"/>
              <w:bottom w:val="single" w:sz="1" w:space="0" w:color="000000"/>
            </w:tcBorders>
            <w:shd w:val="clear" w:color="auto" w:fill="808080"/>
          </w:tcPr>
          <w:p w:rsidR="00D92A17" w:rsidRDefault="00D92A17" w:rsidP="00ED5140">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D92A17" w:rsidRDefault="00D92A17" w:rsidP="00ED514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92A17" w:rsidRDefault="00D92A17" w:rsidP="00ED514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92A17" w:rsidRDefault="00D92A17" w:rsidP="00ED5140">
            <w:pPr>
              <w:pStyle w:val="TableContents"/>
              <w:jc w:val="center"/>
              <w:rPr>
                <w:rFonts w:ascii="Arial" w:hAnsi="Arial"/>
                <w:b/>
                <w:bCs/>
                <w:sz w:val="20"/>
              </w:rPr>
            </w:pPr>
            <w:r>
              <w:rPr>
                <w:rFonts w:ascii="Arial" w:hAnsi="Arial"/>
                <w:b/>
                <w:bCs/>
                <w:sz w:val="20"/>
              </w:rPr>
              <w:t>Resultado Obtenido</w:t>
            </w:r>
          </w:p>
        </w:tc>
      </w:tr>
      <w:tr w:rsidR="00D92A17" w:rsidTr="00ED5140">
        <w:tc>
          <w:tcPr>
            <w:tcW w:w="851" w:type="dxa"/>
            <w:tcBorders>
              <w:left w:val="single" w:sz="1" w:space="0" w:color="000000"/>
              <w:bottom w:val="single" w:sz="1" w:space="0" w:color="000000"/>
            </w:tcBorders>
          </w:tcPr>
          <w:p w:rsidR="00D92A17" w:rsidRDefault="00D92A17" w:rsidP="00ED5140">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D92A17" w:rsidRDefault="00D92A17" w:rsidP="00ED5140">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D92A17" w:rsidRDefault="00D92A17" w:rsidP="00ED5140">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D92A17" w:rsidRPr="00B151C0" w:rsidRDefault="00D92A17" w:rsidP="00ED5140">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w:t>
            </w:r>
          </w:p>
        </w:tc>
        <w:tc>
          <w:tcPr>
            <w:tcW w:w="2410" w:type="dxa"/>
            <w:gridSpan w:val="2"/>
            <w:tcBorders>
              <w:left w:val="single" w:sz="1" w:space="0" w:color="000000"/>
              <w:bottom w:val="single" w:sz="1" w:space="0" w:color="000000"/>
              <w:right w:val="single" w:sz="1" w:space="0" w:color="000000"/>
            </w:tcBorders>
          </w:tcPr>
          <w:p w:rsidR="00D92A17" w:rsidRDefault="00D92A17" w:rsidP="00ED5140">
            <w:pPr>
              <w:pStyle w:val="TableContents"/>
              <w:rPr>
                <w:rFonts w:ascii="Arial" w:hAnsi="Arial"/>
                <w:sz w:val="20"/>
              </w:rPr>
            </w:pPr>
            <w:r>
              <w:rPr>
                <w:rFonts w:ascii="Arial" w:hAnsi="Arial"/>
                <w:sz w:val="20"/>
              </w:rPr>
              <w:t xml:space="preserve">Satisfactorio. </w:t>
            </w:r>
          </w:p>
          <w:p w:rsidR="00D92A17" w:rsidRDefault="00D92A17" w:rsidP="00ED5140">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w:t>
            </w:r>
          </w:p>
        </w:tc>
      </w:tr>
      <w:tr w:rsidR="00D92A17" w:rsidTr="00ED5140">
        <w:tc>
          <w:tcPr>
            <w:tcW w:w="8931" w:type="dxa"/>
            <w:gridSpan w:val="7"/>
            <w:tcBorders>
              <w:left w:val="single" w:sz="1" w:space="0" w:color="000000"/>
              <w:bottom w:val="single" w:sz="1" w:space="0" w:color="000000"/>
              <w:right w:val="single" w:sz="1" w:space="0" w:color="000000"/>
            </w:tcBorders>
            <w:shd w:val="clear" w:color="auto" w:fill="E6E6E6"/>
          </w:tcPr>
          <w:p w:rsidR="00D92A17" w:rsidRPr="00713567" w:rsidRDefault="00D92A17" w:rsidP="00ED5140">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D92A17" w:rsidTr="00ED5140">
        <w:tc>
          <w:tcPr>
            <w:tcW w:w="8931" w:type="dxa"/>
            <w:gridSpan w:val="7"/>
            <w:tcBorders>
              <w:left w:val="single" w:sz="1" w:space="0" w:color="000000"/>
              <w:bottom w:val="single" w:sz="1" w:space="0" w:color="000000"/>
              <w:right w:val="single" w:sz="1" w:space="0" w:color="000000"/>
            </w:tcBorders>
          </w:tcPr>
          <w:p w:rsidR="00D92A17" w:rsidRDefault="00D92A17" w:rsidP="00ED514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92A17" w:rsidTr="00ED5140">
        <w:tc>
          <w:tcPr>
            <w:tcW w:w="8931" w:type="dxa"/>
            <w:gridSpan w:val="7"/>
            <w:tcBorders>
              <w:left w:val="single" w:sz="1" w:space="0" w:color="000000"/>
              <w:bottom w:val="single" w:sz="1" w:space="0" w:color="000000"/>
              <w:right w:val="single" w:sz="1" w:space="0" w:color="000000"/>
            </w:tcBorders>
          </w:tcPr>
          <w:p w:rsidR="00D92A17" w:rsidRDefault="00D92A17" w:rsidP="00ED5140">
            <w:pPr>
              <w:pStyle w:val="TableContents"/>
              <w:rPr>
                <w:rFonts w:ascii="Arial" w:hAnsi="Arial"/>
                <w:sz w:val="20"/>
              </w:rPr>
            </w:pPr>
            <w:r>
              <w:rPr>
                <w:rFonts w:ascii="Arial" w:hAnsi="Arial"/>
                <w:b/>
                <w:bCs/>
                <w:sz w:val="20"/>
              </w:rPr>
              <w:t xml:space="preserve">Fecha de Aprobación del Caso de Prueba: </w:t>
            </w:r>
            <w:r w:rsidR="00097901">
              <w:rPr>
                <w:rFonts w:ascii="Arial" w:hAnsi="Arial"/>
                <w:sz w:val="20"/>
              </w:rPr>
              <w:t xml:space="preserve">  ____21/04/2020</w:t>
            </w:r>
            <w:r>
              <w:rPr>
                <w:rFonts w:ascii="Arial" w:hAnsi="Arial"/>
                <w:sz w:val="20"/>
              </w:rPr>
              <w:t>____</w:t>
            </w:r>
          </w:p>
        </w:tc>
      </w:tr>
    </w:tbl>
    <w:p w:rsidR="00D92A17" w:rsidRDefault="00D92A17" w:rsidP="00D92A17">
      <w:pPr>
        <w:pStyle w:val="InfoBlue"/>
        <w:ind w:left="363"/>
      </w:pPr>
    </w:p>
    <w:p w:rsidR="00D92A17" w:rsidRDefault="00D92A17" w:rsidP="00D92A17">
      <w:pPr>
        <w:rPr>
          <w:rFonts w:asciiTheme="majorHAnsi" w:eastAsiaTheme="majorEastAsia" w:hAnsiTheme="majorHAnsi" w:cstheme="majorBidi"/>
          <w:b/>
          <w:bCs/>
          <w:color w:val="365F91" w:themeColor="accent1" w:themeShade="BF"/>
          <w:sz w:val="28"/>
          <w:szCs w:val="28"/>
          <w:lang w:val="es-VE"/>
        </w:rPr>
      </w:pPr>
    </w:p>
    <w:p w:rsidR="004805C1" w:rsidRPr="004D5405" w:rsidRDefault="004805C1" w:rsidP="004805C1">
      <w:pPr>
        <w:pStyle w:val="PSI-Ttulo2"/>
        <w:rPr>
          <w:color w:val="365F91" w:themeColor="accent1" w:themeShade="BF"/>
          <w:sz w:val="28"/>
          <w:szCs w:val="28"/>
        </w:rPr>
      </w:pPr>
      <w:bookmarkStart w:id="7" w:name="_Toc17461774"/>
      <w:bookmarkStart w:id="8" w:name="_Toc38806011"/>
      <w:r>
        <w:t>Caso de Prueba P00</w:t>
      </w:r>
      <w:bookmarkEnd w:id="7"/>
      <w:r>
        <w:t>2</w:t>
      </w:r>
      <w:bookmarkEnd w:id="8"/>
    </w:p>
    <w:p w:rsidR="004805C1" w:rsidRDefault="004805C1" w:rsidP="004805C1">
      <w:r>
        <w:t>Correspondiente a la Creación de Programa.</w:t>
      </w:r>
    </w:p>
    <w:p w:rsidR="004805C1" w:rsidRPr="00664D4B" w:rsidRDefault="004805C1" w:rsidP="004805C1">
      <w:pPr>
        <w:pStyle w:val="PSI-Ttulo3"/>
      </w:pPr>
      <w:bookmarkStart w:id="9" w:name="_Toc17461775"/>
      <w:bookmarkStart w:id="10" w:name="_Toc38806012"/>
      <w:r w:rsidRPr="00664D4B">
        <w:t>Descripción</w:t>
      </w:r>
      <w:bookmarkEnd w:id="9"/>
      <w:bookmarkEnd w:id="10"/>
      <w:r w:rsidRPr="00664D4B">
        <w:t xml:space="preserve"> </w:t>
      </w:r>
    </w:p>
    <w:p w:rsidR="004805C1" w:rsidRPr="00664D4B" w:rsidRDefault="004805C1" w:rsidP="004805C1">
      <w:pPr>
        <w:pStyle w:val="PSI-Normal"/>
      </w:pPr>
      <w:r>
        <w:t>Este caso de prueba</w:t>
      </w:r>
      <w:r w:rsidRPr="00664D4B">
        <w:t xml:space="preserve"> tiene como objetivo </w:t>
      </w:r>
      <w:r>
        <w:t>verificar la correcta escritura del texto mostrado y la correcta representación de símbolos especiales de la pantalla Crear Programa.</w:t>
      </w:r>
    </w:p>
    <w:p w:rsidR="004805C1" w:rsidRPr="00664D4B" w:rsidRDefault="004805C1" w:rsidP="004805C1">
      <w:pPr>
        <w:pStyle w:val="PSI-Ttulo3"/>
      </w:pPr>
      <w:bookmarkStart w:id="11" w:name="_Toc17461776"/>
      <w:bookmarkStart w:id="12" w:name="_Toc38806013"/>
      <w:r w:rsidRPr="00664D4B">
        <w:t>Evaluación de la Prueba</w:t>
      </w:r>
      <w:bookmarkEnd w:id="11"/>
      <w:bookmarkEnd w:id="12"/>
      <w:r w:rsidRPr="00664D4B">
        <w:t xml:space="preserve"> </w:t>
      </w:r>
    </w:p>
    <w:p w:rsidR="004805C1" w:rsidRDefault="004805C1" w:rsidP="004805C1">
      <w:pPr>
        <w:pStyle w:val="PSI-Normal"/>
      </w:pPr>
      <w:r w:rsidRPr="00664D4B">
        <w:t>Realizada y satisfactoria.</w:t>
      </w:r>
    </w:p>
    <w:p w:rsidR="004805C1" w:rsidRPr="00664D4B" w:rsidRDefault="004805C1" w:rsidP="004805C1">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805C1" w:rsidTr="00ED5140">
        <w:tc>
          <w:tcPr>
            <w:tcW w:w="4904" w:type="dxa"/>
            <w:gridSpan w:val="4"/>
            <w:tcBorders>
              <w:top w:val="single" w:sz="1" w:space="0" w:color="000000"/>
              <w:left w:val="single" w:sz="1" w:space="0" w:color="000000"/>
              <w:bottom w:val="single" w:sz="1" w:space="0" w:color="000000"/>
            </w:tcBorders>
          </w:tcPr>
          <w:p w:rsidR="004805C1" w:rsidRDefault="004805C1" w:rsidP="00ED514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805C1" w:rsidRDefault="004805C1" w:rsidP="00ED5140">
            <w:pPr>
              <w:pStyle w:val="PSI-Normal"/>
              <w:rPr>
                <w:b/>
              </w:rPr>
            </w:pPr>
            <w:r>
              <w:rPr>
                <w:b/>
              </w:rPr>
              <w:t xml:space="preserve">Nivel de Prueba: </w:t>
            </w:r>
            <w:r w:rsidRPr="00565228">
              <w:t>Componente</w:t>
            </w:r>
          </w:p>
        </w:tc>
      </w:tr>
      <w:tr w:rsidR="004805C1" w:rsidTr="00ED5140">
        <w:tc>
          <w:tcPr>
            <w:tcW w:w="4904" w:type="dxa"/>
            <w:gridSpan w:val="4"/>
            <w:tcBorders>
              <w:left w:val="single" w:sz="1" w:space="0" w:color="000000"/>
              <w:bottom w:val="single" w:sz="1" w:space="0" w:color="000000"/>
            </w:tcBorders>
            <w:shd w:val="clear" w:color="auto" w:fill="E6E6E6"/>
          </w:tcPr>
          <w:p w:rsidR="004805C1" w:rsidRDefault="004805C1" w:rsidP="00ED5140">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4805C1" w:rsidRDefault="004805C1" w:rsidP="00ED5140">
            <w:pPr>
              <w:pStyle w:val="PSI-Normal"/>
              <w:rPr>
                <w:b/>
              </w:rPr>
            </w:pPr>
            <w:r>
              <w:rPr>
                <w:b/>
              </w:rPr>
              <w:t xml:space="preserve">Tipo(s) de Pruebas(s): </w:t>
            </w:r>
            <w:r>
              <w:t>Interfaz de Usuario</w:t>
            </w:r>
          </w:p>
        </w:tc>
      </w:tr>
      <w:tr w:rsidR="004805C1" w:rsidRPr="00CF4BD4" w:rsidTr="00ED5140">
        <w:tc>
          <w:tcPr>
            <w:tcW w:w="4904" w:type="dxa"/>
            <w:gridSpan w:val="4"/>
            <w:tcBorders>
              <w:left w:val="single" w:sz="1" w:space="0" w:color="000000"/>
              <w:bottom w:val="single" w:sz="1" w:space="0" w:color="000000"/>
            </w:tcBorders>
          </w:tcPr>
          <w:p w:rsidR="004805C1" w:rsidRDefault="004805C1" w:rsidP="00ED514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805C1" w:rsidRPr="00CF4BD4" w:rsidTr="00ED5140">
              <w:trPr>
                <w:trHeight w:val="263"/>
              </w:trPr>
              <w:tc>
                <w:tcPr>
                  <w:tcW w:w="4426" w:type="dxa"/>
                </w:tcPr>
                <w:p w:rsidR="004805C1" w:rsidRPr="004D5405" w:rsidRDefault="004805C1" w:rsidP="00ED514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805C1" w:rsidRPr="004D5405" w:rsidRDefault="004805C1" w:rsidP="00ED5140">
            <w:pPr>
              <w:pStyle w:val="TableContents"/>
              <w:rPr>
                <w:rFonts w:ascii="Arial" w:hAnsi="Arial"/>
                <w:color w:val="0000FF"/>
                <w:sz w:val="20"/>
                <w:lang w:val="es-AR"/>
              </w:rPr>
            </w:pPr>
          </w:p>
        </w:tc>
      </w:tr>
      <w:tr w:rsidR="004805C1" w:rsidTr="00ED5140">
        <w:tc>
          <w:tcPr>
            <w:tcW w:w="4904" w:type="dxa"/>
            <w:gridSpan w:val="4"/>
            <w:tcBorders>
              <w:left w:val="single" w:sz="1" w:space="0" w:color="000000"/>
              <w:bottom w:val="single" w:sz="1" w:space="0" w:color="000000"/>
            </w:tcBorders>
          </w:tcPr>
          <w:p w:rsidR="004805C1" w:rsidRDefault="004805C1" w:rsidP="00ED514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805C1" w:rsidRPr="00606E1E" w:rsidRDefault="004805C1" w:rsidP="00ED5140">
            <w:pPr>
              <w:pStyle w:val="PSI-Normal"/>
            </w:pPr>
            <w:r>
              <w:rPr>
                <w:b/>
              </w:rPr>
              <w:t xml:space="preserve">Autor del Caso de Prueba: </w:t>
            </w:r>
            <w:r>
              <w:t>Nicolás Sartini</w:t>
            </w:r>
          </w:p>
        </w:tc>
      </w:tr>
      <w:tr w:rsidR="004805C1" w:rsidTr="00ED5140">
        <w:tc>
          <w:tcPr>
            <w:tcW w:w="4904" w:type="dxa"/>
            <w:gridSpan w:val="4"/>
            <w:tcBorders>
              <w:left w:val="single" w:sz="1" w:space="0" w:color="000000"/>
              <w:bottom w:val="single" w:sz="1" w:space="0" w:color="000000"/>
            </w:tcBorders>
          </w:tcPr>
          <w:p w:rsidR="004805C1" w:rsidRDefault="004805C1" w:rsidP="00ED5140">
            <w:pPr>
              <w:pStyle w:val="PSI-Normal"/>
              <w:rPr>
                <w:b/>
              </w:rPr>
            </w:pPr>
            <w:r>
              <w:rPr>
                <w:b/>
              </w:rPr>
              <w:t xml:space="preserve">ID/Nombre Caso de Prueba: </w:t>
            </w:r>
            <w:r>
              <w:t>P002</w:t>
            </w:r>
          </w:p>
        </w:tc>
        <w:tc>
          <w:tcPr>
            <w:tcW w:w="4027" w:type="dxa"/>
            <w:gridSpan w:val="3"/>
            <w:tcBorders>
              <w:left w:val="single" w:sz="1" w:space="0" w:color="000000"/>
              <w:bottom w:val="single" w:sz="1" w:space="0" w:color="000000"/>
              <w:right w:val="single" w:sz="1" w:space="0" w:color="000000"/>
            </w:tcBorders>
          </w:tcPr>
          <w:p w:rsidR="004805C1" w:rsidRDefault="004805C1" w:rsidP="00ED5140">
            <w:pPr>
              <w:pStyle w:val="PSI-Normal"/>
              <w:rPr>
                <w:b/>
              </w:rPr>
            </w:pPr>
            <w:r>
              <w:rPr>
                <w:b/>
              </w:rPr>
              <w:t xml:space="preserve">Nombre del Probador: </w:t>
            </w:r>
            <w:r>
              <w:t>Nicolás Sartini</w:t>
            </w:r>
          </w:p>
        </w:tc>
      </w:tr>
      <w:tr w:rsidR="004805C1" w:rsidTr="00ED5140">
        <w:tc>
          <w:tcPr>
            <w:tcW w:w="4904" w:type="dxa"/>
            <w:gridSpan w:val="4"/>
            <w:tcBorders>
              <w:left w:val="single" w:sz="1" w:space="0" w:color="000000"/>
              <w:bottom w:val="single" w:sz="1" w:space="0" w:color="000000"/>
            </w:tcBorders>
          </w:tcPr>
          <w:p w:rsidR="004805C1" w:rsidRDefault="004805C1" w:rsidP="00ED514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805C1" w:rsidRDefault="004805C1" w:rsidP="00ED5140">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4805C1" w:rsidRDefault="004805C1" w:rsidP="00ED5140">
            <w:pPr>
              <w:pStyle w:val="PSI-Normal"/>
              <w:rPr>
                <w:b/>
              </w:rPr>
            </w:pPr>
            <w:r>
              <w:rPr>
                <w:b/>
              </w:rPr>
              <w:t xml:space="preserve">Fecha de Ejecución: </w:t>
            </w:r>
            <w:r>
              <w:lastRenderedPageBreak/>
              <w:t>21</w:t>
            </w:r>
            <w:r w:rsidRPr="00473DBE">
              <w:t>/</w:t>
            </w:r>
            <w:r>
              <w:t>04</w:t>
            </w:r>
            <w:r w:rsidRPr="00473DBE">
              <w:t>/20</w:t>
            </w:r>
            <w:r>
              <w:t>20</w:t>
            </w:r>
          </w:p>
        </w:tc>
      </w:tr>
      <w:tr w:rsidR="004805C1" w:rsidTr="00ED5140">
        <w:tc>
          <w:tcPr>
            <w:tcW w:w="8931" w:type="dxa"/>
            <w:gridSpan w:val="7"/>
            <w:tcBorders>
              <w:left w:val="single" w:sz="1" w:space="0" w:color="000000"/>
              <w:bottom w:val="single" w:sz="1" w:space="0" w:color="000000"/>
              <w:right w:val="single" w:sz="1" w:space="0" w:color="000000"/>
            </w:tcBorders>
            <w:shd w:val="clear" w:color="auto" w:fill="E6E6E6"/>
          </w:tcPr>
          <w:p w:rsidR="004805C1" w:rsidRDefault="004805C1" w:rsidP="00ED5140">
            <w:pPr>
              <w:pStyle w:val="TableContents"/>
              <w:rPr>
                <w:rFonts w:ascii="Arial" w:hAnsi="Arial"/>
                <w:b/>
                <w:bCs/>
                <w:sz w:val="20"/>
              </w:rPr>
            </w:pPr>
            <w:r>
              <w:rPr>
                <w:rFonts w:ascii="Arial" w:hAnsi="Arial"/>
                <w:b/>
                <w:bCs/>
                <w:sz w:val="20"/>
              </w:rPr>
              <w:lastRenderedPageBreak/>
              <w:t>Condición(es) para que se ejecute el Caso de Prueba:</w:t>
            </w:r>
          </w:p>
        </w:tc>
      </w:tr>
      <w:tr w:rsidR="004805C1" w:rsidTr="00ED514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805C1" w:rsidTr="00ED5140">
              <w:trPr>
                <w:trHeight w:val="574"/>
              </w:trPr>
              <w:tc>
                <w:tcPr>
                  <w:tcW w:w="4308" w:type="dxa"/>
                </w:tcPr>
                <w:p w:rsidR="004805C1" w:rsidRDefault="004805C1" w:rsidP="00ED5140">
                  <w:pPr>
                    <w:pStyle w:val="PSI-Normal"/>
                  </w:pPr>
                  <w:r>
                    <w:t xml:space="preserve">Se deben cumplir con los recursos necesarios en cuanto a software, hardware y configuraciones necesarias para que se pueda ejecutar este caso de prueba. </w:t>
                  </w:r>
                </w:p>
              </w:tc>
            </w:tr>
          </w:tbl>
          <w:p w:rsidR="004805C1" w:rsidRPr="002F45D3" w:rsidRDefault="004805C1" w:rsidP="00ED514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805C1" w:rsidRPr="002F45D3" w:rsidRDefault="004805C1" w:rsidP="00ED5140">
            <w:pPr>
              <w:pStyle w:val="PSI-Normal"/>
            </w:pPr>
            <w:r>
              <w:t>-</w:t>
            </w:r>
          </w:p>
        </w:tc>
      </w:tr>
      <w:tr w:rsidR="004805C1" w:rsidTr="00ED5140">
        <w:tc>
          <w:tcPr>
            <w:tcW w:w="4904" w:type="dxa"/>
            <w:gridSpan w:val="4"/>
            <w:tcBorders>
              <w:left w:val="single" w:sz="1" w:space="0" w:color="000000"/>
              <w:bottom w:val="single" w:sz="1" w:space="0" w:color="000000"/>
            </w:tcBorders>
          </w:tcPr>
          <w:p w:rsidR="004805C1" w:rsidRDefault="004805C1" w:rsidP="00ED514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805C1" w:rsidRDefault="004805C1" w:rsidP="00ED5140">
            <w:pPr>
              <w:pStyle w:val="TableContents"/>
              <w:rPr>
                <w:rFonts w:ascii="Arial" w:hAnsi="Arial"/>
                <w:sz w:val="20"/>
              </w:rPr>
            </w:pPr>
            <w:r>
              <w:rPr>
                <w:rFonts w:ascii="Arial" w:hAnsi="Arial"/>
                <w:sz w:val="20"/>
              </w:rPr>
              <w:t>-</w:t>
            </w:r>
          </w:p>
        </w:tc>
      </w:tr>
      <w:tr w:rsidR="004805C1" w:rsidTr="00ED5140">
        <w:tc>
          <w:tcPr>
            <w:tcW w:w="8931" w:type="dxa"/>
            <w:gridSpan w:val="7"/>
            <w:tcBorders>
              <w:left w:val="single" w:sz="1" w:space="0" w:color="000000"/>
              <w:bottom w:val="single" w:sz="1" w:space="0" w:color="000000"/>
              <w:right w:val="single" w:sz="1" w:space="0" w:color="000000"/>
            </w:tcBorders>
            <w:shd w:val="clear" w:color="auto" w:fill="E6E6E6"/>
          </w:tcPr>
          <w:p w:rsidR="004805C1" w:rsidRDefault="004805C1" w:rsidP="00ED5140">
            <w:pPr>
              <w:pStyle w:val="TableContents"/>
              <w:rPr>
                <w:rFonts w:ascii="Arial" w:hAnsi="Arial"/>
                <w:b/>
                <w:bCs/>
                <w:sz w:val="20"/>
              </w:rPr>
            </w:pPr>
            <w:r>
              <w:rPr>
                <w:rFonts w:ascii="Arial" w:hAnsi="Arial"/>
                <w:b/>
                <w:bCs/>
                <w:sz w:val="20"/>
              </w:rPr>
              <w:t>Para la Ejecución del Caso de Prueba:</w:t>
            </w:r>
          </w:p>
        </w:tc>
      </w:tr>
      <w:tr w:rsidR="004805C1" w:rsidTr="00ED5140">
        <w:tc>
          <w:tcPr>
            <w:tcW w:w="851" w:type="dxa"/>
            <w:tcBorders>
              <w:left w:val="single" w:sz="1" w:space="0" w:color="000000"/>
              <w:bottom w:val="single" w:sz="1" w:space="0" w:color="000000"/>
            </w:tcBorders>
            <w:shd w:val="clear" w:color="auto" w:fill="808080"/>
          </w:tcPr>
          <w:p w:rsidR="004805C1" w:rsidRDefault="004805C1" w:rsidP="00ED514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805C1" w:rsidRDefault="004805C1" w:rsidP="00ED514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805C1" w:rsidRDefault="004805C1" w:rsidP="00ED514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805C1" w:rsidRDefault="004805C1" w:rsidP="00ED514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805C1" w:rsidRDefault="004805C1" w:rsidP="00ED5140">
            <w:pPr>
              <w:pStyle w:val="TableContents"/>
              <w:jc w:val="center"/>
              <w:rPr>
                <w:rFonts w:ascii="Arial" w:hAnsi="Arial"/>
                <w:b/>
                <w:bCs/>
                <w:sz w:val="20"/>
              </w:rPr>
            </w:pPr>
            <w:r>
              <w:rPr>
                <w:rFonts w:ascii="Arial" w:hAnsi="Arial"/>
                <w:b/>
                <w:bCs/>
                <w:sz w:val="20"/>
              </w:rPr>
              <w:t>Resultado Obtenido</w:t>
            </w:r>
          </w:p>
        </w:tc>
      </w:tr>
      <w:tr w:rsidR="004805C1" w:rsidTr="00ED5140">
        <w:tc>
          <w:tcPr>
            <w:tcW w:w="851" w:type="dxa"/>
            <w:tcBorders>
              <w:left w:val="single" w:sz="1" w:space="0" w:color="000000"/>
              <w:bottom w:val="single" w:sz="1" w:space="0" w:color="000000"/>
            </w:tcBorders>
          </w:tcPr>
          <w:p w:rsidR="004805C1" w:rsidRDefault="004805C1" w:rsidP="00ED5140">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805C1" w:rsidRDefault="004805C1" w:rsidP="00ED5140">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805C1" w:rsidRDefault="004805C1" w:rsidP="00ED5140">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4805C1" w:rsidRPr="00B151C0" w:rsidRDefault="004805C1" w:rsidP="004805C1">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crear un programa.</w:t>
            </w:r>
          </w:p>
        </w:tc>
        <w:tc>
          <w:tcPr>
            <w:tcW w:w="2410" w:type="dxa"/>
            <w:gridSpan w:val="2"/>
            <w:tcBorders>
              <w:left w:val="single" w:sz="1" w:space="0" w:color="000000"/>
              <w:bottom w:val="single" w:sz="1" w:space="0" w:color="000000"/>
              <w:right w:val="single" w:sz="1" w:space="0" w:color="000000"/>
            </w:tcBorders>
          </w:tcPr>
          <w:p w:rsidR="004805C1" w:rsidRDefault="004805C1" w:rsidP="00ED5140">
            <w:pPr>
              <w:pStyle w:val="TableContents"/>
              <w:rPr>
                <w:rFonts w:ascii="Arial" w:hAnsi="Arial"/>
                <w:sz w:val="20"/>
              </w:rPr>
            </w:pPr>
            <w:r>
              <w:rPr>
                <w:rFonts w:ascii="Arial" w:hAnsi="Arial"/>
                <w:sz w:val="20"/>
              </w:rPr>
              <w:t xml:space="preserve">Satisfactorio. </w:t>
            </w:r>
          </w:p>
          <w:p w:rsidR="004805C1" w:rsidRDefault="004805C1" w:rsidP="00ED5140">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 al crear un programa.</w:t>
            </w:r>
          </w:p>
        </w:tc>
      </w:tr>
      <w:tr w:rsidR="004805C1" w:rsidTr="00ED5140">
        <w:tc>
          <w:tcPr>
            <w:tcW w:w="8931" w:type="dxa"/>
            <w:gridSpan w:val="7"/>
            <w:tcBorders>
              <w:left w:val="single" w:sz="1" w:space="0" w:color="000000"/>
              <w:bottom w:val="single" w:sz="1" w:space="0" w:color="000000"/>
              <w:right w:val="single" w:sz="1" w:space="0" w:color="000000"/>
            </w:tcBorders>
            <w:shd w:val="clear" w:color="auto" w:fill="E6E6E6"/>
          </w:tcPr>
          <w:p w:rsidR="004805C1" w:rsidRPr="00713567" w:rsidRDefault="004805C1" w:rsidP="00ED5140">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4805C1" w:rsidTr="00ED5140">
        <w:tc>
          <w:tcPr>
            <w:tcW w:w="8931" w:type="dxa"/>
            <w:gridSpan w:val="7"/>
            <w:tcBorders>
              <w:left w:val="single" w:sz="1" w:space="0" w:color="000000"/>
              <w:bottom w:val="single" w:sz="1" w:space="0" w:color="000000"/>
              <w:right w:val="single" w:sz="1" w:space="0" w:color="000000"/>
            </w:tcBorders>
          </w:tcPr>
          <w:p w:rsidR="004805C1" w:rsidRDefault="004805C1" w:rsidP="00ED514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805C1" w:rsidTr="00ED5140">
        <w:tc>
          <w:tcPr>
            <w:tcW w:w="8931" w:type="dxa"/>
            <w:gridSpan w:val="7"/>
            <w:tcBorders>
              <w:left w:val="single" w:sz="1" w:space="0" w:color="000000"/>
              <w:bottom w:val="single" w:sz="1" w:space="0" w:color="000000"/>
              <w:right w:val="single" w:sz="1" w:space="0" w:color="000000"/>
            </w:tcBorders>
          </w:tcPr>
          <w:p w:rsidR="004805C1" w:rsidRDefault="004805C1" w:rsidP="00ED5140">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4805C1" w:rsidRDefault="004805C1" w:rsidP="004805C1">
      <w:pPr>
        <w:pStyle w:val="InfoBlue"/>
        <w:ind w:left="363"/>
      </w:pPr>
    </w:p>
    <w:p w:rsidR="00934B12" w:rsidRDefault="00934B12" w:rsidP="004805C1">
      <w:pPr>
        <w:pStyle w:val="PSI-Ttulo2"/>
      </w:pPr>
      <w:bookmarkStart w:id="13" w:name="_Toc17461777"/>
    </w:p>
    <w:p w:rsidR="00D543EC" w:rsidRDefault="00D543EC" w:rsidP="004805C1">
      <w:pPr>
        <w:pStyle w:val="PSI-Ttulo2"/>
      </w:pPr>
    </w:p>
    <w:p w:rsidR="004805C1" w:rsidRPr="004D5405" w:rsidRDefault="004805C1" w:rsidP="004805C1">
      <w:pPr>
        <w:pStyle w:val="PSI-Ttulo2"/>
        <w:rPr>
          <w:color w:val="365F91" w:themeColor="accent1" w:themeShade="BF"/>
          <w:sz w:val="28"/>
          <w:szCs w:val="28"/>
        </w:rPr>
      </w:pPr>
      <w:bookmarkStart w:id="14" w:name="_Toc38806014"/>
      <w:r>
        <w:t>Caso de Prueba P0</w:t>
      </w:r>
      <w:bookmarkEnd w:id="13"/>
      <w:r w:rsidR="00934B12">
        <w:t>03</w:t>
      </w:r>
      <w:bookmarkEnd w:id="14"/>
    </w:p>
    <w:p w:rsidR="00E972E3" w:rsidRDefault="00E972E3" w:rsidP="00E972E3">
      <w:bookmarkStart w:id="15" w:name="_Toc17461778"/>
      <w:r>
        <w:t>Correspondiente a la pantalla inicial Mis Asignaturas.</w:t>
      </w:r>
    </w:p>
    <w:p w:rsidR="004805C1" w:rsidRPr="00664D4B" w:rsidRDefault="004805C1" w:rsidP="004805C1">
      <w:pPr>
        <w:pStyle w:val="PSI-Ttulo3"/>
      </w:pPr>
      <w:bookmarkStart w:id="16" w:name="_Toc38806015"/>
      <w:r w:rsidRPr="00664D4B">
        <w:t>Descripción</w:t>
      </w:r>
      <w:bookmarkEnd w:id="15"/>
      <w:bookmarkEnd w:id="16"/>
      <w:r w:rsidRPr="00664D4B">
        <w:t xml:space="preserve"> </w:t>
      </w:r>
    </w:p>
    <w:p w:rsidR="004805C1" w:rsidRPr="00664D4B" w:rsidRDefault="004805C1" w:rsidP="004805C1">
      <w:pPr>
        <w:pStyle w:val="PSI-Normal"/>
      </w:pPr>
      <w:r w:rsidRPr="00664D4B">
        <w:t xml:space="preserve">Este caso de prueba, tiene como objetivo probar </w:t>
      </w:r>
      <w:r>
        <w:t>que el botón "Nuev</w:t>
      </w:r>
      <w:r w:rsidR="00934B12">
        <w:t>o Programa</w:t>
      </w:r>
      <w:r>
        <w:t>" al ser clickeado, permita completar los datos de un</w:t>
      </w:r>
      <w:r w:rsidR="00934B12">
        <w:t xml:space="preserve"> programa</w:t>
      </w:r>
      <w:r>
        <w:t xml:space="preserve">. </w:t>
      </w:r>
    </w:p>
    <w:p w:rsidR="004805C1" w:rsidRPr="00664D4B" w:rsidRDefault="004805C1" w:rsidP="004805C1">
      <w:pPr>
        <w:pStyle w:val="PSI-Ttulo3"/>
      </w:pPr>
      <w:bookmarkStart w:id="17" w:name="_Toc17461779"/>
      <w:bookmarkStart w:id="18" w:name="_Toc38806016"/>
      <w:r w:rsidRPr="00664D4B">
        <w:t>Evaluación de la Prueba</w:t>
      </w:r>
      <w:bookmarkEnd w:id="17"/>
      <w:bookmarkEnd w:id="18"/>
      <w:r w:rsidRPr="00664D4B">
        <w:t xml:space="preserve"> </w:t>
      </w:r>
    </w:p>
    <w:p w:rsidR="004805C1" w:rsidRDefault="004805C1" w:rsidP="004805C1">
      <w:pPr>
        <w:pStyle w:val="PSI-Normal"/>
      </w:pPr>
      <w:r w:rsidRPr="00664D4B">
        <w:t>Realizada y satisfactoria.</w:t>
      </w:r>
    </w:p>
    <w:p w:rsidR="004805C1" w:rsidRPr="00664D4B" w:rsidRDefault="004805C1" w:rsidP="004805C1">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805C1" w:rsidTr="00ED5140">
        <w:tc>
          <w:tcPr>
            <w:tcW w:w="4904" w:type="dxa"/>
            <w:gridSpan w:val="4"/>
            <w:tcBorders>
              <w:top w:val="single" w:sz="1" w:space="0" w:color="000000"/>
              <w:left w:val="single" w:sz="1" w:space="0" w:color="000000"/>
              <w:bottom w:val="single" w:sz="1" w:space="0" w:color="000000"/>
            </w:tcBorders>
          </w:tcPr>
          <w:p w:rsidR="004805C1" w:rsidRDefault="004805C1" w:rsidP="00ED5140">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805C1" w:rsidRDefault="004805C1" w:rsidP="00ED5140">
            <w:pPr>
              <w:pStyle w:val="PSI-Normal"/>
              <w:rPr>
                <w:b/>
              </w:rPr>
            </w:pPr>
            <w:r>
              <w:rPr>
                <w:b/>
              </w:rPr>
              <w:t xml:space="preserve">Nivel de Prueba: </w:t>
            </w:r>
            <w:r w:rsidRPr="00565228">
              <w:t>Componente</w:t>
            </w:r>
          </w:p>
        </w:tc>
      </w:tr>
      <w:tr w:rsidR="004805C1" w:rsidTr="00ED5140">
        <w:tc>
          <w:tcPr>
            <w:tcW w:w="4904" w:type="dxa"/>
            <w:gridSpan w:val="4"/>
            <w:tcBorders>
              <w:left w:val="single" w:sz="1" w:space="0" w:color="000000"/>
              <w:bottom w:val="single" w:sz="1" w:space="0" w:color="000000"/>
            </w:tcBorders>
            <w:shd w:val="clear" w:color="auto" w:fill="E6E6E6"/>
          </w:tcPr>
          <w:p w:rsidR="004805C1" w:rsidRDefault="004805C1" w:rsidP="00ED5140">
            <w:pPr>
              <w:pStyle w:val="PSI-Normal"/>
            </w:pPr>
            <w:r>
              <w:rPr>
                <w:b/>
                <w:bCs/>
              </w:rPr>
              <w:t>ID Caso de Uso:</w:t>
            </w:r>
            <w:r w:rsidR="00405401">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4805C1" w:rsidRDefault="004805C1" w:rsidP="00ED5140">
            <w:pPr>
              <w:pStyle w:val="PSI-Normal"/>
              <w:rPr>
                <w:b/>
              </w:rPr>
            </w:pPr>
            <w:r>
              <w:rPr>
                <w:b/>
              </w:rPr>
              <w:t xml:space="preserve">Tipo(s) de Pruebas(s): </w:t>
            </w:r>
            <w:r w:rsidRPr="00995A0D">
              <w:t>Funcional</w:t>
            </w:r>
          </w:p>
        </w:tc>
      </w:tr>
      <w:tr w:rsidR="004805C1" w:rsidRPr="00CF4BD4" w:rsidTr="00ED5140">
        <w:tc>
          <w:tcPr>
            <w:tcW w:w="4904" w:type="dxa"/>
            <w:gridSpan w:val="4"/>
            <w:tcBorders>
              <w:left w:val="single" w:sz="1" w:space="0" w:color="000000"/>
              <w:bottom w:val="single" w:sz="1" w:space="0" w:color="000000"/>
            </w:tcBorders>
          </w:tcPr>
          <w:p w:rsidR="004805C1" w:rsidRDefault="004805C1" w:rsidP="00ED514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805C1" w:rsidRPr="00CF4BD4" w:rsidTr="00ED5140">
              <w:trPr>
                <w:trHeight w:val="263"/>
              </w:trPr>
              <w:tc>
                <w:tcPr>
                  <w:tcW w:w="4426" w:type="dxa"/>
                </w:tcPr>
                <w:p w:rsidR="004805C1" w:rsidRPr="004D5405" w:rsidRDefault="004805C1" w:rsidP="00ED514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805C1" w:rsidRPr="004D5405" w:rsidRDefault="004805C1" w:rsidP="00ED5140">
            <w:pPr>
              <w:pStyle w:val="TableContents"/>
              <w:rPr>
                <w:rFonts w:ascii="Arial" w:hAnsi="Arial"/>
                <w:color w:val="0000FF"/>
                <w:sz w:val="20"/>
                <w:lang w:val="es-AR"/>
              </w:rPr>
            </w:pPr>
          </w:p>
        </w:tc>
      </w:tr>
      <w:tr w:rsidR="004805C1" w:rsidTr="00ED5140">
        <w:tc>
          <w:tcPr>
            <w:tcW w:w="4904" w:type="dxa"/>
            <w:gridSpan w:val="4"/>
            <w:tcBorders>
              <w:left w:val="single" w:sz="1" w:space="0" w:color="000000"/>
              <w:bottom w:val="single" w:sz="1" w:space="0" w:color="000000"/>
            </w:tcBorders>
          </w:tcPr>
          <w:p w:rsidR="004805C1" w:rsidRDefault="004805C1" w:rsidP="00ED514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805C1" w:rsidRPr="00606E1E" w:rsidRDefault="004805C1" w:rsidP="00ED5140">
            <w:pPr>
              <w:pStyle w:val="PSI-Normal"/>
            </w:pPr>
            <w:r>
              <w:rPr>
                <w:b/>
              </w:rPr>
              <w:t xml:space="preserve">Autor del Caso de Prueba: </w:t>
            </w:r>
            <w:r>
              <w:t>Nicolás Sartini</w:t>
            </w:r>
          </w:p>
        </w:tc>
      </w:tr>
      <w:tr w:rsidR="004805C1" w:rsidTr="00ED5140">
        <w:tc>
          <w:tcPr>
            <w:tcW w:w="4904" w:type="dxa"/>
            <w:gridSpan w:val="4"/>
            <w:tcBorders>
              <w:left w:val="single" w:sz="1" w:space="0" w:color="000000"/>
              <w:bottom w:val="single" w:sz="1" w:space="0" w:color="000000"/>
            </w:tcBorders>
          </w:tcPr>
          <w:p w:rsidR="004805C1" w:rsidRDefault="004805C1" w:rsidP="00ED5140">
            <w:pPr>
              <w:pStyle w:val="PSI-Normal"/>
              <w:rPr>
                <w:b/>
              </w:rPr>
            </w:pPr>
            <w:r>
              <w:rPr>
                <w:b/>
              </w:rPr>
              <w:t xml:space="preserve">ID/Nombre Caso de Prueba: </w:t>
            </w:r>
            <w:r w:rsidRPr="00473DBE">
              <w:t>P0</w:t>
            </w:r>
            <w:r w:rsidR="00405401">
              <w:t>03</w:t>
            </w:r>
          </w:p>
        </w:tc>
        <w:tc>
          <w:tcPr>
            <w:tcW w:w="4027" w:type="dxa"/>
            <w:gridSpan w:val="3"/>
            <w:tcBorders>
              <w:left w:val="single" w:sz="1" w:space="0" w:color="000000"/>
              <w:bottom w:val="single" w:sz="1" w:space="0" w:color="000000"/>
              <w:right w:val="single" w:sz="1" w:space="0" w:color="000000"/>
            </w:tcBorders>
          </w:tcPr>
          <w:p w:rsidR="004805C1" w:rsidRDefault="004805C1" w:rsidP="00ED5140">
            <w:pPr>
              <w:pStyle w:val="PSI-Normal"/>
              <w:rPr>
                <w:b/>
              </w:rPr>
            </w:pPr>
            <w:r>
              <w:rPr>
                <w:b/>
              </w:rPr>
              <w:t xml:space="preserve">Nombre del Probador: </w:t>
            </w:r>
            <w:r>
              <w:t>Nicolás Sartini</w:t>
            </w:r>
          </w:p>
        </w:tc>
      </w:tr>
      <w:tr w:rsidR="004805C1" w:rsidTr="00ED5140">
        <w:tc>
          <w:tcPr>
            <w:tcW w:w="4904" w:type="dxa"/>
            <w:gridSpan w:val="4"/>
            <w:tcBorders>
              <w:left w:val="single" w:sz="1" w:space="0" w:color="000000"/>
              <w:bottom w:val="single" w:sz="1" w:space="0" w:color="000000"/>
            </w:tcBorders>
          </w:tcPr>
          <w:p w:rsidR="004805C1" w:rsidRDefault="004805C1" w:rsidP="00ED514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805C1" w:rsidRDefault="004805C1" w:rsidP="00ED5140">
            <w:pPr>
              <w:pStyle w:val="PSI-Normal"/>
              <w:rPr>
                <w:b/>
              </w:rPr>
            </w:pPr>
            <w:r>
              <w:rPr>
                <w:b/>
              </w:rPr>
              <w:t xml:space="preserve">Fecha de Creación: </w:t>
            </w:r>
            <w:r>
              <w:t>20</w:t>
            </w:r>
            <w:r w:rsidRPr="00473DBE">
              <w:t>/</w:t>
            </w:r>
            <w:r w:rsidR="00405401">
              <w:t>04</w:t>
            </w:r>
            <w:r w:rsidRPr="00473DBE">
              <w:t>/20</w:t>
            </w:r>
            <w:r w:rsidR="00405401">
              <w:t>20</w:t>
            </w:r>
          </w:p>
        </w:tc>
        <w:tc>
          <w:tcPr>
            <w:tcW w:w="1665" w:type="dxa"/>
            <w:tcBorders>
              <w:left w:val="single" w:sz="1" w:space="0" w:color="000000"/>
              <w:bottom w:val="single" w:sz="1" w:space="0" w:color="000000"/>
              <w:right w:val="single" w:sz="1" w:space="0" w:color="000000"/>
            </w:tcBorders>
          </w:tcPr>
          <w:p w:rsidR="004805C1" w:rsidRDefault="004805C1" w:rsidP="00ED5140">
            <w:pPr>
              <w:pStyle w:val="PSI-Normal"/>
              <w:rPr>
                <w:b/>
              </w:rPr>
            </w:pPr>
            <w:r>
              <w:rPr>
                <w:b/>
              </w:rPr>
              <w:t xml:space="preserve">Fecha de Ejecución: </w:t>
            </w:r>
            <w:r>
              <w:t>21</w:t>
            </w:r>
            <w:r w:rsidRPr="00473DBE">
              <w:t>/</w:t>
            </w:r>
            <w:r w:rsidR="00405401">
              <w:t>04</w:t>
            </w:r>
            <w:r w:rsidRPr="00473DBE">
              <w:t>/20</w:t>
            </w:r>
            <w:r w:rsidR="00405401">
              <w:t>20</w:t>
            </w:r>
          </w:p>
        </w:tc>
      </w:tr>
      <w:tr w:rsidR="004805C1" w:rsidTr="00ED5140">
        <w:tc>
          <w:tcPr>
            <w:tcW w:w="8931" w:type="dxa"/>
            <w:gridSpan w:val="7"/>
            <w:tcBorders>
              <w:left w:val="single" w:sz="1" w:space="0" w:color="000000"/>
              <w:bottom w:val="single" w:sz="1" w:space="0" w:color="000000"/>
              <w:right w:val="single" w:sz="1" w:space="0" w:color="000000"/>
            </w:tcBorders>
            <w:shd w:val="clear" w:color="auto" w:fill="E6E6E6"/>
          </w:tcPr>
          <w:p w:rsidR="004805C1" w:rsidRDefault="004805C1" w:rsidP="00ED5140">
            <w:pPr>
              <w:pStyle w:val="TableContents"/>
              <w:rPr>
                <w:rFonts w:ascii="Arial" w:hAnsi="Arial"/>
                <w:b/>
                <w:bCs/>
                <w:sz w:val="20"/>
              </w:rPr>
            </w:pPr>
            <w:r>
              <w:rPr>
                <w:rFonts w:ascii="Arial" w:hAnsi="Arial"/>
                <w:b/>
                <w:bCs/>
                <w:sz w:val="20"/>
              </w:rPr>
              <w:t>Condición(es) para que se ejecute el Caso de Prueba:</w:t>
            </w:r>
          </w:p>
        </w:tc>
      </w:tr>
      <w:tr w:rsidR="004805C1" w:rsidTr="00ED514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805C1" w:rsidTr="00ED5140">
              <w:trPr>
                <w:trHeight w:val="574"/>
              </w:trPr>
              <w:tc>
                <w:tcPr>
                  <w:tcW w:w="4308" w:type="dxa"/>
                </w:tcPr>
                <w:p w:rsidR="004805C1" w:rsidRDefault="004805C1" w:rsidP="00ED5140">
                  <w:pPr>
                    <w:pStyle w:val="PSI-Normal"/>
                  </w:pPr>
                  <w:r>
                    <w:t xml:space="preserve">Se deben cumplir con los recursos necesarios en cuanto a software, hardware y configuraciones necesarias para que se pueda ejecutar este caso de prueba. </w:t>
                  </w:r>
                </w:p>
              </w:tc>
            </w:tr>
          </w:tbl>
          <w:p w:rsidR="004805C1" w:rsidRPr="002F45D3" w:rsidRDefault="004805C1" w:rsidP="00ED514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805C1" w:rsidRPr="002F45D3" w:rsidRDefault="004805C1" w:rsidP="00ED5140">
            <w:pPr>
              <w:pStyle w:val="PSI-Normal"/>
            </w:pPr>
            <w:r>
              <w:t>-</w:t>
            </w:r>
          </w:p>
        </w:tc>
      </w:tr>
      <w:tr w:rsidR="004805C1" w:rsidTr="00ED5140">
        <w:tc>
          <w:tcPr>
            <w:tcW w:w="4904" w:type="dxa"/>
            <w:gridSpan w:val="4"/>
            <w:tcBorders>
              <w:left w:val="single" w:sz="1" w:space="0" w:color="000000"/>
              <w:bottom w:val="single" w:sz="1" w:space="0" w:color="000000"/>
            </w:tcBorders>
          </w:tcPr>
          <w:p w:rsidR="004805C1" w:rsidRDefault="004805C1" w:rsidP="00ED514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805C1" w:rsidRDefault="004805C1" w:rsidP="00ED5140">
            <w:pPr>
              <w:pStyle w:val="TableContents"/>
              <w:rPr>
                <w:rFonts w:ascii="Arial" w:hAnsi="Arial"/>
                <w:sz w:val="20"/>
              </w:rPr>
            </w:pPr>
            <w:r>
              <w:rPr>
                <w:rFonts w:ascii="Arial" w:hAnsi="Arial"/>
                <w:sz w:val="20"/>
              </w:rPr>
              <w:t>-</w:t>
            </w:r>
          </w:p>
        </w:tc>
      </w:tr>
      <w:tr w:rsidR="004805C1" w:rsidTr="00ED5140">
        <w:tc>
          <w:tcPr>
            <w:tcW w:w="8931" w:type="dxa"/>
            <w:gridSpan w:val="7"/>
            <w:tcBorders>
              <w:left w:val="single" w:sz="1" w:space="0" w:color="000000"/>
              <w:bottom w:val="single" w:sz="1" w:space="0" w:color="000000"/>
              <w:right w:val="single" w:sz="1" w:space="0" w:color="000000"/>
            </w:tcBorders>
            <w:shd w:val="clear" w:color="auto" w:fill="E6E6E6"/>
          </w:tcPr>
          <w:p w:rsidR="004805C1" w:rsidRDefault="004805C1" w:rsidP="00ED5140">
            <w:pPr>
              <w:pStyle w:val="TableContents"/>
              <w:rPr>
                <w:rFonts w:ascii="Arial" w:hAnsi="Arial"/>
                <w:b/>
                <w:bCs/>
                <w:sz w:val="20"/>
              </w:rPr>
            </w:pPr>
            <w:r>
              <w:rPr>
                <w:rFonts w:ascii="Arial" w:hAnsi="Arial"/>
                <w:b/>
                <w:bCs/>
                <w:sz w:val="20"/>
              </w:rPr>
              <w:t>Para la Ejecución del Caso de Prueba:</w:t>
            </w:r>
          </w:p>
        </w:tc>
      </w:tr>
      <w:tr w:rsidR="004805C1" w:rsidTr="00ED5140">
        <w:tc>
          <w:tcPr>
            <w:tcW w:w="851" w:type="dxa"/>
            <w:tcBorders>
              <w:left w:val="single" w:sz="1" w:space="0" w:color="000000"/>
              <w:bottom w:val="single" w:sz="1" w:space="0" w:color="000000"/>
            </w:tcBorders>
            <w:shd w:val="clear" w:color="auto" w:fill="808080"/>
          </w:tcPr>
          <w:p w:rsidR="004805C1" w:rsidRDefault="004805C1" w:rsidP="00ED514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805C1" w:rsidRDefault="004805C1" w:rsidP="00ED514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805C1" w:rsidRDefault="004805C1" w:rsidP="00ED514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805C1" w:rsidRDefault="004805C1" w:rsidP="00ED514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805C1" w:rsidRDefault="004805C1" w:rsidP="00ED5140">
            <w:pPr>
              <w:pStyle w:val="TableContents"/>
              <w:jc w:val="center"/>
              <w:rPr>
                <w:rFonts w:ascii="Arial" w:hAnsi="Arial"/>
                <w:b/>
                <w:bCs/>
                <w:sz w:val="20"/>
              </w:rPr>
            </w:pPr>
            <w:r>
              <w:rPr>
                <w:rFonts w:ascii="Arial" w:hAnsi="Arial"/>
                <w:b/>
                <w:bCs/>
                <w:sz w:val="20"/>
              </w:rPr>
              <w:t>Resultado Obtenido</w:t>
            </w:r>
          </w:p>
        </w:tc>
      </w:tr>
      <w:tr w:rsidR="004805C1" w:rsidTr="00ED5140">
        <w:tc>
          <w:tcPr>
            <w:tcW w:w="851" w:type="dxa"/>
            <w:tcBorders>
              <w:left w:val="single" w:sz="1" w:space="0" w:color="000000"/>
              <w:bottom w:val="single" w:sz="1" w:space="0" w:color="000000"/>
            </w:tcBorders>
          </w:tcPr>
          <w:p w:rsidR="004805C1" w:rsidRDefault="004805C1" w:rsidP="00ED5140">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805C1" w:rsidRDefault="004805C1" w:rsidP="00ED5140">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805C1" w:rsidRDefault="004805C1" w:rsidP="00ED5140">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4805C1" w:rsidRPr="00B151C0" w:rsidRDefault="004805C1" w:rsidP="00405401">
            <w:pPr>
              <w:pStyle w:val="PSI-Normal"/>
              <w:spacing w:before="0" w:line="240" w:lineRule="auto"/>
              <w:ind w:left="360"/>
              <w:rPr>
                <w:rFonts w:ascii="Arial" w:hAnsi="Arial"/>
                <w:sz w:val="20"/>
              </w:rPr>
            </w:pPr>
            <w:r>
              <w:rPr>
                <w:rFonts w:ascii="Arial" w:hAnsi="Arial"/>
                <w:sz w:val="20"/>
              </w:rPr>
              <w:t>Visualizar los campos</w:t>
            </w:r>
            <w:r w:rsidR="00405401">
              <w:rPr>
                <w:rFonts w:ascii="Arial" w:hAnsi="Arial"/>
                <w:sz w:val="20"/>
              </w:rPr>
              <w:t xml:space="preserve"> correspondientes </w:t>
            </w:r>
            <w:r>
              <w:rPr>
                <w:rFonts w:ascii="Arial" w:hAnsi="Arial"/>
                <w:sz w:val="20"/>
              </w:rPr>
              <w:t>para completar los datos de un</w:t>
            </w:r>
            <w:r w:rsidR="00405401">
              <w:rPr>
                <w:rFonts w:ascii="Arial" w:hAnsi="Arial"/>
                <w:sz w:val="20"/>
              </w:rPr>
              <w:t xml:space="preserve"> programa</w:t>
            </w:r>
            <w:r>
              <w:rPr>
                <w:rFonts w:ascii="Arial" w:hAnsi="Arial"/>
                <w:sz w:val="20"/>
              </w:rPr>
              <w:t xml:space="preserve"> </w:t>
            </w:r>
            <w:r w:rsidR="00405401">
              <w:rPr>
                <w:rFonts w:ascii="Arial" w:hAnsi="Arial"/>
                <w:sz w:val="20"/>
              </w:rPr>
              <w:t>a crear.</w:t>
            </w:r>
          </w:p>
        </w:tc>
        <w:tc>
          <w:tcPr>
            <w:tcW w:w="2410" w:type="dxa"/>
            <w:gridSpan w:val="2"/>
            <w:tcBorders>
              <w:left w:val="single" w:sz="1" w:space="0" w:color="000000"/>
              <w:bottom w:val="single" w:sz="1" w:space="0" w:color="000000"/>
              <w:right w:val="single" w:sz="1" w:space="0" w:color="000000"/>
            </w:tcBorders>
          </w:tcPr>
          <w:p w:rsidR="004805C1" w:rsidRDefault="004805C1" w:rsidP="00ED5140">
            <w:pPr>
              <w:pStyle w:val="TableContents"/>
              <w:rPr>
                <w:rFonts w:ascii="Arial" w:hAnsi="Arial"/>
                <w:sz w:val="20"/>
              </w:rPr>
            </w:pPr>
            <w:r>
              <w:rPr>
                <w:rFonts w:ascii="Arial" w:hAnsi="Arial"/>
                <w:sz w:val="20"/>
              </w:rPr>
              <w:t xml:space="preserve">Satisfactorio. </w:t>
            </w:r>
          </w:p>
          <w:p w:rsidR="004805C1" w:rsidRDefault="004805C1" w:rsidP="00D448A9">
            <w:pPr>
              <w:pStyle w:val="TableContents"/>
              <w:rPr>
                <w:rFonts w:ascii="Arial" w:hAnsi="Arial"/>
                <w:sz w:val="20"/>
              </w:rPr>
            </w:pPr>
            <w:r>
              <w:rPr>
                <w:rFonts w:ascii="Arial" w:hAnsi="Arial"/>
                <w:sz w:val="20"/>
              </w:rPr>
              <w:t xml:space="preserve">Correcta visualización de los campos </w:t>
            </w:r>
            <w:r w:rsidR="00D448A9">
              <w:rPr>
                <w:rFonts w:ascii="Arial" w:hAnsi="Arial"/>
                <w:sz w:val="20"/>
              </w:rPr>
              <w:t>correspondientes</w:t>
            </w:r>
            <w:r>
              <w:rPr>
                <w:rFonts w:ascii="Arial" w:hAnsi="Arial"/>
                <w:sz w:val="20"/>
              </w:rPr>
              <w:t xml:space="preserve"> para completar los datos de un</w:t>
            </w:r>
            <w:r w:rsidR="00D448A9">
              <w:rPr>
                <w:rFonts w:ascii="Arial" w:hAnsi="Arial"/>
                <w:sz w:val="20"/>
              </w:rPr>
              <w:t xml:space="preserve"> programa a crear.</w:t>
            </w:r>
            <w:r>
              <w:rPr>
                <w:rFonts w:ascii="Arial" w:hAnsi="Arial"/>
                <w:sz w:val="20"/>
              </w:rPr>
              <w:t xml:space="preserve"> </w:t>
            </w:r>
          </w:p>
        </w:tc>
      </w:tr>
      <w:tr w:rsidR="004805C1" w:rsidTr="00ED5140">
        <w:tc>
          <w:tcPr>
            <w:tcW w:w="8931" w:type="dxa"/>
            <w:gridSpan w:val="7"/>
            <w:tcBorders>
              <w:left w:val="single" w:sz="1" w:space="0" w:color="000000"/>
              <w:bottom w:val="single" w:sz="1" w:space="0" w:color="000000"/>
              <w:right w:val="single" w:sz="1" w:space="0" w:color="000000"/>
            </w:tcBorders>
            <w:shd w:val="clear" w:color="auto" w:fill="E6E6E6"/>
          </w:tcPr>
          <w:p w:rsidR="004805C1" w:rsidRPr="00713567" w:rsidRDefault="004805C1" w:rsidP="00D448A9">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"Nuev</w:t>
            </w:r>
            <w:r w:rsidR="00D448A9">
              <w:t>o Programa</w:t>
            </w:r>
            <w:r>
              <w:t>", este me permita completar los datos de un</w:t>
            </w:r>
            <w:r w:rsidR="00D448A9">
              <w:t xml:space="preserve"> programa</w:t>
            </w:r>
            <w:r>
              <w:t xml:space="preserve">. </w:t>
            </w:r>
          </w:p>
        </w:tc>
      </w:tr>
      <w:tr w:rsidR="004805C1" w:rsidTr="00ED5140">
        <w:tc>
          <w:tcPr>
            <w:tcW w:w="8931" w:type="dxa"/>
            <w:gridSpan w:val="7"/>
            <w:tcBorders>
              <w:left w:val="single" w:sz="1" w:space="0" w:color="000000"/>
              <w:bottom w:val="single" w:sz="1" w:space="0" w:color="000000"/>
              <w:right w:val="single" w:sz="1" w:space="0" w:color="000000"/>
            </w:tcBorders>
          </w:tcPr>
          <w:p w:rsidR="004805C1" w:rsidRDefault="004805C1" w:rsidP="00ED514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805C1" w:rsidTr="00ED5140">
        <w:tc>
          <w:tcPr>
            <w:tcW w:w="8931" w:type="dxa"/>
            <w:gridSpan w:val="7"/>
            <w:tcBorders>
              <w:left w:val="single" w:sz="1" w:space="0" w:color="000000"/>
              <w:bottom w:val="single" w:sz="1" w:space="0" w:color="000000"/>
              <w:right w:val="single" w:sz="1" w:space="0" w:color="000000"/>
            </w:tcBorders>
          </w:tcPr>
          <w:p w:rsidR="004805C1" w:rsidRDefault="004805C1" w:rsidP="00ED5140">
            <w:pPr>
              <w:pStyle w:val="TableContents"/>
              <w:rPr>
                <w:rFonts w:ascii="Arial" w:hAnsi="Arial"/>
                <w:sz w:val="20"/>
              </w:rPr>
            </w:pPr>
            <w:r>
              <w:rPr>
                <w:rFonts w:ascii="Arial" w:hAnsi="Arial"/>
                <w:b/>
                <w:bCs/>
                <w:sz w:val="20"/>
              </w:rPr>
              <w:t xml:space="preserve">Fecha de Aprobación del Caso de Prueba: </w:t>
            </w:r>
            <w:r w:rsidR="00D448A9">
              <w:rPr>
                <w:rFonts w:ascii="Arial" w:hAnsi="Arial"/>
                <w:sz w:val="20"/>
              </w:rPr>
              <w:t xml:space="preserve">  ____21/04/2020</w:t>
            </w:r>
            <w:r>
              <w:rPr>
                <w:rFonts w:ascii="Arial" w:hAnsi="Arial"/>
                <w:sz w:val="20"/>
              </w:rPr>
              <w:t>____</w:t>
            </w:r>
          </w:p>
        </w:tc>
      </w:tr>
    </w:tbl>
    <w:p w:rsidR="004805C1" w:rsidRDefault="004805C1" w:rsidP="004805C1">
      <w:pPr>
        <w:pStyle w:val="InfoBlue"/>
        <w:ind w:left="363"/>
      </w:pPr>
    </w:p>
    <w:p w:rsidR="004805C1" w:rsidRDefault="004805C1" w:rsidP="004805C1">
      <w:pPr>
        <w:rPr>
          <w:lang w:val="es-VE"/>
        </w:rPr>
      </w:pPr>
    </w:p>
    <w:p w:rsidR="00380BB9" w:rsidRDefault="00380BB9" w:rsidP="004805C1">
      <w:pPr>
        <w:rPr>
          <w:lang w:val="es-VE"/>
        </w:rPr>
      </w:pPr>
    </w:p>
    <w:p w:rsidR="00380BB9" w:rsidRDefault="00380BB9" w:rsidP="004805C1">
      <w:pPr>
        <w:rPr>
          <w:lang w:val="es-VE"/>
        </w:rPr>
      </w:pPr>
    </w:p>
    <w:p w:rsidR="00380BB9" w:rsidRDefault="00380BB9" w:rsidP="004805C1">
      <w:pPr>
        <w:rPr>
          <w:lang w:val="es-VE"/>
        </w:rPr>
      </w:pPr>
    </w:p>
    <w:p w:rsidR="00B327AB" w:rsidRPr="004D5405" w:rsidRDefault="00B327AB" w:rsidP="00B327AB">
      <w:pPr>
        <w:pStyle w:val="PSI-Ttulo2"/>
        <w:rPr>
          <w:color w:val="365F91" w:themeColor="accent1" w:themeShade="BF"/>
          <w:sz w:val="28"/>
          <w:szCs w:val="28"/>
        </w:rPr>
      </w:pPr>
      <w:bookmarkStart w:id="19" w:name="_Toc17461786"/>
      <w:bookmarkStart w:id="20" w:name="_Toc38806017"/>
      <w:r>
        <w:lastRenderedPageBreak/>
        <w:t>Caso de Prueba P0</w:t>
      </w:r>
      <w:bookmarkEnd w:id="19"/>
      <w:r>
        <w:t>04</w:t>
      </w:r>
      <w:bookmarkEnd w:id="20"/>
    </w:p>
    <w:p w:rsidR="00B327AB" w:rsidRDefault="00B327AB" w:rsidP="00B327AB">
      <w:r>
        <w:t>Correspondiente a la Creación de Programa.</w:t>
      </w:r>
    </w:p>
    <w:p w:rsidR="00B327AB" w:rsidRPr="004176CB" w:rsidRDefault="00B327AB" w:rsidP="00B327AB">
      <w:pPr>
        <w:pStyle w:val="PSI-Ttulo3"/>
        <w:rPr>
          <w:lang w:val="es-VE"/>
        </w:rPr>
      </w:pPr>
    </w:p>
    <w:p w:rsidR="00B327AB" w:rsidRPr="00664D4B" w:rsidRDefault="00B327AB" w:rsidP="00B327AB">
      <w:pPr>
        <w:pStyle w:val="PSI-Ttulo3"/>
      </w:pPr>
      <w:bookmarkStart w:id="21" w:name="_Toc17461787"/>
      <w:bookmarkStart w:id="22" w:name="_Toc38806018"/>
      <w:r w:rsidRPr="00664D4B">
        <w:t>Descripción</w:t>
      </w:r>
      <w:bookmarkEnd w:id="21"/>
      <w:bookmarkEnd w:id="22"/>
      <w:r w:rsidRPr="00664D4B">
        <w:t xml:space="preserve"> </w:t>
      </w:r>
    </w:p>
    <w:p w:rsidR="00B327AB" w:rsidRPr="00664D4B" w:rsidRDefault="00B327AB" w:rsidP="00B327AB">
      <w:pPr>
        <w:pStyle w:val="PSI-Normal"/>
      </w:pPr>
      <w:r w:rsidRPr="00664D4B">
        <w:t xml:space="preserve">Este caso de prueba, tiene como objetivo probar </w:t>
      </w:r>
      <w:r>
        <w:t>que el botón "</w:t>
      </w:r>
      <w:r w:rsidR="004176CB">
        <w:rPr>
          <w:lang w:val="es-VE"/>
        </w:rPr>
        <w:t>Cargar Datos de Último Programa</w:t>
      </w:r>
      <w:r>
        <w:t xml:space="preserve">" al ser clickeado, </w:t>
      </w:r>
      <w:r w:rsidR="004176CB">
        <w:t>cargue los datos del programa anterior</w:t>
      </w:r>
      <w:r>
        <w:t xml:space="preserve">. </w:t>
      </w:r>
    </w:p>
    <w:p w:rsidR="00B327AB" w:rsidRPr="00664D4B" w:rsidRDefault="00B327AB" w:rsidP="00B327AB">
      <w:pPr>
        <w:pStyle w:val="PSI-Ttulo3"/>
      </w:pPr>
      <w:bookmarkStart w:id="23" w:name="_Toc17461788"/>
      <w:bookmarkStart w:id="24" w:name="_Toc38806019"/>
      <w:r w:rsidRPr="00664D4B">
        <w:t>Evaluación de la Prueba</w:t>
      </w:r>
      <w:bookmarkEnd w:id="23"/>
      <w:bookmarkEnd w:id="24"/>
      <w:r w:rsidRPr="00664D4B">
        <w:t xml:space="preserve"> </w:t>
      </w:r>
    </w:p>
    <w:p w:rsidR="00B327AB" w:rsidRDefault="00203514" w:rsidP="00B327AB">
      <w:pPr>
        <w:pStyle w:val="PSI-Normal"/>
      </w:pPr>
      <w:r>
        <w:t>Realizada e Insatisfactoria</w:t>
      </w:r>
      <w:r w:rsidR="00B327AB" w:rsidRPr="00664D4B">
        <w:t>.</w:t>
      </w:r>
    </w:p>
    <w:p w:rsidR="00B327AB" w:rsidRPr="00664D4B" w:rsidRDefault="00B327AB" w:rsidP="00B327A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327AB" w:rsidTr="00ED5140">
        <w:tc>
          <w:tcPr>
            <w:tcW w:w="4904" w:type="dxa"/>
            <w:gridSpan w:val="4"/>
            <w:tcBorders>
              <w:top w:val="single" w:sz="1" w:space="0" w:color="000000"/>
              <w:left w:val="single" w:sz="1" w:space="0" w:color="000000"/>
              <w:bottom w:val="single" w:sz="1" w:space="0" w:color="000000"/>
            </w:tcBorders>
          </w:tcPr>
          <w:p w:rsidR="00B327AB" w:rsidRDefault="00B327AB" w:rsidP="00ED514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327AB" w:rsidRDefault="00B327AB" w:rsidP="00ED5140">
            <w:pPr>
              <w:pStyle w:val="PSI-Normal"/>
              <w:rPr>
                <w:b/>
              </w:rPr>
            </w:pPr>
            <w:r>
              <w:rPr>
                <w:b/>
              </w:rPr>
              <w:t xml:space="preserve">Nivel de Prueba: </w:t>
            </w:r>
            <w:r w:rsidRPr="00565228">
              <w:t>Componente</w:t>
            </w:r>
          </w:p>
        </w:tc>
      </w:tr>
      <w:tr w:rsidR="00B327AB" w:rsidTr="00ED5140">
        <w:tc>
          <w:tcPr>
            <w:tcW w:w="4904" w:type="dxa"/>
            <w:gridSpan w:val="4"/>
            <w:tcBorders>
              <w:left w:val="single" w:sz="1" w:space="0" w:color="000000"/>
              <w:bottom w:val="single" w:sz="1" w:space="0" w:color="000000"/>
            </w:tcBorders>
            <w:shd w:val="clear" w:color="auto" w:fill="E6E6E6"/>
          </w:tcPr>
          <w:p w:rsidR="00B327AB" w:rsidRDefault="00B327AB" w:rsidP="00ED5140">
            <w:pPr>
              <w:pStyle w:val="PSI-Normal"/>
            </w:pPr>
            <w:r>
              <w:rPr>
                <w:b/>
                <w:bCs/>
              </w:rPr>
              <w:t>ID Caso de Uso:</w:t>
            </w:r>
            <w:r w:rsidR="00835F24">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327AB" w:rsidRDefault="00B327AB" w:rsidP="00ED5140">
            <w:pPr>
              <w:pStyle w:val="PSI-Normal"/>
              <w:rPr>
                <w:b/>
              </w:rPr>
            </w:pPr>
            <w:r>
              <w:rPr>
                <w:b/>
              </w:rPr>
              <w:t xml:space="preserve">Tipo(s) de Pruebas(s): </w:t>
            </w:r>
            <w:r w:rsidRPr="00995A0D">
              <w:t>Funcional</w:t>
            </w:r>
          </w:p>
        </w:tc>
      </w:tr>
      <w:tr w:rsidR="00B327AB" w:rsidRPr="00CF4BD4" w:rsidTr="00ED5140">
        <w:tc>
          <w:tcPr>
            <w:tcW w:w="4904" w:type="dxa"/>
            <w:gridSpan w:val="4"/>
            <w:tcBorders>
              <w:left w:val="single" w:sz="1" w:space="0" w:color="000000"/>
              <w:bottom w:val="single" w:sz="1" w:space="0" w:color="000000"/>
            </w:tcBorders>
          </w:tcPr>
          <w:p w:rsidR="00B327AB" w:rsidRDefault="00B327AB" w:rsidP="00ED514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327AB" w:rsidRPr="00CF4BD4" w:rsidTr="00ED5140">
              <w:trPr>
                <w:trHeight w:val="263"/>
              </w:trPr>
              <w:tc>
                <w:tcPr>
                  <w:tcW w:w="4426" w:type="dxa"/>
                </w:tcPr>
                <w:p w:rsidR="00B327AB" w:rsidRPr="004D5405" w:rsidRDefault="00B327AB" w:rsidP="00ED514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327AB" w:rsidRPr="004D5405" w:rsidRDefault="00B327AB" w:rsidP="00ED5140">
            <w:pPr>
              <w:pStyle w:val="TableContents"/>
              <w:rPr>
                <w:rFonts w:ascii="Arial" w:hAnsi="Arial"/>
                <w:color w:val="0000FF"/>
                <w:sz w:val="20"/>
                <w:lang w:val="es-AR"/>
              </w:rPr>
            </w:pPr>
          </w:p>
        </w:tc>
      </w:tr>
      <w:tr w:rsidR="00B327AB" w:rsidTr="00ED5140">
        <w:tc>
          <w:tcPr>
            <w:tcW w:w="4904" w:type="dxa"/>
            <w:gridSpan w:val="4"/>
            <w:tcBorders>
              <w:left w:val="single" w:sz="1" w:space="0" w:color="000000"/>
              <w:bottom w:val="single" w:sz="1" w:space="0" w:color="000000"/>
            </w:tcBorders>
          </w:tcPr>
          <w:p w:rsidR="00B327AB" w:rsidRDefault="00B327AB" w:rsidP="00ED514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327AB" w:rsidRPr="00606E1E" w:rsidRDefault="00B327AB" w:rsidP="00ED5140">
            <w:pPr>
              <w:pStyle w:val="PSI-Normal"/>
            </w:pPr>
            <w:r>
              <w:rPr>
                <w:b/>
              </w:rPr>
              <w:t xml:space="preserve">Autor del Caso de Prueba: </w:t>
            </w:r>
            <w:r>
              <w:t>Nicolás Sartini</w:t>
            </w:r>
          </w:p>
        </w:tc>
      </w:tr>
      <w:tr w:rsidR="00B327AB" w:rsidTr="00ED5140">
        <w:tc>
          <w:tcPr>
            <w:tcW w:w="4904" w:type="dxa"/>
            <w:gridSpan w:val="4"/>
            <w:tcBorders>
              <w:left w:val="single" w:sz="1" w:space="0" w:color="000000"/>
              <w:bottom w:val="single" w:sz="1" w:space="0" w:color="000000"/>
            </w:tcBorders>
          </w:tcPr>
          <w:p w:rsidR="00B327AB" w:rsidRDefault="00B327AB" w:rsidP="00ED5140">
            <w:pPr>
              <w:pStyle w:val="PSI-Normal"/>
              <w:rPr>
                <w:b/>
              </w:rPr>
            </w:pPr>
            <w:r>
              <w:rPr>
                <w:b/>
              </w:rPr>
              <w:t xml:space="preserve">ID/Nombre Caso de Prueba: </w:t>
            </w:r>
            <w:r>
              <w:t>P0</w:t>
            </w:r>
            <w:r w:rsidR="00420449">
              <w:t>04</w:t>
            </w:r>
          </w:p>
        </w:tc>
        <w:tc>
          <w:tcPr>
            <w:tcW w:w="4027" w:type="dxa"/>
            <w:gridSpan w:val="3"/>
            <w:tcBorders>
              <w:left w:val="single" w:sz="1" w:space="0" w:color="000000"/>
              <w:bottom w:val="single" w:sz="1" w:space="0" w:color="000000"/>
              <w:right w:val="single" w:sz="1" w:space="0" w:color="000000"/>
            </w:tcBorders>
          </w:tcPr>
          <w:p w:rsidR="00B327AB" w:rsidRDefault="00B327AB" w:rsidP="00ED5140">
            <w:pPr>
              <w:pStyle w:val="PSI-Normal"/>
              <w:rPr>
                <w:b/>
              </w:rPr>
            </w:pPr>
            <w:r>
              <w:rPr>
                <w:b/>
              </w:rPr>
              <w:t xml:space="preserve">Nombre del Probador: </w:t>
            </w:r>
            <w:r>
              <w:t>Nicolás Sartini</w:t>
            </w:r>
          </w:p>
        </w:tc>
      </w:tr>
      <w:tr w:rsidR="00B327AB" w:rsidTr="00ED5140">
        <w:tc>
          <w:tcPr>
            <w:tcW w:w="4904" w:type="dxa"/>
            <w:gridSpan w:val="4"/>
            <w:tcBorders>
              <w:left w:val="single" w:sz="1" w:space="0" w:color="000000"/>
              <w:bottom w:val="single" w:sz="1" w:space="0" w:color="000000"/>
            </w:tcBorders>
          </w:tcPr>
          <w:p w:rsidR="00B327AB" w:rsidRDefault="00B327AB" w:rsidP="00ED514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327AB" w:rsidRDefault="00B327AB" w:rsidP="00ED5140">
            <w:pPr>
              <w:pStyle w:val="PSI-Normal"/>
              <w:rPr>
                <w:b/>
              </w:rPr>
            </w:pPr>
            <w:r>
              <w:rPr>
                <w:b/>
              </w:rPr>
              <w:t xml:space="preserve">Fecha de Creación: </w:t>
            </w:r>
            <w:r>
              <w:t>20</w:t>
            </w:r>
            <w:r w:rsidRPr="00473DBE">
              <w:t>/</w:t>
            </w:r>
            <w:r w:rsidR="00420449">
              <w:t>04</w:t>
            </w:r>
            <w:r w:rsidRPr="00473DBE">
              <w:t>/20</w:t>
            </w:r>
            <w:r w:rsidR="00420449">
              <w:t>20</w:t>
            </w:r>
          </w:p>
        </w:tc>
        <w:tc>
          <w:tcPr>
            <w:tcW w:w="1665" w:type="dxa"/>
            <w:tcBorders>
              <w:left w:val="single" w:sz="1" w:space="0" w:color="000000"/>
              <w:bottom w:val="single" w:sz="1" w:space="0" w:color="000000"/>
              <w:right w:val="single" w:sz="1" w:space="0" w:color="000000"/>
            </w:tcBorders>
          </w:tcPr>
          <w:p w:rsidR="00B327AB" w:rsidRDefault="00B327AB" w:rsidP="00ED5140">
            <w:pPr>
              <w:pStyle w:val="PSI-Normal"/>
              <w:rPr>
                <w:b/>
              </w:rPr>
            </w:pPr>
            <w:r>
              <w:rPr>
                <w:b/>
              </w:rPr>
              <w:t xml:space="preserve">Fecha de Ejecución: </w:t>
            </w:r>
            <w:r>
              <w:t>21</w:t>
            </w:r>
            <w:r w:rsidRPr="00473DBE">
              <w:t>/</w:t>
            </w:r>
            <w:r w:rsidR="00420449">
              <w:t>04</w:t>
            </w:r>
            <w:r w:rsidRPr="00473DBE">
              <w:t>/20</w:t>
            </w:r>
            <w:r w:rsidR="00420449">
              <w:t>20</w:t>
            </w:r>
          </w:p>
        </w:tc>
      </w:tr>
      <w:tr w:rsidR="00B327AB" w:rsidTr="00ED5140">
        <w:tc>
          <w:tcPr>
            <w:tcW w:w="8931" w:type="dxa"/>
            <w:gridSpan w:val="7"/>
            <w:tcBorders>
              <w:left w:val="single" w:sz="1" w:space="0" w:color="000000"/>
              <w:bottom w:val="single" w:sz="1" w:space="0" w:color="000000"/>
              <w:right w:val="single" w:sz="1" w:space="0" w:color="000000"/>
            </w:tcBorders>
            <w:shd w:val="clear" w:color="auto" w:fill="E6E6E6"/>
          </w:tcPr>
          <w:p w:rsidR="00B327AB" w:rsidRDefault="00B327AB" w:rsidP="00ED5140">
            <w:pPr>
              <w:pStyle w:val="TableContents"/>
              <w:rPr>
                <w:rFonts w:ascii="Arial" w:hAnsi="Arial"/>
                <w:b/>
                <w:bCs/>
                <w:sz w:val="20"/>
              </w:rPr>
            </w:pPr>
            <w:r>
              <w:rPr>
                <w:rFonts w:ascii="Arial" w:hAnsi="Arial"/>
                <w:b/>
                <w:bCs/>
                <w:sz w:val="20"/>
              </w:rPr>
              <w:t>Condición(es) para que se ejecute el Caso de Prueba:</w:t>
            </w:r>
          </w:p>
        </w:tc>
      </w:tr>
      <w:tr w:rsidR="00B327AB" w:rsidTr="00ED514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327AB" w:rsidTr="00ED5140">
              <w:trPr>
                <w:trHeight w:val="574"/>
              </w:trPr>
              <w:tc>
                <w:tcPr>
                  <w:tcW w:w="4308" w:type="dxa"/>
                </w:tcPr>
                <w:p w:rsidR="00B327AB" w:rsidRDefault="00B327AB" w:rsidP="00ED5140">
                  <w:pPr>
                    <w:pStyle w:val="PSI-Normal"/>
                  </w:pPr>
                  <w:r>
                    <w:t xml:space="preserve">Se deben cumplir con los recursos necesarios en cuanto a software, hardware y configuraciones necesarias para que se pueda ejecutar este caso de prueba. </w:t>
                  </w:r>
                </w:p>
              </w:tc>
            </w:tr>
          </w:tbl>
          <w:p w:rsidR="00B327AB" w:rsidRPr="002F45D3" w:rsidRDefault="00B327AB" w:rsidP="00ED514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327AB" w:rsidRPr="002F45D3" w:rsidRDefault="00B327AB" w:rsidP="00ED5140">
            <w:pPr>
              <w:pStyle w:val="PSI-Normal"/>
            </w:pPr>
            <w:r>
              <w:t>-</w:t>
            </w:r>
          </w:p>
        </w:tc>
      </w:tr>
      <w:tr w:rsidR="00B327AB" w:rsidTr="00ED5140">
        <w:tc>
          <w:tcPr>
            <w:tcW w:w="4904" w:type="dxa"/>
            <w:gridSpan w:val="4"/>
            <w:tcBorders>
              <w:left w:val="single" w:sz="1" w:space="0" w:color="000000"/>
              <w:bottom w:val="single" w:sz="1" w:space="0" w:color="000000"/>
            </w:tcBorders>
          </w:tcPr>
          <w:p w:rsidR="00B327AB" w:rsidRDefault="00B327AB" w:rsidP="00ED514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327AB" w:rsidRDefault="00B327AB" w:rsidP="00ED5140">
            <w:pPr>
              <w:pStyle w:val="TableContents"/>
              <w:rPr>
                <w:rFonts w:ascii="Arial" w:hAnsi="Arial"/>
                <w:sz w:val="20"/>
              </w:rPr>
            </w:pPr>
            <w:r>
              <w:rPr>
                <w:rFonts w:ascii="Arial" w:hAnsi="Arial"/>
                <w:sz w:val="20"/>
              </w:rPr>
              <w:t>-</w:t>
            </w:r>
          </w:p>
        </w:tc>
      </w:tr>
      <w:tr w:rsidR="00B327AB" w:rsidTr="00ED5140">
        <w:tc>
          <w:tcPr>
            <w:tcW w:w="8931" w:type="dxa"/>
            <w:gridSpan w:val="7"/>
            <w:tcBorders>
              <w:left w:val="single" w:sz="1" w:space="0" w:color="000000"/>
              <w:bottom w:val="single" w:sz="1" w:space="0" w:color="000000"/>
              <w:right w:val="single" w:sz="1" w:space="0" w:color="000000"/>
            </w:tcBorders>
            <w:shd w:val="clear" w:color="auto" w:fill="E6E6E6"/>
          </w:tcPr>
          <w:p w:rsidR="00B327AB" w:rsidRDefault="00B327AB" w:rsidP="00ED5140">
            <w:pPr>
              <w:pStyle w:val="TableContents"/>
              <w:rPr>
                <w:rFonts w:ascii="Arial" w:hAnsi="Arial"/>
                <w:b/>
                <w:bCs/>
                <w:sz w:val="20"/>
              </w:rPr>
            </w:pPr>
            <w:r>
              <w:rPr>
                <w:rFonts w:ascii="Arial" w:hAnsi="Arial"/>
                <w:b/>
                <w:bCs/>
                <w:sz w:val="20"/>
              </w:rPr>
              <w:t>Para la Ejecución del Caso de Prueba:</w:t>
            </w:r>
          </w:p>
        </w:tc>
      </w:tr>
      <w:tr w:rsidR="00B327AB" w:rsidTr="00ED5140">
        <w:tc>
          <w:tcPr>
            <w:tcW w:w="851" w:type="dxa"/>
            <w:tcBorders>
              <w:left w:val="single" w:sz="1" w:space="0" w:color="000000"/>
              <w:bottom w:val="single" w:sz="1" w:space="0" w:color="000000"/>
            </w:tcBorders>
            <w:shd w:val="clear" w:color="auto" w:fill="808080"/>
          </w:tcPr>
          <w:p w:rsidR="00B327AB" w:rsidRDefault="00B327AB" w:rsidP="00ED514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327AB" w:rsidRDefault="00B327AB" w:rsidP="00ED514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327AB" w:rsidRDefault="00B327AB" w:rsidP="00ED514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327AB" w:rsidRDefault="00B327AB" w:rsidP="00ED514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327AB" w:rsidRDefault="00B327AB" w:rsidP="00ED5140">
            <w:pPr>
              <w:pStyle w:val="TableContents"/>
              <w:jc w:val="center"/>
              <w:rPr>
                <w:rFonts w:ascii="Arial" w:hAnsi="Arial"/>
                <w:b/>
                <w:bCs/>
                <w:sz w:val="20"/>
              </w:rPr>
            </w:pPr>
            <w:r>
              <w:rPr>
                <w:rFonts w:ascii="Arial" w:hAnsi="Arial"/>
                <w:b/>
                <w:bCs/>
                <w:sz w:val="20"/>
              </w:rPr>
              <w:t>Resultado Obtenido</w:t>
            </w:r>
          </w:p>
        </w:tc>
      </w:tr>
      <w:tr w:rsidR="00B327AB" w:rsidTr="00835F24">
        <w:tc>
          <w:tcPr>
            <w:tcW w:w="851" w:type="dxa"/>
            <w:tcBorders>
              <w:left w:val="single" w:sz="1" w:space="0" w:color="000000"/>
              <w:bottom w:val="single" w:sz="1" w:space="0" w:color="000000"/>
            </w:tcBorders>
            <w:shd w:val="clear" w:color="auto" w:fill="D99594" w:themeFill="accent2" w:themeFillTint="99"/>
          </w:tcPr>
          <w:p w:rsidR="00B327AB" w:rsidRDefault="00B327AB" w:rsidP="00ED5140">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696FC2" w:rsidRDefault="00835F24" w:rsidP="00ED5140">
            <w:pPr>
              <w:pStyle w:val="TableContents"/>
              <w:rPr>
                <w:rFonts w:ascii="Arial" w:hAnsi="Arial"/>
                <w:sz w:val="20"/>
              </w:rPr>
            </w:pPr>
            <w:r>
              <w:rPr>
                <w:rFonts w:ascii="Arial" w:hAnsi="Arial"/>
                <w:sz w:val="20"/>
              </w:rPr>
              <w:t xml:space="preserve">No </w:t>
            </w:r>
            <w:r w:rsidR="0036119B">
              <w:rPr>
                <w:rFonts w:ascii="Arial" w:hAnsi="Arial"/>
                <w:sz w:val="20"/>
              </w:rPr>
              <w:t>contar con</w:t>
            </w:r>
            <w:r>
              <w:rPr>
                <w:rFonts w:ascii="Arial" w:hAnsi="Arial"/>
                <w:sz w:val="20"/>
              </w:rPr>
              <w:t xml:space="preserve"> un programa anteriormente cargado en el sistema.</w:t>
            </w:r>
          </w:p>
        </w:tc>
        <w:tc>
          <w:tcPr>
            <w:tcW w:w="1559" w:type="dxa"/>
            <w:tcBorders>
              <w:left w:val="single" w:sz="1" w:space="0" w:color="000000"/>
              <w:bottom w:val="single" w:sz="1" w:space="0" w:color="000000"/>
            </w:tcBorders>
            <w:shd w:val="clear" w:color="auto" w:fill="D99594" w:themeFill="accent2" w:themeFillTint="99"/>
          </w:tcPr>
          <w:p w:rsidR="00696FC2" w:rsidRDefault="00696FC2" w:rsidP="00ED5140">
            <w:pPr>
              <w:pStyle w:val="TableContents"/>
              <w:rPr>
                <w:rFonts w:ascii="Arial" w:hAnsi="Arial"/>
                <w:sz w:val="20"/>
              </w:rPr>
            </w:pPr>
            <w:r>
              <w:rPr>
                <w:rFonts w:ascii="Arial" w:hAnsi="Arial"/>
                <w:sz w:val="20"/>
              </w:rPr>
              <w:t>Estado del programa:</w:t>
            </w:r>
          </w:p>
          <w:p w:rsidR="00B327AB" w:rsidRDefault="00696FC2" w:rsidP="00ED5140">
            <w:pPr>
              <w:pStyle w:val="TableContents"/>
              <w:rPr>
                <w:rFonts w:ascii="Arial" w:hAnsi="Arial"/>
                <w:sz w:val="20"/>
              </w:rPr>
            </w:pPr>
            <w:r>
              <w:rPr>
                <w:rFonts w:ascii="Arial" w:hAnsi="Arial"/>
                <w:sz w:val="20"/>
              </w:rPr>
              <w:t xml:space="preserve">No cargado. </w:t>
            </w:r>
          </w:p>
        </w:tc>
        <w:tc>
          <w:tcPr>
            <w:tcW w:w="2552" w:type="dxa"/>
            <w:gridSpan w:val="2"/>
            <w:tcBorders>
              <w:left w:val="single" w:sz="1" w:space="0" w:color="000000"/>
              <w:bottom w:val="single" w:sz="1" w:space="0" w:color="000000"/>
            </w:tcBorders>
            <w:shd w:val="clear" w:color="auto" w:fill="D99594" w:themeFill="accent2" w:themeFillTint="99"/>
          </w:tcPr>
          <w:p w:rsidR="00B327AB" w:rsidRPr="00B151C0" w:rsidRDefault="00835F24" w:rsidP="00835F24">
            <w:pPr>
              <w:pStyle w:val="PSI-Normal"/>
              <w:spacing w:before="0" w:line="240" w:lineRule="auto"/>
              <w:ind w:left="360"/>
              <w:rPr>
                <w:rFonts w:ascii="Arial" w:hAnsi="Arial"/>
                <w:sz w:val="20"/>
              </w:rPr>
            </w:pPr>
            <w:r>
              <w:rPr>
                <w:rFonts w:ascii="Arial" w:hAnsi="Arial"/>
                <w:sz w:val="20"/>
              </w:rPr>
              <w:t xml:space="preserve">Visualizar un mensaje de aviso que notifique al profesor que no cuenta con ningún programa cargado. No completar </w:t>
            </w:r>
            <w:r>
              <w:rPr>
                <w:rFonts w:ascii="Arial" w:hAnsi="Arial"/>
                <w:sz w:val="20"/>
              </w:rPr>
              <w:lastRenderedPageBreak/>
              <w:t>ninguna sección.</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327AB" w:rsidRDefault="00835F24" w:rsidP="00ED5140">
            <w:pPr>
              <w:pStyle w:val="TableContents"/>
              <w:rPr>
                <w:rFonts w:ascii="Arial" w:hAnsi="Arial"/>
                <w:sz w:val="20"/>
              </w:rPr>
            </w:pPr>
            <w:r>
              <w:rPr>
                <w:rFonts w:ascii="Arial" w:hAnsi="Arial"/>
                <w:sz w:val="20"/>
              </w:rPr>
              <w:lastRenderedPageBreak/>
              <w:t>Ins</w:t>
            </w:r>
            <w:r w:rsidR="00B327AB">
              <w:rPr>
                <w:rFonts w:ascii="Arial" w:hAnsi="Arial"/>
                <w:sz w:val="20"/>
              </w:rPr>
              <w:t xml:space="preserve">atisfactorio. </w:t>
            </w:r>
          </w:p>
          <w:p w:rsidR="00B327AB" w:rsidRDefault="00E81CE1" w:rsidP="00ED5140">
            <w:pPr>
              <w:pStyle w:val="TableContents"/>
              <w:rPr>
                <w:rFonts w:ascii="Arial" w:hAnsi="Arial"/>
                <w:sz w:val="20"/>
              </w:rPr>
            </w:pPr>
            <w:r>
              <w:rPr>
                <w:rFonts w:ascii="Arial" w:hAnsi="Arial"/>
                <w:sz w:val="20"/>
              </w:rPr>
              <w:t>Se visualiza un alert de JS, y</w:t>
            </w:r>
            <w:r w:rsidR="00835F24">
              <w:rPr>
                <w:rFonts w:ascii="Arial" w:hAnsi="Arial"/>
                <w:sz w:val="20"/>
              </w:rPr>
              <w:t xml:space="preserve"> cuando presionas</w:t>
            </w:r>
            <w:r w:rsidR="008B0387">
              <w:rPr>
                <w:rFonts w:ascii="Arial" w:hAnsi="Arial"/>
                <w:sz w:val="20"/>
              </w:rPr>
              <w:t xml:space="preserve"> el botón</w:t>
            </w:r>
            <w:r w:rsidR="00835F24">
              <w:rPr>
                <w:rFonts w:ascii="Arial" w:hAnsi="Arial"/>
                <w:sz w:val="20"/>
              </w:rPr>
              <w:t xml:space="preserve"> aceptar, se de</w:t>
            </w:r>
            <w:r w:rsidR="00203514">
              <w:rPr>
                <w:rFonts w:ascii="Arial" w:hAnsi="Arial"/>
                <w:sz w:val="20"/>
              </w:rPr>
              <w:t>s</w:t>
            </w:r>
            <w:r w:rsidR="00835F24">
              <w:rPr>
                <w:rFonts w:ascii="Arial" w:hAnsi="Arial"/>
                <w:sz w:val="20"/>
              </w:rPr>
              <w:t xml:space="preserve">configura la pantalla, </w:t>
            </w:r>
            <w:r w:rsidR="00835F24">
              <w:rPr>
                <w:rFonts w:ascii="Arial" w:hAnsi="Arial"/>
                <w:sz w:val="20"/>
              </w:rPr>
              <w:lastRenderedPageBreak/>
              <w:t xml:space="preserve">desaparece el </w:t>
            </w:r>
            <w:r>
              <w:rPr>
                <w:rFonts w:ascii="Arial" w:hAnsi="Arial"/>
                <w:sz w:val="20"/>
              </w:rPr>
              <w:t>botón</w:t>
            </w:r>
            <w:r w:rsidR="00835F24">
              <w:rPr>
                <w:rFonts w:ascii="Arial" w:hAnsi="Arial"/>
                <w:sz w:val="20"/>
              </w:rPr>
              <w:t xml:space="preserve"> cargar datos </w:t>
            </w:r>
            <w:r>
              <w:rPr>
                <w:rFonts w:ascii="Arial" w:hAnsi="Arial"/>
                <w:sz w:val="20"/>
              </w:rPr>
              <w:t>último</w:t>
            </w:r>
            <w:r w:rsidR="00835F24">
              <w:rPr>
                <w:rFonts w:ascii="Arial" w:hAnsi="Arial"/>
                <w:sz w:val="20"/>
              </w:rPr>
              <w:t xml:space="preserve"> programa y el mensaje de la </w:t>
            </w:r>
            <w:r>
              <w:rPr>
                <w:rFonts w:ascii="Arial" w:hAnsi="Arial"/>
                <w:sz w:val="20"/>
              </w:rPr>
              <w:t>validación</w:t>
            </w:r>
            <w:r w:rsidR="00835F24">
              <w:rPr>
                <w:rFonts w:ascii="Arial" w:hAnsi="Arial"/>
                <w:sz w:val="20"/>
              </w:rPr>
              <w:t xml:space="preserve"> de horas semanales cambia . Si volves para </w:t>
            </w:r>
            <w:r>
              <w:rPr>
                <w:rFonts w:ascii="Arial" w:hAnsi="Arial"/>
                <w:sz w:val="20"/>
              </w:rPr>
              <w:t>atrás</w:t>
            </w:r>
            <w:r w:rsidR="00835F24">
              <w:rPr>
                <w:rFonts w:ascii="Arial" w:hAnsi="Arial"/>
                <w:sz w:val="20"/>
              </w:rPr>
              <w:t xml:space="preserve"> , aparece nuevamente. </w:t>
            </w:r>
            <w:r w:rsidR="00B327AB">
              <w:rPr>
                <w:rFonts w:ascii="Arial" w:hAnsi="Arial"/>
                <w:sz w:val="20"/>
              </w:rPr>
              <w:t xml:space="preserve"> </w:t>
            </w:r>
          </w:p>
        </w:tc>
      </w:tr>
      <w:tr w:rsidR="0036119B" w:rsidTr="0036119B">
        <w:tc>
          <w:tcPr>
            <w:tcW w:w="851" w:type="dxa"/>
            <w:tcBorders>
              <w:left w:val="single" w:sz="1" w:space="0" w:color="000000"/>
              <w:bottom w:val="single" w:sz="1" w:space="0" w:color="000000"/>
            </w:tcBorders>
            <w:shd w:val="clear" w:color="auto" w:fill="FFFFFF" w:themeFill="background1"/>
          </w:tcPr>
          <w:p w:rsidR="0036119B" w:rsidRDefault="0036119B" w:rsidP="00ED5140">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36119B" w:rsidRDefault="0036119B" w:rsidP="00ED5140">
            <w:pPr>
              <w:pStyle w:val="TableContents"/>
              <w:rPr>
                <w:rFonts w:ascii="Arial" w:hAnsi="Arial"/>
                <w:sz w:val="20"/>
              </w:rPr>
            </w:pPr>
            <w:r>
              <w:rPr>
                <w:rFonts w:ascii="Arial" w:hAnsi="Arial"/>
                <w:sz w:val="20"/>
              </w:rPr>
              <w:t>Contar con un programa anteriormente cargado en el sistema.</w:t>
            </w:r>
          </w:p>
        </w:tc>
        <w:tc>
          <w:tcPr>
            <w:tcW w:w="1559" w:type="dxa"/>
            <w:tcBorders>
              <w:left w:val="single" w:sz="1" w:space="0" w:color="000000"/>
              <w:bottom w:val="single" w:sz="1" w:space="0" w:color="000000"/>
            </w:tcBorders>
            <w:shd w:val="clear" w:color="auto" w:fill="FFFFFF" w:themeFill="background1"/>
          </w:tcPr>
          <w:p w:rsidR="0036119B" w:rsidRDefault="00696FC2" w:rsidP="00ED5140">
            <w:pPr>
              <w:pStyle w:val="TableContents"/>
              <w:rPr>
                <w:rFonts w:ascii="Arial" w:hAnsi="Arial"/>
                <w:sz w:val="20"/>
              </w:rPr>
            </w:pPr>
            <w:r>
              <w:rPr>
                <w:rFonts w:ascii="Arial" w:hAnsi="Arial"/>
                <w:sz w:val="20"/>
              </w:rPr>
              <w:t xml:space="preserve">Estado del programa: </w:t>
            </w:r>
          </w:p>
          <w:p w:rsidR="00696FC2" w:rsidRDefault="00696FC2" w:rsidP="00ED5140">
            <w:pPr>
              <w:pStyle w:val="TableContents"/>
              <w:rPr>
                <w:rFonts w:ascii="Arial" w:hAnsi="Arial"/>
                <w:sz w:val="20"/>
              </w:rPr>
            </w:pPr>
            <w:r>
              <w:rPr>
                <w:rFonts w:ascii="Arial" w:hAnsi="Arial"/>
                <w:sz w:val="20"/>
              </w:rPr>
              <w:t>En vigencia.</w:t>
            </w:r>
          </w:p>
        </w:tc>
        <w:tc>
          <w:tcPr>
            <w:tcW w:w="2552" w:type="dxa"/>
            <w:gridSpan w:val="2"/>
            <w:tcBorders>
              <w:left w:val="single" w:sz="1" w:space="0" w:color="000000"/>
              <w:bottom w:val="single" w:sz="1" w:space="0" w:color="000000"/>
            </w:tcBorders>
            <w:shd w:val="clear" w:color="auto" w:fill="FFFFFF" w:themeFill="background1"/>
          </w:tcPr>
          <w:p w:rsidR="0036119B" w:rsidRDefault="0036119B" w:rsidP="00835F24">
            <w:pPr>
              <w:pStyle w:val="PSI-Normal"/>
              <w:spacing w:before="0" w:line="240" w:lineRule="auto"/>
              <w:ind w:left="360"/>
              <w:rPr>
                <w:rFonts w:ascii="Arial" w:hAnsi="Arial"/>
                <w:sz w:val="20"/>
              </w:rPr>
            </w:pPr>
            <w:r>
              <w:rPr>
                <w:rFonts w:ascii="Arial" w:hAnsi="Arial"/>
                <w:sz w:val="20"/>
              </w:rPr>
              <w:t>Visualizar cada una de las secciones completas con los datos del programa anterior.</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36119B" w:rsidRDefault="007F07F3" w:rsidP="00ED5140">
            <w:pPr>
              <w:pStyle w:val="TableContents"/>
              <w:rPr>
                <w:rFonts w:ascii="Arial" w:hAnsi="Arial"/>
                <w:sz w:val="20"/>
                <w:lang w:val="es-AR"/>
              </w:rPr>
            </w:pPr>
            <w:r>
              <w:rPr>
                <w:rFonts w:ascii="Arial" w:hAnsi="Arial"/>
                <w:sz w:val="20"/>
                <w:lang w:val="es-AR"/>
              </w:rPr>
              <w:t>Satisfactorio.</w:t>
            </w:r>
          </w:p>
          <w:p w:rsidR="007F07F3" w:rsidRPr="00900507" w:rsidRDefault="007F07F3" w:rsidP="00ED5140">
            <w:pPr>
              <w:pStyle w:val="TableContents"/>
              <w:rPr>
                <w:rFonts w:ascii="Arial" w:hAnsi="Arial"/>
                <w:sz w:val="20"/>
                <w:lang w:val="es-AR"/>
              </w:rPr>
            </w:pPr>
            <w:r>
              <w:rPr>
                <w:rFonts w:ascii="Arial" w:hAnsi="Arial"/>
                <w:sz w:val="20"/>
                <w:lang w:val="es-AR"/>
              </w:rPr>
              <w:t>Se han completado cada una de las secciones con los datos del programa anterior.</w:t>
            </w:r>
          </w:p>
        </w:tc>
      </w:tr>
      <w:tr w:rsidR="00B327AB" w:rsidTr="00ED5140">
        <w:tc>
          <w:tcPr>
            <w:tcW w:w="8931" w:type="dxa"/>
            <w:gridSpan w:val="7"/>
            <w:tcBorders>
              <w:left w:val="single" w:sz="1" w:space="0" w:color="000000"/>
              <w:bottom w:val="single" w:sz="1" w:space="0" w:color="000000"/>
              <w:right w:val="single" w:sz="1" w:space="0" w:color="000000"/>
            </w:tcBorders>
            <w:shd w:val="clear" w:color="auto" w:fill="E6E6E6"/>
          </w:tcPr>
          <w:p w:rsidR="00B327AB" w:rsidRPr="00713567" w:rsidRDefault="00B327AB" w:rsidP="00BB5B4F">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 xml:space="preserve">el botón </w:t>
            </w:r>
            <w:r w:rsidR="00BB5B4F">
              <w:t>"</w:t>
            </w:r>
            <w:r w:rsidR="00BB5B4F">
              <w:rPr>
                <w:lang w:val="es-VE"/>
              </w:rPr>
              <w:t>Cargar Datos de Último Programa</w:t>
            </w:r>
            <w:r w:rsidR="00BB5B4F">
              <w:t xml:space="preserve">", este cargue los datos del programa anterior. </w:t>
            </w:r>
          </w:p>
        </w:tc>
      </w:tr>
      <w:tr w:rsidR="00B327AB" w:rsidTr="00ED5140">
        <w:tc>
          <w:tcPr>
            <w:tcW w:w="8931" w:type="dxa"/>
            <w:gridSpan w:val="7"/>
            <w:tcBorders>
              <w:left w:val="single" w:sz="1" w:space="0" w:color="000000"/>
              <w:bottom w:val="single" w:sz="1" w:space="0" w:color="000000"/>
              <w:right w:val="single" w:sz="1" w:space="0" w:color="000000"/>
            </w:tcBorders>
          </w:tcPr>
          <w:p w:rsidR="00B327AB" w:rsidRDefault="00B327AB" w:rsidP="00ED5140">
            <w:pPr>
              <w:pStyle w:val="TableContents"/>
              <w:rPr>
                <w:rFonts w:ascii="Arial" w:hAnsi="Arial"/>
                <w:color w:val="0000FF"/>
                <w:sz w:val="20"/>
              </w:rPr>
            </w:pPr>
            <w:r>
              <w:rPr>
                <w:rFonts w:ascii="Arial" w:hAnsi="Arial"/>
                <w:b/>
                <w:bCs/>
                <w:sz w:val="20"/>
              </w:rPr>
              <w:t>Decisión de Aprobación del Caso de Prueba:</w:t>
            </w:r>
            <w:r w:rsidR="00BB5B4F">
              <w:rPr>
                <w:rFonts w:ascii="Arial" w:hAnsi="Arial"/>
                <w:sz w:val="20"/>
              </w:rPr>
              <w:t xml:space="preserve">    Aprobó: __</w:t>
            </w:r>
            <w:r>
              <w:rPr>
                <w:rFonts w:ascii="Arial" w:hAnsi="Arial"/>
                <w:sz w:val="20"/>
              </w:rPr>
              <w:t>_    Fallo: _</w:t>
            </w:r>
            <w:r w:rsidR="00BB5B4F">
              <w:rPr>
                <w:rFonts w:ascii="Arial" w:hAnsi="Arial"/>
                <w:sz w:val="20"/>
              </w:rPr>
              <w:t>_X</w:t>
            </w:r>
            <w:r>
              <w:rPr>
                <w:rFonts w:ascii="Arial" w:hAnsi="Arial"/>
                <w:sz w:val="20"/>
              </w:rPr>
              <w:t xml:space="preserve">__ </w:t>
            </w:r>
          </w:p>
        </w:tc>
      </w:tr>
      <w:tr w:rsidR="00B327AB" w:rsidTr="00ED5140">
        <w:tc>
          <w:tcPr>
            <w:tcW w:w="8931" w:type="dxa"/>
            <w:gridSpan w:val="7"/>
            <w:tcBorders>
              <w:left w:val="single" w:sz="1" w:space="0" w:color="000000"/>
              <w:bottom w:val="single" w:sz="1" w:space="0" w:color="000000"/>
              <w:right w:val="single" w:sz="1" w:space="0" w:color="000000"/>
            </w:tcBorders>
          </w:tcPr>
          <w:p w:rsidR="00B327AB" w:rsidRDefault="00B327AB" w:rsidP="00ED5140">
            <w:pPr>
              <w:pStyle w:val="TableContents"/>
              <w:rPr>
                <w:rFonts w:ascii="Arial" w:hAnsi="Arial"/>
                <w:sz w:val="20"/>
              </w:rPr>
            </w:pPr>
            <w:r>
              <w:rPr>
                <w:rFonts w:ascii="Arial" w:hAnsi="Arial"/>
                <w:b/>
                <w:bCs/>
                <w:sz w:val="20"/>
              </w:rPr>
              <w:t xml:space="preserve">Fecha de Aprobación del Caso de Prueba: </w:t>
            </w:r>
            <w:r w:rsidR="00BB5B4F">
              <w:rPr>
                <w:rFonts w:ascii="Arial" w:hAnsi="Arial"/>
                <w:sz w:val="20"/>
              </w:rPr>
              <w:t xml:space="preserve">  __________</w:t>
            </w:r>
            <w:r>
              <w:rPr>
                <w:rFonts w:ascii="Arial" w:hAnsi="Arial"/>
                <w:sz w:val="20"/>
              </w:rPr>
              <w:t>____</w:t>
            </w:r>
          </w:p>
        </w:tc>
      </w:tr>
    </w:tbl>
    <w:p w:rsidR="00B327AB" w:rsidRDefault="00B327AB" w:rsidP="00B327AB">
      <w:pPr>
        <w:pStyle w:val="InfoBlue"/>
        <w:ind w:left="363"/>
      </w:pPr>
    </w:p>
    <w:p w:rsidR="00B327AB" w:rsidRDefault="00B327AB" w:rsidP="00B327AB">
      <w:pPr>
        <w:pStyle w:val="PSI-Ttulo2"/>
      </w:pPr>
    </w:p>
    <w:p w:rsidR="006210DE" w:rsidRDefault="006210DE" w:rsidP="00395F5A">
      <w:pPr>
        <w:pStyle w:val="PSI-Ttulo2"/>
      </w:pPr>
      <w:bookmarkStart w:id="25" w:name="_Toc17461780"/>
    </w:p>
    <w:p w:rsidR="00395F5A" w:rsidRPr="004D5405" w:rsidRDefault="00395F5A" w:rsidP="00395F5A">
      <w:pPr>
        <w:pStyle w:val="PSI-Ttulo2"/>
        <w:rPr>
          <w:color w:val="365F91" w:themeColor="accent1" w:themeShade="BF"/>
          <w:sz w:val="28"/>
          <w:szCs w:val="28"/>
        </w:rPr>
      </w:pPr>
      <w:bookmarkStart w:id="26" w:name="_Toc38806020"/>
      <w:r>
        <w:t>Caso de Prueba P0</w:t>
      </w:r>
      <w:bookmarkEnd w:id="25"/>
      <w:r>
        <w:t>0</w:t>
      </w:r>
      <w:r w:rsidR="0027513C">
        <w:t>5</w:t>
      </w:r>
      <w:bookmarkEnd w:id="26"/>
    </w:p>
    <w:p w:rsidR="00395F5A" w:rsidRDefault="00BB4ADD" w:rsidP="0027513C">
      <w:r>
        <w:t>Correspondiente a la Creación de Programa.</w:t>
      </w:r>
    </w:p>
    <w:p w:rsidR="0027513C" w:rsidRPr="0027513C" w:rsidRDefault="0027513C" w:rsidP="0027513C"/>
    <w:p w:rsidR="00395F5A" w:rsidRPr="00664D4B" w:rsidRDefault="00395F5A" w:rsidP="00395F5A">
      <w:pPr>
        <w:pStyle w:val="PSI-Ttulo3"/>
      </w:pPr>
      <w:bookmarkStart w:id="27" w:name="_Toc17461781"/>
      <w:bookmarkStart w:id="28" w:name="_Toc38806021"/>
      <w:r w:rsidRPr="00664D4B">
        <w:t>Descripción</w:t>
      </w:r>
      <w:bookmarkEnd w:id="27"/>
      <w:bookmarkEnd w:id="28"/>
      <w:r w:rsidRPr="00664D4B">
        <w:t xml:space="preserve"> </w:t>
      </w:r>
    </w:p>
    <w:p w:rsidR="00395F5A" w:rsidRPr="00664D4B" w:rsidRDefault="00395F5A" w:rsidP="00395F5A">
      <w:pPr>
        <w:pStyle w:val="PSI-Normal"/>
      </w:pPr>
      <w:r w:rsidRPr="00664D4B">
        <w:t xml:space="preserve">Este caso de prueba, tiene como objetivo probar </w:t>
      </w:r>
      <w:r>
        <w:t>que el input text "</w:t>
      </w:r>
      <w:r w:rsidR="0027513C">
        <w:t>Año del Programa</w:t>
      </w:r>
      <w:r>
        <w:t xml:space="preserve">" </w:t>
      </w:r>
      <w:r w:rsidR="0027513C">
        <w:t>se encuentra deshabilitado y tiene precargado el año actual cuando se crea el programa.</w:t>
      </w:r>
      <w:r>
        <w:t xml:space="preserve"> </w:t>
      </w:r>
    </w:p>
    <w:p w:rsidR="00395F5A" w:rsidRPr="00664D4B" w:rsidRDefault="00395F5A" w:rsidP="00395F5A">
      <w:pPr>
        <w:pStyle w:val="PSI-Ttulo3"/>
      </w:pPr>
      <w:bookmarkStart w:id="29" w:name="_Toc17461782"/>
      <w:bookmarkStart w:id="30" w:name="_Toc38806022"/>
      <w:r w:rsidRPr="00664D4B">
        <w:t>Evaluación de la Prueba</w:t>
      </w:r>
      <w:bookmarkEnd w:id="29"/>
      <w:bookmarkEnd w:id="30"/>
      <w:r w:rsidRPr="00664D4B">
        <w:t xml:space="preserve"> </w:t>
      </w:r>
    </w:p>
    <w:p w:rsidR="00395F5A" w:rsidRDefault="0027513C" w:rsidP="00395F5A">
      <w:pPr>
        <w:pStyle w:val="PSI-Normal"/>
      </w:pPr>
      <w:r>
        <w:t>Realizada y S</w:t>
      </w:r>
      <w:r w:rsidR="00395F5A" w:rsidRPr="00664D4B">
        <w:t>atisfactoria.</w:t>
      </w:r>
    </w:p>
    <w:p w:rsidR="00395F5A" w:rsidRPr="00664D4B" w:rsidRDefault="00395F5A" w:rsidP="00395F5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395F5A" w:rsidTr="00ED5140">
        <w:tc>
          <w:tcPr>
            <w:tcW w:w="4904" w:type="dxa"/>
            <w:gridSpan w:val="4"/>
            <w:tcBorders>
              <w:top w:val="single" w:sz="1" w:space="0" w:color="000000"/>
              <w:left w:val="single" w:sz="1" w:space="0" w:color="000000"/>
              <w:bottom w:val="single" w:sz="1" w:space="0" w:color="000000"/>
            </w:tcBorders>
          </w:tcPr>
          <w:p w:rsidR="00395F5A" w:rsidRDefault="00395F5A" w:rsidP="00ED514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395F5A" w:rsidRDefault="00395F5A" w:rsidP="00ED5140">
            <w:pPr>
              <w:pStyle w:val="PSI-Normal"/>
              <w:rPr>
                <w:b/>
              </w:rPr>
            </w:pPr>
            <w:r>
              <w:rPr>
                <w:b/>
              </w:rPr>
              <w:t xml:space="preserve">Nivel de Prueba: </w:t>
            </w:r>
            <w:r w:rsidRPr="00565228">
              <w:t>Componente</w:t>
            </w:r>
          </w:p>
        </w:tc>
      </w:tr>
      <w:tr w:rsidR="00395F5A" w:rsidTr="00ED5140">
        <w:tc>
          <w:tcPr>
            <w:tcW w:w="4904" w:type="dxa"/>
            <w:gridSpan w:val="4"/>
            <w:tcBorders>
              <w:left w:val="single" w:sz="1" w:space="0" w:color="000000"/>
              <w:bottom w:val="single" w:sz="1" w:space="0" w:color="000000"/>
            </w:tcBorders>
            <w:shd w:val="clear" w:color="auto" w:fill="E6E6E6"/>
          </w:tcPr>
          <w:p w:rsidR="00395F5A" w:rsidRDefault="00395F5A" w:rsidP="00ED5140">
            <w:pPr>
              <w:pStyle w:val="PSI-Normal"/>
            </w:pPr>
            <w:r>
              <w:rPr>
                <w:b/>
                <w:bCs/>
              </w:rPr>
              <w:t>ID Caso de Uso:</w:t>
            </w:r>
            <w:r>
              <w:t xml:space="preserve"> Gestionar </w:t>
            </w:r>
            <w:r w:rsidR="0027513C">
              <w:t>Programa</w:t>
            </w:r>
          </w:p>
        </w:tc>
        <w:tc>
          <w:tcPr>
            <w:tcW w:w="4027" w:type="dxa"/>
            <w:gridSpan w:val="3"/>
            <w:tcBorders>
              <w:left w:val="single" w:sz="1" w:space="0" w:color="000000"/>
              <w:bottom w:val="single" w:sz="1" w:space="0" w:color="000000"/>
              <w:right w:val="single" w:sz="1" w:space="0" w:color="000000"/>
            </w:tcBorders>
            <w:shd w:val="clear" w:color="auto" w:fill="E6E6E6"/>
          </w:tcPr>
          <w:p w:rsidR="00395F5A" w:rsidRDefault="00395F5A" w:rsidP="00ED5140">
            <w:pPr>
              <w:pStyle w:val="PSI-Normal"/>
              <w:rPr>
                <w:b/>
              </w:rPr>
            </w:pPr>
            <w:r>
              <w:rPr>
                <w:b/>
              </w:rPr>
              <w:t xml:space="preserve">Tipo(s) de Pruebas(s): </w:t>
            </w:r>
            <w:r w:rsidRPr="00995A0D">
              <w:t>Funcional</w:t>
            </w:r>
          </w:p>
        </w:tc>
      </w:tr>
      <w:tr w:rsidR="00395F5A" w:rsidRPr="00CF4BD4" w:rsidTr="00ED5140">
        <w:tc>
          <w:tcPr>
            <w:tcW w:w="4904" w:type="dxa"/>
            <w:gridSpan w:val="4"/>
            <w:tcBorders>
              <w:left w:val="single" w:sz="1" w:space="0" w:color="000000"/>
              <w:bottom w:val="single" w:sz="1" w:space="0" w:color="000000"/>
            </w:tcBorders>
          </w:tcPr>
          <w:p w:rsidR="00395F5A" w:rsidRDefault="00395F5A" w:rsidP="00ED514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395F5A" w:rsidRPr="00CF4BD4" w:rsidTr="00ED5140">
              <w:trPr>
                <w:trHeight w:val="263"/>
              </w:trPr>
              <w:tc>
                <w:tcPr>
                  <w:tcW w:w="4426" w:type="dxa"/>
                </w:tcPr>
                <w:p w:rsidR="00395F5A" w:rsidRPr="004D5405" w:rsidRDefault="00395F5A" w:rsidP="00ED514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395F5A" w:rsidRPr="004D5405" w:rsidRDefault="00395F5A" w:rsidP="00ED5140">
            <w:pPr>
              <w:pStyle w:val="TableContents"/>
              <w:rPr>
                <w:rFonts w:ascii="Arial" w:hAnsi="Arial"/>
                <w:color w:val="0000FF"/>
                <w:sz w:val="20"/>
                <w:lang w:val="es-AR"/>
              </w:rPr>
            </w:pPr>
          </w:p>
        </w:tc>
      </w:tr>
      <w:tr w:rsidR="00395F5A" w:rsidTr="00ED5140">
        <w:tc>
          <w:tcPr>
            <w:tcW w:w="4904" w:type="dxa"/>
            <w:gridSpan w:val="4"/>
            <w:tcBorders>
              <w:left w:val="single" w:sz="1" w:space="0" w:color="000000"/>
              <w:bottom w:val="single" w:sz="1" w:space="0" w:color="000000"/>
            </w:tcBorders>
          </w:tcPr>
          <w:p w:rsidR="00395F5A" w:rsidRDefault="00395F5A" w:rsidP="00ED514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395F5A" w:rsidRPr="00606E1E" w:rsidRDefault="00395F5A" w:rsidP="00ED5140">
            <w:pPr>
              <w:pStyle w:val="PSI-Normal"/>
            </w:pPr>
            <w:r>
              <w:rPr>
                <w:b/>
              </w:rPr>
              <w:t xml:space="preserve">Autor del Caso de Prueba: </w:t>
            </w:r>
            <w:r>
              <w:t>Nicolás Sartini</w:t>
            </w:r>
          </w:p>
        </w:tc>
      </w:tr>
      <w:tr w:rsidR="00395F5A" w:rsidTr="00ED5140">
        <w:tc>
          <w:tcPr>
            <w:tcW w:w="4904" w:type="dxa"/>
            <w:gridSpan w:val="4"/>
            <w:tcBorders>
              <w:left w:val="single" w:sz="1" w:space="0" w:color="000000"/>
              <w:bottom w:val="single" w:sz="1" w:space="0" w:color="000000"/>
            </w:tcBorders>
          </w:tcPr>
          <w:p w:rsidR="00395F5A" w:rsidRDefault="00395F5A" w:rsidP="00ED5140">
            <w:pPr>
              <w:pStyle w:val="PSI-Normal"/>
              <w:rPr>
                <w:b/>
              </w:rPr>
            </w:pPr>
            <w:r>
              <w:rPr>
                <w:b/>
              </w:rPr>
              <w:lastRenderedPageBreak/>
              <w:t xml:space="preserve">ID/Nombre Caso de Prueba: </w:t>
            </w:r>
            <w:r>
              <w:t>P00</w:t>
            </w:r>
            <w:r w:rsidR="0027513C">
              <w:t>5</w:t>
            </w:r>
          </w:p>
        </w:tc>
        <w:tc>
          <w:tcPr>
            <w:tcW w:w="4027" w:type="dxa"/>
            <w:gridSpan w:val="3"/>
            <w:tcBorders>
              <w:left w:val="single" w:sz="1" w:space="0" w:color="000000"/>
              <w:bottom w:val="single" w:sz="1" w:space="0" w:color="000000"/>
              <w:right w:val="single" w:sz="1" w:space="0" w:color="000000"/>
            </w:tcBorders>
          </w:tcPr>
          <w:p w:rsidR="00395F5A" w:rsidRDefault="00395F5A" w:rsidP="00ED5140">
            <w:pPr>
              <w:pStyle w:val="PSI-Normal"/>
              <w:rPr>
                <w:b/>
              </w:rPr>
            </w:pPr>
            <w:r>
              <w:rPr>
                <w:b/>
              </w:rPr>
              <w:t xml:space="preserve">Nombre del Probador: </w:t>
            </w:r>
            <w:r>
              <w:t>Nicolás Sartini</w:t>
            </w:r>
          </w:p>
        </w:tc>
      </w:tr>
      <w:tr w:rsidR="00395F5A" w:rsidTr="00ED5140">
        <w:tc>
          <w:tcPr>
            <w:tcW w:w="4904" w:type="dxa"/>
            <w:gridSpan w:val="4"/>
            <w:tcBorders>
              <w:left w:val="single" w:sz="1" w:space="0" w:color="000000"/>
              <w:bottom w:val="single" w:sz="1" w:space="0" w:color="000000"/>
            </w:tcBorders>
          </w:tcPr>
          <w:p w:rsidR="00395F5A" w:rsidRDefault="00395F5A" w:rsidP="00ED514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395F5A" w:rsidRDefault="00395F5A" w:rsidP="00ED5140">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395F5A" w:rsidRDefault="00395F5A" w:rsidP="00ED5140">
            <w:pPr>
              <w:pStyle w:val="PSI-Normal"/>
              <w:rPr>
                <w:b/>
              </w:rPr>
            </w:pPr>
            <w:r>
              <w:rPr>
                <w:b/>
              </w:rPr>
              <w:t xml:space="preserve">Fecha de Ejecución: </w:t>
            </w:r>
            <w:r>
              <w:t>21</w:t>
            </w:r>
            <w:r w:rsidRPr="00473DBE">
              <w:t>/</w:t>
            </w:r>
            <w:r>
              <w:t>04</w:t>
            </w:r>
            <w:r w:rsidRPr="00473DBE">
              <w:t>/20</w:t>
            </w:r>
            <w:r>
              <w:t>20</w:t>
            </w:r>
          </w:p>
        </w:tc>
      </w:tr>
      <w:tr w:rsidR="00395F5A" w:rsidTr="00ED5140">
        <w:tc>
          <w:tcPr>
            <w:tcW w:w="8931" w:type="dxa"/>
            <w:gridSpan w:val="7"/>
            <w:tcBorders>
              <w:left w:val="single" w:sz="1" w:space="0" w:color="000000"/>
              <w:bottom w:val="single" w:sz="1" w:space="0" w:color="000000"/>
              <w:right w:val="single" w:sz="1" w:space="0" w:color="000000"/>
            </w:tcBorders>
            <w:shd w:val="clear" w:color="auto" w:fill="E6E6E6"/>
          </w:tcPr>
          <w:p w:rsidR="00395F5A" w:rsidRDefault="00395F5A" w:rsidP="00ED5140">
            <w:pPr>
              <w:pStyle w:val="TableContents"/>
              <w:rPr>
                <w:rFonts w:ascii="Arial" w:hAnsi="Arial"/>
                <w:b/>
                <w:bCs/>
                <w:sz w:val="20"/>
              </w:rPr>
            </w:pPr>
            <w:r>
              <w:rPr>
                <w:rFonts w:ascii="Arial" w:hAnsi="Arial"/>
                <w:b/>
                <w:bCs/>
                <w:sz w:val="20"/>
              </w:rPr>
              <w:t>Condición(es) para que se ejecute el Caso de Prueba:</w:t>
            </w:r>
          </w:p>
        </w:tc>
      </w:tr>
      <w:tr w:rsidR="00395F5A" w:rsidTr="00ED514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395F5A" w:rsidTr="00ED5140">
              <w:trPr>
                <w:trHeight w:val="574"/>
              </w:trPr>
              <w:tc>
                <w:tcPr>
                  <w:tcW w:w="4308" w:type="dxa"/>
                </w:tcPr>
                <w:p w:rsidR="00395F5A" w:rsidRDefault="00395F5A" w:rsidP="00ED5140">
                  <w:pPr>
                    <w:pStyle w:val="PSI-Normal"/>
                  </w:pPr>
                  <w:r>
                    <w:t xml:space="preserve">Se deben cumplir con los recursos necesarios en cuanto a software, hardware y configuraciones necesarias para que se pueda ejecutar este caso de prueba. </w:t>
                  </w:r>
                </w:p>
              </w:tc>
            </w:tr>
          </w:tbl>
          <w:p w:rsidR="00395F5A" w:rsidRPr="002F45D3" w:rsidRDefault="00395F5A" w:rsidP="00ED514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395F5A" w:rsidRPr="002F45D3" w:rsidRDefault="00395F5A" w:rsidP="00ED5140">
            <w:pPr>
              <w:pStyle w:val="PSI-Normal"/>
            </w:pPr>
            <w:r>
              <w:t>-</w:t>
            </w:r>
          </w:p>
        </w:tc>
      </w:tr>
      <w:tr w:rsidR="00395F5A" w:rsidTr="00ED5140">
        <w:tc>
          <w:tcPr>
            <w:tcW w:w="4904" w:type="dxa"/>
            <w:gridSpan w:val="4"/>
            <w:tcBorders>
              <w:left w:val="single" w:sz="1" w:space="0" w:color="000000"/>
              <w:bottom w:val="single" w:sz="1" w:space="0" w:color="000000"/>
            </w:tcBorders>
          </w:tcPr>
          <w:p w:rsidR="00395F5A" w:rsidRDefault="00395F5A" w:rsidP="00ED514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395F5A" w:rsidRDefault="00395F5A" w:rsidP="00ED5140">
            <w:pPr>
              <w:pStyle w:val="TableContents"/>
              <w:rPr>
                <w:rFonts w:ascii="Arial" w:hAnsi="Arial"/>
                <w:sz w:val="20"/>
              </w:rPr>
            </w:pPr>
            <w:r>
              <w:rPr>
                <w:rFonts w:ascii="Arial" w:hAnsi="Arial"/>
                <w:sz w:val="20"/>
              </w:rPr>
              <w:t>-</w:t>
            </w:r>
          </w:p>
        </w:tc>
      </w:tr>
      <w:tr w:rsidR="00395F5A" w:rsidTr="00ED5140">
        <w:tc>
          <w:tcPr>
            <w:tcW w:w="8931" w:type="dxa"/>
            <w:gridSpan w:val="7"/>
            <w:tcBorders>
              <w:left w:val="single" w:sz="1" w:space="0" w:color="000000"/>
              <w:bottom w:val="single" w:sz="1" w:space="0" w:color="000000"/>
              <w:right w:val="single" w:sz="1" w:space="0" w:color="000000"/>
            </w:tcBorders>
            <w:shd w:val="clear" w:color="auto" w:fill="E6E6E6"/>
          </w:tcPr>
          <w:p w:rsidR="00395F5A" w:rsidRDefault="00395F5A" w:rsidP="00ED5140">
            <w:pPr>
              <w:pStyle w:val="TableContents"/>
              <w:rPr>
                <w:rFonts w:ascii="Arial" w:hAnsi="Arial"/>
                <w:b/>
                <w:bCs/>
                <w:sz w:val="20"/>
              </w:rPr>
            </w:pPr>
            <w:r>
              <w:rPr>
                <w:rFonts w:ascii="Arial" w:hAnsi="Arial"/>
                <w:b/>
                <w:bCs/>
                <w:sz w:val="20"/>
              </w:rPr>
              <w:t>Para la Ejecución del Caso de Prueba:</w:t>
            </w:r>
          </w:p>
        </w:tc>
      </w:tr>
      <w:tr w:rsidR="00395F5A" w:rsidTr="00ED5140">
        <w:tc>
          <w:tcPr>
            <w:tcW w:w="851" w:type="dxa"/>
            <w:tcBorders>
              <w:left w:val="single" w:sz="1" w:space="0" w:color="000000"/>
              <w:bottom w:val="single" w:sz="1" w:space="0" w:color="000000"/>
            </w:tcBorders>
            <w:shd w:val="clear" w:color="auto" w:fill="808080"/>
          </w:tcPr>
          <w:p w:rsidR="00395F5A" w:rsidRDefault="00395F5A" w:rsidP="00ED514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395F5A" w:rsidRDefault="00395F5A" w:rsidP="00ED514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395F5A" w:rsidRDefault="00395F5A" w:rsidP="00ED514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395F5A" w:rsidRDefault="00395F5A" w:rsidP="00ED514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395F5A" w:rsidRDefault="00395F5A" w:rsidP="00ED5140">
            <w:pPr>
              <w:pStyle w:val="TableContents"/>
              <w:jc w:val="center"/>
              <w:rPr>
                <w:rFonts w:ascii="Arial" w:hAnsi="Arial"/>
                <w:b/>
                <w:bCs/>
                <w:sz w:val="20"/>
              </w:rPr>
            </w:pPr>
            <w:r>
              <w:rPr>
                <w:rFonts w:ascii="Arial" w:hAnsi="Arial"/>
                <w:b/>
                <w:bCs/>
                <w:sz w:val="20"/>
              </w:rPr>
              <w:t>Resultado Obtenido</w:t>
            </w:r>
          </w:p>
        </w:tc>
      </w:tr>
      <w:tr w:rsidR="00395F5A" w:rsidTr="00ED5140">
        <w:tc>
          <w:tcPr>
            <w:tcW w:w="851" w:type="dxa"/>
            <w:tcBorders>
              <w:left w:val="single" w:sz="1" w:space="0" w:color="000000"/>
              <w:bottom w:val="single" w:sz="1" w:space="0" w:color="000000"/>
            </w:tcBorders>
          </w:tcPr>
          <w:p w:rsidR="00395F5A" w:rsidRDefault="00395F5A" w:rsidP="00ED5140">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95F5A" w:rsidRPr="00536CBA" w:rsidRDefault="00734E3F" w:rsidP="00ED5140">
            <w:pPr>
              <w:pStyle w:val="TableContents"/>
              <w:rPr>
                <w:rFonts w:ascii="Arial" w:hAnsi="Arial"/>
                <w:sz w:val="20"/>
              </w:rPr>
            </w:pPr>
            <w:r>
              <w:t>N/A</w:t>
            </w:r>
          </w:p>
        </w:tc>
        <w:tc>
          <w:tcPr>
            <w:tcW w:w="1559" w:type="dxa"/>
            <w:tcBorders>
              <w:left w:val="single" w:sz="1" w:space="0" w:color="000000"/>
              <w:bottom w:val="single" w:sz="1" w:space="0" w:color="000000"/>
            </w:tcBorders>
          </w:tcPr>
          <w:p w:rsidR="00395F5A" w:rsidRDefault="00867014" w:rsidP="00ED5140">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395F5A" w:rsidRPr="00B151C0" w:rsidRDefault="00867014" w:rsidP="00867014">
            <w:pPr>
              <w:pStyle w:val="PSI-Normal"/>
              <w:spacing w:before="0" w:line="240" w:lineRule="auto"/>
              <w:ind w:left="360"/>
              <w:rPr>
                <w:rFonts w:ascii="Arial" w:hAnsi="Arial"/>
                <w:sz w:val="20"/>
              </w:rPr>
            </w:pPr>
            <w:r>
              <w:rPr>
                <w:rFonts w:ascii="Arial" w:hAnsi="Arial"/>
                <w:sz w:val="20"/>
              </w:rPr>
              <w:t>El campo se encuentre deshabilitado y contenga el año actual de la creación del programa.</w:t>
            </w:r>
          </w:p>
        </w:tc>
        <w:tc>
          <w:tcPr>
            <w:tcW w:w="2410" w:type="dxa"/>
            <w:gridSpan w:val="2"/>
            <w:tcBorders>
              <w:left w:val="single" w:sz="1" w:space="0" w:color="000000"/>
              <w:bottom w:val="single" w:sz="1" w:space="0" w:color="000000"/>
              <w:right w:val="single" w:sz="1" w:space="0" w:color="000000"/>
            </w:tcBorders>
          </w:tcPr>
          <w:p w:rsidR="00867014" w:rsidRDefault="00867014" w:rsidP="00ED5140">
            <w:pPr>
              <w:pStyle w:val="TableContents"/>
              <w:rPr>
                <w:rFonts w:ascii="Arial" w:hAnsi="Arial"/>
                <w:sz w:val="20"/>
              </w:rPr>
            </w:pPr>
            <w:r>
              <w:rPr>
                <w:rFonts w:ascii="Arial" w:hAnsi="Arial"/>
                <w:sz w:val="20"/>
              </w:rPr>
              <w:t xml:space="preserve">Satisfactorio. </w:t>
            </w:r>
          </w:p>
          <w:p w:rsidR="00395F5A" w:rsidRDefault="00867014" w:rsidP="00ED5140">
            <w:pPr>
              <w:pStyle w:val="TableContents"/>
              <w:rPr>
                <w:rFonts w:ascii="Arial" w:hAnsi="Arial"/>
                <w:sz w:val="20"/>
              </w:rPr>
            </w:pPr>
            <w:r>
              <w:rPr>
                <w:rFonts w:ascii="Arial" w:hAnsi="Arial"/>
                <w:sz w:val="20"/>
              </w:rPr>
              <w:t>El campo se encuentra deshabilitado y contiene el año actual de la creación del programa.</w:t>
            </w:r>
            <w:r w:rsidR="00395F5A">
              <w:rPr>
                <w:rFonts w:ascii="Arial" w:hAnsi="Arial"/>
                <w:sz w:val="20"/>
              </w:rPr>
              <w:t xml:space="preserve"> </w:t>
            </w:r>
          </w:p>
        </w:tc>
      </w:tr>
      <w:tr w:rsidR="00395F5A" w:rsidTr="00ED5140">
        <w:tc>
          <w:tcPr>
            <w:tcW w:w="8931" w:type="dxa"/>
            <w:gridSpan w:val="7"/>
            <w:tcBorders>
              <w:left w:val="single" w:sz="1" w:space="0" w:color="000000"/>
              <w:bottom w:val="single" w:sz="1" w:space="0" w:color="000000"/>
              <w:right w:val="single" w:sz="1" w:space="0" w:color="000000"/>
            </w:tcBorders>
            <w:shd w:val="clear" w:color="auto" w:fill="E6E6E6"/>
          </w:tcPr>
          <w:p w:rsidR="00395F5A" w:rsidRPr="00713567" w:rsidRDefault="00395F5A" w:rsidP="00ED5140">
            <w:pPr>
              <w:pStyle w:val="PSI-Normal"/>
            </w:pPr>
            <w:r>
              <w:rPr>
                <w:rFonts w:ascii="Arial" w:hAnsi="Arial"/>
                <w:b/>
                <w:bCs/>
                <w:sz w:val="20"/>
              </w:rPr>
              <w:t xml:space="preserve">Criterios de Aprobación del Caso de Prueba: </w:t>
            </w:r>
            <w:r>
              <w:rPr>
                <w:rFonts w:ascii="Arial" w:hAnsi="Arial"/>
                <w:bCs/>
                <w:sz w:val="20"/>
              </w:rPr>
              <w:t xml:space="preserve">Será exitoso si </w:t>
            </w:r>
            <w:r w:rsidR="00867014">
              <w:rPr>
                <w:rFonts w:ascii="Arial" w:hAnsi="Arial"/>
                <w:bCs/>
                <w:sz w:val="20"/>
              </w:rPr>
              <w:t xml:space="preserve">el campo </w:t>
            </w:r>
            <w:r w:rsidR="00867014">
              <w:t xml:space="preserve">se encuentra deshabilitado y tiene precargado el año actual cuando se crea el programa. </w:t>
            </w:r>
          </w:p>
        </w:tc>
      </w:tr>
      <w:tr w:rsidR="00395F5A" w:rsidTr="00ED5140">
        <w:tc>
          <w:tcPr>
            <w:tcW w:w="8931" w:type="dxa"/>
            <w:gridSpan w:val="7"/>
            <w:tcBorders>
              <w:left w:val="single" w:sz="1" w:space="0" w:color="000000"/>
              <w:bottom w:val="single" w:sz="1" w:space="0" w:color="000000"/>
              <w:right w:val="single" w:sz="1" w:space="0" w:color="000000"/>
            </w:tcBorders>
          </w:tcPr>
          <w:p w:rsidR="00395F5A" w:rsidRDefault="00395F5A" w:rsidP="00ED514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w:t>
            </w:r>
            <w:r w:rsidR="00867014">
              <w:rPr>
                <w:rFonts w:ascii="Arial" w:hAnsi="Arial"/>
                <w:sz w:val="20"/>
              </w:rPr>
              <w:t>_X__    Fallo: __</w:t>
            </w:r>
            <w:r>
              <w:rPr>
                <w:rFonts w:ascii="Arial" w:hAnsi="Arial"/>
                <w:sz w:val="20"/>
              </w:rPr>
              <w:t xml:space="preserve">_ </w:t>
            </w:r>
          </w:p>
        </w:tc>
      </w:tr>
      <w:tr w:rsidR="00395F5A" w:rsidRPr="00B327AB" w:rsidTr="00ED5140">
        <w:tc>
          <w:tcPr>
            <w:tcW w:w="8931" w:type="dxa"/>
            <w:gridSpan w:val="7"/>
            <w:tcBorders>
              <w:left w:val="single" w:sz="1" w:space="0" w:color="000000"/>
              <w:bottom w:val="single" w:sz="1" w:space="0" w:color="000000"/>
              <w:right w:val="single" w:sz="1" w:space="0" w:color="000000"/>
            </w:tcBorders>
          </w:tcPr>
          <w:p w:rsidR="00395F5A" w:rsidRDefault="00395F5A" w:rsidP="00ED5140">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w:t>
            </w:r>
            <w:r w:rsidR="00867014">
              <w:rPr>
                <w:rFonts w:ascii="Arial" w:hAnsi="Arial"/>
                <w:sz w:val="20"/>
              </w:rPr>
              <w:t>_21/04/2020</w:t>
            </w:r>
            <w:r>
              <w:rPr>
                <w:rFonts w:ascii="Arial" w:hAnsi="Arial"/>
                <w:sz w:val="20"/>
              </w:rPr>
              <w:t>____</w:t>
            </w:r>
          </w:p>
        </w:tc>
      </w:tr>
    </w:tbl>
    <w:p w:rsidR="00B327AB" w:rsidRDefault="00B327AB" w:rsidP="00D92A17">
      <w:pPr>
        <w:rPr>
          <w:lang w:val="es-AR"/>
        </w:rPr>
      </w:pPr>
    </w:p>
    <w:p w:rsidR="00276AED" w:rsidRDefault="00276AED" w:rsidP="00D92A17">
      <w:pPr>
        <w:rPr>
          <w:lang w:val="es-AR"/>
        </w:rPr>
      </w:pPr>
    </w:p>
    <w:p w:rsidR="00276AED" w:rsidRDefault="00276AED" w:rsidP="00D92A17">
      <w:pPr>
        <w:rPr>
          <w:lang w:val="es-AR"/>
        </w:rPr>
      </w:pPr>
    </w:p>
    <w:p w:rsidR="00276AED" w:rsidRPr="00B327AB" w:rsidRDefault="00276AED" w:rsidP="00D92A17">
      <w:pPr>
        <w:rPr>
          <w:lang w:val="es-AR"/>
        </w:rPr>
      </w:pPr>
    </w:p>
    <w:p w:rsidR="00276AED" w:rsidRPr="00A94F2D" w:rsidRDefault="00276AED" w:rsidP="00276AED">
      <w:pPr>
        <w:pStyle w:val="PSI-Ttulo2"/>
        <w:rPr>
          <w:color w:val="365F91" w:themeColor="accent1" w:themeShade="BF"/>
          <w:sz w:val="28"/>
          <w:szCs w:val="28"/>
        </w:rPr>
      </w:pPr>
      <w:bookmarkStart w:id="31" w:name="_Toc36561590"/>
      <w:bookmarkStart w:id="32" w:name="_Toc38806023"/>
      <w:r>
        <w:t>Caso de Prueba P00</w:t>
      </w:r>
      <w:bookmarkEnd w:id="31"/>
      <w:r w:rsidR="002A6E9E">
        <w:t>6</w:t>
      </w:r>
      <w:bookmarkEnd w:id="32"/>
    </w:p>
    <w:p w:rsidR="00276AED" w:rsidRDefault="00276AED" w:rsidP="00276AED">
      <w:bookmarkStart w:id="33" w:name="_Toc36561591"/>
      <w:r>
        <w:t>Correspondiente a la Creación de Programa.</w:t>
      </w:r>
    </w:p>
    <w:p w:rsidR="00276AED" w:rsidRPr="00664D4B" w:rsidRDefault="00276AED" w:rsidP="00276AED">
      <w:pPr>
        <w:pStyle w:val="PSI-Ttulo3"/>
      </w:pPr>
      <w:bookmarkStart w:id="34" w:name="_Toc38806024"/>
      <w:r w:rsidRPr="00664D4B">
        <w:t>Descripción</w:t>
      </w:r>
      <w:bookmarkEnd w:id="33"/>
      <w:bookmarkEnd w:id="34"/>
      <w:r w:rsidRPr="00664D4B">
        <w:t xml:space="preserve"> </w:t>
      </w:r>
    </w:p>
    <w:p w:rsidR="00276AED" w:rsidRPr="00664D4B" w:rsidRDefault="00276AED" w:rsidP="00276AED">
      <w:pPr>
        <w:pStyle w:val="PSI-Normal"/>
      </w:pPr>
      <w:r w:rsidRPr="00664D4B">
        <w:t xml:space="preserve">Este caso de prueba, tiene como objetivo probar </w:t>
      </w:r>
      <w:r>
        <w:t>que la lista desplegable "Año de la Carrera" se despliega, muestra la información (años</w:t>
      </w:r>
      <w:r w:rsidR="002A6E9E">
        <w:t xml:space="preserve"> de la carrera</w:t>
      </w:r>
      <w:r>
        <w:t xml:space="preserve">) y permite al usuario seleccionar un ítem correctamente. </w:t>
      </w:r>
    </w:p>
    <w:p w:rsidR="00276AED" w:rsidRDefault="00276AED" w:rsidP="00276AED">
      <w:pPr>
        <w:ind w:left="720"/>
      </w:pPr>
    </w:p>
    <w:p w:rsidR="00276AED" w:rsidRPr="00664D4B" w:rsidRDefault="00276AED" w:rsidP="00276AED">
      <w:pPr>
        <w:pStyle w:val="PSI-Ttulo3"/>
      </w:pPr>
      <w:bookmarkStart w:id="35" w:name="_Toc36561592"/>
      <w:bookmarkStart w:id="36" w:name="_Toc38806025"/>
      <w:r w:rsidRPr="00664D4B">
        <w:lastRenderedPageBreak/>
        <w:t>Evaluación de la Prueba</w:t>
      </w:r>
      <w:bookmarkEnd w:id="35"/>
      <w:bookmarkEnd w:id="36"/>
      <w:r w:rsidRPr="00664D4B">
        <w:t xml:space="preserve"> </w:t>
      </w:r>
    </w:p>
    <w:p w:rsidR="00276AED" w:rsidRDefault="00276AED" w:rsidP="00276AED">
      <w:pPr>
        <w:pStyle w:val="PSI-Normal"/>
      </w:pPr>
      <w:r>
        <w:t>Realizada y Satisfactoria.</w:t>
      </w:r>
    </w:p>
    <w:p w:rsidR="00276AED" w:rsidRPr="00664D4B" w:rsidRDefault="00276AED" w:rsidP="00276AED">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76AED" w:rsidTr="00ED5140">
        <w:tc>
          <w:tcPr>
            <w:tcW w:w="4904" w:type="dxa"/>
            <w:gridSpan w:val="4"/>
            <w:tcBorders>
              <w:top w:val="single" w:sz="1" w:space="0" w:color="000000"/>
              <w:left w:val="single" w:sz="1" w:space="0" w:color="000000"/>
              <w:bottom w:val="single" w:sz="1" w:space="0" w:color="000000"/>
            </w:tcBorders>
          </w:tcPr>
          <w:p w:rsidR="00276AED" w:rsidRDefault="00276AED" w:rsidP="00ED514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76AED" w:rsidRDefault="00276AED" w:rsidP="00ED5140">
            <w:pPr>
              <w:pStyle w:val="PSI-Normal"/>
              <w:rPr>
                <w:b/>
              </w:rPr>
            </w:pPr>
            <w:r>
              <w:rPr>
                <w:b/>
              </w:rPr>
              <w:t xml:space="preserve">Nivel de Prueba: </w:t>
            </w:r>
            <w:r w:rsidRPr="00565228">
              <w:t>Componente</w:t>
            </w:r>
          </w:p>
        </w:tc>
      </w:tr>
      <w:tr w:rsidR="00276AED" w:rsidTr="00ED5140">
        <w:tc>
          <w:tcPr>
            <w:tcW w:w="4904" w:type="dxa"/>
            <w:gridSpan w:val="4"/>
            <w:tcBorders>
              <w:left w:val="single" w:sz="1" w:space="0" w:color="000000"/>
              <w:bottom w:val="single" w:sz="1" w:space="0" w:color="000000"/>
            </w:tcBorders>
            <w:shd w:val="clear" w:color="auto" w:fill="E6E6E6"/>
          </w:tcPr>
          <w:p w:rsidR="00276AED" w:rsidRDefault="00276AED" w:rsidP="00ED5140">
            <w:pPr>
              <w:pStyle w:val="PSI-Normal"/>
            </w:pPr>
            <w:r>
              <w:rPr>
                <w:b/>
                <w:bCs/>
              </w:rPr>
              <w:t>ID Caso de Uso:</w:t>
            </w:r>
            <w:r w:rsidR="002A6E9E">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276AED" w:rsidRDefault="00276AED" w:rsidP="00ED5140">
            <w:pPr>
              <w:pStyle w:val="PSI-Normal"/>
              <w:rPr>
                <w:b/>
              </w:rPr>
            </w:pPr>
            <w:r>
              <w:rPr>
                <w:b/>
              </w:rPr>
              <w:t xml:space="preserve">Tipo(s) de Pruebas(s): </w:t>
            </w:r>
            <w:r w:rsidRPr="00995A0D">
              <w:t>Funcional</w:t>
            </w:r>
          </w:p>
        </w:tc>
      </w:tr>
      <w:tr w:rsidR="00276AED" w:rsidRPr="00CF4BD4" w:rsidTr="00ED5140">
        <w:tc>
          <w:tcPr>
            <w:tcW w:w="4904" w:type="dxa"/>
            <w:gridSpan w:val="4"/>
            <w:tcBorders>
              <w:left w:val="single" w:sz="1" w:space="0" w:color="000000"/>
              <w:bottom w:val="single" w:sz="1" w:space="0" w:color="000000"/>
            </w:tcBorders>
          </w:tcPr>
          <w:p w:rsidR="00276AED" w:rsidRDefault="00276AED" w:rsidP="00ED514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76AED" w:rsidRPr="00CF4BD4" w:rsidTr="00ED5140">
              <w:trPr>
                <w:trHeight w:val="263"/>
              </w:trPr>
              <w:tc>
                <w:tcPr>
                  <w:tcW w:w="4426" w:type="dxa"/>
                </w:tcPr>
                <w:p w:rsidR="00276AED" w:rsidRPr="004D5405" w:rsidRDefault="00276AED" w:rsidP="00ED514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76AED" w:rsidRPr="004D5405" w:rsidRDefault="00276AED" w:rsidP="00ED5140">
            <w:pPr>
              <w:pStyle w:val="TableContents"/>
              <w:rPr>
                <w:rFonts w:ascii="Arial" w:hAnsi="Arial"/>
                <w:color w:val="0000FF"/>
                <w:sz w:val="20"/>
                <w:lang w:val="es-AR"/>
              </w:rPr>
            </w:pPr>
          </w:p>
        </w:tc>
      </w:tr>
      <w:tr w:rsidR="00276AED" w:rsidTr="00ED5140">
        <w:tc>
          <w:tcPr>
            <w:tcW w:w="4904" w:type="dxa"/>
            <w:gridSpan w:val="4"/>
            <w:tcBorders>
              <w:left w:val="single" w:sz="1" w:space="0" w:color="000000"/>
              <w:bottom w:val="single" w:sz="1" w:space="0" w:color="000000"/>
            </w:tcBorders>
          </w:tcPr>
          <w:p w:rsidR="00276AED" w:rsidRDefault="00276AED" w:rsidP="00ED514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76AED" w:rsidRPr="00606E1E" w:rsidRDefault="00276AED" w:rsidP="00ED5140">
            <w:pPr>
              <w:pStyle w:val="PSI-Normal"/>
            </w:pPr>
            <w:r>
              <w:rPr>
                <w:b/>
              </w:rPr>
              <w:t xml:space="preserve">Autor del Caso de Prueba: </w:t>
            </w:r>
            <w:r>
              <w:t>Nicolás Sartini</w:t>
            </w:r>
          </w:p>
        </w:tc>
      </w:tr>
      <w:tr w:rsidR="00276AED" w:rsidTr="00ED5140">
        <w:tc>
          <w:tcPr>
            <w:tcW w:w="4904" w:type="dxa"/>
            <w:gridSpan w:val="4"/>
            <w:tcBorders>
              <w:left w:val="single" w:sz="1" w:space="0" w:color="000000"/>
              <w:bottom w:val="single" w:sz="1" w:space="0" w:color="000000"/>
            </w:tcBorders>
          </w:tcPr>
          <w:p w:rsidR="00276AED" w:rsidRDefault="00276AED" w:rsidP="00ED5140">
            <w:pPr>
              <w:pStyle w:val="PSI-Normal"/>
              <w:rPr>
                <w:b/>
              </w:rPr>
            </w:pPr>
            <w:r>
              <w:rPr>
                <w:b/>
              </w:rPr>
              <w:t xml:space="preserve">ID/Nombre Caso de Prueba: </w:t>
            </w:r>
            <w:r w:rsidR="002A6E9E">
              <w:t>P006</w:t>
            </w:r>
          </w:p>
        </w:tc>
        <w:tc>
          <w:tcPr>
            <w:tcW w:w="4027" w:type="dxa"/>
            <w:gridSpan w:val="3"/>
            <w:tcBorders>
              <w:left w:val="single" w:sz="1" w:space="0" w:color="000000"/>
              <w:bottom w:val="single" w:sz="1" w:space="0" w:color="000000"/>
              <w:right w:val="single" w:sz="1" w:space="0" w:color="000000"/>
            </w:tcBorders>
          </w:tcPr>
          <w:p w:rsidR="00276AED" w:rsidRDefault="00276AED" w:rsidP="00ED5140">
            <w:pPr>
              <w:pStyle w:val="PSI-Normal"/>
              <w:rPr>
                <w:b/>
              </w:rPr>
            </w:pPr>
            <w:r>
              <w:rPr>
                <w:b/>
              </w:rPr>
              <w:t xml:space="preserve">Nombre del Probador: </w:t>
            </w:r>
            <w:r>
              <w:t>Nicolás Sartini</w:t>
            </w:r>
          </w:p>
        </w:tc>
      </w:tr>
      <w:tr w:rsidR="00276AED" w:rsidTr="00ED5140">
        <w:tc>
          <w:tcPr>
            <w:tcW w:w="4904" w:type="dxa"/>
            <w:gridSpan w:val="4"/>
            <w:tcBorders>
              <w:left w:val="single" w:sz="1" w:space="0" w:color="000000"/>
              <w:bottom w:val="single" w:sz="1" w:space="0" w:color="000000"/>
            </w:tcBorders>
          </w:tcPr>
          <w:p w:rsidR="00276AED" w:rsidRDefault="00276AED" w:rsidP="00ED514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76AED" w:rsidRDefault="00276AED" w:rsidP="00ED5140">
            <w:pPr>
              <w:pStyle w:val="PSI-Normal"/>
              <w:rPr>
                <w:b/>
              </w:rPr>
            </w:pPr>
            <w:r>
              <w:rPr>
                <w:b/>
              </w:rPr>
              <w:t xml:space="preserve">Fecha de Creación: </w:t>
            </w:r>
            <w:r w:rsidR="002A6E9E">
              <w:t>20</w:t>
            </w:r>
            <w:r w:rsidRPr="00473DBE">
              <w:t>/</w:t>
            </w:r>
            <w:r w:rsidR="002A6E9E">
              <w:t>04</w:t>
            </w:r>
            <w:r w:rsidRPr="00473DBE">
              <w:t>/20</w:t>
            </w:r>
            <w:r w:rsidR="002A6E9E">
              <w:t>20</w:t>
            </w:r>
          </w:p>
        </w:tc>
        <w:tc>
          <w:tcPr>
            <w:tcW w:w="1665" w:type="dxa"/>
            <w:tcBorders>
              <w:left w:val="single" w:sz="1" w:space="0" w:color="000000"/>
              <w:bottom w:val="single" w:sz="1" w:space="0" w:color="000000"/>
              <w:right w:val="single" w:sz="1" w:space="0" w:color="000000"/>
            </w:tcBorders>
          </w:tcPr>
          <w:p w:rsidR="00276AED" w:rsidRDefault="00276AED" w:rsidP="00ED5140">
            <w:pPr>
              <w:pStyle w:val="PSI-Normal"/>
              <w:rPr>
                <w:b/>
              </w:rPr>
            </w:pPr>
            <w:r>
              <w:rPr>
                <w:b/>
              </w:rPr>
              <w:t xml:space="preserve">Fecha de Ejecución: </w:t>
            </w:r>
            <w:r w:rsidR="002A6E9E">
              <w:t>2</w:t>
            </w:r>
            <w:r>
              <w:t>1</w:t>
            </w:r>
            <w:r w:rsidRPr="00473DBE">
              <w:t>/</w:t>
            </w:r>
            <w:r w:rsidR="002A6E9E">
              <w:t>04</w:t>
            </w:r>
            <w:r w:rsidRPr="00473DBE">
              <w:t>/20</w:t>
            </w:r>
            <w:r w:rsidR="002A6E9E">
              <w:t>20</w:t>
            </w:r>
          </w:p>
        </w:tc>
      </w:tr>
      <w:tr w:rsidR="00276AED" w:rsidTr="00ED5140">
        <w:tc>
          <w:tcPr>
            <w:tcW w:w="8931" w:type="dxa"/>
            <w:gridSpan w:val="7"/>
            <w:tcBorders>
              <w:left w:val="single" w:sz="1" w:space="0" w:color="000000"/>
              <w:bottom w:val="single" w:sz="1" w:space="0" w:color="000000"/>
              <w:right w:val="single" w:sz="1" w:space="0" w:color="000000"/>
            </w:tcBorders>
            <w:shd w:val="clear" w:color="auto" w:fill="E6E6E6"/>
          </w:tcPr>
          <w:p w:rsidR="00276AED" w:rsidRDefault="00276AED" w:rsidP="00ED5140">
            <w:pPr>
              <w:pStyle w:val="TableContents"/>
              <w:rPr>
                <w:rFonts w:ascii="Arial" w:hAnsi="Arial"/>
                <w:b/>
                <w:bCs/>
                <w:sz w:val="20"/>
              </w:rPr>
            </w:pPr>
            <w:r>
              <w:rPr>
                <w:rFonts w:ascii="Arial" w:hAnsi="Arial"/>
                <w:b/>
                <w:bCs/>
                <w:sz w:val="20"/>
              </w:rPr>
              <w:t>Condición(es) para que se ejecute el Caso de Prueba:</w:t>
            </w:r>
          </w:p>
        </w:tc>
      </w:tr>
      <w:tr w:rsidR="00276AED" w:rsidTr="00ED514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76AED" w:rsidTr="00ED5140">
              <w:trPr>
                <w:trHeight w:val="574"/>
              </w:trPr>
              <w:tc>
                <w:tcPr>
                  <w:tcW w:w="4308" w:type="dxa"/>
                </w:tcPr>
                <w:p w:rsidR="00276AED" w:rsidRDefault="00276AED" w:rsidP="00ED5140">
                  <w:pPr>
                    <w:pStyle w:val="PSI-Normal"/>
                  </w:pPr>
                  <w:r>
                    <w:t xml:space="preserve">Se deben cumplir con los recursos necesarios en cuanto a software, hardware y configuraciones necesarias para que se pueda ejecutar este caso de prueba. </w:t>
                  </w:r>
                </w:p>
              </w:tc>
            </w:tr>
          </w:tbl>
          <w:p w:rsidR="00276AED" w:rsidRPr="002F45D3" w:rsidRDefault="00276AED" w:rsidP="00ED514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76AED" w:rsidRPr="002F45D3" w:rsidRDefault="00276AED" w:rsidP="00ED5140">
            <w:pPr>
              <w:pStyle w:val="PSI-Normal"/>
            </w:pPr>
            <w:r>
              <w:t>-</w:t>
            </w:r>
          </w:p>
        </w:tc>
      </w:tr>
      <w:tr w:rsidR="00276AED" w:rsidTr="00ED5140">
        <w:tc>
          <w:tcPr>
            <w:tcW w:w="4904" w:type="dxa"/>
            <w:gridSpan w:val="4"/>
            <w:tcBorders>
              <w:left w:val="single" w:sz="1" w:space="0" w:color="000000"/>
              <w:bottom w:val="single" w:sz="1" w:space="0" w:color="000000"/>
            </w:tcBorders>
          </w:tcPr>
          <w:p w:rsidR="00276AED" w:rsidRDefault="00276AED" w:rsidP="00ED514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76AED" w:rsidRDefault="00276AED" w:rsidP="00ED5140">
            <w:pPr>
              <w:pStyle w:val="TableContents"/>
              <w:rPr>
                <w:rFonts w:ascii="Arial" w:hAnsi="Arial"/>
                <w:sz w:val="20"/>
              </w:rPr>
            </w:pPr>
            <w:r>
              <w:rPr>
                <w:rFonts w:ascii="Arial" w:hAnsi="Arial"/>
                <w:sz w:val="20"/>
              </w:rPr>
              <w:t>-</w:t>
            </w:r>
          </w:p>
        </w:tc>
      </w:tr>
      <w:tr w:rsidR="00276AED" w:rsidTr="00ED5140">
        <w:tc>
          <w:tcPr>
            <w:tcW w:w="8931" w:type="dxa"/>
            <w:gridSpan w:val="7"/>
            <w:tcBorders>
              <w:left w:val="single" w:sz="1" w:space="0" w:color="000000"/>
              <w:bottom w:val="single" w:sz="1" w:space="0" w:color="000000"/>
              <w:right w:val="single" w:sz="1" w:space="0" w:color="000000"/>
            </w:tcBorders>
            <w:shd w:val="clear" w:color="auto" w:fill="E6E6E6"/>
          </w:tcPr>
          <w:p w:rsidR="00276AED" w:rsidRDefault="00276AED" w:rsidP="00ED5140">
            <w:pPr>
              <w:pStyle w:val="TableContents"/>
              <w:rPr>
                <w:rFonts w:ascii="Arial" w:hAnsi="Arial"/>
                <w:b/>
                <w:bCs/>
                <w:sz w:val="20"/>
              </w:rPr>
            </w:pPr>
            <w:r>
              <w:rPr>
                <w:rFonts w:ascii="Arial" w:hAnsi="Arial"/>
                <w:b/>
                <w:bCs/>
                <w:sz w:val="20"/>
              </w:rPr>
              <w:t>Para la Ejecución del Caso de Prueba:</w:t>
            </w:r>
          </w:p>
        </w:tc>
      </w:tr>
      <w:tr w:rsidR="00276AED" w:rsidTr="00ED5140">
        <w:tc>
          <w:tcPr>
            <w:tcW w:w="851" w:type="dxa"/>
            <w:tcBorders>
              <w:left w:val="single" w:sz="1" w:space="0" w:color="000000"/>
              <w:bottom w:val="single" w:sz="1" w:space="0" w:color="000000"/>
            </w:tcBorders>
            <w:shd w:val="clear" w:color="auto" w:fill="808080"/>
          </w:tcPr>
          <w:p w:rsidR="00276AED" w:rsidRDefault="00276AED" w:rsidP="00ED514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76AED" w:rsidRDefault="00276AED" w:rsidP="00ED514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76AED" w:rsidRDefault="00276AED" w:rsidP="00ED514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76AED" w:rsidRDefault="00276AED" w:rsidP="00ED514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76AED" w:rsidRDefault="00276AED" w:rsidP="00ED5140">
            <w:pPr>
              <w:pStyle w:val="TableContents"/>
              <w:jc w:val="center"/>
              <w:rPr>
                <w:rFonts w:ascii="Arial" w:hAnsi="Arial"/>
                <w:b/>
                <w:bCs/>
                <w:sz w:val="20"/>
              </w:rPr>
            </w:pPr>
            <w:r>
              <w:rPr>
                <w:rFonts w:ascii="Arial" w:hAnsi="Arial"/>
                <w:b/>
                <w:bCs/>
                <w:sz w:val="20"/>
              </w:rPr>
              <w:t>Resultado Obtenido</w:t>
            </w:r>
          </w:p>
        </w:tc>
      </w:tr>
      <w:tr w:rsidR="00276AED" w:rsidTr="00ED5140">
        <w:tc>
          <w:tcPr>
            <w:tcW w:w="851" w:type="dxa"/>
            <w:tcBorders>
              <w:left w:val="single" w:sz="1" w:space="0" w:color="000000"/>
              <w:bottom w:val="single" w:sz="1" w:space="0" w:color="000000"/>
            </w:tcBorders>
            <w:shd w:val="clear" w:color="auto" w:fill="FFFFFF" w:themeFill="background1"/>
          </w:tcPr>
          <w:p w:rsidR="00276AED" w:rsidRDefault="00276AED" w:rsidP="00ED5140">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276AED" w:rsidRPr="00F76CAD" w:rsidRDefault="00276AED" w:rsidP="00ED5140">
            <w:pPr>
              <w:pStyle w:val="TableContents"/>
              <w:rPr>
                <w:rFonts w:ascii="Arial" w:hAnsi="Arial"/>
                <w:sz w:val="20"/>
              </w:rPr>
            </w:pPr>
            <w:r>
              <w:t xml:space="preserve">Valores (cantidad de registros) precargados en la lista. </w:t>
            </w:r>
          </w:p>
        </w:tc>
        <w:tc>
          <w:tcPr>
            <w:tcW w:w="1559" w:type="dxa"/>
            <w:tcBorders>
              <w:left w:val="single" w:sz="1" w:space="0" w:color="000000"/>
              <w:bottom w:val="single" w:sz="1" w:space="0" w:color="000000"/>
            </w:tcBorders>
            <w:shd w:val="clear" w:color="auto" w:fill="FFFFFF" w:themeFill="background1"/>
          </w:tcPr>
          <w:p w:rsidR="00276AED" w:rsidRDefault="00276AED" w:rsidP="00ED5140">
            <w:pPr>
              <w:pStyle w:val="TableContents"/>
              <w:rPr>
                <w:rFonts w:ascii="Arial" w:hAnsi="Arial"/>
                <w:sz w:val="20"/>
              </w:rPr>
            </w:pPr>
            <w:r>
              <w:rPr>
                <w:rFonts w:ascii="Arial" w:hAnsi="Arial"/>
                <w:sz w:val="20"/>
              </w:rPr>
              <w:t>Desplegar ítems de la lista (cantidad de registros)</w:t>
            </w:r>
          </w:p>
        </w:tc>
        <w:tc>
          <w:tcPr>
            <w:tcW w:w="2552" w:type="dxa"/>
            <w:gridSpan w:val="2"/>
            <w:tcBorders>
              <w:left w:val="single" w:sz="1" w:space="0" w:color="000000"/>
              <w:bottom w:val="single" w:sz="1" w:space="0" w:color="000000"/>
            </w:tcBorders>
            <w:shd w:val="clear" w:color="auto" w:fill="FFFFFF" w:themeFill="background1"/>
          </w:tcPr>
          <w:p w:rsidR="00276AED" w:rsidRPr="00B151C0" w:rsidRDefault="00276AED" w:rsidP="00ED5140">
            <w:pPr>
              <w:pStyle w:val="PSI-Normal"/>
              <w:spacing w:before="0" w:line="240" w:lineRule="auto"/>
              <w:ind w:left="360"/>
              <w:rPr>
                <w:rFonts w:ascii="Arial" w:hAnsi="Arial"/>
                <w:sz w:val="20"/>
              </w:rPr>
            </w:pPr>
            <w:r w:rsidRPr="00AA485F">
              <w:t>correcto despl</w:t>
            </w:r>
            <w:r>
              <w:t>egami</w:t>
            </w:r>
            <w:r w:rsidRPr="00AA485F">
              <w:t>ento de los ítems (</w:t>
            </w:r>
            <w:r>
              <w:rPr>
                <w:rFonts w:ascii="Arial" w:hAnsi="Arial"/>
                <w:sz w:val="20"/>
              </w:rPr>
              <w:t>cantidad de registros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6AED" w:rsidRDefault="00276AED" w:rsidP="00ED5140">
            <w:pPr>
              <w:pStyle w:val="TableContents"/>
              <w:rPr>
                <w:rFonts w:ascii="Arial" w:hAnsi="Arial"/>
                <w:sz w:val="20"/>
              </w:rPr>
            </w:pPr>
            <w:r>
              <w:rPr>
                <w:rFonts w:ascii="Arial" w:hAnsi="Arial"/>
                <w:sz w:val="20"/>
              </w:rPr>
              <w:t xml:space="preserve">Ítems de la lista desplegados correctamente. </w:t>
            </w:r>
          </w:p>
        </w:tc>
      </w:tr>
      <w:tr w:rsidR="00276AED" w:rsidTr="00ED5140">
        <w:tc>
          <w:tcPr>
            <w:tcW w:w="851" w:type="dxa"/>
            <w:tcBorders>
              <w:left w:val="single" w:sz="1" w:space="0" w:color="000000"/>
              <w:bottom w:val="single" w:sz="1" w:space="0" w:color="000000"/>
            </w:tcBorders>
            <w:shd w:val="clear" w:color="auto" w:fill="FFFFFF" w:themeFill="background1"/>
          </w:tcPr>
          <w:p w:rsidR="00276AED" w:rsidRDefault="00276AED" w:rsidP="00ED5140">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76AED" w:rsidRDefault="00276AED" w:rsidP="00ED5140">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276AED" w:rsidRDefault="002A6E9E" w:rsidP="00ED5140">
            <w:pPr>
              <w:pStyle w:val="TableContents"/>
              <w:rPr>
                <w:rFonts w:ascii="Arial" w:hAnsi="Arial"/>
                <w:sz w:val="20"/>
              </w:rPr>
            </w:pPr>
            <w:r>
              <w:rPr>
                <w:rFonts w:ascii="Arial" w:hAnsi="Arial"/>
                <w:sz w:val="20"/>
              </w:rPr>
              <w:t>Seleccionar ítem: "3er Año</w:t>
            </w:r>
            <w:r w:rsidR="00276AED">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276AED" w:rsidRDefault="00276AED" w:rsidP="00ED5140">
            <w:pPr>
              <w:pStyle w:val="PSI-Normal"/>
              <w:spacing w:before="0" w:line="240" w:lineRule="auto"/>
              <w:ind w:left="360"/>
              <w:rPr>
                <w:rFonts w:ascii="Arial" w:hAnsi="Arial"/>
                <w:sz w:val="20"/>
              </w:rPr>
            </w:pPr>
            <w:r>
              <w:rPr>
                <w:rFonts w:ascii="Arial" w:hAnsi="Arial"/>
                <w:sz w:val="20"/>
              </w:rPr>
              <w:t>Correcta selección del ítem "</w:t>
            </w:r>
            <w:r w:rsidR="002A6E9E">
              <w:rPr>
                <w:rFonts w:ascii="Arial" w:hAnsi="Arial"/>
                <w:sz w:val="20"/>
              </w:rPr>
              <w:t xml:space="preserve">3er Año </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6AED" w:rsidRPr="00EB5CE1" w:rsidRDefault="00276AED" w:rsidP="00ED5140">
            <w:pPr>
              <w:pStyle w:val="TableContents"/>
              <w:rPr>
                <w:rFonts w:ascii="Arial" w:hAnsi="Arial"/>
                <w:sz w:val="20"/>
                <w:lang w:val="es-AR"/>
              </w:rPr>
            </w:pPr>
            <w:r>
              <w:rPr>
                <w:rFonts w:ascii="Arial" w:hAnsi="Arial"/>
                <w:sz w:val="20"/>
                <w:lang w:val="es-AR"/>
              </w:rPr>
              <w:t>Ítem "</w:t>
            </w:r>
            <w:r w:rsidR="002A6E9E">
              <w:rPr>
                <w:rFonts w:ascii="Arial" w:hAnsi="Arial"/>
                <w:sz w:val="20"/>
              </w:rPr>
              <w:t>3er Año</w:t>
            </w:r>
            <w:r w:rsidR="002A6E9E">
              <w:rPr>
                <w:rFonts w:ascii="Arial" w:hAnsi="Arial"/>
                <w:sz w:val="20"/>
                <w:lang w:val="es-AR"/>
              </w:rPr>
              <w:t xml:space="preserve"> </w:t>
            </w:r>
            <w:r>
              <w:rPr>
                <w:rFonts w:ascii="Arial" w:hAnsi="Arial"/>
                <w:sz w:val="20"/>
                <w:lang w:val="es-AR"/>
              </w:rPr>
              <w:t>" seleccionado univoca y correctamente.</w:t>
            </w:r>
          </w:p>
        </w:tc>
      </w:tr>
      <w:tr w:rsidR="00276AED" w:rsidTr="00ED5140">
        <w:tc>
          <w:tcPr>
            <w:tcW w:w="851" w:type="dxa"/>
            <w:tcBorders>
              <w:left w:val="single" w:sz="1" w:space="0" w:color="000000"/>
              <w:bottom w:val="single" w:sz="1" w:space="0" w:color="000000"/>
            </w:tcBorders>
            <w:shd w:val="clear" w:color="auto" w:fill="FFFFFF" w:themeFill="background1"/>
          </w:tcPr>
          <w:p w:rsidR="00276AED" w:rsidRDefault="00276AED" w:rsidP="00ED5140">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276AED" w:rsidRDefault="00276AED" w:rsidP="00ED5140">
            <w:r>
              <w:t xml:space="preserve">Valores </w:t>
            </w:r>
            <w:r>
              <w:lastRenderedPageBreak/>
              <w:t>(cantidad de registros) precargados en la lista.</w:t>
            </w:r>
          </w:p>
        </w:tc>
        <w:tc>
          <w:tcPr>
            <w:tcW w:w="1559" w:type="dxa"/>
            <w:tcBorders>
              <w:left w:val="single" w:sz="1" w:space="0" w:color="000000"/>
              <w:bottom w:val="single" w:sz="1" w:space="0" w:color="000000"/>
            </w:tcBorders>
            <w:shd w:val="clear" w:color="auto" w:fill="FFFFFF" w:themeFill="background1"/>
          </w:tcPr>
          <w:p w:rsidR="00276AED" w:rsidRDefault="00276AED" w:rsidP="00ED5140">
            <w:pPr>
              <w:pStyle w:val="TableContents"/>
              <w:rPr>
                <w:rFonts w:ascii="Arial" w:hAnsi="Arial"/>
                <w:sz w:val="20"/>
              </w:rPr>
            </w:pPr>
            <w:r>
              <w:rPr>
                <w:rFonts w:ascii="Arial" w:hAnsi="Arial"/>
                <w:sz w:val="20"/>
              </w:rPr>
              <w:lastRenderedPageBreak/>
              <w:t>Seleccionar ítem: "</w:t>
            </w:r>
            <w:r w:rsidR="002A6E9E">
              <w:rPr>
                <w:rFonts w:ascii="Arial" w:hAnsi="Arial"/>
                <w:sz w:val="20"/>
              </w:rPr>
              <w:t>3er Año</w:t>
            </w:r>
            <w:r>
              <w:rPr>
                <w:rFonts w:ascii="Arial" w:hAnsi="Arial"/>
                <w:sz w:val="20"/>
              </w:rPr>
              <w:t>"</w:t>
            </w:r>
            <w:r w:rsidR="002A6E9E">
              <w:rPr>
                <w:rFonts w:ascii="Arial" w:hAnsi="Arial"/>
                <w:sz w:val="20"/>
              </w:rPr>
              <w:t xml:space="preserve"> </w:t>
            </w:r>
            <w:r>
              <w:rPr>
                <w:rFonts w:ascii="Arial" w:hAnsi="Arial"/>
                <w:sz w:val="20"/>
              </w:rPr>
              <w:lastRenderedPageBreak/>
              <w:t>desde el mouse</w:t>
            </w:r>
          </w:p>
        </w:tc>
        <w:tc>
          <w:tcPr>
            <w:tcW w:w="2552" w:type="dxa"/>
            <w:gridSpan w:val="2"/>
            <w:tcBorders>
              <w:left w:val="single" w:sz="1" w:space="0" w:color="000000"/>
              <w:bottom w:val="single" w:sz="1" w:space="0" w:color="000000"/>
            </w:tcBorders>
            <w:shd w:val="clear" w:color="auto" w:fill="FFFFFF" w:themeFill="background1"/>
          </w:tcPr>
          <w:p w:rsidR="00276AED" w:rsidRDefault="00276AED" w:rsidP="00ED5140">
            <w:pPr>
              <w:pStyle w:val="PSI-Normal"/>
              <w:spacing w:before="0" w:line="240" w:lineRule="auto"/>
              <w:ind w:left="360"/>
              <w:rPr>
                <w:rFonts w:ascii="Arial" w:hAnsi="Arial"/>
                <w:sz w:val="20"/>
              </w:rPr>
            </w:pPr>
            <w:r>
              <w:rPr>
                <w:rFonts w:ascii="Arial" w:hAnsi="Arial"/>
                <w:sz w:val="20"/>
              </w:rPr>
              <w:lastRenderedPageBreak/>
              <w:t>Correcta selección del ítem "</w:t>
            </w:r>
            <w:r w:rsidR="002A6E9E">
              <w:rPr>
                <w:rFonts w:ascii="Arial" w:hAnsi="Arial"/>
                <w:sz w:val="20"/>
              </w:rPr>
              <w:t>3er Año</w:t>
            </w:r>
            <w:r>
              <w:rPr>
                <w:rFonts w:ascii="Arial" w:hAnsi="Arial"/>
                <w:sz w:val="20"/>
              </w:rPr>
              <w:t xml:space="preserve">" desde el </w:t>
            </w:r>
            <w:r>
              <w:rPr>
                <w:rFonts w:ascii="Arial" w:hAnsi="Arial"/>
                <w:sz w:val="20"/>
              </w:rPr>
              <w:lastRenderedPageBreak/>
              <w:t>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6AED" w:rsidRDefault="00276AED" w:rsidP="00ED5140">
            <w:pPr>
              <w:pStyle w:val="TableContents"/>
              <w:rPr>
                <w:rFonts w:ascii="Arial" w:hAnsi="Arial"/>
                <w:sz w:val="20"/>
              </w:rPr>
            </w:pPr>
            <w:r>
              <w:rPr>
                <w:rFonts w:ascii="Arial" w:hAnsi="Arial"/>
                <w:sz w:val="20"/>
                <w:lang w:val="es-AR"/>
              </w:rPr>
              <w:lastRenderedPageBreak/>
              <w:t>Ítem "</w:t>
            </w:r>
            <w:r w:rsidR="002A6E9E">
              <w:rPr>
                <w:rFonts w:ascii="Arial" w:hAnsi="Arial"/>
                <w:sz w:val="20"/>
              </w:rPr>
              <w:t>3er Año</w:t>
            </w:r>
            <w:r>
              <w:rPr>
                <w:rFonts w:ascii="Arial" w:hAnsi="Arial"/>
                <w:sz w:val="20"/>
                <w:lang w:val="es-AR"/>
              </w:rPr>
              <w:t xml:space="preserve">" seleccionado univoca y </w:t>
            </w:r>
            <w:r>
              <w:rPr>
                <w:rFonts w:ascii="Arial" w:hAnsi="Arial"/>
                <w:sz w:val="20"/>
                <w:lang w:val="es-AR"/>
              </w:rPr>
              <w:lastRenderedPageBreak/>
              <w:t>correctamente desde el mouse.</w:t>
            </w:r>
          </w:p>
        </w:tc>
      </w:tr>
      <w:tr w:rsidR="00276AED" w:rsidTr="00ED5140">
        <w:tc>
          <w:tcPr>
            <w:tcW w:w="851" w:type="dxa"/>
            <w:tcBorders>
              <w:left w:val="single" w:sz="1" w:space="0" w:color="000000"/>
              <w:bottom w:val="single" w:sz="1" w:space="0" w:color="000000"/>
            </w:tcBorders>
            <w:shd w:val="clear" w:color="auto" w:fill="FFFFFF" w:themeFill="background1"/>
          </w:tcPr>
          <w:p w:rsidR="00276AED" w:rsidRDefault="00276AED" w:rsidP="00ED5140">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276AED" w:rsidRDefault="00276AED" w:rsidP="00ED5140">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276AED" w:rsidRDefault="00276AED" w:rsidP="00ED5140">
            <w:pPr>
              <w:pStyle w:val="TableContents"/>
              <w:rPr>
                <w:rFonts w:ascii="Arial" w:hAnsi="Arial"/>
                <w:sz w:val="20"/>
              </w:rPr>
            </w:pPr>
            <w:r>
              <w:rPr>
                <w:rFonts w:ascii="Arial" w:hAnsi="Arial"/>
                <w:sz w:val="20"/>
              </w:rPr>
              <w:t xml:space="preserve">Seleccionar ítem: </w:t>
            </w:r>
            <w:r w:rsidR="002A6E9E">
              <w:rPr>
                <w:rFonts w:ascii="Arial" w:hAnsi="Arial"/>
                <w:sz w:val="20"/>
              </w:rPr>
              <w:t xml:space="preserve">"3er Año" </w:t>
            </w:r>
            <w:r>
              <w:rPr>
                <w:rFonts w:ascii="Arial" w:hAnsi="Arial"/>
                <w:sz w:val="20"/>
              </w:rPr>
              <w:t>desde el teclado</w:t>
            </w:r>
          </w:p>
        </w:tc>
        <w:tc>
          <w:tcPr>
            <w:tcW w:w="2552" w:type="dxa"/>
            <w:gridSpan w:val="2"/>
            <w:tcBorders>
              <w:left w:val="single" w:sz="1" w:space="0" w:color="000000"/>
              <w:bottom w:val="single" w:sz="1" w:space="0" w:color="000000"/>
            </w:tcBorders>
            <w:shd w:val="clear" w:color="auto" w:fill="FFFFFF" w:themeFill="background1"/>
          </w:tcPr>
          <w:p w:rsidR="00276AED" w:rsidRDefault="00276AED" w:rsidP="00ED5140">
            <w:pPr>
              <w:pStyle w:val="PSI-Normal"/>
              <w:spacing w:before="0" w:line="240" w:lineRule="auto"/>
              <w:ind w:left="360"/>
              <w:rPr>
                <w:rFonts w:ascii="Arial" w:hAnsi="Arial"/>
                <w:sz w:val="20"/>
              </w:rPr>
            </w:pPr>
            <w:r>
              <w:rPr>
                <w:rFonts w:ascii="Arial" w:hAnsi="Arial"/>
                <w:sz w:val="20"/>
              </w:rPr>
              <w:t xml:space="preserve">Correcta selección del ítem </w:t>
            </w:r>
            <w:r w:rsidR="002A6E9E">
              <w:rPr>
                <w:rFonts w:ascii="Arial" w:hAnsi="Arial"/>
                <w:sz w:val="20"/>
              </w:rPr>
              <w:t xml:space="preserve">"3er Año" </w:t>
            </w:r>
            <w:r>
              <w:rPr>
                <w:rFonts w:ascii="Arial" w:hAnsi="Arial"/>
                <w:sz w:val="20"/>
              </w:rPr>
              <w:t>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76AED" w:rsidRDefault="00276AED" w:rsidP="00ED5140">
            <w:pPr>
              <w:pStyle w:val="TableContents"/>
              <w:rPr>
                <w:rFonts w:ascii="Arial" w:hAnsi="Arial"/>
                <w:sz w:val="20"/>
              </w:rPr>
            </w:pPr>
            <w:r>
              <w:rPr>
                <w:rFonts w:ascii="Arial" w:hAnsi="Arial"/>
                <w:sz w:val="20"/>
                <w:lang w:val="es-AR"/>
              </w:rPr>
              <w:t xml:space="preserve">Ítem </w:t>
            </w:r>
            <w:r w:rsidR="002A6E9E">
              <w:rPr>
                <w:rFonts w:ascii="Arial" w:hAnsi="Arial"/>
                <w:sz w:val="20"/>
              </w:rPr>
              <w:t xml:space="preserve">"3er Año" </w:t>
            </w:r>
            <w:r>
              <w:rPr>
                <w:rFonts w:ascii="Arial" w:hAnsi="Arial"/>
                <w:sz w:val="20"/>
                <w:lang w:val="es-AR"/>
              </w:rPr>
              <w:t>seleccionado univoca y correctamente desde el teclado.</w:t>
            </w:r>
          </w:p>
        </w:tc>
      </w:tr>
      <w:tr w:rsidR="00276AED" w:rsidTr="00ED5140">
        <w:tc>
          <w:tcPr>
            <w:tcW w:w="8931" w:type="dxa"/>
            <w:gridSpan w:val="7"/>
            <w:tcBorders>
              <w:left w:val="single" w:sz="1" w:space="0" w:color="000000"/>
              <w:bottom w:val="single" w:sz="1" w:space="0" w:color="000000"/>
              <w:right w:val="single" w:sz="1" w:space="0" w:color="000000"/>
            </w:tcBorders>
            <w:shd w:val="clear" w:color="auto" w:fill="E6E6E6"/>
          </w:tcPr>
          <w:p w:rsidR="00276AED" w:rsidRPr="00713567" w:rsidRDefault="00276AED" w:rsidP="00ED5140">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se despliega, </w:t>
            </w:r>
            <w:r w:rsidR="002A6E9E">
              <w:t xml:space="preserve">muestra la información (años de la carrera) y permite al usuario seleccionar un ítem correctamente. </w:t>
            </w:r>
          </w:p>
        </w:tc>
      </w:tr>
      <w:tr w:rsidR="00276AED" w:rsidTr="00ED5140">
        <w:tc>
          <w:tcPr>
            <w:tcW w:w="8931" w:type="dxa"/>
            <w:gridSpan w:val="7"/>
            <w:tcBorders>
              <w:left w:val="single" w:sz="1" w:space="0" w:color="000000"/>
              <w:bottom w:val="single" w:sz="1" w:space="0" w:color="000000"/>
              <w:right w:val="single" w:sz="1" w:space="0" w:color="000000"/>
            </w:tcBorders>
          </w:tcPr>
          <w:p w:rsidR="00276AED" w:rsidRDefault="00276AED" w:rsidP="00ED514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276AED" w:rsidTr="00ED5140">
        <w:tc>
          <w:tcPr>
            <w:tcW w:w="8931" w:type="dxa"/>
            <w:gridSpan w:val="7"/>
            <w:tcBorders>
              <w:left w:val="single" w:sz="1" w:space="0" w:color="000000"/>
              <w:bottom w:val="single" w:sz="1" w:space="0" w:color="000000"/>
              <w:right w:val="single" w:sz="1" w:space="0" w:color="000000"/>
            </w:tcBorders>
          </w:tcPr>
          <w:p w:rsidR="00276AED" w:rsidRDefault="00276AED" w:rsidP="00ED5140">
            <w:pPr>
              <w:pStyle w:val="TableContents"/>
              <w:rPr>
                <w:rFonts w:ascii="Arial" w:hAnsi="Arial"/>
                <w:sz w:val="20"/>
              </w:rPr>
            </w:pPr>
            <w:r>
              <w:rPr>
                <w:rFonts w:ascii="Arial" w:hAnsi="Arial"/>
                <w:b/>
                <w:bCs/>
                <w:sz w:val="20"/>
              </w:rPr>
              <w:t xml:space="preserve">Fecha de Aprobación del Caso de Prueba: </w:t>
            </w:r>
            <w:r>
              <w:rPr>
                <w:rFonts w:ascii="Arial" w:hAnsi="Arial"/>
                <w:sz w:val="20"/>
              </w:rPr>
              <w:t>______</w:t>
            </w:r>
            <w:r w:rsidR="002A6E9E">
              <w:t>2</w:t>
            </w:r>
            <w:r>
              <w:t>1</w:t>
            </w:r>
            <w:r w:rsidRPr="00473DBE">
              <w:t>/</w:t>
            </w:r>
            <w:r w:rsidR="002A6E9E">
              <w:t>04/2020</w:t>
            </w:r>
            <w:r>
              <w:rPr>
                <w:rFonts w:ascii="Arial" w:hAnsi="Arial"/>
                <w:sz w:val="20"/>
              </w:rPr>
              <w:t>_____</w:t>
            </w:r>
          </w:p>
          <w:p w:rsidR="00276AED" w:rsidRDefault="00276AED" w:rsidP="00ED5140">
            <w:pPr>
              <w:pStyle w:val="TableContents"/>
              <w:rPr>
                <w:rFonts w:ascii="Arial" w:hAnsi="Arial"/>
                <w:sz w:val="20"/>
              </w:rPr>
            </w:pPr>
          </w:p>
        </w:tc>
      </w:tr>
    </w:tbl>
    <w:p w:rsidR="00276AED" w:rsidRDefault="00276AED" w:rsidP="00276AED"/>
    <w:p w:rsidR="00B327AB" w:rsidRDefault="00B327AB" w:rsidP="00D92A17"/>
    <w:p w:rsidR="00D543EC" w:rsidRDefault="00D543EC" w:rsidP="00D92A17"/>
    <w:p w:rsidR="00651F23" w:rsidRPr="00A94F2D" w:rsidRDefault="00651F23" w:rsidP="00651F23">
      <w:pPr>
        <w:pStyle w:val="PSI-Ttulo2"/>
        <w:rPr>
          <w:color w:val="365F91" w:themeColor="accent1" w:themeShade="BF"/>
          <w:sz w:val="28"/>
          <w:szCs w:val="28"/>
        </w:rPr>
      </w:pPr>
      <w:bookmarkStart w:id="37" w:name="_Toc38806026"/>
      <w:r>
        <w:t>Caso de Prueba P007</w:t>
      </w:r>
      <w:bookmarkEnd w:id="37"/>
    </w:p>
    <w:p w:rsidR="00651F23" w:rsidRDefault="00651F23" w:rsidP="00651F23">
      <w:r>
        <w:t>Correspondiente a la Creación de Programa.</w:t>
      </w:r>
    </w:p>
    <w:p w:rsidR="00651F23" w:rsidRPr="00664D4B" w:rsidRDefault="00651F23" w:rsidP="00651F23">
      <w:pPr>
        <w:pStyle w:val="PSI-Ttulo3"/>
      </w:pPr>
      <w:bookmarkStart w:id="38" w:name="_Toc38806027"/>
      <w:r w:rsidRPr="00664D4B">
        <w:t>Descripción</w:t>
      </w:r>
      <w:bookmarkEnd w:id="38"/>
      <w:r w:rsidRPr="00664D4B">
        <w:t xml:space="preserve"> </w:t>
      </w:r>
    </w:p>
    <w:p w:rsidR="00651F23" w:rsidRPr="00664D4B" w:rsidRDefault="00651F23" w:rsidP="00651F23">
      <w:pPr>
        <w:pStyle w:val="PSI-Normal"/>
      </w:pPr>
      <w:r w:rsidRPr="00664D4B">
        <w:t xml:space="preserve">Este caso de prueba, tiene como objetivo probar </w:t>
      </w:r>
      <w:r>
        <w:t xml:space="preserve">que la lista desplegable "Vigencia" se despliega, muestra la información (años de vigencia) y permite al usuario seleccionar un ítem correctamente. </w:t>
      </w:r>
    </w:p>
    <w:p w:rsidR="00651F23" w:rsidRDefault="00651F23" w:rsidP="00651F23">
      <w:pPr>
        <w:ind w:left="720"/>
      </w:pPr>
    </w:p>
    <w:p w:rsidR="00651F23" w:rsidRPr="00664D4B" w:rsidRDefault="00651F23" w:rsidP="00651F23">
      <w:pPr>
        <w:pStyle w:val="PSI-Ttulo3"/>
      </w:pPr>
      <w:bookmarkStart w:id="39" w:name="_Toc38806028"/>
      <w:r w:rsidRPr="00664D4B">
        <w:t>Evaluación de la Prueba</w:t>
      </w:r>
      <w:bookmarkEnd w:id="39"/>
      <w:r w:rsidRPr="00664D4B">
        <w:t xml:space="preserve"> </w:t>
      </w:r>
    </w:p>
    <w:p w:rsidR="00651F23" w:rsidRDefault="00651F23" w:rsidP="00651F23">
      <w:pPr>
        <w:pStyle w:val="PSI-Normal"/>
      </w:pPr>
      <w:r>
        <w:t>Realizada y Satisfactoria.</w:t>
      </w:r>
    </w:p>
    <w:p w:rsidR="00651F23" w:rsidRPr="00664D4B" w:rsidRDefault="00651F23" w:rsidP="00651F2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651F23" w:rsidTr="00ED5140">
        <w:tc>
          <w:tcPr>
            <w:tcW w:w="4904" w:type="dxa"/>
            <w:gridSpan w:val="4"/>
            <w:tcBorders>
              <w:top w:val="single" w:sz="1" w:space="0" w:color="000000"/>
              <w:left w:val="single" w:sz="1" w:space="0" w:color="000000"/>
              <w:bottom w:val="single" w:sz="1" w:space="0" w:color="000000"/>
            </w:tcBorders>
          </w:tcPr>
          <w:p w:rsidR="00651F23" w:rsidRDefault="00651F23" w:rsidP="00ED514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51F23" w:rsidRDefault="00651F23" w:rsidP="00ED5140">
            <w:pPr>
              <w:pStyle w:val="PSI-Normal"/>
              <w:rPr>
                <w:b/>
              </w:rPr>
            </w:pPr>
            <w:r>
              <w:rPr>
                <w:b/>
              </w:rPr>
              <w:t xml:space="preserve">Nivel de Prueba: </w:t>
            </w:r>
            <w:r w:rsidRPr="00565228">
              <w:t>Componente</w:t>
            </w:r>
          </w:p>
        </w:tc>
      </w:tr>
      <w:tr w:rsidR="00651F23" w:rsidTr="00ED5140">
        <w:tc>
          <w:tcPr>
            <w:tcW w:w="4904" w:type="dxa"/>
            <w:gridSpan w:val="4"/>
            <w:tcBorders>
              <w:left w:val="single" w:sz="1" w:space="0" w:color="000000"/>
              <w:bottom w:val="single" w:sz="1" w:space="0" w:color="000000"/>
            </w:tcBorders>
            <w:shd w:val="clear" w:color="auto" w:fill="E6E6E6"/>
          </w:tcPr>
          <w:p w:rsidR="00651F23" w:rsidRDefault="00651F23" w:rsidP="00ED5140">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651F23" w:rsidRDefault="00651F23" w:rsidP="00ED5140">
            <w:pPr>
              <w:pStyle w:val="PSI-Normal"/>
              <w:rPr>
                <w:b/>
              </w:rPr>
            </w:pPr>
            <w:r>
              <w:rPr>
                <w:b/>
              </w:rPr>
              <w:t xml:space="preserve">Tipo(s) de Pruebas(s): </w:t>
            </w:r>
            <w:r w:rsidRPr="00995A0D">
              <w:t>Funcional</w:t>
            </w:r>
          </w:p>
        </w:tc>
      </w:tr>
      <w:tr w:rsidR="00651F23" w:rsidRPr="00CF4BD4" w:rsidTr="00ED5140">
        <w:tc>
          <w:tcPr>
            <w:tcW w:w="4904" w:type="dxa"/>
            <w:gridSpan w:val="4"/>
            <w:tcBorders>
              <w:left w:val="single" w:sz="1" w:space="0" w:color="000000"/>
              <w:bottom w:val="single" w:sz="1" w:space="0" w:color="000000"/>
            </w:tcBorders>
          </w:tcPr>
          <w:p w:rsidR="00651F23" w:rsidRDefault="00651F23" w:rsidP="00ED5140">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51F23" w:rsidRPr="00CF4BD4" w:rsidTr="00ED5140">
              <w:trPr>
                <w:trHeight w:val="263"/>
              </w:trPr>
              <w:tc>
                <w:tcPr>
                  <w:tcW w:w="4426" w:type="dxa"/>
                </w:tcPr>
                <w:p w:rsidR="00651F23" w:rsidRPr="004D5405" w:rsidRDefault="00651F23" w:rsidP="00ED514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651F23" w:rsidRPr="004D5405" w:rsidRDefault="00651F23" w:rsidP="00ED5140">
            <w:pPr>
              <w:pStyle w:val="TableContents"/>
              <w:rPr>
                <w:rFonts w:ascii="Arial" w:hAnsi="Arial"/>
                <w:color w:val="0000FF"/>
                <w:sz w:val="20"/>
                <w:lang w:val="es-AR"/>
              </w:rPr>
            </w:pPr>
          </w:p>
        </w:tc>
      </w:tr>
      <w:tr w:rsidR="00651F23" w:rsidTr="00ED5140">
        <w:tc>
          <w:tcPr>
            <w:tcW w:w="4904" w:type="dxa"/>
            <w:gridSpan w:val="4"/>
            <w:tcBorders>
              <w:left w:val="single" w:sz="1" w:space="0" w:color="000000"/>
              <w:bottom w:val="single" w:sz="1" w:space="0" w:color="000000"/>
            </w:tcBorders>
          </w:tcPr>
          <w:p w:rsidR="00651F23" w:rsidRDefault="00651F23" w:rsidP="00ED514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51F23" w:rsidRPr="00606E1E" w:rsidRDefault="00651F23" w:rsidP="00ED5140">
            <w:pPr>
              <w:pStyle w:val="PSI-Normal"/>
            </w:pPr>
            <w:r>
              <w:rPr>
                <w:b/>
              </w:rPr>
              <w:t xml:space="preserve">Autor del Caso de Prueba: </w:t>
            </w:r>
            <w:r>
              <w:t>Nicolás Sartini</w:t>
            </w:r>
          </w:p>
        </w:tc>
      </w:tr>
      <w:tr w:rsidR="00651F23" w:rsidTr="00ED5140">
        <w:tc>
          <w:tcPr>
            <w:tcW w:w="4904" w:type="dxa"/>
            <w:gridSpan w:val="4"/>
            <w:tcBorders>
              <w:left w:val="single" w:sz="1" w:space="0" w:color="000000"/>
              <w:bottom w:val="single" w:sz="1" w:space="0" w:color="000000"/>
            </w:tcBorders>
          </w:tcPr>
          <w:p w:rsidR="00651F23" w:rsidRDefault="00651F23" w:rsidP="00ED5140">
            <w:pPr>
              <w:pStyle w:val="PSI-Normal"/>
              <w:rPr>
                <w:b/>
              </w:rPr>
            </w:pPr>
            <w:r>
              <w:rPr>
                <w:b/>
              </w:rPr>
              <w:t xml:space="preserve">ID/Nombre Caso de Prueba: </w:t>
            </w:r>
            <w:r>
              <w:t>P007</w:t>
            </w:r>
          </w:p>
        </w:tc>
        <w:tc>
          <w:tcPr>
            <w:tcW w:w="4027" w:type="dxa"/>
            <w:gridSpan w:val="3"/>
            <w:tcBorders>
              <w:left w:val="single" w:sz="1" w:space="0" w:color="000000"/>
              <w:bottom w:val="single" w:sz="1" w:space="0" w:color="000000"/>
              <w:right w:val="single" w:sz="1" w:space="0" w:color="000000"/>
            </w:tcBorders>
          </w:tcPr>
          <w:p w:rsidR="00651F23" w:rsidRDefault="00651F23" w:rsidP="00ED5140">
            <w:pPr>
              <w:pStyle w:val="PSI-Normal"/>
              <w:rPr>
                <w:b/>
              </w:rPr>
            </w:pPr>
            <w:r>
              <w:rPr>
                <w:b/>
              </w:rPr>
              <w:t xml:space="preserve">Nombre del Probador: </w:t>
            </w:r>
            <w:r>
              <w:t>Nicolás Sartini</w:t>
            </w:r>
          </w:p>
        </w:tc>
      </w:tr>
      <w:tr w:rsidR="00651F23" w:rsidTr="00ED5140">
        <w:tc>
          <w:tcPr>
            <w:tcW w:w="4904" w:type="dxa"/>
            <w:gridSpan w:val="4"/>
            <w:tcBorders>
              <w:left w:val="single" w:sz="1" w:space="0" w:color="000000"/>
              <w:bottom w:val="single" w:sz="1" w:space="0" w:color="000000"/>
            </w:tcBorders>
          </w:tcPr>
          <w:p w:rsidR="00651F23" w:rsidRDefault="00651F23" w:rsidP="00ED514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651F23" w:rsidRDefault="00651F23" w:rsidP="00ED5140">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651F23" w:rsidRDefault="00651F23" w:rsidP="00ED5140">
            <w:pPr>
              <w:pStyle w:val="PSI-Normal"/>
              <w:rPr>
                <w:b/>
              </w:rPr>
            </w:pPr>
            <w:r>
              <w:rPr>
                <w:b/>
              </w:rPr>
              <w:t xml:space="preserve">Fecha de Ejecución: </w:t>
            </w:r>
            <w:r>
              <w:t>21</w:t>
            </w:r>
            <w:r w:rsidRPr="00473DBE">
              <w:t>/</w:t>
            </w:r>
            <w:r>
              <w:t>04</w:t>
            </w:r>
            <w:r w:rsidRPr="00473DBE">
              <w:t>/20</w:t>
            </w:r>
            <w:r>
              <w:t>20</w:t>
            </w:r>
          </w:p>
        </w:tc>
      </w:tr>
      <w:tr w:rsidR="00651F23" w:rsidTr="00ED5140">
        <w:tc>
          <w:tcPr>
            <w:tcW w:w="8931" w:type="dxa"/>
            <w:gridSpan w:val="7"/>
            <w:tcBorders>
              <w:left w:val="single" w:sz="1" w:space="0" w:color="000000"/>
              <w:bottom w:val="single" w:sz="1" w:space="0" w:color="000000"/>
              <w:right w:val="single" w:sz="1" w:space="0" w:color="000000"/>
            </w:tcBorders>
            <w:shd w:val="clear" w:color="auto" w:fill="E6E6E6"/>
          </w:tcPr>
          <w:p w:rsidR="00651F23" w:rsidRDefault="00651F23" w:rsidP="00ED5140">
            <w:pPr>
              <w:pStyle w:val="TableContents"/>
              <w:rPr>
                <w:rFonts w:ascii="Arial" w:hAnsi="Arial"/>
                <w:b/>
                <w:bCs/>
                <w:sz w:val="20"/>
              </w:rPr>
            </w:pPr>
            <w:r>
              <w:rPr>
                <w:rFonts w:ascii="Arial" w:hAnsi="Arial"/>
                <w:b/>
                <w:bCs/>
                <w:sz w:val="20"/>
              </w:rPr>
              <w:t>Condición(es) para que se ejecute el Caso de Prueba:</w:t>
            </w:r>
          </w:p>
        </w:tc>
      </w:tr>
      <w:tr w:rsidR="00651F23" w:rsidTr="00ED514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51F23" w:rsidTr="00ED5140">
              <w:trPr>
                <w:trHeight w:val="574"/>
              </w:trPr>
              <w:tc>
                <w:tcPr>
                  <w:tcW w:w="4308" w:type="dxa"/>
                </w:tcPr>
                <w:p w:rsidR="00651F23" w:rsidRDefault="00651F23" w:rsidP="00ED5140">
                  <w:pPr>
                    <w:pStyle w:val="PSI-Normal"/>
                  </w:pPr>
                  <w:r>
                    <w:t xml:space="preserve">Se deben cumplir con los recursos necesarios en cuanto a software, hardware y configuraciones necesarias para que se pueda ejecutar este caso de prueba. </w:t>
                  </w:r>
                </w:p>
              </w:tc>
            </w:tr>
          </w:tbl>
          <w:p w:rsidR="00651F23" w:rsidRPr="002F45D3" w:rsidRDefault="00651F23" w:rsidP="00ED514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51F23" w:rsidRPr="002F45D3" w:rsidRDefault="00651F23" w:rsidP="00ED5140">
            <w:pPr>
              <w:pStyle w:val="PSI-Normal"/>
            </w:pPr>
            <w:r>
              <w:t>-</w:t>
            </w:r>
          </w:p>
        </w:tc>
      </w:tr>
      <w:tr w:rsidR="00651F23" w:rsidTr="00ED5140">
        <w:tc>
          <w:tcPr>
            <w:tcW w:w="4904" w:type="dxa"/>
            <w:gridSpan w:val="4"/>
            <w:tcBorders>
              <w:left w:val="single" w:sz="1" w:space="0" w:color="000000"/>
              <w:bottom w:val="single" w:sz="1" w:space="0" w:color="000000"/>
            </w:tcBorders>
          </w:tcPr>
          <w:p w:rsidR="00651F23" w:rsidRDefault="00651F23" w:rsidP="00ED514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651F23" w:rsidRDefault="00651F23" w:rsidP="00ED5140">
            <w:pPr>
              <w:pStyle w:val="TableContents"/>
              <w:rPr>
                <w:rFonts w:ascii="Arial" w:hAnsi="Arial"/>
                <w:sz w:val="20"/>
              </w:rPr>
            </w:pPr>
            <w:r>
              <w:rPr>
                <w:rFonts w:ascii="Arial" w:hAnsi="Arial"/>
                <w:sz w:val="20"/>
              </w:rPr>
              <w:t>-</w:t>
            </w:r>
          </w:p>
        </w:tc>
      </w:tr>
      <w:tr w:rsidR="00651F23" w:rsidTr="00ED5140">
        <w:tc>
          <w:tcPr>
            <w:tcW w:w="8931" w:type="dxa"/>
            <w:gridSpan w:val="7"/>
            <w:tcBorders>
              <w:left w:val="single" w:sz="1" w:space="0" w:color="000000"/>
              <w:bottom w:val="single" w:sz="1" w:space="0" w:color="000000"/>
              <w:right w:val="single" w:sz="1" w:space="0" w:color="000000"/>
            </w:tcBorders>
            <w:shd w:val="clear" w:color="auto" w:fill="E6E6E6"/>
          </w:tcPr>
          <w:p w:rsidR="00651F23" w:rsidRDefault="00651F23" w:rsidP="00ED5140">
            <w:pPr>
              <w:pStyle w:val="TableContents"/>
              <w:rPr>
                <w:rFonts w:ascii="Arial" w:hAnsi="Arial"/>
                <w:b/>
                <w:bCs/>
                <w:sz w:val="20"/>
              </w:rPr>
            </w:pPr>
            <w:r>
              <w:rPr>
                <w:rFonts w:ascii="Arial" w:hAnsi="Arial"/>
                <w:b/>
                <w:bCs/>
                <w:sz w:val="20"/>
              </w:rPr>
              <w:t>Para la Ejecución del Caso de Prueba:</w:t>
            </w:r>
          </w:p>
        </w:tc>
      </w:tr>
      <w:tr w:rsidR="00651F23" w:rsidTr="00ED5140">
        <w:tc>
          <w:tcPr>
            <w:tcW w:w="851" w:type="dxa"/>
            <w:tcBorders>
              <w:left w:val="single" w:sz="1" w:space="0" w:color="000000"/>
              <w:bottom w:val="single" w:sz="1" w:space="0" w:color="000000"/>
            </w:tcBorders>
            <w:shd w:val="clear" w:color="auto" w:fill="808080"/>
          </w:tcPr>
          <w:p w:rsidR="00651F23" w:rsidRDefault="00651F23" w:rsidP="00ED514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51F23" w:rsidRDefault="00651F23" w:rsidP="00ED514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51F23" w:rsidRDefault="00651F23" w:rsidP="00ED514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651F23" w:rsidRDefault="00651F23" w:rsidP="00ED514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651F23" w:rsidRDefault="00651F23" w:rsidP="00ED5140">
            <w:pPr>
              <w:pStyle w:val="TableContents"/>
              <w:jc w:val="center"/>
              <w:rPr>
                <w:rFonts w:ascii="Arial" w:hAnsi="Arial"/>
                <w:b/>
                <w:bCs/>
                <w:sz w:val="20"/>
              </w:rPr>
            </w:pPr>
            <w:r>
              <w:rPr>
                <w:rFonts w:ascii="Arial" w:hAnsi="Arial"/>
                <w:b/>
                <w:bCs/>
                <w:sz w:val="20"/>
              </w:rPr>
              <w:t>Resultado Obtenido</w:t>
            </w:r>
          </w:p>
        </w:tc>
      </w:tr>
      <w:tr w:rsidR="00651F23" w:rsidTr="00ED5140">
        <w:tc>
          <w:tcPr>
            <w:tcW w:w="851" w:type="dxa"/>
            <w:tcBorders>
              <w:left w:val="single" w:sz="1" w:space="0" w:color="000000"/>
              <w:bottom w:val="single" w:sz="1" w:space="0" w:color="000000"/>
            </w:tcBorders>
            <w:shd w:val="clear" w:color="auto" w:fill="FFFFFF" w:themeFill="background1"/>
          </w:tcPr>
          <w:p w:rsidR="00651F23" w:rsidRDefault="00651F23" w:rsidP="00ED5140">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651F23" w:rsidRPr="00F76CAD" w:rsidRDefault="00651F23" w:rsidP="00ED5140">
            <w:pPr>
              <w:pStyle w:val="TableContents"/>
              <w:rPr>
                <w:rFonts w:ascii="Arial" w:hAnsi="Arial"/>
                <w:sz w:val="20"/>
              </w:rPr>
            </w:pPr>
            <w:r>
              <w:t xml:space="preserve">Valores (cantidad de registros) precargados en la lista. </w:t>
            </w:r>
          </w:p>
        </w:tc>
        <w:tc>
          <w:tcPr>
            <w:tcW w:w="1559" w:type="dxa"/>
            <w:tcBorders>
              <w:left w:val="single" w:sz="1" w:space="0" w:color="000000"/>
              <w:bottom w:val="single" w:sz="1" w:space="0" w:color="000000"/>
            </w:tcBorders>
            <w:shd w:val="clear" w:color="auto" w:fill="FFFFFF" w:themeFill="background1"/>
          </w:tcPr>
          <w:p w:rsidR="00651F23" w:rsidRDefault="00651F23" w:rsidP="00ED5140">
            <w:pPr>
              <w:pStyle w:val="TableContents"/>
              <w:rPr>
                <w:rFonts w:ascii="Arial" w:hAnsi="Arial"/>
                <w:sz w:val="20"/>
              </w:rPr>
            </w:pPr>
            <w:r>
              <w:rPr>
                <w:rFonts w:ascii="Arial" w:hAnsi="Arial"/>
                <w:sz w:val="20"/>
              </w:rPr>
              <w:t>Desplegar ítems de la lista (cantidad de registros)</w:t>
            </w:r>
          </w:p>
        </w:tc>
        <w:tc>
          <w:tcPr>
            <w:tcW w:w="2552" w:type="dxa"/>
            <w:gridSpan w:val="2"/>
            <w:tcBorders>
              <w:left w:val="single" w:sz="1" w:space="0" w:color="000000"/>
              <w:bottom w:val="single" w:sz="1" w:space="0" w:color="000000"/>
            </w:tcBorders>
            <w:shd w:val="clear" w:color="auto" w:fill="FFFFFF" w:themeFill="background1"/>
          </w:tcPr>
          <w:p w:rsidR="00651F23" w:rsidRPr="00B151C0" w:rsidRDefault="00651F23" w:rsidP="00ED5140">
            <w:pPr>
              <w:pStyle w:val="PSI-Normal"/>
              <w:spacing w:before="0" w:line="240" w:lineRule="auto"/>
              <w:ind w:left="360"/>
              <w:rPr>
                <w:rFonts w:ascii="Arial" w:hAnsi="Arial"/>
                <w:sz w:val="20"/>
              </w:rPr>
            </w:pPr>
            <w:r w:rsidRPr="00AA485F">
              <w:t>correcto despl</w:t>
            </w:r>
            <w:r>
              <w:t>egami</w:t>
            </w:r>
            <w:r w:rsidRPr="00AA485F">
              <w:t>ento de los ítems (</w:t>
            </w:r>
            <w:r>
              <w:rPr>
                <w:rFonts w:ascii="Arial" w:hAnsi="Arial"/>
                <w:sz w:val="20"/>
              </w:rPr>
              <w:t>cantidad de registros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51F23" w:rsidRDefault="00651F23" w:rsidP="00ED5140">
            <w:pPr>
              <w:pStyle w:val="TableContents"/>
              <w:rPr>
                <w:rFonts w:ascii="Arial" w:hAnsi="Arial"/>
                <w:sz w:val="20"/>
              </w:rPr>
            </w:pPr>
            <w:r>
              <w:rPr>
                <w:rFonts w:ascii="Arial" w:hAnsi="Arial"/>
                <w:sz w:val="20"/>
              </w:rPr>
              <w:t xml:space="preserve">Ítems de la lista desplegados correctamente. </w:t>
            </w:r>
          </w:p>
        </w:tc>
      </w:tr>
      <w:tr w:rsidR="00651F23" w:rsidTr="00ED5140">
        <w:tc>
          <w:tcPr>
            <w:tcW w:w="851" w:type="dxa"/>
            <w:tcBorders>
              <w:left w:val="single" w:sz="1" w:space="0" w:color="000000"/>
              <w:bottom w:val="single" w:sz="1" w:space="0" w:color="000000"/>
            </w:tcBorders>
            <w:shd w:val="clear" w:color="auto" w:fill="FFFFFF" w:themeFill="background1"/>
          </w:tcPr>
          <w:p w:rsidR="00651F23" w:rsidRDefault="00651F23" w:rsidP="00ED5140">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651F23" w:rsidRDefault="00651F23" w:rsidP="00ED5140">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651F23" w:rsidRDefault="00651F23" w:rsidP="00773FC8">
            <w:pPr>
              <w:pStyle w:val="TableContents"/>
              <w:rPr>
                <w:rFonts w:ascii="Arial" w:hAnsi="Arial"/>
                <w:sz w:val="20"/>
              </w:rPr>
            </w:pPr>
            <w:r>
              <w:rPr>
                <w:rFonts w:ascii="Arial" w:hAnsi="Arial"/>
                <w:sz w:val="20"/>
              </w:rPr>
              <w:t>Seleccionar ítem: "3</w:t>
            </w:r>
            <w:r w:rsidR="00773FC8">
              <w:rPr>
                <w:rFonts w:ascii="Arial" w:hAnsi="Arial"/>
                <w:sz w:val="20"/>
              </w:rPr>
              <w:t xml:space="preserve"> </w:t>
            </w:r>
            <w:r>
              <w:rPr>
                <w:rFonts w:ascii="Arial" w:hAnsi="Arial"/>
                <w:sz w:val="20"/>
              </w:rPr>
              <w:t>Año</w:t>
            </w:r>
            <w:r w:rsidR="00773FC8">
              <w:rPr>
                <w:rFonts w:ascii="Arial" w:hAnsi="Arial"/>
                <w:sz w:val="20"/>
              </w:rPr>
              <w:t>s</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651F23" w:rsidRDefault="00651F23" w:rsidP="00ED5140">
            <w:pPr>
              <w:pStyle w:val="PSI-Normal"/>
              <w:spacing w:before="0" w:line="240" w:lineRule="auto"/>
              <w:ind w:left="360"/>
              <w:rPr>
                <w:rFonts w:ascii="Arial" w:hAnsi="Arial"/>
                <w:sz w:val="20"/>
              </w:rPr>
            </w:pPr>
            <w:r>
              <w:rPr>
                <w:rFonts w:ascii="Arial" w:hAnsi="Arial"/>
                <w:sz w:val="20"/>
              </w:rPr>
              <w:t>Correcta selección del ítem "</w:t>
            </w:r>
            <w:r w:rsidR="00773FC8">
              <w:rPr>
                <w:rFonts w:ascii="Arial" w:hAnsi="Arial"/>
                <w:sz w:val="20"/>
              </w:rPr>
              <w:t>3 Años</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51F23" w:rsidRPr="00EB5CE1" w:rsidRDefault="00651F23" w:rsidP="00ED5140">
            <w:pPr>
              <w:pStyle w:val="TableContents"/>
              <w:rPr>
                <w:rFonts w:ascii="Arial" w:hAnsi="Arial"/>
                <w:sz w:val="20"/>
                <w:lang w:val="es-AR"/>
              </w:rPr>
            </w:pPr>
            <w:r>
              <w:rPr>
                <w:rFonts w:ascii="Arial" w:hAnsi="Arial"/>
                <w:sz w:val="20"/>
                <w:lang w:val="es-AR"/>
              </w:rPr>
              <w:t>Ítem "</w:t>
            </w:r>
            <w:r w:rsidR="00773FC8">
              <w:rPr>
                <w:rFonts w:ascii="Arial" w:hAnsi="Arial"/>
                <w:sz w:val="20"/>
              </w:rPr>
              <w:t>3 Años</w:t>
            </w:r>
            <w:r>
              <w:rPr>
                <w:rFonts w:ascii="Arial" w:hAnsi="Arial"/>
                <w:sz w:val="20"/>
                <w:lang w:val="es-AR"/>
              </w:rPr>
              <w:t xml:space="preserve"> " seleccionado univoca y correctamente.</w:t>
            </w:r>
          </w:p>
        </w:tc>
      </w:tr>
      <w:tr w:rsidR="00651F23" w:rsidTr="00ED5140">
        <w:tc>
          <w:tcPr>
            <w:tcW w:w="851" w:type="dxa"/>
            <w:tcBorders>
              <w:left w:val="single" w:sz="1" w:space="0" w:color="000000"/>
              <w:bottom w:val="single" w:sz="1" w:space="0" w:color="000000"/>
            </w:tcBorders>
            <w:shd w:val="clear" w:color="auto" w:fill="FFFFFF" w:themeFill="background1"/>
          </w:tcPr>
          <w:p w:rsidR="00651F23" w:rsidRDefault="00651F23" w:rsidP="00ED5140">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651F23" w:rsidRDefault="00651F23" w:rsidP="00ED5140">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651F23" w:rsidRDefault="00651F23" w:rsidP="00ED5140">
            <w:pPr>
              <w:pStyle w:val="TableContents"/>
              <w:rPr>
                <w:rFonts w:ascii="Arial" w:hAnsi="Arial"/>
                <w:sz w:val="20"/>
              </w:rPr>
            </w:pPr>
            <w:r>
              <w:rPr>
                <w:rFonts w:ascii="Arial" w:hAnsi="Arial"/>
                <w:sz w:val="20"/>
              </w:rPr>
              <w:t>Seleccionar ítem: "</w:t>
            </w:r>
            <w:r w:rsidR="00773FC8">
              <w:rPr>
                <w:rFonts w:ascii="Arial" w:hAnsi="Arial"/>
                <w:sz w:val="20"/>
              </w:rPr>
              <w:t xml:space="preserve">3 Años </w:t>
            </w:r>
            <w:r>
              <w:rPr>
                <w:rFonts w:ascii="Arial" w:hAnsi="Arial"/>
                <w:sz w:val="20"/>
              </w:rPr>
              <w:t>" desde el mouse</w:t>
            </w:r>
          </w:p>
        </w:tc>
        <w:tc>
          <w:tcPr>
            <w:tcW w:w="2552" w:type="dxa"/>
            <w:gridSpan w:val="2"/>
            <w:tcBorders>
              <w:left w:val="single" w:sz="1" w:space="0" w:color="000000"/>
              <w:bottom w:val="single" w:sz="1" w:space="0" w:color="000000"/>
            </w:tcBorders>
            <w:shd w:val="clear" w:color="auto" w:fill="FFFFFF" w:themeFill="background1"/>
          </w:tcPr>
          <w:p w:rsidR="00651F23" w:rsidRDefault="00651F23" w:rsidP="00ED5140">
            <w:pPr>
              <w:pStyle w:val="PSI-Normal"/>
              <w:spacing w:before="0" w:line="240" w:lineRule="auto"/>
              <w:ind w:left="360"/>
              <w:rPr>
                <w:rFonts w:ascii="Arial" w:hAnsi="Arial"/>
                <w:sz w:val="20"/>
              </w:rPr>
            </w:pPr>
            <w:r>
              <w:rPr>
                <w:rFonts w:ascii="Arial" w:hAnsi="Arial"/>
                <w:sz w:val="20"/>
              </w:rPr>
              <w:t>Correcta selección del ítem "</w:t>
            </w:r>
            <w:r w:rsidR="00773FC8">
              <w:rPr>
                <w:rFonts w:ascii="Arial" w:hAnsi="Arial"/>
                <w:sz w:val="20"/>
              </w:rPr>
              <w:t xml:space="preserve">3 Años </w:t>
            </w:r>
            <w:r>
              <w:rPr>
                <w:rFonts w:ascii="Arial" w:hAnsi="Arial"/>
                <w:sz w:val="20"/>
              </w:rPr>
              <w:t>"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51F23" w:rsidRDefault="00651F23" w:rsidP="00ED5140">
            <w:pPr>
              <w:pStyle w:val="TableContents"/>
              <w:rPr>
                <w:rFonts w:ascii="Arial" w:hAnsi="Arial"/>
                <w:sz w:val="20"/>
              </w:rPr>
            </w:pPr>
            <w:r>
              <w:rPr>
                <w:rFonts w:ascii="Arial" w:hAnsi="Arial"/>
                <w:sz w:val="20"/>
                <w:lang w:val="es-AR"/>
              </w:rPr>
              <w:t>Ítem "</w:t>
            </w:r>
            <w:r w:rsidR="00773FC8">
              <w:rPr>
                <w:rFonts w:ascii="Arial" w:hAnsi="Arial"/>
                <w:sz w:val="20"/>
              </w:rPr>
              <w:t>3 Años</w:t>
            </w:r>
            <w:r w:rsidR="00773FC8">
              <w:rPr>
                <w:rFonts w:ascii="Arial" w:hAnsi="Arial"/>
                <w:sz w:val="20"/>
                <w:lang w:val="es-AR"/>
              </w:rPr>
              <w:t xml:space="preserve"> </w:t>
            </w:r>
            <w:r>
              <w:rPr>
                <w:rFonts w:ascii="Arial" w:hAnsi="Arial"/>
                <w:sz w:val="20"/>
                <w:lang w:val="es-AR"/>
              </w:rPr>
              <w:t>" seleccionado univoca y correctamente desde el mouse.</w:t>
            </w:r>
          </w:p>
        </w:tc>
      </w:tr>
      <w:tr w:rsidR="00651F23" w:rsidTr="00ED5140">
        <w:tc>
          <w:tcPr>
            <w:tcW w:w="851" w:type="dxa"/>
            <w:tcBorders>
              <w:left w:val="single" w:sz="1" w:space="0" w:color="000000"/>
              <w:bottom w:val="single" w:sz="1" w:space="0" w:color="000000"/>
            </w:tcBorders>
            <w:shd w:val="clear" w:color="auto" w:fill="FFFFFF" w:themeFill="background1"/>
          </w:tcPr>
          <w:p w:rsidR="00651F23" w:rsidRDefault="00651F23" w:rsidP="00ED5140">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651F23" w:rsidRDefault="00651F23" w:rsidP="00ED5140">
            <w:r>
              <w:t xml:space="preserve">Valores (cantidad </w:t>
            </w:r>
            <w:r>
              <w:lastRenderedPageBreak/>
              <w:t>de registros) precargados en la lista.</w:t>
            </w:r>
          </w:p>
        </w:tc>
        <w:tc>
          <w:tcPr>
            <w:tcW w:w="1559" w:type="dxa"/>
            <w:tcBorders>
              <w:left w:val="single" w:sz="1" w:space="0" w:color="000000"/>
              <w:bottom w:val="single" w:sz="1" w:space="0" w:color="000000"/>
            </w:tcBorders>
            <w:shd w:val="clear" w:color="auto" w:fill="FFFFFF" w:themeFill="background1"/>
          </w:tcPr>
          <w:p w:rsidR="00651F23" w:rsidRDefault="00651F23" w:rsidP="00ED5140">
            <w:pPr>
              <w:pStyle w:val="TableContents"/>
              <w:rPr>
                <w:rFonts w:ascii="Arial" w:hAnsi="Arial"/>
                <w:sz w:val="20"/>
              </w:rPr>
            </w:pPr>
            <w:r>
              <w:rPr>
                <w:rFonts w:ascii="Arial" w:hAnsi="Arial"/>
                <w:sz w:val="20"/>
              </w:rPr>
              <w:lastRenderedPageBreak/>
              <w:t>Seleccionar ítem: "</w:t>
            </w:r>
            <w:r w:rsidR="00773FC8">
              <w:rPr>
                <w:rFonts w:ascii="Arial" w:hAnsi="Arial"/>
                <w:sz w:val="20"/>
              </w:rPr>
              <w:t xml:space="preserve">3 Años </w:t>
            </w:r>
            <w:r>
              <w:rPr>
                <w:rFonts w:ascii="Arial" w:hAnsi="Arial"/>
                <w:sz w:val="20"/>
              </w:rPr>
              <w:t>" desde el teclado</w:t>
            </w:r>
          </w:p>
        </w:tc>
        <w:tc>
          <w:tcPr>
            <w:tcW w:w="2552" w:type="dxa"/>
            <w:gridSpan w:val="2"/>
            <w:tcBorders>
              <w:left w:val="single" w:sz="1" w:space="0" w:color="000000"/>
              <w:bottom w:val="single" w:sz="1" w:space="0" w:color="000000"/>
            </w:tcBorders>
            <w:shd w:val="clear" w:color="auto" w:fill="FFFFFF" w:themeFill="background1"/>
          </w:tcPr>
          <w:p w:rsidR="00651F23" w:rsidRDefault="00651F23" w:rsidP="00ED5140">
            <w:pPr>
              <w:pStyle w:val="PSI-Normal"/>
              <w:spacing w:before="0" w:line="240" w:lineRule="auto"/>
              <w:ind w:left="360"/>
              <w:rPr>
                <w:rFonts w:ascii="Arial" w:hAnsi="Arial"/>
                <w:sz w:val="20"/>
              </w:rPr>
            </w:pPr>
            <w:r>
              <w:rPr>
                <w:rFonts w:ascii="Arial" w:hAnsi="Arial"/>
                <w:sz w:val="20"/>
              </w:rPr>
              <w:t>Correcta selección del ítem "</w:t>
            </w:r>
            <w:r w:rsidR="00773FC8">
              <w:rPr>
                <w:rFonts w:ascii="Arial" w:hAnsi="Arial"/>
                <w:sz w:val="20"/>
              </w:rPr>
              <w:t>3 Años</w:t>
            </w:r>
            <w:r>
              <w:rPr>
                <w:rFonts w:ascii="Arial" w:hAnsi="Arial"/>
                <w:sz w:val="20"/>
              </w:rPr>
              <w:t>"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651F23" w:rsidRDefault="00651F23" w:rsidP="00ED5140">
            <w:pPr>
              <w:pStyle w:val="TableContents"/>
              <w:rPr>
                <w:rFonts w:ascii="Arial" w:hAnsi="Arial"/>
                <w:sz w:val="20"/>
              </w:rPr>
            </w:pPr>
            <w:r>
              <w:rPr>
                <w:rFonts w:ascii="Arial" w:hAnsi="Arial"/>
                <w:sz w:val="20"/>
                <w:lang w:val="es-AR"/>
              </w:rPr>
              <w:t xml:space="preserve">Ítem </w:t>
            </w:r>
            <w:r>
              <w:rPr>
                <w:rFonts w:ascii="Arial" w:hAnsi="Arial"/>
                <w:sz w:val="20"/>
              </w:rPr>
              <w:t>"</w:t>
            </w:r>
            <w:r w:rsidR="00773FC8">
              <w:rPr>
                <w:rFonts w:ascii="Arial" w:hAnsi="Arial"/>
                <w:sz w:val="20"/>
              </w:rPr>
              <w:t xml:space="preserve">3 Años </w:t>
            </w:r>
            <w:r>
              <w:rPr>
                <w:rFonts w:ascii="Arial" w:hAnsi="Arial"/>
                <w:sz w:val="20"/>
              </w:rPr>
              <w:t xml:space="preserve">" </w:t>
            </w:r>
            <w:r>
              <w:rPr>
                <w:rFonts w:ascii="Arial" w:hAnsi="Arial"/>
                <w:sz w:val="20"/>
                <w:lang w:val="es-AR"/>
              </w:rPr>
              <w:t>seleccionado univoca y correctamente desde el teclado.</w:t>
            </w:r>
          </w:p>
        </w:tc>
      </w:tr>
      <w:tr w:rsidR="00651F23" w:rsidTr="00ED5140">
        <w:tc>
          <w:tcPr>
            <w:tcW w:w="8931" w:type="dxa"/>
            <w:gridSpan w:val="7"/>
            <w:tcBorders>
              <w:left w:val="single" w:sz="1" w:space="0" w:color="000000"/>
              <w:bottom w:val="single" w:sz="1" w:space="0" w:color="000000"/>
              <w:right w:val="single" w:sz="1" w:space="0" w:color="000000"/>
            </w:tcBorders>
            <w:shd w:val="clear" w:color="auto" w:fill="E6E6E6"/>
          </w:tcPr>
          <w:p w:rsidR="00651F23" w:rsidRPr="00713567" w:rsidRDefault="00651F23" w:rsidP="00773FC8">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 xml:space="preserve">se despliega, muestra la información (años de </w:t>
            </w:r>
            <w:r w:rsidR="00773FC8">
              <w:t>vigencia</w:t>
            </w:r>
            <w:r>
              <w:t xml:space="preserve">) y permite al usuario seleccionar un ítem correctamente. </w:t>
            </w:r>
          </w:p>
        </w:tc>
      </w:tr>
      <w:tr w:rsidR="00651F23" w:rsidTr="00ED5140">
        <w:tc>
          <w:tcPr>
            <w:tcW w:w="8931" w:type="dxa"/>
            <w:gridSpan w:val="7"/>
            <w:tcBorders>
              <w:left w:val="single" w:sz="1" w:space="0" w:color="000000"/>
              <w:bottom w:val="single" w:sz="1" w:space="0" w:color="000000"/>
              <w:right w:val="single" w:sz="1" w:space="0" w:color="000000"/>
            </w:tcBorders>
          </w:tcPr>
          <w:p w:rsidR="00651F23" w:rsidRDefault="00651F23" w:rsidP="00ED514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651F23" w:rsidTr="00ED5140">
        <w:tc>
          <w:tcPr>
            <w:tcW w:w="8931" w:type="dxa"/>
            <w:gridSpan w:val="7"/>
            <w:tcBorders>
              <w:left w:val="single" w:sz="1" w:space="0" w:color="000000"/>
              <w:bottom w:val="single" w:sz="1" w:space="0" w:color="000000"/>
              <w:right w:val="single" w:sz="1" w:space="0" w:color="000000"/>
            </w:tcBorders>
          </w:tcPr>
          <w:p w:rsidR="00651F23" w:rsidRDefault="00651F23" w:rsidP="00ED5140">
            <w:pPr>
              <w:pStyle w:val="TableContents"/>
              <w:rPr>
                <w:rFonts w:ascii="Arial" w:hAnsi="Arial"/>
                <w:sz w:val="20"/>
              </w:rPr>
            </w:pPr>
            <w:r>
              <w:rPr>
                <w:rFonts w:ascii="Arial" w:hAnsi="Arial"/>
                <w:b/>
                <w:bCs/>
                <w:sz w:val="20"/>
              </w:rPr>
              <w:t xml:space="preserve">Fecha de Aprobación del Caso de Prueba: </w:t>
            </w:r>
            <w:r>
              <w:rPr>
                <w:rFonts w:ascii="Arial" w:hAnsi="Arial"/>
                <w:sz w:val="20"/>
              </w:rPr>
              <w:t>______</w:t>
            </w:r>
            <w:r>
              <w:t>21</w:t>
            </w:r>
            <w:r w:rsidRPr="00473DBE">
              <w:t>/</w:t>
            </w:r>
            <w:r>
              <w:t>04/2020</w:t>
            </w:r>
            <w:r>
              <w:rPr>
                <w:rFonts w:ascii="Arial" w:hAnsi="Arial"/>
                <w:sz w:val="20"/>
              </w:rPr>
              <w:t>_____</w:t>
            </w:r>
          </w:p>
          <w:p w:rsidR="00651F23" w:rsidRDefault="00651F23" w:rsidP="00ED5140">
            <w:pPr>
              <w:pStyle w:val="TableContents"/>
              <w:rPr>
                <w:rFonts w:ascii="Arial" w:hAnsi="Arial"/>
                <w:sz w:val="20"/>
              </w:rPr>
            </w:pPr>
          </w:p>
        </w:tc>
      </w:tr>
    </w:tbl>
    <w:p w:rsidR="00651F23" w:rsidRDefault="00651F23" w:rsidP="00651F23"/>
    <w:p w:rsidR="00276AED" w:rsidRDefault="00276AED" w:rsidP="00D92A17"/>
    <w:p w:rsidR="00276AED" w:rsidRDefault="00276AED" w:rsidP="00D92A17"/>
    <w:p w:rsidR="00ED5140" w:rsidRPr="004D5405" w:rsidRDefault="00ED5140" w:rsidP="00ED5140">
      <w:pPr>
        <w:pStyle w:val="PSI-Ttulo2"/>
        <w:rPr>
          <w:color w:val="365F91" w:themeColor="accent1" w:themeShade="BF"/>
          <w:sz w:val="28"/>
          <w:szCs w:val="28"/>
        </w:rPr>
      </w:pPr>
      <w:bookmarkStart w:id="40" w:name="_Toc38806029"/>
      <w:r>
        <w:t>Caso de Prueba P008</w:t>
      </w:r>
      <w:bookmarkEnd w:id="40"/>
    </w:p>
    <w:p w:rsidR="00ED5140" w:rsidRDefault="00ED5140" w:rsidP="00ED5140">
      <w:r>
        <w:t>Correspondiente a la Creación de Programa.</w:t>
      </w:r>
    </w:p>
    <w:p w:rsidR="00ED5140" w:rsidRPr="0027513C" w:rsidRDefault="00ED5140" w:rsidP="00ED5140"/>
    <w:p w:rsidR="00ED5140" w:rsidRPr="00664D4B" w:rsidRDefault="00ED5140" w:rsidP="00ED5140">
      <w:pPr>
        <w:pStyle w:val="PSI-Ttulo3"/>
      </w:pPr>
      <w:bookmarkStart w:id="41" w:name="_Toc38806030"/>
      <w:r w:rsidRPr="00664D4B">
        <w:t>Descripción</w:t>
      </w:r>
      <w:bookmarkEnd w:id="41"/>
      <w:r w:rsidRPr="00664D4B">
        <w:t xml:space="preserve"> </w:t>
      </w:r>
    </w:p>
    <w:p w:rsidR="00ED5140" w:rsidRPr="00664D4B" w:rsidRDefault="00ED5140" w:rsidP="00ED5140">
      <w:pPr>
        <w:pStyle w:val="PSI-Normal"/>
      </w:pPr>
      <w:r w:rsidRPr="00664D4B">
        <w:t xml:space="preserve">Este caso de prueba, tiene como objetivo probar </w:t>
      </w:r>
      <w:r w:rsidR="00FF7039">
        <w:t>que los</w:t>
      </w:r>
      <w:r>
        <w:t xml:space="preserve"> input text "Ho</w:t>
      </w:r>
      <w:r w:rsidR="00FF7039">
        <w:t>ras Semanales de Teoría" y "Horas Semanales de Práctica" permitan</w:t>
      </w:r>
      <w:r>
        <w:t xml:space="preserve"> </w:t>
      </w:r>
      <w:r w:rsidR="00FF7039">
        <w:t xml:space="preserve">seleccionar la cantidad de horas establecidas en el Plan de la Carrera. </w:t>
      </w:r>
    </w:p>
    <w:p w:rsidR="00ED5140" w:rsidRPr="00664D4B" w:rsidRDefault="00ED5140" w:rsidP="00ED5140">
      <w:pPr>
        <w:pStyle w:val="PSI-Ttulo3"/>
      </w:pPr>
      <w:bookmarkStart w:id="42" w:name="_Toc38806031"/>
      <w:r w:rsidRPr="00664D4B">
        <w:t>Evaluación de la Prueba</w:t>
      </w:r>
      <w:bookmarkEnd w:id="42"/>
      <w:r w:rsidRPr="00664D4B">
        <w:t xml:space="preserve"> </w:t>
      </w:r>
    </w:p>
    <w:p w:rsidR="00ED5140" w:rsidRDefault="00403297" w:rsidP="00ED5140">
      <w:pPr>
        <w:pStyle w:val="PSI-Normal"/>
      </w:pPr>
      <w:r>
        <w:t>Realizada e Ins</w:t>
      </w:r>
      <w:r w:rsidR="00ED5140" w:rsidRPr="00664D4B">
        <w:t>atisfactoria.</w:t>
      </w:r>
    </w:p>
    <w:p w:rsidR="00ED5140" w:rsidRPr="00664D4B" w:rsidRDefault="00ED5140" w:rsidP="00ED514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D5140" w:rsidTr="00ED5140">
        <w:tc>
          <w:tcPr>
            <w:tcW w:w="4904" w:type="dxa"/>
            <w:gridSpan w:val="4"/>
            <w:tcBorders>
              <w:top w:val="single" w:sz="1" w:space="0" w:color="000000"/>
              <w:left w:val="single" w:sz="1" w:space="0" w:color="000000"/>
              <w:bottom w:val="single" w:sz="1" w:space="0" w:color="000000"/>
            </w:tcBorders>
          </w:tcPr>
          <w:p w:rsidR="00ED5140" w:rsidRDefault="00ED5140" w:rsidP="00ED5140">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D5140" w:rsidRDefault="00ED5140" w:rsidP="00ED5140">
            <w:pPr>
              <w:pStyle w:val="PSI-Normal"/>
              <w:rPr>
                <w:b/>
              </w:rPr>
            </w:pPr>
            <w:r>
              <w:rPr>
                <w:b/>
              </w:rPr>
              <w:t xml:space="preserve">Nivel de Prueba: </w:t>
            </w:r>
            <w:r w:rsidRPr="00565228">
              <w:t>Componente</w:t>
            </w:r>
          </w:p>
        </w:tc>
      </w:tr>
      <w:tr w:rsidR="00ED5140" w:rsidTr="00ED5140">
        <w:tc>
          <w:tcPr>
            <w:tcW w:w="4904" w:type="dxa"/>
            <w:gridSpan w:val="4"/>
            <w:tcBorders>
              <w:left w:val="single" w:sz="1" w:space="0" w:color="000000"/>
              <w:bottom w:val="single" w:sz="1" w:space="0" w:color="000000"/>
            </w:tcBorders>
            <w:shd w:val="clear" w:color="auto" w:fill="E6E6E6"/>
          </w:tcPr>
          <w:p w:rsidR="00ED5140" w:rsidRDefault="00ED5140" w:rsidP="00ED5140">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ED5140" w:rsidRDefault="00ED5140" w:rsidP="00ED5140">
            <w:pPr>
              <w:pStyle w:val="PSI-Normal"/>
              <w:rPr>
                <w:b/>
              </w:rPr>
            </w:pPr>
            <w:r>
              <w:rPr>
                <w:b/>
              </w:rPr>
              <w:t xml:space="preserve">Tipo(s) de Pruebas(s): </w:t>
            </w:r>
            <w:r w:rsidRPr="00995A0D">
              <w:t>Funcional</w:t>
            </w:r>
          </w:p>
        </w:tc>
      </w:tr>
      <w:tr w:rsidR="00ED5140" w:rsidRPr="00CF4BD4" w:rsidTr="00ED5140">
        <w:tc>
          <w:tcPr>
            <w:tcW w:w="4904" w:type="dxa"/>
            <w:gridSpan w:val="4"/>
            <w:tcBorders>
              <w:left w:val="single" w:sz="1" w:space="0" w:color="000000"/>
              <w:bottom w:val="single" w:sz="1" w:space="0" w:color="000000"/>
            </w:tcBorders>
          </w:tcPr>
          <w:p w:rsidR="00ED5140" w:rsidRDefault="00ED5140" w:rsidP="00ED5140">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D5140" w:rsidRPr="00CF4BD4" w:rsidTr="00ED5140">
              <w:trPr>
                <w:trHeight w:val="263"/>
              </w:trPr>
              <w:tc>
                <w:tcPr>
                  <w:tcW w:w="4426" w:type="dxa"/>
                </w:tcPr>
                <w:p w:rsidR="00ED5140" w:rsidRPr="004D5405" w:rsidRDefault="00ED5140" w:rsidP="00ED5140">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D5140" w:rsidRPr="004D5405" w:rsidRDefault="00ED5140" w:rsidP="00ED5140">
            <w:pPr>
              <w:pStyle w:val="TableContents"/>
              <w:rPr>
                <w:rFonts w:ascii="Arial" w:hAnsi="Arial"/>
                <w:color w:val="0000FF"/>
                <w:sz w:val="20"/>
                <w:lang w:val="es-AR"/>
              </w:rPr>
            </w:pPr>
          </w:p>
        </w:tc>
      </w:tr>
      <w:tr w:rsidR="00ED5140" w:rsidTr="00ED5140">
        <w:tc>
          <w:tcPr>
            <w:tcW w:w="4904" w:type="dxa"/>
            <w:gridSpan w:val="4"/>
            <w:tcBorders>
              <w:left w:val="single" w:sz="1" w:space="0" w:color="000000"/>
              <w:bottom w:val="single" w:sz="1" w:space="0" w:color="000000"/>
            </w:tcBorders>
          </w:tcPr>
          <w:p w:rsidR="00ED5140" w:rsidRDefault="00ED5140" w:rsidP="00ED5140">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D5140" w:rsidRPr="00606E1E" w:rsidRDefault="00ED5140" w:rsidP="00ED5140">
            <w:pPr>
              <w:pStyle w:val="PSI-Normal"/>
            </w:pPr>
            <w:r>
              <w:rPr>
                <w:b/>
              </w:rPr>
              <w:t xml:space="preserve">Autor del Caso de Prueba: </w:t>
            </w:r>
            <w:r>
              <w:t>Nicolás Sartini</w:t>
            </w:r>
          </w:p>
        </w:tc>
      </w:tr>
      <w:tr w:rsidR="00ED5140" w:rsidTr="00ED5140">
        <w:tc>
          <w:tcPr>
            <w:tcW w:w="4904" w:type="dxa"/>
            <w:gridSpan w:val="4"/>
            <w:tcBorders>
              <w:left w:val="single" w:sz="1" w:space="0" w:color="000000"/>
              <w:bottom w:val="single" w:sz="1" w:space="0" w:color="000000"/>
            </w:tcBorders>
          </w:tcPr>
          <w:p w:rsidR="00ED5140" w:rsidRDefault="00ED5140" w:rsidP="00ED5140">
            <w:pPr>
              <w:pStyle w:val="PSI-Normal"/>
              <w:rPr>
                <w:b/>
              </w:rPr>
            </w:pPr>
            <w:r>
              <w:rPr>
                <w:b/>
              </w:rPr>
              <w:t xml:space="preserve">ID/Nombre Caso de Prueba: </w:t>
            </w:r>
            <w:r>
              <w:t>P008</w:t>
            </w:r>
          </w:p>
        </w:tc>
        <w:tc>
          <w:tcPr>
            <w:tcW w:w="4027" w:type="dxa"/>
            <w:gridSpan w:val="3"/>
            <w:tcBorders>
              <w:left w:val="single" w:sz="1" w:space="0" w:color="000000"/>
              <w:bottom w:val="single" w:sz="1" w:space="0" w:color="000000"/>
              <w:right w:val="single" w:sz="1" w:space="0" w:color="000000"/>
            </w:tcBorders>
          </w:tcPr>
          <w:p w:rsidR="00ED5140" w:rsidRDefault="00ED5140" w:rsidP="00ED5140">
            <w:pPr>
              <w:pStyle w:val="PSI-Normal"/>
              <w:rPr>
                <w:b/>
              </w:rPr>
            </w:pPr>
            <w:r>
              <w:rPr>
                <w:b/>
              </w:rPr>
              <w:t xml:space="preserve">Nombre del Probador: </w:t>
            </w:r>
            <w:r>
              <w:t>Nicolás Sartini</w:t>
            </w:r>
          </w:p>
        </w:tc>
      </w:tr>
      <w:tr w:rsidR="00ED5140" w:rsidTr="00ED5140">
        <w:tc>
          <w:tcPr>
            <w:tcW w:w="4904" w:type="dxa"/>
            <w:gridSpan w:val="4"/>
            <w:tcBorders>
              <w:left w:val="single" w:sz="1" w:space="0" w:color="000000"/>
              <w:bottom w:val="single" w:sz="1" w:space="0" w:color="000000"/>
            </w:tcBorders>
          </w:tcPr>
          <w:p w:rsidR="00ED5140" w:rsidRDefault="00ED5140" w:rsidP="00ED5140">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ED5140" w:rsidRDefault="00ED5140" w:rsidP="00ED5140">
            <w:pPr>
              <w:pStyle w:val="PSI-Normal"/>
              <w:rPr>
                <w:b/>
              </w:rPr>
            </w:pPr>
            <w:r>
              <w:rPr>
                <w:b/>
              </w:rPr>
              <w:t xml:space="preserve">Fecha de Creación: </w:t>
            </w:r>
            <w:r>
              <w:lastRenderedPageBreak/>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ED5140" w:rsidRDefault="00ED5140" w:rsidP="00ED5140">
            <w:pPr>
              <w:pStyle w:val="PSI-Normal"/>
              <w:rPr>
                <w:b/>
              </w:rPr>
            </w:pPr>
            <w:r>
              <w:rPr>
                <w:b/>
              </w:rPr>
              <w:lastRenderedPageBreak/>
              <w:t xml:space="preserve">Fecha de </w:t>
            </w:r>
            <w:r>
              <w:rPr>
                <w:b/>
              </w:rPr>
              <w:lastRenderedPageBreak/>
              <w:t xml:space="preserve">Ejecución: </w:t>
            </w:r>
            <w:r>
              <w:t>21</w:t>
            </w:r>
            <w:r w:rsidRPr="00473DBE">
              <w:t>/</w:t>
            </w:r>
            <w:r>
              <w:t>04</w:t>
            </w:r>
            <w:r w:rsidRPr="00473DBE">
              <w:t>/20</w:t>
            </w:r>
            <w:r>
              <w:t>20</w:t>
            </w:r>
          </w:p>
        </w:tc>
      </w:tr>
      <w:tr w:rsidR="00ED5140" w:rsidTr="00ED5140">
        <w:tc>
          <w:tcPr>
            <w:tcW w:w="8931" w:type="dxa"/>
            <w:gridSpan w:val="7"/>
            <w:tcBorders>
              <w:left w:val="single" w:sz="1" w:space="0" w:color="000000"/>
              <w:bottom w:val="single" w:sz="1" w:space="0" w:color="000000"/>
              <w:right w:val="single" w:sz="1" w:space="0" w:color="000000"/>
            </w:tcBorders>
            <w:shd w:val="clear" w:color="auto" w:fill="E6E6E6"/>
          </w:tcPr>
          <w:p w:rsidR="00ED5140" w:rsidRDefault="00ED5140" w:rsidP="00ED5140">
            <w:pPr>
              <w:pStyle w:val="TableContents"/>
              <w:rPr>
                <w:rFonts w:ascii="Arial" w:hAnsi="Arial"/>
                <w:b/>
                <w:bCs/>
                <w:sz w:val="20"/>
              </w:rPr>
            </w:pPr>
            <w:r>
              <w:rPr>
                <w:rFonts w:ascii="Arial" w:hAnsi="Arial"/>
                <w:b/>
                <w:bCs/>
                <w:sz w:val="20"/>
              </w:rPr>
              <w:lastRenderedPageBreak/>
              <w:t>Condición(es) para que se ejecute el Caso de Prueba:</w:t>
            </w:r>
          </w:p>
        </w:tc>
      </w:tr>
      <w:tr w:rsidR="00ED5140" w:rsidTr="00ED5140">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D5140" w:rsidTr="00ED5140">
              <w:trPr>
                <w:trHeight w:val="574"/>
              </w:trPr>
              <w:tc>
                <w:tcPr>
                  <w:tcW w:w="4308" w:type="dxa"/>
                </w:tcPr>
                <w:p w:rsidR="00ED5140" w:rsidRDefault="00ED5140" w:rsidP="00ED5140">
                  <w:pPr>
                    <w:pStyle w:val="PSI-Normal"/>
                  </w:pPr>
                  <w:r>
                    <w:t xml:space="preserve">Se deben cumplir con los recursos necesarios en cuanto a software, hardware y configuraciones necesarias para que se pueda ejecutar este caso de prueba. </w:t>
                  </w:r>
                </w:p>
              </w:tc>
            </w:tr>
          </w:tbl>
          <w:p w:rsidR="00ED5140" w:rsidRPr="002F45D3" w:rsidRDefault="00ED5140" w:rsidP="00ED5140">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D5140" w:rsidRPr="002F45D3" w:rsidRDefault="00ED5140" w:rsidP="00ED5140">
            <w:pPr>
              <w:pStyle w:val="PSI-Normal"/>
            </w:pPr>
            <w:r>
              <w:t>-</w:t>
            </w:r>
          </w:p>
        </w:tc>
      </w:tr>
      <w:tr w:rsidR="00ED5140" w:rsidTr="00ED5140">
        <w:tc>
          <w:tcPr>
            <w:tcW w:w="4904" w:type="dxa"/>
            <w:gridSpan w:val="4"/>
            <w:tcBorders>
              <w:left w:val="single" w:sz="1" w:space="0" w:color="000000"/>
              <w:bottom w:val="single" w:sz="1" w:space="0" w:color="000000"/>
            </w:tcBorders>
          </w:tcPr>
          <w:p w:rsidR="00ED5140" w:rsidRDefault="00ED5140" w:rsidP="00ED5140">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D5140" w:rsidRDefault="00ED5140" w:rsidP="00ED5140">
            <w:pPr>
              <w:pStyle w:val="TableContents"/>
              <w:rPr>
                <w:rFonts w:ascii="Arial" w:hAnsi="Arial"/>
                <w:sz w:val="20"/>
              </w:rPr>
            </w:pPr>
            <w:r>
              <w:rPr>
                <w:rFonts w:ascii="Arial" w:hAnsi="Arial"/>
                <w:sz w:val="20"/>
              </w:rPr>
              <w:t>-</w:t>
            </w:r>
          </w:p>
        </w:tc>
      </w:tr>
      <w:tr w:rsidR="00ED5140" w:rsidTr="00ED5140">
        <w:tc>
          <w:tcPr>
            <w:tcW w:w="8931" w:type="dxa"/>
            <w:gridSpan w:val="7"/>
            <w:tcBorders>
              <w:left w:val="single" w:sz="1" w:space="0" w:color="000000"/>
              <w:bottom w:val="single" w:sz="1" w:space="0" w:color="000000"/>
              <w:right w:val="single" w:sz="1" w:space="0" w:color="000000"/>
            </w:tcBorders>
            <w:shd w:val="clear" w:color="auto" w:fill="E6E6E6"/>
          </w:tcPr>
          <w:p w:rsidR="00ED5140" w:rsidRDefault="00ED5140" w:rsidP="00ED5140">
            <w:pPr>
              <w:pStyle w:val="TableContents"/>
              <w:rPr>
                <w:rFonts w:ascii="Arial" w:hAnsi="Arial"/>
                <w:b/>
                <w:bCs/>
                <w:sz w:val="20"/>
              </w:rPr>
            </w:pPr>
            <w:r>
              <w:rPr>
                <w:rFonts w:ascii="Arial" w:hAnsi="Arial"/>
                <w:b/>
                <w:bCs/>
                <w:sz w:val="20"/>
              </w:rPr>
              <w:t>Para la Ejecución del Caso de Prueba:</w:t>
            </w:r>
          </w:p>
        </w:tc>
      </w:tr>
      <w:tr w:rsidR="00ED5140" w:rsidTr="00ED5140">
        <w:tc>
          <w:tcPr>
            <w:tcW w:w="851" w:type="dxa"/>
            <w:tcBorders>
              <w:left w:val="single" w:sz="1" w:space="0" w:color="000000"/>
              <w:bottom w:val="single" w:sz="1" w:space="0" w:color="000000"/>
            </w:tcBorders>
            <w:shd w:val="clear" w:color="auto" w:fill="808080"/>
          </w:tcPr>
          <w:p w:rsidR="00ED5140" w:rsidRDefault="00ED5140" w:rsidP="00ED5140">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D5140" w:rsidRDefault="00ED5140" w:rsidP="00ED5140">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D5140" w:rsidRDefault="00ED5140" w:rsidP="00ED5140">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D5140" w:rsidRDefault="00ED5140" w:rsidP="00ED5140">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D5140" w:rsidRDefault="00ED5140" w:rsidP="00ED5140">
            <w:pPr>
              <w:pStyle w:val="TableContents"/>
              <w:jc w:val="center"/>
              <w:rPr>
                <w:rFonts w:ascii="Arial" w:hAnsi="Arial"/>
                <w:b/>
                <w:bCs/>
                <w:sz w:val="20"/>
              </w:rPr>
            </w:pPr>
            <w:r>
              <w:rPr>
                <w:rFonts w:ascii="Arial" w:hAnsi="Arial"/>
                <w:b/>
                <w:bCs/>
                <w:sz w:val="20"/>
              </w:rPr>
              <w:t>Resultado Obtenido</w:t>
            </w:r>
          </w:p>
        </w:tc>
      </w:tr>
      <w:tr w:rsidR="00ED5140" w:rsidTr="00ED5140">
        <w:tc>
          <w:tcPr>
            <w:tcW w:w="851" w:type="dxa"/>
            <w:tcBorders>
              <w:left w:val="single" w:sz="1" w:space="0" w:color="000000"/>
              <w:bottom w:val="single" w:sz="1" w:space="0" w:color="000000"/>
            </w:tcBorders>
          </w:tcPr>
          <w:p w:rsidR="00ED5140" w:rsidRDefault="00ED5140" w:rsidP="00ED5140">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ED5140" w:rsidRDefault="00FF7039" w:rsidP="00ED5140">
            <w:pPr>
              <w:pStyle w:val="TableContents"/>
            </w:pPr>
            <w:r>
              <w:t xml:space="preserve">Asignatura de prueba: Sistemas Operativos Distribuidos. </w:t>
            </w:r>
          </w:p>
          <w:p w:rsidR="00FF7039" w:rsidRPr="00536CBA" w:rsidRDefault="00FF7039" w:rsidP="00ED5140">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ED5140" w:rsidRDefault="00FF7039" w:rsidP="00ED5140">
            <w:pPr>
              <w:pStyle w:val="TableContents"/>
              <w:rPr>
                <w:rFonts w:ascii="Arial" w:hAnsi="Arial"/>
                <w:sz w:val="20"/>
              </w:rPr>
            </w:pPr>
            <w:r>
              <w:rPr>
                <w:rFonts w:ascii="Arial" w:hAnsi="Arial"/>
                <w:sz w:val="20"/>
              </w:rPr>
              <w:t>Horas semanales de Teoría: 2</w:t>
            </w:r>
          </w:p>
          <w:p w:rsidR="00FF7039" w:rsidRDefault="00FF7039" w:rsidP="00ED5140">
            <w:pPr>
              <w:pStyle w:val="TableContents"/>
              <w:rPr>
                <w:rFonts w:ascii="Arial" w:hAnsi="Arial"/>
                <w:sz w:val="20"/>
              </w:rPr>
            </w:pPr>
            <w:r>
              <w:rPr>
                <w:rFonts w:ascii="Arial" w:hAnsi="Arial"/>
                <w:sz w:val="20"/>
              </w:rPr>
              <w:t>Horas semanales de Práctica: 3</w:t>
            </w:r>
          </w:p>
        </w:tc>
        <w:tc>
          <w:tcPr>
            <w:tcW w:w="2552" w:type="dxa"/>
            <w:gridSpan w:val="2"/>
            <w:tcBorders>
              <w:left w:val="single" w:sz="1" w:space="0" w:color="000000"/>
              <w:bottom w:val="single" w:sz="1" w:space="0" w:color="000000"/>
            </w:tcBorders>
          </w:tcPr>
          <w:p w:rsidR="00ED5140" w:rsidRDefault="00FF7039" w:rsidP="00ED5140">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447B23" w:rsidRPr="00B151C0" w:rsidRDefault="00447B23" w:rsidP="00ED5140">
            <w:pPr>
              <w:pStyle w:val="PSI-Normal"/>
              <w:spacing w:before="0" w:line="240" w:lineRule="auto"/>
              <w:ind w:left="360"/>
              <w:rPr>
                <w:rFonts w:ascii="Arial" w:hAnsi="Arial"/>
                <w:sz w:val="20"/>
              </w:rPr>
            </w:pPr>
            <w:r>
              <w:rPr>
                <w:rFonts w:ascii="Arial" w:hAnsi="Arial"/>
                <w:sz w:val="20"/>
              </w:rPr>
              <w:t>Además se deberá habilitar el botón Siguiente.</w:t>
            </w:r>
          </w:p>
        </w:tc>
        <w:tc>
          <w:tcPr>
            <w:tcW w:w="2410" w:type="dxa"/>
            <w:gridSpan w:val="2"/>
            <w:tcBorders>
              <w:left w:val="single" w:sz="1" w:space="0" w:color="000000"/>
              <w:bottom w:val="single" w:sz="1" w:space="0" w:color="000000"/>
              <w:right w:val="single" w:sz="1" w:space="0" w:color="000000"/>
            </w:tcBorders>
          </w:tcPr>
          <w:p w:rsidR="00ED5140" w:rsidRDefault="00ED5140" w:rsidP="00ED5140">
            <w:pPr>
              <w:pStyle w:val="TableContents"/>
              <w:rPr>
                <w:rFonts w:ascii="Arial" w:hAnsi="Arial"/>
                <w:sz w:val="20"/>
              </w:rPr>
            </w:pPr>
            <w:r>
              <w:rPr>
                <w:rFonts w:ascii="Arial" w:hAnsi="Arial"/>
                <w:sz w:val="20"/>
              </w:rPr>
              <w:t xml:space="preserve">Satisfactorio. </w:t>
            </w:r>
          </w:p>
          <w:p w:rsidR="00ED5140" w:rsidRDefault="00FF7039" w:rsidP="00ED5140">
            <w:pPr>
              <w:pStyle w:val="TableContents"/>
              <w:rPr>
                <w:rFonts w:ascii="Arial" w:hAnsi="Arial"/>
                <w:sz w:val="20"/>
              </w:rPr>
            </w:pPr>
            <w:r>
              <w:rPr>
                <w:rFonts w:ascii="Arial" w:hAnsi="Arial"/>
                <w:sz w:val="20"/>
              </w:rPr>
              <w:t xml:space="preserve">Correcto aviso de que las horas </w:t>
            </w:r>
            <w:r w:rsidR="005A7255">
              <w:rPr>
                <w:rFonts w:ascii="Arial" w:hAnsi="Arial"/>
                <w:sz w:val="20"/>
              </w:rPr>
              <w:t xml:space="preserve">seleccionadas </w:t>
            </w:r>
            <w:r>
              <w:rPr>
                <w:rFonts w:ascii="Arial" w:hAnsi="Arial"/>
                <w:sz w:val="20"/>
              </w:rPr>
              <w:t>coinciden con las horas totales establecidas en el plan de la carrera.</w:t>
            </w:r>
          </w:p>
          <w:p w:rsidR="00FF7039" w:rsidRDefault="00FF7039" w:rsidP="00ED5140">
            <w:pPr>
              <w:pStyle w:val="TableContents"/>
              <w:rPr>
                <w:rFonts w:ascii="Arial" w:hAnsi="Arial"/>
                <w:sz w:val="20"/>
              </w:rPr>
            </w:pPr>
            <w:r>
              <w:rPr>
                <w:rFonts w:ascii="Arial" w:hAnsi="Arial"/>
                <w:sz w:val="20"/>
              </w:rPr>
              <w:t>"</w:t>
            </w:r>
            <w:r w:rsidR="00FE453A">
              <w:rPr>
                <w:rFonts w:ascii="Arial" w:hAnsi="Arial"/>
                <w:sz w:val="20"/>
              </w:rPr>
              <w:t>La suma total de horas semanales es: 5. La cantidad de horas semanales es igual a las definidas en el plan de la carrera</w:t>
            </w:r>
            <w:r>
              <w:rPr>
                <w:rFonts w:ascii="Arial" w:hAnsi="Arial"/>
                <w:sz w:val="20"/>
              </w:rPr>
              <w:t>"</w:t>
            </w:r>
            <w:r w:rsidR="00FE453A">
              <w:rPr>
                <w:rFonts w:ascii="Arial" w:hAnsi="Arial"/>
                <w:sz w:val="20"/>
              </w:rPr>
              <w:t>.</w:t>
            </w:r>
          </w:p>
          <w:p w:rsidR="00447B23" w:rsidRDefault="00447B23" w:rsidP="00447B23">
            <w:pPr>
              <w:pStyle w:val="TableContents"/>
              <w:rPr>
                <w:rFonts w:ascii="Arial" w:hAnsi="Arial"/>
                <w:sz w:val="20"/>
              </w:rPr>
            </w:pPr>
            <w:r>
              <w:rPr>
                <w:rFonts w:ascii="Arial" w:hAnsi="Arial"/>
                <w:sz w:val="20"/>
              </w:rPr>
              <w:t>Además se habilitó el botón Siguiente.</w:t>
            </w:r>
          </w:p>
        </w:tc>
      </w:tr>
      <w:tr w:rsidR="000146BB" w:rsidTr="00ED5140">
        <w:tc>
          <w:tcPr>
            <w:tcW w:w="851" w:type="dxa"/>
            <w:tcBorders>
              <w:left w:val="single" w:sz="1" w:space="0" w:color="000000"/>
              <w:bottom w:val="single" w:sz="1" w:space="0" w:color="000000"/>
            </w:tcBorders>
          </w:tcPr>
          <w:p w:rsidR="000146BB" w:rsidRDefault="000146BB" w:rsidP="00ED5140">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0146BB" w:rsidRDefault="000146BB" w:rsidP="00486A8F">
            <w:pPr>
              <w:pStyle w:val="TableContents"/>
            </w:pPr>
            <w:r>
              <w:t xml:space="preserve">Asignatura de prueba: Sistemas Operativos Distribuidos. </w:t>
            </w:r>
          </w:p>
          <w:p w:rsidR="000146BB" w:rsidRPr="00536CBA" w:rsidRDefault="000146BB" w:rsidP="00486A8F">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0146BB" w:rsidRDefault="000146BB" w:rsidP="00486A8F">
            <w:pPr>
              <w:pStyle w:val="TableContents"/>
              <w:rPr>
                <w:rFonts w:ascii="Arial" w:hAnsi="Arial"/>
                <w:sz w:val="20"/>
              </w:rPr>
            </w:pPr>
            <w:r>
              <w:rPr>
                <w:rFonts w:ascii="Arial" w:hAnsi="Arial"/>
                <w:sz w:val="20"/>
              </w:rPr>
              <w:t>Horas semanales de Teoría: 3</w:t>
            </w:r>
          </w:p>
          <w:p w:rsidR="000146BB" w:rsidRDefault="000146BB" w:rsidP="00486A8F">
            <w:pPr>
              <w:pStyle w:val="TableContents"/>
              <w:rPr>
                <w:rFonts w:ascii="Arial" w:hAnsi="Arial"/>
                <w:sz w:val="20"/>
              </w:rPr>
            </w:pPr>
            <w:r>
              <w:rPr>
                <w:rFonts w:ascii="Arial" w:hAnsi="Arial"/>
                <w:sz w:val="20"/>
              </w:rPr>
              <w:t>Horas semanales de Práctica: 2</w:t>
            </w:r>
          </w:p>
        </w:tc>
        <w:tc>
          <w:tcPr>
            <w:tcW w:w="2552" w:type="dxa"/>
            <w:gridSpan w:val="2"/>
            <w:tcBorders>
              <w:left w:val="single" w:sz="1" w:space="0" w:color="000000"/>
              <w:bottom w:val="single" w:sz="1" w:space="0" w:color="000000"/>
            </w:tcBorders>
          </w:tcPr>
          <w:p w:rsidR="000146BB" w:rsidRDefault="000146BB" w:rsidP="00486A8F">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447B23" w:rsidRPr="00B151C0" w:rsidRDefault="00447B23" w:rsidP="00486A8F">
            <w:pPr>
              <w:pStyle w:val="PSI-Normal"/>
              <w:spacing w:before="0" w:line="240" w:lineRule="auto"/>
              <w:ind w:left="360"/>
              <w:rPr>
                <w:rFonts w:ascii="Arial" w:hAnsi="Arial"/>
                <w:sz w:val="20"/>
              </w:rPr>
            </w:pPr>
            <w:r>
              <w:rPr>
                <w:rFonts w:ascii="Arial" w:hAnsi="Arial"/>
                <w:sz w:val="20"/>
              </w:rPr>
              <w:t>Además se deberá habilitar el botón Siguiente.</w:t>
            </w:r>
          </w:p>
        </w:tc>
        <w:tc>
          <w:tcPr>
            <w:tcW w:w="2410" w:type="dxa"/>
            <w:gridSpan w:val="2"/>
            <w:tcBorders>
              <w:left w:val="single" w:sz="1" w:space="0" w:color="000000"/>
              <w:bottom w:val="single" w:sz="1" w:space="0" w:color="000000"/>
              <w:right w:val="single" w:sz="1" w:space="0" w:color="000000"/>
            </w:tcBorders>
          </w:tcPr>
          <w:p w:rsidR="000146BB" w:rsidRDefault="000146BB" w:rsidP="00486A8F">
            <w:pPr>
              <w:pStyle w:val="TableContents"/>
              <w:rPr>
                <w:rFonts w:ascii="Arial" w:hAnsi="Arial"/>
                <w:sz w:val="20"/>
              </w:rPr>
            </w:pPr>
            <w:r>
              <w:rPr>
                <w:rFonts w:ascii="Arial" w:hAnsi="Arial"/>
                <w:sz w:val="20"/>
              </w:rPr>
              <w:t xml:space="preserve">Satisfactorio. </w:t>
            </w:r>
          </w:p>
          <w:p w:rsidR="000146BB" w:rsidRDefault="000146BB" w:rsidP="00486A8F">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0146BB" w:rsidRDefault="000146BB" w:rsidP="00486A8F">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447B23" w:rsidRDefault="00447B23" w:rsidP="00486A8F">
            <w:pPr>
              <w:pStyle w:val="TableContents"/>
              <w:rPr>
                <w:rFonts w:ascii="Arial" w:hAnsi="Arial"/>
                <w:sz w:val="20"/>
              </w:rPr>
            </w:pPr>
            <w:r>
              <w:rPr>
                <w:rFonts w:ascii="Arial" w:hAnsi="Arial"/>
                <w:sz w:val="20"/>
              </w:rPr>
              <w:t>Además se habilitó el botón Siguiente.</w:t>
            </w:r>
          </w:p>
        </w:tc>
      </w:tr>
      <w:tr w:rsidR="005E40C3" w:rsidTr="00ED5140">
        <w:tc>
          <w:tcPr>
            <w:tcW w:w="851" w:type="dxa"/>
            <w:tcBorders>
              <w:left w:val="single" w:sz="1" w:space="0" w:color="000000"/>
              <w:bottom w:val="single" w:sz="1" w:space="0" w:color="000000"/>
            </w:tcBorders>
          </w:tcPr>
          <w:p w:rsidR="005E40C3" w:rsidRDefault="005E40C3" w:rsidP="00ED5140">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5E40C3" w:rsidRDefault="005E40C3" w:rsidP="00FB0285">
            <w:pPr>
              <w:pStyle w:val="TableContents"/>
            </w:pPr>
            <w:r>
              <w:t xml:space="preserve">Asignatura de prueba: Sistemas Operativos Distribuidos. </w:t>
            </w:r>
          </w:p>
          <w:p w:rsidR="005E40C3" w:rsidRPr="00536CBA" w:rsidRDefault="005E40C3"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5E40C3" w:rsidRDefault="005E40C3" w:rsidP="00FB0285">
            <w:pPr>
              <w:pStyle w:val="TableContents"/>
              <w:rPr>
                <w:rFonts w:ascii="Arial" w:hAnsi="Arial"/>
                <w:sz w:val="20"/>
              </w:rPr>
            </w:pPr>
            <w:r>
              <w:rPr>
                <w:rFonts w:ascii="Arial" w:hAnsi="Arial"/>
                <w:sz w:val="20"/>
              </w:rPr>
              <w:t>Horas semanales de Teoría: 1</w:t>
            </w:r>
          </w:p>
          <w:p w:rsidR="005E40C3" w:rsidRDefault="005E40C3" w:rsidP="00FB0285">
            <w:pPr>
              <w:pStyle w:val="TableContents"/>
              <w:rPr>
                <w:rFonts w:ascii="Arial" w:hAnsi="Arial"/>
                <w:sz w:val="20"/>
              </w:rPr>
            </w:pPr>
            <w:r>
              <w:rPr>
                <w:rFonts w:ascii="Arial" w:hAnsi="Arial"/>
                <w:sz w:val="20"/>
              </w:rPr>
              <w:t>Horas semanales de Práctica: 4</w:t>
            </w:r>
          </w:p>
        </w:tc>
        <w:tc>
          <w:tcPr>
            <w:tcW w:w="2552" w:type="dxa"/>
            <w:gridSpan w:val="2"/>
            <w:tcBorders>
              <w:left w:val="single" w:sz="1" w:space="0" w:color="000000"/>
              <w:bottom w:val="single" w:sz="1" w:space="0" w:color="000000"/>
            </w:tcBorders>
          </w:tcPr>
          <w:p w:rsidR="005E40C3" w:rsidRDefault="005E40C3"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5E40C3" w:rsidRPr="00B151C0" w:rsidRDefault="005E40C3" w:rsidP="00FB0285">
            <w:pPr>
              <w:pStyle w:val="PSI-Normal"/>
              <w:spacing w:before="0" w:line="240" w:lineRule="auto"/>
              <w:ind w:left="360"/>
              <w:rPr>
                <w:rFonts w:ascii="Arial" w:hAnsi="Arial"/>
                <w:sz w:val="20"/>
              </w:rPr>
            </w:pPr>
            <w:r>
              <w:rPr>
                <w:rFonts w:ascii="Arial" w:hAnsi="Arial"/>
                <w:sz w:val="20"/>
              </w:rPr>
              <w:t>Además se deberá habilitar el botón Siguiente.</w:t>
            </w:r>
          </w:p>
        </w:tc>
        <w:tc>
          <w:tcPr>
            <w:tcW w:w="2410" w:type="dxa"/>
            <w:gridSpan w:val="2"/>
            <w:tcBorders>
              <w:left w:val="single" w:sz="1" w:space="0" w:color="000000"/>
              <w:bottom w:val="single" w:sz="1" w:space="0" w:color="000000"/>
              <w:right w:val="single" w:sz="1" w:space="0" w:color="000000"/>
            </w:tcBorders>
          </w:tcPr>
          <w:p w:rsidR="005E40C3" w:rsidRDefault="005E40C3" w:rsidP="00FB0285">
            <w:pPr>
              <w:pStyle w:val="TableContents"/>
              <w:rPr>
                <w:rFonts w:ascii="Arial" w:hAnsi="Arial"/>
                <w:sz w:val="20"/>
              </w:rPr>
            </w:pPr>
            <w:r>
              <w:rPr>
                <w:rFonts w:ascii="Arial" w:hAnsi="Arial"/>
                <w:sz w:val="20"/>
              </w:rPr>
              <w:t xml:space="preserve">Satisfactorio. </w:t>
            </w:r>
          </w:p>
          <w:p w:rsidR="005E40C3" w:rsidRDefault="005E40C3" w:rsidP="00FB0285">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5E40C3" w:rsidRDefault="005E40C3" w:rsidP="00FB0285">
            <w:pPr>
              <w:pStyle w:val="TableContents"/>
              <w:rPr>
                <w:rFonts w:ascii="Arial" w:hAnsi="Arial"/>
                <w:sz w:val="20"/>
              </w:rPr>
            </w:pPr>
            <w:r>
              <w:rPr>
                <w:rFonts w:ascii="Arial" w:hAnsi="Arial"/>
                <w:sz w:val="20"/>
              </w:rPr>
              <w:t xml:space="preserve">"La suma total de horas semanales es: 5. La cantidad de horas semanales es igual a las definidas en el plan de la </w:t>
            </w:r>
            <w:r>
              <w:rPr>
                <w:rFonts w:ascii="Arial" w:hAnsi="Arial"/>
                <w:sz w:val="20"/>
              </w:rPr>
              <w:lastRenderedPageBreak/>
              <w:t>carrera".</w:t>
            </w:r>
          </w:p>
          <w:p w:rsidR="005E40C3" w:rsidRDefault="005E40C3" w:rsidP="00FB0285">
            <w:pPr>
              <w:pStyle w:val="TableContents"/>
              <w:rPr>
                <w:rFonts w:ascii="Arial" w:hAnsi="Arial"/>
                <w:sz w:val="20"/>
              </w:rPr>
            </w:pPr>
            <w:r>
              <w:rPr>
                <w:rFonts w:ascii="Arial" w:hAnsi="Arial"/>
                <w:sz w:val="20"/>
              </w:rPr>
              <w:t>Además se habilitó el botón Siguiente.</w:t>
            </w:r>
          </w:p>
        </w:tc>
      </w:tr>
      <w:tr w:rsidR="005E40C3" w:rsidTr="00ED5140">
        <w:tc>
          <w:tcPr>
            <w:tcW w:w="851" w:type="dxa"/>
            <w:tcBorders>
              <w:left w:val="single" w:sz="1" w:space="0" w:color="000000"/>
              <w:bottom w:val="single" w:sz="1" w:space="0" w:color="000000"/>
            </w:tcBorders>
          </w:tcPr>
          <w:p w:rsidR="005E40C3" w:rsidRDefault="005E40C3" w:rsidP="00ED5140">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tcPr>
          <w:p w:rsidR="005E40C3" w:rsidRDefault="005E40C3" w:rsidP="00FB0285">
            <w:pPr>
              <w:pStyle w:val="TableContents"/>
            </w:pPr>
            <w:r>
              <w:t xml:space="preserve">Asignatura de prueba: Sistemas Operativos Distribuidos. </w:t>
            </w:r>
          </w:p>
          <w:p w:rsidR="005E40C3" w:rsidRPr="00536CBA" w:rsidRDefault="005E40C3"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5E40C3" w:rsidRDefault="005E40C3" w:rsidP="00FB0285">
            <w:pPr>
              <w:pStyle w:val="TableContents"/>
              <w:rPr>
                <w:rFonts w:ascii="Arial" w:hAnsi="Arial"/>
                <w:sz w:val="20"/>
              </w:rPr>
            </w:pPr>
            <w:r>
              <w:rPr>
                <w:rFonts w:ascii="Arial" w:hAnsi="Arial"/>
                <w:sz w:val="20"/>
              </w:rPr>
              <w:t>Horas semanales de Teoría: 4</w:t>
            </w:r>
          </w:p>
          <w:p w:rsidR="005E40C3" w:rsidRDefault="005E40C3" w:rsidP="00FB0285">
            <w:pPr>
              <w:pStyle w:val="TableContents"/>
              <w:rPr>
                <w:rFonts w:ascii="Arial" w:hAnsi="Arial"/>
                <w:sz w:val="20"/>
              </w:rPr>
            </w:pPr>
            <w:r>
              <w:rPr>
                <w:rFonts w:ascii="Arial" w:hAnsi="Arial"/>
                <w:sz w:val="20"/>
              </w:rPr>
              <w:t>Horas semanales de Práctica: 1</w:t>
            </w:r>
          </w:p>
        </w:tc>
        <w:tc>
          <w:tcPr>
            <w:tcW w:w="2552" w:type="dxa"/>
            <w:gridSpan w:val="2"/>
            <w:tcBorders>
              <w:left w:val="single" w:sz="1" w:space="0" w:color="000000"/>
              <w:bottom w:val="single" w:sz="1" w:space="0" w:color="000000"/>
            </w:tcBorders>
          </w:tcPr>
          <w:p w:rsidR="005E40C3" w:rsidRDefault="005E40C3"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5E40C3" w:rsidRPr="00B151C0" w:rsidRDefault="005E40C3" w:rsidP="00FB0285">
            <w:pPr>
              <w:pStyle w:val="PSI-Normal"/>
              <w:spacing w:before="0" w:line="240" w:lineRule="auto"/>
              <w:ind w:left="360"/>
              <w:rPr>
                <w:rFonts w:ascii="Arial" w:hAnsi="Arial"/>
                <w:sz w:val="20"/>
              </w:rPr>
            </w:pPr>
            <w:r>
              <w:rPr>
                <w:rFonts w:ascii="Arial" w:hAnsi="Arial"/>
                <w:sz w:val="20"/>
              </w:rPr>
              <w:t>Además se deberá habilitar el botón Siguiente.</w:t>
            </w:r>
          </w:p>
        </w:tc>
        <w:tc>
          <w:tcPr>
            <w:tcW w:w="2410" w:type="dxa"/>
            <w:gridSpan w:val="2"/>
            <w:tcBorders>
              <w:left w:val="single" w:sz="1" w:space="0" w:color="000000"/>
              <w:bottom w:val="single" w:sz="1" w:space="0" w:color="000000"/>
              <w:right w:val="single" w:sz="1" w:space="0" w:color="000000"/>
            </w:tcBorders>
          </w:tcPr>
          <w:p w:rsidR="005E40C3" w:rsidRDefault="005E40C3" w:rsidP="00FB0285">
            <w:pPr>
              <w:pStyle w:val="TableContents"/>
              <w:rPr>
                <w:rFonts w:ascii="Arial" w:hAnsi="Arial"/>
                <w:sz w:val="20"/>
              </w:rPr>
            </w:pPr>
            <w:r>
              <w:rPr>
                <w:rFonts w:ascii="Arial" w:hAnsi="Arial"/>
                <w:sz w:val="20"/>
              </w:rPr>
              <w:t xml:space="preserve">Satisfactorio. </w:t>
            </w:r>
          </w:p>
          <w:p w:rsidR="005E40C3" w:rsidRDefault="005E40C3" w:rsidP="00FB0285">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5E40C3" w:rsidRDefault="005E40C3" w:rsidP="00FB0285">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5E40C3" w:rsidRDefault="005E40C3" w:rsidP="00FB0285">
            <w:pPr>
              <w:pStyle w:val="TableContents"/>
              <w:rPr>
                <w:rFonts w:ascii="Arial" w:hAnsi="Arial"/>
                <w:sz w:val="20"/>
              </w:rPr>
            </w:pPr>
            <w:r>
              <w:rPr>
                <w:rFonts w:ascii="Arial" w:hAnsi="Arial"/>
                <w:sz w:val="20"/>
              </w:rPr>
              <w:t>Además se habilitó el botón Siguiente.</w:t>
            </w:r>
          </w:p>
        </w:tc>
      </w:tr>
      <w:tr w:rsidR="005E40C3" w:rsidTr="00ED5140">
        <w:tc>
          <w:tcPr>
            <w:tcW w:w="851" w:type="dxa"/>
            <w:tcBorders>
              <w:left w:val="single" w:sz="1" w:space="0" w:color="000000"/>
              <w:bottom w:val="single" w:sz="1" w:space="0" w:color="000000"/>
            </w:tcBorders>
          </w:tcPr>
          <w:p w:rsidR="005E40C3" w:rsidRDefault="005E40C3" w:rsidP="00ED5140">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5E40C3" w:rsidRDefault="005E40C3" w:rsidP="00FB0285">
            <w:pPr>
              <w:pStyle w:val="TableContents"/>
            </w:pPr>
            <w:r>
              <w:t xml:space="preserve">Asignatura de prueba: Sistemas Operativos Distribuidos. </w:t>
            </w:r>
          </w:p>
          <w:p w:rsidR="005E40C3" w:rsidRPr="00536CBA" w:rsidRDefault="005E40C3"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5E40C3" w:rsidRDefault="005E40C3" w:rsidP="00FB0285">
            <w:pPr>
              <w:pStyle w:val="TableContents"/>
              <w:rPr>
                <w:rFonts w:ascii="Arial" w:hAnsi="Arial"/>
                <w:sz w:val="20"/>
              </w:rPr>
            </w:pPr>
            <w:r>
              <w:rPr>
                <w:rFonts w:ascii="Arial" w:hAnsi="Arial"/>
                <w:sz w:val="20"/>
              </w:rPr>
              <w:t>Horas semanales de Teoría: 0</w:t>
            </w:r>
          </w:p>
          <w:p w:rsidR="005E40C3" w:rsidRDefault="005E40C3" w:rsidP="00FB0285">
            <w:pPr>
              <w:pStyle w:val="TableContents"/>
              <w:rPr>
                <w:rFonts w:ascii="Arial" w:hAnsi="Arial"/>
                <w:sz w:val="20"/>
              </w:rPr>
            </w:pPr>
            <w:r>
              <w:rPr>
                <w:rFonts w:ascii="Arial" w:hAnsi="Arial"/>
                <w:sz w:val="20"/>
              </w:rPr>
              <w:t>Horas semanales de Práctica: 5</w:t>
            </w:r>
          </w:p>
        </w:tc>
        <w:tc>
          <w:tcPr>
            <w:tcW w:w="2552" w:type="dxa"/>
            <w:gridSpan w:val="2"/>
            <w:tcBorders>
              <w:left w:val="single" w:sz="1" w:space="0" w:color="000000"/>
              <w:bottom w:val="single" w:sz="1" w:space="0" w:color="000000"/>
            </w:tcBorders>
          </w:tcPr>
          <w:p w:rsidR="005E40C3" w:rsidRDefault="005E40C3"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5E40C3" w:rsidRPr="00B151C0" w:rsidRDefault="005E40C3" w:rsidP="00FB0285">
            <w:pPr>
              <w:pStyle w:val="PSI-Normal"/>
              <w:spacing w:before="0" w:line="240" w:lineRule="auto"/>
              <w:ind w:left="360"/>
              <w:rPr>
                <w:rFonts w:ascii="Arial" w:hAnsi="Arial"/>
                <w:sz w:val="20"/>
              </w:rPr>
            </w:pPr>
            <w:r>
              <w:rPr>
                <w:rFonts w:ascii="Arial" w:hAnsi="Arial"/>
                <w:sz w:val="20"/>
              </w:rPr>
              <w:t>Además se deberá habilitar el botón Siguiente.</w:t>
            </w:r>
          </w:p>
        </w:tc>
        <w:tc>
          <w:tcPr>
            <w:tcW w:w="2410" w:type="dxa"/>
            <w:gridSpan w:val="2"/>
            <w:tcBorders>
              <w:left w:val="single" w:sz="1" w:space="0" w:color="000000"/>
              <w:bottom w:val="single" w:sz="1" w:space="0" w:color="000000"/>
              <w:right w:val="single" w:sz="1" w:space="0" w:color="000000"/>
            </w:tcBorders>
          </w:tcPr>
          <w:p w:rsidR="005E40C3" w:rsidRDefault="005E40C3" w:rsidP="00FB0285">
            <w:pPr>
              <w:pStyle w:val="TableContents"/>
              <w:rPr>
                <w:rFonts w:ascii="Arial" w:hAnsi="Arial"/>
                <w:sz w:val="20"/>
              </w:rPr>
            </w:pPr>
            <w:r>
              <w:rPr>
                <w:rFonts w:ascii="Arial" w:hAnsi="Arial"/>
                <w:sz w:val="20"/>
              </w:rPr>
              <w:t xml:space="preserve">Satisfactorio. </w:t>
            </w:r>
          </w:p>
          <w:p w:rsidR="005E40C3" w:rsidRDefault="005E40C3" w:rsidP="00FB0285">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5E40C3" w:rsidRDefault="005E40C3" w:rsidP="00FB0285">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5E40C3" w:rsidRDefault="005E40C3" w:rsidP="00FB0285">
            <w:pPr>
              <w:pStyle w:val="TableContents"/>
              <w:rPr>
                <w:rFonts w:ascii="Arial" w:hAnsi="Arial"/>
                <w:sz w:val="20"/>
              </w:rPr>
            </w:pPr>
            <w:r>
              <w:rPr>
                <w:rFonts w:ascii="Arial" w:hAnsi="Arial"/>
                <w:sz w:val="20"/>
              </w:rPr>
              <w:t>Además se habilitó el botón Siguiente.</w:t>
            </w:r>
          </w:p>
        </w:tc>
      </w:tr>
      <w:tr w:rsidR="005E40C3" w:rsidTr="00ED5140">
        <w:tc>
          <w:tcPr>
            <w:tcW w:w="851" w:type="dxa"/>
            <w:tcBorders>
              <w:left w:val="single" w:sz="1" w:space="0" w:color="000000"/>
              <w:bottom w:val="single" w:sz="1" w:space="0" w:color="000000"/>
            </w:tcBorders>
          </w:tcPr>
          <w:p w:rsidR="005E40C3" w:rsidRDefault="005E40C3" w:rsidP="00ED5140">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5E40C3" w:rsidRDefault="005E40C3" w:rsidP="00FB0285">
            <w:pPr>
              <w:pStyle w:val="TableContents"/>
            </w:pPr>
            <w:r>
              <w:t xml:space="preserve">Asignatura de prueba: Sistemas Operativos Distribuidos. </w:t>
            </w:r>
          </w:p>
          <w:p w:rsidR="005E40C3" w:rsidRPr="00536CBA" w:rsidRDefault="005E40C3"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5E40C3" w:rsidRDefault="005E40C3" w:rsidP="00FB0285">
            <w:pPr>
              <w:pStyle w:val="TableContents"/>
              <w:rPr>
                <w:rFonts w:ascii="Arial" w:hAnsi="Arial"/>
                <w:sz w:val="20"/>
              </w:rPr>
            </w:pPr>
            <w:r>
              <w:rPr>
                <w:rFonts w:ascii="Arial" w:hAnsi="Arial"/>
                <w:sz w:val="20"/>
              </w:rPr>
              <w:t>Horas semanales de Teoría: 5</w:t>
            </w:r>
          </w:p>
          <w:p w:rsidR="005E40C3" w:rsidRDefault="005E40C3" w:rsidP="00FB0285">
            <w:pPr>
              <w:pStyle w:val="TableContents"/>
              <w:rPr>
                <w:rFonts w:ascii="Arial" w:hAnsi="Arial"/>
                <w:sz w:val="20"/>
              </w:rPr>
            </w:pPr>
            <w:r>
              <w:rPr>
                <w:rFonts w:ascii="Arial" w:hAnsi="Arial"/>
                <w:sz w:val="20"/>
              </w:rPr>
              <w:t>Horas semanales de Práctica: 0</w:t>
            </w:r>
          </w:p>
        </w:tc>
        <w:tc>
          <w:tcPr>
            <w:tcW w:w="2552" w:type="dxa"/>
            <w:gridSpan w:val="2"/>
            <w:tcBorders>
              <w:left w:val="single" w:sz="1" w:space="0" w:color="000000"/>
              <w:bottom w:val="single" w:sz="1" w:space="0" w:color="000000"/>
            </w:tcBorders>
          </w:tcPr>
          <w:p w:rsidR="005E40C3" w:rsidRDefault="005E40C3"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5E40C3" w:rsidRPr="00B151C0" w:rsidRDefault="005E40C3" w:rsidP="00FB0285">
            <w:pPr>
              <w:pStyle w:val="PSI-Normal"/>
              <w:spacing w:before="0" w:line="240" w:lineRule="auto"/>
              <w:ind w:left="360"/>
              <w:rPr>
                <w:rFonts w:ascii="Arial" w:hAnsi="Arial"/>
                <w:sz w:val="20"/>
              </w:rPr>
            </w:pPr>
            <w:r>
              <w:rPr>
                <w:rFonts w:ascii="Arial" w:hAnsi="Arial"/>
                <w:sz w:val="20"/>
              </w:rPr>
              <w:t>Además se deberá habilitar el botón Siguiente.</w:t>
            </w:r>
          </w:p>
        </w:tc>
        <w:tc>
          <w:tcPr>
            <w:tcW w:w="2410" w:type="dxa"/>
            <w:gridSpan w:val="2"/>
            <w:tcBorders>
              <w:left w:val="single" w:sz="1" w:space="0" w:color="000000"/>
              <w:bottom w:val="single" w:sz="1" w:space="0" w:color="000000"/>
              <w:right w:val="single" w:sz="1" w:space="0" w:color="000000"/>
            </w:tcBorders>
          </w:tcPr>
          <w:p w:rsidR="005E40C3" w:rsidRDefault="005E40C3" w:rsidP="00FB0285">
            <w:pPr>
              <w:pStyle w:val="TableContents"/>
              <w:rPr>
                <w:rFonts w:ascii="Arial" w:hAnsi="Arial"/>
                <w:sz w:val="20"/>
              </w:rPr>
            </w:pPr>
            <w:r>
              <w:rPr>
                <w:rFonts w:ascii="Arial" w:hAnsi="Arial"/>
                <w:sz w:val="20"/>
              </w:rPr>
              <w:t xml:space="preserve">Satisfactorio. </w:t>
            </w:r>
          </w:p>
          <w:p w:rsidR="005E40C3" w:rsidRDefault="005E40C3" w:rsidP="00FB0285">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5E40C3" w:rsidRDefault="005E40C3" w:rsidP="00FB0285">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5E40C3" w:rsidRDefault="005E40C3" w:rsidP="00FB0285">
            <w:pPr>
              <w:pStyle w:val="TableContents"/>
              <w:rPr>
                <w:rFonts w:ascii="Arial" w:hAnsi="Arial"/>
                <w:sz w:val="20"/>
              </w:rPr>
            </w:pPr>
            <w:r>
              <w:rPr>
                <w:rFonts w:ascii="Arial" w:hAnsi="Arial"/>
                <w:sz w:val="20"/>
              </w:rPr>
              <w:t>Además se habilitó el botón Siguiente.</w:t>
            </w:r>
          </w:p>
        </w:tc>
      </w:tr>
      <w:tr w:rsidR="005E40C3" w:rsidTr="00ED5140">
        <w:tc>
          <w:tcPr>
            <w:tcW w:w="851" w:type="dxa"/>
            <w:tcBorders>
              <w:left w:val="single" w:sz="1" w:space="0" w:color="000000"/>
              <w:bottom w:val="single" w:sz="1" w:space="0" w:color="000000"/>
            </w:tcBorders>
          </w:tcPr>
          <w:p w:rsidR="005E40C3" w:rsidRDefault="005E40C3" w:rsidP="00ED5140">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5E40C3" w:rsidRDefault="005E40C3" w:rsidP="00486A8F">
            <w:pPr>
              <w:pStyle w:val="TableContents"/>
            </w:pPr>
            <w:r>
              <w:t xml:space="preserve">Asignatura de prueba: Sistemas Operativos Distribuidos. </w:t>
            </w:r>
          </w:p>
          <w:p w:rsidR="005E40C3" w:rsidRPr="00536CBA" w:rsidRDefault="005E40C3" w:rsidP="00486A8F">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5E40C3" w:rsidRDefault="005E40C3" w:rsidP="00486A8F">
            <w:pPr>
              <w:pStyle w:val="TableContents"/>
              <w:rPr>
                <w:rFonts w:ascii="Arial" w:hAnsi="Arial"/>
                <w:sz w:val="20"/>
              </w:rPr>
            </w:pPr>
            <w:r>
              <w:rPr>
                <w:rFonts w:ascii="Arial" w:hAnsi="Arial"/>
                <w:sz w:val="20"/>
              </w:rPr>
              <w:t>Horas semanales de Teoría: 2</w:t>
            </w:r>
          </w:p>
          <w:p w:rsidR="005E40C3" w:rsidRDefault="005E40C3" w:rsidP="00486A8F">
            <w:pPr>
              <w:pStyle w:val="TableContents"/>
              <w:rPr>
                <w:rFonts w:ascii="Arial" w:hAnsi="Arial"/>
                <w:sz w:val="20"/>
              </w:rPr>
            </w:pPr>
            <w:r>
              <w:rPr>
                <w:rFonts w:ascii="Arial" w:hAnsi="Arial"/>
                <w:sz w:val="20"/>
              </w:rPr>
              <w:t>Horas semanales de Práctica: 2</w:t>
            </w:r>
          </w:p>
        </w:tc>
        <w:tc>
          <w:tcPr>
            <w:tcW w:w="2552" w:type="dxa"/>
            <w:gridSpan w:val="2"/>
            <w:tcBorders>
              <w:left w:val="single" w:sz="1" w:space="0" w:color="000000"/>
              <w:bottom w:val="single" w:sz="1" w:space="0" w:color="000000"/>
            </w:tcBorders>
          </w:tcPr>
          <w:p w:rsidR="005E40C3" w:rsidRDefault="005E40C3" w:rsidP="00486A8F">
            <w:pPr>
              <w:pStyle w:val="PSI-Normal"/>
              <w:spacing w:before="0" w:line="240" w:lineRule="auto"/>
              <w:ind w:left="360"/>
              <w:rPr>
                <w:rFonts w:ascii="Arial" w:hAnsi="Arial"/>
                <w:sz w:val="20"/>
              </w:rPr>
            </w:pPr>
            <w:r>
              <w:rPr>
                <w:rFonts w:ascii="Arial" w:hAnsi="Arial"/>
                <w:sz w:val="20"/>
              </w:rPr>
              <w:t>El sistema informe al usuario que la cantidad de horas seleccionadas no cumple con la cantidad de horas totales establecidas en el plan de la carrera.</w:t>
            </w:r>
          </w:p>
          <w:p w:rsidR="005E40C3" w:rsidRPr="00B151C0" w:rsidRDefault="005E40C3" w:rsidP="00486A8F">
            <w:pPr>
              <w:pStyle w:val="PSI-Normal"/>
              <w:spacing w:before="0" w:line="240" w:lineRule="auto"/>
              <w:ind w:left="360"/>
              <w:rPr>
                <w:rFonts w:ascii="Arial" w:hAnsi="Arial"/>
                <w:sz w:val="20"/>
              </w:rPr>
            </w:pPr>
            <w:r>
              <w:rPr>
                <w:rFonts w:ascii="Arial" w:hAnsi="Arial"/>
                <w:sz w:val="20"/>
              </w:rPr>
              <w:t>Además no se deberá habilitar el botón Siguiente.</w:t>
            </w:r>
          </w:p>
        </w:tc>
        <w:tc>
          <w:tcPr>
            <w:tcW w:w="2410" w:type="dxa"/>
            <w:gridSpan w:val="2"/>
            <w:tcBorders>
              <w:left w:val="single" w:sz="1" w:space="0" w:color="000000"/>
              <w:bottom w:val="single" w:sz="1" w:space="0" w:color="000000"/>
              <w:right w:val="single" w:sz="1" w:space="0" w:color="000000"/>
            </w:tcBorders>
          </w:tcPr>
          <w:p w:rsidR="005E40C3" w:rsidRDefault="005E40C3" w:rsidP="00486A8F">
            <w:pPr>
              <w:pStyle w:val="TableContents"/>
              <w:rPr>
                <w:rFonts w:ascii="Arial" w:hAnsi="Arial"/>
                <w:sz w:val="20"/>
              </w:rPr>
            </w:pPr>
            <w:r>
              <w:rPr>
                <w:rFonts w:ascii="Arial" w:hAnsi="Arial"/>
                <w:sz w:val="20"/>
              </w:rPr>
              <w:t xml:space="preserve">Satisfactorio. </w:t>
            </w:r>
          </w:p>
          <w:p w:rsidR="005E40C3" w:rsidRDefault="005E40C3" w:rsidP="00486A8F">
            <w:pPr>
              <w:pStyle w:val="TableContents"/>
              <w:rPr>
                <w:rFonts w:ascii="Arial" w:hAnsi="Arial"/>
                <w:sz w:val="20"/>
              </w:rPr>
            </w:pPr>
            <w:r>
              <w:rPr>
                <w:rFonts w:ascii="Arial" w:hAnsi="Arial"/>
                <w:sz w:val="20"/>
              </w:rPr>
              <w:t>Correcto aviso de que las horas seleccionadas no coinciden con las horas totales establecidas en el plan de la carrera.</w:t>
            </w:r>
          </w:p>
          <w:p w:rsidR="005E40C3" w:rsidRDefault="005E40C3" w:rsidP="00432D29">
            <w:pPr>
              <w:pStyle w:val="TableContents"/>
              <w:rPr>
                <w:rFonts w:ascii="Arial" w:hAnsi="Arial"/>
                <w:sz w:val="20"/>
              </w:rPr>
            </w:pPr>
            <w:r>
              <w:rPr>
                <w:rFonts w:ascii="Arial" w:hAnsi="Arial"/>
                <w:sz w:val="20"/>
              </w:rPr>
              <w:t xml:space="preserve">"La suma total de horas semanales es: 4. La cantidad de horas semanales debe ser igual a las definidas en el plan </w:t>
            </w:r>
            <w:r>
              <w:rPr>
                <w:rFonts w:ascii="Arial" w:hAnsi="Arial"/>
                <w:sz w:val="20"/>
              </w:rPr>
              <w:lastRenderedPageBreak/>
              <w:t>de la carrera (5 Horas)".</w:t>
            </w:r>
          </w:p>
          <w:p w:rsidR="005E40C3" w:rsidRDefault="005E40C3" w:rsidP="00432D29">
            <w:pPr>
              <w:pStyle w:val="TableContents"/>
              <w:rPr>
                <w:rFonts w:ascii="Arial" w:hAnsi="Arial"/>
                <w:sz w:val="20"/>
              </w:rPr>
            </w:pPr>
            <w:r>
              <w:rPr>
                <w:rFonts w:ascii="Arial" w:hAnsi="Arial"/>
                <w:sz w:val="20"/>
              </w:rPr>
              <w:t>Además no se habilitó el botón Siguiente.</w:t>
            </w:r>
          </w:p>
        </w:tc>
      </w:tr>
      <w:tr w:rsidR="005E40C3" w:rsidTr="00ED5140">
        <w:tc>
          <w:tcPr>
            <w:tcW w:w="851" w:type="dxa"/>
            <w:tcBorders>
              <w:left w:val="single" w:sz="1" w:space="0" w:color="000000"/>
              <w:bottom w:val="single" w:sz="1" w:space="0" w:color="000000"/>
            </w:tcBorders>
          </w:tcPr>
          <w:p w:rsidR="005E40C3" w:rsidRDefault="005E40C3" w:rsidP="00ED5140">
            <w:pPr>
              <w:pStyle w:val="TableContents"/>
              <w:rPr>
                <w:rFonts w:ascii="Arial" w:hAnsi="Arial"/>
                <w:sz w:val="20"/>
              </w:rPr>
            </w:pPr>
            <w:r>
              <w:rPr>
                <w:rFonts w:ascii="Arial" w:hAnsi="Arial"/>
                <w:sz w:val="20"/>
              </w:rPr>
              <w:lastRenderedPageBreak/>
              <w:t>8</w:t>
            </w:r>
          </w:p>
        </w:tc>
        <w:tc>
          <w:tcPr>
            <w:tcW w:w="1559" w:type="dxa"/>
            <w:tcBorders>
              <w:left w:val="single" w:sz="1" w:space="0" w:color="000000"/>
              <w:bottom w:val="single" w:sz="1" w:space="0" w:color="000000"/>
            </w:tcBorders>
          </w:tcPr>
          <w:p w:rsidR="005E40C3" w:rsidRDefault="005E40C3" w:rsidP="00486A8F">
            <w:pPr>
              <w:pStyle w:val="TableContents"/>
            </w:pPr>
            <w:r>
              <w:t xml:space="preserve">Asignatura de prueba: Sistemas Operativos Distribuidos. </w:t>
            </w:r>
          </w:p>
          <w:p w:rsidR="005E40C3" w:rsidRPr="00536CBA" w:rsidRDefault="005E40C3" w:rsidP="00486A8F">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5E40C3" w:rsidRDefault="005E40C3" w:rsidP="00486A8F">
            <w:pPr>
              <w:pStyle w:val="TableContents"/>
              <w:rPr>
                <w:rFonts w:ascii="Arial" w:hAnsi="Arial"/>
                <w:sz w:val="20"/>
              </w:rPr>
            </w:pPr>
            <w:r>
              <w:rPr>
                <w:rFonts w:ascii="Arial" w:hAnsi="Arial"/>
                <w:sz w:val="20"/>
              </w:rPr>
              <w:t>Horas semanales de Teoría: 3</w:t>
            </w:r>
          </w:p>
          <w:p w:rsidR="005E40C3" w:rsidRDefault="005E40C3" w:rsidP="00486A8F">
            <w:pPr>
              <w:pStyle w:val="TableContents"/>
              <w:rPr>
                <w:rFonts w:ascii="Arial" w:hAnsi="Arial"/>
                <w:sz w:val="20"/>
              </w:rPr>
            </w:pPr>
            <w:r>
              <w:rPr>
                <w:rFonts w:ascii="Arial" w:hAnsi="Arial"/>
                <w:sz w:val="20"/>
              </w:rPr>
              <w:t>Horas semanales de Práctica: 3</w:t>
            </w:r>
          </w:p>
        </w:tc>
        <w:tc>
          <w:tcPr>
            <w:tcW w:w="2552" w:type="dxa"/>
            <w:gridSpan w:val="2"/>
            <w:tcBorders>
              <w:left w:val="single" w:sz="1" w:space="0" w:color="000000"/>
              <w:bottom w:val="single" w:sz="1" w:space="0" w:color="000000"/>
            </w:tcBorders>
          </w:tcPr>
          <w:p w:rsidR="005E40C3" w:rsidRDefault="005E40C3" w:rsidP="00486A8F">
            <w:pPr>
              <w:pStyle w:val="PSI-Normal"/>
              <w:spacing w:before="0" w:line="240" w:lineRule="auto"/>
              <w:ind w:left="360"/>
              <w:rPr>
                <w:rFonts w:ascii="Arial" w:hAnsi="Arial"/>
                <w:sz w:val="20"/>
              </w:rPr>
            </w:pPr>
            <w:r>
              <w:rPr>
                <w:rFonts w:ascii="Arial" w:hAnsi="Arial"/>
                <w:sz w:val="20"/>
              </w:rPr>
              <w:t>El sistema informe al usuario que la cantidad de horas seleccionadas no cumple con la cantidad de horas totales establecidas en el plan de la carrera.</w:t>
            </w:r>
          </w:p>
          <w:p w:rsidR="005E40C3" w:rsidRPr="00B151C0" w:rsidRDefault="005E40C3" w:rsidP="00486A8F">
            <w:pPr>
              <w:pStyle w:val="PSI-Normal"/>
              <w:spacing w:before="0" w:line="240" w:lineRule="auto"/>
              <w:ind w:left="360"/>
              <w:rPr>
                <w:rFonts w:ascii="Arial" w:hAnsi="Arial"/>
                <w:sz w:val="20"/>
              </w:rPr>
            </w:pPr>
            <w:r>
              <w:rPr>
                <w:rFonts w:ascii="Arial" w:hAnsi="Arial"/>
                <w:sz w:val="20"/>
              </w:rPr>
              <w:t>Además no se deberá habilitar el botón Siguiente.</w:t>
            </w:r>
          </w:p>
        </w:tc>
        <w:tc>
          <w:tcPr>
            <w:tcW w:w="2410" w:type="dxa"/>
            <w:gridSpan w:val="2"/>
            <w:tcBorders>
              <w:left w:val="single" w:sz="1" w:space="0" w:color="000000"/>
              <w:bottom w:val="single" w:sz="1" w:space="0" w:color="000000"/>
              <w:right w:val="single" w:sz="1" w:space="0" w:color="000000"/>
            </w:tcBorders>
          </w:tcPr>
          <w:p w:rsidR="005E40C3" w:rsidRDefault="005E40C3" w:rsidP="00486A8F">
            <w:pPr>
              <w:pStyle w:val="TableContents"/>
              <w:rPr>
                <w:rFonts w:ascii="Arial" w:hAnsi="Arial"/>
                <w:sz w:val="20"/>
              </w:rPr>
            </w:pPr>
            <w:r>
              <w:rPr>
                <w:rFonts w:ascii="Arial" w:hAnsi="Arial"/>
                <w:sz w:val="20"/>
              </w:rPr>
              <w:t xml:space="preserve">Satisfactorio. </w:t>
            </w:r>
          </w:p>
          <w:p w:rsidR="005E40C3" w:rsidRDefault="005E40C3" w:rsidP="00486A8F">
            <w:pPr>
              <w:pStyle w:val="TableContents"/>
              <w:rPr>
                <w:rFonts w:ascii="Arial" w:hAnsi="Arial"/>
                <w:sz w:val="20"/>
              </w:rPr>
            </w:pPr>
            <w:r>
              <w:rPr>
                <w:rFonts w:ascii="Arial" w:hAnsi="Arial"/>
                <w:sz w:val="20"/>
              </w:rPr>
              <w:t>Correcto aviso de que las horas seleccionadas no coinciden con las horas totales establecidas en el plan de la carrera.</w:t>
            </w:r>
          </w:p>
          <w:p w:rsidR="005E40C3" w:rsidRDefault="005E40C3" w:rsidP="00486A8F">
            <w:pPr>
              <w:pStyle w:val="TableContents"/>
              <w:rPr>
                <w:rFonts w:ascii="Arial" w:hAnsi="Arial"/>
                <w:sz w:val="20"/>
              </w:rPr>
            </w:pPr>
            <w:r>
              <w:rPr>
                <w:rFonts w:ascii="Arial" w:hAnsi="Arial"/>
                <w:sz w:val="20"/>
              </w:rPr>
              <w:t>"La suma total de horas semanales es: 6. La cantidad de horas semanales debe ser igual a las definidas en el plan de la carrera (5 Horas)".</w:t>
            </w:r>
          </w:p>
          <w:p w:rsidR="005E40C3" w:rsidRDefault="005E40C3" w:rsidP="00486A8F">
            <w:pPr>
              <w:pStyle w:val="TableContents"/>
              <w:rPr>
                <w:rFonts w:ascii="Arial" w:hAnsi="Arial"/>
                <w:sz w:val="20"/>
              </w:rPr>
            </w:pPr>
            <w:r>
              <w:rPr>
                <w:rFonts w:ascii="Arial" w:hAnsi="Arial"/>
                <w:sz w:val="20"/>
              </w:rPr>
              <w:t>Además no se habilitó el botón Siguiente.</w:t>
            </w:r>
          </w:p>
        </w:tc>
      </w:tr>
      <w:tr w:rsidR="00403297" w:rsidTr="00403297">
        <w:tc>
          <w:tcPr>
            <w:tcW w:w="851" w:type="dxa"/>
            <w:tcBorders>
              <w:left w:val="single" w:sz="1" w:space="0" w:color="000000"/>
              <w:bottom w:val="single" w:sz="1" w:space="0" w:color="000000"/>
            </w:tcBorders>
            <w:shd w:val="clear" w:color="auto" w:fill="D99594" w:themeFill="accent2" w:themeFillTint="99"/>
          </w:tcPr>
          <w:p w:rsidR="00403297" w:rsidRDefault="00403297"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shd w:val="clear" w:color="auto" w:fill="D99594" w:themeFill="accent2" w:themeFillTint="99"/>
          </w:tcPr>
          <w:p w:rsidR="00403297" w:rsidRDefault="00403297" w:rsidP="00FB0285">
            <w:pPr>
              <w:pStyle w:val="TableContents"/>
            </w:pPr>
            <w:r>
              <w:t xml:space="preserve">Asignatura de prueba: Sistemas Operativos Distribuidos. </w:t>
            </w:r>
          </w:p>
          <w:p w:rsidR="00403297" w:rsidRPr="00536CBA" w:rsidRDefault="00403297"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shd w:val="clear" w:color="auto" w:fill="D99594" w:themeFill="accent2" w:themeFillTint="99"/>
          </w:tcPr>
          <w:p w:rsidR="00CF198B" w:rsidRDefault="00CF198B" w:rsidP="00FB0285">
            <w:pPr>
              <w:pStyle w:val="TableContents"/>
              <w:rPr>
                <w:rFonts w:ascii="Arial" w:hAnsi="Arial"/>
                <w:sz w:val="20"/>
              </w:rPr>
            </w:pPr>
            <w:r>
              <w:rPr>
                <w:rFonts w:ascii="Arial" w:hAnsi="Arial"/>
                <w:sz w:val="20"/>
              </w:rPr>
              <w:t xml:space="preserve">Primero establecer bien las horas de forma adecuada y luego: </w:t>
            </w:r>
          </w:p>
          <w:p w:rsidR="00CF198B" w:rsidRDefault="00CF198B" w:rsidP="00FB0285">
            <w:pPr>
              <w:pStyle w:val="TableContents"/>
              <w:rPr>
                <w:rFonts w:ascii="Arial" w:hAnsi="Arial"/>
                <w:sz w:val="20"/>
              </w:rPr>
            </w:pPr>
          </w:p>
          <w:p w:rsidR="00403297" w:rsidRDefault="00403297" w:rsidP="00FB0285">
            <w:pPr>
              <w:pStyle w:val="TableContents"/>
              <w:rPr>
                <w:rFonts w:ascii="Arial" w:hAnsi="Arial"/>
                <w:sz w:val="20"/>
              </w:rPr>
            </w:pPr>
            <w:r>
              <w:rPr>
                <w:rFonts w:ascii="Arial" w:hAnsi="Arial"/>
                <w:sz w:val="20"/>
              </w:rPr>
              <w:t>Horas semanales de Teoría: 0</w:t>
            </w:r>
          </w:p>
          <w:p w:rsidR="00403297" w:rsidRDefault="00403297" w:rsidP="00FB0285">
            <w:pPr>
              <w:pStyle w:val="TableContents"/>
              <w:rPr>
                <w:rFonts w:ascii="Arial" w:hAnsi="Arial"/>
                <w:sz w:val="20"/>
              </w:rPr>
            </w:pPr>
            <w:r>
              <w:rPr>
                <w:rFonts w:ascii="Arial" w:hAnsi="Arial"/>
                <w:sz w:val="20"/>
              </w:rPr>
              <w:t xml:space="preserve">Horas semanales de Práctica: </w:t>
            </w:r>
            <w:r w:rsidR="00CF198B">
              <w:rPr>
                <w:rFonts w:ascii="Arial" w:hAnsi="Arial"/>
                <w:sz w:val="20"/>
              </w:rPr>
              <w:t>0</w:t>
            </w:r>
          </w:p>
        </w:tc>
        <w:tc>
          <w:tcPr>
            <w:tcW w:w="2552" w:type="dxa"/>
            <w:gridSpan w:val="2"/>
            <w:tcBorders>
              <w:left w:val="single" w:sz="1" w:space="0" w:color="000000"/>
              <w:bottom w:val="single" w:sz="1" w:space="0" w:color="000000"/>
            </w:tcBorders>
            <w:shd w:val="clear" w:color="auto" w:fill="D99594" w:themeFill="accent2" w:themeFillTint="99"/>
          </w:tcPr>
          <w:p w:rsidR="00403297" w:rsidRDefault="00403297"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no cumple con la cantidad de horas totales establecidas en el plan de la carrera.</w:t>
            </w:r>
          </w:p>
          <w:p w:rsidR="00403297" w:rsidRPr="00B151C0" w:rsidRDefault="00403297" w:rsidP="00987553">
            <w:pPr>
              <w:pStyle w:val="PSI-Normal"/>
              <w:spacing w:before="0" w:line="240" w:lineRule="auto"/>
              <w:ind w:left="360"/>
              <w:rPr>
                <w:rFonts w:ascii="Arial" w:hAnsi="Arial"/>
                <w:sz w:val="20"/>
              </w:rPr>
            </w:pPr>
            <w:r>
              <w:rPr>
                <w:rFonts w:ascii="Arial" w:hAnsi="Arial"/>
                <w:sz w:val="20"/>
              </w:rPr>
              <w:t xml:space="preserve">Además se deberá </w:t>
            </w:r>
            <w:r w:rsidR="00987553">
              <w:rPr>
                <w:rFonts w:ascii="Arial" w:hAnsi="Arial"/>
                <w:sz w:val="20"/>
              </w:rPr>
              <w:t>des</w:t>
            </w:r>
            <w:r>
              <w:rPr>
                <w:rFonts w:ascii="Arial" w:hAnsi="Arial"/>
                <w:sz w:val="20"/>
              </w:rPr>
              <w:t>habilitar el botón Siguiente.</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03297" w:rsidRDefault="00403297" w:rsidP="00FB0285">
            <w:pPr>
              <w:pStyle w:val="TableContents"/>
              <w:rPr>
                <w:rFonts w:ascii="Arial" w:hAnsi="Arial"/>
                <w:sz w:val="20"/>
              </w:rPr>
            </w:pPr>
            <w:r>
              <w:rPr>
                <w:rFonts w:ascii="Arial" w:hAnsi="Arial"/>
                <w:sz w:val="20"/>
              </w:rPr>
              <w:t xml:space="preserve">Insatisfactorio. </w:t>
            </w:r>
          </w:p>
          <w:p w:rsidR="00403297" w:rsidRDefault="00403297" w:rsidP="00FB0285">
            <w:pPr>
              <w:pStyle w:val="TableContents"/>
              <w:rPr>
                <w:rFonts w:ascii="Arial" w:hAnsi="Arial"/>
                <w:sz w:val="20"/>
              </w:rPr>
            </w:pPr>
            <w:r>
              <w:rPr>
                <w:rFonts w:ascii="Arial" w:hAnsi="Arial"/>
                <w:sz w:val="20"/>
              </w:rPr>
              <w:t>Error: Correcto aviso de que las horas seleccionadas coinciden con las horas totales establecidas en el plan de la carrera.</w:t>
            </w:r>
          </w:p>
          <w:p w:rsidR="00403297" w:rsidRDefault="00403297" w:rsidP="00FB0285">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403297" w:rsidRDefault="00403297" w:rsidP="00FB0285">
            <w:pPr>
              <w:pStyle w:val="TableContents"/>
              <w:rPr>
                <w:rFonts w:ascii="Arial" w:hAnsi="Arial"/>
                <w:sz w:val="20"/>
              </w:rPr>
            </w:pPr>
            <w:r>
              <w:rPr>
                <w:rFonts w:ascii="Arial" w:hAnsi="Arial"/>
                <w:sz w:val="20"/>
              </w:rPr>
              <w:t>Además el botón Siguiente permaneció habilitado.</w:t>
            </w:r>
          </w:p>
        </w:tc>
      </w:tr>
      <w:tr w:rsidR="00403297" w:rsidTr="00ED5140">
        <w:tc>
          <w:tcPr>
            <w:tcW w:w="8931" w:type="dxa"/>
            <w:gridSpan w:val="7"/>
            <w:tcBorders>
              <w:left w:val="single" w:sz="1" w:space="0" w:color="000000"/>
              <w:bottom w:val="single" w:sz="1" w:space="0" w:color="000000"/>
              <w:right w:val="single" w:sz="1" w:space="0" w:color="000000"/>
            </w:tcBorders>
            <w:shd w:val="clear" w:color="auto" w:fill="E6E6E6"/>
          </w:tcPr>
          <w:p w:rsidR="00403297" w:rsidRPr="00713567" w:rsidRDefault="00403297" w:rsidP="00ED5140">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permiten seleccionar la cantidad de horas establecidas en el Plan de la Carrera. </w:t>
            </w:r>
          </w:p>
        </w:tc>
      </w:tr>
      <w:tr w:rsidR="00403297" w:rsidTr="00ED5140">
        <w:tc>
          <w:tcPr>
            <w:tcW w:w="8931" w:type="dxa"/>
            <w:gridSpan w:val="7"/>
            <w:tcBorders>
              <w:left w:val="single" w:sz="1" w:space="0" w:color="000000"/>
              <w:bottom w:val="single" w:sz="1" w:space="0" w:color="000000"/>
              <w:right w:val="single" w:sz="1" w:space="0" w:color="000000"/>
            </w:tcBorders>
          </w:tcPr>
          <w:p w:rsidR="00403297" w:rsidRDefault="00403297" w:rsidP="00ED5140">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403297" w:rsidRPr="00B327AB" w:rsidTr="00ED5140">
        <w:tc>
          <w:tcPr>
            <w:tcW w:w="8931" w:type="dxa"/>
            <w:gridSpan w:val="7"/>
            <w:tcBorders>
              <w:left w:val="single" w:sz="1" w:space="0" w:color="000000"/>
              <w:bottom w:val="single" w:sz="1" w:space="0" w:color="000000"/>
              <w:right w:val="single" w:sz="1" w:space="0" w:color="000000"/>
            </w:tcBorders>
          </w:tcPr>
          <w:p w:rsidR="00403297" w:rsidRDefault="00403297" w:rsidP="00ED5140">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276AED" w:rsidRPr="00ED5140" w:rsidRDefault="00276AED" w:rsidP="00D92A17">
      <w:pPr>
        <w:rPr>
          <w:lang w:val="es-AR"/>
        </w:rPr>
      </w:pPr>
    </w:p>
    <w:p w:rsidR="00B327AB" w:rsidRDefault="00B327AB" w:rsidP="00D92A17">
      <w:pPr>
        <w:rPr>
          <w:lang w:val="es-VE"/>
        </w:rPr>
      </w:pPr>
    </w:p>
    <w:p w:rsidR="00B1554C" w:rsidRDefault="00B1554C" w:rsidP="00D92A17">
      <w:pPr>
        <w:rPr>
          <w:lang w:val="es-VE"/>
        </w:rPr>
      </w:pPr>
    </w:p>
    <w:p w:rsidR="00B1554C" w:rsidRDefault="00B1554C" w:rsidP="00D92A17">
      <w:pPr>
        <w:rPr>
          <w:lang w:val="es-VE"/>
        </w:rPr>
      </w:pPr>
    </w:p>
    <w:p w:rsidR="00B1554C" w:rsidRDefault="00B1554C" w:rsidP="00D92A17">
      <w:pPr>
        <w:rPr>
          <w:lang w:val="es-VE"/>
        </w:rPr>
      </w:pPr>
    </w:p>
    <w:p w:rsidR="00B1554C" w:rsidRDefault="00B1554C" w:rsidP="00D92A17">
      <w:pPr>
        <w:rPr>
          <w:lang w:val="es-VE"/>
        </w:rPr>
      </w:pPr>
    </w:p>
    <w:p w:rsidR="00B1554C" w:rsidRDefault="00B1554C" w:rsidP="00D92A17">
      <w:pPr>
        <w:rPr>
          <w:lang w:val="es-VE"/>
        </w:rPr>
      </w:pPr>
    </w:p>
    <w:p w:rsidR="00B1554C" w:rsidRPr="004D5405" w:rsidRDefault="00B1554C" w:rsidP="00B1554C">
      <w:pPr>
        <w:pStyle w:val="PSI-Ttulo2"/>
        <w:rPr>
          <w:color w:val="365F91" w:themeColor="accent1" w:themeShade="BF"/>
          <w:sz w:val="28"/>
          <w:szCs w:val="28"/>
        </w:rPr>
      </w:pPr>
      <w:bookmarkStart w:id="43" w:name="_Toc38806032"/>
      <w:r>
        <w:lastRenderedPageBreak/>
        <w:t>Caso de Prueba P009</w:t>
      </w:r>
      <w:bookmarkEnd w:id="43"/>
    </w:p>
    <w:p w:rsidR="00B1554C" w:rsidRDefault="00B1554C" w:rsidP="00B1554C">
      <w:r>
        <w:t>Correspondiente a la Creación de Programa.</w:t>
      </w:r>
    </w:p>
    <w:p w:rsidR="00B1554C" w:rsidRDefault="00B1554C" w:rsidP="00B1554C">
      <w:pPr>
        <w:pStyle w:val="PSI-Ttulo3"/>
      </w:pPr>
    </w:p>
    <w:p w:rsidR="00B1554C" w:rsidRPr="00664D4B" w:rsidRDefault="00B1554C" w:rsidP="00B1554C">
      <w:pPr>
        <w:pStyle w:val="PSI-Ttulo3"/>
      </w:pPr>
      <w:bookmarkStart w:id="44" w:name="_Toc38806033"/>
      <w:r w:rsidRPr="00664D4B">
        <w:t>Descripción</w:t>
      </w:r>
      <w:bookmarkEnd w:id="44"/>
      <w:r w:rsidRPr="00664D4B">
        <w:t xml:space="preserve"> </w:t>
      </w:r>
    </w:p>
    <w:p w:rsidR="00B1554C" w:rsidRPr="00664D4B" w:rsidRDefault="00B1554C" w:rsidP="00B1554C">
      <w:pPr>
        <w:pStyle w:val="PSI-Normal"/>
      </w:pPr>
      <w:r w:rsidRPr="00664D4B">
        <w:t xml:space="preserve">Este caso de prueba, tiene como objetivo probar </w:t>
      </w:r>
      <w:r>
        <w:t xml:space="preserve">que el input text "Otras Horas Semanales" permita seleccionar la cantidad de horas  que desee el usuario. </w:t>
      </w:r>
    </w:p>
    <w:p w:rsidR="00B1554C" w:rsidRPr="00664D4B" w:rsidRDefault="00B1554C" w:rsidP="00B1554C">
      <w:pPr>
        <w:pStyle w:val="PSI-Ttulo3"/>
      </w:pPr>
      <w:bookmarkStart w:id="45" w:name="_Toc38806034"/>
      <w:r w:rsidRPr="00664D4B">
        <w:t>Evaluación de la Prueba</w:t>
      </w:r>
      <w:bookmarkEnd w:id="45"/>
      <w:r w:rsidRPr="00664D4B">
        <w:t xml:space="preserve"> </w:t>
      </w:r>
    </w:p>
    <w:p w:rsidR="00B1554C" w:rsidRDefault="00B1554C" w:rsidP="00B1554C">
      <w:pPr>
        <w:pStyle w:val="PSI-Normal"/>
      </w:pPr>
      <w:r>
        <w:t>Realizada y S</w:t>
      </w:r>
      <w:r w:rsidRPr="00664D4B">
        <w:t>atisfactoria.</w:t>
      </w:r>
    </w:p>
    <w:p w:rsidR="00B1554C" w:rsidRPr="00664D4B" w:rsidRDefault="00B1554C" w:rsidP="00B1554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1554C" w:rsidTr="00486A8F">
        <w:tc>
          <w:tcPr>
            <w:tcW w:w="4904" w:type="dxa"/>
            <w:gridSpan w:val="4"/>
            <w:tcBorders>
              <w:top w:val="single" w:sz="1" w:space="0" w:color="000000"/>
              <w:left w:val="single" w:sz="1" w:space="0" w:color="000000"/>
              <w:bottom w:val="single" w:sz="1" w:space="0" w:color="000000"/>
            </w:tcBorders>
          </w:tcPr>
          <w:p w:rsidR="00B1554C" w:rsidRDefault="00B1554C" w:rsidP="00486A8F">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1554C" w:rsidRDefault="00B1554C" w:rsidP="00486A8F">
            <w:pPr>
              <w:pStyle w:val="PSI-Normal"/>
              <w:rPr>
                <w:b/>
              </w:rPr>
            </w:pPr>
            <w:r>
              <w:rPr>
                <w:b/>
              </w:rPr>
              <w:t xml:space="preserve">Nivel de Prueba: </w:t>
            </w:r>
            <w:r w:rsidRPr="00565228">
              <w:t>Componente</w:t>
            </w:r>
          </w:p>
        </w:tc>
      </w:tr>
      <w:tr w:rsidR="00B1554C" w:rsidTr="00486A8F">
        <w:tc>
          <w:tcPr>
            <w:tcW w:w="4904" w:type="dxa"/>
            <w:gridSpan w:val="4"/>
            <w:tcBorders>
              <w:left w:val="single" w:sz="1" w:space="0" w:color="000000"/>
              <w:bottom w:val="single" w:sz="1" w:space="0" w:color="000000"/>
            </w:tcBorders>
            <w:shd w:val="clear" w:color="auto" w:fill="E6E6E6"/>
          </w:tcPr>
          <w:p w:rsidR="00B1554C" w:rsidRDefault="00B1554C" w:rsidP="00486A8F">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1554C" w:rsidRDefault="00B1554C" w:rsidP="00486A8F">
            <w:pPr>
              <w:pStyle w:val="PSI-Normal"/>
              <w:rPr>
                <w:b/>
              </w:rPr>
            </w:pPr>
            <w:r>
              <w:rPr>
                <w:b/>
              </w:rPr>
              <w:t xml:space="preserve">Tipo(s) de Pruebas(s): </w:t>
            </w:r>
            <w:r w:rsidRPr="00995A0D">
              <w:t>Funcional</w:t>
            </w:r>
          </w:p>
        </w:tc>
      </w:tr>
      <w:tr w:rsidR="00B1554C" w:rsidRPr="00CF4BD4" w:rsidTr="00486A8F">
        <w:tc>
          <w:tcPr>
            <w:tcW w:w="4904" w:type="dxa"/>
            <w:gridSpan w:val="4"/>
            <w:tcBorders>
              <w:left w:val="single" w:sz="1" w:space="0" w:color="000000"/>
              <w:bottom w:val="single" w:sz="1" w:space="0" w:color="000000"/>
            </w:tcBorders>
          </w:tcPr>
          <w:p w:rsidR="00B1554C" w:rsidRDefault="00B1554C" w:rsidP="00486A8F">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1554C" w:rsidRPr="00CF4BD4" w:rsidTr="00486A8F">
              <w:trPr>
                <w:trHeight w:val="263"/>
              </w:trPr>
              <w:tc>
                <w:tcPr>
                  <w:tcW w:w="4426" w:type="dxa"/>
                </w:tcPr>
                <w:p w:rsidR="00B1554C" w:rsidRPr="004D5405" w:rsidRDefault="00B1554C" w:rsidP="00486A8F">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1554C" w:rsidRPr="004D5405" w:rsidRDefault="00B1554C" w:rsidP="00486A8F">
            <w:pPr>
              <w:pStyle w:val="TableContents"/>
              <w:rPr>
                <w:rFonts w:ascii="Arial" w:hAnsi="Arial"/>
                <w:color w:val="0000FF"/>
                <w:sz w:val="20"/>
                <w:lang w:val="es-AR"/>
              </w:rPr>
            </w:pPr>
          </w:p>
        </w:tc>
      </w:tr>
      <w:tr w:rsidR="00B1554C" w:rsidTr="00486A8F">
        <w:tc>
          <w:tcPr>
            <w:tcW w:w="4904" w:type="dxa"/>
            <w:gridSpan w:val="4"/>
            <w:tcBorders>
              <w:left w:val="single" w:sz="1" w:space="0" w:color="000000"/>
              <w:bottom w:val="single" w:sz="1" w:space="0" w:color="000000"/>
            </w:tcBorders>
          </w:tcPr>
          <w:p w:rsidR="00B1554C" w:rsidRDefault="00B1554C" w:rsidP="00486A8F">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1554C" w:rsidRPr="00606E1E" w:rsidRDefault="00B1554C" w:rsidP="00486A8F">
            <w:pPr>
              <w:pStyle w:val="PSI-Normal"/>
            </w:pPr>
            <w:r>
              <w:rPr>
                <w:b/>
              </w:rPr>
              <w:t xml:space="preserve">Autor del Caso de Prueba: </w:t>
            </w:r>
            <w:r>
              <w:t>Nicolás Sartini</w:t>
            </w:r>
          </w:p>
        </w:tc>
      </w:tr>
      <w:tr w:rsidR="00B1554C" w:rsidTr="00486A8F">
        <w:tc>
          <w:tcPr>
            <w:tcW w:w="4904" w:type="dxa"/>
            <w:gridSpan w:val="4"/>
            <w:tcBorders>
              <w:left w:val="single" w:sz="1" w:space="0" w:color="000000"/>
              <w:bottom w:val="single" w:sz="1" w:space="0" w:color="000000"/>
            </w:tcBorders>
          </w:tcPr>
          <w:p w:rsidR="00B1554C" w:rsidRDefault="00B1554C" w:rsidP="00486A8F">
            <w:pPr>
              <w:pStyle w:val="PSI-Normal"/>
              <w:rPr>
                <w:b/>
              </w:rPr>
            </w:pPr>
            <w:r>
              <w:rPr>
                <w:b/>
              </w:rPr>
              <w:t xml:space="preserve">ID/Nombre Caso de Prueba: </w:t>
            </w:r>
            <w:r>
              <w:t>P009</w:t>
            </w:r>
          </w:p>
        </w:tc>
        <w:tc>
          <w:tcPr>
            <w:tcW w:w="4027" w:type="dxa"/>
            <w:gridSpan w:val="3"/>
            <w:tcBorders>
              <w:left w:val="single" w:sz="1" w:space="0" w:color="000000"/>
              <w:bottom w:val="single" w:sz="1" w:space="0" w:color="000000"/>
              <w:right w:val="single" w:sz="1" w:space="0" w:color="000000"/>
            </w:tcBorders>
          </w:tcPr>
          <w:p w:rsidR="00B1554C" w:rsidRDefault="00B1554C" w:rsidP="00486A8F">
            <w:pPr>
              <w:pStyle w:val="PSI-Normal"/>
              <w:rPr>
                <w:b/>
              </w:rPr>
            </w:pPr>
            <w:r>
              <w:rPr>
                <w:b/>
              </w:rPr>
              <w:t xml:space="preserve">Nombre del Probador: </w:t>
            </w:r>
            <w:r>
              <w:t>Nicolás Sartini</w:t>
            </w:r>
          </w:p>
        </w:tc>
      </w:tr>
      <w:tr w:rsidR="00B1554C" w:rsidTr="00486A8F">
        <w:tc>
          <w:tcPr>
            <w:tcW w:w="4904" w:type="dxa"/>
            <w:gridSpan w:val="4"/>
            <w:tcBorders>
              <w:left w:val="single" w:sz="1" w:space="0" w:color="000000"/>
              <w:bottom w:val="single" w:sz="1" w:space="0" w:color="000000"/>
            </w:tcBorders>
          </w:tcPr>
          <w:p w:rsidR="00B1554C" w:rsidRDefault="00B1554C" w:rsidP="00486A8F">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1554C" w:rsidRDefault="00B1554C" w:rsidP="00486A8F">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B1554C" w:rsidRDefault="00B1554C" w:rsidP="00486A8F">
            <w:pPr>
              <w:pStyle w:val="PSI-Normal"/>
              <w:rPr>
                <w:b/>
              </w:rPr>
            </w:pPr>
            <w:r>
              <w:rPr>
                <w:b/>
              </w:rPr>
              <w:t xml:space="preserve">Fecha de Ejecución: </w:t>
            </w:r>
            <w:r>
              <w:t>21</w:t>
            </w:r>
            <w:r w:rsidRPr="00473DBE">
              <w:t>/</w:t>
            </w:r>
            <w:r>
              <w:t>04</w:t>
            </w:r>
            <w:r w:rsidRPr="00473DBE">
              <w:t>/20</w:t>
            </w:r>
            <w:r>
              <w:t>20</w:t>
            </w:r>
          </w:p>
        </w:tc>
      </w:tr>
      <w:tr w:rsidR="00B1554C" w:rsidTr="00486A8F">
        <w:tc>
          <w:tcPr>
            <w:tcW w:w="8931" w:type="dxa"/>
            <w:gridSpan w:val="7"/>
            <w:tcBorders>
              <w:left w:val="single" w:sz="1" w:space="0" w:color="000000"/>
              <w:bottom w:val="single" w:sz="1" w:space="0" w:color="000000"/>
              <w:right w:val="single" w:sz="1" w:space="0" w:color="000000"/>
            </w:tcBorders>
            <w:shd w:val="clear" w:color="auto" w:fill="E6E6E6"/>
          </w:tcPr>
          <w:p w:rsidR="00B1554C" w:rsidRDefault="00B1554C" w:rsidP="00486A8F">
            <w:pPr>
              <w:pStyle w:val="TableContents"/>
              <w:rPr>
                <w:rFonts w:ascii="Arial" w:hAnsi="Arial"/>
                <w:b/>
                <w:bCs/>
                <w:sz w:val="20"/>
              </w:rPr>
            </w:pPr>
            <w:r>
              <w:rPr>
                <w:rFonts w:ascii="Arial" w:hAnsi="Arial"/>
                <w:b/>
                <w:bCs/>
                <w:sz w:val="20"/>
              </w:rPr>
              <w:t>Condición(es) para que se ejecute el Caso de Prueba:</w:t>
            </w:r>
          </w:p>
        </w:tc>
      </w:tr>
      <w:tr w:rsidR="00B1554C" w:rsidTr="00486A8F">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1554C" w:rsidTr="00486A8F">
              <w:trPr>
                <w:trHeight w:val="574"/>
              </w:trPr>
              <w:tc>
                <w:tcPr>
                  <w:tcW w:w="4308" w:type="dxa"/>
                </w:tcPr>
                <w:p w:rsidR="00B1554C" w:rsidRDefault="00B1554C" w:rsidP="00486A8F">
                  <w:pPr>
                    <w:pStyle w:val="PSI-Normal"/>
                  </w:pPr>
                  <w:r>
                    <w:t xml:space="preserve">Se deben cumplir con los recursos necesarios en cuanto a software, hardware y configuraciones necesarias para que se pueda ejecutar este caso de prueba. </w:t>
                  </w:r>
                </w:p>
              </w:tc>
            </w:tr>
          </w:tbl>
          <w:p w:rsidR="00B1554C" w:rsidRPr="002F45D3" w:rsidRDefault="00B1554C" w:rsidP="00486A8F">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1554C" w:rsidRPr="002F45D3" w:rsidRDefault="00B1554C" w:rsidP="00486A8F">
            <w:pPr>
              <w:pStyle w:val="PSI-Normal"/>
            </w:pPr>
            <w:r>
              <w:t>-</w:t>
            </w:r>
          </w:p>
        </w:tc>
      </w:tr>
      <w:tr w:rsidR="00B1554C" w:rsidTr="00486A8F">
        <w:tc>
          <w:tcPr>
            <w:tcW w:w="4904" w:type="dxa"/>
            <w:gridSpan w:val="4"/>
            <w:tcBorders>
              <w:left w:val="single" w:sz="1" w:space="0" w:color="000000"/>
              <w:bottom w:val="single" w:sz="1" w:space="0" w:color="000000"/>
            </w:tcBorders>
          </w:tcPr>
          <w:p w:rsidR="00B1554C" w:rsidRDefault="00B1554C" w:rsidP="00486A8F">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1554C" w:rsidRDefault="00B1554C" w:rsidP="00486A8F">
            <w:pPr>
              <w:pStyle w:val="TableContents"/>
              <w:rPr>
                <w:rFonts w:ascii="Arial" w:hAnsi="Arial"/>
                <w:sz w:val="20"/>
              </w:rPr>
            </w:pPr>
            <w:r>
              <w:rPr>
                <w:rFonts w:ascii="Arial" w:hAnsi="Arial"/>
                <w:sz w:val="20"/>
              </w:rPr>
              <w:t>-</w:t>
            </w:r>
          </w:p>
        </w:tc>
      </w:tr>
      <w:tr w:rsidR="00B1554C" w:rsidTr="00486A8F">
        <w:tc>
          <w:tcPr>
            <w:tcW w:w="8931" w:type="dxa"/>
            <w:gridSpan w:val="7"/>
            <w:tcBorders>
              <w:left w:val="single" w:sz="1" w:space="0" w:color="000000"/>
              <w:bottom w:val="single" w:sz="1" w:space="0" w:color="000000"/>
              <w:right w:val="single" w:sz="1" w:space="0" w:color="000000"/>
            </w:tcBorders>
            <w:shd w:val="clear" w:color="auto" w:fill="E6E6E6"/>
          </w:tcPr>
          <w:p w:rsidR="00B1554C" w:rsidRDefault="00B1554C" w:rsidP="00486A8F">
            <w:pPr>
              <w:pStyle w:val="TableContents"/>
              <w:rPr>
                <w:rFonts w:ascii="Arial" w:hAnsi="Arial"/>
                <w:b/>
                <w:bCs/>
                <w:sz w:val="20"/>
              </w:rPr>
            </w:pPr>
            <w:r>
              <w:rPr>
                <w:rFonts w:ascii="Arial" w:hAnsi="Arial"/>
                <w:b/>
                <w:bCs/>
                <w:sz w:val="20"/>
              </w:rPr>
              <w:t>Para la Ejecución del Caso de Prueba:</w:t>
            </w:r>
          </w:p>
        </w:tc>
      </w:tr>
      <w:tr w:rsidR="00B1554C" w:rsidTr="00486A8F">
        <w:tc>
          <w:tcPr>
            <w:tcW w:w="851" w:type="dxa"/>
            <w:tcBorders>
              <w:left w:val="single" w:sz="1" w:space="0" w:color="000000"/>
              <w:bottom w:val="single" w:sz="1" w:space="0" w:color="000000"/>
            </w:tcBorders>
            <w:shd w:val="clear" w:color="auto" w:fill="808080"/>
          </w:tcPr>
          <w:p w:rsidR="00B1554C" w:rsidRDefault="00B1554C" w:rsidP="00486A8F">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1554C" w:rsidRDefault="00B1554C" w:rsidP="00486A8F">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1554C" w:rsidRDefault="00B1554C" w:rsidP="00486A8F">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1554C" w:rsidRDefault="00B1554C" w:rsidP="00486A8F">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1554C" w:rsidRDefault="00B1554C" w:rsidP="00486A8F">
            <w:pPr>
              <w:pStyle w:val="TableContents"/>
              <w:jc w:val="center"/>
              <w:rPr>
                <w:rFonts w:ascii="Arial" w:hAnsi="Arial"/>
                <w:b/>
                <w:bCs/>
                <w:sz w:val="20"/>
              </w:rPr>
            </w:pPr>
            <w:r>
              <w:rPr>
                <w:rFonts w:ascii="Arial" w:hAnsi="Arial"/>
                <w:b/>
                <w:bCs/>
                <w:sz w:val="20"/>
              </w:rPr>
              <w:t>Resultado Obtenido</w:t>
            </w:r>
          </w:p>
        </w:tc>
      </w:tr>
      <w:tr w:rsidR="00B1554C" w:rsidTr="00486A8F">
        <w:tc>
          <w:tcPr>
            <w:tcW w:w="851" w:type="dxa"/>
            <w:tcBorders>
              <w:left w:val="single" w:sz="1" w:space="0" w:color="000000"/>
              <w:bottom w:val="single" w:sz="1" w:space="0" w:color="000000"/>
            </w:tcBorders>
          </w:tcPr>
          <w:p w:rsidR="00B1554C" w:rsidRDefault="00B1554C" w:rsidP="00486A8F">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1554C" w:rsidRPr="00486A8F" w:rsidRDefault="00B1554C" w:rsidP="00486A8F">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486A8F" w:rsidRDefault="00486A8F" w:rsidP="00486A8F">
            <w:pPr>
              <w:pStyle w:val="TableContents"/>
              <w:rPr>
                <w:rFonts w:ascii="Arial" w:hAnsi="Arial"/>
                <w:sz w:val="20"/>
              </w:rPr>
            </w:pPr>
            <w:r>
              <w:rPr>
                <w:rFonts w:ascii="Arial" w:hAnsi="Arial"/>
                <w:sz w:val="20"/>
              </w:rPr>
              <w:lastRenderedPageBreak/>
              <w:t>Otras Horas semanales: 1</w:t>
            </w:r>
          </w:p>
          <w:p w:rsidR="00B1554C" w:rsidRDefault="00B1554C" w:rsidP="00486A8F">
            <w:pPr>
              <w:pStyle w:val="TableContents"/>
              <w:rPr>
                <w:rFonts w:ascii="Arial" w:hAnsi="Arial"/>
                <w:sz w:val="20"/>
              </w:rPr>
            </w:pPr>
          </w:p>
        </w:tc>
        <w:tc>
          <w:tcPr>
            <w:tcW w:w="2552" w:type="dxa"/>
            <w:gridSpan w:val="2"/>
            <w:tcBorders>
              <w:left w:val="single" w:sz="1" w:space="0" w:color="000000"/>
              <w:bottom w:val="single" w:sz="1" w:space="0" w:color="000000"/>
            </w:tcBorders>
          </w:tcPr>
          <w:p w:rsidR="00B1554C" w:rsidRPr="00B151C0" w:rsidRDefault="00486A8F" w:rsidP="00486A8F">
            <w:pPr>
              <w:pStyle w:val="PSI-Normal"/>
              <w:spacing w:before="0" w:line="240" w:lineRule="auto"/>
              <w:ind w:left="360"/>
              <w:rPr>
                <w:rFonts w:ascii="Arial" w:hAnsi="Arial"/>
                <w:sz w:val="20"/>
              </w:rPr>
            </w:pPr>
            <w:r>
              <w:rPr>
                <w:rFonts w:ascii="Arial" w:hAnsi="Arial"/>
                <w:sz w:val="20"/>
              </w:rPr>
              <w:t>El sistema permita establecer la cantidad de horas introducidas.</w:t>
            </w:r>
          </w:p>
        </w:tc>
        <w:tc>
          <w:tcPr>
            <w:tcW w:w="2410" w:type="dxa"/>
            <w:gridSpan w:val="2"/>
            <w:tcBorders>
              <w:left w:val="single" w:sz="1" w:space="0" w:color="000000"/>
              <w:bottom w:val="single" w:sz="1" w:space="0" w:color="000000"/>
              <w:right w:val="single" w:sz="1" w:space="0" w:color="000000"/>
            </w:tcBorders>
          </w:tcPr>
          <w:p w:rsidR="00B1554C" w:rsidRDefault="00B1554C" w:rsidP="00486A8F">
            <w:pPr>
              <w:pStyle w:val="TableContents"/>
              <w:rPr>
                <w:rFonts w:ascii="Arial" w:hAnsi="Arial"/>
                <w:sz w:val="20"/>
              </w:rPr>
            </w:pPr>
            <w:r>
              <w:rPr>
                <w:rFonts w:ascii="Arial" w:hAnsi="Arial"/>
                <w:sz w:val="20"/>
              </w:rPr>
              <w:t xml:space="preserve">Satisfactorio. </w:t>
            </w:r>
          </w:p>
          <w:p w:rsidR="00486A8F" w:rsidRDefault="00486A8F" w:rsidP="00486A8F">
            <w:pPr>
              <w:pStyle w:val="TableContents"/>
              <w:rPr>
                <w:rFonts w:ascii="Arial" w:hAnsi="Arial"/>
                <w:sz w:val="20"/>
              </w:rPr>
            </w:pPr>
            <w:r>
              <w:rPr>
                <w:rFonts w:ascii="Arial" w:hAnsi="Arial"/>
                <w:sz w:val="20"/>
              </w:rPr>
              <w:t xml:space="preserve">Correcto establecimiento de la cantidad de horas introducidas. </w:t>
            </w:r>
          </w:p>
          <w:p w:rsidR="00B1554C" w:rsidRDefault="00B1554C" w:rsidP="00486A8F">
            <w:pPr>
              <w:pStyle w:val="TableContents"/>
              <w:rPr>
                <w:rFonts w:ascii="Arial" w:hAnsi="Arial"/>
                <w:sz w:val="20"/>
              </w:rPr>
            </w:pPr>
          </w:p>
        </w:tc>
      </w:tr>
      <w:tr w:rsidR="00486A8F" w:rsidTr="00486A8F">
        <w:tc>
          <w:tcPr>
            <w:tcW w:w="851" w:type="dxa"/>
            <w:tcBorders>
              <w:left w:val="single" w:sz="1" w:space="0" w:color="000000"/>
              <w:bottom w:val="single" w:sz="1" w:space="0" w:color="000000"/>
            </w:tcBorders>
          </w:tcPr>
          <w:p w:rsidR="00486A8F" w:rsidRDefault="00486A8F" w:rsidP="00486A8F">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486A8F" w:rsidRPr="00486A8F" w:rsidRDefault="00486A8F" w:rsidP="00486A8F">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A8F" w:rsidRDefault="00486A8F" w:rsidP="00486A8F">
            <w:pPr>
              <w:pStyle w:val="TableContents"/>
              <w:rPr>
                <w:rFonts w:ascii="Arial" w:hAnsi="Arial"/>
                <w:sz w:val="20"/>
              </w:rPr>
            </w:pPr>
            <w:r>
              <w:rPr>
                <w:rFonts w:ascii="Arial" w:hAnsi="Arial"/>
                <w:sz w:val="20"/>
              </w:rPr>
              <w:t xml:space="preserve">Otras Horas semanales: </w:t>
            </w:r>
            <w:r w:rsidR="00B42539">
              <w:rPr>
                <w:rFonts w:ascii="Arial" w:hAnsi="Arial"/>
                <w:sz w:val="20"/>
              </w:rPr>
              <w:t>10</w:t>
            </w:r>
          </w:p>
          <w:p w:rsidR="00486A8F" w:rsidRDefault="00486A8F" w:rsidP="00486A8F">
            <w:pPr>
              <w:pStyle w:val="TableContents"/>
              <w:rPr>
                <w:rFonts w:ascii="Arial" w:hAnsi="Arial"/>
                <w:sz w:val="20"/>
              </w:rPr>
            </w:pPr>
          </w:p>
        </w:tc>
        <w:tc>
          <w:tcPr>
            <w:tcW w:w="2552" w:type="dxa"/>
            <w:gridSpan w:val="2"/>
            <w:tcBorders>
              <w:left w:val="single" w:sz="1" w:space="0" w:color="000000"/>
              <w:bottom w:val="single" w:sz="1" w:space="0" w:color="000000"/>
            </w:tcBorders>
          </w:tcPr>
          <w:p w:rsidR="00486A8F" w:rsidRPr="00B151C0" w:rsidRDefault="00486A8F" w:rsidP="00486A8F">
            <w:pPr>
              <w:pStyle w:val="PSI-Normal"/>
              <w:spacing w:before="0" w:line="240" w:lineRule="auto"/>
              <w:ind w:left="360"/>
              <w:rPr>
                <w:rFonts w:ascii="Arial" w:hAnsi="Arial"/>
                <w:sz w:val="20"/>
              </w:rPr>
            </w:pPr>
            <w:r>
              <w:rPr>
                <w:rFonts w:ascii="Arial" w:hAnsi="Arial"/>
                <w:sz w:val="20"/>
              </w:rPr>
              <w:t>El sistema permita establecer la cantidad de horas introducidas.</w:t>
            </w:r>
          </w:p>
        </w:tc>
        <w:tc>
          <w:tcPr>
            <w:tcW w:w="2410" w:type="dxa"/>
            <w:gridSpan w:val="2"/>
            <w:tcBorders>
              <w:left w:val="single" w:sz="1" w:space="0" w:color="000000"/>
              <w:bottom w:val="single" w:sz="1" w:space="0" w:color="000000"/>
              <w:right w:val="single" w:sz="1" w:space="0" w:color="000000"/>
            </w:tcBorders>
          </w:tcPr>
          <w:p w:rsidR="00486A8F" w:rsidRDefault="00486A8F" w:rsidP="00486A8F">
            <w:pPr>
              <w:pStyle w:val="TableContents"/>
              <w:rPr>
                <w:rFonts w:ascii="Arial" w:hAnsi="Arial"/>
                <w:sz w:val="20"/>
              </w:rPr>
            </w:pPr>
            <w:r>
              <w:rPr>
                <w:rFonts w:ascii="Arial" w:hAnsi="Arial"/>
                <w:sz w:val="20"/>
              </w:rPr>
              <w:t xml:space="preserve">Satisfactorio. </w:t>
            </w:r>
          </w:p>
          <w:p w:rsidR="00486A8F" w:rsidRDefault="00486A8F" w:rsidP="00486A8F">
            <w:pPr>
              <w:pStyle w:val="TableContents"/>
              <w:rPr>
                <w:rFonts w:ascii="Arial" w:hAnsi="Arial"/>
                <w:sz w:val="20"/>
              </w:rPr>
            </w:pPr>
            <w:r>
              <w:rPr>
                <w:rFonts w:ascii="Arial" w:hAnsi="Arial"/>
                <w:sz w:val="20"/>
              </w:rPr>
              <w:t xml:space="preserve">Correcto establecimiento de la cantidad de horas introducidas. </w:t>
            </w:r>
          </w:p>
          <w:p w:rsidR="00486A8F" w:rsidRDefault="00486A8F" w:rsidP="00486A8F">
            <w:pPr>
              <w:pStyle w:val="TableContents"/>
              <w:rPr>
                <w:rFonts w:ascii="Arial" w:hAnsi="Arial"/>
                <w:sz w:val="20"/>
              </w:rPr>
            </w:pPr>
          </w:p>
        </w:tc>
      </w:tr>
      <w:tr w:rsidR="001E5B0F" w:rsidTr="00486A8F">
        <w:tc>
          <w:tcPr>
            <w:tcW w:w="851" w:type="dxa"/>
            <w:tcBorders>
              <w:left w:val="single" w:sz="1" w:space="0" w:color="000000"/>
              <w:bottom w:val="single" w:sz="1" w:space="0" w:color="000000"/>
            </w:tcBorders>
          </w:tcPr>
          <w:p w:rsidR="001E5B0F" w:rsidRDefault="001E5B0F" w:rsidP="00486A8F">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E5B0F" w:rsidRDefault="001E5B0F" w:rsidP="00486A8F">
            <w:pPr>
              <w:pStyle w:val="TableContents"/>
            </w:pPr>
            <w:r>
              <w:t>Asignatura de prueba: Sistemas Operativos Distribuidos.</w:t>
            </w:r>
          </w:p>
        </w:tc>
        <w:tc>
          <w:tcPr>
            <w:tcW w:w="1559" w:type="dxa"/>
            <w:tcBorders>
              <w:left w:val="single" w:sz="1" w:space="0" w:color="000000"/>
              <w:bottom w:val="single" w:sz="1" w:space="0" w:color="000000"/>
            </w:tcBorders>
          </w:tcPr>
          <w:p w:rsidR="001E5B0F" w:rsidRDefault="001E5B0F" w:rsidP="00486A8F">
            <w:pPr>
              <w:pStyle w:val="TableContents"/>
              <w:rPr>
                <w:rFonts w:ascii="Arial" w:hAnsi="Arial"/>
                <w:sz w:val="20"/>
              </w:rPr>
            </w:pPr>
            <w:r>
              <w:rPr>
                <w:rFonts w:ascii="Arial" w:hAnsi="Arial"/>
                <w:sz w:val="20"/>
              </w:rPr>
              <w:t xml:space="preserve">Otras Horas semanales: ninguna. </w:t>
            </w:r>
          </w:p>
        </w:tc>
        <w:tc>
          <w:tcPr>
            <w:tcW w:w="2552" w:type="dxa"/>
            <w:gridSpan w:val="2"/>
            <w:tcBorders>
              <w:left w:val="single" w:sz="1" w:space="0" w:color="000000"/>
              <w:bottom w:val="single" w:sz="1" w:space="0" w:color="000000"/>
            </w:tcBorders>
          </w:tcPr>
          <w:p w:rsidR="001E5B0F" w:rsidRPr="00B151C0" w:rsidRDefault="001E5B0F" w:rsidP="00FB0285">
            <w:pPr>
              <w:pStyle w:val="PSI-Normal"/>
              <w:spacing w:before="0" w:line="240" w:lineRule="auto"/>
              <w:ind w:left="360"/>
              <w:rPr>
                <w:rFonts w:ascii="Arial" w:hAnsi="Arial"/>
                <w:sz w:val="20"/>
              </w:rPr>
            </w:pPr>
            <w:r>
              <w:rPr>
                <w:rFonts w:ascii="Arial" w:hAnsi="Arial"/>
                <w:sz w:val="20"/>
              </w:rPr>
              <w:t>El sistema permita establecer la cantidad de horas introducidas</w:t>
            </w:r>
            <w:r w:rsidR="000E3995">
              <w:rPr>
                <w:rFonts w:ascii="Arial" w:hAnsi="Arial"/>
                <w:sz w:val="20"/>
              </w:rPr>
              <w:t xml:space="preserve"> (ninguna)</w:t>
            </w:r>
            <w:r>
              <w:rPr>
                <w:rFonts w:ascii="Arial" w:hAnsi="Arial"/>
                <w:sz w:val="20"/>
              </w:rPr>
              <w:t>.</w:t>
            </w:r>
          </w:p>
        </w:tc>
        <w:tc>
          <w:tcPr>
            <w:tcW w:w="2410" w:type="dxa"/>
            <w:gridSpan w:val="2"/>
            <w:tcBorders>
              <w:left w:val="single" w:sz="1" w:space="0" w:color="000000"/>
              <w:bottom w:val="single" w:sz="1" w:space="0" w:color="000000"/>
              <w:right w:val="single" w:sz="1" w:space="0" w:color="000000"/>
            </w:tcBorders>
          </w:tcPr>
          <w:p w:rsidR="001E5B0F" w:rsidRDefault="001E5B0F" w:rsidP="00FB0285">
            <w:pPr>
              <w:pStyle w:val="TableContents"/>
              <w:rPr>
                <w:rFonts w:ascii="Arial" w:hAnsi="Arial"/>
                <w:sz w:val="20"/>
              </w:rPr>
            </w:pPr>
            <w:r>
              <w:rPr>
                <w:rFonts w:ascii="Arial" w:hAnsi="Arial"/>
                <w:sz w:val="20"/>
              </w:rPr>
              <w:t xml:space="preserve">Satisfactorio. </w:t>
            </w:r>
          </w:p>
          <w:p w:rsidR="001E5B0F" w:rsidRDefault="001E5B0F" w:rsidP="00FB0285">
            <w:pPr>
              <w:pStyle w:val="TableContents"/>
              <w:rPr>
                <w:rFonts w:ascii="Arial" w:hAnsi="Arial"/>
                <w:sz w:val="20"/>
              </w:rPr>
            </w:pPr>
            <w:r>
              <w:rPr>
                <w:rFonts w:ascii="Arial" w:hAnsi="Arial"/>
                <w:sz w:val="20"/>
              </w:rPr>
              <w:t>Correcto establecimiento de la cantidad de horas introducidas</w:t>
            </w:r>
            <w:r w:rsidR="000E3995">
              <w:rPr>
                <w:rFonts w:ascii="Arial" w:hAnsi="Arial"/>
                <w:sz w:val="20"/>
              </w:rPr>
              <w:t xml:space="preserve"> (ninguna)</w:t>
            </w:r>
            <w:r>
              <w:rPr>
                <w:rFonts w:ascii="Arial" w:hAnsi="Arial"/>
                <w:sz w:val="20"/>
              </w:rPr>
              <w:t xml:space="preserve">. </w:t>
            </w:r>
          </w:p>
          <w:p w:rsidR="001E5B0F" w:rsidRDefault="001E5B0F" w:rsidP="00FB0285">
            <w:pPr>
              <w:pStyle w:val="TableContents"/>
              <w:rPr>
                <w:rFonts w:ascii="Arial" w:hAnsi="Arial"/>
                <w:sz w:val="20"/>
              </w:rPr>
            </w:pPr>
          </w:p>
        </w:tc>
      </w:tr>
      <w:tr w:rsidR="001E5B0F" w:rsidTr="00486A8F">
        <w:tc>
          <w:tcPr>
            <w:tcW w:w="8931" w:type="dxa"/>
            <w:gridSpan w:val="7"/>
            <w:tcBorders>
              <w:left w:val="single" w:sz="1" w:space="0" w:color="000000"/>
              <w:bottom w:val="single" w:sz="1" w:space="0" w:color="000000"/>
              <w:right w:val="single" w:sz="1" w:space="0" w:color="000000"/>
            </w:tcBorders>
            <w:shd w:val="clear" w:color="auto" w:fill="E6E6E6"/>
          </w:tcPr>
          <w:p w:rsidR="001E5B0F" w:rsidRPr="00713567" w:rsidRDefault="001E5B0F" w:rsidP="00B42539">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permiten seleccionar la cantidad de horas que desee el usuario. </w:t>
            </w:r>
          </w:p>
        </w:tc>
      </w:tr>
      <w:tr w:rsidR="001E5B0F" w:rsidTr="00486A8F">
        <w:tc>
          <w:tcPr>
            <w:tcW w:w="8931" w:type="dxa"/>
            <w:gridSpan w:val="7"/>
            <w:tcBorders>
              <w:left w:val="single" w:sz="1" w:space="0" w:color="000000"/>
              <w:bottom w:val="single" w:sz="1" w:space="0" w:color="000000"/>
              <w:right w:val="single" w:sz="1" w:space="0" w:color="000000"/>
            </w:tcBorders>
          </w:tcPr>
          <w:p w:rsidR="001E5B0F" w:rsidRDefault="001E5B0F" w:rsidP="00486A8F">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1E5B0F" w:rsidRPr="00B327AB" w:rsidTr="00486A8F">
        <w:tc>
          <w:tcPr>
            <w:tcW w:w="8931" w:type="dxa"/>
            <w:gridSpan w:val="7"/>
            <w:tcBorders>
              <w:left w:val="single" w:sz="1" w:space="0" w:color="000000"/>
              <w:bottom w:val="single" w:sz="1" w:space="0" w:color="000000"/>
              <w:right w:val="single" w:sz="1" w:space="0" w:color="000000"/>
            </w:tcBorders>
          </w:tcPr>
          <w:p w:rsidR="001E5B0F" w:rsidRDefault="001E5B0F" w:rsidP="00486A8F">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B1554C" w:rsidRPr="00ED5140" w:rsidRDefault="00B1554C" w:rsidP="00B1554C">
      <w:pPr>
        <w:rPr>
          <w:lang w:val="es-AR"/>
        </w:rPr>
      </w:pPr>
    </w:p>
    <w:p w:rsidR="00B1554C" w:rsidRDefault="00B1554C" w:rsidP="00D92A17">
      <w:pPr>
        <w:rPr>
          <w:lang w:val="es-AR"/>
        </w:rPr>
      </w:pPr>
    </w:p>
    <w:p w:rsidR="00BB6008" w:rsidRDefault="00BB6008" w:rsidP="00D92A17">
      <w:pPr>
        <w:rPr>
          <w:lang w:val="es-AR"/>
        </w:rPr>
      </w:pPr>
    </w:p>
    <w:p w:rsidR="00BB6008" w:rsidRPr="00A94F2D" w:rsidRDefault="00BB6008" w:rsidP="00BB6008">
      <w:pPr>
        <w:pStyle w:val="PSI-Ttulo2"/>
        <w:rPr>
          <w:color w:val="365F91" w:themeColor="accent1" w:themeShade="BF"/>
          <w:sz w:val="28"/>
          <w:szCs w:val="28"/>
        </w:rPr>
      </w:pPr>
      <w:bookmarkStart w:id="46" w:name="_Toc38806035"/>
      <w:r>
        <w:t>Caso de Prueba P010</w:t>
      </w:r>
      <w:bookmarkEnd w:id="46"/>
    </w:p>
    <w:p w:rsidR="00BB6008" w:rsidRDefault="00BB6008" w:rsidP="00BB6008">
      <w:r>
        <w:t>Correspondiente a la Creación de Programa.</w:t>
      </w:r>
    </w:p>
    <w:p w:rsidR="00BB6008" w:rsidRPr="00664D4B" w:rsidRDefault="00BB6008" w:rsidP="00BB6008">
      <w:pPr>
        <w:pStyle w:val="PSI-Ttulo3"/>
      </w:pPr>
      <w:bookmarkStart w:id="47" w:name="_Toc38806036"/>
      <w:r w:rsidRPr="00664D4B">
        <w:t>Descripción</w:t>
      </w:r>
      <w:bookmarkEnd w:id="47"/>
      <w:r w:rsidRPr="00664D4B">
        <w:t xml:space="preserve"> </w:t>
      </w:r>
    </w:p>
    <w:p w:rsidR="00BB6008" w:rsidRPr="00664D4B" w:rsidRDefault="00BB6008" w:rsidP="00BB6008">
      <w:pPr>
        <w:pStyle w:val="PSI-Normal"/>
      </w:pPr>
      <w:r w:rsidRPr="00664D4B">
        <w:t xml:space="preserve">Este caso de prueba, tiene como objetivo probar </w:t>
      </w:r>
      <w:r>
        <w:t xml:space="preserve">que la lista desplegable "Régimen Cursada" se despliega, muestra </w:t>
      </w:r>
      <w:r w:rsidR="0092113D">
        <w:t>la información</w:t>
      </w:r>
      <w:r>
        <w:t xml:space="preserve"> y permite al usuario seleccionar un ítem correctamente. </w:t>
      </w:r>
    </w:p>
    <w:p w:rsidR="00BB6008" w:rsidRDefault="00BB6008" w:rsidP="00BB6008">
      <w:pPr>
        <w:ind w:left="720"/>
      </w:pPr>
    </w:p>
    <w:p w:rsidR="00BB6008" w:rsidRPr="00664D4B" w:rsidRDefault="00BB6008" w:rsidP="00BB6008">
      <w:pPr>
        <w:pStyle w:val="PSI-Ttulo3"/>
      </w:pPr>
      <w:bookmarkStart w:id="48" w:name="_Toc38806037"/>
      <w:r w:rsidRPr="00664D4B">
        <w:t>Evaluación de la Prueba</w:t>
      </w:r>
      <w:bookmarkEnd w:id="48"/>
      <w:r w:rsidRPr="00664D4B">
        <w:t xml:space="preserve"> </w:t>
      </w:r>
    </w:p>
    <w:p w:rsidR="00BB6008" w:rsidRDefault="00BB6008" w:rsidP="00BB6008">
      <w:pPr>
        <w:pStyle w:val="PSI-Normal"/>
      </w:pPr>
      <w:r>
        <w:t>Realizada y Satisfactoria.</w:t>
      </w:r>
    </w:p>
    <w:p w:rsidR="00BB6008" w:rsidRPr="00664D4B" w:rsidRDefault="00BB6008" w:rsidP="00BB6008">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B6008" w:rsidTr="00FB0285">
        <w:tc>
          <w:tcPr>
            <w:tcW w:w="4904" w:type="dxa"/>
            <w:gridSpan w:val="4"/>
            <w:tcBorders>
              <w:top w:val="single" w:sz="1" w:space="0" w:color="000000"/>
              <w:left w:val="single" w:sz="1" w:space="0" w:color="000000"/>
              <w:bottom w:val="single" w:sz="1" w:space="0" w:color="000000"/>
            </w:tcBorders>
          </w:tcPr>
          <w:p w:rsidR="00BB6008" w:rsidRDefault="00BB6008"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B6008" w:rsidRDefault="00BB6008" w:rsidP="00FB0285">
            <w:pPr>
              <w:pStyle w:val="PSI-Normal"/>
              <w:rPr>
                <w:b/>
              </w:rPr>
            </w:pPr>
            <w:r>
              <w:rPr>
                <w:b/>
              </w:rPr>
              <w:t xml:space="preserve">Nivel de Prueba: </w:t>
            </w:r>
            <w:r w:rsidRPr="00565228">
              <w:t>Componente</w:t>
            </w:r>
          </w:p>
        </w:tc>
      </w:tr>
      <w:tr w:rsidR="00BB6008" w:rsidTr="00FB0285">
        <w:tc>
          <w:tcPr>
            <w:tcW w:w="4904" w:type="dxa"/>
            <w:gridSpan w:val="4"/>
            <w:tcBorders>
              <w:left w:val="single" w:sz="1" w:space="0" w:color="000000"/>
              <w:bottom w:val="single" w:sz="1" w:space="0" w:color="000000"/>
            </w:tcBorders>
            <w:shd w:val="clear" w:color="auto" w:fill="E6E6E6"/>
          </w:tcPr>
          <w:p w:rsidR="00BB6008" w:rsidRDefault="00BB6008"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B6008" w:rsidRDefault="00BB6008" w:rsidP="00FB0285">
            <w:pPr>
              <w:pStyle w:val="PSI-Normal"/>
              <w:rPr>
                <w:b/>
              </w:rPr>
            </w:pPr>
            <w:r>
              <w:rPr>
                <w:b/>
              </w:rPr>
              <w:t xml:space="preserve">Tipo(s) de Pruebas(s): </w:t>
            </w:r>
            <w:r w:rsidRPr="00995A0D">
              <w:t>Funcional</w:t>
            </w:r>
          </w:p>
        </w:tc>
      </w:tr>
      <w:tr w:rsidR="00BB6008" w:rsidRPr="00CF4BD4" w:rsidTr="00FB0285">
        <w:tc>
          <w:tcPr>
            <w:tcW w:w="4904" w:type="dxa"/>
            <w:gridSpan w:val="4"/>
            <w:tcBorders>
              <w:left w:val="single" w:sz="1" w:space="0" w:color="000000"/>
              <w:bottom w:val="single" w:sz="1" w:space="0" w:color="000000"/>
            </w:tcBorders>
          </w:tcPr>
          <w:p w:rsidR="00BB6008" w:rsidRDefault="00BB6008"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B6008" w:rsidRPr="00CF4BD4" w:rsidTr="00FB0285">
              <w:trPr>
                <w:trHeight w:val="263"/>
              </w:trPr>
              <w:tc>
                <w:tcPr>
                  <w:tcW w:w="4426" w:type="dxa"/>
                </w:tcPr>
                <w:p w:rsidR="00BB6008" w:rsidRPr="004D5405" w:rsidRDefault="00BB6008"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B6008" w:rsidRPr="004D5405" w:rsidRDefault="00BB6008" w:rsidP="00FB0285">
            <w:pPr>
              <w:pStyle w:val="TableContents"/>
              <w:rPr>
                <w:rFonts w:ascii="Arial" w:hAnsi="Arial"/>
                <w:color w:val="0000FF"/>
                <w:sz w:val="20"/>
                <w:lang w:val="es-AR"/>
              </w:rPr>
            </w:pPr>
          </w:p>
        </w:tc>
      </w:tr>
      <w:tr w:rsidR="00BB6008" w:rsidTr="00FB0285">
        <w:tc>
          <w:tcPr>
            <w:tcW w:w="4904" w:type="dxa"/>
            <w:gridSpan w:val="4"/>
            <w:tcBorders>
              <w:left w:val="single" w:sz="1" w:space="0" w:color="000000"/>
              <w:bottom w:val="single" w:sz="1" w:space="0" w:color="000000"/>
            </w:tcBorders>
          </w:tcPr>
          <w:p w:rsidR="00BB6008" w:rsidRDefault="00BB6008" w:rsidP="00FB0285">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B6008" w:rsidRPr="00606E1E" w:rsidRDefault="00BB6008" w:rsidP="00FB0285">
            <w:pPr>
              <w:pStyle w:val="PSI-Normal"/>
            </w:pPr>
            <w:r>
              <w:rPr>
                <w:b/>
              </w:rPr>
              <w:t xml:space="preserve">Autor del Caso de Prueba: </w:t>
            </w:r>
            <w:r>
              <w:t>Nicolás Sartini</w:t>
            </w:r>
          </w:p>
        </w:tc>
      </w:tr>
      <w:tr w:rsidR="00BB6008" w:rsidTr="00FB0285">
        <w:tc>
          <w:tcPr>
            <w:tcW w:w="4904" w:type="dxa"/>
            <w:gridSpan w:val="4"/>
            <w:tcBorders>
              <w:left w:val="single" w:sz="1" w:space="0" w:color="000000"/>
              <w:bottom w:val="single" w:sz="1" w:space="0" w:color="000000"/>
            </w:tcBorders>
          </w:tcPr>
          <w:p w:rsidR="00BB6008" w:rsidRDefault="00BB6008" w:rsidP="00FB0285">
            <w:pPr>
              <w:pStyle w:val="PSI-Normal"/>
              <w:rPr>
                <w:b/>
              </w:rPr>
            </w:pPr>
            <w:r>
              <w:rPr>
                <w:b/>
              </w:rPr>
              <w:t xml:space="preserve">ID/Nombre Caso de Prueba: </w:t>
            </w:r>
            <w:r w:rsidR="009A2BD4">
              <w:t>P010</w:t>
            </w:r>
          </w:p>
        </w:tc>
        <w:tc>
          <w:tcPr>
            <w:tcW w:w="4027" w:type="dxa"/>
            <w:gridSpan w:val="3"/>
            <w:tcBorders>
              <w:left w:val="single" w:sz="1" w:space="0" w:color="000000"/>
              <w:bottom w:val="single" w:sz="1" w:space="0" w:color="000000"/>
              <w:right w:val="single" w:sz="1" w:space="0" w:color="000000"/>
            </w:tcBorders>
          </w:tcPr>
          <w:p w:rsidR="00BB6008" w:rsidRDefault="00BB6008" w:rsidP="00FB0285">
            <w:pPr>
              <w:pStyle w:val="PSI-Normal"/>
              <w:rPr>
                <w:b/>
              </w:rPr>
            </w:pPr>
            <w:r>
              <w:rPr>
                <w:b/>
              </w:rPr>
              <w:t xml:space="preserve">Nombre del Probador: </w:t>
            </w:r>
            <w:r>
              <w:t>Nicolás Sartini</w:t>
            </w:r>
          </w:p>
        </w:tc>
      </w:tr>
      <w:tr w:rsidR="00BB6008" w:rsidTr="00FB0285">
        <w:tc>
          <w:tcPr>
            <w:tcW w:w="4904" w:type="dxa"/>
            <w:gridSpan w:val="4"/>
            <w:tcBorders>
              <w:left w:val="single" w:sz="1" w:space="0" w:color="000000"/>
              <w:bottom w:val="single" w:sz="1" w:space="0" w:color="000000"/>
            </w:tcBorders>
          </w:tcPr>
          <w:p w:rsidR="00BB6008" w:rsidRDefault="00BB6008"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B6008" w:rsidRDefault="00BB6008"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BB6008" w:rsidRDefault="00BB6008" w:rsidP="00FB0285">
            <w:pPr>
              <w:pStyle w:val="PSI-Normal"/>
              <w:rPr>
                <w:b/>
              </w:rPr>
            </w:pPr>
            <w:r>
              <w:rPr>
                <w:b/>
              </w:rPr>
              <w:t xml:space="preserve">Fecha de Ejecución: </w:t>
            </w:r>
            <w:r>
              <w:t>21</w:t>
            </w:r>
            <w:r w:rsidRPr="00473DBE">
              <w:t>/</w:t>
            </w:r>
            <w:r>
              <w:t>04</w:t>
            </w:r>
            <w:r w:rsidRPr="00473DBE">
              <w:t>/20</w:t>
            </w:r>
            <w:r>
              <w:t>20</w:t>
            </w:r>
          </w:p>
        </w:tc>
      </w:tr>
      <w:tr w:rsidR="00BB6008" w:rsidTr="00FB0285">
        <w:tc>
          <w:tcPr>
            <w:tcW w:w="8931" w:type="dxa"/>
            <w:gridSpan w:val="7"/>
            <w:tcBorders>
              <w:left w:val="single" w:sz="1" w:space="0" w:color="000000"/>
              <w:bottom w:val="single" w:sz="1" w:space="0" w:color="000000"/>
              <w:right w:val="single" w:sz="1" w:space="0" w:color="000000"/>
            </w:tcBorders>
            <w:shd w:val="clear" w:color="auto" w:fill="E6E6E6"/>
          </w:tcPr>
          <w:p w:rsidR="00BB6008" w:rsidRDefault="00BB6008" w:rsidP="00FB0285">
            <w:pPr>
              <w:pStyle w:val="TableContents"/>
              <w:rPr>
                <w:rFonts w:ascii="Arial" w:hAnsi="Arial"/>
                <w:b/>
                <w:bCs/>
                <w:sz w:val="20"/>
              </w:rPr>
            </w:pPr>
            <w:r>
              <w:rPr>
                <w:rFonts w:ascii="Arial" w:hAnsi="Arial"/>
                <w:b/>
                <w:bCs/>
                <w:sz w:val="20"/>
              </w:rPr>
              <w:t>Condición(es) para que se ejecute el Caso de Prueba:</w:t>
            </w:r>
          </w:p>
        </w:tc>
      </w:tr>
      <w:tr w:rsidR="00BB6008"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B6008" w:rsidTr="00FB0285">
              <w:trPr>
                <w:trHeight w:val="574"/>
              </w:trPr>
              <w:tc>
                <w:tcPr>
                  <w:tcW w:w="4308" w:type="dxa"/>
                </w:tcPr>
                <w:p w:rsidR="00BB6008" w:rsidRDefault="00BB6008" w:rsidP="00FB0285">
                  <w:pPr>
                    <w:pStyle w:val="PSI-Normal"/>
                  </w:pPr>
                  <w:r>
                    <w:t xml:space="preserve">Se deben cumplir con los recursos necesarios en cuanto a software, hardware y configuraciones necesarias para que se pueda ejecutar este caso de prueba. </w:t>
                  </w:r>
                </w:p>
              </w:tc>
            </w:tr>
          </w:tbl>
          <w:p w:rsidR="00BB6008" w:rsidRPr="002F45D3" w:rsidRDefault="00BB6008"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B6008" w:rsidRPr="002F45D3" w:rsidRDefault="00BB6008" w:rsidP="00FB0285">
            <w:pPr>
              <w:pStyle w:val="PSI-Normal"/>
            </w:pPr>
            <w:r>
              <w:t>-</w:t>
            </w:r>
          </w:p>
        </w:tc>
      </w:tr>
      <w:tr w:rsidR="00BB6008" w:rsidTr="00FB0285">
        <w:tc>
          <w:tcPr>
            <w:tcW w:w="4904" w:type="dxa"/>
            <w:gridSpan w:val="4"/>
            <w:tcBorders>
              <w:left w:val="single" w:sz="1" w:space="0" w:color="000000"/>
              <w:bottom w:val="single" w:sz="1" w:space="0" w:color="000000"/>
            </w:tcBorders>
          </w:tcPr>
          <w:p w:rsidR="00BB6008" w:rsidRDefault="00BB6008"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B6008" w:rsidRDefault="00BB6008" w:rsidP="00FB0285">
            <w:pPr>
              <w:pStyle w:val="TableContents"/>
              <w:rPr>
                <w:rFonts w:ascii="Arial" w:hAnsi="Arial"/>
                <w:sz w:val="20"/>
              </w:rPr>
            </w:pPr>
            <w:r>
              <w:rPr>
                <w:rFonts w:ascii="Arial" w:hAnsi="Arial"/>
                <w:sz w:val="20"/>
              </w:rPr>
              <w:t>-</w:t>
            </w:r>
          </w:p>
        </w:tc>
      </w:tr>
      <w:tr w:rsidR="00BB6008" w:rsidTr="00FB0285">
        <w:tc>
          <w:tcPr>
            <w:tcW w:w="8931" w:type="dxa"/>
            <w:gridSpan w:val="7"/>
            <w:tcBorders>
              <w:left w:val="single" w:sz="1" w:space="0" w:color="000000"/>
              <w:bottom w:val="single" w:sz="1" w:space="0" w:color="000000"/>
              <w:right w:val="single" w:sz="1" w:space="0" w:color="000000"/>
            </w:tcBorders>
            <w:shd w:val="clear" w:color="auto" w:fill="E6E6E6"/>
          </w:tcPr>
          <w:p w:rsidR="00BB6008" w:rsidRDefault="00BB6008" w:rsidP="00FB0285">
            <w:pPr>
              <w:pStyle w:val="TableContents"/>
              <w:rPr>
                <w:rFonts w:ascii="Arial" w:hAnsi="Arial"/>
                <w:b/>
                <w:bCs/>
                <w:sz w:val="20"/>
              </w:rPr>
            </w:pPr>
            <w:r>
              <w:rPr>
                <w:rFonts w:ascii="Arial" w:hAnsi="Arial"/>
                <w:b/>
                <w:bCs/>
                <w:sz w:val="20"/>
              </w:rPr>
              <w:t>Para la Ejecución del Caso de Prueba:</w:t>
            </w:r>
          </w:p>
        </w:tc>
      </w:tr>
      <w:tr w:rsidR="00BB6008" w:rsidTr="00FB0285">
        <w:tc>
          <w:tcPr>
            <w:tcW w:w="851" w:type="dxa"/>
            <w:tcBorders>
              <w:left w:val="single" w:sz="1" w:space="0" w:color="000000"/>
              <w:bottom w:val="single" w:sz="1" w:space="0" w:color="000000"/>
            </w:tcBorders>
            <w:shd w:val="clear" w:color="auto" w:fill="808080"/>
          </w:tcPr>
          <w:p w:rsidR="00BB6008" w:rsidRDefault="00BB6008"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B6008" w:rsidRDefault="00BB6008"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B6008" w:rsidRDefault="00BB6008"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B6008" w:rsidRDefault="00BB6008"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B6008" w:rsidRDefault="00BB6008" w:rsidP="00FB0285">
            <w:pPr>
              <w:pStyle w:val="TableContents"/>
              <w:jc w:val="center"/>
              <w:rPr>
                <w:rFonts w:ascii="Arial" w:hAnsi="Arial"/>
                <w:b/>
                <w:bCs/>
                <w:sz w:val="20"/>
              </w:rPr>
            </w:pPr>
            <w:r>
              <w:rPr>
                <w:rFonts w:ascii="Arial" w:hAnsi="Arial"/>
                <w:b/>
                <w:bCs/>
                <w:sz w:val="20"/>
              </w:rPr>
              <w:t>Resultado Obtenido</w:t>
            </w:r>
          </w:p>
        </w:tc>
      </w:tr>
      <w:tr w:rsidR="00BB6008" w:rsidTr="00FB0285">
        <w:tc>
          <w:tcPr>
            <w:tcW w:w="851" w:type="dxa"/>
            <w:tcBorders>
              <w:left w:val="single" w:sz="1" w:space="0" w:color="000000"/>
              <w:bottom w:val="single" w:sz="1" w:space="0" w:color="000000"/>
            </w:tcBorders>
            <w:shd w:val="clear" w:color="auto" w:fill="FFFFFF" w:themeFill="background1"/>
          </w:tcPr>
          <w:p w:rsidR="00BB6008" w:rsidRDefault="00BB6008"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BB6008" w:rsidRPr="00F76CAD" w:rsidRDefault="00BB6008" w:rsidP="00FB0285">
            <w:pPr>
              <w:pStyle w:val="TableContents"/>
              <w:rPr>
                <w:rFonts w:ascii="Arial" w:hAnsi="Arial"/>
                <w:sz w:val="20"/>
              </w:rPr>
            </w:pPr>
            <w:r>
              <w:t xml:space="preserve">Valores (cantidad de registros) precargados en la lista. </w:t>
            </w:r>
          </w:p>
        </w:tc>
        <w:tc>
          <w:tcPr>
            <w:tcW w:w="1559" w:type="dxa"/>
            <w:tcBorders>
              <w:left w:val="single" w:sz="1" w:space="0" w:color="000000"/>
              <w:bottom w:val="single" w:sz="1" w:space="0" w:color="000000"/>
            </w:tcBorders>
            <w:shd w:val="clear" w:color="auto" w:fill="FFFFFF" w:themeFill="background1"/>
          </w:tcPr>
          <w:p w:rsidR="00BB6008" w:rsidRDefault="00BB6008" w:rsidP="00FB0285">
            <w:pPr>
              <w:pStyle w:val="TableContents"/>
              <w:rPr>
                <w:rFonts w:ascii="Arial" w:hAnsi="Arial"/>
                <w:sz w:val="20"/>
              </w:rPr>
            </w:pPr>
            <w:r>
              <w:rPr>
                <w:rFonts w:ascii="Arial" w:hAnsi="Arial"/>
                <w:sz w:val="20"/>
              </w:rPr>
              <w:t>Desplegar ítems de la lista (cantidad de registros)</w:t>
            </w:r>
          </w:p>
        </w:tc>
        <w:tc>
          <w:tcPr>
            <w:tcW w:w="2552" w:type="dxa"/>
            <w:gridSpan w:val="2"/>
            <w:tcBorders>
              <w:left w:val="single" w:sz="1" w:space="0" w:color="000000"/>
              <w:bottom w:val="single" w:sz="1" w:space="0" w:color="000000"/>
            </w:tcBorders>
            <w:shd w:val="clear" w:color="auto" w:fill="FFFFFF" w:themeFill="background1"/>
          </w:tcPr>
          <w:p w:rsidR="00BB6008" w:rsidRPr="00B151C0" w:rsidRDefault="00BB6008" w:rsidP="00FB0285">
            <w:pPr>
              <w:pStyle w:val="PSI-Normal"/>
              <w:spacing w:before="0" w:line="240" w:lineRule="auto"/>
              <w:ind w:left="360"/>
              <w:rPr>
                <w:rFonts w:ascii="Arial" w:hAnsi="Arial"/>
                <w:sz w:val="20"/>
              </w:rPr>
            </w:pPr>
            <w:r w:rsidRPr="00AA485F">
              <w:t>correcto despl</w:t>
            </w:r>
            <w:r>
              <w:t>egami</w:t>
            </w:r>
            <w:r w:rsidRPr="00AA485F">
              <w:t>ento de los ítems (</w:t>
            </w:r>
            <w:r>
              <w:rPr>
                <w:rFonts w:ascii="Arial" w:hAnsi="Arial"/>
                <w:sz w:val="20"/>
              </w:rPr>
              <w:t>cantidad de registros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B6008" w:rsidRDefault="00BB6008" w:rsidP="00FB0285">
            <w:pPr>
              <w:pStyle w:val="TableContents"/>
              <w:rPr>
                <w:rFonts w:ascii="Arial" w:hAnsi="Arial"/>
                <w:sz w:val="20"/>
              </w:rPr>
            </w:pPr>
            <w:r>
              <w:rPr>
                <w:rFonts w:ascii="Arial" w:hAnsi="Arial"/>
                <w:sz w:val="20"/>
              </w:rPr>
              <w:t xml:space="preserve">Ítems de la lista desplegados correctamente. </w:t>
            </w:r>
          </w:p>
        </w:tc>
      </w:tr>
      <w:tr w:rsidR="00BB6008" w:rsidTr="00FB0285">
        <w:tc>
          <w:tcPr>
            <w:tcW w:w="851" w:type="dxa"/>
            <w:tcBorders>
              <w:left w:val="single" w:sz="1" w:space="0" w:color="000000"/>
              <w:bottom w:val="single" w:sz="1" w:space="0" w:color="000000"/>
            </w:tcBorders>
            <w:shd w:val="clear" w:color="auto" w:fill="FFFFFF" w:themeFill="background1"/>
          </w:tcPr>
          <w:p w:rsidR="00BB6008" w:rsidRDefault="00BB6008" w:rsidP="00FB0285">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BB6008" w:rsidRDefault="00BB6008" w:rsidP="00FB0285">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BB6008" w:rsidRDefault="00BB6008" w:rsidP="009A2BD4">
            <w:pPr>
              <w:pStyle w:val="TableContents"/>
              <w:rPr>
                <w:rFonts w:ascii="Arial" w:hAnsi="Arial"/>
                <w:sz w:val="20"/>
              </w:rPr>
            </w:pPr>
            <w:r>
              <w:rPr>
                <w:rFonts w:ascii="Arial" w:hAnsi="Arial"/>
                <w:sz w:val="20"/>
              </w:rPr>
              <w:t>Seleccionar ítem: "</w:t>
            </w:r>
            <w:r w:rsidR="009A2BD4">
              <w:rPr>
                <w:rFonts w:ascii="Arial" w:hAnsi="Arial"/>
                <w:sz w:val="20"/>
              </w:rPr>
              <w:t>Anual</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BB6008" w:rsidRDefault="00BB6008" w:rsidP="00FB0285">
            <w:pPr>
              <w:pStyle w:val="PSI-Normal"/>
              <w:spacing w:before="0" w:line="240" w:lineRule="auto"/>
              <w:ind w:left="360"/>
              <w:rPr>
                <w:rFonts w:ascii="Arial" w:hAnsi="Arial"/>
                <w:sz w:val="20"/>
              </w:rPr>
            </w:pPr>
            <w:r>
              <w:rPr>
                <w:rFonts w:ascii="Arial" w:hAnsi="Arial"/>
                <w:sz w:val="20"/>
              </w:rPr>
              <w:t>Correcta selección del ítem "</w:t>
            </w:r>
            <w:r w:rsidR="009A2BD4">
              <w:rPr>
                <w:rFonts w:ascii="Arial" w:hAnsi="Arial"/>
                <w:sz w:val="20"/>
              </w:rPr>
              <w:t>Anual</w:t>
            </w:r>
            <w:r>
              <w:rPr>
                <w:rFonts w:ascii="Arial" w:hAnsi="Arial"/>
                <w:sz w:val="20"/>
              </w:rPr>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B6008" w:rsidRPr="00EB5CE1" w:rsidRDefault="00BB6008" w:rsidP="00FB0285">
            <w:pPr>
              <w:pStyle w:val="TableContents"/>
              <w:rPr>
                <w:rFonts w:ascii="Arial" w:hAnsi="Arial"/>
                <w:sz w:val="20"/>
                <w:lang w:val="es-AR"/>
              </w:rPr>
            </w:pPr>
            <w:r>
              <w:rPr>
                <w:rFonts w:ascii="Arial" w:hAnsi="Arial"/>
                <w:sz w:val="20"/>
                <w:lang w:val="es-AR"/>
              </w:rPr>
              <w:t xml:space="preserve">Ítem </w:t>
            </w:r>
            <w:r w:rsidR="009A2BD4">
              <w:rPr>
                <w:rFonts w:ascii="Arial" w:hAnsi="Arial"/>
                <w:sz w:val="20"/>
              </w:rPr>
              <w:t xml:space="preserve">"Anual" </w:t>
            </w:r>
            <w:r>
              <w:rPr>
                <w:rFonts w:ascii="Arial" w:hAnsi="Arial"/>
                <w:sz w:val="20"/>
                <w:lang w:val="es-AR"/>
              </w:rPr>
              <w:t>seleccionado univoca y correctamente.</w:t>
            </w:r>
          </w:p>
        </w:tc>
      </w:tr>
      <w:tr w:rsidR="00BB6008" w:rsidTr="00FB0285">
        <w:tc>
          <w:tcPr>
            <w:tcW w:w="851" w:type="dxa"/>
            <w:tcBorders>
              <w:left w:val="single" w:sz="1" w:space="0" w:color="000000"/>
              <w:bottom w:val="single" w:sz="1" w:space="0" w:color="000000"/>
            </w:tcBorders>
            <w:shd w:val="clear" w:color="auto" w:fill="FFFFFF" w:themeFill="background1"/>
          </w:tcPr>
          <w:p w:rsidR="00BB6008" w:rsidRDefault="00BB6008"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BB6008" w:rsidRDefault="00BB6008" w:rsidP="00FB0285">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BB6008" w:rsidRDefault="00BB6008" w:rsidP="00FB0285">
            <w:pPr>
              <w:pStyle w:val="TableContents"/>
              <w:rPr>
                <w:rFonts w:ascii="Arial" w:hAnsi="Arial"/>
                <w:sz w:val="20"/>
              </w:rPr>
            </w:pPr>
            <w:r>
              <w:rPr>
                <w:rFonts w:ascii="Arial" w:hAnsi="Arial"/>
                <w:sz w:val="20"/>
              </w:rPr>
              <w:t xml:space="preserve">Seleccionar ítem: </w:t>
            </w:r>
            <w:r w:rsidR="009A2BD4">
              <w:rPr>
                <w:rFonts w:ascii="Arial" w:hAnsi="Arial"/>
                <w:sz w:val="20"/>
              </w:rPr>
              <w:t xml:space="preserve">"Anual" </w:t>
            </w:r>
            <w:r>
              <w:rPr>
                <w:rFonts w:ascii="Arial" w:hAnsi="Arial"/>
                <w:sz w:val="20"/>
              </w:rPr>
              <w:t>desde el mouse</w:t>
            </w:r>
          </w:p>
        </w:tc>
        <w:tc>
          <w:tcPr>
            <w:tcW w:w="2552" w:type="dxa"/>
            <w:gridSpan w:val="2"/>
            <w:tcBorders>
              <w:left w:val="single" w:sz="1" w:space="0" w:color="000000"/>
              <w:bottom w:val="single" w:sz="1" w:space="0" w:color="000000"/>
            </w:tcBorders>
            <w:shd w:val="clear" w:color="auto" w:fill="FFFFFF" w:themeFill="background1"/>
          </w:tcPr>
          <w:p w:rsidR="00BB6008" w:rsidRDefault="00BB6008" w:rsidP="00FB0285">
            <w:pPr>
              <w:pStyle w:val="PSI-Normal"/>
              <w:spacing w:before="0" w:line="240" w:lineRule="auto"/>
              <w:ind w:left="360"/>
              <w:rPr>
                <w:rFonts w:ascii="Arial" w:hAnsi="Arial"/>
                <w:sz w:val="20"/>
              </w:rPr>
            </w:pPr>
            <w:r>
              <w:rPr>
                <w:rFonts w:ascii="Arial" w:hAnsi="Arial"/>
                <w:sz w:val="20"/>
              </w:rPr>
              <w:t xml:space="preserve">Correcta selección del ítem </w:t>
            </w:r>
            <w:r w:rsidR="009A2BD4">
              <w:rPr>
                <w:rFonts w:ascii="Arial" w:hAnsi="Arial"/>
                <w:sz w:val="20"/>
              </w:rPr>
              <w:t xml:space="preserve">"Anual" </w:t>
            </w:r>
            <w:r>
              <w:rPr>
                <w:rFonts w:ascii="Arial" w:hAnsi="Arial"/>
                <w:sz w:val="20"/>
              </w:rPr>
              <w:t>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B6008" w:rsidRDefault="00BB6008" w:rsidP="00FB0285">
            <w:pPr>
              <w:pStyle w:val="TableContents"/>
              <w:rPr>
                <w:rFonts w:ascii="Arial" w:hAnsi="Arial"/>
                <w:sz w:val="20"/>
              </w:rPr>
            </w:pPr>
            <w:r>
              <w:rPr>
                <w:rFonts w:ascii="Arial" w:hAnsi="Arial"/>
                <w:sz w:val="20"/>
                <w:lang w:val="es-AR"/>
              </w:rPr>
              <w:t xml:space="preserve">Ítem </w:t>
            </w:r>
            <w:r w:rsidR="009A2BD4">
              <w:rPr>
                <w:rFonts w:ascii="Arial" w:hAnsi="Arial"/>
                <w:sz w:val="20"/>
              </w:rPr>
              <w:t xml:space="preserve">"Anual" </w:t>
            </w:r>
            <w:r>
              <w:rPr>
                <w:rFonts w:ascii="Arial" w:hAnsi="Arial"/>
                <w:sz w:val="20"/>
                <w:lang w:val="es-AR"/>
              </w:rPr>
              <w:t>seleccionado univoca y correctamente desde el mouse.</w:t>
            </w:r>
          </w:p>
        </w:tc>
      </w:tr>
      <w:tr w:rsidR="00BB6008" w:rsidTr="00FB0285">
        <w:tc>
          <w:tcPr>
            <w:tcW w:w="851" w:type="dxa"/>
            <w:tcBorders>
              <w:left w:val="single" w:sz="1" w:space="0" w:color="000000"/>
              <w:bottom w:val="single" w:sz="1" w:space="0" w:color="000000"/>
            </w:tcBorders>
            <w:shd w:val="clear" w:color="auto" w:fill="FFFFFF" w:themeFill="background1"/>
          </w:tcPr>
          <w:p w:rsidR="00BB6008" w:rsidRDefault="00BB6008"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BB6008" w:rsidRDefault="00BB6008" w:rsidP="00FB0285">
            <w:r>
              <w:t>Valores (cantidad de registros) precargado</w:t>
            </w:r>
            <w:r>
              <w:lastRenderedPageBreak/>
              <w:t>s en la lista.</w:t>
            </w:r>
          </w:p>
        </w:tc>
        <w:tc>
          <w:tcPr>
            <w:tcW w:w="1559" w:type="dxa"/>
            <w:tcBorders>
              <w:left w:val="single" w:sz="1" w:space="0" w:color="000000"/>
              <w:bottom w:val="single" w:sz="1" w:space="0" w:color="000000"/>
            </w:tcBorders>
            <w:shd w:val="clear" w:color="auto" w:fill="FFFFFF" w:themeFill="background1"/>
          </w:tcPr>
          <w:p w:rsidR="00BB6008" w:rsidRDefault="00BB6008" w:rsidP="00FB0285">
            <w:pPr>
              <w:pStyle w:val="TableContents"/>
              <w:rPr>
                <w:rFonts w:ascii="Arial" w:hAnsi="Arial"/>
                <w:sz w:val="20"/>
              </w:rPr>
            </w:pPr>
            <w:r>
              <w:rPr>
                <w:rFonts w:ascii="Arial" w:hAnsi="Arial"/>
                <w:sz w:val="20"/>
              </w:rPr>
              <w:lastRenderedPageBreak/>
              <w:t xml:space="preserve">Seleccionar ítem: </w:t>
            </w:r>
            <w:r w:rsidR="009A2BD4">
              <w:rPr>
                <w:rFonts w:ascii="Arial" w:hAnsi="Arial"/>
                <w:sz w:val="20"/>
              </w:rPr>
              <w:t xml:space="preserve">"Anual" </w:t>
            </w:r>
            <w:r>
              <w:rPr>
                <w:rFonts w:ascii="Arial" w:hAnsi="Arial"/>
                <w:sz w:val="20"/>
              </w:rPr>
              <w:t>desde el teclado</w:t>
            </w:r>
          </w:p>
        </w:tc>
        <w:tc>
          <w:tcPr>
            <w:tcW w:w="2552" w:type="dxa"/>
            <w:gridSpan w:val="2"/>
            <w:tcBorders>
              <w:left w:val="single" w:sz="1" w:space="0" w:color="000000"/>
              <w:bottom w:val="single" w:sz="1" w:space="0" w:color="000000"/>
            </w:tcBorders>
            <w:shd w:val="clear" w:color="auto" w:fill="FFFFFF" w:themeFill="background1"/>
          </w:tcPr>
          <w:p w:rsidR="00BB6008" w:rsidRDefault="00BB6008" w:rsidP="00FB0285">
            <w:pPr>
              <w:pStyle w:val="PSI-Normal"/>
              <w:spacing w:before="0" w:line="240" w:lineRule="auto"/>
              <w:ind w:left="360"/>
              <w:rPr>
                <w:rFonts w:ascii="Arial" w:hAnsi="Arial"/>
                <w:sz w:val="20"/>
              </w:rPr>
            </w:pPr>
            <w:r>
              <w:rPr>
                <w:rFonts w:ascii="Arial" w:hAnsi="Arial"/>
                <w:sz w:val="20"/>
              </w:rPr>
              <w:t xml:space="preserve">Correcta selección del ítem </w:t>
            </w:r>
            <w:r w:rsidR="009A2BD4">
              <w:rPr>
                <w:rFonts w:ascii="Arial" w:hAnsi="Arial"/>
                <w:sz w:val="20"/>
              </w:rPr>
              <w:t xml:space="preserve">"Anual" </w:t>
            </w:r>
            <w:r>
              <w:rPr>
                <w:rFonts w:ascii="Arial" w:hAnsi="Arial"/>
                <w:sz w:val="20"/>
              </w:rPr>
              <w:t>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B6008" w:rsidRDefault="00BB6008" w:rsidP="00FB0285">
            <w:pPr>
              <w:pStyle w:val="TableContents"/>
              <w:rPr>
                <w:rFonts w:ascii="Arial" w:hAnsi="Arial"/>
                <w:sz w:val="20"/>
              </w:rPr>
            </w:pPr>
            <w:r>
              <w:rPr>
                <w:rFonts w:ascii="Arial" w:hAnsi="Arial"/>
                <w:sz w:val="20"/>
                <w:lang w:val="es-AR"/>
              </w:rPr>
              <w:t xml:space="preserve">Ítem </w:t>
            </w:r>
            <w:r w:rsidR="009A2BD4">
              <w:rPr>
                <w:rFonts w:ascii="Arial" w:hAnsi="Arial"/>
                <w:sz w:val="20"/>
              </w:rPr>
              <w:t xml:space="preserve">"Anual" </w:t>
            </w:r>
            <w:r>
              <w:rPr>
                <w:rFonts w:ascii="Arial" w:hAnsi="Arial"/>
                <w:sz w:val="20"/>
                <w:lang w:val="es-AR"/>
              </w:rPr>
              <w:t>seleccionado univoca y correctamente desde el teclado.</w:t>
            </w:r>
          </w:p>
        </w:tc>
      </w:tr>
      <w:tr w:rsidR="00BB6008" w:rsidTr="00FB0285">
        <w:tc>
          <w:tcPr>
            <w:tcW w:w="8931" w:type="dxa"/>
            <w:gridSpan w:val="7"/>
            <w:tcBorders>
              <w:left w:val="single" w:sz="1" w:space="0" w:color="000000"/>
              <w:bottom w:val="single" w:sz="1" w:space="0" w:color="000000"/>
              <w:right w:val="single" w:sz="1" w:space="0" w:color="000000"/>
            </w:tcBorders>
            <w:shd w:val="clear" w:color="auto" w:fill="E6E6E6"/>
          </w:tcPr>
          <w:p w:rsidR="00BB6008" w:rsidRPr="00713567" w:rsidRDefault="00BB6008" w:rsidP="00FB0285">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 xml:space="preserve">se despliega, </w:t>
            </w:r>
            <w:r w:rsidR="00BC65DB">
              <w:t>muestra la información</w:t>
            </w:r>
            <w:r>
              <w:t xml:space="preserve"> y permite al usuario seleccionar un ítem correctamente. </w:t>
            </w:r>
          </w:p>
        </w:tc>
      </w:tr>
      <w:tr w:rsidR="00BB6008" w:rsidTr="00FB0285">
        <w:tc>
          <w:tcPr>
            <w:tcW w:w="8931" w:type="dxa"/>
            <w:gridSpan w:val="7"/>
            <w:tcBorders>
              <w:left w:val="single" w:sz="1" w:space="0" w:color="000000"/>
              <w:bottom w:val="single" w:sz="1" w:space="0" w:color="000000"/>
              <w:right w:val="single" w:sz="1" w:space="0" w:color="000000"/>
            </w:tcBorders>
          </w:tcPr>
          <w:p w:rsidR="00BB6008" w:rsidRDefault="00BB6008"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BB6008" w:rsidTr="00FB0285">
        <w:tc>
          <w:tcPr>
            <w:tcW w:w="8931" w:type="dxa"/>
            <w:gridSpan w:val="7"/>
            <w:tcBorders>
              <w:left w:val="single" w:sz="1" w:space="0" w:color="000000"/>
              <w:bottom w:val="single" w:sz="1" w:space="0" w:color="000000"/>
              <w:right w:val="single" w:sz="1" w:space="0" w:color="000000"/>
            </w:tcBorders>
          </w:tcPr>
          <w:p w:rsidR="00BB6008" w:rsidRDefault="00BB6008"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______</w:t>
            </w:r>
            <w:r>
              <w:t>21</w:t>
            </w:r>
            <w:r w:rsidRPr="00473DBE">
              <w:t>/</w:t>
            </w:r>
            <w:r>
              <w:t>04/2020</w:t>
            </w:r>
            <w:r>
              <w:rPr>
                <w:rFonts w:ascii="Arial" w:hAnsi="Arial"/>
                <w:sz w:val="20"/>
              </w:rPr>
              <w:t>_____</w:t>
            </w:r>
          </w:p>
          <w:p w:rsidR="00BB6008" w:rsidRDefault="00BB6008" w:rsidP="00FB0285">
            <w:pPr>
              <w:pStyle w:val="TableContents"/>
              <w:rPr>
                <w:rFonts w:ascii="Arial" w:hAnsi="Arial"/>
                <w:sz w:val="20"/>
              </w:rPr>
            </w:pPr>
          </w:p>
        </w:tc>
      </w:tr>
    </w:tbl>
    <w:p w:rsidR="00BB6008" w:rsidRDefault="00BB6008" w:rsidP="00BB6008"/>
    <w:p w:rsidR="007D030B" w:rsidRDefault="007D030B" w:rsidP="00D92A17"/>
    <w:p w:rsidR="007C2B70" w:rsidRDefault="007C2B70" w:rsidP="00D92A17"/>
    <w:p w:rsidR="007C2B70" w:rsidRPr="004D5405" w:rsidRDefault="007C2B70" w:rsidP="007C2B70">
      <w:pPr>
        <w:pStyle w:val="PSI-Ttulo2"/>
        <w:rPr>
          <w:color w:val="365F91" w:themeColor="accent1" w:themeShade="BF"/>
          <w:sz w:val="28"/>
          <w:szCs w:val="28"/>
        </w:rPr>
      </w:pPr>
      <w:bookmarkStart w:id="49" w:name="_Toc38806038"/>
      <w:r>
        <w:t>Caso de Prueba P011</w:t>
      </w:r>
      <w:bookmarkEnd w:id="49"/>
    </w:p>
    <w:p w:rsidR="007C2B70" w:rsidRDefault="007C2B70" w:rsidP="007C2B70">
      <w:r>
        <w:t>Correspondiente a la Creación de Programa.</w:t>
      </w:r>
    </w:p>
    <w:p w:rsidR="007C2B70" w:rsidRDefault="007C2B70" w:rsidP="007C2B70">
      <w:pPr>
        <w:pStyle w:val="PSI-Ttulo3"/>
      </w:pPr>
    </w:p>
    <w:p w:rsidR="007C2B70" w:rsidRPr="00664D4B" w:rsidRDefault="007C2B70" w:rsidP="007C2B70">
      <w:pPr>
        <w:pStyle w:val="PSI-Ttulo3"/>
      </w:pPr>
      <w:bookmarkStart w:id="50" w:name="_Toc38806039"/>
      <w:r w:rsidRPr="00664D4B">
        <w:t>Descripción</w:t>
      </w:r>
      <w:bookmarkEnd w:id="50"/>
      <w:r w:rsidRPr="00664D4B">
        <w:t xml:space="preserve"> </w:t>
      </w:r>
    </w:p>
    <w:p w:rsidR="007C2B70" w:rsidRPr="00664D4B" w:rsidRDefault="007C2B70" w:rsidP="007C2B70">
      <w:pPr>
        <w:pStyle w:val="PSI-Normal"/>
      </w:pPr>
      <w:r w:rsidRPr="00664D4B">
        <w:t xml:space="preserve">Este caso de prueba, tiene como objetivo probar </w:t>
      </w:r>
      <w:r>
        <w:t xml:space="preserve">que el input text "Observaciones Horas" permita introducir todo tipo de texto sin ninguna restricción. </w:t>
      </w:r>
    </w:p>
    <w:p w:rsidR="007C2B70" w:rsidRPr="00664D4B" w:rsidRDefault="007C2B70" w:rsidP="007C2B70">
      <w:pPr>
        <w:pStyle w:val="PSI-Ttulo3"/>
      </w:pPr>
      <w:bookmarkStart w:id="51" w:name="_Toc38806040"/>
      <w:r w:rsidRPr="00664D4B">
        <w:t>Evaluación de la Prueba</w:t>
      </w:r>
      <w:bookmarkEnd w:id="51"/>
      <w:r w:rsidRPr="00664D4B">
        <w:t xml:space="preserve"> </w:t>
      </w:r>
    </w:p>
    <w:p w:rsidR="007C2B70" w:rsidRDefault="007C2B70" w:rsidP="007C2B70">
      <w:pPr>
        <w:pStyle w:val="PSI-Normal"/>
      </w:pPr>
      <w:r>
        <w:t>Realizada y S</w:t>
      </w:r>
      <w:r w:rsidRPr="00664D4B">
        <w:t>atisfactoria.</w:t>
      </w:r>
    </w:p>
    <w:p w:rsidR="007C2B70" w:rsidRPr="00664D4B" w:rsidRDefault="007C2B70" w:rsidP="007C2B7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7C2B70" w:rsidTr="00FB0285">
        <w:tc>
          <w:tcPr>
            <w:tcW w:w="4904" w:type="dxa"/>
            <w:gridSpan w:val="4"/>
            <w:tcBorders>
              <w:top w:val="single" w:sz="1" w:space="0" w:color="000000"/>
              <w:left w:val="single" w:sz="1" w:space="0" w:color="000000"/>
              <w:bottom w:val="single" w:sz="1" w:space="0" w:color="000000"/>
            </w:tcBorders>
          </w:tcPr>
          <w:p w:rsidR="007C2B70" w:rsidRDefault="007C2B70"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C2B70" w:rsidRDefault="007C2B70" w:rsidP="00FB0285">
            <w:pPr>
              <w:pStyle w:val="PSI-Normal"/>
              <w:rPr>
                <w:b/>
              </w:rPr>
            </w:pPr>
            <w:r>
              <w:rPr>
                <w:b/>
              </w:rPr>
              <w:t xml:space="preserve">Nivel de Prueba: </w:t>
            </w:r>
            <w:r w:rsidRPr="00565228">
              <w:t>Componente</w:t>
            </w:r>
          </w:p>
        </w:tc>
      </w:tr>
      <w:tr w:rsidR="007C2B70" w:rsidTr="00FB0285">
        <w:tc>
          <w:tcPr>
            <w:tcW w:w="4904" w:type="dxa"/>
            <w:gridSpan w:val="4"/>
            <w:tcBorders>
              <w:left w:val="single" w:sz="1" w:space="0" w:color="000000"/>
              <w:bottom w:val="single" w:sz="1" w:space="0" w:color="000000"/>
            </w:tcBorders>
            <w:shd w:val="clear" w:color="auto" w:fill="E6E6E6"/>
          </w:tcPr>
          <w:p w:rsidR="007C2B70" w:rsidRDefault="007C2B70"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7C2B70" w:rsidRDefault="007C2B70" w:rsidP="00FB0285">
            <w:pPr>
              <w:pStyle w:val="PSI-Normal"/>
              <w:rPr>
                <w:b/>
              </w:rPr>
            </w:pPr>
            <w:r>
              <w:rPr>
                <w:b/>
              </w:rPr>
              <w:t xml:space="preserve">Tipo(s) de Pruebas(s): </w:t>
            </w:r>
            <w:r w:rsidRPr="00995A0D">
              <w:t>Funcional</w:t>
            </w:r>
          </w:p>
        </w:tc>
      </w:tr>
      <w:tr w:rsidR="007C2B70" w:rsidRPr="00CF4BD4" w:rsidTr="00FB0285">
        <w:tc>
          <w:tcPr>
            <w:tcW w:w="4904" w:type="dxa"/>
            <w:gridSpan w:val="4"/>
            <w:tcBorders>
              <w:left w:val="single" w:sz="1" w:space="0" w:color="000000"/>
              <w:bottom w:val="single" w:sz="1" w:space="0" w:color="000000"/>
            </w:tcBorders>
          </w:tcPr>
          <w:p w:rsidR="007C2B70" w:rsidRDefault="007C2B70"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C2B70" w:rsidRPr="00CF4BD4" w:rsidTr="00FB0285">
              <w:trPr>
                <w:trHeight w:val="263"/>
              </w:trPr>
              <w:tc>
                <w:tcPr>
                  <w:tcW w:w="4426" w:type="dxa"/>
                </w:tcPr>
                <w:p w:rsidR="007C2B70" w:rsidRPr="004D5405" w:rsidRDefault="007C2B70"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7C2B70" w:rsidRPr="004D5405" w:rsidRDefault="007C2B70" w:rsidP="00FB0285">
            <w:pPr>
              <w:pStyle w:val="TableContents"/>
              <w:rPr>
                <w:rFonts w:ascii="Arial" w:hAnsi="Arial"/>
                <w:color w:val="0000FF"/>
                <w:sz w:val="20"/>
                <w:lang w:val="es-AR"/>
              </w:rPr>
            </w:pPr>
          </w:p>
        </w:tc>
      </w:tr>
      <w:tr w:rsidR="007C2B70" w:rsidTr="00FB0285">
        <w:tc>
          <w:tcPr>
            <w:tcW w:w="4904" w:type="dxa"/>
            <w:gridSpan w:val="4"/>
            <w:tcBorders>
              <w:left w:val="single" w:sz="1" w:space="0" w:color="000000"/>
              <w:bottom w:val="single" w:sz="1" w:space="0" w:color="000000"/>
            </w:tcBorders>
          </w:tcPr>
          <w:p w:rsidR="007C2B70" w:rsidRDefault="007C2B70"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C2B70" w:rsidRPr="00606E1E" w:rsidRDefault="007C2B70" w:rsidP="00FB0285">
            <w:pPr>
              <w:pStyle w:val="PSI-Normal"/>
            </w:pPr>
            <w:r>
              <w:rPr>
                <w:b/>
              </w:rPr>
              <w:t xml:space="preserve">Autor del Caso de Prueba: </w:t>
            </w:r>
            <w:r>
              <w:t>Nicolás Sartini</w:t>
            </w:r>
          </w:p>
        </w:tc>
      </w:tr>
      <w:tr w:rsidR="007C2B70" w:rsidTr="00FB0285">
        <w:tc>
          <w:tcPr>
            <w:tcW w:w="4904" w:type="dxa"/>
            <w:gridSpan w:val="4"/>
            <w:tcBorders>
              <w:left w:val="single" w:sz="1" w:space="0" w:color="000000"/>
              <w:bottom w:val="single" w:sz="1" w:space="0" w:color="000000"/>
            </w:tcBorders>
          </w:tcPr>
          <w:p w:rsidR="007C2B70" w:rsidRDefault="007C2B70" w:rsidP="00FB0285">
            <w:pPr>
              <w:pStyle w:val="PSI-Normal"/>
              <w:rPr>
                <w:b/>
              </w:rPr>
            </w:pPr>
            <w:r>
              <w:rPr>
                <w:b/>
              </w:rPr>
              <w:t xml:space="preserve">ID/Nombre Caso de Prueba: </w:t>
            </w:r>
            <w:r>
              <w:t>P011</w:t>
            </w:r>
          </w:p>
        </w:tc>
        <w:tc>
          <w:tcPr>
            <w:tcW w:w="4027" w:type="dxa"/>
            <w:gridSpan w:val="3"/>
            <w:tcBorders>
              <w:left w:val="single" w:sz="1" w:space="0" w:color="000000"/>
              <w:bottom w:val="single" w:sz="1" w:space="0" w:color="000000"/>
              <w:right w:val="single" w:sz="1" w:space="0" w:color="000000"/>
            </w:tcBorders>
          </w:tcPr>
          <w:p w:rsidR="007C2B70" w:rsidRDefault="007C2B70" w:rsidP="00FB0285">
            <w:pPr>
              <w:pStyle w:val="PSI-Normal"/>
              <w:rPr>
                <w:b/>
              </w:rPr>
            </w:pPr>
            <w:r>
              <w:rPr>
                <w:b/>
              </w:rPr>
              <w:t xml:space="preserve">Nombre del Probador: </w:t>
            </w:r>
            <w:r>
              <w:t>Nicolás Sartini</w:t>
            </w:r>
          </w:p>
        </w:tc>
      </w:tr>
      <w:tr w:rsidR="007C2B70" w:rsidTr="00FB0285">
        <w:tc>
          <w:tcPr>
            <w:tcW w:w="4904" w:type="dxa"/>
            <w:gridSpan w:val="4"/>
            <w:tcBorders>
              <w:left w:val="single" w:sz="1" w:space="0" w:color="000000"/>
              <w:bottom w:val="single" w:sz="1" w:space="0" w:color="000000"/>
            </w:tcBorders>
          </w:tcPr>
          <w:p w:rsidR="007C2B70" w:rsidRDefault="007C2B70"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7C2B70" w:rsidRDefault="007C2B70"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7C2B70" w:rsidRDefault="007C2B70" w:rsidP="00FB0285">
            <w:pPr>
              <w:pStyle w:val="PSI-Normal"/>
              <w:rPr>
                <w:b/>
              </w:rPr>
            </w:pPr>
            <w:r>
              <w:rPr>
                <w:b/>
              </w:rPr>
              <w:t xml:space="preserve">Fecha de Ejecución: </w:t>
            </w:r>
            <w:r>
              <w:t>21</w:t>
            </w:r>
            <w:r w:rsidRPr="00473DBE">
              <w:t>/</w:t>
            </w:r>
            <w:r>
              <w:t>04</w:t>
            </w:r>
            <w:r w:rsidRPr="00473DBE">
              <w:t>/20</w:t>
            </w:r>
            <w:r>
              <w:t>20</w:t>
            </w:r>
          </w:p>
        </w:tc>
      </w:tr>
      <w:tr w:rsidR="007C2B70" w:rsidTr="00FB0285">
        <w:tc>
          <w:tcPr>
            <w:tcW w:w="8931" w:type="dxa"/>
            <w:gridSpan w:val="7"/>
            <w:tcBorders>
              <w:left w:val="single" w:sz="1" w:space="0" w:color="000000"/>
              <w:bottom w:val="single" w:sz="1" w:space="0" w:color="000000"/>
              <w:right w:val="single" w:sz="1" w:space="0" w:color="000000"/>
            </w:tcBorders>
            <w:shd w:val="clear" w:color="auto" w:fill="E6E6E6"/>
          </w:tcPr>
          <w:p w:rsidR="007C2B70" w:rsidRDefault="007C2B70" w:rsidP="00FB0285">
            <w:pPr>
              <w:pStyle w:val="TableContents"/>
              <w:rPr>
                <w:rFonts w:ascii="Arial" w:hAnsi="Arial"/>
                <w:b/>
                <w:bCs/>
                <w:sz w:val="20"/>
              </w:rPr>
            </w:pPr>
            <w:r>
              <w:rPr>
                <w:rFonts w:ascii="Arial" w:hAnsi="Arial"/>
                <w:b/>
                <w:bCs/>
                <w:sz w:val="20"/>
              </w:rPr>
              <w:t>Condición(es) para que se ejecute el Caso de Prueba:</w:t>
            </w:r>
          </w:p>
        </w:tc>
      </w:tr>
      <w:tr w:rsidR="007C2B70"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C2B70" w:rsidTr="00FB0285">
              <w:trPr>
                <w:trHeight w:val="574"/>
              </w:trPr>
              <w:tc>
                <w:tcPr>
                  <w:tcW w:w="4308" w:type="dxa"/>
                </w:tcPr>
                <w:p w:rsidR="007C2B70" w:rsidRDefault="007C2B70" w:rsidP="00FB0285">
                  <w:pPr>
                    <w:pStyle w:val="PSI-Normal"/>
                  </w:pPr>
                  <w:r>
                    <w:lastRenderedPageBreak/>
                    <w:t xml:space="preserve">Se deben cumplir con los recursos necesarios en cuanto a software, hardware y configuraciones necesarias para que se pueda ejecutar este caso de prueba. </w:t>
                  </w:r>
                </w:p>
              </w:tc>
            </w:tr>
          </w:tbl>
          <w:p w:rsidR="007C2B70" w:rsidRPr="002F45D3" w:rsidRDefault="007C2B70"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C2B70" w:rsidRPr="002F45D3" w:rsidRDefault="007C2B70" w:rsidP="00FB0285">
            <w:pPr>
              <w:pStyle w:val="PSI-Normal"/>
            </w:pPr>
            <w:r>
              <w:t>-</w:t>
            </w:r>
          </w:p>
        </w:tc>
      </w:tr>
      <w:tr w:rsidR="007C2B70" w:rsidTr="00FB0285">
        <w:tc>
          <w:tcPr>
            <w:tcW w:w="4904" w:type="dxa"/>
            <w:gridSpan w:val="4"/>
            <w:tcBorders>
              <w:left w:val="single" w:sz="1" w:space="0" w:color="000000"/>
              <w:bottom w:val="single" w:sz="1" w:space="0" w:color="000000"/>
            </w:tcBorders>
          </w:tcPr>
          <w:p w:rsidR="007C2B70" w:rsidRDefault="007C2B70"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7C2B70" w:rsidRDefault="007C2B70" w:rsidP="00FB0285">
            <w:pPr>
              <w:pStyle w:val="TableContents"/>
              <w:rPr>
                <w:rFonts w:ascii="Arial" w:hAnsi="Arial"/>
                <w:sz w:val="20"/>
              </w:rPr>
            </w:pPr>
            <w:r>
              <w:rPr>
                <w:rFonts w:ascii="Arial" w:hAnsi="Arial"/>
                <w:sz w:val="20"/>
              </w:rPr>
              <w:t>-</w:t>
            </w:r>
          </w:p>
        </w:tc>
      </w:tr>
      <w:tr w:rsidR="007C2B70" w:rsidTr="00FB0285">
        <w:tc>
          <w:tcPr>
            <w:tcW w:w="8931" w:type="dxa"/>
            <w:gridSpan w:val="7"/>
            <w:tcBorders>
              <w:left w:val="single" w:sz="1" w:space="0" w:color="000000"/>
              <w:bottom w:val="single" w:sz="1" w:space="0" w:color="000000"/>
              <w:right w:val="single" w:sz="1" w:space="0" w:color="000000"/>
            </w:tcBorders>
            <w:shd w:val="clear" w:color="auto" w:fill="E6E6E6"/>
          </w:tcPr>
          <w:p w:rsidR="007C2B70" w:rsidRDefault="007C2B70" w:rsidP="00FB0285">
            <w:pPr>
              <w:pStyle w:val="TableContents"/>
              <w:rPr>
                <w:rFonts w:ascii="Arial" w:hAnsi="Arial"/>
                <w:b/>
                <w:bCs/>
                <w:sz w:val="20"/>
              </w:rPr>
            </w:pPr>
            <w:r>
              <w:rPr>
                <w:rFonts w:ascii="Arial" w:hAnsi="Arial"/>
                <w:b/>
                <w:bCs/>
                <w:sz w:val="20"/>
              </w:rPr>
              <w:t>Para la Ejecución del Caso de Prueba:</w:t>
            </w:r>
          </w:p>
        </w:tc>
      </w:tr>
      <w:tr w:rsidR="007C2B70" w:rsidTr="00FB0285">
        <w:tc>
          <w:tcPr>
            <w:tcW w:w="851" w:type="dxa"/>
            <w:tcBorders>
              <w:left w:val="single" w:sz="1" w:space="0" w:color="000000"/>
              <w:bottom w:val="single" w:sz="1" w:space="0" w:color="000000"/>
            </w:tcBorders>
            <w:shd w:val="clear" w:color="auto" w:fill="808080"/>
          </w:tcPr>
          <w:p w:rsidR="007C2B70" w:rsidRDefault="007C2B70"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C2B70" w:rsidRDefault="007C2B70"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C2B70" w:rsidRDefault="007C2B70"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C2B70" w:rsidRDefault="007C2B70"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C2B70" w:rsidRDefault="007C2B70" w:rsidP="00FB0285">
            <w:pPr>
              <w:pStyle w:val="TableContents"/>
              <w:jc w:val="center"/>
              <w:rPr>
                <w:rFonts w:ascii="Arial" w:hAnsi="Arial"/>
                <w:b/>
                <w:bCs/>
                <w:sz w:val="20"/>
              </w:rPr>
            </w:pPr>
            <w:r>
              <w:rPr>
                <w:rFonts w:ascii="Arial" w:hAnsi="Arial"/>
                <w:b/>
                <w:bCs/>
                <w:sz w:val="20"/>
              </w:rPr>
              <w:t>Resultado Obtenido</w:t>
            </w:r>
          </w:p>
        </w:tc>
      </w:tr>
      <w:tr w:rsidR="007C2B70" w:rsidTr="00FB0285">
        <w:tc>
          <w:tcPr>
            <w:tcW w:w="851" w:type="dxa"/>
            <w:tcBorders>
              <w:left w:val="single" w:sz="1" w:space="0" w:color="000000"/>
              <w:bottom w:val="single" w:sz="1" w:space="0" w:color="000000"/>
            </w:tcBorders>
          </w:tcPr>
          <w:p w:rsidR="007C2B70" w:rsidRDefault="007C2B70"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C2B70" w:rsidRPr="00486A8F" w:rsidRDefault="007C2B70"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7C2B70" w:rsidRPr="00352A03" w:rsidRDefault="007C2B70" w:rsidP="007C2B70">
            <w:pPr>
              <w:pStyle w:val="PSI-Normal"/>
              <w:rPr>
                <w:sz w:val="20"/>
                <w:lang w:val="en-US"/>
              </w:rPr>
            </w:pPr>
            <w:r w:rsidRPr="00352A03">
              <w:rPr>
                <w:shd w:val="clear" w:color="auto" w:fill="FFFFFF"/>
                <w:lang w:val="en-US"/>
              </w:rPr>
              <w:t>Lorem ipsum dolor sit amet, consectetur adipiscing elit, sed do eiusmod tempor incididunt ut labore et dolore magna aliqua.</w:t>
            </w:r>
          </w:p>
        </w:tc>
        <w:tc>
          <w:tcPr>
            <w:tcW w:w="2552" w:type="dxa"/>
            <w:gridSpan w:val="2"/>
            <w:tcBorders>
              <w:left w:val="single" w:sz="1" w:space="0" w:color="000000"/>
              <w:bottom w:val="single" w:sz="1" w:space="0" w:color="000000"/>
            </w:tcBorders>
          </w:tcPr>
          <w:p w:rsidR="007C2B70" w:rsidRPr="00B151C0" w:rsidRDefault="007C2B70" w:rsidP="007C2B70">
            <w:pPr>
              <w:pStyle w:val="PSI-Normal"/>
              <w:spacing w:before="0" w:line="240" w:lineRule="auto"/>
              <w:ind w:left="360"/>
              <w:rPr>
                <w:rFonts w:ascii="Arial" w:hAnsi="Arial"/>
                <w:sz w:val="20"/>
              </w:rPr>
            </w:pPr>
            <w:r>
              <w:rPr>
                <w:rFonts w:ascii="Arial" w:hAnsi="Arial"/>
                <w:sz w:val="20"/>
              </w:rPr>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7C2B70" w:rsidRDefault="007C2B70" w:rsidP="00FB0285">
            <w:pPr>
              <w:pStyle w:val="TableContents"/>
              <w:rPr>
                <w:rFonts w:ascii="Arial" w:hAnsi="Arial"/>
                <w:sz w:val="20"/>
              </w:rPr>
            </w:pPr>
            <w:r>
              <w:rPr>
                <w:rFonts w:ascii="Arial" w:hAnsi="Arial"/>
                <w:sz w:val="20"/>
              </w:rPr>
              <w:t xml:space="preserve">Satisfactorio. </w:t>
            </w:r>
          </w:p>
          <w:p w:rsidR="007C2B70" w:rsidRDefault="007C2B70" w:rsidP="00FB0285">
            <w:pPr>
              <w:pStyle w:val="TableContents"/>
              <w:rPr>
                <w:rFonts w:ascii="Arial" w:hAnsi="Arial"/>
                <w:sz w:val="20"/>
              </w:rPr>
            </w:pPr>
            <w:r>
              <w:rPr>
                <w:rFonts w:ascii="Arial" w:hAnsi="Arial"/>
                <w:sz w:val="20"/>
              </w:rPr>
              <w:t>Correcta introducción del texto.</w:t>
            </w:r>
          </w:p>
          <w:p w:rsidR="007C2B70" w:rsidRDefault="007C2B70" w:rsidP="00FB0285">
            <w:pPr>
              <w:pStyle w:val="TableContents"/>
              <w:rPr>
                <w:rFonts w:ascii="Arial" w:hAnsi="Arial"/>
                <w:sz w:val="20"/>
              </w:rPr>
            </w:pPr>
          </w:p>
        </w:tc>
      </w:tr>
      <w:tr w:rsidR="007C2B70" w:rsidTr="00FB0285">
        <w:tc>
          <w:tcPr>
            <w:tcW w:w="851" w:type="dxa"/>
            <w:tcBorders>
              <w:left w:val="single" w:sz="1" w:space="0" w:color="000000"/>
              <w:bottom w:val="single" w:sz="1" w:space="0" w:color="000000"/>
            </w:tcBorders>
          </w:tcPr>
          <w:p w:rsidR="007C2B70" w:rsidRDefault="007C2B70" w:rsidP="00FB0285">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7C2B70" w:rsidRDefault="007C2B70"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7C2B70" w:rsidRPr="007C2B70" w:rsidRDefault="007C2B70" w:rsidP="007C2B70">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7C2B70" w:rsidRDefault="007C2B70" w:rsidP="007C2B70">
            <w:pPr>
              <w:pStyle w:val="PSI-Normal"/>
              <w:spacing w:before="0" w:line="240" w:lineRule="auto"/>
              <w:ind w:left="360"/>
              <w:rPr>
                <w:rFonts w:ascii="Arial" w:hAnsi="Arial"/>
                <w:sz w:val="20"/>
              </w:rPr>
            </w:pPr>
            <w:r>
              <w:rPr>
                <w:rFonts w:ascii="Arial" w:hAnsi="Arial"/>
                <w:sz w:val="20"/>
              </w:rPr>
              <w:t>El sistema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7C2B70" w:rsidRDefault="007C2B70" w:rsidP="00FB0285">
            <w:pPr>
              <w:pStyle w:val="TableContents"/>
              <w:rPr>
                <w:rFonts w:ascii="Arial" w:hAnsi="Arial"/>
                <w:sz w:val="20"/>
              </w:rPr>
            </w:pPr>
            <w:r>
              <w:rPr>
                <w:rFonts w:ascii="Arial" w:hAnsi="Arial"/>
                <w:sz w:val="20"/>
              </w:rPr>
              <w:t>Satisfactorio.</w:t>
            </w:r>
          </w:p>
          <w:p w:rsidR="007C2B70" w:rsidRDefault="007C2B70" w:rsidP="00FB0285">
            <w:pPr>
              <w:pStyle w:val="TableContents"/>
              <w:rPr>
                <w:rFonts w:ascii="Arial" w:hAnsi="Arial"/>
                <w:sz w:val="20"/>
              </w:rPr>
            </w:pPr>
            <w:r>
              <w:rPr>
                <w:rFonts w:ascii="Arial" w:hAnsi="Arial"/>
                <w:sz w:val="20"/>
              </w:rPr>
              <w:t>El sistema permite guardar el programa sin validar el completado del campo.</w:t>
            </w:r>
          </w:p>
        </w:tc>
      </w:tr>
      <w:tr w:rsidR="007C2B70" w:rsidTr="00FB0285">
        <w:tc>
          <w:tcPr>
            <w:tcW w:w="8931" w:type="dxa"/>
            <w:gridSpan w:val="7"/>
            <w:tcBorders>
              <w:left w:val="single" w:sz="1" w:space="0" w:color="000000"/>
              <w:bottom w:val="single" w:sz="1" w:space="0" w:color="000000"/>
              <w:right w:val="single" w:sz="1" w:space="0" w:color="000000"/>
            </w:tcBorders>
            <w:shd w:val="clear" w:color="auto" w:fill="E6E6E6"/>
          </w:tcPr>
          <w:p w:rsidR="007C2B70" w:rsidRPr="00713567" w:rsidRDefault="007C2B70"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w:t>
            </w:r>
          </w:p>
        </w:tc>
      </w:tr>
      <w:tr w:rsidR="007C2B70" w:rsidTr="00FB0285">
        <w:tc>
          <w:tcPr>
            <w:tcW w:w="8931" w:type="dxa"/>
            <w:gridSpan w:val="7"/>
            <w:tcBorders>
              <w:left w:val="single" w:sz="1" w:space="0" w:color="000000"/>
              <w:bottom w:val="single" w:sz="1" w:space="0" w:color="000000"/>
              <w:right w:val="single" w:sz="1" w:space="0" w:color="000000"/>
            </w:tcBorders>
          </w:tcPr>
          <w:p w:rsidR="007C2B70" w:rsidRDefault="007C2B70"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7C2B70" w:rsidRPr="00B327AB" w:rsidTr="00FB0285">
        <w:tc>
          <w:tcPr>
            <w:tcW w:w="8931" w:type="dxa"/>
            <w:gridSpan w:val="7"/>
            <w:tcBorders>
              <w:left w:val="single" w:sz="1" w:space="0" w:color="000000"/>
              <w:bottom w:val="single" w:sz="1" w:space="0" w:color="000000"/>
              <w:right w:val="single" w:sz="1" w:space="0" w:color="000000"/>
            </w:tcBorders>
          </w:tcPr>
          <w:p w:rsidR="007C2B70" w:rsidRDefault="007C2B70"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7C2B70" w:rsidRDefault="007C2B70" w:rsidP="007C2B70">
      <w:pPr>
        <w:rPr>
          <w:lang w:val="es-AR"/>
        </w:rPr>
      </w:pPr>
    </w:p>
    <w:p w:rsidR="007C2B70" w:rsidRPr="007C2B70" w:rsidRDefault="007C2B70" w:rsidP="00D92A17">
      <w:pPr>
        <w:rPr>
          <w:lang w:val="es-AR"/>
        </w:rPr>
      </w:pPr>
    </w:p>
    <w:p w:rsidR="007D030B" w:rsidRPr="00B1554C" w:rsidRDefault="007D030B" w:rsidP="00D92A17">
      <w:pPr>
        <w:rPr>
          <w:lang w:val="es-AR"/>
        </w:rPr>
      </w:pPr>
    </w:p>
    <w:p w:rsidR="007C2B70" w:rsidRDefault="007C2B70" w:rsidP="00D92A17">
      <w:pPr>
        <w:rPr>
          <w:lang w:val="es-VE"/>
        </w:rPr>
      </w:pPr>
    </w:p>
    <w:p w:rsidR="007C2B70" w:rsidRDefault="007C2B70" w:rsidP="00D92A17">
      <w:pPr>
        <w:rPr>
          <w:lang w:val="es-VE"/>
        </w:rPr>
      </w:pPr>
    </w:p>
    <w:p w:rsidR="007C2B70" w:rsidRDefault="007C2B70" w:rsidP="00D92A17">
      <w:pPr>
        <w:rPr>
          <w:lang w:val="es-VE"/>
        </w:rPr>
      </w:pPr>
    </w:p>
    <w:p w:rsidR="007C2B70" w:rsidRPr="004D5405" w:rsidRDefault="007C2B70" w:rsidP="007C2B70">
      <w:pPr>
        <w:pStyle w:val="PSI-Ttulo2"/>
        <w:rPr>
          <w:color w:val="365F91" w:themeColor="accent1" w:themeShade="BF"/>
          <w:sz w:val="28"/>
          <w:szCs w:val="28"/>
        </w:rPr>
      </w:pPr>
      <w:bookmarkStart w:id="52" w:name="_Toc38806041"/>
      <w:r>
        <w:lastRenderedPageBreak/>
        <w:t>Caso de Prueba P012</w:t>
      </w:r>
      <w:bookmarkEnd w:id="52"/>
    </w:p>
    <w:p w:rsidR="007C2B70" w:rsidRDefault="007C2B70" w:rsidP="007C2B70">
      <w:r>
        <w:t>Correspondiente a la Creación de Programa.</w:t>
      </w:r>
    </w:p>
    <w:p w:rsidR="007C2B70" w:rsidRDefault="007C2B70" w:rsidP="007C2B70">
      <w:pPr>
        <w:pStyle w:val="PSI-Ttulo3"/>
      </w:pPr>
    </w:p>
    <w:p w:rsidR="007C2B70" w:rsidRPr="00664D4B" w:rsidRDefault="007C2B70" w:rsidP="007C2B70">
      <w:pPr>
        <w:pStyle w:val="PSI-Ttulo3"/>
      </w:pPr>
      <w:bookmarkStart w:id="53" w:name="_Toc38806042"/>
      <w:r w:rsidRPr="00664D4B">
        <w:t>Descripción</w:t>
      </w:r>
      <w:bookmarkEnd w:id="53"/>
      <w:r w:rsidRPr="00664D4B">
        <w:t xml:space="preserve"> </w:t>
      </w:r>
    </w:p>
    <w:p w:rsidR="007C2B70" w:rsidRPr="00664D4B" w:rsidRDefault="007C2B70" w:rsidP="007C2B70">
      <w:pPr>
        <w:pStyle w:val="PSI-Normal"/>
      </w:pPr>
      <w:r w:rsidRPr="00664D4B">
        <w:t xml:space="preserve">Este caso de prueba, tiene como objetivo probar </w:t>
      </w:r>
      <w:r>
        <w:t xml:space="preserve">que el input text "Observaciones Cursada" permita introducir todo tipo de texto sin ninguna restricción. </w:t>
      </w:r>
    </w:p>
    <w:p w:rsidR="007C2B70" w:rsidRPr="00664D4B" w:rsidRDefault="007C2B70" w:rsidP="007C2B70">
      <w:pPr>
        <w:pStyle w:val="PSI-Ttulo3"/>
      </w:pPr>
      <w:bookmarkStart w:id="54" w:name="_Toc38806043"/>
      <w:r w:rsidRPr="00664D4B">
        <w:t>Evaluación de la Prueba</w:t>
      </w:r>
      <w:bookmarkEnd w:id="54"/>
      <w:r w:rsidRPr="00664D4B">
        <w:t xml:space="preserve"> </w:t>
      </w:r>
    </w:p>
    <w:p w:rsidR="007C2B70" w:rsidRDefault="007C2B70" w:rsidP="007C2B70">
      <w:pPr>
        <w:pStyle w:val="PSI-Normal"/>
      </w:pPr>
      <w:r>
        <w:t>Realizada y S</w:t>
      </w:r>
      <w:r w:rsidRPr="00664D4B">
        <w:t>atisfactoria.</w:t>
      </w:r>
    </w:p>
    <w:p w:rsidR="007C2B70" w:rsidRPr="00664D4B" w:rsidRDefault="007C2B70" w:rsidP="007C2B70">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7C2B70" w:rsidTr="00FB0285">
        <w:tc>
          <w:tcPr>
            <w:tcW w:w="4904" w:type="dxa"/>
            <w:gridSpan w:val="4"/>
            <w:tcBorders>
              <w:top w:val="single" w:sz="1" w:space="0" w:color="000000"/>
              <w:left w:val="single" w:sz="1" w:space="0" w:color="000000"/>
              <w:bottom w:val="single" w:sz="1" w:space="0" w:color="000000"/>
            </w:tcBorders>
          </w:tcPr>
          <w:p w:rsidR="007C2B70" w:rsidRDefault="007C2B70"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C2B70" w:rsidRDefault="007C2B70" w:rsidP="00FB0285">
            <w:pPr>
              <w:pStyle w:val="PSI-Normal"/>
              <w:rPr>
                <w:b/>
              </w:rPr>
            </w:pPr>
            <w:r>
              <w:rPr>
                <w:b/>
              </w:rPr>
              <w:t xml:space="preserve">Nivel de Prueba: </w:t>
            </w:r>
            <w:r w:rsidRPr="00565228">
              <w:t>Componente</w:t>
            </w:r>
          </w:p>
        </w:tc>
      </w:tr>
      <w:tr w:rsidR="007C2B70" w:rsidTr="00FB0285">
        <w:tc>
          <w:tcPr>
            <w:tcW w:w="4904" w:type="dxa"/>
            <w:gridSpan w:val="4"/>
            <w:tcBorders>
              <w:left w:val="single" w:sz="1" w:space="0" w:color="000000"/>
              <w:bottom w:val="single" w:sz="1" w:space="0" w:color="000000"/>
            </w:tcBorders>
            <w:shd w:val="clear" w:color="auto" w:fill="E6E6E6"/>
          </w:tcPr>
          <w:p w:rsidR="007C2B70" w:rsidRDefault="007C2B70"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7C2B70" w:rsidRDefault="007C2B70" w:rsidP="00FB0285">
            <w:pPr>
              <w:pStyle w:val="PSI-Normal"/>
              <w:rPr>
                <w:b/>
              </w:rPr>
            </w:pPr>
            <w:r>
              <w:rPr>
                <w:b/>
              </w:rPr>
              <w:t xml:space="preserve">Tipo(s) de Pruebas(s): </w:t>
            </w:r>
            <w:r w:rsidRPr="00995A0D">
              <w:t>Funcional</w:t>
            </w:r>
          </w:p>
        </w:tc>
      </w:tr>
      <w:tr w:rsidR="007C2B70" w:rsidRPr="00CF4BD4" w:rsidTr="00FB0285">
        <w:tc>
          <w:tcPr>
            <w:tcW w:w="4904" w:type="dxa"/>
            <w:gridSpan w:val="4"/>
            <w:tcBorders>
              <w:left w:val="single" w:sz="1" w:space="0" w:color="000000"/>
              <w:bottom w:val="single" w:sz="1" w:space="0" w:color="000000"/>
            </w:tcBorders>
          </w:tcPr>
          <w:p w:rsidR="007C2B70" w:rsidRDefault="007C2B70"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C2B70" w:rsidRPr="00CF4BD4" w:rsidTr="00FB0285">
              <w:trPr>
                <w:trHeight w:val="263"/>
              </w:trPr>
              <w:tc>
                <w:tcPr>
                  <w:tcW w:w="4426" w:type="dxa"/>
                </w:tcPr>
                <w:p w:rsidR="007C2B70" w:rsidRPr="004D5405" w:rsidRDefault="007C2B70"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7C2B70" w:rsidRPr="004D5405" w:rsidRDefault="007C2B70" w:rsidP="00FB0285">
            <w:pPr>
              <w:pStyle w:val="TableContents"/>
              <w:rPr>
                <w:rFonts w:ascii="Arial" w:hAnsi="Arial"/>
                <w:color w:val="0000FF"/>
                <w:sz w:val="20"/>
                <w:lang w:val="es-AR"/>
              </w:rPr>
            </w:pPr>
          </w:p>
        </w:tc>
      </w:tr>
      <w:tr w:rsidR="007C2B70" w:rsidTr="00FB0285">
        <w:tc>
          <w:tcPr>
            <w:tcW w:w="4904" w:type="dxa"/>
            <w:gridSpan w:val="4"/>
            <w:tcBorders>
              <w:left w:val="single" w:sz="1" w:space="0" w:color="000000"/>
              <w:bottom w:val="single" w:sz="1" w:space="0" w:color="000000"/>
            </w:tcBorders>
          </w:tcPr>
          <w:p w:rsidR="007C2B70" w:rsidRDefault="007C2B70"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C2B70" w:rsidRPr="00606E1E" w:rsidRDefault="007C2B70" w:rsidP="00FB0285">
            <w:pPr>
              <w:pStyle w:val="PSI-Normal"/>
            </w:pPr>
            <w:r>
              <w:rPr>
                <w:b/>
              </w:rPr>
              <w:t xml:space="preserve">Autor del Caso de Prueba: </w:t>
            </w:r>
            <w:r>
              <w:t>Nicolás Sartini</w:t>
            </w:r>
          </w:p>
        </w:tc>
      </w:tr>
      <w:tr w:rsidR="007C2B70" w:rsidTr="00FB0285">
        <w:tc>
          <w:tcPr>
            <w:tcW w:w="4904" w:type="dxa"/>
            <w:gridSpan w:val="4"/>
            <w:tcBorders>
              <w:left w:val="single" w:sz="1" w:space="0" w:color="000000"/>
              <w:bottom w:val="single" w:sz="1" w:space="0" w:color="000000"/>
            </w:tcBorders>
          </w:tcPr>
          <w:p w:rsidR="007C2B70" w:rsidRDefault="007C2B70" w:rsidP="00FB0285">
            <w:pPr>
              <w:pStyle w:val="PSI-Normal"/>
              <w:rPr>
                <w:b/>
              </w:rPr>
            </w:pPr>
            <w:r>
              <w:rPr>
                <w:b/>
              </w:rPr>
              <w:t xml:space="preserve">ID/Nombre Caso de Prueba: </w:t>
            </w:r>
            <w:r>
              <w:t>P012</w:t>
            </w:r>
          </w:p>
        </w:tc>
        <w:tc>
          <w:tcPr>
            <w:tcW w:w="4027" w:type="dxa"/>
            <w:gridSpan w:val="3"/>
            <w:tcBorders>
              <w:left w:val="single" w:sz="1" w:space="0" w:color="000000"/>
              <w:bottom w:val="single" w:sz="1" w:space="0" w:color="000000"/>
              <w:right w:val="single" w:sz="1" w:space="0" w:color="000000"/>
            </w:tcBorders>
          </w:tcPr>
          <w:p w:rsidR="007C2B70" w:rsidRDefault="007C2B70" w:rsidP="00FB0285">
            <w:pPr>
              <w:pStyle w:val="PSI-Normal"/>
              <w:rPr>
                <w:b/>
              </w:rPr>
            </w:pPr>
            <w:r>
              <w:rPr>
                <w:b/>
              </w:rPr>
              <w:t xml:space="preserve">Nombre del Probador: </w:t>
            </w:r>
            <w:r>
              <w:t>Nicolás Sartini</w:t>
            </w:r>
          </w:p>
        </w:tc>
      </w:tr>
      <w:tr w:rsidR="007C2B70" w:rsidTr="00FB0285">
        <w:tc>
          <w:tcPr>
            <w:tcW w:w="4904" w:type="dxa"/>
            <w:gridSpan w:val="4"/>
            <w:tcBorders>
              <w:left w:val="single" w:sz="1" w:space="0" w:color="000000"/>
              <w:bottom w:val="single" w:sz="1" w:space="0" w:color="000000"/>
            </w:tcBorders>
          </w:tcPr>
          <w:p w:rsidR="007C2B70" w:rsidRDefault="007C2B70"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7C2B70" w:rsidRDefault="007C2B70"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7C2B70" w:rsidRDefault="007C2B70" w:rsidP="00FB0285">
            <w:pPr>
              <w:pStyle w:val="PSI-Normal"/>
              <w:rPr>
                <w:b/>
              </w:rPr>
            </w:pPr>
            <w:r>
              <w:rPr>
                <w:b/>
              </w:rPr>
              <w:t xml:space="preserve">Fecha de Ejecución: </w:t>
            </w:r>
            <w:r>
              <w:t>21</w:t>
            </w:r>
            <w:r w:rsidRPr="00473DBE">
              <w:t>/</w:t>
            </w:r>
            <w:r>
              <w:t>04</w:t>
            </w:r>
            <w:r w:rsidRPr="00473DBE">
              <w:t>/20</w:t>
            </w:r>
            <w:r>
              <w:t>20</w:t>
            </w:r>
          </w:p>
        </w:tc>
      </w:tr>
      <w:tr w:rsidR="007C2B70" w:rsidTr="00FB0285">
        <w:tc>
          <w:tcPr>
            <w:tcW w:w="8931" w:type="dxa"/>
            <w:gridSpan w:val="7"/>
            <w:tcBorders>
              <w:left w:val="single" w:sz="1" w:space="0" w:color="000000"/>
              <w:bottom w:val="single" w:sz="1" w:space="0" w:color="000000"/>
              <w:right w:val="single" w:sz="1" w:space="0" w:color="000000"/>
            </w:tcBorders>
            <w:shd w:val="clear" w:color="auto" w:fill="E6E6E6"/>
          </w:tcPr>
          <w:p w:rsidR="007C2B70" w:rsidRDefault="007C2B70" w:rsidP="00FB0285">
            <w:pPr>
              <w:pStyle w:val="TableContents"/>
              <w:rPr>
                <w:rFonts w:ascii="Arial" w:hAnsi="Arial"/>
                <w:b/>
                <w:bCs/>
                <w:sz w:val="20"/>
              </w:rPr>
            </w:pPr>
            <w:r>
              <w:rPr>
                <w:rFonts w:ascii="Arial" w:hAnsi="Arial"/>
                <w:b/>
                <w:bCs/>
                <w:sz w:val="20"/>
              </w:rPr>
              <w:t>Condición(es) para que se ejecute el Caso de Prueba:</w:t>
            </w:r>
          </w:p>
        </w:tc>
      </w:tr>
      <w:tr w:rsidR="007C2B70"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C2B70" w:rsidTr="00FB0285">
              <w:trPr>
                <w:trHeight w:val="574"/>
              </w:trPr>
              <w:tc>
                <w:tcPr>
                  <w:tcW w:w="4308" w:type="dxa"/>
                </w:tcPr>
                <w:p w:rsidR="007C2B70" w:rsidRDefault="007C2B70" w:rsidP="00FB0285">
                  <w:pPr>
                    <w:pStyle w:val="PSI-Normal"/>
                  </w:pPr>
                  <w:r>
                    <w:t xml:space="preserve">Se deben cumplir con los recursos necesarios en cuanto a software, hardware y configuraciones necesarias para que se pueda ejecutar este caso de prueba. </w:t>
                  </w:r>
                </w:p>
              </w:tc>
            </w:tr>
          </w:tbl>
          <w:p w:rsidR="007C2B70" w:rsidRPr="002F45D3" w:rsidRDefault="007C2B70"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C2B70" w:rsidRPr="002F45D3" w:rsidRDefault="007C2B70" w:rsidP="00FB0285">
            <w:pPr>
              <w:pStyle w:val="PSI-Normal"/>
            </w:pPr>
            <w:r>
              <w:t>-</w:t>
            </w:r>
          </w:p>
        </w:tc>
      </w:tr>
      <w:tr w:rsidR="007C2B70" w:rsidTr="00FB0285">
        <w:tc>
          <w:tcPr>
            <w:tcW w:w="4904" w:type="dxa"/>
            <w:gridSpan w:val="4"/>
            <w:tcBorders>
              <w:left w:val="single" w:sz="1" w:space="0" w:color="000000"/>
              <w:bottom w:val="single" w:sz="1" w:space="0" w:color="000000"/>
            </w:tcBorders>
          </w:tcPr>
          <w:p w:rsidR="007C2B70" w:rsidRDefault="007C2B70"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7C2B70" w:rsidRDefault="007C2B70" w:rsidP="00FB0285">
            <w:pPr>
              <w:pStyle w:val="TableContents"/>
              <w:rPr>
                <w:rFonts w:ascii="Arial" w:hAnsi="Arial"/>
                <w:sz w:val="20"/>
              </w:rPr>
            </w:pPr>
            <w:r>
              <w:rPr>
                <w:rFonts w:ascii="Arial" w:hAnsi="Arial"/>
                <w:sz w:val="20"/>
              </w:rPr>
              <w:t>-</w:t>
            </w:r>
          </w:p>
        </w:tc>
      </w:tr>
      <w:tr w:rsidR="007C2B70" w:rsidTr="00FB0285">
        <w:tc>
          <w:tcPr>
            <w:tcW w:w="8931" w:type="dxa"/>
            <w:gridSpan w:val="7"/>
            <w:tcBorders>
              <w:left w:val="single" w:sz="1" w:space="0" w:color="000000"/>
              <w:bottom w:val="single" w:sz="1" w:space="0" w:color="000000"/>
              <w:right w:val="single" w:sz="1" w:space="0" w:color="000000"/>
            </w:tcBorders>
            <w:shd w:val="clear" w:color="auto" w:fill="E6E6E6"/>
          </w:tcPr>
          <w:p w:rsidR="007C2B70" w:rsidRDefault="007C2B70" w:rsidP="00FB0285">
            <w:pPr>
              <w:pStyle w:val="TableContents"/>
              <w:rPr>
                <w:rFonts w:ascii="Arial" w:hAnsi="Arial"/>
                <w:b/>
                <w:bCs/>
                <w:sz w:val="20"/>
              </w:rPr>
            </w:pPr>
            <w:r>
              <w:rPr>
                <w:rFonts w:ascii="Arial" w:hAnsi="Arial"/>
                <w:b/>
                <w:bCs/>
                <w:sz w:val="20"/>
              </w:rPr>
              <w:t>Para la Ejecución del Caso de Prueba:</w:t>
            </w:r>
          </w:p>
        </w:tc>
      </w:tr>
      <w:tr w:rsidR="007C2B70" w:rsidTr="00FB0285">
        <w:tc>
          <w:tcPr>
            <w:tcW w:w="851" w:type="dxa"/>
            <w:tcBorders>
              <w:left w:val="single" w:sz="1" w:space="0" w:color="000000"/>
              <w:bottom w:val="single" w:sz="1" w:space="0" w:color="000000"/>
            </w:tcBorders>
            <w:shd w:val="clear" w:color="auto" w:fill="808080"/>
          </w:tcPr>
          <w:p w:rsidR="007C2B70" w:rsidRDefault="007C2B70"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C2B70" w:rsidRDefault="007C2B70"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C2B70" w:rsidRDefault="007C2B70"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7C2B70" w:rsidRDefault="007C2B70"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7C2B70" w:rsidRDefault="007C2B70" w:rsidP="00FB0285">
            <w:pPr>
              <w:pStyle w:val="TableContents"/>
              <w:jc w:val="center"/>
              <w:rPr>
                <w:rFonts w:ascii="Arial" w:hAnsi="Arial"/>
                <w:b/>
                <w:bCs/>
                <w:sz w:val="20"/>
              </w:rPr>
            </w:pPr>
            <w:r>
              <w:rPr>
                <w:rFonts w:ascii="Arial" w:hAnsi="Arial"/>
                <w:b/>
                <w:bCs/>
                <w:sz w:val="20"/>
              </w:rPr>
              <w:t>Resultado Obtenido</w:t>
            </w:r>
          </w:p>
        </w:tc>
      </w:tr>
      <w:tr w:rsidR="007C2B70" w:rsidTr="00FB0285">
        <w:tc>
          <w:tcPr>
            <w:tcW w:w="851" w:type="dxa"/>
            <w:tcBorders>
              <w:left w:val="single" w:sz="1" w:space="0" w:color="000000"/>
              <w:bottom w:val="single" w:sz="1" w:space="0" w:color="000000"/>
            </w:tcBorders>
          </w:tcPr>
          <w:p w:rsidR="007C2B70" w:rsidRDefault="007C2B70"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C2B70" w:rsidRPr="00486A8F" w:rsidRDefault="007C2B70"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7C2B70" w:rsidRPr="007C2B70" w:rsidRDefault="007C2B70" w:rsidP="00FB0285">
            <w:pPr>
              <w:pStyle w:val="PSI-Normal"/>
              <w:rPr>
                <w:sz w:val="20"/>
                <w:lang w:val="en-US"/>
              </w:rPr>
            </w:pPr>
            <w:r w:rsidRPr="007C2B70">
              <w:rPr>
                <w:shd w:val="clear" w:color="auto" w:fill="FFFFFF"/>
                <w:lang w:val="en-US"/>
              </w:rPr>
              <w:lastRenderedPageBreak/>
              <w:t xml:space="preserve">Lorem ipsum dolor sit amet, </w:t>
            </w:r>
            <w:r w:rsidRPr="007C2B70">
              <w:rPr>
                <w:shd w:val="clear" w:color="auto" w:fill="FFFFFF"/>
                <w:lang w:val="en-US"/>
              </w:rPr>
              <w:lastRenderedPageBreak/>
              <w:t>consectetur adipiscing elit, sed do eiusmod tempor incididunt ut labore et dolore magna aliqua.</w:t>
            </w:r>
          </w:p>
        </w:tc>
        <w:tc>
          <w:tcPr>
            <w:tcW w:w="2552" w:type="dxa"/>
            <w:gridSpan w:val="2"/>
            <w:tcBorders>
              <w:left w:val="single" w:sz="1" w:space="0" w:color="000000"/>
              <w:bottom w:val="single" w:sz="1" w:space="0" w:color="000000"/>
            </w:tcBorders>
          </w:tcPr>
          <w:p w:rsidR="007C2B70" w:rsidRPr="00B151C0" w:rsidRDefault="007C2B70"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7C2B70" w:rsidRDefault="007C2B70" w:rsidP="00FB0285">
            <w:pPr>
              <w:pStyle w:val="TableContents"/>
              <w:rPr>
                <w:rFonts w:ascii="Arial" w:hAnsi="Arial"/>
                <w:sz w:val="20"/>
              </w:rPr>
            </w:pPr>
            <w:r>
              <w:rPr>
                <w:rFonts w:ascii="Arial" w:hAnsi="Arial"/>
                <w:sz w:val="20"/>
              </w:rPr>
              <w:t xml:space="preserve">Satisfactorio. </w:t>
            </w:r>
          </w:p>
          <w:p w:rsidR="007C2B70" w:rsidRDefault="007C2B70" w:rsidP="00FB0285">
            <w:pPr>
              <w:pStyle w:val="TableContents"/>
              <w:rPr>
                <w:rFonts w:ascii="Arial" w:hAnsi="Arial"/>
                <w:sz w:val="20"/>
              </w:rPr>
            </w:pPr>
            <w:r>
              <w:rPr>
                <w:rFonts w:ascii="Arial" w:hAnsi="Arial"/>
                <w:sz w:val="20"/>
              </w:rPr>
              <w:t>Correcta introducción del texto.</w:t>
            </w:r>
          </w:p>
          <w:p w:rsidR="007C2B70" w:rsidRDefault="007C2B70" w:rsidP="00FB0285">
            <w:pPr>
              <w:pStyle w:val="TableContents"/>
              <w:rPr>
                <w:rFonts w:ascii="Arial" w:hAnsi="Arial"/>
                <w:sz w:val="20"/>
              </w:rPr>
            </w:pPr>
          </w:p>
        </w:tc>
      </w:tr>
      <w:tr w:rsidR="007C2B70" w:rsidTr="00FB0285">
        <w:tc>
          <w:tcPr>
            <w:tcW w:w="851" w:type="dxa"/>
            <w:tcBorders>
              <w:left w:val="single" w:sz="1" w:space="0" w:color="000000"/>
              <w:bottom w:val="single" w:sz="1" w:space="0" w:color="000000"/>
            </w:tcBorders>
          </w:tcPr>
          <w:p w:rsidR="007C2B70" w:rsidRDefault="007C2B70"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7C2B70" w:rsidRDefault="007C2B70"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7C2B70" w:rsidRPr="007C2B70" w:rsidRDefault="007C2B70"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7C2B70" w:rsidRDefault="007C2B70" w:rsidP="00FB0285">
            <w:pPr>
              <w:pStyle w:val="PSI-Normal"/>
              <w:spacing w:before="0" w:line="240" w:lineRule="auto"/>
              <w:ind w:left="360"/>
              <w:rPr>
                <w:rFonts w:ascii="Arial" w:hAnsi="Arial"/>
                <w:sz w:val="20"/>
              </w:rPr>
            </w:pPr>
            <w:r>
              <w:rPr>
                <w:rFonts w:ascii="Arial" w:hAnsi="Arial"/>
                <w:sz w:val="20"/>
              </w:rPr>
              <w:t>El sistema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7C2B70" w:rsidRDefault="007C2B70" w:rsidP="00FB0285">
            <w:pPr>
              <w:pStyle w:val="TableContents"/>
              <w:rPr>
                <w:rFonts w:ascii="Arial" w:hAnsi="Arial"/>
                <w:sz w:val="20"/>
              </w:rPr>
            </w:pPr>
            <w:r>
              <w:rPr>
                <w:rFonts w:ascii="Arial" w:hAnsi="Arial"/>
                <w:sz w:val="20"/>
              </w:rPr>
              <w:t>Satisfactorio.</w:t>
            </w:r>
          </w:p>
          <w:p w:rsidR="007C2B70" w:rsidRDefault="007C2B70" w:rsidP="00FB0285">
            <w:pPr>
              <w:pStyle w:val="TableContents"/>
              <w:rPr>
                <w:rFonts w:ascii="Arial" w:hAnsi="Arial"/>
                <w:sz w:val="20"/>
              </w:rPr>
            </w:pPr>
            <w:r>
              <w:rPr>
                <w:rFonts w:ascii="Arial" w:hAnsi="Arial"/>
                <w:sz w:val="20"/>
              </w:rPr>
              <w:t>El sistema permite guardar el programa sin validar el completado del campo.</w:t>
            </w:r>
          </w:p>
        </w:tc>
      </w:tr>
      <w:tr w:rsidR="007C2B70" w:rsidTr="00FB0285">
        <w:tc>
          <w:tcPr>
            <w:tcW w:w="8931" w:type="dxa"/>
            <w:gridSpan w:val="7"/>
            <w:tcBorders>
              <w:left w:val="single" w:sz="1" w:space="0" w:color="000000"/>
              <w:bottom w:val="single" w:sz="1" w:space="0" w:color="000000"/>
              <w:right w:val="single" w:sz="1" w:space="0" w:color="000000"/>
            </w:tcBorders>
            <w:shd w:val="clear" w:color="auto" w:fill="E6E6E6"/>
          </w:tcPr>
          <w:p w:rsidR="007C2B70" w:rsidRPr="00713567" w:rsidRDefault="007C2B70"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w:t>
            </w:r>
          </w:p>
        </w:tc>
      </w:tr>
      <w:tr w:rsidR="007C2B70" w:rsidTr="00FB0285">
        <w:tc>
          <w:tcPr>
            <w:tcW w:w="8931" w:type="dxa"/>
            <w:gridSpan w:val="7"/>
            <w:tcBorders>
              <w:left w:val="single" w:sz="1" w:space="0" w:color="000000"/>
              <w:bottom w:val="single" w:sz="1" w:space="0" w:color="000000"/>
              <w:right w:val="single" w:sz="1" w:space="0" w:color="000000"/>
            </w:tcBorders>
          </w:tcPr>
          <w:p w:rsidR="007C2B70" w:rsidRDefault="007C2B70"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7C2B70" w:rsidRPr="00B327AB" w:rsidTr="00FB0285">
        <w:tc>
          <w:tcPr>
            <w:tcW w:w="8931" w:type="dxa"/>
            <w:gridSpan w:val="7"/>
            <w:tcBorders>
              <w:left w:val="single" w:sz="1" w:space="0" w:color="000000"/>
              <w:bottom w:val="single" w:sz="1" w:space="0" w:color="000000"/>
              <w:right w:val="single" w:sz="1" w:space="0" w:color="000000"/>
            </w:tcBorders>
          </w:tcPr>
          <w:p w:rsidR="007C2B70" w:rsidRDefault="007C2B70"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7C2B70" w:rsidRDefault="007C2B70" w:rsidP="007C2B70">
      <w:pPr>
        <w:rPr>
          <w:lang w:val="es-AR"/>
        </w:rPr>
      </w:pPr>
    </w:p>
    <w:p w:rsidR="007C2B70" w:rsidRPr="007C2B70" w:rsidRDefault="007C2B70" w:rsidP="007C2B70">
      <w:pPr>
        <w:rPr>
          <w:lang w:val="es-AR"/>
        </w:rPr>
      </w:pPr>
    </w:p>
    <w:p w:rsidR="007C2B70" w:rsidRDefault="007C2B70" w:rsidP="00D92A17">
      <w:pPr>
        <w:rPr>
          <w:lang w:val="es-AR"/>
        </w:rPr>
      </w:pPr>
    </w:p>
    <w:p w:rsidR="00D92256" w:rsidRDefault="00D92256" w:rsidP="00D92A17">
      <w:pPr>
        <w:rPr>
          <w:lang w:val="es-AR"/>
        </w:rPr>
      </w:pPr>
    </w:p>
    <w:p w:rsidR="00D92256" w:rsidRPr="004D5405" w:rsidRDefault="00D92256" w:rsidP="00D92256">
      <w:pPr>
        <w:pStyle w:val="PSI-Ttulo2"/>
        <w:rPr>
          <w:color w:val="365F91" w:themeColor="accent1" w:themeShade="BF"/>
          <w:sz w:val="28"/>
          <w:szCs w:val="28"/>
        </w:rPr>
      </w:pPr>
      <w:bookmarkStart w:id="55" w:name="_Toc38806044"/>
      <w:r>
        <w:t>Caso de Prueba P013</w:t>
      </w:r>
      <w:bookmarkEnd w:id="55"/>
    </w:p>
    <w:p w:rsidR="00D92256" w:rsidRDefault="00D92256" w:rsidP="00D92256">
      <w:r>
        <w:t>Correspondiente a la Creación de Programa.</w:t>
      </w:r>
    </w:p>
    <w:p w:rsidR="00D92256" w:rsidRPr="004176CB" w:rsidRDefault="00D92256" w:rsidP="00D92256">
      <w:pPr>
        <w:pStyle w:val="PSI-Ttulo3"/>
        <w:rPr>
          <w:lang w:val="es-VE"/>
        </w:rPr>
      </w:pPr>
    </w:p>
    <w:p w:rsidR="00D92256" w:rsidRPr="00664D4B" w:rsidRDefault="00D92256" w:rsidP="00D92256">
      <w:pPr>
        <w:pStyle w:val="PSI-Ttulo3"/>
      </w:pPr>
      <w:bookmarkStart w:id="56" w:name="_Toc38806045"/>
      <w:r w:rsidRPr="00664D4B">
        <w:t>Descripción</w:t>
      </w:r>
      <w:bookmarkEnd w:id="56"/>
      <w:r w:rsidRPr="00664D4B">
        <w:t xml:space="preserve"> </w:t>
      </w:r>
    </w:p>
    <w:p w:rsidR="00D92256" w:rsidRPr="00664D4B" w:rsidRDefault="00D92256" w:rsidP="00D92256">
      <w:pPr>
        <w:pStyle w:val="PSI-Normal"/>
      </w:pPr>
      <w:r w:rsidRPr="00664D4B">
        <w:t xml:space="preserve">Este caso de prueba, tiene como objetivo probar </w:t>
      </w:r>
      <w:r>
        <w:t>que el botón "</w:t>
      </w:r>
      <w:r>
        <w:rPr>
          <w:lang w:val="es-VE"/>
        </w:rPr>
        <w:t>Siguiente</w:t>
      </w:r>
      <w:r>
        <w:t>" se habilite solamente si la cantidad de horas semanales coincide con las horas establecidas en el plan de la carrera y además que al ser clickeado, permita avanzar a la página siguiente</w:t>
      </w:r>
      <w:r w:rsidR="00F81126">
        <w:t xml:space="preserve"> para continuar con el completado de secciones del programa</w:t>
      </w:r>
      <w:r>
        <w:t xml:space="preserve">. </w:t>
      </w:r>
    </w:p>
    <w:p w:rsidR="00D92256" w:rsidRPr="00664D4B" w:rsidRDefault="00D92256" w:rsidP="00D92256">
      <w:pPr>
        <w:pStyle w:val="PSI-Ttulo3"/>
      </w:pPr>
      <w:bookmarkStart w:id="57" w:name="_Toc38806046"/>
      <w:r w:rsidRPr="00664D4B">
        <w:t>Evaluación de la Prueba</w:t>
      </w:r>
      <w:bookmarkEnd w:id="57"/>
      <w:r w:rsidRPr="00664D4B">
        <w:t xml:space="preserve"> </w:t>
      </w:r>
    </w:p>
    <w:p w:rsidR="00D92256" w:rsidRDefault="003B565C" w:rsidP="00D92256">
      <w:pPr>
        <w:pStyle w:val="PSI-Normal"/>
      </w:pPr>
      <w:r>
        <w:t>Realizada y S</w:t>
      </w:r>
      <w:r w:rsidR="00D92256">
        <w:t>atisfactoria</w:t>
      </w:r>
      <w:r w:rsidR="00D92256" w:rsidRPr="00664D4B">
        <w:t>.</w:t>
      </w:r>
    </w:p>
    <w:p w:rsidR="00D92256" w:rsidRPr="00664D4B" w:rsidRDefault="00D92256" w:rsidP="00D9225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92256" w:rsidTr="00FB0285">
        <w:tc>
          <w:tcPr>
            <w:tcW w:w="4904" w:type="dxa"/>
            <w:gridSpan w:val="4"/>
            <w:tcBorders>
              <w:top w:val="single" w:sz="1" w:space="0" w:color="000000"/>
              <w:left w:val="single" w:sz="1" w:space="0" w:color="000000"/>
              <w:bottom w:val="single" w:sz="1" w:space="0" w:color="000000"/>
            </w:tcBorders>
          </w:tcPr>
          <w:p w:rsidR="00D92256" w:rsidRDefault="00D92256" w:rsidP="00FB0285">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92256" w:rsidRDefault="00D92256" w:rsidP="00FB0285">
            <w:pPr>
              <w:pStyle w:val="PSI-Normal"/>
              <w:rPr>
                <w:b/>
              </w:rPr>
            </w:pPr>
            <w:r>
              <w:rPr>
                <w:b/>
              </w:rPr>
              <w:t xml:space="preserve">Nivel de Prueba: </w:t>
            </w:r>
            <w:r w:rsidRPr="00565228">
              <w:t>Componente</w:t>
            </w:r>
          </w:p>
        </w:tc>
      </w:tr>
      <w:tr w:rsidR="00D92256" w:rsidTr="00FB0285">
        <w:tc>
          <w:tcPr>
            <w:tcW w:w="4904" w:type="dxa"/>
            <w:gridSpan w:val="4"/>
            <w:tcBorders>
              <w:left w:val="single" w:sz="1" w:space="0" w:color="000000"/>
              <w:bottom w:val="single" w:sz="1" w:space="0" w:color="000000"/>
            </w:tcBorders>
            <w:shd w:val="clear" w:color="auto" w:fill="E6E6E6"/>
          </w:tcPr>
          <w:p w:rsidR="00D92256" w:rsidRDefault="00D92256"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D92256" w:rsidRDefault="00D92256" w:rsidP="00FB0285">
            <w:pPr>
              <w:pStyle w:val="PSI-Normal"/>
              <w:rPr>
                <w:b/>
              </w:rPr>
            </w:pPr>
            <w:r>
              <w:rPr>
                <w:b/>
              </w:rPr>
              <w:t xml:space="preserve">Tipo(s) de Pruebas(s): </w:t>
            </w:r>
            <w:r w:rsidRPr="00995A0D">
              <w:t>Funcional</w:t>
            </w:r>
          </w:p>
        </w:tc>
      </w:tr>
      <w:tr w:rsidR="00D92256" w:rsidRPr="00CF4BD4" w:rsidTr="00FB0285">
        <w:tc>
          <w:tcPr>
            <w:tcW w:w="4904" w:type="dxa"/>
            <w:gridSpan w:val="4"/>
            <w:tcBorders>
              <w:left w:val="single" w:sz="1" w:space="0" w:color="000000"/>
              <w:bottom w:val="single" w:sz="1" w:space="0" w:color="000000"/>
            </w:tcBorders>
          </w:tcPr>
          <w:p w:rsidR="00D92256" w:rsidRDefault="00D92256"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92256" w:rsidRPr="00CF4BD4" w:rsidTr="00FB0285">
              <w:trPr>
                <w:trHeight w:val="263"/>
              </w:trPr>
              <w:tc>
                <w:tcPr>
                  <w:tcW w:w="4426" w:type="dxa"/>
                </w:tcPr>
                <w:p w:rsidR="00D92256" w:rsidRPr="004D5405" w:rsidRDefault="00D92256"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92256" w:rsidRPr="004D5405" w:rsidRDefault="00D92256" w:rsidP="00FB0285">
            <w:pPr>
              <w:pStyle w:val="TableContents"/>
              <w:rPr>
                <w:rFonts w:ascii="Arial" w:hAnsi="Arial"/>
                <w:color w:val="0000FF"/>
                <w:sz w:val="20"/>
                <w:lang w:val="es-AR"/>
              </w:rPr>
            </w:pPr>
          </w:p>
        </w:tc>
      </w:tr>
      <w:tr w:rsidR="00D92256" w:rsidTr="00FB0285">
        <w:tc>
          <w:tcPr>
            <w:tcW w:w="4904" w:type="dxa"/>
            <w:gridSpan w:val="4"/>
            <w:tcBorders>
              <w:left w:val="single" w:sz="1" w:space="0" w:color="000000"/>
              <w:bottom w:val="single" w:sz="1" w:space="0" w:color="000000"/>
            </w:tcBorders>
          </w:tcPr>
          <w:p w:rsidR="00D92256" w:rsidRDefault="00D92256"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92256" w:rsidRPr="00606E1E" w:rsidRDefault="00D92256" w:rsidP="00FB0285">
            <w:pPr>
              <w:pStyle w:val="PSI-Normal"/>
            </w:pPr>
            <w:r>
              <w:rPr>
                <w:b/>
              </w:rPr>
              <w:t xml:space="preserve">Autor del Caso de Prueba: </w:t>
            </w:r>
            <w:r>
              <w:t>Nicolás Sartini</w:t>
            </w:r>
          </w:p>
        </w:tc>
      </w:tr>
      <w:tr w:rsidR="00D92256" w:rsidTr="00FB0285">
        <w:tc>
          <w:tcPr>
            <w:tcW w:w="4904" w:type="dxa"/>
            <w:gridSpan w:val="4"/>
            <w:tcBorders>
              <w:left w:val="single" w:sz="1" w:space="0" w:color="000000"/>
              <w:bottom w:val="single" w:sz="1" w:space="0" w:color="000000"/>
            </w:tcBorders>
          </w:tcPr>
          <w:p w:rsidR="00D92256" w:rsidRDefault="00D92256" w:rsidP="00FB0285">
            <w:pPr>
              <w:pStyle w:val="PSI-Normal"/>
              <w:rPr>
                <w:b/>
              </w:rPr>
            </w:pPr>
            <w:r>
              <w:rPr>
                <w:b/>
              </w:rPr>
              <w:t xml:space="preserve">ID/Nombre Caso de Prueba: </w:t>
            </w:r>
            <w:r>
              <w:t>P0</w:t>
            </w:r>
            <w:r w:rsidR="003B565C">
              <w:t>13</w:t>
            </w:r>
          </w:p>
        </w:tc>
        <w:tc>
          <w:tcPr>
            <w:tcW w:w="4027" w:type="dxa"/>
            <w:gridSpan w:val="3"/>
            <w:tcBorders>
              <w:left w:val="single" w:sz="1" w:space="0" w:color="000000"/>
              <w:bottom w:val="single" w:sz="1" w:space="0" w:color="000000"/>
              <w:right w:val="single" w:sz="1" w:space="0" w:color="000000"/>
            </w:tcBorders>
          </w:tcPr>
          <w:p w:rsidR="00D92256" w:rsidRDefault="00D92256" w:rsidP="00FB0285">
            <w:pPr>
              <w:pStyle w:val="PSI-Normal"/>
              <w:rPr>
                <w:b/>
              </w:rPr>
            </w:pPr>
            <w:r>
              <w:rPr>
                <w:b/>
              </w:rPr>
              <w:t xml:space="preserve">Nombre del Probador: </w:t>
            </w:r>
            <w:r>
              <w:t>Nicolás Sartini</w:t>
            </w:r>
          </w:p>
        </w:tc>
      </w:tr>
      <w:tr w:rsidR="00D92256" w:rsidTr="00FB0285">
        <w:tc>
          <w:tcPr>
            <w:tcW w:w="4904" w:type="dxa"/>
            <w:gridSpan w:val="4"/>
            <w:tcBorders>
              <w:left w:val="single" w:sz="1" w:space="0" w:color="000000"/>
              <w:bottom w:val="single" w:sz="1" w:space="0" w:color="000000"/>
            </w:tcBorders>
          </w:tcPr>
          <w:p w:rsidR="00D92256" w:rsidRDefault="00D92256"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92256" w:rsidRDefault="00D92256"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D92256" w:rsidRDefault="00D92256" w:rsidP="00FB0285">
            <w:pPr>
              <w:pStyle w:val="PSI-Normal"/>
              <w:rPr>
                <w:b/>
              </w:rPr>
            </w:pPr>
            <w:r>
              <w:rPr>
                <w:b/>
              </w:rPr>
              <w:t xml:space="preserve">Fecha de Ejecución: </w:t>
            </w:r>
            <w:r>
              <w:t>21</w:t>
            </w:r>
            <w:r w:rsidRPr="00473DBE">
              <w:t>/</w:t>
            </w:r>
            <w:r>
              <w:t>04</w:t>
            </w:r>
            <w:r w:rsidRPr="00473DBE">
              <w:t>/20</w:t>
            </w:r>
            <w:r>
              <w:t>20</w:t>
            </w:r>
          </w:p>
        </w:tc>
      </w:tr>
      <w:tr w:rsidR="00D92256" w:rsidTr="00FB0285">
        <w:tc>
          <w:tcPr>
            <w:tcW w:w="8931" w:type="dxa"/>
            <w:gridSpan w:val="7"/>
            <w:tcBorders>
              <w:left w:val="single" w:sz="1" w:space="0" w:color="000000"/>
              <w:bottom w:val="single" w:sz="1" w:space="0" w:color="000000"/>
              <w:right w:val="single" w:sz="1" w:space="0" w:color="000000"/>
            </w:tcBorders>
            <w:shd w:val="clear" w:color="auto" w:fill="E6E6E6"/>
          </w:tcPr>
          <w:p w:rsidR="00D92256" w:rsidRDefault="00D92256" w:rsidP="00FB0285">
            <w:pPr>
              <w:pStyle w:val="TableContents"/>
              <w:rPr>
                <w:rFonts w:ascii="Arial" w:hAnsi="Arial"/>
                <w:b/>
                <w:bCs/>
                <w:sz w:val="20"/>
              </w:rPr>
            </w:pPr>
            <w:r>
              <w:rPr>
                <w:rFonts w:ascii="Arial" w:hAnsi="Arial"/>
                <w:b/>
                <w:bCs/>
                <w:sz w:val="20"/>
              </w:rPr>
              <w:t>Condición(es) para que se ejecute el Caso de Prueba:</w:t>
            </w:r>
          </w:p>
        </w:tc>
      </w:tr>
      <w:tr w:rsidR="00D92256"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92256" w:rsidTr="00FB0285">
              <w:trPr>
                <w:trHeight w:val="574"/>
              </w:trPr>
              <w:tc>
                <w:tcPr>
                  <w:tcW w:w="4308" w:type="dxa"/>
                </w:tcPr>
                <w:p w:rsidR="00D92256" w:rsidRDefault="00D92256" w:rsidP="00FB0285">
                  <w:pPr>
                    <w:pStyle w:val="PSI-Normal"/>
                  </w:pPr>
                  <w:r>
                    <w:t xml:space="preserve">Se deben cumplir con los recursos necesarios en cuanto a software, hardware y configuraciones necesarias para que se pueda ejecutar este caso de prueba. </w:t>
                  </w:r>
                </w:p>
              </w:tc>
            </w:tr>
          </w:tbl>
          <w:p w:rsidR="00D92256" w:rsidRPr="002F45D3" w:rsidRDefault="00D92256"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92256" w:rsidRPr="002F45D3" w:rsidRDefault="00D92256" w:rsidP="00FB0285">
            <w:pPr>
              <w:pStyle w:val="PSI-Normal"/>
            </w:pPr>
            <w:r>
              <w:t>-</w:t>
            </w:r>
          </w:p>
        </w:tc>
      </w:tr>
      <w:tr w:rsidR="00D92256" w:rsidTr="00FB0285">
        <w:tc>
          <w:tcPr>
            <w:tcW w:w="4904" w:type="dxa"/>
            <w:gridSpan w:val="4"/>
            <w:tcBorders>
              <w:left w:val="single" w:sz="1" w:space="0" w:color="000000"/>
              <w:bottom w:val="single" w:sz="1" w:space="0" w:color="000000"/>
            </w:tcBorders>
          </w:tcPr>
          <w:p w:rsidR="00D92256" w:rsidRDefault="00D92256"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92256" w:rsidRDefault="00D92256" w:rsidP="00FB0285">
            <w:pPr>
              <w:pStyle w:val="TableContents"/>
              <w:rPr>
                <w:rFonts w:ascii="Arial" w:hAnsi="Arial"/>
                <w:sz w:val="20"/>
              </w:rPr>
            </w:pPr>
            <w:r>
              <w:rPr>
                <w:rFonts w:ascii="Arial" w:hAnsi="Arial"/>
                <w:sz w:val="20"/>
              </w:rPr>
              <w:t>-</w:t>
            </w:r>
          </w:p>
        </w:tc>
      </w:tr>
      <w:tr w:rsidR="00D92256" w:rsidTr="00FB0285">
        <w:tc>
          <w:tcPr>
            <w:tcW w:w="8931" w:type="dxa"/>
            <w:gridSpan w:val="7"/>
            <w:tcBorders>
              <w:left w:val="single" w:sz="1" w:space="0" w:color="000000"/>
              <w:bottom w:val="single" w:sz="1" w:space="0" w:color="000000"/>
              <w:right w:val="single" w:sz="1" w:space="0" w:color="000000"/>
            </w:tcBorders>
            <w:shd w:val="clear" w:color="auto" w:fill="E6E6E6"/>
          </w:tcPr>
          <w:p w:rsidR="00D92256" w:rsidRDefault="00D92256" w:rsidP="00FB0285">
            <w:pPr>
              <w:pStyle w:val="TableContents"/>
              <w:rPr>
                <w:rFonts w:ascii="Arial" w:hAnsi="Arial"/>
                <w:b/>
                <w:bCs/>
                <w:sz w:val="20"/>
              </w:rPr>
            </w:pPr>
            <w:r>
              <w:rPr>
                <w:rFonts w:ascii="Arial" w:hAnsi="Arial"/>
                <w:b/>
                <w:bCs/>
                <w:sz w:val="20"/>
              </w:rPr>
              <w:t>Para la Ejecución del Caso de Prueba:</w:t>
            </w:r>
          </w:p>
        </w:tc>
      </w:tr>
      <w:tr w:rsidR="00D92256" w:rsidTr="00FB0285">
        <w:tc>
          <w:tcPr>
            <w:tcW w:w="851" w:type="dxa"/>
            <w:tcBorders>
              <w:left w:val="single" w:sz="1" w:space="0" w:color="000000"/>
              <w:bottom w:val="single" w:sz="1" w:space="0" w:color="000000"/>
            </w:tcBorders>
            <w:shd w:val="clear" w:color="auto" w:fill="808080"/>
          </w:tcPr>
          <w:p w:rsidR="00D92256" w:rsidRDefault="00D92256"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92256" w:rsidRDefault="00D92256"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92256" w:rsidRDefault="00D92256"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92256" w:rsidRDefault="00D92256"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92256" w:rsidRDefault="00D92256" w:rsidP="00FB0285">
            <w:pPr>
              <w:pStyle w:val="TableContents"/>
              <w:jc w:val="center"/>
              <w:rPr>
                <w:rFonts w:ascii="Arial" w:hAnsi="Arial"/>
                <w:b/>
                <w:bCs/>
                <w:sz w:val="20"/>
              </w:rPr>
            </w:pPr>
            <w:r>
              <w:rPr>
                <w:rFonts w:ascii="Arial" w:hAnsi="Arial"/>
                <w:b/>
                <w:bCs/>
                <w:sz w:val="20"/>
              </w:rPr>
              <w:t>Resultado Obtenido</w:t>
            </w:r>
          </w:p>
        </w:tc>
      </w:tr>
      <w:tr w:rsidR="00D92256" w:rsidTr="00B64AE7">
        <w:tc>
          <w:tcPr>
            <w:tcW w:w="851" w:type="dxa"/>
            <w:tcBorders>
              <w:left w:val="single" w:sz="1" w:space="0" w:color="000000"/>
              <w:bottom w:val="single" w:sz="1" w:space="0" w:color="000000"/>
            </w:tcBorders>
            <w:shd w:val="clear" w:color="auto" w:fill="auto"/>
          </w:tcPr>
          <w:p w:rsidR="00D92256" w:rsidRDefault="00D92256"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auto"/>
          </w:tcPr>
          <w:p w:rsidR="00B82941" w:rsidRDefault="00B82941" w:rsidP="00FB0285">
            <w:pPr>
              <w:pStyle w:val="TableContents"/>
            </w:pPr>
            <w:r>
              <w:t>Asignatura de prueba: Sistemas Operativos Distribuidos.</w:t>
            </w:r>
          </w:p>
          <w:p w:rsidR="00B82941" w:rsidRDefault="00B82941" w:rsidP="00FB0285">
            <w:pPr>
              <w:pStyle w:val="TableContents"/>
              <w:rPr>
                <w:rFonts w:ascii="Arial" w:hAnsi="Arial"/>
                <w:sz w:val="20"/>
              </w:rPr>
            </w:pPr>
          </w:p>
          <w:p w:rsidR="00D92256" w:rsidRDefault="00B82941" w:rsidP="00FB0285">
            <w:pPr>
              <w:pStyle w:val="TableContents"/>
              <w:rPr>
                <w:rFonts w:ascii="Arial" w:hAnsi="Arial"/>
                <w:sz w:val="20"/>
              </w:rPr>
            </w:pPr>
            <w:r>
              <w:rPr>
                <w:rFonts w:ascii="Arial" w:hAnsi="Arial"/>
                <w:sz w:val="20"/>
              </w:rPr>
              <w:t>No haber establecido los valores de las horas semanales de teoría y de práctica.</w:t>
            </w:r>
          </w:p>
        </w:tc>
        <w:tc>
          <w:tcPr>
            <w:tcW w:w="1559" w:type="dxa"/>
            <w:tcBorders>
              <w:left w:val="single" w:sz="1" w:space="0" w:color="000000"/>
              <w:bottom w:val="single" w:sz="1" w:space="0" w:color="000000"/>
            </w:tcBorders>
            <w:shd w:val="clear" w:color="auto" w:fill="auto"/>
          </w:tcPr>
          <w:p w:rsidR="00D92256" w:rsidRDefault="00D92256" w:rsidP="00FB0285">
            <w:pPr>
              <w:pStyle w:val="TableContents"/>
              <w:rPr>
                <w:rFonts w:ascii="Arial" w:hAnsi="Arial"/>
                <w:sz w:val="20"/>
              </w:rPr>
            </w:pPr>
            <w:r>
              <w:rPr>
                <w:rFonts w:ascii="Arial" w:hAnsi="Arial"/>
                <w:sz w:val="20"/>
              </w:rPr>
              <w:t xml:space="preserve"> </w:t>
            </w:r>
            <w:r w:rsidR="00B82941">
              <w:rPr>
                <w:rFonts w:ascii="Arial" w:hAnsi="Arial"/>
                <w:sz w:val="20"/>
              </w:rPr>
              <w:t>N/A</w:t>
            </w:r>
          </w:p>
        </w:tc>
        <w:tc>
          <w:tcPr>
            <w:tcW w:w="2552" w:type="dxa"/>
            <w:gridSpan w:val="2"/>
            <w:tcBorders>
              <w:left w:val="single" w:sz="1" w:space="0" w:color="000000"/>
              <w:bottom w:val="single" w:sz="1" w:space="0" w:color="000000"/>
            </w:tcBorders>
            <w:shd w:val="clear" w:color="auto" w:fill="auto"/>
          </w:tcPr>
          <w:p w:rsidR="00D92256" w:rsidRPr="00B151C0" w:rsidRDefault="00B82941" w:rsidP="00FB0285">
            <w:pPr>
              <w:pStyle w:val="PSI-Normal"/>
              <w:spacing w:before="0" w:line="240" w:lineRule="auto"/>
              <w:ind w:left="360"/>
              <w:rPr>
                <w:rFonts w:ascii="Arial" w:hAnsi="Arial"/>
                <w:sz w:val="20"/>
              </w:rPr>
            </w:pPr>
            <w:r>
              <w:rPr>
                <w:rFonts w:ascii="Arial" w:hAnsi="Arial"/>
                <w:sz w:val="20"/>
              </w:rPr>
              <w:t>El botón se encuentre deshabilitado.</w:t>
            </w:r>
          </w:p>
        </w:tc>
        <w:tc>
          <w:tcPr>
            <w:tcW w:w="2410" w:type="dxa"/>
            <w:gridSpan w:val="2"/>
            <w:tcBorders>
              <w:left w:val="single" w:sz="1" w:space="0" w:color="000000"/>
              <w:bottom w:val="single" w:sz="1" w:space="0" w:color="000000"/>
              <w:right w:val="single" w:sz="1" w:space="0" w:color="000000"/>
            </w:tcBorders>
            <w:shd w:val="clear" w:color="auto" w:fill="auto"/>
          </w:tcPr>
          <w:p w:rsidR="00D92256" w:rsidRDefault="00B82941" w:rsidP="00FB0285">
            <w:pPr>
              <w:pStyle w:val="TableContents"/>
              <w:rPr>
                <w:rFonts w:ascii="Arial" w:hAnsi="Arial"/>
                <w:sz w:val="20"/>
              </w:rPr>
            </w:pPr>
            <w:r>
              <w:rPr>
                <w:rFonts w:ascii="Arial" w:hAnsi="Arial"/>
                <w:sz w:val="20"/>
              </w:rPr>
              <w:t>Satisfactorio.</w:t>
            </w:r>
          </w:p>
          <w:p w:rsidR="00B82941" w:rsidRDefault="00B82941" w:rsidP="00FB0285">
            <w:pPr>
              <w:pStyle w:val="TableContents"/>
              <w:rPr>
                <w:rFonts w:ascii="Arial" w:hAnsi="Arial"/>
                <w:sz w:val="20"/>
              </w:rPr>
            </w:pPr>
            <w:r>
              <w:rPr>
                <w:rFonts w:ascii="Arial" w:hAnsi="Arial"/>
                <w:sz w:val="20"/>
              </w:rPr>
              <w:t>El botón se encuentra deshabilitado.</w:t>
            </w:r>
          </w:p>
        </w:tc>
      </w:tr>
      <w:tr w:rsidR="00756FDB" w:rsidTr="00B64AE7">
        <w:tc>
          <w:tcPr>
            <w:tcW w:w="851" w:type="dxa"/>
            <w:tcBorders>
              <w:left w:val="single" w:sz="1" w:space="0" w:color="000000"/>
              <w:bottom w:val="single" w:sz="1" w:space="0" w:color="000000"/>
            </w:tcBorders>
            <w:shd w:val="clear" w:color="auto" w:fill="auto"/>
          </w:tcPr>
          <w:p w:rsidR="00756FDB" w:rsidRDefault="00756FDB" w:rsidP="00FB0285">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auto"/>
          </w:tcPr>
          <w:p w:rsidR="00756FDB" w:rsidRDefault="00756FDB" w:rsidP="00FB0285">
            <w:pPr>
              <w:pStyle w:val="TableContents"/>
            </w:pPr>
            <w:r>
              <w:t>Asignatura de prueba: Sistemas Operativos Distribuidos.</w:t>
            </w:r>
          </w:p>
          <w:p w:rsidR="00756FDB" w:rsidRDefault="00756FDB" w:rsidP="00FB0285">
            <w:pPr>
              <w:pStyle w:val="TableContents"/>
              <w:rPr>
                <w:rFonts w:ascii="Arial" w:hAnsi="Arial"/>
                <w:sz w:val="20"/>
              </w:rPr>
            </w:pPr>
          </w:p>
          <w:p w:rsidR="00756FDB" w:rsidRDefault="00756FDB" w:rsidP="00FB0285">
            <w:pPr>
              <w:pStyle w:val="TableContents"/>
              <w:rPr>
                <w:rFonts w:ascii="Arial" w:hAnsi="Arial"/>
                <w:sz w:val="20"/>
              </w:rPr>
            </w:pPr>
            <w:r>
              <w:rPr>
                <w:rFonts w:ascii="Arial" w:hAnsi="Arial"/>
                <w:sz w:val="20"/>
              </w:rPr>
              <w:t xml:space="preserve">Haber establecido los </w:t>
            </w:r>
            <w:r>
              <w:rPr>
                <w:rFonts w:ascii="Arial" w:hAnsi="Arial"/>
                <w:sz w:val="20"/>
              </w:rPr>
              <w:lastRenderedPageBreak/>
              <w:t>valores de las horas semanales de teoría y de práctica de modo que no coincidan con las horas establecidas en el plan de la carrera.</w:t>
            </w:r>
          </w:p>
        </w:tc>
        <w:tc>
          <w:tcPr>
            <w:tcW w:w="1559" w:type="dxa"/>
            <w:tcBorders>
              <w:left w:val="single" w:sz="1" w:space="0" w:color="000000"/>
              <w:bottom w:val="single" w:sz="1" w:space="0" w:color="000000"/>
            </w:tcBorders>
            <w:shd w:val="clear" w:color="auto" w:fill="auto"/>
          </w:tcPr>
          <w:p w:rsidR="00756FDB" w:rsidRDefault="00756FDB" w:rsidP="00FB0285">
            <w:pPr>
              <w:pStyle w:val="TableContents"/>
              <w:rPr>
                <w:rFonts w:ascii="Arial" w:hAnsi="Arial"/>
                <w:sz w:val="20"/>
              </w:rPr>
            </w:pPr>
            <w:r>
              <w:rPr>
                <w:rFonts w:ascii="Arial" w:hAnsi="Arial"/>
                <w:sz w:val="20"/>
              </w:rPr>
              <w:lastRenderedPageBreak/>
              <w:t>Horas semanales de Teoría: 2</w:t>
            </w:r>
          </w:p>
          <w:p w:rsidR="00756FDB" w:rsidRDefault="00756FDB" w:rsidP="00FB0285">
            <w:pPr>
              <w:pStyle w:val="TableContents"/>
              <w:rPr>
                <w:rFonts w:ascii="Arial" w:hAnsi="Arial"/>
                <w:sz w:val="20"/>
              </w:rPr>
            </w:pPr>
            <w:r>
              <w:rPr>
                <w:rFonts w:ascii="Arial" w:hAnsi="Arial"/>
                <w:sz w:val="20"/>
              </w:rPr>
              <w:t>Horas semanales de Práctica: 2</w:t>
            </w:r>
          </w:p>
        </w:tc>
        <w:tc>
          <w:tcPr>
            <w:tcW w:w="2552" w:type="dxa"/>
            <w:gridSpan w:val="2"/>
            <w:tcBorders>
              <w:left w:val="single" w:sz="1" w:space="0" w:color="000000"/>
              <w:bottom w:val="single" w:sz="1" w:space="0" w:color="000000"/>
            </w:tcBorders>
            <w:shd w:val="clear" w:color="auto" w:fill="auto"/>
          </w:tcPr>
          <w:p w:rsidR="00756FDB" w:rsidRPr="00B151C0" w:rsidRDefault="00756FDB" w:rsidP="00FB0285">
            <w:pPr>
              <w:pStyle w:val="PSI-Normal"/>
              <w:spacing w:before="0" w:line="240" w:lineRule="auto"/>
              <w:ind w:left="360"/>
              <w:rPr>
                <w:rFonts w:ascii="Arial" w:hAnsi="Arial"/>
                <w:sz w:val="20"/>
              </w:rPr>
            </w:pPr>
            <w:r>
              <w:rPr>
                <w:rFonts w:ascii="Arial" w:hAnsi="Arial"/>
                <w:sz w:val="20"/>
              </w:rPr>
              <w:t>El botón se encuentre deshabilitado.</w:t>
            </w:r>
          </w:p>
        </w:tc>
        <w:tc>
          <w:tcPr>
            <w:tcW w:w="2410" w:type="dxa"/>
            <w:gridSpan w:val="2"/>
            <w:tcBorders>
              <w:left w:val="single" w:sz="1" w:space="0" w:color="000000"/>
              <w:bottom w:val="single" w:sz="1" w:space="0" w:color="000000"/>
              <w:right w:val="single" w:sz="1" w:space="0" w:color="000000"/>
            </w:tcBorders>
            <w:shd w:val="clear" w:color="auto" w:fill="auto"/>
          </w:tcPr>
          <w:p w:rsidR="00756FDB" w:rsidRDefault="00756FDB" w:rsidP="00FB0285">
            <w:pPr>
              <w:pStyle w:val="TableContents"/>
              <w:rPr>
                <w:rFonts w:ascii="Arial" w:hAnsi="Arial"/>
                <w:sz w:val="20"/>
              </w:rPr>
            </w:pPr>
            <w:r>
              <w:rPr>
                <w:rFonts w:ascii="Arial" w:hAnsi="Arial"/>
                <w:sz w:val="20"/>
              </w:rPr>
              <w:t>Satisfactorio.</w:t>
            </w:r>
          </w:p>
          <w:p w:rsidR="00756FDB" w:rsidRDefault="00756FDB" w:rsidP="00FB0285">
            <w:pPr>
              <w:pStyle w:val="TableContents"/>
              <w:rPr>
                <w:rFonts w:ascii="Arial" w:hAnsi="Arial"/>
                <w:sz w:val="20"/>
              </w:rPr>
            </w:pPr>
            <w:r>
              <w:rPr>
                <w:rFonts w:ascii="Arial" w:hAnsi="Arial"/>
                <w:sz w:val="20"/>
              </w:rPr>
              <w:t>El botón se encuentra deshabilitado.</w:t>
            </w:r>
          </w:p>
        </w:tc>
      </w:tr>
      <w:tr w:rsidR="00756FDB" w:rsidTr="00FB0285">
        <w:tc>
          <w:tcPr>
            <w:tcW w:w="851" w:type="dxa"/>
            <w:tcBorders>
              <w:left w:val="single" w:sz="1" w:space="0" w:color="000000"/>
              <w:bottom w:val="single" w:sz="1" w:space="0" w:color="000000"/>
            </w:tcBorders>
            <w:shd w:val="clear" w:color="auto" w:fill="FFFFFF" w:themeFill="background1"/>
          </w:tcPr>
          <w:p w:rsidR="00756FDB" w:rsidRDefault="00756FDB" w:rsidP="00FB0285">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shd w:val="clear" w:color="auto" w:fill="FFFFFF" w:themeFill="background1"/>
          </w:tcPr>
          <w:p w:rsidR="00756FDB" w:rsidRDefault="00756FDB" w:rsidP="00FB0285">
            <w:pPr>
              <w:pStyle w:val="TableContents"/>
            </w:pPr>
            <w:r>
              <w:t>Asignatura de prueba: Sistemas Operativos Distribuidos.</w:t>
            </w:r>
          </w:p>
          <w:p w:rsidR="00756FDB" w:rsidRDefault="00756FDB" w:rsidP="00FB0285">
            <w:pPr>
              <w:pStyle w:val="TableContents"/>
              <w:rPr>
                <w:rFonts w:ascii="Arial" w:hAnsi="Arial"/>
                <w:sz w:val="20"/>
              </w:rPr>
            </w:pPr>
          </w:p>
          <w:p w:rsidR="00756FDB" w:rsidRDefault="00756FDB" w:rsidP="00FB0285">
            <w:pPr>
              <w:pStyle w:val="TableContents"/>
              <w:rPr>
                <w:rFonts w:ascii="Arial" w:hAnsi="Arial"/>
                <w:sz w:val="20"/>
              </w:rPr>
            </w:pPr>
            <w:r>
              <w:rPr>
                <w:rFonts w:ascii="Arial" w:hAnsi="Arial"/>
                <w:sz w:val="20"/>
              </w:rPr>
              <w:t>Haber establecido los valores de las horas semanales de teoría y de práctica de modo que coincidan con las horas establecidas en el plan de la carrera.</w:t>
            </w:r>
          </w:p>
        </w:tc>
        <w:tc>
          <w:tcPr>
            <w:tcW w:w="1559" w:type="dxa"/>
            <w:tcBorders>
              <w:left w:val="single" w:sz="1" w:space="0" w:color="000000"/>
              <w:bottom w:val="single" w:sz="1" w:space="0" w:color="000000"/>
            </w:tcBorders>
            <w:shd w:val="clear" w:color="auto" w:fill="FFFFFF" w:themeFill="background1"/>
          </w:tcPr>
          <w:p w:rsidR="00756FDB" w:rsidRDefault="00756FDB" w:rsidP="00FB0285">
            <w:pPr>
              <w:pStyle w:val="TableContents"/>
              <w:rPr>
                <w:rFonts w:ascii="Arial" w:hAnsi="Arial"/>
                <w:sz w:val="20"/>
              </w:rPr>
            </w:pPr>
            <w:r>
              <w:rPr>
                <w:rFonts w:ascii="Arial" w:hAnsi="Arial"/>
                <w:sz w:val="20"/>
              </w:rPr>
              <w:t>Horas semanales de Teoría: 2</w:t>
            </w:r>
          </w:p>
          <w:p w:rsidR="00756FDB" w:rsidRDefault="00756FDB" w:rsidP="00FB0285">
            <w:pPr>
              <w:pStyle w:val="TableContents"/>
              <w:rPr>
                <w:rFonts w:ascii="Arial" w:hAnsi="Arial"/>
                <w:sz w:val="20"/>
              </w:rPr>
            </w:pPr>
            <w:r>
              <w:rPr>
                <w:rFonts w:ascii="Arial" w:hAnsi="Arial"/>
                <w:sz w:val="20"/>
              </w:rPr>
              <w:t>Horas semanales de Práctica: 3</w:t>
            </w:r>
          </w:p>
        </w:tc>
        <w:tc>
          <w:tcPr>
            <w:tcW w:w="2552" w:type="dxa"/>
            <w:gridSpan w:val="2"/>
            <w:tcBorders>
              <w:left w:val="single" w:sz="1" w:space="0" w:color="000000"/>
              <w:bottom w:val="single" w:sz="1" w:space="0" w:color="000000"/>
            </w:tcBorders>
            <w:shd w:val="clear" w:color="auto" w:fill="FFFFFF" w:themeFill="background1"/>
          </w:tcPr>
          <w:p w:rsidR="00756FDB" w:rsidRPr="00B151C0" w:rsidRDefault="00756FDB" w:rsidP="00FB0285">
            <w:pPr>
              <w:pStyle w:val="PSI-Normal"/>
              <w:spacing w:before="0" w:line="240" w:lineRule="auto"/>
              <w:ind w:left="360"/>
              <w:rPr>
                <w:rFonts w:ascii="Arial" w:hAnsi="Arial"/>
                <w:sz w:val="20"/>
              </w:rPr>
            </w:pPr>
            <w:r>
              <w:rPr>
                <w:rFonts w:ascii="Arial" w:hAnsi="Arial"/>
                <w:sz w:val="20"/>
              </w:rPr>
              <w:t>El botón se encuentre habilitado.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56FDB" w:rsidRDefault="00756FDB" w:rsidP="00FB0285">
            <w:pPr>
              <w:pStyle w:val="TableContents"/>
              <w:rPr>
                <w:rFonts w:ascii="Arial" w:hAnsi="Arial"/>
                <w:sz w:val="20"/>
              </w:rPr>
            </w:pPr>
            <w:r>
              <w:rPr>
                <w:rFonts w:ascii="Arial" w:hAnsi="Arial"/>
                <w:sz w:val="20"/>
              </w:rPr>
              <w:t>Satisfactorio.</w:t>
            </w:r>
          </w:p>
          <w:p w:rsidR="00756FDB" w:rsidRDefault="00756FDB" w:rsidP="00FB0285">
            <w:pPr>
              <w:pStyle w:val="TableContents"/>
              <w:rPr>
                <w:rFonts w:ascii="Arial" w:hAnsi="Arial"/>
                <w:sz w:val="20"/>
              </w:rPr>
            </w:pPr>
            <w:r>
              <w:rPr>
                <w:rFonts w:ascii="Arial" w:hAnsi="Arial"/>
                <w:sz w:val="20"/>
              </w:rPr>
              <w:t>El botón se encuentra habilitado.</w:t>
            </w:r>
          </w:p>
        </w:tc>
      </w:tr>
      <w:tr w:rsidR="00756FDB" w:rsidTr="00FB0285">
        <w:tc>
          <w:tcPr>
            <w:tcW w:w="851" w:type="dxa"/>
            <w:tcBorders>
              <w:left w:val="single" w:sz="1" w:space="0" w:color="000000"/>
              <w:bottom w:val="single" w:sz="1" w:space="0" w:color="000000"/>
            </w:tcBorders>
            <w:shd w:val="clear" w:color="auto" w:fill="FFFFFF" w:themeFill="background1"/>
          </w:tcPr>
          <w:p w:rsidR="00756FDB" w:rsidRDefault="00756FDB"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756FDB" w:rsidRDefault="00756FDB" w:rsidP="00FB0285">
            <w:pPr>
              <w:pStyle w:val="TableContents"/>
            </w:pPr>
            <w:r>
              <w:t>Asignatura de prueba: Sistemas Operativos Distribuidos.</w:t>
            </w:r>
          </w:p>
          <w:p w:rsidR="00756FDB" w:rsidRDefault="00756FDB" w:rsidP="00FB0285">
            <w:pPr>
              <w:pStyle w:val="TableContents"/>
              <w:rPr>
                <w:rFonts w:ascii="Arial" w:hAnsi="Arial"/>
                <w:sz w:val="20"/>
              </w:rPr>
            </w:pPr>
          </w:p>
          <w:p w:rsidR="00756FDB" w:rsidRDefault="00756FDB" w:rsidP="00FB0285">
            <w:pPr>
              <w:pStyle w:val="TableContents"/>
              <w:rPr>
                <w:rFonts w:ascii="Arial" w:hAnsi="Arial"/>
                <w:sz w:val="20"/>
              </w:rPr>
            </w:pPr>
            <w:r>
              <w:rPr>
                <w:rFonts w:ascii="Arial" w:hAnsi="Arial"/>
                <w:sz w:val="20"/>
              </w:rPr>
              <w:t>Haber establecido los valores de las horas semanales de teoría y de práctica de modo que coincidan con las horas establecidas en el plan de la carrera.</w:t>
            </w:r>
          </w:p>
        </w:tc>
        <w:tc>
          <w:tcPr>
            <w:tcW w:w="1559" w:type="dxa"/>
            <w:tcBorders>
              <w:left w:val="single" w:sz="1" w:space="0" w:color="000000"/>
              <w:bottom w:val="single" w:sz="1" w:space="0" w:color="000000"/>
            </w:tcBorders>
            <w:shd w:val="clear" w:color="auto" w:fill="FFFFFF" w:themeFill="background1"/>
          </w:tcPr>
          <w:p w:rsidR="00756FDB" w:rsidRDefault="00756FDB" w:rsidP="00FB0285">
            <w:pPr>
              <w:pStyle w:val="TableContents"/>
              <w:rPr>
                <w:rFonts w:ascii="Arial" w:hAnsi="Arial"/>
                <w:sz w:val="20"/>
              </w:rPr>
            </w:pPr>
            <w:r>
              <w:rPr>
                <w:rFonts w:ascii="Arial" w:hAnsi="Arial"/>
                <w:sz w:val="20"/>
              </w:rPr>
              <w:t>Horas semanales de Teoría: 2</w:t>
            </w:r>
          </w:p>
          <w:p w:rsidR="00756FDB" w:rsidRDefault="00756FDB" w:rsidP="00FB0285">
            <w:pPr>
              <w:pStyle w:val="TableContents"/>
              <w:rPr>
                <w:rFonts w:ascii="Arial" w:hAnsi="Arial"/>
                <w:sz w:val="20"/>
              </w:rPr>
            </w:pPr>
            <w:r>
              <w:rPr>
                <w:rFonts w:ascii="Arial" w:hAnsi="Arial"/>
                <w:sz w:val="20"/>
              </w:rPr>
              <w:t>Horas semanales de Práctica: 3</w:t>
            </w:r>
          </w:p>
          <w:p w:rsidR="00756FDB" w:rsidRDefault="00756FDB" w:rsidP="00FB0285">
            <w:pPr>
              <w:pStyle w:val="TableContents"/>
              <w:rPr>
                <w:rFonts w:ascii="Arial" w:hAnsi="Arial"/>
                <w:sz w:val="20"/>
              </w:rPr>
            </w:pPr>
          </w:p>
          <w:p w:rsidR="00756FDB" w:rsidRDefault="00756FDB" w:rsidP="00FB0285">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756FDB" w:rsidRPr="00821D39" w:rsidRDefault="00756FDB" w:rsidP="00821D39">
            <w:pPr>
              <w:pStyle w:val="PSI-Normal"/>
              <w:spacing w:before="0" w:line="240" w:lineRule="auto"/>
              <w:ind w:left="360"/>
              <w:rPr>
                <w:rFonts w:ascii="Arial" w:hAnsi="Arial"/>
                <w:sz w:val="20"/>
              </w:rPr>
            </w:pPr>
            <w:r>
              <w:rPr>
                <w:rFonts w:ascii="Arial" w:hAnsi="Arial"/>
                <w:sz w:val="20"/>
              </w:rPr>
              <w:t xml:space="preserve">El botón </w:t>
            </w:r>
            <w:r>
              <w:t xml:space="preserve">permita avanzar a la página siguiente para continuar con el completado de secciones del programa. </w:t>
            </w:r>
          </w:p>
          <w:p w:rsidR="00756FDB" w:rsidRDefault="00756FDB" w:rsidP="00FB0285">
            <w:pPr>
              <w:pStyle w:val="PSI-Normal"/>
              <w:spacing w:before="0" w:line="240" w:lineRule="auto"/>
              <w:ind w:left="360"/>
              <w:rPr>
                <w:rFonts w:ascii="Arial" w:hAnsi="Arial"/>
                <w:sz w:val="20"/>
              </w:rPr>
            </w:pP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756FDB" w:rsidRDefault="00756FDB" w:rsidP="00FB0285">
            <w:pPr>
              <w:pStyle w:val="TableContents"/>
              <w:rPr>
                <w:rFonts w:ascii="Arial" w:hAnsi="Arial"/>
                <w:sz w:val="20"/>
                <w:lang w:val="es-AR"/>
              </w:rPr>
            </w:pPr>
            <w:r>
              <w:rPr>
                <w:rFonts w:ascii="Arial" w:hAnsi="Arial"/>
                <w:sz w:val="20"/>
                <w:lang w:val="es-AR"/>
              </w:rPr>
              <w:t>Satisfactorio.</w:t>
            </w:r>
          </w:p>
          <w:p w:rsidR="00756FDB" w:rsidRPr="00821D39" w:rsidRDefault="00756FDB" w:rsidP="00821D39">
            <w:pPr>
              <w:pStyle w:val="PSI-Normal"/>
              <w:spacing w:before="0" w:line="240" w:lineRule="auto"/>
              <w:ind w:left="360"/>
              <w:rPr>
                <w:rFonts w:ascii="Arial" w:hAnsi="Arial"/>
                <w:sz w:val="20"/>
              </w:rPr>
            </w:pPr>
            <w:r>
              <w:rPr>
                <w:rFonts w:ascii="Arial" w:hAnsi="Arial"/>
                <w:sz w:val="20"/>
              </w:rPr>
              <w:t xml:space="preserve">Correcto avance a </w:t>
            </w:r>
            <w:r>
              <w:t xml:space="preserve">la página siguiente para continuar con el completado de secciones del programa. </w:t>
            </w:r>
          </w:p>
          <w:p w:rsidR="00756FDB" w:rsidRPr="00821D39" w:rsidRDefault="00756FDB" w:rsidP="00FB0285">
            <w:pPr>
              <w:pStyle w:val="TableContents"/>
              <w:rPr>
                <w:rFonts w:ascii="Arial" w:hAnsi="Arial"/>
                <w:sz w:val="20"/>
                <w:lang w:val="es-AR"/>
              </w:rPr>
            </w:pPr>
          </w:p>
        </w:tc>
      </w:tr>
      <w:tr w:rsidR="00756FDB" w:rsidTr="00FB0285">
        <w:tc>
          <w:tcPr>
            <w:tcW w:w="8931" w:type="dxa"/>
            <w:gridSpan w:val="7"/>
            <w:tcBorders>
              <w:left w:val="single" w:sz="1" w:space="0" w:color="000000"/>
              <w:bottom w:val="single" w:sz="1" w:space="0" w:color="000000"/>
              <w:right w:val="single" w:sz="1" w:space="0" w:color="000000"/>
            </w:tcBorders>
            <w:shd w:val="clear" w:color="auto" w:fill="E6E6E6"/>
          </w:tcPr>
          <w:p w:rsidR="00756FDB" w:rsidRPr="00713567" w:rsidRDefault="00756FDB" w:rsidP="00FB0285">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Siguiente</w:t>
            </w:r>
            <w:r>
              <w:t xml:space="preserve">", este se habilite solamente si la cantidad de horas semanales coincide con las horas establecidas en el plan de la carrera y además que al ser clickeado, permita avanzar a la página siguiente para continuar con el completado de secciones del programa. </w:t>
            </w:r>
          </w:p>
        </w:tc>
      </w:tr>
      <w:tr w:rsidR="00756FDB" w:rsidTr="00FB0285">
        <w:tc>
          <w:tcPr>
            <w:tcW w:w="8931" w:type="dxa"/>
            <w:gridSpan w:val="7"/>
            <w:tcBorders>
              <w:left w:val="single" w:sz="1" w:space="0" w:color="000000"/>
              <w:bottom w:val="single" w:sz="1" w:space="0" w:color="000000"/>
              <w:right w:val="single" w:sz="1" w:space="0" w:color="000000"/>
            </w:tcBorders>
          </w:tcPr>
          <w:p w:rsidR="00756FDB" w:rsidRDefault="00756FDB" w:rsidP="00FB0285">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__X__    Fallo: ____ </w:t>
            </w:r>
          </w:p>
        </w:tc>
      </w:tr>
      <w:tr w:rsidR="00756FDB" w:rsidTr="00FB0285">
        <w:tc>
          <w:tcPr>
            <w:tcW w:w="8931" w:type="dxa"/>
            <w:gridSpan w:val="7"/>
            <w:tcBorders>
              <w:left w:val="single" w:sz="1" w:space="0" w:color="000000"/>
              <w:bottom w:val="single" w:sz="1" w:space="0" w:color="000000"/>
              <w:right w:val="single" w:sz="1" w:space="0" w:color="000000"/>
            </w:tcBorders>
          </w:tcPr>
          <w:p w:rsidR="00756FDB" w:rsidRDefault="00756FDB"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______21/04/2020_______</w:t>
            </w:r>
          </w:p>
        </w:tc>
      </w:tr>
    </w:tbl>
    <w:p w:rsidR="00D92256" w:rsidRDefault="00D92256" w:rsidP="00D92256">
      <w:pPr>
        <w:pStyle w:val="InfoBlue"/>
        <w:ind w:left="363"/>
      </w:pPr>
    </w:p>
    <w:p w:rsidR="00D92256" w:rsidRDefault="00D92256" w:rsidP="00D92256">
      <w:pPr>
        <w:pStyle w:val="PSI-Ttulo2"/>
      </w:pPr>
    </w:p>
    <w:p w:rsidR="00D92256" w:rsidRDefault="00D92256" w:rsidP="00D92A17">
      <w:pPr>
        <w:rPr>
          <w:lang w:val="es-AR"/>
        </w:rPr>
      </w:pPr>
    </w:p>
    <w:p w:rsidR="00352A03" w:rsidRDefault="00352A03" w:rsidP="00D92A17">
      <w:pPr>
        <w:rPr>
          <w:lang w:val="es-AR"/>
        </w:rPr>
      </w:pPr>
    </w:p>
    <w:p w:rsidR="00352A03" w:rsidRPr="004D5405" w:rsidRDefault="00352A03" w:rsidP="00352A03">
      <w:pPr>
        <w:pStyle w:val="PSI-Ttulo2"/>
        <w:rPr>
          <w:color w:val="365F91" w:themeColor="accent1" w:themeShade="BF"/>
          <w:sz w:val="28"/>
          <w:szCs w:val="28"/>
        </w:rPr>
      </w:pPr>
      <w:bookmarkStart w:id="58" w:name="_Toc38806047"/>
      <w:r>
        <w:t>Caso de Prueba P014</w:t>
      </w:r>
      <w:bookmarkEnd w:id="58"/>
    </w:p>
    <w:p w:rsidR="00352A03" w:rsidRDefault="00352A03" w:rsidP="00352A03">
      <w:r>
        <w:t>Correspondiente a la Creación de Programa.</w:t>
      </w:r>
    </w:p>
    <w:p w:rsidR="00352A03" w:rsidRPr="0027513C" w:rsidRDefault="00352A03" w:rsidP="00352A03"/>
    <w:p w:rsidR="00352A03" w:rsidRPr="00664D4B" w:rsidRDefault="00352A03" w:rsidP="00352A03">
      <w:pPr>
        <w:pStyle w:val="PSI-Ttulo3"/>
      </w:pPr>
      <w:bookmarkStart w:id="59" w:name="_Toc38806048"/>
      <w:r w:rsidRPr="00664D4B">
        <w:t>Descripción</w:t>
      </w:r>
      <w:bookmarkEnd w:id="59"/>
      <w:r w:rsidRPr="00664D4B">
        <w:t xml:space="preserve"> </w:t>
      </w:r>
    </w:p>
    <w:p w:rsidR="00352A03" w:rsidRPr="00664D4B" w:rsidRDefault="00352A03" w:rsidP="00352A03">
      <w:pPr>
        <w:pStyle w:val="PSI-Normal"/>
      </w:pPr>
      <w:r w:rsidRPr="00664D4B">
        <w:t xml:space="preserve">Este caso de prueba, tiene como objetivo probar </w:t>
      </w:r>
      <w:r>
        <w:t>que el input text "Contenidos Mínimos" se encuentra deshabilitado y tiene precargados los contenidos mínimos del programa cuando se creó la asignatura.</w:t>
      </w:r>
    </w:p>
    <w:p w:rsidR="00352A03" w:rsidRPr="00664D4B" w:rsidRDefault="00352A03" w:rsidP="00352A03">
      <w:pPr>
        <w:pStyle w:val="PSI-Ttulo3"/>
      </w:pPr>
      <w:bookmarkStart w:id="60" w:name="_Toc38806049"/>
      <w:r w:rsidRPr="00664D4B">
        <w:t>Evaluación de la Prueba</w:t>
      </w:r>
      <w:bookmarkEnd w:id="60"/>
      <w:r w:rsidRPr="00664D4B">
        <w:t xml:space="preserve"> </w:t>
      </w:r>
    </w:p>
    <w:p w:rsidR="00352A03" w:rsidRDefault="00352A03" w:rsidP="00352A03">
      <w:pPr>
        <w:pStyle w:val="PSI-Normal"/>
      </w:pPr>
      <w:r>
        <w:t>Realizada y S</w:t>
      </w:r>
      <w:r w:rsidRPr="00664D4B">
        <w:t>atisfactoria.</w:t>
      </w:r>
    </w:p>
    <w:p w:rsidR="00352A03" w:rsidRPr="00664D4B" w:rsidRDefault="00352A03" w:rsidP="00352A0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352A03" w:rsidTr="00FB0285">
        <w:tc>
          <w:tcPr>
            <w:tcW w:w="4904" w:type="dxa"/>
            <w:gridSpan w:val="4"/>
            <w:tcBorders>
              <w:top w:val="single" w:sz="1" w:space="0" w:color="000000"/>
              <w:left w:val="single" w:sz="1" w:space="0" w:color="000000"/>
              <w:bottom w:val="single" w:sz="1" w:space="0" w:color="000000"/>
            </w:tcBorders>
          </w:tcPr>
          <w:p w:rsidR="00352A03" w:rsidRDefault="00352A03"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352A03" w:rsidRDefault="00352A03" w:rsidP="00FB0285">
            <w:pPr>
              <w:pStyle w:val="PSI-Normal"/>
              <w:rPr>
                <w:b/>
              </w:rPr>
            </w:pPr>
            <w:r>
              <w:rPr>
                <w:b/>
              </w:rPr>
              <w:t xml:space="preserve">Nivel de Prueba: </w:t>
            </w:r>
            <w:r w:rsidRPr="00565228">
              <w:t>Componente</w:t>
            </w:r>
          </w:p>
        </w:tc>
      </w:tr>
      <w:tr w:rsidR="00352A03" w:rsidTr="00FB0285">
        <w:tc>
          <w:tcPr>
            <w:tcW w:w="4904" w:type="dxa"/>
            <w:gridSpan w:val="4"/>
            <w:tcBorders>
              <w:left w:val="single" w:sz="1" w:space="0" w:color="000000"/>
              <w:bottom w:val="single" w:sz="1" w:space="0" w:color="000000"/>
            </w:tcBorders>
            <w:shd w:val="clear" w:color="auto" w:fill="E6E6E6"/>
          </w:tcPr>
          <w:p w:rsidR="00352A03" w:rsidRDefault="00352A03"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352A03" w:rsidRDefault="00352A03" w:rsidP="00FB0285">
            <w:pPr>
              <w:pStyle w:val="PSI-Normal"/>
              <w:rPr>
                <w:b/>
              </w:rPr>
            </w:pPr>
            <w:r>
              <w:rPr>
                <w:b/>
              </w:rPr>
              <w:t xml:space="preserve">Tipo(s) de Pruebas(s): </w:t>
            </w:r>
            <w:r w:rsidRPr="00995A0D">
              <w:t>Funcional</w:t>
            </w:r>
          </w:p>
        </w:tc>
      </w:tr>
      <w:tr w:rsidR="00352A03" w:rsidRPr="00CF4BD4" w:rsidTr="00FB0285">
        <w:tc>
          <w:tcPr>
            <w:tcW w:w="4904" w:type="dxa"/>
            <w:gridSpan w:val="4"/>
            <w:tcBorders>
              <w:left w:val="single" w:sz="1" w:space="0" w:color="000000"/>
              <w:bottom w:val="single" w:sz="1" w:space="0" w:color="000000"/>
            </w:tcBorders>
          </w:tcPr>
          <w:p w:rsidR="00352A03" w:rsidRDefault="00352A03"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352A03" w:rsidRPr="00CF4BD4" w:rsidTr="00FB0285">
              <w:trPr>
                <w:trHeight w:val="263"/>
              </w:trPr>
              <w:tc>
                <w:tcPr>
                  <w:tcW w:w="4426" w:type="dxa"/>
                </w:tcPr>
                <w:p w:rsidR="00352A03" w:rsidRPr="004D5405" w:rsidRDefault="00352A03"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352A03" w:rsidRPr="004D5405" w:rsidRDefault="00352A03" w:rsidP="00FB0285">
            <w:pPr>
              <w:pStyle w:val="TableContents"/>
              <w:rPr>
                <w:rFonts w:ascii="Arial" w:hAnsi="Arial"/>
                <w:color w:val="0000FF"/>
                <w:sz w:val="20"/>
                <w:lang w:val="es-AR"/>
              </w:rPr>
            </w:pPr>
          </w:p>
        </w:tc>
      </w:tr>
      <w:tr w:rsidR="00352A03" w:rsidTr="00FB0285">
        <w:tc>
          <w:tcPr>
            <w:tcW w:w="4904" w:type="dxa"/>
            <w:gridSpan w:val="4"/>
            <w:tcBorders>
              <w:left w:val="single" w:sz="1" w:space="0" w:color="000000"/>
              <w:bottom w:val="single" w:sz="1" w:space="0" w:color="000000"/>
            </w:tcBorders>
          </w:tcPr>
          <w:p w:rsidR="00352A03" w:rsidRDefault="00352A03"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352A03" w:rsidRPr="00606E1E" w:rsidRDefault="00352A03" w:rsidP="00FB0285">
            <w:pPr>
              <w:pStyle w:val="PSI-Normal"/>
            </w:pPr>
            <w:r>
              <w:rPr>
                <w:b/>
              </w:rPr>
              <w:t xml:space="preserve">Autor del Caso de Prueba: </w:t>
            </w:r>
            <w:r>
              <w:t>Nicolás Sartini</w:t>
            </w:r>
          </w:p>
        </w:tc>
      </w:tr>
      <w:tr w:rsidR="00352A03" w:rsidTr="00FB0285">
        <w:tc>
          <w:tcPr>
            <w:tcW w:w="4904" w:type="dxa"/>
            <w:gridSpan w:val="4"/>
            <w:tcBorders>
              <w:left w:val="single" w:sz="1" w:space="0" w:color="000000"/>
              <w:bottom w:val="single" w:sz="1" w:space="0" w:color="000000"/>
            </w:tcBorders>
          </w:tcPr>
          <w:p w:rsidR="00352A03" w:rsidRDefault="00352A03" w:rsidP="00FB0285">
            <w:pPr>
              <w:pStyle w:val="PSI-Normal"/>
              <w:rPr>
                <w:b/>
              </w:rPr>
            </w:pPr>
            <w:r>
              <w:rPr>
                <w:b/>
              </w:rPr>
              <w:t xml:space="preserve">ID/Nombre Caso de Prueba: </w:t>
            </w:r>
            <w:r>
              <w:t>P014</w:t>
            </w:r>
          </w:p>
        </w:tc>
        <w:tc>
          <w:tcPr>
            <w:tcW w:w="4027" w:type="dxa"/>
            <w:gridSpan w:val="3"/>
            <w:tcBorders>
              <w:left w:val="single" w:sz="1" w:space="0" w:color="000000"/>
              <w:bottom w:val="single" w:sz="1" w:space="0" w:color="000000"/>
              <w:right w:val="single" w:sz="1" w:space="0" w:color="000000"/>
            </w:tcBorders>
          </w:tcPr>
          <w:p w:rsidR="00352A03" w:rsidRDefault="00352A03" w:rsidP="00FB0285">
            <w:pPr>
              <w:pStyle w:val="PSI-Normal"/>
              <w:rPr>
                <w:b/>
              </w:rPr>
            </w:pPr>
            <w:r>
              <w:rPr>
                <w:b/>
              </w:rPr>
              <w:t xml:space="preserve">Nombre del Probador: </w:t>
            </w:r>
            <w:r>
              <w:t>Nicolás Sartini</w:t>
            </w:r>
          </w:p>
        </w:tc>
      </w:tr>
      <w:tr w:rsidR="00352A03" w:rsidTr="00FB0285">
        <w:tc>
          <w:tcPr>
            <w:tcW w:w="4904" w:type="dxa"/>
            <w:gridSpan w:val="4"/>
            <w:tcBorders>
              <w:left w:val="single" w:sz="1" w:space="0" w:color="000000"/>
              <w:bottom w:val="single" w:sz="1" w:space="0" w:color="000000"/>
            </w:tcBorders>
          </w:tcPr>
          <w:p w:rsidR="00352A03" w:rsidRDefault="00352A03"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352A03" w:rsidRDefault="00352A03"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352A03" w:rsidRDefault="00352A03" w:rsidP="00FB0285">
            <w:pPr>
              <w:pStyle w:val="PSI-Normal"/>
              <w:rPr>
                <w:b/>
              </w:rPr>
            </w:pPr>
            <w:r>
              <w:rPr>
                <w:b/>
              </w:rPr>
              <w:t xml:space="preserve">Fecha de Ejecución: </w:t>
            </w:r>
            <w:r>
              <w:t>21</w:t>
            </w:r>
            <w:r w:rsidRPr="00473DBE">
              <w:t>/</w:t>
            </w:r>
            <w:r>
              <w:t>04</w:t>
            </w:r>
            <w:r w:rsidRPr="00473DBE">
              <w:t>/20</w:t>
            </w:r>
            <w:r>
              <w:t>20</w:t>
            </w:r>
          </w:p>
        </w:tc>
      </w:tr>
      <w:tr w:rsidR="00352A03" w:rsidTr="00FB0285">
        <w:tc>
          <w:tcPr>
            <w:tcW w:w="8931" w:type="dxa"/>
            <w:gridSpan w:val="7"/>
            <w:tcBorders>
              <w:left w:val="single" w:sz="1" w:space="0" w:color="000000"/>
              <w:bottom w:val="single" w:sz="1" w:space="0" w:color="000000"/>
              <w:right w:val="single" w:sz="1" w:space="0" w:color="000000"/>
            </w:tcBorders>
            <w:shd w:val="clear" w:color="auto" w:fill="E6E6E6"/>
          </w:tcPr>
          <w:p w:rsidR="00352A03" w:rsidRDefault="00352A03" w:rsidP="00FB0285">
            <w:pPr>
              <w:pStyle w:val="TableContents"/>
              <w:rPr>
                <w:rFonts w:ascii="Arial" w:hAnsi="Arial"/>
                <w:b/>
                <w:bCs/>
                <w:sz w:val="20"/>
              </w:rPr>
            </w:pPr>
            <w:r>
              <w:rPr>
                <w:rFonts w:ascii="Arial" w:hAnsi="Arial"/>
                <w:b/>
                <w:bCs/>
                <w:sz w:val="20"/>
              </w:rPr>
              <w:t>Condición(es) para que se ejecute el Caso de Prueba:</w:t>
            </w:r>
          </w:p>
        </w:tc>
      </w:tr>
      <w:tr w:rsidR="00352A03"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352A03" w:rsidTr="00FB0285">
              <w:trPr>
                <w:trHeight w:val="574"/>
              </w:trPr>
              <w:tc>
                <w:tcPr>
                  <w:tcW w:w="4308" w:type="dxa"/>
                </w:tcPr>
                <w:p w:rsidR="00352A03" w:rsidRDefault="00352A03" w:rsidP="00FB0285">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352A03" w:rsidRPr="002F45D3" w:rsidRDefault="00352A03"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352A03" w:rsidRPr="002F45D3" w:rsidRDefault="00352A03" w:rsidP="00FB0285">
            <w:pPr>
              <w:pStyle w:val="PSI-Normal"/>
            </w:pPr>
            <w:r>
              <w:lastRenderedPageBreak/>
              <w:t>-</w:t>
            </w:r>
          </w:p>
        </w:tc>
      </w:tr>
      <w:tr w:rsidR="00352A03" w:rsidTr="00FB0285">
        <w:tc>
          <w:tcPr>
            <w:tcW w:w="4904" w:type="dxa"/>
            <w:gridSpan w:val="4"/>
            <w:tcBorders>
              <w:left w:val="single" w:sz="1" w:space="0" w:color="000000"/>
              <w:bottom w:val="single" w:sz="1" w:space="0" w:color="000000"/>
            </w:tcBorders>
          </w:tcPr>
          <w:p w:rsidR="00352A03" w:rsidRDefault="00352A03" w:rsidP="00FB0285">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352A03" w:rsidRDefault="00352A03" w:rsidP="00FB0285">
            <w:pPr>
              <w:pStyle w:val="TableContents"/>
              <w:rPr>
                <w:rFonts w:ascii="Arial" w:hAnsi="Arial"/>
                <w:sz w:val="20"/>
              </w:rPr>
            </w:pPr>
            <w:r>
              <w:rPr>
                <w:rFonts w:ascii="Arial" w:hAnsi="Arial"/>
                <w:sz w:val="20"/>
              </w:rPr>
              <w:t>-</w:t>
            </w:r>
          </w:p>
        </w:tc>
      </w:tr>
      <w:tr w:rsidR="00352A03" w:rsidTr="00FB0285">
        <w:tc>
          <w:tcPr>
            <w:tcW w:w="8931" w:type="dxa"/>
            <w:gridSpan w:val="7"/>
            <w:tcBorders>
              <w:left w:val="single" w:sz="1" w:space="0" w:color="000000"/>
              <w:bottom w:val="single" w:sz="1" w:space="0" w:color="000000"/>
              <w:right w:val="single" w:sz="1" w:space="0" w:color="000000"/>
            </w:tcBorders>
            <w:shd w:val="clear" w:color="auto" w:fill="E6E6E6"/>
          </w:tcPr>
          <w:p w:rsidR="00352A03" w:rsidRDefault="00352A03" w:rsidP="00FB0285">
            <w:pPr>
              <w:pStyle w:val="TableContents"/>
              <w:rPr>
                <w:rFonts w:ascii="Arial" w:hAnsi="Arial"/>
                <w:b/>
                <w:bCs/>
                <w:sz w:val="20"/>
              </w:rPr>
            </w:pPr>
            <w:r>
              <w:rPr>
                <w:rFonts w:ascii="Arial" w:hAnsi="Arial"/>
                <w:b/>
                <w:bCs/>
                <w:sz w:val="20"/>
              </w:rPr>
              <w:t>Para la Ejecución del Caso de Prueba:</w:t>
            </w:r>
          </w:p>
        </w:tc>
      </w:tr>
      <w:tr w:rsidR="00352A03" w:rsidTr="00FB0285">
        <w:tc>
          <w:tcPr>
            <w:tcW w:w="851" w:type="dxa"/>
            <w:tcBorders>
              <w:left w:val="single" w:sz="1" w:space="0" w:color="000000"/>
              <w:bottom w:val="single" w:sz="1" w:space="0" w:color="000000"/>
            </w:tcBorders>
            <w:shd w:val="clear" w:color="auto" w:fill="808080"/>
          </w:tcPr>
          <w:p w:rsidR="00352A03" w:rsidRDefault="00352A03"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352A03" w:rsidRDefault="00352A03"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352A03" w:rsidRDefault="00352A03"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352A03" w:rsidRDefault="00352A03"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352A03" w:rsidRDefault="00352A03" w:rsidP="00FB0285">
            <w:pPr>
              <w:pStyle w:val="TableContents"/>
              <w:jc w:val="center"/>
              <w:rPr>
                <w:rFonts w:ascii="Arial" w:hAnsi="Arial"/>
                <w:b/>
                <w:bCs/>
                <w:sz w:val="20"/>
              </w:rPr>
            </w:pPr>
            <w:r>
              <w:rPr>
                <w:rFonts w:ascii="Arial" w:hAnsi="Arial"/>
                <w:b/>
                <w:bCs/>
                <w:sz w:val="20"/>
              </w:rPr>
              <w:t>Resultado Obtenido</w:t>
            </w:r>
          </w:p>
        </w:tc>
      </w:tr>
      <w:tr w:rsidR="00352A03" w:rsidTr="00FB0285">
        <w:tc>
          <w:tcPr>
            <w:tcW w:w="851" w:type="dxa"/>
            <w:tcBorders>
              <w:left w:val="single" w:sz="1" w:space="0" w:color="000000"/>
              <w:bottom w:val="single" w:sz="1" w:space="0" w:color="000000"/>
            </w:tcBorders>
          </w:tcPr>
          <w:p w:rsidR="00352A03" w:rsidRDefault="00352A03"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352A03" w:rsidRPr="00536CBA" w:rsidRDefault="00352A03" w:rsidP="00FB0285">
            <w:pPr>
              <w:pStyle w:val="TableContents"/>
              <w:rPr>
                <w:rFonts w:ascii="Arial" w:hAnsi="Arial"/>
                <w:sz w:val="20"/>
              </w:rPr>
            </w:pPr>
            <w:r>
              <w:t>N/A</w:t>
            </w:r>
          </w:p>
        </w:tc>
        <w:tc>
          <w:tcPr>
            <w:tcW w:w="1559" w:type="dxa"/>
            <w:tcBorders>
              <w:left w:val="single" w:sz="1" w:space="0" w:color="000000"/>
              <w:bottom w:val="single" w:sz="1" w:space="0" w:color="000000"/>
            </w:tcBorders>
          </w:tcPr>
          <w:p w:rsidR="00352A03" w:rsidRDefault="00352A03" w:rsidP="00FB0285">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325369" w:rsidRPr="00664D4B" w:rsidRDefault="00352A03" w:rsidP="00325369">
            <w:pPr>
              <w:pStyle w:val="PSI-Normal"/>
            </w:pPr>
            <w:r>
              <w:rPr>
                <w:rFonts w:ascii="Arial" w:hAnsi="Arial"/>
                <w:sz w:val="20"/>
              </w:rPr>
              <w:t xml:space="preserve">El campo se encuentre deshabilitado y contenga </w:t>
            </w:r>
            <w:r w:rsidR="00325369">
              <w:t>precargados los contenidos mínimos del programa cuando se creó la asignatura.</w:t>
            </w:r>
          </w:p>
          <w:p w:rsidR="00352A03" w:rsidRPr="00B151C0" w:rsidRDefault="00352A03" w:rsidP="00FB0285">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DB0590" w:rsidRDefault="00352A03" w:rsidP="00DB0590">
            <w:pPr>
              <w:pStyle w:val="TableContents"/>
              <w:rPr>
                <w:rFonts w:ascii="Arial" w:hAnsi="Arial"/>
                <w:sz w:val="20"/>
              </w:rPr>
            </w:pPr>
            <w:r>
              <w:rPr>
                <w:rFonts w:ascii="Arial" w:hAnsi="Arial"/>
                <w:sz w:val="20"/>
              </w:rPr>
              <w:t xml:space="preserve">Satisfactorio. </w:t>
            </w:r>
          </w:p>
          <w:p w:rsidR="00325369" w:rsidRPr="00DB0590" w:rsidRDefault="00352A03" w:rsidP="00DB0590">
            <w:pPr>
              <w:pStyle w:val="TableContents"/>
              <w:rPr>
                <w:rFonts w:ascii="Arial" w:hAnsi="Arial"/>
                <w:sz w:val="20"/>
              </w:rPr>
            </w:pPr>
            <w:r>
              <w:rPr>
                <w:rFonts w:ascii="Arial" w:hAnsi="Arial"/>
                <w:sz w:val="20"/>
              </w:rPr>
              <w:t xml:space="preserve">El campo se encuentra deshabilitado y contiene </w:t>
            </w:r>
            <w:r w:rsidR="00325369">
              <w:t>precargados los contenidos mínimos del programa cuando se creó la asignatura.</w:t>
            </w:r>
          </w:p>
          <w:p w:rsidR="00352A03" w:rsidRPr="00325369" w:rsidRDefault="00352A03" w:rsidP="00FB0285">
            <w:pPr>
              <w:pStyle w:val="TableContents"/>
              <w:rPr>
                <w:rFonts w:ascii="Arial" w:hAnsi="Arial"/>
                <w:sz w:val="20"/>
                <w:lang w:val="es-AR"/>
              </w:rPr>
            </w:pPr>
          </w:p>
        </w:tc>
      </w:tr>
      <w:tr w:rsidR="00352A03" w:rsidTr="00FB0285">
        <w:tc>
          <w:tcPr>
            <w:tcW w:w="8931" w:type="dxa"/>
            <w:gridSpan w:val="7"/>
            <w:tcBorders>
              <w:left w:val="single" w:sz="1" w:space="0" w:color="000000"/>
              <w:bottom w:val="single" w:sz="1" w:space="0" w:color="000000"/>
              <w:right w:val="single" w:sz="1" w:space="0" w:color="000000"/>
            </w:tcBorders>
            <w:shd w:val="clear" w:color="auto" w:fill="E6E6E6"/>
          </w:tcPr>
          <w:p w:rsidR="00352A03" w:rsidRPr="00713567" w:rsidRDefault="00352A03" w:rsidP="00FB0285">
            <w:pPr>
              <w:pStyle w:val="PSI-Normal"/>
            </w:pPr>
            <w:r>
              <w:rPr>
                <w:rFonts w:ascii="Arial" w:hAnsi="Arial"/>
                <w:b/>
                <w:bCs/>
                <w:sz w:val="20"/>
              </w:rPr>
              <w:t xml:space="preserve">Criterios de Aprobación del Caso de Prueba: </w:t>
            </w:r>
            <w:r>
              <w:rPr>
                <w:rFonts w:ascii="Arial" w:hAnsi="Arial"/>
                <w:bCs/>
                <w:sz w:val="20"/>
              </w:rPr>
              <w:t xml:space="preserve">Será exitoso si el campo </w:t>
            </w:r>
            <w:r>
              <w:t xml:space="preserve">se encuentra deshabilitado y </w:t>
            </w:r>
            <w:r w:rsidR="00CF39CA">
              <w:t>tiene precargados los contenidos mínimos del programa cuando se creó la asignatura.</w:t>
            </w:r>
          </w:p>
        </w:tc>
      </w:tr>
      <w:tr w:rsidR="00352A03" w:rsidTr="00FB0285">
        <w:tc>
          <w:tcPr>
            <w:tcW w:w="8931" w:type="dxa"/>
            <w:gridSpan w:val="7"/>
            <w:tcBorders>
              <w:left w:val="single" w:sz="1" w:space="0" w:color="000000"/>
              <w:bottom w:val="single" w:sz="1" w:space="0" w:color="000000"/>
              <w:right w:val="single" w:sz="1" w:space="0" w:color="000000"/>
            </w:tcBorders>
          </w:tcPr>
          <w:p w:rsidR="00352A03" w:rsidRDefault="00352A03"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352A03" w:rsidRPr="00B327AB" w:rsidTr="00FB0285">
        <w:tc>
          <w:tcPr>
            <w:tcW w:w="8931" w:type="dxa"/>
            <w:gridSpan w:val="7"/>
            <w:tcBorders>
              <w:left w:val="single" w:sz="1" w:space="0" w:color="000000"/>
              <w:bottom w:val="single" w:sz="1" w:space="0" w:color="000000"/>
              <w:right w:val="single" w:sz="1" w:space="0" w:color="000000"/>
            </w:tcBorders>
          </w:tcPr>
          <w:p w:rsidR="00352A03" w:rsidRDefault="00352A03"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352A03" w:rsidRDefault="00352A03" w:rsidP="00352A03">
      <w:pPr>
        <w:rPr>
          <w:lang w:val="es-AR"/>
        </w:rPr>
      </w:pPr>
    </w:p>
    <w:p w:rsidR="00352A03" w:rsidRDefault="00352A03" w:rsidP="00D92A17">
      <w:pPr>
        <w:rPr>
          <w:lang w:val="es-AR"/>
        </w:rPr>
      </w:pPr>
    </w:p>
    <w:p w:rsidR="00E73F25" w:rsidRPr="004D5405" w:rsidRDefault="00E73F25" w:rsidP="00E73F25">
      <w:pPr>
        <w:pStyle w:val="PSI-Ttulo2"/>
        <w:rPr>
          <w:color w:val="365F91" w:themeColor="accent1" w:themeShade="BF"/>
          <w:sz w:val="28"/>
          <w:szCs w:val="28"/>
        </w:rPr>
      </w:pPr>
      <w:bookmarkStart w:id="61" w:name="_Toc38806050"/>
      <w:r>
        <w:t>Caso de Prueba P015</w:t>
      </w:r>
      <w:bookmarkEnd w:id="61"/>
    </w:p>
    <w:p w:rsidR="00E73F25" w:rsidRDefault="00E73F25" w:rsidP="00E73F25">
      <w:r>
        <w:t>Correspondiente a la Creación de Programa.</w:t>
      </w:r>
    </w:p>
    <w:p w:rsidR="00E73F25" w:rsidRDefault="00E73F25" w:rsidP="00E73F25">
      <w:pPr>
        <w:pStyle w:val="PSI-Ttulo3"/>
      </w:pPr>
    </w:p>
    <w:p w:rsidR="00E73F25" w:rsidRPr="00664D4B" w:rsidRDefault="00E73F25" w:rsidP="00E73F25">
      <w:pPr>
        <w:pStyle w:val="PSI-Ttulo3"/>
      </w:pPr>
      <w:bookmarkStart w:id="62" w:name="_Toc38806051"/>
      <w:r w:rsidRPr="00664D4B">
        <w:t>Descripción</w:t>
      </w:r>
      <w:bookmarkEnd w:id="62"/>
      <w:r w:rsidRPr="00664D4B">
        <w:t xml:space="preserve"> </w:t>
      </w:r>
    </w:p>
    <w:p w:rsidR="0071356A" w:rsidRDefault="00E73F25" w:rsidP="0071356A">
      <w:pPr>
        <w:pStyle w:val="PSI-Normal"/>
      </w:pPr>
      <w:r w:rsidRPr="00664D4B">
        <w:t xml:space="preserve">Este caso de prueba, tiene como objetivo probar </w:t>
      </w:r>
      <w:r>
        <w:t>que el input text "</w:t>
      </w:r>
      <w:r w:rsidR="0071356A">
        <w:t>Fundamentación</w:t>
      </w:r>
      <w:r>
        <w:t>" permita introducir todo tipo de texto sin ninguna restricción</w:t>
      </w:r>
      <w:r w:rsidR="0071356A">
        <w:t xml:space="preserve"> y además probar que el texto se modifica con las opciones del menú de estilo (negrita, cursiva, viñetas, etc.). </w:t>
      </w:r>
    </w:p>
    <w:p w:rsidR="0071356A" w:rsidRPr="00664D4B" w:rsidRDefault="0071356A" w:rsidP="00E73F25">
      <w:pPr>
        <w:pStyle w:val="PSI-Normal"/>
      </w:pPr>
    </w:p>
    <w:p w:rsidR="00E73F25" w:rsidRPr="00664D4B" w:rsidRDefault="00E73F25" w:rsidP="00E73F25">
      <w:pPr>
        <w:pStyle w:val="PSI-Ttulo3"/>
      </w:pPr>
      <w:bookmarkStart w:id="63" w:name="_Toc38806052"/>
      <w:r w:rsidRPr="00664D4B">
        <w:t>Evaluación de la Prueba</w:t>
      </w:r>
      <w:bookmarkEnd w:id="63"/>
      <w:r w:rsidRPr="00664D4B">
        <w:t xml:space="preserve"> </w:t>
      </w:r>
    </w:p>
    <w:p w:rsidR="00E73F25" w:rsidRDefault="00E73F25" w:rsidP="00E73F25">
      <w:pPr>
        <w:pStyle w:val="PSI-Normal"/>
      </w:pPr>
      <w:r>
        <w:t>Realizada y S</w:t>
      </w:r>
      <w:r w:rsidRPr="00664D4B">
        <w:t>atisfactoria.</w:t>
      </w:r>
    </w:p>
    <w:p w:rsidR="00E73F25" w:rsidRPr="00664D4B" w:rsidRDefault="00E73F25" w:rsidP="00E73F2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73F25" w:rsidTr="00FB0285">
        <w:tc>
          <w:tcPr>
            <w:tcW w:w="4904" w:type="dxa"/>
            <w:gridSpan w:val="4"/>
            <w:tcBorders>
              <w:top w:val="single" w:sz="1" w:space="0" w:color="000000"/>
              <w:left w:val="single" w:sz="1" w:space="0" w:color="000000"/>
              <w:bottom w:val="single" w:sz="1" w:space="0" w:color="000000"/>
            </w:tcBorders>
          </w:tcPr>
          <w:p w:rsidR="00E73F25" w:rsidRDefault="00E73F25"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73F25" w:rsidRDefault="00E73F25" w:rsidP="00FB0285">
            <w:pPr>
              <w:pStyle w:val="PSI-Normal"/>
              <w:rPr>
                <w:b/>
              </w:rPr>
            </w:pPr>
            <w:r>
              <w:rPr>
                <w:b/>
              </w:rPr>
              <w:t xml:space="preserve">Nivel de Prueba: </w:t>
            </w:r>
            <w:r w:rsidRPr="00565228">
              <w:t>Componente</w:t>
            </w:r>
          </w:p>
        </w:tc>
      </w:tr>
      <w:tr w:rsidR="00E73F25" w:rsidTr="00FB0285">
        <w:tc>
          <w:tcPr>
            <w:tcW w:w="4904" w:type="dxa"/>
            <w:gridSpan w:val="4"/>
            <w:tcBorders>
              <w:left w:val="single" w:sz="1" w:space="0" w:color="000000"/>
              <w:bottom w:val="single" w:sz="1" w:space="0" w:color="000000"/>
            </w:tcBorders>
            <w:shd w:val="clear" w:color="auto" w:fill="E6E6E6"/>
          </w:tcPr>
          <w:p w:rsidR="00E73F25" w:rsidRDefault="00E73F25" w:rsidP="00FB0285">
            <w:pPr>
              <w:pStyle w:val="PSI-Normal"/>
            </w:pPr>
            <w:r>
              <w:rPr>
                <w:b/>
                <w:bCs/>
              </w:rPr>
              <w:lastRenderedPageBreak/>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E73F25" w:rsidRDefault="00E73F25" w:rsidP="00FB0285">
            <w:pPr>
              <w:pStyle w:val="PSI-Normal"/>
              <w:rPr>
                <w:b/>
              </w:rPr>
            </w:pPr>
            <w:r>
              <w:rPr>
                <w:b/>
              </w:rPr>
              <w:t xml:space="preserve">Tipo(s) de Pruebas(s): </w:t>
            </w:r>
            <w:r w:rsidRPr="00995A0D">
              <w:t>Funcional</w:t>
            </w:r>
          </w:p>
        </w:tc>
      </w:tr>
      <w:tr w:rsidR="00E73F25" w:rsidRPr="00CF4BD4" w:rsidTr="00FB0285">
        <w:tc>
          <w:tcPr>
            <w:tcW w:w="4904" w:type="dxa"/>
            <w:gridSpan w:val="4"/>
            <w:tcBorders>
              <w:left w:val="single" w:sz="1" w:space="0" w:color="000000"/>
              <w:bottom w:val="single" w:sz="1" w:space="0" w:color="000000"/>
            </w:tcBorders>
          </w:tcPr>
          <w:p w:rsidR="00E73F25" w:rsidRDefault="00E73F25"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73F25" w:rsidRPr="00CF4BD4" w:rsidTr="00FB0285">
              <w:trPr>
                <w:trHeight w:val="263"/>
              </w:trPr>
              <w:tc>
                <w:tcPr>
                  <w:tcW w:w="4426" w:type="dxa"/>
                </w:tcPr>
                <w:p w:rsidR="00E73F25" w:rsidRPr="004D5405" w:rsidRDefault="00E73F25"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73F25" w:rsidRPr="004D5405" w:rsidRDefault="00E73F25" w:rsidP="00FB0285">
            <w:pPr>
              <w:pStyle w:val="TableContents"/>
              <w:rPr>
                <w:rFonts w:ascii="Arial" w:hAnsi="Arial"/>
                <w:color w:val="0000FF"/>
                <w:sz w:val="20"/>
                <w:lang w:val="es-AR"/>
              </w:rPr>
            </w:pPr>
          </w:p>
        </w:tc>
      </w:tr>
      <w:tr w:rsidR="00E73F25" w:rsidTr="00FB0285">
        <w:tc>
          <w:tcPr>
            <w:tcW w:w="4904" w:type="dxa"/>
            <w:gridSpan w:val="4"/>
            <w:tcBorders>
              <w:left w:val="single" w:sz="1" w:space="0" w:color="000000"/>
              <w:bottom w:val="single" w:sz="1" w:space="0" w:color="000000"/>
            </w:tcBorders>
          </w:tcPr>
          <w:p w:rsidR="00E73F25" w:rsidRDefault="00E73F25"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73F25" w:rsidRPr="00606E1E" w:rsidRDefault="00E73F25" w:rsidP="00FB0285">
            <w:pPr>
              <w:pStyle w:val="PSI-Normal"/>
            </w:pPr>
            <w:r>
              <w:rPr>
                <w:b/>
              </w:rPr>
              <w:t xml:space="preserve">Autor del Caso de Prueba: </w:t>
            </w:r>
            <w:r>
              <w:t>Nicolás Sartini</w:t>
            </w:r>
          </w:p>
        </w:tc>
      </w:tr>
      <w:tr w:rsidR="00E73F25" w:rsidTr="00FB0285">
        <w:tc>
          <w:tcPr>
            <w:tcW w:w="4904" w:type="dxa"/>
            <w:gridSpan w:val="4"/>
            <w:tcBorders>
              <w:left w:val="single" w:sz="1" w:space="0" w:color="000000"/>
              <w:bottom w:val="single" w:sz="1" w:space="0" w:color="000000"/>
            </w:tcBorders>
          </w:tcPr>
          <w:p w:rsidR="00E73F25" w:rsidRDefault="00E73F25" w:rsidP="00FB0285">
            <w:pPr>
              <w:pStyle w:val="PSI-Normal"/>
              <w:rPr>
                <w:b/>
              </w:rPr>
            </w:pPr>
            <w:r>
              <w:rPr>
                <w:b/>
              </w:rPr>
              <w:t xml:space="preserve">ID/Nombre Caso de Prueba: </w:t>
            </w:r>
            <w:r>
              <w:t>P015</w:t>
            </w:r>
          </w:p>
        </w:tc>
        <w:tc>
          <w:tcPr>
            <w:tcW w:w="4027" w:type="dxa"/>
            <w:gridSpan w:val="3"/>
            <w:tcBorders>
              <w:left w:val="single" w:sz="1" w:space="0" w:color="000000"/>
              <w:bottom w:val="single" w:sz="1" w:space="0" w:color="000000"/>
              <w:right w:val="single" w:sz="1" w:space="0" w:color="000000"/>
            </w:tcBorders>
          </w:tcPr>
          <w:p w:rsidR="00E73F25" w:rsidRDefault="00E73F25" w:rsidP="00FB0285">
            <w:pPr>
              <w:pStyle w:val="PSI-Normal"/>
              <w:rPr>
                <w:b/>
              </w:rPr>
            </w:pPr>
            <w:r>
              <w:rPr>
                <w:b/>
              </w:rPr>
              <w:t xml:space="preserve">Nombre del Probador: </w:t>
            </w:r>
            <w:r>
              <w:t>Nicolás Sartini</w:t>
            </w:r>
          </w:p>
        </w:tc>
      </w:tr>
      <w:tr w:rsidR="00E73F25" w:rsidTr="00FB0285">
        <w:tc>
          <w:tcPr>
            <w:tcW w:w="4904" w:type="dxa"/>
            <w:gridSpan w:val="4"/>
            <w:tcBorders>
              <w:left w:val="single" w:sz="1" w:space="0" w:color="000000"/>
              <w:bottom w:val="single" w:sz="1" w:space="0" w:color="000000"/>
            </w:tcBorders>
          </w:tcPr>
          <w:p w:rsidR="00E73F25" w:rsidRDefault="00E73F25"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E73F25" w:rsidRDefault="00E73F25"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E73F25" w:rsidRDefault="00E73F25" w:rsidP="00FB0285">
            <w:pPr>
              <w:pStyle w:val="PSI-Normal"/>
              <w:rPr>
                <w:b/>
              </w:rPr>
            </w:pPr>
            <w:r>
              <w:rPr>
                <w:b/>
              </w:rPr>
              <w:t xml:space="preserve">Fecha de Ejecución: </w:t>
            </w:r>
            <w:r>
              <w:t>21</w:t>
            </w:r>
            <w:r w:rsidRPr="00473DBE">
              <w:t>/</w:t>
            </w:r>
            <w:r>
              <w:t>04</w:t>
            </w:r>
            <w:r w:rsidRPr="00473DBE">
              <w:t>/20</w:t>
            </w:r>
            <w:r>
              <w:t>20</w:t>
            </w:r>
          </w:p>
        </w:tc>
      </w:tr>
      <w:tr w:rsidR="00E73F25" w:rsidTr="00FB0285">
        <w:tc>
          <w:tcPr>
            <w:tcW w:w="8931" w:type="dxa"/>
            <w:gridSpan w:val="7"/>
            <w:tcBorders>
              <w:left w:val="single" w:sz="1" w:space="0" w:color="000000"/>
              <w:bottom w:val="single" w:sz="1" w:space="0" w:color="000000"/>
              <w:right w:val="single" w:sz="1" w:space="0" w:color="000000"/>
            </w:tcBorders>
            <w:shd w:val="clear" w:color="auto" w:fill="E6E6E6"/>
          </w:tcPr>
          <w:p w:rsidR="00E73F25" w:rsidRDefault="00E73F25" w:rsidP="00FB0285">
            <w:pPr>
              <w:pStyle w:val="TableContents"/>
              <w:rPr>
                <w:rFonts w:ascii="Arial" w:hAnsi="Arial"/>
                <w:b/>
                <w:bCs/>
                <w:sz w:val="20"/>
              </w:rPr>
            </w:pPr>
            <w:r>
              <w:rPr>
                <w:rFonts w:ascii="Arial" w:hAnsi="Arial"/>
                <w:b/>
                <w:bCs/>
                <w:sz w:val="20"/>
              </w:rPr>
              <w:t>Condición(es) para que se ejecute el Caso de Prueba:</w:t>
            </w:r>
          </w:p>
        </w:tc>
      </w:tr>
      <w:tr w:rsidR="00E73F25"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73F25" w:rsidTr="00FB0285">
              <w:trPr>
                <w:trHeight w:val="574"/>
              </w:trPr>
              <w:tc>
                <w:tcPr>
                  <w:tcW w:w="4308" w:type="dxa"/>
                </w:tcPr>
                <w:p w:rsidR="00E73F25" w:rsidRDefault="00E73F25" w:rsidP="00FB0285">
                  <w:pPr>
                    <w:pStyle w:val="PSI-Normal"/>
                  </w:pPr>
                  <w:r>
                    <w:t xml:space="preserve">Se deben cumplir con los recursos necesarios en cuanto a software, hardware y configuraciones necesarias para que se pueda ejecutar este caso de prueba. </w:t>
                  </w:r>
                </w:p>
              </w:tc>
            </w:tr>
          </w:tbl>
          <w:p w:rsidR="00E73F25" w:rsidRPr="002F45D3" w:rsidRDefault="00E73F25"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73F25" w:rsidRPr="002F45D3" w:rsidRDefault="00E73F25" w:rsidP="00FB0285">
            <w:pPr>
              <w:pStyle w:val="PSI-Normal"/>
            </w:pPr>
            <w:r>
              <w:t>-</w:t>
            </w:r>
          </w:p>
        </w:tc>
      </w:tr>
      <w:tr w:rsidR="00E73F25" w:rsidTr="00FB0285">
        <w:tc>
          <w:tcPr>
            <w:tcW w:w="4904" w:type="dxa"/>
            <w:gridSpan w:val="4"/>
            <w:tcBorders>
              <w:left w:val="single" w:sz="1" w:space="0" w:color="000000"/>
              <w:bottom w:val="single" w:sz="1" w:space="0" w:color="000000"/>
            </w:tcBorders>
          </w:tcPr>
          <w:p w:rsidR="00E73F25" w:rsidRDefault="00E73F25"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73F25" w:rsidRDefault="00E73F25" w:rsidP="00FB0285">
            <w:pPr>
              <w:pStyle w:val="TableContents"/>
              <w:rPr>
                <w:rFonts w:ascii="Arial" w:hAnsi="Arial"/>
                <w:sz w:val="20"/>
              </w:rPr>
            </w:pPr>
            <w:r>
              <w:rPr>
                <w:rFonts w:ascii="Arial" w:hAnsi="Arial"/>
                <w:sz w:val="20"/>
              </w:rPr>
              <w:t>-</w:t>
            </w:r>
          </w:p>
        </w:tc>
      </w:tr>
      <w:tr w:rsidR="00E73F25" w:rsidTr="00FB0285">
        <w:tc>
          <w:tcPr>
            <w:tcW w:w="8931" w:type="dxa"/>
            <w:gridSpan w:val="7"/>
            <w:tcBorders>
              <w:left w:val="single" w:sz="1" w:space="0" w:color="000000"/>
              <w:bottom w:val="single" w:sz="1" w:space="0" w:color="000000"/>
              <w:right w:val="single" w:sz="1" w:space="0" w:color="000000"/>
            </w:tcBorders>
            <w:shd w:val="clear" w:color="auto" w:fill="E6E6E6"/>
          </w:tcPr>
          <w:p w:rsidR="00E73F25" w:rsidRDefault="00E73F25" w:rsidP="00FB0285">
            <w:pPr>
              <w:pStyle w:val="TableContents"/>
              <w:rPr>
                <w:rFonts w:ascii="Arial" w:hAnsi="Arial"/>
                <w:b/>
                <w:bCs/>
                <w:sz w:val="20"/>
              </w:rPr>
            </w:pPr>
            <w:r>
              <w:rPr>
                <w:rFonts w:ascii="Arial" w:hAnsi="Arial"/>
                <w:b/>
                <w:bCs/>
                <w:sz w:val="20"/>
              </w:rPr>
              <w:t>Para la Ejecución del Caso de Prueba:</w:t>
            </w:r>
          </w:p>
        </w:tc>
      </w:tr>
      <w:tr w:rsidR="00E73F25" w:rsidTr="00FB0285">
        <w:tc>
          <w:tcPr>
            <w:tcW w:w="851" w:type="dxa"/>
            <w:tcBorders>
              <w:left w:val="single" w:sz="1" w:space="0" w:color="000000"/>
              <w:bottom w:val="single" w:sz="1" w:space="0" w:color="000000"/>
            </w:tcBorders>
            <w:shd w:val="clear" w:color="auto" w:fill="808080"/>
          </w:tcPr>
          <w:p w:rsidR="00E73F25" w:rsidRDefault="00E73F25"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73F25" w:rsidRDefault="00E73F25"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73F25" w:rsidRDefault="00E73F25"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73F25" w:rsidRDefault="00E73F25"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73F25" w:rsidRDefault="00E73F25" w:rsidP="00FB0285">
            <w:pPr>
              <w:pStyle w:val="TableContents"/>
              <w:jc w:val="center"/>
              <w:rPr>
                <w:rFonts w:ascii="Arial" w:hAnsi="Arial"/>
                <w:b/>
                <w:bCs/>
                <w:sz w:val="20"/>
              </w:rPr>
            </w:pPr>
            <w:r>
              <w:rPr>
                <w:rFonts w:ascii="Arial" w:hAnsi="Arial"/>
                <w:b/>
                <w:bCs/>
                <w:sz w:val="20"/>
              </w:rPr>
              <w:t>Resultado Obtenido</w:t>
            </w:r>
          </w:p>
        </w:tc>
      </w:tr>
      <w:tr w:rsidR="00E73F25" w:rsidTr="00FB0285">
        <w:tc>
          <w:tcPr>
            <w:tcW w:w="851" w:type="dxa"/>
            <w:tcBorders>
              <w:left w:val="single" w:sz="1" w:space="0" w:color="000000"/>
              <w:bottom w:val="single" w:sz="1" w:space="0" w:color="000000"/>
            </w:tcBorders>
          </w:tcPr>
          <w:p w:rsidR="00E73F25" w:rsidRDefault="00E73F25"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E73F25" w:rsidRPr="00486A8F" w:rsidRDefault="00E73F2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E73F25" w:rsidRPr="006438C3" w:rsidRDefault="006438C3"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w:t>
            </w:r>
            <w:r w:rsidRPr="006438C3">
              <w:rPr>
                <w:rFonts w:ascii="Arial" w:hAnsi="Arial" w:cs="Arial"/>
                <w:color w:val="000000"/>
                <w:sz w:val="21"/>
                <w:szCs w:val="21"/>
                <w:shd w:val="clear" w:color="auto" w:fill="FFFFFF"/>
                <w:lang w:val="en-US"/>
              </w:rPr>
              <w:lastRenderedPageBreak/>
              <w:t>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E73F25" w:rsidRPr="00B151C0" w:rsidRDefault="00E73F25"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E73F25" w:rsidRDefault="00E73F25" w:rsidP="00FB0285">
            <w:pPr>
              <w:pStyle w:val="TableContents"/>
              <w:rPr>
                <w:rFonts w:ascii="Arial" w:hAnsi="Arial"/>
                <w:sz w:val="20"/>
              </w:rPr>
            </w:pPr>
            <w:r>
              <w:rPr>
                <w:rFonts w:ascii="Arial" w:hAnsi="Arial"/>
                <w:sz w:val="20"/>
              </w:rPr>
              <w:t xml:space="preserve">Satisfactorio. </w:t>
            </w:r>
          </w:p>
          <w:p w:rsidR="00E73F25" w:rsidRDefault="00E73F25" w:rsidP="00FB0285">
            <w:pPr>
              <w:pStyle w:val="TableContents"/>
              <w:rPr>
                <w:rFonts w:ascii="Arial" w:hAnsi="Arial"/>
                <w:sz w:val="20"/>
              </w:rPr>
            </w:pPr>
            <w:r>
              <w:rPr>
                <w:rFonts w:ascii="Arial" w:hAnsi="Arial"/>
                <w:sz w:val="20"/>
              </w:rPr>
              <w:t>Correcta introducción del texto.</w:t>
            </w:r>
          </w:p>
          <w:p w:rsidR="00E73F25" w:rsidRDefault="00E73F25" w:rsidP="00FB0285">
            <w:pPr>
              <w:pStyle w:val="TableContents"/>
              <w:rPr>
                <w:rFonts w:ascii="Arial" w:hAnsi="Arial"/>
                <w:sz w:val="20"/>
              </w:rPr>
            </w:pPr>
          </w:p>
        </w:tc>
      </w:tr>
      <w:tr w:rsidR="001D2155" w:rsidTr="00FB0285">
        <w:tc>
          <w:tcPr>
            <w:tcW w:w="851" w:type="dxa"/>
            <w:tcBorders>
              <w:left w:val="single" w:sz="1" w:space="0" w:color="000000"/>
              <w:bottom w:val="single" w:sz="1" w:space="0" w:color="000000"/>
            </w:tcBorders>
          </w:tcPr>
          <w:p w:rsidR="001D2155" w:rsidRDefault="001D2155"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D2155" w:rsidRPr="00486A8F" w:rsidRDefault="001D215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D2155" w:rsidRPr="006438C3" w:rsidRDefault="001D2155" w:rsidP="001D215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D2155" w:rsidRPr="00B151C0" w:rsidRDefault="001D2155" w:rsidP="001D215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D2155" w:rsidRDefault="001D2155" w:rsidP="00FB0285">
            <w:pPr>
              <w:pStyle w:val="TableContents"/>
              <w:rPr>
                <w:rFonts w:ascii="Arial" w:hAnsi="Arial"/>
                <w:sz w:val="20"/>
              </w:rPr>
            </w:pPr>
            <w:r>
              <w:rPr>
                <w:rFonts w:ascii="Arial" w:hAnsi="Arial"/>
                <w:sz w:val="20"/>
              </w:rPr>
              <w:t xml:space="preserve">Satisfactorio. </w:t>
            </w:r>
          </w:p>
          <w:p w:rsidR="001D2155" w:rsidRDefault="001D2155" w:rsidP="00FB0285">
            <w:pPr>
              <w:pStyle w:val="TableContents"/>
              <w:rPr>
                <w:rFonts w:ascii="Arial" w:hAnsi="Arial"/>
                <w:sz w:val="20"/>
              </w:rPr>
            </w:pPr>
            <w:r>
              <w:rPr>
                <w:rFonts w:ascii="Arial" w:hAnsi="Arial"/>
                <w:sz w:val="20"/>
              </w:rPr>
              <w:t>Correcta aplicación del texto con el estilo negrita desde el mouse.</w:t>
            </w:r>
          </w:p>
          <w:p w:rsidR="001D2155" w:rsidRDefault="001D2155" w:rsidP="00FB0285">
            <w:pPr>
              <w:pStyle w:val="TableContents"/>
              <w:rPr>
                <w:rFonts w:ascii="Arial" w:hAnsi="Arial"/>
                <w:sz w:val="20"/>
              </w:rPr>
            </w:pPr>
          </w:p>
        </w:tc>
      </w:tr>
      <w:tr w:rsidR="00D80A55" w:rsidTr="00FB0285">
        <w:tc>
          <w:tcPr>
            <w:tcW w:w="851" w:type="dxa"/>
            <w:tcBorders>
              <w:left w:val="single" w:sz="1" w:space="0" w:color="000000"/>
              <w:bottom w:val="single" w:sz="1" w:space="0" w:color="000000"/>
            </w:tcBorders>
          </w:tcPr>
          <w:p w:rsidR="00D80A55" w:rsidRDefault="00D80A55"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D80A55" w:rsidRPr="00486A8F" w:rsidRDefault="00D80A5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80A55" w:rsidRPr="006438C3" w:rsidRDefault="00D80A5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80A55" w:rsidRPr="00B151C0" w:rsidRDefault="00D80A55"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D80A55" w:rsidRDefault="00D80A55" w:rsidP="00FB0285">
            <w:pPr>
              <w:pStyle w:val="TableContents"/>
              <w:rPr>
                <w:rFonts w:ascii="Arial" w:hAnsi="Arial"/>
                <w:sz w:val="20"/>
              </w:rPr>
            </w:pPr>
            <w:r>
              <w:rPr>
                <w:rFonts w:ascii="Arial" w:hAnsi="Arial"/>
                <w:sz w:val="20"/>
              </w:rPr>
              <w:t xml:space="preserve">Satisfactorio. </w:t>
            </w:r>
          </w:p>
          <w:p w:rsidR="00D80A55" w:rsidRDefault="00D80A55" w:rsidP="00FB0285">
            <w:pPr>
              <w:pStyle w:val="TableContents"/>
              <w:rPr>
                <w:rFonts w:ascii="Arial" w:hAnsi="Arial"/>
                <w:sz w:val="20"/>
              </w:rPr>
            </w:pPr>
            <w:r>
              <w:rPr>
                <w:rFonts w:ascii="Arial" w:hAnsi="Arial"/>
                <w:sz w:val="20"/>
              </w:rPr>
              <w:t>Correcta aplicación del texto con el estilo negrita desde los atajos del teclado (CTRL+B).</w:t>
            </w:r>
          </w:p>
          <w:p w:rsidR="00D80A55" w:rsidRDefault="00D80A55" w:rsidP="00FB0285">
            <w:pPr>
              <w:pStyle w:val="TableContents"/>
              <w:rPr>
                <w:rFonts w:ascii="Arial" w:hAnsi="Arial"/>
                <w:sz w:val="20"/>
              </w:rPr>
            </w:pPr>
          </w:p>
        </w:tc>
      </w:tr>
      <w:tr w:rsidR="005935A3" w:rsidTr="00FB0285">
        <w:tc>
          <w:tcPr>
            <w:tcW w:w="851" w:type="dxa"/>
            <w:tcBorders>
              <w:left w:val="single" w:sz="1" w:space="0" w:color="000000"/>
              <w:bottom w:val="single" w:sz="1" w:space="0" w:color="000000"/>
            </w:tcBorders>
          </w:tcPr>
          <w:p w:rsidR="005935A3" w:rsidRDefault="005935A3"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5935A3" w:rsidRPr="00486A8F" w:rsidRDefault="005935A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5935A3" w:rsidRPr="006438C3" w:rsidRDefault="005935A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5935A3" w:rsidRPr="00B151C0" w:rsidRDefault="005935A3" w:rsidP="005935A3">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5935A3" w:rsidRDefault="005935A3" w:rsidP="00FB0285">
            <w:pPr>
              <w:pStyle w:val="TableContents"/>
              <w:rPr>
                <w:rFonts w:ascii="Arial" w:hAnsi="Arial"/>
                <w:sz w:val="20"/>
              </w:rPr>
            </w:pPr>
            <w:r>
              <w:rPr>
                <w:rFonts w:ascii="Arial" w:hAnsi="Arial"/>
                <w:sz w:val="20"/>
              </w:rPr>
              <w:t xml:space="preserve">Satisfactorio. </w:t>
            </w:r>
          </w:p>
          <w:p w:rsidR="005935A3" w:rsidRDefault="005935A3" w:rsidP="00FB0285">
            <w:pPr>
              <w:pStyle w:val="TableContents"/>
              <w:rPr>
                <w:rFonts w:ascii="Arial" w:hAnsi="Arial"/>
                <w:sz w:val="20"/>
              </w:rPr>
            </w:pPr>
            <w:r>
              <w:rPr>
                <w:rFonts w:ascii="Arial" w:hAnsi="Arial"/>
                <w:sz w:val="20"/>
              </w:rPr>
              <w:t>Correcta aplicación del texto con el estilo cursiva desde el mouse.</w:t>
            </w:r>
          </w:p>
          <w:p w:rsidR="005935A3" w:rsidRDefault="005935A3" w:rsidP="00FB0285">
            <w:pPr>
              <w:pStyle w:val="TableContents"/>
              <w:rPr>
                <w:rFonts w:ascii="Arial" w:hAnsi="Arial"/>
                <w:sz w:val="20"/>
              </w:rPr>
            </w:pPr>
          </w:p>
        </w:tc>
      </w:tr>
      <w:tr w:rsidR="005935A3" w:rsidTr="00FB0285">
        <w:tc>
          <w:tcPr>
            <w:tcW w:w="851" w:type="dxa"/>
            <w:tcBorders>
              <w:left w:val="single" w:sz="1" w:space="0" w:color="000000"/>
              <w:bottom w:val="single" w:sz="1" w:space="0" w:color="000000"/>
            </w:tcBorders>
          </w:tcPr>
          <w:p w:rsidR="005935A3" w:rsidRDefault="005935A3"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5935A3" w:rsidRPr="00486A8F" w:rsidRDefault="005935A3"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5935A3" w:rsidRPr="006438C3" w:rsidRDefault="005935A3"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5935A3" w:rsidRPr="00B151C0" w:rsidRDefault="005935A3" w:rsidP="005935A3">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w:t>
            </w:r>
            <w:r>
              <w:rPr>
                <w:rFonts w:ascii="Arial" w:hAnsi="Arial"/>
                <w:sz w:val="20"/>
              </w:rPr>
              <w:lastRenderedPageBreak/>
              <w:t xml:space="preserve">(CTRL+I). </w:t>
            </w:r>
          </w:p>
        </w:tc>
        <w:tc>
          <w:tcPr>
            <w:tcW w:w="2410" w:type="dxa"/>
            <w:gridSpan w:val="2"/>
            <w:tcBorders>
              <w:left w:val="single" w:sz="1" w:space="0" w:color="000000"/>
              <w:bottom w:val="single" w:sz="1" w:space="0" w:color="000000"/>
              <w:right w:val="single" w:sz="1" w:space="0" w:color="000000"/>
            </w:tcBorders>
          </w:tcPr>
          <w:p w:rsidR="005935A3" w:rsidRDefault="005935A3" w:rsidP="00FB0285">
            <w:pPr>
              <w:pStyle w:val="TableContents"/>
              <w:rPr>
                <w:rFonts w:ascii="Arial" w:hAnsi="Arial"/>
                <w:sz w:val="20"/>
              </w:rPr>
            </w:pPr>
            <w:r>
              <w:rPr>
                <w:rFonts w:ascii="Arial" w:hAnsi="Arial"/>
                <w:sz w:val="20"/>
              </w:rPr>
              <w:lastRenderedPageBreak/>
              <w:t xml:space="preserve">Satisfactorio. </w:t>
            </w:r>
          </w:p>
          <w:p w:rsidR="005935A3" w:rsidRDefault="005935A3" w:rsidP="00FB0285">
            <w:pPr>
              <w:pStyle w:val="TableContents"/>
              <w:rPr>
                <w:rFonts w:ascii="Arial" w:hAnsi="Arial"/>
                <w:sz w:val="20"/>
              </w:rPr>
            </w:pPr>
            <w:r>
              <w:rPr>
                <w:rFonts w:ascii="Arial" w:hAnsi="Arial"/>
                <w:sz w:val="20"/>
              </w:rPr>
              <w:t xml:space="preserve">Correcta aplicación del texto con el estilo cursiva desde los atajos del </w:t>
            </w:r>
            <w:r>
              <w:rPr>
                <w:rFonts w:ascii="Arial" w:hAnsi="Arial"/>
                <w:sz w:val="20"/>
              </w:rPr>
              <w:lastRenderedPageBreak/>
              <w:t>teclado (CTRL+I).</w:t>
            </w:r>
          </w:p>
          <w:p w:rsidR="005935A3" w:rsidRDefault="005935A3" w:rsidP="00FB0285">
            <w:pPr>
              <w:pStyle w:val="TableContents"/>
              <w:rPr>
                <w:rFonts w:ascii="Arial" w:hAnsi="Arial"/>
                <w:sz w:val="20"/>
              </w:rPr>
            </w:pPr>
          </w:p>
        </w:tc>
      </w:tr>
      <w:tr w:rsidR="008C7680" w:rsidTr="00FB0285">
        <w:tc>
          <w:tcPr>
            <w:tcW w:w="851" w:type="dxa"/>
            <w:tcBorders>
              <w:left w:val="single" w:sz="1" w:space="0" w:color="000000"/>
              <w:bottom w:val="single" w:sz="1" w:space="0" w:color="000000"/>
            </w:tcBorders>
          </w:tcPr>
          <w:p w:rsidR="008C7680" w:rsidRDefault="008C7680" w:rsidP="00FB0285">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tcPr>
          <w:p w:rsidR="008C7680" w:rsidRPr="00486A8F" w:rsidRDefault="008C7680"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C7680" w:rsidRPr="006438C3" w:rsidRDefault="008C7680"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C7680" w:rsidRPr="00B151C0" w:rsidRDefault="008C7680" w:rsidP="008C7680">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8C7680" w:rsidRDefault="008C7680" w:rsidP="00FB0285">
            <w:pPr>
              <w:pStyle w:val="TableContents"/>
              <w:rPr>
                <w:rFonts w:ascii="Arial" w:hAnsi="Arial"/>
                <w:sz w:val="20"/>
              </w:rPr>
            </w:pPr>
            <w:r>
              <w:rPr>
                <w:rFonts w:ascii="Arial" w:hAnsi="Arial"/>
                <w:sz w:val="20"/>
              </w:rPr>
              <w:t xml:space="preserve">Satisfactorio. </w:t>
            </w:r>
          </w:p>
          <w:p w:rsidR="008C7680" w:rsidRDefault="008C7680" w:rsidP="00FB0285">
            <w:pPr>
              <w:pStyle w:val="TableContents"/>
              <w:rPr>
                <w:rFonts w:ascii="Arial" w:hAnsi="Arial"/>
                <w:sz w:val="20"/>
              </w:rPr>
            </w:pPr>
            <w:r>
              <w:rPr>
                <w:rFonts w:ascii="Arial" w:hAnsi="Arial"/>
                <w:sz w:val="20"/>
              </w:rPr>
              <w:t>Correcta aplicación del texto con el estilo subrayado desde el mouse.</w:t>
            </w:r>
          </w:p>
          <w:p w:rsidR="008C7680" w:rsidRDefault="008C7680" w:rsidP="00FB0285">
            <w:pPr>
              <w:pStyle w:val="TableContents"/>
              <w:rPr>
                <w:rFonts w:ascii="Arial" w:hAnsi="Arial"/>
                <w:sz w:val="20"/>
              </w:rPr>
            </w:pPr>
          </w:p>
        </w:tc>
      </w:tr>
      <w:tr w:rsidR="008C7680" w:rsidTr="00FB0285">
        <w:tc>
          <w:tcPr>
            <w:tcW w:w="851" w:type="dxa"/>
            <w:tcBorders>
              <w:left w:val="single" w:sz="1" w:space="0" w:color="000000"/>
              <w:bottom w:val="single" w:sz="1" w:space="0" w:color="000000"/>
            </w:tcBorders>
          </w:tcPr>
          <w:p w:rsidR="008C7680" w:rsidRDefault="008C7680"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8C7680" w:rsidRPr="00486A8F" w:rsidRDefault="008C7680"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C7680" w:rsidRPr="006438C3" w:rsidRDefault="008C7680"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C7680" w:rsidRPr="00B151C0" w:rsidRDefault="008C7680"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8C7680" w:rsidRDefault="008C7680" w:rsidP="00FB0285">
            <w:pPr>
              <w:pStyle w:val="TableContents"/>
              <w:rPr>
                <w:rFonts w:ascii="Arial" w:hAnsi="Arial"/>
                <w:sz w:val="20"/>
              </w:rPr>
            </w:pPr>
            <w:r>
              <w:rPr>
                <w:rFonts w:ascii="Arial" w:hAnsi="Arial"/>
                <w:sz w:val="20"/>
              </w:rPr>
              <w:t xml:space="preserve">Satisfactorio. </w:t>
            </w:r>
          </w:p>
          <w:p w:rsidR="008C7680" w:rsidRDefault="008C7680" w:rsidP="00FB0285">
            <w:pPr>
              <w:pStyle w:val="TableContents"/>
              <w:rPr>
                <w:rFonts w:ascii="Arial" w:hAnsi="Arial"/>
                <w:sz w:val="20"/>
              </w:rPr>
            </w:pPr>
            <w:r>
              <w:rPr>
                <w:rFonts w:ascii="Arial" w:hAnsi="Arial"/>
                <w:sz w:val="20"/>
              </w:rPr>
              <w:t>Correcta aplicación del texto con el estilo subrayado desde los atajos del teclado (CTRL+U).</w:t>
            </w:r>
          </w:p>
          <w:p w:rsidR="008C7680" w:rsidRDefault="008C7680" w:rsidP="00FB0285">
            <w:pPr>
              <w:pStyle w:val="TableContents"/>
              <w:rPr>
                <w:rFonts w:ascii="Arial" w:hAnsi="Arial"/>
                <w:sz w:val="20"/>
              </w:rPr>
            </w:pPr>
          </w:p>
        </w:tc>
      </w:tr>
      <w:tr w:rsidR="006A5658" w:rsidTr="00FB0285">
        <w:tc>
          <w:tcPr>
            <w:tcW w:w="851" w:type="dxa"/>
            <w:tcBorders>
              <w:left w:val="single" w:sz="1" w:space="0" w:color="000000"/>
              <w:bottom w:val="single" w:sz="1" w:space="0" w:color="000000"/>
            </w:tcBorders>
          </w:tcPr>
          <w:p w:rsidR="006A5658" w:rsidRDefault="006A5658"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6A5658" w:rsidRPr="00486A8F" w:rsidRDefault="006A5658"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6A5658" w:rsidRPr="006438C3" w:rsidRDefault="006A5658"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6A5658" w:rsidRPr="00B151C0" w:rsidRDefault="006A5658" w:rsidP="006A5658">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6A5658" w:rsidRDefault="006A5658" w:rsidP="00FB0285">
            <w:pPr>
              <w:pStyle w:val="TableContents"/>
              <w:rPr>
                <w:rFonts w:ascii="Arial" w:hAnsi="Arial"/>
                <w:sz w:val="20"/>
              </w:rPr>
            </w:pPr>
            <w:r>
              <w:rPr>
                <w:rFonts w:ascii="Arial" w:hAnsi="Arial"/>
                <w:sz w:val="20"/>
              </w:rPr>
              <w:t xml:space="preserve">Satisfactorio. </w:t>
            </w:r>
          </w:p>
          <w:p w:rsidR="006A5658" w:rsidRDefault="006A5658" w:rsidP="00FB0285">
            <w:pPr>
              <w:pStyle w:val="TableContents"/>
              <w:rPr>
                <w:rFonts w:ascii="Arial" w:hAnsi="Arial"/>
                <w:sz w:val="20"/>
              </w:rPr>
            </w:pPr>
            <w:r>
              <w:rPr>
                <w:rFonts w:ascii="Arial" w:hAnsi="Arial"/>
                <w:sz w:val="20"/>
              </w:rPr>
              <w:t>Correcta aplicación del texto con el estilo viñetas desde el mouse.</w:t>
            </w:r>
          </w:p>
          <w:p w:rsidR="006A5658" w:rsidRDefault="006A5658" w:rsidP="00FB0285">
            <w:pPr>
              <w:pStyle w:val="TableContents"/>
              <w:rPr>
                <w:rFonts w:ascii="Arial" w:hAnsi="Arial"/>
                <w:sz w:val="20"/>
              </w:rPr>
            </w:pPr>
          </w:p>
        </w:tc>
      </w:tr>
      <w:tr w:rsidR="006A5658" w:rsidTr="00FB0285">
        <w:tc>
          <w:tcPr>
            <w:tcW w:w="851" w:type="dxa"/>
            <w:tcBorders>
              <w:left w:val="single" w:sz="1" w:space="0" w:color="000000"/>
              <w:bottom w:val="single" w:sz="1" w:space="0" w:color="000000"/>
            </w:tcBorders>
          </w:tcPr>
          <w:p w:rsidR="006A5658" w:rsidRDefault="006A5658"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6A5658" w:rsidRPr="00486A8F" w:rsidRDefault="006A5658"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6A5658" w:rsidRPr="006438C3" w:rsidRDefault="006A5658"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6A5658" w:rsidRPr="00B151C0" w:rsidRDefault="006A5658" w:rsidP="006A5658">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6A5658" w:rsidRDefault="006A5658" w:rsidP="00FB0285">
            <w:pPr>
              <w:pStyle w:val="TableContents"/>
              <w:rPr>
                <w:rFonts w:ascii="Arial" w:hAnsi="Arial"/>
                <w:sz w:val="20"/>
              </w:rPr>
            </w:pPr>
            <w:r>
              <w:rPr>
                <w:rFonts w:ascii="Arial" w:hAnsi="Arial"/>
                <w:sz w:val="20"/>
              </w:rPr>
              <w:t xml:space="preserve">Satisfactorio. </w:t>
            </w:r>
          </w:p>
          <w:p w:rsidR="006A5658" w:rsidRDefault="006A5658"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F970B6" w:rsidTr="00FB0285">
        <w:tc>
          <w:tcPr>
            <w:tcW w:w="851" w:type="dxa"/>
            <w:tcBorders>
              <w:left w:val="single" w:sz="1" w:space="0" w:color="000000"/>
              <w:bottom w:val="single" w:sz="1" w:space="0" w:color="000000"/>
            </w:tcBorders>
          </w:tcPr>
          <w:p w:rsidR="00F970B6" w:rsidRDefault="00F970B6"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F970B6" w:rsidRPr="00486A8F" w:rsidRDefault="00F970B6"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F970B6" w:rsidRPr="006438C3" w:rsidRDefault="00F970B6"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F970B6" w:rsidRPr="00B151C0" w:rsidRDefault="00F970B6"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F970B6" w:rsidRDefault="00F970B6" w:rsidP="00FB0285">
            <w:pPr>
              <w:pStyle w:val="TableContents"/>
              <w:rPr>
                <w:rFonts w:ascii="Arial" w:hAnsi="Arial"/>
                <w:sz w:val="20"/>
              </w:rPr>
            </w:pPr>
            <w:r>
              <w:rPr>
                <w:rFonts w:ascii="Arial" w:hAnsi="Arial"/>
                <w:sz w:val="20"/>
              </w:rPr>
              <w:t xml:space="preserve">Satisfactorio. </w:t>
            </w:r>
          </w:p>
          <w:p w:rsidR="00F970B6" w:rsidRDefault="00F970B6" w:rsidP="00FB0285">
            <w:pPr>
              <w:pStyle w:val="TableContents"/>
              <w:rPr>
                <w:rFonts w:ascii="Arial" w:hAnsi="Arial"/>
                <w:sz w:val="20"/>
              </w:rPr>
            </w:pPr>
            <w:r>
              <w:rPr>
                <w:rFonts w:ascii="Arial" w:hAnsi="Arial"/>
                <w:sz w:val="20"/>
              </w:rPr>
              <w:t>Correcta aplicación del texto con el estilo viñetas numéricas desde el mouse.</w:t>
            </w:r>
          </w:p>
          <w:p w:rsidR="00F970B6" w:rsidRDefault="00F970B6" w:rsidP="00FB0285">
            <w:pPr>
              <w:pStyle w:val="TableContents"/>
              <w:rPr>
                <w:rFonts w:ascii="Arial" w:hAnsi="Arial"/>
                <w:sz w:val="20"/>
              </w:rPr>
            </w:pPr>
          </w:p>
        </w:tc>
      </w:tr>
      <w:tr w:rsidR="00F970B6" w:rsidTr="00FB0285">
        <w:tc>
          <w:tcPr>
            <w:tcW w:w="851" w:type="dxa"/>
            <w:tcBorders>
              <w:left w:val="single" w:sz="1" w:space="0" w:color="000000"/>
              <w:bottom w:val="single" w:sz="1" w:space="0" w:color="000000"/>
            </w:tcBorders>
          </w:tcPr>
          <w:p w:rsidR="00F970B6" w:rsidRDefault="00D23886"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F970B6" w:rsidRPr="00486A8F" w:rsidRDefault="00F970B6"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F970B6" w:rsidRPr="006438C3" w:rsidRDefault="00F970B6"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F970B6" w:rsidRPr="00B151C0" w:rsidRDefault="00F970B6"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F970B6" w:rsidRDefault="00F970B6" w:rsidP="00FB0285">
            <w:pPr>
              <w:pStyle w:val="TableContents"/>
              <w:rPr>
                <w:rFonts w:ascii="Arial" w:hAnsi="Arial"/>
                <w:sz w:val="20"/>
              </w:rPr>
            </w:pPr>
            <w:r>
              <w:rPr>
                <w:rFonts w:ascii="Arial" w:hAnsi="Arial"/>
                <w:sz w:val="20"/>
              </w:rPr>
              <w:t xml:space="preserve">Satisfactorio. </w:t>
            </w:r>
          </w:p>
          <w:p w:rsidR="00F970B6" w:rsidRDefault="00F970B6"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4602A8" w:rsidTr="00FB0285">
        <w:tc>
          <w:tcPr>
            <w:tcW w:w="851" w:type="dxa"/>
            <w:tcBorders>
              <w:left w:val="single" w:sz="1" w:space="0" w:color="000000"/>
              <w:bottom w:val="single" w:sz="1" w:space="0" w:color="000000"/>
            </w:tcBorders>
          </w:tcPr>
          <w:p w:rsidR="004602A8" w:rsidRDefault="007011FF"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4602A8" w:rsidRPr="00486A8F" w:rsidRDefault="004602A8"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602A8" w:rsidRPr="006438C3" w:rsidRDefault="004602A8"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602A8" w:rsidRPr="00B151C0" w:rsidRDefault="004602A8" w:rsidP="004602A8">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4602A8" w:rsidRDefault="004602A8" w:rsidP="00FB0285">
            <w:pPr>
              <w:pStyle w:val="TableContents"/>
              <w:rPr>
                <w:rFonts w:ascii="Arial" w:hAnsi="Arial"/>
                <w:sz w:val="20"/>
              </w:rPr>
            </w:pPr>
            <w:r>
              <w:rPr>
                <w:rFonts w:ascii="Arial" w:hAnsi="Arial"/>
                <w:sz w:val="20"/>
              </w:rPr>
              <w:t xml:space="preserve">Satisfactorio. </w:t>
            </w:r>
          </w:p>
          <w:p w:rsidR="004602A8" w:rsidRDefault="004602A8" w:rsidP="00FB0285">
            <w:pPr>
              <w:pStyle w:val="TableContents"/>
              <w:rPr>
                <w:rFonts w:ascii="Arial" w:hAnsi="Arial"/>
                <w:sz w:val="20"/>
              </w:rPr>
            </w:pPr>
            <w:r>
              <w:rPr>
                <w:rFonts w:ascii="Arial" w:hAnsi="Arial"/>
                <w:sz w:val="20"/>
              </w:rPr>
              <w:t>Correcta aplicación del texto con el estilo párrafo alineado a la izquierda desde el mouse.</w:t>
            </w:r>
          </w:p>
          <w:p w:rsidR="004602A8" w:rsidRDefault="004602A8" w:rsidP="00FB0285">
            <w:pPr>
              <w:pStyle w:val="TableContents"/>
              <w:rPr>
                <w:rFonts w:ascii="Arial" w:hAnsi="Arial"/>
                <w:sz w:val="20"/>
              </w:rPr>
            </w:pPr>
          </w:p>
        </w:tc>
      </w:tr>
      <w:tr w:rsidR="004602A8" w:rsidTr="00FB0285">
        <w:tc>
          <w:tcPr>
            <w:tcW w:w="851" w:type="dxa"/>
            <w:tcBorders>
              <w:left w:val="single" w:sz="1" w:space="0" w:color="000000"/>
              <w:bottom w:val="single" w:sz="1" w:space="0" w:color="000000"/>
            </w:tcBorders>
          </w:tcPr>
          <w:p w:rsidR="004602A8" w:rsidRDefault="007011FF"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4602A8" w:rsidRPr="00486A8F" w:rsidRDefault="004602A8"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602A8" w:rsidRPr="006438C3" w:rsidRDefault="004602A8"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602A8" w:rsidRPr="00B151C0" w:rsidRDefault="004602A8"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4602A8" w:rsidRDefault="004602A8" w:rsidP="00FB0285">
            <w:pPr>
              <w:pStyle w:val="TableContents"/>
              <w:rPr>
                <w:rFonts w:ascii="Arial" w:hAnsi="Arial"/>
                <w:sz w:val="20"/>
              </w:rPr>
            </w:pPr>
            <w:r>
              <w:rPr>
                <w:rFonts w:ascii="Arial" w:hAnsi="Arial"/>
                <w:sz w:val="20"/>
              </w:rPr>
              <w:t xml:space="preserve">Satisfactorio. </w:t>
            </w:r>
          </w:p>
          <w:p w:rsidR="004602A8" w:rsidRDefault="004602A8"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7011FF" w:rsidTr="00FB0285">
        <w:tc>
          <w:tcPr>
            <w:tcW w:w="851" w:type="dxa"/>
            <w:tcBorders>
              <w:left w:val="single" w:sz="1" w:space="0" w:color="000000"/>
              <w:bottom w:val="single" w:sz="1" w:space="0" w:color="000000"/>
            </w:tcBorders>
          </w:tcPr>
          <w:p w:rsidR="007011FF" w:rsidRDefault="009E1EC9"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7011FF" w:rsidRPr="00486A8F" w:rsidRDefault="007011FF"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7011FF" w:rsidRPr="006438C3" w:rsidRDefault="007011FF"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7011FF" w:rsidRPr="00B151C0" w:rsidRDefault="007011FF" w:rsidP="005639E3">
            <w:pPr>
              <w:pStyle w:val="PSI-Normal"/>
              <w:spacing w:before="0" w:line="240" w:lineRule="auto"/>
              <w:ind w:left="360"/>
              <w:rPr>
                <w:rFonts w:ascii="Arial" w:hAnsi="Arial"/>
                <w:sz w:val="20"/>
              </w:rPr>
            </w:pPr>
            <w:r>
              <w:rPr>
                <w:rFonts w:ascii="Arial" w:hAnsi="Arial"/>
                <w:sz w:val="20"/>
              </w:rPr>
              <w:t xml:space="preserve">El texto seleccionado aplique el estilo párrafo </w:t>
            </w:r>
            <w:r>
              <w:rPr>
                <w:rFonts w:ascii="Arial" w:hAnsi="Arial"/>
                <w:sz w:val="20"/>
              </w:rPr>
              <w:lastRenderedPageBreak/>
              <w:t>alineado al</w:t>
            </w:r>
            <w:r w:rsidR="005639E3">
              <w:rPr>
                <w:rFonts w:ascii="Arial" w:hAnsi="Arial"/>
                <w:sz w:val="20"/>
              </w:rPr>
              <w:t xml:space="preserve"> centro</w:t>
            </w:r>
            <w:r>
              <w:rPr>
                <w:rFonts w:ascii="Arial" w:hAnsi="Arial"/>
                <w:sz w:val="20"/>
              </w:rPr>
              <w:t xml:space="preserve">, desde el mouse. </w:t>
            </w:r>
          </w:p>
        </w:tc>
        <w:tc>
          <w:tcPr>
            <w:tcW w:w="2410" w:type="dxa"/>
            <w:gridSpan w:val="2"/>
            <w:tcBorders>
              <w:left w:val="single" w:sz="1" w:space="0" w:color="000000"/>
              <w:bottom w:val="single" w:sz="1" w:space="0" w:color="000000"/>
              <w:right w:val="single" w:sz="1" w:space="0" w:color="000000"/>
            </w:tcBorders>
          </w:tcPr>
          <w:p w:rsidR="007011FF" w:rsidRDefault="007011FF" w:rsidP="00FB0285">
            <w:pPr>
              <w:pStyle w:val="TableContents"/>
              <w:rPr>
                <w:rFonts w:ascii="Arial" w:hAnsi="Arial"/>
                <w:sz w:val="20"/>
              </w:rPr>
            </w:pPr>
            <w:r>
              <w:rPr>
                <w:rFonts w:ascii="Arial" w:hAnsi="Arial"/>
                <w:sz w:val="20"/>
              </w:rPr>
              <w:lastRenderedPageBreak/>
              <w:t xml:space="preserve">Satisfactorio. </w:t>
            </w:r>
          </w:p>
          <w:p w:rsidR="007011FF" w:rsidRDefault="007011FF" w:rsidP="00FB0285">
            <w:pPr>
              <w:pStyle w:val="TableContents"/>
              <w:rPr>
                <w:rFonts w:ascii="Arial" w:hAnsi="Arial"/>
                <w:sz w:val="20"/>
              </w:rPr>
            </w:pPr>
            <w:r>
              <w:rPr>
                <w:rFonts w:ascii="Arial" w:hAnsi="Arial"/>
                <w:sz w:val="20"/>
              </w:rPr>
              <w:t xml:space="preserve">Correcta aplicación del </w:t>
            </w:r>
            <w:r>
              <w:rPr>
                <w:rFonts w:ascii="Arial" w:hAnsi="Arial"/>
                <w:sz w:val="20"/>
              </w:rPr>
              <w:lastRenderedPageBreak/>
              <w:t xml:space="preserve">texto con el estilo párrafo alineado </w:t>
            </w:r>
            <w:r w:rsidR="005639E3">
              <w:rPr>
                <w:rFonts w:ascii="Arial" w:hAnsi="Arial"/>
                <w:sz w:val="20"/>
              </w:rPr>
              <w:t>al centro</w:t>
            </w:r>
            <w:r>
              <w:rPr>
                <w:rFonts w:ascii="Arial" w:hAnsi="Arial"/>
                <w:sz w:val="20"/>
              </w:rPr>
              <w:t xml:space="preserve"> desde el mouse.</w:t>
            </w:r>
          </w:p>
          <w:p w:rsidR="007011FF" w:rsidRDefault="007011FF" w:rsidP="00FB0285">
            <w:pPr>
              <w:pStyle w:val="TableContents"/>
              <w:rPr>
                <w:rFonts w:ascii="Arial" w:hAnsi="Arial"/>
                <w:sz w:val="20"/>
              </w:rPr>
            </w:pPr>
          </w:p>
        </w:tc>
      </w:tr>
      <w:tr w:rsidR="007011FF" w:rsidTr="00FB0285">
        <w:tc>
          <w:tcPr>
            <w:tcW w:w="851" w:type="dxa"/>
            <w:tcBorders>
              <w:left w:val="single" w:sz="1" w:space="0" w:color="000000"/>
              <w:bottom w:val="single" w:sz="1" w:space="0" w:color="000000"/>
            </w:tcBorders>
          </w:tcPr>
          <w:p w:rsidR="007011FF" w:rsidRDefault="009E1EC9" w:rsidP="00FB0285">
            <w:pPr>
              <w:pStyle w:val="TableContents"/>
              <w:rPr>
                <w:rFonts w:ascii="Arial" w:hAnsi="Arial"/>
                <w:sz w:val="20"/>
              </w:rPr>
            </w:pPr>
            <w:r>
              <w:rPr>
                <w:rFonts w:ascii="Arial" w:hAnsi="Arial"/>
                <w:sz w:val="20"/>
              </w:rPr>
              <w:lastRenderedPageBreak/>
              <w:t>15</w:t>
            </w:r>
          </w:p>
        </w:tc>
        <w:tc>
          <w:tcPr>
            <w:tcW w:w="1559" w:type="dxa"/>
            <w:tcBorders>
              <w:left w:val="single" w:sz="1" w:space="0" w:color="000000"/>
              <w:bottom w:val="single" w:sz="1" w:space="0" w:color="000000"/>
            </w:tcBorders>
          </w:tcPr>
          <w:p w:rsidR="007011FF" w:rsidRPr="00486A8F" w:rsidRDefault="007011FF"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7011FF" w:rsidRPr="006438C3" w:rsidRDefault="007011FF"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7011FF" w:rsidRPr="00B151C0" w:rsidRDefault="007011FF"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w:t>
            </w:r>
            <w:r w:rsidR="005639E3">
              <w:rPr>
                <w:rFonts w:ascii="Arial" w:hAnsi="Arial"/>
                <w:sz w:val="20"/>
              </w:rPr>
              <w:t>al centro</w:t>
            </w:r>
            <w:r>
              <w:rPr>
                <w:rFonts w:ascii="Arial" w:hAnsi="Arial"/>
                <w:sz w:val="20"/>
              </w:rPr>
              <w:t>, desde los atajos del teclado (CTRL+SHIFT+</w:t>
            </w:r>
            <w:r w:rsidR="005639E3">
              <w:rPr>
                <w:rFonts w:ascii="Arial" w:hAnsi="Arial"/>
                <w:sz w:val="20"/>
              </w:rPr>
              <w:t>E</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tcPr>
          <w:p w:rsidR="007011FF" w:rsidRDefault="007011FF" w:rsidP="00FB0285">
            <w:pPr>
              <w:pStyle w:val="TableContents"/>
              <w:rPr>
                <w:rFonts w:ascii="Arial" w:hAnsi="Arial"/>
                <w:sz w:val="20"/>
              </w:rPr>
            </w:pPr>
            <w:r>
              <w:rPr>
                <w:rFonts w:ascii="Arial" w:hAnsi="Arial"/>
                <w:sz w:val="20"/>
              </w:rPr>
              <w:t xml:space="preserve">Satisfactorio. </w:t>
            </w:r>
          </w:p>
          <w:p w:rsidR="007011FF" w:rsidRDefault="007011FF" w:rsidP="00FB0285">
            <w:pPr>
              <w:pStyle w:val="TableContents"/>
              <w:rPr>
                <w:rFonts w:ascii="Arial" w:hAnsi="Arial"/>
                <w:sz w:val="20"/>
              </w:rPr>
            </w:pPr>
            <w:r>
              <w:rPr>
                <w:rFonts w:ascii="Arial" w:hAnsi="Arial"/>
                <w:sz w:val="20"/>
              </w:rPr>
              <w:t xml:space="preserve">Correcta aplicación del texto con el estilo párrafo alineado </w:t>
            </w:r>
            <w:r w:rsidR="005639E3">
              <w:rPr>
                <w:rFonts w:ascii="Arial" w:hAnsi="Arial"/>
                <w:sz w:val="20"/>
              </w:rPr>
              <w:t>al centro</w:t>
            </w:r>
            <w:r>
              <w:rPr>
                <w:rFonts w:ascii="Arial" w:hAnsi="Arial"/>
                <w:sz w:val="20"/>
              </w:rPr>
              <w:t xml:space="preserve"> desde los atajos del teclado (CTRL+SHIFT+</w:t>
            </w:r>
            <w:r w:rsidR="005639E3">
              <w:rPr>
                <w:rFonts w:ascii="Arial" w:hAnsi="Arial"/>
                <w:sz w:val="20"/>
              </w:rPr>
              <w:t>E</w:t>
            </w:r>
            <w:r>
              <w:rPr>
                <w:rFonts w:ascii="Arial" w:hAnsi="Arial"/>
                <w:sz w:val="20"/>
              </w:rPr>
              <w:t xml:space="preserve">). </w:t>
            </w:r>
          </w:p>
        </w:tc>
      </w:tr>
      <w:tr w:rsidR="00FA5A76" w:rsidTr="00FB0285">
        <w:tc>
          <w:tcPr>
            <w:tcW w:w="851" w:type="dxa"/>
            <w:tcBorders>
              <w:left w:val="single" w:sz="1" w:space="0" w:color="000000"/>
              <w:bottom w:val="single" w:sz="1" w:space="0" w:color="000000"/>
            </w:tcBorders>
          </w:tcPr>
          <w:p w:rsidR="00FA5A76" w:rsidRDefault="00C82006"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FA5A76" w:rsidRPr="00486A8F" w:rsidRDefault="00FA5A76"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FA5A76" w:rsidRPr="006438C3" w:rsidRDefault="00FA5A76"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FA5A76" w:rsidRPr="00B151C0" w:rsidRDefault="00FA5A76" w:rsidP="00FA5A76">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FA5A76" w:rsidRDefault="00FA5A76" w:rsidP="00FB0285">
            <w:pPr>
              <w:pStyle w:val="TableContents"/>
              <w:rPr>
                <w:rFonts w:ascii="Arial" w:hAnsi="Arial"/>
                <w:sz w:val="20"/>
              </w:rPr>
            </w:pPr>
            <w:r>
              <w:rPr>
                <w:rFonts w:ascii="Arial" w:hAnsi="Arial"/>
                <w:sz w:val="20"/>
              </w:rPr>
              <w:t xml:space="preserve">Satisfactorio. </w:t>
            </w:r>
          </w:p>
          <w:p w:rsidR="00FA5A76" w:rsidRDefault="00FA5A76" w:rsidP="00FB0285">
            <w:pPr>
              <w:pStyle w:val="TableContents"/>
              <w:rPr>
                <w:rFonts w:ascii="Arial" w:hAnsi="Arial"/>
                <w:sz w:val="20"/>
              </w:rPr>
            </w:pPr>
            <w:r>
              <w:rPr>
                <w:rFonts w:ascii="Arial" w:hAnsi="Arial"/>
                <w:sz w:val="20"/>
              </w:rPr>
              <w:t>Correcta aplicación del texto con el estilo párrafo alineado a la derecha desde el mouse.</w:t>
            </w:r>
          </w:p>
          <w:p w:rsidR="00FA5A76" w:rsidRDefault="00FA5A76" w:rsidP="00FB0285">
            <w:pPr>
              <w:pStyle w:val="TableContents"/>
              <w:rPr>
                <w:rFonts w:ascii="Arial" w:hAnsi="Arial"/>
                <w:sz w:val="20"/>
              </w:rPr>
            </w:pPr>
          </w:p>
        </w:tc>
      </w:tr>
      <w:tr w:rsidR="00FA5A76" w:rsidTr="00FB0285">
        <w:tc>
          <w:tcPr>
            <w:tcW w:w="851" w:type="dxa"/>
            <w:tcBorders>
              <w:left w:val="single" w:sz="1" w:space="0" w:color="000000"/>
              <w:bottom w:val="single" w:sz="1" w:space="0" w:color="000000"/>
            </w:tcBorders>
          </w:tcPr>
          <w:p w:rsidR="00FA5A76" w:rsidRDefault="00C82006"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FA5A76" w:rsidRPr="00486A8F" w:rsidRDefault="00FA5A76"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FA5A76" w:rsidRPr="006438C3" w:rsidRDefault="00FA5A76"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FA5A76" w:rsidRPr="00B151C0" w:rsidRDefault="00FA5A76" w:rsidP="00FA5A76">
            <w:pPr>
              <w:pStyle w:val="PSI-Normal"/>
              <w:spacing w:before="0" w:line="240" w:lineRule="auto"/>
              <w:ind w:left="360"/>
              <w:rPr>
                <w:rFonts w:ascii="Arial" w:hAnsi="Arial"/>
                <w:sz w:val="20"/>
              </w:rPr>
            </w:pPr>
            <w:r>
              <w:rPr>
                <w:rFonts w:ascii="Arial" w:hAnsi="Arial"/>
                <w:sz w:val="20"/>
              </w:rPr>
              <w:t>El texto seleccionado aplique el estilo párrafo alineado a la derecha, desde los atajos del teclado (CTRL+SHIFT+</w:t>
            </w:r>
            <w:r w:rsidR="00B70158">
              <w:rPr>
                <w:rFonts w:ascii="Arial" w:hAnsi="Arial"/>
                <w:sz w:val="20"/>
              </w:rPr>
              <w:t>R</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tcPr>
          <w:p w:rsidR="00FA5A76" w:rsidRDefault="00FA5A76" w:rsidP="00FB0285">
            <w:pPr>
              <w:pStyle w:val="TableContents"/>
              <w:rPr>
                <w:rFonts w:ascii="Arial" w:hAnsi="Arial"/>
                <w:sz w:val="20"/>
              </w:rPr>
            </w:pPr>
            <w:r>
              <w:rPr>
                <w:rFonts w:ascii="Arial" w:hAnsi="Arial"/>
                <w:sz w:val="20"/>
              </w:rPr>
              <w:t xml:space="preserve">Satisfactorio. </w:t>
            </w:r>
          </w:p>
          <w:p w:rsidR="00FA5A76" w:rsidRDefault="00FA5A76" w:rsidP="00FA5A76">
            <w:pPr>
              <w:pStyle w:val="TableContents"/>
              <w:rPr>
                <w:rFonts w:ascii="Arial" w:hAnsi="Arial"/>
                <w:sz w:val="20"/>
              </w:rPr>
            </w:pPr>
            <w:r>
              <w:rPr>
                <w:rFonts w:ascii="Arial" w:hAnsi="Arial"/>
                <w:sz w:val="20"/>
              </w:rPr>
              <w:t>Correcta aplicación del texto con el estilo párrafo alineado a la derecha desde los atajos del teclado (CTRL+SHIFT+</w:t>
            </w:r>
            <w:r w:rsidR="00B70158">
              <w:rPr>
                <w:rFonts w:ascii="Arial" w:hAnsi="Arial"/>
                <w:sz w:val="20"/>
              </w:rPr>
              <w:t>R</w:t>
            </w:r>
            <w:r>
              <w:rPr>
                <w:rFonts w:ascii="Arial" w:hAnsi="Arial"/>
                <w:sz w:val="20"/>
              </w:rPr>
              <w:t xml:space="preserve">). </w:t>
            </w:r>
          </w:p>
        </w:tc>
      </w:tr>
      <w:tr w:rsidR="00E5579E" w:rsidTr="00FB0285">
        <w:tc>
          <w:tcPr>
            <w:tcW w:w="851" w:type="dxa"/>
            <w:tcBorders>
              <w:left w:val="single" w:sz="1" w:space="0" w:color="000000"/>
              <w:bottom w:val="single" w:sz="1" w:space="0" w:color="000000"/>
            </w:tcBorders>
          </w:tcPr>
          <w:p w:rsidR="00E5579E" w:rsidRDefault="00E86B33"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E5579E" w:rsidRPr="00486A8F" w:rsidRDefault="00E5579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E5579E" w:rsidRPr="006438C3" w:rsidRDefault="00E5579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E5579E" w:rsidRPr="00B151C0" w:rsidRDefault="00E5579E" w:rsidP="00E5579E">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E5579E" w:rsidRDefault="00E5579E" w:rsidP="00FB0285">
            <w:pPr>
              <w:pStyle w:val="TableContents"/>
              <w:rPr>
                <w:rFonts w:ascii="Arial" w:hAnsi="Arial"/>
                <w:sz w:val="20"/>
              </w:rPr>
            </w:pPr>
            <w:r>
              <w:rPr>
                <w:rFonts w:ascii="Arial" w:hAnsi="Arial"/>
                <w:sz w:val="20"/>
              </w:rPr>
              <w:t xml:space="preserve">Satisfactorio. </w:t>
            </w:r>
          </w:p>
          <w:p w:rsidR="00E5579E" w:rsidRDefault="00E5579E" w:rsidP="00FB0285">
            <w:pPr>
              <w:pStyle w:val="TableContents"/>
              <w:rPr>
                <w:rFonts w:ascii="Arial" w:hAnsi="Arial"/>
                <w:sz w:val="20"/>
              </w:rPr>
            </w:pPr>
            <w:r>
              <w:rPr>
                <w:rFonts w:ascii="Arial" w:hAnsi="Arial"/>
                <w:sz w:val="20"/>
              </w:rPr>
              <w:t>Correcta aplicación del texto con el estilo párrafo justificado desde el mouse.</w:t>
            </w:r>
          </w:p>
          <w:p w:rsidR="00E5579E" w:rsidRDefault="00E5579E" w:rsidP="00FB0285">
            <w:pPr>
              <w:pStyle w:val="TableContents"/>
              <w:rPr>
                <w:rFonts w:ascii="Arial" w:hAnsi="Arial"/>
                <w:sz w:val="20"/>
              </w:rPr>
            </w:pPr>
          </w:p>
        </w:tc>
      </w:tr>
      <w:tr w:rsidR="00E5579E" w:rsidTr="00FB0285">
        <w:tc>
          <w:tcPr>
            <w:tcW w:w="851" w:type="dxa"/>
            <w:tcBorders>
              <w:left w:val="single" w:sz="1" w:space="0" w:color="000000"/>
              <w:bottom w:val="single" w:sz="1" w:space="0" w:color="000000"/>
            </w:tcBorders>
          </w:tcPr>
          <w:p w:rsidR="00E5579E" w:rsidRDefault="00E86B33"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E5579E" w:rsidRPr="00486A8F" w:rsidRDefault="00E5579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E5579E" w:rsidRPr="006438C3" w:rsidRDefault="00E5579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E5579E" w:rsidRPr="00B151C0" w:rsidRDefault="00E5579E" w:rsidP="00E5579E">
            <w:pPr>
              <w:pStyle w:val="PSI-Normal"/>
              <w:spacing w:before="0" w:line="240" w:lineRule="auto"/>
              <w:ind w:left="360"/>
              <w:rPr>
                <w:rFonts w:ascii="Arial" w:hAnsi="Arial"/>
                <w:sz w:val="20"/>
              </w:rPr>
            </w:pPr>
            <w:r>
              <w:rPr>
                <w:rFonts w:ascii="Arial" w:hAnsi="Arial"/>
                <w:sz w:val="20"/>
              </w:rPr>
              <w:t>El texto seleccionado aplique el estilo párrafo justificado, desde los atajos del teclado (CTRL+SHIFT+</w:t>
            </w:r>
            <w:r w:rsidR="002070F7">
              <w:rPr>
                <w:rFonts w:ascii="Arial" w:hAnsi="Arial"/>
                <w:sz w:val="20"/>
              </w:rPr>
              <w:t>J</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tcPr>
          <w:p w:rsidR="00E5579E" w:rsidRDefault="00E5579E" w:rsidP="00FB0285">
            <w:pPr>
              <w:pStyle w:val="TableContents"/>
              <w:rPr>
                <w:rFonts w:ascii="Arial" w:hAnsi="Arial"/>
                <w:sz w:val="20"/>
              </w:rPr>
            </w:pPr>
            <w:r>
              <w:rPr>
                <w:rFonts w:ascii="Arial" w:hAnsi="Arial"/>
                <w:sz w:val="20"/>
              </w:rPr>
              <w:t xml:space="preserve">Satisfactorio. </w:t>
            </w:r>
          </w:p>
          <w:p w:rsidR="00E5579E" w:rsidRDefault="00E5579E" w:rsidP="00E5579E">
            <w:pPr>
              <w:pStyle w:val="TableContents"/>
              <w:rPr>
                <w:rFonts w:ascii="Arial" w:hAnsi="Arial"/>
                <w:sz w:val="20"/>
              </w:rPr>
            </w:pPr>
            <w:r>
              <w:rPr>
                <w:rFonts w:ascii="Arial" w:hAnsi="Arial"/>
                <w:sz w:val="20"/>
              </w:rPr>
              <w:t>Correcta aplicación del texto con el estilo párrafo justificado desde los atajos del teclado (CTRL+SHIFT+</w:t>
            </w:r>
            <w:r w:rsidR="002070F7">
              <w:rPr>
                <w:rFonts w:ascii="Arial" w:hAnsi="Arial"/>
                <w:sz w:val="20"/>
              </w:rPr>
              <w:t>J</w:t>
            </w:r>
            <w:r>
              <w:rPr>
                <w:rFonts w:ascii="Arial" w:hAnsi="Arial"/>
                <w:sz w:val="20"/>
              </w:rPr>
              <w:t xml:space="preserve">). </w:t>
            </w:r>
          </w:p>
        </w:tc>
      </w:tr>
      <w:tr w:rsidR="00CD5B52" w:rsidTr="00FB0285">
        <w:tc>
          <w:tcPr>
            <w:tcW w:w="851" w:type="dxa"/>
            <w:tcBorders>
              <w:left w:val="single" w:sz="1" w:space="0" w:color="000000"/>
              <w:bottom w:val="single" w:sz="1" w:space="0" w:color="000000"/>
            </w:tcBorders>
          </w:tcPr>
          <w:p w:rsidR="00CD5B52" w:rsidRDefault="00CD5B52"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CD5B52" w:rsidRPr="00486A8F" w:rsidRDefault="00CD5B5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D5B52" w:rsidRPr="006438C3" w:rsidRDefault="00CD5B5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D5B52" w:rsidRPr="00B151C0" w:rsidRDefault="00CD5B52" w:rsidP="00CD5B52">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CD5B52" w:rsidRDefault="00CD5B52" w:rsidP="00FB0285">
            <w:pPr>
              <w:pStyle w:val="TableContents"/>
              <w:rPr>
                <w:rFonts w:ascii="Arial" w:hAnsi="Arial"/>
                <w:sz w:val="20"/>
              </w:rPr>
            </w:pPr>
            <w:r>
              <w:rPr>
                <w:rFonts w:ascii="Arial" w:hAnsi="Arial"/>
                <w:sz w:val="20"/>
              </w:rPr>
              <w:t xml:space="preserve">Satisfactorio. </w:t>
            </w:r>
          </w:p>
          <w:p w:rsidR="00CD5B52" w:rsidRDefault="00CD5B52" w:rsidP="00FB0285">
            <w:pPr>
              <w:pStyle w:val="TableContents"/>
              <w:rPr>
                <w:rFonts w:ascii="Arial" w:hAnsi="Arial"/>
                <w:sz w:val="20"/>
              </w:rPr>
            </w:pPr>
            <w:r>
              <w:rPr>
                <w:rFonts w:ascii="Arial" w:hAnsi="Arial"/>
                <w:sz w:val="20"/>
              </w:rPr>
              <w:t>Correcta aplicación del texto con menos tabulación desde el mouse.</w:t>
            </w:r>
          </w:p>
          <w:p w:rsidR="00CD5B52" w:rsidRDefault="00CD5B52" w:rsidP="00FB0285">
            <w:pPr>
              <w:pStyle w:val="TableContents"/>
              <w:rPr>
                <w:rFonts w:ascii="Arial" w:hAnsi="Arial"/>
                <w:sz w:val="20"/>
              </w:rPr>
            </w:pPr>
          </w:p>
        </w:tc>
      </w:tr>
      <w:tr w:rsidR="00CD5B52" w:rsidTr="00FB0285">
        <w:tc>
          <w:tcPr>
            <w:tcW w:w="851" w:type="dxa"/>
            <w:tcBorders>
              <w:left w:val="single" w:sz="1" w:space="0" w:color="000000"/>
              <w:bottom w:val="single" w:sz="1" w:space="0" w:color="000000"/>
            </w:tcBorders>
          </w:tcPr>
          <w:p w:rsidR="00CD5B52" w:rsidRDefault="00CD5B52"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CD5B52" w:rsidRPr="00486A8F" w:rsidRDefault="00CD5B5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D5B52" w:rsidRPr="006438C3" w:rsidRDefault="00CD5B5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D5B52" w:rsidRPr="00B151C0" w:rsidRDefault="00CD5B52" w:rsidP="00FB0285">
            <w:pPr>
              <w:pStyle w:val="PSI-Normal"/>
              <w:spacing w:before="0" w:line="240" w:lineRule="auto"/>
              <w:ind w:left="360"/>
              <w:rPr>
                <w:rFonts w:ascii="Arial" w:hAnsi="Arial"/>
                <w:sz w:val="20"/>
              </w:rPr>
            </w:pPr>
            <w:r>
              <w:rPr>
                <w:rFonts w:ascii="Arial" w:hAnsi="Arial"/>
                <w:sz w:val="20"/>
              </w:rPr>
              <w:t xml:space="preserve">El texto seleccionado </w:t>
            </w:r>
            <w:r w:rsidR="00316BDE">
              <w:rPr>
                <w:rFonts w:ascii="Arial" w:hAnsi="Arial"/>
                <w:sz w:val="20"/>
              </w:rPr>
              <w:t>tenga menos tabulación</w:t>
            </w:r>
            <w:r>
              <w:rPr>
                <w:rFonts w:ascii="Arial" w:hAnsi="Arial"/>
                <w:sz w:val="20"/>
              </w:rPr>
              <w:t>, desde los atajos del teclado (CTRL</w:t>
            </w:r>
            <w:r w:rsidR="00316BDE">
              <w:rPr>
                <w:rFonts w:ascii="Arial" w:hAnsi="Arial"/>
                <w:sz w:val="20"/>
              </w:rPr>
              <w:t>+[</w:t>
            </w: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tcPr>
          <w:p w:rsidR="00CD5B52" w:rsidRDefault="00CD5B52" w:rsidP="00FB0285">
            <w:pPr>
              <w:pStyle w:val="TableContents"/>
              <w:rPr>
                <w:rFonts w:ascii="Arial" w:hAnsi="Arial"/>
                <w:sz w:val="20"/>
              </w:rPr>
            </w:pPr>
            <w:r>
              <w:rPr>
                <w:rFonts w:ascii="Arial" w:hAnsi="Arial"/>
                <w:sz w:val="20"/>
              </w:rPr>
              <w:t xml:space="preserve">Satisfactorio. </w:t>
            </w:r>
          </w:p>
          <w:p w:rsidR="00CD5B52" w:rsidRDefault="00316BDE" w:rsidP="00FB0285">
            <w:pPr>
              <w:pStyle w:val="TableContents"/>
              <w:rPr>
                <w:rFonts w:ascii="Arial" w:hAnsi="Arial"/>
                <w:sz w:val="20"/>
              </w:rPr>
            </w:pPr>
            <w:r>
              <w:rPr>
                <w:rFonts w:ascii="Arial" w:hAnsi="Arial"/>
                <w:sz w:val="20"/>
              </w:rPr>
              <w:t xml:space="preserve">Correcta aplicación del texto con menos tabulación desde </w:t>
            </w:r>
            <w:r w:rsidR="00CD5B52">
              <w:rPr>
                <w:rFonts w:ascii="Arial" w:hAnsi="Arial"/>
                <w:sz w:val="20"/>
              </w:rPr>
              <w:t>los atajos del teclado (CTRL</w:t>
            </w:r>
            <w:r>
              <w:rPr>
                <w:rFonts w:ascii="Arial" w:hAnsi="Arial"/>
                <w:sz w:val="20"/>
              </w:rPr>
              <w:t>+[</w:t>
            </w:r>
            <w:r w:rsidR="00CD5B52">
              <w:rPr>
                <w:rFonts w:ascii="Arial" w:hAnsi="Arial"/>
                <w:sz w:val="20"/>
              </w:rPr>
              <w:t xml:space="preserve">). </w:t>
            </w:r>
          </w:p>
        </w:tc>
      </w:tr>
      <w:tr w:rsidR="00E74AD4" w:rsidTr="00FB0285">
        <w:tc>
          <w:tcPr>
            <w:tcW w:w="851" w:type="dxa"/>
            <w:tcBorders>
              <w:left w:val="single" w:sz="1" w:space="0" w:color="000000"/>
              <w:bottom w:val="single" w:sz="1" w:space="0" w:color="000000"/>
            </w:tcBorders>
          </w:tcPr>
          <w:p w:rsidR="00E74AD4" w:rsidRDefault="00E74AD4"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E74AD4" w:rsidRPr="00486A8F" w:rsidRDefault="00E74AD4"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E74AD4" w:rsidRPr="006438C3" w:rsidRDefault="00E74AD4"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E74AD4" w:rsidRPr="00B151C0" w:rsidRDefault="00E74AD4" w:rsidP="00E74AD4">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E74AD4" w:rsidRDefault="00E74AD4" w:rsidP="00FB0285">
            <w:pPr>
              <w:pStyle w:val="TableContents"/>
              <w:rPr>
                <w:rFonts w:ascii="Arial" w:hAnsi="Arial"/>
                <w:sz w:val="20"/>
              </w:rPr>
            </w:pPr>
            <w:r>
              <w:rPr>
                <w:rFonts w:ascii="Arial" w:hAnsi="Arial"/>
                <w:sz w:val="20"/>
              </w:rPr>
              <w:t xml:space="preserve">Satisfactorio. </w:t>
            </w:r>
          </w:p>
          <w:p w:rsidR="00E74AD4" w:rsidRDefault="00E74AD4" w:rsidP="00FB0285">
            <w:pPr>
              <w:pStyle w:val="TableContents"/>
              <w:rPr>
                <w:rFonts w:ascii="Arial" w:hAnsi="Arial"/>
                <w:sz w:val="20"/>
              </w:rPr>
            </w:pPr>
            <w:r>
              <w:rPr>
                <w:rFonts w:ascii="Arial" w:hAnsi="Arial"/>
                <w:sz w:val="20"/>
              </w:rPr>
              <w:t>Correcta aplicación del texto con más tabulación desde el mouse.</w:t>
            </w:r>
          </w:p>
          <w:p w:rsidR="00E74AD4" w:rsidRDefault="00E74AD4" w:rsidP="00FB0285">
            <w:pPr>
              <w:pStyle w:val="TableContents"/>
              <w:rPr>
                <w:rFonts w:ascii="Arial" w:hAnsi="Arial"/>
                <w:sz w:val="20"/>
              </w:rPr>
            </w:pPr>
          </w:p>
        </w:tc>
      </w:tr>
      <w:tr w:rsidR="00E74AD4" w:rsidTr="00FB0285">
        <w:tc>
          <w:tcPr>
            <w:tcW w:w="851" w:type="dxa"/>
            <w:tcBorders>
              <w:left w:val="single" w:sz="1" w:space="0" w:color="000000"/>
              <w:bottom w:val="single" w:sz="1" w:space="0" w:color="000000"/>
            </w:tcBorders>
          </w:tcPr>
          <w:p w:rsidR="00E74AD4" w:rsidRDefault="00E74AD4" w:rsidP="00FB0285">
            <w:pPr>
              <w:pStyle w:val="TableContents"/>
              <w:rPr>
                <w:rFonts w:ascii="Arial" w:hAnsi="Arial"/>
                <w:sz w:val="20"/>
              </w:rPr>
            </w:pPr>
            <w:r>
              <w:rPr>
                <w:rFonts w:ascii="Arial" w:hAnsi="Arial"/>
                <w:sz w:val="20"/>
              </w:rPr>
              <w:lastRenderedPageBreak/>
              <w:t>23</w:t>
            </w:r>
          </w:p>
        </w:tc>
        <w:tc>
          <w:tcPr>
            <w:tcW w:w="1559" w:type="dxa"/>
            <w:tcBorders>
              <w:left w:val="single" w:sz="1" w:space="0" w:color="000000"/>
              <w:bottom w:val="single" w:sz="1" w:space="0" w:color="000000"/>
            </w:tcBorders>
          </w:tcPr>
          <w:p w:rsidR="00E74AD4" w:rsidRPr="00486A8F" w:rsidRDefault="00E74AD4"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E74AD4" w:rsidRPr="006438C3" w:rsidRDefault="00E74AD4"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E74AD4" w:rsidRPr="00B151C0" w:rsidRDefault="00E74AD4" w:rsidP="00E74AD4">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E74AD4" w:rsidRDefault="00E74AD4" w:rsidP="00FB0285">
            <w:pPr>
              <w:pStyle w:val="TableContents"/>
              <w:rPr>
                <w:rFonts w:ascii="Arial" w:hAnsi="Arial"/>
                <w:sz w:val="20"/>
              </w:rPr>
            </w:pPr>
            <w:r>
              <w:rPr>
                <w:rFonts w:ascii="Arial" w:hAnsi="Arial"/>
                <w:sz w:val="20"/>
              </w:rPr>
              <w:t xml:space="preserve">Satisfactorio. </w:t>
            </w:r>
          </w:p>
          <w:p w:rsidR="00E74AD4" w:rsidRDefault="00E74AD4" w:rsidP="00E74AD4">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E74AD4" w:rsidTr="00FB0285">
        <w:tc>
          <w:tcPr>
            <w:tcW w:w="851" w:type="dxa"/>
            <w:tcBorders>
              <w:left w:val="single" w:sz="1" w:space="0" w:color="000000"/>
              <w:bottom w:val="single" w:sz="1" w:space="0" w:color="000000"/>
            </w:tcBorders>
          </w:tcPr>
          <w:p w:rsidR="00E74AD4" w:rsidRDefault="002B6DD7"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E74AD4" w:rsidRDefault="00E74AD4"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E74AD4" w:rsidRPr="007C2B70" w:rsidRDefault="00E74AD4"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E74AD4" w:rsidRDefault="00E74AD4"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E74AD4" w:rsidRDefault="00E74AD4" w:rsidP="00FB0285">
            <w:pPr>
              <w:pStyle w:val="TableContents"/>
              <w:rPr>
                <w:rFonts w:ascii="Arial" w:hAnsi="Arial"/>
                <w:sz w:val="20"/>
              </w:rPr>
            </w:pPr>
            <w:r>
              <w:rPr>
                <w:rFonts w:ascii="Arial" w:hAnsi="Arial"/>
                <w:sz w:val="20"/>
              </w:rPr>
              <w:t>Satisfactorio.</w:t>
            </w:r>
          </w:p>
          <w:p w:rsidR="00E74AD4" w:rsidRDefault="00E74AD4" w:rsidP="00FB0285">
            <w:pPr>
              <w:pStyle w:val="TableContents"/>
              <w:rPr>
                <w:rFonts w:ascii="Arial" w:hAnsi="Arial"/>
                <w:sz w:val="20"/>
              </w:rPr>
            </w:pPr>
            <w:r>
              <w:rPr>
                <w:rFonts w:ascii="Arial" w:hAnsi="Arial"/>
                <w:sz w:val="20"/>
              </w:rPr>
              <w:t>El sistema no permite guardar el programa sin validar el completado del campo.</w:t>
            </w:r>
          </w:p>
        </w:tc>
      </w:tr>
      <w:tr w:rsidR="00E74AD4" w:rsidTr="00FB0285">
        <w:tc>
          <w:tcPr>
            <w:tcW w:w="8931" w:type="dxa"/>
            <w:gridSpan w:val="7"/>
            <w:tcBorders>
              <w:left w:val="single" w:sz="1" w:space="0" w:color="000000"/>
              <w:bottom w:val="single" w:sz="1" w:space="0" w:color="000000"/>
              <w:right w:val="single" w:sz="1" w:space="0" w:color="000000"/>
            </w:tcBorders>
            <w:shd w:val="clear" w:color="auto" w:fill="E6E6E6"/>
          </w:tcPr>
          <w:p w:rsidR="00E74AD4" w:rsidRPr="00713567" w:rsidRDefault="00E74AD4"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E74AD4" w:rsidTr="00FB0285">
        <w:tc>
          <w:tcPr>
            <w:tcW w:w="8931" w:type="dxa"/>
            <w:gridSpan w:val="7"/>
            <w:tcBorders>
              <w:left w:val="single" w:sz="1" w:space="0" w:color="000000"/>
              <w:bottom w:val="single" w:sz="1" w:space="0" w:color="000000"/>
              <w:right w:val="single" w:sz="1" w:space="0" w:color="000000"/>
            </w:tcBorders>
          </w:tcPr>
          <w:p w:rsidR="00E74AD4" w:rsidRDefault="00E74AD4"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E74AD4" w:rsidRPr="00B327AB" w:rsidTr="00FB0285">
        <w:tc>
          <w:tcPr>
            <w:tcW w:w="8931" w:type="dxa"/>
            <w:gridSpan w:val="7"/>
            <w:tcBorders>
              <w:left w:val="single" w:sz="1" w:space="0" w:color="000000"/>
              <w:bottom w:val="single" w:sz="1" w:space="0" w:color="000000"/>
              <w:right w:val="single" w:sz="1" w:space="0" w:color="000000"/>
            </w:tcBorders>
          </w:tcPr>
          <w:p w:rsidR="00E74AD4" w:rsidRDefault="00E74AD4"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E73F25" w:rsidRDefault="00E73F25" w:rsidP="00E73F25">
      <w:pPr>
        <w:rPr>
          <w:lang w:val="es-AR"/>
        </w:rPr>
      </w:pPr>
    </w:p>
    <w:p w:rsidR="00D92256" w:rsidRDefault="00D92256" w:rsidP="00D92A17">
      <w:pPr>
        <w:rPr>
          <w:lang w:val="es-AR"/>
        </w:rPr>
      </w:pPr>
    </w:p>
    <w:p w:rsidR="00D265E7" w:rsidRDefault="00D265E7" w:rsidP="00D92A17">
      <w:pPr>
        <w:rPr>
          <w:lang w:val="es-AR"/>
        </w:rPr>
      </w:pPr>
    </w:p>
    <w:p w:rsidR="00D265E7" w:rsidRPr="004D5405" w:rsidRDefault="00D265E7" w:rsidP="00D265E7">
      <w:pPr>
        <w:pStyle w:val="PSI-Ttulo2"/>
        <w:rPr>
          <w:color w:val="365F91" w:themeColor="accent1" w:themeShade="BF"/>
          <w:sz w:val="28"/>
          <w:szCs w:val="28"/>
        </w:rPr>
      </w:pPr>
      <w:bookmarkStart w:id="64" w:name="_Toc38806053"/>
      <w:r>
        <w:t>Caso de Prueba P016</w:t>
      </w:r>
      <w:bookmarkEnd w:id="64"/>
    </w:p>
    <w:p w:rsidR="00D265E7" w:rsidRDefault="00D265E7" w:rsidP="00D265E7">
      <w:r>
        <w:t>Correspondiente a la Creación de Programa.</w:t>
      </w:r>
    </w:p>
    <w:p w:rsidR="00D265E7" w:rsidRDefault="00D265E7" w:rsidP="00D265E7">
      <w:pPr>
        <w:pStyle w:val="PSI-Ttulo3"/>
      </w:pPr>
    </w:p>
    <w:p w:rsidR="00D265E7" w:rsidRPr="00664D4B" w:rsidRDefault="00D265E7" w:rsidP="00D265E7">
      <w:pPr>
        <w:pStyle w:val="PSI-Ttulo3"/>
      </w:pPr>
      <w:bookmarkStart w:id="65" w:name="_Toc38806054"/>
      <w:r w:rsidRPr="00664D4B">
        <w:t>Descripción</w:t>
      </w:r>
      <w:bookmarkEnd w:id="65"/>
      <w:r w:rsidRPr="00664D4B">
        <w:t xml:space="preserve"> </w:t>
      </w:r>
    </w:p>
    <w:p w:rsidR="00D265E7" w:rsidRDefault="00D265E7" w:rsidP="00D265E7">
      <w:pPr>
        <w:pStyle w:val="PSI-Normal"/>
      </w:pPr>
      <w:r w:rsidRPr="00664D4B">
        <w:t xml:space="preserve">Este caso de prueba, tiene como objetivo probar </w:t>
      </w:r>
      <w:r>
        <w:t xml:space="preserve">que el input text "Objetivos Generales" permita introducir todo tipo de texto sin ninguna restricción y además probar que el texto se modifica con las opciones del menú de estilo (negrita, cursiva, viñetas, etc.). </w:t>
      </w:r>
    </w:p>
    <w:p w:rsidR="00D265E7" w:rsidRPr="00664D4B" w:rsidRDefault="00D265E7" w:rsidP="00D265E7">
      <w:pPr>
        <w:pStyle w:val="PSI-Normal"/>
      </w:pPr>
    </w:p>
    <w:p w:rsidR="00D265E7" w:rsidRPr="00664D4B" w:rsidRDefault="00D265E7" w:rsidP="00D265E7">
      <w:pPr>
        <w:pStyle w:val="PSI-Ttulo3"/>
      </w:pPr>
      <w:bookmarkStart w:id="66" w:name="_Toc38806055"/>
      <w:r w:rsidRPr="00664D4B">
        <w:t>Evaluación de la Prueba</w:t>
      </w:r>
      <w:bookmarkEnd w:id="66"/>
      <w:r w:rsidRPr="00664D4B">
        <w:t xml:space="preserve"> </w:t>
      </w:r>
    </w:p>
    <w:p w:rsidR="00D265E7" w:rsidRDefault="00D265E7" w:rsidP="00D265E7">
      <w:pPr>
        <w:pStyle w:val="PSI-Normal"/>
      </w:pPr>
      <w:r>
        <w:t>Realizada y S</w:t>
      </w:r>
      <w:r w:rsidRPr="00664D4B">
        <w:t>atisfactoria.</w:t>
      </w:r>
    </w:p>
    <w:p w:rsidR="00D265E7" w:rsidRPr="00664D4B" w:rsidRDefault="00D265E7" w:rsidP="00D265E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265E7" w:rsidTr="00FB0285">
        <w:tc>
          <w:tcPr>
            <w:tcW w:w="4904" w:type="dxa"/>
            <w:gridSpan w:val="4"/>
            <w:tcBorders>
              <w:top w:val="single" w:sz="1" w:space="0" w:color="000000"/>
              <w:left w:val="single" w:sz="1" w:space="0" w:color="000000"/>
              <w:bottom w:val="single" w:sz="1" w:space="0" w:color="000000"/>
            </w:tcBorders>
          </w:tcPr>
          <w:p w:rsidR="00D265E7" w:rsidRDefault="00D265E7"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265E7" w:rsidRDefault="00D265E7" w:rsidP="00FB0285">
            <w:pPr>
              <w:pStyle w:val="PSI-Normal"/>
              <w:rPr>
                <w:b/>
              </w:rPr>
            </w:pPr>
            <w:r>
              <w:rPr>
                <w:b/>
              </w:rPr>
              <w:t xml:space="preserve">Nivel de Prueba: </w:t>
            </w:r>
            <w:r w:rsidRPr="00565228">
              <w:t>Componente</w:t>
            </w:r>
          </w:p>
        </w:tc>
      </w:tr>
      <w:tr w:rsidR="00D265E7" w:rsidTr="00FB0285">
        <w:tc>
          <w:tcPr>
            <w:tcW w:w="4904" w:type="dxa"/>
            <w:gridSpan w:val="4"/>
            <w:tcBorders>
              <w:left w:val="single" w:sz="1" w:space="0" w:color="000000"/>
              <w:bottom w:val="single" w:sz="1" w:space="0" w:color="000000"/>
            </w:tcBorders>
            <w:shd w:val="clear" w:color="auto" w:fill="E6E6E6"/>
          </w:tcPr>
          <w:p w:rsidR="00D265E7" w:rsidRDefault="00D265E7"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D265E7" w:rsidRDefault="00D265E7" w:rsidP="00FB0285">
            <w:pPr>
              <w:pStyle w:val="PSI-Normal"/>
              <w:rPr>
                <w:b/>
              </w:rPr>
            </w:pPr>
            <w:r>
              <w:rPr>
                <w:b/>
              </w:rPr>
              <w:t xml:space="preserve">Tipo(s) de Pruebas(s): </w:t>
            </w:r>
            <w:r w:rsidRPr="00995A0D">
              <w:t>Funcional</w:t>
            </w:r>
          </w:p>
        </w:tc>
      </w:tr>
      <w:tr w:rsidR="00D265E7" w:rsidRPr="00CF4BD4" w:rsidTr="00FB0285">
        <w:tc>
          <w:tcPr>
            <w:tcW w:w="4904" w:type="dxa"/>
            <w:gridSpan w:val="4"/>
            <w:tcBorders>
              <w:left w:val="single" w:sz="1" w:space="0" w:color="000000"/>
              <w:bottom w:val="single" w:sz="1" w:space="0" w:color="000000"/>
            </w:tcBorders>
          </w:tcPr>
          <w:p w:rsidR="00D265E7" w:rsidRDefault="00D265E7"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265E7" w:rsidRPr="00CF4BD4" w:rsidTr="00FB0285">
              <w:trPr>
                <w:trHeight w:val="263"/>
              </w:trPr>
              <w:tc>
                <w:tcPr>
                  <w:tcW w:w="4426" w:type="dxa"/>
                </w:tcPr>
                <w:p w:rsidR="00D265E7" w:rsidRPr="004D5405" w:rsidRDefault="00D265E7" w:rsidP="00FB0285">
                  <w:pPr>
                    <w:pStyle w:val="PSI-Normal"/>
                  </w:pPr>
                  <w:r>
                    <w:rPr>
                      <w:rFonts w:ascii="Arial" w:hAnsi="Arial"/>
                      <w:b/>
                      <w:bCs/>
                      <w:sz w:val="20"/>
                    </w:rPr>
                    <w:t xml:space="preserve">Ambiente de Prueba: </w:t>
                  </w:r>
                  <w:r w:rsidRPr="004D5405">
                    <w:t>PC Escritorio</w:t>
                  </w:r>
                  <w:r>
                    <w:t xml:space="preserve"> con SO </w:t>
                  </w:r>
                  <w:r>
                    <w:lastRenderedPageBreak/>
                    <w:t>Windows 7</w:t>
                  </w:r>
                  <w:r w:rsidRPr="004D5405">
                    <w:t xml:space="preserve"> 64 bit </w:t>
                  </w:r>
                </w:p>
              </w:tc>
            </w:tr>
          </w:tbl>
          <w:p w:rsidR="00D265E7" w:rsidRPr="004D5405" w:rsidRDefault="00D265E7" w:rsidP="00FB0285">
            <w:pPr>
              <w:pStyle w:val="TableContents"/>
              <w:rPr>
                <w:rFonts w:ascii="Arial" w:hAnsi="Arial"/>
                <w:color w:val="0000FF"/>
                <w:sz w:val="20"/>
                <w:lang w:val="es-AR"/>
              </w:rPr>
            </w:pPr>
          </w:p>
        </w:tc>
      </w:tr>
      <w:tr w:rsidR="00D265E7" w:rsidTr="00FB0285">
        <w:tc>
          <w:tcPr>
            <w:tcW w:w="4904" w:type="dxa"/>
            <w:gridSpan w:val="4"/>
            <w:tcBorders>
              <w:left w:val="single" w:sz="1" w:space="0" w:color="000000"/>
              <w:bottom w:val="single" w:sz="1" w:space="0" w:color="000000"/>
            </w:tcBorders>
          </w:tcPr>
          <w:p w:rsidR="00D265E7" w:rsidRDefault="00D265E7" w:rsidP="00FB0285">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265E7" w:rsidRPr="00606E1E" w:rsidRDefault="00D265E7" w:rsidP="00FB0285">
            <w:pPr>
              <w:pStyle w:val="PSI-Normal"/>
            </w:pPr>
            <w:r>
              <w:rPr>
                <w:b/>
              </w:rPr>
              <w:t xml:space="preserve">Autor del Caso de Prueba: </w:t>
            </w:r>
            <w:r>
              <w:t>Nicolás Sartini</w:t>
            </w:r>
          </w:p>
        </w:tc>
      </w:tr>
      <w:tr w:rsidR="00D265E7" w:rsidTr="00FB0285">
        <w:tc>
          <w:tcPr>
            <w:tcW w:w="4904" w:type="dxa"/>
            <w:gridSpan w:val="4"/>
            <w:tcBorders>
              <w:left w:val="single" w:sz="1" w:space="0" w:color="000000"/>
              <w:bottom w:val="single" w:sz="1" w:space="0" w:color="000000"/>
            </w:tcBorders>
          </w:tcPr>
          <w:p w:rsidR="00D265E7" w:rsidRDefault="00D265E7" w:rsidP="00FB0285">
            <w:pPr>
              <w:pStyle w:val="PSI-Normal"/>
              <w:rPr>
                <w:b/>
              </w:rPr>
            </w:pPr>
            <w:r>
              <w:rPr>
                <w:b/>
              </w:rPr>
              <w:t xml:space="preserve">ID/Nombre Caso de Prueba: </w:t>
            </w:r>
            <w:r>
              <w:t>P016</w:t>
            </w:r>
          </w:p>
        </w:tc>
        <w:tc>
          <w:tcPr>
            <w:tcW w:w="4027" w:type="dxa"/>
            <w:gridSpan w:val="3"/>
            <w:tcBorders>
              <w:left w:val="single" w:sz="1" w:space="0" w:color="000000"/>
              <w:bottom w:val="single" w:sz="1" w:space="0" w:color="000000"/>
              <w:right w:val="single" w:sz="1" w:space="0" w:color="000000"/>
            </w:tcBorders>
          </w:tcPr>
          <w:p w:rsidR="00D265E7" w:rsidRDefault="00D265E7" w:rsidP="00FB0285">
            <w:pPr>
              <w:pStyle w:val="PSI-Normal"/>
              <w:rPr>
                <w:b/>
              </w:rPr>
            </w:pPr>
            <w:r>
              <w:rPr>
                <w:b/>
              </w:rPr>
              <w:t xml:space="preserve">Nombre del Probador: </w:t>
            </w:r>
            <w:r>
              <w:t>Nicolás Sartini</w:t>
            </w:r>
          </w:p>
        </w:tc>
      </w:tr>
      <w:tr w:rsidR="00D265E7" w:rsidTr="00FB0285">
        <w:tc>
          <w:tcPr>
            <w:tcW w:w="4904" w:type="dxa"/>
            <w:gridSpan w:val="4"/>
            <w:tcBorders>
              <w:left w:val="single" w:sz="1" w:space="0" w:color="000000"/>
              <w:bottom w:val="single" w:sz="1" w:space="0" w:color="000000"/>
            </w:tcBorders>
          </w:tcPr>
          <w:p w:rsidR="00D265E7" w:rsidRDefault="00D265E7"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265E7" w:rsidRDefault="00D265E7"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D265E7" w:rsidRDefault="00D265E7" w:rsidP="00FB0285">
            <w:pPr>
              <w:pStyle w:val="PSI-Normal"/>
              <w:rPr>
                <w:b/>
              </w:rPr>
            </w:pPr>
            <w:r>
              <w:rPr>
                <w:b/>
              </w:rPr>
              <w:t xml:space="preserve">Fecha de Ejecución: </w:t>
            </w:r>
            <w:r>
              <w:t>21</w:t>
            </w:r>
            <w:r w:rsidRPr="00473DBE">
              <w:t>/</w:t>
            </w:r>
            <w:r>
              <w:t>04</w:t>
            </w:r>
            <w:r w:rsidRPr="00473DBE">
              <w:t>/20</w:t>
            </w:r>
            <w:r>
              <w:t>20</w:t>
            </w:r>
          </w:p>
        </w:tc>
      </w:tr>
      <w:tr w:rsidR="00D265E7" w:rsidTr="00FB0285">
        <w:tc>
          <w:tcPr>
            <w:tcW w:w="8931" w:type="dxa"/>
            <w:gridSpan w:val="7"/>
            <w:tcBorders>
              <w:left w:val="single" w:sz="1" w:space="0" w:color="000000"/>
              <w:bottom w:val="single" w:sz="1" w:space="0" w:color="000000"/>
              <w:right w:val="single" w:sz="1" w:space="0" w:color="000000"/>
            </w:tcBorders>
            <w:shd w:val="clear" w:color="auto" w:fill="E6E6E6"/>
          </w:tcPr>
          <w:p w:rsidR="00D265E7" w:rsidRDefault="00D265E7" w:rsidP="00FB0285">
            <w:pPr>
              <w:pStyle w:val="TableContents"/>
              <w:rPr>
                <w:rFonts w:ascii="Arial" w:hAnsi="Arial"/>
                <w:b/>
                <w:bCs/>
                <w:sz w:val="20"/>
              </w:rPr>
            </w:pPr>
            <w:r>
              <w:rPr>
                <w:rFonts w:ascii="Arial" w:hAnsi="Arial"/>
                <w:b/>
                <w:bCs/>
                <w:sz w:val="20"/>
              </w:rPr>
              <w:t>Condición(es) para que se ejecute el Caso de Prueba:</w:t>
            </w:r>
          </w:p>
        </w:tc>
      </w:tr>
      <w:tr w:rsidR="00D265E7"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265E7" w:rsidTr="00FB0285">
              <w:trPr>
                <w:trHeight w:val="574"/>
              </w:trPr>
              <w:tc>
                <w:tcPr>
                  <w:tcW w:w="4308" w:type="dxa"/>
                </w:tcPr>
                <w:p w:rsidR="00D265E7" w:rsidRDefault="00D265E7" w:rsidP="00FB0285">
                  <w:pPr>
                    <w:pStyle w:val="PSI-Normal"/>
                  </w:pPr>
                  <w:r>
                    <w:t xml:space="preserve">Se deben cumplir con los recursos necesarios en cuanto a software, hardware y configuraciones necesarias para que se pueda ejecutar este caso de prueba. </w:t>
                  </w:r>
                </w:p>
              </w:tc>
            </w:tr>
          </w:tbl>
          <w:p w:rsidR="00D265E7" w:rsidRPr="002F45D3" w:rsidRDefault="00D265E7"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265E7" w:rsidRPr="002F45D3" w:rsidRDefault="00D265E7" w:rsidP="00FB0285">
            <w:pPr>
              <w:pStyle w:val="PSI-Normal"/>
            </w:pPr>
            <w:r>
              <w:t>-</w:t>
            </w:r>
          </w:p>
        </w:tc>
      </w:tr>
      <w:tr w:rsidR="00D265E7" w:rsidTr="00FB0285">
        <w:tc>
          <w:tcPr>
            <w:tcW w:w="4904" w:type="dxa"/>
            <w:gridSpan w:val="4"/>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w:t>
            </w:r>
          </w:p>
        </w:tc>
      </w:tr>
      <w:tr w:rsidR="00D265E7" w:rsidTr="00FB0285">
        <w:tc>
          <w:tcPr>
            <w:tcW w:w="8931" w:type="dxa"/>
            <w:gridSpan w:val="7"/>
            <w:tcBorders>
              <w:left w:val="single" w:sz="1" w:space="0" w:color="000000"/>
              <w:bottom w:val="single" w:sz="1" w:space="0" w:color="000000"/>
              <w:right w:val="single" w:sz="1" w:space="0" w:color="000000"/>
            </w:tcBorders>
            <w:shd w:val="clear" w:color="auto" w:fill="E6E6E6"/>
          </w:tcPr>
          <w:p w:rsidR="00D265E7" w:rsidRDefault="00D265E7" w:rsidP="00FB0285">
            <w:pPr>
              <w:pStyle w:val="TableContents"/>
              <w:rPr>
                <w:rFonts w:ascii="Arial" w:hAnsi="Arial"/>
                <w:b/>
                <w:bCs/>
                <w:sz w:val="20"/>
              </w:rPr>
            </w:pPr>
            <w:r>
              <w:rPr>
                <w:rFonts w:ascii="Arial" w:hAnsi="Arial"/>
                <w:b/>
                <w:bCs/>
                <w:sz w:val="20"/>
              </w:rPr>
              <w:t>Para la Ejecución del Caso de Prueba:</w:t>
            </w:r>
          </w:p>
        </w:tc>
      </w:tr>
      <w:tr w:rsidR="00D265E7" w:rsidTr="00FB0285">
        <w:tc>
          <w:tcPr>
            <w:tcW w:w="851" w:type="dxa"/>
            <w:tcBorders>
              <w:left w:val="single" w:sz="1" w:space="0" w:color="000000"/>
              <w:bottom w:val="single" w:sz="1" w:space="0" w:color="000000"/>
            </w:tcBorders>
            <w:shd w:val="clear" w:color="auto" w:fill="808080"/>
          </w:tcPr>
          <w:p w:rsidR="00D265E7" w:rsidRDefault="00D265E7"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265E7" w:rsidRDefault="00D265E7"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265E7" w:rsidRDefault="00D265E7"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265E7" w:rsidRDefault="00D265E7"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265E7" w:rsidRDefault="00D265E7" w:rsidP="00FB0285">
            <w:pPr>
              <w:pStyle w:val="TableContents"/>
              <w:jc w:val="center"/>
              <w:rPr>
                <w:rFonts w:ascii="Arial" w:hAnsi="Arial"/>
                <w:b/>
                <w:bCs/>
                <w:sz w:val="20"/>
              </w:rPr>
            </w:pPr>
            <w:r>
              <w:rPr>
                <w:rFonts w:ascii="Arial" w:hAnsi="Arial"/>
                <w:b/>
                <w:bCs/>
                <w:sz w:val="20"/>
              </w:rPr>
              <w:t>Resultado Obtenido</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w:t>
            </w:r>
            <w:r w:rsidRPr="006438C3">
              <w:rPr>
                <w:rFonts w:ascii="Arial" w:hAnsi="Arial" w:cs="Arial"/>
                <w:color w:val="000000"/>
                <w:sz w:val="21"/>
                <w:szCs w:val="21"/>
                <w:shd w:val="clear" w:color="auto" w:fill="FFFFFF"/>
                <w:lang w:val="en-US"/>
              </w:rPr>
              <w:lastRenderedPageBreak/>
              <w:t>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introducción del texto.</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negrita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negrita desde los atajos del teclado (CTRL+B).</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cursiva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cursiva desde los atajos del teclado (CTRL+I).</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w:t>
            </w:r>
            <w:r>
              <w:rPr>
                <w:rFonts w:ascii="Arial" w:hAnsi="Arial"/>
                <w:sz w:val="20"/>
              </w:rPr>
              <w:lastRenderedPageBreak/>
              <w:t xml:space="preserve">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lastRenderedPageBreak/>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w:t>
            </w:r>
            <w:r>
              <w:rPr>
                <w:rFonts w:ascii="Arial" w:hAnsi="Arial"/>
                <w:sz w:val="20"/>
              </w:rPr>
              <w:lastRenderedPageBreak/>
              <w:t>subrayado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subrayado desde los atajos del teclado (CTRL+U).</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viñetas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viñetas numéricas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párrafo alineado a la izquierda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párrafo alineado al centro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lastRenderedPageBreak/>
              <w:t>15</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párrafo alineado a la derecha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párrafo justificado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menos tabulación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más tabulación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lastRenderedPageBreak/>
              <w:t>24</w:t>
            </w:r>
          </w:p>
        </w:tc>
        <w:tc>
          <w:tcPr>
            <w:tcW w:w="1559" w:type="dxa"/>
            <w:tcBorders>
              <w:left w:val="single" w:sz="1" w:space="0" w:color="000000"/>
              <w:bottom w:val="single" w:sz="1" w:space="0" w:color="000000"/>
            </w:tcBorders>
          </w:tcPr>
          <w:p w:rsidR="00D265E7" w:rsidRDefault="00D265E7"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D265E7" w:rsidRPr="007C2B70" w:rsidRDefault="00D265E7"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D265E7" w:rsidRDefault="00D265E7"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Satisfactorio.</w:t>
            </w:r>
          </w:p>
          <w:p w:rsidR="00D265E7" w:rsidRDefault="00D265E7" w:rsidP="00FB0285">
            <w:pPr>
              <w:pStyle w:val="TableContents"/>
              <w:rPr>
                <w:rFonts w:ascii="Arial" w:hAnsi="Arial"/>
                <w:sz w:val="20"/>
              </w:rPr>
            </w:pPr>
            <w:r>
              <w:rPr>
                <w:rFonts w:ascii="Arial" w:hAnsi="Arial"/>
                <w:sz w:val="20"/>
              </w:rPr>
              <w:t>El sistema no permite guardar el programa sin validar el completado del campo.</w:t>
            </w:r>
          </w:p>
        </w:tc>
      </w:tr>
      <w:tr w:rsidR="00D265E7" w:rsidTr="00FB0285">
        <w:tc>
          <w:tcPr>
            <w:tcW w:w="8931" w:type="dxa"/>
            <w:gridSpan w:val="7"/>
            <w:tcBorders>
              <w:left w:val="single" w:sz="1" w:space="0" w:color="000000"/>
              <w:bottom w:val="single" w:sz="1" w:space="0" w:color="000000"/>
              <w:right w:val="single" w:sz="1" w:space="0" w:color="000000"/>
            </w:tcBorders>
            <w:shd w:val="clear" w:color="auto" w:fill="E6E6E6"/>
          </w:tcPr>
          <w:p w:rsidR="00D265E7" w:rsidRPr="00713567" w:rsidRDefault="00D265E7"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D265E7" w:rsidTr="00FB0285">
        <w:tc>
          <w:tcPr>
            <w:tcW w:w="8931" w:type="dxa"/>
            <w:gridSpan w:val="7"/>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D265E7" w:rsidRPr="00B327AB" w:rsidTr="00FB0285">
        <w:tc>
          <w:tcPr>
            <w:tcW w:w="8931" w:type="dxa"/>
            <w:gridSpan w:val="7"/>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D265E7" w:rsidRDefault="00D265E7" w:rsidP="00D265E7">
      <w:pPr>
        <w:rPr>
          <w:lang w:val="es-AR"/>
        </w:rPr>
      </w:pPr>
    </w:p>
    <w:p w:rsidR="00D265E7" w:rsidRDefault="00D265E7" w:rsidP="00D92A17">
      <w:pPr>
        <w:rPr>
          <w:lang w:val="es-AR"/>
        </w:rPr>
      </w:pPr>
    </w:p>
    <w:p w:rsidR="00D265E7" w:rsidRDefault="00D265E7" w:rsidP="00D92A17">
      <w:pPr>
        <w:rPr>
          <w:lang w:val="es-AR"/>
        </w:rPr>
      </w:pPr>
    </w:p>
    <w:p w:rsidR="00D265E7" w:rsidRDefault="00D265E7" w:rsidP="00D92A17">
      <w:pPr>
        <w:rPr>
          <w:lang w:val="es-AR"/>
        </w:rPr>
      </w:pPr>
    </w:p>
    <w:p w:rsidR="00D265E7" w:rsidRPr="004D5405" w:rsidRDefault="00D265E7" w:rsidP="00D265E7">
      <w:pPr>
        <w:pStyle w:val="PSI-Ttulo2"/>
        <w:rPr>
          <w:color w:val="365F91" w:themeColor="accent1" w:themeShade="BF"/>
          <w:sz w:val="28"/>
          <w:szCs w:val="28"/>
        </w:rPr>
      </w:pPr>
      <w:bookmarkStart w:id="67" w:name="_Toc38806056"/>
      <w:r>
        <w:t>Caso de Prueba P017</w:t>
      </w:r>
      <w:bookmarkEnd w:id="67"/>
    </w:p>
    <w:p w:rsidR="00D265E7" w:rsidRDefault="00D265E7" w:rsidP="00D265E7">
      <w:r>
        <w:t>Correspondiente a la Creación de Programa.</w:t>
      </w:r>
    </w:p>
    <w:p w:rsidR="00D265E7" w:rsidRDefault="00D265E7" w:rsidP="00D265E7">
      <w:pPr>
        <w:pStyle w:val="PSI-Ttulo3"/>
      </w:pPr>
    </w:p>
    <w:p w:rsidR="00D265E7" w:rsidRPr="00664D4B" w:rsidRDefault="00D265E7" w:rsidP="00D265E7">
      <w:pPr>
        <w:pStyle w:val="PSI-Ttulo3"/>
      </w:pPr>
      <w:bookmarkStart w:id="68" w:name="_Toc38806057"/>
      <w:r w:rsidRPr="00664D4B">
        <w:t>Descripción</w:t>
      </w:r>
      <w:bookmarkEnd w:id="68"/>
      <w:r w:rsidRPr="00664D4B">
        <w:t xml:space="preserve"> </w:t>
      </w:r>
    </w:p>
    <w:p w:rsidR="00D265E7" w:rsidRDefault="00D265E7" w:rsidP="00D265E7">
      <w:pPr>
        <w:pStyle w:val="PSI-Normal"/>
      </w:pPr>
      <w:r w:rsidRPr="00664D4B">
        <w:t xml:space="preserve">Este caso de prueba, tiene como objetivo probar </w:t>
      </w:r>
      <w:r>
        <w:t xml:space="preserve">que el input text "Organización de los Contenidos - Programa Analítico" permita introducir todo tipo de texto sin ninguna restricción y además probar que el texto se modifica con las opciones del menú de estilo (negrita, cursiva, viñetas, etc.). </w:t>
      </w:r>
    </w:p>
    <w:p w:rsidR="00D265E7" w:rsidRPr="00664D4B" w:rsidRDefault="00D265E7" w:rsidP="00D265E7">
      <w:pPr>
        <w:pStyle w:val="PSI-Normal"/>
      </w:pPr>
    </w:p>
    <w:p w:rsidR="00D265E7" w:rsidRPr="00664D4B" w:rsidRDefault="00D265E7" w:rsidP="00D265E7">
      <w:pPr>
        <w:pStyle w:val="PSI-Ttulo3"/>
      </w:pPr>
      <w:bookmarkStart w:id="69" w:name="_Toc38806058"/>
      <w:r w:rsidRPr="00664D4B">
        <w:t>Evaluación de la Prueba</w:t>
      </w:r>
      <w:bookmarkEnd w:id="69"/>
      <w:r w:rsidRPr="00664D4B">
        <w:t xml:space="preserve"> </w:t>
      </w:r>
    </w:p>
    <w:p w:rsidR="00D265E7" w:rsidRDefault="00D265E7" w:rsidP="00D265E7">
      <w:pPr>
        <w:pStyle w:val="PSI-Normal"/>
      </w:pPr>
      <w:r>
        <w:t>Realizada y S</w:t>
      </w:r>
      <w:r w:rsidRPr="00664D4B">
        <w:t>atisfactoria.</w:t>
      </w:r>
    </w:p>
    <w:p w:rsidR="00D265E7" w:rsidRPr="00664D4B" w:rsidRDefault="00D265E7" w:rsidP="00D265E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D265E7" w:rsidTr="00FB0285">
        <w:tc>
          <w:tcPr>
            <w:tcW w:w="4904" w:type="dxa"/>
            <w:gridSpan w:val="4"/>
            <w:tcBorders>
              <w:top w:val="single" w:sz="1" w:space="0" w:color="000000"/>
              <w:left w:val="single" w:sz="1" w:space="0" w:color="000000"/>
              <w:bottom w:val="single" w:sz="1" w:space="0" w:color="000000"/>
            </w:tcBorders>
          </w:tcPr>
          <w:p w:rsidR="00D265E7" w:rsidRDefault="00D265E7"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265E7" w:rsidRDefault="00D265E7" w:rsidP="00FB0285">
            <w:pPr>
              <w:pStyle w:val="PSI-Normal"/>
              <w:rPr>
                <w:b/>
              </w:rPr>
            </w:pPr>
            <w:r>
              <w:rPr>
                <w:b/>
              </w:rPr>
              <w:t xml:space="preserve">Nivel de Prueba: </w:t>
            </w:r>
            <w:r w:rsidRPr="00565228">
              <w:t>Componente</w:t>
            </w:r>
          </w:p>
        </w:tc>
      </w:tr>
      <w:tr w:rsidR="00D265E7" w:rsidTr="00FB0285">
        <w:tc>
          <w:tcPr>
            <w:tcW w:w="4904" w:type="dxa"/>
            <w:gridSpan w:val="4"/>
            <w:tcBorders>
              <w:left w:val="single" w:sz="1" w:space="0" w:color="000000"/>
              <w:bottom w:val="single" w:sz="1" w:space="0" w:color="000000"/>
            </w:tcBorders>
            <w:shd w:val="clear" w:color="auto" w:fill="E6E6E6"/>
          </w:tcPr>
          <w:p w:rsidR="00D265E7" w:rsidRDefault="00D265E7"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D265E7" w:rsidRDefault="00D265E7" w:rsidP="00FB0285">
            <w:pPr>
              <w:pStyle w:val="PSI-Normal"/>
              <w:rPr>
                <w:b/>
              </w:rPr>
            </w:pPr>
            <w:r>
              <w:rPr>
                <w:b/>
              </w:rPr>
              <w:t xml:space="preserve">Tipo(s) de Pruebas(s): </w:t>
            </w:r>
            <w:r w:rsidRPr="00995A0D">
              <w:t>Funcional</w:t>
            </w:r>
          </w:p>
        </w:tc>
      </w:tr>
      <w:tr w:rsidR="00D265E7" w:rsidRPr="00CF4BD4" w:rsidTr="00FB0285">
        <w:tc>
          <w:tcPr>
            <w:tcW w:w="4904" w:type="dxa"/>
            <w:gridSpan w:val="4"/>
            <w:tcBorders>
              <w:left w:val="single" w:sz="1" w:space="0" w:color="000000"/>
              <w:bottom w:val="single" w:sz="1" w:space="0" w:color="000000"/>
            </w:tcBorders>
          </w:tcPr>
          <w:p w:rsidR="00D265E7" w:rsidRDefault="00D265E7"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265E7" w:rsidRPr="00CF4BD4" w:rsidTr="00FB0285">
              <w:trPr>
                <w:trHeight w:val="263"/>
              </w:trPr>
              <w:tc>
                <w:tcPr>
                  <w:tcW w:w="4426" w:type="dxa"/>
                </w:tcPr>
                <w:p w:rsidR="00D265E7" w:rsidRPr="004D5405" w:rsidRDefault="00D265E7"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D265E7" w:rsidRPr="004D5405" w:rsidRDefault="00D265E7" w:rsidP="00FB0285">
            <w:pPr>
              <w:pStyle w:val="TableContents"/>
              <w:rPr>
                <w:rFonts w:ascii="Arial" w:hAnsi="Arial"/>
                <w:color w:val="0000FF"/>
                <w:sz w:val="20"/>
                <w:lang w:val="es-AR"/>
              </w:rPr>
            </w:pPr>
          </w:p>
        </w:tc>
      </w:tr>
      <w:tr w:rsidR="00D265E7" w:rsidTr="00FB0285">
        <w:tc>
          <w:tcPr>
            <w:tcW w:w="4904" w:type="dxa"/>
            <w:gridSpan w:val="4"/>
            <w:tcBorders>
              <w:left w:val="single" w:sz="1" w:space="0" w:color="000000"/>
              <w:bottom w:val="single" w:sz="1" w:space="0" w:color="000000"/>
            </w:tcBorders>
          </w:tcPr>
          <w:p w:rsidR="00D265E7" w:rsidRDefault="00D265E7" w:rsidP="00FB0285">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265E7" w:rsidRPr="00606E1E" w:rsidRDefault="00D265E7" w:rsidP="00FB0285">
            <w:pPr>
              <w:pStyle w:val="PSI-Normal"/>
            </w:pPr>
            <w:r>
              <w:rPr>
                <w:b/>
              </w:rPr>
              <w:t xml:space="preserve">Autor del Caso de Prueba: </w:t>
            </w:r>
            <w:r>
              <w:t>Nicolás Sartini</w:t>
            </w:r>
          </w:p>
        </w:tc>
      </w:tr>
      <w:tr w:rsidR="00D265E7" w:rsidTr="00FB0285">
        <w:tc>
          <w:tcPr>
            <w:tcW w:w="4904" w:type="dxa"/>
            <w:gridSpan w:val="4"/>
            <w:tcBorders>
              <w:left w:val="single" w:sz="1" w:space="0" w:color="000000"/>
              <w:bottom w:val="single" w:sz="1" w:space="0" w:color="000000"/>
            </w:tcBorders>
          </w:tcPr>
          <w:p w:rsidR="00D265E7" w:rsidRDefault="00D265E7" w:rsidP="00FB0285">
            <w:pPr>
              <w:pStyle w:val="PSI-Normal"/>
              <w:rPr>
                <w:b/>
              </w:rPr>
            </w:pPr>
            <w:r>
              <w:rPr>
                <w:b/>
              </w:rPr>
              <w:t xml:space="preserve">ID/Nombre Caso de Prueba: </w:t>
            </w:r>
            <w:r>
              <w:t>P017</w:t>
            </w:r>
          </w:p>
        </w:tc>
        <w:tc>
          <w:tcPr>
            <w:tcW w:w="4027" w:type="dxa"/>
            <w:gridSpan w:val="3"/>
            <w:tcBorders>
              <w:left w:val="single" w:sz="1" w:space="0" w:color="000000"/>
              <w:bottom w:val="single" w:sz="1" w:space="0" w:color="000000"/>
              <w:right w:val="single" w:sz="1" w:space="0" w:color="000000"/>
            </w:tcBorders>
          </w:tcPr>
          <w:p w:rsidR="00D265E7" w:rsidRDefault="00D265E7" w:rsidP="00FB0285">
            <w:pPr>
              <w:pStyle w:val="PSI-Normal"/>
              <w:rPr>
                <w:b/>
              </w:rPr>
            </w:pPr>
            <w:r>
              <w:rPr>
                <w:b/>
              </w:rPr>
              <w:t xml:space="preserve">Nombre del Probador: </w:t>
            </w:r>
            <w:r>
              <w:t>Nicolás Sartini</w:t>
            </w:r>
          </w:p>
        </w:tc>
      </w:tr>
      <w:tr w:rsidR="00D265E7" w:rsidTr="00FB0285">
        <w:tc>
          <w:tcPr>
            <w:tcW w:w="4904" w:type="dxa"/>
            <w:gridSpan w:val="4"/>
            <w:tcBorders>
              <w:left w:val="single" w:sz="1" w:space="0" w:color="000000"/>
              <w:bottom w:val="single" w:sz="1" w:space="0" w:color="000000"/>
            </w:tcBorders>
          </w:tcPr>
          <w:p w:rsidR="00D265E7" w:rsidRDefault="00D265E7"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D265E7" w:rsidRDefault="00D265E7"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D265E7" w:rsidRDefault="00D265E7" w:rsidP="00FB0285">
            <w:pPr>
              <w:pStyle w:val="PSI-Normal"/>
              <w:rPr>
                <w:b/>
              </w:rPr>
            </w:pPr>
            <w:r>
              <w:rPr>
                <w:b/>
              </w:rPr>
              <w:t xml:space="preserve">Fecha de Ejecución: </w:t>
            </w:r>
            <w:r>
              <w:t>21</w:t>
            </w:r>
            <w:r w:rsidRPr="00473DBE">
              <w:t>/</w:t>
            </w:r>
            <w:r>
              <w:t>04</w:t>
            </w:r>
            <w:r w:rsidRPr="00473DBE">
              <w:t>/20</w:t>
            </w:r>
            <w:r>
              <w:t>20</w:t>
            </w:r>
          </w:p>
        </w:tc>
      </w:tr>
      <w:tr w:rsidR="00D265E7" w:rsidTr="00FB0285">
        <w:tc>
          <w:tcPr>
            <w:tcW w:w="8931" w:type="dxa"/>
            <w:gridSpan w:val="7"/>
            <w:tcBorders>
              <w:left w:val="single" w:sz="1" w:space="0" w:color="000000"/>
              <w:bottom w:val="single" w:sz="1" w:space="0" w:color="000000"/>
              <w:right w:val="single" w:sz="1" w:space="0" w:color="000000"/>
            </w:tcBorders>
            <w:shd w:val="clear" w:color="auto" w:fill="E6E6E6"/>
          </w:tcPr>
          <w:p w:rsidR="00D265E7" w:rsidRDefault="00D265E7" w:rsidP="00FB0285">
            <w:pPr>
              <w:pStyle w:val="TableContents"/>
              <w:rPr>
                <w:rFonts w:ascii="Arial" w:hAnsi="Arial"/>
                <w:b/>
                <w:bCs/>
                <w:sz w:val="20"/>
              </w:rPr>
            </w:pPr>
            <w:r>
              <w:rPr>
                <w:rFonts w:ascii="Arial" w:hAnsi="Arial"/>
                <w:b/>
                <w:bCs/>
                <w:sz w:val="20"/>
              </w:rPr>
              <w:t>Condición(es) para que se ejecute el Caso de Prueba:</w:t>
            </w:r>
          </w:p>
        </w:tc>
      </w:tr>
      <w:tr w:rsidR="00D265E7"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265E7" w:rsidTr="00FB0285">
              <w:trPr>
                <w:trHeight w:val="574"/>
              </w:trPr>
              <w:tc>
                <w:tcPr>
                  <w:tcW w:w="4308" w:type="dxa"/>
                </w:tcPr>
                <w:p w:rsidR="00D265E7" w:rsidRDefault="00D265E7" w:rsidP="00FB0285">
                  <w:pPr>
                    <w:pStyle w:val="PSI-Normal"/>
                  </w:pPr>
                  <w:r>
                    <w:t xml:space="preserve">Se deben cumplir con los recursos necesarios en cuanto a software, hardware y configuraciones necesarias para que se pueda ejecutar este caso de prueba. </w:t>
                  </w:r>
                </w:p>
              </w:tc>
            </w:tr>
          </w:tbl>
          <w:p w:rsidR="00D265E7" w:rsidRPr="002F45D3" w:rsidRDefault="00D265E7"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265E7" w:rsidRPr="002F45D3" w:rsidRDefault="00D265E7" w:rsidP="00FB0285">
            <w:pPr>
              <w:pStyle w:val="PSI-Normal"/>
            </w:pPr>
            <w:r>
              <w:t>-</w:t>
            </w:r>
          </w:p>
        </w:tc>
      </w:tr>
      <w:tr w:rsidR="00D265E7" w:rsidTr="00FB0285">
        <w:tc>
          <w:tcPr>
            <w:tcW w:w="4904" w:type="dxa"/>
            <w:gridSpan w:val="4"/>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w:t>
            </w:r>
          </w:p>
        </w:tc>
      </w:tr>
      <w:tr w:rsidR="00D265E7" w:rsidTr="00FB0285">
        <w:tc>
          <w:tcPr>
            <w:tcW w:w="8931" w:type="dxa"/>
            <w:gridSpan w:val="7"/>
            <w:tcBorders>
              <w:left w:val="single" w:sz="1" w:space="0" w:color="000000"/>
              <w:bottom w:val="single" w:sz="1" w:space="0" w:color="000000"/>
              <w:right w:val="single" w:sz="1" w:space="0" w:color="000000"/>
            </w:tcBorders>
            <w:shd w:val="clear" w:color="auto" w:fill="E6E6E6"/>
          </w:tcPr>
          <w:p w:rsidR="00D265E7" w:rsidRDefault="00D265E7" w:rsidP="00FB0285">
            <w:pPr>
              <w:pStyle w:val="TableContents"/>
              <w:rPr>
                <w:rFonts w:ascii="Arial" w:hAnsi="Arial"/>
                <w:b/>
                <w:bCs/>
                <w:sz w:val="20"/>
              </w:rPr>
            </w:pPr>
            <w:r>
              <w:rPr>
                <w:rFonts w:ascii="Arial" w:hAnsi="Arial"/>
                <w:b/>
                <w:bCs/>
                <w:sz w:val="20"/>
              </w:rPr>
              <w:t>Para la Ejecución del Caso de Prueba:</w:t>
            </w:r>
          </w:p>
        </w:tc>
      </w:tr>
      <w:tr w:rsidR="00D265E7" w:rsidTr="00FB0285">
        <w:tc>
          <w:tcPr>
            <w:tcW w:w="851" w:type="dxa"/>
            <w:tcBorders>
              <w:left w:val="single" w:sz="1" w:space="0" w:color="000000"/>
              <w:bottom w:val="single" w:sz="1" w:space="0" w:color="000000"/>
            </w:tcBorders>
            <w:shd w:val="clear" w:color="auto" w:fill="808080"/>
          </w:tcPr>
          <w:p w:rsidR="00D265E7" w:rsidRDefault="00D265E7"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D265E7" w:rsidRDefault="00D265E7"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265E7" w:rsidRDefault="00D265E7"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D265E7" w:rsidRDefault="00D265E7"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D265E7" w:rsidRDefault="00D265E7" w:rsidP="00FB0285">
            <w:pPr>
              <w:pStyle w:val="TableContents"/>
              <w:jc w:val="center"/>
              <w:rPr>
                <w:rFonts w:ascii="Arial" w:hAnsi="Arial"/>
                <w:b/>
                <w:bCs/>
                <w:sz w:val="20"/>
              </w:rPr>
            </w:pPr>
            <w:r>
              <w:rPr>
                <w:rFonts w:ascii="Arial" w:hAnsi="Arial"/>
                <w:b/>
                <w:bCs/>
                <w:sz w:val="20"/>
              </w:rPr>
              <w:t>Resultado Obtenido</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w:t>
            </w:r>
            <w:r w:rsidRPr="006438C3">
              <w:rPr>
                <w:rFonts w:ascii="Arial" w:hAnsi="Arial" w:cs="Arial"/>
                <w:color w:val="000000"/>
                <w:sz w:val="21"/>
                <w:szCs w:val="21"/>
                <w:shd w:val="clear" w:color="auto" w:fill="FFFFFF"/>
                <w:lang w:val="en-US"/>
              </w:rPr>
              <w:lastRenderedPageBreak/>
              <w:t>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introducción del texto.</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negrita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negrita desde los atajos del teclado (CTRL+B).</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cursiva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cursiva desde los atajos del teclado (CTRL+I).</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w:t>
            </w:r>
            <w:r>
              <w:lastRenderedPageBreak/>
              <w:t xml:space="preserve">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subrayado desde el </w:t>
            </w:r>
            <w:r>
              <w:rPr>
                <w:rFonts w:ascii="Arial" w:hAnsi="Arial"/>
                <w:sz w:val="20"/>
              </w:rPr>
              <w:lastRenderedPageBreak/>
              <w:t>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subrayado desde los atajos del teclado (CTRL+U).</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viñetas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viñetas numéricas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párrafo alineado a la izquierda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párrafo alineado al centro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lastRenderedPageBreak/>
              <w:t>15</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párrafo alineado a la derecha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el estilo párrafo justificado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menos tabulación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Correcta aplicación del texto con más tabulación desde el mouse.</w:t>
            </w:r>
          </w:p>
          <w:p w:rsidR="00D265E7" w:rsidRDefault="00D265E7" w:rsidP="00FB0285">
            <w:pPr>
              <w:pStyle w:val="TableContents"/>
              <w:rPr>
                <w:rFonts w:ascii="Arial" w:hAnsi="Arial"/>
                <w:sz w:val="20"/>
              </w:rPr>
            </w:pP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D265E7" w:rsidRPr="00486A8F" w:rsidRDefault="00D265E7"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D265E7" w:rsidRPr="006438C3" w:rsidRDefault="00D265E7"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D265E7" w:rsidRPr="00B151C0" w:rsidRDefault="00D265E7"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 xml:space="preserve">Satisfactorio. </w:t>
            </w:r>
          </w:p>
          <w:p w:rsidR="00D265E7" w:rsidRDefault="00D265E7"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D265E7" w:rsidTr="00FB0285">
        <w:tc>
          <w:tcPr>
            <w:tcW w:w="851" w:type="dxa"/>
            <w:tcBorders>
              <w:left w:val="single" w:sz="1" w:space="0" w:color="000000"/>
              <w:bottom w:val="single" w:sz="1" w:space="0" w:color="000000"/>
            </w:tcBorders>
          </w:tcPr>
          <w:p w:rsidR="00D265E7" w:rsidRDefault="00D265E7" w:rsidP="00FB0285">
            <w:pPr>
              <w:pStyle w:val="TableContents"/>
              <w:rPr>
                <w:rFonts w:ascii="Arial" w:hAnsi="Arial"/>
                <w:sz w:val="20"/>
              </w:rPr>
            </w:pPr>
            <w:r>
              <w:rPr>
                <w:rFonts w:ascii="Arial" w:hAnsi="Arial"/>
                <w:sz w:val="20"/>
              </w:rPr>
              <w:lastRenderedPageBreak/>
              <w:t>24</w:t>
            </w:r>
          </w:p>
        </w:tc>
        <w:tc>
          <w:tcPr>
            <w:tcW w:w="1559" w:type="dxa"/>
            <w:tcBorders>
              <w:left w:val="single" w:sz="1" w:space="0" w:color="000000"/>
              <w:bottom w:val="single" w:sz="1" w:space="0" w:color="000000"/>
            </w:tcBorders>
          </w:tcPr>
          <w:p w:rsidR="00D265E7" w:rsidRDefault="00D265E7"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D265E7" w:rsidRPr="007C2B70" w:rsidRDefault="00D265E7"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D265E7" w:rsidRDefault="00D265E7"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sz w:val="20"/>
              </w:rPr>
              <w:t>Satisfactorio.</w:t>
            </w:r>
          </w:p>
          <w:p w:rsidR="00D265E7" w:rsidRDefault="00D265E7" w:rsidP="00FB0285">
            <w:pPr>
              <w:pStyle w:val="TableContents"/>
              <w:rPr>
                <w:rFonts w:ascii="Arial" w:hAnsi="Arial"/>
                <w:sz w:val="20"/>
              </w:rPr>
            </w:pPr>
            <w:r>
              <w:rPr>
                <w:rFonts w:ascii="Arial" w:hAnsi="Arial"/>
                <w:sz w:val="20"/>
              </w:rPr>
              <w:t>El sistema no permite guardar el programa sin validar el completado del campo.</w:t>
            </w:r>
          </w:p>
        </w:tc>
      </w:tr>
      <w:tr w:rsidR="00D265E7" w:rsidTr="00FB0285">
        <w:tc>
          <w:tcPr>
            <w:tcW w:w="8931" w:type="dxa"/>
            <w:gridSpan w:val="7"/>
            <w:tcBorders>
              <w:left w:val="single" w:sz="1" w:space="0" w:color="000000"/>
              <w:bottom w:val="single" w:sz="1" w:space="0" w:color="000000"/>
              <w:right w:val="single" w:sz="1" w:space="0" w:color="000000"/>
            </w:tcBorders>
            <w:shd w:val="clear" w:color="auto" w:fill="E6E6E6"/>
          </w:tcPr>
          <w:p w:rsidR="00D265E7" w:rsidRPr="00713567" w:rsidRDefault="00D265E7"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D265E7" w:rsidTr="00FB0285">
        <w:tc>
          <w:tcPr>
            <w:tcW w:w="8931" w:type="dxa"/>
            <w:gridSpan w:val="7"/>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D265E7" w:rsidRPr="00B327AB" w:rsidTr="00FB0285">
        <w:tc>
          <w:tcPr>
            <w:tcW w:w="8931" w:type="dxa"/>
            <w:gridSpan w:val="7"/>
            <w:tcBorders>
              <w:left w:val="single" w:sz="1" w:space="0" w:color="000000"/>
              <w:bottom w:val="single" w:sz="1" w:space="0" w:color="000000"/>
              <w:right w:val="single" w:sz="1" w:space="0" w:color="000000"/>
            </w:tcBorders>
          </w:tcPr>
          <w:p w:rsidR="00D265E7" w:rsidRDefault="00D265E7"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D265E7" w:rsidRDefault="00D265E7" w:rsidP="00D265E7">
      <w:pPr>
        <w:rPr>
          <w:lang w:val="es-AR"/>
        </w:rPr>
      </w:pPr>
    </w:p>
    <w:p w:rsidR="00D265E7" w:rsidRPr="007C2B70" w:rsidRDefault="00D265E7" w:rsidP="00D92A17">
      <w:pPr>
        <w:rPr>
          <w:lang w:val="es-AR"/>
        </w:rPr>
      </w:pPr>
    </w:p>
    <w:p w:rsidR="007C2B70" w:rsidRDefault="007C2B70" w:rsidP="00D92A17">
      <w:pPr>
        <w:rPr>
          <w:lang w:val="es-VE"/>
        </w:rPr>
      </w:pPr>
    </w:p>
    <w:p w:rsidR="002244DE" w:rsidRPr="004D5405" w:rsidRDefault="002244DE" w:rsidP="002244DE">
      <w:pPr>
        <w:pStyle w:val="PSI-Ttulo2"/>
        <w:rPr>
          <w:color w:val="365F91" w:themeColor="accent1" w:themeShade="BF"/>
          <w:sz w:val="28"/>
          <w:szCs w:val="28"/>
        </w:rPr>
      </w:pPr>
      <w:bookmarkStart w:id="70" w:name="_Toc38806059"/>
      <w:r>
        <w:t>Caso de Prueba P018</w:t>
      </w:r>
      <w:bookmarkEnd w:id="70"/>
    </w:p>
    <w:p w:rsidR="002244DE" w:rsidRDefault="002244DE" w:rsidP="002244DE">
      <w:r>
        <w:t>Correspondiente a la Creación de Programa.</w:t>
      </w:r>
    </w:p>
    <w:p w:rsidR="002244DE" w:rsidRPr="002244DE" w:rsidRDefault="002244DE" w:rsidP="002244DE"/>
    <w:p w:rsidR="002244DE" w:rsidRPr="00664D4B" w:rsidRDefault="002244DE" w:rsidP="002244DE">
      <w:pPr>
        <w:pStyle w:val="PSI-Ttulo3"/>
      </w:pPr>
      <w:bookmarkStart w:id="71" w:name="_Toc38806060"/>
      <w:r w:rsidRPr="00664D4B">
        <w:t>Descripción</w:t>
      </w:r>
      <w:bookmarkEnd w:id="71"/>
      <w:r w:rsidRPr="00664D4B">
        <w:t xml:space="preserve"> </w:t>
      </w:r>
    </w:p>
    <w:p w:rsidR="002244DE" w:rsidRDefault="002244DE" w:rsidP="002244DE">
      <w:pPr>
        <w:pStyle w:val="PSI-Normal"/>
      </w:pPr>
      <w:r w:rsidRPr="00664D4B">
        <w:t xml:space="preserve">Este caso de prueba, tiene como objetivo probar </w:t>
      </w:r>
      <w:r>
        <w:t>que el input text "</w:t>
      </w:r>
      <w:r w:rsidRPr="002244DE">
        <w:t xml:space="preserve"> </w:t>
      </w:r>
      <w:r>
        <w:t xml:space="preserve">Criterios de Evaluación " permita introducir todo tipo de texto sin ninguna restricción y además probar que el texto se modifica con las opciones del menú de estilo (negrita, cursiva, viñetas, etc.). </w:t>
      </w:r>
    </w:p>
    <w:p w:rsidR="002244DE" w:rsidRPr="00664D4B" w:rsidRDefault="002244DE" w:rsidP="002244DE">
      <w:pPr>
        <w:pStyle w:val="PSI-Normal"/>
      </w:pPr>
    </w:p>
    <w:p w:rsidR="002244DE" w:rsidRPr="00664D4B" w:rsidRDefault="002244DE" w:rsidP="002244DE">
      <w:pPr>
        <w:pStyle w:val="PSI-Ttulo3"/>
      </w:pPr>
      <w:bookmarkStart w:id="72" w:name="_Toc38806061"/>
      <w:r w:rsidRPr="00664D4B">
        <w:t>Evaluación de la Prueba</w:t>
      </w:r>
      <w:bookmarkEnd w:id="72"/>
      <w:r w:rsidRPr="00664D4B">
        <w:t xml:space="preserve"> </w:t>
      </w:r>
    </w:p>
    <w:p w:rsidR="002244DE" w:rsidRDefault="002244DE" w:rsidP="002244DE">
      <w:pPr>
        <w:pStyle w:val="PSI-Normal"/>
      </w:pPr>
      <w:r>
        <w:t>Realizada y S</w:t>
      </w:r>
      <w:r w:rsidRPr="00664D4B">
        <w:t>atisfactoria.</w:t>
      </w:r>
    </w:p>
    <w:p w:rsidR="002244DE" w:rsidRPr="00664D4B" w:rsidRDefault="002244DE" w:rsidP="002244DE">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2244DE" w:rsidTr="00FB0285">
        <w:tc>
          <w:tcPr>
            <w:tcW w:w="4904" w:type="dxa"/>
            <w:gridSpan w:val="4"/>
            <w:tcBorders>
              <w:top w:val="single" w:sz="1" w:space="0" w:color="000000"/>
              <w:left w:val="single" w:sz="1" w:space="0" w:color="000000"/>
              <w:bottom w:val="single" w:sz="1" w:space="0" w:color="000000"/>
            </w:tcBorders>
          </w:tcPr>
          <w:p w:rsidR="002244DE" w:rsidRDefault="002244DE"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2244DE" w:rsidRDefault="002244DE" w:rsidP="00FB0285">
            <w:pPr>
              <w:pStyle w:val="PSI-Normal"/>
              <w:rPr>
                <w:b/>
              </w:rPr>
            </w:pPr>
            <w:r>
              <w:rPr>
                <w:b/>
              </w:rPr>
              <w:t xml:space="preserve">Nivel de Prueba: </w:t>
            </w:r>
            <w:r w:rsidRPr="00565228">
              <w:t>Componente</w:t>
            </w:r>
          </w:p>
        </w:tc>
      </w:tr>
      <w:tr w:rsidR="002244DE" w:rsidTr="00FB0285">
        <w:tc>
          <w:tcPr>
            <w:tcW w:w="4904" w:type="dxa"/>
            <w:gridSpan w:val="4"/>
            <w:tcBorders>
              <w:left w:val="single" w:sz="1" w:space="0" w:color="000000"/>
              <w:bottom w:val="single" w:sz="1" w:space="0" w:color="000000"/>
            </w:tcBorders>
            <w:shd w:val="clear" w:color="auto" w:fill="E6E6E6"/>
          </w:tcPr>
          <w:p w:rsidR="002244DE" w:rsidRDefault="002244DE"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2244DE" w:rsidRDefault="002244DE" w:rsidP="00FB0285">
            <w:pPr>
              <w:pStyle w:val="PSI-Normal"/>
              <w:rPr>
                <w:b/>
              </w:rPr>
            </w:pPr>
            <w:r>
              <w:rPr>
                <w:b/>
              </w:rPr>
              <w:t xml:space="preserve">Tipo(s) de Pruebas(s): </w:t>
            </w:r>
            <w:r w:rsidRPr="00995A0D">
              <w:t>Funcional</w:t>
            </w:r>
          </w:p>
        </w:tc>
      </w:tr>
      <w:tr w:rsidR="002244DE" w:rsidRPr="00CF4BD4" w:rsidTr="00FB0285">
        <w:tc>
          <w:tcPr>
            <w:tcW w:w="4904" w:type="dxa"/>
            <w:gridSpan w:val="4"/>
            <w:tcBorders>
              <w:left w:val="single" w:sz="1" w:space="0" w:color="000000"/>
              <w:bottom w:val="single" w:sz="1" w:space="0" w:color="000000"/>
            </w:tcBorders>
          </w:tcPr>
          <w:p w:rsidR="002244DE" w:rsidRDefault="002244DE"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2244DE" w:rsidRPr="00CF4BD4" w:rsidTr="00FB0285">
              <w:trPr>
                <w:trHeight w:val="263"/>
              </w:trPr>
              <w:tc>
                <w:tcPr>
                  <w:tcW w:w="4426" w:type="dxa"/>
                </w:tcPr>
                <w:p w:rsidR="002244DE" w:rsidRPr="004D5405" w:rsidRDefault="002244DE"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2244DE" w:rsidRPr="004D5405" w:rsidRDefault="002244DE" w:rsidP="00FB0285">
            <w:pPr>
              <w:pStyle w:val="TableContents"/>
              <w:rPr>
                <w:rFonts w:ascii="Arial" w:hAnsi="Arial"/>
                <w:color w:val="0000FF"/>
                <w:sz w:val="20"/>
                <w:lang w:val="es-AR"/>
              </w:rPr>
            </w:pPr>
          </w:p>
        </w:tc>
      </w:tr>
      <w:tr w:rsidR="002244DE" w:rsidTr="00FB0285">
        <w:tc>
          <w:tcPr>
            <w:tcW w:w="4904" w:type="dxa"/>
            <w:gridSpan w:val="4"/>
            <w:tcBorders>
              <w:left w:val="single" w:sz="1" w:space="0" w:color="000000"/>
              <w:bottom w:val="single" w:sz="1" w:space="0" w:color="000000"/>
            </w:tcBorders>
          </w:tcPr>
          <w:p w:rsidR="002244DE" w:rsidRDefault="002244DE"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2244DE" w:rsidRPr="00606E1E" w:rsidRDefault="002244DE" w:rsidP="00FB0285">
            <w:pPr>
              <w:pStyle w:val="PSI-Normal"/>
            </w:pPr>
            <w:r>
              <w:rPr>
                <w:b/>
              </w:rPr>
              <w:t xml:space="preserve">Autor del Caso de Prueba: </w:t>
            </w:r>
            <w:r>
              <w:t>Nicolás Sartini</w:t>
            </w:r>
          </w:p>
        </w:tc>
      </w:tr>
      <w:tr w:rsidR="002244DE" w:rsidTr="00FB0285">
        <w:tc>
          <w:tcPr>
            <w:tcW w:w="4904" w:type="dxa"/>
            <w:gridSpan w:val="4"/>
            <w:tcBorders>
              <w:left w:val="single" w:sz="1" w:space="0" w:color="000000"/>
              <w:bottom w:val="single" w:sz="1" w:space="0" w:color="000000"/>
            </w:tcBorders>
          </w:tcPr>
          <w:p w:rsidR="002244DE" w:rsidRDefault="002244DE" w:rsidP="00FB0285">
            <w:pPr>
              <w:pStyle w:val="PSI-Normal"/>
              <w:rPr>
                <w:b/>
              </w:rPr>
            </w:pPr>
            <w:r>
              <w:rPr>
                <w:b/>
              </w:rPr>
              <w:lastRenderedPageBreak/>
              <w:t xml:space="preserve">ID/Nombre Caso de Prueba: </w:t>
            </w:r>
            <w:r>
              <w:t>P018</w:t>
            </w:r>
          </w:p>
        </w:tc>
        <w:tc>
          <w:tcPr>
            <w:tcW w:w="4027" w:type="dxa"/>
            <w:gridSpan w:val="3"/>
            <w:tcBorders>
              <w:left w:val="single" w:sz="1" w:space="0" w:color="000000"/>
              <w:bottom w:val="single" w:sz="1" w:space="0" w:color="000000"/>
              <w:right w:val="single" w:sz="1" w:space="0" w:color="000000"/>
            </w:tcBorders>
          </w:tcPr>
          <w:p w:rsidR="002244DE" w:rsidRDefault="002244DE" w:rsidP="00FB0285">
            <w:pPr>
              <w:pStyle w:val="PSI-Normal"/>
              <w:rPr>
                <w:b/>
              </w:rPr>
            </w:pPr>
            <w:r>
              <w:rPr>
                <w:b/>
              </w:rPr>
              <w:t xml:space="preserve">Nombre del Probador: </w:t>
            </w:r>
            <w:r>
              <w:t>Nicolás Sartini</w:t>
            </w:r>
          </w:p>
        </w:tc>
      </w:tr>
      <w:tr w:rsidR="002244DE" w:rsidTr="00FB0285">
        <w:tc>
          <w:tcPr>
            <w:tcW w:w="4904" w:type="dxa"/>
            <w:gridSpan w:val="4"/>
            <w:tcBorders>
              <w:left w:val="single" w:sz="1" w:space="0" w:color="000000"/>
              <w:bottom w:val="single" w:sz="1" w:space="0" w:color="000000"/>
            </w:tcBorders>
          </w:tcPr>
          <w:p w:rsidR="002244DE" w:rsidRDefault="002244DE"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2244DE" w:rsidRDefault="002244DE"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2244DE" w:rsidRDefault="002244DE" w:rsidP="00FB0285">
            <w:pPr>
              <w:pStyle w:val="PSI-Normal"/>
              <w:rPr>
                <w:b/>
              </w:rPr>
            </w:pPr>
            <w:r>
              <w:rPr>
                <w:b/>
              </w:rPr>
              <w:t xml:space="preserve">Fecha de Ejecución: </w:t>
            </w:r>
            <w:r>
              <w:t>21</w:t>
            </w:r>
            <w:r w:rsidRPr="00473DBE">
              <w:t>/</w:t>
            </w:r>
            <w:r>
              <w:t>04</w:t>
            </w:r>
            <w:r w:rsidRPr="00473DBE">
              <w:t>/20</w:t>
            </w:r>
            <w:r>
              <w:t>20</w:t>
            </w:r>
          </w:p>
        </w:tc>
      </w:tr>
      <w:tr w:rsidR="002244DE" w:rsidTr="00FB0285">
        <w:tc>
          <w:tcPr>
            <w:tcW w:w="8931" w:type="dxa"/>
            <w:gridSpan w:val="7"/>
            <w:tcBorders>
              <w:left w:val="single" w:sz="1" w:space="0" w:color="000000"/>
              <w:bottom w:val="single" w:sz="1" w:space="0" w:color="000000"/>
              <w:right w:val="single" w:sz="1" w:space="0" w:color="000000"/>
            </w:tcBorders>
            <w:shd w:val="clear" w:color="auto" w:fill="E6E6E6"/>
          </w:tcPr>
          <w:p w:rsidR="002244DE" w:rsidRDefault="002244DE" w:rsidP="00FB0285">
            <w:pPr>
              <w:pStyle w:val="TableContents"/>
              <w:rPr>
                <w:rFonts w:ascii="Arial" w:hAnsi="Arial"/>
                <w:b/>
                <w:bCs/>
                <w:sz w:val="20"/>
              </w:rPr>
            </w:pPr>
            <w:r>
              <w:rPr>
                <w:rFonts w:ascii="Arial" w:hAnsi="Arial"/>
                <w:b/>
                <w:bCs/>
                <w:sz w:val="20"/>
              </w:rPr>
              <w:t>Condición(es) para que se ejecute el Caso de Prueba:</w:t>
            </w:r>
          </w:p>
        </w:tc>
      </w:tr>
      <w:tr w:rsidR="002244DE"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2244DE" w:rsidTr="00FB0285">
              <w:trPr>
                <w:trHeight w:val="574"/>
              </w:trPr>
              <w:tc>
                <w:tcPr>
                  <w:tcW w:w="4308" w:type="dxa"/>
                </w:tcPr>
                <w:p w:rsidR="002244DE" w:rsidRDefault="002244DE" w:rsidP="00FB0285">
                  <w:pPr>
                    <w:pStyle w:val="PSI-Normal"/>
                  </w:pPr>
                  <w:r>
                    <w:t xml:space="preserve">Se deben cumplir con los recursos necesarios en cuanto a software, hardware y configuraciones necesarias para que se pueda ejecutar este caso de prueba. </w:t>
                  </w:r>
                </w:p>
              </w:tc>
            </w:tr>
          </w:tbl>
          <w:p w:rsidR="002244DE" w:rsidRPr="002F45D3" w:rsidRDefault="002244DE"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2244DE" w:rsidRPr="002F45D3" w:rsidRDefault="002244DE" w:rsidP="00FB0285">
            <w:pPr>
              <w:pStyle w:val="PSI-Normal"/>
            </w:pPr>
            <w:r>
              <w:t>-</w:t>
            </w:r>
          </w:p>
        </w:tc>
      </w:tr>
      <w:tr w:rsidR="002244DE" w:rsidTr="00FB0285">
        <w:tc>
          <w:tcPr>
            <w:tcW w:w="4904" w:type="dxa"/>
            <w:gridSpan w:val="4"/>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w:t>
            </w:r>
          </w:p>
        </w:tc>
      </w:tr>
      <w:tr w:rsidR="002244DE" w:rsidTr="00FB0285">
        <w:tc>
          <w:tcPr>
            <w:tcW w:w="8931" w:type="dxa"/>
            <w:gridSpan w:val="7"/>
            <w:tcBorders>
              <w:left w:val="single" w:sz="1" w:space="0" w:color="000000"/>
              <w:bottom w:val="single" w:sz="1" w:space="0" w:color="000000"/>
              <w:right w:val="single" w:sz="1" w:space="0" w:color="000000"/>
            </w:tcBorders>
            <w:shd w:val="clear" w:color="auto" w:fill="E6E6E6"/>
          </w:tcPr>
          <w:p w:rsidR="002244DE" w:rsidRDefault="002244DE" w:rsidP="00FB0285">
            <w:pPr>
              <w:pStyle w:val="TableContents"/>
              <w:rPr>
                <w:rFonts w:ascii="Arial" w:hAnsi="Arial"/>
                <w:b/>
                <w:bCs/>
                <w:sz w:val="20"/>
              </w:rPr>
            </w:pPr>
            <w:r>
              <w:rPr>
                <w:rFonts w:ascii="Arial" w:hAnsi="Arial"/>
                <w:b/>
                <w:bCs/>
                <w:sz w:val="20"/>
              </w:rPr>
              <w:t>Para la Ejecución del Caso de Prueba:</w:t>
            </w:r>
          </w:p>
        </w:tc>
      </w:tr>
      <w:tr w:rsidR="002244DE" w:rsidTr="00FB0285">
        <w:tc>
          <w:tcPr>
            <w:tcW w:w="851" w:type="dxa"/>
            <w:tcBorders>
              <w:left w:val="single" w:sz="1" w:space="0" w:color="000000"/>
              <w:bottom w:val="single" w:sz="1" w:space="0" w:color="000000"/>
            </w:tcBorders>
            <w:shd w:val="clear" w:color="auto" w:fill="808080"/>
          </w:tcPr>
          <w:p w:rsidR="002244DE" w:rsidRDefault="002244DE"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2244DE" w:rsidRDefault="002244DE"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2244DE" w:rsidRDefault="002244DE"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2244DE" w:rsidRDefault="002244DE"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2244DE" w:rsidRDefault="002244DE" w:rsidP="00FB0285">
            <w:pPr>
              <w:pStyle w:val="TableContents"/>
              <w:jc w:val="center"/>
              <w:rPr>
                <w:rFonts w:ascii="Arial" w:hAnsi="Arial"/>
                <w:b/>
                <w:bCs/>
                <w:sz w:val="20"/>
              </w:rPr>
            </w:pPr>
            <w:r>
              <w:rPr>
                <w:rFonts w:ascii="Arial" w:hAnsi="Arial"/>
                <w:b/>
                <w:bCs/>
                <w:sz w:val="20"/>
              </w:rPr>
              <w:t>Resultado Obtenido</w:t>
            </w: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sidRPr="006438C3">
              <w:rPr>
                <w:rFonts w:ascii="Arial" w:hAnsi="Arial" w:cs="Arial"/>
                <w:color w:val="000000"/>
                <w:sz w:val="21"/>
                <w:szCs w:val="21"/>
                <w:shd w:val="clear" w:color="auto" w:fill="FFFFFF"/>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w:t>
            </w:r>
            <w:r w:rsidRPr="006438C3">
              <w:rPr>
                <w:rFonts w:ascii="Arial" w:hAnsi="Arial" w:cs="Arial"/>
                <w:color w:val="000000"/>
                <w:sz w:val="21"/>
                <w:szCs w:val="21"/>
                <w:shd w:val="clear" w:color="auto" w:fill="FFFFFF"/>
                <w:lang w:val="en-US"/>
              </w:rPr>
              <w:lastRenderedPageBreak/>
              <w:t>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introducción del texto.</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negrita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negrita desde los atajos del teclado (CTRL+B).</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cursiva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cursiva desde los atajos del teclado (CTRL+I).</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subrayado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lastRenderedPageBreak/>
              <w:t>7</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subrayado desde los atajos del teclado (CTRL+U).</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viñetas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viñetas numéricas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párrafo alineado a la izquierda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párrafo alineado al centro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w:t>
            </w:r>
            <w:r>
              <w:rPr>
                <w:rFonts w:ascii="Arial" w:hAnsi="Arial"/>
                <w:sz w:val="20"/>
              </w:rPr>
              <w:lastRenderedPageBreak/>
              <w:t xml:space="preserve">teclado (CTRL+SHIFT+E).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lastRenderedPageBreak/>
              <w:t xml:space="preserve">Satisfactorio. </w:t>
            </w:r>
          </w:p>
          <w:p w:rsidR="002244DE" w:rsidRDefault="002244DE" w:rsidP="00FB0285">
            <w:pPr>
              <w:pStyle w:val="TableContents"/>
              <w:rPr>
                <w:rFonts w:ascii="Arial" w:hAnsi="Arial"/>
                <w:sz w:val="20"/>
              </w:rPr>
            </w:pPr>
            <w:r>
              <w:rPr>
                <w:rFonts w:ascii="Arial" w:hAnsi="Arial"/>
                <w:sz w:val="20"/>
              </w:rPr>
              <w:t xml:space="preserve">Correcta aplicación del texto con el estilo párrafo alineado al centro desde </w:t>
            </w:r>
            <w:r>
              <w:rPr>
                <w:rFonts w:ascii="Arial" w:hAnsi="Arial"/>
                <w:sz w:val="20"/>
              </w:rPr>
              <w:lastRenderedPageBreak/>
              <w:t xml:space="preserve">los atajos del teclado (CTRL+SHIFT+E). </w:t>
            </w: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lastRenderedPageBreak/>
              <w:t>16</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párrafo alineado a la derecha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el estilo párrafo justificado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menos tabulación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Correcta aplicación del texto con más tabulación desde el mouse.</w:t>
            </w:r>
          </w:p>
          <w:p w:rsidR="002244DE" w:rsidRDefault="002244DE" w:rsidP="00FB0285">
            <w:pPr>
              <w:pStyle w:val="TableContents"/>
              <w:rPr>
                <w:rFonts w:ascii="Arial" w:hAnsi="Arial"/>
                <w:sz w:val="20"/>
              </w:rPr>
            </w:pP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2244DE" w:rsidRPr="00486A8F" w:rsidRDefault="002244DE"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2244DE" w:rsidRPr="006438C3" w:rsidRDefault="002244DE"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2244DE" w:rsidRPr="00B151C0" w:rsidRDefault="002244DE"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t xml:space="preserve">Satisfactorio. </w:t>
            </w:r>
          </w:p>
          <w:p w:rsidR="002244DE" w:rsidRDefault="002244DE"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2244DE" w:rsidTr="00FB0285">
        <w:tc>
          <w:tcPr>
            <w:tcW w:w="851" w:type="dxa"/>
            <w:tcBorders>
              <w:left w:val="single" w:sz="1" w:space="0" w:color="000000"/>
              <w:bottom w:val="single" w:sz="1" w:space="0" w:color="000000"/>
            </w:tcBorders>
          </w:tcPr>
          <w:p w:rsidR="002244DE" w:rsidRDefault="002244DE"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2244DE" w:rsidRDefault="002244DE" w:rsidP="00FB0285">
            <w:pPr>
              <w:pStyle w:val="TableContents"/>
            </w:pPr>
            <w:r>
              <w:t xml:space="preserve">Asignatura de prueba: </w:t>
            </w:r>
            <w:r>
              <w:lastRenderedPageBreak/>
              <w:t>Sistemas Operativos Distribuidos.</w:t>
            </w:r>
          </w:p>
        </w:tc>
        <w:tc>
          <w:tcPr>
            <w:tcW w:w="1559" w:type="dxa"/>
            <w:tcBorders>
              <w:left w:val="single" w:sz="1" w:space="0" w:color="000000"/>
              <w:bottom w:val="single" w:sz="1" w:space="0" w:color="000000"/>
            </w:tcBorders>
          </w:tcPr>
          <w:p w:rsidR="002244DE" w:rsidRPr="007C2B70" w:rsidRDefault="002244DE" w:rsidP="00FB0285">
            <w:pPr>
              <w:pStyle w:val="PSI-Normal"/>
              <w:rPr>
                <w:shd w:val="clear" w:color="auto" w:fill="FFFFFF"/>
              </w:rPr>
            </w:pPr>
            <w:r>
              <w:rPr>
                <w:shd w:val="clear" w:color="auto" w:fill="FFFFFF"/>
              </w:rPr>
              <w:lastRenderedPageBreak/>
              <w:t>Ninguno</w:t>
            </w:r>
          </w:p>
        </w:tc>
        <w:tc>
          <w:tcPr>
            <w:tcW w:w="2552" w:type="dxa"/>
            <w:gridSpan w:val="2"/>
            <w:tcBorders>
              <w:left w:val="single" w:sz="1" w:space="0" w:color="000000"/>
              <w:bottom w:val="single" w:sz="1" w:space="0" w:color="000000"/>
            </w:tcBorders>
          </w:tcPr>
          <w:p w:rsidR="002244DE" w:rsidRDefault="002244DE" w:rsidP="00FB0285">
            <w:pPr>
              <w:pStyle w:val="PSI-Normal"/>
              <w:spacing w:before="0" w:line="240" w:lineRule="auto"/>
              <w:ind w:left="360"/>
              <w:rPr>
                <w:rFonts w:ascii="Arial" w:hAnsi="Arial"/>
                <w:sz w:val="20"/>
              </w:rPr>
            </w:pPr>
            <w:r>
              <w:rPr>
                <w:rFonts w:ascii="Arial" w:hAnsi="Arial"/>
                <w:sz w:val="20"/>
              </w:rPr>
              <w:t xml:space="preserve">El sistema no permita guardar el programa sin validar el </w:t>
            </w:r>
            <w:r>
              <w:rPr>
                <w:rFonts w:ascii="Arial" w:hAnsi="Arial"/>
                <w:sz w:val="20"/>
              </w:rPr>
              <w:lastRenderedPageBreak/>
              <w:t>completado del campo.</w:t>
            </w:r>
          </w:p>
        </w:tc>
        <w:tc>
          <w:tcPr>
            <w:tcW w:w="2410" w:type="dxa"/>
            <w:gridSpan w:val="2"/>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sz w:val="20"/>
              </w:rPr>
              <w:lastRenderedPageBreak/>
              <w:t>Satisfactorio.</w:t>
            </w:r>
          </w:p>
          <w:p w:rsidR="002244DE" w:rsidRDefault="002244DE" w:rsidP="00FB0285">
            <w:pPr>
              <w:pStyle w:val="TableContents"/>
              <w:rPr>
                <w:rFonts w:ascii="Arial" w:hAnsi="Arial"/>
                <w:sz w:val="20"/>
              </w:rPr>
            </w:pPr>
            <w:r>
              <w:rPr>
                <w:rFonts w:ascii="Arial" w:hAnsi="Arial"/>
                <w:sz w:val="20"/>
              </w:rPr>
              <w:t xml:space="preserve">El sistema no permite guardar el programa sin </w:t>
            </w:r>
            <w:r>
              <w:rPr>
                <w:rFonts w:ascii="Arial" w:hAnsi="Arial"/>
                <w:sz w:val="20"/>
              </w:rPr>
              <w:lastRenderedPageBreak/>
              <w:t>validar el completado del campo.</w:t>
            </w:r>
          </w:p>
        </w:tc>
      </w:tr>
      <w:tr w:rsidR="002244DE" w:rsidTr="00FB0285">
        <w:tc>
          <w:tcPr>
            <w:tcW w:w="8931" w:type="dxa"/>
            <w:gridSpan w:val="7"/>
            <w:tcBorders>
              <w:left w:val="single" w:sz="1" w:space="0" w:color="000000"/>
              <w:bottom w:val="single" w:sz="1" w:space="0" w:color="000000"/>
              <w:right w:val="single" w:sz="1" w:space="0" w:color="000000"/>
            </w:tcBorders>
            <w:shd w:val="clear" w:color="auto" w:fill="E6E6E6"/>
          </w:tcPr>
          <w:p w:rsidR="002244DE" w:rsidRPr="00713567" w:rsidRDefault="002244DE" w:rsidP="00FB0285">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2244DE" w:rsidTr="00FB0285">
        <w:tc>
          <w:tcPr>
            <w:tcW w:w="8931" w:type="dxa"/>
            <w:gridSpan w:val="7"/>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2244DE" w:rsidRPr="00B327AB" w:rsidTr="00FB0285">
        <w:tc>
          <w:tcPr>
            <w:tcW w:w="8931" w:type="dxa"/>
            <w:gridSpan w:val="7"/>
            <w:tcBorders>
              <w:left w:val="single" w:sz="1" w:space="0" w:color="000000"/>
              <w:bottom w:val="single" w:sz="1" w:space="0" w:color="000000"/>
              <w:right w:val="single" w:sz="1" w:space="0" w:color="000000"/>
            </w:tcBorders>
          </w:tcPr>
          <w:p w:rsidR="002244DE" w:rsidRDefault="002244DE"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2244DE" w:rsidRDefault="002244DE" w:rsidP="002244DE">
      <w:pPr>
        <w:rPr>
          <w:lang w:val="es-AR"/>
        </w:rPr>
      </w:pPr>
    </w:p>
    <w:p w:rsidR="00D543EC" w:rsidRDefault="00D543EC" w:rsidP="002244DE">
      <w:pPr>
        <w:rPr>
          <w:lang w:val="es-AR"/>
        </w:rPr>
      </w:pPr>
    </w:p>
    <w:p w:rsidR="00CA4932" w:rsidRPr="004D5405" w:rsidRDefault="00CA4932" w:rsidP="00CA4932">
      <w:pPr>
        <w:pStyle w:val="PSI-Ttulo2"/>
        <w:rPr>
          <w:color w:val="365F91" w:themeColor="accent1" w:themeShade="BF"/>
          <w:sz w:val="28"/>
          <w:szCs w:val="28"/>
        </w:rPr>
      </w:pPr>
      <w:bookmarkStart w:id="73" w:name="_Toc38806062"/>
      <w:r>
        <w:t>Caso de Prueba P019</w:t>
      </w:r>
      <w:bookmarkEnd w:id="73"/>
    </w:p>
    <w:p w:rsidR="00CA4932" w:rsidRDefault="00CA4932" w:rsidP="00CA4932">
      <w:r>
        <w:t>Correspondiente a la Creación de Programa.</w:t>
      </w:r>
    </w:p>
    <w:p w:rsidR="00CA4932" w:rsidRPr="004176CB" w:rsidRDefault="00CA4932" w:rsidP="00CA4932">
      <w:pPr>
        <w:pStyle w:val="PSI-Ttulo3"/>
        <w:rPr>
          <w:lang w:val="es-VE"/>
        </w:rPr>
      </w:pPr>
    </w:p>
    <w:p w:rsidR="00CA4932" w:rsidRPr="00664D4B" w:rsidRDefault="00CA4932" w:rsidP="00CA4932">
      <w:pPr>
        <w:pStyle w:val="PSI-Ttulo3"/>
      </w:pPr>
      <w:bookmarkStart w:id="74" w:name="_Toc38806063"/>
      <w:r w:rsidRPr="00664D4B">
        <w:t>Descripción</w:t>
      </w:r>
      <w:bookmarkEnd w:id="74"/>
      <w:r w:rsidRPr="00664D4B">
        <w:t xml:space="preserve"> </w:t>
      </w:r>
    </w:p>
    <w:p w:rsidR="00CA4932" w:rsidRPr="00664D4B" w:rsidRDefault="00CA4932" w:rsidP="00CA4932">
      <w:pPr>
        <w:pStyle w:val="PSI-Normal"/>
      </w:pPr>
      <w:r w:rsidRPr="00664D4B">
        <w:t xml:space="preserve">Este caso de prueba, tiene como objetivo probar </w:t>
      </w:r>
      <w:r>
        <w:t>que el botón "</w:t>
      </w:r>
      <w:r>
        <w:rPr>
          <w:lang w:val="es-VE"/>
        </w:rPr>
        <w:t>Anterior</w:t>
      </w:r>
      <w:r>
        <w:t xml:space="preserve">" al ser clickeado, permita retroceder a la página anterior. </w:t>
      </w:r>
    </w:p>
    <w:p w:rsidR="00CA4932" w:rsidRPr="00664D4B" w:rsidRDefault="00CA4932" w:rsidP="00CA4932">
      <w:pPr>
        <w:pStyle w:val="PSI-Ttulo3"/>
      </w:pPr>
      <w:bookmarkStart w:id="75" w:name="_Toc38806064"/>
      <w:r w:rsidRPr="00664D4B">
        <w:t>Evaluación de la Prueba</w:t>
      </w:r>
      <w:bookmarkEnd w:id="75"/>
      <w:r w:rsidRPr="00664D4B">
        <w:t xml:space="preserve"> </w:t>
      </w:r>
    </w:p>
    <w:p w:rsidR="00CA4932" w:rsidRDefault="00CA4932" w:rsidP="00CA4932">
      <w:pPr>
        <w:pStyle w:val="PSI-Normal"/>
      </w:pPr>
      <w:r>
        <w:t>Realizada y Satisfactoria</w:t>
      </w:r>
      <w:r w:rsidRPr="00664D4B">
        <w:t>.</w:t>
      </w:r>
    </w:p>
    <w:p w:rsidR="00CA4932" w:rsidRPr="00664D4B" w:rsidRDefault="00CA4932" w:rsidP="00CA493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A4932" w:rsidTr="00FB0285">
        <w:tc>
          <w:tcPr>
            <w:tcW w:w="4904" w:type="dxa"/>
            <w:gridSpan w:val="4"/>
            <w:tcBorders>
              <w:top w:val="single" w:sz="1" w:space="0" w:color="000000"/>
              <w:left w:val="single" w:sz="1" w:space="0" w:color="000000"/>
              <w:bottom w:val="single" w:sz="1" w:space="0" w:color="000000"/>
            </w:tcBorders>
          </w:tcPr>
          <w:p w:rsidR="00CA4932" w:rsidRDefault="00CA4932"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A4932" w:rsidRDefault="00CA4932" w:rsidP="00FB0285">
            <w:pPr>
              <w:pStyle w:val="PSI-Normal"/>
              <w:rPr>
                <w:b/>
              </w:rPr>
            </w:pPr>
            <w:r>
              <w:rPr>
                <w:b/>
              </w:rPr>
              <w:t xml:space="preserve">Nivel de Prueba: </w:t>
            </w:r>
            <w:r w:rsidRPr="00565228">
              <w:t>Componente</w:t>
            </w:r>
          </w:p>
        </w:tc>
      </w:tr>
      <w:tr w:rsidR="00CA4932" w:rsidTr="00FB0285">
        <w:tc>
          <w:tcPr>
            <w:tcW w:w="4904" w:type="dxa"/>
            <w:gridSpan w:val="4"/>
            <w:tcBorders>
              <w:left w:val="single" w:sz="1" w:space="0" w:color="000000"/>
              <w:bottom w:val="single" w:sz="1" w:space="0" w:color="000000"/>
            </w:tcBorders>
            <w:shd w:val="clear" w:color="auto" w:fill="E6E6E6"/>
          </w:tcPr>
          <w:p w:rsidR="00CA4932" w:rsidRDefault="00CA4932"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CA4932" w:rsidRDefault="00CA4932" w:rsidP="00FB0285">
            <w:pPr>
              <w:pStyle w:val="PSI-Normal"/>
              <w:rPr>
                <w:b/>
              </w:rPr>
            </w:pPr>
            <w:r>
              <w:rPr>
                <w:b/>
              </w:rPr>
              <w:t xml:space="preserve">Tipo(s) de Pruebas(s): </w:t>
            </w:r>
            <w:r w:rsidRPr="00995A0D">
              <w:t>Funcional</w:t>
            </w:r>
          </w:p>
        </w:tc>
      </w:tr>
      <w:tr w:rsidR="00CA4932" w:rsidRPr="00CF4BD4" w:rsidTr="00FB0285">
        <w:tc>
          <w:tcPr>
            <w:tcW w:w="4904" w:type="dxa"/>
            <w:gridSpan w:val="4"/>
            <w:tcBorders>
              <w:left w:val="single" w:sz="1" w:space="0" w:color="000000"/>
              <w:bottom w:val="single" w:sz="1" w:space="0" w:color="000000"/>
            </w:tcBorders>
          </w:tcPr>
          <w:p w:rsidR="00CA4932" w:rsidRDefault="00CA4932"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A4932" w:rsidRPr="00CF4BD4" w:rsidTr="00FB0285">
              <w:trPr>
                <w:trHeight w:val="263"/>
              </w:trPr>
              <w:tc>
                <w:tcPr>
                  <w:tcW w:w="4426" w:type="dxa"/>
                </w:tcPr>
                <w:p w:rsidR="00CA4932" w:rsidRPr="004D5405" w:rsidRDefault="00CA4932"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A4932" w:rsidRPr="004D5405" w:rsidRDefault="00CA4932" w:rsidP="00FB0285">
            <w:pPr>
              <w:pStyle w:val="TableContents"/>
              <w:rPr>
                <w:rFonts w:ascii="Arial" w:hAnsi="Arial"/>
                <w:color w:val="0000FF"/>
                <w:sz w:val="20"/>
                <w:lang w:val="es-AR"/>
              </w:rPr>
            </w:pPr>
          </w:p>
        </w:tc>
      </w:tr>
      <w:tr w:rsidR="00CA4932" w:rsidTr="00FB0285">
        <w:tc>
          <w:tcPr>
            <w:tcW w:w="4904" w:type="dxa"/>
            <w:gridSpan w:val="4"/>
            <w:tcBorders>
              <w:left w:val="single" w:sz="1" w:space="0" w:color="000000"/>
              <w:bottom w:val="single" w:sz="1" w:space="0" w:color="000000"/>
            </w:tcBorders>
          </w:tcPr>
          <w:p w:rsidR="00CA4932" w:rsidRDefault="00CA4932"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A4932" w:rsidRPr="00606E1E" w:rsidRDefault="00CA4932" w:rsidP="00FB0285">
            <w:pPr>
              <w:pStyle w:val="PSI-Normal"/>
            </w:pPr>
            <w:r>
              <w:rPr>
                <w:b/>
              </w:rPr>
              <w:t xml:space="preserve">Autor del Caso de Prueba: </w:t>
            </w:r>
            <w:r>
              <w:t>Nicolás Sartini</w:t>
            </w:r>
          </w:p>
        </w:tc>
      </w:tr>
      <w:tr w:rsidR="00CA4932" w:rsidTr="00FB0285">
        <w:tc>
          <w:tcPr>
            <w:tcW w:w="4904" w:type="dxa"/>
            <w:gridSpan w:val="4"/>
            <w:tcBorders>
              <w:left w:val="single" w:sz="1" w:space="0" w:color="000000"/>
              <w:bottom w:val="single" w:sz="1" w:space="0" w:color="000000"/>
            </w:tcBorders>
          </w:tcPr>
          <w:p w:rsidR="00CA4932" w:rsidRDefault="00CA4932" w:rsidP="00FB0285">
            <w:pPr>
              <w:pStyle w:val="PSI-Normal"/>
              <w:rPr>
                <w:b/>
              </w:rPr>
            </w:pPr>
            <w:r>
              <w:rPr>
                <w:b/>
              </w:rPr>
              <w:t xml:space="preserve">ID/Nombre Caso de Prueba: </w:t>
            </w:r>
            <w:r>
              <w:t>P019</w:t>
            </w:r>
          </w:p>
        </w:tc>
        <w:tc>
          <w:tcPr>
            <w:tcW w:w="4027" w:type="dxa"/>
            <w:gridSpan w:val="3"/>
            <w:tcBorders>
              <w:left w:val="single" w:sz="1" w:space="0" w:color="000000"/>
              <w:bottom w:val="single" w:sz="1" w:space="0" w:color="000000"/>
              <w:right w:val="single" w:sz="1" w:space="0" w:color="000000"/>
            </w:tcBorders>
          </w:tcPr>
          <w:p w:rsidR="00CA4932" w:rsidRDefault="00CA4932" w:rsidP="00FB0285">
            <w:pPr>
              <w:pStyle w:val="PSI-Normal"/>
              <w:rPr>
                <w:b/>
              </w:rPr>
            </w:pPr>
            <w:r>
              <w:rPr>
                <w:b/>
              </w:rPr>
              <w:t xml:space="preserve">Nombre del Probador: </w:t>
            </w:r>
            <w:r>
              <w:t>Nicolás Sartini</w:t>
            </w:r>
          </w:p>
        </w:tc>
      </w:tr>
      <w:tr w:rsidR="00CA4932" w:rsidTr="00FB0285">
        <w:tc>
          <w:tcPr>
            <w:tcW w:w="4904" w:type="dxa"/>
            <w:gridSpan w:val="4"/>
            <w:tcBorders>
              <w:left w:val="single" w:sz="1" w:space="0" w:color="000000"/>
              <w:bottom w:val="single" w:sz="1" w:space="0" w:color="000000"/>
            </w:tcBorders>
          </w:tcPr>
          <w:p w:rsidR="00CA4932" w:rsidRDefault="00CA4932"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CA4932" w:rsidRDefault="00CA4932"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CA4932" w:rsidRDefault="00CA4932" w:rsidP="00FB0285">
            <w:pPr>
              <w:pStyle w:val="PSI-Normal"/>
              <w:rPr>
                <w:b/>
              </w:rPr>
            </w:pPr>
            <w:r>
              <w:rPr>
                <w:b/>
              </w:rPr>
              <w:t xml:space="preserve">Fecha de Ejecución: </w:t>
            </w:r>
            <w:r>
              <w:t>21</w:t>
            </w:r>
            <w:r w:rsidRPr="00473DBE">
              <w:t>/</w:t>
            </w:r>
            <w:r>
              <w:t>04</w:t>
            </w:r>
            <w:r w:rsidRPr="00473DBE">
              <w:t>/20</w:t>
            </w:r>
            <w:r>
              <w:t>20</w:t>
            </w:r>
          </w:p>
        </w:tc>
      </w:tr>
      <w:tr w:rsidR="00CA4932" w:rsidTr="00FB0285">
        <w:tc>
          <w:tcPr>
            <w:tcW w:w="8931" w:type="dxa"/>
            <w:gridSpan w:val="7"/>
            <w:tcBorders>
              <w:left w:val="single" w:sz="1" w:space="0" w:color="000000"/>
              <w:bottom w:val="single" w:sz="1" w:space="0" w:color="000000"/>
              <w:right w:val="single" w:sz="1" w:space="0" w:color="000000"/>
            </w:tcBorders>
            <w:shd w:val="clear" w:color="auto" w:fill="E6E6E6"/>
          </w:tcPr>
          <w:p w:rsidR="00CA4932" w:rsidRDefault="00CA4932" w:rsidP="00FB0285">
            <w:pPr>
              <w:pStyle w:val="TableContents"/>
              <w:rPr>
                <w:rFonts w:ascii="Arial" w:hAnsi="Arial"/>
                <w:b/>
                <w:bCs/>
                <w:sz w:val="20"/>
              </w:rPr>
            </w:pPr>
            <w:r>
              <w:rPr>
                <w:rFonts w:ascii="Arial" w:hAnsi="Arial"/>
                <w:b/>
                <w:bCs/>
                <w:sz w:val="20"/>
              </w:rPr>
              <w:t>Condición(es) para que se ejecute el Caso de Prueba:</w:t>
            </w:r>
          </w:p>
        </w:tc>
      </w:tr>
      <w:tr w:rsidR="00CA4932"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A4932" w:rsidTr="00FB0285">
              <w:trPr>
                <w:trHeight w:val="574"/>
              </w:trPr>
              <w:tc>
                <w:tcPr>
                  <w:tcW w:w="4308" w:type="dxa"/>
                </w:tcPr>
                <w:p w:rsidR="00CA4932" w:rsidRDefault="00CA4932" w:rsidP="00FB0285">
                  <w:pPr>
                    <w:pStyle w:val="PSI-Normal"/>
                  </w:pPr>
                  <w:r>
                    <w:lastRenderedPageBreak/>
                    <w:t xml:space="preserve">Se deben cumplir con los recursos necesarios en cuanto a software, hardware y configuraciones necesarias para que se pueda ejecutar este caso de prueba. </w:t>
                  </w:r>
                </w:p>
              </w:tc>
            </w:tr>
          </w:tbl>
          <w:p w:rsidR="00CA4932" w:rsidRPr="002F45D3" w:rsidRDefault="00CA4932"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A4932" w:rsidRPr="002F45D3" w:rsidRDefault="00CA4932" w:rsidP="00FB0285">
            <w:pPr>
              <w:pStyle w:val="PSI-Normal"/>
            </w:pPr>
            <w:r>
              <w:t>-</w:t>
            </w:r>
          </w:p>
        </w:tc>
      </w:tr>
      <w:tr w:rsidR="00CA4932" w:rsidTr="00FB0285">
        <w:tc>
          <w:tcPr>
            <w:tcW w:w="4904" w:type="dxa"/>
            <w:gridSpan w:val="4"/>
            <w:tcBorders>
              <w:left w:val="single" w:sz="1" w:space="0" w:color="000000"/>
              <w:bottom w:val="single" w:sz="1" w:space="0" w:color="000000"/>
            </w:tcBorders>
          </w:tcPr>
          <w:p w:rsidR="00CA4932" w:rsidRDefault="00CA4932"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A4932" w:rsidRDefault="00CA4932" w:rsidP="00FB0285">
            <w:pPr>
              <w:pStyle w:val="TableContents"/>
              <w:rPr>
                <w:rFonts w:ascii="Arial" w:hAnsi="Arial"/>
                <w:sz w:val="20"/>
              </w:rPr>
            </w:pPr>
            <w:r>
              <w:rPr>
                <w:rFonts w:ascii="Arial" w:hAnsi="Arial"/>
                <w:sz w:val="20"/>
              </w:rPr>
              <w:t>-</w:t>
            </w:r>
          </w:p>
        </w:tc>
      </w:tr>
      <w:tr w:rsidR="00CA4932" w:rsidTr="00FB0285">
        <w:tc>
          <w:tcPr>
            <w:tcW w:w="8931" w:type="dxa"/>
            <w:gridSpan w:val="7"/>
            <w:tcBorders>
              <w:left w:val="single" w:sz="1" w:space="0" w:color="000000"/>
              <w:bottom w:val="single" w:sz="1" w:space="0" w:color="000000"/>
              <w:right w:val="single" w:sz="1" w:space="0" w:color="000000"/>
            </w:tcBorders>
            <w:shd w:val="clear" w:color="auto" w:fill="E6E6E6"/>
          </w:tcPr>
          <w:p w:rsidR="00CA4932" w:rsidRDefault="00CA4932" w:rsidP="00FB0285">
            <w:pPr>
              <w:pStyle w:val="TableContents"/>
              <w:rPr>
                <w:rFonts w:ascii="Arial" w:hAnsi="Arial"/>
                <w:b/>
                <w:bCs/>
                <w:sz w:val="20"/>
              </w:rPr>
            </w:pPr>
            <w:r>
              <w:rPr>
                <w:rFonts w:ascii="Arial" w:hAnsi="Arial"/>
                <w:b/>
                <w:bCs/>
                <w:sz w:val="20"/>
              </w:rPr>
              <w:t>Para la Ejecución del Caso de Prueba:</w:t>
            </w:r>
          </w:p>
        </w:tc>
      </w:tr>
      <w:tr w:rsidR="00CA4932" w:rsidTr="00FB0285">
        <w:tc>
          <w:tcPr>
            <w:tcW w:w="851" w:type="dxa"/>
            <w:tcBorders>
              <w:left w:val="single" w:sz="1" w:space="0" w:color="000000"/>
              <w:bottom w:val="single" w:sz="1" w:space="0" w:color="000000"/>
            </w:tcBorders>
            <w:shd w:val="clear" w:color="auto" w:fill="808080"/>
          </w:tcPr>
          <w:p w:rsidR="00CA4932" w:rsidRDefault="00CA4932"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CA4932" w:rsidRDefault="00CA4932"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CA4932" w:rsidRDefault="00CA4932"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A4932" w:rsidRDefault="00CA4932"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A4932" w:rsidRDefault="00CA4932" w:rsidP="00FB0285">
            <w:pPr>
              <w:pStyle w:val="TableContents"/>
              <w:jc w:val="center"/>
              <w:rPr>
                <w:rFonts w:ascii="Arial" w:hAnsi="Arial"/>
                <w:b/>
                <w:bCs/>
                <w:sz w:val="20"/>
              </w:rPr>
            </w:pPr>
            <w:r>
              <w:rPr>
                <w:rFonts w:ascii="Arial" w:hAnsi="Arial"/>
                <w:b/>
                <w:bCs/>
                <w:sz w:val="20"/>
              </w:rPr>
              <w:t>Resultado Obtenido</w:t>
            </w:r>
          </w:p>
        </w:tc>
      </w:tr>
      <w:tr w:rsidR="00CA4932" w:rsidTr="00FB0285">
        <w:tc>
          <w:tcPr>
            <w:tcW w:w="851" w:type="dxa"/>
            <w:tcBorders>
              <w:left w:val="single" w:sz="1" w:space="0" w:color="000000"/>
              <w:bottom w:val="single" w:sz="1" w:space="0" w:color="000000"/>
            </w:tcBorders>
            <w:shd w:val="clear" w:color="auto" w:fill="FFFFFF" w:themeFill="background1"/>
          </w:tcPr>
          <w:p w:rsidR="00CA4932" w:rsidRDefault="00CA4932"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CA4932" w:rsidRDefault="00CA4932" w:rsidP="00FB0285">
            <w:pPr>
              <w:pStyle w:val="TableContents"/>
            </w:pPr>
            <w:r>
              <w:t>Asignatura de prueba: Sistemas Operativos Distribuidos.</w:t>
            </w:r>
          </w:p>
          <w:p w:rsidR="00CA4932" w:rsidRDefault="00CA4932" w:rsidP="00FB0285">
            <w:pPr>
              <w:pStyle w:val="TableContents"/>
              <w:rPr>
                <w:rFonts w:ascii="Arial" w:hAnsi="Arial"/>
                <w:sz w:val="20"/>
              </w:rPr>
            </w:pPr>
          </w:p>
          <w:p w:rsidR="00CA4932" w:rsidRDefault="00CA4932" w:rsidP="00FB0285">
            <w:pPr>
              <w:pStyle w:val="TableContents"/>
              <w:rPr>
                <w:rFonts w:ascii="Arial" w:hAnsi="Arial"/>
                <w:sz w:val="20"/>
              </w:rPr>
            </w:pPr>
            <w:r>
              <w:rPr>
                <w:rFonts w:ascii="Arial" w:hAnsi="Arial"/>
                <w:sz w:val="20"/>
              </w:rPr>
              <w:t>Haber establecido los valores de las horas semanales de teoría y de práctica de modo que coincidan con las horas establecidas en el plan de la carrera.</w:t>
            </w:r>
          </w:p>
        </w:tc>
        <w:tc>
          <w:tcPr>
            <w:tcW w:w="1559" w:type="dxa"/>
            <w:tcBorders>
              <w:left w:val="single" w:sz="1" w:space="0" w:color="000000"/>
              <w:bottom w:val="single" w:sz="1" w:space="0" w:color="000000"/>
            </w:tcBorders>
            <w:shd w:val="clear" w:color="auto" w:fill="FFFFFF" w:themeFill="background1"/>
          </w:tcPr>
          <w:p w:rsidR="00CA4932" w:rsidRDefault="00CA4932" w:rsidP="00FB0285">
            <w:pPr>
              <w:pStyle w:val="TableContents"/>
              <w:rPr>
                <w:rFonts w:ascii="Arial" w:hAnsi="Arial"/>
                <w:sz w:val="20"/>
              </w:rPr>
            </w:pPr>
            <w:r>
              <w:rPr>
                <w:rFonts w:ascii="Arial" w:hAnsi="Arial"/>
                <w:sz w:val="20"/>
              </w:rPr>
              <w:t>N/A.</w:t>
            </w:r>
          </w:p>
          <w:p w:rsidR="00CA4932" w:rsidRDefault="00CA4932" w:rsidP="00FB0285">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CA4932" w:rsidRDefault="00CA4932" w:rsidP="00CA4932">
            <w:pPr>
              <w:pStyle w:val="PSI-Normal"/>
              <w:spacing w:before="0" w:line="240" w:lineRule="auto"/>
              <w:ind w:left="360"/>
              <w:rPr>
                <w:rFonts w:ascii="Arial" w:hAnsi="Arial"/>
                <w:sz w:val="20"/>
              </w:rPr>
            </w:pPr>
            <w:r>
              <w:rPr>
                <w:rFonts w:ascii="Arial" w:hAnsi="Arial"/>
                <w:sz w:val="20"/>
              </w:rPr>
              <w:t xml:space="preserve">El botón </w:t>
            </w:r>
            <w:r>
              <w:t xml:space="preserve">permita retroceder a la página anterior.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CA4932" w:rsidRDefault="00CA4932" w:rsidP="00FB0285">
            <w:pPr>
              <w:pStyle w:val="TableContents"/>
              <w:rPr>
                <w:rFonts w:ascii="Arial" w:hAnsi="Arial"/>
                <w:sz w:val="20"/>
                <w:lang w:val="es-AR"/>
              </w:rPr>
            </w:pPr>
            <w:r>
              <w:rPr>
                <w:rFonts w:ascii="Arial" w:hAnsi="Arial"/>
                <w:sz w:val="20"/>
                <w:lang w:val="es-AR"/>
              </w:rPr>
              <w:t>Satisfactorio.</w:t>
            </w:r>
          </w:p>
          <w:p w:rsidR="00CA4932" w:rsidRPr="00821D39" w:rsidRDefault="00CA4932" w:rsidP="00FB0285">
            <w:pPr>
              <w:pStyle w:val="PSI-Normal"/>
              <w:spacing w:before="0" w:line="240" w:lineRule="auto"/>
              <w:ind w:left="360"/>
              <w:rPr>
                <w:rFonts w:ascii="Arial" w:hAnsi="Arial"/>
                <w:sz w:val="20"/>
              </w:rPr>
            </w:pPr>
            <w:r>
              <w:rPr>
                <w:rFonts w:ascii="Arial" w:hAnsi="Arial"/>
                <w:sz w:val="20"/>
              </w:rPr>
              <w:t xml:space="preserve">Correcto retroceso a </w:t>
            </w:r>
            <w:r>
              <w:t xml:space="preserve">la página anterior. </w:t>
            </w:r>
          </w:p>
          <w:p w:rsidR="00CA4932" w:rsidRPr="00821D39" w:rsidRDefault="00CA4932" w:rsidP="00FB0285">
            <w:pPr>
              <w:pStyle w:val="TableContents"/>
              <w:rPr>
                <w:rFonts w:ascii="Arial" w:hAnsi="Arial"/>
                <w:sz w:val="20"/>
                <w:lang w:val="es-AR"/>
              </w:rPr>
            </w:pPr>
          </w:p>
        </w:tc>
      </w:tr>
      <w:tr w:rsidR="00CA4932" w:rsidTr="00FB0285">
        <w:tc>
          <w:tcPr>
            <w:tcW w:w="8931" w:type="dxa"/>
            <w:gridSpan w:val="7"/>
            <w:tcBorders>
              <w:left w:val="single" w:sz="1" w:space="0" w:color="000000"/>
              <w:bottom w:val="single" w:sz="1" w:space="0" w:color="000000"/>
              <w:right w:val="single" w:sz="1" w:space="0" w:color="000000"/>
            </w:tcBorders>
            <w:shd w:val="clear" w:color="auto" w:fill="E6E6E6"/>
          </w:tcPr>
          <w:p w:rsidR="00CA4932" w:rsidRPr="00713567" w:rsidRDefault="00CA4932" w:rsidP="00CA4932">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Anterior</w:t>
            </w:r>
            <w:r>
              <w:t>", este permita retroceder a la página anterior.</w:t>
            </w:r>
          </w:p>
        </w:tc>
      </w:tr>
      <w:tr w:rsidR="00CA4932" w:rsidTr="00FB0285">
        <w:tc>
          <w:tcPr>
            <w:tcW w:w="8931" w:type="dxa"/>
            <w:gridSpan w:val="7"/>
            <w:tcBorders>
              <w:left w:val="single" w:sz="1" w:space="0" w:color="000000"/>
              <w:bottom w:val="single" w:sz="1" w:space="0" w:color="000000"/>
              <w:right w:val="single" w:sz="1" w:space="0" w:color="000000"/>
            </w:tcBorders>
          </w:tcPr>
          <w:p w:rsidR="00CA4932" w:rsidRDefault="00CA4932"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____ </w:t>
            </w:r>
          </w:p>
        </w:tc>
      </w:tr>
      <w:tr w:rsidR="00CA4932" w:rsidTr="00FB0285">
        <w:tc>
          <w:tcPr>
            <w:tcW w:w="8931" w:type="dxa"/>
            <w:gridSpan w:val="7"/>
            <w:tcBorders>
              <w:left w:val="single" w:sz="1" w:space="0" w:color="000000"/>
              <w:bottom w:val="single" w:sz="1" w:space="0" w:color="000000"/>
              <w:right w:val="single" w:sz="1" w:space="0" w:color="000000"/>
            </w:tcBorders>
          </w:tcPr>
          <w:p w:rsidR="00CA4932" w:rsidRDefault="00CA4932"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______21/04/2020_______</w:t>
            </w:r>
          </w:p>
        </w:tc>
      </w:tr>
    </w:tbl>
    <w:p w:rsidR="00CA4932" w:rsidRDefault="00CA4932" w:rsidP="00CA4932">
      <w:pPr>
        <w:pStyle w:val="InfoBlue"/>
        <w:ind w:left="363"/>
      </w:pPr>
    </w:p>
    <w:p w:rsidR="00CA4932" w:rsidRDefault="00CA4932" w:rsidP="00CA4932">
      <w:pPr>
        <w:pStyle w:val="PSI-Ttulo2"/>
      </w:pPr>
    </w:p>
    <w:p w:rsidR="00BE3189" w:rsidRDefault="00BE3189" w:rsidP="00D92A17">
      <w:pPr>
        <w:rPr>
          <w:lang w:val="es-AR"/>
        </w:rPr>
      </w:pPr>
    </w:p>
    <w:p w:rsidR="00D543EC" w:rsidRDefault="00D543EC" w:rsidP="00BE3189">
      <w:pPr>
        <w:pStyle w:val="PSI-Ttulo2"/>
      </w:pPr>
    </w:p>
    <w:p w:rsidR="00D543EC" w:rsidRDefault="00D543EC" w:rsidP="00BE3189">
      <w:pPr>
        <w:pStyle w:val="PSI-Ttulo2"/>
      </w:pPr>
    </w:p>
    <w:p w:rsidR="00D543EC" w:rsidRDefault="00D543EC" w:rsidP="00BE3189">
      <w:pPr>
        <w:pStyle w:val="PSI-Ttulo2"/>
      </w:pPr>
    </w:p>
    <w:p w:rsidR="00D543EC" w:rsidRDefault="00D543EC" w:rsidP="00BE3189">
      <w:pPr>
        <w:pStyle w:val="PSI-Ttulo2"/>
      </w:pPr>
    </w:p>
    <w:p w:rsidR="00BE3189" w:rsidRPr="004D5405" w:rsidRDefault="00BE3189" w:rsidP="00BE3189">
      <w:pPr>
        <w:pStyle w:val="PSI-Ttulo2"/>
        <w:rPr>
          <w:color w:val="365F91" w:themeColor="accent1" w:themeShade="BF"/>
          <w:sz w:val="28"/>
          <w:szCs w:val="28"/>
        </w:rPr>
      </w:pPr>
      <w:bookmarkStart w:id="76" w:name="_Toc38806065"/>
      <w:r>
        <w:t>Caso de Prueba P020</w:t>
      </w:r>
      <w:bookmarkEnd w:id="76"/>
    </w:p>
    <w:p w:rsidR="00BE3189" w:rsidRDefault="00BE3189" w:rsidP="00BE3189">
      <w:r>
        <w:t>Correspondiente a la Creación de Programa.</w:t>
      </w:r>
    </w:p>
    <w:p w:rsidR="00BE3189" w:rsidRPr="002244DE" w:rsidRDefault="00BE3189" w:rsidP="00BE3189"/>
    <w:p w:rsidR="00BE3189" w:rsidRPr="00664D4B" w:rsidRDefault="00BE3189" w:rsidP="00BE3189">
      <w:pPr>
        <w:pStyle w:val="PSI-Ttulo3"/>
      </w:pPr>
      <w:bookmarkStart w:id="77" w:name="_Toc38806066"/>
      <w:r w:rsidRPr="00664D4B">
        <w:t>Descripción</w:t>
      </w:r>
      <w:bookmarkEnd w:id="77"/>
      <w:r w:rsidRPr="00664D4B">
        <w:t xml:space="preserve"> </w:t>
      </w:r>
    </w:p>
    <w:p w:rsidR="00BE3189" w:rsidRDefault="00BE3189" w:rsidP="00BE3189">
      <w:pPr>
        <w:pStyle w:val="PSI-Normal"/>
      </w:pPr>
      <w:r w:rsidRPr="00664D4B">
        <w:t xml:space="preserve">Este caso de prueba, tiene como objetivo probar </w:t>
      </w:r>
      <w:r>
        <w:t>que el input text "</w:t>
      </w:r>
      <w:r w:rsidRPr="002244DE">
        <w:t xml:space="preserve"> </w:t>
      </w:r>
      <w:r>
        <w:t xml:space="preserve">Metodología Presencial " permita introducir todo tipo de texto sin ninguna restricción y además probar que el texto se modifica con las opciones del menú de estilo (negrita, cursiva, viñetas, etc.). </w:t>
      </w:r>
    </w:p>
    <w:p w:rsidR="00BE3189" w:rsidRPr="00664D4B" w:rsidRDefault="00BE3189" w:rsidP="00BE3189">
      <w:pPr>
        <w:pStyle w:val="PSI-Normal"/>
      </w:pPr>
    </w:p>
    <w:p w:rsidR="00BE3189" w:rsidRPr="00664D4B" w:rsidRDefault="00BE3189" w:rsidP="00BE3189">
      <w:pPr>
        <w:pStyle w:val="PSI-Ttulo3"/>
      </w:pPr>
      <w:bookmarkStart w:id="78" w:name="_Toc38806067"/>
      <w:r w:rsidRPr="00664D4B">
        <w:t>Evaluación de la Prueba</w:t>
      </w:r>
      <w:bookmarkEnd w:id="78"/>
      <w:r w:rsidRPr="00664D4B">
        <w:t xml:space="preserve"> </w:t>
      </w:r>
    </w:p>
    <w:p w:rsidR="00BE3189" w:rsidRDefault="00BE3189" w:rsidP="00BE3189">
      <w:pPr>
        <w:pStyle w:val="PSI-Normal"/>
      </w:pPr>
      <w:r>
        <w:t>Realizada y S</w:t>
      </w:r>
      <w:r w:rsidRPr="00664D4B">
        <w:t>atisfactoria.</w:t>
      </w:r>
    </w:p>
    <w:p w:rsidR="00BE3189" w:rsidRPr="00664D4B" w:rsidRDefault="00BE3189" w:rsidP="00BE318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E3189" w:rsidTr="00FB0285">
        <w:tc>
          <w:tcPr>
            <w:tcW w:w="4904" w:type="dxa"/>
            <w:gridSpan w:val="4"/>
            <w:tcBorders>
              <w:top w:val="single" w:sz="1" w:space="0" w:color="000000"/>
              <w:left w:val="single" w:sz="1" w:space="0" w:color="000000"/>
              <w:bottom w:val="single" w:sz="1" w:space="0" w:color="000000"/>
            </w:tcBorders>
          </w:tcPr>
          <w:p w:rsidR="00BE3189" w:rsidRDefault="00BE3189"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E3189" w:rsidRDefault="00BE3189" w:rsidP="00FB0285">
            <w:pPr>
              <w:pStyle w:val="PSI-Normal"/>
              <w:rPr>
                <w:b/>
              </w:rPr>
            </w:pPr>
            <w:r>
              <w:rPr>
                <w:b/>
              </w:rPr>
              <w:t xml:space="preserve">Nivel de Prueba: </w:t>
            </w:r>
            <w:r w:rsidRPr="00565228">
              <w:t>Componente</w:t>
            </w:r>
          </w:p>
        </w:tc>
      </w:tr>
      <w:tr w:rsidR="00BE3189" w:rsidTr="00FB0285">
        <w:tc>
          <w:tcPr>
            <w:tcW w:w="4904" w:type="dxa"/>
            <w:gridSpan w:val="4"/>
            <w:tcBorders>
              <w:left w:val="single" w:sz="1" w:space="0" w:color="000000"/>
              <w:bottom w:val="single" w:sz="1" w:space="0" w:color="000000"/>
            </w:tcBorders>
            <w:shd w:val="clear" w:color="auto" w:fill="E6E6E6"/>
          </w:tcPr>
          <w:p w:rsidR="00BE3189" w:rsidRDefault="00BE3189"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E3189" w:rsidRDefault="00BE3189" w:rsidP="00FB0285">
            <w:pPr>
              <w:pStyle w:val="PSI-Normal"/>
              <w:rPr>
                <w:b/>
              </w:rPr>
            </w:pPr>
            <w:r>
              <w:rPr>
                <w:b/>
              </w:rPr>
              <w:t xml:space="preserve">Tipo(s) de Pruebas(s): </w:t>
            </w:r>
            <w:r w:rsidRPr="00995A0D">
              <w:t>Funcional</w:t>
            </w:r>
          </w:p>
        </w:tc>
      </w:tr>
      <w:tr w:rsidR="00BE3189" w:rsidRPr="00CF4BD4" w:rsidTr="00FB0285">
        <w:tc>
          <w:tcPr>
            <w:tcW w:w="4904" w:type="dxa"/>
            <w:gridSpan w:val="4"/>
            <w:tcBorders>
              <w:left w:val="single" w:sz="1" w:space="0" w:color="000000"/>
              <w:bottom w:val="single" w:sz="1" w:space="0" w:color="000000"/>
            </w:tcBorders>
          </w:tcPr>
          <w:p w:rsidR="00BE3189" w:rsidRDefault="00BE3189"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E3189" w:rsidRPr="00CF4BD4" w:rsidTr="00FB0285">
              <w:trPr>
                <w:trHeight w:val="263"/>
              </w:trPr>
              <w:tc>
                <w:tcPr>
                  <w:tcW w:w="4426" w:type="dxa"/>
                </w:tcPr>
                <w:p w:rsidR="00BE3189" w:rsidRPr="004D5405" w:rsidRDefault="00BE3189"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E3189" w:rsidRPr="004D5405" w:rsidRDefault="00BE3189" w:rsidP="00FB0285">
            <w:pPr>
              <w:pStyle w:val="TableContents"/>
              <w:rPr>
                <w:rFonts w:ascii="Arial" w:hAnsi="Arial"/>
                <w:color w:val="0000FF"/>
                <w:sz w:val="20"/>
                <w:lang w:val="es-AR"/>
              </w:rPr>
            </w:pP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E3189" w:rsidRPr="00606E1E" w:rsidRDefault="00BE3189" w:rsidP="00FB0285">
            <w:pPr>
              <w:pStyle w:val="PSI-Normal"/>
            </w:pPr>
            <w:r>
              <w:rPr>
                <w:b/>
              </w:rPr>
              <w:t xml:space="preserve">Autor del Caso de Prueba: </w:t>
            </w:r>
            <w:r>
              <w:t>Nicolás Sartini</w:t>
            </w: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PSI-Normal"/>
              <w:rPr>
                <w:b/>
              </w:rPr>
            </w:pPr>
            <w:r>
              <w:rPr>
                <w:b/>
              </w:rPr>
              <w:t xml:space="preserve">ID/Nombre Caso de Prueba: </w:t>
            </w:r>
            <w:r>
              <w:t>P020</w:t>
            </w:r>
          </w:p>
        </w:tc>
        <w:tc>
          <w:tcPr>
            <w:tcW w:w="4027" w:type="dxa"/>
            <w:gridSpan w:val="3"/>
            <w:tcBorders>
              <w:left w:val="single" w:sz="1" w:space="0" w:color="000000"/>
              <w:bottom w:val="single" w:sz="1" w:space="0" w:color="000000"/>
              <w:right w:val="single" w:sz="1" w:space="0" w:color="000000"/>
            </w:tcBorders>
          </w:tcPr>
          <w:p w:rsidR="00BE3189" w:rsidRDefault="00BE3189" w:rsidP="00FB0285">
            <w:pPr>
              <w:pStyle w:val="PSI-Normal"/>
              <w:rPr>
                <w:b/>
              </w:rPr>
            </w:pPr>
            <w:r>
              <w:rPr>
                <w:b/>
              </w:rPr>
              <w:t xml:space="preserve">Nombre del Probador: </w:t>
            </w:r>
            <w:r>
              <w:t>Nicolás Sartini</w:t>
            </w: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E3189" w:rsidRDefault="00BE3189"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BE3189" w:rsidRDefault="00BE3189" w:rsidP="00FB0285">
            <w:pPr>
              <w:pStyle w:val="PSI-Normal"/>
              <w:rPr>
                <w:b/>
              </w:rPr>
            </w:pPr>
            <w:r>
              <w:rPr>
                <w:b/>
              </w:rPr>
              <w:t xml:space="preserve">Fecha de Ejecución: </w:t>
            </w:r>
            <w:r>
              <w:t>21</w:t>
            </w:r>
            <w:r w:rsidRPr="00473DBE">
              <w:t>/</w:t>
            </w:r>
            <w:r>
              <w:t>04</w:t>
            </w:r>
            <w:r w:rsidRPr="00473DBE">
              <w:t>/20</w:t>
            </w:r>
            <w:r>
              <w:t>20</w:t>
            </w:r>
          </w:p>
        </w:tc>
      </w:tr>
      <w:tr w:rsidR="00BE3189" w:rsidTr="00FB0285">
        <w:tc>
          <w:tcPr>
            <w:tcW w:w="8931" w:type="dxa"/>
            <w:gridSpan w:val="7"/>
            <w:tcBorders>
              <w:left w:val="single" w:sz="1" w:space="0" w:color="000000"/>
              <w:bottom w:val="single" w:sz="1" w:space="0" w:color="000000"/>
              <w:right w:val="single" w:sz="1" w:space="0" w:color="000000"/>
            </w:tcBorders>
            <w:shd w:val="clear" w:color="auto" w:fill="E6E6E6"/>
          </w:tcPr>
          <w:p w:rsidR="00BE3189" w:rsidRDefault="00BE3189" w:rsidP="00FB0285">
            <w:pPr>
              <w:pStyle w:val="TableContents"/>
              <w:rPr>
                <w:rFonts w:ascii="Arial" w:hAnsi="Arial"/>
                <w:b/>
                <w:bCs/>
                <w:sz w:val="20"/>
              </w:rPr>
            </w:pPr>
            <w:r>
              <w:rPr>
                <w:rFonts w:ascii="Arial" w:hAnsi="Arial"/>
                <w:b/>
                <w:bCs/>
                <w:sz w:val="20"/>
              </w:rPr>
              <w:t>Condición(es) para que se ejecute el Caso de Prueba:</w:t>
            </w:r>
          </w:p>
        </w:tc>
      </w:tr>
      <w:tr w:rsidR="00BE3189"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E3189" w:rsidTr="00FB0285">
              <w:trPr>
                <w:trHeight w:val="574"/>
              </w:trPr>
              <w:tc>
                <w:tcPr>
                  <w:tcW w:w="4308" w:type="dxa"/>
                </w:tcPr>
                <w:p w:rsidR="00BE3189" w:rsidRDefault="00BE3189" w:rsidP="00FB0285">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BE3189" w:rsidRPr="002F45D3" w:rsidRDefault="00BE3189"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E3189" w:rsidRPr="002F45D3" w:rsidRDefault="00BE3189" w:rsidP="00FB0285">
            <w:pPr>
              <w:pStyle w:val="PSI-Normal"/>
            </w:pPr>
            <w:r>
              <w:lastRenderedPageBreak/>
              <w:t>-</w:t>
            </w: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w:t>
            </w:r>
          </w:p>
        </w:tc>
      </w:tr>
      <w:tr w:rsidR="00BE3189" w:rsidTr="00FB0285">
        <w:tc>
          <w:tcPr>
            <w:tcW w:w="8931" w:type="dxa"/>
            <w:gridSpan w:val="7"/>
            <w:tcBorders>
              <w:left w:val="single" w:sz="1" w:space="0" w:color="000000"/>
              <w:bottom w:val="single" w:sz="1" w:space="0" w:color="000000"/>
              <w:right w:val="single" w:sz="1" w:space="0" w:color="000000"/>
            </w:tcBorders>
            <w:shd w:val="clear" w:color="auto" w:fill="E6E6E6"/>
          </w:tcPr>
          <w:p w:rsidR="00BE3189" w:rsidRDefault="00BE3189" w:rsidP="00FB0285">
            <w:pPr>
              <w:pStyle w:val="TableContents"/>
              <w:rPr>
                <w:rFonts w:ascii="Arial" w:hAnsi="Arial"/>
                <w:b/>
                <w:bCs/>
                <w:sz w:val="20"/>
              </w:rPr>
            </w:pPr>
            <w:r>
              <w:rPr>
                <w:rFonts w:ascii="Arial" w:hAnsi="Arial"/>
                <w:b/>
                <w:bCs/>
                <w:sz w:val="20"/>
              </w:rPr>
              <w:t>Para la Ejecución del Caso de Prueba:</w:t>
            </w:r>
          </w:p>
        </w:tc>
      </w:tr>
      <w:tr w:rsidR="00BE3189" w:rsidTr="00FB0285">
        <w:tc>
          <w:tcPr>
            <w:tcW w:w="851" w:type="dxa"/>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Resultado Obtenido</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w:t>
            </w:r>
            <w:r w:rsidRPr="006438C3">
              <w:rPr>
                <w:rFonts w:ascii="Arial" w:hAnsi="Arial" w:cs="Arial"/>
                <w:color w:val="000000"/>
                <w:sz w:val="21"/>
                <w:szCs w:val="21"/>
                <w:shd w:val="clear" w:color="auto" w:fill="FFFFFF"/>
                <w:lang w:val="en-US"/>
              </w:rPr>
              <w:lastRenderedPageBreak/>
              <w:t>non proident, sunt in culpa qui officia deserunt mollit anim id est laborum.</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introducción del texto.</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negrita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negrita desde los atajos del teclado (CTRL+B).</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cursiva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cursiva desde los atajos del teclado (CTRL+I).</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subrayado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subrayado desde los atajos del teclado (CTRL+U).</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viñetas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9</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viñetas numéricas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alineado a la izquierda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alineado al centro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alineado a la derecha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w:t>
            </w:r>
            <w:r>
              <w:rPr>
                <w:rFonts w:ascii="Arial" w:hAnsi="Arial"/>
                <w:sz w:val="20"/>
              </w:rPr>
              <w:lastRenderedPageBreak/>
              <w:t xml:space="preserve">(CTRL+SHIFT+R).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alineado a la derecha desde los atajos del </w:t>
            </w:r>
            <w:r>
              <w:rPr>
                <w:rFonts w:ascii="Arial" w:hAnsi="Arial"/>
                <w:sz w:val="20"/>
              </w:rPr>
              <w:lastRenderedPageBreak/>
              <w:t xml:space="preserve">teclado (CTRL+SHIFT+R).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18</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justificado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menos tabulación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más tabulación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BE3189" w:rsidRDefault="00BE3189"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BE3189" w:rsidRPr="007C2B70" w:rsidRDefault="00BE3189"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BE3189" w:rsidRDefault="00BE3189"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Satisfactorio.</w:t>
            </w:r>
          </w:p>
          <w:p w:rsidR="00BE3189" w:rsidRDefault="00BE3189" w:rsidP="00FB0285">
            <w:pPr>
              <w:pStyle w:val="TableContents"/>
              <w:rPr>
                <w:rFonts w:ascii="Arial" w:hAnsi="Arial"/>
                <w:sz w:val="20"/>
              </w:rPr>
            </w:pPr>
            <w:r>
              <w:rPr>
                <w:rFonts w:ascii="Arial" w:hAnsi="Arial"/>
                <w:sz w:val="20"/>
              </w:rPr>
              <w:t>El sistema no permite guardar el programa sin validar el completado del campo.</w:t>
            </w:r>
          </w:p>
        </w:tc>
      </w:tr>
      <w:tr w:rsidR="00BE3189" w:rsidTr="00FB0285">
        <w:tc>
          <w:tcPr>
            <w:tcW w:w="8931" w:type="dxa"/>
            <w:gridSpan w:val="7"/>
            <w:tcBorders>
              <w:left w:val="single" w:sz="1" w:space="0" w:color="000000"/>
              <w:bottom w:val="single" w:sz="1" w:space="0" w:color="000000"/>
              <w:right w:val="single" w:sz="1" w:space="0" w:color="000000"/>
            </w:tcBorders>
            <w:shd w:val="clear" w:color="auto" w:fill="E6E6E6"/>
          </w:tcPr>
          <w:p w:rsidR="00BE3189" w:rsidRPr="00713567" w:rsidRDefault="00BE3189"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BE3189" w:rsidTr="00FB0285">
        <w:tc>
          <w:tcPr>
            <w:tcW w:w="8931" w:type="dxa"/>
            <w:gridSpan w:val="7"/>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BE3189" w:rsidRPr="00B327AB" w:rsidTr="00FB0285">
        <w:tc>
          <w:tcPr>
            <w:tcW w:w="8931" w:type="dxa"/>
            <w:gridSpan w:val="7"/>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BE3189" w:rsidRDefault="00BE3189" w:rsidP="00BE3189">
      <w:pPr>
        <w:rPr>
          <w:lang w:val="es-AR"/>
        </w:rPr>
      </w:pPr>
    </w:p>
    <w:p w:rsidR="00BE3189" w:rsidRDefault="00BE3189" w:rsidP="00D92A17">
      <w:pPr>
        <w:rPr>
          <w:lang w:val="es-AR"/>
        </w:rPr>
      </w:pPr>
    </w:p>
    <w:p w:rsidR="00BE3189" w:rsidRPr="004D5405" w:rsidRDefault="00BE3189" w:rsidP="00BE3189">
      <w:pPr>
        <w:pStyle w:val="PSI-Ttulo2"/>
        <w:rPr>
          <w:color w:val="365F91" w:themeColor="accent1" w:themeShade="BF"/>
          <w:sz w:val="28"/>
          <w:szCs w:val="28"/>
        </w:rPr>
      </w:pPr>
      <w:bookmarkStart w:id="79" w:name="_Toc38806068"/>
      <w:r>
        <w:t>Caso de Prueba P021</w:t>
      </w:r>
      <w:bookmarkEnd w:id="79"/>
    </w:p>
    <w:p w:rsidR="00BE3189" w:rsidRDefault="00BE3189" w:rsidP="00BE3189">
      <w:r>
        <w:t>Correspondiente a la Creación de Programa.</w:t>
      </w:r>
    </w:p>
    <w:p w:rsidR="00BE3189" w:rsidRPr="002244DE" w:rsidRDefault="00BE3189" w:rsidP="00BE3189"/>
    <w:p w:rsidR="00BE3189" w:rsidRPr="00664D4B" w:rsidRDefault="00BE3189" w:rsidP="00BE3189">
      <w:pPr>
        <w:pStyle w:val="PSI-Ttulo3"/>
      </w:pPr>
      <w:bookmarkStart w:id="80" w:name="_Toc38806069"/>
      <w:r w:rsidRPr="00664D4B">
        <w:t>Descripción</w:t>
      </w:r>
      <w:bookmarkEnd w:id="80"/>
      <w:r w:rsidRPr="00664D4B">
        <w:t xml:space="preserve"> </w:t>
      </w:r>
    </w:p>
    <w:p w:rsidR="00BE3189" w:rsidRDefault="00BE3189" w:rsidP="00BE3189">
      <w:pPr>
        <w:pStyle w:val="PSI-Normal"/>
      </w:pPr>
      <w:r w:rsidRPr="00664D4B">
        <w:t xml:space="preserve">Este caso de prueba, tiene como objetivo probar </w:t>
      </w:r>
      <w:r>
        <w:t>que el input text "</w:t>
      </w:r>
      <w:r w:rsidRPr="002244DE">
        <w:t xml:space="preserve"> </w:t>
      </w:r>
      <w:r>
        <w:t xml:space="preserve">Regularización Presencial " permita introducir todo tipo de texto sin ninguna restricción y además probar que el texto se modifica con las opciones del menú de estilo (negrita, cursiva, viñetas, etc.). </w:t>
      </w:r>
    </w:p>
    <w:p w:rsidR="00BE3189" w:rsidRPr="00664D4B" w:rsidRDefault="00BE3189" w:rsidP="00BE3189">
      <w:pPr>
        <w:pStyle w:val="PSI-Normal"/>
      </w:pPr>
    </w:p>
    <w:p w:rsidR="00BE3189" w:rsidRPr="00664D4B" w:rsidRDefault="00BE3189" w:rsidP="00BE3189">
      <w:pPr>
        <w:pStyle w:val="PSI-Ttulo3"/>
      </w:pPr>
      <w:bookmarkStart w:id="81" w:name="_Toc38806070"/>
      <w:r w:rsidRPr="00664D4B">
        <w:t>Evaluación de la Prueba</w:t>
      </w:r>
      <w:bookmarkEnd w:id="81"/>
      <w:r w:rsidRPr="00664D4B">
        <w:t xml:space="preserve"> </w:t>
      </w:r>
    </w:p>
    <w:p w:rsidR="00BE3189" w:rsidRDefault="00BE3189" w:rsidP="00BE3189">
      <w:pPr>
        <w:pStyle w:val="PSI-Normal"/>
      </w:pPr>
      <w:r>
        <w:t>Realizada y S</w:t>
      </w:r>
      <w:r w:rsidRPr="00664D4B">
        <w:t>atisfactoria.</w:t>
      </w:r>
    </w:p>
    <w:p w:rsidR="00BE3189" w:rsidRPr="00664D4B" w:rsidRDefault="00BE3189" w:rsidP="00BE318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E3189" w:rsidTr="00FB0285">
        <w:tc>
          <w:tcPr>
            <w:tcW w:w="4904" w:type="dxa"/>
            <w:gridSpan w:val="4"/>
            <w:tcBorders>
              <w:top w:val="single" w:sz="1" w:space="0" w:color="000000"/>
              <w:left w:val="single" w:sz="1" w:space="0" w:color="000000"/>
              <w:bottom w:val="single" w:sz="1" w:space="0" w:color="000000"/>
            </w:tcBorders>
          </w:tcPr>
          <w:p w:rsidR="00BE3189" w:rsidRDefault="00BE3189"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E3189" w:rsidRDefault="00BE3189" w:rsidP="00FB0285">
            <w:pPr>
              <w:pStyle w:val="PSI-Normal"/>
              <w:rPr>
                <w:b/>
              </w:rPr>
            </w:pPr>
            <w:r>
              <w:rPr>
                <w:b/>
              </w:rPr>
              <w:t xml:space="preserve">Nivel de Prueba: </w:t>
            </w:r>
            <w:r w:rsidRPr="00565228">
              <w:t>Componente</w:t>
            </w:r>
          </w:p>
        </w:tc>
      </w:tr>
      <w:tr w:rsidR="00BE3189" w:rsidTr="00FB0285">
        <w:tc>
          <w:tcPr>
            <w:tcW w:w="4904" w:type="dxa"/>
            <w:gridSpan w:val="4"/>
            <w:tcBorders>
              <w:left w:val="single" w:sz="1" w:space="0" w:color="000000"/>
              <w:bottom w:val="single" w:sz="1" w:space="0" w:color="000000"/>
            </w:tcBorders>
            <w:shd w:val="clear" w:color="auto" w:fill="E6E6E6"/>
          </w:tcPr>
          <w:p w:rsidR="00BE3189" w:rsidRDefault="00BE3189"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E3189" w:rsidRDefault="00BE3189" w:rsidP="00FB0285">
            <w:pPr>
              <w:pStyle w:val="PSI-Normal"/>
              <w:rPr>
                <w:b/>
              </w:rPr>
            </w:pPr>
            <w:r>
              <w:rPr>
                <w:b/>
              </w:rPr>
              <w:t xml:space="preserve">Tipo(s) de Pruebas(s): </w:t>
            </w:r>
            <w:r w:rsidRPr="00995A0D">
              <w:t>Funcional</w:t>
            </w:r>
          </w:p>
        </w:tc>
      </w:tr>
      <w:tr w:rsidR="00BE3189" w:rsidRPr="00CF4BD4" w:rsidTr="00FB0285">
        <w:tc>
          <w:tcPr>
            <w:tcW w:w="4904" w:type="dxa"/>
            <w:gridSpan w:val="4"/>
            <w:tcBorders>
              <w:left w:val="single" w:sz="1" w:space="0" w:color="000000"/>
              <w:bottom w:val="single" w:sz="1" w:space="0" w:color="000000"/>
            </w:tcBorders>
          </w:tcPr>
          <w:p w:rsidR="00BE3189" w:rsidRDefault="00BE3189"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E3189" w:rsidRPr="00CF4BD4" w:rsidTr="00FB0285">
              <w:trPr>
                <w:trHeight w:val="263"/>
              </w:trPr>
              <w:tc>
                <w:tcPr>
                  <w:tcW w:w="4426" w:type="dxa"/>
                </w:tcPr>
                <w:p w:rsidR="00BE3189" w:rsidRPr="004D5405" w:rsidRDefault="00BE3189"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E3189" w:rsidRPr="004D5405" w:rsidRDefault="00BE3189" w:rsidP="00FB0285">
            <w:pPr>
              <w:pStyle w:val="TableContents"/>
              <w:rPr>
                <w:rFonts w:ascii="Arial" w:hAnsi="Arial"/>
                <w:color w:val="0000FF"/>
                <w:sz w:val="20"/>
                <w:lang w:val="es-AR"/>
              </w:rPr>
            </w:pP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E3189" w:rsidRPr="00606E1E" w:rsidRDefault="00BE3189" w:rsidP="00FB0285">
            <w:pPr>
              <w:pStyle w:val="PSI-Normal"/>
            </w:pPr>
            <w:r>
              <w:rPr>
                <w:b/>
              </w:rPr>
              <w:t xml:space="preserve">Autor del Caso de Prueba: </w:t>
            </w:r>
            <w:r>
              <w:t>Nicolás Sartini</w:t>
            </w: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PSI-Normal"/>
              <w:rPr>
                <w:b/>
              </w:rPr>
            </w:pPr>
            <w:r>
              <w:rPr>
                <w:b/>
              </w:rPr>
              <w:t xml:space="preserve">ID/Nombre Caso de Prueba: </w:t>
            </w:r>
            <w:r>
              <w:t>P021</w:t>
            </w:r>
          </w:p>
        </w:tc>
        <w:tc>
          <w:tcPr>
            <w:tcW w:w="4027" w:type="dxa"/>
            <w:gridSpan w:val="3"/>
            <w:tcBorders>
              <w:left w:val="single" w:sz="1" w:space="0" w:color="000000"/>
              <w:bottom w:val="single" w:sz="1" w:space="0" w:color="000000"/>
              <w:right w:val="single" w:sz="1" w:space="0" w:color="000000"/>
            </w:tcBorders>
          </w:tcPr>
          <w:p w:rsidR="00BE3189" w:rsidRDefault="00BE3189" w:rsidP="00FB0285">
            <w:pPr>
              <w:pStyle w:val="PSI-Normal"/>
              <w:rPr>
                <w:b/>
              </w:rPr>
            </w:pPr>
            <w:r>
              <w:rPr>
                <w:b/>
              </w:rPr>
              <w:t xml:space="preserve">Nombre del Probador: </w:t>
            </w:r>
            <w:r>
              <w:t>Nicolás Sartini</w:t>
            </w: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E3189" w:rsidRDefault="00BE3189"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BE3189" w:rsidRDefault="00BE3189" w:rsidP="00FB0285">
            <w:pPr>
              <w:pStyle w:val="PSI-Normal"/>
              <w:rPr>
                <w:b/>
              </w:rPr>
            </w:pPr>
            <w:r>
              <w:rPr>
                <w:b/>
              </w:rPr>
              <w:t xml:space="preserve">Fecha de Ejecución: </w:t>
            </w:r>
            <w:r>
              <w:t>21</w:t>
            </w:r>
            <w:r w:rsidRPr="00473DBE">
              <w:t>/</w:t>
            </w:r>
            <w:r>
              <w:t>04</w:t>
            </w:r>
            <w:r w:rsidRPr="00473DBE">
              <w:t>/20</w:t>
            </w:r>
            <w:r>
              <w:t>20</w:t>
            </w:r>
          </w:p>
        </w:tc>
      </w:tr>
      <w:tr w:rsidR="00BE3189" w:rsidTr="00FB0285">
        <w:tc>
          <w:tcPr>
            <w:tcW w:w="8931" w:type="dxa"/>
            <w:gridSpan w:val="7"/>
            <w:tcBorders>
              <w:left w:val="single" w:sz="1" w:space="0" w:color="000000"/>
              <w:bottom w:val="single" w:sz="1" w:space="0" w:color="000000"/>
              <w:right w:val="single" w:sz="1" w:space="0" w:color="000000"/>
            </w:tcBorders>
            <w:shd w:val="clear" w:color="auto" w:fill="E6E6E6"/>
          </w:tcPr>
          <w:p w:rsidR="00BE3189" w:rsidRDefault="00BE3189" w:rsidP="00FB0285">
            <w:pPr>
              <w:pStyle w:val="TableContents"/>
              <w:rPr>
                <w:rFonts w:ascii="Arial" w:hAnsi="Arial"/>
                <w:b/>
                <w:bCs/>
                <w:sz w:val="20"/>
              </w:rPr>
            </w:pPr>
            <w:r>
              <w:rPr>
                <w:rFonts w:ascii="Arial" w:hAnsi="Arial"/>
                <w:b/>
                <w:bCs/>
                <w:sz w:val="20"/>
              </w:rPr>
              <w:t>Condición(es) para que se ejecute el Caso de Prueba:</w:t>
            </w:r>
          </w:p>
        </w:tc>
      </w:tr>
      <w:tr w:rsidR="00BE3189"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E3189" w:rsidTr="00FB0285">
              <w:trPr>
                <w:trHeight w:val="574"/>
              </w:trPr>
              <w:tc>
                <w:tcPr>
                  <w:tcW w:w="4308" w:type="dxa"/>
                </w:tcPr>
                <w:p w:rsidR="00BE3189" w:rsidRDefault="00BE3189" w:rsidP="00FB0285">
                  <w:pPr>
                    <w:pStyle w:val="PSI-Normal"/>
                  </w:pPr>
                  <w:r>
                    <w:t xml:space="preserve">Se deben cumplir con los recursos necesarios en cuanto a software, hardware y configuraciones necesarias para que se pueda ejecutar este caso de prueba. </w:t>
                  </w:r>
                </w:p>
              </w:tc>
            </w:tr>
          </w:tbl>
          <w:p w:rsidR="00BE3189" w:rsidRPr="002F45D3" w:rsidRDefault="00BE3189"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E3189" w:rsidRPr="002F45D3" w:rsidRDefault="00BE3189" w:rsidP="00FB0285">
            <w:pPr>
              <w:pStyle w:val="PSI-Normal"/>
            </w:pPr>
            <w:r>
              <w:t>-</w:t>
            </w: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w:t>
            </w:r>
          </w:p>
        </w:tc>
      </w:tr>
      <w:tr w:rsidR="00BE3189" w:rsidTr="00FB0285">
        <w:tc>
          <w:tcPr>
            <w:tcW w:w="8931" w:type="dxa"/>
            <w:gridSpan w:val="7"/>
            <w:tcBorders>
              <w:left w:val="single" w:sz="1" w:space="0" w:color="000000"/>
              <w:bottom w:val="single" w:sz="1" w:space="0" w:color="000000"/>
              <w:right w:val="single" w:sz="1" w:space="0" w:color="000000"/>
            </w:tcBorders>
            <w:shd w:val="clear" w:color="auto" w:fill="E6E6E6"/>
          </w:tcPr>
          <w:p w:rsidR="00BE3189" w:rsidRDefault="00BE3189" w:rsidP="00FB0285">
            <w:pPr>
              <w:pStyle w:val="TableContents"/>
              <w:rPr>
                <w:rFonts w:ascii="Arial" w:hAnsi="Arial"/>
                <w:b/>
                <w:bCs/>
                <w:sz w:val="20"/>
              </w:rPr>
            </w:pPr>
            <w:r>
              <w:rPr>
                <w:rFonts w:ascii="Arial" w:hAnsi="Arial"/>
                <w:b/>
                <w:bCs/>
                <w:sz w:val="20"/>
              </w:rPr>
              <w:t>Para la Ejecución del Caso de Prueba:</w:t>
            </w:r>
          </w:p>
        </w:tc>
      </w:tr>
      <w:tr w:rsidR="00BE3189" w:rsidTr="00FB0285">
        <w:tc>
          <w:tcPr>
            <w:tcW w:w="851" w:type="dxa"/>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Resultado Obtenido</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w:t>
            </w:r>
            <w:r w:rsidRPr="006438C3">
              <w:rPr>
                <w:rFonts w:ascii="Arial" w:hAnsi="Arial" w:cs="Arial"/>
                <w:color w:val="000000"/>
                <w:sz w:val="21"/>
                <w:szCs w:val="21"/>
                <w:shd w:val="clear" w:color="auto" w:fill="FFFFFF"/>
                <w:lang w:val="en-US"/>
              </w:rPr>
              <w:lastRenderedPageBreak/>
              <w:t>id est laborum.</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introducción del texto.</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negrita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negrita desde los atajos del teclado (CTRL+B).</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cursiva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cursiva desde los atajos del teclado (CTRL+I).</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subrayado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subrayado desde los atajos del teclado (CTRL+U).</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viñetas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w:t>
            </w:r>
            <w:r>
              <w:rPr>
                <w:rFonts w:ascii="Arial" w:hAnsi="Arial"/>
                <w:sz w:val="20"/>
              </w:rPr>
              <w:lastRenderedPageBreak/>
              <w:t xml:space="preserve">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viñetas </w:t>
            </w:r>
            <w:r>
              <w:rPr>
                <w:rFonts w:ascii="Arial" w:hAnsi="Arial"/>
                <w:sz w:val="20"/>
              </w:rPr>
              <w:lastRenderedPageBreak/>
              <w:t>numéricas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11</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alineado a la izquierda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alineado al centro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alineado a la derecha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justificado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menos tabulación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más tabulación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BE3189" w:rsidRDefault="00BE3189"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BE3189" w:rsidRPr="007C2B70" w:rsidRDefault="00BE3189"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BE3189" w:rsidRDefault="00BE3189"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Satisfactorio.</w:t>
            </w:r>
          </w:p>
          <w:p w:rsidR="00BE3189" w:rsidRDefault="00BE3189" w:rsidP="00FB0285">
            <w:pPr>
              <w:pStyle w:val="TableContents"/>
              <w:rPr>
                <w:rFonts w:ascii="Arial" w:hAnsi="Arial"/>
                <w:sz w:val="20"/>
              </w:rPr>
            </w:pPr>
            <w:r>
              <w:rPr>
                <w:rFonts w:ascii="Arial" w:hAnsi="Arial"/>
                <w:sz w:val="20"/>
              </w:rPr>
              <w:t>El sistema no permite guardar el programa sin validar el completado del campo.</w:t>
            </w:r>
          </w:p>
        </w:tc>
      </w:tr>
      <w:tr w:rsidR="00BE3189" w:rsidTr="00FB0285">
        <w:tc>
          <w:tcPr>
            <w:tcW w:w="8931" w:type="dxa"/>
            <w:gridSpan w:val="7"/>
            <w:tcBorders>
              <w:left w:val="single" w:sz="1" w:space="0" w:color="000000"/>
              <w:bottom w:val="single" w:sz="1" w:space="0" w:color="000000"/>
              <w:right w:val="single" w:sz="1" w:space="0" w:color="000000"/>
            </w:tcBorders>
            <w:shd w:val="clear" w:color="auto" w:fill="E6E6E6"/>
          </w:tcPr>
          <w:p w:rsidR="00BE3189" w:rsidRPr="00713567" w:rsidRDefault="00BE3189"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BE3189" w:rsidTr="00FB0285">
        <w:tc>
          <w:tcPr>
            <w:tcW w:w="8931" w:type="dxa"/>
            <w:gridSpan w:val="7"/>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BE3189" w:rsidRPr="00B327AB" w:rsidTr="00FB0285">
        <w:tc>
          <w:tcPr>
            <w:tcW w:w="8931" w:type="dxa"/>
            <w:gridSpan w:val="7"/>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BE3189" w:rsidRDefault="00BE3189" w:rsidP="00BE3189">
      <w:pPr>
        <w:rPr>
          <w:lang w:val="es-AR"/>
        </w:rPr>
      </w:pPr>
    </w:p>
    <w:p w:rsidR="00BE3189" w:rsidRDefault="00BE3189" w:rsidP="00D92A17">
      <w:pPr>
        <w:rPr>
          <w:lang w:val="es-VE"/>
        </w:rPr>
      </w:pPr>
    </w:p>
    <w:p w:rsidR="00BE3189" w:rsidRDefault="00BE3189" w:rsidP="00D92A17">
      <w:pPr>
        <w:rPr>
          <w:lang w:val="es-AR"/>
        </w:rPr>
      </w:pPr>
    </w:p>
    <w:p w:rsidR="00D543EC" w:rsidRDefault="00D543EC" w:rsidP="00BE3189">
      <w:pPr>
        <w:pStyle w:val="PSI-Ttulo2"/>
      </w:pPr>
    </w:p>
    <w:p w:rsidR="00BE3189" w:rsidRPr="004D5405" w:rsidRDefault="00BE3189" w:rsidP="00BE3189">
      <w:pPr>
        <w:pStyle w:val="PSI-Ttulo2"/>
        <w:rPr>
          <w:color w:val="365F91" w:themeColor="accent1" w:themeShade="BF"/>
          <w:sz w:val="28"/>
          <w:szCs w:val="28"/>
        </w:rPr>
      </w:pPr>
      <w:bookmarkStart w:id="82" w:name="_Toc38806071"/>
      <w:r>
        <w:t>Caso de Prueba P022</w:t>
      </w:r>
      <w:bookmarkEnd w:id="82"/>
    </w:p>
    <w:p w:rsidR="00BE3189" w:rsidRDefault="00BE3189" w:rsidP="00BE3189">
      <w:r>
        <w:t>Correspondiente a la Creación de Programa.</w:t>
      </w:r>
    </w:p>
    <w:p w:rsidR="000E4692" w:rsidRPr="002244DE" w:rsidRDefault="000E4692" w:rsidP="00BE3189"/>
    <w:p w:rsidR="00BE3189" w:rsidRPr="00664D4B" w:rsidRDefault="00BE3189" w:rsidP="00BE3189">
      <w:pPr>
        <w:pStyle w:val="PSI-Ttulo3"/>
      </w:pPr>
      <w:bookmarkStart w:id="83" w:name="_Toc38806072"/>
      <w:r w:rsidRPr="00664D4B">
        <w:t>Descripción</w:t>
      </w:r>
      <w:bookmarkEnd w:id="83"/>
      <w:r w:rsidRPr="00664D4B">
        <w:t xml:space="preserve"> </w:t>
      </w:r>
    </w:p>
    <w:p w:rsidR="00BE3189" w:rsidRDefault="00BE3189" w:rsidP="00BE3189">
      <w:pPr>
        <w:pStyle w:val="PSI-Normal"/>
      </w:pPr>
      <w:r w:rsidRPr="00664D4B">
        <w:t xml:space="preserve">Este caso de prueba, tiene como objetivo probar </w:t>
      </w:r>
      <w:r>
        <w:t>que el input text "</w:t>
      </w:r>
      <w:r w:rsidRPr="002244DE">
        <w:t xml:space="preserve"> </w:t>
      </w:r>
      <w:r>
        <w:t xml:space="preserve">Aprobación Presencial " permita introducir todo tipo de texto sin ninguna restricción y además probar que el texto se modifica con las opciones del menú de estilo (negrita, cursiva, viñetas, etc.). </w:t>
      </w:r>
    </w:p>
    <w:p w:rsidR="00BE3189" w:rsidRPr="00664D4B" w:rsidRDefault="00BE3189" w:rsidP="00BE3189">
      <w:pPr>
        <w:pStyle w:val="PSI-Normal"/>
      </w:pPr>
    </w:p>
    <w:p w:rsidR="00BE3189" w:rsidRPr="00664D4B" w:rsidRDefault="00BE3189" w:rsidP="00BE3189">
      <w:pPr>
        <w:pStyle w:val="PSI-Ttulo3"/>
      </w:pPr>
      <w:bookmarkStart w:id="84" w:name="_Toc38806073"/>
      <w:r w:rsidRPr="00664D4B">
        <w:t>Evaluación de la Prueba</w:t>
      </w:r>
      <w:bookmarkEnd w:id="84"/>
      <w:r w:rsidRPr="00664D4B">
        <w:t xml:space="preserve"> </w:t>
      </w:r>
    </w:p>
    <w:p w:rsidR="00BE3189" w:rsidRDefault="00BE3189" w:rsidP="00BE3189">
      <w:pPr>
        <w:pStyle w:val="PSI-Normal"/>
      </w:pPr>
      <w:r>
        <w:t>Realizada y S</w:t>
      </w:r>
      <w:r w:rsidRPr="00664D4B">
        <w:t>atisfactoria.</w:t>
      </w:r>
    </w:p>
    <w:p w:rsidR="00BE3189" w:rsidRPr="00664D4B" w:rsidRDefault="00BE3189" w:rsidP="00BE318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E3189" w:rsidTr="00FB0285">
        <w:tc>
          <w:tcPr>
            <w:tcW w:w="4904" w:type="dxa"/>
            <w:gridSpan w:val="4"/>
            <w:tcBorders>
              <w:top w:val="single" w:sz="1" w:space="0" w:color="000000"/>
              <w:left w:val="single" w:sz="1" w:space="0" w:color="000000"/>
              <w:bottom w:val="single" w:sz="1" w:space="0" w:color="000000"/>
            </w:tcBorders>
          </w:tcPr>
          <w:p w:rsidR="00BE3189" w:rsidRDefault="00BE3189"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E3189" w:rsidRDefault="00BE3189" w:rsidP="00FB0285">
            <w:pPr>
              <w:pStyle w:val="PSI-Normal"/>
              <w:rPr>
                <w:b/>
              </w:rPr>
            </w:pPr>
            <w:r>
              <w:rPr>
                <w:b/>
              </w:rPr>
              <w:t xml:space="preserve">Nivel de Prueba: </w:t>
            </w:r>
            <w:r w:rsidRPr="00565228">
              <w:t>Componente</w:t>
            </w:r>
          </w:p>
        </w:tc>
      </w:tr>
      <w:tr w:rsidR="00BE3189" w:rsidTr="00FB0285">
        <w:tc>
          <w:tcPr>
            <w:tcW w:w="4904" w:type="dxa"/>
            <w:gridSpan w:val="4"/>
            <w:tcBorders>
              <w:left w:val="single" w:sz="1" w:space="0" w:color="000000"/>
              <w:bottom w:val="single" w:sz="1" w:space="0" w:color="000000"/>
            </w:tcBorders>
            <w:shd w:val="clear" w:color="auto" w:fill="E6E6E6"/>
          </w:tcPr>
          <w:p w:rsidR="00BE3189" w:rsidRDefault="00BE3189"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E3189" w:rsidRDefault="00BE3189" w:rsidP="00FB0285">
            <w:pPr>
              <w:pStyle w:val="PSI-Normal"/>
              <w:rPr>
                <w:b/>
              </w:rPr>
            </w:pPr>
            <w:r>
              <w:rPr>
                <w:b/>
              </w:rPr>
              <w:t xml:space="preserve">Tipo(s) de Pruebas(s): </w:t>
            </w:r>
            <w:r w:rsidRPr="00995A0D">
              <w:t>Funcional</w:t>
            </w:r>
          </w:p>
        </w:tc>
      </w:tr>
      <w:tr w:rsidR="00BE3189" w:rsidRPr="00CF4BD4" w:rsidTr="00FB0285">
        <w:tc>
          <w:tcPr>
            <w:tcW w:w="4904" w:type="dxa"/>
            <w:gridSpan w:val="4"/>
            <w:tcBorders>
              <w:left w:val="single" w:sz="1" w:space="0" w:color="000000"/>
              <w:bottom w:val="single" w:sz="1" w:space="0" w:color="000000"/>
            </w:tcBorders>
          </w:tcPr>
          <w:p w:rsidR="00BE3189" w:rsidRDefault="00BE3189"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E3189" w:rsidRPr="00CF4BD4" w:rsidTr="00FB0285">
              <w:trPr>
                <w:trHeight w:val="263"/>
              </w:trPr>
              <w:tc>
                <w:tcPr>
                  <w:tcW w:w="4426" w:type="dxa"/>
                </w:tcPr>
                <w:p w:rsidR="00BE3189" w:rsidRPr="004D5405" w:rsidRDefault="00BE3189"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E3189" w:rsidRPr="004D5405" w:rsidRDefault="00BE3189" w:rsidP="00FB0285">
            <w:pPr>
              <w:pStyle w:val="TableContents"/>
              <w:rPr>
                <w:rFonts w:ascii="Arial" w:hAnsi="Arial"/>
                <w:color w:val="0000FF"/>
                <w:sz w:val="20"/>
                <w:lang w:val="es-AR"/>
              </w:rPr>
            </w:pP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E3189" w:rsidRPr="00606E1E" w:rsidRDefault="00BE3189" w:rsidP="00FB0285">
            <w:pPr>
              <w:pStyle w:val="PSI-Normal"/>
            </w:pPr>
            <w:r>
              <w:rPr>
                <w:b/>
              </w:rPr>
              <w:t xml:space="preserve">Autor del Caso de Prueba: </w:t>
            </w:r>
            <w:r>
              <w:t>Nicolás Sartini</w:t>
            </w: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PSI-Normal"/>
              <w:rPr>
                <w:b/>
              </w:rPr>
            </w:pPr>
            <w:r>
              <w:rPr>
                <w:b/>
              </w:rPr>
              <w:t xml:space="preserve">ID/Nombre Caso de Prueba: </w:t>
            </w:r>
            <w:r>
              <w:t>P022</w:t>
            </w:r>
          </w:p>
        </w:tc>
        <w:tc>
          <w:tcPr>
            <w:tcW w:w="4027" w:type="dxa"/>
            <w:gridSpan w:val="3"/>
            <w:tcBorders>
              <w:left w:val="single" w:sz="1" w:space="0" w:color="000000"/>
              <w:bottom w:val="single" w:sz="1" w:space="0" w:color="000000"/>
              <w:right w:val="single" w:sz="1" w:space="0" w:color="000000"/>
            </w:tcBorders>
          </w:tcPr>
          <w:p w:rsidR="00BE3189" w:rsidRDefault="00BE3189" w:rsidP="00FB0285">
            <w:pPr>
              <w:pStyle w:val="PSI-Normal"/>
              <w:rPr>
                <w:b/>
              </w:rPr>
            </w:pPr>
            <w:r>
              <w:rPr>
                <w:b/>
              </w:rPr>
              <w:t xml:space="preserve">Nombre del Probador: </w:t>
            </w:r>
            <w:r>
              <w:t>Nicolás Sartini</w:t>
            </w: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E3189" w:rsidRDefault="00BE3189"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BE3189" w:rsidRDefault="00BE3189" w:rsidP="00FB0285">
            <w:pPr>
              <w:pStyle w:val="PSI-Normal"/>
              <w:rPr>
                <w:b/>
              </w:rPr>
            </w:pPr>
            <w:r>
              <w:rPr>
                <w:b/>
              </w:rPr>
              <w:t xml:space="preserve">Fecha de Ejecución: </w:t>
            </w:r>
            <w:r>
              <w:t>21</w:t>
            </w:r>
            <w:r w:rsidRPr="00473DBE">
              <w:t>/</w:t>
            </w:r>
            <w:r>
              <w:t>04</w:t>
            </w:r>
            <w:r w:rsidRPr="00473DBE">
              <w:t>/20</w:t>
            </w:r>
            <w:r>
              <w:t>20</w:t>
            </w:r>
          </w:p>
        </w:tc>
      </w:tr>
      <w:tr w:rsidR="00BE3189" w:rsidTr="00FB0285">
        <w:tc>
          <w:tcPr>
            <w:tcW w:w="8931" w:type="dxa"/>
            <w:gridSpan w:val="7"/>
            <w:tcBorders>
              <w:left w:val="single" w:sz="1" w:space="0" w:color="000000"/>
              <w:bottom w:val="single" w:sz="1" w:space="0" w:color="000000"/>
              <w:right w:val="single" w:sz="1" w:space="0" w:color="000000"/>
            </w:tcBorders>
            <w:shd w:val="clear" w:color="auto" w:fill="E6E6E6"/>
          </w:tcPr>
          <w:p w:rsidR="00BE3189" w:rsidRDefault="00BE3189" w:rsidP="00FB0285">
            <w:pPr>
              <w:pStyle w:val="TableContents"/>
              <w:rPr>
                <w:rFonts w:ascii="Arial" w:hAnsi="Arial"/>
                <w:b/>
                <w:bCs/>
                <w:sz w:val="20"/>
              </w:rPr>
            </w:pPr>
            <w:r>
              <w:rPr>
                <w:rFonts w:ascii="Arial" w:hAnsi="Arial"/>
                <w:b/>
                <w:bCs/>
                <w:sz w:val="20"/>
              </w:rPr>
              <w:t>Condición(es) para que se ejecute el Caso de Prueba:</w:t>
            </w:r>
          </w:p>
        </w:tc>
      </w:tr>
      <w:tr w:rsidR="00BE3189"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E3189" w:rsidTr="00FB0285">
              <w:trPr>
                <w:trHeight w:val="574"/>
              </w:trPr>
              <w:tc>
                <w:tcPr>
                  <w:tcW w:w="4308" w:type="dxa"/>
                </w:tcPr>
                <w:p w:rsidR="00BE3189" w:rsidRDefault="00BE3189" w:rsidP="00FB0285">
                  <w:pPr>
                    <w:pStyle w:val="PSI-Normal"/>
                  </w:pPr>
                  <w:r>
                    <w:t xml:space="preserve">Se deben cumplir con los recursos necesarios en cuanto a software, hardware y configuraciones necesarias para que se pueda ejecutar este caso de prueba. </w:t>
                  </w:r>
                </w:p>
              </w:tc>
            </w:tr>
          </w:tbl>
          <w:p w:rsidR="00BE3189" w:rsidRPr="002F45D3" w:rsidRDefault="00BE3189"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E3189" w:rsidRPr="002F45D3" w:rsidRDefault="00BE3189" w:rsidP="00FB0285">
            <w:pPr>
              <w:pStyle w:val="PSI-Normal"/>
            </w:pPr>
            <w:r>
              <w:t>-</w:t>
            </w:r>
          </w:p>
        </w:tc>
      </w:tr>
      <w:tr w:rsidR="00BE3189" w:rsidTr="00FB0285">
        <w:tc>
          <w:tcPr>
            <w:tcW w:w="4904" w:type="dxa"/>
            <w:gridSpan w:val="4"/>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w:t>
            </w:r>
          </w:p>
        </w:tc>
      </w:tr>
      <w:tr w:rsidR="00BE3189" w:rsidTr="00FB0285">
        <w:tc>
          <w:tcPr>
            <w:tcW w:w="8931" w:type="dxa"/>
            <w:gridSpan w:val="7"/>
            <w:tcBorders>
              <w:left w:val="single" w:sz="1" w:space="0" w:color="000000"/>
              <w:bottom w:val="single" w:sz="1" w:space="0" w:color="000000"/>
              <w:right w:val="single" w:sz="1" w:space="0" w:color="000000"/>
            </w:tcBorders>
            <w:shd w:val="clear" w:color="auto" w:fill="E6E6E6"/>
          </w:tcPr>
          <w:p w:rsidR="00BE3189" w:rsidRDefault="00BE3189" w:rsidP="00FB0285">
            <w:pPr>
              <w:pStyle w:val="TableContents"/>
              <w:rPr>
                <w:rFonts w:ascii="Arial" w:hAnsi="Arial"/>
                <w:b/>
                <w:bCs/>
                <w:sz w:val="20"/>
              </w:rPr>
            </w:pPr>
            <w:r>
              <w:rPr>
                <w:rFonts w:ascii="Arial" w:hAnsi="Arial"/>
                <w:b/>
                <w:bCs/>
                <w:sz w:val="20"/>
              </w:rPr>
              <w:t>Para la Ejecución del Caso de Prueba:</w:t>
            </w:r>
          </w:p>
        </w:tc>
      </w:tr>
      <w:tr w:rsidR="00BE3189" w:rsidTr="00FB0285">
        <w:tc>
          <w:tcPr>
            <w:tcW w:w="851" w:type="dxa"/>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E3189" w:rsidRDefault="00BE3189" w:rsidP="00FB0285">
            <w:pPr>
              <w:pStyle w:val="TableContents"/>
              <w:jc w:val="center"/>
              <w:rPr>
                <w:rFonts w:ascii="Arial" w:hAnsi="Arial"/>
                <w:b/>
                <w:bCs/>
                <w:sz w:val="20"/>
              </w:rPr>
            </w:pPr>
            <w:r>
              <w:rPr>
                <w:rFonts w:ascii="Arial" w:hAnsi="Arial"/>
                <w:b/>
                <w:bCs/>
                <w:sz w:val="20"/>
              </w:rPr>
              <w:t>Resultado Obtenido</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w:t>
            </w:r>
            <w:r w:rsidRPr="006438C3">
              <w:rPr>
                <w:rFonts w:ascii="Arial" w:hAnsi="Arial" w:cs="Arial"/>
                <w:color w:val="000000"/>
                <w:sz w:val="21"/>
                <w:szCs w:val="21"/>
                <w:shd w:val="clear" w:color="auto" w:fill="FFFFFF"/>
                <w:lang w:val="en-US"/>
              </w:rPr>
              <w:lastRenderedPageBreak/>
              <w:t>id est laborum.</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introducción del texto.</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negrita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negrita desde los atajos del teclado (CTRL+B).</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cursiva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cursiva desde los atajos del teclado (CTRL+I).</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subrayado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subrayado desde los atajos del teclado (CTRL+U).</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viñetas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w:t>
            </w:r>
            <w:r>
              <w:rPr>
                <w:rFonts w:ascii="Arial" w:hAnsi="Arial"/>
                <w:sz w:val="20"/>
              </w:rPr>
              <w:lastRenderedPageBreak/>
              <w:t xml:space="preserve">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viñetas </w:t>
            </w:r>
            <w:r>
              <w:rPr>
                <w:rFonts w:ascii="Arial" w:hAnsi="Arial"/>
                <w:sz w:val="20"/>
              </w:rPr>
              <w:lastRenderedPageBreak/>
              <w:t>numéricas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11</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alineado a la izquierda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alineado al centro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alineado a la derecha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el estilo párrafo justificado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menos tabulación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Correcta aplicación del texto con más tabulación desde el mouse.</w:t>
            </w:r>
          </w:p>
          <w:p w:rsidR="00BE3189" w:rsidRDefault="00BE3189" w:rsidP="00FB0285">
            <w:pPr>
              <w:pStyle w:val="TableContents"/>
              <w:rPr>
                <w:rFonts w:ascii="Arial" w:hAnsi="Arial"/>
                <w:sz w:val="20"/>
              </w:rPr>
            </w:pP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BE3189" w:rsidRPr="00486A8F" w:rsidRDefault="00BE3189"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BE3189" w:rsidRPr="006438C3" w:rsidRDefault="00BE3189"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BE3189" w:rsidRPr="00B151C0" w:rsidRDefault="00BE3189"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 xml:space="preserve">Satisfactorio. </w:t>
            </w:r>
          </w:p>
          <w:p w:rsidR="00BE3189" w:rsidRDefault="00BE3189"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BE3189" w:rsidTr="00FB0285">
        <w:tc>
          <w:tcPr>
            <w:tcW w:w="851" w:type="dxa"/>
            <w:tcBorders>
              <w:left w:val="single" w:sz="1" w:space="0" w:color="000000"/>
              <w:bottom w:val="single" w:sz="1" w:space="0" w:color="000000"/>
            </w:tcBorders>
          </w:tcPr>
          <w:p w:rsidR="00BE3189" w:rsidRDefault="00BE3189"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BE3189" w:rsidRDefault="00BE3189"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BE3189" w:rsidRPr="007C2B70" w:rsidRDefault="00BE3189"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BE3189" w:rsidRDefault="00BE3189"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sz w:val="20"/>
              </w:rPr>
              <w:t>Satisfactorio.</w:t>
            </w:r>
          </w:p>
          <w:p w:rsidR="00BE3189" w:rsidRDefault="00BE3189" w:rsidP="00FB0285">
            <w:pPr>
              <w:pStyle w:val="TableContents"/>
              <w:rPr>
                <w:rFonts w:ascii="Arial" w:hAnsi="Arial"/>
                <w:sz w:val="20"/>
              </w:rPr>
            </w:pPr>
            <w:r>
              <w:rPr>
                <w:rFonts w:ascii="Arial" w:hAnsi="Arial"/>
                <w:sz w:val="20"/>
              </w:rPr>
              <w:t>El sistema no permite guardar el programa sin validar el completado del campo.</w:t>
            </w:r>
          </w:p>
        </w:tc>
      </w:tr>
      <w:tr w:rsidR="00BE3189" w:rsidTr="00FB0285">
        <w:tc>
          <w:tcPr>
            <w:tcW w:w="8931" w:type="dxa"/>
            <w:gridSpan w:val="7"/>
            <w:tcBorders>
              <w:left w:val="single" w:sz="1" w:space="0" w:color="000000"/>
              <w:bottom w:val="single" w:sz="1" w:space="0" w:color="000000"/>
              <w:right w:val="single" w:sz="1" w:space="0" w:color="000000"/>
            </w:tcBorders>
            <w:shd w:val="clear" w:color="auto" w:fill="E6E6E6"/>
          </w:tcPr>
          <w:p w:rsidR="00BE3189" w:rsidRPr="00713567" w:rsidRDefault="00BE3189"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BE3189" w:rsidTr="00FB0285">
        <w:tc>
          <w:tcPr>
            <w:tcW w:w="8931" w:type="dxa"/>
            <w:gridSpan w:val="7"/>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BE3189" w:rsidRPr="00B327AB" w:rsidTr="00FB0285">
        <w:tc>
          <w:tcPr>
            <w:tcW w:w="8931" w:type="dxa"/>
            <w:gridSpan w:val="7"/>
            <w:tcBorders>
              <w:left w:val="single" w:sz="1" w:space="0" w:color="000000"/>
              <w:bottom w:val="single" w:sz="1" w:space="0" w:color="000000"/>
              <w:right w:val="single" w:sz="1" w:space="0" w:color="000000"/>
            </w:tcBorders>
          </w:tcPr>
          <w:p w:rsidR="00BE3189" w:rsidRDefault="00BE3189"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BE3189" w:rsidRDefault="00BE3189" w:rsidP="00BE3189">
      <w:pPr>
        <w:rPr>
          <w:lang w:val="es-AR"/>
        </w:rPr>
      </w:pPr>
    </w:p>
    <w:p w:rsidR="000E4692" w:rsidRDefault="000E4692" w:rsidP="00D92A17">
      <w:pPr>
        <w:rPr>
          <w:lang w:val="es-AR"/>
        </w:rPr>
      </w:pPr>
    </w:p>
    <w:p w:rsidR="000E4692" w:rsidRDefault="000E4692" w:rsidP="00D92A17">
      <w:pPr>
        <w:rPr>
          <w:lang w:val="es-AR"/>
        </w:rPr>
      </w:pPr>
    </w:p>
    <w:p w:rsidR="00432CFD" w:rsidRDefault="00432CFD" w:rsidP="000E4692">
      <w:pPr>
        <w:pStyle w:val="PSI-Ttulo2"/>
      </w:pPr>
    </w:p>
    <w:p w:rsidR="000E4692" w:rsidRPr="004D5405" w:rsidRDefault="000E4692" w:rsidP="000E4692">
      <w:pPr>
        <w:pStyle w:val="PSI-Ttulo2"/>
        <w:rPr>
          <w:color w:val="365F91" w:themeColor="accent1" w:themeShade="BF"/>
          <w:sz w:val="28"/>
          <w:szCs w:val="28"/>
        </w:rPr>
      </w:pPr>
      <w:bookmarkStart w:id="85" w:name="_Toc38806074"/>
      <w:r>
        <w:t>Caso de Prueba P023</w:t>
      </w:r>
      <w:bookmarkEnd w:id="85"/>
    </w:p>
    <w:p w:rsidR="000E4692" w:rsidRDefault="000E4692" w:rsidP="000E4692">
      <w:r>
        <w:t>Correspondiente a la Creación de Programa.</w:t>
      </w:r>
    </w:p>
    <w:p w:rsidR="000E4692" w:rsidRPr="002244DE" w:rsidRDefault="000E4692" w:rsidP="000E4692"/>
    <w:p w:rsidR="000E4692" w:rsidRPr="00664D4B" w:rsidRDefault="000E4692" w:rsidP="000E4692">
      <w:pPr>
        <w:pStyle w:val="PSI-Ttulo3"/>
      </w:pPr>
      <w:bookmarkStart w:id="86" w:name="_Toc38806075"/>
      <w:r w:rsidRPr="00664D4B">
        <w:t>Descripción</w:t>
      </w:r>
      <w:bookmarkEnd w:id="86"/>
      <w:r w:rsidRPr="00664D4B">
        <w:t xml:space="preserve"> </w:t>
      </w:r>
    </w:p>
    <w:p w:rsidR="000E4692" w:rsidRDefault="000E4692" w:rsidP="000E4692">
      <w:pPr>
        <w:pStyle w:val="PSI-Normal"/>
      </w:pPr>
      <w:r w:rsidRPr="00664D4B">
        <w:t xml:space="preserve">Este caso de prueba, tiene como objetivo probar </w:t>
      </w:r>
      <w:r>
        <w:t>que el input text "</w:t>
      </w:r>
      <w:r w:rsidRPr="002244DE">
        <w:t xml:space="preserve"> </w:t>
      </w:r>
      <w:r>
        <w:t xml:space="preserve">Metodología Satep " permita introducir todo tipo de texto sin ninguna restricción y además probar que el texto se modifica con las opciones del menú de estilo (negrita, cursiva, viñetas, etc.). </w:t>
      </w:r>
    </w:p>
    <w:p w:rsidR="000E4692" w:rsidRPr="00664D4B" w:rsidRDefault="000E4692" w:rsidP="000E4692">
      <w:pPr>
        <w:pStyle w:val="PSI-Normal"/>
      </w:pPr>
    </w:p>
    <w:p w:rsidR="000E4692" w:rsidRPr="00664D4B" w:rsidRDefault="000E4692" w:rsidP="000E4692">
      <w:pPr>
        <w:pStyle w:val="PSI-Ttulo3"/>
      </w:pPr>
      <w:bookmarkStart w:id="87" w:name="_Toc38806076"/>
      <w:r w:rsidRPr="00664D4B">
        <w:t>Evaluación de la Prueba</w:t>
      </w:r>
      <w:bookmarkEnd w:id="87"/>
      <w:r w:rsidRPr="00664D4B">
        <w:t xml:space="preserve"> </w:t>
      </w:r>
    </w:p>
    <w:p w:rsidR="000E4692" w:rsidRDefault="000E4692" w:rsidP="000E4692">
      <w:pPr>
        <w:pStyle w:val="PSI-Normal"/>
      </w:pPr>
      <w:r>
        <w:t>Realizada y S</w:t>
      </w:r>
      <w:r w:rsidRPr="00664D4B">
        <w:t>atisfactoria.</w:t>
      </w:r>
    </w:p>
    <w:p w:rsidR="000E4692" w:rsidRPr="00664D4B" w:rsidRDefault="000E4692" w:rsidP="000E469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E4692" w:rsidTr="00FB0285">
        <w:tc>
          <w:tcPr>
            <w:tcW w:w="4904" w:type="dxa"/>
            <w:gridSpan w:val="4"/>
            <w:tcBorders>
              <w:top w:val="single" w:sz="1" w:space="0" w:color="000000"/>
              <w:left w:val="single" w:sz="1" w:space="0" w:color="000000"/>
              <w:bottom w:val="single" w:sz="1" w:space="0" w:color="000000"/>
            </w:tcBorders>
          </w:tcPr>
          <w:p w:rsidR="000E4692" w:rsidRDefault="000E4692"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E4692" w:rsidRDefault="000E4692" w:rsidP="00FB0285">
            <w:pPr>
              <w:pStyle w:val="PSI-Normal"/>
              <w:rPr>
                <w:b/>
              </w:rPr>
            </w:pPr>
            <w:r>
              <w:rPr>
                <w:b/>
              </w:rPr>
              <w:t xml:space="preserve">Nivel de Prueba: </w:t>
            </w:r>
            <w:r w:rsidRPr="00565228">
              <w:t>Componente</w:t>
            </w:r>
          </w:p>
        </w:tc>
      </w:tr>
      <w:tr w:rsidR="000E4692" w:rsidTr="00FB0285">
        <w:tc>
          <w:tcPr>
            <w:tcW w:w="4904" w:type="dxa"/>
            <w:gridSpan w:val="4"/>
            <w:tcBorders>
              <w:left w:val="single" w:sz="1" w:space="0" w:color="000000"/>
              <w:bottom w:val="single" w:sz="1" w:space="0" w:color="000000"/>
            </w:tcBorders>
            <w:shd w:val="clear" w:color="auto" w:fill="E6E6E6"/>
          </w:tcPr>
          <w:p w:rsidR="000E4692" w:rsidRDefault="000E4692"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E4692" w:rsidRDefault="000E4692" w:rsidP="00FB0285">
            <w:pPr>
              <w:pStyle w:val="PSI-Normal"/>
              <w:rPr>
                <w:b/>
              </w:rPr>
            </w:pPr>
            <w:r>
              <w:rPr>
                <w:b/>
              </w:rPr>
              <w:t xml:space="preserve">Tipo(s) de Pruebas(s): </w:t>
            </w:r>
            <w:r w:rsidRPr="00995A0D">
              <w:t>Funcional</w:t>
            </w:r>
          </w:p>
        </w:tc>
      </w:tr>
      <w:tr w:rsidR="000E4692" w:rsidRPr="00CF4BD4" w:rsidTr="00FB0285">
        <w:tc>
          <w:tcPr>
            <w:tcW w:w="4904" w:type="dxa"/>
            <w:gridSpan w:val="4"/>
            <w:tcBorders>
              <w:left w:val="single" w:sz="1" w:space="0" w:color="000000"/>
              <w:bottom w:val="single" w:sz="1" w:space="0" w:color="000000"/>
            </w:tcBorders>
          </w:tcPr>
          <w:p w:rsidR="000E4692" w:rsidRDefault="000E4692"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E4692" w:rsidRPr="00CF4BD4" w:rsidTr="00FB0285">
              <w:trPr>
                <w:trHeight w:val="263"/>
              </w:trPr>
              <w:tc>
                <w:tcPr>
                  <w:tcW w:w="4426" w:type="dxa"/>
                </w:tcPr>
                <w:p w:rsidR="000E4692" w:rsidRPr="004D5405" w:rsidRDefault="000E4692"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E4692" w:rsidRPr="004D5405" w:rsidRDefault="000E4692" w:rsidP="00FB0285">
            <w:pPr>
              <w:pStyle w:val="TableContents"/>
              <w:rPr>
                <w:rFonts w:ascii="Arial" w:hAnsi="Arial"/>
                <w:color w:val="0000FF"/>
                <w:sz w:val="20"/>
                <w:lang w:val="es-AR"/>
              </w:rPr>
            </w:pP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E4692" w:rsidRPr="00606E1E" w:rsidRDefault="000E4692" w:rsidP="00FB0285">
            <w:pPr>
              <w:pStyle w:val="PSI-Normal"/>
            </w:pPr>
            <w:r>
              <w:rPr>
                <w:b/>
              </w:rPr>
              <w:t xml:space="preserve">Autor del Caso de Prueba: </w:t>
            </w:r>
            <w:r>
              <w:t>Nicolás Sartini</w:t>
            </w: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PSI-Normal"/>
              <w:rPr>
                <w:b/>
              </w:rPr>
            </w:pPr>
            <w:r>
              <w:rPr>
                <w:b/>
              </w:rPr>
              <w:t xml:space="preserve">ID/Nombre Caso de Prueba: </w:t>
            </w:r>
            <w:r>
              <w:t>P023</w:t>
            </w:r>
          </w:p>
        </w:tc>
        <w:tc>
          <w:tcPr>
            <w:tcW w:w="4027" w:type="dxa"/>
            <w:gridSpan w:val="3"/>
            <w:tcBorders>
              <w:left w:val="single" w:sz="1" w:space="0" w:color="000000"/>
              <w:bottom w:val="single" w:sz="1" w:space="0" w:color="000000"/>
              <w:right w:val="single" w:sz="1" w:space="0" w:color="000000"/>
            </w:tcBorders>
          </w:tcPr>
          <w:p w:rsidR="000E4692" w:rsidRDefault="000E4692" w:rsidP="00FB0285">
            <w:pPr>
              <w:pStyle w:val="PSI-Normal"/>
              <w:rPr>
                <w:b/>
              </w:rPr>
            </w:pPr>
            <w:r>
              <w:rPr>
                <w:b/>
              </w:rPr>
              <w:t xml:space="preserve">Nombre del Probador: </w:t>
            </w:r>
            <w:r>
              <w:t>Nicolás Sartini</w:t>
            </w: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E4692" w:rsidRDefault="000E4692"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0E4692" w:rsidRDefault="000E4692" w:rsidP="00FB0285">
            <w:pPr>
              <w:pStyle w:val="PSI-Normal"/>
              <w:rPr>
                <w:b/>
              </w:rPr>
            </w:pPr>
            <w:r>
              <w:rPr>
                <w:b/>
              </w:rPr>
              <w:t xml:space="preserve">Fecha de Ejecución: </w:t>
            </w:r>
            <w:r>
              <w:t>21</w:t>
            </w:r>
            <w:r w:rsidRPr="00473DBE">
              <w:t>/</w:t>
            </w:r>
            <w:r>
              <w:t>04</w:t>
            </w:r>
            <w:r w:rsidRPr="00473DBE">
              <w:t>/20</w:t>
            </w:r>
            <w:r>
              <w:t>20</w:t>
            </w:r>
          </w:p>
        </w:tc>
      </w:tr>
      <w:tr w:rsidR="000E4692" w:rsidTr="00FB0285">
        <w:tc>
          <w:tcPr>
            <w:tcW w:w="8931" w:type="dxa"/>
            <w:gridSpan w:val="7"/>
            <w:tcBorders>
              <w:left w:val="single" w:sz="1" w:space="0" w:color="000000"/>
              <w:bottom w:val="single" w:sz="1" w:space="0" w:color="000000"/>
              <w:right w:val="single" w:sz="1" w:space="0" w:color="000000"/>
            </w:tcBorders>
            <w:shd w:val="clear" w:color="auto" w:fill="E6E6E6"/>
          </w:tcPr>
          <w:p w:rsidR="000E4692" w:rsidRDefault="000E4692" w:rsidP="00FB0285">
            <w:pPr>
              <w:pStyle w:val="TableContents"/>
              <w:rPr>
                <w:rFonts w:ascii="Arial" w:hAnsi="Arial"/>
                <w:b/>
                <w:bCs/>
                <w:sz w:val="20"/>
              </w:rPr>
            </w:pPr>
            <w:r>
              <w:rPr>
                <w:rFonts w:ascii="Arial" w:hAnsi="Arial"/>
                <w:b/>
                <w:bCs/>
                <w:sz w:val="20"/>
              </w:rPr>
              <w:t>Condición(es) para que se ejecute el Caso de Prueba:</w:t>
            </w:r>
          </w:p>
        </w:tc>
      </w:tr>
      <w:tr w:rsidR="000E4692"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E4692" w:rsidTr="00FB0285">
              <w:trPr>
                <w:trHeight w:val="574"/>
              </w:trPr>
              <w:tc>
                <w:tcPr>
                  <w:tcW w:w="4308" w:type="dxa"/>
                </w:tcPr>
                <w:p w:rsidR="000E4692" w:rsidRDefault="000E4692" w:rsidP="00FB0285">
                  <w:pPr>
                    <w:pStyle w:val="PSI-Normal"/>
                  </w:pPr>
                  <w:r>
                    <w:t xml:space="preserve">Se deben cumplir con los recursos necesarios en cuanto a software, hardware y configuraciones necesarias para que se pueda ejecutar este caso de prueba. </w:t>
                  </w:r>
                </w:p>
              </w:tc>
            </w:tr>
          </w:tbl>
          <w:p w:rsidR="000E4692" w:rsidRPr="002F45D3" w:rsidRDefault="000E4692"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E4692" w:rsidRPr="002F45D3" w:rsidRDefault="000E4692" w:rsidP="00FB0285">
            <w:pPr>
              <w:pStyle w:val="PSI-Normal"/>
            </w:pPr>
            <w:r>
              <w:t>-</w:t>
            </w: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w:t>
            </w:r>
          </w:p>
        </w:tc>
      </w:tr>
      <w:tr w:rsidR="000E4692" w:rsidTr="00FB0285">
        <w:tc>
          <w:tcPr>
            <w:tcW w:w="8931" w:type="dxa"/>
            <w:gridSpan w:val="7"/>
            <w:tcBorders>
              <w:left w:val="single" w:sz="1" w:space="0" w:color="000000"/>
              <w:bottom w:val="single" w:sz="1" w:space="0" w:color="000000"/>
              <w:right w:val="single" w:sz="1" w:space="0" w:color="000000"/>
            </w:tcBorders>
            <w:shd w:val="clear" w:color="auto" w:fill="E6E6E6"/>
          </w:tcPr>
          <w:p w:rsidR="000E4692" w:rsidRDefault="000E4692" w:rsidP="00FB0285">
            <w:pPr>
              <w:pStyle w:val="TableContents"/>
              <w:rPr>
                <w:rFonts w:ascii="Arial" w:hAnsi="Arial"/>
                <w:b/>
                <w:bCs/>
                <w:sz w:val="20"/>
              </w:rPr>
            </w:pPr>
            <w:r>
              <w:rPr>
                <w:rFonts w:ascii="Arial" w:hAnsi="Arial"/>
                <w:b/>
                <w:bCs/>
                <w:sz w:val="20"/>
              </w:rPr>
              <w:t>Para la Ejecución del Caso de Prueba:</w:t>
            </w:r>
          </w:p>
        </w:tc>
      </w:tr>
      <w:tr w:rsidR="000E4692" w:rsidTr="00FB0285">
        <w:tc>
          <w:tcPr>
            <w:tcW w:w="851" w:type="dxa"/>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Resultado Obtenido</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w:t>
            </w:r>
            <w:r w:rsidRPr="006438C3">
              <w:rPr>
                <w:rFonts w:ascii="Arial" w:hAnsi="Arial" w:cs="Arial"/>
                <w:color w:val="000000"/>
                <w:sz w:val="21"/>
                <w:szCs w:val="21"/>
                <w:shd w:val="clear" w:color="auto" w:fill="FFFFFF"/>
                <w:lang w:val="en-US"/>
              </w:rPr>
              <w:lastRenderedPageBreak/>
              <w:t>id est laborum.</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introducción del texto.</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negrita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negrita desde los atajos del teclado (CTRL+B).</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cursiva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cursiva desde los atajos del teclado (CTRL+I).</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subrayado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subrayado desde los atajos del teclado (CTRL+U).</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viñetas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w:t>
            </w:r>
            <w:r>
              <w:rPr>
                <w:rFonts w:ascii="Arial" w:hAnsi="Arial"/>
                <w:sz w:val="20"/>
              </w:rPr>
              <w:lastRenderedPageBreak/>
              <w:t xml:space="preserve">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viñetas </w:t>
            </w:r>
            <w:r>
              <w:rPr>
                <w:rFonts w:ascii="Arial" w:hAnsi="Arial"/>
                <w:sz w:val="20"/>
              </w:rPr>
              <w:lastRenderedPageBreak/>
              <w:t>numéricas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11</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alineado a la izquierda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alineado al centro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alineado a la derecha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justificado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menos tabulación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más tabulación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0E4692" w:rsidRDefault="000E4692"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0E4692" w:rsidRPr="007C2B70" w:rsidRDefault="000E4692"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0E4692" w:rsidRDefault="000E4692"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Satisfactorio.</w:t>
            </w:r>
          </w:p>
          <w:p w:rsidR="000E4692" w:rsidRDefault="000E4692" w:rsidP="00FB0285">
            <w:pPr>
              <w:pStyle w:val="TableContents"/>
              <w:rPr>
                <w:rFonts w:ascii="Arial" w:hAnsi="Arial"/>
                <w:sz w:val="20"/>
              </w:rPr>
            </w:pPr>
            <w:r>
              <w:rPr>
                <w:rFonts w:ascii="Arial" w:hAnsi="Arial"/>
                <w:sz w:val="20"/>
              </w:rPr>
              <w:t>El sistema no permite guardar el programa sin validar el completado del campo.</w:t>
            </w:r>
          </w:p>
        </w:tc>
      </w:tr>
      <w:tr w:rsidR="000E4692" w:rsidTr="00FB0285">
        <w:tc>
          <w:tcPr>
            <w:tcW w:w="8931" w:type="dxa"/>
            <w:gridSpan w:val="7"/>
            <w:tcBorders>
              <w:left w:val="single" w:sz="1" w:space="0" w:color="000000"/>
              <w:bottom w:val="single" w:sz="1" w:space="0" w:color="000000"/>
              <w:right w:val="single" w:sz="1" w:space="0" w:color="000000"/>
            </w:tcBorders>
            <w:shd w:val="clear" w:color="auto" w:fill="E6E6E6"/>
          </w:tcPr>
          <w:p w:rsidR="000E4692" w:rsidRPr="00713567" w:rsidRDefault="000E4692"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0E4692" w:rsidTr="00FB0285">
        <w:tc>
          <w:tcPr>
            <w:tcW w:w="8931" w:type="dxa"/>
            <w:gridSpan w:val="7"/>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0E4692" w:rsidRPr="00B327AB" w:rsidTr="00FB0285">
        <w:tc>
          <w:tcPr>
            <w:tcW w:w="8931" w:type="dxa"/>
            <w:gridSpan w:val="7"/>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0E4692" w:rsidRDefault="000E4692" w:rsidP="00D92A17">
      <w:pPr>
        <w:rPr>
          <w:lang w:val="es-AR"/>
        </w:rPr>
      </w:pPr>
    </w:p>
    <w:p w:rsidR="00F058B2" w:rsidRDefault="00F058B2" w:rsidP="000E4692">
      <w:pPr>
        <w:pStyle w:val="PSI-Ttulo2"/>
      </w:pPr>
    </w:p>
    <w:p w:rsidR="00F058B2" w:rsidRDefault="00F058B2" w:rsidP="000E4692">
      <w:pPr>
        <w:pStyle w:val="PSI-Ttulo2"/>
      </w:pPr>
    </w:p>
    <w:p w:rsidR="00F058B2" w:rsidRDefault="00F058B2" w:rsidP="000E4692">
      <w:pPr>
        <w:pStyle w:val="PSI-Ttulo2"/>
      </w:pPr>
    </w:p>
    <w:p w:rsidR="000E4692" w:rsidRPr="004D5405" w:rsidRDefault="000E4692" w:rsidP="000E4692">
      <w:pPr>
        <w:pStyle w:val="PSI-Ttulo2"/>
        <w:rPr>
          <w:color w:val="365F91" w:themeColor="accent1" w:themeShade="BF"/>
          <w:sz w:val="28"/>
          <w:szCs w:val="28"/>
        </w:rPr>
      </w:pPr>
      <w:bookmarkStart w:id="88" w:name="_Toc38806077"/>
      <w:r>
        <w:t>Caso de Prueba P024</w:t>
      </w:r>
      <w:bookmarkEnd w:id="88"/>
    </w:p>
    <w:p w:rsidR="000E4692" w:rsidRDefault="000E4692" w:rsidP="000E4692">
      <w:r>
        <w:t>Correspondiente a la Creación de Programa.</w:t>
      </w:r>
    </w:p>
    <w:p w:rsidR="000E4692" w:rsidRPr="002244DE" w:rsidRDefault="000E4692" w:rsidP="000E4692"/>
    <w:p w:rsidR="000E4692" w:rsidRPr="00664D4B" w:rsidRDefault="000E4692" w:rsidP="000E4692">
      <w:pPr>
        <w:pStyle w:val="PSI-Ttulo3"/>
      </w:pPr>
      <w:bookmarkStart w:id="89" w:name="_Toc38806078"/>
      <w:r w:rsidRPr="00664D4B">
        <w:t>Descripción</w:t>
      </w:r>
      <w:bookmarkEnd w:id="89"/>
      <w:r w:rsidRPr="00664D4B">
        <w:t xml:space="preserve"> </w:t>
      </w:r>
    </w:p>
    <w:p w:rsidR="000E4692" w:rsidRDefault="000E4692" w:rsidP="000E4692">
      <w:pPr>
        <w:pStyle w:val="PSI-Normal"/>
      </w:pPr>
      <w:r w:rsidRPr="00664D4B">
        <w:t xml:space="preserve">Este caso de prueba, tiene como objetivo probar </w:t>
      </w:r>
      <w:r>
        <w:t>que el input text "</w:t>
      </w:r>
      <w:r w:rsidRPr="002244DE">
        <w:t xml:space="preserve"> </w:t>
      </w:r>
      <w:r>
        <w:t xml:space="preserve">Regularización Satep " permita introducir todo tipo de texto sin ninguna restricción y además probar que el texto se modifica con las opciones del menú de estilo (negrita, cursiva, viñetas, etc.). </w:t>
      </w:r>
    </w:p>
    <w:p w:rsidR="000E4692" w:rsidRPr="00664D4B" w:rsidRDefault="000E4692" w:rsidP="000E4692">
      <w:pPr>
        <w:pStyle w:val="PSI-Normal"/>
      </w:pPr>
    </w:p>
    <w:p w:rsidR="000E4692" w:rsidRPr="00664D4B" w:rsidRDefault="000E4692" w:rsidP="000E4692">
      <w:pPr>
        <w:pStyle w:val="PSI-Ttulo3"/>
      </w:pPr>
      <w:bookmarkStart w:id="90" w:name="_Toc38806079"/>
      <w:r w:rsidRPr="00664D4B">
        <w:t>Evaluación de la Prueba</w:t>
      </w:r>
      <w:bookmarkEnd w:id="90"/>
      <w:r w:rsidRPr="00664D4B">
        <w:t xml:space="preserve"> </w:t>
      </w:r>
    </w:p>
    <w:p w:rsidR="000E4692" w:rsidRDefault="000E4692" w:rsidP="000E4692">
      <w:pPr>
        <w:pStyle w:val="PSI-Normal"/>
      </w:pPr>
      <w:r>
        <w:t>Realizada y S</w:t>
      </w:r>
      <w:r w:rsidRPr="00664D4B">
        <w:t>atisfactoria.</w:t>
      </w:r>
    </w:p>
    <w:p w:rsidR="000E4692" w:rsidRPr="00664D4B" w:rsidRDefault="000E4692" w:rsidP="000E469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E4692" w:rsidTr="00FB0285">
        <w:tc>
          <w:tcPr>
            <w:tcW w:w="4904" w:type="dxa"/>
            <w:gridSpan w:val="4"/>
            <w:tcBorders>
              <w:top w:val="single" w:sz="1" w:space="0" w:color="000000"/>
              <w:left w:val="single" w:sz="1" w:space="0" w:color="000000"/>
              <w:bottom w:val="single" w:sz="1" w:space="0" w:color="000000"/>
            </w:tcBorders>
          </w:tcPr>
          <w:p w:rsidR="000E4692" w:rsidRDefault="000E4692"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E4692" w:rsidRDefault="000E4692" w:rsidP="00FB0285">
            <w:pPr>
              <w:pStyle w:val="PSI-Normal"/>
              <w:rPr>
                <w:b/>
              </w:rPr>
            </w:pPr>
            <w:r>
              <w:rPr>
                <w:b/>
              </w:rPr>
              <w:t xml:space="preserve">Nivel de Prueba: </w:t>
            </w:r>
            <w:r w:rsidRPr="00565228">
              <w:t>Componente</w:t>
            </w:r>
          </w:p>
        </w:tc>
      </w:tr>
      <w:tr w:rsidR="000E4692" w:rsidTr="00FB0285">
        <w:tc>
          <w:tcPr>
            <w:tcW w:w="4904" w:type="dxa"/>
            <w:gridSpan w:val="4"/>
            <w:tcBorders>
              <w:left w:val="single" w:sz="1" w:space="0" w:color="000000"/>
              <w:bottom w:val="single" w:sz="1" w:space="0" w:color="000000"/>
            </w:tcBorders>
            <w:shd w:val="clear" w:color="auto" w:fill="E6E6E6"/>
          </w:tcPr>
          <w:p w:rsidR="000E4692" w:rsidRDefault="000E4692"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E4692" w:rsidRDefault="000E4692" w:rsidP="00FB0285">
            <w:pPr>
              <w:pStyle w:val="PSI-Normal"/>
              <w:rPr>
                <w:b/>
              </w:rPr>
            </w:pPr>
            <w:r>
              <w:rPr>
                <w:b/>
              </w:rPr>
              <w:t xml:space="preserve">Tipo(s) de Pruebas(s): </w:t>
            </w:r>
            <w:r w:rsidRPr="00995A0D">
              <w:t>Funcional</w:t>
            </w:r>
          </w:p>
        </w:tc>
      </w:tr>
      <w:tr w:rsidR="000E4692" w:rsidRPr="00CF4BD4" w:rsidTr="00FB0285">
        <w:tc>
          <w:tcPr>
            <w:tcW w:w="4904" w:type="dxa"/>
            <w:gridSpan w:val="4"/>
            <w:tcBorders>
              <w:left w:val="single" w:sz="1" w:space="0" w:color="000000"/>
              <w:bottom w:val="single" w:sz="1" w:space="0" w:color="000000"/>
            </w:tcBorders>
          </w:tcPr>
          <w:p w:rsidR="000E4692" w:rsidRDefault="000E4692"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E4692" w:rsidRPr="00CF4BD4" w:rsidTr="00FB0285">
              <w:trPr>
                <w:trHeight w:val="263"/>
              </w:trPr>
              <w:tc>
                <w:tcPr>
                  <w:tcW w:w="4426" w:type="dxa"/>
                </w:tcPr>
                <w:p w:rsidR="000E4692" w:rsidRPr="004D5405" w:rsidRDefault="000E4692"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E4692" w:rsidRPr="004D5405" w:rsidRDefault="000E4692" w:rsidP="00FB0285">
            <w:pPr>
              <w:pStyle w:val="TableContents"/>
              <w:rPr>
                <w:rFonts w:ascii="Arial" w:hAnsi="Arial"/>
                <w:color w:val="0000FF"/>
                <w:sz w:val="20"/>
                <w:lang w:val="es-AR"/>
              </w:rPr>
            </w:pP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E4692" w:rsidRPr="00606E1E" w:rsidRDefault="000E4692" w:rsidP="00FB0285">
            <w:pPr>
              <w:pStyle w:val="PSI-Normal"/>
            </w:pPr>
            <w:r>
              <w:rPr>
                <w:b/>
              </w:rPr>
              <w:t xml:space="preserve">Autor del Caso de Prueba: </w:t>
            </w:r>
            <w:r>
              <w:t>Nicolás Sartini</w:t>
            </w: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PSI-Normal"/>
              <w:rPr>
                <w:b/>
              </w:rPr>
            </w:pPr>
            <w:r>
              <w:rPr>
                <w:b/>
              </w:rPr>
              <w:t xml:space="preserve">ID/Nombre Caso de Prueba: </w:t>
            </w:r>
            <w:r>
              <w:t>P024</w:t>
            </w:r>
          </w:p>
        </w:tc>
        <w:tc>
          <w:tcPr>
            <w:tcW w:w="4027" w:type="dxa"/>
            <w:gridSpan w:val="3"/>
            <w:tcBorders>
              <w:left w:val="single" w:sz="1" w:space="0" w:color="000000"/>
              <w:bottom w:val="single" w:sz="1" w:space="0" w:color="000000"/>
              <w:right w:val="single" w:sz="1" w:space="0" w:color="000000"/>
            </w:tcBorders>
          </w:tcPr>
          <w:p w:rsidR="000E4692" w:rsidRDefault="000E4692" w:rsidP="00FB0285">
            <w:pPr>
              <w:pStyle w:val="PSI-Normal"/>
              <w:rPr>
                <w:b/>
              </w:rPr>
            </w:pPr>
            <w:r>
              <w:rPr>
                <w:b/>
              </w:rPr>
              <w:t xml:space="preserve">Nombre del Probador: </w:t>
            </w:r>
            <w:r>
              <w:t>Nicolás Sartini</w:t>
            </w: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E4692" w:rsidRDefault="000E4692"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0E4692" w:rsidRDefault="000E4692" w:rsidP="00FB0285">
            <w:pPr>
              <w:pStyle w:val="PSI-Normal"/>
              <w:rPr>
                <w:b/>
              </w:rPr>
            </w:pPr>
            <w:r>
              <w:rPr>
                <w:b/>
              </w:rPr>
              <w:t xml:space="preserve">Fecha de Ejecución: </w:t>
            </w:r>
            <w:r>
              <w:t>21</w:t>
            </w:r>
            <w:r w:rsidRPr="00473DBE">
              <w:t>/</w:t>
            </w:r>
            <w:r>
              <w:t>04</w:t>
            </w:r>
            <w:r w:rsidRPr="00473DBE">
              <w:t>/20</w:t>
            </w:r>
            <w:r>
              <w:t>20</w:t>
            </w:r>
          </w:p>
        </w:tc>
      </w:tr>
      <w:tr w:rsidR="000E4692" w:rsidTr="00FB0285">
        <w:tc>
          <w:tcPr>
            <w:tcW w:w="8931" w:type="dxa"/>
            <w:gridSpan w:val="7"/>
            <w:tcBorders>
              <w:left w:val="single" w:sz="1" w:space="0" w:color="000000"/>
              <w:bottom w:val="single" w:sz="1" w:space="0" w:color="000000"/>
              <w:right w:val="single" w:sz="1" w:space="0" w:color="000000"/>
            </w:tcBorders>
            <w:shd w:val="clear" w:color="auto" w:fill="E6E6E6"/>
          </w:tcPr>
          <w:p w:rsidR="000E4692" w:rsidRDefault="000E4692" w:rsidP="00FB0285">
            <w:pPr>
              <w:pStyle w:val="TableContents"/>
              <w:rPr>
                <w:rFonts w:ascii="Arial" w:hAnsi="Arial"/>
                <w:b/>
                <w:bCs/>
                <w:sz w:val="20"/>
              </w:rPr>
            </w:pPr>
            <w:r>
              <w:rPr>
                <w:rFonts w:ascii="Arial" w:hAnsi="Arial"/>
                <w:b/>
                <w:bCs/>
                <w:sz w:val="20"/>
              </w:rPr>
              <w:t>Condición(es) para que se ejecute el Caso de Prueba:</w:t>
            </w:r>
          </w:p>
        </w:tc>
      </w:tr>
      <w:tr w:rsidR="000E4692"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E4692" w:rsidTr="00FB0285">
              <w:trPr>
                <w:trHeight w:val="574"/>
              </w:trPr>
              <w:tc>
                <w:tcPr>
                  <w:tcW w:w="4308" w:type="dxa"/>
                </w:tcPr>
                <w:p w:rsidR="000E4692" w:rsidRDefault="000E4692" w:rsidP="00FB0285">
                  <w:pPr>
                    <w:pStyle w:val="PSI-Normal"/>
                  </w:pPr>
                  <w:r>
                    <w:t xml:space="preserve">Se deben cumplir con los recursos necesarios en cuanto a software, hardware y configuraciones necesarias para que se pueda ejecutar este caso de prueba. </w:t>
                  </w:r>
                </w:p>
              </w:tc>
            </w:tr>
          </w:tbl>
          <w:p w:rsidR="000E4692" w:rsidRPr="002F45D3" w:rsidRDefault="000E4692"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E4692" w:rsidRPr="002F45D3" w:rsidRDefault="000E4692" w:rsidP="00FB0285">
            <w:pPr>
              <w:pStyle w:val="PSI-Normal"/>
            </w:pPr>
            <w:r>
              <w:t>-</w:t>
            </w: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w:t>
            </w:r>
          </w:p>
        </w:tc>
      </w:tr>
      <w:tr w:rsidR="000E4692" w:rsidTr="00FB0285">
        <w:tc>
          <w:tcPr>
            <w:tcW w:w="8931" w:type="dxa"/>
            <w:gridSpan w:val="7"/>
            <w:tcBorders>
              <w:left w:val="single" w:sz="1" w:space="0" w:color="000000"/>
              <w:bottom w:val="single" w:sz="1" w:space="0" w:color="000000"/>
              <w:right w:val="single" w:sz="1" w:space="0" w:color="000000"/>
            </w:tcBorders>
            <w:shd w:val="clear" w:color="auto" w:fill="E6E6E6"/>
          </w:tcPr>
          <w:p w:rsidR="000E4692" w:rsidRDefault="000E4692" w:rsidP="00FB0285">
            <w:pPr>
              <w:pStyle w:val="TableContents"/>
              <w:rPr>
                <w:rFonts w:ascii="Arial" w:hAnsi="Arial"/>
                <w:b/>
                <w:bCs/>
                <w:sz w:val="20"/>
              </w:rPr>
            </w:pPr>
            <w:r>
              <w:rPr>
                <w:rFonts w:ascii="Arial" w:hAnsi="Arial"/>
                <w:b/>
                <w:bCs/>
                <w:sz w:val="20"/>
              </w:rPr>
              <w:lastRenderedPageBreak/>
              <w:t>Para la Ejecución del Caso de Prueba:</w:t>
            </w:r>
          </w:p>
        </w:tc>
      </w:tr>
      <w:tr w:rsidR="000E4692" w:rsidTr="00FB0285">
        <w:tc>
          <w:tcPr>
            <w:tcW w:w="851" w:type="dxa"/>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Resultado Obtenido</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w:t>
            </w:r>
            <w:r w:rsidRPr="006438C3">
              <w:rPr>
                <w:rFonts w:ascii="Arial" w:hAnsi="Arial" w:cs="Arial"/>
                <w:color w:val="000000"/>
                <w:sz w:val="21"/>
                <w:szCs w:val="21"/>
                <w:shd w:val="clear" w:color="auto" w:fill="FFFFFF"/>
                <w:lang w:val="en-US"/>
              </w:rPr>
              <w:lastRenderedPageBreak/>
              <w:t>culpa qui officia deserunt mollit anim id est laborum.</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introducción del texto.</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negrita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negrita desde los atajos del teclado (CTRL+B).</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cursiva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cursiva desde los atajos del teclado (CTRL+I).</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subrayado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subrayado desde los atajos del teclado (CTRL+U).</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viñetas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w:t>
            </w:r>
            <w:r>
              <w:lastRenderedPageBreak/>
              <w:t xml:space="preserve">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w:t>
            </w:r>
            <w:r>
              <w:rPr>
                <w:rFonts w:ascii="Arial" w:hAnsi="Arial"/>
                <w:sz w:val="20"/>
              </w:rPr>
              <w:lastRenderedPageBreak/>
              <w:t xml:space="preserve">(CTRL+SHIFT+NUM7).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viñetas desde los atajos del </w:t>
            </w:r>
            <w:r>
              <w:rPr>
                <w:rFonts w:ascii="Arial" w:hAnsi="Arial"/>
                <w:sz w:val="20"/>
              </w:rPr>
              <w:lastRenderedPageBreak/>
              <w:t xml:space="preserve">teclado (CTRL+SHIFT+NUM7).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viñetas numéricas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alineado a la izquierda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alineado al centro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alineado a la derecha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18</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justificado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menos tabulación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más tabulación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0E4692" w:rsidRDefault="000E4692"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0E4692" w:rsidRPr="007C2B70" w:rsidRDefault="000E4692"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0E4692" w:rsidRDefault="000E4692"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Satisfactorio.</w:t>
            </w:r>
          </w:p>
          <w:p w:rsidR="000E4692" w:rsidRDefault="000E4692" w:rsidP="00FB0285">
            <w:pPr>
              <w:pStyle w:val="TableContents"/>
              <w:rPr>
                <w:rFonts w:ascii="Arial" w:hAnsi="Arial"/>
                <w:sz w:val="20"/>
              </w:rPr>
            </w:pPr>
            <w:r>
              <w:rPr>
                <w:rFonts w:ascii="Arial" w:hAnsi="Arial"/>
                <w:sz w:val="20"/>
              </w:rPr>
              <w:t>El sistema no permite guardar el programa sin validar el completado del campo.</w:t>
            </w:r>
          </w:p>
        </w:tc>
      </w:tr>
      <w:tr w:rsidR="000E4692" w:rsidTr="00FB0285">
        <w:tc>
          <w:tcPr>
            <w:tcW w:w="8931" w:type="dxa"/>
            <w:gridSpan w:val="7"/>
            <w:tcBorders>
              <w:left w:val="single" w:sz="1" w:space="0" w:color="000000"/>
              <w:bottom w:val="single" w:sz="1" w:space="0" w:color="000000"/>
              <w:right w:val="single" w:sz="1" w:space="0" w:color="000000"/>
            </w:tcBorders>
            <w:shd w:val="clear" w:color="auto" w:fill="E6E6E6"/>
          </w:tcPr>
          <w:p w:rsidR="000E4692" w:rsidRPr="00713567" w:rsidRDefault="000E4692"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0E4692" w:rsidTr="00FB0285">
        <w:tc>
          <w:tcPr>
            <w:tcW w:w="8931" w:type="dxa"/>
            <w:gridSpan w:val="7"/>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0E4692" w:rsidRPr="00B327AB" w:rsidTr="00FB0285">
        <w:tc>
          <w:tcPr>
            <w:tcW w:w="8931" w:type="dxa"/>
            <w:gridSpan w:val="7"/>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0E4692" w:rsidRDefault="000E4692" w:rsidP="000E4692">
      <w:pPr>
        <w:rPr>
          <w:lang w:val="es-AR"/>
        </w:rPr>
      </w:pPr>
    </w:p>
    <w:p w:rsidR="000E4692" w:rsidRDefault="000E4692" w:rsidP="00D92A17">
      <w:pPr>
        <w:rPr>
          <w:b/>
          <w:lang w:val="es-AR"/>
        </w:rPr>
      </w:pPr>
    </w:p>
    <w:p w:rsidR="000E4692" w:rsidRPr="004D5405" w:rsidRDefault="000E4692" w:rsidP="000E4692">
      <w:pPr>
        <w:pStyle w:val="PSI-Ttulo2"/>
        <w:rPr>
          <w:color w:val="365F91" w:themeColor="accent1" w:themeShade="BF"/>
          <w:sz w:val="28"/>
          <w:szCs w:val="28"/>
        </w:rPr>
      </w:pPr>
      <w:bookmarkStart w:id="91" w:name="_Toc38806080"/>
      <w:r>
        <w:lastRenderedPageBreak/>
        <w:t>Caso de Prueba P025</w:t>
      </w:r>
      <w:bookmarkEnd w:id="91"/>
    </w:p>
    <w:p w:rsidR="000E4692" w:rsidRDefault="000E4692" w:rsidP="000E4692">
      <w:r>
        <w:t>Correspondiente a la Creación de Programa.</w:t>
      </w:r>
    </w:p>
    <w:p w:rsidR="000E4692" w:rsidRPr="002244DE" w:rsidRDefault="000E4692" w:rsidP="000E4692"/>
    <w:p w:rsidR="000E4692" w:rsidRPr="00664D4B" w:rsidRDefault="000E4692" w:rsidP="000E4692">
      <w:pPr>
        <w:pStyle w:val="PSI-Ttulo3"/>
      </w:pPr>
      <w:bookmarkStart w:id="92" w:name="_Toc38806081"/>
      <w:r w:rsidRPr="00664D4B">
        <w:t>Descripción</w:t>
      </w:r>
      <w:bookmarkEnd w:id="92"/>
      <w:r w:rsidRPr="00664D4B">
        <w:t xml:space="preserve"> </w:t>
      </w:r>
    </w:p>
    <w:p w:rsidR="000E4692" w:rsidRDefault="000E4692" w:rsidP="000E4692">
      <w:pPr>
        <w:pStyle w:val="PSI-Normal"/>
      </w:pPr>
      <w:r w:rsidRPr="00664D4B">
        <w:t xml:space="preserve">Este caso de prueba, tiene como objetivo probar </w:t>
      </w:r>
      <w:r>
        <w:t>que el input text "</w:t>
      </w:r>
      <w:r w:rsidRPr="002244DE">
        <w:t xml:space="preserve"> </w:t>
      </w:r>
      <w:r>
        <w:t xml:space="preserve">Aprobación Satep " permita introducir todo tipo de texto sin ninguna restricción y además probar que el texto se modifica con las opciones del menú de estilo (negrita, cursiva, viñetas, etc.). </w:t>
      </w:r>
    </w:p>
    <w:p w:rsidR="000E4692" w:rsidRPr="00664D4B" w:rsidRDefault="000E4692" w:rsidP="000E4692">
      <w:pPr>
        <w:pStyle w:val="PSI-Normal"/>
      </w:pPr>
    </w:p>
    <w:p w:rsidR="000E4692" w:rsidRPr="00664D4B" w:rsidRDefault="000E4692" w:rsidP="000E4692">
      <w:pPr>
        <w:pStyle w:val="PSI-Ttulo3"/>
      </w:pPr>
      <w:bookmarkStart w:id="93" w:name="_Toc38806082"/>
      <w:r w:rsidRPr="00664D4B">
        <w:t>Evaluación de la Prueba</w:t>
      </w:r>
      <w:bookmarkEnd w:id="93"/>
      <w:r w:rsidRPr="00664D4B">
        <w:t xml:space="preserve"> </w:t>
      </w:r>
    </w:p>
    <w:p w:rsidR="000E4692" w:rsidRDefault="000E4692" w:rsidP="000E4692">
      <w:pPr>
        <w:pStyle w:val="PSI-Normal"/>
      </w:pPr>
      <w:r>
        <w:t>Realizada y S</w:t>
      </w:r>
      <w:r w:rsidRPr="00664D4B">
        <w:t>atisfactoria.</w:t>
      </w:r>
    </w:p>
    <w:p w:rsidR="000E4692" w:rsidRPr="00664D4B" w:rsidRDefault="000E4692" w:rsidP="000E469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E4692" w:rsidTr="00FB0285">
        <w:tc>
          <w:tcPr>
            <w:tcW w:w="4904" w:type="dxa"/>
            <w:gridSpan w:val="4"/>
            <w:tcBorders>
              <w:top w:val="single" w:sz="1" w:space="0" w:color="000000"/>
              <w:left w:val="single" w:sz="1" w:space="0" w:color="000000"/>
              <w:bottom w:val="single" w:sz="1" w:space="0" w:color="000000"/>
            </w:tcBorders>
          </w:tcPr>
          <w:p w:rsidR="000E4692" w:rsidRDefault="000E4692"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E4692" w:rsidRDefault="000E4692" w:rsidP="00FB0285">
            <w:pPr>
              <w:pStyle w:val="PSI-Normal"/>
              <w:rPr>
                <w:b/>
              </w:rPr>
            </w:pPr>
            <w:r>
              <w:rPr>
                <w:b/>
              </w:rPr>
              <w:t xml:space="preserve">Nivel de Prueba: </w:t>
            </w:r>
            <w:r w:rsidRPr="00565228">
              <w:t>Componente</w:t>
            </w:r>
          </w:p>
        </w:tc>
      </w:tr>
      <w:tr w:rsidR="000E4692" w:rsidTr="00FB0285">
        <w:tc>
          <w:tcPr>
            <w:tcW w:w="4904" w:type="dxa"/>
            <w:gridSpan w:val="4"/>
            <w:tcBorders>
              <w:left w:val="single" w:sz="1" w:space="0" w:color="000000"/>
              <w:bottom w:val="single" w:sz="1" w:space="0" w:color="000000"/>
            </w:tcBorders>
            <w:shd w:val="clear" w:color="auto" w:fill="E6E6E6"/>
          </w:tcPr>
          <w:p w:rsidR="000E4692" w:rsidRDefault="000E4692"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E4692" w:rsidRDefault="000E4692" w:rsidP="00FB0285">
            <w:pPr>
              <w:pStyle w:val="PSI-Normal"/>
              <w:rPr>
                <w:b/>
              </w:rPr>
            </w:pPr>
            <w:r>
              <w:rPr>
                <w:b/>
              </w:rPr>
              <w:t xml:space="preserve">Tipo(s) de Pruebas(s): </w:t>
            </w:r>
            <w:r w:rsidRPr="00995A0D">
              <w:t>Funcional</w:t>
            </w:r>
          </w:p>
        </w:tc>
      </w:tr>
      <w:tr w:rsidR="000E4692" w:rsidRPr="00CF4BD4" w:rsidTr="00FB0285">
        <w:tc>
          <w:tcPr>
            <w:tcW w:w="4904" w:type="dxa"/>
            <w:gridSpan w:val="4"/>
            <w:tcBorders>
              <w:left w:val="single" w:sz="1" w:space="0" w:color="000000"/>
              <w:bottom w:val="single" w:sz="1" w:space="0" w:color="000000"/>
            </w:tcBorders>
          </w:tcPr>
          <w:p w:rsidR="000E4692" w:rsidRDefault="000E4692"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E4692" w:rsidRPr="00CF4BD4" w:rsidTr="00FB0285">
              <w:trPr>
                <w:trHeight w:val="263"/>
              </w:trPr>
              <w:tc>
                <w:tcPr>
                  <w:tcW w:w="4426" w:type="dxa"/>
                </w:tcPr>
                <w:p w:rsidR="000E4692" w:rsidRPr="004D5405" w:rsidRDefault="000E4692"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E4692" w:rsidRPr="004D5405" w:rsidRDefault="000E4692" w:rsidP="00FB0285">
            <w:pPr>
              <w:pStyle w:val="TableContents"/>
              <w:rPr>
                <w:rFonts w:ascii="Arial" w:hAnsi="Arial"/>
                <w:color w:val="0000FF"/>
                <w:sz w:val="20"/>
                <w:lang w:val="es-AR"/>
              </w:rPr>
            </w:pP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E4692" w:rsidRPr="00606E1E" w:rsidRDefault="000E4692" w:rsidP="00FB0285">
            <w:pPr>
              <w:pStyle w:val="PSI-Normal"/>
            </w:pPr>
            <w:r>
              <w:rPr>
                <w:b/>
              </w:rPr>
              <w:t xml:space="preserve">Autor del Caso de Prueba: </w:t>
            </w:r>
            <w:r>
              <w:t>Nicolás Sartini</w:t>
            </w: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PSI-Normal"/>
              <w:rPr>
                <w:b/>
              </w:rPr>
            </w:pPr>
            <w:r>
              <w:rPr>
                <w:b/>
              </w:rPr>
              <w:t xml:space="preserve">ID/Nombre Caso de Prueba: </w:t>
            </w:r>
            <w:r>
              <w:t>P025</w:t>
            </w:r>
          </w:p>
        </w:tc>
        <w:tc>
          <w:tcPr>
            <w:tcW w:w="4027" w:type="dxa"/>
            <w:gridSpan w:val="3"/>
            <w:tcBorders>
              <w:left w:val="single" w:sz="1" w:space="0" w:color="000000"/>
              <w:bottom w:val="single" w:sz="1" w:space="0" w:color="000000"/>
              <w:right w:val="single" w:sz="1" w:space="0" w:color="000000"/>
            </w:tcBorders>
          </w:tcPr>
          <w:p w:rsidR="000E4692" w:rsidRDefault="000E4692" w:rsidP="00FB0285">
            <w:pPr>
              <w:pStyle w:val="PSI-Normal"/>
              <w:rPr>
                <w:b/>
              </w:rPr>
            </w:pPr>
            <w:r>
              <w:rPr>
                <w:b/>
              </w:rPr>
              <w:t xml:space="preserve">Nombre del Probador: </w:t>
            </w:r>
            <w:r>
              <w:t>Nicolás Sartini</w:t>
            </w: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E4692" w:rsidRDefault="000E4692"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0E4692" w:rsidRDefault="000E4692" w:rsidP="00FB0285">
            <w:pPr>
              <w:pStyle w:val="PSI-Normal"/>
              <w:rPr>
                <w:b/>
              </w:rPr>
            </w:pPr>
            <w:r>
              <w:rPr>
                <w:b/>
              </w:rPr>
              <w:t xml:space="preserve">Fecha de Ejecución: </w:t>
            </w:r>
            <w:r>
              <w:t>21</w:t>
            </w:r>
            <w:r w:rsidRPr="00473DBE">
              <w:t>/</w:t>
            </w:r>
            <w:r>
              <w:t>04</w:t>
            </w:r>
            <w:r w:rsidRPr="00473DBE">
              <w:t>/20</w:t>
            </w:r>
            <w:r>
              <w:t>20</w:t>
            </w:r>
          </w:p>
        </w:tc>
      </w:tr>
      <w:tr w:rsidR="000E4692" w:rsidTr="00FB0285">
        <w:tc>
          <w:tcPr>
            <w:tcW w:w="8931" w:type="dxa"/>
            <w:gridSpan w:val="7"/>
            <w:tcBorders>
              <w:left w:val="single" w:sz="1" w:space="0" w:color="000000"/>
              <w:bottom w:val="single" w:sz="1" w:space="0" w:color="000000"/>
              <w:right w:val="single" w:sz="1" w:space="0" w:color="000000"/>
            </w:tcBorders>
            <w:shd w:val="clear" w:color="auto" w:fill="E6E6E6"/>
          </w:tcPr>
          <w:p w:rsidR="000E4692" w:rsidRDefault="000E4692" w:rsidP="00FB0285">
            <w:pPr>
              <w:pStyle w:val="TableContents"/>
              <w:rPr>
                <w:rFonts w:ascii="Arial" w:hAnsi="Arial"/>
                <w:b/>
                <w:bCs/>
                <w:sz w:val="20"/>
              </w:rPr>
            </w:pPr>
            <w:r>
              <w:rPr>
                <w:rFonts w:ascii="Arial" w:hAnsi="Arial"/>
                <w:b/>
                <w:bCs/>
                <w:sz w:val="20"/>
              </w:rPr>
              <w:t>Condición(es) para que se ejecute el Caso de Prueba:</w:t>
            </w:r>
          </w:p>
        </w:tc>
      </w:tr>
      <w:tr w:rsidR="000E4692"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E4692" w:rsidTr="00FB0285">
              <w:trPr>
                <w:trHeight w:val="574"/>
              </w:trPr>
              <w:tc>
                <w:tcPr>
                  <w:tcW w:w="4308" w:type="dxa"/>
                </w:tcPr>
                <w:p w:rsidR="000E4692" w:rsidRDefault="000E4692" w:rsidP="00FB0285">
                  <w:pPr>
                    <w:pStyle w:val="PSI-Normal"/>
                  </w:pPr>
                  <w:r>
                    <w:t xml:space="preserve">Se deben cumplir con los recursos necesarios en cuanto a software, hardware y configuraciones necesarias para que se pueda ejecutar este caso de prueba. </w:t>
                  </w:r>
                </w:p>
              </w:tc>
            </w:tr>
          </w:tbl>
          <w:p w:rsidR="000E4692" w:rsidRPr="002F45D3" w:rsidRDefault="000E4692"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E4692" w:rsidRPr="002F45D3" w:rsidRDefault="000E4692" w:rsidP="00FB0285">
            <w:pPr>
              <w:pStyle w:val="PSI-Normal"/>
            </w:pPr>
            <w:r>
              <w:t>-</w:t>
            </w:r>
          </w:p>
        </w:tc>
      </w:tr>
      <w:tr w:rsidR="000E4692" w:rsidTr="00FB0285">
        <w:tc>
          <w:tcPr>
            <w:tcW w:w="4904" w:type="dxa"/>
            <w:gridSpan w:val="4"/>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w:t>
            </w:r>
          </w:p>
        </w:tc>
      </w:tr>
      <w:tr w:rsidR="000E4692" w:rsidTr="00FB0285">
        <w:tc>
          <w:tcPr>
            <w:tcW w:w="8931" w:type="dxa"/>
            <w:gridSpan w:val="7"/>
            <w:tcBorders>
              <w:left w:val="single" w:sz="1" w:space="0" w:color="000000"/>
              <w:bottom w:val="single" w:sz="1" w:space="0" w:color="000000"/>
              <w:right w:val="single" w:sz="1" w:space="0" w:color="000000"/>
            </w:tcBorders>
            <w:shd w:val="clear" w:color="auto" w:fill="E6E6E6"/>
          </w:tcPr>
          <w:p w:rsidR="000E4692" w:rsidRDefault="000E4692" w:rsidP="00FB0285">
            <w:pPr>
              <w:pStyle w:val="TableContents"/>
              <w:rPr>
                <w:rFonts w:ascii="Arial" w:hAnsi="Arial"/>
                <w:b/>
                <w:bCs/>
                <w:sz w:val="20"/>
              </w:rPr>
            </w:pPr>
            <w:r>
              <w:rPr>
                <w:rFonts w:ascii="Arial" w:hAnsi="Arial"/>
                <w:b/>
                <w:bCs/>
                <w:sz w:val="20"/>
              </w:rPr>
              <w:t>Para la Ejecución del Caso de Prueba:</w:t>
            </w:r>
          </w:p>
        </w:tc>
      </w:tr>
      <w:tr w:rsidR="000E4692" w:rsidTr="00FB0285">
        <w:tc>
          <w:tcPr>
            <w:tcW w:w="851" w:type="dxa"/>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E4692" w:rsidRDefault="000E4692" w:rsidP="00FB0285">
            <w:pPr>
              <w:pStyle w:val="TableContents"/>
              <w:jc w:val="center"/>
              <w:rPr>
                <w:rFonts w:ascii="Arial" w:hAnsi="Arial"/>
                <w:b/>
                <w:bCs/>
                <w:sz w:val="20"/>
              </w:rPr>
            </w:pPr>
            <w:r>
              <w:rPr>
                <w:rFonts w:ascii="Arial" w:hAnsi="Arial"/>
                <w:b/>
                <w:bCs/>
                <w:sz w:val="20"/>
              </w:rPr>
              <w:t>Resultado Obtenido</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w:t>
            </w:r>
            <w:r>
              <w:lastRenderedPageBreak/>
              <w:t xml:space="preserve">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sidRPr="006438C3">
              <w:rPr>
                <w:rFonts w:ascii="Arial" w:hAnsi="Arial" w:cs="Arial"/>
                <w:color w:val="000000"/>
                <w:sz w:val="21"/>
                <w:szCs w:val="21"/>
                <w:shd w:val="clear" w:color="auto" w:fill="FFFFFF"/>
                <w:lang w:val="en-US"/>
              </w:rPr>
              <w:lastRenderedPageBreak/>
              <w:t xml:space="preserve">Lorem ipsum </w:t>
            </w:r>
            <w:r w:rsidRPr="006438C3">
              <w:rPr>
                <w:rFonts w:ascii="Arial" w:hAnsi="Arial" w:cs="Arial"/>
                <w:color w:val="000000"/>
                <w:sz w:val="21"/>
                <w:szCs w:val="21"/>
                <w:shd w:val="clear" w:color="auto" w:fill="FFFFFF"/>
                <w:lang w:val="en-US"/>
              </w:rPr>
              <w:lastRenderedPageBreak/>
              <w:t>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lastRenderedPageBreak/>
              <w:t xml:space="preserve">El sistema permita introducir el texto </w:t>
            </w:r>
            <w:r>
              <w:rPr>
                <w:rFonts w:ascii="Arial" w:hAnsi="Arial"/>
                <w:sz w:val="20"/>
              </w:rPr>
              <w:lastRenderedPageBreak/>
              <w:t>satisfactoriamente.</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 xml:space="preserve">Satisfactorio. </w:t>
            </w:r>
          </w:p>
          <w:p w:rsidR="000E4692" w:rsidRDefault="000E4692" w:rsidP="00FB0285">
            <w:pPr>
              <w:pStyle w:val="TableContents"/>
              <w:rPr>
                <w:rFonts w:ascii="Arial" w:hAnsi="Arial"/>
                <w:sz w:val="20"/>
              </w:rPr>
            </w:pPr>
            <w:r>
              <w:rPr>
                <w:rFonts w:ascii="Arial" w:hAnsi="Arial"/>
                <w:sz w:val="20"/>
              </w:rPr>
              <w:t xml:space="preserve">Correcta introducción del </w:t>
            </w:r>
            <w:r>
              <w:rPr>
                <w:rFonts w:ascii="Arial" w:hAnsi="Arial"/>
                <w:sz w:val="20"/>
              </w:rPr>
              <w:lastRenderedPageBreak/>
              <w:t>texto.</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negrita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negrita desde los atajos del teclado (CTRL+B).</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cursiva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cursiva desde los atajos del teclado (CTRL+I).</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subrayado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subrayado desde los atajos del teclado (CTRL+U).</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viñetas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viñetas numéricas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11</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alineado a la izquierda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alineado al centro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alineado a la derecha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el estilo párrafo justificado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w:t>
            </w:r>
            <w:r>
              <w:rPr>
                <w:rFonts w:ascii="Arial" w:hAnsi="Arial"/>
                <w:sz w:val="20"/>
              </w:rPr>
              <w:lastRenderedPageBreak/>
              <w:t xml:space="preserve">atajos del teclado (CTRL+SHIFT+J).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el estilo párrafo </w:t>
            </w:r>
            <w:r>
              <w:rPr>
                <w:rFonts w:ascii="Arial" w:hAnsi="Arial"/>
                <w:sz w:val="20"/>
              </w:rPr>
              <w:lastRenderedPageBreak/>
              <w:t xml:space="preserve">justificado desde los atajos del teclado (CTRL+SHIFT+J).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lastRenderedPageBreak/>
              <w:t>20</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menos tabulación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Correcta aplicación del texto con más tabulación desde el mouse.</w:t>
            </w:r>
          </w:p>
          <w:p w:rsidR="000E4692" w:rsidRDefault="000E4692" w:rsidP="00FB0285">
            <w:pPr>
              <w:pStyle w:val="TableContents"/>
              <w:rPr>
                <w:rFonts w:ascii="Arial" w:hAnsi="Arial"/>
                <w:sz w:val="20"/>
              </w:rPr>
            </w:pP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0E4692" w:rsidRPr="00486A8F" w:rsidRDefault="000E4692"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4692" w:rsidRPr="006438C3" w:rsidRDefault="000E4692"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4692" w:rsidRPr="00B151C0" w:rsidRDefault="000E4692"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 xml:space="preserve">Satisfactorio. </w:t>
            </w:r>
          </w:p>
          <w:p w:rsidR="000E4692" w:rsidRDefault="000E4692"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0E4692" w:rsidTr="00FB0285">
        <w:tc>
          <w:tcPr>
            <w:tcW w:w="851" w:type="dxa"/>
            <w:tcBorders>
              <w:left w:val="single" w:sz="1" w:space="0" w:color="000000"/>
              <w:bottom w:val="single" w:sz="1" w:space="0" w:color="000000"/>
            </w:tcBorders>
          </w:tcPr>
          <w:p w:rsidR="000E4692" w:rsidRDefault="000E4692"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0E4692" w:rsidRDefault="000E4692"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0E4692" w:rsidRPr="007C2B70" w:rsidRDefault="000E4692"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0E4692" w:rsidRDefault="000E4692"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sz w:val="20"/>
              </w:rPr>
              <w:t>Satisfactorio.</w:t>
            </w:r>
          </w:p>
          <w:p w:rsidR="000E4692" w:rsidRDefault="000E4692" w:rsidP="00FB0285">
            <w:pPr>
              <w:pStyle w:val="TableContents"/>
              <w:rPr>
                <w:rFonts w:ascii="Arial" w:hAnsi="Arial"/>
                <w:sz w:val="20"/>
              </w:rPr>
            </w:pPr>
            <w:r>
              <w:rPr>
                <w:rFonts w:ascii="Arial" w:hAnsi="Arial"/>
                <w:sz w:val="20"/>
              </w:rPr>
              <w:t>El sistema no permite guardar el programa sin validar el completado del campo.</w:t>
            </w:r>
          </w:p>
        </w:tc>
      </w:tr>
      <w:tr w:rsidR="000E4692" w:rsidTr="00FB0285">
        <w:tc>
          <w:tcPr>
            <w:tcW w:w="8931" w:type="dxa"/>
            <w:gridSpan w:val="7"/>
            <w:tcBorders>
              <w:left w:val="single" w:sz="1" w:space="0" w:color="000000"/>
              <w:bottom w:val="single" w:sz="1" w:space="0" w:color="000000"/>
              <w:right w:val="single" w:sz="1" w:space="0" w:color="000000"/>
            </w:tcBorders>
            <w:shd w:val="clear" w:color="auto" w:fill="E6E6E6"/>
          </w:tcPr>
          <w:p w:rsidR="000E4692" w:rsidRPr="00713567" w:rsidRDefault="000E4692"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0E4692" w:rsidTr="00FB0285">
        <w:tc>
          <w:tcPr>
            <w:tcW w:w="8931" w:type="dxa"/>
            <w:gridSpan w:val="7"/>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0E4692" w:rsidRPr="00B327AB" w:rsidTr="00FB0285">
        <w:tc>
          <w:tcPr>
            <w:tcW w:w="8931" w:type="dxa"/>
            <w:gridSpan w:val="7"/>
            <w:tcBorders>
              <w:left w:val="single" w:sz="1" w:space="0" w:color="000000"/>
              <w:bottom w:val="single" w:sz="1" w:space="0" w:color="000000"/>
              <w:right w:val="single" w:sz="1" w:space="0" w:color="000000"/>
            </w:tcBorders>
          </w:tcPr>
          <w:p w:rsidR="000E4692" w:rsidRDefault="000E4692"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0E4692" w:rsidRDefault="000E4692" w:rsidP="000E4692">
      <w:pPr>
        <w:rPr>
          <w:lang w:val="es-AR"/>
        </w:rPr>
      </w:pPr>
    </w:p>
    <w:p w:rsidR="000E4692" w:rsidRDefault="000E4692" w:rsidP="00D92A17">
      <w:pPr>
        <w:rPr>
          <w:lang w:val="es-AR"/>
        </w:rPr>
      </w:pPr>
    </w:p>
    <w:p w:rsidR="000E4692" w:rsidRDefault="000E4692" w:rsidP="00D92A17">
      <w:pPr>
        <w:rPr>
          <w:lang w:val="es-AR"/>
        </w:rPr>
      </w:pPr>
    </w:p>
    <w:p w:rsidR="000E4692" w:rsidRDefault="000E4692" w:rsidP="00D92A17">
      <w:pPr>
        <w:rPr>
          <w:lang w:val="es-AR"/>
        </w:rPr>
      </w:pPr>
    </w:p>
    <w:p w:rsidR="000E4692" w:rsidRDefault="000E4692" w:rsidP="00D92A17">
      <w:pPr>
        <w:rPr>
          <w:lang w:val="es-AR"/>
        </w:rPr>
      </w:pPr>
    </w:p>
    <w:p w:rsidR="000E4692" w:rsidRDefault="000E4692" w:rsidP="00D92A17">
      <w:pPr>
        <w:rPr>
          <w:lang w:val="es-AR"/>
        </w:rPr>
      </w:pPr>
    </w:p>
    <w:p w:rsidR="000D7573" w:rsidRPr="004D5405" w:rsidRDefault="000D7573" w:rsidP="000D7573">
      <w:pPr>
        <w:pStyle w:val="PSI-Ttulo2"/>
        <w:rPr>
          <w:color w:val="365F91" w:themeColor="accent1" w:themeShade="BF"/>
          <w:sz w:val="28"/>
          <w:szCs w:val="28"/>
        </w:rPr>
      </w:pPr>
      <w:bookmarkStart w:id="94" w:name="_Toc38806083"/>
      <w:r>
        <w:lastRenderedPageBreak/>
        <w:t>Caso de Prueba P02</w:t>
      </w:r>
      <w:r w:rsidR="00A04C70">
        <w:t>6</w:t>
      </w:r>
      <w:bookmarkEnd w:id="94"/>
    </w:p>
    <w:p w:rsidR="000D7573" w:rsidRDefault="000D7573" w:rsidP="000D7573">
      <w:r>
        <w:t>Correspondiente a la Creación de Programa.</w:t>
      </w:r>
    </w:p>
    <w:p w:rsidR="000D7573" w:rsidRPr="002244DE" w:rsidRDefault="000D7573" w:rsidP="000D7573"/>
    <w:p w:rsidR="000D7573" w:rsidRPr="00664D4B" w:rsidRDefault="000D7573" w:rsidP="000D7573">
      <w:pPr>
        <w:pStyle w:val="PSI-Ttulo3"/>
      </w:pPr>
      <w:bookmarkStart w:id="95" w:name="_Toc38806084"/>
      <w:r w:rsidRPr="00664D4B">
        <w:t>Descripción</w:t>
      </w:r>
      <w:bookmarkEnd w:id="95"/>
      <w:r w:rsidRPr="00664D4B">
        <w:t xml:space="preserve"> </w:t>
      </w:r>
    </w:p>
    <w:p w:rsidR="000D7573" w:rsidRDefault="000D7573" w:rsidP="000D7573">
      <w:pPr>
        <w:pStyle w:val="PSI-Normal"/>
      </w:pPr>
      <w:r w:rsidRPr="00664D4B">
        <w:t xml:space="preserve">Este caso de prueba, tiene como objetivo probar </w:t>
      </w:r>
      <w:r>
        <w:t>que el input text "</w:t>
      </w:r>
      <w:r w:rsidRPr="002244DE">
        <w:t xml:space="preserve"> </w:t>
      </w:r>
      <w:r w:rsidR="00A04C70">
        <w:t xml:space="preserve">Metodología Libre </w:t>
      </w:r>
      <w:r>
        <w:t xml:space="preserve">" permita introducir todo tipo de texto sin ninguna restricción y además probar que el texto se modifica con las opciones del menú de estilo (negrita, cursiva, viñetas, etc.). </w:t>
      </w:r>
    </w:p>
    <w:p w:rsidR="000D7573" w:rsidRPr="00664D4B" w:rsidRDefault="000D7573" w:rsidP="000D7573">
      <w:pPr>
        <w:pStyle w:val="PSI-Normal"/>
      </w:pPr>
    </w:p>
    <w:p w:rsidR="000D7573" w:rsidRPr="00664D4B" w:rsidRDefault="000D7573" w:rsidP="000D7573">
      <w:pPr>
        <w:pStyle w:val="PSI-Ttulo3"/>
      </w:pPr>
      <w:bookmarkStart w:id="96" w:name="_Toc38806085"/>
      <w:r w:rsidRPr="00664D4B">
        <w:t>Evaluación de la Prueba</w:t>
      </w:r>
      <w:bookmarkEnd w:id="96"/>
      <w:r w:rsidRPr="00664D4B">
        <w:t xml:space="preserve"> </w:t>
      </w:r>
    </w:p>
    <w:p w:rsidR="000D7573" w:rsidRDefault="000D7573" w:rsidP="000D7573">
      <w:pPr>
        <w:pStyle w:val="PSI-Normal"/>
      </w:pPr>
      <w:r>
        <w:t>Realizada y S</w:t>
      </w:r>
      <w:r w:rsidRPr="00664D4B">
        <w:t>atisfactoria.</w:t>
      </w:r>
    </w:p>
    <w:p w:rsidR="000D7573" w:rsidRPr="00664D4B" w:rsidRDefault="000D7573" w:rsidP="000D757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D7573" w:rsidTr="00FB0285">
        <w:tc>
          <w:tcPr>
            <w:tcW w:w="4904" w:type="dxa"/>
            <w:gridSpan w:val="4"/>
            <w:tcBorders>
              <w:top w:val="single" w:sz="1" w:space="0" w:color="000000"/>
              <w:left w:val="single" w:sz="1" w:space="0" w:color="000000"/>
              <w:bottom w:val="single" w:sz="1" w:space="0" w:color="000000"/>
            </w:tcBorders>
          </w:tcPr>
          <w:p w:rsidR="000D7573" w:rsidRDefault="000D7573"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D7573" w:rsidRDefault="000D7573" w:rsidP="00FB0285">
            <w:pPr>
              <w:pStyle w:val="PSI-Normal"/>
              <w:rPr>
                <w:b/>
              </w:rPr>
            </w:pPr>
            <w:r>
              <w:rPr>
                <w:b/>
              </w:rPr>
              <w:t xml:space="preserve">Nivel de Prueba: </w:t>
            </w:r>
            <w:r w:rsidRPr="00565228">
              <w:t>Componente</w:t>
            </w:r>
          </w:p>
        </w:tc>
      </w:tr>
      <w:tr w:rsidR="000D7573" w:rsidTr="00FB0285">
        <w:tc>
          <w:tcPr>
            <w:tcW w:w="4904" w:type="dxa"/>
            <w:gridSpan w:val="4"/>
            <w:tcBorders>
              <w:left w:val="single" w:sz="1" w:space="0" w:color="000000"/>
              <w:bottom w:val="single" w:sz="1" w:space="0" w:color="000000"/>
            </w:tcBorders>
            <w:shd w:val="clear" w:color="auto" w:fill="E6E6E6"/>
          </w:tcPr>
          <w:p w:rsidR="000D7573" w:rsidRDefault="000D7573"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D7573" w:rsidRDefault="000D7573" w:rsidP="00FB0285">
            <w:pPr>
              <w:pStyle w:val="PSI-Normal"/>
              <w:rPr>
                <w:b/>
              </w:rPr>
            </w:pPr>
            <w:r>
              <w:rPr>
                <w:b/>
              </w:rPr>
              <w:t xml:space="preserve">Tipo(s) de Pruebas(s): </w:t>
            </w:r>
            <w:r w:rsidRPr="00995A0D">
              <w:t>Funcional</w:t>
            </w:r>
          </w:p>
        </w:tc>
      </w:tr>
      <w:tr w:rsidR="000D7573" w:rsidRPr="00CF4BD4" w:rsidTr="00FB0285">
        <w:tc>
          <w:tcPr>
            <w:tcW w:w="4904" w:type="dxa"/>
            <w:gridSpan w:val="4"/>
            <w:tcBorders>
              <w:left w:val="single" w:sz="1" w:space="0" w:color="000000"/>
              <w:bottom w:val="single" w:sz="1" w:space="0" w:color="000000"/>
            </w:tcBorders>
          </w:tcPr>
          <w:p w:rsidR="000D7573" w:rsidRDefault="000D7573"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D7573" w:rsidRPr="00CF4BD4" w:rsidTr="00FB0285">
              <w:trPr>
                <w:trHeight w:val="263"/>
              </w:trPr>
              <w:tc>
                <w:tcPr>
                  <w:tcW w:w="4426" w:type="dxa"/>
                </w:tcPr>
                <w:p w:rsidR="000D7573" w:rsidRPr="004D5405" w:rsidRDefault="000D7573"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D7573" w:rsidRPr="004D5405" w:rsidRDefault="000D7573" w:rsidP="00FB0285">
            <w:pPr>
              <w:pStyle w:val="TableContents"/>
              <w:rPr>
                <w:rFonts w:ascii="Arial" w:hAnsi="Arial"/>
                <w:color w:val="0000FF"/>
                <w:sz w:val="20"/>
                <w:lang w:val="es-AR"/>
              </w:rPr>
            </w:pPr>
          </w:p>
        </w:tc>
      </w:tr>
      <w:tr w:rsidR="000D7573" w:rsidTr="00FB0285">
        <w:tc>
          <w:tcPr>
            <w:tcW w:w="4904" w:type="dxa"/>
            <w:gridSpan w:val="4"/>
            <w:tcBorders>
              <w:left w:val="single" w:sz="1" w:space="0" w:color="000000"/>
              <w:bottom w:val="single" w:sz="1" w:space="0" w:color="000000"/>
            </w:tcBorders>
          </w:tcPr>
          <w:p w:rsidR="000D7573" w:rsidRDefault="000D7573"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D7573" w:rsidRPr="00606E1E" w:rsidRDefault="000D7573" w:rsidP="00FB0285">
            <w:pPr>
              <w:pStyle w:val="PSI-Normal"/>
            </w:pPr>
            <w:r>
              <w:rPr>
                <w:b/>
              </w:rPr>
              <w:t xml:space="preserve">Autor del Caso de Prueba: </w:t>
            </w:r>
            <w:r>
              <w:t>Nicolás Sartini</w:t>
            </w:r>
          </w:p>
        </w:tc>
      </w:tr>
      <w:tr w:rsidR="000D7573" w:rsidTr="00FB0285">
        <w:tc>
          <w:tcPr>
            <w:tcW w:w="4904" w:type="dxa"/>
            <w:gridSpan w:val="4"/>
            <w:tcBorders>
              <w:left w:val="single" w:sz="1" w:space="0" w:color="000000"/>
              <w:bottom w:val="single" w:sz="1" w:space="0" w:color="000000"/>
            </w:tcBorders>
          </w:tcPr>
          <w:p w:rsidR="000D7573" w:rsidRDefault="000D7573" w:rsidP="00FB0285">
            <w:pPr>
              <w:pStyle w:val="PSI-Normal"/>
              <w:rPr>
                <w:b/>
              </w:rPr>
            </w:pPr>
            <w:r>
              <w:rPr>
                <w:b/>
              </w:rPr>
              <w:t xml:space="preserve">ID/Nombre Caso de Prueba: </w:t>
            </w:r>
            <w:r>
              <w:t>P02</w:t>
            </w:r>
            <w:r w:rsidR="00A04C70">
              <w:t>6</w:t>
            </w:r>
          </w:p>
        </w:tc>
        <w:tc>
          <w:tcPr>
            <w:tcW w:w="4027" w:type="dxa"/>
            <w:gridSpan w:val="3"/>
            <w:tcBorders>
              <w:left w:val="single" w:sz="1" w:space="0" w:color="000000"/>
              <w:bottom w:val="single" w:sz="1" w:space="0" w:color="000000"/>
              <w:right w:val="single" w:sz="1" w:space="0" w:color="000000"/>
            </w:tcBorders>
          </w:tcPr>
          <w:p w:rsidR="000D7573" w:rsidRDefault="000D7573" w:rsidP="00FB0285">
            <w:pPr>
              <w:pStyle w:val="PSI-Normal"/>
              <w:rPr>
                <w:b/>
              </w:rPr>
            </w:pPr>
            <w:r>
              <w:rPr>
                <w:b/>
              </w:rPr>
              <w:t xml:space="preserve">Nombre del Probador: </w:t>
            </w:r>
            <w:r>
              <w:t>Nicolás Sartini</w:t>
            </w:r>
          </w:p>
        </w:tc>
      </w:tr>
      <w:tr w:rsidR="000D7573" w:rsidTr="00FB0285">
        <w:tc>
          <w:tcPr>
            <w:tcW w:w="4904" w:type="dxa"/>
            <w:gridSpan w:val="4"/>
            <w:tcBorders>
              <w:left w:val="single" w:sz="1" w:space="0" w:color="000000"/>
              <w:bottom w:val="single" w:sz="1" w:space="0" w:color="000000"/>
            </w:tcBorders>
          </w:tcPr>
          <w:p w:rsidR="000D7573" w:rsidRDefault="000D7573"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D7573" w:rsidRDefault="000D7573"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0D7573" w:rsidRDefault="000D7573" w:rsidP="00FB0285">
            <w:pPr>
              <w:pStyle w:val="PSI-Normal"/>
              <w:rPr>
                <w:b/>
              </w:rPr>
            </w:pPr>
            <w:r>
              <w:rPr>
                <w:b/>
              </w:rPr>
              <w:t xml:space="preserve">Fecha de Ejecución: </w:t>
            </w:r>
            <w:r>
              <w:t>21</w:t>
            </w:r>
            <w:r w:rsidRPr="00473DBE">
              <w:t>/</w:t>
            </w:r>
            <w:r>
              <w:t>04</w:t>
            </w:r>
            <w:r w:rsidRPr="00473DBE">
              <w:t>/20</w:t>
            </w:r>
            <w:r>
              <w:t>20</w:t>
            </w:r>
          </w:p>
        </w:tc>
      </w:tr>
      <w:tr w:rsidR="000D7573" w:rsidTr="00FB0285">
        <w:tc>
          <w:tcPr>
            <w:tcW w:w="8931" w:type="dxa"/>
            <w:gridSpan w:val="7"/>
            <w:tcBorders>
              <w:left w:val="single" w:sz="1" w:space="0" w:color="000000"/>
              <w:bottom w:val="single" w:sz="1" w:space="0" w:color="000000"/>
              <w:right w:val="single" w:sz="1" w:space="0" w:color="000000"/>
            </w:tcBorders>
            <w:shd w:val="clear" w:color="auto" w:fill="E6E6E6"/>
          </w:tcPr>
          <w:p w:rsidR="000D7573" w:rsidRDefault="000D7573" w:rsidP="00FB0285">
            <w:pPr>
              <w:pStyle w:val="TableContents"/>
              <w:rPr>
                <w:rFonts w:ascii="Arial" w:hAnsi="Arial"/>
                <w:b/>
                <w:bCs/>
                <w:sz w:val="20"/>
              </w:rPr>
            </w:pPr>
            <w:r>
              <w:rPr>
                <w:rFonts w:ascii="Arial" w:hAnsi="Arial"/>
                <w:b/>
                <w:bCs/>
                <w:sz w:val="20"/>
              </w:rPr>
              <w:t>Condición(es) para que se ejecute el Caso de Prueba:</w:t>
            </w:r>
          </w:p>
        </w:tc>
      </w:tr>
      <w:tr w:rsidR="000D7573"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D7573" w:rsidTr="00FB0285">
              <w:trPr>
                <w:trHeight w:val="574"/>
              </w:trPr>
              <w:tc>
                <w:tcPr>
                  <w:tcW w:w="4308" w:type="dxa"/>
                </w:tcPr>
                <w:p w:rsidR="000D7573" w:rsidRDefault="000D7573" w:rsidP="00FB0285">
                  <w:pPr>
                    <w:pStyle w:val="PSI-Normal"/>
                  </w:pPr>
                  <w:r>
                    <w:t xml:space="preserve">Se deben cumplir con los recursos necesarios en cuanto a software, hardware y configuraciones necesarias para que se pueda ejecutar este caso de prueba. </w:t>
                  </w:r>
                </w:p>
              </w:tc>
            </w:tr>
          </w:tbl>
          <w:p w:rsidR="000D7573" w:rsidRPr="002F45D3" w:rsidRDefault="000D7573"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D7573" w:rsidRPr="002F45D3" w:rsidRDefault="000D7573" w:rsidP="00FB0285">
            <w:pPr>
              <w:pStyle w:val="PSI-Normal"/>
            </w:pPr>
            <w:r>
              <w:t>-</w:t>
            </w:r>
          </w:p>
        </w:tc>
      </w:tr>
      <w:tr w:rsidR="000D7573" w:rsidTr="00FB0285">
        <w:tc>
          <w:tcPr>
            <w:tcW w:w="4904" w:type="dxa"/>
            <w:gridSpan w:val="4"/>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w:t>
            </w:r>
          </w:p>
        </w:tc>
      </w:tr>
      <w:tr w:rsidR="000D7573" w:rsidTr="00FB0285">
        <w:tc>
          <w:tcPr>
            <w:tcW w:w="8931" w:type="dxa"/>
            <w:gridSpan w:val="7"/>
            <w:tcBorders>
              <w:left w:val="single" w:sz="1" w:space="0" w:color="000000"/>
              <w:bottom w:val="single" w:sz="1" w:space="0" w:color="000000"/>
              <w:right w:val="single" w:sz="1" w:space="0" w:color="000000"/>
            </w:tcBorders>
            <w:shd w:val="clear" w:color="auto" w:fill="E6E6E6"/>
          </w:tcPr>
          <w:p w:rsidR="000D7573" w:rsidRDefault="000D7573" w:rsidP="00FB0285">
            <w:pPr>
              <w:pStyle w:val="TableContents"/>
              <w:rPr>
                <w:rFonts w:ascii="Arial" w:hAnsi="Arial"/>
                <w:b/>
                <w:bCs/>
                <w:sz w:val="20"/>
              </w:rPr>
            </w:pPr>
            <w:r>
              <w:rPr>
                <w:rFonts w:ascii="Arial" w:hAnsi="Arial"/>
                <w:b/>
                <w:bCs/>
                <w:sz w:val="20"/>
              </w:rPr>
              <w:t>Para la Ejecución del Caso de Prueba:</w:t>
            </w:r>
          </w:p>
        </w:tc>
      </w:tr>
      <w:tr w:rsidR="000D7573" w:rsidTr="00FB0285">
        <w:tc>
          <w:tcPr>
            <w:tcW w:w="851" w:type="dxa"/>
            <w:tcBorders>
              <w:left w:val="single" w:sz="1" w:space="0" w:color="000000"/>
              <w:bottom w:val="single" w:sz="1" w:space="0" w:color="000000"/>
            </w:tcBorders>
            <w:shd w:val="clear" w:color="auto" w:fill="808080"/>
          </w:tcPr>
          <w:p w:rsidR="000D7573" w:rsidRDefault="000D7573"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D7573" w:rsidRDefault="000D7573"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D7573" w:rsidRDefault="000D7573"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D7573" w:rsidRDefault="000D7573"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D7573" w:rsidRDefault="000D7573" w:rsidP="00FB0285">
            <w:pPr>
              <w:pStyle w:val="TableContents"/>
              <w:jc w:val="center"/>
              <w:rPr>
                <w:rFonts w:ascii="Arial" w:hAnsi="Arial"/>
                <w:b/>
                <w:bCs/>
                <w:sz w:val="20"/>
              </w:rPr>
            </w:pPr>
            <w:r>
              <w:rPr>
                <w:rFonts w:ascii="Arial" w:hAnsi="Arial"/>
                <w:b/>
                <w:bCs/>
                <w:sz w:val="20"/>
              </w:rPr>
              <w:t>Resultado Obtenido</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w:t>
            </w:r>
            <w:r>
              <w:lastRenderedPageBreak/>
              <w:t xml:space="preserve">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sidRPr="006438C3">
              <w:rPr>
                <w:rFonts w:ascii="Arial" w:hAnsi="Arial" w:cs="Arial"/>
                <w:color w:val="000000"/>
                <w:sz w:val="21"/>
                <w:szCs w:val="21"/>
                <w:shd w:val="clear" w:color="auto" w:fill="FFFFFF"/>
                <w:lang w:val="en-US"/>
              </w:rPr>
              <w:lastRenderedPageBreak/>
              <w:t xml:space="preserve">Lorem ipsum </w:t>
            </w:r>
            <w:r w:rsidRPr="006438C3">
              <w:rPr>
                <w:rFonts w:ascii="Arial" w:hAnsi="Arial" w:cs="Arial"/>
                <w:color w:val="000000"/>
                <w:sz w:val="21"/>
                <w:szCs w:val="21"/>
                <w:shd w:val="clear" w:color="auto" w:fill="FFFFFF"/>
                <w:lang w:val="en-US"/>
              </w:rPr>
              <w:lastRenderedPageBreak/>
              <w:t>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lastRenderedPageBreak/>
              <w:t xml:space="preserve">El sistema permita introducir el texto </w:t>
            </w:r>
            <w:r>
              <w:rPr>
                <w:rFonts w:ascii="Arial" w:hAnsi="Arial"/>
                <w:sz w:val="20"/>
              </w:rPr>
              <w:lastRenderedPageBreak/>
              <w:t>satisfactoriamente.</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lastRenderedPageBreak/>
              <w:t xml:space="preserve">Satisfactorio. </w:t>
            </w:r>
          </w:p>
          <w:p w:rsidR="000D7573" w:rsidRDefault="000D7573" w:rsidP="00FB0285">
            <w:pPr>
              <w:pStyle w:val="TableContents"/>
              <w:rPr>
                <w:rFonts w:ascii="Arial" w:hAnsi="Arial"/>
                <w:sz w:val="20"/>
              </w:rPr>
            </w:pPr>
            <w:r>
              <w:rPr>
                <w:rFonts w:ascii="Arial" w:hAnsi="Arial"/>
                <w:sz w:val="20"/>
              </w:rPr>
              <w:t xml:space="preserve">Correcta introducción del </w:t>
            </w:r>
            <w:r>
              <w:rPr>
                <w:rFonts w:ascii="Arial" w:hAnsi="Arial"/>
                <w:sz w:val="20"/>
              </w:rPr>
              <w:lastRenderedPageBreak/>
              <w:t>texto.</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negrita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negrita desde los atajos del teclado (CTRL+B).</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cursiva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cursiva desde los atajos del teclado (CTRL+I).</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subrayado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subrayado desde los atajos del teclado (CTRL+U).</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viñetas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viñetas numéricas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lastRenderedPageBreak/>
              <w:t>11</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párrafo alineado a la izquierda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párrafo alineado al centro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párrafo alineado a la derecha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párrafo justificado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w:t>
            </w:r>
            <w:r>
              <w:rPr>
                <w:rFonts w:ascii="Arial" w:hAnsi="Arial"/>
                <w:sz w:val="20"/>
              </w:rPr>
              <w:lastRenderedPageBreak/>
              <w:t xml:space="preserve">atajos del teclado (CTRL+SHIFT+J).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lastRenderedPageBreak/>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párrafo </w:t>
            </w:r>
            <w:r>
              <w:rPr>
                <w:rFonts w:ascii="Arial" w:hAnsi="Arial"/>
                <w:sz w:val="20"/>
              </w:rPr>
              <w:lastRenderedPageBreak/>
              <w:t xml:space="preserve">justificado desde los atajos del teclado (CTRL+SHIFT+J).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lastRenderedPageBreak/>
              <w:t>20</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menos tabulación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más tabulación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0D7573" w:rsidRDefault="000D7573"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0D7573" w:rsidRPr="007C2B70" w:rsidRDefault="000D7573"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0D7573" w:rsidRDefault="000D7573"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Satisfactorio.</w:t>
            </w:r>
          </w:p>
          <w:p w:rsidR="000D7573" w:rsidRDefault="000D7573" w:rsidP="00FB0285">
            <w:pPr>
              <w:pStyle w:val="TableContents"/>
              <w:rPr>
                <w:rFonts w:ascii="Arial" w:hAnsi="Arial"/>
                <w:sz w:val="20"/>
              </w:rPr>
            </w:pPr>
            <w:r>
              <w:rPr>
                <w:rFonts w:ascii="Arial" w:hAnsi="Arial"/>
                <w:sz w:val="20"/>
              </w:rPr>
              <w:t>El sistema no permite guardar el programa sin validar el completado del campo.</w:t>
            </w:r>
          </w:p>
        </w:tc>
      </w:tr>
      <w:tr w:rsidR="000D7573" w:rsidTr="00FB0285">
        <w:tc>
          <w:tcPr>
            <w:tcW w:w="8931" w:type="dxa"/>
            <w:gridSpan w:val="7"/>
            <w:tcBorders>
              <w:left w:val="single" w:sz="1" w:space="0" w:color="000000"/>
              <w:bottom w:val="single" w:sz="1" w:space="0" w:color="000000"/>
              <w:right w:val="single" w:sz="1" w:space="0" w:color="000000"/>
            </w:tcBorders>
            <w:shd w:val="clear" w:color="auto" w:fill="E6E6E6"/>
          </w:tcPr>
          <w:p w:rsidR="000D7573" w:rsidRPr="00713567" w:rsidRDefault="000D7573"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0D7573" w:rsidTr="00FB0285">
        <w:tc>
          <w:tcPr>
            <w:tcW w:w="8931" w:type="dxa"/>
            <w:gridSpan w:val="7"/>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0D7573" w:rsidRPr="00B327AB" w:rsidTr="00FB0285">
        <w:tc>
          <w:tcPr>
            <w:tcW w:w="8931" w:type="dxa"/>
            <w:gridSpan w:val="7"/>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0D7573" w:rsidRDefault="000D7573" w:rsidP="000D7573">
      <w:pPr>
        <w:rPr>
          <w:lang w:val="es-AR"/>
        </w:rPr>
      </w:pPr>
    </w:p>
    <w:p w:rsidR="00A04C70" w:rsidRDefault="00A04C70" w:rsidP="000D7573">
      <w:pPr>
        <w:rPr>
          <w:lang w:val="es-AR"/>
        </w:rPr>
      </w:pPr>
    </w:p>
    <w:p w:rsidR="00A04C70" w:rsidRDefault="00A04C70" w:rsidP="000D7573">
      <w:pPr>
        <w:rPr>
          <w:lang w:val="es-AR"/>
        </w:rPr>
      </w:pPr>
    </w:p>
    <w:p w:rsidR="00A04C70" w:rsidRDefault="00A04C70" w:rsidP="000D7573">
      <w:pPr>
        <w:rPr>
          <w:lang w:val="es-AR"/>
        </w:rPr>
      </w:pPr>
    </w:p>
    <w:p w:rsidR="00A04C70" w:rsidRDefault="00A04C70" w:rsidP="000D7573">
      <w:pPr>
        <w:rPr>
          <w:lang w:val="es-AR"/>
        </w:rPr>
      </w:pPr>
    </w:p>
    <w:p w:rsidR="000D7573" w:rsidRPr="004D5405" w:rsidRDefault="000D7573" w:rsidP="000D7573">
      <w:pPr>
        <w:pStyle w:val="PSI-Ttulo2"/>
        <w:rPr>
          <w:color w:val="365F91" w:themeColor="accent1" w:themeShade="BF"/>
          <w:sz w:val="28"/>
          <w:szCs w:val="28"/>
        </w:rPr>
      </w:pPr>
      <w:bookmarkStart w:id="97" w:name="_Toc38806086"/>
      <w:r>
        <w:lastRenderedPageBreak/>
        <w:t>Caso de Prueba P02</w:t>
      </w:r>
      <w:r w:rsidR="00A04C70">
        <w:t>7</w:t>
      </w:r>
      <w:bookmarkEnd w:id="97"/>
    </w:p>
    <w:p w:rsidR="000D7573" w:rsidRDefault="000D7573" w:rsidP="000D7573">
      <w:r>
        <w:t>Correspondiente a la Creación de Programa.</w:t>
      </w:r>
    </w:p>
    <w:p w:rsidR="000D7573" w:rsidRPr="002244DE" w:rsidRDefault="000D7573" w:rsidP="000D7573"/>
    <w:p w:rsidR="000D7573" w:rsidRPr="00664D4B" w:rsidRDefault="000D7573" w:rsidP="000D7573">
      <w:pPr>
        <w:pStyle w:val="PSI-Ttulo3"/>
      </w:pPr>
      <w:bookmarkStart w:id="98" w:name="_Toc38806087"/>
      <w:r w:rsidRPr="00664D4B">
        <w:t>Descripción</w:t>
      </w:r>
      <w:bookmarkEnd w:id="98"/>
      <w:r w:rsidRPr="00664D4B">
        <w:t xml:space="preserve"> </w:t>
      </w:r>
    </w:p>
    <w:p w:rsidR="000D7573" w:rsidRDefault="000D7573" w:rsidP="000D7573">
      <w:pPr>
        <w:pStyle w:val="PSI-Normal"/>
      </w:pPr>
      <w:r w:rsidRPr="00664D4B">
        <w:t xml:space="preserve">Este caso de prueba, tiene como objetivo probar </w:t>
      </w:r>
      <w:r>
        <w:t>que el input text "</w:t>
      </w:r>
      <w:r w:rsidRPr="002244DE">
        <w:t xml:space="preserve"> </w:t>
      </w:r>
      <w:r w:rsidR="00A04C70">
        <w:t xml:space="preserve">Aprobación Libre </w:t>
      </w:r>
      <w:r>
        <w:t xml:space="preserve">" permita introducir todo tipo de texto sin ninguna restricción y además probar que el texto se modifica con las opciones del menú de estilo (negrita, cursiva, viñetas, etc.). </w:t>
      </w:r>
    </w:p>
    <w:p w:rsidR="000D7573" w:rsidRPr="00664D4B" w:rsidRDefault="000D7573" w:rsidP="000D7573">
      <w:pPr>
        <w:pStyle w:val="PSI-Normal"/>
      </w:pPr>
    </w:p>
    <w:p w:rsidR="000D7573" w:rsidRPr="00664D4B" w:rsidRDefault="000D7573" w:rsidP="000D7573">
      <w:pPr>
        <w:pStyle w:val="PSI-Ttulo3"/>
      </w:pPr>
      <w:bookmarkStart w:id="99" w:name="_Toc38806088"/>
      <w:r w:rsidRPr="00664D4B">
        <w:t>Evaluación de la Prueba</w:t>
      </w:r>
      <w:bookmarkEnd w:id="99"/>
      <w:r w:rsidRPr="00664D4B">
        <w:t xml:space="preserve"> </w:t>
      </w:r>
    </w:p>
    <w:p w:rsidR="000D7573" w:rsidRDefault="000D7573" w:rsidP="000D7573">
      <w:pPr>
        <w:pStyle w:val="PSI-Normal"/>
      </w:pPr>
      <w:r>
        <w:t>Realizada y S</w:t>
      </w:r>
      <w:r w:rsidRPr="00664D4B">
        <w:t>atisfactoria.</w:t>
      </w:r>
    </w:p>
    <w:p w:rsidR="000D7573" w:rsidRPr="00664D4B" w:rsidRDefault="000D7573" w:rsidP="000D757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D7573" w:rsidTr="00FB0285">
        <w:tc>
          <w:tcPr>
            <w:tcW w:w="4904" w:type="dxa"/>
            <w:gridSpan w:val="4"/>
            <w:tcBorders>
              <w:top w:val="single" w:sz="1" w:space="0" w:color="000000"/>
              <w:left w:val="single" w:sz="1" w:space="0" w:color="000000"/>
              <w:bottom w:val="single" w:sz="1" w:space="0" w:color="000000"/>
            </w:tcBorders>
          </w:tcPr>
          <w:p w:rsidR="000D7573" w:rsidRDefault="000D7573"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D7573" w:rsidRDefault="000D7573" w:rsidP="00FB0285">
            <w:pPr>
              <w:pStyle w:val="PSI-Normal"/>
              <w:rPr>
                <w:b/>
              </w:rPr>
            </w:pPr>
            <w:r>
              <w:rPr>
                <w:b/>
              </w:rPr>
              <w:t xml:space="preserve">Nivel de Prueba: </w:t>
            </w:r>
            <w:r w:rsidRPr="00565228">
              <w:t>Componente</w:t>
            </w:r>
          </w:p>
        </w:tc>
      </w:tr>
      <w:tr w:rsidR="000D7573" w:rsidTr="00FB0285">
        <w:tc>
          <w:tcPr>
            <w:tcW w:w="4904" w:type="dxa"/>
            <w:gridSpan w:val="4"/>
            <w:tcBorders>
              <w:left w:val="single" w:sz="1" w:space="0" w:color="000000"/>
              <w:bottom w:val="single" w:sz="1" w:space="0" w:color="000000"/>
            </w:tcBorders>
            <w:shd w:val="clear" w:color="auto" w:fill="E6E6E6"/>
          </w:tcPr>
          <w:p w:rsidR="000D7573" w:rsidRDefault="000D7573"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D7573" w:rsidRDefault="000D7573" w:rsidP="00FB0285">
            <w:pPr>
              <w:pStyle w:val="PSI-Normal"/>
              <w:rPr>
                <w:b/>
              </w:rPr>
            </w:pPr>
            <w:r>
              <w:rPr>
                <w:b/>
              </w:rPr>
              <w:t xml:space="preserve">Tipo(s) de Pruebas(s): </w:t>
            </w:r>
            <w:r w:rsidRPr="00995A0D">
              <w:t>Funcional</w:t>
            </w:r>
          </w:p>
        </w:tc>
      </w:tr>
      <w:tr w:rsidR="000D7573" w:rsidRPr="00CF4BD4" w:rsidTr="00FB0285">
        <w:tc>
          <w:tcPr>
            <w:tcW w:w="4904" w:type="dxa"/>
            <w:gridSpan w:val="4"/>
            <w:tcBorders>
              <w:left w:val="single" w:sz="1" w:space="0" w:color="000000"/>
              <w:bottom w:val="single" w:sz="1" w:space="0" w:color="000000"/>
            </w:tcBorders>
          </w:tcPr>
          <w:p w:rsidR="000D7573" w:rsidRDefault="000D7573"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D7573" w:rsidRPr="00CF4BD4" w:rsidTr="00FB0285">
              <w:trPr>
                <w:trHeight w:val="263"/>
              </w:trPr>
              <w:tc>
                <w:tcPr>
                  <w:tcW w:w="4426" w:type="dxa"/>
                </w:tcPr>
                <w:p w:rsidR="000D7573" w:rsidRPr="004D5405" w:rsidRDefault="000D7573"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D7573" w:rsidRPr="004D5405" w:rsidRDefault="000D7573" w:rsidP="00FB0285">
            <w:pPr>
              <w:pStyle w:val="TableContents"/>
              <w:rPr>
                <w:rFonts w:ascii="Arial" w:hAnsi="Arial"/>
                <w:color w:val="0000FF"/>
                <w:sz w:val="20"/>
                <w:lang w:val="es-AR"/>
              </w:rPr>
            </w:pPr>
          </w:p>
        </w:tc>
      </w:tr>
      <w:tr w:rsidR="000D7573" w:rsidTr="00FB0285">
        <w:tc>
          <w:tcPr>
            <w:tcW w:w="4904" w:type="dxa"/>
            <w:gridSpan w:val="4"/>
            <w:tcBorders>
              <w:left w:val="single" w:sz="1" w:space="0" w:color="000000"/>
              <w:bottom w:val="single" w:sz="1" w:space="0" w:color="000000"/>
            </w:tcBorders>
          </w:tcPr>
          <w:p w:rsidR="000D7573" w:rsidRDefault="000D7573"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D7573" w:rsidRPr="00606E1E" w:rsidRDefault="000D7573" w:rsidP="00FB0285">
            <w:pPr>
              <w:pStyle w:val="PSI-Normal"/>
            </w:pPr>
            <w:r>
              <w:rPr>
                <w:b/>
              </w:rPr>
              <w:t xml:space="preserve">Autor del Caso de Prueba: </w:t>
            </w:r>
            <w:r>
              <w:t>Nicolás Sartini</w:t>
            </w:r>
          </w:p>
        </w:tc>
      </w:tr>
      <w:tr w:rsidR="000D7573" w:rsidTr="00FB0285">
        <w:tc>
          <w:tcPr>
            <w:tcW w:w="4904" w:type="dxa"/>
            <w:gridSpan w:val="4"/>
            <w:tcBorders>
              <w:left w:val="single" w:sz="1" w:space="0" w:color="000000"/>
              <w:bottom w:val="single" w:sz="1" w:space="0" w:color="000000"/>
            </w:tcBorders>
          </w:tcPr>
          <w:p w:rsidR="000D7573" w:rsidRDefault="000D7573" w:rsidP="00FB0285">
            <w:pPr>
              <w:pStyle w:val="PSI-Normal"/>
              <w:rPr>
                <w:b/>
              </w:rPr>
            </w:pPr>
            <w:r>
              <w:rPr>
                <w:b/>
              </w:rPr>
              <w:t xml:space="preserve">ID/Nombre Caso de Prueba: </w:t>
            </w:r>
            <w:r>
              <w:t>P02</w:t>
            </w:r>
            <w:r w:rsidR="00A04C70">
              <w:t>7</w:t>
            </w:r>
          </w:p>
        </w:tc>
        <w:tc>
          <w:tcPr>
            <w:tcW w:w="4027" w:type="dxa"/>
            <w:gridSpan w:val="3"/>
            <w:tcBorders>
              <w:left w:val="single" w:sz="1" w:space="0" w:color="000000"/>
              <w:bottom w:val="single" w:sz="1" w:space="0" w:color="000000"/>
              <w:right w:val="single" w:sz="1" w:space="0" w:color="000000"/>
            </w:tcBorders>
          </w:tcPr>
          <w:p w:rsidR="000D7573" w:rsidRDefault="000D7573" w:rsidP="00FB0285">
            <w:pPr>
              <w:pStyle w:val="PSI-Normal"/>
              <w:rPr>
                <w:b/>
              </w:rPr>
            </w:pPr>
            <w:r>
              <w:rPr>
                <w:b/>
              </w:rPr>
              <w:t xml:space="preserve">Nombre del Probador: </w:t>
            </w:r>
            <w:r>
              <w:t>Nicolás Sartini</w:t>
            </w:r>
          </w:p>
        </w:tc>
      </w:tr>
      <w:tr w:rsidR="000D7573" w:rsidTr="00FB0285">
        <w:tc>
          <w:tcPr>
            <w:tcW w:w="4904" w:type="dxa"/>
            <w:gridSpan w:val="4"/>
            <w:tcBorders>
              <w:left w:val="single" w:sz="1" w:space="0" w:color="000000"/>
              <w:bottom w:val="single" w:sz="1" w:space="0" w:color="000000"/>
            </w:tcBorders>
          </w:tcPr>
          <w:p w:rsidR="000D7573" w:rsidRDefault="000D7573"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D7573" w:rsidRDefault="000D7573"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0D7573" w:rsidRDefault="000D7573" w:rsidP="00FB0285">
            <w:pPr>
              <w:pStyle w:val="PSI-Normal"/>
              <w:rPr>
                <w:b/>
              </w:rPr>
            </w:pPr>
            <w:r>
              <w:rPr>
                <w:b/>
              </w:rPr>
              <w:t xml:space="preserve">Fecha de Ejecución: </w:t>
            </w:r>
            <w:r>
              <w:t>21</w:t>
            </w:r>
            <w:r w:rsidRPr="00473DBE">
              <w:t>/</w:t>
            </w:r>
            <w:r>
              <w:t>04</w:t>
            </w:r>
            <w:r w:rsidRPr="00473DBE">
              <w:t>/20</w:t>
            </w:r>
            <w:r>
              <w:t>20</w:t>
            </w:r>
          </w:p>
        </w:tc>
      </w:tr>
      <w:tr w:rsidR="000D7573" w:rsidTr="00FB0285">
        <w:tc>
          <w:tcPr>
            <w:tcW w:w="8931" w:type="dxa"/>
            <w:gridSpan w:val="7"/>
            <w:tcBorders>
              <w:left w:val="single" w:sz="1" w:space="0" w:color="000000"/>
              <w:bottom w:val="single" w:sz="1" w:space="0" w:color="000000"/>
              <w:right w:val="single" w:sz="1" w:space="0" w:color="000000"/>
            </w:tcBorders>
            <w:shd w:val="clear" w:color="auto" w:fill="E6E6E6"/>
          </w:tcPr>
          <w:p w:rsidR="000D7573" w:rsidRDefault="000D7573" w:rsidP="00FB0285">
            <w:pPr>
              <w:pStyle w:val="TableContents"/>
              <w:rPr>
                <w:rFonts w:ascii="Arial" w:hAnsi="Arial"/>
                <w:b/>
                <w:bCs/>
                <w:sz w:val="20"/>
              </w:rPr>
            </w:pPr>
            <w:r>
              <w:rPr>
                <w:rFonts w:ascii="Arial" w:hAnsi="Arial"/>
                <w:b/>
                <w:bCs/>
                <w:sz w:val="20"/>
              </w:rPr>
              <w:t>Condición(es) para que se ejecute el Caso de Prueba:</w:t>
            </w:r>
          </w:p>
        </w:tc>
      </w:tr>
      <w:tr w:rsidR="000D7573"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D7573" w:rsidTr="00FB0285">
              <w:trPr>
                <w:trHeight w:val="574"/>
              </w:trPr>
              <w:tc>
                <w:tcPr>
                  <w:tcW w:w="4308" w:type="dxa"/>
                </w:tcPr>
                <w:p w:rsidR="000D7573" w:rsidRDefault="000D7573" w:rsidP="00FB0285">
                  <w:pPr>
                    <w:pStyle w:val="PSI-Normal"/>
                  </w:pPr>
                  <w:r>
                    <w:t xml:space="preserve">Se deben cumplir con los recursos necesarios en cuanto a software, hardware y configuraciones necesarias para que se pueda ejecutar este caso de prueba. </w:t>
                  </w:r>
                </w:p>
              </w:tc>
            </w:tr>
          </w:tbl>
          <w:p w:rsidR="000D7573" w:rsidRPr="002F45D3" w:rsidRDefault="000D7573"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D7573" w:rsidRPr="002F45D3" w:rsidRDefault="000D7573" w:rsidP="00FB0285">
            <w:pPr>
              <w:pStyle w:val="PSI-Normal"/>
            </w:pPr>
            <w:r>
              <w:t>-</w:t>
            </w:r>
          </w:p>
        </w:tc>
      </w:tr>
      <w:tr w:rsidR="000D7573" w:rsidTr="00FB0285">
        <w:tc>
          <w:tcPr>
            <w:tcW w:w="4904" w:type="dxa"/>
            <w:gridSpan w:val="4"/>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w:t>
            </w:r>
          </w:p>
        </w:tc>
      </w:tr>
      <w:tr w:rsidR="000D7573" w:rsidTr="00FB0285">
        <w:tc>
          <w:tcPr>
            <w:tcW w:w="8931" w:type="dxa"/>
            <w:gridSpan w:val="7"/>
            <w:tcBorders>
              <w:left w:val="single" w:sz="1" w:space="0" w:color="000000"/>
              <w:bottom w:val="single" w:sz="1" w:space="0" w:color="000000"/>
              <w:right w:val="single" w:sz="1" w:space="0" w:color="000000"/>
            </w:tcBorders>
            <w:shd w:val="clear" w:color="auto" w:fill="E6E6E6"/>
          </w:tcPr>
          <w:p w:rsidR="000D7573" w:rsidRDefault="000D7573" w:rsidP="00FB0285">
            <w:pPr>
              <w:pStyle w:val="TableContents"/>
              <w:rPr>
                <w:rFonts w:ascii="Arial" w:hAnsi="Arial"/>
                <w:b/>
                <w:bCs/>
                <w:sz w:val="20"/>
              </w:rPr>
            </w:pPr>
            <w:r>
              <w:rPr>
                <w:rFonts w:ascii="Arial" w:hAnsi="Arial"/>
                <w:b/>
                <w:bCs/>
                <w:sz w:val="20"/>
              </w:rPr>
              <w:t>Para la Ejecución del Caso de Prueba:</w:t>
            </w:r>
          </w:p>
        </w:tc>
      </w:tr>
      <w:tr w:rsidR="000D7573" w:rsidTr="00FB0285">
        <w:tc>
          <w:tcPr>
            <w:tcW w:w="851" w:type="dxa"/>
            <w:tcBorders>
              <w:left w:val="single" w:sz="1" w:space="0" w:color="000000"/>
              <w:bottom w:val="single" w:sz="1" w:space="0" w:color="000000"/>
            </w:tcBorders>
            <w:shd w:val="clear" w:color="auto" w:fill="808080"/>
          </w:tcPr>
          <w:p w:rsidR="000D7573" w:rsidRDefault="000D7573"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D7573" w:rsidRDefault="000D7573"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D7573" w:rsidRDefault="000D7573"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D7573" w:rsidRDefault="000D7573"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D7573" w:rsidRDefault="000D7573" w:rsidP="00FB0285">
            <w:pPr>
              <w:pStyle w:val="TableContents"/>
              <w:jc w:val="center"/>
              <w:rPr>
                <w:rFonts w:ascii="Arial" w:hAnsi="Arial"/>
                <w:b/>
                <w:bCs/>
                <w:sz w:val="20"/>
              </w:rPr>
            </w:pPr>
            <w:r>
              <w:rPr>
                <w:rFonts w:ascii="Arial" w:hAnsi="Arial"/>
                <w:b/>
                <w:bCs/>
                <w:sz w:val="20"/>
              </w:rPr>
              <w:t>Resultado Obtenido</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w:t>
            </w:r>
            <w:r>
              <w:lastRenderedPageBreak/>
              <w:t xml:space="preserve">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sidRPr="006438C3">
              <w:rPr>
                <w:rFonts w:ascii="Arial" w:hAnsi="Arial" w:cs="Arial"/>
                <w:color w:val="000000"/>
                <w:sz w:val="21"/>
                <w:szCs w:val="21"/>
                <w:shd w:val="clear" w:color="auto" w:fill="FFFFFF"/>
                <w:lang w:val="en-US"/>
              </w:rPr>
              <w:lastRenderedPageBreak/>
              <w:t xml:space="preserve">Lorem ipsum </w:t>
            </w:r>
            <w:r w:rsidRPr="006438C3">
              <w:rPr>
                <w:rFonts w:ascii="Arial" w:hAnsi="Arial" w:cs="Arial"/>
                <w:color w:val="000000"/>
                <w:sz w:val="21"/>
                <w:szCs w:val="21"/>
                <w:shd w:val="clear" w:color="auto" w:fill="FFFFFF"/>
                <w:lang w:val="en-US"/>
              </w:rPr>
              <w:lastRenderedPageBreak/>
              <w:t>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lastRenderedPageBreak/>
              <w:t xml:space="preserve">El sistema permita introducir el texto </w:t>
            </w:r>
            <w:r>
              <w:rPr>
                <w:rFonts w:ascii="Arial" w:hAnsi="Arial"/>
                <w:sz w:val="20"/>
              </w:rPr>
              <w:lastRenderedPageBreak/>
              <w:t>satisfactoriamente.</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lastRenderedPageBreak/>
              <w:t xml:space="preserve">Satisfactorio. </w:t>
            </w:r>
          </w:p>
          <w:p w:rsidR="000D7573" w:rsidRDefault="000D7573" w:rsidP="00FB0285">
            <w:pPr>
              <w:pStyle w:val="TableContents"/>
              <w:rPr>
                <w:rFonts w:ascii="Arial" w:hAnsi="Arial"/>
                <w:sz w:val="20"/>
              </w:rPr>
            </w:pPr>
            <w:r>
              <w:rPr>
                <w:rFonts w:ascii="Arial" w:hAnsi="Arial"/>
                <w:sz w:val="20"/>
              </w:rPr>
              <w:t xml:space="preserve">Correcta introducción del </w:t>
            </w:r>
            <w:r>
              <w:rPr>
                <w:rFonts w:ascii="Arial" w:hAnsi="Arial"/>
                <w:sz w:val="20"/>
              </w:rPr>
              <w:lastRenderedPageBreak/>
              <w:t>texto.</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negrita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negrita desde los atajos del teclado (CTRL+B).</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cursiva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cursiva desde los atajos del teclado (CTRL+I).</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subrayado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subrayado desde los atajos del teclado (CTRL+U).</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viñetas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viñetas numéricas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lastRenderedPageBreak/>
              <w:t>11</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párrafo alineado a la izquierda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párrafo alineado al centro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párrafo alineado a la derecha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el estilo párrafo justificado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w:t>
            </w:r>
            <w:r>
              <w:rPr>
                <w:rFonts w:ascii="Arial" w:hAnsi="Arial"/>
                <w:sz w:val="20"/>
              </w:rPr>
              <w:lastRenderedPageBreak/>
              <w:t xml:space="preserve">atajos del teclado (CTRL+SHIFT+J).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lastRenderedPageBreak/>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el estilo párrafo </w:t>
            </w:r>
            <w:r>
              <w:rPr>
                <w:rFonts w:ascii="Arial" w:hAnsi="Arial"/>
                <w:sz w:val="20"/>
              </w:rPr>
              <w:lastRenderedPageBreak/>
              <w:t xml:space="preserve">justificado desde los atajos del teclado (CTRL+SHIFT+J).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lastRenderedPageBreak/>
              <w:t>20</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menos tabulación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Correcta aplicación del texto con más tabulación desde el mouse.</w:t>
            </w:r>
          </w:p>
          <w:p w:rsidR="000D7573" w:rsidRDefault="000D7573" w:rsidP="00FB0285">
            <w:pPr>
              <w:pStyle w:val="TableContents"/>
              <w:rPr>
                <w:rFonts w:ascii="Arial" w:hAnsi="Arial"/>
                <w:sz w:val="20"/>
              </w:rPr>
            </w:pP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0D7573" w:rsidRPr="00486A8F" w:rsidRDefault="000D757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D7573" w:rsidRPr="006438C3" w:rsidRDefault="000D757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D7573" w:rsidRPr="00B151C0" w:rsidRDefault="000D7573"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 xml:space="preserve">Satisfactorio. </w:t>
            </w:r>
          </w:p>
          <w:p w:rsidR="000D7573" w:rsidRDefault="000D7573"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0D7573" w:rsidTr="00FB0285">
        <w:tc>
          <w:tcPr>
            <w:tcW w:w="851" w:type="dxa"/>
            <w:tcBorders>
              <w:left w:val="single" w:sz="1" w:space="0" w:color="000000"/>
              <w:bottom w:val="single" w:sz="1" w:space="0" w:color="000000"/>
            </w:tcBorders>
          </w:tcPr>
          <w:p w:rsidR="000D7573" w:rsidRDefault="000D7573"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tcPr>
          <w:p w:rsidR="000D7573" w:rsidRDefault="000D7573"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0D7573" w:rsidRPr="007C2B70" w:rsidRDefault="000D7573"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0D7573" w:rsidRDefault="000D7573" w:rsidP="00FB0285">
            <w:pPr>
              <w:pStyle w:val="PSI-Normal"/>
              <w:spacing w:before="0" w:line="240" w:lineRule="auto"/>
              <w:ind w:left="360"/>
              <w:rPr>
                <w:rFonts w:ascii="Arial" w:hAnsi="Arial"/>
                <w:sz w:val="20"/>
              </w:rPr>
            </w:pPr>
            <w:r>
              <w:rPr>
                <w:rFonts w:ascii="Arial" w:hAnsi="Arial"/>
                <w:sz w:val="20"/>
              </w:rPr>
              <w:t>El sistema no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sz w:val="20"/>
              </w:rPr>
              <w:t>Satisfactorio.</w:t>
            </w:r>
          </w:p>
          <w:p w:rsidR="000D7573" w:rsidRDefault="000D7573" w:rsidP="00FB0285">
            <w:pPr>
              <w:pStyle w:val="TableContents"/>
              <w:rPr>
                <w:rFonts w:ascii="Arial" w:hAnsi="Arial"/>
                <w:sz w:val="20"/>
              </w:rPr>
            </w:pPr>
            <w:r>
              <w:rPr>
                <w:rFonts w:ascii="Arial" w:hAnsi="Arial"/>
                <w:sz w:val="20"/>
              </w:rPr>
              <w:t>El sistema no permite guardar el programa sin validar el completado del campo.</w:t>
            </w:r>
          </w:p>
        </w:tc>
      </w:tr>
      <w:tr w:rsidR="000D7573" w:rsidTr="00FB0285">
        <w:tc>
          <w:tcPr>
            <w:tcW w:w="8931" w:type="dxa"/>
            <w:gridSpan w:val="7"/>
            <w:tcBorders>
              <w:left w:val="single" w:sz="1" w:space="0" w:color="000000"/>
              <w:bottom w:val="single" w:sz="1" w:space="0" w:color="000000"/>
              <w:right w:val="single" w:sz="1" w:space="0" w:color="000000"/>
            </w:tcBorders>
            <w:shd w:val="clear" w:color="auto" w:fill="E6E6E6"/>
          </w:tcPr>
          <w:p w:rsidR="000D7573" w:rsidRPr="00713567" w:rsidRDefault="000D7573"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tc>
      </w:tr>
      <w:tr w:rsidR="000D7573" w:rsidTr="00FB0285">
        <w:tc>
          <w:tcPr>
            <w:tcW w:w="8931" w:type="dxa"/>
            <w:gridSpan w:val="7"/>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0D7573" w:rsidRPr="00B327AB" w:rsidTr="00FB0285">
        <w:tc>
          <w:tcPr>
            <w:tcW w:w="8931" w:type="dxa"/>
            <w:gridSpan w:val="7"/>
            <w:tcBorders>
              <w:left w:val="single" w:sz="1" w:space="0" w:color="000000"/>
              <w:bottom w:val="single" w:sz="1" w:space="0" w:color="000000"/>
              <w:right w:val="single" w:sz="1" w:space="0" w:color="000000"/>
            </w:tcBorders>
          </w:tcPr>
          <w:p w:rsidR="000D7573" w:rsidRDefault="000D7573"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0D7573" w:rsidRDefault="000D7573" w:rsidP="000D7573">
      <w:pPr>
        <w:rPr>
          <w:lang w:val="es-AR"/>
        </w:rPr>
      </w:pPr>
    </w:p>
    <w:p w:rsidR="005557A7" w:rsidRPr="005557A7" w:rsidRDefault="005557A7" w:rsidP="00D92A17">
      <w:pPr>
        <w:rPr>
          <w:lang w:val="es-AR"/>
        </w:rPr>
      </w:pPr>
    </w:p>
    <w:p w:rsidR="000D5E7A" w:rsidRDefault="000D5E7A" w:rsidP="00A04C70">
      <w:pPr>
        <w:rPr>
          <w:b/>
          <w:lang w:val="es-AR"/>
        </w:rPr>
      </w:pPr>
    </w:p>
    <w:p w:rsidR="000D5E7A" w:rsidRDefault="000D5E7A" w:rsidP="00A04C70">
      <w:pPr>
        <w:rPr>
          <w:b/>
          <w:lang w:val="es-AR"/>
        </w:rPr>
      </w:pPr>
    </w:p>
    <w:p w:rsidR="000D5E7A" w:rsidRDefault="000D5E7A" w:rsidP="00A04C70">
      <w:pPr>
        <w:rPr>
          <w:b/>
          <w:lang w:val="es-AR"/>
        </w:rPr>
      </w:pPr>
    </w:p>
    <w:p w:rsidR="000D5E7A" w:rsidRDefault="000D5E7A" w:rsidP="00A04C70">
      <w:pPr>
        <w:rPr>
          <w:b/>
          <w:lang w:val="es-AR"/>
        </w:rPr>
      </w:pPr>
    </w:p>
    <w:p w:rsidR="000D5E7A" w:rsidRPr="004D5405" w:rsidRDefault="000D5E7A" w:rsidP="000D5E7A">
      <w:pPr>
        <w:pStyle w:val="PSI-Ttulo2"/>
        <w:rPr>
          <w:color w:val="365F91" w:themeColor="accent1" w:themeShade="BF"/>
          <w:sz w:val="28"/>
          <w:szCs w:val="28"/>
        </w:rPr>
      </w:pPr>
      <w:bookmarkStart w:id="100" w:name="_Toc38806089"/>
      <w:r>
        <w:lastRenderedPageBreak/>
        <w:t>Caso de Prueba P028</w:t>
      </w:r>
      <w:bookmarkEnd w:id="100"/>
    </w:p>
    <w:p w:rsidR="000D5E7A" w:rsidRDefault="000D5E7A" w:rsidP="000D5E7A">
      <w:r>
        <w:t>Correspondiente a la Creación de Programa.</w:t>
      </w:r>
    </w:p>
    <w:p w:rsidR="000D5E7A" w:rsidRPr="004176CB" w:rsidRDefault="000D5E7A" w:rsidP="000D5E7A">
      <w:pPr>
        <w:pStyle w:val="PSI-Ttulo3"/>
        <w:rPr>
          <w:lang w:val="es-VE"/>
        </w:rPr>
      </w:pPr>
    </w:p>
    <w:p w:rsidR="000D5E7A" w:rsidRPr="00664D4B" w:rsidRDefault="000D5E7A" w:rsidP="000D5E7A">
      <w:pPr>
        <w:pStyle w:val="PSI-Ttulo3"/>
      </w:pPr>
      <w:bookmarkStart w:id="101" w:name="_Toc38806090"/>
      <w:r w:rsidRPr="00664D4B">
        <w:t>Descripción</w:t>
      </w:r>
      <w:bookmarkEnd w:id="101"/>
      <w:r w:rsidRPr="00664D4B">
        <w:t xml:space="preserve"> </w:t>
      </w:r>
    </w:p>
    <w:p w:rsidR="000D5E7A" w:rsidRDefault="000D5E7A" w:rsidP="000D5E7A">
      <w:pPr>
        <w:pStyle w:val="PSI-Normal"/>
      </w:pPr>
      <w:r w:rsidRPr="00664D4B">
        <w:t xml:space="preserve">Este caso de prueba, tiene como objetivo probar </w:t>
      </w:r>
      <w:r>
        <w:t>que el botón "</w:t>
      </w:r>
      <w:r>
        <w:rPr>
          <w:lang w:val="es-VE"/>
        </w:rPr>
        <w:t>Guardar</w:t>
      </w:r>
      <w:r>
        <w:t>" al ser clickeado, permita guardar todas las secciones completadas.</w:t>
      </w:r>
    </w:p>
    <w:p w:rsidR="000D5E7A" w:rsidRPr="00664D4B" w:rsidRDefault="000D5E7A" w:rsidP="000D5E7A">
      <w:pPr>
        <w:pStyle w:val="PSI-Normal"/>
      </w:pPr>
      <w:r>
        <w:t xml:space="preserve">Además, en caso de haber campos obligatorios que se encuentren sin completar, deberá notificar al usuario y no deberá permitir guardar los cambios. </w:t>
      </w:r>
    </w:p>
    <w:p w:rsidR="000D5E7A" w:rsidRPr="00664D4B" w:rsidRDefault="000D5E7A" w:rsidP="000D5E7A">
      <w:pPr>
        <w:pStyle w:val="PSI-Ttulo3"/>
      </w:pPr>
      <w:bookmarkStart w:id="102" w:name="_Toc38806091"/>
      <w:r w:rsidRPr="00664D4B">
        <w:t>Evaluación de la Prueba</w:t>
      </w:r>
      <w:bookmarkEnd w:id="102"/>
      <w:r w:rsidRPr="00664D4B">
        <w:t xml:space="preserve"> </w:t>
      </w:r>
    </w:p>
    <w:p w:rsidR="000D5E7A" w:rsidRDefault="000D5E7A" w:rsidP="000D5E7A">
      <w:pPr>
        <w:pStyle w:val="PSI-Normal"/>
      </w:pPr>
      <w:r>
        <w:t>Realizada y Satisfactoria</w:t>
      </w:r>
      <w:r w:rsidRPr="00664D4B">
        <w:t>.</w:t>
      </w:r>
    </w:p>
    <w:p w:rsidR="000D5E7A" w:rsidRPr="00664D4B" w:rsidRDefault="000D5E7A" w:rsidP="000D5E7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D5E7A" w:rsidTr="00FB0285">
        <w:tc>
          <w:tcPr>
            <w:tcW w:w="4904" w:type="dxa"/>
            <w:gridSpan w:val="4"/>
            <w:tcBorders>
              <w:top w:val="single" w:sz="1" w:space="0" w:color="000000"/>
              <w:left w:val="single" w:sz="1" w:space="0" w:color="000000"/>
              <w:bottom w:val="single" w:sz="1" w:space="0" w:color="000000"/>
            </w:tcBorders>
          </w:tcPr>
          <w:p w:rsidR="000D5E7A" w:rsidRDefault="000D5E7A"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D5E7A" w:rsidRDefault="000D5E7A" w:rsidP="00FB0285">
            <w:pPr>
              <w:pStyle w:val="PSI-Normal"/>
              <w:rPr>
                <w:b/>
              </w:rPr>
            </w:pPr>
            <w:r>
              <w:rPr>
                <w:b/>
              </w:rPr>
              <w:t xml:space="preserve">Nivel de Prueba: </w:t>
            </w:r>
            <w:r w:rsidRPr="00565228">
              <w:t>Componente</w:t>
            </w:r>
          </w:p>
        </w:tc>
      </w:tr>
      <w:tr w:rsidR="000D5E7A" w:rsidTr="00FB0285">
        <w:tc>
          <w:tcPr>
            <w:tcW w:w="4904" w:type="dxa"/>
            <w:gridSpan w:val="4"/>
            <w:tcBorders>
              <w:left w:val="single" w:sz="1" w:space="0" w:color="000000"/>
              <w:bottom w:val="single" w:sz="1" w:space="0" w:color="000000"/>
            </w:tcBorders>
            <w:shd w:val="clear" w:color="auto" w:fill="E6E6E6"/>
          </w:tcPr>
          <w:p w:rsidR="000D5E7A" w:rsidRDefault="000D5E7A"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D5E7A" w:rsidRDefault="000D5E7A" w:rsidP="00FB0285">
            <w:pPr>
              <w:pStyle w:val="PSI-Normal"/>
              <w:rPr>
                <w:b/>
              </w:rPr>
            </w:pPr>
            <w:r>
              <w:rPr>
                <w:b/>
              </w:rPr>
              <w:t xml:space="preserve">Tipo(s) de Pruebas(s): </w:t>
            </w:r>
            <w:r w:rsidRPr="00995A0D">
              <w:t>Funcional</w:t>
            </w:r>
          </w:p>
        </w:tc>
      </w:tr>
      <w:tr w:rsidR="000D5E7A" w:rsidRPr="00CF4BD4" w:rsidTr="00FB0285">
        <w:tc>
          <w:tcPr>
            <w:tcW w:w="4904" w:type="dxa"/>
            <w:gridSpan w:val="4"/>
            <w:tcBorders>
              <w:left w:val="single" w:sz="1" w:space="0" w:color="000000"/>
              <w:bottom w:val="single" w:sz="1" w:space="0" w:color="000000"/>
            </w:tcBorders>
          </w:tcPr>
          <w:p w:rsidR="000D5E7A" w:rsidRDefault="000D5E7A"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D5E7A" w:rsidRPr="00CF4BD4" w:rsidTr="00FB0285">
              <w:trPr>
                <w:trHeight w:val="263"/>
              </w:trPr>
              <w:tc>
                <w:tcPr>
                  <w:tcW w:w="4426" w:type="dxa"/>
                </w:tcPr>
                <w:p w:rsidR="000D5E7A" w:rsidRPr="004D5405" w:rsidRDefault="000D5E7A"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D5E7A" w:rsidRPr="004D5405" w:rsidRDefault="000D5E7A" w:rsidP="00FB0285">
            <w:pPr>
              <w:pStyle w:val="TableContents"/>
              <w:rPr>
                <w:rFonts w:ascii="Arial" w:hAnsi="Arial"/>
                <w:color w:val="0000FF"/>
                <w:sz w:val="20"/>
                <w:lang w:val="es-AR"/>
              </w:rPr>
            </w:pPr>
          </w:p>
        </w:tc>
      </w:tr>
      <w:tr w:rsidR="000D5E7A" w:rsidTr="00FB0285">
        <w:tc>
          <w:tcPr>
            <w:tcW w:w="4904" w:type="dxa"/>
            <w:gridSpan w:val="4"/>
            <w:tcBorders>
              <w:left w:val="single" w:sz="1" w:space="0" w:color="000000"/>
              <w:bottom w:val="single" w:sz="1" w:space="0" w:color="000000"/>
            </w:tcBorders>
          </w:tcPr>
          <w:p w:rsidR="000D5E7A" w:rsidRDefault="000D5E7A"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D5E7A" w:rsidRPr="00606E1E" w:rsidRDefault="000D5E7A" w:rsidP="00FB0285">
            <w:pPr>
              <w:pStyle w:val="PSI-Normal"/>
            </w:pPr>
            <w:r>
              <w:rPr>
                <w:b/>
              </w:rPr>
              <w:t xml:space="preserve">Autor del Caso de Prueba: </w:t>
            </w:r>
            <w:r>
              <w:t>Nicolás Sartini</w:t>
            </w:r>
          </w:p>
        </w:tc>
      </w:tr>
      <w:tr w:rsidR="000D5E7A" w:rsidTr="00FB0285">
        <w:tc>
          <w:tcPr>
            <w:tcW w:w="4904" w:type="dxa"/>
            <w:gridSpan w:val="4"/>
            <w:tcBorders>
              <w:left w:val="single" w:sz="1" w:space="0" w:color="000000"/>
              <w:bottom w:val="single" w:sz="1" w:space="0" w:color="000000"/>
            </w:tcBorders>
          </w:tcPr>
          <w:p w:rsidR="000D5E7A" w:rsidRDefault="000D5E7A" w:rsidP="00FB0285">
            <w:pPr>
              <w:pStyle w:val="PSI-Normal"/>
              <w:rPr>
                <w:b/>
              </w:rPr>
            </w:pPr>
            <w:r>
              <w:rPr>
                <w:b/>
              </w:rPr>
              <w:t xml:space="preserve">ID/Nombre Caso de Prueba: </w:t>
            </w:r>
            <w:r>
              <w:t>P028</w:t>
            </w:r>
          </w:p>
        </w:tc>
        <w:tc>
          <w:tcPr>
            <w:tcW w:w="4027" w:type="dxa"/>
            <w:gridSpan w:val="3"/>
            <w:tcBorders>
              <w:left w:val="single" w:sz="1" w:space="0" w:color="000000"/>
              <w:bottom w:val="single" w:sz="1" w:space="0" w:color="000000"/>
              <w:right w:val="single" w:sz="1" w:space="0" w:color="000000"/>
            </w:tcBorders>
          </w:tcPr>
          <w:p w:rsidR="000D5E7A" w:rsidRDefault="000D5E7A" w:rsidP="00FB0285">
            <w:pPr>
              <w:pStyle w:val="PSI-Normal"/>
              <w:rPr>
                <w:b/>
              </w:rPr>
            </w:pPr>
            <w:r>
              <w:rPr>
                <w:b/>
              </w:rPr>
              <w:t xml:space="preserve">Nombre del Probador: </w:t>
            </w:r>
            <w:r>
              <w:t>Nicolás Sartini</w:t>
            </w:r>
          </w:p>
        </w:tc>
      </w:tr>
      <w:tr w:rsidR="000D5E7A" w:rsidTr="00FB0285">
        <w:tc>
          <w:tcPr>
            <w:tcW w:w="4904" w:type="dxa"/>
            <w:gridSpan w:val="4"/>
            <w:tcBorders>
              <w:left w:val="single" w:sz="1" w:space="0" w:color="000000"/>
              <w:bottom w:val="single" w:sz="1" w:space="0" w:color="000000"/>
            </w:tcBorders>
          </w:tcPr>
          <w:p w:rsidR="000D5E7A" w:rsidRDefault="000D5E7A"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D5E7A" w:rsidRDefault="000D5E7A"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0D5E7A" w:rsidRDefault="000D5E7A" w:rsidP="00FB0285">
            <w:pPr>
              <w:pStyle w:val="PSI-Normal"/>
              <w:rPr>
                <w:b/>
              </w:rPr>
            </w:pPr>
            <w:r>
              <w:rPr>
                <w:b/>
              </w:rPr>
              <w:t xml:space="preserve">Fecha de Ejecución: </w:t>
            </w:r>
            <w:r>
              <w:t>21</w:t>
            </w:r>
            <w:r w:rsidRPr="00473DBE">
              <w:t>/</w:t>
            </w:r>
            <w:r>
              <w:t>04</w:t>
            </w:r>
            <w:r w:rsidRPr="00473DBE">
              <w:t>/20</w:t>
            </w:r>
            <w:r>
              <w:t>20</w:t>
            </w:r>
          </w:p>
        </w:tc>
      </w:tr>
      <w:tr w:rsidR="000D5E7A" w:rsidTr="00FB0285">
        <w:tc>
          <w:tcPr>
            <w:tcW w:w="8931" w:type="dxa"/>
            <w:gridSpan w:val="7"/>
            <w:tcBorders>
              <w:left w:val="single" w:sz="1" w:space="0" w:color="000000"/>
              <w:bottom w:val="single" w:sz="1" w:space="0" w:color="000000"/>
              <w:right w:val="single" w:sz="1" w:space="0" w:color="000000"/>
            </w:tcBorders>
            <w:shd w:val="clear" w:color="auto" w:fill="E6E6E6"/>
          </w:tcPr>
          <w:p w:rsidR="000D5E7A" w:rsidRDefault="000D5E7A" w:rsidP="00FB0285">
            <w:pPr>
              <w:pStyle w:val="TableContents"/>
              <w:rPr>
                <w:rFonts w:ascii="Arial" w:hAnsi="Arial"/>
                <w:b/>
                <w:bCs/>
                <w:sz w:val="20"/>
              </w:rPr>
            </w:pPr>
            <w:r>
              <w:rPr>
                <w:rFonts w:ascii="Arial" w:hAnsi="Arial"/>
                <w:b/>
                <w:bCs/>
                <w:sz w:val="20"/>
              </w:rPr>
              <w:t>Condición(es) para que se ejecute el Caso de Prueba:</w:t>
            </w:r>
          </w:p>
        </w:tc>
      </w:tr>
      <w:tr w:rsidR="000D5E7A"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D5E7A" w:rsidTr="00FB0285">
              <w:trPr>
                <w:trHeight w:val="574"/>
              </w:trPr>
              <w:tc>
                <w:tcPr>
                  <w:tcW w:w="4308" w:type="dxa"/>
                </w:tcPr>
                <w:p w:rsidR="000D5E7A" w:rsidRDefault="000D5E7A" w:rsidP="00FB0285">
                  <w:pPr>
                    <w:pStyle w:val="PSI-Normal"/>
                  </w:pPr>
                  <w:r>
                    <w:t xml:space="preserve">Se deben cumplir con los recursos necesarios en cuanto a software, hardware y configuraciones necesarias para que se pueda ejecutar este caso de prueba. </w:t>
                  </w:r>
                </w:p>
              </w:tc>
            </w:tr>
          </w:tbl>
          <w:p w:rsidR="000D5E7A" w:rsidRPr="002F45D3" w:rsidRDefault="000D5E7A"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D5E7A" w:rsidRPr="002F45D3" w:rsidRDefault="000D5E7A" w:rsidP="00FB0285">
            <w:pPr>
              <w:pStyle w:val="PSI-Normal"/>
            </w:pPr>
            <w:r>
              <w:t>-</w:t>
            </w:r>
          </w:p>
        </w:tc>
      </w:tr>
      <w:tr w:rsidR="000D5E7A" w:rsidTr="00FB0285">
        <w:tc>
          <w:tcPr>
            <w:tcW w:w="4904" w:type="dxa"/>
            <w:gridSpan w:val="4"/>
            <w:tcBorders>
              <w:left w:val="single" w:sz="1" w:space="0" w:color="000000"/>
              <w:bottom w:val="single" w:sz="1" w:space="0" w:color="000000"/>
            </w:tcBorders>
          </w:tcPr>
          <w:p w:rsidR="000D5E7A" w:rsidRDefault="000D5E7A"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D5E7A" w:rsidRDefault="000D5E7A" w:rsidP="00FB0285">
            <w:pPr>
              <w:pStyle w:val="TableContents"/>
              <w:rPr>
                <w:rFonts w:ascii="Arial" w:hAnsi="Arial"/>
                <w:sz w:val="20"/>
              </w:rPr>
            </w:pPr>
            <w:r>
              <w:rPr>
                <w:rFonts w:ascii="Arial" w:hAnsi="Arial"/>
                <w:sz w:val="20"/>
              </w:rPr>
              <w:t>-</w:t>
            </w:r>
          </w:p>
        </w:tc>
      </w:tr>
      <w:tr w:rsidR="000D5E7A" w:rsidTr="00FB0285">
        <w:tc>
          <w:tcPr>
            <w:tcW w:w="8931" w:type="dxa"/>
            <w:gridSpan w:val="7"/>
            <w:tcBorders>
              <w:left w:val="single" w:sz="1" w:space="0" w:color="000000"/>
              <w:bottom w:val="single" w:sz="1" w:space="0" w:color="000000"/>
              <w:right w:val="single" w:sz="1" w:space="0" w:color="000000"/>
            </w:tcBorders>
            <w:shd w:val="clear" w:color="auto" w:fill="E6E6E6"/>
          </w:tcPr>
          <w:p w:rsidR="000D5E7A" w:rsidRDefault="000D5E7A" w:rsidP="00FB0285">
            <w:pPr>
              <w:pStyle w:val="TableContents"/>
              <w:rPr>
                <w:rFonts w:ascii="Arial" w:hAnsi="Arial"/>
                <w:b/>
                <w:bCs/>
                <w:sz w:val="20"/>
              </w:rPr>
            </w:pPr>
            <w:r>
              <w:rPr>
                <w:rFonts w:ascii="Arial" w:hAnsi="Arial"/>
                <w:b/>
                <w:bCs/>
                <w:sz w:val="20"/>
              </w:rPr>
              <w:t>Para la Ejecución del Caso de Prueba:</w:t>
            </w:r>
          </w:p>
        </w:tc>
      </w:tr>
      <w:tr w:rsidR="000D5E7A" w:rsidTr="00FB0285">
        <w:tc>
          <w:tcPr>
            <w:tcW w:w="851" w:type="dxa"/>
            <w:tcBorders>
              <w:left w:val="single" w:sz="1" w:space="0" w:color="000000"/>
              <w:bottom w:val="single" w:sz="1" w:space="0" w:color="000000"/>
            </w:tcBorders>
            <w:shd w:val="clear" w:color="auto" w:fill="808080"/>
          </w:tcPr>
          <w:p w:rsidR="000D5E7A" w:rsidRDefault="000D5E7A"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D5E7A" w:rsidRDefault="000D5E7A"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D5E7A" w:rsidRDefault="000D5E7A"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D5E7A" w:rsidRDefault="000D5E7A"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D5E7A" w:rsidRDefault="000D5E7A" w:rsidP="00FB0285">
            <w:pPr>
              <w:pStyle w:val="TableContents"/>
              <w:jc w:val="center"/>
              <w:rPr>
                <w:rFonts w:ascii="Arial" w:hAnsi="Arial"/>
                <w:b/>
                <w:bCs/>
                <w:sz w:val="20"/>
              </w:rPr>
            </w:pPr>
            <w:r>
              <w:rPr>
                <w:rFonts w:ascii="Arial" w:hAnsi="Arial"/>
                <w:b/>
                <w:bCs/>
                <w:sz w:val="20"/>
              </w:rPr>
              <w:t>Resultado Obtenido</w:t>
            </w:r>
          </w:p>
        </w:tc>
      </w:tr>
      <w:tr w:rsidR="000D5E7A" w:rsidTr="00FB0285">
        <w:tc>
          <w:tcPr>
            <w:tcW w:w="851" w:type="dxa"/>
            <w:tcBorders>
              <w:left w:val="single" w:sz="1" w:space="0" w:color="000000"/>
              <w:bottom w:val="single" w:sz="1" w:space="0" w:color="000000"/>
            </w:tcBorders>
            <w:shd w:val="clear" w:color="auto" w:fill="FFFFFF" w:themeFill="background1"/>
          </w:tcPr>
          <w:p w:rsidR="000D5E7A" w:rsidRDefault="000D5E7A"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0D5E7A" w:rsidRDefault="000D5E7A" w:rsidP="00FB0285">
            <w:pPr>
              <w:pStyle w:val="TableContents"/>
            </w:pPr>
            <w:r>
              <w:t xml:space="preserve">Asignatura de </w:t>
            </w:r>
            <w:r>
              <w:lastRenderedPageBreak/>
              <w:t>prueba: Sistemas Operativos Distribuidos.</w:t>
            </w:r>
          </w:p>
          <w:p w:rsidR="000D5E7A" w:rsidRDefault="000D5E7A" w:rsidP="00FB0285">
            <w:pPr>
              <w:pStyle w:val="TableContents"/>
              <w:rPr>
                <w:rFonts w:ascii="Arial" w:hAnsi="Arial"/>
                <w:sz w:val="20"/>
              </w:rPr>
            </w:pPr>
          </w:p>
          <w:p w:rsidR="00BA1292" w:rsidRDefault="00BA1292" w:rsidP="00FB0285">
            <w:pPr>
              <w:pStyle w:val="TableContents"/>
              <w:rPr>
                <w:rFonts w:ascii="Arial" w:hAnsi="Arial"/>
                <w:sz w:val="20"/>
              </w:rPr>
            </w:pPr>
            <w:r>
              <w:rPr>
                <w:rFonts w:ascii="Arial" w:hAnsi="Arial"/>
                <w:sz w:val="20"/>
              </w:rPr>
              <w:t>Campos</w:t>
            </w:r>
            <w:r w:rsidR="00B20018">
              <w:rPr>
                <w:rFonts w:ascii="Arial" w:hAnsi="Arial"/>
                <w:sz w:val="20"/>
              </w:rPr>
              <w:t xml:space="preserve"> obligatorios</w:t>
            </w:r>
            <w:r>
              <w:rPr>
                <w:rFonts w:ascii="Arial" w:hAnsi="Arial"/>
                <w:sz w:val="20"/>
              </w:rPr>
              <w:t xml:space="preserve"> incompletos. </w:t>
            </w:r>
          </w:p>
        </w:tc>
        <w:tc>
          <w:tcPr>
            <w:tcW w:w="1559" w:type="dxa"/>
            <w:tcBorders>
              <w:left w:val="single" w:sz="1" w:space="0" w:color="000000"/>
              <w:bottom w:val="single" w:sz="1" w:space="0" w:color="000000"/>
            </w:tcBorders>
            <w:shd w:val="clear" w:color="auto" w:fill="FFFFFF" w:themeFill="background1"/>
          </w:tcPr>
          <w:p w:rsidR="000D5E7A" w:rsidRDefault="000D5E7A" w:rsidP="00FB0285">
            <w:pPr>
              <w:pStyle w:val="TableContents"/>
              <w:rPr>
                <w:rFonts w:ascii="Arial" w:hAnsi="Arial"/>
                <w:sz w:val="20"/>
              </w:rPr>
            </w:pPr>
            <w:r>
              <w:rPr>
                <w:rFonts w:ascii="Arial" w:hAnsi="Arial"/>
                <w:sz w:val="20"/>
              </w:rPr>
              <w:lastRenderedPageBreak/>
              <w:t>N/A.</w:t>
            </w:r>
          </w:p>
          <w:p w:rsidR="000D5E7A" w:rsidRDefault="000D5E7A" w:rsidP="00FB0285">
            <w:pPr>
              <w:pStyle w:val="TableContents"/>
              <w:rPr>
                <w:rFonts w:ascii="Arial" w:hAnsi="Arial"/>
                <w:sz w:val="20"/>
              </w:rPr>
            </w:pPr>
            <w:r>
              <w:rPr>
                <w:rFonts w:ascii="Arial" w:hAnsi="Arial"/>
                <w:sz w:val="20"/>
              </w:rPr>
              <w:t xml:space="preserve">Presionar el </w:t>
            </w:r>
            <w:r>
              <w:rPr>
                <w:rFonts w:ascii="Arial" w:hAnsi="Arial"/>
                <w:sz w:val="20"/>
              </w:rPr>
              <w:lastRenderedPageBreak/>
              <w:t>botón.</w:t>
            </w:r>
          </w:p>
        </w:tc>
        <w:tc>
          <w:tcPr>
            <w:tcW w:w="2552" w:type="dxa"/>
            <w:gridSpan w:val="2"/>
            <w:tcBorders>
              <w:left w:val="single" w:sz="1" w:space="0" w:color="000000"/>
              <w:bottom w:val="single" w:sz="1" w:space="0" w:color="000000"/>
            </w:tcBorders>
            <w:shd w:val="clear" w:color="auto" w:fill="FFFFFF" w:themeFill="background1"/>
          </w:tcPr>
          <w:p w:rsidR="000D5E7A" w:rsidRDefault="000D5E7A" w:rsidP="00BA1292">
            <w:pPr>
              <w:pStyle w:val="PSI-Normal"/>
              <w:spacing w:before="0" w:line="240" w:lineRule="auto"/>
              <w:ind w:left="360"/>
            </w:pPr>
            <w:r>
              <w:rPr>
                <w:rFonts w:ascii="Arial" w:hAnsi="Arial"/>
                <w:sz w:val="20"/>
              </w:rPr>
              <w:lastRenderedPageBreak/>
              <w:t xml:space="preserve">El botón </w:t>
            </w:r>
            <w:r w:rsidR="00BA1292">
              <w:rPr>
                <w:rFonts w:ascii="Arial" w:hAnsi="Arial"/>
                <w:sz w:val="20"/>
              </w:rPr>
              <w:t xml:space="preserve">valide </w:t>
            </w:r>
            <w:r w:rsidR="00BA1292">
              <w:t xml:space="preserve">que los </w:t>
            </w:r>
            <w:r w:rsidR="00BA1292">
              <w:lastRenderedPageBreak/>
              <w:t>campos obligatorios se encuentran sin completar</w:t>
            </w:r>
            <w:r w:rsidR="00B20018">
              <w:t xml:space="preserve"> y notifique al usuario, listando cuales son las secciones del programa que se encuentran incompletos</w:t>
            </w:r>
            <w:r w:rsidR="00BA1292">
              <w:t xml:space="preserve">. </w:t>
            </w:r>
          </w:p>
          <w:p w:rsidR="00F97148" w:rsidRDefault="00F97148" w:rsidP="00BA1292">
            <w:pPr>
              <w:pStyle w:val="PSI-Normal"/>
              <w:spacing w:before="0" w:line="240" w:lineRule="auto"/>
              <w:ind w:left="360"/>
              <w:rPr>
                <w:rFonts w:ascii="Arial" w:hAnsi="Arial"/>
                <w:sz w:val="20"/>
              </w:rPr>
            </w:pPr>
            <w:r>
              <w:t>No permita guardar el programa.</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0D5E7A" w:rsidRDefault="000D5E7A" w:rsidP="00FB0285">
            <w:pPr>
              <w:pStyle w:val="TableContents"/>
              <w:rPr>
                <w:rFonts w:ascii="Arial" w:hAnsi="Arial"/>
                <w:sz w:val="20"/>
                <w:lang w:val="es-AR"/>
              </w:rPr>
            </w:pPr>
            <w:r>
              <w:rPr>
                <w:rFonts w:ascii="Arial" w:hAnsi="Arial"/>
                <w:sz w:val="20"/>
                <w:lang w:val="es-AR"/>
              </w:rPr>
              <w:lastRenderedPageBreak/>
              <w:t>Satisfactorio.</w:t>
            </w:r>
          </w:p>
          <w:p w:rsidR="003F7481" w:rsidRDefault="00F97148" w:rsidP="00F97148">
            <w:pPr>
              <w:pStyle w:val="PSI-Normal"/>
              <w:spacing w:before="0" w:line="240" w:lineRule="auto"/>
              <w:ind w:left="360"/>
              <w:rPr>
                <w:rFonts w:ascii="Arial" w:hAnsi="Arial"/>
                <w:sz w:val="20"/>
              </w:rPr>
            </w:pPr>
            <w:r>
              <w:rPr>
                <w:rFonts w:ascii="Arial" w:hAnsi="Arial"/>
                <w:sz w:val="20"/>
              </w:rPr>
              <w:t xml:space="preserve">Correcta notificación al </w:t>
            </w:r>
            <w:r>
              <w:rPr>
                <w:rFonts w:ascii="Arial" w:hAnsi="Arial"/>
                <w:sz w:val="20"/>
              </w:rPr>
              <w:lastRenderedPageBreak/>
              <w:t>usuario, indicando mediante un listado cuales son las secciones que se encuentran incompletas.</w:t>
            </w:r>
          </w:p>
          <w:p w:rsidR="000D5E7A" w:rsidRPr="00821D39" w:rsidRDefault="003F7481" w:rsidP="00F97148">
            <w:pPr>
              <w:pStyle w:val="PSI-Normal"/>
              <w:spacing w:before="0" w:line="240" w:lineRule="auto"/>
              <w:ind w:left="360"/>
              <w:rPr>
                <w:rFonts w:ascii="Arial" w:hAnsi="Arial"/>
                <w:sz w:val="20"/>
              </w:rPr>
            </w:pPr>
            <w:r>
              <w:rPr>
                <w:rFonts w:ascii="Arial" w:hAnsi="Arial"/>
                <w:sz w:val="20"/>
              </w:rPr>
              <w:t>No permite guardar el programa.</w:t>
            </w:r>
            <w:r w:rsidR="00F97148" w:rsidRPr="00821D39">
              <w:rPr>
                <w:rFonts w:ascii="Arial" w:hAnsi="Arial"/>
                <w:sz w:val="20"/>
              </w:rPr>
              <w:t xml:space="preserve"> </w:t>
            </w:r>
          </w:p>
        </w:tc>
      </w:tr>
      <w:tr w:rsidR="002437B3" w:rsidTr="00FB0285">
        <w:tc>
          <w:tcPr>
            <w:tcW w:w="851" w:type="dxa"/>
            <w:tcBorders>
              <w:left w:val="single" w:sz="1" w:space="0" w:color="000000"/>
              <w:bottom w:val="single" w:sz="1" w:space="0" w:color="000000"/>
            </w:tcBorders>
            <w:shd w:val="clear" w:color="auto" w:fill="FFFFFF" w:themeFill="background1"/>
          </w:tcPr>
          <w:p w:rsidR="002437B3" w:rsidRDefault="002437B3"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2437B3" w:rsidRDefault="002437B3" w:rsidP="002437B3">
            <w:pPr>
              <w:pStyle w:val="TableContents"/>
            </w:pPr>
            <w:r>
              <w:t>Asignatura de prueba: Sistemas Operativos Distribuidos.</w:t>
            </w:r>
          </w:p>
          <w:p w:rsidR="002437B3" w:rsidRDefault="002437B3" w:rsidP="002437B3">
            <w:pPr>
              <w:pStyle w:val="TableContents"/>
              <w:rPr>
                <w:rFonts w:ascii="Arial" w:hAnsi="Arial"/>
                <w:sz w:val="20"/>
              </w:rPr>
            </w:pPr>
          </w:p>
          <w:p w:rsidR="002437B3" w:rsidRDefault="002437B3" w:rsidP="002437B3">
            <w:pPr>
              <w:pStyle w:val="TableContents"/>
            </w:pPr>
            <w:r>
              <w:rPr>
                <w:rFonts w:ascii="Arial" w:hAnsi="Arial"/>
                <w:sz w:val="20"/>
              </w:rPr>
              <w:t>Campos obligatorios completos.</w:t>
            </w:r>
          </w:p>
        </w:tc>
        <w:tc>
          <w:tcPr>
            <w:tcW w:w="1559" w:type="dxa"/>
            <w:tcBorders>
              <w:left w:val="single" w:sz="1" w:space="0" w:color="000000"/>
              <w:bottom w:val="single" w:sz="1" w:space="0" w:color="000000"/>
            </w:tcBorders>
            <w:shd w:val="clear" w:color="auto" w:fill="FFFFFF" w:themeFill="background1"/>
          </w:tcPr>
          <w:p w:rsidR="002437B3" w:rsidRDefault="002437B3" w:rsidP="002437B3">
            <w:pPr>
              <w:pStyle w:val="TableContents"/>
              <w:rPr>
                <w:rFonts w:ascii="Arial" w:hAnsi="Arial"/>
                <w:sz w:val="20"/>
              </w:rPr>
            </w:pPr>
            <w:r>
              <w:rPr>
                <w:rFonts w:ascii="Arial" w:hAnsi="Arial"/>
                <w:sz w:val="20"/>
              </w:rPr>
              <w:t>N/A.</w:t>
            </w:r>
          </w:p>
          <w:p w:rsidR="002437B3" w:rsidRDefault="002437B3" w:rsidP="002437B3">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2437B3" w:rsidRDefault="002437B3" w:rsidP="00BA1292">
            <w:pPr>
              <w:pStyle w:val="PSI-Normal"/>
              <w:spacing w:before="0" w:line="240" w:lineRule="auto"/>
              <w:ind w:left="360"/>
              <w:rPr>
                <w:rFonts w:ascii="Arial" w:hAnsi="Arial"/>
                <w:sz w:val="20"/>
              </w:rPr>
            </w:pPr>
            <w:r>
              <w:rPr>
                <w:rFonts w:ascii="Arial" w:hAnsi="Arial"/>
                <w:sz w:val="20"/>
              </w:rPr>
              <w:t>El sistema guarde todas las secciones completadas por el usuario y permita agregar bibliografía o continuar más tarde.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437B3" w:rsidRDefault="002437B3" w:rsidP="00FB0285">
            <w:pPr>
              <w:pStyle w:val="TableContents"/>
              <w:rPr>
                <w:rFonts w:ascii="Arial" w:hAnsi="Arial"/>
                <w:sz w:val="20"/>
                <w:lang w:val="es-AR"/>
              </w:rPr>
            </w:pPr>
            <w:r>
              <w:rPr>
                <w:rFonts w:ascii="Arial" w:hAnsi="Arial"/>
                <w:sz w:val="20"/>
                <w:lang w:val="es-AR"/>
              </w:rPr>
              <w:t>Satisfactorio.</w:t>
            </w:r>
          </w:p>
          <w:p w:rsidR="002437B3" w:rsidRDefault="002437B3" w:rsidP="00FB0285">
            <w:pPr>
              <w:pStyle w:val="TableContents"/>
              <w:rPr>
                <w:rFonts w:ascii="Arial" w:hAnsi="Arial"/>
                <w:sz w:val="20"/>
                <w:lang w:val="es-AR"/>
              </w:rPr>
            </w:pPr>
            <w:r>
              <w:rPr>
                <w:rFonts w:ascii="Arial" w:hAnsi="Arial"/>
                <w:sz w:val="20"/>
                <w:lang w:val="es-AR"/>
              </w:rPr>
              <w:t>El  sistema ha guardado correctamente las secciones completadas por el usuario y muestra dos botones que permiten agregar bibliografía o continuar más tarde.</w:t>
            </w:r>
          </w:p>
        </w:tc>
      </w:tr>
      <w:tr w:rsidR="000D5E7A" w:rsidTr="00FB0285">
        <w:tc>
          <w:tcPr>
            <w:tcW w:w="8931" w:type="dxa"/>
            <w:gridSpan w:val="7"/>
            <w:tcBorders>
              <w:left w:val="single" w:sz="1" w:space="0" w:color="000000"/>
              <w:bottom w:val="single" w:sz="1" w:space="0" w:color="000000"/>
              <w:right w:val="single" w:sz="1" w:space="0" w:color="000000"/>
            </w:tcBorders>
            <w:shd w:val="clear" w:color="auto" w:fill="E6E6E6"/>
          </w:tcPr>
          <w:p w:rsidR="00F90394" w:rsidRDefault="000D5E7A" w:rsidP="00F90394">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rsidR="00F90394">
              <w:t>el botón "</w:t>
            </w:r>
            <w:r w:rsidR="00F90394">
              <w:rPr>
                <w:lang w:val="es-VE"/>
              </w:rPr>
              <w:t>Guardar</w:t>
            </w:r>
            <w:r w:rsidR="00F90394">
              <w:t>", este permita guardar todas las secciones completadas.</w:t>
            </w:r>
          </w:p>
          <w:p w:rsidR="000D5E7A" w:rsidRPr="00713567" w:rsidRDefault="00F90394" w:rsidP="00FB0285">
            <w:pPr>
              <w:pStyle w:val="PSI-Normal"/>
            </w:pPr>
            <w:r>
              <w:t xml:space="preserve">Además, en caso de haber campos obligatorios que se encuentren sin completar, deberá notificar al usuario y no deberá permitir guardar los cambios. </w:t>
            </w:r>
          </w:p>
        </w:tc>
      </w:tr>
      <w:tr w:rsidR="000D5E7A" w:rsidTr="00FB0285">
        <w:tc>
          <w:tcPr>
            <w:tcW w:w="8931" w:type="dxa"/>
            <w:gridSpan w:val="7"/>
            <w:tcBorders>
              <w:left w:val="single" w:sz="1" w:space="0" w:color="000000"/>
              <w:bottom w:val="single" w:sz="1" w:space="0" w:color="000000"/>
              <w:right w:val="single" w:sz="1" w:space="0" w:color="000000"/>
            </w:tcBorders>
          </w:tcPr>
          <w:p w:rsidR="000D5E7A" w:rsidRDefault="000D5E7A"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____ </w:t>
            </w:r>
          </w:p>
        </w:tc>
      </w:tr>
      <w:tr w:rsidR="000D5E7A" w:rsidTr="00FB0285">
        <w:tc>
          <w:tcPr>
            <w:tcW w:w="8931" w:type="dxa"/>
            <w:gridSpan w:val="7"/>
            <w:tcBorders>
              <w:left w:val="single" w:sz="1" w:space="0" w:color="000000"/>
              <w:bottom w:val="single" w:sz="1" w:space="0" w:color="000000"/>
              <w:right w:val="single" w:sz="1" w:space="0" w:color="000000"/>
            </w:tcBorders>
          </w:tcPr>
          <w:p w:rsidR="000D5E7A" w:rsidRDefault="000D5E7A"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______21/04/2020_______</w:t>
            </w:r>
          </w:p>
        </w:tc>
      </w:tr>
    </w:tbl>
    <w:p w:rsidR="000D5E7A" w:rsidRDefault="000D5E7A" w:rsidP="000D5E7A">
      <w:pPr>
        <w:pStyle w:val="InfoBlue"/>
        <w:ind w:left="363"/>
      </w:pPr>
    </w:p>
    <w:p w:rsidR="00D92A17" w:rsidRPr="005557A7" w:rsidRDefault="00D92A17" w:rsidP="00D92A17">
      <w:pPr>
        <w:rPr>
          <w:lang w:val="es-AR"/>
        </w:rPr>
      </w:pPr>
    </w:p>
    <w:p w:rsidR="00426272" w:rsidRPr="004D5405" w:rsidRDefault="00426272" w:rsidP="00426272">
      <w:pPr>
        <w:pStyle w:val="PSI-Ttulo2"/>
        <w:rPr>
          <w:color w:val="365F91" w:themeColor="accent1" w:themeShade="BF"/>
          <w:sz w:val="28"/>
          <w:szCs w:val="28"/>
        </w:rPr>
      </w:pPr>
      <w:bookmarkStart w:id="103" w:name="_Toc38806092"/>
      <w:r>
        <w:t>Caso de Prueba P029</w:t>
      </w:r>
      <w:bookmarkEnd w:id="103"/>
    </w:p>
    <w:p w:rsidR="00426272" w:rsidRDefault="00426272" w:rsidP="00426272">
      <w:r>
        <w:t>Correspondiente a la Creación de Programa.</w:t>
      </w:r>
    </w:p>
    <w:p w:rsidR="00426272" w:rsidRPr="004176CB" w:rsidRDefault="00426272" w:rsidP="00426272">
      <w:pPr>
        <w:pStyle w:val="PSI-Ttulo3"/>
        <w:rPr>
          <w:lang w:val="es-VE"/>
        </w:rPr>
      </w:pPr>
    </w:p>
    <w:p w:rsidR="00426272" w:rsidRPr="00664D4B" w:rsidRDefault="00426272" w:rsidP="00426272">
      <w:pPr>
        <w:pStyle w:val="PSI-Ttulo3"/>
      </w:pPr>
      <w:bookmarkStart w:id="104" w:name="_Toc38806093"/>
      <w:r w:rsidRPr="00664D4B">
        <w:t>Descripción</w:t>
      </w:r>
      <w:bookmarkEnd w:id="104"/>
      <w:r w:rsidRPr="00664D4B">
        <w:t xml:space="preserve"> </w:t>
      </w:r>
    </w:p>
    <w:p w:rsidR="00426272" w:rsidRDefault="00426272" w:rsidP="00426272">
      <w:pPr>
        <w:pStyle w:val="PSI-Normal"/>
      </w:pPr>
      <w:r w:rsidRPr="00664D4B">
        <w:t xml:space="preserve">Este caso de prueba, tiene como objetivo probar </w:t>
      </w:r>
      <w:r>
        <w:t>que el botón "</w:t>
      </w:r>
      <w:r>
        <w:rPr>
          <w:lang w:val="es-VE"/>
        </w:rPr>
        <w:t>Agregar Bibliografía</w:t>
      </w:r>
      <w:r>
        <w:t>" al ser clickeado, permita gestionar la bibliografía correspondiente, mediante el alta, baja y modificación de la misma.</w:t>
      </w:r>
    </w:p>
    <w:p w:rsidR="00426272" w:rsidRPr="00664D4B" w:rsidRDefault="00426272" w:rsidP="00426272">
      <w:pPr>
        <w:pStyle w:val="PSI-Ttulo3"/>
      </w:pPr>
      <w:bookmarkStart w:id="105" w:name="_Toc38806094"/>
      <w:r w:rsidRPr="00664D4B">
        <w:t>Evaluación de la Prueba</w:t>
      </w:r>
      <w:bookmarkEnd w:id="105"/>
      <w:r w:rsidRPr="00664D4B">
        <w:t xml:space="preserve"> </w:t>
      </w:r>
    </w:p>
    <w:p w:rsidR="00426272" w:rsidRDefault="00426272" w:rsidP="00426272">
      <w:pPr>
        <w:pStyle w:val="PSI-Normal"/>
      </w:pPr>
      <w:r>
        <w:t>Realizada y Satisfactoria</w:t>
      </w:r>
      <w:r w:rsidRPr="00664D4B">
        <w:t>.</w:t>
      </w:r>
    </w:p>
    <w:p w:rsidR="00426272" w:rsidRPr="00664D4B" w:rsidRDefault="00426272" w:rsidP="0042627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26272" w:rsidTr="00FB0285">
        <w:tc>
          <w:tcPr>
            <w:tcW w:w="4904" w:type="dxa"/>
            <w:gridSpan w:val="4"/>
            <w:tcBorders>
              <w:top w:val="single" w:sz="1" w:space="0" w:color="000000"/>
              <w:left w:val="single" w:sz="1" w:space="0" w:color="000000"/>
              <w:bottom w:val="single" w:sz="1" w:space="0" w:color="000000"/>
            </w:tcBorders>
          </w:tcPr>
          <w:p w:rsidR="00426272" w:rsidRDefault="00426272" w:rsidP="00FB0285">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26272" w:rsidRDefault="00426272" w:rsidP="00FB0285">
            <w:pPr>
              <w:pStyle w:val="PSI-Normal"/>
              <w:rPr>
                <w:b/>
              </w:rPr>
            </w:pPr>
            <w:r>
              <w:rPr>
                <w:b/>
              </w:rPr>
              <w:t xml:space="preserve">Nivel de Prueba: </w:t>
            </w:r>
            <w:r w:rsidRPr="00565228">
              <w:t>Componente</w:t>
            </w:r>
          </w:p>
        </w:tc>
      </w:tr>
      <w:tr w:rsidR="00426272" w:rsidTr="00FB0285">
        <w:tc>
          <w:tcPr>
            <w:tcW w:w="4904" w:type="dxa"/>
            <w:gridSpan w:val="4"/>
            <w:tcBorders>
              <w:left w:val="single" w:sz="1" w:space="0" w:color="000000"/>
              <w:bottom w:val="single" w:sz="1" w:space="0" w:color="000000"/>
            </w:tcBorders>
            <w:shd w:val="clear" w:color="auto" w:fill="E6E6E6"/>
          </w:tcPr>
          <w:p w:rsidR="00426272" w:rsidRDefault="00426272"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426272" w:rsidRDefault="00426272" w:rsidP="00FB0285">
            <w:pPr>
              <w:pStyle w:val="PSI-Normal"/>
              <w:rPr>
                <w:b/>
              </w:rPr>
            </w:pPr>
            <w:r>
              <w:rPr>
                <w:b/>
              </w:rPr>
              <w:t xml:space="preserve">Tipo(s) de Pruebas(s): </w:t>
            </w:r>
            <w:r w:rsidRPr="00995A0D">
              <w:t>Funcional</w:t>
            </w:r>
          </w:p>
        </w:tc>
      </w:tr>
      <w:tr w:rsidR="00426272" w:rsidRPr="00CF4BD4" w:rsidTr="00FB0285">
        <w:tc>
          <w:tcPr>
            <w:tcW w:w="4904" w:type="dxa"/>
            <w:gridSpan w:val="4"/>
            <w:tcBorders>
              <w:left w:val="single" w:sz="1" w:space="0" w:color="000000"/>
              <w:bottom w:val="single" w:sz="1" w:space="0" w:color="000000"/>
            </w:tcBorders>
          </w:tcPr>
          <w:p w:rsidR="00426272" w:rsidRDefault="00426272"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26272" w:rsidRPr="00CF4BD4" w:rsidTr="00FB0285">
              <w:trPr>
                <w:trHeight w:val="263"/>
              </w:trPr>
              <w:tc>
                <w:tcPr>
                  <w:tcW w:w="4426" w:type="dxa"/>
                </w:tcPr>
                <w:p w:rsidR="00426272" w:rsidRPr="004D5405" w:rsidRDefault="00426272"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26272" w:rsidRPr="004D5405" w:rsidRDefault="00426272" w:rsidP="00FB0285">
            <w:pPr>
              <w:pStyle w:val="TableContents"/>
              <w:rPr>
                <w:rFonts w:ascii="Arial" w:hAnsi="Arial"/>
                <w:color w:val="0000FF"/>
                <w:sz w:val="20"/>
                <w:lang w:val="es-AR"/>
              </w:rPr>
            </w:pPr>
          </w:p>
        </w:tc>
      </w:tr>
      <w:tr w:rsidR="00426272" w:rsidTr="00FB0285">
        <w:tc>
          <w:tcPr>
            <w:tcW w:w="4904" w:type="dxa"/>
            <w:gridSpan w:val="4"/>
            <w:tcBorders>
              <w:left w:val="single" w:sz="1" w:space="0" w:color="000000"/>
              <w:bottom w:val="single" w:sz="1" w:space="0" w:color="000000"/>
            </w:tcBorders>
          </w:tcPr>
          <w:p w:rsidR="00426272" w:rsidRDefault="00426272"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26272" w:rsidRPr="00606E1E" w:rsidRDefault="00426272" w:rsidP="00FB0285">
            <w:pPr>
              <w:pStyle w:val="PSI-Normal"/>
            </w:pPr>
            <w:r>
              <w:rPr>
                <w:b/>
              </w:rPr>
              <w:t xml:space="preserve">Autor del Caso de Prueba: </w:t>
            </w:r>
            <w:r>
              <w:t>Nicolás Sartini</w:t>
            </w:r>
          </w:p>
        </w:tc>
      </w:tr>
      <w:tr w:rsidR="00426272" w:rsidTr="00FB0285">
        <w:tc>
          <w:tcPr>
            <w:tcW w:w="4904" w:type="dxa"/>
            <w:gridSpan w:val="4"/>
            <w:tcBorders>
              <w:left w:val="single" w:sz="1" w:space="0" w:color="000000"/>
              <w:bottom w:val="single" w:sz="1" w:space="0" w:color="000000"/>
            </w:tcBorders>
          </w:tcPr>
          <w:p w:rsidR="00426272" w:rsidRDefault="00426272" w:rsidP="00FB0285">
            <w:pPr>
              <w:pStyle w:val="PSI-Normal"/>
              <w:rPr>
                <w:b/>
              </w:rPr>
            </w:pPr>
            <w:r>
              <w:rPr>
                <w:b/>
              </w:rPr>
              <w:t xml:space="preserve">ID/Nombre Caso de Prueba: </w:t>
            </w:r>
            <w:r>
              <w:t>P029</w:t>
            </w:r>
          </w:p>
        </w:tc>
        <w:tc>
          <w:tcPr>
            <w:tcW w:w="4027" w:type="dxa"/>
            <w:gridSpan w:val="3"/>
            <w:tcBorders>
              <w:left w:val="single" w:sz="1" w:space="0" w:color="000000"/>
              <w:bottom w:val="single" w:sz="1" w:space="0" w:color="000000"/>
              <w:right w:val="single" w:sz="1" w:space="0" w:color="000000"/>
            </w:tcBorders>
          </w:tcPr>
          <w:p w:rsidR="00426272" w:rsidRDefault="00426272" w:rsidP="00FB0285">
            <w:pPr>
              <w:pStyle w:val="PSI-Normal"/>
              <w:rPr>
                <w:b/>
              </w:rPr>
            </w:pPr>
            <w:r>
              <w:rPr>
                <w:b/>
              </w:rPr>
              <w:t xml:space="preserve">Nombre del Probador: </w:t>
            </w:r>
            <w:r>
              <w:t>Nicolás Sartini</w:t>
            </w:r>
          </w:p>
        </w:tc>
      </w:tr>
      <w:tr w:rsidR="00426272" w:rsidTr="00FB0285">
        <w:tc>
          <w:tcPr>
            <w:tcW w:w="4904" w:type="dxa"/>
            <w:gridSpan w:val="4"/>
            <w:tcBorders>
              <w:left w:val="single" w:sz="1" w:space="0" w:color="000000"/>
              <w:bottom w:val="single" w:sz="1" w:space="0" w:color="000000"/>
            </w:tcBorders>
          </w:tcPr>
          <w:p w:rsidR="00426272" w:rsidRDefault="00426272"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26272" w:rsidRDefault="00426272"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426272" w:rsidRDefault="00426272" w:rsidP="00FB0285">
            <w:pPr>
              <w:pStyle w:val="PSI-Normal"/>
              <w:rPr>
                <w:b/>
              </w:rPr>
            </w:pPr>
            <w:r>
              <w:rPr>
                <w:b/>
              </w:rPr>
              <w:t xml:space="preserve">Fecha de Ejecución: </w:t>
            </w:r>
            <w:r>
              <w:t>21</w:t>
            </w:r>
            <w:r w:rsidRPr="00473DBE">
              <w:t>/</w:t>
            </w:r>
            <w:r>
              <w:t>04</w:t>
            </w:r>
            <w:r w:rsidRPr="00473DBE">
              <w:t>/20</w:t>
            </w:r>
            <w:r>
              <w:t>20</w:t>
            </w:r>
          </w:p>
        </w:tc>
      </w:tr>
      <w:tr w:rsidR="00426272" w:rsidTr="00FB0285">
        <w:tc>
          <w:tcPr>
            <w:tcW w:w="8931" w:type="dxa"/>
            <w:gridSpan w:val="7"/>
            <w:tcBorders>
              <w:left w:val="single" w:sz="1" w:space="0" w:color="000000"/>
              <w:bottom w:val="single" w:sz="1" w:space="0" w:color="000000"/>
              <w:right w:val="single" w:sz="1" w:space="0" w:color="000000"/>
            </w:tcBorders>
            <w:shd w:val="clear" w:color="auto" w:fill="E6E6E6"/>
          </w:tcPr>
          <w:p w:rsidR="00426272" w:rsidRDefault="00426272" w:rsidP="00FB0285">
            <w:pPr>
              <w:pStyle w:val="TableContents"/>
              <w:rPr>
                <w:rFonts w:ascii="Arial" w:hAnsi="Arial"/>
                <w:b/>
                <w:bCs/>
                <w:sz w:val="20"/>
              </w:rPr>
            </w:pPr>
            <w:r>
              <w:rPr>
                <w:rFonts w:ascii="Arial" w:hAnsi="Arial"/>
                <w:b/>
                <w:bCs/>
                <w:sz w:val="20"/>
              </w:rPr>
              <w:t>Condición(es) para que se ejecute el Caso de Prueba:</w:t>
            </w:r>
          </w:p>
        </w:tc>
      </w:tr>
      <w:tr w:rsidR="00426272"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26272" w:rsidTr="00FB0285">
              <w:trPr>
                <w:trHeight w:val="574"/>
              </w:trPr>
              <w:tc>
                <w:tcPr>
                  <w:tcW w:w="4308" w:type="dxa"/>
                </w:tcPr>
                <w:p w:rsidR="00426272" w:rsidRDefault="00426272" w:rsidP="00FB0285">
                  <w:pPr>
                    <w:pStyle w:val="PSI-Normal"/>
                  </w:pPr>
                  <w:r>
                    <w:t xml:space="preserve">Se deben cumplir con los recursos necesarios en cuanto a software, hardware y configuraciones necesarias para que se pueda ejecutar este caso de prueba. </w:t>
                  </w:r>
                </w:p>
              </w:tc>
            </w:tr>
          </w:tbl>
          <w:p w:rsidR="00426272" w:rsidRPr="002F45D3" w:rsidRDefault="00426272"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26272" w:rsidRPr="002F45D3" w:rsidRDefault="00426272" w:rsidP="00FB0285">
            <w:pPr>
              <w:pStyle w:val="PSI-Normal"/>
            </w:pPr>
            <w:r>
              <w:t>-</w:t>
            </w:r>
          </w:p>
        </w:tc>
      </w:tr>
      <w:tr w:rsidR="00426272" w:rsidTr="00FB0285">
        <w:tc>
          <w:tcPr>
            <w:tcW w:w="4904" w:type="dxa"/>
            <w:gridSpan w:val="4"/>
            <w:tcBorders>
              <w:left w:val="single" w:sz="1" w:space="0" w:color="000000"/>
              <w:bottom w:val="single" w:sz="1" w:space="0" w:color="000000"/>
            </w:tcBorders>
          </w:tcPr>
          <w:p w:rsidR="00426272" w:rsidRDefault="00426272"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26272" w:rsidRDefault="00426272" w:rsidP="00FB0285">
            <w:pPr>
              <w:pStyle w:val="TableContents"/>
              <w:rPr>
                <w:rFonts w:ascii="Arial" w:hAnsi="Arial"/>
                <w:sz w:val="20"/>
              </w:rPr>
            </w:pPr>
            <w:r>
              <w:rPr>
                <w:rFonts w:ascii="Arial" w:hAnsi="Arial"/>
                <w:sz w:val="20"/>
              </w:rPr>
              <w:t>-</w:t>
            </w:r>
          </w:p>
        </w:tc>
      </w:tr>
      <w:tr w:rsidR="00426272" w:rsidTr="00FB0285">
        <w:tc>
          <w:tcPr>
            <w:tcW w:w="8931" w:type="dxa"/>
            <w:gridSpan w:val="7"/>
            <w:tcBorders>
              <w:left w:val="single" w:sz="1" w:space="0" w:color="000000"/>
              <w:bottom w:val="single" w:sz="1" w:space="0" w:color="000000"/>
              <w:right w:val="single" w:sz="1" w:space="0" w:color="000000"/>
            </w:tcBorders>
            <w:shd w:val="clear" w:color="auto" w:fill="E6E6E6"/>
          </w:tcPr>
          <w:p w:rsidR="00426272" w:rsidRDefault="00426272" w:rsidP="00FB0285">
            <w:pPr>
              <w:pStyle w:val="TableContents"/>
              <w:rPr>
                <w:rFonts w:ascii="Arial" w:hAnsi="Arial"/>
                <w:b/>
                <w:bCs/>
                <w:sz w:val="20"/>
              </w:rPr>
            </w:pPr>
            <w:r>
              <w:rPr>
                <w:rFonts w:ascii="Arial" w:hAnsi="Arial"/>
                <w:b/>
                <w:bCs/>
                <w:sz w:val="20"/>
              </w:rPr>
              <w:t>Para la Ejecución del Caso de Prueba:</w:t>
            </w:r>
          </w:p>
        </w:tc>
      </w:tr>
      <w:tr w:rsidR="00426272" w:rsidTr="00FB0285">
        <w:tc>
          <w:tcPr>
            <w:tcW w:w="851" w:type="dxa"/>
            <w:tcBorders>
              <w:left w:val="single" w:sz="1" w:space="0" w:color="000000"/>
              <w:bottom w:val="single" w:sz="1" w:space="0" w:color="000000"/>
            </w:tcBorders>
            <w:shd w:val="clear" w:color="auto" w:fill="808080"/>
          </w:tcPr>
          <w:p w:rsidR="00426272" w:rsidRDefault="00426272"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26272" w:rsidRDefault="00426272"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26272" w:rsidRDefault="00426272"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26272" w:rsidRDefault="00426272"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26272" w:rsidRDefault="00426272" w:rsidP="00FB0285">
            <w:pPr>
              <w:pStyle w:val="TableContents"/>
              <w:jc w:val="center"/>
              <w:rPr>
                <w:rFonts w:ascii="Arial" w:hAnsi="Arial"/>
                <w:b/>
                <w:bCs/>
                <w:sz w:val="20"/>
              </w:rPr>
            </w:pPr>
            <w:r>
              <w:rPr>
                <w:rFonts w:ascii="Arial" w:hAnsi="Arial"/>
                <w:b/>
                <w:bCs/>
                <w:sz w:val="20"/>
              </w:rPr>
              <w:t>Resultado Obtenido</w:t>
            </w:r>
          </w:p>
        </w:tc>
      </w:tr>
      <w:tr w:rsidR="00426272" w:rsidTr="00FB0285">
        <w:tc>
          <w:tcPr>
            <w:tcW w:w="851" w:type="dxa"/>
            <w:tcBorders>
              <w:left w:val="single" w:sz="1" w:space="0" w:color="000000"/>
              <w:bottom w:val="single" w:sz="1" w:space="0" w:color="000000"/>
            </w:tcBorders>
            <w:shd w:val="clear" w:color="auto" w:fill="FFFFFF" w:themeFill="background1"/>
          </w:tcPr>
          <w:p w:rsidR="00426272" w:rsidRDefault="00426272"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426272" w:rsidRDefault="00426272" w:rsidP="00FB0285">
            <w:pPr>
              <w:pStyle w:val="TableContents"/>
            </w:pPr>
            <w:r>
              <w:t>Asignatura de prueba: Sistemas Operativos Distribuidos.</w:t>
            </w:r>
          </w:p>
          <w:p w:rsidR="00426272" w:rsidRDefault="00426272" w:rsidP="00FB0285">
            <w:pPr>
              <w:pStyle w:val="TableContents"/>
              <w:rPr>
                <w:rFonts w:ascii="Arial" w:hAnsi="Arial"/>
                <w:sz w:val="20"/>
              </w:rPr>
            </w:pPr>
          </w:p>
        </w:tc>
        <w:tc>
          <w:tcPr>
            <w:tcW w:w="1559" w:type="dxa"/>
            <w:tcBorders>
              <w:left w:val="single" w:sz="1" w:space="0" w:color="000000"/>
              <w:bottom w:val="single" w:sz="1" w:space="0" w:color="000000"/>
            </w:tcBorders>
            <w:shd w:val="clear" w:color="auto" w:fill="FFFFFF" w:themeFill="background1"/>
          </w:tcPr>
          <w:p w:rsidR="00426272" w:rsidRDefault="00426272" w:rsidP="00FB0285">
            <w:pPr>
              <w:pStyle w:val="TableContents"/>
              <w:rPr>
                <w:rFonts w:ascii="Arial" w:hAnsi="Arial"/>
                <w:sz w:val="20"/>
              </w:rPr>
            </w:pPr>
            <w:r>
              <w:rPr>
                <w:rFonts w:ascii="Arial" w:hAnsi="Arial"/>
                <w:sz w:val="20"/>
              </w:rPr>
              <w:t>N/A.</w:t>
            </w:r>
          </w:p>
          <w:p w:rsidR="00426272" w:rsidRDefault="00426272" w:rsidP="00FB0285">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863D14" w:rsidRDefault="00426272" w:rsidP="00863D14">
            <w:pPr>
              <w:pStyle w:val="PSI-Normal"/>
              <w:spacing w:before="0" w:line="240" w:lineRule="auto"/>
              <w:ind w:left="360"/>
              <w:rPr>
                <w:rFonts w:ascii="Arial" w:hAnsi="Arial"/>
                <w:sz w:val="20"/>
              </w:rPr>
            </w:pPr>
            <w:r>
              <w:rPr>
                <w:rFonts w:ascii="Arial" w:hAnsi="Arial"/>
                <w:sz w:val="20"/>
              </w:rPr>
              <w:t xml:space="preserve">El botón </w:t>
            </w:r>
            <w:r w:rsidR="00863D14">
              <w:rPr>
                <w:rFonts w:ascii="Arial" w:hAnsi="Arial"/>
                <w:sz w:val="20"/>
              </w:rPr>
              <w:t>despliegue una nueva pantalla, la cual permita gestionar la bibliografía correspondiente mediante el alta, baja y modificación de la misma.</w:t>
            </w:r>
          </w:p>
          <w:p w:rsidR="00426272" w:rsidRDefault="00426272" w:rsidP="00FB0285">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426272" w:rsidRDefault="00426272" w:rsidP="00FB0285">
            <w:pPr>
              <w:pStyle w:val="TableContents"/>
              <w:rPr>
                <w:rFonts w:ascii="Arial" w:hAnsi="Arial"/>
                <w:sz w:val="20"/>
                <w:lang w:val="es-AR"/>
              </w:rPr>
            </w:pPr>
            <w:r>
              <w:rPr>
                <w:rFonts w:ascii="Arial" w:hAnsi="Arial"/>
                <w:sz w:val="20"/>
                <w:lang w:val="es-AR"/>
              </w:rPr>
              <w:t>Satisfactorio.</w:t>
            </w:r>
          </w:p>
          <w:p w:rsidR="00863D14" w:rsidRPr="00821D39" w:rsidRDefault="00426272" w:rsidP="00863D14">
            <w:pPr>
              <w:pStyle w:val="PSI-Normal"/>
              <w:spacing w:before="0" w:line="240" w:lineRule="auto"/>
              <w:ind w:left="360"/>
              <w:rPr>
                <w:rFonts w:ascii="Arial" w:hAnsi="Arial"/>
                <w:sz w:val="20"/>
              </w:rPr>
            </w:pPr>
            <w:r>
              <w:rPr>
                <w:rFonts w:ascii="Arial" w:hAnsi="Arial"/>
                <w:sz w:val="20"/>
              </w:rPr>
              <w:t>Correct</w:t>
            </w:r>
            <w:r w:rsidR="00863D14">
              <w:rPr>
                <w:rFonts w:ascii="Arial" w:hAnsi="Arial"/>
                <w:sz w:val="20"/>
              </w:rPr>
              <w:t>o despliegue de una nueva pantalla, la cual permite gestionar la bibliografía correspondiente mediante el alta, baja y modificación de la misma.</w:t>
            </w:r>
          </w:p>
          <w:p w:rsidR="00426272" w:rsidRPr="00821D39" w:rsidRDefault="00426272" w:rsidP="00FB0285">
            <w:pPr>
              <w:pStyle w:val="PSI-Normal"/>
              <w:spacing w:before="0" w:line="240" w:lineRule="auto"/>
              <w:ind w:left="360"/>
              <w:rPr>
                <w:rFonts w:ascii="Arial" w:hAnsi="Arial"/>
                <w:sz w:val="20"/>
              </w:rPr>
            </w:pPr>
          </w:p>
        </w:tc>
      </w:tr>
      <w:tr w:rsidR="00426272" w:rsidTr="00FB0285">
        <w:tc>
          <w:tcPr>
            <w:tcW w:w="8931" w:type="dxa"/>
            <w:gridSpan w:val="7"/>
            <w:tcBorders>
              <w:left w:val="single" w:sz="1" w:space="0" w:color="000000"/>
              <w:bottom w:val="single" w:sz="1" w:space="0" w:color="000000"/>
              <w:right w:val="single" w:sz="1" w:space="0" w:color="000000"/>
            </w:tcBorders>
            <w:shd w:val="clear" w:color="auto" w:fill="E6E6E6"/>
          </w:tcPr>
          <w:p w:rsidR="00426272" w:rsidRPr="00713567" w:rsidRDefault="00426272" w:rsidP="00FB0285">
            <w:pPr>
              <w:pStyle w:val="PSI-Normal"/>
            </w:pPr>
            <w:r>
              <w:rPr>
                <w:rFonts w:ascii="Arial" w:hAnsi="Arial"/>
                <w:b/>
                <w:bCs/>
                <w:sz w:val="20"/>
              </w:rPr>
              <w:t xml:space="preserve">Criterios de Aprobación del Caso de Prueba: </w:t>
            </w:r>
            <w:r>
              <w:rPr>
                <w:rFonts w:ascii="Arial" w:hAnsi="Arial"/>
                <w:bCs/>
                <w:sz w:val="20"/>
              </w:rPr>
              <w:t>Será exitoso si al clickear</w:t>
            </w:r>
            <w:r w:rsidR="00863D14">
              <w:rPr>
                <w:rFonts w:ascii="Arial" w:hAnsi="Arial"/>
                <w:bCs/>
                <w:sz w:val="20"/>
              </w:rPr>
              <w:t xml:space="preserve"> </w:t>
            </w:r>
            <w:r w:rsidR="00863D14">
              <w:t>el botón "</w:t>
            </w:r>
            <w:r w:rsidR="00863D14">
              <w:rPr>
                <w:lang w:val="es-VE"/>
              </w:rPr>
              <w:t>Agregar Bibliografía</w:t>
            </w:r>
            <w:r w:rsidR="00863D14">
              <w:t>", este permita gestionar la bibliografía correspondiente, mediante el alta, baja y modificación de la misma.</w:t>
            </w:r>
          </w:p>
        </w:tc>
      </w:tr>
      <w:tr w:rsidR="00426272" w:rsidTr="00FB0285">
        <w:tc>
          <w:tcPr>
            <w:tcW w:w="8931" w:type="dxa"/>
            <w:gridSpan w:val="7"/>
            <w:tcBorders>
              <w:left w:val="single" w:sz="1" w:space="0" w:color="000000"/>
              <w:bottom w:val="single" w:sz="1" w:space="0" w:color="000000"/>
              <w:right w:val="single" w:sz="1" w:space="0" w:color="000000"/>
            </w:tcBorders>
          </w:tcPr>
          <w:p w:rsidR="00426272" w:rsidRDefault="00426272"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____ </w:t>
            </w:r>
          </w:p>
        </w:tc>
      </w:tr>
      <w:tr w:rsidR="00426272" w:rsidTr="00FB0285">
        <w:tc>
          <w:tcPr>
            <w:tcW w:w="8931" w:type="dxa"/>
            <w:gridSpan w:val="7"/>
            <w:tcBorders>
              <w:left w:val="single" w:sz="1" w:space="0" w:color="000000"/>
              <w:bottom w:val="single" w:sz="1" w:space="0" w:color="000000"/>
              <w:right w:val="single" w:sz="1" w:space="0" w:color="000000"/>
            </w:tcBorders>
          </w:tcPr>
          <w:p w:rsidR="00426272" w:rsidRDefault="00426272"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______21/04/2020_______</w:t>
            </w:r>
          </w:p>
        </w:tc>
      </w:tr>
    </w:tbl>
    <w:p w:rsidR="00426272" w:rsidRDefault="00426272" w:rsidP="00426272">
      <w:pPr>
        <w:pStyle w:val="InfoBlue"/>
        <w:ind w:left="363"/>
      </w:pPr>
    </w:p>
    <w:p w:rsidR="00D92A17" w:rsidRDefault="00D92A17" w:rsidP="00D92A17">
      <w:pPr>
        <w:rPr>
          <w:lang w:val="es-VE"/>
        </w:rPr>
      </w:pPr>
    </w:p>
    <w:p w:rsidR="001F7801" w:rsidRPr="004D5405" w:rsidRDefault="001F7801" w:rsidP="001F7801">
      <w:pPr>
        <w:pStyle w:val="PSI-Ttulo2"/>
        <w:rPr>
          <w:color w:val="365F91" w:themeColor="accent1" w:themeShade="BF"/>
          <w:sz w:val="28"/>
          <w:szCs w:val="28"/>
        </w:rPr>
      </w:pPr>
      <w:bookmarkStart w:id="106" w:name="_Toc38806095"/>
      <w:r>
        <w:lastRenderedPageBreak/>
        <w:t>Caso de Prueba P030</w:t>
      </w:r>
      <w:bookmarkEnd w:id="106"/>
    </w:p>
    <w:p w:rsidR="001F7801" w:rsidRDefault="001F7801" w:rsidP="001F7801">
      <w:r>
        <w:t>Correspondiente a la Creación de Programa.</w:t>
      </w:r>
    </w:p>
    <w:p w:rsidR="001F7801" w:rsidRPr="004176CB" w:rsidRDefault="001F7801" w:rsidP="001F7801">
      <w:pPr>
        <w:pStyle w:val="PSI-Ttulo3"/>
        <w:rPr>
          <w:lang w:val="es-VE"/>
        </w:rPr>
      </w:pPr>
    </w:p>
    <w:p w:rsidR="001F7801" w:rsidRPr="00664D4B" w:rsidRDefault="001F7801" w:rsidP="001F7801">
      <w:pPr>
        <w:pStyle w:val="PSI-Ttulo3"/>
      </w:pPr>
      <w:bookmarkStart w:id="107" w:name="_Toc38806096"/>
      <w:r w:rsidRPr="00664D4B">
        <w:t>Descripción</w:t>
      </w:r>
      <w:bookmarkEnd w:id="107"/>
      <w:r w:rsidRPr="00664D4B">
        <w:t xml:space="preserve"> </w:t>
      </w:r>
    </w:p>
    <w:p w:rsidR="001F7801" w:rsidRDefault="001F7801" w:rsidP="001F7801">
      <w:pPr>
        <w:pStyle w:val="PSI-Normal"/>
      </w:pPr>
      <w:r w:rsidRPr="00664D4B">
        <w:t xml:space="preserve">Este caso de prueba, tiene como objetivo probar </w:t>
      </w:r>
      <w:r>
        <w:t>que el botón "</w:t>
      </w:r>
      <w:r>
        <w:rPr>
          <w:lang w:val="es-VE"/>
        </w:rPr>
        <w:t>Continuar más Tarde</w:t>
      </w:r>
      <w:r>
        <w:t>" al ser clickeado, permita</w:t>
      </w:r>
      <w:r w:rsidR="00217301">
        <w:t xml:space="preserve"> gestionar</w:t>
      </w:r>
      <w:r>
        <w:t xml:space="preserve"> la bibliografía cuando el usuario desee, regresando a la pantalla principal Mis Asignaturas.</w:t>
      </w:r>
    </w:p>
    <w:p w:rsidR="000C5B8E" w:rsidRDefault="000C5B8E" w:rsidP="001F7801">
      <w:pPr>
        <w:pStyle w:val="PSI-Normal"/>
      </w:pPr>
      <w:r>
        <w:t>Además el estado del programa debe</w:t>
      </w:r>
      <w:r w:rsidR="00501DBA">
        <w:t xml:space="preserve"> pasar de "No Cargado"</w:t>
      </w:r>
      <w:r>
        <w:t xml:space="preserve"> </w:t>
      </w:r>
      <w:r w:rsidR="00501DBA">
        <w:t xml:space="preserve">a </w:t>
      </w:r>
      <w:r>
        <w:t>"Cargando"</w:t>
      </w:r>
      <w:r w:rsidR="00D16430">
        <w:t xml:space="preserve"> y no debe enviarlo a revisión al Departamento Exactas y Naturales hasta que el usuario no lo decida. </w:t>
      </w:r>
    </w:p>
    <w:p w:rsidR="001F7801" w:rsidRPr="00664D4B" w:rsidRDefault="001F7801" w:rsidP="001F7801">
      <w:pPr>
        <w:pStyle w:val="PSI-Ttulo3"/>
      </w:pPr>
      <w:bookmarkStart w:id="108" w:name="_Toc38806097"/>
      <w:r w:rsidRPr="00664D4B">
        <w:t>Evaluación de la Prueba</w:t>
      </w:r>
      <w:bookmarkEnd w:id="108"/>
      <w:r w:rsidRPr="00664D4B">
        <w:t xml:space="preserve"> </w:t>
      </w:r>
    </w:p>
    <w:p w:rsidR="001F7801" w:rsidRDefault="009D433A" w:rsidP="001F7801">
      <w:pPr>
        <w:pStyle w:val="PSI-Normal"/>
      </w:pPr>
      <w:r>
        <w:t xml:space="preserve">Realizada </w:t>
      </w:r>
      <w:r w:rsidR="00217301">
        <w:t>e</w:t>
      </w:r>
      <w:r>
        <w:t xml:space="preserve"> </w:t>
      </w:r>
      <w:r w:rsidR="00217301">
        <w:t>Insatisfactoria</w:t>
      </w:r>
      <w:r w:rsidR="001F7801" w:rsidRPr="00664D4B">
        <w:t>.</w:t>
      </w:r>
    </w:p>
    <w:p w:rsidR="001F7801" w:rsidRPr="00664D4B" w:rsidRDefault="001F7801" w:rsidP="001F7801">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F7801" w:rsidTr="00FB0285">
        <w:tc>
          <w:tcPr>
            <w:tcW w:w="4904" w:type="dxa"/>
            <w:gridSpan w:val="4"/>
            <w:tcBorders>
              <w:top w:val="single" w:sz="1" w:space="0" w:color="000000"/>
              <w:left w:val="single" w:sz="1" w:space="0" w:color="000000"/>
              <w:bottom w:val="single" w:sz="1" w:space="0" w:color="000000"/>
            </w:tcBorders>
          </w:tcPr>
          <w:p w:rsidR="001F7801" w:rsidRDefault="001F7801"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F7801" w:rsidRDefault="001F7801" w:rsidP="00FB0285">
            <w:pPr>
              <w:pStyle w:val="PSI-Normal"/>
              <w:rPr>
                <w:b/>
              </w:rPr>
            </w:pPr>
            <w:r>
              <w:rPr>
                <w:b/>
              </w:rPr>
              <w:t xml:space="preserve">Nivel de Prueba: </w:t>
            </w:r>
            <w:r w:rsidRPr="00565228">
              <w:t>Componente</w:t>
            </w:r>
          </w:p>
        </w:tc>
      </w:tr>
      <w:tr w:rsidR="001F7801" w:rsidTr="00FB0285">
        <w:tc>
          <w:tcPr>
            <w:tcW w:w="4904" w:type="dxa"/>
            <w:gridSpan w:val="4"/>
            <w:tcBorders>
              <w:left w:val="single" w:sz="1" w:space="0" w:color="000000"/>
              <w:bottom w:val="single" w:sz="1" w:space="0" w:color="000000"/>
            </w:tcBorders>
            <w:shd w:val="clear" w:color="auto" w:fill="E6E6E6"/>
          </w:tcPr>
          <w:p w:rsidR="001F7801" w:rsidRDefault="001F7801"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F7801" w:rsidRDefault="001F7801" w:rsidP="00FB0285">
            <w:pPr>
              <w:pStyle w:val="PSI-Normal"/>
              <w:rPr>
                <w:b/>
              </w:rPr>
            </w:pPr>
            <w:r>
              <w:rPr>
                <w:b/>
              </w:rPr>
              <w:t xml:space="preserve">Tipo(s) de Pruebas(s): </w:t>
            </w:r>
            <w:r w:rsidRPr="00995A0D">
              <w:t>Funcional</w:t>
            </w:r>
          </w:p>
        </w:tc>
      </w:tr>
      <w:tr w:rsidR="001F7801" w:rsidRPr="00CF4BD4" w:rsidTr="00FB0285">
        <w:tc>
          <w:tcPr>
            <w:tcW w:w="4904" w:type="dxa"/>
            <w:gridSpan w:val="4"/>
            <w:tcBorders>
              <w:left w:val="single" w:sz="1" w:space="0" w:color="000000"/>
              <w:bottom w:val="single" w:sz="1" w:space="0" w:color="000000"/>
            </w:tcBorders>
          </w:tcPr>
          <w:p w:rsidR="001F7801" w:rsidRDefault="001F7801"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F7801" w:rsidRPr="00CF4BD4" w:rsidTr="00FB0285">
              <w:trPr>
                <w:trHeight w:val="263"/>
              </w:trPr>
              <w:tc>
                <w:tcPr>
                  <w:tcW w:w="4426" w:type="dxa"/>
                </w:tcPr>
                <w:p w:rsidR="001F7801" w:rsidRPr="004D5405" w:rsidRDefault="001F7801"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F7801" w:rsidRPr="004D5405" w:rsidRDefault="001F7801" w:rsidP="00FB0285">
            <w:pPr>
              <w:pStyle w:val="TableContents"/>
              <w:rPr>
                <w:rFonts w:ascii="Arial" w:hAnsi="Arial"/>
                <w:color w:val="0000FF"/>
                <w:sz w:val="20"/>
                <w:lang w:val="es-AR"/>
              </w:rPr>
            </w:pPr>
          </w:p>
        </w:tc>
      </w:tr>
      <w:tr w:rsidR="001F7801" w:rsidTr="00FB0285">
        <w:tc>
          <w:tcPr>
            <w:tcW w:w="4904" w:type="dxa"/>
            <w:gridSpan w:val="4"/>
            <w:tcBorders>
              <w:left w:val="single" w:sz="1" w:space="0" w:color="000000"/>
              <w:bottom w:val="single" w:sz="1" w:space="0" w:color="000000"/>
            </w:tcBorders>
          </w:tcPr>
          <w:p w:rsidR="001F7801" w:rsidRDefault="001F7801"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F7801" w:rsidRPr="00606E1E" w:rsidRDefault="001F7801" w:rsidP="00FB0285">
            <w:pPr>
              <w:pStyle w:val="PSI-Normal"/>
            </w:pPr>
            <w:r>
              <w:rPr>
                <w:b/>
              </w:rPr>
              <w:t xml:space="preserve">Autor del Caso de Prueba: </w:t>
            </w:r>
            <w:r>
              <w:t>Nicolás Sartini</w:t>
            </w:r>
          </w:p>
        </w:tc>
      </w:tr>
      <w:tr w:rsidR="001F7801" w:rsidTr="00FB0285">
        <w:tc>
          <w:tcPr>
            <w:tcW w:w="4904" w:type="dxa"/>
            <w:gridSpan w:val="4"/>
            <w:tcBorders>
              <w:left w:val="single" w:sz="1" w:space="0" w:color="000000"/>
              <w:bottom w:val="single" w:sz="1" w:space="0" w:color="000000"/>
            </w:tcBorders>
          </w:tcPr>
          <w:p w:rsidR="001F7801" w:rsidRDefault="001F7801" w:rsidP="00FB0285">
            <w:pPr>
              <w:pStyle w:val="PSI-Normal"/>
              <w:rPr>
                <w:b/>
              </w:rPr>
            </w:pPr>
            <w:r>
              <w:rPr>
                <w:b/>
              </w:rPr>
              <w:t xml:space="preserve">ID/Nombre Caso de Prueba: </w:t>
            </w:r>
            <w:r>
              <w:t>P0</w:t>
            </w:r>
            <w:r w:rsidR="00EC7E67">
              <w:t>30</w:t>
            </w:r>
          </w:p>
        </w:tc>
        <w:tc>
          <w:tcPr>
            <w:tcW w:w="4027" w:type="dxa"/>
            <w:gridSpan w:val="3"/>
            <w:tcBorders>
              <w:left w:val="single" w:sz="1" w:space="0" w:color="000000"/>
              <w:bottom w:val="single" w:sz="1" w:space="0" w:color="000000"/>
              <w:right w:val="single" w:sz="1" w:space="0" w:color="000000"/>
            </w:tcBorders>
          </w:tcPr>
          <w:p w:rsidR="001F7801" w:rsidRDefault="001F7801" w:rsidP="00FB0285">
            <w:pPr>
              <w:pStyle w:val="PSI-Normal"/>
              <w:rPr>
                <w:b/>
              </w:rPr>
            </w:pPr>
            <w:r>
              <w:rPr>
                <w:b/>
              </w:rPr>
              <w:t xml:space="preserve">Nombre del Probador: </w:t>
            </w:r>
            <w:r>
              <w:t>Nicolás Sartini</w:t>
            </w:r>
          </w:p>
        </w:tc>
      </w:tr>
      <w:tr w:rsidR="001F7801" w:rsidTr="00FB0285">
        <w:tc>
          <w:tcPr>
            <w:tcW w:w="4904" w:type="dxa"/>
            <w:gridSpan w:val="4"/>
            <w:tcBorders>
              <w:left w:val="single" w:sz="1" w:space="0" w:color="000000"/>
              <w:bottom w:val="single" w:sz="1" w:space="0" w:color="000000"/>
            </w:tcBorders>
          </w:tcPr>
          <w:p w:rsidR="001F7801" w:rsidRDefault="001F7801"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1F7801" w:rsidRDefault="001F7801"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1F7801" w:rsidRDefault="001F7801" w:rsidP="00FB0285">
            <w:pPr>
              <w:pStyle w:val="PSI-Normal"/>
              <w:rPr>
                <w:b/>
              </w:rPr>
            </w:pPr>
            <w:r>
              <w:rPr>
                <w:b/>
              </w:rPr>
              <w:t xml:space="preserve">Fecha de Ejecución: </w:t>
            </w:r>
            <w:r>
              <w:t>21</w:t>
            </w:r>
            <w:r w:rsidRPr="00473DBE">
              <w:t>/</w:t>
            </w:r>
            <w:r>
              <w:t>04</w:t>
            </w:r>
            <w:r w:rsidRPr="00473DBE">
              <w:t>/20</w:t>
            </w:r>
            <w:r>
              <w:t>20</w:t>
            </w:r>
          </w:p>
        </w:tc>
      </w:tr>
      <w:tr w:rsidR="001F7801" w:rsidTr="00FB0285">
        <w:tc>
          <w:tcPr>
            <w:tcW w:w="8931" w:type="dxa"/>
            <w:gridSpan w:val="7"/>
            <w:tcBorders>
              <w:left w:val="single" w:sz="1" w:space="0" w:color="000000"/>
              <w:bottom w:val="single" w:sz="1" w:space="0" w:color="000000"/>
              <w:right w:val="single" w:sz="1" w:space="0" w:color="000000"/>
            </w:tcBorders>
            <w:shd w:val="clear" w:color="auto" w:fill="E6E6E6"/>
          </w:tcPr>
          <w:p w:rsidR="001F7801" w:rsidRDefault="001F7801" w:rsidP="00FB0285">
            <w:pPr>
              <w:pStyle w:val="TableContents"/>
              <w:rPr>
                <w:rFonts w:ascii="Arial" w:hAnsi="Arial"/>
                <w:b/>
                <w:bCs/>
                <w:sz w:val="20"/>
              </w:rPr>
            </w:pPr>
            <w:r>
              <w:rPr>
                <w:rFonts w:ascii="Arial" w:hAnsi="Arial"/>
                <w:b/>
                <w:bCs/>
                <w:sz w:val="20"/>
              </w:rPr>
              <w:t>Condición(es) para que se ejecute el Caso de Prueba:</w:t>
            </w:r>
          </w:p>
        </w:tc>
      </w:tr>
      <w:tr w:rsidR="001F7801"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F7801" w:rsidTr="00FB0285">
              <w:trPr>
                <w:trHeight w:val="574"/>
              </w:trPr>
              <w:tc>
                <w:tcPr>
                  <w:tcW w:w="4308" w:type="dxa"/>
                </w:tcPr>
                <w:p w:rsidR="001F7801" w:rsidRDefault="001F7801" w:rsidP="00FB0285">
                  <w:pPr>
                    <w:pStyle w:val="PSI-Normal"/>
                  </w:pPr>
                  <w:r>
                    <w:t xml:space="preserve">Se deben cumplir con los recursos necesarios en cuanto a software, hardware y configuraciones necesarias para que se pueda ejecutar este caso de prueba. </w:t>
                  </w:r>
                </w:p>
              </w:tc>
            </w:tr>
          </w:tbl>
          <w:p w:rsidR="001F7801" w:rsidRPr="002F45D3" w:rsidRDefault="001F7801"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F7801" w:rsidRPr="002F45D3" w:rsidRDefault="001F7801" w:rsidP="00FB0285">
            <w:pPr>
              <w:pStyle w:val="PSI-Normal"/>
            </w:pPr>
            <w:r>
              <w:t>-</w:t>
            </w:r>
          </w:p>
        </w:tc>
      </w:tr>
      <w:tr w:rsidR="001F7801" w:rsidTr="00FB0285">
        <w:tc>
          <w:tcPr>
            <w:tcW w:w="4904" w:type="dxa"/>
            <w:gridSpan w:val="4"/>
            <w:tcBorders>
              <w:left w:val="single" w:sz="1" w:space="0" w:color="000000"/>
              <w:bottom w:val="single" w:sz="1" w:space="0" w:color="000000"/>
            </w:tcBorders>
          </w:tcPr>
          <w:p w:rsidR="001F7801" w:rsidRDefault="001F7801"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F7801" w:rsidRDefault="001F7801" w:rsidP="00FB0285">
            <w:pPr>
              <w:pStyle w:val="TableContents"/>
              <w:rPr>
                <w:rFonts w:ascii="Arial" w:hAnsi="Arial"/>
                <w:sz w:val="20"/>
              </w:rPr>
            </w:pPr>
            <w:r>
              <w:rPr>
                <w:rFonts w:ascii="Arial" w:hAnsi="Arial"/>
                <w:sz w:val="20"/>
              </w:rPr>
              <w:t>-</w:t>
            </w:r>
          </w:p>
        </w:tc>
      </w:tr>
      <w:tr w:rsidR="001F7801" w:rsidTr="00FB0285">
        <w:tc>
          <w:tcPr>
            <w:tcW w:w="8931" w:type="dxa"/>
            <w:gridSpan w:val="7"/>
            <w:tcBorders>
              <w:left w:val="single" w:sz="1" w:space="0" w:color="000000"/>
              <w:bottom w:val="single" w:sz="1" w:space="0" w:color="000000"/>
              <w:right w:val="single" w:sz="1" w:space="0" w:color="000000"/>
            </w:tcBorders>
            <w:shd w:val="clear" w:color="auto" w:fill="E6E6E6"/>
          </w:tcPr>
          <w:p w:rsidR="001F7801" w:rsidRDefault="001F7801" w:rsidP="00FB0285">
            <w:pPr>
              <w:pStyle w:val="TableContents"/>
              <w:rPr>
                <w:rFonts w:ascii="Arial" w:hAnsi="Arial"/>
                <w:b/>
                <w:bCs/>
                <w:sz w:val="20"/>
              </w:rPr>
            </w:pPr>
            <w:r>
              <w:rPr>
                <w:rFonts w:ascii="Arial" w:hAnsi="Arial"/>
                <w:b/>
                <w:bCs/>
                <w:sz w:val="20"/>
              </w:rPr>
              <w:t>Para la Ejecución del Caso de Prueba:</w:t>
            </w:r>
          </w:p>
        </w:tc>
      </w:tr>
      <w:tr w:rsidR="001F7801" w:rsidTr="00FB0285">
        <w:tc>
          <w:tcPr>
            <w:tcW w:w="851" w:type="dxa"/>
            <w:tcBorders>
              <w:left w:val="single" w:sz="1" w:space="0" w:color="000000"/>
              <w:bottom w:val="single" w:sz="1" w:space="0" w:color="000000"/>
            </w:tcBorders>
            <w:shd w:val="clear" w:color="auto" w:fill="808080"/>
          </w:tcPr>
          <w:p w:rsidR="001F7801" w:rsidRDefault="001F7801"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F7801" w:rsidRDefault="001F7801"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F7801" w:rsidRDefault="001F7801"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F7801" w:rsidRDefault="001F7801"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F7801" w:rsidRDefault="001F7801" w:rsidP="00FB0285">
            <w:pPr>
              <w:pStyle w:val="TableContents"/>
              <w:jc w:val="center"/>
              <w:rPr>
                <w:rFonts w:ascii="Arial" w:hAnsi="Arial"/>
                <w:b/>
                <w:bCs/>
                <w:sz w:val="20"/>
              </w:rPr>
            </w:pPr>
            <w:r>
              <w:rPr>
                <w:rFonts w:ascii="Arial" w:hAnsi="Arial"/>
                <w:b/>
                <w:bCs/>
                <w:sz w:val="20"/>
              </w:rPr>
              <w:t>Resultado Obtenido</w:t>
            </w:r>
          </w:p>
        </w:tc>
      </w:tr>
      <w:tr w:rsidR="001F7801" w:rsidTr="00252EB8">
        <w:tc>
          <w:tcPr>
            <w:tcW w:w="851" w:type="dxa"/>
            <w:tcBorders>
              <w:left w:val="single" w:sz="1" w:space="0" w:color="000000"/>
              <w:bottom w:val="single" w:sz="1" w:space="0" w:color="000000"/>
            </w:tcBorders>
            <w:shd w:val="clear" w:color="auto" w:fill="D99594" w:themeFill="accent2" w:themeFillTint="99"/>
          </w:tcPr>
          <w:p w:rsidR="001F7801" w:rsidRDefault="001F7801"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D99594" w:themeFill="accent2" w:themeFillTint="99"/>
          </w:tcPr>
          <w:p w:rsidR="001F7801" w:rsidRDefault="001F7801" w:rsidP="00FB0285">
            <w:pPr>
              <w:pStyle w:val="TableContents"/>
            </w:pPr>
            <w:r>
              <w:t>Asignatura de prueba: Sistemas Operativos Distribuidos.</w:t>
            </w:r>
          </w:p>
          <w:p w:rsidR="00217301" w:rsidRDefault="00217301" w:rsidP="00FB0285">
            <w:pPr>
              <w:pStyle w:val="TableContents"/>
            </w:pPr>
          </w:p>
          <w:p w:rsidR="001F7801" w:rsidRDefault="001F7801" w:rsidP="00FB0285">
            <w:pPr>
              <w:pStyle w:val="TableContents"/>
              <w:rPr>
                <w:rFonts w:ascii="Arial" w:hAnsi="Arial"/>
                <w:sz w:val="20"/>
              </w:rPr>
            </w:pPr>
          </w:p>
        </w:tc>
        <w:tc>
          <w:tcPr>
            <w:tcW w:w="1559" w:type="dxa"/>
            <w:tcBorders>
              <w:left w:val="single" w:sz="1" w:space="0" w:color="000000"/>
              <w:bottom w:val="single" w:sz="1" w:space="0" w:color="000000"/>
            </w:tcBorders>
            <w:shd w:val="clear" w:color="auto" w:fill="D99594" w:themeFill="accent2" w:themeFillTint="99"/>
          </w:tcPr>
          <w:p w:rsidR="001F7801" w:rsidRDefault="001F7801" w:rsidP="00FB0285">
            <w:pPr>
              <w:pStyle w:val="TableContents"/>
              <w:rPr>
                <w:rFonts w:ascii="Arial" w:hAnsi="Arial"/>
                <w:sz w:val="20"/>
              </w:rPr>
            </w:pPr>
            <w:r>
              <w:rPr>
                <w:rFonts w:ascii="Arial" w:hAnsi="Arial"/>
                <w:sz w:val="20"/>
              </w:rPr>
              <w:t>N/A.</w:t>
            </w:r>
          </w:p>
          <w:p w:rsidR="001F7801" w:rsidRDefault="001F7801" w:rsidP="00FB0285">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D99594" w:themeFill="accent2" w:themeFillTint="99"/>
          </w:tcPr>
          <w:p w:rsidR="001F7801" w:rsidRDefault="00217301" w:rsidP="00217301">
            <w:pPr>
              <w:pStyle w:val="PSI-Normal"/>
              <w:spacing w:before="0" w:line="240" w:lineRule="auto"/>
              <w:ind w:left="360"/>
              <w:rPr>
                <w:rFonts w:ascii="Arial" w:hAnsi="Arial"/>
                <w:sz w:val="20"/>
              </w:rPr>
            </w:pPr>
            <w:r>
              <w:rPr>
                <w:rFonts w:ascii="Arial" w:hAnsi="Arial"/>
                <w:sz w:val="20"/>
              </w:rPr>
              <w:t xml:space="preserve">Se regrese a la pantalla principal Mis Asignaturas, permitiendo Gestionar la Bibliografía cuando el usuario desee y además el estado del programa debe figurar como "Cargando" y no debe ser enviado a revisión automáticamente al departamento Exactas.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1F7801" w:rsidRDefault="00217301" w:rsidP="00FB0285">
            <w:pPr>
              <w:pStyle w:val="TableContents"/>
              <w:rPr>
                <w:rFonts w:ascii="Arial" w:hAnsi="Arial"/>
                <w:sz w:val="20"/>
                <w:lang w:val="es-AR"/>
              </w:rPr>
            </w:pPr>
            <w:r>
              <w:rPr>
                <w:rFonts w:ascii="Arial" w:hAnsi="Arial"/>
                <w:sz w:val="20"/>
                <w:lang w:val="es-AR"/>
              </w:rPr>
              <w:t>Ins</w:t>
            </w:r>
            <w:r w:rsidR="001F7801">
              <w:rPr>
                <w:rFonts w:ascii="Arial" w:hAnsi="Arial"/>
                <w:sz w:val="20"/>
                <w:lang w:val="es-AR"/>
              </w:rPr>
              <w:t>atisfactorio.</w:t>
            </w:r>
          </w:p>
          <w:p w:rsidR="001F7801" w:rsidRPr="00821D39" w:rsidRDefault="00217301" w:rsidP="00217301">
            <w:pPr>
              <w:pStyle w:val="PSI-Normal"/>
              <w:spacing w:before="0" w:line="240" w:lineRule="auto"/>
              <w:ind w:left="360"/>
              <w:rPr>
                <w:rFonts w:ascii="Arial" w:hAnsi="Arial"/>
                <w:sz w:val="20"/>
              </w:rPr>
            </w:pPr>
            <w:r>
              <w:rPr>
                <w:rFonts w:ascii="Arial" w:hAnsi="Arial"/>
                <w:sz w:val="20"/>
              </w:rPr>
              <w:t xml:space="preserve">Se ha regresado correctamente a la pantalla principal Mis Asignaturas, pero </w:t>
            </w:r>
            <w:r w:rsidR="00B93A72">
              <w:rPr>
                <w:rFonts w:ascii="Arial" w:hAnsi="Arial"/>
                <w:sz w:val="20"/>
              </w:rPr>
              <w:t>no permite Gestionar la Bibliografía en otro momento y además el estado del programa figura como "Desaprobado" y se envió automáticamente a revisión al departamento Exactas.</w:t>
            </w:r>
          </w:p>
        </w:tc>
      </w:tr>
      <w:tr w:rsidR="001F7801" w:rsidTr="00FB0285">
        <w:tc>
          <w:tcPr>
            <w:tcW w:w="8931" w:type="dxa"/>
            <w:gridSpan w:val="7"/>
            <w:tcBorders>
              <w:left w:val="single" w:sz="1" w:space="0" w:color="000000"/>
              <w:bottom w:val="single" w:sz="1" w:space="0" w:color="000000"/>
              <w:right w:val="single" w:sz="1" w:space="0" w:color="000000"/>
            </w:tcBorders>
            <w:shd w:val="clear" w:color="auto" w:fill="E6E6E6"/>
          </w:tcPr>
          <w:p w:rsidR="004E103A" w:rsidRDefault="001F7801" w:rsidP="004E103A">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rsidR="004E103A">
              <w:t>el botón "</w:t>
            </w:r>
            <w:r w:rsidR="004E103A">
              <w:rPr>
                <w:lang w:val="es-VE"/>
              </w:rPr>
              <w:t>Continuar más Tarde</w:t>
            </w:r>
            <w:r w:rsidR="004E103A">
              <w:t>", este permita gestionar la bibliografía cuando el usuario desee, regresando a la pantalla principal Mis Asignaturas.</w:t>
            </w:r>
          </w:p>
          <w:p w:rsidR="001F7801" w:rsidRPr="00713567" w:rsidRDefault="004E103A" w:rsidP="00FB0285">
            <w:pPr>
              <w:pStyle w:val="PSI-Normal"/>
            </w:pPr>
            <w:r>
              <w:t xml:space="preserve">Además el estado del programa debe pasar de "No Cargado" a "Cargando" y no debe enviarlo a revisión al Departamento Exactas y Naturales hasta que el usuario no lo decida. </w:t>
            </w:r>
          </w:p>
        </w:tc>
      </w:tr>
      <w:tr w:rsidR="001F7801" w:rsidTr="00FB0285">
        <w:tc>
          <w:tcPr>
            <w:tcW w:w="8931" w:type="dxa"/>
            <w:gridSpan w:val="7"/>
            <w:tcBorders>
              <w:left w:val="single" w:sz="1" w:space="0" w:color="000000"/>
              <w:bottom w:val="single" w:sz="1" w:space="0" w:color="000000"/>
              <w:right w:val="single" w:sz="1" w:space="0" w:color="000000"/>
            </w:tcBorders>
          </w:tcPr>
          <w:p w:rsidR="001F7801" w:rsidRDefault="001F7801"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w:t>
            </w:r>
            <w:r w:rsidR="00B93A72">
              <w:rPr>
                <w:rFonts w:ascii="Arial" w:hAnsi="Arial"/>
                <w:sz w:val="20"/>
              </w:rPr>
              <w:t>_</w:t>
            </w:r>
            <w:r>
              <w:rPr>
                <w:rFonts w:ascii="Arial" w:hAnsi="Arial"/>
                <w:sz w:val="20"/>
              </w:rPr>
              <w:t>__    Fallo: __</w:t>
            </w:r>
            <w:r w:rsidR="00B93A72">
              <w:rPr>
                <w:rFonts w:ascii="Arial" w:hAnsi="Arial"/>
                <w:sz w:val="20"/>
              </w:rPr>
              <w:t>X</w:t>
            </w:r>
            <w:r>
              <w:rPr>
                <w:rFonts w:ascii="Arial" w:hAnsi="Arial"/>
                <w:sz w:val="20"/>
              </w:rPr>
              <w:t xml:space="preserve">__ </w:t>
            </w:r>
          </w:p>
        </w:tc>
      </w:tr>
      <w:tr w:rsidR="001F7801" w:rsidTr="00FB0285">
        <w:tc>
          <w:tcPr>
            <w:tcW w:w="8931" w:type="dxa"/>
            <w:gridSpan w:val="7"/>
            <w:tcBorders>
              <w:left w:val="single" w:sz="1" w:space="0" w:color="000000"/>
              <w:bottom w:val="single" w:sz="1" w:space="0" w:color="000000"/>
              <w:right w:val="single" w:sz="1" w:space="0" w:color="000000"/>
            </w:tcBorders>
          </w:tcPr>
          <w:p w:rsidR="001F7801" w:rsidRDefault="001F7801" w:rsidP="00FB0285">
            <w:pPr>
              <w:pStyle w:val="TableContents"/>
              <w:rPr>
                <w:rFonts w:ascii="Arial" w:hAnsi="Arial"/>
                <w:sz w:val="20"/>
              </w:rPr>
            </w:pPr>
            <w:r>
              <w:rPr>
                <w:rFonts w:ascii="Arial" w:hAnsi="Arial"/>
                <w:b/>
                <w:bCs/>
                <w:sz w:val="20"/>
              </w:rPr>
              <w:t xml:space="preserve">Fecha de Aprobación del Caso de Prueba: </w:t>
            </w:r>
            <w:r w:rsidR="00B93A72">
              <w:rPr>
                <w:rFonts w:ascii="Arial" w:hAnsi="Arial"/>
                <w:sz w:val="20"/>
              </w:rPr>
              <w:t xml:space="preserve">  ______</w:t>
            </w:r>
            <w:r>
              <w:rPr>
                <w:rFonts w:ascii="Arial" w:hAnsi="Arial"/>
                <w:sz w:val="20"/>
              </w:rPr>
              <w:t>_______</w:t>
            </w:r>
          </w:p>
        </w:tc>
      </w:tr>
    </w:tbl>
    <w:p w:rsidR="001F7801" w:rsidRDefault="001F7801" w:rsidP="001F7801">
      <w:pPr>
        <w:pStyle w:val="InfoBlue"/>
        <w:ind w:left="363"/>
      </w:pPr>
    </w:p>
    <w:p w:rsidR="001F7801" w:rsidRPr="00426272" w:rsidRDefault="001F7801" w:rsidP="001F7801">
      <w:pPr>
        <w:rPr>
          <w:lang w:val="es-VE"/>
        </w:rPr>
      </w:pPr>
    </w:p>
    <w:p w:rsidR="009F1C10" w:rsidRDefault="009F1C10" w:rsidP="00D92A17">
      <w:pPr>
        <w:rPr>
          <w:lang w:val="es-VE"/>
        </w:rPr>
      </w:pPr>
    </w:p>
    <w:p w:rsidR="001F7801" w:rsidRDefault="001F7801" w:rsidP="00D92A17">
      <w:pPr>
        <w:rPr>
          <w:lang w:val="es-VE"/>
        </w:rPr>
      </w:pPr>
    </w:p>
    <w:p w:rsidR="00481B86" w:rsidRDefault="00481B86" w:rsidP="00D92A17">
      <w:pPr>
        <w:rPr>
          <w:lang w:val="es-VE"/>
        </w:rPr>
      </w:pPr>
    </w:p>
    <w:p w:rsidR="00481B86" w:rsidRPr="004D5405" w:rsidRDefault="00481B86" w:rsidP="00481B86">
      <w:pPr>
        <w:pStyle w:val="PSI-Ttulo2"/>
        <w:rPr>
          <w:color w:val="365F91" w:themeColor="accent1" w:themeShade="BF"/>
          <w:sz w:val="28"/>
          <w:szCs w:val="28"/>
        </w:rPr>
      </w:pPr>
      <w:bookmarkStart w:id="109" w:name="_Toc38806098"/>
      <w:r>
        <w:t>Caso de Prueba P031</w:t>
      </w:r>
      <w:bookmarkEnd w:id="109"/>
    </w:p>
    <w:p w:rsidR="00481B86" w:rsidRDefault="00481B86" w:rsidP="00481B86">
      <w:r>
        <w:t>Correspondiente a la Modificación de Programa.</w:t>
      </w:r>
    </w:p>
    <w:p w:rsidR="00481B86" w:rsidRPr="00664D4B" w:rsidRDefault="00481B86" w:rsidP="00481B86">
      <w:pPr>
        <w:pStyle w:val="PSI-Ttulo3"/>
      </w:pPr>
      <w:bookmarkStart w:id="110" w:name="_Toc38806099"/>
      <w:r w:rsidRPr="00664D4B">
        <w:t>Descripción</w:t>
      </w:r>
      <w:bookmarkEnd w:id="110"/>
      <w:r w:rsidRPr="00664D4B">
        <w:t xml:space="preserve"> </w:t>
      </w:r>
    </w:p>
    <w:p w:rsidR="00481B86" w:rsidRPr="00664D4B" w:rsidRDefault="00481B86" w:rsidP="00481B86">
      <w:pPr>
        <w:pStyle w:val="PSI-Normal"/>
      </w:pPr>
      <w:r>
        <w:t>Este caso de prueba</w:t>
      </w:r>
      <w:r w:rsidRPr="00664D4B">
        <w:t xml:space="preserve"> tiene como objetivo </w:t>
      </w:r>
      <w:r>
        <w:t>verificar la correcta escritura del texto mostrado y la correcta representación de símbolos especiales de la pantalla Modificar Programa.</w:t>
      </w:r>
    </w:p>
    <w:p w:rsidR="00481B86" w:rsidRPr="00664D4B" w:rsidRDefault="00481B86" w:rsidP="00481B86">
      <w:pPr>
        <w:pStyle w:val="PSI-Ttulo3"/>
      </w:pPr>
      <w:bookmarkStart w:id="111" w:name="_Toc38806100"/>
      <w:r w:rsidRPr="00664D4B">
        <w:t>Evaluación de la Prueba</w:t>
      </w:r>
      <w:bookmarkEnd w:id="111"/>
      <w:r w:rsidRPr="00664D4B">
        <w:t xml:space="preserve"> </w:t>
      </w:r>
    </w:p>
    <w:p w:rsidR="00481B86" w:rsidRDefault="00481B86" w:rsidP="00481B86">
      <w:pPr>
        <w:pStyle w:val="PSI-Normal"/>
      </w:pPr>
      <w:r w:rsidRPr="00664D4B">
        <w:t>Realizada y satisfactoria.</w:t>
      </w:r>
    </w:p>
    <w:p w:rsidR="00481B86" w:rsidRDefault="00481B86" w:rsidP="00481B86">
      <w:pPr>
        <w:pStyle w:val="PSI-Normal"/>
      </w:pPr>
    </w:p>
    <w:p w:rsidR="004C799F" w:rsidRPr="00664D4B" w:rsidRDefault="004C799F" w:rsidP="00481B8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81B86" w:rsidTr="00FB0285">
        <w:tc>
          <w:tcPr>
            <w:tcW w:w="4904" w:type="dxa"/>
            <w:gridSpan w:val="4"/>
            <w:tcBorders>
              <w:top w:val="single" w:sz="1" w:space="0" w:color="000000"/>
              <w:left w:val="single" w:sz="1" w:space="0" w:color="000000"/>
              <w:bottom w:val="single" w:sz="1" w:space="0" w:color="000000"/>
            </w:tcBorders>
          </w:tcPr>
          <w:p w:rsidR="00481B86" w:rsidRDefault="00481B86" w:rsidP="00FB0285">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81B86" w:rsidRDefault="00481B86" w:rsidP="00FB0285">
            <w:pPr>
              <w:pStyle w:val="PSI-Normal"/>
              <w:rPr>
                <w:b/>
              </w:rPr>
            </w:pPr>
            <w:r>
              <w:rPr>
                <w:b/>
              </w:rPr>
              <w:t xml:space="preserve">Nivel de Prueba: </w:t>
            </w:r>
            <w:r w:rsidRPr="00565228">
              <w:t>Componente</w:t>
            </w:r>
          </w:p>
        </w:tc>
      </w:tr>
      <w:tr w:rsidR="00481B86" w:rsidTr="00FB0285">
        <w:tc>
          <w:tcPr>
            <w:tcW w:w="4904" w:type="dxa"/>
            <w:gridSpan w:val="4"/>
            <w:tcBorders>
              <w:left w:val="single" w:sz="1" w:space="0" w:color="000000"/>
              <w:bottom w:val="single" w:sz="1" w:space="0" w:color="000000"/>
            </w:tcBorders>
            <w:shd w:val="clear" w:color="auto" w:fill="E6E6E6"/>
          </w:tcPr>
          <w:p w:rsidR="00481B86" w:rsidRDefault="00481B86"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481B86" w:rsidRDefault="00481B86" w:rsidP="00FB0285">
            <w:pPr>
              <w:pStyle w:val="PSI-Normal"/>
              <w:rPr>
                <w:b/>
              </w:rPr>
            </w:pPr>
            <w:r>
              <w:rPr>
                <w:b/>
              </w:rPr>
              <w:t xml:space="preserve">Tipo(s) de Pruebas(s): </w:t>
            </w:r>
            <w:r>
              <w:t>Interfaz de Usuario</w:t>
            </w:r>
          </w:p>
        </w:tc>
      </w:tr>
      <w:tr w:rsidR="00481B86" w:rsidRPr="00CF4BD4" w:rsidTr="00FB0285">
        <w:tc>
          <w:tcPr>
            <w:tcW w:w="4904" w:type="dxa"/>
            <w:gridSpan w:val="4"/>
            <w:tcBorders>
              <w:left w:val="single" w:sz="1" w:space="0" w:color="000000"/>
              <w:bottom w:val="single" w:sz="1" w:space="0" w:color="000000"/>
            </w:tcBorders>
          </w:tcPr>
          <w:p w:rsidR="00481B86" w:rsidRDefault="00481B86"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81B86" w:rsidRPr="00CF4BD4" w:rsidTr="00FB0285">
              <w:trPr>
                <w:trHeight w:val="263"/>
              </w:trPr>
              <w:tc>
                <w:tcPr>
                  <w:tcW w:w="4426" w:type="dxa"/>
                </w:tcPr>
                <w:p w:rsidR="00481B86" w:rsidRPr="004D5405" w:rsidRDefault="00481B86"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81B86" w:rsidRPr="004D5405" w:rsidRDefault="00481B86" w:rsidP="00FB0285">
            <w:pPr>
              <w:pStyle w:val="TableContents"/>
              <w:rPr>
                <w:rFonts w:ascii="Arial" w:hAnsi="Arial"/>
                <w:color w:val="0000FF"/>
                <w:sz w:val="20"/>
                <w:lang w:val="es-AR"/>
              </w:rPr>
            </w:pPr>
          </w:p>
        </w:tc>
      </w:tr>
      <w:tr w:rsidR="00481B86" w:rsidTr="00FB0285">
        <w:tc>
          <w:tcPr>
            <w:tcW w:w="4904" w:type="dxa"/>
            <w:gridSpan w:val="4"/>
            <w:tcBorders>
              <w:left w:val="single" w:sz="1" w:space="0" w:color="000000"/>
              <w:bottom w:val="single" w:sz="1" w:space="0" w:color="000000"/>
            </w:tcBorders>
          </w:tcPr>
          <w:p w:rsidR="00481B86" w:rsidRDefault="00481B86"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81B86" w:rsidRPr="00606E1E" w:rsidRDefault="00481B86" w:rsidP="00FB0285">
            <w:pPr>
              <w:pStyle w:val="PSI-Normal"/>
            </w:pPr>
            <w:r>
              <w:rPr>
                <w:b/>
              </w:rPr>
              <w:t xml:space="preserve">Autor del Caso de Prueba: </w:t>
            </w:r>
            <w:r>
              <w:t>Nicolás Sartini</w:t>
            </w:r>
          </w:p>
        </w:tc>
      </w:tr>
      <w:tr w:rsidR="00481B86" w:rsidTr="00FB0285">
        <w:tc>
          <w:tcPr>
            <w:tcW w:w="4904" w:type="dxa"/>
            <w:gridSpan w:val="4"/>
            <w:tcBorders>
              <w:left w:val="single" w:sz="1" w:space="0" w:color="000000"/>
              <w:bottom w:val="single" w:sz="1" w:space="0" w:color="000000"/>
            </w:tcBorders>
          </w:tcPr>
          <w:p w:rsidR="00481B86" w:rsidRDefault="00481B86" w:rsidP="00FB0285">
            <w:pPr>
              <w:pStyle w:val="PSI-Normal"/>
              <w:rPr>
                <w:b/>
              </w:rPr>
            </w:pPr>
            <w:r>
              <w:rPr>
                <w:b/>
              </w:rPr>
              <w:t xml:space="preserve">ID/Nombre Caso de Prueba: </w:t>
            </w:r>
            <w:r>
              <w:t>P031</w:t>
            </w:r>
          </w:p>
        </w:tc>
        <w:tc>
          <w:tcPr>
            <w:tcW w:w="4027" w:type="dxa"/>
            <w:gridSpan w:val="3"/>
            <w:tcBorders>
              <w:left w:val="single" w:sz="1" w:space="0" w:color="000000"/>
              <w:bottom w:val="single" w:sz="1" w:space="0" w:color="000000"/>
              <w:right w:val="single" w:sz="1" w:space="0" w:color="000000"/>
            </w:tcBorders>
          </w:tcPr>
          <w:p w:rsidR="00481B86" w:rsidRDefault="00481B86" w:rsidP="00FB0285">
            <w:pPr>
              <w:pStyle w:val="PSI-Normal"/>
              <w:rPr>
                <w:b/>
              </w:rPr>
            </w:pPr>
            <w:r>
              <w:rPr>
                <w:b/>
              </w:rPr>
              <w:t xml:space="preserve">Nombre del Probador: </w:t>
            </w:r>
            <w:r>
              <w:t>Nicolás Sartini</w:t>
            </w:r>
          </w:p>
        </w:tc>
      </w:tr>
      <w:tr w:rsidR="00481B86" w:rsidTr="00FB0285">
        <w:tc>
          <w:tcPr>
            <w:tcW w:w="4904" w:type="dxa"/>
            <w:gridSpan w:val="4"/>
            <w:tcBorders>
              <w:left w:val="single" w:sz="1" w:space="0" w:color="000000"/>
              <w:bottom w:val="single" w:sz="1" w:space="0" w:color="000000"/>
            </w:tcBorders>
          </w:tcPr>
          <w:p w:rsidR="00481B86" w:rsidRDefault="00481B86"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81B86" w:rsidRDefault="00481B86"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481B86" w:rsidRDefault="00481B86" w:rsidP="00FB0285">
            <w:pPr>
              <w:pStyle w:val="PSI-Normal"/>
              <w:rPr>
                <w:b/>
              </w:rPr>
            </w:pPr>
            <w:r>
              <w:rPr>
                <w:b/>
              </w:rPr>
              <w:t xml:space="preserve">Fecha de Ejecución: </w:t>
            </w:r>
            <w:r>
              <w:t>21</w:t>
            </w:r>
            <w:r w:rsidRPr="00473DBE">
              <w:t>/</w:t>
            </w:r>
            <w:r>
              <w:t>04</w:t>
            </w:r>
            <w:r w:rsidRPr="00473DBE">
              <w:t>/20</w:t>
            </w:r>
            <w:r>
              <w:t>20</w:t>
            </w:r>
          </w:p>
        </w:tc>
      </w:tr>
      <w:tr w:rsidR="00481B86" w:rsidTr="00FB0285">
        <w:tc>
          <w:tcPr>
            <w:tcW w:w="8931" w:type="dxa"/>
            <w:gridSpan w:val="7"/>
            <w:tcBorders>
              <w:left w:val="single" w:sz="1" w:space="0" w:color="000000"/>
              <w:bottom w:val="single" w:sz="1" w:space="0" w:color="000000"/>
              <w:right w:val="single" w:sz="1" w:space="0" w:color="000000"/>
            </w:tcBorders>
            <w:shd w:val="clear" w:color="auto" w:fill="E6E6E6"/>
          </w:tcPr>
          <w:p w:rsidR="00481B86" w:rsidRDefault="00481B86" w:rsidP="00FB0285">
            <w:pPr>
              <w:pStyle w:val="TableContents"/>
              <w:rPr>
                <w:rFonts w:ascii="Arial" w:hAnsi="Arial"/>
                <w:b/>
                <w:bCs/>
                <w:sz w:val="20"/>
              </w:rPr>
            </w:pPr>
            <w:r>
              <w:rPr>
                <w:rFonts w:ascii="Arial" w:hAnsi="Arial"/>
                <w:b/>
                <w:bCs/>
                <w:sz w:val="20"/>
              </w:rPr>
              <w:t>Condición(es) para que se ejecute el Caso de Prueba:</w:t>
            </w:r>
          </w:p>
        </w:tc>
      </w:tr>
      <w:tr w:rsidR="00481B86"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81B86" w:rsidTr="00FB0285">
              <w:trPr>
                <w:trHeight w:val="574"/>
              </w:trPr>
              <w:tc>
                <w:tcPr>
                  <w:tcW w:w="4308" w:type="dxa"/>
                </w:tcPr>
                <w:p w:rsidR="00481B86" w:rsidRDefault="00481B86" w:rsidP="00FB0285">
                  <w:pPr>
                    <w:pStyle w:val="PSI-Normal"/>
                  </w:pPr>
                  <w:r>
                    <w:t xml:space="preserve">Se deben cumplir con los recursos necesarios en cuanto a software, hardware y configuraciones necesarias para que se pueda ejecutar este caso de prueba. </w:t>
                  </w:r>
                </w:p>
              </w:tc>
            </w:tr>
          </w:tbl>
          <w:p w:rsidR="00481B86" w:rsidRPr="002F45D3" w:rsidRDefault="00481B86"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81B86" w:rsidRPr="002F45D3" w:rsidRDefault="00481B86" w:rsidP="00FB0285">
            <w:pPr>
              <w:pStyle w:val="PSI-Normal"/>
            </w:pPr>
            <w:r>
              <w:t>-</w:t>
            </w:r>
          </w:p>
        </w:tc>
      </w:tr>
      <w:tr w:rsidR="00481B86" w:rsidTr="00FB0285">
        <w:tc>
          <w:tcPr>
            <w:tcW w:w="4904" w:type="dxa"/>
            <w:gridSpan w:val="4"/>
            <w:tcBorders>
              <w:left w:val="single" w:sz="1" w:space="0" w:color="000000"/>
              <w:bottom w:val="single" w:sz="1" w:space="0" w:color="000000"/>
            </w:tcBorders>
          </w:tcPr>
          <w:p w:rsidR="00481B86" w:rsidRDefault="00481B86"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81B86" w:rsidRDefault="00481B86" w:rsidP="00FB0285">
            <w:pPr>
              <w:pStyle w:val="TableContents"/>
              <w:rPr>
                <w:rFonts w:ascii="Arial" w:hAnsi="Arial"/>
                <w:sz w:val="20"/>
              </w:rPr>
            </w:pPr>
            <w:r>
              <w:rPr>
                <w:rFonts w:ascii="Arial" w:hAnsi="Arial"/>
                <w:sz w:val="20"/>
              </w:rPr>
              <w:t>-</w:t>
            </w:r>
          </w:p>
        </w:tc>
      </w:tr>
      <w:tr w:rsidR="00481B86" w:rsidTr="00FB0285">
        <w:tc>
          <w:tcPr>
            <w:tcW w:w="8931" w:type="dxa"/>
            <w:gridSpan w:val="7"/>
            <w:tcBorders>
              <w:left w:val="single" w:sz="1" w:space="0" w:color="000000"/>
              <w:bottom w:val="single" w:sz="1" w:space="0" w:color="000000"/>
              <w:right w:val="single" w:sz="1" w:space="0" w:color="000000"/>
            </w:tcBorders>
            <w:shd w:val="clear" w:color="auto" w:fill="E6E6E6"/>
          </w:tcPr>
          <w:p w:rsidR="00481B86" w:rsidRDefault="00481B86" w:rsidP="00FB0285">
            <w:pPr>
              <w:pStyle w:val="TableContents"/>
              <w:rPr>
                <w:rFonts w:ascii="Arial" w:hAnsi="Arial"/>
                <w:b/>
                <w:bCs/>
                <w:sz w:val="20"/>
              </w:rPr>
            </w:pPr>
            <w:r>
              <w:rPr>
                <w:rFonts w:ascii="Arial" w:hAnsi="Arial"/>
                <w:b/>
                <w:bCs/>
                <w:sz w:val="20"/>
              </w:rPr>
              <w:t>Para la Ejecución del Caso de Prueba:</w:t>
            </w:r>
          </w:p>
        </w:tc>
      </w:tr>
      <w:tr w:rsidR="00481B86" w:rsidTr="00FB0285">
        <w:tc>
          <w:tcPr>
            <w:tcW w:w="851" w:type="dxa"/>
            <w:tcBorders>
              <w:left w:val="single" w:sz="1" w:space="0" w:color="000000"/>
              <w:bottom w:val="single" w:sz="1" w:space="0" w:color="000000"/>
            </w:tcBorders>
            <w:shd w:val="clear" w:color="auto" w:fill="808080"/>
          </w:tcPr>
          <w:p w:rsidR="00481B86" w:rsidRDefault="00481B86"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81B86" w:rsidRDefault="00481B86"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81B86" w:rsidRDefault="00481B86"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81B86" w:rsidRDefault="00481B86"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81B86" w:rsidRDefault="00481B86" w:rsidP="00FB0285">
            <w:pPr>
              <w:pStyle w:val="TableContents"/>
              <w:jc w:val="center"/>
              <w:rPr>
                <w:rFonts w:ascii="Arial" w:hAnsi="Arial"/>
                <w:b/>
                <w:bCs/>
                <w:sz w:val="20"/>
              </w:rPr>
            </w:pPr>
            <w:r>
              <w:rPr>
                <w:rFonts w:ascii="Arial" w:hAnsi="Arial"/>
                <w:b/>
                <w:bCs/>
                <w:sz w:val="20"/>
              </w:rPr>
              <w:t>Resultado Obtenido</w:t>
            </w:r>
          </w:p>
        </w:tc>
      </w:tr>
      <w:tr w:rsidR="00481B86" w:rsidTr="00FB0285">
        <w:tc>
          <w:tcPr>
            <w:tcW w:w="851" w:type="dxa"/>
            <w:tcBorders>
              <w:left w:val="single" w:sz="1" w:space="0" w:color="000000"/>
              <w:bottom w:val="single" w:sz="1" w:space="0" w:color="000000"/>
            </w:tcBorders>
          </w:tcPr>
          <w:p w:rsidR="00481B86" w:rsidRDefault="00481B86"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81B86" w:rsidRDefault="00481B86" w:rsidP="00FB0285">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81B86" w:rsidRDefault="00481B86" w:rsidP="00FB0285">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481B86" w:rsidRPr="00B151C0" w:rsidRDefault="00481B86" w:rsidP="00481B86">
            <w:pPr>
              <w:pStyle w:val="PSI-Normal"/>
              <w:spacing w:before="0" w:line="240" w:lineRule="auto"/>
              <w:ind w:left="360"/>
              <w:rPr>
                <w:rFonts w:ascii="Arial" w:hAnsi="Arial"/>
                <w:sz w:val="20"/>
              </w:rPr>
            </w:pPr>
            <w:r>
              <w:rPr>
                <w:rFonts w:ascii="Arial" w:hAnsi="Arial"/>
                <w:sz w:val="20"/>
              </w:rPr>
              <w:t>Visualizar de forma correcta la escritura del texto mostrado en la pantalla (Sin la presencia de errores ortográficos y la correcta representación de símbolos especiales) al modificar un programa.</w:t>
            </w:r>
          </w:p>
        </w:tc>
        <w:tc>
          <w:tcPr>
            <w:tcW w:w="2410" w:type="dxa"/>
            <w:gridSpan w:val="2"/>
            <w:tcBorders>
              <w:left w:val="single" w:sz="1" w:space="0" w:color="000000"/>
              <w:bottom w:val="single" w:sz="1" w:space="0" w:color="000000"/>
              <w:right w:val="single" w:sz="1" w:space="0" w:color="000000"/>
            </w:tcBorders>
          </w:tcPr>
          <w:p w:rsidR="00481B86" w:rsidRDefault="00481B86" w:rsidP="00FB0285">
            <w:pPr>
              <w:pStyle w:val="TableContents"/>
              <w:rPr>
                <w:rFonts w:ascii="Arial" w:hAnsi="Arial"/>
                <w:sz w:val="20"/>
              </w:rPr>
            </w:pPr>
            <w:r>
              <w:rPr>
                <w:rFonts w:ascii="Arial" w:hAnsi="Arial"/>
                <w:sz w:val="20"/>
              </w:rPr>
              <w:t xml:space="preserve">Satisfactorio. </w:t>
            </w:r>
          </w:p>
          <w:p w:rsidR="00481B86" w:rsidRDefault="00481B86" w:rsidP="00481B86">
            <w:pPr>
              <w:pStyle w:val="TableContents"/>
              <w:rPr>
                <w:rFonts w:ascii="Arial" w:hAnsi="Arial"/>
                <w:sz w:val="20"/>
              </w:rPr>
            </w:pPr>
            <w:r>
              <w:rPr>
                <w:rFonts w:ascii="Arial" w:hAnsi="Arial"/>
                <w:sz w:val="20"/>
              </w:rPr>
              <w:t>Correcta visualización de la escritura del texto mostrado en la pantalla (Sin la presencia de errores ortográficos y la correcta representación de símbolos especiales) al modificar un programa.</w:t>
            </w:r>
          </w:p>
        </w:tc>
      </w:tr>
      <w:tr w:rsidR="00481B86" w:rsidTr="00FB0285">
        <w:tc>
          <w:tcPr>
            <w:tcW w:w="8931" w:type="dxa"/>
            <w:gridSpan w:val="7"/>
            <w:tcBorders>
              <w:left w:val="single" w:sz="1" w:space="0" w:color="000000"/>
              <w:bottom w:val="single" w:sz="1" w:space="0" w:color="000000"/>
              <w:right w:val="single" w:sz="1" w:space="0" w:color="000000"/>
            </w:tcBorders>
            <w:shd w:val="clear" w:color="auto" w:fill="E6E6E6"/>
          </w:tcPr>
          <w:p w:rsidR="00481B86" w:rsidRPr="00713567" w:rsidRDefault="00481B86" w:rsidP="00FB0285">
            <w:pPr>
              <w:pStyle w:val="PSI-Normal"/>
            </w:pPr>
            <w:r>
              <w:rPr>
                <w:rFonts w:ascii="Arial" w:hAnsi="Arial"/>
                <w:b/>
                <w:bCs/>
                <w:sz w:val="20"/>
              </w:rPr>
              <w:t xml:space="preserve">Criterios de Aprobación del Caso de Prueba: </w:t>
            </w:r>
            <w:r>
              <w:rPr>
                <w:rFonts w:ascii="Arial" w:hAnsi="Arial"/>
                <w:bCs/>
                <w:sz w:val="20"/>
              </w:rPr>
              <w:t xml:space="preserve">Será exitoso si al visualizar el texto mostrado en pantalla, este no contiene errores ortográficos y representa correctamente los símbolos especiales. </w:t>
            </w:r>
          </w:p>
        </w:tc>
      </w:tr>
      <w:tr w:rsidR="00481B86" w:rsidTr="00FB0285">
        <w:tc>
          <w:tcPr>
            <w:tcW w:w="8931" w:type="dxa"/>
            <w:gridSpan w:val="7"/>
            <w:tcBorders>
              <w:left w:val="single" w:sz="1" w:space="0" w:color="000000"/>
              <w:bottom w:val="single" w:sz="1" w:space="0" w:color="000000"/>
              <w:right w:val="single" w:sz="1" w:space="0" w:color="000000"/>
            </w:tcBorders>
          </w:tcPr>
          <w:p w:rsidR="00481B86" w:rsidRDefault="00481B86"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81B86" w:rsidTr="00FB0285">
        <w:tc>
          <w:tcPr>
            <w:tcW w:w="8931" w:type="dxa"/>
            <w:gridSpan w:val="7"/>
            <w:tcBorders>
              <w:left w:val="single" w:sz="1" w:space="0" w:color="000000"/>
              <w:bottom w:val="single" w:sz="1" w:space="0" w:color="000000"/>
              <w:right w:val="single" w:sz="1" w:space="0" w:color="000000"/>
            </w:tcBorders>
          </w:tcPr>
          <w:p w:rsidR="00481B86" w:rsidRDefault="00481B86"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4C799F" w:rsidRDefault="004C799F" w:rsidP="00481B86">
      <w:pPr>
        <w:pStyle w:val="PSI-Ttulo2"/>
      </w:pPr>
    </w:p>
    <w:p w:rsidR="00481B86" w:rsidRPr="004D5405" w:rsidRDefault="00481B86" w:rsidP="00481B86">
      <w:pPr>
        <w:pStyle w:val="PSI-Ttulo2"/>
        <w:rPr>
          <w:color w:val="365F91" w:themeColor="accent1" w:themeShade="BF"/>
          <w:sz w:val="28"/>
          <w:szCs w:val="28"/>
        </w:rPr>
      </w:pPr>
      <w:bookmarkStart w:id="112" w:name="_Toc38806101"/>
      <w:r>
        <w:t>Caso de Prueba P0</w:t>
      </w:r>
      <w:r w:rsidR="00D81727">
        <w:t>32</w:t>
      </w:r>
      <w:bookmarkEnd w:id="112"/>
    </w:p>
    <w:p w:rsidR="00481B86" w:rsidRDefault="00481B86" w:rsidP="00481B86">
      <w:r>
        <w:t>Correspondiente a la pantalla inicial Mis Asignaturas.</w:t>
      </w:r>
    </w:p>
    <w:p w:rsidR="00481B86" w:rsidRPr="00664D4B" w:rsidRDefault="00481B86" w:rsidP="00481B86">
      <w:pPr>
        <w:pStyle w:val="PSI-Ttulo3"/>
      </w:pPr>
      <w:bookmarkStart w:id="113" w:name="_Toc38806102"/>
      <w:r w:rsidRPr="00664D4B">
        <w:t>Descripción</w:t>
      </w:r>
      <w:bookmarkEnd w:id="113"/>
      <w:r w:rsidRPr="00664D4B">
        <w:t xml:space="preserve"> </w:t>
      </w:r>
    </w:p>
    <w:p w:rsidR="00481B86" w:rsidRPr="00664D4B" w:rsidRDefault="00481B86" w:rsidP="00481B86">
      <w:pPr>
        <w:pStyle w:val="PSI-Normal"/>
      </w:pPr>
      <w:r w:rsidRPr="00664D4B">
        <w:t xml:space="preserve">Este caso de prueba, tiene como objetivo probar </w:t>
      </w:r>
      <w:r>
        <w:t>que el botón "</w:t>
      </w:r>
      <w:r w:rsidR="00D81727">
        <w:t>Modificar</w:t>
      </w:r>
      <w:r>
        <w:t xml:space="preserve"> Programa</w:t>
      </w:r>
      <w:r w:rsidR="00D81727">
        <w:t xml:space="preserve"> Actual</w:t>
      </w:r>
      <w:r>
        <w:t xml:space="preserve">" al ser clickeado, permita </w:t>
      </w:r>
      <w:r w:rsidR="00D81727">
        <w:t>modificar</w:t>
      </w:r>
      <w:r>
        <w:t xml:space="preserve"> los datos de un programa. </w:t>
      </w:r>
    </w:p>
    <w:p w:rsidR="00481B86" w:rsidRPr="00664D4B" w:rsidRDefault="00481B86" w:rsidP="00481B86">
      <w:pPr>
        <w:pStyle w:val="PSI-Ttulo3"/>
      </w:pPr>
      <w:bookmarkStart w:id="114" w:name="_Toc38806103"/>
      <w:r w:rsidRPr="00664D4B">
        <w:t>Evaluación de la Prueba</w:t>
      </w:r>
      <w:bookmarkEnd w:id="114"/>
      <w:r w:rsidRPr="00664D4B">
        <w:t xml:space="preserve"> </w:t>
      </w:r>
    </w:p>
    <w:p w:rsidR="00481B86" w:rsidRDefault="00481B86" w:rsidP="00481B86">
      <w:pPr>
        <w:pStyle w:val="PSI-Normal"/>
      </w:pPr>
      <w:r w:rsidRPr="00664D4B">
        <w:t>Realizada y satisfactoria.</w:t>
      </w:r>
    </w:p>
    <w:p w:rsidR="00481B86" w:rsidRPr="00664D4B" w:rsidRDefault="00481B86" w:rsidP="00481B8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81B86" w:rsidTr="00FB0285">
        <w:tc>
          <w:tcPr>
            <w:tcW w:w="4904" w:type="dxa"/>
            <w:gridSpan w:val="4"/>
            <w:tcBorders>
              <w:top w:val="single" w:sz="1" w:space="0" w:color="000000"/>
              <w:left w:val="single" w:sz="1" w:space="0" w:color="000000"/>
              <w:bottom w:val="single" w:sz="1" w:space="0" w:color="000000"/>
            </w:tcBorders>
          </w:tcPr>
          <w:p w:rsidR="00481B86" w:rsidRDefault="00481B86"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81B86" w:rsidRDefault="00481B86" w:rsidP="00FB0285">
            <w:pPr>
              <w:pStyle w:val="PSI-Normal"/>
              <w:rPr>
                <w:b/>
              </w:rPr>
            </w:pPr>
            <w:r>
              <w:rPr>
                <w:b/>
              </w:rPr>
              <w:t xml:space="preserve">Nivel de Prueba: </w:t>
            </w:r>
            <w:r w:rsidRPr="00565228">
              <w:t>Componente</w:t>
            </w:r>
          </w:p>
        </w:tc>
      </w:tr>
      <w:tr w:rsidR="00481B86" w:rsidTr="00FB0285">
        <w:tc>
          <w:tcPr>
            <w:tcW w:w="4904" w:type="dxa"/>
            <w:gridSpan w:val="4"/>
            <w:tcBorders>
              <w:left w:val="single" w:sz="1" w:space="0" w:color="000000"/>
              <w:bottom w:val="single" w:sz="1" w:space="0" w:color="000000"/>
            </w:tcBorders>
            <w:shd w:val="clear" w:color="auto" w:fill="E6E6E6"/>
          </w:tcPr>
          <w:p w:rsidR="00481B86" w:rsidRDefault="00481B86"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481B86" w:rsidRDefault="00481B86" w:rsidP="00FB0285">
            <w:pPr>
              <w:pStyle w:val="PSI-Normal"/>
              <w:rPr>
                <w:b/>
              </w:rPr>
            </w:pPr>
            <w:r>
              <w:rPr>
                <w:b/>
              </w:rPr>
              <w:t xml:space="preserve">Tipo(s) de Pruebas(s): </w:t>
            </w:r>
            <w:r w:rsidRPr="00995A0D">
              <w:t>Funcional</w:t>
            </w:r>
          </w:p>
        </w:tc>
      </w:tr>
      <w:tr w:rsidR="00481B86" w:rsidRPr="00CF4BD4" w:rsidTr="00FB0285">
        <w:tc>
          <w:tcPr>
            <w:tcW w:w="4904" w:type="dxa"/>
            <w:gridSpan w:val="4"/>
            <w:tcBorders>
              <w:left w:val="single" w:sz="1" w:space="0" w:color="000000"/>
              <w:bottom w:val="single" w:sz="1" w:space="0" w:color="000000"/>
            </w:tcBorders>
          </w:tcPr>
          <w:p w:rsidR="00481B86" w:rsidRDefault="00481B86"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81B86" w:rsidRPr="00CF4BD4" w:rsidTr="00FB0285">
              <w:trPr>
                <w:trHeight w:val="263"/>
              </w:trPr>
              <w:tc>
                <w:tcPr>
                  <w:tcW w:w="4426" w:type="dxa"/>
                </w:tcPr>
                <w:p w:rsidR="00481B86" w:rsidRPr="004D5405" w:rsidRDefault="00481B86"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81B86" w:rsidRPr="004D5405" w:rsidRDefault="00481B86" w:rsidP="00FB0285">
            <w:pPr>
              <w:pStyle w:val="TableContents"/>
              <w:rPr>
                <w:rFonts w:ascii="Arial" w:hAnsi="Arial"/>
                <w:color w:val="0000FF"/>
                <w:sz w:val="20"/>
                <w:lang w:val="es-AR"/>
              </w:rPr>
            </w:pPr>
          </w:p>
        </w:tc>
      </w:tr>
      <w:tr w:rsidR="00481B86" w:rsidTr="00FB0285">
        <w:tc>
          <w:tcPr>
            <w:tcW w:w="4904" w:type="dxa"/>
            <w:gridSpan w:val="4"/>
            <w:tcBorders>
              <w:left w:val="single" w:sz="1" w:space="0" w:color="000000"/>
              <w:bottom w:val="single" w:sz="1" w:space="0" w:color="000000"/>
            </w:tcBorders>
          </w:tcPr>
          <w:p w:rsidR="00481B86" w:rsidRDefault="00481B86"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81B86" w:rsidRPr="00606E1E" w:rsidRDefault="00481B86" w:rsidP="00FB0285">
            <w:pPr>
              <w:pStyle w:val="PSI-Normal"/>
            </w:pPr>
            <w:r>
              <w:rPr>
                <w:b/>
              </w:rPr>
              <w:t xml:space="preserve">Autor del Caso de Prueba: </w:t>
            </w:r>
            <w:r>
              <w:t>Nicolás Sartini</w:t>
            </w:r>
          </w:p>
        </w:tc>
      </w:tr>
      <w:tr w:rsidR="00481B86" w:rsidTr="00FB0285">
        <w:tc>
          <w:tcPr>
            <w:tcW w:w="4904" w:type="dxa"/>
            <w:gridSpan w:val="4"/>
            <w:tcBorders>
              <w:left w:val="single" w:sz="1" w:space="0" w:color="000000"/>
              <w:bottom w:val="single" w:sz="1" w:space="0" w:color="000000"/>
            </w:tcBorders>
          </w:tcPr>
          <w:p w:rsidR="00481B86" w:rsidRDefault="00481B86" w:rsidP="00FB0285">
            <w:pPr>
              <w:pStyle w:val="PSI-Normal"/>
              <w:rPr>
                <w:b/>
              </w:rPr>
            </w:pPr>
            <w:r>
              <w:rPr>
                <w:b/>
              </w:rPr>
              <w:t xml:space="preserve">ID/Nombre Caso de Prueba: </w:t>
            </w:r>
            <w:r w:rsidRPr="00473DBE">
              <w:t>P0</w:t>
            </w:r>
            <w:r w:rsidR="00D81727">
              <w:t>32</w:t>
            </w:r>
          </w:p>
        </w:tc>
        <w:tc>
          <w:tcPr>
            <w:tcW w:w="4027" w:type="dxa"/>
            <w:gridSpan w:val="3"/>
            <w:tcBorders>
              <w:left w:val="single" w:sz="1" w:space="0" w:color="000000"/>
              <w:bottom w:val="single" w:sz="1" w:space="0" w:color="000000"/>
              <w:right w:val="single" w:sz="1" w:space="0" w:color="000000"/>
            </w:tcBorders>
          </w:tcPr>
          <w:p w:rsidR="00481B86" w:rsidRDefault="00481B86" w:rsidP="00FB0285">
            <w:pPr>
              <w:pStyle w:val="PSI-Normal"/>
              <w:rPr>
                <w:b/>
              </w:rPr>
            </w:pPr>
            <w:r>
              <w:rPr>
                <w:b/>
              </w:rPr>
              <w:t xml:space="preserve">Nombre del Probador: </w:t>
            </w:r>
            <w:r>
              <w:t>Nicolás Sartini</w:t>
            </w:r>
          </w:p>
        </w:tc>
      </w:tr>
      <w:tr w:rsidR="00481B86" w:rsidTr="00FB0285">
        <w:tc>
          <w:tcPr>
            <w:tcW w:w="4904" w:type="dxa"/>
            <w:gridSpan w:val="4"/>
            <w:tcBorders>
              <w:left w:val="single" w:sz="1" w:space="0" w:color="000000"/>
              <w:bottom w:val="single" w:sz="1" w:space="0" w:color="000000"/>
            </w:tcBorders>
          </w:tcPr>
          <w:p w:rsidR="00481B86" w:rsidRDefault="00481B86"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81B86" w:rsidRDefault="00481B86"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481B86" w:rsidRDefault="00481B86" w:rsidP="00FB0285">
            <w:pPr>
              <w:pStyle w:val="PSI-Normal"/>
              <w:rPr>
                <w:b/>
              </w:rPr>
            </w:pPr>
            <w:r>
              <w:rPr>
                <w:b/>
              </w:rPr>
              <w:t xml:space="preserve">Fecha de Ejecución: </w:t>
            </w:r>
            <w:r>
              <w:t>21</w:t>
            </w:r>
            <w:r w:rsidRPr="00473DBE">
              <w:t>/</w:t>
            </w:r>
            <w:r>
              <w:t>04</w:t>
            </w:r>
            <w:r w:rsidRPr="00473DBE">
              <w:t>/20</w:t>
            </w:r>
            <w:r>
              <w:t>20</w:t>
            </w:r>
          </w:p>
        </w:tc>
      </w:tr>
      <w:tr w:rsidR="00481B86" w:rsidTr="00FB0285">
        <w:tc>
          <w:tcPr>
            <w:tcW w:w="8931" w:type="dxa"/>
            <w:gridSpan w:val="7"/>
            <w:tcBorders>
              <w:left w:val="single" w:sz="1" w:space="0" w:color="000000"/>
              <w:bottom w:val="single" w:sz="1" w:space="0" w:color="000000"/>
              <w:right w:val="single" w:sz="1" w:space="0" w:color="000000"/>
            </w:tcBorders>
            <w:shd w:val="clear" w:color="auto" w:fill="E6E6E6"/>
          </w:tcPr>
          <w:p w:rsidR="00481B86" w:rsidRDefault="00481B86" w:rsidP="00FB0285">
            <w:pPr>
              <w:pStyle w:val="TableContents"/>
              <w:rPr>
                <w:rFonts w:ascii="Arial" w:hAnsi="Arial"/>
                <w:b/>
                <w:bCs/>
                <w:sz w:val="20"/>
              </w:rPr>
            </w:pPr>
            <w:r>
              <w:rPr>
                <w:rFonts w:ascii="Arial" w:hAnsi="Arial"/>
                <w:b/>
                <w:bCs/>
                <w:sz w:val="20"/>
              </w:rPr>
              <w:t>Condición(es) para que se ejecute el Caso de Prueba:</w:t>
            </w:r>
          </w:p>
        </w:tc>
      </w:tr>
      <w:tr w:rsidR="00481B86"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81B86" w:rsidTr="00FB0285">
              <w:trPr>
                <w:trHeight w:val="574"/>
              </w:trPr>
              <w:tc>
                <w:tcPr>
                  <w:tcW w:w="4308" w:type="dxa"/>
                </w:tcPr>
                <w:p w:rsidR="00481B86" w:rsidRDefault="00481B86" w:rsidP="00FB0285">
                  <w:pPr>
                    <w:pStyle w:val="PSI-Normal"/>
                  </w:pPr>
                  <w:r>
                    <w:t xml:space="preserve">Se deben cumplir con los recursos necesarios en cuanto a software, hardware y configuraciones necesarias para que se pueda ejecutar este caso de prueba. </w:t>
                  </w:r>
                </w:p>
              </w:tc>
            </w:tr>
          </w:tbl>
          <w:p w:rsidR="00481B86" w:rsidRPr="002F45D3" w:rsidRDefault="00481B86"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81B86" w:rsidRPr="002F45D3" w:rsidRDefault="00481B86" w:rsidP="00FB0285">
            <w:pPr>
              <w:pStyle w:val="PSI-Normal"/>
            </w:pPr>
            <w:r>
              <w:t>-</w:t>
            </w:r>
          </w:p>
        </w:tc>
      </w:tr>
      <w:tr w:rsidR="00481B86" w:rsidTr="00FB0285">
        <w:tc>
          <w:tcPr>
            <w:tcW w:w="4904" w:type="dxa"/>
            <w:gridSpan w:val="4"/>
            <w:tcBorders>
              <w:left w:val="single" w:sz="1" w:space="0" w:color="000000"/>
              <w:bottom w:val="single" w:sz="1" w:space="0" w:color="000000"/>
            </w:tcBorders>
          </w:tcPr>
          <w:p w:rsidR="00481B86" w:rsidRDefault="00481B86"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81B86" w:rsidRDefault="00481B86" w:rsidP="00FB0285">
            <w:pPr>
              <w:pStyle w:val="TableContents"/>
              <w:rPr>
                <w:rFonts w:ascii="Arial" w:hAnsi="Arial"/>
                <w:sz w:val="20"/>
              </w:rPr>
            </w:pPr>
            <w:r>
              <w:rPr>
                <w:rFonts w:ascii="Arial" w:hAnsi="Arial"/>
                <w:sz w:val="20"/>
              </w:rPr>
              <w:t>-</w:t>
            </w:r>
          </w:p>
        </w:tc>
      </w:tr>
      <w:tr w:rsidR="00481B86" w:rsidTr="00FB0285">
        <w:tc>
          <w:tcPr>
            <w:tcW w:w="8931" w:type="dxa"/>
            <w:gridSpan w:val="7"/>
            <w:tcBorders>
              <w:left w:val="single" w:sz="1" w:space="0" w:color="000000"/>
              <w:bottom w:val="single" w:sz="1" w:space="0" w:color="000000"/>
              <w:right w:val="single" w:sz="1" w:space="0" w:color="000000"/>
            </w:tcBorders>
            <w:shd w:val="clear" w:color="auto" w:fill="E6E6E6"/>
          </w:tcPr>
          <w:p w:rsidR="00481B86" w:rsidRDefault="00481B86" w:rsidP="00FB0285">
            <w:pPr>
              <w:pStyle w:val="TableContents"/>
              <w:rPr>
                <w:rFonts w:ascii="Arial" w:hAnsi="Arial"/>
                <w:b/>
                <w:bCs/>
                <w:sz w:val="20"/>
              </w:rPr>
            </w:pPr>
            <w:r>
              <w:rPr>
                <w:rFonts w:ascii="Arial" w:hAnsi="Arial"/>
                <w:b/>
                <w:bCs/>
                <w:sz w:val="20"/>
              </w:rPr>
              <w:t>Para la Ejecución del Caso de Prueba:</w:t>
            </w:r>
          </w:p>
        </w:tc>
      </w:tr>
      <w:tr w:rsidR="00481B86" w:rsidTr="00FB0285">
        <w:tc>
          <w:tcPr>
            <w:tcW w:w="851" w:type="dxa"/>
            <w:tcBorders>
              <w:left w:val="single" w:sz="1" w:space="0" w:color="000000"/>
              <w:bottom w:val="single" w:sz="1" w:space="0" w:color="000000"/>
            </w:tcBorders>
            <w:shd w:val="clear" w:color="auto" w:fill="808080"/>
          </w:tcPr>
          <w:p w:rsidR="00481B86" w:rsidRDefault="00481B86"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81B86" w:rsidRDefault="00481B86"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81B86" w:rsidRDefault="00481B86"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81B86" w:rsidRDefault="00481B86"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81B86" w:rsidRDefault="00481B86" w:rsidP="00FB0285">
            <w:pPr>
              <w:pStyle w:val="TableContents"/>
              <w:jc w:val="center"/>
              <w:rPr>
                <w:rFonts w:ascii="Arial" w:hAnsi="Arial"/>
                <w:b/>
                <w:bCs/>
                <w:sz w:val="20"/>
              </w:rPr>
            </w:pPr>
            <w:r>
              <w:rPr>
                <w:rFonts w:ascii="Arial" w:hAnsi="Arial"/>
                <w:b/>
                <w:bCs/>
                <w:sz w:val="20"/>
              </w:rPr>
              <w:t>Resultado Obtenido</w:t>
            </w:r>
          </w:p>
        </w:tc>
      </w:tr>
      <w:tr w:rsidR="00481B86" w:rsidTr="00FB0285">
        <w:tc>
          <w:tcPr>
            <w:tcW w:w="851" w:type="dxa"/>
            <w:tcBorders>
              <w:left w:val="single" w:sz="1" w:space="0" w:color="000000"/>
              <w:bottom w:val="single" w:sz="1" w:space="0" w:color="000000"/>
            </w:tcBorders>
          </w:tcPr>
          <w:p w:rsidR="00481B86" w:rsidRDefault="00481B86"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81B86" w:rsidRDefault="00481B86" w:rsidP="00FB0285">
            <w:pPr>
              <w:pStyle w:val="TableContents"/>
              <w:rPr>
                <w:rFonts w:ascii="Arial" w:hAnsi="Arial"/>
                <w:sz w:val="20"/>
              </w:rPr>
            </w:pPr>
            <w:r>
              <w:rPr>
                <w:rFonts w:ascii="Arial" w:hAnsi="Arial"/>
                <w:sz w:val="20"/>
              </w:rPr>
              <w:t>N/A</w:t>
            </w:r>
          </w:p>
        </w:tc>
        <w:tc>
          <w:tcPr>
            <w:tcW w:w="1559" w:type="dxa"/>
            <w:tcBorders>
              <w:left w:val="single" w:sz="1" w:space="0" w:color="000000"/>
              <w:bottom w:val="single" w:sz="1" w:space="0" w:color="000000"/>
            </w:tcBorders>
          </w:tcPr>
          <w:p w:rsidR="00481B86" w:rsidRDefault="00481B86" w:rsidP="00FB0285">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481B86" w:rsidRPr="00B151C0" w:rsidRDefault="00481B86" w:rsidP="005062A1">
            <w:pPr>
              <w:pStyle w:val="PSI-Normal"/>
              <w:spacing w:before="0" w:line="240" w:lineRule="auto"/>
              <w:ind w:left="360"/>
              <w:rPr>
                <w:rFonts w:ascii="Arial" w:hAnsi="Arial"/>
                <w:sz w:val="20"/>
              </w:rPr>
            </w:pPr>
            <w:r>
              <w:rPr>
                <w:rFonts w:ascii="Arial" w:hAnsi="Arial"/>
                <w:sz w:val="20"/>
              </w:rPr>
              <w:t xml:space="preserve">Visualizar los campos correspondientes para </w:t>
            </w:r>
            <w:r w:rsidR="005062A1">
              <w:rPr>
                <w:rFonts w:ascii="Arial" w:hAnsi="Arial"/>
                <w:sz w:val="20"/>
              </w:rPr>
              <w:t>modific</w:t>
            </w:r>
            <w:r>
              <w:rPr>
                <w:rFonts w:ascii="Arial" w:hAnsi="Arial"/>
                <w:sz w:val="20"/>
              </w:rPr>
              <w:t>ar los datos de un programa.</w:t>
            </w:r>
          </w:p>
        </w:tc>
        <w:tc>
          <w:tcPr>
            <w:tcW w:w="2410" w:type="dxa"/>
            <w:gridSpan w:val="2"/>
            <w:tcBorders>
              <w:left w:val="single" w:sz="1" w:space="0" w:color="000000"/>
              <w:bottom w:val="single" w:sz="1" w:space="0" w:color="000000"/>
              <w:right w:val="single" w:sz="1" w:space="0" w:color="000000"/>
            </w:tcBorders>
          </w:tcPr>
          <w:p w:rsidR="00481B86" w:rsidRDefault="00481B86" w:rsidP="00FB0285">
            <w:pPr>
              <w:pStyle w:val="TableContents"/>
              <w:rPr>
                <w:rFonts w:ascii="Arial" w:hAnsi="Arial"/>
                <w:sz w:val="20"/>
              </w:rPr>
            </w:pPr>
            <w:r>
              <w:rPr>
                <w:rFonts w:ascii="Arial" w:hAnsi="Arial"/>
                <w:sz w:val="20"/>
              </w:rPr>
              <w:t xml:space="preserve">Satisfactorio. </w:t>
            </w:r>
          </w:p>
          <w:p w:rsidR="00481B86" w:rsidRDefault="00481B86" w:rsidP="005062A1">
            <w:pPr>
              <w:pStyle w:val="TableContents"/>
              <w:rPr>
                <w:rFonts w:ascii="Arial" w:hAnsi="Arial"/>
                <w:sz w:val="20"/>
              </w:rPr>
            </w:pPr>
            <w:r>
              <w:rPr>
                <w:rFonts w:ascii="Arial" w:hAnsi="Arial"/>
                <w:sz w:val="20"/>
              </w:rPr>
              <w:t xml:space="preserve">Correcta visualización de los campos correspondientes para </w:t>
            </w:r>
            <w:r w:rsidR="005062A1">
              <w:rPr>
                <w:rFonts w:ascii="Arial" w:hAnsi="Arial"/>
                <w:sz w:val="20"/>
              </w:rPr>
              <w:t>modific</w:t>
            </w:r>
            <w:r>
              <w:rPr>
                <w:rFonts w:ascii="Arial" w:hAnsi="Arial"/>
                <w:sz w:val="20"/>
              </w:rPr>
              <w:t xml:space="preserve">ar los datos de un </w:t>
            </w:r>
            <w:r>
              <w:rPr>
                <w:rFonts w:ascii="Arial" w:hAnsi="Arial"/>
                <w:sz w:val="20"/>
              </w:rPr>
              <w:lastRenderedPageBreak/>
              <w:t xml:space="preserve">programa. </w:t>
            </w:r>
          </w:p>
        </w:tc>
      </w:tr>
      <w:tr w:rsidR="00481B86" w:rsidTr="00FB0285">
        <w:tc>
          <w:tcPr>
            <w:tcW w:w="8931" w:type="dxa"/>
            <w:gridSpan w:val="7"/>
            <w:tcBorders>
              <w:left w:val="single" w:sz="1" w:space="0" w:color="000000"/>
              <w:bottom w:val="single" w:sz="1" w:space="0" w:color="000000"/>
              <w:right w:val="single" w:sz="1" w:space="0" w:color="000000"/>
            </w:tcBorders>
            <w:shd w:val="clear" w:color="auto" w:fill="E6E6E6"/>
          </w:tcPr>
          <w:p w:rsidR="00481B86" w:rsidRPr="00713567" w:rsidRDefault="00481B86" w:rsidP="005062A1">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al clickear  </w:t>
            </w:r>
            <w:r>
              <w:t>el botón "</w:t>
            </w:r>
            <w:r w:rsidR="005062A1">
              <w:t>Modificar Programa Actual</w:t>
            </w:r>
            <w:r>
              <w:t xml:space="preserve">", este me permita </w:t>
            </w:r>
            <w:r w:rsidR="005062A1">
              <w:t>modific</w:t>
            </w:r>
            <w:r>
              <w:t xml:space="preserve">ar los datos de un programa. </w:t>
            </w:r>
          </w:p>
        </w:tc>
      </w:tr>
      <w:tr w:rsidR="00481B86" w:rsidTr="00FB0285">
        <w:tc>
          <w:tcPr>
            <w:tcW w:w="8931" w:type="dxa"/>
            <w:gridSpan w:val="7"/>
            <w:tcBorders>
              <w:left w:val="single" w:sz="1" w:space="0" w:color="000000"/>
              <w:bottom w:val="single" w:sz="1" w:space="0" w:color="000000"/>
              <w:right w:val="single" w:sz="1" w:space="0" w:color="000000"/>
            </w:tcBorders>
          </w:tcPr>
          <w:p w:rsidR="00481B86" w:rsidRDefault="00481B86"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81B86" w:rsidTr="00FB0285">
        <w:tc>
          <w:tcPr>
            <w:tcW w:w="8931" w:type="dxa"/>
            <w:gridSpan w:val="7"/>
            <w:tcBorders>
              <w:left w:val="single" w:sz="1" w:space="0" w:color="000000"/>
              <w:bottom w:val="single" w:sz="1" w:space="0" w:color="000000"/>
              <w:right w:val="single" w:sz="1" w:space="0" w:color="000000"/>
            </w:tcBorders>
          </w:tcPr>
          <w:p w:rsidR="00481B86" w:rsidRDefault="00481B86"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481B86" w:rsidRDefault="00481B86" w:rsidP="00481B86">
      <w:pPr>
        <w:pStyle w:val="InfoBlue"/>
        <w:ind w:left="363"/>
      </w:pPr>
    </w:p>
    <w:p w:rsidR="00481B86" w:rsidRDefault="00481B86" w:rsidP="00481B86">
      <w:pPr>
        <w:rPr>
          <w:lang w:val="es-VE"/>
        </w:rPr>
      </w:pPr>
    </w:p>
    <w:p w:rsidR="00FB0B1F" w:rsidRDefault="00FB0B1F" w:rsidP="00481B86">
      <w:pPr>
        <w:rPr>
          <w:lang w:val="es-VE"/>
        </w:rPr>
      </w:pPr>
    </w:p>
    <w:p w:rsidR="00555602" w:rsidRDefault="00555602" w:rsidP="00481B86">
      <w:pPr>
        <w:rPr>
          <w:lang w:val="es-VE"/>
        </w:rPr>
      </w:pPr>
    </w:p>
    <w:p w:rsidR="00FB0B1F" w:rsidRPr="004D5405" w:rsidRDefault="00FB0B1F" w:rsidP="00FB0B1F">
      <w:pPr>
        <w:pStyle w:val="PSI-Ttulo2"/>
        <w:rPr>
          <w:color w:val="365F91" w:themeColor="accent1" w:themeShade="BF"/>
          <w:sz w:val="28"/>
          <w:szCs w:val="28"/>
        </w:rPr>
      </w:pPr>
      <w:bookmarkStart w:id="115" w:name="_Toc38806104"/>
      <w:r>
        <w:t>Caso de Prueba P033</w:t>
      </w:r>
      <w:bookmarkEnd w:id="115"/>
    </w:p>
    <w:p w:rsidR="00FB0B1F" w:rsidRDefault="00FB0B1F" w:rsidP="00FB0B1F">
      <w:r>
        <w:t>Correspondiente a la Modificación de Programa.</w:t>
      </w:r>
    </w:p>
    <w:p w:rsidR="00FB0B1F" w:rsidRPr="0027513C" w:rsidRDefault="00FB0B1F" w:rsidP="00FB0B1F"/>
    <w:p w:rsidR="00FB0B1F" w:rsidRPr="00664D4B" w:rsidRDefault="00FB0B1F" w:rsidP="00FB0B1F">
      <w:pPr>
        <w:pStyle w:val="PSI-Ttulo3"/>
      </w:pPr>
      <w:bookmarkStart w:id="116" w:name="_Toc38806105"/>
      <w:r w:rsidRPr="00664D4B">
        <w:t>Descripción</w:t>
      </w:r>
      <w:bookmarkEnd w:id="116"/>
      <w:r w:rsidRPr="00664D4B">
        <w:t xml:space="preserve"> </w:t>
      </w:r>
    </w:p>
    <w:p w:rsidR="00FB0B1F" w:rsidRPr="00664D4B" w:rsidRDefault="00FB0B1F" w:rsidP="00FB0B1F">
      <w:pPr>
        <w:pStyle w:val="PSI-Normal"/>
      </w:pPr>
      <w:r w:rsidRPr="00664D4B">
        <w:t xml:space="preserve">Este caso de prueba, tiene como objetivo probar </w:t>
      </w:r>
      <w:r>
        <w:t xml:space="preserve">que el input text "Año del Programa" se encuentra deshabilitado y tiene precargado el año actual cuando se creó el programa. </w:t>
      </w:r>
    </w:p>
    <w:p w:rsidR="00FB0B1F" w:rsidRPr="00664D4B" w:rsidRDefault="00FB0B1F" w:rsidP="00FB0B1F">
      <w:pPr>
        <w:pStyle w:val="PSI-Ttulo3"/>
      </w:pPr>
      <w:bookmarkStart w:id="117" w:name="_Toc38806106"/>
      <w:r w:rsidRPr="00664D4B">
        <w:t>Evaluación de la Prueba</w:t>
      </w:r>
      <w:bookmarkEnd w:id="117"/>
      <w:r w:rsidRPr="00664D4B">
        <w:t xml:space="preserve"> </w:t>
      </w:r>
    </w:p>
    <w:p w:rsidR="00FB0B1F" w:rsidRDefault="00FB0B1F" w:rsidP="00FB0B1F">
      <w:pPr>
        <w:pStyle w:val="PSI-Normal"/>
      </w:pPr>
      <w:r>
        <w:t>Realizada y S</w:t>
      </w:r>
      <w:r w:rsidRPr="00664D4B">
        <w:t>atisfactoria.</w:t>
      </w:r>
    </w:p>
    <w:p w:rsidR="00FB0B1F" w:rsidRPr="00664D4B" w:rsidRDefault="00FB0B1F" w:rsidP="00FB0B1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B0B1F" w:rsidTr="00FB0285">
        <w:tc>
          <w:tcPr>
            <w:tcW w:w="4904" w:type="dxa"/>
            <w:gridSpan w:val="4"/>
            <w:tcBorders>
              <w:top w:val="single" w:sz="1" w:space="0" w:color="000000"/>
              <w:left w:val="single" w:sz="1" w:space="0" w:color="000000"/>
              <w:bottom w:val="single" w:sz="1" w:space="0" w:color="000000"/>
            </w:tcBorders>
          </w:tcPr>
          <w:p w:rsidR="00FB0B1F" w:rsidRDefault="00FB0B1F"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Nivel de Prueba: </w:t>
            </w:r>
            <w:r w:rsidRPr="00565228">
              <w:t>Componente</w:t>
            </w:r>
          </w:p>
        </w:tc>
      </w:tr>
      <w:tr w:rsidR="00FB0B1F" w:rsidTr="00FB0285">
        <w:tc>
          <w:tcPr>
            <w:tcW w:w="4904" w:type="dxa"/>
            <w:gridSpan w:val="4"/>
            <w:tcBorders>
              <w:left w:val="single" w:sz="1" w:space="0" w:color="000000"/>
              <w:bottom w:val="single" w:sz="1" w:space="0" w:color="000000"/>
            </w:tcBorders>
            <w:shd w:val="clear" w:color="auto" w:fill="E6E6E6"/>
          </w:tcPr>
          <w:p w:rsidR="00FB0B1F" w:rsidRDefault="00FB0B1F"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FB0B1F" w:rsidRDefault="00FB0B1F" w:rsidP="00FB0285">
            <w:pPr>
              <w:pStyle w:val="PSI-Normal"/>
              <w:rPr>
                <w:b/>
              </w:rPr>
            </w:pPr>
            <w:r>
              <w:rPr>
                <w:b/>
              </w:rPr>
              <w:t xml:space="preserve">Tipo(s) de Pruebas(s): </w:t>
            </w:r>
            <w:r w:rsidRPr="00995A0D">
              <w:t>Funcional</w:t>
            </w:r>
          </w:p>
        </w:tc>
      </w:tr>
      <w:tr w:rsidR="00FB0B1F" w:rsidRPr="00CF4BD4" w:rsidTr="00FB0285">
        <w:tc>
          <w:tcPr>
            <w:tcW w:w="4904" w:type="dxa"/>
            <w:gridSpan w:val="4"/>
            <w:tcBorders>
              <w:left w:val="single" w:sz="1" w:space="0" w:color="000000"/>
              <w:bottom w:val="single" w:sz="1" w:space="0" w:color="000000"/>
            </w:tcBorders>
          </w:tcPr>
          <w:p w:rsidR="00FB0B1F" w:rsidRDefault="00FB0B1F"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B0B1F" w:rsidRPr="00CF4BD4" w:rsidTr="00FB0285">
              <w:trPr>
                <w:trHeight w:val="263"/>
              </w:trPr>
              <w:tc>
                <w:tcPr>
                  <w:tcW w:w="4426" w:type="dxa"/>
                </w:tcPr>
                <w:p w:rsidR="00FB0B1F" w:rsidRPr="004D5405" w:rsidRDefault="00FB0B1F"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B0B1F" w:rsidRPr="004D5405" w:rsidRDefault="00FB0B1F" w:rsidP="00FB0285">
            <w:pPr>
              <w:pStyle w:val="TableContents"/>
              <w:rPr>
                <w:rFonts w:ascii="Arial" w:hAnsi="Arial"/>
                <w:color w:val="0000FF"/>
                <w:sz w:val="20"/>
                <w:lang w:val="es-AR"/>
              </w:rPr>
            </w:pP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B0B1F" w:rsidRPr="00606E1E" w:rsidRDefault="00FB0B1F" w:rsidP="00FB0285">
            <w:pPr>
              <w:pStyle w:val="PSI-Normal"/>
            </w:pPr>
            <w:r>
              <w:rPr>
                <w:b/>
              </w:rPr>
              <w:t xml:space="preserve">Autor del Caso de Prueba: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ID/Nombre Caso de Prueba: </w:t>
            </w:r>
            <w:r>
              <w:t>P033</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Nombre del Probador: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B0B1F" w:rsidRDefault="00FB0B1F"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Fecha de Ejecución: </w:t>
            </w:r>
            <w:r>
              <w:t>21</w:t>
            </w:r>
            <w:r w:rsidRPr="00473DBE">
              <w:t>/</w:t>
            </w:r>
            <w:r>
              <w:t>04</w:t>
            </w:r>
            <w:r w:rsidRPr="00473DBE">
              <w:t>/20</w:t>
            </w:r>
            <w:r>
              <w:t>20</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Condición(es) para que se ejecute el Caso de Prueba:</w:t>
            </w:r>
          </w:p>
        </w:tc>
      </w:tr>
      <w:tr w:rsidR="00FB0B1F"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B0B1F" w:rsidTr="00FB0285">
              <w:trPr>
                <w:trHeight w:val="574"/>
              </w:trPr>
              <w:tc>
                <w:tcPr>
                  <w:tcW w:w="4308" w:type="dxa"/>
                </w:tcPr>
                <w:p w:rsidR="00FB0B1F" w:rsidRDefault="00FB0B1F" w:rsidP="00FB0285">
                  <w:pPr>
                    <w:pStyle w:val="PSI-Normal"/>
                  </w:pPr>
                  <w:r>
                    <w:lastRenderedPageBreak/>
                    <w:t xml:space="preserve">Se deben cumplir con los recursos necesarios en cuanto a software, hardware y configuraciones necesarias para que se pueda ejecutar este caso de prueba. </w:t>
                  </w:r>
                </w:p>
              </w:tc>
            </w:tr>
          </w:tbl>
          <w:p w:rsidR="00FB0B1F" w:rsidRPr="002F45D3" w:rsidRDefault="00FB0B1F"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B0B1F" w:rsidRPr="002F45D3" w:rsidRDefault="00FB0B1F" w:rsidP="00FB0285">
            <w:pPr>
              <w:pStyle w:val="PSI-Normal"/>
            </w:pPr>
            <w:r>
              <w:t>-</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Para la Ejecución del Caso de Prueba:</w:t>
            </w:r>
          </w:p>
        </w:tc>
      </w:tr>
      <w:tr w:rsidR="00FB0B1F" w:rsidTr="00FB0285">
        <w:tc>
          <w:tcPr>
            <w:tcW w:w="851"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Obtenido</w:t>
            </w:r>
          </w:p>
        </w:tc>
      </w:tr>
      <w:tr w:rsidR="00FB0B1F" w:rsidTr="00FB0285">
        <w:tc>
          <w:tcPr>
            <w:tcW w:w="851"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B0B1F" w:rsidRPr="00536CBA" w:rsidRDefault="00FB0B1F" w:rsidP="00FB0285">
            <w:pPr>
              <w:pStyle w:val="TableContents"/>
              <w:rPr>
                <w:rFonts w:ascii="Arial" w:hAnsi="Arial"/>
                <w:sz w:val="20"/>
              </w:rPr>
            </w:pPr>
            <w:r>
              <w:t>N/A</w:t>
            </w:r>
          </w:p>
        </w:tc>
        <w:tc>
          <w:tcPr>
            <w:tcW w:w="1559"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FB0B1F" w:rsidRPr="00B151C0" w:rsidRDefault="00FB0B1F" w:rsidP="00FB0285">
            <w:pPr>
              <w:pStyle w:val="PSI-Normal"/>
              <w:spacing w:before="0" w:line="240" w:lineRule="auto"/>
              <w:ind w:left="360"/>
              <w:rPr>
                <w:rFonts w:ascii="Arial" w:hAnsi="Arial"/>
                <w:sz w:val="20"/>
              </w:rPr>
            </w:pPr>
            <w:r>
              <w:rPr>
                <w:rFonts w:ascii="Arial" w:hAnsi="Arial"/>
                <w:sz w:val="20"/>
              </w:rPr>
              <w:t>El campo se encuentre deshabilitado y contenga el año actual de la creación del programa.</w:t>
            </w:r>
          </w:p>
        </w:tc>
        <w:tc>
          <w:tcPr>
            <w:tcW w:w="2410" w:type="dxa"/>
            <w:gridSpan w:val="2"/>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 xml:space="preserve">Satisfactorio. </w:t>
            </w:r>
          </w:p>
          <w:p w:rsidR="00FB0B1F" w:rsidRDefault="00FB0B1F" w:rsidP="00FB0285">
            <w:pPr>
              <w:pStyle w:val="TableContents"/>
              <w:rPr>
                <w:rFonts w:ascii="Arial" w:hAnsi="Arial"/>
                <w:sz w:val="20"/>
              </w:rPr>
            </w:pPr>
            <w:r>
              <w:rPr>
                <w:rFonts w:ascii="Arial" w:hAnsi="Arial"/>
                <w:sz w:val="20"/>
              </w:rPr>
              <w:t xml:space="preserve">El campo se encuentra deshabilitado y contiene el año actual de la creación del programa. </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Pr="00713567" w:rsidRDefault="00FB0B1F" w:rsidP="00FB0285">
            <w:pPr>
              <w:pStyle w:val="PSI-Normal"/>
            </w:pPr>
            <w:r>
              <w:rPr>
                <w:rFonts w:ascii="Arial" w:hAnsi="Arial"/>
                <w:b/>
                <w:bCs/>
                <w:sz w:val="20"/>
              </w:rPr>
              <w:t xml:space="preserve">Criterios de Aprobación del Caso de Prueba: </w:t>
            </w:r>
            <w:r>
              <w:rPr>
                <w:rFonts w:ascii="Arial" w:hAnsi="Arial"/>
                <w:bCs/>
                <w:sz w:val="20"/>
              </w:rPr>
              <w:t xml:space="preserve">Será exitoso si el campo </w:t>
            </w:r>
            <w:r>
              <w:t xml:space="preserve">se encuentra deshabilitado y tiene precargado el año actual cuando se creó el programa. </w:t>
            </w:r>
          </w:p>
        </w:tc>
      </w:tr>
      <w:tr w:rsidR="00FB0B1F"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FB0B1F" w:rsidRPr="00B327AB"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FB0B1F" w:rsidRDefault="00FB0B1F" w:rsidP="00FB0B1F">
      <w:pPr>
        <w:rPr>
          <w:lang w:val="es-AR"/>
        </w:rPr>
      </w:pPr>
    </w:p>
    <w:p w:rsidR="00FB0B1F" w:rsidRDefault="00FB0B1F" w:rsidP="00FB0B1F">
      <w:pPr>
        <w:rPr>
          <w:lang w:val="es-AR"/>
        </w:rPr>
      </w:pPr>
    </w:p>
    <w:p w:rsidR="00FB0B1F" w:rsidRDefault="00FB0B1F" w:rsidP="00FB0B1F">
      <w:pPr>
        <w:rPr>
          <w:lang w:val="es-AR"/>
        </w:rPr>
      </w:pPr>
    </w:p>
    <w:p w:rsidR="00FB0B1F" w:rsidRPr="00B327AB" w:rsidRDefault="00FB0B1F" w:rsidP="00FB0B1F">
      <w:pPr>
        <w:rPr>
          <w:lang w:val="es-AR"/>
        </w:rPr>
      </w:pPr>
    </w:p>
    <w:p w:rsidR="00FB0B1F" w:rsidRPr="00A94F2D" w:rsidRDefault="00045F5A" w:rsidP="00FB0B1F">
      <w:pPr>
        <w:pStyle w:val="PSI-Ttulo2"/>
        <w:rPr>
          <w:color w:val="365F91" w:themeColor="accent1" w:themeShade="BF"/>
          <w:sz w:val="28"/>
          <w:szCs w:val="28"/>
        </w:rPr>
      </w:pPr>
      <w:bookmarkStart w:id="118" w:name="_Toc38806107"/>
      <w:r>
        <w:t>Caso de Prueba P034</w:t>
      </w:r>
      <w:bookmarkEnd w:id="118"/>
    </w:p>
    <w:p w:rsidR="00045F5A" w:rsidRDefault="00045F5A" w:rsidP="00045F5A">
      <w:r>
        <w:t>Correspondiente a la Modificación de Programa.</w:t>
      </w:r>
    </w:p>
    <w:p w:rsidR="00FB0B1F" w:rsidRPr="00664D4B" w:rsidRDefault="00FB0B1F" w:rsidP="00FB0B1F">
      <w:pPr>
        <w:pStyle w:val="PSI-Ttulo3"/>
      </w:pPr>
      <w:bookmarkStart w:id="119" w:name="_Toc38806108"/>
      <w:r w:rsidRPr="00664D4B">
        <w:t>Descripción</w:t>
      </w:r>
      <w:bookmarkEnd w:id="119"/>
      <w:r w:rsidRPr="00664D4B">
        <w:t xml:space="preserve"> </w:t>
      </w:r>
    </w:p>
    <w:p w:rsidR="00FB0B1F" w:rsidRPr="00664D4B" w:rsidRDefault="00FB0B1F" w:rsidP="00FB0B1F">
      <w:pPr>
        <w:pStyle w:val="PSI-Normal"/>
      </w:pPr>
      <w:r w:rsidRPr="00664D4B">
        <w:t xml:space="preserve">Este caso de prueba, tiene como objetivo probar </w:t>
      </w:r>
      <w:r>
        <w:t>que la lista desplegable "Año de la Carrera" se despliega, muestra la información (años de la carrera) y permite al usuario seleccionar un ítem correctamente</w:t>
      </w:r>
      <w:r w:rsidR="00045F5A">
        <w:t xml:space="preserve"> para modificarlo</w:t>
      </w:r>
      <w:r>
        <w:t xml:space="preserve">. </w:t>
      </w:r>
    </w:p>
    <w:p w:rsidR="00FB0B1F" w:rsidRDefault="00FB0B1F" w:rsidP="00FB0B1F">
      <w:pPr>
        <w:ind w:left="720"/>
      </w:pPr>
    </w:p>
    <w:p w:rsidR="00FB0B1F" w:rsidRPr="00664D4B" w:rsidRDefault="00FB0B1F" w:rsidP="00FB0B1F">
      <w:pPr>
        <w:pStyle w:val="PSI-Ttulo3"/>
      </w:pPr>
      <w:bookmarkStart w:id="120" w:name="_Toc38806109"/>
      <w:r w:rsidRPr="00664D4B">
        <w:t>Evaluación de la Prueba</w:t>
      </w:r>
      <w:bookmarkEnd w:id="120"/>
      <w:r w:rsidRPr="00664D4B">
        <w:t xml:space="preserve"> </w:t>
      </w:r>
    </w:p>
    <w:p w:rsidR="00FB0B1F" w:rsidRDefault="00FB0B1F" w:rsidP="00FB0B1F">
      <w:pPr>
        <w:pStyle w:val="PSI-Normal"/>
      </w:pPr>
      <w:r>
        <w:t>Realizada y Satisfactoria.</w:t>
      </w:r>
    </w:p>
    <w:p w:rsidR="00FB0B1F" w:rsidRDefault="00FB0B1F" w:rsidP="00FB0B1F">
      <w:pPr>
        <w:pStyle w:val="PSI-Normal"/>
      </w:pPr>
    </w:p>
    <w:p w:rsidR="00555602" w:rsidRPr="00664D4B" w:rsidRDefault="00555602" w:rsidP="00FB0B1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B0B1F" w:rsidTr="00FB0285">
        <w:tc>
          <w:tcPr>
            <w:tcW w:w="4904" w:type="dxa"/>
            <w:gridSpan w:val="4"/>
            <w:tcBorders>
              <w:top w:val="single" w:sz="1" w:space="0" w:color="000000"/>
              <w:left w:val="single" w:sz="1" w:space="0" w:color="000000"/>
              <w:bottom w:val="single" w:sz="1" w:space="0" w:color="000000"/>
            </w:tcBorders>
          </w:tcPr>
          <w:p w:rsidR="00FB0B1F" w:rsidRDefault="00FB0B1F" w:rsidP="00FB0285">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Nivel de Prueba: </w:t>
            </w:r>
            <w:r w:rsidRPr="00565228">
              <w:t>Componente</w:t>
            </w:r>
          </w:p>
        </w:tc>
      </w:tr>
      <w:tr w:rsidR="00FB0B1F" w:rsidTr="00FB0285">
        <w:tc>
          <w:tcPr>
            <w:tcW w:w="4904" w:type="dxa"/>
            <w:gridSpan w:val="4"/>
            <w:tcBorders>
              <w:left w:val="single" w:sz="1" w:space="0" w:color="000000"/>
              <w:bottom w:val="single" w:sz="1" w:space="0" w:color="000000"/>
            </w:tcBorders>
            <w:shd w:val="clear" w:color="auto" w:fill="E6E6E6"/>
          </w:tcPr>
          <w:p w:rsidR="00FB0B1F" w:rsidRDefault="00FB0B1F"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FB0B1F" w:rsidRDefault="00FB0B1F" w:rsidP="00FB0285">
            <w:pPr>
              <w:pStyle w:val="PSI-Normal"/>
              <w:rPr>
                <w:b/>
              </w:rPr>
            </w:pPr>
            <w:r>
              <w:rPr>
                <w:b/>
              </w:rPr>
              <w:t xml:space="preserve">Tipo(s) de Pruebas(s): </w:t>
            </w:r>
            <w:r w:rsidRPr="00995A0D">
              <w:t>Funcional</w:t>
            </w:r>
          </w:p>
        </w:tc>
      </w:tr>
      <w:tr w:rsidR="00FB0B1F" w:rsidRPr="00CF4BD4" w:rsidTr="00FB0285">
        <w:tc>
          <w:tcPr>
            <w:tcW w:w="4904" w:type="dxa"/>
            <w:gridSpan w:val="4"/>
            <w:tcBorders>
              <w:left w:val="single" w:sz="1" w:space="0" w:color="000000"/>
              <w:bottom w:val="single" w:sz="1" w:space="0" w:color="000000"/>
            </w:tcBorders>
          </w:tcPr>
          <w:p w:rsidR="00FB0B1F" w:rsidRDefault="00FB0B1F"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B0B1F" w:rsidRPr="00CF4BD4" w:rsidTr="00FB0285">
              <w:trPr>
                <w:trHeight w:val="263"/>
              </w:trPr>
              <w:tc>
                <w:tcPr>
                  <w:tcW w:w="4426" w:type="dxa"/>
                </w:tcPr>
                <w:p w:rsidR="00FB0B1F" w:rsidRPr="004D5405" w:rsidRDefault="00FB0B1F"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B0B1F" w:rsidRPr="004D5405" w:rsidRDefault="00FB0B1F" w:rsidP="00FB0285">
            <w:pPr>
              <w:pStyle w:val="TableContents"/>
              <w:rPr>
                <w:rFonts w:ascii="Arial" w:hAnsi="Arial"/>
                <w:color w:val="0000FF"/>
                <w:sz w:val="20"/>
                <w:lang w:val="es-AR"/>
              </w:rPr>
            </w:pP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B0B1F" w:rsidRPr="00606E1E" w:rsidRDefault="00FB0B1F" w:rsidP="00FB0285">
            <w:pPr>
              <w:pStyle w:val="PSI-Normal"/>
            </w:pPr>
            <w:r>
              <w:rPr>
                <w:b/>
              </w:rPr>
              <w:t xml:space="preserve">Autor del Caso de Prueba: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ID/Nombre Caso de Prueba: </w:t>
            </w:r>
            <w:r w:rsidR="00B0194E">
              <w:t>P034</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Nombre del Probador: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B0B1F" w:rsidRDefault="00FB0B1F"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Fecha de Ejecución: </w:t>
            </w:r>
            <w:r>
              <w:t>21</w:t>
            </w:r>
            <w:r w:rsidRPr="00473DBE">
              <w:t>/</w:t>
            </w:r>
            <w:r>
              <w:t>04</w:t>
            </w:r>
            <w:r w:rsidRPr="00473DBE">
              <w:t>/20</w:t>
            </w:r>
            <w:r>
              <w:t>20</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Condición(es) para que se ejecute el Caso de Prueba:</w:t>
            </w:r>
          </w:p>
        </w:tc>
      </w:tr>
      <w:tr w:rsidR="00FB0B1F"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B0B1F" w:rsidTr="00FB0285">
              <w:trPr>
                <w:trHeight w:val="574"/>
              </w:trPr>
              <w:tc>
                <w:tcPr>
                  <w:tcW w:w="4308" w:type="dxa"/>
                </w:tcPr>
                <w:p w:rsidR="00FB0B1F" w:rsidRDefault="00FB0B1F" w:rsidP="00FB0285">
                  <w:pPr>
                    <w:pStyle w:val="PSI-Normal"/>
                  </w:pPr>
                  <w:r>
                    <w:t xml:space="preserve">Se deben cumplir con los recursos necesarios en cuanto a software, hardware y configuraciones necesarias para que se pueda ejecutar este caso de prueba. </w:t>
                  </w:r>
                </w:p>
              </w:tc>
            </w:tr>
          </w:tbl>
          <w:p w:rsidR="00FB0B1F" w:rsidRPr="002F45D3" w:rsidRDefault="00FB0B1F"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B0B1F" w:rsidRPr="002F45D3" w:rsidRDefault="00FB0B1F" w:rsidP="00FB0285">
            <w:pPr>
              <w:pStyle w:val="PSI-Normal"/>
            </w:pPr>
            <w:r>
              <w:t>-</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Para la Ejecución del Caso de Prueba:</w:t>
            </w:r>
          </w:p>
        </w:tc>
      </w:tr>
      <w:tr w:rsidR="00FB0B1F" w:rsidTr="00FB0285">
        <w:tc>
          <w:tcPr>
            <w:tcW w:w="851"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Obtenido</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FB0B1F" w:rsidRPr="00F76CAD" w:rsidRDefault="00FB0B1F" w:rsidP="00FB0285">
            <w:pPr>
              <w:pStyle w:val="TableContents"/>
              <w:rPr>
                <w:rFonts w:ascii="Arial" w:hAnsi="Arial"/>
                <w:sz w:val="20"/>
              </w:rPr>
            </w:pPr>
            <w:r>
              <w:t xml:space="preserve">Valores (cantidad de registros) precargados en la lista. </w:t>
            </w:r>
          </w:p>
        </w:tc>
        <w:tc>
          <w:tcPr>
            <w:tcW w:w="1559"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Desplegar ítems de la lista (cantidad de registros)</w:t>
            </w:r>
          </w:p>
        </w:tc>
        <w:tc>
          <w:tcPr>
            <w:tcW w:w="2552" w:type="dxa"/>
            <w:gridSpan w:val="2"/>
            <w:tcBorders>
              <w:left w:val="single" w:sz="1" w:space="0" w:color="000000"/>
              <w:bottom w:val="single" w:sz="1" w:space="0" w:color="000000"/>
            </w:tcBorders>
            <w:shd w:val="clear" w:color="auto" w:fill="FFFFFF" w:themeFill="background1"/>
          </w:tcPr>
          <w:p w:rsidR="00FB0B1F" w:rsidRPr="00B151C0" w:rsidRDefault="00FB0B1F" w:rsidP="00FB0285">
            <w:pPr>
              <w:pStyle w:val="PSI-Normal"/>
              <w:spacing w:before="0" w:line="240" w:lineRule="auto"/>
              <w:ind w:left="360"/>
              <w:rPr>
                <w:rFonts w:ascii="Arial" w:hAnsi="Arial"/>
                <w:sz w:val="20"/>
              </w:rPr>
            </w:pPr>
            <w:r w:rsidRPr="00AA485F">
              <w:t>correcto despl</w:t>
            </w:r>
            <w:r>
              <w:t>egami</w:t>
            </w:r>
            <w:r w:rsidRPr="00AA485F">
              <w:t>ento de los ítems (</w:t>
            </w:r>
            <w:r>
              <w:rPr>
                <w:rFonts w:ascii="Arial" w:hAnsi="Arial"/>
                <w:sz w:val="20"/>
              </w:rPr>
              <w:t>cantidad de registros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 xml:space="preserve">Ítems de la lista desplegados correctamente. </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FB0B1F" w:rsidRDefault="00FB0B1F" w:rsidP="00FB0285">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FB0B1F" w:rsidRDefault="00B0194E" w:rsidP="00FB0285">
            <w:pPr>
              <w:pStyle w:val="TableContents"/>
              <w:rPr>
                <w:rFonts w:ascii="Arial" w:hAnsi="Arial"/>
                <w:sz w:val="20"/>
              </w:rPr>
            </w:pPr>
            <w:r>
              <w:rPr>
                <w:rFonts w:ascii="Arial" w:hAnsi="Arial"/>
                <w:sz w:val="20"/>
              </w:rPr>
              <w:t>Seleccionar ítem: "2do</w:t>
            </w:r>
            <w:r w:rsidR="00FB0B1F">
              <w:rPr>
                <w:rFonts w:ascii="Arial" w:hAnsi="Arial"/>
                <w:sz w:val="20"/>
              </w:rPr>
              <w:t xml:space="preserve"> Año"</w:t>
            </w:r>
          </w:p>
        </w:tc>
        <w:tc>
          <w:tcPr>
            <w:tcW w:w="2552" w:type="dxa"/>
            <w:gridSpan w:val="2"/>
            <w:tcBorders>
              <w:left w:val="single" w:sz="1" w:space="0" w:color="000000"/>
              <w:bottom w:val="single" w:sz="1" w:space="0" w:color="000000"/>
            </w:tcBorders>
            <w:shd w:val="clear" w:color="auto" w:fill="FFFFFF" w:themeFill="background1"/>
          </w:tcPr>
          <w:p w:rsidR="00FB0B1F" w:rsidRDefault="00FB0B1F" w:rsidP="00FB0285">
            <w:pPr>
              <w:pStyle w:val="PSI-Normal"/>
              <w:spacing w:before="0" w:line="240" w:lineRule="auto"/>
              <w:ind w:left="360"/>
              <w:rPr>
                <w:rFonts w:ascii="Arial" w:hAnsi="Arial"/>
                <w:sz w:val="20"/>
              </w:rPr>
            </w:pPr>
            <w:r>
              <w:rPr>
                <w:rFonts w:ascii="Arial" w:hAnsi="Arial"/>
                <w:sz w:val="20"/>
              </w:rPr>
              <w:t xml:space="preserve">Correcta selección del ítem </w:t>
            </w:r>
            <w:r w:rsidR="00B0194E">
              <w:rPr>
                <w:rFonts w:ascii="Arial" w:hAnsi="Arial"/>
                <w:sz w:val="20"/>
              </w:rPr>
              <w:t>"2do Año"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Pr="00EB5CE1" w:rsidRDefault="00FB0B1F" w:rsidP="00FB0285">
            <w:pPr>
              <w:pStyle w:val="TableContents"/>
              <w:rPr>
                <w:rFonts w:ascii="Arial" w:hAnsi="Arial"/>
                <w:sz w:val="20"/>
                <w:lang w:val="es-AR"/>
              </w:rPr>
            </w:pPr>
            <w:r>
              <w:rPr>
                <w:rFonts w:ascii="Arial" w:hAnsi="Arial"/>
                <w:sz w:val="20"/>
                <w:lang w:val="es-AR"/>
              </w:rPr>
              <w:t xml:space="preserve">Ítem </w:t>
            </w:r>
            <w:r w:rsidR="00B0194E">
              <w:rPr>
                <w:rFonts w:ascii="Arial" w:hAnsi="Arial"/>
                <w:sz w:val="20"/>
              </w:rPr>
              <w:t xml:space="preserve">"2do Año" </w:t>
            </w:r>
            <w:r>
              <w:rPr>
                <w:rFonts w:ascii="Arial" w:hAnsi="Arial"/>
                <w:sz w:val="20"/>
                <w:lang w:val="es-AR"/>
              </w:rPr>
              <w:t>seleccionado univoca y correctamente.</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FB0B1F" w:rsidRDefault="00FB0B1F" w:rsidP="00FB0285">
            <w:r>
              <w:t>Valores (cantidad de registros) precargado</w:t>
            </w:r>
            <w:r>
              <w:lastRenderedPageBreak/>
              <w:t>s en la lista.</w:t>
            </w:r>
          </w:p>
        </w:tc>
        <w:tc>
          <w:tcPr>
            <w:tcW w:w="1559"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lastRenderedPageBreak/>
              <w:t xml:space="preserve">Seleccionar ítem: </w:t>
            </w:r>
            <w:r w:rsidR="00B0194E">
              <w:rPr>
                <w:rFonts w:ascii="Arial" w:hAnsi="Arial"/>
                <w:sz w:val="20"/>
              </w:rPr>
              <w:t xml:space="preserve">"2do Año" </w:t>
            </w:r>
            <w:r>
              <w:rPr>
                <w:rFonts w:ascii="Arial" w:hAnsi="Arial"/>
                <w:sz w:val="20"/>
              </w:rPr>
              <w:t>desde el mouse</w:t>
            </w:r>
          </w:p>
        </w:tc>
        <w:tc>
          <w:tcPr>
            <w:tcW w:w="2552" w:type="dxa"/>
            <w:gridSpan w:val="2"/>
            <w:tcBorders>
              <w:left w:val="single" w:sz="1" w:space="0" w:color="000000"/>
              <w:bottom w:val="single" w:sz="1" w:space="0" w:color="000000"/>
            </w:tcBorders>
            <w:shd w:val="clear" w:color="auto" w:fill="FFFFFF" w:themeFill="background1"/>
          </w:tcPr>
          <w:p w:rsidR="00FB0B1F" w:rsidRDefault="00FB0B1F" w:rsidP="00FB0285">
            <w:pPr>
              <w:pStyle w:val="PSI-Normal"/>
              <w:spacing w:before="0" w:line="240" w:lineRule="auto"/>
              <w:ind w:left="360"/>
              <w:rPr>
                <w:rFonts w:ascii="Arial" w:hAnsi="Arial"/>
                <w:sz w:val="20"/>
              </w:rPr>
            </w:pPr>
            <w:r>
              <w:rPr>
                <w:rFonts w:ascii="Arial" w:hAnsi="Arial"/>
                <w:sz w:val="20"/>
              </w:rPr>
              <w:t xml:space="preserve">Correcta selección del ítem </w:t>
            </w:r>
            <w:r w:rsidR="00B0194E">
              <w:rPr>
                <w:rFonts w:ascii="Arial" w:hAnsi="Arial"/>
                <w:sz w:val="20"/>
              </w:rPr>
              <w:t xml:space="preserve">"2do Año" </w:t>
            </w:r>
            <w:r>
              <w:rPr>
                <w:rFonts w:ascii="Arial" w:hAnsi="Arial"/>
                <w:sz w:val="20"/>
              </w:rPr>
              <w:t>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lang w:val="es-AR"/>
              </w:rPr>
              <w:t xml:space="preserve">Ítem </w:t>
            </w:r>
            <w:r w:rsidR="00B0194E">
              <w:rPr>
                <w:rFonts w:ascii="Arial" w:hAnsi="Arial"/>
                <w:sz w:val="20"/>
              </w:rPr>
              <w:t xml:space="preserve">"2do Año" </w:t>
            </w:r>
            <w:r>
              <w:rPr>
                <w:rFonts w:ascii="Arial" w:hAnsi="Arial"/>
                <w:sz w:val="20"/>
                <w:lang w:val="es-AR"/>
              </w:rPr>
              <w:t>seleccionado univoca y correctamente desde el mouse.</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shd w:val="clear" w:color="auto" w:fill="FFFFFF" w:themeFill="background1"/>
          </w:tcPr>
          <w:p w:rsidR="00FB0B1F" w:rsidRDefault="00FB0B1F" w:rsidP="00FB0285">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 xml:space="preserve">Seleccionar ítem: </w:t>
            </w:r>
            <w:r w:rsidR="00B0194E">
              <w:rPr>
                <w:rFonts w:ascii="Arial" w:hAnsi="Arial"/>
                <w:sz w:val="20"/>
              </w:rPr>
              <w:t xml:space="preserve">"2do Año" </w:t>
            </w:r>
            <w:r>
              <w:rPr>
                <w:rFonts w:ascii="Arial" w:hAnsi="Arial"/>
                <w:sz w:val="20"/>
              </w:rPr>
              <w:t>desde el teclado</w:t>
            </w:r>
          </w:p>
        </w:tc>
        <w:tc>
          <w:tcPr>
            <w:tcW w:w="2552" w:type="dxa"/>
            <w:gridSpan w:val="2"/>
            <w:tcBorders>
              <w:left w:val="single" w:sz="1" w:space="0" w:color="000000"/>
              <w:bottom w:val="single" w:sz="1" w:space="0" w:color="000000"/>
            </w:tcBorders>
            <w:shd w:val="clear" w:color="auto" w:fill="FFFFFF" w:themeFill="background1"/>
          </w:tcPr>
          <w:p w:rsidR="00FB0B1F" w:rsidRDefault="00FB0B1F" w:rsidP="00FB0285">
            <w:pPr>
              <w:pStyle w:val="PSI-Normal"/>
              <w:spacing w:before="0" w:line="240" w:lineRule="auto"/>
              <w:ind w:left="360"/>
              <w:rPr>
                <w:rFonts w:ascii="Arial" w:hAnsi="Arial"/>
                <w:sz w:val="20"/>
              </w:rPr>
            </w:pPr>
            <w:r>
              <w:rPr>
                <w:rFonts w:ascii="Arial" w:hAnsi="Arial"/>
                <w:sz w:val="20"/>
              </w:rPr>
              <w:t xml:space="preserve">Correcta selección del ítem </w:t>
            </w:r>
            <w:r w:rsidR="00B0194E">
              <w:rPr>
                <w:rFonts w:ascii="Arial" w:hAnsi="Arial"/>
                <w:sz w:val="20"/>
              </w:rPr>
              <w:t xml:space="preserve">"2do Año" </w:t>
            </w:r>
            <w:r>
              <w:rPr>
                <w:rFonts w:ascii="Arial" w:hAnsi="Arial"/>
                <w:sz w:val="20"/>
              </w:rPr>
              <w:t>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lang w:val="es-AR"/>
              </w:rPr>
              <w:t xml:space="preserve">Ítem </w:t>
            </w:r>
            <w:r w:rsidR="00B0194E">
              <w:rPr>
                <w:rFonts w:ascii="Arial" w:hAnsi="Arial"/>
                <w:sz w:val="20"/>
              </w:rPr>
              <w:t xml:space="preserve">"2do Año" </w:t>
            </w:r>
            <w:r>
              <w:rPr>
                <w:rFonts w:ascii="Arial" w:hAnsi="Arial"/>
                <w:sz w:val="20"/>
                <w:lang w:val="es-AR"/>
              </w:rPr>
              <w:t>seleccionado univoca y correctamente desde el teclado.</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Pr="00713567" w:rsidRDefault="00FB0B1F"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se despliega, muestra la información (años de la carrera) y permite al usuario seleccionar un ítem correctamente</w:t>
            </w:r>
            <w:r w:rsidR="00F50E8E">
              <w:t xml:space="preserve"> para modificarlo</w:t>
            </w:r>
            <w:r>
              <w:t xml:space="preserve">. </w:t>
            </w:r>
          </w:p>
        </w:tc>
      </w:tr>
      <w:tr w:rsidR="00FB0B1F"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FB0B1F"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______</w:t>
            </w:r>
            <w:r>
              <w:t>21</w:t>
            </w:r>
            <w:r w:rsidRPr="00473DBE">
              <w:t>/</w:t>
            </w:r>
            <w:r>
              <w:t>04/2020</w:t>
            </w:r>
            <w:r>
              <w:rPr>
                <w:rFonts w:ascii="Arial" w:hAnsi="Arial"/>
                <w:sz w:val="20"/>
              </w:rPr>
              <w:t>_____</w:t>
            </w:r>
          </w:p>
          <w:p w:rsidR="00FB0B1F" w:rsidRDefault="00FB0B1F" w:rsidP="00FB0285">
            <w:pPr>
              <w:pStyle w:val="TableContents"/>
              <w:rPr>
                <w:rFonts w:ascii="Arial" w:hAnsi="Arial"/>
                <w:sz w:val="20"/>
              </w:rPr>
            </w:pPr>
          </w:p>
        </w:tc>
      </w:tr>
    </w:tbl>
    <w:p w:rsidR="00FB0B1F" w:rsidRDefault="00FB0B1F" w:rsidP="00FB0B1F"/>
    <w:p w:rsidR="00FB0B1F" w:rsidRDefault="00FB0B1F" w:rsidP="00FB0B1F"/>
    <w:p w:rsidR="00555602" w:rsidRDefault="00555602" w:rsidP="00FB0B1F"/>
    <w:p w:rsidR="00FB0B1F" w:rsidRPr="00A94F2D" w:rsidRDefault="00FB0B1F" w:rsidP="00FB0B1F">
      <w:pPr>
        <w:pStyle w:val="PSI-Ttulo2"/>
        <w:rPr>
          <w:color w:val="365F91" w:themeColor="accent1" w:themeShade="BF"/>
          <w:sz w:val="28"/>
          <w:szCs w:val="28"/>
        </w:rPr>
      </w:pPr>
      <w:bookmarkStart w:id="121" w:name="_Toc38806110"/>
      <w:r>
        <w:t xml:space="preserve">Caso de </w:t>
      </w:r>
      <w:r w:rsidR="008A3D3C">
        <w:t>Prueba P035</w:t>
      </w:r>
      <w:bookmarkEnd w:id="121"/>
    </w:p>
    <w:p w:rsidR="00FB0B1F" w:rsidRDefault="00FB0B1F" w:rsidP="00FB0B1F">
      <w:r>
        <w:t xml:space="preserve">Correspondiente a la </w:t>
      </w:r>
      <w:r w:rsidR="008A3D3C">
        <w:t>Modifica</w:t>
      </w:r>
      <w:r>
        <w:t>ción de Programa.</w:t>
      </w:r>
    </w:p>
    <w:p w:rsidR="00FB0B1F" w:rsidRPr="00664D4B" w:rsidRDefault="00FB0B1F" w:rsidP="00FB0B1F">
      <w:pPr>
        <w:pStyle w:val="PSI-Ttulo3"/>
      </w:pPr>
      <w:bookmarkStart w:id="122" w:name="_Toc38806111"/>
      <w:r w:rsidRPr="00664D4B">
        <w:t>Descripción</w:t>
      </w:r>
      <w:bookmarkEnd w:id="122"/>
      <w:r w:rsidRPr="00664D4B">
        <w:t xml:space="preserve"> </w:t>
      </w:r>
    </w:p>
    <w:p w:rsidR="00FB0B1F" w:rsidRPr="00664D4B" w:rsidRDefault="00FB0B1F" w:rsidP="00FB0B1F">
      <w:pPr>
        <w:pStyle w:val="PSI-Normal"/>
      </w:pPr>
      <w:r w:rsidRPr="00664D4B">
        <w:t xml:space="preserve">Este caso de prueba, tiene como objetivo probar </w:t>
      </w:r>
      <w:r>
        <w:t>que la lista desplegable "Vigencia" se despliega, muestra la información (años de vigencia) y permite al usuario seleccionar un ítem correctamente</w:t>
      </w:r>
      <w:r w:rsidR="008A3D3C">
        <w:t xml:space="preserve"> para modificarlo</w:t>
      </w:r>
      <w:r>
        <w:t xml:space="preserve">. </w:t>
      </w:r>
    </w:p>
    <w:p w:rsidR="00FB0B1F" w:rsidRDefault="00FB0B1F" w:rsidP="00FB0B1F">
      <w:pPr>
        <w:ind w:left="720"/>
      </w:pPr>
    </w:p>
    <w:p w:rsidR="00FB0B1F" w:rsidRPr="00664D4B" w:rsidRDefault="00FB0B1F" w:rsidP="00FB0B1F">
      <w:pPr>
        <w:pStyle w:val="PSI-Ttulo3"/>
      </w:pPr>
      <w:bookmarkStart w:id="123" w:name="_Toc38806112"/>
      <w:r w:rsidRPr="00664D4B">
        <w:t>Evaluación de la Prueba</w:t>
      </w:r>
      <w:bookmarkEnd w:id="123"/>
      <w:r w:rsidRPr="00664D4B">
        <w:t xml:space="preserve"> </w:t>
      </w:r>
    </w:p>
    <w:p w:rsidR="00FB0B1F" w:rsidRDefault="00FB0B1F" w:rsidP="00FB0B1F">
      <w:pPr>
        <w:pStyle w:val="PSI-Normal"/>
      </w:pPr>
      <w:r>
        <w:t>Realizada y Satisfactoria.</w:t>
      </w:r>
    </w:p>
    <w:p w:rsidR="00FB0B1F" w:rsidRPr="00664D4B" w:rsidRDefault="00FB0B1F" w:rsidP="00FB0B1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B0B1F" w:rsidTr="00FB0285">
        <w:tc>
          <w:tcPr>
            <w:tcW w:w="4904" w:type="dxa"/>
            <w:gridSpan w:val="4"/>
            <w:tcBorders>
              <w:top w:val="single" w:sz="1" w:space="0" w:color="000000"/>
              <w:left w:val="single" w:sz="1" w:space="0" w:color="000000"/>
              <w:bottom w:val="single" w:sz="1" w:space="0" w:color="000000"/>
            </w:tcBorders>
          </w:tcPr>
          <w:p w:rsidR="00FB0B1F" w:rsidRDefault="00FB0B1F"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Nivel de Prueba: </w:t>
            </w:r>
            <w:r w:rsidRPr="00565228">
              <w:t>Componente</w:t>
            </w:r>
          </w:p>
        </w:tc>
      </w:tr>
      <w:tr w:rsidR="00FB0B1F" w:rsidTr="00FB0285">
        <w:tc>
          <w:tcPr>
            <w:tcW w:w="4904" w:type="dxa"/>
            <w:gridSpan w:val="4"/>
            <w:tcBorders>
              <w:left w:val="single" w:sz="1" w:space="0" w:color="000000"/>
              <w:bottom w:val="single" w:sz="1" w:space="0" w:color="000000"/>
            </w:tcBorders>
            <w:shd w:val="clear" w:color="auto" w:fill="E6E6E6"/>
          </w:tcPr>
          <w:p w:rsidR="00FB0B1F" w:rsidRDefault="00FB0B1F"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FB0B1F" w:rsidRDefault="00FB0B1F" w:rsidP="00FB0285">
            <w:pPr>
              <w:pStyle w:val="PSI-Normal"/>
              <w:rPr>
                <w:b/>
              </w:rPr>
            </w:pPr>
            <w:r>
              <w:rPr>
                <w:b/>
              </w:rPr>
              <w:t xml:space="preserve">Tipo(s) de Pruebas(s): </w:t>
            </w:r>
            <w:r w:rsidRPr="00995A0D">
              <w:t>Funcional</w:t>
            </w:r>
          </w:p>
        </w:tc>
      </w:tr>
      <w:tr w:rsidR="00FB0B1F" w:rsidRPr="00CF4BD4" w:rsidTr="00FB0285">
        <w:tc>
          <w:tcPr>
            <w:tcW w:w="4904" w:type="dxa"/>
            <w:gridSpan w:val="4"/>
            <w:tcBorders>
              <w:left w:val="single" w:sz="1" w:space="0" w:color="000000"/>
              <w:bottom w:val="single" w:sz="1" w:space="0" w:color="000000"/>
            </w:tcBorders>
          </w:tcPr>
          <w:p w:rsidR="00FB0B1F" w:rsidRDefault="00FB0B1F"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B0B1F" w:rsidRPr="00CF4BD4" w:rsidTr="00FB0285">
              <w:trPr>
                <w:trHeight w:val="263"/>
              </w:trPr>
              <w:tc>
                <w:tcPr>
                  <w:tcW w:w="4426" w:type="dxa"/>
                </w:tcPr>
                <w:p w:rsidR="00FB0B1F" w:rsidRPr="004D5405" w:rsidRDefault="00FB0B1F"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B0B1F" w:rsidRPr="004D5405" w:rsidRDefault="00FB0B1F" w:rsidP="00FB0285">
            <w:pPr>
              <w:pStyle w:val="TableContents"/>
              <w:rPr>
                <w:rFonts w:ascii="Arial" w:hAnsi="Arial"/>
                <w:color w:val="0000FF"/>
                <w:sz w:val="20"/>
                <w:lang w:val="es-AR"/>
              </w:rPr>
            </w:pP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B0B1F" w:rsidRPr="00606E1E" w:rsidRDefault="00FB0B1F" w:rsidP="00FB0285">
            <w:pPr>
              <w:pStyle w:val="PSI-Normal"/>
            </w:pPr>
            <w:r>
              <w:rPr>
                <w:b/>
              </w:rPr>
              <w:t xml:space="preserve">Autor del Caso de Prueba: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ID/Nombre Caso de Prueba: </w:t>
            </w:r>
            <w:r w:rsidR="008A3D3C">
              <w:t>P035</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Nombre del Probador: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B0B1F" w:rsidRDefault="00FB0B1F"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Fecha de Ejecución: </w:t>
            </w:r>
            <w:r>
              <w:t>21</w:t>
            </w:r>
            <w:r w:rsidRPr="00473DBE">
              <w:t>/</w:t>
            </w:r>
            <w:r>
              <w:t>04</w:t>
            </w:r>
            <w:r w:rsidRPr="00473DBE">
              <w:t>/20</w:t>
            </w:r>
            <w:r>
              <w:t>20</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Condición(es) para que se ejecute el Caso de Prueba:</w:t>
            </w:r>
          </w:p>
        </w:tc>
      </w:tr>
      <w:tr w:rsidR="00FB0B1F"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B0B1F" w:rsidTr="00FB0285">
              <w:trPr>
                <w:trHeight w:val="574"/>
              </w:trPr>
              <w:tc>
                <w:tcPr>
                  <w:tcW w:w="4308" w:type="dxa"/>
                </w:tcPr>
                <w:p w:rsidR="00FB0B1F" w:rsidRDefault="00FB0B1F" w:rsidP="00FB0285">
                  <w:pPr>
                    <w:pStyle w:val="PSI-Normal"/>
                  </w:pPr>
                  <w:r>
                    <w:t xml:space="preserve">Se deben cumplir con los recursos necesarios en cuanto a software, hardware y configuraciones necesarias para que se pueda ejecutar este caso de prueba. </w:t>
                  </w:r>
                </w:p>
              </w:tc>
            </w:tr>
          </w:tbl>
          <w:p w:rsidR="00FB0B1F" w:rsidRPr="002F45D3" w:rsidRDefault="00FB0B1F"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B0B1F" w:rsidRPr="002F45D3" w:rsidRDefault="00FB0B1F" w:rsidP="00FB0285">
            <w:pPr>
              <w:pStyle w:val="PSI-Normal"/>
            </w:pPr>
            <w:r>
              <w:t>-</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Para la Ejecución del Caso de Prueba:</w:t>
            </w:r>
          </w:p>
        </w:tc>
      </w:tr>
      <w:tr w:rsidR="00FB0B1F" w:rsidTr="00FB0285">
        <w:tc>
          <w:tcPr>
            <w:tcW w:w="851"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Obtenido</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FB0B1F" w:rsidRPr="00F76CAD" w:rsidRDefault="00FB0B1F" w:rsidP="00FB0285">
            <w:pPr>
              <w:pStyle w:val="TableContents"/>
              <w:rPr>
                <w:rFonts w:ascii="Arial" w:hAnsi="Arial"/>
                <w:sz w:val="20"/>
              </w:rPr>
            </w:pPr>
            <w:r>
              <w:t xml:space="preserve">Valores (cantidad de registros) precargados en la lista. </w:t>
            </w:r>
          </w:p>
        </w:tc>
        <w:tc>
          <w:tcPr>
            <w:tcW w:w="1559"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Desplegar ítems de la lista (cantidad de registros)</w:t>
            </w:r>
          </w:p>
        </w:tc>
        <w:tc>
          <w:tcPr>
            <w:tcW w:w="2552" w:type="dxa"/>
            <w:gridSpan w:val="2"/>
            <w:tcBorders>
              <w:left w:val="single" w:sz="1" w:space="0" w:color="000000"/>
              <w:bottom w:val="single" w:sz="1" w:space="0" w:color="000000"/>
            </w:tcBorders>
            <w:shd w:val="clear" w:color="auto" w:fill="FFFFFF" w:themeFill="background1"/>
          </w:tcPr>
          <w:p w:rsidR="00FB0B1F" w:rsidRPr="00B151C0" w:rsidRDefault="00FB0B1F" w:rsidP="00FB0285">
            <w:pPr>
              <w:pStyle w:val="PSI-Normal"/>
              <w:spacing w:before="0" w:line="240" w:lineRule="auto"/>
              <w:ind w:left="360"/>
              <w:rPr>
                <w:rFonts w:ascii="Arial" w:hAnsi="Arial"/>
                <w:sz w:val="20"/>
              </w:rPr>
            </w:pPr>
            <w:r w:rsidRPr="00AA485F">
              <w:t>correcto despl</w:t>
            </w:r>
            <w:r>
              <w:t>egami</w:t>
            </w:r>
            <w:r w:rsidRPr="00AA485F">
              <w:t>ento de los ítems (</w:t>
            </w:r>
            <w:r>
              <w:rPr>
                <w:rFonts w:ascii="Arial" w:hAnsi="Arial"/>
                <w:sz w:val="20"/>
              </w:rPr>
              <w:t>cantidad de registros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 xml:space="preserve">Ítems de la lista desplegados correctamente. </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FB0B1F" w:rsidRDefault="00FB0B1F" w:rsidP="00FB0285">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FB0B1F" w:rsidRDefault="00FB0B1F" w:rsidP="00D83B60">
            <w:pPr>
              <w:pStyle w:val="TableContents"/>
              <w:rPr>
                <w:rFonts w:ascii="Arial" w:hAnsi="Arial"/>
                <w:sz w:val="20"/>
              </w:rPr>
            </w:pPr>
            <w:r>
              <w:rPr>
                <w:rFonts w:ascii="Arial" w:hAnsi="Arial"/>
                <w:sz w:val="20"/>
              </w:rPr>
              <w:t>Seleccionar ítem: "</w:t>
            </w:r>
            <w:r w:rsidR="00D83B60">
              <w:rPr>
                <w:rFonts w:ascii="Arial" w:hAnsi="Arial"/>
                <w:sz w:val="20"/>
              </w:rPr>
              <w:t>2</w:t>
            </w:r>
            <w:r>
              <w:rPr>
                <w:rFonts w:ascii="Arial" w:hAnsi="Arial"/>
                <w:sz w:val="20"/>
              </w:rPr>
              <w:t xml:space="preserve"> Años"</w:t>
            </w:r>
          </w:p>
        </w:tc>
        <w:tc>
          <w:tcPr>
            <w:tcW w:w="2552" w:type="dxa"/>
            <w:gridSpan w:val="2"/>
            <w:tcBorders>
              <w:left w:val="single" w:sz="1" w:space="0" w:color="000000"/>
              <w:bottom w:val="single" w:sz="1" w:space="0" w:color="000000"/>
            </w:tcBorders>
            <w:shd w:val="clear" w:color="auto" w:fill="FFFFFF" w:themeFill="background1"/>
          </w:tcPr>
          <w:p w:rsidR="00FB0B1F" w:rsidRDefault="00FB0B1F" w:rsidP="00FB0285">
            <w:pPr>
              <w:pStyle w:val="PSI-Normal"/>
              <w:spacing w:before="0" w:line="240" w:lineRule="auto"/>
              <w:ind w:left="360"/>
              <w:rPr>
                <w:rFonts w:ascii="Arial" w:hAnsi="Arial"/>
                <w:sz w:val="20"/>
              </w:rPr>
            </w:pPr>
            <w:r>
              <w:rPr>
                <w:rFonts w:ascii="Arial" w:hAnsi="Arial"/>
                <w:sz w:val="20"/>
              </w:rPr>
              <w:t>Correcta selección del ítem "</w:t>
            </w:r>
            <w:r w:rsidR="00D83B60">
              <w:rPr>
                <w:rFonts w:ascii="Arial" w:hAnsi="Arial"/>
                <w:sz w:val="20"/>
              </w:rPr>
              <w:t>2</w:t>
            </w:r>
            <w:r>
              <w:rPr>
                <w:rFonts w:ascii="Arial" w:hAnsi="Arial"/>
                <w:sz w:val="20"/>
              </w:rPr>
              <w:t xml:space="preserve"> Años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Pr="00EB5CE1" w:rsidRDefault="00FB0B1F" w:rsidP="00FB0285">
            <w:pPr>
              <w:pStyle w:val="TableContents"/>
              <w:rPr>
                <w:rFonts w:ascii="Arial" w:hAnsi="Arial"/>
                <w:sz w:val="20"/>
                <w:lang w:val="es-AR"/>
              </w:rPr>
            </w:pPr>
            <w:r>
              <w:rPr>
                <w:rFonts w:ascii="Arial" w:hAnsi="Arial"/>
                <w:sz w:val="20"/>
                <w:lang w:val="es-AR"/>
              </w:rPr>
              <w:t>Ítem "</w:t>
            </w:r>
            <w:r w:rsidR="00D83B60">
              <w:rPr>
                <w:rFonts w:ascii="Arial" w:hAnsi="Arial"/>
                <w:sz w:val="20"/>
              </w:rPr>
              <w:t>2</w:t>
            </w:r>
            <w:r>
              <w:rPr>
                <w:rFonts w:ascii="Arial" w:hAnsi="Arial"/>
                <w:sz w:val="20"/>
              </w:rPr>
              <w:t xml:space="preserve"> Años</w:t>
            </w:r>
            <w:r>
              <w:rPr>
                <w:rFonts w:ascii="Arial" w:hAnsi="Arial"/>
                <w:sz w:val="20"/>
                <w:lang w:val="es-AR"/>
              </w:rPr>
              <w:t xml:space="preserve"> " seleccionado univoca y correctamente.</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FB0B1F" w:rsidRDefault="00FB0B1F" w:rsidP="00FB0285">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Seleccionar ítem: "</w:t>
            </w:r>
            <w:r w:rsidR="00D83B60">
              <w:rPr>
                <w:rFonts w:ascii="Arial" w:hAnsi="Arial"/>
                <w:sz w:val="20"/>
              </w:rPr>
              <w:t>2</w:t>
            </w:r>
            <w:r>
              <w:rPr>
                <w:rFonts w:ascii="Arial" w:hAnsi="Arial"/>
                <w:sz w:val="20"/>
              </w:rPr>
              <w:t xml:space="preserve"> Años " desde el mouse</w:t>
            </w:r>
          </w:p>
        </w:tc>
        <w:tc>
          <w:tcPr>
            <w:tcW w:w="2552" w:type="dxa"/>
            <w:gridSpan w:val="2"/>
            <w:tcBorders>
              <w:left w:val="single" w:sz="1" w:space="0" w:color="000000"/>
              <w:bottom w:val="single" w:sz="1" w:space="0" w:color="000000"/>
            </w:tcBorders>
            <w:shd w:val="clear" w:color="auto" w:fill="FFFFFF" w:themeFill="background1"/>
          </w:tcPr>
          <w:p w:rsidR="00FB0B1F" w:rsidRDefault="00FB0B1F" w:rsidP="00FB0285">
            <w:pPr>
              <w:pStyle w:val="PSI-Normal"/>
              <w:spacing w:before="0" w:line="240" w:lineRule="auto"/>
              <w:ind w:left="360"/>
              <w:rPr>
                <w:rFonts w:ascii="Arial" w:hAnsi="Arial"/>
                <w:sz w:val="20"/>
              </w:rPr>
            </w:pPr>
            <w:r>
              <w:rPr>
                <w:rFonts w:ascii="Arial" w:hAnsi="Arial"/>
                <w:sz w:val="20"/>
              </w:rPr>
              <w:t>Correcta selección del ítem "</w:t>
            </w:r>
            <w:r w:rsidR="00D83B60">
              <w:rPr>
                <w:rFonts w:ascii="Arial" w:hAnsi="Arial"/>
                <w:sz w:val="20"/>
              </w:rPr>
              <w:t>2</w:t>
            </w:r>
            <w:r>
              <w:rPr>
                <w:rFonts w:ascii="Arial" w:hAnsi="Arial"/>
                <w:sz w:val="20"/>
              </w:rPr>
              <w:t xml:space="preserve"> Años " 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lang w:val="es-AR"/>
              </w:rPr>
              <w:t>Ítem "</w:t>
            </w:r>
            <w:r w:rsidR="00D83B60">
              <w:rPr>
                <w:rFonts w:ascii="Arial" w:hAnsi="Arial"/>
                <w:sz w:val="20"/>
              </w:rPr>
              <w:t>2</w:t>
            </w:r>
            <w:r>
              <w:rPr>
                <w:rFonts w:ascii="Arial" w:hAnsi="Arial"/>
                <w:sz w:val="20"/>
              </w:rPr>
              <w:t xml:space="preserve"> Años</w:t>
            </w:r>
            <w:r>
              <w:rPr>
                <w:rFonts w:ascii="Arial" w:hAnsi="Arial"/>
                <w:sz w:val="20"/>
                <w:lang w:val="es-AR"/>
              </w:rPr>
              <w:t xml:space="preserve"> " seleccionado univoca y correctamente desde el mouse.</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FB0B1F" w:rsidRDefault="00FB0B1F" w:rsidP="00FB0285">
            <w:r>
              <w:t>Valores (cantidad de registros) precargado</w:t>
            </w:r>
            <w:r>
              <w:lastRenderedPageBreak/>
              <w:t>s en la lista.</w:t>
            </w:r>
          </w:p>
        </w:tc>
        <w:tc>
          <w:tcPr>
            <w:tcW w:w="1559"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lastRenderedPageBreak/>
              <w:t>Seleccionar ítem: "</w:t>
            </w:r>
            <w:r w:rsidR="00D83B60">
              <w:rPr>
                <w:rFonts w:ascii="Arial" w:hAnsi="Arial"/>
                <w:sz w:val="20"/>
              </w:rPr>
              <w:t>2</w:t>
            </w:r>
            <w:r>
              <w:rPr>
                <w:rFonts w:ascii="Arial" w:hAnsi="Arial"/>
                <w:sz w:val="20"/>
              </w:rPr>
              <w:t xml:space="preserve"> Años " desde el teclado</w:t>
            </w:r>
          </w:p>
        </w:tc>
        <w:tc>
          <w:tcPr>
            <w:tcW w:w="2552" w:type="dxa"/>
            <w:gridSpan w:val="2"/>
            <w:tcBorders>
              <w:left w:val="single" w:sz="1" w:space="0" w:color="000000"/>
              <w:bottom w:val="single" w:sz="1" w:space="0" w:color="000000"/>
            </w:tcBorders>
            <w:shd w:val="clear" w:color="auto" w:fill="FFFFFF" w:themeFill="background1"/>
          </w:tcPr>
          <w:p w:rsidR="00FB0B1F" w:rsidRDefault="00FB0B1F" w:rsidP="00FB0285">
            <w:pPr>
              <w:pStyle w:val="PSI-Normal"/>
              <w:spacing w:before="0" w:line="240" w:lineRule="auto"/>
              <w:ind w:left="360"/>
              <w:rPr>
                <w:rFonts w:ascii="Arial" w:hAnsi="Arial"/>
                <w:sz w:val="20"/>
              </w:rPr>
            </w:pPr>
            <w:r>
              <w:rPr>
                <w:rFonts w:ascii="Arial" w:hAnsi="Arial"/>
                <w:sz w:val="20"/>
              </w:rPr>
              <w:t>Correcta selección del ítem "</w:t>
            </w:r>
            <w:r w:rsidR="00D83B60">
              <w:rPr>
                <w:rFonts w:ascii="Arial" w:hAnsi="Arial"/>
                <w:sz w:val="20"/>
              </w:rPr>
              <w:t>2</w:t>
            </w:r>
            <w:r>
              <w:rPr>
                <w:rFonts w:ascii="Arial" w:hAnsi="Arial"/>
                <w:sz w:val="20"/>
              </w:rPr>
              <w:t xml:space="preserve"> Años" 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lang w:val="es-AR"/>
              </w:rPr>
              <w:t xml:space="preserve">Ítem </w:t>
            </w:r>
            <w:r>
              <w:rPr>
                <w:rFonts w:ascii="Arial" w:hAnsi="Arial"/>
                <w:sz w:val="20"/>
              </w:rPr>
              <w:t>"</w:t>
            </w:r>
            <w:r w:rsidR="00D83B60">
              <w:rPr>
                <w:rFonts w:ascii="Arial" w:hAnsi="Arial"/>
                <w:sz w:val="20"/>
              </w:rPr>
              <w:t>2</w:t>
            </w:r>
            <w:r>
              <w:rPr>
                <w:rFonts w:ascii="Arial" w:hAnsi="Arial"/>
                <w:sz w:val="20"/>
              </w:rPr>
              <w:t xml:space="preserve"> Años " </w:t>
            </w:r>
            <w:r>
              <w:rPr>
                <w:rFonts w:ascii="Arial" w:hAnsi="Arial"/>
                <w:sz w:val="20"/>
                <w:lang w:val="es-AR"/>
              </w:rPr>
              <w:t>seleccionado univoca y correctamente desde el teclado.</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Pr="00713567" w:rsidRDefault="00FB0B1F" w:rsidP="00FB0285">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se despliega, muestra la información (años de vigencia) y permite al usuario seleccionar un ítem correctamente</w:t>
            </w:r>
            <w:r w:rsidR="00D83B60">
              <w:t xml:space="preserve"> para modificarlo</w:t>
            </w:r>
            <w:r>
              <w:t xml:space="preserve">. </w:t>
            </w:r>
          </w:p>
        </w:tc>
      </w:tr>
      <w:tr w:rsidR="00FB0B1F"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FB0B1F"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______</w:t>
            </w:r>
            <w:r>
              <w:t>21</w:t>
            </w:r>
            <w:r w:rsidRPr="00473DBE">
              <w:t>/</w:t>
            </w:r>
            <w:r>
              <w:t>04/2020</w:t>
            </w:r>
            <w:r>
              <w:rPr>
                <w:rFonts w:ascii="Arial" w:hAnsi="Arial"/>
                <w:sz w:val="20"/>
              </w:rPr>
              <w:t>_____</w:t>
            </w:r>
          </w:p>
          <w:p w:rsidR="00FB0B1F" w:rsidRDefault="00FB0B1F" w:rsidP="00FB0285">
            <w:pPr>
              <w:pStyle w:val="TableContents"/>
              <w:rPr>
                <w:rFonts w:ascii="Arial" w:hAnsi="Arial"/>
                <w:sz w:val="20"/>
              </w:rPr>
            </w:pPr>
          </w:p>
        </w:tc>
      </w:tr>
    </w:tbl>
    <w:p w:rsidR="00FB0B1F" w:rsidRDefault="00FB0B1F" w:rsidP="00FB0B1F"/>
    <w:p w:rsidR="00FB0B1F" w:rsidRDefault="00FB0B1F" w:rsidP="00FB0B1F"/>
    <w:p w:rsidR="00FB0B1F" w:rsidRDefault="00FB0B1F" w:rsidP="00FB0B1F"/>
    <w:p w:rsidR="00FB0B1F" w:rsidRPr="004D5405" w:rsidRDefault="00D83B60" w:rsidP="00FB0B1F">
      <w:pPr>
        <w:pStyle w:val="PSI-Ttulo2"/>
        <w:rPr>
          <w:color w:val="365F91" w:themeColor="accent1" w:themeShade="BF"/>
          <w:sz w:val="28"/>
          <w:szCs w:val="28"/>
        </w:rPr>
      </w:pPr>
      <w:bookmarkStart w:id="124" w:name="_Toc38806113"/>
      <w:r>
        <w:t>Caso de Prueba P036</w:t>
      </w:r>
      <w:bookmarkEnd w:id="124"/>
    </w:p>
    <w:p w:rsidR="00D65DB8" w:rsidRDefault="00D65DB8" w:rsidP="00D65DB8">
      <w:r>
        <w:t>Correspondiente a la Modificación de Programa.</w:t>
      </w:r>
    </w:p>
    <w:p w:rsidR="00FB0B1F" w:rsidRPr="0027513C" w:rsidRDefault="00FB0B1F" w:rsidP="00FB0B1F"/>
    <w:p w:rsidR="00FB0B1F" w:rsidRPr="00664D4B" w:rsidRDefault="00FB0B1F" w:rsidP="00FB0B1F">
      <w:pPr>
        <w:pStyle w:val="PSI-Ttulo3"/>
      </w:pPr>
      <w:bookmarkStart w:id="125" w:name="_Toc38806114"/>
      <w:r w:rsidRPr="00664D4B">
        <w:t>Descripción</w:t>
      </w:r>
      <w:bookmarkEnd w:id="125"/>
      <w:r w:rsidRPr="00664D4B">
        <w:t xml:space="preserve"> </w:t>
      </w:r>
    </w:p>
    <w:p w:rsidR="00FB0B1F" w:rsidRPr="00664D4B" w:rsidRDefault="00FB0B1F" w:rsidP="00FB0B1F">
      <w:pPr>
        <w:pStyle w:val="PSI-Normal"/>
      </w:pPr>
      <w:r w:rsidRPr="00664D4B">
        <w:t xml:space="preserve">Este caso de prueba, tiene como objetivo probar </w:t>
      </w:r>
      <w:r>
        <w:t>que los input text "Horas Semanales de Teoría" y "Horas Semanales de Práctica" permitan seleccionar la cantidad de horas establecidas en el Plan de la Carrera</w:t>
      </w:r>
      <w:r w:rsidR="00D83B60">
        <w:t xml:space="preserve"> para modificarlas</w:t>
      </w:r>
      <w:r>
        <w:t xml:space="preserve">. </w:t>
      </w:r>
    </w:p>
    <w:p w:rsidR="00FB0B1F" w:rsidRPr="00664D4B" w:rsidRDefault="00FB0B1F" w:rsidP="00FB0B1F">
      <w:pPr>
        <w:pStyle w:val="PSI-Ttulo3"/>
      </w:pPr>
      <w:bookmarkStart w:id="126" w:name="_Toc38806115"/>
      <w:r w:rsidRPr="00664D4B">
        <w:t>Evaluación de la Prueba</w:t>
      </w:r>
      <w:bookmarkEnd w:id="126"/>
      <w:r w:rsidRPr="00664D4B">
        <w:t xml:space="preserve"> </w:t>
      </w:r>
    </w:p>
    <w:p w:rsidR="00FB0B1F" w:rsidRDefault="00FB0B1F" w:rsidP="00FB0B1F">
      <w:pPr>
        <w:pStyle w:val="PSI-Normal"/>
      </w:pPr>
      <w:r>
        <w:t xml:space="preserve">Realizada </w:t>
      </w:r>
      <w:r w:rsidR="0092004D">
        <w:t>e Ins</w:t>
      </w:r>
      <w:r w:rsidRPr="00664D4B">
        <w:t>atisfactoria.</w:t>
      </w:r>
    </w:p>
    <w:p w:rsidR="00FB0B1F" w:rsidRPr="00664D4B" w:rsidRDefault="00FB0B1F" w:rsidP="00FB0B1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B0B1F" w:rsidTr="00FB0285">
        <w:tc>
          <w:tcPr>
            <w:tcW w:w="4904" w:type="dxa"/>
            <w:gridSpan w:val="4"/>
            <w:tcBorders>
              <w:top w:val="single" w:sz="1" w:space="0" w:color="000000"/>
              <w:left w:val="single" w:sz="1" w:space="0" w:color="000000"/>
              <w:bottom w:val="single" w:sz="1" w:space="0" w:color="000000"/>
            </w:tcBorders>
          </w:tcPr>
          <w:p w:rsidR="00FB0B1F" w:rsidRDefault="00FB0B1F"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Nivel de Prueba: </w:t>
            </w:r>
            <w:r w:rsidRPr="00565228">
              <w:t>Componente</w:t>
            </w:r>
          </w:p>
        </w:tc>
      </w:tr>
      <w:tr w:rsidR="00FB0B1F" w:rsidTr="00FB0285">
        <w:tc>
          <w:tcPr>
            <w:tcW w:w="4904" w:type="dxa"/>
            <w:gridSpan w:val="4"/>
            <w:tcBorders>
              <w:left w:val="single" w:sz="1" w:space="0" w:color="000000"/>
              <w:bottom w:val="single" w:sz="1" w:space="0" w:color="000000"/>
            </w:tcBorders>
            <w:shd w:val="clear" w:color="auto" w:fill="E6E6E6"/>
          </w:tcPr>
          <w:p w:rsidR="00FB0B1F" w:rsidRDefault="00FB0B1F"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FB0B1F" w:rsidRDefault="00FB0B1F" w:rsidP="00FB0285">
            <w:pPr>
              <w:pStyle w:val="PSI-Normal"/>
              <w:rPr>
                <w:b/>
              </w:rPr>
            </w:pPr>
            <w:r>
              <w:rPr>
                <w:b/>
              </w:rPr>
              <w:t xml:space="preserve">Tipo(s) de Pruebas(s): </w:t>
            </w:r>
            <w:r w:rsidRPr="00995A0D">
              <w:t>Funcional</w:t>
            </w:r>
          </w:p>
        </w:tc>
      </w:tr>
      <w:tr w:rsidR="00FB0B1F" w:rsidRPr="00CF4BD4" w:rsidTr="00FB0285">
        <w:tc>
          <w:tcPr>
            <w:tcW w:w="4904" w:type="dxa"/>
            <w:gridSpan w:val="4"/>
            <w:tcBorders>
              <w:left w:val="single" w:sz="1" w:space="0" w:color="000000"/>
              <w:bottom w:val="single" w:sz="1" w:space="0" w:color="000000"/>
            </w:tcBorders>
          </w:tcPr>
          <w:p w:rsidR="00FB0B1F" w:rsidRDefault="00FB0B1F"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B0B1F" w:rsidRPr="00CF4BD4" w:rsidTr="00FB0285">
              <w:trPr>
                <w:trHeight w:val="263"/>
              </w:trPr>
              <w:tc>
                <w:tcPr>
                  <w:tcW w:w="4426" w:type="dxa"/>
                </w:tcPr>
                <w:p w:rsidR="00FB0B1F" w:rsidRPr="004D5405" w:rsidRDefault="00FB0B1F"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B0B1F" w:rsidRPr="004D5405" w:rsidRDefault="00FB0B1F" w:rsidP="00FB0285">
            <w:pPr>
              <w:pStyle w:val="TableContents"/>
              <w:rPr>
                <w:rFonts w:ascii="Arial" w:hAnsi="Arial"/>
                <w:color w:val="0000FF"/>
                <w:sz w:val="20"/>
                <w:lang w:val="es-AR"/>
              </w:rPr>
            </w:pP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B0B1F" w:rsidRPr="00606E1E" w:rsidRDefault="00FB0B1F" w:rsidP="00FB0285">
            <w:pPr>
              <w:pStyle w:val="PSI-Normal"/>
            </w:pPr>
            <w:r>
              <w:rPr>
                <w:b/>
              </w:rPr>
              <w:t xml:space="preserve">Autor del Caso de Prueba: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ID/Nombre Caso de Prueba: </w:t>
            </w:r>
            <w:r w:rsidR="00D83B60">
              <w:t>P036</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Nombre del Probador: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B0B1F" w:rsidRDefault="00FB0B1F"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Fecha de Ejecución: </w:t>
            </w:r>
            <w:r>
              <w:t>21</w:t>
            </w:r>
            <w:r w:rsidRPr="00473DBE">
              <w:t>/</w:t>
            </w:r>
            <w:r>
              <w:t>04</w:t>
            </w:r>
            <w:r w:rsidRPr="00473DBE">
              <w:t>/20</w:t>
            </w:r>
            <w:r>
              <w:t>20</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lastRenderedPageBreak/>
              <w:t>Condición(es) para que se ejecute el Caso de Prueba:</w:t>
            </w:r>
          </w:p>
        </w:tc>
      </w:tr>
      <w:tr w:rsidR="00FB0B1F"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B0B1F" w:rsidTr="00FB0285">
              <w:trPr>
                <w:trHeight w:val="574"/>
              </w:trPr>
              <w:tc>
                <w:tcPr>
                  <w:tcW w:w="4308" w:type="dxa"/>
                </w:tcPr>
                <w:p w:rsidR="00FB0B1F" w:rsidRDefault="00FB0B1F" w:rsidP="00FB0285">
                  <w:pPr>
                    <w:pStyle w:val="PSI-Normal"/>
                  </w:pPr>
                  <w:r>
                    <w:t xml:space="preserve">Se deben cumplir con los recursos necesarios en cuanto a software, hardware y configuraciones necesarias para que se pueda ejecutar este caso de prueba. </w:t>
                  </w:r>
                </w:p>
              </w:tc>
            </w:tr>
          </w:tbl>
          <w:p w:rsidR="00FB0B1F" w:rsidRPr="002F45D3" w:rsidRDefault="00FB0B1F"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B0B1F" w:rsidRPr="002F45D3" w:rsidRDefault="00FB0B1F" w:rsidP="00FB0285">
            <w:pPr>
              <w:pStyle w:val="PSI-Normal"/>
            </w:pPr>
            <w:r>
              <w:t>-</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Para la Ejecución del Caso de Prueba:</w:t>
            </w:r>
          </w:p>
        </w:tc>
      </w:tr>
      <w:tr w:rsidR="00FB0B1F" w:rsidTr="00FB0285">
        <w:tc>
          <w:tcPr>
            <w:tcW w:w="851"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Obtenido</w:t>
            </w:r>
          </w:p>
        </w:tc>
      </w:tr>
      <w:tr w:rsidR="00FB0B1F" w:rsidTr="00FB0285">
        <w:tc>
          <w:tcPr>
            <w:tcW w:w="851"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B0B1F" w:rsidRDefault="00FB0B1F" w:rsidP="00FB0285">
            <w:pPr>
              <w:pStyle w:val="TableContents"/>
            </w:pPr>
            <w:r>
              <w:t xml:space="preserve">Asignatura de prueba: Sistemas Operativos Distribuidos. </w:t>
            </w:r>
          </w:p>
          <w:p w:rsidR="00FB0B1F" w:rsidRPr="00536CBA" w:rsidRDefault="00FB0B1F"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Horas semanales de Teoría: 2</w:t>
            </w:r>
          </w:p>
          <w:p w:rsidR="00FB0B1F" w:rsidRDefault="00FB0B1F" w:rsidP="00FB0285">
            <w:pPr>
              <w:pStyle w:val="TableContents"/>
              <w:rPr>
                <w:rFonts w:ascii="Arial" w:hAnsi="Arial"/>
                <w:sz w:val="20"/>
              </w:rPr>
            </w:pPr>
            <w:r>
              <w:rPr>
                <w:rFonts w:ascii="Arial" w:hAnsi="Arial"/>
                <w:sz w:val="20"/>
              </w:rPr>
              <w:t>Horas semanales de Práctica: 3</w:t>
            </w:r>
          </w:p>
        </w:tc>
        <w:tc>
          <w:tcPr>
            <w:tcW w:w="2552" w:type="dxa"/>
            <w:gridSpan w:val="2"/>
            <w:tcBorders>
              <w:left w:val="single" w:sz="1" w:space="0" w:color="000000"/>
              <w:bottom w:val="single" w:sz="1" w:space="0" w:color="000000"/>
            </w:tcBorders>
          </w:tcPr>
          <w:p w:rsidR="00FB0B1F" w:rsidRDefault="00FB0B1F"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FB0B1F" w:rsidRPr="00B151C0" w:rsidRDefault="00D83B60" w:rsidP="00D83B60">
            <w:pPr>
              <w:pStyle w:val="PSI-Normal"/>
              <w:spacing w:before="0" w:line="240" w:lineRule="auto"/>
              <w:ind w:left="360"/>
              <w:rPr>
                <w:rFonts w:ascii="Arial" w:hAnsi="Arial"/>
                <w:sz w:val="20"/>
              </w:rPr>
            </w:pPr>
            <w:r>
              <w:rPr>
                <w:rFonts w:ascii="Arial" w:hAnsi="Arial"/>
                <w:sz w:val="20"/>
              </w:rPr>
              <w:t xml:space="preserve">Además </w:t>
            </w:r>
            <w:r w:rsidR="00FB0B1F">
              <w:rPr>
                <w:rFonts w:ascii="Arial" w:hAnsi="Arial"/>
                <w:sz w:val="20"/>
              </w:rPr>
              <w:t xml:space="preserve">deberá </w:t>
            </w:r>
            <w:r>
              <w:rPr>
                <w:rFonts w:ascii="Arial" w:hAnsi="Arial"/>
                <w:sz w:val="20"/>
              </w:rPr>
              <w:t xml:space="preserve">permanecer </w:t>
            </w:r>
            <w:r w:rsidR="00FB0B1F">
              <w:rPr>
                <w:rFonts w:ascii="Arial" w:hAnsi="Arial"/>
                <w:sz w:val="20"/>
              </w:rPr>
              <w:t>habilita</w:t>
            </w:r>
            <w:r>
              <w:rPr>
                <w:rFonts w:ascii="Arial" w:hAnsi="Arial"/>
                <w:sz w:val="20"/>
              </w:rPr>
              <w:t>do</w:t>
            </w:r>
            <w:r w:rsidR="00FB0B1F">
              <w:rPr>
                <w:rFonts w:ascii="Arial" w:hAnsi="Arial"/>
                <w:sz w:val="20"/>
              </w:rPr>
              <w:t xml:space="preserve"> el botón Siguiente.</w:t>
            </w:r>
          </w:p>
        </w:tc>
        <w:tc>
          <w:tcPr>
            <w:tcW w:w="2410" w:type="dxa"/>
            <w:gridSpan w:val="2"/>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 xml:space="preserve">Satisfactorio. </w:t>
            </w:r>
          </w:p>
          <w:p w:rsidR="00FB0B1F" w:rsidRDefault="00FB0B1F" w:rsidP="00FB0285">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FB0B1F" w:rsidRDefault="00FB0B1F" w:rsidP="00FB0285">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FB0B1F" w:rsidRDefault="00FB0B1F" w:rsidP="00D83B60">
            <w:pPr>
              <w:pStyle w:val="TableContents"/>
              <w:rPr>
                <w:rFonts w:ascii="Arial" w:hAnsi="Arial"/>
                <w:sz w:val="20"/>
              </w:rPr>
            </w:pPr>
            <w:r>
              <w:rPr>
                <w:rFonts w:ascii="Arial" w:hAnsi="Arial"/>
                <w:sz w:val="20"/>
              </w:rPr>
              <w:t>Además el botón Siguiente</w:t>
            </w:r>
            <w:r w:rsidR="00D83B60">
              <w:rPr>
                <w:rFonts w:ascii="Arial" w:hAnsi="Arial"/>
                <w:sz w:val="20"/>
              </w:rPr>
              <w:t xml:space="preserve"> permaneció habilitado</w:t>
            </w:r>
            <w:r>
              <w:rPr>
                <w:rFonts w:ascii="Arial" w:hAnsi="Arial"/>
                <w:sz w:val="20"/>
              </w:rPr>
              <w:t>.</w:t>
            </w:r>
          </w:p>
        </w:tc>
      </w:tr>
      <w:tr w:rsidR="002B2BE7" w:rsidTr="00FB0285">
        <w:tc>
          <w:tcPr>
            <w:tcW w:w="851" w:type="dxa"/>
            <w:tcBorders>
              <w:left w:val="single" w:sz="1" w:space="0" w:color="000000"/>
              <w:bottom w:val="single" w:sz="1" w:space="0" w:color="000000"/>
            </w:tcBorders>
          </w:tcPr>
          <w:p w:rsidR="002B2BE7" w:rsidRDefault="002B2BE7" w:rsidP="00FB0285">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2B2BE7" w:rsidRDefault="002B2BE7" w:rsidP="00FB0285">
            <w:pPr>
              <w:pStyle w:val="TableContents"/>
            </w:pPr>
            <w:r>
              <w:t xml:space="preserve">Asignatura de prueba: Sistemas Operativos Distribuidos. </w:t>
            </w:r>
          </w:p>
          <w:p w:rsidR="002B2BE7" w:rsidRPr="00536CBA" w:rsidRDefault="002B2BE7"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2B2BE7" w:rsidRDefault="002B2BE7" w:rsidP="00FB0285">
            <w:pPr>
              <w:pStyle w:val="TableContents"/>
              <w:rPr>
                <w:rFonts w:ascii="Arial" w:hAnsi="Arial"/>
                <w:sz w:val="20"/>
              </w:rPr>
            </w:pPr>
            <w:r>
              <w:rPr>
                <w:rFonts w:ascii="Arial" w:hAnsi="Arial"/>
                <w:sz w:val="20"/>
              </w:rPr>
              <w:t>Horas semanales de Teoría: 3</w:t>
            </w:r>
          </w:p>
          <w:p w:rsidR="002B2BE7" w:rsidRDefault="002B2BE7" w:rsidP="00FB0285">
            <w:pPr>
              <w:pStyle w:val="TableContents"/>
              <w:rPr>
                <w:rFonts w:ascii="Arial" w:hAnsi="Arial"/>
                <w:sz w:val="20"/>
              </w:rPr>
            </w:pPr>
            <w:r>
              <w:rPr>
                <w:rFonts w:ascii="Arial" w:hAnsi="Arial"/>
                <w:sz w:val="20"/>
              </w:rPr>
              <w:t>Horas semanales de Práctica: 2</w:t>
            </w:r>
          </w:p>
        </w:tc>
        <w:tc>
          <w:tcPr>
            <w:tcW w:w="2552" w:type="dxa"/>
            <w:gridSpan w:val="2"/>
            <w:tcBorders>
              <w:left w:val="single" w:sz="1" w:space="0" w:color="000000"/>
              <w:bottom w:val="single" w:sz="1" w:space="0" w:color="000000"/>
            </w:tcBorders>
          </w:tcPr>
          <w:p w:rsidR="002B2BE7" w:rsidRDefault="002B2BE7"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2B2BE7" w:rsidRPr="00B151C0" w:rsidRDefault="002B2BE7" w:rsidP="00FB0285">
            <w:pPr>
              <w:pStyle w:val="PSI-Normal"/>
              <w:spacing w:before="0" w:line="240" w:lineRule="auto"/>
              <w:ind w:left="360"/>
              <w:rPr>
                <w:rFonts w:ascii="Arial" w:hAnsi="Arial"/>
                <w:sz w:val="20"/>
              </w:rPr>
            </w:pPr>
            <w:r>
              <w:rPr>
                <w:rFonts w:ascii="Arial" w:hAnsi="Arial"/>
                <w:sz w:val="20"/>
              </w:rPr>
              <w:t>Además deberá permanecer habilitado el botón Siguiente.</w:t>
            </w:r>
          </w:p>
        </w:tc>
        <w:tc>
          <w:tcPr>
            <w:tcW w:w="2410" w:type="dxa"/>
            <w:gridSpan w:val="2"/>
            <w:tcBorders>
              <w:left w:val="single" w:sz="1" w:space="0" w:color="000000"/>
              <w:bottom w:val="single" w:sz="1" w:space="0" w:color="000000"/>
              <w:right w:val="single" w:sz="1" w:space="0" w:color="000000"/>
            </w:tcBorders>
          </w:tcPr>
          <w:p w:rsidR="002B2BE7" w:rsidRDefault="002B2BE7" w:rsidP="00FB0285">
            <w:pPr>
              <w:pStyle w:val="TableContents"/>
              <w:rPr>
                <w:rFonts w:ascii="Arial" w:hAnsi="Arial"/>
                <w:sz w:val="20"/>
              </w:rPr>
            </w:pPr>
            <w:r>
              <w:rPr>
                <w:rFonts w:ascii="Arial" w:hAnsi="Arial"/>
                <w:sz w:val="20"/>
              </w:rPr>
              <w:t xml:space="preserve">Satisfactorio. </w:t>
            </w:r>
          </w:p>
          <w:p w:rsidR="002B2BE7" w:rsidRDefault="002B2BE7" w:rsidP="00FB0285">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2B2BE7" w:rsidRDefault="002B2BE7" w:rsidP="00FB0285">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2B2BE7" w:rsidRDefault="002B2BE7" w:rsidP="00FB0285">
            <w:pPr>
              <w:pStyle w:val="TableContents"/>
              <w:rPr>
                <w:rFonts w:ascii="Arial" w:hAnsi="Arial"/>
                <w:sz w:val="20"/>
              </w:rPr>
            </w:pPr>
            <w:r>
              <w:rPr>
                <w:rFonts w:ascii="Arial" w:hAnsi="Arial"/>
                <w:sz w:val="20"/>
              </w:rPr>
              <w:t>Además el botón Siguiente permaneció habilitado.</w:t>
            </w:r>
          </w:p>
        </w:tc>
      </w:tr>
      <w:tr w:rsidR="002B2BE7" w:rsidTr="00FB0285">
        <w:tc>
          <w:tcPr>
            <w:tcW w:w="851" w:type="dxa"/>
            <w:tcBorders>
              <w:left w:val="single" w:sz="1" w:space="0" w:color="000000"/>
              <w:bottom w:val="single" w:sz="1" w:space="0" w:color="000000"/>
            </w:tcBorders>
          </w:tcPr>
          <w:p w:rsidR="002B2BE7" w:rsidRDefault="002B2BE7"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2B2BE7" w:rsidRDefault="002B2BE7" w:rsidP="00FB0285">
            <w:pPr>
              <w:pStyle w:val="TableContents"/>
            </w:pPr>
            <w:r>
              <w:t xml:space="preserve">Asignatura de prueba: Sistemas Operativos Distribuidos. </w:t>
            </w:r>
          </w:p>
          <w:p w:rsidR="002B2BE7" w:rsidRPr="00536CBA" w:rsidRDefault="002B2BE7"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2B2BE7" w:rsidRDefault="002B2BE7" w:rsidP="00FB0285">
            <w:pPr>
              <w:pStyle w:val="TableContents"/>
              <w:rPr>
                <w:rFonts w:ascii="Arial" w:hAnsi="Arial"/>
                <w:sz w:val="20"/>
              </w:rPr>
            </w:pPr>
            <w:r>
              <w:rPr>
                <w:rFonts w:ascii="Arial" w:hAnsi="Arial"/>
                <w:sz w:val="20"/>
              </w:rPr>
              <w:t>Horas semanales de Teoría: 1</w:t>
            </w:r>
          </w:p>
          <w:p w:rsidR="002B2BE7" w:rsidRDefault="002B2BE7" w:rsidP="00FB0285">
            <w:pPr>
              <w:pStyle w:val="TableContents"/>
              <w:rPr>
                <w:rFonts w:ascii="Arial" w:hAnsi="Arial"/>
                <w:sz w:val="20"/>
              </w:rPr>
            </w:pPr>
            <w:r>
              <w:rPr>
                <w:rFonts w:ascii="Arial" w:hAnsi="Arial"/>
                <w:sz w:val="20"/>
              </w:rPr>
              <w:t>Horas semanales de Práctica: 4</w:t>
            </w:r>
          </w:p>
        </w:tc>
        <w:tc>
          <w:tcPr>
            <w:tcW w:w="2552" w:type="dxa"/>
            <w:gridSpan w:val="2"/>
            <w:tcBorders>
              <w:left w:val="single" w:sz="1" w:space="0" w:color="000000"/>
              <w:bottom w:val="single" w:sz="1" w:space="0" w:color="000000"/>
            </w:tcBorders>
          </w:tcPr>
          <w:p w:rsidR="002B2BE7" w:rsidRDefault="002B2BE7"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2B2BE7" w:rsidRPr="00B151C0" w:rsidRDefault="002B2BE7" w:rsidP="00FB0285">
            <w:pPr>
              <w:pStyle w:val="PSI-Normal"/>
              <w:spacing w:before="0" w:line="240" w:lineRule="auto"/>
              <w:ind w:left="360"/>
              <w:rPr>
                <w:rFonts w:ascii="Arial" w:hAnsi="Arial"/>
                <w:sz w:val="20"/>
              </w:rPr>
            </w:pPr>
            <w:r>
              <w:rPr>
                <w:rFonts w:ascii="Arial" w:hAnsi="Arial"/>
                <w:sz w:val="20"/>
              </w:rPr>
              <w:t>Además deberá permanecer habilitado el botón Siguiente.</w:t>
            </w:r>
          </w:p>
        </w:tc>
        <w:tc>
          <w:tcPr>
            <w:tcW w:w="2410" w:type="dxa"/>
            <w:gridSpan w:val="2"/>
            <w:tcBorders>
              <w:left w:val="single" w:sz="1" w:space="0" w:color="000000"/>
              <w:bottom w:val="single" w:sz="1" w:space="0" w:color="000000"/>
              <w:right w:val="single" w:sz="1" w:space="0" w:color="000000"/>
            </w:tcBorders>
          </w:tcPr>
          <w:p w:rsidR="002B2BE7" w:rsidRDefault="002B2BE7" w:rsidP="00FB0285">
            <w:pPr>
              <w:pStyle w:val="TableContents"/>
              <w:rPr>
                <w:rFonts w:ascii="Arial" w:hAnsi="Arial"/>
                <w:sz w:val="20"/>
              </w:rPr>
            </w:pPr>
            <w:r>
              <w:rPr>
                <w:rFonts w:ascii="Arial" w:hAnsi="Arial"/>
                <w:sz w:val="20"/>
              </w:rPr>
              <w:t xml:space="preserve">Satisfactorio. </w:t>
            </w:r>
          </w:p>
          <w:p w:rsidR="002B2BE7" w:rsidRDefault="002B2BE7" w:rsidP="00FB0285">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2B2BE7" w:rsidRDefault="002B2BE7" w:rsidP="00FB0285">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2B2BE7" w:rsidRDefault="002B2BE7" w:rsidP="00FB0285">
            <w:pPr>
              <w:pStyle w:val="TableContents"/>
              <w:rPr>
                <w:rFonts w:ascii="Arial" w:hAnsi="Arial"/>
                <w:sz w:val="20"/>
              </w:rPr>
            </w:pPr>
            <w:r>
              <w:rPr>
                <w:rFonts w:ascii="Arial" w:hAnsi="Arial"/>
                <w:sz w:val="20"/>
              </w:rPr>
              <w:t xml:space="preserve">Además el botón </w:t>
            </w:r>
            <w:r>
              <w:rPr>
                <w:rFonts w:ascii="Arial" w:hAnsi="Arial"/>
                <w:sz w:val="20"/>
              </w:rPr>
              <w:lastRenderedPageBreak/>
              <w:t>Siguiente permaneció habilitado.</w:t>
            </w:r>
          </w:p>
        </w:tc>
      </w:tr>
      <w:tr w:rsidR="002B2BE7" w:rsidTr="00FB0285">
        <w:tc>
          <w:tcPr>
            <w:tcW w:w="851" w:type="dxa"/>
            <w:tcBorders>
              <w:left w:val="single" w:sz="1" w:space="0" w:color="000000"/>
              <w:bottom w:val="single" w:sz="1" w:space="0" w:color="000000"/>
            </w:tcBorders>
          </w:tcPr>
          <w:p w:rsidR="002B2BE7" w:rsidRDefault="002B2BE7" w:rsidP="00FB0285">
            <w:pPr>
              <w:pStyle w:val="TableContents"/>
              <w:rPr>
                <w:rFonts w:ascii="Arial" w:hAnsi="Arial"/>
                <w:sz w:val="20"/>
              </w:rPr>
            </w:pPr>
            <w:r>
              <w:rPr>
                <w:rFonts w:ascii="Arial" w:hAnsi="Arial"/>
                <w:sz w:val="20"/>
              </w:rPr>
              <w:lastRenderedPageBreak/>
              <w:t>4</w:t>
            </w:r>
          </w:p>
        </w:tc>
        <w:tc>
          <w:tcPr>
            <w:tcW w:w="1559" w:type="dxa"/>
            <w:tcBorders>
              <w:left w:val="single" w:sz="1" w:space="0" w:color="000000"/>
              <w:bottom w:val="single" w:sz="1" w:space="0" w:color="000000"/>
            </w:tcBorders>
          </w:tcPr>
          <w:p w:rsidR="002B2BE7" w:rsidRDefault="002B2BE7" w:rsidP="00FB0285">
            <w:pPr>
              <w:pStyle w:val="TableContents"/>
            </w:pPr>
            <w:r>
              <w:t xml:space="preserve">Asignatura de prueba: Sistemas Operativos Distribuidos. </w:t>
            </w:r>
          </w:p>
          <w:p w:rsidR="002B2BE7" w:rsidRPr="00536CBA" w:rsidRDefault="002B2BE7"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2B2BE7" w:rsidRDefault="002B2BE7" w:rsidP="00FB0285">
            <w:pPr>
              <w:pStyle w:val="TableContents"/>
              <w:rPr>
                <w:rFonts w:ascii="Arial" w:hAnsi="Arial"/>
                <w:sz w:val="20"/>
              </w:rPr>
            </w:pPr>
            <w:r>
              <w:rPr>
                <w:rFonts w:ascii="Arial" w:hAnsi="Arial"/>
                <w:sz w:val="20"/>
              </w:rPr>
              <w:t>Horas semanales de Teoría: 4</w:t>
            </w:r>
          </w:p>
          <w:p w:rsidR="002B2BE7" w:rsidRDefault="002B2BE7" w:rsidP="00FB0285">
            <w:pPr>
              <w:pStyle w:val="TableContents"/>
              <w:rPr>
                <w:rFonts w:ascii="Arial" w:hAnsi="Arial"/>
                <w:sz w:val="20"/>
              </w:rPr>
            </w:pPr>
            <w:r>
              <w:rPr>
                <w:rFonts w:ascii="Arial" w:hAnsi="Arial"/>
                <w:sz w:val="20"/>
              </w:rPr>
              <w:t>Horas semanales de Práctica: 1</w:t>
            </w:r>
          </w:p>
        </w:tc>
        <w:tc>
          <w:tcPr>
            <w:tcW w:w="2552" w:type="dxa"/>
            <w:gridSpan w:val="2"/>
            <w:tcBorders>
              <w:left w:val="single" w:sz="1" w:space="0" w:color="000000"/>
              <w:bottom w:val="single" w:sz="1" w:space="0" w:color="000000"/>
            </w:tcBorders>
          </w:tcPr>
          <w:p w:rsidR="002B2BE7" w:rsidRDefault="002B2BE7"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2B2BE7" w:rsidRPr="00B151C0" w:rsidRDefault="002B2BE7" w:rsidP="00FB0285">
            <w:pPr>
              <w:pStyle w:val="PSI-Normal"/>
              <w:spacing w:before="0" w:line="240" w:lineRule="auto"/>
              <w:ind w:left="360"/>
              <w:rPr>
                <w:rFonts w:ascii="Arial" w:hAnsi="Arial"/>
                <w:sz w:val="20"/>
              </w:rPr>
            </w:pPr>
            <w:r>
              <w:rPr>
                <w:rFonts w:ascii="Arial" w:hAnsi="Arial"/>
                <w:sz w:val="20"/>
              </w:rPr>
              <w:t>Además deberá permanecer habilitado el botón Siguiente.</w:t>
            </w:r>
          </w:p>
        </w:tc>
        <w:tc>
          <w:tcPr>
            <w:tcW w:w="2410" w:type="dxa"/>
            <w:gridSpan w:val="2"/>
            <w:tcBorders>
              <w:left w:val="single" w:sz="1" w:space="0" w:color="000000"/>
              <w:bottom w:val="single" w:sz="1" w:space="0" w:color="000000"/>
              <w:right w:val="single" w:sz="1" w:space="0" w:color="000000"/>
            </w:tcBorders>
          </w:tcPr>
          <w:p w:rsidR="002B2BE7" w:rsidRDefault="002B2BE7" w:rsidP="00FB0285">
            <w:pPr>
              <w:pStyle w:val="TableContents"/>
              <w:rPr>
                <w:rFonts w:ascii="Arial" w:hAnsi="Arial"/>
                <w:sz w:val="20"/>
              </w:rPr>
            </w:pPr>
            <w:r>
              <w:rPr>
                <w:rFonts w:ascii="Arial" w:hAnsi="Arial"/>
                <w:sz w:val="20"/>
              </w:rPr>
              <w:t xml:space="preserve">Satisfactorio. </w:t>
            </w:r>
          </w:p>
          <w:p w:rsidR="002B2BE7" w:rsidRDefault="002B2BE7" w:rsidP="00FB0285">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2B2BE7" w:rsidRDefault="002B2BE7" w:rsidP="00FB0285">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2B2BE7" w:rsidRDefault="002B2BE7" w:rsidP="00FB0285">
            <w:pPr>
              <w:pStyle w:val="TableContents"/>
              <w:rPr>
                <w:rFonts w:ascii="Arial" w:hAnsi="Arial"/>
                <w:sz w:val="20"/>
              </w:rPr>
            </w:pPr>
            <w:r>
              <w:rPr>
                <w:rFonts w:ascii="Arial" w:hAnsi="Arial"/>
                <w:sz w:val="20"/>
              </w:rPr>
              <w:t>Además el botón Siguiente permaneció habilitado.</w:t>
            </w:r>
          </w:p>
        </w:tc>
      </w:tr>
      <w:tr w:rsidR="0019705C" w:rsidTr="00FB0285">
        <w:tc>
          <w:tcPr>
            <w:tcW w:w="851" w:type="dxa"/>
            <w:tcBorders>
              <w:left w:val="single" w:sz="1" w:space="0" w:color="000000"/>
              <w:bottom w:val="single" w:sz="1" w:space="0" w:color="000000"/>
            </w:tcBorders>
          </w:tcPr>
          <w:p w:rsidR="0019705C" w:rsidRDefault="0019705C"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9705C" w:rsidRDefault="0019705C" w:rsidP="00FB0285">
            <w:pPr>
              <w:pStyle w:val="TableContents"/>
            </w:pPr>
            <w:r>
              <w:t xml:space="preserve">Asignatura de prueba: Sistemas Operativos Distribuidos. </w:t>
            </w:r>
          </w:p>
          <w:p w:rsidR="0019705C" w:rsidRPr="00536CBA" w:rsidRDefault="0019705C"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19705C" w:rsidRDefault="0019705C" w:rsidP="00FB0285">
            <w:pPr>
              <w:pStyle w:val="TableContents"/>
              <w:rPr>
                <w:rFonts w:ascii="Arial" w:hAnsi="Arial"/>
                <w:sz w:val="20"/>
              </w:rPr>
            </w:pPr>
            <w:r>
              <w:rPr>
                <w:rFonts w:ascii="Arial" w:hAnsi="Arial"/>
                <w:sz w:val="20"/>
              </w:rPr>
              <w:t>Horas semanales de Teoría: 0</w:t>
            </w:r>
          </w:p>
          <w:p w:rsidR="0019705C" w:rsidRDefault="0019705C" w:rsidP="00FB0285">
            <w:pPr>
              <w:pStyle w:val="TableContents"/>
              <w:rPr>
                <w:rFonts w:ascii="Arial" w:hAnsi="Arial"/>
                <w:sz w:val="20"/>
              </w:rPr>
            </w:pPr>
            <w:r>
              <w:rPr>
                <w:rFonts w:ascii="Arial" w:hAnsi="Arial"/>
                <w:sz w:val="20"/>
              </w:rPr>
              <w:t>Horas semanales de Práctica: 5</w:t>
            </w:r>
          </w:p>
        </w:tc>
        <w:tc>
          <w:tcPr>
            <w:tcW w:w="2552" w:type="dxa"/>
            <w:gridSpan w:val="2"/>
            <w:tcBorders>
              <w:left w:val="single" w:sz="1" w:space="0" w:color="000000"/>
              <w:bottom w:val="single" w:sz="1" w:space="0" w:color="000000"/>
            </w:tcBorders>
          </w:tcPr>
          <w:p w:rsidR="0019705C" w:rsidRDefault="0019705C"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19705C" w:rsidRPr="00B151C0" w:rsidRDefault="0019705C" w:rsidP="00FB0285">
            <w:pPr>
              <w:pStyle w:val="PSI-Normal"/>
              <w:spacing w:before="0" w:line="240" w:lineRule="auto"/>
              <w:ind w:left="360"/>
              <w:rPr>
                <w:rFonts w:ascii="Arial" w:hAnsi="Arial"/>
                <w:sz w:val="20"/>
              </w:rPr>
            </w:pPr>
            <w:r>
              <w:rPr>
                <w:rFonts w:ascii="Arial" w:hAnsi="Arial"/>
                <w:sz w:val="20"/>
              </w:rPr>
              <w:t>Además deberá permanecer habilitado el botón Siguiente.</w:t>
            </w:r>
          </w:p>
        </w:tc>
        <w:tc>
          <w:tcPr>
            <w:tcW w:w="2410" w:type="dxa"/>
            <w:gridSpan w:val="2"/>
            <w:tcBorders>
              <w:left w:val="single" w:sz="1" w:space="0" w:color="000000"/>
              <w:bottom w:val="single" w:sz="1" w:space="0" w:color="000000"/>
              <w:right w:val="single" w:sz="1" w:space="0" w:color="000000"/>
            </w:tcBorders>
          </w:tcPr>
          <w:p w:rsidR="0019705C" w:rsidRDefault="0019705C" w:rsidP="00FB0285">
            <w:pPr>
              <w:pStyle w:val="TableContents"/>
              <w:rPr>
                <w:rFonts w:ascii="Arial" w:hAnsi="Arial"/>
                <w:sz w:val="20"/>
              </w:rPr>
            </w:pPr>
            <w:r>
              <w:rPr>
                <w:rFonts w:ascii="Arial" w:hAnsi="Arial"/>
                <w:sz w:val="20"/>
              </w:rPr>
              <w:t xml:space="preserve">Satisfactorio. </w:t>
            </w:r>
          </w:p>
          <w:p w:rsidR="0019705C" w:rsidRDefault="0019705C" w:rsidP="00FB0285">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19705C" w:rsidRDefault="0019705C" w:rsidP="00FB0285">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19705C" w:rsidRDefault="0019705C" w:rsidP="00FB0285">
            <w:pPr>
              <w:pStyle w:val="TableContents"/>
              <w:rPr>
                <w:rFonts w:ascii="Arial" w:hAnsi="Arial"/>
                <w:sz w:val="20"/>
              </w:rPr>
            </w:pPr>
            <w:r>
              <w:rPr>
                <w:rFonts w:ascii="Arial" w:hAnsi="Arial"/>
                <w:sz w:val="20"/>
              </w:rPr>
              <w:t>Además el botón Siguiente permaneció habilitado.</w:t>
            </w:r>
          </w:p>
        </w:tc>
      </w:tr>
      <w:tr w:rsidR="00BB00F7" w:rsidTr="00FB0285">
        <w:tc>
          <w:tcPr>
            <w:tcW w:w="851" w:type="dxa"/>
            <w:tcBorders>
              <w:left w:val="single" w:sz="1" w:space="0" w:color="000000"/>
              <w:bottom w:val="single" w:sz="1" w:space="0" w:color="000000"/>
            </w:tcBorders>
          </w:tcPr>
          <w:p w:rsidR="00BB00F7" w:rsidRDefault="00BB00F7"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BB00F7" w:rsidRDefault="00BB00F7" w:rsidP="00FB0285">
            <w:pPr>
              <w:pStyle w:val="TableContents"/>
            </w:pPr>
            <w:r>
              <w:t xml:space="preserve">Asignatura de prueba: Sistemas Operativos Distribuidos. </w:t>
            </w:r>
          </w:p>
          <w:p w:rsidR="00BB00F7" w:rsidRPr="00536CBA" w:rsidRDefault="00BB00F7"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BB00F7" w:rsidRDefault="00BB00F7" w:rsidP="00FB0285">
            <w:pPr>
              <w:pStyle w:val="TableContents"/>
              <w:rPr>
                <w:rFonts w:ascii="Arial" w:hAnsi="Arial"/>
                <w:sz w:val="20"/>
              </w:rPr>
            </w:pPr>
            <w:r>
              <w:rPr>
                <w:rFonts w:ascii="Arial" w:hAnsi="Arial"/>
                <w:sz w:val="20"/>
              </w:rPr>
              <w:t>Horas semanales de Teoría: 5</w:t>
            </w:r>
          </w:p>
          <w:p w:rsidR="00BB00F7" w:rsidRDefault="00BB00F7" w:rsidP="00FB0285">
            <w:pPr>
              <w:pStyle w:val="TableContents"/>
              <w:rPr>
                <w:rFonts w:ascii="Arial" w:hAnsi="Arial"/>
                <w:sz w:val="20"/>
              </w:rPr>
            </w:pPr>
            <w:r>
              <w:rPr>
                <w:rFonts w:ascii="Arial" w:hAnsi="Arial"/>
                <w:sz w:val="20"/>
              </w:rPr>
              <w:t>Horas semanales de Práctica: 0</w:t>
            </w:r>
          </w:p>
        </w:tc>
        <w:tc>
          <w:tcPr>
            <w:tcW w:w="2552" w:type="dxa"/>
            <w:gridSpan w:val="2"/>
            <w:tcBorders>
              <w:left w:val="single" w:sz="1" w:space="0" w:color="000000"/>
              <w:bottom w:val="single" w:sz="1" w:space="0" w:color="000000"/>
            </w:tcBorders>
          </w:tcPr>
          <w:p w:rsidR="00BB00F7" w:rsidRDefault="00BB00F7"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cumple con la cantidad de horas totales establecidas en el plan de la carrera.</w:t>
            </w:r>
          </w:p>
          <w:p w:rsidR="00BB00F7" w:rsidRPr="00B151C0" w:rsidRDefault="00BB00F7" w:rsidP="00FB0285">
            <w:pPr>
              <w:pStyle w:val="PSI-Normal"/>
              <w:spacing w:before="0" w:line="240" w:lineRule="auto"/>
              <w:ind w:left="360"/>
              <w:rPr>
                <w:rFonts w:ascii="Arial" w:hAnsi="Arial"/>
                <w:sz w:val="20"/>
              </w:rPr>
            </w:pPr>
            <w:r>
              <w:rPr>
                <w:rFonts w:ascii="Arial" w:hAnsi="Arial"/>
                <w:sz w:val="20"/>
              </w:rPr>
              <w:t>Además deberá permanecer habilitado el botón Siguiente.</w:t>
            </w:r>
          </w:p>
        </w:tc>
        <w:tc>
          <w:tcPr>
            <w:tcW w:w="2410" w:type="dxa"/>
            <w:gridSpan w:val="2"/>
            <w:tcBorders>
              <w:left w:val="single" w:sz="1" w:space="0" w:color="000000"/>
              <w:bottom w:val="single" w:sz="1" w:space="0" w:color="000000"/>
              <w:right w:val="single" w:sz="1" w:space="0" w:color="000000"/>
            </w:tcBorders>
          </w:tcPr>
          <w:p w:rsidR="00BB00F7" w:rsidRDefault="00BB00F7" w:rsidP="00FB0285">
            <w:pPr>
              <w:pStyle w:val="TableContents"/>
              <w:rPr>
                <w:rFonts w:ascii="Arial" w:hAnsi="Arial"/>
                <w:sz w:val="20"/>
              </w:rPr>
            </w:pPr>
            <w:r>
              <w:rPr>
                <w:rFonts w:ascii="Arial" w:hAnsi="Arial"/>
                <w:sz w:val="20"/>
              </w:rPr>
              <w:t xml:space="preserve">Satisfactorio. </w:t>
            </w:r>
          </w:p>
          <w:p w:rsidR="00BB00F7" w:rsidRDefault="00BB00F7" w:rsidP="00FB0285">
            <w:pPr>
              <w:pStyle w:val="TableContents"/>
              <w:rPr>
                <w:rFonts w:ascii="Arial" w:hAnsi="Arial"/>
                <w:sz w:val="20"/>
              </w:rPr>
            </w:pPr>
            <w:r>
              <w:rPr>
                <w:rFonts w:ascii="Arial" w:hAnsi="Arial"/>
                <w:sz w:val="20"/>
              </w:rPr>
              <w:t>Correcto aviso de que las horas seleccionadas coinciden con las horas totales establecidas en el plan de la carrera.</w:t>
            </w:r>
          </w:p>
          <w:p w:rsidR="00BB00F7" w:rsidRDefault="00BB00F7" w:rsidP="00FB0285">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BB00F7" w:rsidRDefault="00BB00F7" w:rsidP="00FB0285">
            <w:pPr>
              <w:pStyle w:val="TableContents"/>
              <w:rPr>
                <w:rFonts w:ascii="Arial" w:hAnsi="Arial"/>
                <w:sz w:val="20"/>
              </w:rPr>
            </w:pPr>
            <w:r>
              <w:rPr>
                <w:rFonts w:ascii="Arial" w:hAnsi="Arial"/>
                <w:sz w:val="20"/>
              </w:rPr>
              <w:t>Además el botón Siguiente permaneció habilitado.</w:t>
            </w:r>
          </w:p>
        </w:tc>
      </w:tr>
      <w:tr w:rsidR="00FB0B1F" w:rsidTr="00FB0285">
        <w:tc>
          <w:tcPr>
            <w:tcW w:w="851"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FB0B1F" w:rsidRDefault="00FB0B1F" w:rsidP="00FB0285">
            <w:pPr>
              <w:pStyle w:val="TableContents"/>
            </w:pPr>
            <w:r>
              <w:t xml:space="preserve">Asignatura de prueba: Sistemas Operativos Distribuidos. </w:t>
            </w:r>
          </w:p>
          <w:p w:rsidR="00FB0B1F" w:rsidRPr="00536CBA" w:rsidRDefault="00FB0B1F"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Horas semanales de Teoría: 2</w:t>
            </w:r>
          </w:p>
          <w:p w:rsidR="00FB0B1F" w:rsidRDefault="00FB0B1F" w:rsidP="00FB0285">
            <w:pPr>
              <w:pStyle w:val="TableContents"/>
              <w:rPr>
                <w:rFonts w:ascii="Arial" w:hAnsi="Arial"/>
                <w:sz w:val="20"/>
              </w:rPr>
            </w:pPr>
            <w:r>
              <w:rPr>
                <w:rFonts w:ascii="Arial" w:hAnsi="Arial"/>
                <w:sz w:val="20"/>
              </w:rPr>
              <w:t>Horas semanales de Práctica: 2</w:t>
            </w:r>
          </w:p>
        </w:tc>
        <w:tc>
          <w:tcPr>
            <w:tcW w:w="2552" w:type="dxa"/>
            <w:gridSpan w:val="2"/>
            <w:tcBorders>
              <w:left w:val="single" w:sz="1" w:space="0" w:color="000000"/>
              <w:bottom w:val="single" w:sz="1" w:space="0" w:color="000000"/>
            </w:tcBorders>
          </w:tcPr>
          <w:p w:rsidR="00FB0B1F" w:rsidRDefault="00FB0B1F"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no cumple con la cantidad de horas totales establecidas en el plan de la carrera.</w:t>
            </w:r>
          </w:p>
          <w:p w:rsidR="00FB0B1F" w:rsidRPr="00B151C0" w:rsidRDefault="0092004D" w:rsidP="00FB0285">
            <w:pPr>
              <w:pStyle w:val="PSI-Normal"/>
              <w:spacing w:before="0" w:line="240" w:lineRule="auto"/>
              <w:ind w:left="360"/>
              <w:rPr>
                <w:rFonts w:ascii="Arial" w:hAnsi="Arial"/>
                <w:sz w:val="20"/>
              </w:rPr>
            </w:pPr>
            <w:r>
              <w:rPr>
                <w:rFonts w:ascii="Arial" w:hAnsi="Arial"/>
                <w:sz w:val="20"/>
              </w:rPr>
              <w:t xml:space="preserve">Además </w:t>
            </w:r>
            <w:r w:rsidR="00FB0B1F">
              <w:rPr>
                <w:rFonts w:ascii="Arial" w:hAnsi="Arial"/>
                <w:sz w:val="20"/>
              </w:rPr>
              <w:t xml:space="preserve">se deberá </w:t>
            </w:r>
            <w:r>
              <w:rPr>
                <w:rFonts w:ascii="Arial" w:hAnsi="Arial"/>
                <w:sz w:val="20"/>
              </w:rPr>
              <w:lastRenderedPageBreak/>
              <w:t>des</w:t>
            </w:r>
            <w:r w:rsidR="00FB0B1F">
              <w:rPr>
                <w:rFonts w:ascii="Arial" w:hAnsi="Arial"/>
                <w:sz w:val="20"/>
              </w:rPr>
              <w:t>habilitar el botón Siguiente.</w:t>
            </w:r>
          </w:p>
        </w:tc>
        <w:tc>
          <w:tcPr>
            <w:tcW w:w="2410" w:type="dxa"/>
            <w:gridSpan w:val="2"/>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lastRenderedPageBreak/>
              <w:t xml:space="preserve">Satisfactorio. </w:t>
            </w:r>
          </w:p>
          <w:p w:rsidR="00FB0B1F" w:rsidRDefault="00FB0B1F" w:rsidP="00FB0285">
            <w:pPr>
              <w:pStyle w:val="TableContents"/>
              <w:rPr>
                <w:rFonts w:ascii="Arial" w:hAnsi="Arial"/>
                <w:sz w:val="20"/>
              </w:rPr>
            </w:pPr>
            <w:r>
              <w:rPr>
                <w:rFonts w:ascii="Arial" w:hAnsi="Arial"/>
                <w:sz w:val="20"/>
              </w:rPr>
              <w:t>Correcto aviso de que las horas seleccionadas no coinciden con las horas totales establecidas en el plan de la carrera.</w:t>
            </w:r>
          </w:p>
          <w:p w:rsidR="00FB0B1F" w:rsidRDefault="00FB0B1F" w:rsidP="00FB0285">
            <w:pPr>
              <w:pStyle w:val="TableContents"/>
              <w:rPr>
                <w:rFonts w:ascii="Arial" w:hAnsi="Arial"/>
                <w:sz w:val="20"/>
              </w:rPr>
            </w:pPr>
            <w:r>
              <w:rPr>
                <w:rFonts w:ascii="Arial" w:hAnsi="Arial"/>
                <w:sz w:val="20"/>
              </w:rPr>
              <w:t xml:space="preserve">"La suma total de horas semanales es: 4. La cantidad de horas </w:t>
            </w:r>
            <w:r>
              <w:rPr>
                <w:rFonts w:ascii="Arial" w:hAnsi="Arial"/>
                <w:sz w:val="20"/>
              </w:rPr>
              <w:lastRenderedPageBreak/>
              <w:t>semanales debe ser igual a las definidas en el plan de la carrera (5 Horas)".</w:t>
            </w:r>
          </w:p>
          <w:p w:rsidR="00FB0B1F" w:rsidRDefault="00FB0B1F" w:rsidP="0092004D">
            <w:pPr>
              <w:pStyle w:val="TableContents"/>
              <w:rPr>
                <w:rFonts w:ascii="Arial" w:hAnsi="Arial"/>
                <w:sz w:val="20"/>
              </w:rPr>
            </w:pPr>
            <w:r>
              <w:rPr>
                <w:rFonts w:ascii="Arial" w:hAnsi="Arial"/>
                <w:sz w:val="20"/>
              </w:rPr>
              <w:t xml:space="preserve">Además se </w:t>
            </w:r>
            <w:r w:rsidR="0092004D">
              <w:rPr>
                <w:rFonts w:ascii="Arial" w:hAnsi="Arial"/>
                <w:sz w:val="20"/>
              </w:rPr>
              <w:t>des</w:t>
            </w:r>
            <w:r>
              <w:rPr>
                <w:rFonts w:ascii="Arial" w:hAnsi="Arial"/>
                <w:sz w:val="20"/>
              </w:rPr>
              <w:t>habilitó el botón Siguiente.</w:t>
            </w:r>
          </w:p>
        </w:tc>
      </w:tr>
      <w:tr w:rsidR="0092004D" w:rsidTr="00FB0285">
        <w:tc>
          <w:tcPr>
            <w:tcW w:w="851" w:type="dxa"/>
            <w:tcBorders>
              <w:left w:val="single" w:sz="1" w:space="0" w:color="000000"/>
              <w:bottom w:val="single" w:sz="1" w:space="0" w:color="000000"/>
            </w:tcBorders>
          </w:tcPr>
          <w:p w:rsidR="0092004D" w:rsidRDefault="0092004D" w:rsidP="00FB0285">
            <w:pPr>
              <w:pStyle w:val="TableContents"/>
              <w:rPr>
                <w:rFonts w:ascii="Arial" w:hAnsi="Arial"/>
                <w:sz w:val="20"/>
              </w:rPr>
            </w:pPr>
            <w:r>
              <w:rPr>
                <w:rFonts w:ascii="Arial" w:hAnsi="Arial"/>
                <w:sz w:val="20"/>
              </w:rPr>
              <w:lastRenderedPageBreak/>
              <w:t>8</w:t>
            </w:r>
          </w:p>
        </w:tc>
        <w:tc>
          <w:tcPr>
            <w:tcW w:w="1559" w:type="dxa"/>
            <w:tcBorders>
              <w:left w:val="single" w:sz="1" w:space="0" w:color="000000"/>
              <w:bottom w:val="single" w:sz="1" w:space="0" w:color="000000"/>
            </w:tcBorders>
          </w:tcPr>
          <w:p w:rsidR="0092004D" w:rsidRDefault="0092004D" w:rsidP="00FB0285">
            <w:pPr>
              <w:pStyle w:val="TableContents"/>
            </w:pPr>
            <w:r>
              <w:t xml:space="preserve">Asignatura de prueba: Sistemas Operativos Distribuidos. </w:t>
            </w:r>
          </w:p>
          <w:p w:rsidR="0092004D" w:rsidRPr="00536CBA" w:rsidRDefault="0092004D"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tcPr>
          <w:p w:rsidR="0092004D" w:rsidRDefault="0092004D" w:rsidP="00FB0285">
            <w:pPr>
              <w:pStyle w:val="TableContents"/>
              <w:rPr>
                <w:rFonts w:ascii="Arial" w:hAnsi="Arial"/>
                <w:sz w:val="20"/>
              </w:rPr>
            </w:pPr>
            <w:r>
              <w:rPr>
                <w:rFonts w:ascii="Arial" w:hAnsi="Arial"/>
                <w:sz w:val="20"/>
              </w:rPr>
              <w:t>Horas semanales de Teoría: 3</w:t>
            </w:r>
          </w:p>
          <w:p w:rsidR="0092004D" w:rsidRDefault="0092004D" w:rsidP="00FB0285">
            <w:pPr>
              <w:pStyle w:val="TableContents"/>
              <w:rPr>
                <w:rFonts w:ascii="Arial" w:hAnsi="Arial"/>
                <w:sz w:val="20"/>
              </w:rPr>
            </w:pPr>
            <w:r>
              <w:rPr>
                <w:rFonts w:ascii="Arial" w:hAnsi="Arial"/>
                <w:sz w:val="20"/>
              </w:rPr>
              <w:t>Horas semanales de Práctica: 3</w:t>
            </w:r>
          </w:p>
        </w:tc>
        <w:tc>
          <w:tcPr>
            <w:tcW w:w="2552" w:type="dxa"/>
            <w:gridSpan w:val="2"/>
            <w:tcBorders>
              <w:left w:val="single" w:sz="1" w:space="0" w:color="000000"/>
              <w:bottom w:val="single" w:sz="1" w:space="0" w:color="000000"/>
            </w:tcBorders>
          </w:tcPr>
          <w:p w:rsidR="0092004D" w:rsidRDefault="0092004D"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no cumple con la cantidad de horas totales establecidas en el plan de la carrera.</w:t>
            </w:r>
          </w:p>
          <w:p w:rsidR="0092004D" w:rsidRPr="00B151C0" w:rsidRDefault="0092004D" w:rsidP="00FB0285">
            <w:pPr>
              <w:pStyle w:val="PSI-Normal"/>
              <w:spacing w:before="0" w:line="240" w:lineRule="auto"/>
              <w:ind w:left="360"/>
              <w:rPr>
                <w:rFonts w:ascii="Arial" w:hAnsi="Arial"/>
                <w:sz w:val="20"/>
              </w:rPr>
            </w:pPr>
            <w:r>
              <w:rPr>
                <w:rFonts w:ascii="Arial" w:hAnsi="Arial"/>
                <w:sz w:val="20"/>
              </w:rPr>
              <w:t>Además se deberá deshabilitar el botón Siguiente.</w:t>
            </w:r>
          </w:p>
        </w:tc>
        <w:tc>
          <w:tcPr>
            <w:tcW w:w="2410" w:type="dxa"/>
            <w:gridSpan w:val="2"/>
            <w:tcBorders>
              <w:left w:val="single" w:sz="1" w:space="0" w:color="000000"/>
              <w:bottom w:val="single" w:sz="1" w:space="0" w:color="000000"/>
              <w:right w:val="single" w:sz="1" w:space="0" w:color="000000"/>
            </w:tcBorders>
          </w:tcPr>
          <w:p w:rsidR="0092004D" w:rsidRDefault="0092004D" w:rsidP="00FB0285">
            <w:pPr>
              <w:pStyle w:val="TableContents"/>
              <w:rPr>
                <w:rFonts w:ascii="Arial" w:hAnsi="Arial"/>
                <w:sz w:val="20"/>
              </w:rPr>
            </w:pPr>
            <w:r>
              <w:rPr>
                <w:rFonts w:ascii="Arial" w:hAnsi="Arial"/>
                <w:sz w:val="20"/>
              </w:rPr>
              <w:t xml:space="preserve">Satisfactorio. </w:t>
            </w:r>
          </w:p>
          <w:p w:rsidR="0092004D" w:rsidRDefault="0092004D" w:rsidP="00FB0285">
            <w:pPr>
              <w:pStyle w:val="TableContents"/>
              <w:rPr>
                <w:rFonts w:ascii="Arial" w:hAnsi="Arial"/>
                <w:sz w:val="20"/>
              </w:rPr>
            </w:pPr>
            <w:r>
              <w:rPr>
                <w:rFonts w:ascii="Arial" w:hAnsi="Arial"/>
                <w:sz w:val="20"/>
              </w:rPr>
              <w:t>Correcto aviso de que las horas seleccionadas no coinciden con las horas totales establecidas en el plan de la carrera.</w:t>
            </w:r>
          </w:p>
          <w:p w:rsidR="0092004D" w:rsidRDefault="0092004D" w:rsidP="00FB0285">
            <w:pPr>
              <w:pStyle w:val="TableContents"/>
              <w:rPr>
                <w:rFonts w:ascii="Arial" w:hAnsi="Arial"/>
                <w:sz w:val="20"/>
              </w:rPr>
            </w:pPr>
            <w:r>
              <w:rPr>
                <w:rFonts w:ascii="Arial" w:hAnsi="Arial"/>
                <w:sz w:val="20"/>
              </w:rPr>
              <w:t>"La suma total de horas semanales es: 4. La cantidad de horas semanales debe ser igual a las definidas en el plan de la carrera (5 Horas)".</w:t>
            </w:r>
          </w:p>
          <w:p w:rsidR="0092004D" w:rsidRDefault="0092004D" w:rsidP="00FB0285">
            <w:pPr>
              <w:pStyle w:val="TableContents"/>
              <w:rPr>
                <w:rFonts w:ascii="Arial" w:hAnsi="Arial"/>
                <w:sz w:val="20"/>
              </w:rPr>
            </w:pPr>
            <w:r>
              <w:rPr>
                <w:rFonts w:ascii="Arial" w:hAnsi="Arial"/>
                <w:sz w:val="20"/>
              </w:rPr>
              <w:t>Además se deshabilitó el botón Siguiente.</w:t>
            </w:r>
          </w:p>
        </w:tc>
      </w:tr>
      <w:tr w:rsidR="006B46AD" w:rsidTr="005E0294">
        <w:tc>
          <w:tcPr>
            <w:tcW w:w="851" w:type="dxa"/>
            <w:tcBorders>
              <w:left w:val="single" w:sz="1" w:space="0" w:color="000000"/>
              <w:bottom w:val="single" w:sz="1" w:space="0" w:color="000000"/>
            </w:tcBorders>
            <w:shd w:val="clear" w:color="auto" w:fill="D99594" w:themeFill="accent2" w:themeFillTint="99"/>
          </w:tcPr>
          <w:p w:rsidR="006B46AD" w:rsidRDefault="006B46AD"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shd w:val="clear" w:color="auto" w:fill="D99594" w:themeFill="accent2" w:themeFillTint="99"/>
          </w:tcPr>
          <w:p w:rsidR="006B46AD" w:rsidRDefault="006B46AD" w:rsidP="00FB0285">
            <w:pPr>
              <w:pStyle w:val="TableContents"/>
            </w:pPr>
            <w:r>
              <w:t xml:space="preserve">Asignatura de prueba: Sistemas Operativos Distribuidos. </w:t>
            </w:r>
          </w:p>
          <w:p w:rsidR="006B46AD" w:rsidRPr="00536CBA" w:rsidRDefault="006B46AD" w:rsidP="00FB0285">
            <w:pPr>
              <w:pStyle w:val="TableContents"/>
              <w:rPr>
                <w:rFonts w:ascii="Arial" w:hAnsi="Arial"/>
                <w:sz w:val="20"/>
              </w:rPr>
            </w:pPr>
            <w:r>
              <w:t>Hora Semanales: 5.</w:t>
            </w:r>
          </w:p>
        </w:tc>
        <w:tc>
          <w:tcPr>
            <w:tcW w:w="1559" w:type="dxa"/>
            <w:tcBorders>
              <w:left w:val="single" w:sz="1" w:space="0" w:color="000000"/>
              <w:bottom w:val="single" w:sz="1" w:space="0" w:color="000000"/>
            </w:tcBorders>
            <w:shd w:val="clear" w:color="auto" w:fill="D99594" w:themeFill="accent2" w:themeFillTint="99"/>
          </w:tcPr>
          <w:p w:rsidR="006B46AD" w:rsidRDefault="006B46AD" w:rsidP="00FB0285">
            <w:pPr>
              <w:pStyle w:val="TableContents"/>
              <w:rPr>
                <w:rFonts w:ascii="Arial" w:hAnsi="Arial"/>
                <w:sz w:val="20"/>
              </w:rPr>
            </w:pPr>
            <w:r>
              <w:rPr>
                <w:rFonts w:ascii="Arial" w:hAnsi="Arial"/>
                <w:sz w:val="20"/>
              </w:rPr>
              <w:t xml:space="preserve">Primero establecer bien las horas de forma adecuada y luego: </w:t>
            </w:r>
          </w:p>
          <w:p w:rsidR="006B46AD" w:rsidRDefault="006B46AD" w:rsidP="00FB0285">
            <w:pPr>
              <w:pStyle w:val="TableContents"/>
              <w:rPr>
                <w:rFonts w:ascii="Arial" w:hAnsi="Arial"/>
                <w:sz w:val="20"/>
              </w:rPr>
            </w:pPr>
          </w:p>
          <w:p w:rsidR="006B46AD" w:rsidRDefault="006B46AD" w:rsidP="00FB0285">
            <w:pPr>
              <w:pStyle w:val="TableContents"/>
              <w:rPr>
                <w:rFonts w:ascii="Arial" w:hAnsi="Arial"/>
                <w:sz w:val="20"/>
              </w:rPr>
            </w:pPr>
            <w:r>
              <w:rPr>
                <w:rFonts w:ascii="Arial" w:hAnsi="Arial"/>
                <w:sz w:val="20"/>
              </w:rPr>
              <w:t>Horas semanales de Teoría: 0</w:t>
            </w:r>
          </w:p>
          <w:p w:rsidR="006B46AD" w:rsidRDefault="006B46AD" w:rsidP="00FB0285">
            <w:pPr>
              <w:pStyle w:val="TableContents"/>
              <w:rPr>
                <w:rFonts w:ascii="Arial" w:hAnsi="Arial"/>
                <w:sz w:val="20"/>
              </w:rPr>
            </w:pPr>
            <w:r>
              <w:rPr>
                <w:rFonts w:ascii="Arial" w:hAnsi="Arial"/>
                <w:sz w:val="20"/>
              </w:rPr>
              <w:t>Horas semanales de Práctica: 0</w:t>
            </w:r>
          </w:p>
        </w:tc>
        <w:tc>
          <w:tcPr>
            <w:tcW w:w="2552" w:type="dxa"/>
            <w:gridSpan w:val="2"/>
            <w:tcBorders>
              <w:left w:val="single" w:sz="1" w:space="0" w:color="000000"/>
              <w:bottom w:val="single" w:sz="1" w:space="0" w:color="000000"/>
            </w:tcBorders>
            <w:shd w:val="clear" w:color="auto" w:fill="D99594" w:themeFill="accent2" w:themeFillTint="99"/>
          </w:tcPr>
          <w:p w:rsidR="006B46AD" w:rsidRDefault="006B46AD" w:rsidP="00FB0285">
            <w:pPr>
              <w:pStyle w:val="PSI-Normal"/>
              <w:spacing w:before="0" w:line="240" w:lineRule="auto"/>
              <w:ind w:left="360"/>
              <w:rPr>
                <w:rFonts w:ascii="Arial" w:hAnsi="Arial"/>
                <w:sz w:val="20"/>
              </w:rPr>
            </w:pPr>
            <w:r>
              <w:rPr>
                <w:rFonts w:ascii="Arial" w:hAnsi="Arial"/>
                <w:sz w:val="20"/>
              </w:rPr>
              <w:t>El sistema informe al usuario que la cantidad de horas seleccionadas no cumple con la cantidad de horas totales establecidas en el plan de la carrera.</w:t>
            </w:r>
          </w:p>
          <w:p w:rsidR="006B46AD" w:rsidRPr="00B151C0" w:rsidRDefault="006B46AD" w:rsidP="00FB0285">
            <w:pPr>
              <w:pStyle w:val="PSI-Normal"/>
              <w:spacing w:before="0" w:line="240" w:lineRule="auto"/>
              <w:ind w:left="360"/>
              <w:rPr>
                <w:rFonts w:ascii="Arial" w:hAnsi="Arial"/>
                <w:sz w:val="20"/>
              </w:rPr>
            </w:pPr>
            <w:r>
              <w:rPr>
                <w:rFonts w:ascii="Arial" w:hAnsi="Arial"/>
                <w:sz w:val="20"/>
              </w:rPr>
              <w:t>Además no se deberá habilitar el botón Siguiente.</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6B46AD" w:rsidRDefault="006B46AD" w:rsidP="00FB0285">
            <w:pPr>
              <w:pStyle w:val="TableContents"/>
              <w:rPr>
                <w:rFonts w:ascii="Arial" w:hAnsi="Arial"/>
                <w:sz w:val="20"/>
              </w:rPr>
            </w:pPr>
            <w:r>
              <w:rPr>
                <w:rFonts w:ascii="Arial" w:hAnsi="Arial"/>
                <w:sz w:val="20"/>
              </w:rPr>
              <w:t xml:space="preserve">Insatisfactorio. </w:t>
            </w:r>
          </w:p>
          <w:p w:rsidR="006B46AD" w:rsidRDefault="006B46AD" w:rsidP="005E0294">
            <w:pPr>
              <w:pStyle w:val="TableContents"/>
              <w:rPr>
                <w:rFonts w:ascii="Arial" w:hAnsi="Arial"/>
                <w:sz w:val="20"/>
              </w:rPr>
            </w:pPr>
            <w:r>
              <w:rPr>
                <w:rFonts w:ascii="Arial" w:hAnsi="Arial"/>
                <w:sz w:val="20"/>
              </w:rPr>
              <w:t>Error: Correcto aviso de que las horas seleccionadas coinciden con las horas totales establecidas en el plan de la carrera.</w:t>
            </w:r>
          </w:p>
          <w:p w:rsidR="006B46AD" w:rsidRDefault="006B46AD" w:rsidP="005E0294">
            <w:pPr>
              <w:pStyle w:val="TableContents"/>
              <w:rPr>
                <w:rFonts w:ascii="Arial" w:hAnsi="Arial"/>
                <w:sz w:val="20"/>
              </w:rPr>
            </w:pPr>
            <w:r>
              <w:rPr>
                <w:rFonts w:ascii="Arial" w:hAnsi="Arial"/>
                <w:sz w:val="20"/>
              </w:rPr>
              <w:t>"La suma total de horas semanales es: 5. La cantidad de horas semanales es igual a las definidas en el plan de la carrera".</w:t>
            </w:r>
          </w:p>
          <w:p w:rsidR="006B46AD" w:rsidRDefault="006B46AD" w:rsidP="005E0294">
            <w:pPr>
              <w:pStyle w:val="TableContents"/>
              <w:rPr>
                <w:rFonts w:ascii="Arial" w:hAnsi="Arial"/>
                <w:sz w:val="20"/>
              </w:rPr>
            </w:pPr>
            <w:r>
              <w:rPr>
                <w:rFonts w:ascii="Arial" w:hAnsi="Arial"/>
                <w:sz w:val="20"/>
              </w:rPr>
              <w:t>Además el botón Siguiente permaneció habilitado.</w:t>
            </w:r>
          </w:p>
        </w:tc>
      </w:tr>
      <w:tr w:rsidR="005E0294" w:rsidTr="00FB0285">
        <w:tc>
          <w:tcPr>
            <w:tcW w:w="8931" w:type="dxa"/>
            <w:gridSpan w:val="7"/>
            <w:tcBorders>
              <w:left w:val="single" w:sz="1" w:space="0" w:color="000000"/>
              <w:bottom w:val="single" w:sz="1" w:space="0" w:color="000000"/>
              <w:right w:val="single" w:sz="1" w:space="0" w:color="000000"/>
            </w:tcBorders>
            <w:shd w:val="clear" w:color="auto" w:fill="E6E6E6"/>
          </w:tcPr>
          <w:p w:rsidR="005E0294" w:rsidRPr="00713567" w:rsidRDefault="005E0294"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permiten seleccionar la cantidad de horas establecidas en el Plan de la Carrera. </w:t>
            </w:r>
          </w:p>
        </w:tc>
      </w:tr>
      <w:tr w:rsidR="005E0294" w:rsidTr="00FB0285">
        <w:tc>
          <w:tcPr>
            <w:tcW w:w="8931" w:type="dxa"/>
            <w:gridSpan w:val="7"/>
            <w:tcBorders>
              <w:left w:val="single" w:sz="1" w:space="0" w:color="000000"/>
              <w:bottom w:val="single" w:sz="1" w:space="0" w:color="000000"/>
              <w:right w:val="single" w:sz="1" w:space="0" w:color="000000"/>
            </w:tcBorders>
          </w:tcPr>
          <w:p w:rsidR="005E0294" w:rsidRDefault="005E0294" w:rsidP="00FB0285">
            <w:pPr>
              <w:pStyle w:val="TableContents"/>
              <w:rPr>
                <w:rFonts w:ascii="Arial" w:hAnsi="Arial"/>
                <w:color w:val="0000FF"/>
                <w:sz w:val="20"/>
              </w:rPr>
            </w:pPr>
            <w:r>
              <w:rPr>
                <w:rFonts w:ascii="Arial" w:hAnsi="Arial"/>
                <w:b/>
                <w:bCs/>
                <w:sz w:val="20"/>
              </w:rPr>
              <w:t>Decisión de Aprobación del Caso de Prueba:</w:t>
            </w:r>
            <w:r w:rsidR="0092004D">
              <w:rPr>
                <w:rFonts w:ascii="Arial" w:hAnsi="Arial"/>
                <w:sz w:val="20"/>
              </w:rPr>
              <w:t xml:space="preserve">    Aprobó: __</w:t>
            </w:r>
            <w:r>
              <w:rPr>
                <w:rFonts w:ascii="Arial" w:hAnsi="Arial"/>
                <w:sz w:val="20"/>
              </w:rPr>
              <w:t>__    Fallo: __</w:t>
            </w:r>
            <w:r w:rsidR="0092004D">
              <w:rPr>
                <w:rFonts w:ascii="Arial" w:hAnsi="Arial"/>
                <w:sz w:val="20"/>
              </w:rPr>
              <w:t>X_</w:t>
            </w:r>
            <w:r>
              <w:rPr>
                <w:rFonts w:ascii="Arial" w:hAnsi="Arial"/>
                <w:sz w:val="20"/>
              </w:rPr>
              <w:t xml:space="preserve">_ </w:t>
            </w:r>
          </w:p>
        </w:tc>
      </w:tr>
      <w:tr w:rsidR="005E0294" w:rsidRPr="00B327AB" w:rsidTr="00FB0285">
        <w:tc>
          <w:tcPr>
            <w:tcW w:w="8931" w:type="dxa"/>
            <w:gridSpan w:val="7"/>
            <w:tcBorders>
              <w:left w:val="single" w:sz="1" w:space="0" w:color="000000"/>
              <w:bottom w:val="single" w:sz="1" w:space="0" w:color="000000"/>
              <w:right w:val="single" w:sz="1" w:space="0" w:color="000000"/>
            </w:tcBorders>
          </w:tcPr>
          <w:p w:rsidR="005E0294" w:rsidRDefault="005E0294" w:rsidP="00FB0285">
            <w:pPr>
              <w:pStyle w:val="TableContents"/>
              <w:rPr>
                <w:rFonts w:ascii="Arial" w:hAnsi="Arial"/>
                <w:sz w:val="20"/>
              </w:rPr>
            </w:pPr>
            <w:r>
              <w:rPr>
                <w:rFonts w:ascii="Arial" w:hAnsi="Arial"/>
                <w:b/>
                <w:bCs/>
                <w:sz w:val="20"/>
              </w:rPr>
              <w:t xml:space="preserve">Fecha de Aprobación del Caso de Prueba: </w:t>
            </w:r>
            <w:r w:rsidR="0092004D">
              <w:rPr>
                <w:rFonts w:ascii="Arial" w:hAnsi="Arial"/>
                <w:sz w:val="20"/>
              </w:rPr>
              <w:t xml:space="preserve">  _________</w:t>
            </w:r>
            <w:r>
              <w:rPr>
                <w:rFonts w:ascii="Arial" w:hAnsi="Arial"/>
                <w:sz w:val="20"/>
              </w:rPr>
              <w:t>____</w:t>
            </w:r>
          </w:p>
        </w:tc>
      </w:tr>
    </w:tbl>
    <w:p w:rsidR="00FB0B1F" w:rsidRPr="00ED5140" w:rsidRDefault="00FB0B1F" w:rsidP="00FB0B1F">
      <w:pPr>
        <w:rPr>
          <w:lang w:val="es-AR"/>
        </w:rPr>
      </w:pPr>
    </w:p>
    <w:p w:rsidR="00BA0249" w:rsidRDefault="00BA0249" w:rsidP="00FB0B1F">
      <w:pPr>
        <w:rPr>
          <w:lang w:val="es-VE"/>
        </w:rPr>
      </w:pPr>
    </w:p>
    <w:p w:rsidR="00FB0B1F" w:rsidRDefault="00FB0B1F" w:rsidP="00FB0B1F">
      <w:pPr>
        <w:rPr>
          <w:lang w:val="es-VE"/>
        </w:rPr>
      </w:pPr>
    </w:p>
    <w:p w:rsidR="00FB0B1F" w:rsidRDefault="00FB0B1F" w:rsidP="00FB0B1F">
      <w:pPr>
        <w:rPr>
          <w:lang w:val="es-VE"/>
        </w:rPr>
      </w:pPr>
    </w:p>
    <w:p w:rsidR="00DF2959" w:rsidRDefault="00DF2959" w:rsidP="00FB0B1F">
      <w:pPr>
        <w:rPr>
          <w:lang w:val="es-VE"/>
        </w:rPr>
      </w:pPr>
    </w:p>
    <w:p w:rsidR="00DF2959" w:rsidRDefault="00DF2959" w:rsidP="00FB0B1F">
      <w:pPr>
        <w:rPr>
          <w:lang w:val="es-VE"/>
        </w:rPr>
      </w:pPr>
    </w:p>
    <w:p w:rsidR="00FB0B1F" w:rsidRPr="004D5405" w:rsidRDefault="009B453C" w:rsidP="00FB0B1F">
      <w:pPr>
        <w:pStyle w:val="PSI-Ttulo2"/>
        <w:rPr>
          <w:color w:val="365F91" w:themeColor="accent1" w:themeShade="BF"/>
          <w:sz w:val="28"/>
          <w:szCs w:val="28"/>
        </w:rPr>
      </w:pPr>
      <w:bookmarkStart w:id="127" w:name="_Toc38806116"/>
      <w:r>
        <w:lastRenderedPageBreak/>
        <w:t>Caso de Prueba P037</w:t>
      </w:r>
      <w:bookmarkEnd w:id="127"/>
    </w:p>
    <w:p w:rsidR="009B453C" w:rsidRDefault="009B453C" w:rsidP="009B453C">
      <w:r>
        <w:t>Correspondiente a la Modificación de Programa.</w:t>
      </w:r>
    </w:p>
    <w:p w:rsidR="00FB0B1F" w:rsidRDefault="00FB0B1F" w:rsidP="00FB0B1F">
      <w:pPr>
        <w:pStyle w:val="PSI-Ttulo3"/>
      </w:pPr>
    </w:p>
    <w:p w:rsidR="00FB0B1F" w:rsidRPr="00664D4B" w:rsidRDefault="00FB0B1F" w:rsidP="00FB0B1F">
      <w:pPr>
        <w:pStyle w:val="PSI-Ttulo3"/>
      </w:pPr>
      <w:bookmarkStart w:id="128" w:name="_Toc38806117"/>
      <w:r w:rsidRPr="00664D4B">
        <w:t>Descripción</w:t>
      </w:r>
      <w:bookmarkEnd w:id="128"/>
      <w:r w:rsidRPr="00664D4B">
        <w:t xml:space="preserve"> </w:t>
      </w:r>
    </w:p>
    <w:p w:rsidR="00FB0B1F" w:rsidRPr="00664D4B" w:rsidRDefault="00FB0B1F" w:rsidP="00FB0B1F">
      <w:pPr>
        <w:pStyle w:val="PSI-Normal"/>
      </w:pPr>
      <w:r w:rsidRPr="00664D4B">
        <w:t xml:space="preserve">Este caso de prueba, tiene como objetivo probar </w:t>
      </w:r>
      <w:r>
        <w:t xml:space="preserve">que el input text "Otras Horas Semanales" permita </w:t>
      </w:r>
      <w:r w:rsidR="009B453C">
        <w:t>modific</w:t>
      </w:r>
      <w:r>
        <w:t xml:space="preserve">ar la cantidad de horas  que desee el usuario. </w:t>
      </w:r>
    </w:p>
    <w:p w:rsidR="00FB0B1F" w:rsidRPr="00664D4B" w:rsidRDefault="00FB0B1F" w:rsidP="00FB0B1F">
      <w:pPr>
        <w:pStyle w:val="PSI-Ttulo3"/>
      </w:pPr>
      <w:bookmarkStart w:id="129" w:name="_Toc38806118"/>
      <w:r w:rsidRPr="00664D4B">
        <w:t>Evaluación de la Prueba</w:t>
      </w:r>
      <w:bookmarkEnd w:id="129"/>
      <w:r w:rsidRPr="00664D4B">
        <w:t xml:space="preserve"> </w:t>
      </w:r>
    </w:p>
    <w:p w:rsidR="00FB0B1F" w:rsidRDefault="00FB0B1F" w:rsidP="00FB0B1F">
      <w:pPr>
        <w:pStyle w:val="PSI-Normal"/>
      </w:pPr>
      <w:r>
        <w:t>Realizada y S</w:t>
      </w:r>
      <w:r w:rsidRPr="00664D4B">
        <w:t>atisfactoria.</w:t>
      </w:r>
    </w:p>
    <w:p w:rsidR="00FB0B1F" w:rsidRPr="00664D4B" w:rsidRDefault="00FB0B1F" w:rsidP="00FB0B1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B0B1F" w:rsidTr="00FB0285">
        <w:tc>
          <w:tcPr>
            <w:tcW w:w="4904" w:type="dxa"/>
            <w:gridSpan w:val="4"/>
            <w:tcBorders>
              <w:top w:val="single" w:sz="1" w:space="0" w:color="000000"/>
              <w:left w:val="single" w:sz="1" w:space="0" w:color="000000"/>
              <w:bottom w:val="single" w:sz="1" w:space="0" w:color="000000"/>
            </w:tcBorders>
          </w:tcPr>
          <w:p w:rsidR="00FB0B1F" w:rsidRDefault="00FB0B1F"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Nivel de Prueba: </w:t>
            </w:r>
            <w:r w:rsidRPr="00565228">
              <w:t>Componente</w:t>
            </w:r>
          </w:p>
        </w:tc>
      </w:tr>
      <w:tr w:rsidR="00FB0B1F" w:rsidTr="00FB0285">
        <w:tc>
          <w:tcPr>
            <w:tcW w:w="4904" w:type="dxa"/>
            <w:gridSpan w:val="4"/>
            <w:tcBorders>
              <w:left w:val="single" w:sz="1" w:space="0" w:color="000000"/>
              <w:bottom w:val="single" w:sz="1" w:space="0" w:color="000000"/>
            </w:tcBorders>
            <w:shd w:val="clear" w:color="auto" w:fill="E6E6E6"/>
          </w:tcPr>
          <w:p w:rsidR="00FB0B1F" w:rsidRDefault="00FB0B1F"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FB0B1F" w:rsidRDefault="00FB0B1F" w:rsidP="00FB0285">
            <w:pPr>
              <w:pStyle w:val="PSI-Normal"/>
              <w:rPr>
                <w:b/>
              </w:rPr>
            </w:pPr>
            <w:r>
              <w:rPr>
                <w:b/>
              </w:rPr>
              <w:t xml:space="preserve">Tipo(s) de Pruebas(s): </w:t>
            </w:r>
            <w:r w:rsidRPr="00995A0D">
              <w:t>Funcional</w:t>
            </w:r>
          </w:p>
        </w:tc>
      </w:tr>
      <w:tr w:rsidR="00FB0B1F" w:rsidRPr="00CF4BD4" w:rsidTr="00FB0285">
        <w:tc>
          <w:tcPr>
            <w:tcW w:w="4904" w:type="dxa"/>
            <w:gridSpan w:val="4"/>
            <w:tcBorders>
              <w:left w:val="single" w:sz="1" w:space="0" w:color="000000"/>
              <w:bottom w:val="single" w:sz="1" w:space="0" w:color="000000"/>
            </w:tcBorders>
          </w:tcPr>
          <w:p w:rsidR="00FB0B1F" w:rsidRDefault="00FB0B1F"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B0B1F" w:rsidRPr="00CF4BD4" w:rsidTr="00FB0285">
              <w:trPr>
                <w:trHeight w:val="263"/>
              </w:trPr>
              <w:tc>
                <w:tcPr>
                  <w:tcW w:w="4426" w:type="dxa"/>
                </w:tcPr>
                <w:p w:rsidR="00FB0B1F" w:rsidRPr="004D5405" w:rsidRDefault="00FB0B1F"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B0B1F" w:rsidRPr="004D5405" w:rsidRDefault="00FB0B1F" w:rsidP="00FB0285">
            <w:pPr>
              <w:pStyle w:val="TableContents"/>
              <w:rPr>
                <w:rFonts w:ascii="Arial" w:hAnsi="Arial"/>
                <w:color w:val="0000FF"/>
                <w:sz w:val="20"/>
                <w:lang w:val="es-AR"/>
              </w:rPr>
            </w:pP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B0B1F" w:rsidRPr="00606E1E" w:rsidRDefault="00FB0B1F" w:rsidP="00FB0285">
            <w:pPr>
              <w:pStyle w:val="PSI-Normal"/>
            </w:pPr>
            <w:r>
              <w:rPr>
                <w:b/>
              </w:rPr>
              <w:t xml:space="preserve">Autor del Caso de Prueba: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ID/Nombre Caso de Prueba: </w:t>
            </w:r>
            <w:r w:rsidR="009B453C">
              <w:t>P037</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Nombre del Probador: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B0B1F" w:rsidRDefault="00FB0B1F"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Fecha de Ejecución: </w:t>
            </w:r>
            <w:r>
              <w:t>21</w:t>
            </w:r>
            <w:r w:rsidRPr="00473DBE">
              <w:t>/</w:t>
            </w:r>
            <w:r>
              <w:t>04</w:t>
            </w:r>
            <w:r w:rsidRPr="00473DBE">
              <w:t>/20</w:t>
            </w:r>
            <w:r>
              <w:t>20</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Condición(es) para que se ejecute el Caso de Prueba:</w:t>
            </w:r>
          </w:p>
        </w:tc>
      </w:tr>
      <w:tr w:rsidR="00FB0B1F"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B0B1F" w:rsidTr="00FB0285">
              <w:trPr>
                <w:trHeight w:val="574"/>
              </w:trPr>
              <w:tc>
                <w:tcPr>
                  <w:tcW w:w="4308" w:type="dxa"/>
                </w:tcPr>
                <w:p w:rsidR="00FB0B1F" w:rsidRDefault="00FB0B1F" w:rsidP="00FB0285">
                  <w:pPr>
                    <w:pStyle w:val="PSI-Normal"/>
                  </w:pPr>
                  <w:r>
                    <w:t xml:space="preserve">Se deben cumplir con los recursos necesarios en cuanto a software, hardware y configuraciones necesarias para que se pueda ejecutar este caso de prueba. </w:t>
                  </w:r>
                </w:p>
              </w:tc>
            </w:tr>
          </w:tbl>
          <w:p w:rsidR="00FB0B1F" w:rsidRPr="002F45D3" w:rsidRDefault="00FB0B1F"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B0B1F" w:rsidRPr="002F45D3" w:rsidRDefault="00FB0B1F" w:rsidP="00FB0285">
            <w:pPr>
              <w:pStyle w:val="PSI-Normal"/>
            </w:pPr>
            <w:r>
              <w:t>-</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Para la Ejecución del Caso de Prueba:</w:t>
            </w:r>
          </w:p>
        </w:tc>
      </w:tr>
      <w:tr w:rsidR="00FB0B1F" w:rsidTr="00FB0285">
        <w:tc>
          <w:tcPr>
            <w:tcW w:w="851"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Obtenido</w:t>
            </w:r>
          </w:p>
        </w:tc>
      </w:tr>
      <w:tr w:rsidR="00FB0B1F" w:rsidTr="00FB0285">
        <w:tc>
          <w:tcPr>
            <w:tcW w:w="851"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B0B1F" w:rsidRPr="00486A8F" w:rsidRDefault="00FB0B1F"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lastRenderedPageBreak/>
              <w:t>Otras Horas semanales: 1</w:t>
            </w:r>
          </w:p>
          <w:p w:rsidR="00FB0B1F" w:rsidRDefault="00FB0B1F" w:rsidP="00FB0285">
            <w:pPr>
              <w:pStyle w:val="TableContents"/>
              <w:rPr>
                <w:rFonts w:ascii="Arial" w:hAnsi="Arial"/>
                <w:sz w:val="20"/>
              </w:rPr>
            </w:pPr>
          </w:p>
        </w:tc>
        <w:tc>
          <w:tcPr>
            <w:tcW w:w="2552" w:type="dxa"/>
            <w:gridSpan w:val="2"/>
            <w:tcBorders>
              <w:left w:val="single" w:sz="1" w:space="0" w:color="000000"/>
              <w:bottom w:val="single" w:sz="1" w:space="0" w:color="000000"/>
            </w:tcBorders>
          </w:tcPr>
          <w:p w:rsidR="00FB0B1F" w:rsidRPr="00B151C0" w:rsidRDefault="00FB0B1F" w:rsidP="009B453C">
            <w:pPr>
              <w:pStyle w:val="PSI-Normal"/>
              <w:spacing w:before="0" w:line="240" w:lineRule="auto"/>
              <w:ind w:left="360"/>
              <w:rPr>
                <w:rFonts w:ascii="Arial" w:hAnsi="Arial"/>
                <w:sz w:val="20"/>
              </w:rPr>
            </w:pPr>
            <w:r>
              <w:rPr>
                <w:rFonts w:ascii="Arial" w:hAnsi="Arial"/>
                <w:sz w:val="20"/>
              </w:rPr>
              <w:t xml:space="preserve">El sistema permita </w:t>
            </w:r>
            <w:r w:rsidR="009B453C">
              <w:rPr>
                <w:rFonts w:ascii="Arial" w:hAnsi="Arial"/>
                <w:sz w:val="20"/>
              </w:rPr>
              <w:t>modificar</w:t>
            </w:r>
            <w:r>
              <w:rPr>
                <w:rFonts w:ascii="Arial" w:hAnsi="Arial"/>
                <w:sz w:val="20"/>
              </w:rPr>
              <w:t xml:space="preserve"> la cantidad de horas introducidas.</w:t>
            </w:r>
          </w:p>
        </w:tc>
        <w:tc>
          <w:tcPr>
            <w:tcW w:w="2410" w:type="dxa"/>
            <w:gridSpan w:val="2"/>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 xml:space="preserve">Satisfactorio. </w:t>
            </w:r>
          </w:p>
          <w:p w:rsidR="00FB0B1F" w:rsidRDefault="00FB0B1F" w:rsidP="00FB0285">
            <w:pPr>
              <w:pStyle w:val="TableContents"/>
              <w:rPr>
                <w:rFonts w:ascii="Arial" w:hAnsi="Arial"/>
                <w:sz w:val="20"/>
              </w:rPr>
            </w:pPr>
            <w:r>
              <w:rPr>
                <w:rFonts w:ascii="Arial" w:hAnsi="Arial"/>
                <w:sz w:val="20"/>
              </w:rPr>
              <w:t>Correct</w:t>
            </w:r>
            <w:r w:rsidR="009B453C">
              <w:rPr>
                <w:rFonts w:ascii="Arial" w:hAnsi="Arial"/>
                <w:sz w:val="20"/>
              </w:rPr>
              <w:t>a modificación</w:t>
            </w:r>
            <w:r>
              <w:rPr>
                <w:rFonts w:ascii="Arial" w:hAnsi="Arial"/>
                <w:sz w:val="20"/>
              </w:rPr>
              <w:t xml:space="preserve"> de la cantidad de horas introducidas. </w:t>
            </w:r>
          </w:p>
          <w:p w:rsidR="00FB0B1F" w:rsidRDefault="00FB0B1F" w:rsidP="00FB0285">
            <w:pPr>
              <w:pStyle w:val="TableContents"/>
              <w:rPr>
                <w:rFonts w:ascii="Arial" w:hAnsi="Arial"/>
                <w:sz w:val="20"/>
              </w:rPr>
            </w:pPr>
          </w:p>
        </w:tc>
      </w:tr>
      <w:tr w:rsidR="009B453C" w:rsidTr="00FB0285">
        <w:tc>
          <w:tcPr>
            <w:tcW w:w="851" w:type="dxa"/>
            <w:tcBorders>
              <w:left w:val="single" w:sz="1" w:space="0" w:color="000000"/>
              <w:bottom w:val="single" w:sz="1" w:space="0" w:color="000000"/>
            </w:tcBorders>
          </w:tcPr>
          <w:p w:rsidR="009B453C" w:rsidRDefault="009B453C"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9B453C" w:rsidRPr="00486A8F" w:rsidRDefault="009B453C"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9B453C" w:rsidRDefault="009B453C" w:rsidP="00FB0285">
            <w:pPr>
              <w:pStyle w:val="TableContents"/>
              <w:rPr>
                <w:rFonts w:ascii="Arial" w:hAnsi="Arial"/>
                <w:sz w:val="20"/>
              </w:rPr>
            </w:pPr>
            <w:r>
              <w:rPr>
                <w:rFonts w:ascii="Arial" w:hAnsi="Arial"/>
                <w:sz w:val="20"/>
              </w:rPr>
              <w:t>Otras Horas semanales: 10</w:t>
            </w:r>
          </w:p>
          <w:p w:rsidR="009B453C" w:rsidRDefault="009B453C" w:rsidP="00FB0285">
            <w:pPr>
              <w:pStyle w:val="TableContents"/>
              <w:rPr>
                <w:rFonts w:ascii="Arial" w:hAnsi="Arial"/>
                <w:sz w:val="20"/>
              </w:rPr>
            </w:pPr>
          </w:p>
        </w:tc>
        <w:tc>
          <w:tcPr>
            <w:tcW w:w="2552" w:type="dxa"/>
            <w:gridSpan w:val="2"/>
            <w:tcBorders>
              <w:left w:val="single" w:sz="1" w:space="0" w:color="000000"/>
              <w:bottom w:val="single" w:sz="1" w:space="0" w:color="000000"/>
            </w:tcBorders>
          </w:tcPr>
          <w:p w:rsidR="009B453C" w:rsidRPr="00B151C0" w:rsidRDefault="009B453C" w:rsidP="00FB0285">
            <w:pPr>
              <w:pStyle w:val="PSI-Normal"/>
              <w:spacing w:before="0" w:line="240" w:lineRule="auto"/>
              <w:ind w:left="360"/>
              <w:rPr>
                <w:rFonts w:ascii="Arial" w:hAnsi="Arial"/>
                <w:sz w:val="20"/>
              </w:rPr>
            </w:pPr>
            <w:r>
              <w:rPr>
                <w:rFonts w:ascii="Arial" w:hAnsi="Arial"/>
                <w:sz w:val="20"/>
              </w:rPr>
              <w:t>El sistema permita modificar la cantidad de horas introducidas.</w:t>
            </w:r>
          </w:p>
        </w:tc>
        <w:tc>
          <w:tcPr>
            <w:tcW w:w="2410" w:type="dxa"/>
            <w:gridSpan w:val="2"/>
            <w:tcBorders>
              <w:left w:val="single" w:sz="1" w:space="0" w:color="000000"/>
              <w:bottom w:val="single" w:sz="1" w:space="0" w:color="000000"/>
              <w:right w:val="single" w:sz="1" w:space="0" w:color="000000"/>
            </w:tcBorders>
          </w:tcPr>
          <w:p w:rsidR="009B453C" w:rsidRDefault="009B453C" w:rsidP="00FB0285">
            <w:pPr>
              <w:pStyle w:val="TableContents"/>
              <w:rPr>
                <w:rFonts w:ascii="Arial" w:hAnsi="Arial"/>
                <w:sz w:val="20"/>
              </w:rPr>
            </w:pPr>
            <w:r>
              <w:rPr>
                <w:rFonts w:ascii="Arial" w:hAnsi="Arial"/>
                <w:sz w:val="20"/>
              </w:rPr>
              <w:t xml:space="preserve">Satisfactorio. </w:t>
            </w:r>
          </w:p>
          <w:p w:rsidR="009B453C" w:rsidRDefault="009B453C" w:rsidP="00FB0285">
            <w:pPr>
              <w:pStyle w:val="TableContents"/>
              <w:rPr>
                <w:rFonts w:ascii="Arial" w:hAnsi="Arial"/>
                <w:sz w:val="20"/>
              </w:rPr>
            </w:pPr>
            <w:r>
              <w:rPr>
                <w:rFonts w:ascii="Arial" w:hAnsi="Arial"/>
                <w:sz w:val="20"/>
              </w:rPr>
              <w:t xml:space="preserve">Correcta modificación de la cantidad de horas introducidas. </w:t>
            </w:r>
          </w:p>
          <w:p w:rsidR="009B453C" w:rsidRDefault="009B453C" w:rsidP="00FB0285">
            <w:pPr>
              <w:pStyle w:val="TableContents"/>
              <w:rPr>
                <w:rFonts w:ascii="Arial" w:hAnsi="Arial"/>
                <w:sz w:val="20"/>
              </w:rPr>
            </w:pPr>
          </w:p>
        </w:tc>
      </w:tr>
      <w:tr w:rsidR="009B453C" w:rsidTr="00FB0285">
        <w:tc>
          <w:tcPr>
            <w:tcW w:w="851" w:type="dxa"/>
            <w:tcBorders>
              <w:left w:val="single" w:sz="1" w:space="0" w:color="000000"/>
              <w:bottom w:val="single" w:sz="1" w:space="0" w:color="000000"/>
            </w:tcBorders>
          </w:tcPr>
          <w:p w:rsidR="009B453C" w:rsidRDefault="009B453C"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9B453C" w:rsidRDefault="009B453C"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9B453C" w:rsidRDefault="009B453C" w:rsidP="00FB0285">
            <w:pPr>
              <w:pStyle w:val="TableContents"/>
              <w:rPr>
                <w:rFonts w:ascii="Arial" w:hAnsi="Arial"/>
                <w:sz w:val="20"/>
              </w:rPr>
            </w:pPr>
            <w:r>
              <w:rPr>
                <w:rFonts w:ascii="Arial" w:hAnsi="Arial"/>
                <w:sz w:val="20"/>
              </w:rPr>
              <w:t xml:space="preserve">Otras Horas semanales: ninguna. </w:t>
            </w:r>
          </w:p>
        </w:tc>
        <w:tc>
          <w:tcPr>
            <w:tcW w:w="2552" w:type="dxa"/>
            <w:gridSpan w:val="2"/>
            <w:tcBorders>
              <w:left w:val="single" w:sz="1" w:space="0" w:color="000000"/>
              <w:bottom w:val="single" w:sz="1" w:space="0" w:color="000000"/>
            </w:tcBorders>
          </w:tcPr>
          <w:p w:rsidR="009B453C" w:rsidRPr="00B151C0" w:rsidRDefault="009B453C" w:rsidP="00FB0285">
            <w:pPr>
              <w:pStyle w:val="PSI-Normal"/>
              <w:spacing w:before="0" w:line="240" w:lineRule="auto"/>
              <w:ind w:left="360"/>
              <w:rPr>
                <w:rFonts w:ascii="Arial" w:hAnsi="Arial"/>
                <w:sz w:val="20"/>
              </w:rPr>
            </w:pPr>
            <w:r>
              <w:rPr>
                <w:rFonts w:ascii="Arial" w:hAnsi="Arial"/>
                <w:sz w:val="20"/>
              </w:rPr>
              <w:t>El sistema permita modificar la cantidad de horas introducidas (ninguna).</w:t>
            </w:r>
          </w:p>
        </w:tc>
        <w:tc>
          <w:tcPr>
            <w:tcW w:w="2410" w:type="dxa"/>
            <w:gridSpan w:val="2"/>
            <w:tcBorders>
              <w:left w:val="single" w:sz="1" w:space="0" w:color="000000"/>
              <w:bottom w:val="single" w:sz="1" w:space="0" w:color="000000"/>
              <w:right w:val="single" w:sz="1" w:space="0" w:color="000000"/>
            </w:tcBorders>
          </w:tcPr>
          <w:p w:rsidR="009B453C" w:rsidRDefault="009B453C" w:rsidP="00FB0285">
            <w:pPr>
              <w:pStyle w:val="TableContents"/>
              <w:rPr>
                <w:rFonts w:ascii="Arial" w:hAnsi="Arial"/>
                <w:sz w:val="20"/>
              </w:rPr>
            </w:pPr>
            <w:r>
              <w:rPr>
                <w:rFonts w:ascii="Arial" w:hAnsi="Arial"/>
                <w:sz w:val="20"/>
              </w:rPr>
              <w:t xml:space="preserve">Satisfactorio. </w:t>
            </w:r>
          </w:p>
          <w:p w:rsidR="009B453C" w:rsidRDefault="009B453C" w:rsidP="00FB0285">
            <w:pPr>
              <w:pStyle w:val="TableContents"/>
              <w:rPr>
                <w:rFonts w:ascii="Arial" w:hAnsi="Arial"/>
                <w:sz w:val="20"/>
              </w:rPr>
            </w:pPr>
            <w:r>
              <w:rPr>
                <w:rFonts w:ascii="Arial" w:hAnsi="Arial"/>
                <w:sz w:val="20"/>
              </w:rPr>
              <w:t xml:space="preserve">Correcta modificación de la cantidad de horas introducidas (ninguna). </w:t>
            </w:r>
          </w:p>
          <w:p w:rsidR="009B453C" w:rsidRDefault="009B453C" w:rsidP="00FB0285">
            <w:pPr>
              <w:pStyle w:val="TableContents"/>
              <w:rPr>
                <w:rFonts w:ascii="Arial" w:hAnsi="Arial"/>
                <w:sz w:val="20"/>
              </w:rPr>
            </w:pP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Pr="00713567" w:rsidRDefault="00FB0B1F" w:rsidP="009B453C">
            <w:pPr>
              <w:pStyle w:val="PSI-Normal"/>
            </w:pPr>
            <w:r>
              <w:rPr>
                <w:rFonts w:ascii="Arial" w:hAnsi="Arial"/>
                <w:b/>
                <w:bCs/>
                <w:sz w:val="20"/>
              </w:rPr>
              <w:t xml:space="preserve">Criterios de Aprobación del Caso de Prueba: </w:t>
            </w:r>
            <w:r>
              <w:rPr>
                <w:rFonts w:ascii="Arial" w:hAnsi="Arial"/>
                <w:bCs/>
                <w:sz w:val="20"/>
              </w:rPr>
              <w:t xml:space="preserve">Será exitoso si </w:t>
            </w:r>
            <w:r>
              <w:t xml:space="preserve">permiten </w:t>
            </w:r>
            <w:r w:rsidR="009B453C">
              <w:t>modific</w:t>
            </w:r>
            <w:r>
              <w:t xml:space="preserve">ar la cantidad de horas que desee el usuario. </w:t>
            </w:r>
          </w:p>
        </w:tc>
      </w:tr>
      <w:tr w:rsidR="00FB0B1F"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FB0B1F" w:rsidRPr="00B327AB"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F82691" w:rsidRDefault="00F82691" w:rsidP="00FB0B1F">
      <w:pPr>
        <w:pStyle w:val="PSI-Ttulo2"/>
      </w:pPr>
    </w:p>
    <w:p w:rsidR="00F82691" w:rsidRDefault="00F82691" w:rsidP="00FB0B1F">
      <w:pPr>
        <w:pStyle w:val="PSI-Ttulo2"/>
      </w:pPr>
    </w:p>
    <w:p w:rsidR="00F82691" w:rsidRDefault="00F82691" w:rsidP="00FB0B1F">
      <w:pPr>
        <w:pStyle w:val="PSI-Ttulo2"/>
      </w:pPr>
    </w:p>
    <w:p w:rsidR="00F82691" w:rsidRDefault="00F82691" w:rsidP="00FB0B1F">
      <w:pPr>
        <w:pStyle w:val="PSI-Ttulo2"/>
      </w:pPr>
    </w:p>
    <w:p w:rsidR="00FB0B1F" w:rsidRPr="00A94F2D" w:rsidRDefault="008B5813" w:rsidP="00FB0B1F">
      <w:pPr>
        <w:pStyle w:val="PSI-Ttulo2"/>
        <w:rPr>
          <w:color w:val="365F91" w:themeColor="accent1" w:themeShade="BF"/>
          <w:sz w:val="28"/>
          <w:szCs w:val="28"/>
        </w:rPr>
      </w:pPr>
      <w:bookmarkStart w:id="130" w:name="_Toc38806119"/>
      <w:r>
        <w:t>Caso de Prueba P038</w:t>
      </w:r>
      <w:bookmarkEnd w:id="130"/>
    </w:p>
    <w:p w:rsidR="00FB0B1F" w:rsidRDefault="00FB0B1F" w:rsidP="00FB0B1F">
      <w:r>
        <w:t xml:space="preserve">Correspondiente a la </w:t>
      </w:r>
      <w:r w:rsidR="008B5813">
        <w:t>Modifica</w:t>
      </w:r>
      <w:r>
        <w:t>ción de Programa.</w:t>
      </w:r>
    </w:p>
    <w:p w:rsidR="00FB0B1F" w:rsidRPr="00664D4B" w:rsidRDefault="00FB0B1F" w:rsidP="00FB0B1F">
      <w:pPr>
        <w:pStyle w:val="PSI-Ttulo3"/>
      </w:pPr>
      <w:bookmarkStart w:id="131" w:name="_Toc38806120"/>
      <w:r w:rsidRPr="00664D4B">
        <w:t>Descripción</w:t>
      </w:r>
      <w:bookmarkEnd w:id="131"/>
      <w:r w:rsidRPr="00664D4B">
        <w:t xml:space="preserve"> </w:t>
      </w:r>
    </w:p>
    <w:p w:rsidR="00FB0B1F" w:rsidRPr="00664D4B" w:rsidRDefault="00FB0B1F" w:rsidP="00FB0B1F">
      <w:pPr>
        <w:pStyle w:val="PSI-Normal"/>
      </w:pPr>
      <w:r w:rsidRPr="00664D4B">
        <w:t xml:space="preserve">Este caso de prueba, tiene como objetivo probar </w:t>
      </w:r>
      <w:r>
        <w:t>que la lista desplegable "Régimen Cursada" se despliega, muestra la información y permite al usuario seleccionar un ítem correctamente</w:t>
      </w:r>
      <w:r w:rsidR="008B5813">
        <w:t xml:space="preserve"> para modificarlo</w:t>
      </w:r>
      <w:r>
        <w:t xml:space="preserve">. </w:t>
      </w:r>
    </w:p>
    <w:p w:rsidR="00FB0B1F" w:rsidRDefault="00FB0B1F" w:rsidP="00FB0B1F">
      <w:pPr>
        <w:ind w:left="720"/>
      </w:pPr>
    </w:p>
    <w:p w:rsidR="00FB0B1F" w:rsidRPr="00664D4B" w:rsidRDefault="00FB0B1F" w:rsidP="00FB0B1F">
      <w:pPr>
        <w:pStyle w:val="PSI-Ttulo3"/>
      </w:pPr>
      <w:bookmarkStart w:id="132" w:name="_Toc38806121"/>
      <w:r w:rsidRPr="00664D4B">
        <w:t>Evaluación de la Prueba</w:t>
      </w:r>
      <w:bookmarkEnd w:id="132"/>
      <w:r w:rsidRPr="00664D4B">
        <w:t xml:space="preserve"> </w:t>
      </w:r>
    </w:p>
    <w:p w:rsidR="00FB0B1F" w:rsidRDefault="00FB0B1F" w:rsidP="00FB0B1F">
      <w:pPr>
        <w:pStyle w:val="PSI-Normal"/>
      </w:pPr>
      <w:r>
        <w:t>Realizada y Satisfactoria.</w:t>
      </w:r>
    </w:p>
    <w:p w:rsidR="00FB0B1F" w:rsidRPr="00664D4B" w:rsidRDefault="00FB0B1F" w:rsidP="00FB0B1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B0B1F" w:rsidTr="00FB0285">
        <w:tc>
          <w:tcPr>
            <w:tcW w:w="4904" w:type="dxa"/>
            <w:gridSpan w:val="4"/>
            <w:tcBorders>
              <w:top w:val="single" w:sz="1" w:space="0" w:color="000000"/>
              <w:left w:val="single" w:sz="1" w:space="0" w:color="000000"/>
              <w:bottom w:val="single" w:sz="1" w:space="0" w:color="000000"/>
            </w:tcBorders>
          </w:tcPr>
          <w:p w:rsidR="00FB0B1F" w:rsidRDefault="00FB0B1F"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Nivel de Prueba: </w:t>
            </w:r>
            <w:r w:rsidRPr="00565228">
              <w:t>Componente</w:t>
            </w:r>
          </w:p>
        </w:tc>
      </w:tr>
      <w:tr w:rsidR="00FB0B1F" w:rsidTr="00FB0285">
        <w:tc>
          <w:tcPr>
            <w:tcW w:w="4904" w:type="dxa"/>
            <w:gridSpan w:val="4"/>
            <w:tcBorders>
              <w:left w:val="single" w:sz="1" w:space="0" w:color="000000"/>
              <w:bottom w:val="single" w:sz="1" w:space="0" w:color="000000"/>
            </w:tcBorders>
            <w:shd w:val="clear" w:color="auto" w:fill="E6E6E6"/>
          </w:tcPr>
          <w:p w:rsidR="00FB0B1F" w:rsidRDefault="00FB0B1F"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FB0B1F" w:rsidRDefault="00FB0B1F" w:rsidP="00FB0285">
            <w:pPr>
              <w:pStyle w:val="PSI-Normal"/>
              <w:rPr>
                <w:b/>
              </w:rPr>
            </w:pPr>
            <w:r>
              <w:rPr>
                <w:b/>
              </w:rPr>
              <w:t xml:space="preserve">Tipo(s) de Pruebas(s): </w:t>
            </w:r>
            <w:r w:rsidRPr="00995A0D">
              <w:t>Funcional</w:t>
            </w:r>
          </w:p>
        </w:tc>
      </w:tr>
      <w:tr w:rsidR="00FB0B1F" w:rsidRPr="00CF4BD4" w:rsidTr="00FB0285">
        <w:tc>
          <w:tcPr>
            <w:tcW w:w="4904" w:type="dxa"/>
            <w:gridSpan w:val="4"/>
            <w:tcBorders>
              <w:left w:val="single" w:sz="1" w:space="0" w:color="000000"/>
              <w:bottom w:val="single" w:sz="1" w:space="0" w:color="000000"/>
            </w:tcBorders>
          </w:tcPr>
          <w:p w:rsidR="00FB0B1F" w:rsidRDefault="00FB0B1F" w:rsidP="00FB0285">
            <w:pPr>
              <w:pStyle w:val="PSI-Normal"/>
            </w:pPr>
            <w:r>
              <w:rPr>
                <w:b/>
                <w:bCs/>
              </w:rPr>
              <w:lastRenderedPageBreak/>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B0B1F" w:rsidRPr="00CF4BD4" w:rsidTr="00FB0285">
              <w:trPr>
                <w:trHeight w:val="263"/>
              </w:trPr>
              <w:tc>
                <w:tcPr>
                  <w:tcW w:w="4426" w:type="dxa"/>
                </w:tcPr>
                <w:p w:rsidR="00FB0B1F" w:rsidRPr="004D5405" w:rsidRDefault="00FB0B1F"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B0B1F" w:rsidRPr="004D5405" w:rsidRDefault="00FB0B1F" w:rsidP="00FB0285">
            <w:pPr>
              <w:pStyle w:val="TableContents"/>
              <w:rPr>
                <w:rFonts w:ascii="Arial" w:hAnsi="Arial"/>
                <w:color w:val="0000FF"/>
                <w:sz w:val="20"/>
                <w:lang w:val="es-AR"/>
              </w:rPr>
            </w:pP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B0B1F" w:rsidRPr="00606E1E" w:rsidRDefault="00FB0B1F" w:rsidP="00FB0285">
            <w:pPr>
              <w:pStyle w:val="PSI-Normal"/>
            </w:pPr>
            <w:r>
              <w:rPr>
                <w:b/>
              </w:rPr>
              <w:t xml:space="preserve">Autor del Caso de Prueba: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ID/Nombre Caso de Prueba: </w:t>
            </w:r>
            <w:r w:rsidR="008B5813">
              <w:t>P038</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Nombre del Probador: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B0B1F" w:rsidRDefault="00FB0B1F"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Fecha de Ejecución: </w:t>
            </w:r>
            <w:r>
              <w:t>21</w:t>
            </w:r>
            <w:r w:rsidRPr="00473DBE">
              <w:t>/</w:t>
            </w:r>
            <w:r>
              <w:t>04</w:t>
            </w:r>
            <w:r w:rsidRPr="00473DBE">
              <w:t>/20</w:t>
            </w:r>
            <w:r>
              <w:t>20</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Condición(es) para que se ejecute el Caso de Prueba:</w:t>
            </w:r>
          </w:p>
        </w:tc>
      </w:tr>
      <w:tr w:rsidR="00FB0B1F"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B0B1F" w:rsidTr="00FB0285">
              <w:trPr>
                <w:trHeight w:val="574"/>
              </w:trPr>
              <w:tc>
                <w:tcPr>
                  <w:tcW w:w="4308" w:type="dxa"/>
                </w:tcPr>
                <w:p w:rsidR="00FB0B1F" w:rsidRDefault="00FB0B1F" w:rsidP="00FB0285">
                  <w:pPr>
                    <w:pStyle w:val="PSI-Normal"/>
                  </w:pPr>
                  <w:r>
                    <w:t xml:space="preserve">Se deben cumplir con los recursos necesarios en cuanto a software, hardware y configuraciones necesarias para que se pueda ejecutar este caso de prueba. </w:t>
                  </w:r>
                </w:p>
              </w:tc>
            </w:tr>
          </w:tbl>
          <w:p w:rsidR="00FB0B1F" w:rsidRPr="002F45D3" w:rsidRDefault="00FB0B1F"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B0B1F" w:rsidRPr="002F45D3" w:rsidRDefault="00FB0B1F" w:rsidP="00FB0285">
            <w:pPr>
              <w:pStyle w:val="PSI-Normal"/>
            </w:pPr>
            <w:r>
              <w:t>-</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Para la Ejecución del Caso de Prueba:</w:t>
            </w:r>
          </w:p>
        </w:tc>
      </w:tr>
      <w:tr w:rsidR="00FB0B1F" w:rsidTr="00FB0285">
        <w:tc>
          <w:tcPr>
            <w:tcW w:w="851"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Obtenido</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FB0B1F" w:rsidRPr="00F76CAD" w:rsidRDefault="00FB0B1F" w:rsidP="00FB0285">
            <w:pPr>
              <w:pStyle w:val="TableContents"/>
              <w:rPr>
                <w:rFonts w:ascii="Arial" w:hAnsi="Arial"/>
                <w:sz w:val="20"/>
              </w:rPr>
            </w:pPr>
            <w:r>
              <w:t xml:space="preserve">Valores (cantidad de registros) precargados en la lista. </w:t>
            </w:r>
          </w:p>
        </w:tc>
        <w:tc>
          <w:tcPr>
            <w:tcW w:w="1559"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Desplegar ítems de la lista (cantidad de registros)</w:t>
            </w:r>
          </w:p>
        </w:tc>
        <w:tc>
          <w:tcPr>
            <w:tcW w:w="2552" w:type="dxa"/>
            <w:gridSpan w:val="2"/>
            <w:tcBorders>
              <w:left w:val="single" w:sz="1" w:space="0" w:color="000000"/>
              <w:bottom w:val="single" w:sz="1" w:space="0" w:color="000000"/>
            </w:tcBorders>
            <w:shd w:val="clear" w:color="auto" w:fill="FFFFFF" w:themeFill="background1"/>
          </w:tcPr>
          <w:p w:rsidR="00FB0B1F" w:rsidRPr="00B151C0" w:rsidRDefault="00FB0B1F" w:rsidP="00FB0285">
            <w:pPr>
              <w:pStyle w:val="PSI-Normal"/>
              <w:spacing w:before="0" w:line="240" w:lineRule="auto"/>
              <w:ind w:left="360"/>
              <w:rPr>
                <w:rFonts w:ascii="Arial" w:hAnsi="Arial"/>
                <w:sz w:val="20"/>
              </w:rPr>
            </w:pPr>
            <w:r w:rsidRPr="00AA485F">
              <w:t>correcto despl</w:t>
            </w:r>
            <w:r>
              <w:t>egami</w:t>
            </w:r>
            <w:r w:rsidRPr="00AA485F">
              <w:t>ento de los ítems (</w:t>
            </w:r>
            <w:r>
              <w:rPr>
                <w:rFonts w:ascii="Arial" w:hAnsi="Arial"/>
                <w:sz w:val="20"/>
              </w:rPr>
              <w:t>cantidad de registros</w:t>
            </w:r>
            <w:r w:rsidRPr="00AA485F">
              <w:t>)</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 xml:space="preserve">Ítems de la lista desplegados correctamente. </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FB0B1F" w:rsidRDefault="00FB0B1F" w:rsidP="00FB0285">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FB0B1F" w:rsidRDefault="00FB0B1F" w:rsidP="00656D5B">
            <w:pPr>
              <w:pStyle w:val="TableContents"/>
              <w:rPr>
                <w:rFonts w:ascii="Arial" w:hAnsi="Arial"/>
                <w:sz w:val="20"/>
              </w:rPr>
            </w:pPr>
            <w:r>
              <w:rPr>
                <w:rFonts w:ascii="Arial" w:hAnsi="Arial"/>
                <w:sz w:val="20"/>
              </w:rPr>
              <w:t>Seleccionar ítem: "</w:t>
            </w:r>
            <w:r w:rsidR="00656D5B">
              <w:rPr>
                <w:rFonts w:ascii="Arial" w:hAnsi="Arial"/>
                <w:sz w:val="20"/>
              </w:rPr>
              <w:t>Segundo Cuatrimestre</w:t>
            </w:r>
            <w:r>
              <w:rPr>
                <w:rFonts w:ascii="Arial" w:hAnsi="Arial"/>
                <w:sz w:val="20"/>
              </w:rPr>
              <w:t>"</w:t>
            </w:r>
          </w:p>
        </w:tc>
        <w:tc>
          <w:tcPr>
            <w:tcW w:w="2552" w:type="dxa"/>
            <w:gridSpan w:val="2"/>
            <w:tcBorders>
              <w:left w:val="single" w:sz="1" w:space="0" w:color="000000"/>
              <w:bottom w:val="single" w:sz="1" w:space="0" w:color="000000"/>
            </w:tcBorders>
            <w:shd w:val="clear" w:color="auto" w:fill="FFFFFF" w:themeFill="background1"/>
          </w:tcPr>
          <w:p w:rsidR="00FB0B1F" w:rsidRDefault="00FB0B1F" w:rsidP="00FB0285">
            <w:pPr>
              <w:pStyle w:val="PSI-Normal"/>
              <w:spacing w:before="0" w:line="240" w:lineRule="auto"/>
              <w:ind w:left="360"/>
              <w:rPr>
                <w:rFonts w:ascii="Arial" w:hAnsi="Arial"/>
                <w:sz w:val="20"/>
              </w:rPr>
            </w:pPr>
            <w:r>
              <w:rPr>
                <w:rFonts w:ascii="Arial" w:hAnsi="Arial"/>
                <w:sz w:val="20"/>
              </w:rPr>
              <w:t xml:space="preserve">Correcta selección del ítem </w:t>
            </w:r>
            <w:r w:rsidR="00656D5B">
              <w:rPr>
                <w:rFonts w:ascii="Arial" w:hAnsi="Arial"/>
                <w:sz w:val="20"/>
              </w:rPr>
              <w:t>"Segundo Cuatrimestre"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Pr="00EB5CE1" w:rsidRDefault="00FB0B1F" w:rsidP="00FB0285">
            <w:pPr>
              <w:pStyle w:val="TableContents"/>
              <w:rPr>
                <w:rFonts w:ascii="Arial" w:hAnsi="Arial"/>
                <w:sz w:val="20"/>
                <w:lang w:val="es-AR"/>
              </w:rPr>
            </w:pPr>
            <w:r>
              <w:rPr>
                <w:rFonts w:ascii="Arial" w:hAnsi="Arial"/>
                <w:sz w:val="20"/>
                <w:lang w:val="es-AR"/>
              </w:rPr>
              <w:t xml:space="preserve">Ítem </w:t>
            </w:r>
            <w:r w:rsidR="00656D5B">
              <w:rPr>
                <w:rFonts w:ascii="Arial" w:hAnsi="Arial"/>
                <w:sz w:val="20"/>
              </w:rPr>
              <w:t xml:space="preserve">"Segundo Cuatrimestre" </w:t>
            </w:r>
            <w:r>
              <w:rPr>
                <w:rFonts w:ascii="Arial" w:hAnsi="Arial"/>
                <w:sz w:val="20"/>
                <w:lang w:val="es-AR"/>
              </w:rPr>
              <w:t>seleccionado univoca y correctamente.</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shd w:val="clear" w:color="auto" w:fill="FFFFFF" w:themeFill="background1"/>
          </w:tcPr>
          <w:p w:rsidR="00FB0B1F" w:rsidRDefault="00FB0B1F" w:rsidP="00FB0285">
            <w:r>
              <w:t>Valores (cantidad de registros) precargados en la lista.</w:t>
            </w:r>
          </w:p>
        </w:tc>
        <w:tc>
          <w:tcPr>
            <w:tcW w:w="1559"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 xml:space="preserve">Seleccionar ítem: </w:t>
            </w:r>
            <w:r w:rsidR="00656D5B">
              <w:rPr>
                <w:rFonts w:ascii="Arial" w:hAnsi="Arial"/>
                <w:sz w:val="20"/>
              </w:rPr>
              <w:t>"Segundo Cuatrimestre"</w:t>
            </w:r>
            <w:r>
              <w:rPr>
                <w:rFonts w:ascii="Arial" w:hAnsi="Arial"/>
                <w:sz w:val="20"/>
              </w:rPr>
              <w:t xml:space="preserve"> desde el mouse</w:t>
            </w:r>
          </w:p>
        </w:tc>
        <w:tc>
          <w:tcPr>
            <w:tcW w:w="2552" w:type="dxa"/>
            <w:gridSpan w:val="2"/>
            <w:tcBorders>
              <w:left w:val="single" w:sz="1" w:space="0" w:color="000000"/>
              <w:bottom w:val="single" w:sz="1" w:space="0" w:color="000000"/>
            </w:tcBorders>
            <w:shd w:val="clear" w:color="auto" w:fill="FFFFFF" w:themeFill="background1"/>
          </w:tcPr>
          <w:p w:rsidR="00FB0B1F" w:rsidRDefault="00FB0B1F" w:rsidP="00FB0285">
            <w:pPr>
              <w:pStyle w:val="PSI-Normal"/>
              <w:spacing w:before="0" w:line="240" w:lineRule="auto"/>
              <w:ind w:left="360"/>
              <w:rPr>
                <w:rFonts w:ascii="Arial" w:hAnsi="Arial"/>
                <w:sz w:val="20"/>
              </w:rPr>
            </w:pPr>
            <w:r>
              <w:rPr>
                <w:rFonts w:ascii="Arial" w:hAnsi="Arial"/>
                <w:sz w:val="20"/>
              </w:rPr>
              <w:t xml:space="preserve">Correcta selección del ítem </w:t>
            </w:r>
            <w:r w:rsidR="00656D5B">
              <w:rPr>
                <w:rFonts w:ascii="Arial" w:hAnsi="Arial"/>
                <w:sz w:val="20"/>
              </w:rPr>
              <w:t xml:space="preserve">"Segundo Cuatrimestre" </w:t>
            </w:r>
            <w:r>
              <w:rPr>
                <w:rFonts w:ascii="Arial" w:hAnsi="Arial"/>
                <w:sz w:val="20"/>
              </w:rPr>
              <w:t>desde el mouse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lang w:val="es-AR"/>
              </w:rPr>
              <w:t xml:space="preserve">Ítem </w:t>
            </w:r>
            <w:r w:rsidR="00656D5B">
              <w:rPr>
                <w:rFonts w:ascii="Arial" w:hAnsi="Arial"/>
                <w:sz w:val="20"/>
              </w:rPr>
              <w:t xml:space="preserve">"Segundo Cuatrimestre" </w:t>
            </w:r>
            <w:r>
              <w:rPr>
                <w:rFonts w:ascii="Arial" w:hAnsi="Arial"/>
                <w:sz w:val="20"/>
                <w:lang w:val="es-AR"/>
              </w:rPr>
              <w:t>seleccionado univoca y correctamente desde el mouse.</w:t>
            </w:r>
          </w:p>
        </w:tc>
      </w:tr>
      <w:tr w:rsidR="00FB0B1F" w:rsidTr="00FB0285">
        <w:tc>
          <w:tcPr>
            <w:tcW w:w="851"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FB0B1F" w:rsidRDefault="00FB0B1F" w:rsidP="00FB0285">
            <w:r>
              <w:t xml:space="preserve">Valores (cantidad </w:t>
            </w:r>
            <w:r>
              <w:lastRenderedPageBreak/>
              <w:t>de registros) precargados en la lista.</w:t>
            </w:r>
          </w:p>
        </w:tc>
        <w:tc>
          <w:tcPr>
            <w:tcW w:w="1559" w:type="dxa"/>
            <w:tcBorders>
              <w:left w:val="single" w:sz="1" w:space="0" w:color="000000"/>
              <w:bottom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rPr>
              <w:lastRenderedPageBreak/>
              <w:t xml:space="preserve">Seleccionar ítem: </w:t>
            </w:r>
            <w:r w:rsidR="00656D5B">
              <w:rPr>
                <w:rFonts w:ascii="Arial" w:hAnsi="Arial"/>
                <w:sz w:val="20"/>
              </w:rPr>
              <w:t xml:space="preserve">"Segundo Cuatrimestre" </w:t>
            </w:r>
            <w:r>
              <w:rPr>
                <w:rFonts w:ascii="Arial" w:hAnsi="Arial"/>
                <w:sz w:val="20"/>
              </w:rPr>
              <w:t xml:space="preserve">desde el </w:t>
            </w:r>
            <w:r>
              <w:rPr>
                <w:rFonts w:ascii="Arial" w:hAnsi="Arial"/>
                <w:sz w:val="20"/>
              </w:rPr>
              <w:lastRenderedPageBreak/>
              <w:t>teclado</w:t>
            </w:r>
          </w:p>
        </w:tc>
        <w:tc>
          <w:tcPr>
            <w:tcW w:w="2552" w:type="dxa"/>
            <w:gridSpan w:val="2"/>
            <w:tcBorders>
              <w:left w:val="single" w:sz="1" w:space="0" w:color="000000"/>
              <w:bottom w:val="single" w:sz="1" w:space="0" w:color="000000"/>
            </w:tcBorders>
            <w:shd w:val="clear" w:color="auto" w:fill="FFFFFF" w:themeFill="background1"/>
          </w:tcPr>
          <w:p w:rsidR="00FB0B1F" w:rsidRDefault="00FB0B1F" w:rsidP="00FB0285">
            <w:pPr>
              <w:pStyle w:val="PSI-Normal"/>
              <w:spacing w:before="0" w:line="240" w:lineRule="auto"/>
              <w:ind w:left="360"/>
              <w:rPr>
                <w:rFonts w:ascii="Arial" w:hAnsi="Arial"/>
                <w:sz w:val="20"/>
              </w:rPr>
            </w:pPr>
            <w:r>
              <w:rPr>
                <w:rFonts w:ascii="Arial" w:hAnsi="Arial"/>
                <w:sz w:val="20"/>
              </w:rPr>
              <w:lastRenderedPageBreak/>
              <w:t xml:space="preserve">Correcta selección del ítem </w:t>
            </w:r>
            <w:r w:rsidR="00656D5B">
              <w:rPr>
                <w:rFonts w:ascii="Arial" w:hAnsi="Arial"/>
                <w:sz w:val="20"/>
              </w:rPr>
              <w:t xml:space="preserve">"Segundo Cuatrimestre" </w:t>
            </w:r>
            <w:r>
              <w:rPr>
                <w:rFonts w:ascii="Arial" w:hAnsi="Arial"/>
                <w:sz w:val="20"/>
              </w:rPr>
              <w:t>desde el teclado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FB0B1F" w:rsidRDefault="00FB0B1F" w:rsidP="00FB0285">
            <w:pPr>
              <w:pStyle w:val="TableContents"/>
              <w:rPr>
                <w:rFonts w:ascii="Arial" w:hAnsi="Arial"/>
                <w:sz w:val="20"/>
              </w:rPr>
            </w:pPr>
            <w:r>
              <w:rPr>
                <w:rFonts w:ascii="Arial" w:hAnsi="Arial"/>
                <w:sz w:val="20"/>
                <w:lang w:val="es-AR"/>
              </w:rPr>
              <w:t xml:space="preserve">Ítem </w:t>
            </w:r>
            <w:r w:rsidR="00656D5B">
              <w:rPr>
                <w:rFonts w:ascii="Arial" w:hAnsi="Arial"/>
                <w:sz w:val="20"/>
              </w:rPr>
              <w:t xml:space="preserve">"Segundo Cuatrimestre" </w:t>
            </w:r>
            <w:r>
              <w:rPr>
                <w:rFonts w:ascii="Arial" w:hAnsi="Arial"/>
                <w:sz w:val="20"/>
                <w:lang w:val="es-AR"/>
              </w:rPr>
              <w:t xml:space="preserve">seleccionado univoca y correctamente desde el </w:t>
            </w:r>
            <w:r>
              <w:rPr>
                <w:rFonts w:ascii="Arial" w:hAnsi="Arial"/>
                <w:sz w:val="20"/>
                <w:lang w:val="es-AR"/>
              </w:rPr>
              <w:lastRenderedPageBreak/>
              <w:t>teclado.</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Pr="00713567" w:rsidRDefault="00FB0B1F" w:rsidP="00FB0285">
            <w:pPr>
              <w:pStyle w:val="PSI-Normal"/>
            </w:pPr>
            <w:r>
              <w:rPr>
                <w:rFonts w:ascii="Arial" w:hAnsi="Arial"/>
                <w:b/>
                <w:bCs/>
                <w:sz w:val="20"/>
              </w:rPr>
              <w:lastRenderedPageBreak/>
              <w:t xml:space="preserve">Criterios de Aprobación del Caso de Prueba: </w:t>
            </w:r>
            <w:r>
              <w:rPr>
                <w:rFonts w:ascii="Arial" w:hAnsi="Arial"/>
                <w:bCs/>
                <w:sz w:val="20"/>
              </w:rPr>
              <w:t xml:space="preserve">Será exitoso si </w:t>
            </w:r>
            <w:r>
              <w:t>se despliega, muestra la información y permite al usuario seleccionar un ítem correctamente</w:t>
            </w:r>
            <w:r w:rsidR="008B5813">
              <w:t xml:space="preserve"> para modificarlo</w:t>
            </w:r>
            <w:r>
              <w:t xml:space="preserve">. </w:t>
            </w:r>
          </w:p>
        </w:tc>
      </w:tr>
      <w:tr w:rsidR="00FB0B1F"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FB0B1F"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______</w:t>
            </w:r>
            <w:r>
              <w:t>21</w:t>
            </w:r>
            <w:r w:rsidRPr="00473DBE">
              <w:t>/</w:t>
            </w:r>
            <w:r>
              <w:t>04/2020</w:t>
            </w:r>
            <w:r>
              <w:rPr>
                <w:rFonts w:ascii="Arial" w:hAnsi="Arial"/>
                <w:sz w:val="20"/>
              </w:rPr>
              <w:t>_____</w:t>
            </w:r>
          </w:p>
          <w:p w:rsidR="00FB0B1F" w:rsidRDefault="00FB0B1F" w:rsidP="00FB0285">
            <w:pPr>
              <w:pStyle w:val="TableContents"/>
              <w:rPr>
                <w:rFonts w:ascii="Arial" w:hAnsi="Arial"/>
                <w:sz w:val="20"/>
              </w:rPr>
            </w:pPr>
          </w:p>
        </w:tc>
      </w:tr>
    </w:tbl>
    <w:p w:rsidR="00FB0B1F" w:rsidRDefault="00FB0B1F" w:rsidP="00FB0B1F"/>
    <w:p w:rsidR="00FB0B1F" w:rsidRDefault="00FB0B1F" w:rsidP="00FB0B1F"/>
    <w:p w:rsidR="00FB0B1F" w:rsidRDefault="00FB0B1F" w:rsidP="00FB0B1F"/>
    <w:p w:rsidR="00F82691" w:rsidRDefault="00F82691" w:rsidP="00FB0B1F"/>
    <w:p w:rsidR="00FB0B1F" w:rsidRPr="004D5405" w:rsidRDefault="00EC6D5B" w:rsidP="00FB0B1F">
      <w:pPr>
        <w:pStyle w:val="PSI-Ttulo2"/>
        <w:rPr>
          <w:color w:val="365F91" w:themeColor="accent1" w:themeShade="BF"/>
          <w:sz w:val="28"/>
          <w:szCs w:val="28"/>
        </w:rPr>
      </w:pPr>
      <w:bookmarkStart w:id="133" w:name="_Toc38806122"/>
      <w:r>
        <w:t>Caso de Prueba P039</w:t>
      </w:r>
      <w:bookmarkEnd w:id="133"/>
    </w:p>
    <w:p w:rsidR="00FB0B1F" w:rsidRDefault="00FB0B1F" w:rsidP="00FB0B1F">
      <w:r>
        <w:t xml:space="preserve">Correspondiente a la </w:t>
      </w:r>
      <w:r w:rsidR="00EC6D5B">
        <w:t>Modific</w:t>
      </w:r>
      <w:r>
        <w:t>ación de Programa.</w:t>
      </w:r>
    </w:p>
    <w:p w:rsidR="00FB0B1F" w:rsidRDefault="00FB0B1F" w:rsidP="00FB0B1F">
      <w:pPr>
        <w:pStyle w:val="PSI-Ttulo3"/>
      </w:pPr>
    </w:p>
    <w:p w:rsidR="00FB0B1F" w:rsidRPr="00664D4B" w:rsidRDefault="00FB0B1F" w:rsidP="00FB0B1F">
      <w:pPr>
        <w:pStyle w:val="PSI-Ttulo3"/>
      </w:pPr>
      <w:bookmarkStart w:id="134" w:name="_Toc38806123"/>
      <w:r w:rsidRPr="00664D4B">
        <w:t>Descripción</w:t>
      </w:r>
      <w:bookmarkEnd w:id="134"/>
      <w:r w:rsidRPr="00664D4B">
        <w:t xml:space="preserve"> </w:t>
      </w:r>
    </w:p>
    <w:p w:rsidR="00FB0B1F" w:rsidRPr="00664D4B" w:rsidRDefault="00FB0B1F" w:rsidP="00FB0B1F">
      <w:pPr>
        <w:pStyle w:val="PSI-Normal"/>
      </w:pPr>
      <w:r w:rsidRPr="00664D4B">
        <w:t xml:space="preserve">Este caso de prueba, tiene como objetivo probar </w:t>
      </w:r>
      <w:r>
        <w:t xml:space="preserve">que el input text "Observaciones Horas" permita introducir todo tipo de texto sin ninguna restricción. </w:t>
      </w:r>
    </w:p>
    <w:p w:rsidR="00FB0B1F" w:rsidRPr="00664D4B" w:rsidRDefault="00FB0B1F" w:rsidP="00FB0B1F">
      <w:pPr>
        <w:pStyle w:val="PSI-Ttulo3"/>
      </w:pPr>
      <w:bookmarkStart w:id="135" w:name="_Toc38806124"/>
      <w:r w:rsidRPr="00664D4B">
        <w:t>Evaluación de la Prueba</w:t>
      </w:r>
      <w:bookmarkEnd w:id="135"/>
      <w:r w:rsidRPr="00664D4B">
        <w:t xml:space="preserve"> </w:t>
      </w:r>
    </w:p>
    <w:p w:rsidR="00FB0B1F" w:rsidRDefault="00FB0B1F" w:rsidP="00FB0B1F">
      <w:pPr>
        <w:pStyle w:val="PSI-Normal"/>
      </w:pPr>
      <w:r>
        <w:t>Realizada y S</w:t>
      </w:r>
      <w:r w:rsidRPr="00664D4B">
        <w:t>atisfactoria.</w:t>
      </w:r>
    </w:p>
    <w:p w:rsidR="00FB0B1F" w:rsidRPr="00664D4B" w:rsidRDefault="00FB0B1F" w:rsidP="00FB0B1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B0B1F" w:rsidTr="00FB0285">
        <w:tc>
          <w:tcPr>
            <w:tcW w:w="4904" w:type="dxa"/>
            <w:gridSpan w:val="4"/>
            <w:tcBorders>
              <w:top w:val="single" w:sz="1" w:space="0" w:color="000000"/>
              <w:left w:val="single" w:sz="1" w:space="0" w:color="000000"/>
              <w:bottom w:val="single" w:sz="1" w:space="0" w:color="000000"/>
            </w:tcBorders>
          </w:tcPr>
          <w:p w:rsidR="00FB0B1F" w:rsidRDefault="00FB0B1F"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Nivel de Prueba: </w:t>
            </w:r>
            <w:r w:rsidRPr="00565228">
              <w:t>Componente</w:t>
            </w:r>
          </w:p>
        </w:tc>
      </w:tr>
      <w:tr w:rsidR="00FB0B1F" w:rsidTr="00FB0285">
        <w:tc>
          <w:tcPr>
            <w:tcW w:w="4904" w:type="dxa"/>
            <w:gridSpan w:val="4"/>
            <w:tcBorders>
              <w:left w:val="single" w:sz="1" w:space="0" w:color="000000"/>
              <w:bottom w:val="single" w:sz="1" w:space="0" w:color="000000"/>
            </w:tcBorders>
            <w:shd w:val="clear" w:color="auto" w:fill="E6E6E6"/>
          </w:tcPr>
          <w:p w:rsidR="00FB0B1F" w:rsidRDefault="00FB0B1F"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FB0B1F" w:rsidRDefault="00FB0B1F" w:rsidP="00FB0285">
            <w:pPr>
              <w:pStyle w:val="PSI-Normal"/>
              <w:rPr>
                <w:b/>
              </w:rPr>
            </w:pPr>
            <w:r>
              <w:rPr>
                <w:b/>
              </w:rPr>
              <w:t xml:space="preserve">Tipo(s) de Pruebas(s): </w:t>
            </w:r>
            <w:r w:rsidRPr="00995A0D">
              <w:t>Funcional</w:t>
            </w:r>
          </w:p>
        </w:tc>
      </w:tr>
      <w:tr w:rsidR="00FB0B1F" w:rsidRPr="00CF4BD4" w:rsidTr="00FB0285">
        <w:tc>
          <w:tcPr>
            <w:tcW w:w="4904" w:type="dxa"/>
            <w:gridSpan w:val="4"/>
            <w:tcBorders>
              <w:left w:val="single" w:sz="1" w:space="0" w:color="000000"/>
              <w:bottom w:val="single" w:sz="1" w:space="0" w:color="000000"/>
            </w:tcBorders>
          </w:tcPr>
          <w:p w:rsidR="00FB0B1F" w:rsidRDefault="00FB0B1F"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B0B1F" w:rsidRPr="00CF4BD4" w:rsidTr="00FB0285">
              <w:trPr>
                <w:trHeight w:val="263"/>
              </w:trPr>
              <w:tc>
                <w:tcPr>
                  <w:tcW w:w="4426" w:type="dxa"/>
                </w:tcPr>
                <w:p w:rsidR="00FB0B1F" w:rsidRPr="004D5405" w:rsidRDefault="00FB0B1F"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B0B1F" w:rsidRPr="004D5405" w:rsidRDefault="00FB0B1F" w:rsidP="00FB0285">
            <w:pPr>
              <w:pStyle w:val="TableContents"/>
              <w:rPr>
                <w:rFonts w:ascii="Arial" w:hAnsi="Arial"/>
                <w:color w:val="0000FF"/>
                <w:sz w:val="20"/>
                <w:lang w:val="es-AR"/>
              </w:rPr>
            </w:pP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B0B1F" w:rsidRPr="00606E1E" w:rsidRDefault="00FB0B1F" w:rsidP="00FB0285">
            <w:pPr>
              <w:pStyle w:val="PSI-Normal"/>
            </w:pPr>
            <w:r>
              <w:rPr>
                <w:b/>
              </w:rPr>
              <w:t xml:space="preserve">Autor del Caso de Prueba: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ID/Nombre Caso de Prueba: </w:t>
            </w:r>
            <w:r w:rsidR="00EC6D5B">
              <w:t>P039</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Nombre del Probador: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lastRenderedPageBreak/>
              <w:t xml:space="preserve">Versión del Caso de Prueba: </w:t>
            </w:r>
            <w:r w:rsidRPr="00473DBE">
              <w:t>01</w:t>
            </w:r>
          </w:p>
        </w:tc>
        <w:tc>
          <w:tcPr>
            <w:tcW w:w="2362" w:type="dxa"/>
            <w:gridSpan w:val="2"/>
            <w:tcBorders>
              <w:left w:val="single" w:sz="1" w:space="0" w:color="000000"/>
              <w:bottom w:val="single" w:sz="1" w:space="0" w:color="000000"/>
            </w:tcBorders>
          </w:tcPr>
          <w:p w:rsidR="00FB0B1F" w:rsidRDefault="00FB0B1F"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Fecha de Ejecución: </w:t>
            </w:r>
            <w:r>
              <w:t>21</w:t>
            </w:r>
            <w:r w:rsidRPr="00473DBE">
              <w:t>/</w:t>
            </w:r>
            <w:r>
              <w:t>04</w:t>
            </w:r>
            <w:r w:rsidRPr="00473DBE">
              <w:t>/20</w:t>
            </w:r>
            <w:r>
              <w:t>20</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Condición(es) para que se ejecute el Caso de Prueba:</w:t>
            </w:r>
          </w:p>
        </w:tc>
      </w:tr>
      <w:tr w:rsidR="00FB0B1F"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B0B1F" w:rsidTr="00FB0285">
              <w:trPr>
                <w:trHeight w:val="574"/>
              </w:trPr>
              <w:tc>
                <w:tcPr>
                  <w:tcW w:w="4308" w:type="dxa"/>
                </w:tcPr>
                <w:p w:rsidR="00FB0B1F" w:rsidRDefault="00FB0B1F" w:rsidP="00FB0285">
                  <w:pPr>
                    <w:pStyle w:val="PSI-Normal"/>
                  </w:pPr>
                  <w:r>
                    <w:t xml:space="preserve">Se deben cumplir con los recursos necesarios en cuanto a software, hardware y configuraciones necesarias para que se pueda ejecutar este caso de prueba. </w:t>
                  </w:r>
                </w:p>
              </w:tc>
            </w:tr>
          </w:tbl>
          <w:p w:rsidR="00FB0B1F" w:rsidRPr="002F45D3" w:rsidRDefault="00FB0B1F"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B0B1F" w:rsidRPr="002F45D3" w:rsidRDefault="00FB0B1F" w:rsidP="00FB0285">
            <w:pPr>
              <w:pStyle w:val="PSI-Normal"/>
            </w:pPr>
            <w:r>
              <w:t>-</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Para la Ejecución del Caso de Prueba:</w:t>
            </w:r>
          </w:p>
        </w:tc>
      </w:tr>
      <w:tr w:rsidR="00FB0B1F" w:rsidTr="00FB0285">
        <w:tc>
          <w:tcPr>
            <w:tcW w:w="851"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Obtenido</w:t>
            </w:r>
          </w:p>
        </w:tc>
      </w:tr>
      <w:tr w:rsidR="00FB0B1F" w:rsidTr="00FB0285">
        <w:tc>
          <w:tcPr>
            <w:tcW w:w="851"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B0B1F" w:rsidRPr="00486A8F" w:rsidRDefault="00FB0B1F"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FB0B1F" w:rsidRPr="00352A03" w:rsidRDefault="00FB0B1F" w:rsidP="00FB0285">
            <w:pPr>
              <w:pStyle w:val="PSI-Normal"/>
              <w:rPr>
                <w:sz w:val="20"/>
                <w:lang w:val="en-US"/>
              </w:rPr>
            </w:pPr>
            <w:r w:rsidRPr="00352A03">
              <w:rPr>
                <w:shd w:val="clear" w:color="auto" w:fill="FFFFFF"/>
                <w:lang w:val="en-US"/>
              </w:rPr>
              <w:t>Lorem ipsum dolor sit amet, consectetur adipiscing elit, sed do eiusmod tempor incididunt ut labore et dolore magna aliqua.</w:t>
            </w:r>
          </w:p>
        </w:tc>
        <w:tc>
          <w:tcPr>
            <w:tcW w:w="2552" w:type="dxa"/>
            <w:gridSpan w:val="2"/>
            <w:tcBorders>
              <w:left w:val="single" w:sz="1" w:space="0" w:color="000000"/>
              <w:bottom w:val="single" w:sz="1" w:space="0" w:color="000000"/>
            </w:tcBorders>
          </w:tcPr>
          <w:p w:rsidR="00FB0B1F" w:rsidRPr="00B151C0" w:rsidRDefault="00FB0B1F" w:rsidP="00FB0285">
            <w:pPr>
              <w:pStyle w:val="PSI-Normal"/>
              <w:spacing w:before="0" w:line="240" w:lineRule="auto"/>
              <w:ind w:left="360"/>
              <w:rPr>
                <w:rFonts w:ascii="Arial" w:hAnsi="Arial"/>
                <w:sz w:val="20"/>
              </w:rPr>
            </w:pPr>
            <w:r>
              <w:rPr>
                <w:rFonts w:ascii="Arial" w:hAnsi="Arial"/>
                <w:sz w:val="20"/>
              </w:rPr>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 xml:space="preserve">Satisfactorio. </w:t>
            </w:r>
          </w:p>
          <w:p w:rsidR="00FB0B1F" w:rsidRDefault="00FB0B1F" w:rsidP="00FB0285">
            <w:pPr>
              <w:pStyle w:val="TableContents"/>
              <w:rPr>
                <w:rFonts w:ascii="Arial" w:hAnsi="Arial"/>
                <w:sz w:val="20"/>
              </w:rPr>
            </w:pPr>
            <w:r>
              <w:rPr>
                <w:rFonts w:ascii="Arial" w:hAnsi="Arial"/>
                <w:sz w:val="20"/>
              </w:rPr>
              <w:t>Correcta introducción del texto.</w:t>
            </w:r>
          </w:p>
          <w:p w:rsidR="00FB0B1F" w:rsidRDefault="00FB0B1F" w:rsidP="00FB0285">
            <w:pPr>
              <w:pStyle w:val="TableContents"/>
              <w:rPr>
                <w:rFonts w:ascii="Arial" w:hAnsi="Arial"/>
                <w:sz w:val="20"/>
              </w:rPr>
            </w:pPr>
          </w:p>
        </w:tc>
      </w:tr>
      <w:tr w:rsidR="00FB0B1F" w:rsidTr="00FB0285">
        <w:tc>
          <w:tcPr>
            <w:tcW w:w="851"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tcPr>
          <w:p w:rsidR="00FB0B1F" w:rsidRDefault="00FB0B1F"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FB0B1F" w:rsidRPr="007C2B70" w:rsidRDefault="00FB0B1F"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FB0B1F" w:rsidRDefault="00FB0B1F" w:rsidP="00FB0285">
            <w:pPr>
              <w:pStyle w:val="PSI-Normal"/>
              <w:spacing w:before="0" w:line="240" w:lineRule="auto"/>
              <w:ind w:left="360"/>
              <w:rPr>
                <w:rFonts w:ascii="Arial" w:hAnsi="Arial"/>
                <w:sz w:val="20"/>
              </w:rPr>
            </w:pPr>
            <w:r>
              <w:rPr>
                <w:rFonts w:ascii="Arial" w:hAnsi="Arial"/>
                <w:sz w:val="20"/>
              </w:rPr>
              <w:t>El sistema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Satisfactorio.</w:t>
            </w:r>
          </w:p>
          <w:p w:rsidR="00FB0B1F" w:rsidRDefault="00FB0B1F" w:rsidP="00FB0285">
            <w:pPr>
              <w:pStyle w:val="TableContents"/>
              <w:rPr>
                <w:rFonts w:ascii="Arial" w:hAnsi="Arial"/>
                <w:sz w:val="20"/>
              </w:rPr>
            </w:pPr>
            <w:r>
              <w:rPr>
                <w:rFonts w:ascii="Arial" w:hAnsi="Arial"/>
                <w:sz w:val="20"/>
              </w:rPr>
              <w:t>El sistema permite guardar el programa sin validar el completado del campo.</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Pr="00713567" w:rsidRDefault="00FB0B1F"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w:t>
            </w:r>
          </w:p>
        </w:tc>
      </w:tr>
      <w:tr w:rsidR="00FB0B1F"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FB0B1F" w:rsidRPr="00B327AB"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FB0B1F" w:rsidRDefault="00FB0B1F" w:rsidP="00FB0B1F">
      <w:pPr>
        <w:rPr>
          <w:lang w:val="es-AR"/>
        </w:rPr>
      </w:pPr>
    </w:p>
    <w:p w:rsidR="00FB0B1F" w:rsidRPr="007C2B70" w:rsidRDefault="00FB0B1F" w:rsidP="00FB0B1F">
      <w:pPr>
        <w:rPr>
          <w:lang w:val="es-AR"/>
        </w:rPr>
      </w:pPr>
    </w:p>
    <w:p w:rsidR="00FB0B1F" w:rsidRPr="00B1554C" w:rsidRDefault="00FB0B1F" w:rsidP="00FB0B1F">
      <w:pPr>
        <w:rPr>
          <w:lang w:val="es-AR"/>
        </w:rPr>
      </w:pPr>
    </w:p>
    <w:p w:rsidR="00FB0B1F" w:rsidRPr="004D5405" w:rsidRDefault="004C62E0" w:rsidP="00FB0B1F">
      <w:pPr>
        <w:pStyle w:val="PSI-Ttulo2"/>
        <w:rPr>
          <w:color w:val="365F91" w:themeColor="accent1" w:themeShade="BF"/>
          <w:sz w:val="28"/>
          <w:szCs w:val="28"/>
        </w:rPr>
      </w:pPr>
      <w:bookmarkStart w:id="136" w:name="_Toc38806125"/>
      <w:r>
        <w:lastRenderedPageBreak/>
        <w:t>Caso de Prueba P040</w:t>
      </w:r>
      <w:bookmarkEnd w:id="136"/>
    </w:p>
    <w:p w:rsidR="00FB0B1F" w:rsidRDefault="00FB0B1F" w:rsidP="00FB0B1F">
      <w:r>
        <w:t xml:space="preserve">Correspondiente a la </w:t>
      </w:r>
      <w:r w:rsidR="004C62E0">
        <w:t>Modific</w:t>
      </w:r>
      <w:r>
        <w:t>ación de Programa.</w:t>
      </w:r>
    </w:p>
    <w:p w:rsidR="00FB0B1F" w:rsidRDefault="00FB0B1F" w:rsidP="00FB0B1F">
      <w:pPr>
        <w:pStyle w:val="PSI-Ttulo3"/>
      </w:pPr>
    </w:p>
    <w:p w:rsidR="00FB0B1F" w:rsidRPr="00664D4B" w:rsidRDefault="00FB0B1F" w:rsidP="00FB0B1F">
      <w:pPr>
        <w:pStyle w:val="PSI-Ttulo3"/>
      </w:pPr>
      <w:bookmarkStart w:id="137" w:name="_Toc38806126"/>
      <w:r w:rsidRPr="00664D4B">
        <w:t>Descripción</w:t>
      </w:r>
      <w:bookmarkEnd w:id="137"/>
      <w:r w:rsidRPr="00664D4B">
        <w:t xml:space="preserve"> </w:t>
      </w:r>
    </w:p>
    <w:p w:rsidR="00FB0B1F" w:rsidRPr="00664D4B" w:rsidRDefault="00FB0B1F" w:rsidP="00FB0B1F">
      <w:pPr>
        <w:pStyle w:val="PSI-Normal"/>
      </w:pPr>
      <w:r w:rsidRPr="00664D4B">
        <w:t xml:space="preserve">Este caso de prueba, tiene como objetivo probar </w:t>
      </w:r>
      <w:r>
        <w:t xml:space="preserve">que el input text "Observaciones Cursada" permita introducir todo tipo de texto sin ninguna restricción. </w:t>
      </w:r>
    </w:p>
    <w:p w:rsidR="00FB0B1F" w:rsidRPr="00664D4B" w:rsidRDefault="00FB0B1F" w:rsidP="00FB0B1F">
      <w:pPr>
        <w:pStyle w:val="PSI-Ttulo3"/>
      </w:pPr>
      <w:bookmarkStart w:id="138" w:name="_Toc38806127"/>
      <w:r w:rsidRPr="00664D4B">
        <w:t>Evaluación de la Prueba</w:t>
      </w:r>
      <w:bookmarkEnd w:id="138"/>
      <w:r w:rsidRPr="00664D4B">
        <w:t xml:space="preserve"> </w:t>
      </w:r>
    </w:p>
    <w:p w:rsidR="00FB0B1F" w:rsidRDefault="00FB0B1F" w:rsidP="00FB0B1F">
      <w:pPr>
        <w:pStyle w:val="PSI-Normal"/>
      </w:pPr>
      <w:r>
        <w:t>Realizada y S</w:t>
      </w:r>
      <w:r w:rsidRPr="00664D4B">
        <w:t>atisfactoria.</w:t>
      </w:r>
    </w:p>
    <w:p w:rsidR="00FB0B1F" w:rsidRPr="00664D4B" w:rsidRDefault="00FB0B1F" w:rsidP="00FB0B1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B0B1F" w:rsidTr="00FB0285">
        <w:tc>
          <w:tcPr>
            <w:tcW w:w="4904" w:type="dxa"/>
            <w:gridSpan w:val="4"/>
            <w:tcBorders>
              <w:top w:val="single" w:sz="1" w:space="0" w:color="000000"/>
              <w:left w:val="single" w:sz="1" w:space="0" w:color="000000"/>
              <w:bottom w:val="single" w:sz="1" w:space="0" w:color="000000"/>
            </w:tcBorders>
          </w:tcPr>
          <w:p w:rsidR="00FB0B1F" w:rsidRDefault="00FB0B1F"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Nivel de Prueba: </w:t>
            </w:r>
            <w:r w:rsidRPr="00565228">
              <w:t>Componente</w:t>
            </w:r>
          </w:p>
        </w:tc>
      </w:tr>
      <w:tr w:rsidR="00FB0B1F" w:rsidTr="00FB0285">
        <w:tc>
          <w:tcPr>
            <w:tcW w:w="4904" w:type="dxa"/>
            <w:gridSpan w:val="4"/>
            <w:tcBorders>
              <w:left w:val="single" w:sz="1" w:space="0" w:color="000000"/>
              <w:bottom w:val="single" w:sz="1" w:space="0" w:color="000000"/>
            </w:tcBorders>
            <w:shd w:val="clear" w:color="auto" w:fill="E6E6E6"/>
          </w:tcPr>
          <w:p w:rsidR="00FB0B1F" w:rsidRDefault="00FB0B1F"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FB0B1F" w:rsidRDefault="00FB0B1F" w:rsidP="00FB0285">
            <w:pPr>
              <w:pStyle w:val="PSI-Normal"/>
              <w:rPr>
                <w:b/>
              </w:rPr>
            </w:pPr>
            <w:r>
              <w:rPr>
                <w:b/>
              </w:rPr>
              <w:t xml:space="preserve">Tipo(s) de Pruebas(s): </w:t>
            </w:r>
            <w:r w:rsidRPr="00995A0D">
              <w:t>Funcional</w:t>
            </w:r>
          </w:p>
        </w:tc>
      </w:tr>
      <w:tr w:rsidR="00FB0B1F" w:rsidRPr="00CF4BD4" w:rsidTr="00FB0285">
        <w:tc>
          <w:tcPr>
            <w:tcW w:w="4904" w:type="dxa"/>
            <w:gridSpan w:val="4"/>
            <w:tcBorders>
              <w:left w:val="single" w:sz="1" w:space="0" w:color="000000"/>
              <w:bottom w:val="single" w:sz="1" w:space="0" w:color="000000"/>
            </w:tcBorders>
          </w:tcPr>
          <w:p w:rsidR="00FB0B1F" w:rsidRDefault="00FB0B1F"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B0B1F" w:rsidRPr="00CF4BD4" w:rsidTr="00FB0285">
              <w:trPr>
                <w:trHeight w:val="263"/>
              </w:trPr>
              <w:tc>
                <w:tcPr>
                  <w:tcW w:w="4426" w:type="dxa"/>
                </w:tcPr>
                <w:p w:rsidR="00FB0B1F" w:rsidRPr="004D5405" w:rsidRDefault="00FB0B1F"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B0B1F" w:rsidRPr="004D5405" w:rsidRDefault="00FB0B1F" w:rsidP="00FB0285">
            <w:pPr>
              <w:pStyle w:val="TableContents"/>
              <w:rPr>
                <w:rFonts w:ascii="Arial" w:hAnsi="Arial"/>
                <w:color w:val="0000FF"/>
                <w:sz w:val="20"/>
                <w:lang w:val="es-AR"/>
              </w:rPr>
            </w:pP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B0B1F" w:rsidRPr="00606E1E" w:rsidRDefault="00FB0B1F" w:rsidP="00FB0285">
            <w:pPr>
              <w:pStyle w:val="PSI-Normal"/>
            </w:pPr>
            <w:r>
              <w:rPr>
                <w:b/>
              </w:rPr>
              <w:t xml:space="preserve">Autor del Caso de Prueba: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ID/Nombre Caso de Prueba: </w:t>
            </w:r>
            <w:r w:rsidR="00B132C4">
              <w:t>P040</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Nombre del Probador: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B0B1F" w:rsidRDefault="00FB0B1F"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Fecha de Ejecución: </w:t>
            </w:r>
            <w:r>
              <w:t>21</w:t>
            </w:r>
            <w:r w:rsidRPr="00473DBE">
              <w:t>/</w:t>
            </w:r>
            <w:r>
              <w:t>04</w:t>
            </w:r>
            <w:r w:rsidRPr="00473DBE">
              <w:t>/20</w:t>
            </w:r>
            <w:r>
              <w:t>20</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Condición(es) para que se ejecute el Caso de Prueba:</w:t>
            </w:r>
          </w:p>
        </w:tc>
      </w:tr>
      <w:tr w:rsidR="00FB0B1F"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B0B1F" w:rsidTr="00FB0285">
              <w:trPr>
                <w:trHeight w:val="574"/>
              </w:trPr>
              <w:tc>
                <w:tcPr>
                  <w:tcW w:w="4308" w:type="dxa"/>
                </w:tcPr>
                <w:p w:rsidR="00FB0B1F" w:rsidRDefault="00FB0B1F" w:rsidP="00FB0285">
                  <w:pPr>
                    <w:pStyle w:val="PSI-Normal"/>
                  </w:pPr>
                  <w:r>
                    <w:t xml:space="preserve">Se deben cumplir con los recursos necesarios en cuanto a software, hardware y configuraciones necesarias para que se pueda ejecutar este caso de prueba. </w:t>
                  </w:r>
                </w:p>
              </w:tc>
            </w:tr>
          </w:tbl>
          <w:p w:rsidR="00FB0B1F" w:rsidRPr="002F45D3" w:rsidRDefault="00FB0B1F"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B0B1F" w:rsidRPr="002F45D3" w:rsidRDefault="00FB0B1F" w:rsidP="00FB0285">
            <w:pPr>
              <w:pStyle w:val="PSI-Normal"/>
            </w:pPr>
            <w:r>
              <w:t>-</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Para la Ejecución del Caso de Prueba:</w:t>
            </w:r>
          </w:p>
        </w:tc>
      </w:tr>
      <w:tr w:rsidR="00FB0B1F" w:rsidTr="00FB0285">
        <w:tc>
          <w:tcPr>
            <w:tcW w:w="851"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Obtenido</w:t>
            </w:r>
          </w:p>
        </w:tc>
      </w:tr>
      <w:tr w:rsidR="00FB0B1F" w:rsidTr="00FB0285">
        <w:tc>
          <w:tcPr>
            <w:tcW w:w="851"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FB0B1F" w:rsidRPr="00486A8F" w:rsidRDefault="00FB0B1F"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FB0B1F" w:rsidRPr="007C2B70" w:rsidRDefault="00FB0B1F" w:rsidP="00FB0285">
            <w:pPr>
              <w:pStyle w:val="PSI-Normal"/>
              <w:rPr>
                <w:sz w:val="20"/>
                <w:lang w:val="en-US"/>
              </w:rPr>
            </w:pPr>
            <w:r w:rsidRPr="007C2B70">
              <w:rPr>
                <w:shd w:val="clear" w:color="auto" w:fill="FFFFFF"/>
                <w:lang w:val="en-US"/>
              </w:rPr>
              <w:lastRenderedPageBreak/>
              <w:t xml:space="preserve">Lorem ipsum dolor sit amet, </w:t>
            </w:r>
            <w:r w:rsidRPr="007C2B70">
              <w:rPr>
                <w:shd w:val="clear" w:color="auto" w:fill="FFFFFF"/>
                <w:lang w:val="en-US"/>
              </w:rPr>
              <w:lastRenderedPageBreak/>
              <w:t>consectetur adipiscing elit, sed do eiusmod tempor incididunt ut labore et dolore magna aliqua.</w:t>
            </w:r>
          </w:p>
        </w:tc>
        <w:tc>
          <w:tcPr>
            <w:tcW w:w="2552" w:type="dxa"/>
            <w:gridSpan w:val="2"/>
            <w:tcBorders>
              <w:left w:val="single" w:sz="1" w:space="0" w:color="000000"/>
              <w:bottom w:val="single" w:sz="1" w:space="0" w:color="000000"/>
            </w:tcBorders>
          </w:tcPr>
          <w:p w:rsidR="00FB0B1F" w:rsidRPr="00B151C0" w:rsidRDefault="00FB0B1F"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 xml:space="preserve">Satisfactorio. </w:t>
            </w:r>
          </w:p>
          <w:p w:rsidR="00FB0B1F" w:rsidRDefault="00FB0B1F" w:rsidP="00FB0285">
            <w:pPr>
              <w:pStyle w:val="TableContents"/>
              <w:rPr>
                <w:rFonts w:ascii="Arial" w:hAnsi="Arial"/>
                <w:sz w:val="20"/>
              </w:rPr>
            </w:pPr>
            <w:r>
              <w:rPr>
                <w:rFonts w:ascii="Arial" w:hAnsi="Arial"/>
                <w:sz w:val="20"/>
              </w:rPr>
              <w:t>Correcta introducción del texto.</w:t>
            </w:r>
          </w:p>
          <w:p w:rsidR="00FB0B1F" w:rsidRDefault="00FB0B1F" w:rsidP="00FB0285">
            <w:pPr>
              <w:pStyle w:val="TableContents"/>
              <w:rPr>
                <w:rFonts w:ascii="Arial" w:hAnsi="Arial"/>
                <w:sz w:val="20"/>
              </w:rPr>
            </w:pPr>
          </w:p>
        </w:tc>
      </w:tr>
      <w:tr w:rsidR="00FB0B1F" w:rsidTr="00FB0285">
        <w:tc>
          <w:tcPr>
            <w:tcW w:w="851" w:type="dxa"/>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FB0B1F" w:rsidRDefault="00FB0B1F" w:rsidP="00FB0285">
            <w:pPr>
              <w:pStyle w:val="TableContents"/>
            </w:pPr>
            <w:r>
              <w:t>Asignatura de prueba: Sistemas Operativos Distribuidos.</w:t>
            </w:r>
          </w:p>
        </w:tc>
        <w:tc>
          <w:tcPr>
            <w:tcW w:w="1559" w:type="dxa"/>
            <w:tcBorders>
              <w:left w:val="single" w:sz="1" w:space="0" w:color="000000"/>
              <w:bottom w:val="single" w:sz="1" w:space="0" w:color="000000"/>
            </w:tcBorders>
          </w:tcPr>
          <w:p w:rsidR="00FB0B1F" w:rsidRPr="007C2B70" w:rsidRDefault="00FB0B1F" w:rsidP="00FB0285">
            <w:pPr>
              <w:pStyle w:val="PSI-Normal"/>
              <w:rPr>
                <w:shd w:val="clear" w:color="auto" w:fill="FFFFFF"/>
              </w:rPr>
            </w:pPr>
            <w:r>
              <w:rPr>
                <w:shd w:val="clear" w:color="auto" w:fill="FFFFFF"/>
              </w:rPr>
              <w:t>Ninguno</w:t>
            </w:r>
          </w:p>
        </w:tc>
        <w:tc>
          <w:tcPr>
            <w:tcW w:w="2552" w:type="dxa"/>
            <w:gridSpan w:val="2"/>
            <w:tcBorders>
              <w:left w:val="single" w:sz="1" w:space="0" w:color="000000"/>
              <w:bottom w:val="single" w:sz="1" w:space="0" w:color="000000"/>
            </w:tcBorders>
          </w:tcPr>
          <w:p w:rsidR="00FB0B1F" w:rsidRDefault="00FB0B1F" w:rsidP="00FB0285">
            <w:pPr>
              <w:pStyle w:val="PSI-Normal"/>
              <w:spacing w:before="0" w:line="240" w:lineRule="auto"/>
              <w:ind w:left="360"/>
              <w:rPr>
                <w:rFonts w:ascii="Arial" w:hAnsi="Arial"/>
                <w:sz w:val="20"/>
              </w:rPr>
            </w:pPr>
            <w:r>
              <w:rPr>
                <w:rFonts w:ascii="Arial" w:hAnsi="Arial"/>
                <w:sz w:val="20"/>
              </w:rPr>
              <w:t>El sistema permita guardar el programa sin validar el completado del campo.</w:t>
            </w:r>
          </w:p>
        </w:tc>
        <w:tc>
          <w:tcPr>
            <w:tcW w:w="2410" w:type="dxa"/>
            <w:gridSpan w:val="2"/>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Satisfactorio.</w:t>
            </w:r>
          </w:p>
          <w:p w:rsidR="00FB0B1F" w:rsidRDefault="00FB0B1F" w:rsidP="00FB0285">
            <w:pPr>
              <w:pStyle w:val="TableContents"/>
              <w:rPr>
                <w:rFonts w:ascii="Arial" w:hAnsi="Arial"/>
                <w:sz w:val="20"/>
              </w:rPr>
            </w:pPr>
            <w:r>
              <w:rPr>
                <w:rFonts w:ascii="Arial" w:hAnsi="Arial"/>
                <w:sz w:val="20"/>
              </w:rPr>
              <w:t>El sistema permite guardar el programa sin validar el completado del campo.</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Pr="00713567" w:rsidRDefault="00FB0B1F"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w:t>
            </w:r>
          </w:p>
        </w:tc>
      </w:tr>
      <w:tr w:rsidR="00FB0B1F"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FB0B1F" w:rsidRPr="00B327AB" w:rsidTr="00FB0285">
        <w:tc>
          <w:tcPr>
            <w:tcW w:w="8931" w:type="dxa"/>
            <w:gridSpan w:val="7"/>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C17B43" w:rsidRDefault="00C17B43" w:rsidP="00FB0B1F">
      <w:pPr>
        <w:pStyle w:val="PSI-Ttulo2"/>
      </w:pPr>
    </w:p>
    <w:p w:rsidR="00C17B43" w:rsidRDefault="00C17B43" w:rsidP="00FB0B1F">
      <w:pPr>
        <w:pStyle w:val="PSI-Ttulo2"/>
      </w:pPr>
    </w:p>
    <w:p w:rsidR="00C17B43" w:rsidRDefault="00C17B43" w:rsidP="00FB0B1F">
      <w:pPr>
        <w:pStyle w:val="PSI-Ttulo2"/>
      </w:pPr>
    </w:p>
    <w:p w:rsidR="00C17B43" w:rsidRDefault="00C17B43" w:rsidP="00FB0B1F">
      <w:pPr>
        <w:pStyle w:val="PSI-Ttulo2"/>
      </w:pPr>
    </w:p>
    <w:p w:rsidR="00FB0B1F" w:rsidRPr="004D5405" w:rsidRDefault="00FB0B1F" w:rsidP="00FB0B1F">
      <w:pPr>
        <w:pStyle w:val="PSI-Ttulo2"/>
        <w:rPr>
          <w:color w:val="365F91" w:themeColor="accent1" w:themeShade="BF"/>
          <w:sz w:val="28"/>
          <w:szCs w:val="28"/>
        </w:rPr>
      </w:pPr>
      <w:bookmarkStart w:id="139" w:name="_Toc38806128"/>
      <w:r>
        <w:t>C</w:t>
      </w:r>
      <w:r w:rsidR="00014C10">
        <w:t>aso de Prueba P041</w:t>
      </w:r>
      <w:bookmarkEnd w:id="139"/>
    </w:p>
    <w:p w:rsidR="00FB0B1F" w:rsidRDefault="00FB0B1F" w:rsidP="00FB0B1F">
      <w:r>
        <w:t xml:space="preserve">Correspondiente a la </w:t>
      </w:r>
      <w:r w:rsidR="00014C10">
        <w:t>Modifica</w:t>
      </w:r>
      <w:r>
        <w:t>ción de Programa.</w:t>
      </w:r>
    </w:p>
    <w:p w:rsidR="00FB0B1F" w:rsidRPr="004176CB" w:rsidRDefault="00FB0B1F" w:rsidP="00FB0B1F">
      <w:pPr>
        <w:pStyle w:val="PSI-Ttulo3"/>
        <w:rPr>
          <w:lang w:val="es-VE"/>
        </w:rPr>
      </w:pPr>
    </w:p>
    <w:p w:rsidR="00FB0B1F" w:rsidRPr="00664D4B" w:rsidRDefault="00FB0B1F" w:rsidP="00FB0B1F">
      <w:pPr>
        <w:pStyle w:val="PSI-Ttulo3"/>
      </w:pPr>
      <w:bookmarkStart w:id="140" w:name="_Toc38806129"/>
      <w:r w:rsidRPr="00664D4B">
        <w:t>Descripción</w:t>
      </w:r>
      <w:bookmarkEnd w:id="140"/>
      <w:r w:rsidRPr="00664D4B">
        <w:t xml:space="preserve"> </w:t>
      </w:r>
    </w:p>
    <w:p w:rsidR="00FB0B1F" w:rsidRPr="00664D4B" w:rsidRDefault="00FB0B1F" w:rsidP="00FB0B1F">
      <w:pPr>
        <w:pStyle w:val="PSI-Normal"/>
      </w:pPr>
      <w:r w:rsidRPr="00664D4B">
        <w:t xml:space="preserve">Este caso de prueba, tiene como objetivo probar </w:t>
      </w:r>
      <w:r>
        <w:t>que el botón "</w:t>
      </w:r>
      <w:r>
        <w:rPr>
          <w:lang w:val="es-VE"/>
        </w:rPr>
        <w:t>Siguiente</w:t>
      </w:r>
      <w:r>
        <w:t xml:space="preserve">" se habilite solamente si la cantidad de horas semanales coincide con las horas establecidas en el plan de la carrera y además que al ser clickeado, permita avanzar a la página siguiente para continuar con </w:t>
      </w:r>
      <w:r w:rsidR="00873059">
        <w:t>la modificación</w:t>
      </w:r>
      <w:r>
        <w:t xml:space="preserve"> de</w:t>
      </w:r>
      <w:r w:rsidR="00873059">
        <w:t xml:space="preserve"> las</w:t>
      </w:r>
      <w:r>
        <w:t xml:space="preserve"> secciones del programa. </w:t>
      </w:r>
    </w:p>
    <w:p w:rsidR="00FB0B1F" w:rsidRPr="00664D4B" w:rsidRDefault="00FB0B1F" w:rsidP="00FB0B1F">
      <w:pPr>
        <w:pStyle w:val="PSI-Ttulo3"/>
      </w:pPr>
      <w:bookmarkStart w:id="141" w:name="_Toc38806130"/>
      <w:r w:rsidRPr="00664D4B">
        <w:t>Evaluación de la Prueba</w:t>
      </w:r>
      <w:bookmarkEnd w:id="141"/>
      <w:r w:rsidRPr="00664D4B">
        <w:t xml:space="preserve"> </w:t>
      </w:r>
    </w:p>
    <w:p w:rsidR="00FB0B1F" w:rsidRDefault="007F045B" w:rsidP="00FB0B1F">
      <w:pPr>
        <w:pStyle w:val="PSI-Normal"/>
      </w:pPr>
      <w:r>
        <w:t>Realizada e Ins</w:t>
      </w:r>
      <w:r w:rsidR="00FB0B1F">
        <w:t>atisfactoria</w:t>
      </w:r>
      <w:r w:rsidR="00FB0B1F" w:rsidRPr="00664D4B">
        <w:t>.</w:t>
      </w:r>
    </w:p>
    <w:p w:rsidR="00FB0B1F" w:rsidRPr="00664D4B" w:rsidRDefault="00FB0B1F" w:rsidP="00FB0B1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FB0B1F" w:rsidTr="00FB0285">
        <w:tc>
          <w:tcPr>
            <w:tcW w:w="4904" w:type="dxa"/>
            <w:gridSpan w:val="4"/>
            <w:tcBorders>
              <w:top w:val="single" w:sz="1" w:space="0" w:color="000000"/>
              <w:left w:val="single" w:sz="1" w:space="0" w:color="000000"/>
              <w:bottom w:val="single" w:sz="1" w:space="0" w:color="000000"/>
            </w:tcBorders>
          </w:tcPr>
          <w:p w:rsidR="00FB0B1F" w:rsidRDefault="00FB0B1F" w:rsidP="00FB0285">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Nivel de Prueba: </w:t>
            </w:r>
            <w:r w:rsidRPr="00565228">
              <w:t>Componente</w:t>
            </w:r>
          </w:p>
        </w:tc>
      </w:tr>
      <w:tr w:rsidR="00FB0B1F" w:rsidTr="00FB0285">
        <w:tc>
          <w:tcPr>
            <w:tcW w:w="4904" w:type="dxa"/>
            <w:gridSpan w:val="4"/>
            <w:tcBorders>
              <w:left w:val="single" w:sz="1" w:space="0" w:color="000000"/>
              <w:bottom w:val="single" w:sz="1" w:space="0" w:color="000000"/>
            </w:tcBorders>
            <w:shd w:val="clear" w:color="auto" w:fill="E6E6E6"/>
          </w:tcPr>
          <w:p w:rsidR="00FB0B1F" w:rsidRDefault="00FB0B1F"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FB0B1F" w:rsidRDefault="00FB0B1F" w:rsidP="00FB0285">
            <w:pPr>
              <w:pStyle w:val="PSI-Normal"/>
              <w:rPr>
                <w:b/>
              </w:rPr>
            </w:pPr>
            <w:r>
              <w:rPr>
                <w:b/>
              </w:rPr>
              <w:t xml:space="preserve">Tipo(s) de Pruebas(s): </w:t>
            </w:r>
            <w:r w:rsidRPr="00995A0D">
              <w:t>Funcional</w:t>
            </w:r>
          </w:p>
        </w:tc>
      </w:tr>
      <w:tr w:rsidR="00FB0B1F" w:rsidRPr="00CF4BD4" w:rsidTr="00FB0285">
        <w:tc>
          <w:tcPr>
            <w:tcW w:w="4904" w:type="dxa"/>
            <w:gridSpan w:val="4"/>
            <w:tcBorders>
              <w:left w:val="single" w:sz="1" w:space="0" w:color="000000"/>
              <w:bottom w:val="single" w:sz="1" w:space="0" w:color="000000"/>
            </w:tcBorders>
          </w:tcPr>
          <w:p w:rsidR="00FB0B1F" w:rsidRDefault="00FB0B1F"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FB0B1F" w:rsidRPr="00CF4BD4" w:rsidTr="00FB0285">
              <w:trPr>
                <w:trHeight w:val="263"/>
              </w:trPr>
              <w:tc>
                <w:tcPr>
                  <w:tcW w:w="4426" w:type="dxa"/>
                </w:tcPr>
                <w:p w:rsidR="00FB0B1F" w:rsidRPr="004D5405" w:rsidRDefault="00FB0B1F"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FB0B1F" w:rsidRPr="004D5405" w:rsidRDefault="00FB0B1F" w:rsidP="00FB0285">
            <w:pPr>
              <w:pStyle w:val="TableContents"/>
              <w:rPr>
                <w:rFonts w:ascii="Arial" w:hAnsi="Arial"/>
                <w:color w:val="0000FF"/>
                <w:sz w:val="20"/>
                <w:lang w:val="es-AR"/>
              </w:rPr>
            </w:pP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FB0B1F" w:rsidRPr="00606E1E" w:rsidRDefault="00FB0B1F" w:rsidP="00FB0285">
            <w:pPr>
              <w:pStyle w:val="PSI-Normal"/>
            </w:pPr>
            <w:r>
              <w:rPr>
                <w:b/>
              </w:rPr>
              <w:t xml:space="preserve">Autor del Caso de Prueba: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ID/Nombre Caso de Prueba: </w:t>
            </w:r>
            <w:r>
              <w:t>P0</w:t>
            </w:r>
            <w:r w:rsidR="0064090F">
              <w:t>41</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Nombre del Probador: </w:t>
            </w:r>
            <w:r>
              <w:t>Nicolás Sartini</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FB0B1F" w:rsidRDefault="00FB0B1F"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FB0B1F" w:rsidRDefault="00FB0B1F" w:rsidP="00FB0285">
            <w:pPr>
              <w:pStyle w:val="PSI-Normal"/>
              <w:rPr>
                <w:b/>
              </w:rPr>
            </w:pPr>
            <w:r>
              <w:rPr>
                <w:b/>
              </w:rPr>
              <w:t xml:space="preserve">Fecha de Ejecución: </w:t>
            </w:r>
            <w:r>
              <w:t>21</w:t>
            </w:r>
            <w:r w:rsidRPr="00473DBE">
              <w:t>/</w:t>
            </w:r>
            <w:r>
              <w:t>04</w:t>
            </w:r>
            <w:r w:rsidRPr="00473DBE">
              <w:t>/20</w:t>
            </w:r>
            <w:r>
              <w:t>20</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Condición(es) para que se ejecute el Caso de Prueba:</w:t>
            </w:r>
          </w:p>
        </w:tc>
      </w:tr>
      <w:tr w:rsidR="00FB0B1F"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FB0B1F" w:rsidTr="00FB0285">
              <w:trPr>
                <w:trHeight w:val="574"/>
              </w:trPr>
              <w:tc>
                <w:tcPr>
                  <w:tcW w:w="4308" w:type="dxa"/>
                </w:tcPr>
                <w:p w:rsidR="00FB0B1F" w:rsidRDefault="00FB0B1F" w:rsidP="00FB0285">
                  <w:pPr>
                    <w:pStyle w:val="PSI-Normal"/>
                  </w:pPr>
                  <w:r>
                    <w:t xml:space="preserve">Se deben cumplir con los recursos necesarios en cuanto a software, hardware y configuraciones necesarias para que se pueda ejecutar este caso de prueba. </w:t>
                  </w:r>
                </w:p>
              </w:tc>
            </w:tr>
          </w:tbl>
          <w:p w:rsidR="00FB0B1F" w:rsidRPr="002F45D3" w:rsidRDefault="00FB0B1F"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FB0B1F" w:rsidRPr="002F45D3" w:rsidRDefault="00FB0B1F" w:rsidP="00FB0285">
            <w:pPr>
              <w:pStyle w:val="PSI-Normal"/>
            </w:pPr>
            <w:r>
              <w:t>-</w:t>
            </w:r>
          </w:p>
        </w:tc>
      </w:tr>
      <w:tr w:rsidR="00FB0B1F" w:rsidTr="00FB0285">
        <w:tc>
          <w:tcPr>
            <w:tcW w:w="4904" w:type="dxa"/>
            <w:gridSpan w:val="4"/>
            <w:tcBorders>
              <w:left w:val="single" w:sz="1" w:space="0" w:color="000000"/>
              <w:bottom w:val="single" w:sz="1" w:space="0" w:color="000000"/>
            </w:tcBorders>
          </w:tcPr>
          <w:p w:rsidR="00FB0B1F" w:rsidRDefault="00FB0B1F"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FB0B1F" w:rsidRDefault="00FB0B1F" w:rsidP="00FB0285">
            <w:pPr>
              <w:pStyle w:val="TableContents"/>
              <w:rPr>
                <w:rFonts w:ascii="Arial" w:hAnsi="Arial"/>
                <w:sz w:val="20"/>
              </w:rPr>
            </w:pPr>
            <w:r>
              <w:rPr>
                <w:rFonts w:ascii="Arial" w:hAnsi="Arial"/>
                <w:sz w:val="20"/>
              </w:rPr>
              <w:t>-</w:t>
            </w:r>
          </w:p>
        </w:tc>
      </w:tr>
      <w:tr w:rsidR="00FB0B1F" w:rsidTr="00FB0285">
        <w:tc>
          <w:tcPr>
            <w:tcW w:w="8931" w:type="dxa"/>
            <w:gridSpan w:val="7"/>
            <w:tcBorders>
              <w:left w:val="single" w:sz="1" w:space="0" w:color="000000"/>
              <w:bottom w:val="single" w:sz="1" w:space="0" w:color="000000"/>
              <w:right w:val="single" w:sz="1" w:space="0" w:color="000000"/>
            </w:tcBorders>
            <w:shd w:val="clear" w:color="auto" w:fill="E6E6E6"/>
          </w:tcPr>
          <w:p w:rsidR="00FB0B1F" w:rsidRDefault="00FB0B1F" w:rsidP="00FB0285">
            <w:pPr>
              <w:pStyle w:val="TableContents"/>
              <w:rPr>
                <w:rFonts w:ascii="Arial" w:hAnsi="Arial"/>
                <w:b/>
                <w:bCs/>
                <w:sz w:val="20"/>
              </w:rPr>
            </w:pPr>
            <w:r>
              <w:rPr>
                <w:rFonts w:ascii="Arial" w:hAnsi="Arial"/>
                <w:b/>
                <w:bCs/>
                <w:sz w:val="20"/>
              </w:rPr>
              <w:t>Para la Ejecución del Caso de Prueba:</w:t>
            </w:r>
          </w:p>
        </w:tc>
      </w:tr>
      <w:tr w:rsidR="00FB0B1F" w:rsidTr="00FB0285">
        <w:tc>
          <w:tcPr>
            <w:tcW w:w="851"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FB0B1F" w:rsidRDefault="00FB0B1F" w:rsidP="00FB0285">
            <w:pPr>
              <w:pStyle w:val="TableContents"/>
              <w:jc w:val="center"/>
              <w:rPr>
                <w:rFonts w:ascii="Arial" w:hAnsi="Arial"/>
                <w:b/>
                <w:bCs/>
                <w:sz w:val="20"/>
              </w:rPr>
            </w:pPr>
            <w:r>
              <w:rPr>
                <w:rFonts w:ascii="Arial" w:hAnsi="Arial"/>
                <w:b/>
                <w:bCs/>
                <w:sz w:val="20"/>
              </w:rPr>
              <w:t>Resultado Obtenido</w:t>
            </w:r>
          </w:p>
        </w:tc>
      </w:tr>
      <w:tr w:rsidR="00CF251A" w:rsidTr="008B1AFC">
        <w:tc>
          <w:tcPr>
            <w:tcW w:w="851" w:type="dxa"/>
            <w:tcBorders>
              <w:left w:val="single" w:sz="1" w:space="0" w:color="000000"/>
              <w:bottom w:val="single" w:sz="1" w:space="0" w:color="000000"/>
            </w:tcBorders>
            <w:shd w:val="clear" w:color="auto" w:fill="D99594" w:themeFill="accent2" w:themeFillTint="99"/>
          </w:tcPr>
          <w:p w:rsidR="00CF251A" w:rsidRDefault="00CF251A"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CF251A" w:rsidRDefault="00CF251A" w:rsidP="00FB0285">
            <w:pPr>
              <w:pStyle w:val="TableContents"/>
            </w:pPr>
            <w:r>
              <w:t>Asignatura de prueba: Sistemas Operativos Distribuidos.</w:t>
            </w:r>
          </w:p>
          <w:p w:rsidR="00CF251A" w:rsidRDefault="00CF251A" w:rsidP="00FB0285">
            <w:pPr>
              <w:pStyle w:val="TableContents"/>
              <w:rPr>
                <w:rFonts w:ascii="Arial" w:hAnsi="Arial"/>
                <w:sz w:val="20"/>
              </w:rPr>
            </w:pPr>
          </w:p>
          <w:p w:rsidR="00CF251A" w:rsidRDefault="008E6C0D" w:rsidP="008E6C0D">
            <w:pPr>
              <w:pStyle w:val="TableContents"/>
              <w:rPr>
                <w:rFonts w:ascii="Arial" w:hAnsi="Arial"/>
                <w:sz w:val="20"/>
              </w:rPr>
            </w:pPr>
            <w:r>
              <w:rPr>
                <w:rFonts w:ascii="Arial" w:hAnsi="Arial"/>
                <w:sz w:val="20"/>
              </w:rPr>
              <w:t xml:space="preserve">Modificar los valores actuales que fueron establecidos al crear el programa. </w:t>
            </w:r>
          </w:p>
        </w:tc>
        <w:tc>
          <w:tcPr>
            <w:tcW w:w="1559" w:type="dxa"/>
            <w:tcBorders>
              <w:left w:val="single" w:sz="1" w:space="0" w:color="000000"/>
              <w:bottom w:val="single" w:sz="1" w:space="0" w:color="000000"/>
            </w:tcBorders>
            <w:shd w:val="clear" w:color="auto" w:fill="D99594" w:themeFill="accent2" w:themeFillTint="99"/>
          </w:tcPr>
          <w:p w:rsidR="00CF251A" w:rsidRDefault="00CF251A" w:rsidP="00FB0285">
            <w:pPr>
              <w:pStyle w:val="TableContents"/>
              <w:rPr>
                <w:rFonts w:ascii="Arial" w:hAnsi="Arial"/>
                <w:sz w:val="20"/>
              </w:rPr>
            </w:pPr>
            <w:r>
              <w:rPr>
                <w:rFonts w:ascii="Arial" w:hAnsi="Arial"/>
                <w:sz w:val="20"/>
              </w:rPr>
              <w:t>Horas semanales de Teoría: 0</w:t>
            </w:r>
          </w:p>
          <w:p w:rsidR="00CF251A" w:rsidRDefault="00CF251A" w:rsidP="00FB0285">
            <w:pPr>
              <w:pStyle w:val="TableContents"/>
              <w:rPr>
                <w:rFonts w:ascii="Arial" w:hAnsi="Arial"/>
                <w:sz w:val="20"/>
              </w:rPr>
            </w:pPr>
            <w:r>
              <w:rPr>
                <w:rFonts w:ascii="Arial" w:hAnsi="Arial"/>
                <w:sz w:val="20"/>
              </w:rPr>
              <w:t>Horas semanales de Práctica: 0</w:t>
            </w:r>
          </w:p>
        </w:tc>
        <w:tc>
          <w:tcPr>
            <w:tcW w:w="2552" w:type="dxa"/>
            <w:gridSpan w:val="2"/>
            <w:tcBorders>
              <w:left w:val="single" w:sz="1" w:space="0" w:color="000000"/>
              <w:bottom w:val="single" w:sz="1" w:space="0" w:color="000000"/>
            </w:tcBorders>
            <w:shd w:val="clear" w:color="auto" w:fill="D99594" w:themeFill="accent2" w:themeFillTint="99"/>
          </w:tcPr>
          <w:p w:rsidR="00CF251A" w:rsidRPr="00B151C0" w:rsidRDefault="00CF251A" w:rsidP="00FB0285">
            <w:pPr>
              <w:pStyle w:val="PSI-Normal"/>
              <w:spacing w:before="0" w:line="240" w:lineRule="auto"/>
              <w:ind w:left="360"/>
              <w:rPr>
                <w:rFonts w:ascii="Arial" w:hAnsi="Arial"/>
                <w:sz w:val="20"/>
              </w:rPr>
            </w:pPr>
            <w:r>
              <w:rPr>
                <w:rFonts w:ascii="Arial" w:hAnsi="Arial"/>
                <w:sz w:val="20"/>
              </w:rPr>
              <w:t>El botón se encuentre deshabilitado.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CF251A" w:rsidRDefault="008B1AFC" w:rsidP="00FB0285">
            <w:pPr>
              <w:pStyle w:val="TableContents"/>
              <w:rPr>
                <w:rFonts w:ascii="Arial" w:hAnsi="Arial"/>
                <w:sz w:val="20"/>
              </w:rPr>
            </w:pPr>
            <w:r>
              <w:rPr>
                <w:rFonts w:ascii="Arial" w:hAnsi="Arial"/>
                <w:sz w:val="20"/>
              </w:rPr>
              <w:t>Ins</w:t>
            </w:r>
            <w:r w:rsidR="00CF251A">
              <w:rPr>
                <w:rFonts w:ascii="Arial" w:hAnsi="Arial"/>
                <w:sz w:val="20"/>
              </w:rPr>
              <w:t>atisfactorio.</w:t>
            </w:r>
          </w:p>
          <w:p w:rsidR="00CF251A" w:rsidRDefault="008B1AFC" w:rsidP="008B1AFC">
            <w:pPr>
              <w:pStyle w:val="TableContents"/>
              <w:rPr>
                <w:rFonts w:ascii="Arial" w:hAnsi="Arial"/>
                <w:sz w:val="20"/>
              </w:rPr>
            </w:pPr>
            <w:r>
              <w:rPr>
                <w:rFonts w:ascii="Arial" w:hAnsi="Arial"/>
                <w:sz w:val="20"/>
              </w:rPr>
              <w:t xml:space="preserve">Error: </w:t>
            </w:r>
            <w:r w:rsidR="00CF251A">
              <w:rPr>
                <w:rFonts w:ascii="Arial" w:hAnsi="Arial"/>
                <w:sz w:val="20"/>
              </w:rPr>
              <w:t>El botón se encuentra habilitado</w:t>
            </w:r>
            <w:r>
              <w:rPr>
                <w:rFonts w:ascii="Arial" w:hAnsi="Arial"/>
                <w:sz w:val="20"/>
              </w:rPr>
              <w:t xml:space="preserve"> y permite continuar.</w:t>
            </w:r>
          </w:p>
        </w:tc>
      </w:tr>
      <w:tr w:rsidR="0021179A" w:rsidTr="009A134C">
        <w:tc>
          <w:tcPr>
            <w:tcW w:w="851" w:type="dxa"/>
            <w:tcBorders>
              <w:left w:val="single" w:sz="1" w:space="0" w:color="000000"/>
              <w:bottom w:val="single" w:sz="1" w:space="0" w:color="000000"/>
            </w:tcBorders>
            <w:shd w:val="clear" w:color="auto" w:fill="FFFFFF" w:themeFill="background1"/>
          </w:tcPr>
          <w:p w:rsidR="0021179A" w:rsidRDefault="0021179A" w:rsidP="00FB0285">
            <w:pPr>
              <w:pStyle w:val="TableContents"/>
              <w:rPr>
                <w:rFonts w:ascii="Arial" w:hAnsi="Arial"/>
                <w:sz w:val="20"/>
              </w:rPr>
            </w:pPr>
            <w:r>
              <w:rPr>
                <w:rFonts w:ascii="Arial" w:hAnsi="Arial"/>
                <w:sz w:val="20"/>
              </w:rPr>
              <w:t>2</w:t>
            </w:r>
          </w:p>
        </w:tc>
        <w:tc>
          <w:tcPr>
            <w:tcW w:w="1559" w:type="dxa"/>
            <w:tcBorders>
              <w:left w:val="single" w:sz="1" w:space="0" w:color="000000"/>
              <w:bottom w:val="single" w:sz="1" w:space="0" w:color="000000"/>
            </w:tcBorders>
            <w:shd w:val="clear" w:color="auto" w:fill="FFFFFF" w:themeFill="background1"/>
          </w:tcPr>
          <w:p w:rsidR="0021179A" w:rsidRDefault="0021179A" w:rsidP="00FB0285">
            <w:pPr>
              <w:pStyle w:val="TableContents"/>
            </w:pPr>
            <w:r>
              <w:t>Asignatura de prueba: Sistemas Operativos Distribuidos.</w:t>
            </w:r>
          </w:p>
          <w:p w:rsidR="0021179A" w:rsidRDefault="0021179A" w:rsidP="00FB0285">
            <w:pPr>
              <w:pStyle w:val="TableContents"/>
              <w:rPr>
                <w:rFonts w:ascii="Arial" w:hAnsi="Arial"/>
                <w:sz w:val="20"/>
              </w:rPr>
            </w:pPr>
          </w:p>
          <w:p w:rsidR="0021179A" w:rsidRDefault="0021179A" w:rsidP="00FB0285">
            <w:pPr>
              <w:pStyle w:val="TableContents"/>
              <w:rPr>
                <w:rFonts w:ascii="Arial" w:hAnsi="Arial"/>
                <w:sz w:val="20"/>
              </w:rPr>
            </w:pPr>
            <w:r>
              <w:rPr>
                <w:rFonts w:ascii="Arial" w:hAnsi="Arial"/>
                <w:sz w:val="20"/>
              </w:rPr>
              <w:t xml:space="preserve">Haber establecido los valores de las </w:t>
            </w:r>
            <w:r>
              <w:rPr>
                <w:rFonts w:ascii="Arial" w:hAnsi="Arial"/>
                <w:sz w:val="20"/>
              </w:rPr>
              <w:lastRenderedPageBreak/>
              <w:t>horas semanales de teoría y de práctica de modo que no coincidan con las horas establecidas en el plan de la carrera.</w:t>
            </w:r>
          </w:p>
        </w:tc>
        <w:tc>
          <w:tcPr>
            <w:tcW w:w="1559" w:type="dxa"/>
            <w:tcBorders>
              <w:left w:val="single" w:sz="1" w:space="0" w:color="000000"/>
              <w:bottom w:val="single" w:sz="1" w:space="0" w:color="000000"/>
            </w:tcBorders>
            <w:shd w:val="clear" w:color="auto" w:fill="FFFFFF" w:themeFill="background1"/>
          </w:tcPr>
          <w:p w:rsidR="0021179A" w:rsidRDefault="0021179A" w:rsidP="00FB0285">
            <w:pPr>
              <w:pStyle w:val="TableContents"/>
              <w:rPr>
                <w:rFonts w:ascii="Arial" w:hAnsi="Arial"/>
                <w:sz w:val="20"/>
              </w:rPr>
            </w:pPr>
            <w:r>
              <w:rPr>
                <w:rFonts w:ascii="Arial" w:hAnsi="Arial"/>
                <w:sz w:val="20"/>
              </w:rPr>
              <w:lastRenderedPageBreak/>
              <w:t>Horas semanales de Teoría: 2</w:t>
            </w:r>
          </w:p>
          <w:p w:rsidR="0021179A" w:rsidRDefault="0021179A" w:rsidP="00FB0285">
            <w:pPr>
              <w:pStyle w:val="TableContents"/>
              <w:rPr>
                <w:rFonts w:ascii="Arial" w:hAnsi="Arial"/>
                <w:sz w:val="20"/>
              </w:rPr>
            </w:pPr>
            <w:r>
              <w:rPr>
                <w:rFonts w:ascii="Arial" w:hAnsi="Arial"/>
                <w:sz w:val="20"/>
              </w:rPr>
              <w:t>Horas semanales de Práctica: 2</w:t>
            </w:r>
          </w:p>
        </w:tc>
        <w:tc>
          <w:tcPr>
            <w:tcW w:w="2552" w:type="dxa"/>
            <w:gridSpan w:val="2"/>
            <w:tcBorders>
              <w:left w:val="single" w:sz="1" w:space="0" w:color="000000"/>
              <w:bottom w:val="single" w:sz="1" w:space="0" w:color="000000"/>
            </w:tcBorders>
            <w:shd w:val="clear" w:color="auto" w:fill="FFFFFF" w:themeFill="background1"/>
          </w:tcPr>
          <w:p w:rsidR="0021179A" w:rsidRPr="00B151C0" w:rsidRDefault="0021179A" w:rsidP="00FB0285">
            <w:pPr>
              <w:pStyle w:val="PSI-Normal"/>
              <w:spacing w:before="0" w:line="240" w:lineRule="auto"/>
              <w:ind w:left="360"/>
              <w:rPr>
                <w:rFonts w:ascii="Arial" w:hAnsi="Arial"/>
                <w:sz w:val="20"/>
              </w:rPr>
            </w:pPr>
            <w:r>
              <w:rPr>
                <w:rFonts w:ascii="Arial" w:hAnsi="Arial"/>
                <w:sz w:val="20"/>
              </w:rPr>
              <w:t>El botón se encuentre deshabilitado.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1179A" w:rsidRDefault="0021179A" w:rsidP="00FB0285">
            <w:pPr>
              <w:pStyle w:val="TableContents"/>
              <w:rPr>
                <w:rFonts w:ascii="Arial" w:hAnsi="Arial"/>
                <w:sz w:val="20"/>
              </w:rPr>
            </w:pPr>
            <w:r>
              <w:rPr>
                <w:rFonts w:ascii="Arial" w:hAnsi="Arial"/>
                <w:sz w:val="20"/>
              </w:rPr>
              <w:t>Satisfactorio.</w:t>
            </w:r>
          </w:p>
          <w:p w:rsidR="0021179A" w:rsidRDefault="0021179A" w:rsidP="00FB0285">
            <w:pPr>
              <w:pStyle w:val="TableContents"/>
              <w:rPr>
                <w:rFonts w:ascii="Arial" w:hAnsi="Arial"/>
                <w:sz w:val="20"/>
              </w:rPr>
            </w:pPr>
            <w:r>
              <w:rPr>
                <w:rFonts w:ascii="Arial" w:hAnsi="Arial"/>
                <w:sz w:val="20"/>
              </w:rPr>
              <w:t>El botón se encuentra deshabilitado.</w:t>
            </w:r>
          </w:p>
        </w:tc>
      </w:tr>
      <w:tr w:rsidR="0021179A" w:rsidTr="00FB0285">
        <w:tc>
          <w:tcPr>
            <w:tcW w:w="851" w:type="dxa"/>
            <w:tcBorders>
              <w:left w:val="single" w:sz="1" w:space="0" w:color="000000"/>
              <w:bottom w:val="single" w:sz="1" w:space="0" w:color="000000"/>
            </w:tcBorders>
            <w:shd w:val="clear" w:color="auto" w:fill="FFFFFF" w:themeFill="background1"/>
          </w:tcPr>
          <w:p w:rsidR="0021179A" w:rsidRDefault="00B12EBD" w:rsidP="00FB0285">
            <w:pPr>
              <w:pStyle w:val="TableContents"/>
              <w:rPr>
                <w:rFonts w:ascii="Arial" w:hAnsi="Arial"/>
                <w:sz w:val="20"/>
              </w:rPr>
            </w:pPr>
            <w:r>
              <w:rPr>
                <w:rFonts w:ascii="Arial" w:hAnsi="Arial"/>
                <w:sz w:val="20"/>
              </w:rPr>
              <w:lastRenderedPageBreak/>
              <w:t>3</w:t>
            </w:r>
          </w:p>
        </w:tc>
        <w:tc>
          <w:tcPr>
            <w:tcW w:w="1559" w:type="dxa"/>
            <w:tcBorders>
              <w:left w:val="single" w:sz="1" w:space="0" w:color="000000"/>
              <w:bottom w:val="single" w:sz="1" w:space="0" w:color="000000"/>
            </w:tcBorders>
            <w:shd w:val="clear" w:color="auto" w:fill="FFFFFF" w:themeFill="background1"/>
          </w:tcPr>
          <w:p w:rsidR="0021179A" w:rsidRDefault="0021179A" w:rsidP="00FB0285">
            <w:pPr>
              <w:pStyle w:val="TableContents"/>
            </w:pPr>
            <w:r>
              <w:t>Asignatura de prueba: Sistemas Operativos Distribuidos.</w:t>
            </w:r>
          </w:p>
          <w:p w:rsidR="0021179A" w:rsidRDefault="0021179A" w:rsidP="00FB0285">
            <w:pPr>
              <w:pStyle w:val="TableContents"/>
              <w:rPr>
                <w:rFonts w:ascii="Arial" w:hAnsi="Arial"/>
                <w:sz w:val="20"/>
              </w:rPr>
            </w:pPr>
          </w:p>
          <w:p w:rsidR="0021179A" w:rsidRDefault="0021179A" w:rsidP="00FB0285">
            <w:pPr>
              <w:pStyle w:val="TableContents"/>
              <w:rPr>
                <w:rFonts w:ascii="Arial" w:hAnsi="Arial"/>
                <w:sz w:val="20"/>
              </w:rPr>
            </w:pPr>
            <w:r>
              <w:rPr>
                <w:rFonts w:ascii="Arial" w:hAnsi="Arial"/>
                <w:sz w:val="20"/>
              </w:rPr>
              <w:t>Haber establecido los valores de las horas semanales de teoría y de práctica de modo que coincidan con las horas establecidas en el plan de la carrera.</w:t>
            </w:r>
          </w:p>
        </w:tc>
        <w:tc>
          <w:tcPr>
            <w:tcW w:w="1559" w:type="dxa"/>
            <w:tcBorders>
              <w:left w:val="single" w:sz="1" w:space="0" w:color="000000"/>
              <w:bottom w:val="single" w:sz="1" w:space="0" w:color="000000"/>
            </w:tcBorders>
            <w:shd w:val="clear" w:color="auto" w:fill="FFFFFF" w:themeFill="background1"/>
          </w:tcPr>
          <w:p w:rsidR="0021179A" w:rsidRDefault="0021179A" w:rsidP="00FB0285">
            <w:pPr>
              <w:pStyle w:val="TableContents"/>
              <w:rPr>
                <w:rFonts w:ascii="Arial" w:hAnsi="Arial"/>
                <w:sz w:val="20"/>
              </w:rPr>
            </w:pPr>
            <w:r>
              <w:rPr>
                <w:rFonts w:ascii="Arial" w:hAnsi="Arial"/>
                <w:sz w:val="20"/>
              </w:rPr>
              <w:t>Horas semanales de Teoría: 2</w:t>
            </w:r>
          </w:p>
          <w:p w:rsidR="0021179A" w:rsidRDefault="0021179A" w:rsidP="00FB0285">
            <w:pPr>
              <w:pStyle w:val="TableContents"/>
              <w:rPr>
                <w:rFonts w:ascii="Arial" w:hAnsi="Arial"/>
                <w:sz w:val="20"/>
              </w:rPr>
            </w:pPr>
            <w:r>
              <w:rPr>
                <w:rFonts w:ascii="Arial" w:hAnsi="Arial"/>
                <w:sz w:val="20"/>
              </w:rPr>
              <w:t>Horas semanales de Práctica: 3</w:t>
            </w:r>
          </w:p>
        </w:tc>
        <w:tc>
          <w:tcPr>
            <w:tcW w:w="2552" w:type="dxa"/>
            <w:gridSpan w:val="2"/>
            <w:tcBorders>
              <w:left w:val="single" w:sz="1" w:space="0" w:color="000000"/>
              <w:bottom w:val="single" w:sz="1" w:space="0" w:color="000000"/>
            </w:tcBorders>
            <w:shd w:val="clear" w:color="auto" w:fill="FFFFFF" w:themeFill="background1"/>
          </w:tcPr>
          <w:p w:rsidR="0021179A" w:rsidRPr="00B151C0" w:rsidRDefault="0021179A" w:rsidP="00FB0285">
            <w:pPr>
              <w:pStyle w:val="PSI-Normal"/>
              <w:spacing w:before="0" w:line="240" w:lineRule="auto"/>
              <w:ind w:left="360"/>
              <w:rPr>
                <w:rFonts w:ascii="Arial" w:hAnsi="Arial"/>
                <w:sz w:val="20"/>
              </w:rPr>
            </w:pPr>
            <w:r>
              <w:rPr>
                <w:rFonts w:ascii="Arial" w:hAnsi="Arial"/>
                <w:sz w:val="20"/>
              </w:rPr>
              <w:t>El botón se encuentre habilitado.</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1179A" w:rsidRDefault="0021179A" w:rsidP="00FB0285">
            <w:pPr>
              <w:pStyle w:val="TableContents"/>
              <w:rPr>
                <w:rFonts w:ascii="Arial" w:hAnsi="Arial"/>
                <w:sz w:val="20"/>
              </w:rPr>
            </w:pPr>
            <w:r>
              <w:rPr>
                <w:rFonts w:ascii="Arial" w:hAnsi="Arial"/>
                <w:sz w:val="20"/>
              </w:rPr>
              <w:t>Satisfactorio.</w:t>
            </w:r>
          </w:p>
          <w:p w:rsidR="0021179A" w:rsidRDefault="0021179A" w:rsidP="00FB0285">
            <w:pPr>
              <w:pStyle w:val="TableContents"/>
              <w:rPr>
                <w:rFonts w:ascii="Arial" w:hAnsi="Arial"/>
                <w:sz w:val="20"/>
              </w:rPr>
            </w:pPr>
            <w:r>
              <w:rPr>
                <w:rFonts w:ascii="Arial" w:hAnsi="Arial"/>
                <w:sz w:val="20"/>
              </w:rPr>
              <w:t>El botón se encuentra habilitado.</w:t>
            </w:r>
          </w:p>
        </w:tc>
      </w:tr>
      <w:tr w:rsidR="0021179A" w:rsidTr="00FB0285">
        <w:tc>
          <w:tcPr>
            <w:tcW w:w="851" w:type="dxa"/>
            <w:tcBorders>
              <w:left w:val="single" w:sz="1" w:space="0" w:color="000000"/>
              <w:bottom w:val="single" w:sz="1" w:space="0" w:color="000000"/>
            </w:tcBorders>
            <w:shd w:val="clear" w:color="auto" w:fill="FFFFFF" w:themeFill="background1"/>
          </w:tcPr>
          <w:p w:rsidR="0021179A" w:rsidRDefault="00B12EBD"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shd w:val="clear" w:color="auto" w:fill="FFFFFF" w:themeFill="background1"/>
          </w:tcPr>
          <w:p w:rsidR="0021179A" w:rsidRDefault="0021179A" w:rsidP="00FB0285">
            <w:pPr>
              <w:pStyle w:val="TableContents"/>
            </w:pPr>
            <w:r>
              <w:t>Asignatura de prueba: Sistemas Operativos Distribuidos.</w:t>
            </w:r>
          </w:p>
          <w:p w:rsidR="0021179A" w:rsidRDefault="0021179A" w:rsidP="00FB0285">
            <w:pPr>
              <w:pStyle w:val="TableContents"/>
              <w:rPr>
                <w:rFonts w:ascii="Arial" w:hAnsi="Arial"/>
                <w:sz w:val="20"/>
              </w:rPr>
            </w:pPr>
          </w:p>
          <w:p w:rsidR="0021179A" w:rsidRDefault="0021179A" w:rsidP="00FB0285">
            <w:pPr>
              <w:pStyle w:val="TableContents"/>
              <w:rPr>
                <w:rFonts w:ascii="Arial" w:hAnsi="Arial"/>
                <w:sz w:val="20"/>
              </w:rPr>
            </w:pPr>
            <w:r>
              <w:rPr>
                <w:rFonts w:ascii="Arial" w:hAnsi="Arial"/>
                <w:sz w:val="20"/>
              </w:rPr>
              <w:t>Haber establecido los valores de las horas semanales de teoría y de práctica de modo que coincidan con las horas establecidas en el plan de la carrera.</w:t>
            </w:r>
          </w:p>
        </w:tc>
        <w:tc>
          <w:tcPr>
            <w:tcW w:w="1559" w:type="dxa"/>
            <w:tcBorders>
              <w:left w:val="single" w:sz="1" w:space="0" w:color="000000"/>
              <w:bottom w:val="single" w:sz="1" w:space="0" w:color="000000"/>
            </w:tcBorders>
            <w:shd w:val="clear" w:color="auto" w:fill="FFFFFF" w:themeFill="background1"/>
          </w:tcPr>
          <w:p w:rsidR="0021179A" w:rsidRDefault="0021179A" w:rsidP="00FB0285">
            <w:pPr>
              <w:pStyle w:val="TableContents"/>
              <w:rPr>
                <w:rFonts w:ascii="Arial" w:hAnsi="Arial"/>
                <w:sz w:val="20"/>
              </w:rPr>
            </w:pPr>
            <w:r>
              <w:rPr>
                <w:rFonts w:ascii="Arial" w:hAnsi="Arial"/>
                <w:sz w:val="20"/>
              </w:rPr>
              <w:t>Horas semanales de Teoría: 2</w:t>
            </w:r>
          </w:p>
          <w:p w:rsidR="0021179A" w:rsidRDefault="0021179A" w:rsidP="00FB0285">
            <w:pPr>
              <w:pStyle w:val="TableContents"/>
              <w:rPr>
                <w:rFonts w:ascii="Arial" w:hAnsi="Arial"/>
                <w:sz w:val="20"/>
              </w:rPr>
            </w:pPr>
            <w:r>
              <w:rPr>
                <w:rFonts w:ascii="Arial" w:hAnsi="Arial"/>
                <w:sz w:val="20"/>
              </w:rPr>
              <w:t>Horas semanales de Práctica: 3</w:t>
            </w:r>
          </w:p>
          <w:p w:rsidR="0021179A" w:rsidRDefault="0021179A" w:rsidP="00FB0285">
            <w:pPr>
              <w:pStyle w:val="TableContents"/>
              <w:rPr>
                <w:rFonts w:ascii="Arial" w:hAnsi="Arial"/>
                <w:sz w:val="20"/>
              </w:rPr>
            </w:pPr>
          </w:p>
          <w:p w:rsidR="0021179A" w:rsidRDefault="0021179A" w:rsidP="00FB0285">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21179A" w:rsidRPr="00821D39" w:rsidRDefault="0021179A" w:rsidP="00FB0285">
            <w:pPr>
              <w:pStyle w:val="PSI-Normal"/>
              <w:spacing w:before="0" w:line="240" w:lineRule="auto"/>
              <w:ind w:left="360"/>
              <w:rPr>
                <w:rFonts w:ascii="Arial" w:hAnsi="Arial"/>
                <w:sz w:val="20"/>
              </w:rPr>
            </w:pPr>
            <w:r>
              <w:rPr>
                <w:rFonts w:ascii="Arial" w:hAnsi="Arial"/>
                <w:sz w:val="20"/>
              </w:rPr>
              <w:t xml:space="preserve">El botón </w:t>
            </w:r>
            <w:r>
              <w:t xml:space="preserve">permita avanzar a la página siguiente para continuar con la modificación de las secciones del programa. </w:t>
            </w:r>
          </w:p>
          <w:p w:rsidR="0021179A" w:rsidRDefault="0021179A" w:rsidP="00FB0285">
            <w:pPr>
              <w:pStyle w:val="PSI-Normal"/>
              <w:spacing w:before="0" w:line="240" w:lineRule="auto"/>
              <w:ind w:left="360"/>
              <w:rPr>
                <w:rFonts w:ascii="Arial" w:hAnsi="Arial"/>
                <w:sz w:val="20"/>
              </w:rPr>
            </w:pPr>
            <w:r>
              <w:rPr>
                <w:rFonts w:ascii="Arial" w:hAnsi="Arial"/>
                <w:sz w:val="20"/>
              </w:rPr>
              <w:t xml:space="preserve">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21179A" w:rsidRDefault="0021179A" w:rsidP="00FB0285">
            <w:pPr>
              <w:pStyle w:val="TableContents"/>
              <w:rPr>
                <w:rFonts w:ascii="Arial" w:hAnsi="Arial"/>
                <w:sz w:val="20"/>
                <w:lang w:val="es-AR"/>
              </w:rPr>
            </w:pPr>
            <w:r>
              <w:rPr>
                <w:rFonts w:ascii="Arial" w:hAnsi="Arial"/>
                <w:sz w:val="20"/>
                <w:lang w:val="es-AR"/>
              </w:rPr>
              <w:t>Satisfactorio.</w:t>
            </w:r>
          </w:p>
          <w:p w:rsidR="0021179A" w:rsidRPr="00821D39" w:rsidRDefault="0021179A" w:rsidP="00FB0285">
            <w:pPr>
              <w:pStyle w:val="PSI-Normal"/>
              <w:spacing w:before="0" w:line="240" w:lineRule="auto"/>
              <w:ind w:left="360"/>
              <w:rPr>
                <w:rFonts w:ascii="Arial" w:hAnsi="Arial"/>
                <w:sz w:val="20"/>
              </w:rPr>
            </w:pPr>
            <w:r>
              <w:rPr>
                <w:rFonts w:ascii="Arial" w:hAnsi="Arial"/>
                <w:sz w:val="20"/>
              </w:rPr>
              <w:t xml:space="preserve">Correcto avance a </w:t>
            </w:r>
            <w:r>
              <w:t xml:space="preserve">la página siguiente para continuar con la modificación de las secciones del programa. </w:t>
            </w:r>
          </w:p>
          <w:p w:rsidR="0021179A" w:rsidRPr="00821D39" w:rsidRDefault="0021179A" w:rsidP="00FB0285">
            <w:pPr>
              <w:pStyle w:val="TableContents"/>
              <w:rPr>
                <w:rFonts w:ascii="Arial" w:hAnsi="Arial"/>
                <w:sz w:val="20"/>
                <w:lang w:val="es-AR"/>
              </w:rPr>
            </w:pPr>
          </w:p>
        </w:tc>
      </w:tr>
      <w:tr w:rsidR="0021179A" w:rsidTr="00FB0285">
        <w:tc>
          <w:tcPr>
            <w:tcW w:w="8931" w:type="dxa"/>
            <w:gridSpan w:val="7"/>
            <w:tcBorders>
              <w:left w:val="single" w:sz="1" w:space="0" w:color="000000"/>
              <w:bottom w:val="single" w:sz="1" w:space="0" w:color="000000"/>
              <w:right w:val="single" w:sz="1" w:space="0" w:color="000000"/>
            </w:tcBorders>
            <w:shd w:val="clear" w:color="auto" w:fill="E6E6E6"/>
          </w:tcPr>
          <w:p w:rsidR="0021179A" w:rsidRPr="00713567" w:rsidRDefault="0021179A" w:rsidP="009875E3">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Siguiente</w:t>
            </w:r>
            <w:r>
              <w:t xml:space="preserve">", este se habilite solamente si la cantidad de horas semanales coincide con las horas establecidas en el plan de la carrera y además que al ser clickeado, permita avanzar a la página siguiente para continuar con la modificación de las secciones del programa. </w:t>
            </w:r>
          </w:p>
        </w:tc>
      </w:tr>
      <w:tr w:rsidR="0021179A" w:rsidTr="00FB0285">
        <w:tc>
          <w:tcPr>
            <w:tcW w:w="8931" w:type="dxa"/>
            <w:gridSpan w:val="7"/>
            <w:tcBorders>
              <w:left w:val="single" w:sz="1" w:space="0" w:color="000000"/>
              <w:bottom w:val="single" w:sz="1" w:space="0" w:color="000000"/>
              <w:right w:val="single" w:sz="1" w:space="0" w:color="000000"/>
            </w:tcBorders>
          </w:tcPr>
          <w:p w:rsidR="0021179A" w:rsidRDefault="0021179A" w:rsidP="00FB0285">
            <w:pPr>
              <w:pStyle w:val="TableContents"/>
              <w:rPr>
                <w:rFonts w:ascii="Arial" w:hAnsi="Arial"/>
                <w:color w:val="0000FF"/>
                <w:sz w:val="20"/>
              </w:rPr>
            </w:pPr>
            <w:r>
              <w:rPr>
                <w:rFonts w:ascii="Arial" w:hAnsi="Arial"/>
                <w:b/>
                <w:bCs/>
                <w:sz w:val="20"/>
              </w:rPr>
              <w:lastRenderedPageBreak/>
              <w:t>Decisión de Aprobación del Caso de Prueba:</w:t>
            </w:r>
            <w:r>
              <w:rPr>
                <w:rFonts w:ascii="Arial" w:hAnsi="Arial"/>
                <w:sz w:val="20"/>
              </w:rPr>
              <w:t xml:space="preserve">    Aprobó: ____    Fallo: __X__ </w:t>
            </w:r>
          </w:p>
        </w:tc>
      </w:tr>
      <w:tr w:rsidR="0021179A" w:rsidTr="00FB0285">
        <w:tc>
          <w:tcPr>
            <w:tcW w:w="8931" w:type="dxa"/>
            <w:gridSpan w:val="7"/>
            <w:tcBorders>
              <w:left w:val="single" w:sz="1" w:space="0" w:color="000000"/>
              <w:bottom w:val="single" w:sz="1" w:space="0" w:color="000000"/>
              <w:right w:val="single" w:sz="1" w:space="0" w:color="000000"/>
            </w:tcBorders>
          </w:tcPr>
          <w:p w:rsidR="0021179A" w:rsidRDefault="0021179A"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w:t>
            </w:r>
          </w:p>
        </w:tc>
      </w:tr>
    </w:tbl>
    <w:p w:rsidR="00FB0B1F" w:rsidRDefault="00FB0B1F" w:rsidP="00FB0B1F">
      <w:pPr>
        <w:pStyle w:val="InfoBlue"/>
        <w:ind w:left="363"/>
      </w:pPr>
    </w:p>
    <w:p w:rsidR="00481B86" w:rsidRDefault="00481B86" w:rsidP="00D92A17">
      <w:pPr>
        <w:rPr>
          <w:rFonts w:asciiTheme="majorHAnsi" w:eastAsiaTheme="majorEastAsia" w:hAnsiTheme="majorHAnsi" w:cstheme="majorBidi"/>
          <w:b/>
          <w:bCs/>
          <w:color w:val="4F81BD" w:themeColor="accent1"/>
          <w:sz w:val="26"/>
          <w:szCs w:val="26"/>
          <w:lang w:val="es-AR"/>
        </w:rPr>
      </w:pPr>
    </w:p>
    <w:p w:rsidR="00C17B43" w:rsidRDefault="00C17B43" w:rsidP="00D92A17">
      <w:pPr>
        <w:rPr>
          <w:lang w:val="es-VE"/>
        </w:rPr>
      </w:pPr>
    </w:p>
    <w:p w:rsidR="00481B86" w:rsidRDefault="00481B86" w:rsidP="00D92A17">
      <w:pPr>
        <w:rPr>
          <w:lang w:val="es-VE"/>
        </w:rPr>
      </w:pPr>
    </w:p>
    <w:p w:rsidR="00C17B43" w:rsidRPr="004D5405" w:rsidRDefault="00E51A6B" w:rsidP="00C17B43">
      <w:pPr>
        <w:pStyle w:val="PSI-Ttulo2"/>
        <w:rPr>
          <w:color w:val="365F91" w:themeColor="accent1" w:themeShade="BF"/>
          <w:sz w:val="28"/>
          <w:szCs w:val="28"/>
        </w:rPr>
      </w:pPr>
      <w:bookmarkStart w:id="142" w:name="_Toc38806131"/>
      <w:r>
        <w:t>Caso de Prueba P042</w:t>
      </w:r>
      <w:bookmarkEnd w:id="142"/>
    </w:p>
    <w:p w:rsidR="00C17B43" w:rsidRDefault="00C17B43" w:rsidP="00C17B43">
      <w:r>
        <w:t>Correspondiente a la Modificación de Programa.</w:t>
      </w:r>
    </w:p>
    <w:p w:rsidR="00C17B43" w:rsidRPr="0027513C" w:rsidRDefault="00C17B43" w:rsidP="00C17B43"/>
    <w:p w:rsidR="00C17B43" w:rsidRPr="00664D4B" w:rsidRDefault="00C17B43" w:rsidP="00C17B43">
      <w:pPr>
        <w:pStyle w:val="PSI-Ttulo3"/>
      </w:pPr>
      <w:bookmarkStart w:id="143" w:name="_Toc38806132"/>
      <w:r w:rsidRPr="00664D4B">
        <w:t>Descripción</w:t>
      </w:r>
      <w:bookmarkEnd w:id="143"/>
      <w:r w:rsidRPr="00664D4B">
        <w:t xml:space="preserve"> </w:t>
      </w:r>
    </w:p>
    <w:p w:rsidR="00C17B43" w:rsidRPr="00664D4B" w:rsidRDefault="00C17B43" w:rsidP="00C17B43">
      <w:pPr>
        <w:pStyle w:val="PSI-Normal"/>
      </w:pPr>
      <w:r w:rsidRPr="00664D4B">
        <w:t xml:space="preserve">Este caso de prueba, tiene como objetivo probar </w:t>
      </w:r>
      <w:r>
        <w:t>que el input text "Contenidos Mínimos" se encuentra deshabilitado y tiene precargados los contenidos mínimos del programa cuando se creó la asignatura.</w:t>
      </w:r>
    </w:p>
    <w:p w:rsidR="00C17B43" w:rsidRPr="00664D4B" w:rsidRDefault="00C17B43" w:rsidP="00C17B43">
      <w:pPr>
        <w:pStyle w:val="PSI-Ttulo3"/>
      </w:pPr>
      <w:bookmarkStart w:id="144" w:name="_Toc38806133"/>
      <w:r w:rsidRPr="00664D4B">
        <w:t>Evaluación de la Prueba</w:t>
      </w:r>
      <w:bookmarkEnd w:id="144"/>
      <w:r w:rsidRPr="00664D4B">
        <w:t xml:space="preserve"> </w:t>
      </w:r>
    </w:p>
    <w:p w:rsidR="00C17B43" w:rsidRDefault="00C17B43" w:rsidP="00C17B43">
      <w:pPr>
        <w:pStyle w:val="PSI-Normal"/>
      </w:pPr>
      <w:r>
        <w:t>Realizada y S</w:t>
      </w:r>
      <w:r w:rsidRPr="00664D4B">
        <w:t>atisfactoria.</w:t>
      </w:r>
    </w:p>
    <w:p w:rsidR="00C17B43" w:rsidRPr="00664D4B" w:rsidRDefault="00C17B43" w:rsidP="00C17B4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17B43" w:rsidTr="00FB0285">
        <w:tc>
          <w:tcPr>
            <w:tcW w:w="4904" w:type="dxa"/>
            <w:gridSpan w:val="4"/>
            <w:tcBorders>
              <w:top w:val="single" w:sz="1" w:space="0" w:color="000000"/>
              <w:left w:val="single" w:sz="1" w:space="0" w:color="000000"/>
              <w:bottom w:val="single" w:sz="1" w:space="0" w:color="000000"/>
            </w:tcBorders>
          </w:tcPr>
          <w:p w:rsidR="00C17B43" w:rsidRDefault="00C17B43"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17B43" w:rsidRDefault="00C17B43" w:rsidP="00FB0285">
            <w:pPr>
              <w:pStyle w:val="PSI-Normal"/>
              <w:rPr>
                <w:b/>
              </w:rPr>
            </w:pPr>
            <w:r>
              <w:rPr>
                <w:b/>
              </w:rPr>
              <w:t xml:space="preserve">Nivel de Prueba: </w:t>
            </w:r>
            <w:r w:rsidRPr="00565228">
              <w:t>Componente</w:t>
            </w:r>
          </w:p>
        </w:tc>
      </w:tr>
      <w:tr w:rsidR="00C17B43" w:rsidTr="00FB0285">
        <w:tc>
          <w:tcPr>
            <w:tcW w:w="4904" w:type="dxa"/>
            <w:gridSpan w:val="4"/>
            <w:tcBorders>
              <w:left w:val="single" w:sz="1" w:space="0" w:color="000000"/>
              <w:bottom w:val="single" w:sz="1" w:space="0" w:color="000000"/>
            </w:tcBorders>
            <w:shd w:val="clear" w:color="auto" w:fill="E6E6E6"/>
          </w:tcPr>
          <w:p w:rsidR="00C17B43" w:rsidRDefault="00C17B43"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C17B43" w:rsidRDefault="00C17B43" w:rsidP="00FB0285">
            <w:pPr>
              <w:pStyle w:val="PSI-Normal"/>
              <w:rPr>
                <w:b/>
              </w:rPr>
            </w:pPr>
            <w:r>
              <w:rPr>
                <w:b/>
              </w:rPr>
              <w:t xml:space="preserve">Tipo(s) de Pruebas(s): </w:t>
            </w:r>
            <w:r w:rsidRPr="00995A0D">
              <w:t>Funcional</w:t>
            </w:r>
          </w:p>
        </w:tc>
      </w:tr>
      <w:tr w:rsidR="00C17B43" w:rsidRPr="00CF4BD4" w:rsidTr="00FB0285">
        <w:tc>
          <w:tcPr>
            <w:tcW w:w="4904" w:type="dxa"/>
            <w:gridSpan w:val="4"/>
            <w:tcBorders>
              <w:left w:val="single" w:sz="1" w:space="0" w:color="000000"/>
              <w:bottom w:val="single" w:sz="1" w:space="0" w:color="000000"/>
            </w:tcBorders>
          </w:tcPr>
          <w:p w:rsidR="00C17B43" w:rsidRDefault="00C17B43"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17B43" w:rsidRPr="00CF4BD4" w:rsidTr="00FB0285">
              <w:trPr>
                <w:trHeight w:val="263"/>
              </w:trPr>
              <w:tc>
                <w:tcPr>
                  <w:tcW w:w="4426" w:type="dxa"/>
                </w:tcPr>
                <w:p w:rsidR="00C17B43" w:rsidRPr="004D5405" w:rsidRDefault="00C17B43"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17B43" w:rsidRPr="004D5405" w:rsidRDefault="00C17B43" w:rsidP="00FB0285">
            <w:pPr>
              <w:pStyle w:val="TableContents"/>
              <w:rPr>
                <w:rFonts w:ascii="Arial" w:hAnsi="Arial"/>
                <w:color w:val="0000FF"/>
                <w:sz w:val="20"/>
                <w:lang w:val="es-AR"/>
              </w:rPr>
            </w:pPr>
          </w:p>
        </w:tc>
      </w:tr>
      <w:tr w:rsidR="00C17B43" w:rsidTr="00FB0285">
        <w:tc>
          <w:tcPr>
            <w:tcW w:w="4904" w:type="dxa"/>
            <w:gridSpan w:val="4"/>
            <w:tcBorders>
              <w:left w:val="single" w:sz="1" w:space="0" w:color="000000"/>
              <w:bottom w:val="single" w:sz="1" w:space="0" w:color="000000"/>
            </w:tcBorders>
          </w:tcPr>
          <w:p w:rsidR="00C17B43" w:rsidRDefault="00C17B43"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17B43" w:rsidRPr="00606E1E" w:rsidRDefault="00C17B43" w:rsidP="00FB0285">
            <w:pPr>
              <w:pStyle w:val="PSI-Normal"/>
            </w:pPr>
            <w:r>
              <w:rPr>
                <w:b/>
              </w:rPr>
              <w:t xml:space="preserve">Autor del Caso de Prueba: </w:t>
            </w:r>
            <w:r>
              <w:t>Nicolás Sartini</w:t>
            </w:r>
          </w:p>
        </w:tc>
      </w:tr>
      <w:tr w:rsidR="00C17B43" w:rsidTr="00FB0285">
        <w:tc>
          <w:tcPr>
            <w:tcW w:w="4904" w:type="dxa"/>
            <w:gridSpan w:val="4"/>
            <w:tcBorders>
              <w:left w:val="single" w:sz="1" w:space="0" w:color="000000"/>
              <w:bottom w:val="single" w:sz="1" w:space="0" w:color="000000"/>
            </w:tcBorders>
          </w:tcPr>
          <w:p w:rsidR="00C17B43" w:rsidRDefault="00C17B43" w:rsidP="00FB0285">
            <w:pPr>
              <w:pStyle w:val="PSI-Normal"/>
              <w:rPr>
                <w:b/>
              </w:rPr>
            </w:pPr>
            <w:r>
              <w:rPr>
                <w:b/>
              </w:rPr>
              <w:t xml:space="preserve">ID/Nombre Caso de Prueba: </w:t>
            </w:r>
            <w:r w:rsidR="00E51A6B">
              <w:t>P042</w:t>
            </w:r>
          </w:p>
        </w:tc>
        <w:tc>
          <w:tcPr>
            <w:tcW w:w="4027" w:type="dxa"/>
            <w:gridSpan w:val="3"/>
            <w:tcBorders>
              <w:left w:val="single" w:sz="1" w:space="0" w:color="000000"/>
              <w:bottom w:val="single" w:sz="1" w:space="0" w:color="000000"/>
              <w:right w:val="single" w:sz="1" w:space="0" w:color="000000"/>
            </w:tcBorders>
          </w:tcPr>
          <w:p w:rsidR="00C17B43" w:rsidRDefault="00C17B43" w:rsidP="00FB0285">
            <w:pPr>
              <w:pStyle w:val="PSI-Normal"/>
              <w:rPr>
                <w:b/>
              </w:rPr>
            </w:pPr>
            <w:r>
              <w:rPr>
                <w:b/>
              </w:rPr>
              <w:t xml:space="preserve">Nombre del Probador: </w:t>
            </w:r>
            <w:r>
              <w:t>Nicolás Sartini</w:t>
            </w:r>
          </w:p>
        </w:tc>
      </w:tr>
      <w:tr w:rsidR="00C17B43" w:rsidTr="00FB0285">
        <w:tc>
          <w:tcPr>
            <w:tcW w:w="4904" w:type="dxa"/>
            <w:gridSpan w:val="4"/>
            <w:tcBorders>
              <w:left w:val="single" w:sz="1" w:space="0" w:color="000000"/>
              <w:bottom w:val="single" w:sz="1" w:space="0" w:color="000000"/>
            </w:tcBorders>
          </w:tcPr>
          <w:p w:rsidR="00C17B43" w:rsidRDefault="00C17B43"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C17B43" w:rsidRDefault="00C17B43"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C17B43" w:rsidRDefault="00C17B43" w:rsidP="00FB0285">
            <w:pPr>
              <w:pStyle w:val="PSI-Normal"/>
              <w:rPr>
                <w:b/>
              </w:rPr>
            </w:pPr>
            <w:r>
              <w:rPr>
                <w:b/>
              </w:rPr>
              <w:t xml:space="preserve">Fecha de Ejecución: </w:t>
            </w:r>
            <w:r>
              <w:t>21</w:t>
            </w:r>
            <w:r w:rsidRPr="00473DBE">
              <w:t>/</w:t>
            </w:r>
            <w:r>
              <w:t>04</w:t>
            </w:r>
            <w:r w:rsidRPr="00473DBE">
              <w:t>/20</w:t>
            </w:r>
            <w:r>
              <w:t>20</w:t>
            </w:r>
          </w:p>
        </w:tc>
      </w:tr>
      <w:tr w:rsidR="00C17B43" w:rsidTr="00FB0285">
        <w:tc>
          <w:tcPr>
            <w:tcW w:w="8931" w:type="dxa"/>
            <w:gridSpan w:val="7"/>
            <w:tcBorders>
              <w:left w:val="single" w:sz="1" w:space="0" w:color="000000"/>
              <w:bottom w:val="single" w:sz="1" w:space="0" w:color="000000"/>
              <w:right w:val="single" w:sz="1" w:space="0" w:color="000000"/>
            </w:tcBorders>
            <w:shd w:val="clear" w:color="auto" w:fill="E6E6E6"/>
          </w:tcPr>
          <w:p w:rsidR="00C17B43" w:rsidRDefault="00C17B43" w:rsidP="00FB0285">
            <w:pPr>
              <w:pStyle w:val="TableContents"/>
              <w:rPr>
                <w:rFonts w:ascii="Arial" w:hAnsi="Arial"/>
                <w:b/>
                <w:bCs/>
                <w:sz w:val="20"/>
              </w:rPr>
            </w:pPr>
            <w:r>
              <w:rPr>
                <w:rFonts w:ascii="Arial" w:hAnsi="Arial"/>
                <w:b/>
                <w:bCs/>
                <w:sz w:val="20"/>
              </w:rPr>
              <w:t>Condición(es) para que se ejecute el Caso de Prueba:</w:t>
            </w:r>
          </w:p>
        </w:tc>
      </w:tr>
      <w:tr w:rsidR="00C17B43"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17B43" w:rsidTr="00FB0285">
              <w:trPr>
                <w:trHeight w:val="574"/>
              </w:trPr>
              <w:tc>
                <w:tcPr>
                  <w:tcW w:w="4308" w:type="dxa"/>
                </w:tcPr>
                <w:p w:rsidR="00C17B43" w:rsidRDefault="00C17B43" w:rsidP="00FB0285">
                  <w:pPr>
                    <w:pStyle w:val="PSI-Normal"/>
                  </w:pPr>
                  <w:r>
                    <w:t xml:space="preserve">Se deben cumplir con los recursos necesarios en cuanto a software, hardware y configuraciones necesarias para que se </w:t>
                  </w:r>
                  <w:r>
                    <w:lastRenderedPageBreak/>
                    <w:t xml:space="preserve">pueda ejecutar este caso de prueba. </w:t>
                  </w:r>
                </w:p>
              </w:tc>
            </w:tr>
          </w:tbl>
          <w:p w:rsidR="00C17B43" w:rsidRPr="002F45D3" w:rsidRDefault="00C17B43"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17B43" w:rsidRPr="002F45D3" w:rsidRDefault="00C17B43" w:rsidP="00FB0285">
            <w:pPr>
              <w:pStyle w:val="PSI-Normal"/>
            </w:pPr>
            <w:r>
              <w:lastRenderedPageBreak/>
              <w:t>-</w:t>
            </w:r>
          </w:p>
        </w:tc>
      </w:tr>
      <w:tr w:rsidR="00C17B43" w:rsidTr="00FB0285">
        <w:tc>
          <w:tcPr>
            <w:tcW w:w="4904" w:type="dxa"/>
            <w:gridSpan w:val="4"/>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lastRenderedPageBreak/>
              <w:t>-</w:t>
            </w:r>
          </w:p>
        </w:tc>
        <w:tc>
          <w:tcPr>
            <w:tcW w:w="4027" w:type="dxa"/>
            <w:gridSpan w:val="3"/>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w:t>
            </w:r>
          </w:p>
        </w:tc>
      </w:tr>
      <w:tr w:rsidR="00C17B43" w:rsidTr="00FB0285">
        <w:tc>
          <w:tcPr>
            <w:tcW w:w="8931" w:type="dxa"/>
            <w:gridSpan w:val="7"/>
            <w:tcBorders>
              <w:left w:val="single" w:sz="1" w:space="0" w:color="000000"/>
              <w:bottom w:val="single" w:sz="1" w:space="0" w:color="000000"/>
              <w:right w:val="single" w:sz="1" w:space="0" w:color="000000"/>
            </w:tcBorders>
            <w:shd w:val="clear" w:color="auto" w:fill="E6E6E6"/>
          </w:tcPr>
          <w:p w:rsidR="00C17B43" w:rsidRDefault="00C17B43" w:rsidP="00FB0285">
            <w:pPr>
              <w:pStyle w:val="TableContents"/>
              <w:rPr>
                <w:rFonts w:ascii="Arial" w:hAnsi="Arial"/>
                <w:b/>
                <w:bCs/>
                <w:sz w:val="20"/>
              </w:rPr>
            </w:pPr>
            <w:r>
              <w:rPr>
                <w:rFonts w:ascii="Arial" w:hAnsi="Arial"/>
                <w:b/>
                <w:bCs/>
                <w:sz w:val="20"/>
              </w:rPr>
              <w:t>Para la Ejecución del Caso de Prueba:</w:t>
            </w:r>
          </w:p>
        </w:tc>
      </w:tr>
      <w:tr w:rsidR="00C17B43" w:rsidTr="00FB0285">
        <w:tc>
          <w:tcPr>
            <w:tcW w:w="851" w:type="dxa"/>
            <w:tcBorders>
              <w:left w:val="single" w:sz="1" w:space="0" w:color="000000"/>
              <w:bottom w:val="single" w:sz="1" w:space="0" w:color="000000"/>
            </w:tcBorders>
            <w:shd w:val="clear" w:color="auto" w:fill="808080"/>
          </w:tcPr>
          <w:p w:rsidR="00C17B43" w:rsidRDefault="00C17B43"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C17B43" w:rsidRDefault="00C17B43"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C17B43" w:rsidRDefault="00C17B43"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17B43" w:rsidRDefault="00C17B43"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17B43" w:rsidRDefault="00C17B43" w:rsidP="00FB0285">
            <w:pPr>
              <w:pStyle w:val="TableContents"/>
              <w:jc w:val="center"/>
              <w:rPr>
                <w:rFonts w:ascii="Arial" w:hAnsi="Arial"/>
                <w:b/>
                <w:bCs/>
                <w:sz w:val="20"/>
              </w:rPr>
            </w:pPr>
            <w:r>
              <w:rPr>
                <w:rFonts w:ascii="Arial" w:hAnsi="Arial"/>
                <w:b/>
                <w:bCs/>
                <w:sz w:val="20"/>
              </w:rPr>
              <w:t>Resultado Obtenido</w:t>
            </w: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C17B43" w:rsidRPr="00536CBA" w:rsidRDefault="00C17B43" w:rsidP="00FB0285">
            <w:pPr>
              <w:pStyle w:val="TableContents"/>
              <w:rPr>
                <w:rFonts w:ascii="Arial" w:hAnsi="Arial"/>
                <w:sz w:val="20"/>
              </w:rPr>
            </w:pPr>
            <w:r>
              <w:t>N/A</w:t>
            </w:r>
          </w:p>
        </w:tc>
        <w:tc>
          <w:tcPr>
            <w:tcW w:w="1559"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N/A</w:t>
            </w:r>
          </w:p>
        </w:tc>
        <w:tc>
          <w:tcPr>
            <w:tcW w:w="2552" w:type="dxa"/>
            <w:gridSpan w:val="2"/>
            <w:tcBorders>
              <w:left w:val="single" w:sz="1" w:space="0" w:color="000000"/>
              <w:bottom w:val="single" w:sz="1" w:space="0" w:color="000000"/>
            </w:tcBorders>
          </w:tcPr>
          <w:p w:rsidR="00C17B43" w:rsidRPr="00664D4B" w:rsidRDefault="00C17B43" w:rsidP="00FB0285">
            <w:pPr>
              <w:pStyle w:val="PSI-Normal"/>
            </w:pPr>
            <w:r>
              <w:rPr>
                <w:rFonts w:ascii="Arial" w:hAnsi="Arial"/>
                <w:sz w:val="20"/>
              </w:rPr>
              <w:t xml:space="preserve">El campo se encuentre deshabilitado y contenga </w:t>
            </w:r>
            <w:r>
              <w:t>precargados los contenidos mínimos del programa cuando se creó la asignatura.</w:t>
            </w:r>
          </w:p>
          <w:p w:rsidR="00C17B43" w:rsidRPr="00B151C0" w:rsidRDefault="00C17B43" w:rsidP="00FB0285">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Pr="00DB0590" w:rsidRDefault="00C17B43" w:rsidP="00FB0285">
            <w:pPr>
              <w:pStyle w:val="TableContents"/>
              <w:rPr>
                <w:rFonts w:ascii="Arial" w:hAnsi="Arial"/>
                <w:sz w:val="20"/>
              </w:rPr>
            </w:pPr>
            <w:r>
              <w:rPr>
                <w:rFonts w:ascii="Arial" w:hAnsi="Arial"/>
                <w:sz w:val="20"/>
              </w:rPr>
              <w:t xml:space="preserve">El campo se encuentra deshabilitado y contiene </w:t>
            </w:r>
            <w:r>
              <w:t>precargados los contenidos mínimos del programa cuando se creó la asignatura.</w:t>
            </w:r>
          </w:p>
          <w:p w:rsidR="00C17B43" w:rsidRPr="00325369" w:rsidRDefault="00C17B43" w:rsidP="00FB0285">
            <w:pPr>
              <w:pStyle w:val="TableContents"/>
              <w:rPr>
                <w:rFonts w:ascii="Arial" w:hAnsi="Arial"/>
                <w:sz w:val="20"/>
                <w:lang w:val="es-AR"/>
              </w:rPr>
            </w:pPr>
          </w:p>
        </w:tc>
      </w:tr>
      <w:tr w:rsidR="00C17B43" w:rsidTr="00FB0285">
        <w:tc>
          <w:tcPr>
            <w:tcW w:w="8931" w:type="dxa"/>
            <w:gridSpan w:val="7"/>
            <w:tcBorders>
              <w:left w:val="single" w:sz="1" w:space="0" w:color="000000"/>
              <w:bottom w:val="single" w:sz="1" w:space="0" w:color="000000"/>
              <w:right w:val="single" w:sz="1" w:space="0" w:color="000000"/>
            </w:tcBorders>
            <w:shd w:val="clear" w:color="auto" w:fill="E6E6E6"/>
          </w:tcPr>
          <w:p w:rsidR="00C17B43" w:rsidRPr="00713567" w:rsidRDefault="00C17B43" w:rsidP="00FB0285">
            <w:pPr>
              <w:pStyle w:val="PSI-Normal"/>
            </w:pPr>
            <w:r>
              <w:rPr>
                <w:rFonts w:ascii="Arial" w:hAnsi="Arial"/>
                <w:b/>
                <w:bCs/>
                <w:sz w:val="20"/>
              </w:rPr>
              <w:t xml:space="preserve">Criterios de Aprobación del Caso de Prueba: </w:t>
            </w:r>
            <w:r>
              <w:rPr>
                <w:rFonts w:ascii="Arial" w:hAnsi="Arial"/>
                <w:bCs/>
                <w:sz w:val="20"/>
              </w:rPr>
              <w:t xml:space="preserve">Será exitoso si el campo </w:t>
            </w:r>
            <w:r>
              <w:t>se encuentra deshabilitado y tiene precargados los contenidos mínimos del programa cuando se creó la asignatura.</w:t>
            </w:r>
          </w:p>
        </w:tc>
      </w:tr>
      <w:tr w:rsidR="00C17B43" w:rsidTr="00FB0285">
        <w:tc>
          <w:tcPr>
            <w:tcW w:w="8931" w:type="dxa"/>
            <w:gridSpan w:val="7"/>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 </w:t>
            </w:r>
          </w:p>
        </w:tc>
      </w:tr>
      <w:tr w:rsidR="00C17B43" w:rsidRPr="00B327AB" w:rsidTr="00FB0285">
        <w:tc>
          <w:tcPr>
            <w:tcW w:w="8931" w:type="dxa"/>
            <w:gridSpan w:val="7"/>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____21/04/2020____</w:t>
            </w:r>
          </w:p>
        </w:tc>
      </w:tr>
    </w:tbl>
    <w:p w:rsidR="00C17B43" w:rsidRDefault="00C17B43" w:rsidP="00C17B43">
      <w:pPr>
        <w:rPr>
          <w:lang w:val="es-AR"/>
        </w:rPr>
      </w:pPr>
    </w:p>
    <w:p w:rsidR="00C17B43" w:rsidRDefault="00C17B43" w:rsidP="00C17B43">
      <w:pPr>
        <w:rPr>
          <w:lang w:val="es-AR"/>
        </w:rPr>
      </w:pPr>
    </w:p>
    <w:p w:rsidR="00E16028" w:rsidRDefault="00E16028" w:rsidP="00C17B43">
      <w:pPr>
        <w:rPr>
          <w:lang w:val="es-AR"/>
        </w:rPr>
      </w:pPr>
    </w:p>
    <w:p w:rsidR="00C17B43" w:rsidRPr="004D5405" w:rsidRDefault="00E51A6B" w:rsidP="00C17B43">
      <w:pPr>
        <w:pStyle w:val="PSI-Ttulo2"/>
        <w:rPr>
          <w:color w:val="365F91" w:themeColor="accent1" w:themeShade="BF"/>
          <w:sz w:val="28"/>
          <w:szCs w:val="28"/>
        </w:rPr>
      </w:pPr>
      <w:bookmarkStart w:id="145" w:name="_Toc38806134"/>
      <w:r w:rsidRPr="007D26B3">
        <w:t>Caso de Prueba P043</w:t>
      </w:r>
      <w:bookmarkEnd w:id="145"/>
    </w:p>
    <w:p w:rsidR="00C17B43" w:rsidRDefault="00C17B43" w:rsidP="00C17B43">
      <w:r>
        <w:t xml:space="preserve">Correspondiente a la </w:t>
      </w:r>
      <w:r w:rsidR="00E51A6B">
        <w:t>Modific</w:t>
      </w:r>
      <w:r>
        <w:t>ación de Programa.</w:t>
      </w:r>
    </w:p>
    <w:p w:rsidR="00C17B43" w:rsidRDefault="00C17B43" w:rsidP="00C17B43">
      <w:pPr>
        <w:pStyle w:val="PSI-Ttulo3"/>
      </w:pPr>
    </w:p>
    <w:p w:rsidR="00C17B43" w:rsidRPr="00664D4B" w:rsidRDefault="00C17B43" w:rsidP="00C17B43">
      <w:pPr>
        <w:pStyle w:val="PSI-Ttulo3"/>
      </w:pPr>
      <w:bookmarkStart w:id="146" w:name="_Toc38806135"/>
      <w:r w:rsidRPr="00664D4B">
        <w:t>Descripción</w:t>
      </w:r>
      <w:bookmarkEnd w:id="146"/>
      <w:r w:rsidRPr="00664D4B">
        <w:t xml:space="preserve"> </w:t>
      </w:r>
    </w:p>
    <w:p w:rsidR="00944FDF" w:rsidRDefault="00C17B43" w:rsidP="00C17B43">
      <w:pPr>
        <w:pStyle w:val="PSI-Normal"/>
      </w:pPr>
      <w:r w:rsidRPr="00664D4B">
        <w:t xml:space="preserve">Este caso de prueba, tiene como objetivo probar </w:t>
      </w:r>
      <w:r>
        <w:t>que el input text "Fundamentación" permita introducir todo tipo de texto sin ninguna restricción y además probar que el texto se modifica con las opciones del menú de estilo (negrita, cursiva, viñetas, etc.).</w:t>
      </w:r>
    </w:p>
    <w:p w:rsidR="006375C6" w:rsidRPr="00664D4B" w:rsidRDefault="00DA3FA2" w:rsidP="00C17B43">
      <w:pPr>
        <w:pStyle w:val="PSI-Normal"/>
      </w:pPr>
      <w:r>
        <w:t>Además se probará que no se permitan guardar los cambios realizados si dicho campo se encuentra vacío.</w:t>
      </w:r>
    </w:p>
    <w:p w:rsidR="00C17B43" w:rsidRPr="00664D4B" w:rsidRDefault="00C17B43" w:rsidP="00C17B43">
      <w:pPr>
        <w:pStyle w:val="PSI-Ttulo3"/>
      </w:pPr>
      <w:bookmarkStart w:id="147" w:name="_Toc38806136"/>
      <w:r w:rsidRPr="00664D4B">
        <w:t>Evaluación de la Prueba</w:t>
      </w:r>
      <w:bookmarkEnd w:id="147"/>
      <w:r w:rsidRPr="00664D4B">
        <w:t xml:space="preserve"> </w:t>
      </w:r>
    </w:p>
    <w:p w:rsidR="00C17B43" w:rsidRDefault="009703A6" w:rsidP="00C17B43">
      <w:pPr>
        <w:pStyle w:val="PSI-Normal"/>
      </w:pPr>
      <w:r>
        <w:t>Realizada e Ins</w:t>
      </w:r>
      <w:r w:rsidR="00C17B43" w:rsidRPr="00664D4B">
        <w:t>atisfactoria.</w:t>
      </w:r>
    </w:p>
    <w:p w:rsidR="00C17B43" w:rsidRDefault="00C17B43" w:rsidP="00C17B43">
      <w:pPr>
        <w:pStyle w:val="PSI-Normal"/>
      </w:pPr>
    </w:p>
    <w:p w:rsidR="006375C6" w:rsidRPr="00664D4B" w:rsidRDefault="006375C6" w:rsidP="00C17B4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C17B43" w:rsidTr="00FB0285">
        <w:tc>
          <w:tcPr>
            <w:tcW w:w="4904" w:type="dxa"/>
            <w:gridSpan w:val="4"/>
            <w:tcBorders>
              <w:top w:val="single" w:sz="1" w:space="0" w:color="000000"/>
              <w:left w:val="single" w:sz="1" w:space="0" w:color="000000"/>
              <w:bottom w:val="single" w:sz="1" w:space="0" w:color="000000"/>
            </w:tcBorders>
          </w:tcPr>
          <w:p w:rsidR="00C17B43" w:rsidRDefault="00C17B43"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C17B43" w:rsidRDefault="00C17B43" w:rsidP="00FB0285">
            <w:pPr>
              <w:pStyle w:val="PSI-Normal"/>
              <w:rPr>
                <w:b/>
              </w:rPr>
            </w:pPr>
            <w:r>
              <w:rPr>
                <w:b/>
              </w:rPr>
              <w:t xml:space="preserve">Nivel de Prueba: </w:t>
            </w:r>
            <w:r w:rsidRPr="00565228">
              <w:t>Componente</w:t>
            </w:r>
          </w:p>
        </w:tc>
      </w:tr>
      <w:tr w:rsidR="00C17B43" w:rsidTr="00FB0285">
        <w:tc>
          <w:tcPr>
            <w:tcW w:w="4904" w:type="dxa"/>
            <w:gridSpan w:val="4"/>
            <w:tcBorders>
              <w:left w:val="single" w:sz="1" w:space="0" w:color="000000"/>
              <w:bottom w:val="single" w:sz="1" w:space="0" w:color="000000"/>
            </w:tcBorders>
            <w:shd w:val="clear" w:color="auto" w:fill="E6E6E6"/>
          </w:tcPr>
          <w:p w:rsidR="00C17B43" w:rsidRDefault="00C17B43"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C17B43" w:rsidRDefault="00C17B43" w:rsidP="00FB0285">
            <w:pPr>
              <w:pStyle w:val="PSI-Normal"/>
              <w:rPr>
                <w:b/>
              </w:rPr>
            </w:pPr>
            <w:r>
              <w:rPr>
                <w:b/>
              </w:rPr>
              <w:t xml:space="preserve">Tipo(s) de Pruebas(s): </w:t>
            </w:r>
            <w:r w:rsidRPr="00995A0D">
              <w:t>Funcional</w:t>
            </w:r>
          </w:p>
        </w:tc>
      </w:tr>
      <w:tr w:rsidR="00C17B43" w:rsidRPr="00CF4BD4" w:rsidTr="00FB0285">
        <w:tc>
          <w:tcPr>
            <w:tcW w:w="4904" w:type="dxa"/>
            <w:gridSpan w:val="4"/>
            <w:tcBorders>
              <w:left w:val="single" w:sz="1" w:space="0" w:color="000000"/>
              <w:bottom w:val="single" w:sz="1" w:space="0" w:color="000000"/>
            </w:tcBorders>
          </w:tcPr>
          <w:p w:rsidR="00C17B43" w:rsidRDefault="00C17B43"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C17B43" w:rsidRPr="00CF4BD4" w:rsidTr="00FB0285">
              <w:trPr>
                <w:trHeight w:val="263"/>
              </w:trPr>
              <w:tc>
                <w:tcPr>
                  <w:tcW w:w="4426" w:type="dxa"/>
                </w:tcPr>
                <w:p w:rsidR="00C17B43" w:rsidRPr="004D5405" w:rsidRDefault="00C17B43"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C17B43" w:rsidRPr="004D5405" w:rsidRDefault="00C17B43" w:rsidP="00FB0285">
            <w:pPr>
              <w:pStyle w:val="TableContents"/>
              <w:rPr>
                <w:rFonts w:ascii="Arial" w:hAnsi="Arial"/>
                <w:color w:val="0000FF"/>
                <w:sz w:val="20"/>
                <w:lang w:val="es-AR"/>
              </w:rPr>
            </w:pPr>
          </w:p>
        </w:tc>
      </w:tr>
      <w:tr w:rsidR="00C17B43" w:rsidTr="00FB0285">
        <w:tc>
          <w:tcPr>
            <w:tcW w:w="4904" w:type="dxa"/>
            <w:gridSpan w:val="4"/>
            <w:tcBorders>
              <w:left w:val="single" w:sz="1" w:space="0" w:color="000000"/>
              <w:bottom w:val="single" w:sz="1" w:space="0" w:color="000000"/>
            </w:tcBorders>
          </w:tcPr>
          <w:p w:rsidR="00C17B43" w:rsidRDefault="00C17B43"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C17B43" w:rsidRPr="00606E1E" w:rsidRDefault="00C17B43" w:rsidP="00FB0285">
            <w:pPr>
              <w:pStyle w:val="PSI-Normal"/>
            </w:pPr>
            <w:r>
              <w:rPr>
                <w:b/>
              </w:rPr>
              <w:t xml:space="preserve">Autor del Caso de Prueba: </w:t>
            </w:r>
            <w:r>
              <w:t>Nicolás Sartini</w:t>
            </w:r>
          </w:p>
        </w:tc>
      </w:tr>
      <w:tr w:rsidR="00C17B43" w:rsidTr="00FB0285">
        <w:tc>
          <w:tcPr>
            <w:tcW w:w="4904" w:type="dxa"/>
            <w:gridSpan w:val="4"/>
            <w:tcBorders>
              <w:left w:val="single" w:sz="1" w:space="0" w:color="000000"/>
              <w:bottom w:val="single" w:sz="1" w:space="0" w:color="000000"/>
            </w:tcBorders>
          </w:tcPr>
          <w:p w:rsidR="00C17B43" w:rsidRDefault="00C17B43" w:rsidP="00FB0285">
            <w:pPr>
              <w:pStyle w:val="PSI-Normal"/>
              <w:rPr>
                <w:b/>
              </w:rPr>
            </w:pPr>
            <w:r>
              <w:rPr>
                <w:b/>
              </w:rPr>
              <w:t xml:space="preserve">ID/Nombre Caso de Prueba: </w:t>
            </w:r>
            <w:r w:rsidR="00E51A6B">
              <w:t>P043</w:t>
            </w:r>
          </w:p>
        </w:tc>
        <w:tc>
          <w:tcPr>
            <w:tcW w:w="4027" w:type="dxa"/>
            <w:gridSpan w:val="3"/>
            <w:tcBorders>
              <w:left w:val="single" w:sz="1" w:space="0" w:color="000000"/>
              <w:bottom w:val="single" w:sz="1" w:space="0" w:color="000000"/>
              <w:right w:val="single" w:sz="1" w:space="0" w:color="000000"/>
            </w:tcBorders>
          </w:tcPr>
          <w:p w:rsidR="00C17B43" w:rsidRDefault="00C17B43" w:rsidP="00FB0285">
            <w:pPr>
              <w:pStyle w:val="PSI-Normal"/>
              <w:rPr>
                <w:b/>
              </w:rPr>
            </w:pPr>
            <w:r>
              <w:rPr>
                <w:b/>
              </w:rPr>
              <w:t xml:space="preserve">Nombre del Probador: </w:t>
            </w:r>
            <w:r>
              <w:t>Nicolás Sartini</w:t>
            </w:r>
          </w:p>
        </w:tc>
      </w:tr>
      <w:tr w:rsidR="00C17B43" w:rsidTr="00FB0285">
        <w:tc>
          <w:tcPr>
            <w:tcW w:w="4904" w:type="dxa"/>
            <w:gridSpan w:val="4"/>
            <w:tcBorders>
              <w:left w:val="single" w:sz="1" w:space="0" w:color="000000"/>
              <w:bottom w:val="single" w:sz="1" w:space="0" w:color="000000"/>
            </w:tcBorders>
          </w:tcPr>
          <w:p w:rsidR="00C17B43" w:rsidRDefault="00C17B43"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C17B43" w:rsidRDefault="00C17B43"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C17B43" w:rsidRDefault="00C17B43" w:rsidP="00FB0285">
            <w:pPr>
              <w:pStyle w:val="PSI-Normal"/>
              <w:rPr>
                <w:b/>
              </w:rPr>
            </w:pPr>
            <w:r>
              <w:rPr>
                <w:b/>
              </w:rPr>
              <w:t xml:space="preserve">Fecha de Ejecución: </w:t>
            </w:r>
            <w:r>
              <w:t>21</w:t>
            </w:r>
            <w:r w:rsidRPr="00473DBE">
              <w:t>/</w:t>
            </w:r>
            <w:r>
              <w:t>04</w:t>
            </w:r>
            <w:r w:rsidRPr="00473DBE">
              <w:t>/20</w:t>
            </w:r>
            <w:r>
              <w:t>20</w:t>
            </w:r>
          </w:p>
        </w:tc>
      </w:tr>
      <w:tr w:rsidR="00C17B43" w:rsidTr="00FB0285">
        <w:tc>
          <w:tcPr>
            <w:tcW w:w="8931" w:type="dxa"/>
            <w:gridSpan w:val="7"/>
            <w:tcBorders>
              <w:left w:val="single" w:sz="1" w:space="0" w:color="000000"/>
              <w:bottom w:val="single" w:sz="1" w:space="0" w:color="000000"/>
              <w:right w:val="single" w:sz="1" w:space="0" w:color="000000"/>
            </w:tcBorders>
            <w:shd w:val="clear" w:color="auto" w:fill="E6E6E6"/>
          </w:tcPr>
          <w:p w:rsidR="00C17B43" w:rsidRDefault="00C17B43" w:rsidP="00FB0285">
            <w:pPr>
              <w:pStyle w:val="TableContents"/>
              <w:rPr>
                <w:rFonts w:ascii="Arial" w:hAnsi="Arial"/>
                <w:b/>
                <w:bCs/>
                <w:sz w:val="20"/>
              </w:rPr>
            </w:pPr>
            <w:r>
              <w:rPr>
                <w:rFonts w:ascii="Arial" w:hAnsi="Arial"/>
                <w:b/>
                <w:bCs/>
                <w:sz w:val="20"/>
              </w:rPr>
              <w:t>Condición(es) para que se ejecute el Caso de Prueba:</w:t>
            </w:r>
          </w:p>
        </w:tc>
      </w:tr>
      <w:tr w:rsidR="00C17B43"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C17B43" w:rsidTr="00FB0285">
              <w:trPr>
                <w:trHeight w:val="574"/>
              </w:trPr>
              <w:tc>
                <w:tcPr>
                  <w:tcW w:w="4308" w:type="dxa"/>
                </w:tcPr>
                <w:p w:rsidR="00C17B43" w:rsidRDefault="00C17B43" w:rsidP="00FB0285">
                  <w:pPr>
                    <w:pStyle w:val="PSI-Normal"/>
                  </w:pPr>
                  <w:r>
                    <w:t xml:space="preserve">Se deben cumplir con los recursos necesarios en cuanto a software, hardware y configuraciones necesarias para que se pueda ejecutar este caso de prueba. </w:t>
                  </w:r>
                </w:p>
              </w:tc>
            </w:tr>
          </w:tbl>
          <w:p w:rsidR="00C17B43" w:rsidRPr="002F45D3" w:rsidRDefault="00C17B43"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C17B43" w:rsidRPr="002F45D3" w:rsidRDefault="00C17B43" w:rsidP="00FB0285">
            <w:pPr>
              <w:pStyle w:val="PSI-Normal"/>
            </w:pPr>
            <w:r>
              <w:t>-</w:t>
            </w:r>
          </w:p>
        </w:tc>
      </w:tr>
      <w:tr w:rsidR="00C17B43" w:rsidTr="00FB0285">
        <w:tc>
          <w:tcPr>
            <w:tcW w:w="4904" w:type="dxa"/>
            <w:gridSpan w:val="4"/>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w:t>
            </w:r>
          </w:p>
        </w:tc>
      </w:tr>
      <w:tr w:rsidR="00C17B43" w:rsidTr="00FB0285">
        <w:tc>
          <w:tcPr>
            <w:tcW w:w="8931" w:type="dxa"/>
            <w:gridSpan w:val="7"/>
            <w:tcBorders>
              <w:left w:val="single" w:sz="1" w:space="0" w:color="000000"/>
              <w:bottom w:val="single" w:sz="1" w:space="0" w:color="000000"/>
              <w:right w:val="single" w:sz="1" w:space="0" w:color="000000"/>
            </w:tcBorders>
            <w:shd w:val="clear" w:color="auto" w:fill="E6E6E6"/>
          </w:tcPr>
          <w:p w:rsidR="00C17B43" w:rsidRDefault="00C17B43" w:rsidP="00FB0285">
            <w:pPr>
              <w:pStyle w:val="TableContents"/>
              <w:rPr>
                <w:rFonts w:ascii="Arial" w:hAnsi="Arial"/>
                <w:b/>
                <w:bCs/>
                <w:sz w:val="20"/>
              </w:rPr>
            </w:pPr>
            <w:r>
              <w:rPr>
                <w:rFonts w:ascii="Arial" w:hAnsi="Arial"/>
                <w:b/>
                <w:bCs/>
                <w:sz w:val="20"/>
              </w:rPr>
              <w:t>Para la Ejecución del Caso de Prueba:</w:t>
            </w:r>
          </w:p>
        </w:tc>
      </w:tr>
      <w:tr w:rsidR="00C17B43" w:rsidTr="00FB0285">
        <w:tc>
          <w:tcPr>
            <w:tcW w:w="851" w:type="dxa"/>
            <w:tcBorders>
              <w:left w:val="single" w:sz="1" w:space="0" w:color="000000"/>
              <w:bottom w:val="single" w:sz="1" w:space="0" w:color="000000"/>
            </w:tcBorders>
            <w:shd w:val="clear" w:color="auto" w:fill="808080"/>
          </w:tcPr>
          <w:p w:rsidR="00C17B43" w:rsidRDefault="00C17B43"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C17B43" w:rsidRDefault="00C17B43"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C17B43" w:rsidRDefault="00C17B43"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C17B43" w:rsidRDefault="00C17B43"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C17B43" w:rsidRDefault="00C17B43" w:rsidP="00FB0285">
            <w:pPr>
              <w:pStyle w:val="TableContents"/>
              <w:jc w:val="center"/>
              <w:rPr>
                <w:rFonts w:ascii="Arial" w:hAnsi="Arial"/>
                <w:b/>
                <w:bCs/>
                <w:sz w:val="20"/>
              </w:rPr>
            </w:pPr>
            <w:r>
              <w:rPr>
                <w:rFonts w:ascii="Arial" w:hAnsi="Arial"/>
                <w:b/>
                <w:bCs/>
                <w:sz w:val="20"/>
              </w:rPr>
              <w:t>Resultado Obtenido</w:t>
            </w: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w:t>
            </w:r>
            <w:r w:rsidRPr="006438C3">
              <w:rPr>
                <w:rFonts w:ascii="Arial" w:hAnsi="Arial" w:cs="Arial"/>
                <w:color w:val="000000"/>
                <w:sz w:val="21"/>
                <w:szCs w:val="21"/>
                <w:shd w:val="clear" w:color="auto" w:fill="FFFFFF"/>
                <w:lang w:val="en-US"/>
              </w:rPr>
              <w:lastRenderedPageBreak/>
              <w:t>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introducción del texto.</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negrita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negrita desde los atajos del teclado (CTRL+B).</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cursiva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cursiva desde los atajos del teclado (CTRL+I).</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subrayado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subrayado desde los atajos del teclado (CTRL+U).</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viñetas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viñetas numéricas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párrafo alineado a la izquierda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w:t>
            </w:r>
            <w:r>
              <w:lastRenderedPageBreak/>
              <w:t xml:space="preserve">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w:t>
            </w:r>
            <w:r>
              <w:rPr>
                <w:rFonts w:ascii="Arial" w:hAnsi="Arial"/>
                <w:sz w:val="20"/>
              </w:rPr>
              <w:lastRenderedPageBreak/>
              <w:t xml:space="preserve">teclado (CTRL+SHIFT+L).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lastRenderedPageBreak/>
              <w:t xml:space="preserve">Satisfactorio. </w:t>
            </w:r>
          </w:p>
          <w:p w:rsidR="00C17B43" w:rsidRDefault="00C17B43" w:rsidP="00FB0285">
            <w:pPr>
              <w:pStyle w:val="TableContents"/>
              <w:rPr>
                <w:rFonts w:ascii="Arial" w:hAnsi="Arial"/>
                <w:sz w:val="20"/>
              </w:rPr>
            </w:pPr>
            <w:r>
              <w:rPr>
                <w:rFonts w:ascii="Arial" w:hAnsi="Arial"/>
                <w:sz w:val="20"/>
              </w:rPr>
              <w:t xml:space="preserve">Correcta aplicación del texto con el estilo párrafo alineado a la izquierda </w:t>
            </w:r>
            <w:r>
              <w:rPr>
                <w:rFonts w:ascii="Arial" w:hAnsi="Arial"/>
                <w:sz w:val="20"/>
              </w:rPr>
              <w:lastRenderedPageBreak/>
              <w:t xml:space="preserve">desde los atajos del teclado (CTRL+SHIFT+L). </w:t>
            </w: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lastRenderedPageBreak/>
              <w:t>14</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párrafo alineado al centro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párrafo alineado a la derecha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el estilo párrafo justificado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Correcta aplicación del texto con menos tabulación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tenga más tabulación, </w:t>
            </w:r>
            <w:r>
              <w:rPr>
                <w:rFonts w:ascii="Arial" w:hAnsi="Arial"/>
                <w:sz w:val="20"/>
              </w:rPr>
              <w:lastRenderedPageBreak/>
              <w:t xml:space="preserve">desde el mouse.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lastRenderedPageBreak/>
              <w:t xml:space="preserve">Satisfactorio. </w:t>
            </w:r>
          </w:p>
          <w:p w:rsidR="00C17B43" w:rsidRDefault="00C17B43" w:rsidP="00FB0285">
            <w:pPr>
              <w:pStyle w:val="TableContents"/>
              <w:rPr>
                <w:rFonts w:ascii="Arial" w:hAnsi="Arial"/>
                <w:sz w:val="20"/>
              </w:rPr>
            </w:pPr>
            <w:r>
              <w:rPr>
                <w:rFonts w:ascii="Arial" w:hAnsi="Arial"/>
                <w:sz w:val="20"/>
              </w:rPr>
              <w:t xml:space="preserve">Correcta aplicación del </w:t>
            </w:r>
            <w:r>
              <w:rPr>
                <w:rFonts w:ascii="Arial" w:hAnsi="Arial"/>
                <w:sz w:val="20"/>
              </w:rPr>
              <w:lastRenderedPageBreak/>
              <w:t>texto con más tabulación desde el mouse.</w:t>
            </w:r>
          </w:p>
          <w:p w:rsidR="00C17B43" w:rsidRDefault="00C17B43" w:rsidP="00FB0285">
            <w:pPr>
              <w:pStyle w:val="TableContents"/>
              <w:rPr>
                <w:rFonts w:ascii="Arial" w:hAnsi="Arial"/>
                <w:sz w:val="20"/>
              </w:rPr>
            </w:pPr>
          </w:p>
        </w:tc>
      </w:tr>
      <w:tr w:rsidR="00C17B43" w:rsidTr="00FB0285">
        <w:tc>
          <w:tcPr>
            <w:tcW w:w="851" w:type="dxa"/>
            <w:tcBorders>
              <w:left w:val="single" w:sz="1" w:space="0" w:color="000000"/>
              <w:bottom w:val="single" w:sz="1" w:space="0" w:color="000000"/>
            </w:tcBorders>
          </w:tcPr>
          <w:p w:rsidR="00C17B43" w:rsidRDefault="00C17B43" w:rsidP="00FB0285">
            <w:pPr>
              <w:pStyle w:val="TableContents"/>
              <w:rPr>
                <w:rFonts w:ascii="Arial" w:hAnsi="Arial"/>
                <w:sz w:val="20"/>
              </w:rPr>
            </w:pPr>
            <w:r>
              <w:rPr>
                <w:rFonts w:ascii="Arial" w:hAnsi="Arial"/>
                <w:sz w:val="20"/>
              </w:rPr>
              <w:lastRenderedPageBreak/>
              <w:t>23</w:t>
            </w:r>
          </w:p>
        </w:tc>
        <w:tc>
          <w:tcPr>
            <w:tcW w:w="1559" w:type="dxa"/>
            <w:tcBorders>
              <w:left w:val="single" w:sz="1" w:space="0" w:color="000000"/>
              <w:bottom w:val="single" w:sz="1" w:space="0" w:color="000000"/>
            </w:tcBorders>
          </w:tcPr>
          <w:p w:rsidR="00C17B43" w:rsidRPr="00486A8F" w:rsidRDefault="00C17B43"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C17B43" w:rsidRPr="006438C3" w:rsidRDefault="00C17B43"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C17B43" w:rsidRPr="00B151C0" w:rsidRDefault="00C17B43"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C17B43" w:rsidRDefault="00C17B43" w:rsidP="00FB0285">
            <w:pPr>
              <w:pStyle w:val="TableContents"/>
              <w:rPr>
                <w:rFonts w:ascii="Arial" w:hAnsi="Arial"/>
                <w:sz w:val="20"/>
              </w:rPr>
            </w:pPr>
            <w:r>
              <w:rPr>
                <w:rFonts w:ascii="Arial" w:hAnsi="Arial"/>
                <w:sz w:val="20"/>
              </w:rPr>
              <w:t xml:space="preserve">Satisfactorio. </w:t>
            </w:r>
          </w:p>
          <w:p w:rsidR="00C17B43" w:rsidRDefault="00C17B43"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976FBC" w:rsidTr="00976FBC">
        <w:tc>
          <w:tcPr>
            <w:tcW w:w="851" w:type="dxa"/>
            <w:tcBorders>
              <w:left w:val="single" w:sz="1" w:space="0" w:color="000000"/>
              <w:bottom w:val="single" w:sz="1" w:space="0" w:color="000000"/>
            </w:tcBorders>
            <w:shd w:val="clear" w:color="auto" w:fill="D99594" w:themeFill="accent2" w:themeFillTint="99"/>
          </w:tcPr>
          <w:p w:rsidR="00976FBC" w:rsidRDefault="00976FBC"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976FBC" w:rsidRDefault="00976FBC"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976FBC" w:rsidRPr="009703A6" w:rsidRDefault="00976FBC"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976FBC" w:rsidRDefault="00976FBC" w:rsidP="009C6F28">
            <w:pPr>
              <w:pStyle w:val="PSI-Normal"/>
              <w:spacing w:before="0" w:line="240" w:lineRule="auto"/>
              <w:ind w:left="360"/>
              <w:rPr>
                <w:rFonts w:ascii="Arial" w:hAnsi="Arial"/>
                <w:sz w:val="20"/>
              </w:rPr>
            </w:pPr>
            <w:r>
              <w:rPr>
                <w:rFonts w:ascii="Arial" w:hAnsi="Arial"/>
                <w:sz w:val="20"/>
              </w:rPr>
              <w:t>El sistema no</w:t>
            </w:r>
            <w:r w:rsidR="009C6F28">
              <w:rPr>
                <w:rFonts w:ascii="Arial" w:hAnsi="Arial"/>
                <w:sz w:val="20"/>
              </w:rPr>
              <w:t xml:space="preserve">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976FBC" w:rsidRDefault="00976FBC" w:rsidP="00FB0285">
            <w:pPr>
              <w:pStyle w:val="TableContents"/>
              <w:rPr>
                <w:rFonts w:ascii="Arial" w:hAnsi="Arial"/>
                <w:sz w:val="20"/>
              </w:rPr>
            </w:pPr>
            <w:r>
              <w:rPr>
                <w:rFonts w:ascii="Arial" w:hAnsi="Arial"/>
                <w:sz w:val="20"/>
              </w:rPr>
              <w:t>Insatisfactorio.</w:t>
            </w:r>
          </w:p>
          <w:p w:rsidR="00976FBC" w:rsidRDefault="00976FBC" w:rsidP="009C6F28">
            <w:pPr>
              <w:pStyle w:val="TableContents"/>
              <w:rPr>
                <w:rFonts w:ascii="Arial" w:hAnsi="Arial"/>
                <w:sz w:val="20"/>
              </w:rPr>
            </w:pPr>
            <w:r>
              <w:rPr>
                <w:rFonts w:ascii="Arial" w:hAnsi="Arial"/>
                <w:sz w:val="20"/>
              </w:rPr>
              <w:t>Error: El sistema permite guardar los cambios del programa si</w:t>
            </w:r>
            <w:r w:rsidR="009C6F28">
              <w:rPr>
                <w:rFonts w:ascii="Arial" w:hAnsi="Arial"/>
                <w:sz w:val="20"/>
              </w:rPr>
              <w:t xml:space="preserve"> el campo se encuentra vacío.</w:t>
            </w:r>
          </w:p>
        </w:tc>
      </w:tr>
      <w:tr w:rsidR="00976FBC" w:rsidTr="00FB0285">
        <w:tc>
          <w:tcPr>
            <w:tcW w:w="8931" w:type="dxa"/>
            <w:gridSpan w:val="7"/>
            <w:tcBorders>
              <w:left w:val="single" w:sz="1" w:space="0" w:color="000000"/>
              <w:bottom w:val="single" w:sz="1" w:space="0" w:color="000000"/>
              <w:right w:val="single" w:sz="1" w:space="0" w:color="000000"/>
            </w:tcBorders>
            <w:shd w:val="clear" w:color="auto" w:fill="E6E6E6"/>
          </w:tcPr>
          <w:p w:rsidR="00976FBC" w:rsidRDefault="00976FBC"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9C6F28" w:rsidRPr="00713567" w:rsidRDefault="009C6F28" w:rsidP="00FB0285">
            <w:pPr>
              <w:pStyle w:val="PSI-Normal"/>
            </w:pPr>
            <w:r>
              <w:t>Además se probará que no se permitan guardar los cambios realizados si dicho campo se encuentra vacío.</w:t>
            </w:r>
          </w:p>
        </w:tc>
      </w:tr>
      <w:tr w:rsidR="00976FBC" w:rsidTr="00FB0285">
        <w:tc>
          <w:tcPr>
            <w:tcW w:w="8931" w:type="dxa"/>
            <w:gridSpan w:val="7"/>
            <w:tcBorders>
              <w:left w:val="single" w:sz="1" w:space="0" w:color="000000"/>
              <w:bottom w:val="single" w:sz="1" w:space="0" w:color="000000"/>
              <w:right w:val="single" w:sz="1" w:space="0" w:color="000000"/>
            </w:tcBorders>
          </w:tcPr>
          <w:p w:rsidR="00976FBC" w:rsidRDefault="00976FBC" w:rsidP="00FB0285">
            <w:pPr>
              <w:pStyle w:val="TableContents"/>
              <w:rPr>
                <w:rFonts w:ascii="Arial" w:hAnsi="Arial"/>
                <w:color w:val="0000FF"/>
                <w:sz w:val="20"/>
              </w:rPr>
            </w:pPr>
            <w:r>
              <w:rPr>
                <w:rFonts w:ascii="Arial" w:hAnsi="Arial"/>
                <w:b/>
                <w:bCs/>
                <w:sz w:val="20"/>
              </w:rPr>
              <w:t>Decisión de Aprobación del Caso de Prueba:</w:t>
            </w:r>
            <w:r w:rsidR="00C153F9">
              <w:rPr>
                <w:rFonts w:ascii="Arial" w:hAnsi="Arial"/>
                <w:sz w:val="20"/>
              </w:rPr>
              <w:t xml:space="preserve">    Aprobó: __</w:t>
            </w:r>
            <w:r>
              <w:rPr>
                <w:rFonts w:ascii="Arial" w:hAnsi="Arial"/>
                <w:sz w:val="20"/>
              </w:rPr>
              <w:t>__    Fallo: _</w:t>
            </w:r>
            <w:r w:rsidR="00C153F9">
              <w:rPr>
                <w:rFonts w:ascii="Arial" w:hAnsi="Arial"/>
                <w:sz w:val="20"/>
              </w:rPr>
              <w:t>_X</w:t>
            </w:r>
            <w:r>
              <w:rPr>
                <w:rFonts w:ascii="Arial" w:hAnsi="Arial"/>
                <w:sz w:val="20"/>
              </w:rPr>
              <w:t xml:space="preserve">__ </w:t>
            </w:r>
          </w:p>
        </w:tc>
      </w:tr>
      <w:tr w:rsidR="00976FBC" w:rsidRPr="00B327AB" w:rsidTr="00FB0285">
        <w:tc>
          <w:tcPr>
            <w:tcW w:w="8931" w:type="dxa"/>
            <w:gridSpan w:val="7"/>
            <w:tcBorders>
              <w:left w:val="single" w:sz="1" w:space="0" w:color="000000"/>
              <w:bottom w:val="single" w:sz="1" w:space="0" w:color="000000"/>
              <w:right w:val="single" w:sz="1" w:space="0" w:color="000000"/>
            </w:tcBorders>
          </w:tcPr>
          <w:p w:rsidR="00976FBC" w:rsidRDefault="00976FBC" w:rsidP="00FB0285">
            <w:pPr>
              <w:pStyle w:val="TableContents"/>
              <w:rPr>
                <w:rFonts w:ascii="Arial" w:hAnsi="Arial"/>
                <w:sz w:val="20"/>
              </w:rPr>
            </w:pPr>
            <w:r>
              <w:rPr>
                <w:rFonts w:ascii="Arial" w:hAnsi="Arial"/>
                <w:b/>
                <w:bCs/>
                <w:sz w:val="20"/>
              </w:rPr>
              <w:t xml:space="preserve">Fecha de Aprobación del Caso de Prueba: </w:t>
            </w:r>
            <w:r w:rsidR="00C153F9">
              <w:rPr>
                <w:rFonts w:ascii="Arial" w:hAnsi="Arial"/>
                <w:sz w:val="20"/>
              </w:rPr>
              <w:t xml:space="preserve">  _______</w:t>
            </w:r>
            <w:r>
              <w:rPr>
                <w:rFonts w:ascii="Arial" w:hAnsi="Arial"/>
                <w:sz w:val="20"/>
              </w:rPr>
              <w:t>____</w:t>
            </w:r>
          </w:p>
        </w:tc>
      </w:tr>
    </w:tbl>
    <w:p w:rsidR="00C17B43" w:rsidRDefault="00C17B43" w:rsidP="00C17B43">
      <w:pPr>
        <w:rPr>
          <w:lang w:val="es-AR"/>
        </w:rPr>
      </w:pPr>
    </w:p>
    <w:p w:rsidR="00FC1F4D" w:rsidRPr="00C17B43" w:rsidRDefault="00FC1F4D" w:rsidP="00D92A17">
      <w:pPr>
        <w:rPr>
          <w:lang w:val="es-AR"/>
        </w:rPr>
      </w:pPr>
    </w:p>
    <w:p w:rsidR="00FC1F4D" w:rsidRDefault="00FC1F4D" w:rsidP="00D92A17">
      <w:pPr>
        <w:rPr>
          <w:lang w:val="es-VE"/>
        </w:rPr>
      </w:pPr>
    </w:p>
    <w:p w:rsidR="004869CB" w:rsidRPr="004D5405" w:rsidRDefault="004869CB" w:rsidP="004869CB">
      <w:pPr>
        <w:pStyle w:val="PSI-Ttulo2"/>
        <w:rPr>
          <w:color w:val="365F91" w:themeColor="accent1" w:themeShade="BF"/>
          <w:sz w:val="28"/>
          <w:szCs w:val="28"/>
        </w:rPr>
      </w:pPr>
      <w:bookmarkStart w:id="148" w:name="_Toc38806137"/>
      <w:r w:rsidRPr="007D26B3">
        <w:t>Caso de Prueba P04</w:t>
      </w:r>
      <w:r>
        <w:t>4</w:t>
      </w:r>
      <w:bookmarkEnd w:id="148"/>
    </w:p>
    <w:p w:rsidR="004869CB" w:rsidRDefault="004869CB" w:rsidP="004869CB">
      <w:r>
        <w:t>Correspondiente a la Modificación de Programa.</w:t>
      </w:r>
    </w:p>
    <w:p w:rsidR="004869CB" w:rsidRDefault="004869CB" w:rsidP="004869CB">
      <w:pPr>
        <w:pStyle w:val="PSI-Ttulo3"/>
      </w:pPr>
    </w:p>
    <w:p w:rsidR="004869CB" w:rsidRPr="00664D4B" w:rsidRDefault="004869CB" w:rsidP="004869CB">
      <w:pPr>
        <w:pStyle w:val="PSI-Ttulo3"/>
      </w:pPr>
      <w:bookmarkStart w:id="149" w:name="_Toc38806138"/>
      <w:r w:rsidRPr="00664D4B">
        <w:t>Descripción</w:t>
      </w:r>
      <w:bookmarkEnd w:id="149"/>
      <w:r w:rsidRPr="00664D4B">
        <w:t xml:space="preserve"> </w:t>
      </w:r>
    </w:p>
    <w:p w:rsidR="004869CB" w:rsidRDefault="004869CB" w:rsidP="004869CB">
      <w:pPr>
        <w:pStyle w:val="PSI-Normal"/>
      </w:pPr>
      <w:r w:rsidRPr="00664D4B">
        <w:t xml:space="preserve">Este caso de prueba, tiene como objetivo probar </w:t>
      </w:r>
      <w:r>
        <w:t>que el input text "Objetivos Generales" permita introducir todo tipo de texto sin ninguna restricción y además probar que el texto se modifica con las opciones del menú de estilo (negrita, cursiva, viñetas, etc.).</w:t>
      </w:r>
    </w:p>
    <w:p w:rsidR="004869CB" w:rsidRPr="00664D4B" w:rsidRDefault="004869CB" w:rsidP="004869CB">
      <w:pPr>
        <w:pStyle w:val="PSI-Normal"/>
      </w:pPr>
      <w:r>
        <w:t>Además se probará que no se permitan guardar los cambios realizados si dicho campo se encuentra vacío.</w:t>
      </w:r>
    </w:p>
    <w:p w:rsidR="004869CB" w:rsidRPr="00664D4B" w:rsidRDefault="004869CB" w:rsidP="004869CB">
      <w:pPr>
        <w:pStyle w:val="PSI-Ttulo3"/>
      </w:pPr>
      <w:bookmarkStart w:id="150" w:name="_Toc38806139"/>
      <w:r w:rsidRPr="00664D4B">
        <w:t>Evaluación de la Prueba</w:t>
      </w:r>
      <w:bookmarkEnd w:id="150"/>
      <w:r w:rsidRPr="00664D4B">
        <w:t xml:space="preserve"> </w:t>
      </w:r>
    </w:p>
    <w:p w:rsidR="004869CB" w:rsidRDefault="004869CB" w:rsidP="004869CB">
      <w:pPr>
        <w:pStyle w:val="PSI-Normal"/>
      </w:pPr>
      <w:r>
        <w:t>Realizada e Ins</w:t>
      </w:r>
      <w:r w:rsidRPr="00664D4B">
        <w:t>atisfactoria.</w:t>
      </w:r>
    </w:p>
    <w:p w:rsidR="004869CB" w:rsidRDefault="004869CB" w:rsidP="004869CB">
      <w:pPr>
        <w:pStyle w:val="PSI-Normal"/>
      </w:pPr>
    </w:p>
    <w:p w:rsidR="004869CB" w:rsidRPr="00664D4B" w:rsidRDefault="004869CB" w:rsidP="004869C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869CB" w:rsidTr="00FB0285">
        <w:tc>
          <w:tcPr>
            <w:tcW w:w="4904" w:type="dxa"/>
            <w:gridSpan w:val="4"/>
            <w:tcBorders>
              <w:top w:val="single" w:sz="1" w:space="0" w:color="000000"/>
              <w:left w:val="single" w:sz="1" w:space="0" w:color="000000"/>
              <w:bottom w:val="single" w:sz="1" w:space="0" w:color="000000"/>
            </w:tcBorders>
          </w:tcPr>
          <w:p w:rsidR="004869CB" w:rsidRDefault="004869CB"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869CB" w:rsidRDefault="004869CB" w:rsidP="00FB0285">
            <w:pPr>
              <w:pStyle w:val="PSI-Normal"/>
              <w:rPr>
                <w:b/>
              </w:rPr>
            </w:pPr>
            <w:r>
              <w:rPr>
                <w:b/>
              </w:rPr>
              <w:t xml:space="preserve">Nivel de Prueba: </w:t>
            </w:r>
            <w:r w:rsidRPr="00565228">
              <w:t>Componente</w:t>
            </w:r>
          </w:p>
        </w:tc>
      </w:tr>
      <w:tr w:rsidR="004869CB" w:rsidTr="00FB0285">
        <w:tc>
          <w:tcPr>
            <w:tcW w:w="4904" w:type="dxa"/>
            <w:gridSpan w:val="4"/>
            <w:tcBorders>
              <w:left w:val="single" w:sz="1" w:space="0" w:color="000000"/>
              <w:bottom w:val="single" w:sz="1" w:space="0" w:color="000000"/>
            </w:tcBorders>
            <w:shd w:val="clear" w:color="auto" w:fill="E6E6E6"/>
          </w:tcPr>
          <w:p w:rsidR="004869CB" w:rsidRDefault="004869CB"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4869CB" w:rsidRDefault="004869CB" w:rsidP="00FB0285">
            <w:pPr>
              <w:pStyle w:val="PSI-Normal"/>
              <w:rPr>
                <w:b/>
              </w:rPr>
            </w:pPr>
            <w:r>
              <w:rPr>
                <w:b/>
              </w:rPr>
              <w:t xml:space="preserve">Tipo(s) de Pruebas(s): </w:t>
            </w:r>
            <w:r w:rsidRPr="00995A0D">
              <w:t>Funcional</w:t>
            </w:r>
          </w:p>
        </w:tc>
      </w:tr>
      <w:tr w:rsidR="004869CB" w:rsidRPr="00CF4BD4" w:rsidTr="00FB0285">
        <w:tc>
          <w:tcPr>
            <w:tcW w:w="4904" w:type="dxa"/>
            <w:gridSpan w:val="4"/>
            <w:tcBorders>
              <w:left w:val="single" w:sz="1" w:space="0" w:color="000000"/>
              <w:bottom w:val="single" w:sz="1" w:space="0" w:color="000000"/>
            </w:tcBorders>
          </w:tcPr>
          <w:p w:rsidR="004869CB" w:rsidRDefault="004869CB"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869CB" w:rsidRPr="00CF4BD4" w:rsidTr="00FB0285">
              <w:trPr>
                <w:trHeight w:val="263"/>
              </w:trPr>
              <w:tc>
                <w:tcPr>
                  <w:tcW w:w="4426" w:type="dxa"/>
                </w:tcPr>
                <w:p w:rsidR="004869CB" w:rsidRPr="004D5405" w:rsidRDefault="004869CB"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869CB" w:rsidRPr="004D5405" w:rsidRDefault="004869CB" w:rsidP="00FB0285">
            <w:pPr>
              <w:pStyle w:val="TableContents"/>
              <w:rPr>
                <w:rFonts w:ascii="Arial" w:hAnsi="Arial"/>
                <w:color w:val="0000FF"/>
                <w:sz w:val="20"/>
                <w:lang w:val="es-AR"/>
              </w:rPr>
            </w:pP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869CB" w:rsidRPr="00606E1E" w:rsidRDefault="004869CB" w:rsidP="00FB0285">
            <w:pPr>
              <w:pStyle w:val="PSI-Normal"/>
            </w:pPr>
            <w:r>
              <w:rPr>
                <w:b/>
              </w:rPr>
              <w:t xml:space="preserve">Autor del Caso de Prueba: </w:t>
            </w:r>
            <w:r>
              <w:t>Nicolás Sartini</w:t>
            </w: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PSI-Normal"/>
              <w:rPr>
                <w:b/>
              </w:rPr>
            </w:pPr>
            <w:r>
              <w:rPr>
                <w:b/>
              </w:rPr>
              <w:t xml:space="preserve">ID/Nombre Caso de Prueba: </w:t>
            </w:r>
            <w:r>
              <w:t>P044</w:t>
            </w:r>
          </w:p>
        </w:tc>
        <w:tc>
          <w:tcPr>
            <w:tcW w:w="4027" w:type="dxa"/>
            <w:gridSpan w:val="3"/>
            <w:tcBorders>
              <w:left w:val="single" w:sz="1" w:space="0" w:color="000000"/>
              <w:bottom w:val="single" w:sz="1" w:space="0" w:color="000000"/>
              <w:right w:val="single" w:sz="1" w:space="0" w:color="000000"/>
            </w:tcBorders>
          </w:tcPr>
          <w:p w:rsidR="004869CB" w:rsidRDefault="004869CB" w:rsidP="00FB0285">
            <w:pPr>
              <w:pStyle w:val="PSI-Normal"/>
              <w:rPr>
                <w:b/>
              </w:rPr>
            </w:pPr>
            <w:r>
              <w:rPr>
                <w:b/>
              </w:rPr>
              <w:t xml:space="preserve">Nombre del Probador: </w:t>
            </w:r>
            <w:r>
              <w:t>Nicolás Sartini</w:t>
            </w: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869CB" w:rsidRDefault="004869CB"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4869CB" w:rsidRDefault="004869CB" w:rsidP="00FB0285">
            <w:pPr>
              <w:pStyle w:val="PSI-Normal"/>
              <w:rPr>
                <w:b/>
              </w:rPr>
            </w:pPr>
            <w:r>
              <w:rPr>
                <w:b/>
              </w:rPr>
              <w:t xml:space="preserve">Fecha de Ejecución: </w:t>
            </w:r>
            <w:r>
              <w:t>21</w:t>
            </w:r>
            <w:r w:rsidRPr="00473DBE">
              <w:t>/</w:t>
            </w:r>
            <w:r>
              <w:t>04</w:t>
            </w:r>
            <w:r w:rsidRPr="00473DBE">
              <w:t>/20</w:t>
            </w:r>
            <w:r>
              <w:t>20</w:t>
            </w:r>
          </w:p>
        </w:tc>
      </w:tr>
      <w:tr w:rsidR="004869CB" w:rsidTr="00FB0285">
        <w:tc>
          <w:tcPr>
            <w:tcW w:w="8931" w:type="dxa"/>
            <w:gridSpan w:val="7"/>
            <w:tcBorders>
              <w:left w:val="single" w:sz="1" w:space="0" w:color="000000"/>
              <w:bottom w:val="single" w:sz="1" w:space="0" w:color="000000"/>
              <w:right w:val="single" w:sz="1" w:space="0" w:color="000000"/>
            </w:tcBorders>
            <w:shd w:val="clear" w:color="auto" w:fill="E6E6E6"/>
          </w:tcPr>
          <w:p w:rsidR="004869CB" w:rsidRDefault="004869CB" w:rsidP="00FB0285">
            <w:pPr>
              <w:pStyle w:val="TableContents"/>
              <w:rPr>
                <w:rFonts w:ascii="Arial" w:hAnsi="Arial"/>
                <w:b/>
                <w:bCs/>
                <w:sz w:val="20"/>
              </w:rPr>
            </w:pPr>
            <w:r>
              <w:rPr>
                <w:rFonts w:ascii="Arial" w:hAnsi="Arial"/>
                <w:b/>
                <w:bCs/>
                <w:sz w:val="20"/>
              </w:rPr>
              <w:t>Condición(es) para que se ejecute el Caso de Prueba:</w:t>
            </w:r>
          </w:p>
        </w:tc>
      </w:tr>
      <w:tr w:rsidR="004869CB"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869CB" w:rsidTr="00FB0285">
              <w:trPr>
                <w:trHeight w:val="574"/>
              </w:trPr>
              <w:tc>
                <w:tcPr>
                  <w:tcW w:w="4308" w:type="dxa"/>
                </w:tcPr>
                <w:p w:rsidR="004869CB" w:rsidRDefault="004869CB" w:rsidP="00FB0285">
                  <w:pPr>
                    <w:pStyle w:val="PSI-Normal"/>
                  </w:pPr>
                  <w:r>
                    <w:t xml:space="preserve">Se deben cumplir con los recursos necesarios en cuanto a software, hardware y configuraciones necesarias para que se pueda ejecutar este caso de prueba. </w:t>
                  </w:r>
                </w:p>
              </w:tc>
            </w:tr>
          </w:tbl>
          <w:p w:rsidR="004869CB" w:rsidRPr="002F45D3" w:rsidRDefault="004869CB"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869CB" w:rsidRPr="002F45D3" w:rsidRDefault="004869CB" w:rsidP="00FB0285">
            <w:pPr>
              <w:pStyle w:val="PSI-Normal"/>
            </w:pPr>
            <w:r>
              <w:t>-</w:t>
            </w: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w:t>
            </w:r>
          </w:p>
        </w:tc>
      </w:tr>
      <w:tr w:rsidR="004869CB" w:rsidTr="00FB0285">
        <w:tc>
          <w:tcPr>
            <w:tcW w:w="8931" w:type="dxa"/>
            <w:gridSpan w:val="7"/>
            <w:tcBorders>
              <w:left w:val="single" w:sz="1" w:space="0" w:color="000000"/>
              <w:bottom w:val="single" w:sz="1" w:space="0" w:color="000000"/>
              <w:right w:val="single" w:sz="1" w:space="0" w:color="000000"/>
            </w:tcBorders>
            <w:shd w:val="clear" w:color="auto" w:fill="E6E6E6"/>
          </w:tcPr>
          <w:p w:rsidR="004869CB" w:rsidRDefault="004869CB" w:rsidP="00FB0285">
            <w:pPr>
              <w:pStyle w:val="TableContents"/>
              <w:rPr>
                <w:rFonts w:ascii="Arial" w:hAnsi="Arial"/>
                <w:b/>
                <w:bCs/>
                <w:sz w:val="20"/>
              </w:rPr>
            </w:pPr>
            <w:r>
              <w:rPr>
                <w:rFonts w:ascii="Arial" w:hAnsi="Arial"/>
                <w:b/>
                <w:bCs/>
                <w:sz w:val="20"/>
              </w:rPr>
              <w:t>Para la Ejecución del Caso de Prueba:</w:t>
            </w:r>
          </w:p>
        </w:tc>
      </w:tr>
      <w:tr w:rsidR="004869CB" w:rsidTr="00FB0285">
        <w:tc>
          <w:tcPr>
            <w:tcW w:w="851" w:type="dxa"/>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Resultado Obtenido</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w:t>
            </w:r>
            <w:r w:rsidRPr="006438C3">
              <w:rPr>
                <w:rFonts w:ascii="Arial" w:hAnsi="Arial" w:cs="Arial"/>
                <w:color w:val="000000"/>
                <w:sz w:val="21"/>
                <w:szCs w:val="21"/>
                <w:shd w:val="clear" w:color="auto" w:fill="FFFFFF"/>
                <w:lang w:val="en-US"/>
              </w:rPr>
              <w:lastRenderedPageBreak/>
              <w:t>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introducción del texto.</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negrita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negrita desde los atajos del teclado (CTRL+B).</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cursiva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5</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cursiva desde los atajos del teclado (CTRL+I).</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subrayado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subrayado desde los atajos del teclado (CTRL+U).</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viñetas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viñetas numéricas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alineado a la izquierda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w:t>
            </w:r>
            <w:r>
              <w:lastRenderedPageBreak/>
              <w:t xml:space="preserve">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w:t>
            </w:r>
            <w:r>
              <w:rPr>
                <w:rFonts w:ascii="Arial" w:hAnsi="Arial"/>
                <w:sz w:val="20"/>
              </w:rPr>
              <w:lastRenderedPageBreak/>
              <w:t xml:space="preserve">teclado (CTRL+SHIFT+L).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alineado a la izquierda </w:t>
            </w:r>
            <w:r>
              <w:rPr>
                <w:rFonts w:ascii="Arial" w:hAnsi="Arial"/>
                <w:sz w:val="20"/>
              </w:rPr>
              <w:lastRenderedPageBreak/>
              <w:t xml:space="preserve">desde los atajos del teclado (CTRL+SHIFT+L).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14</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alineado al centro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alineado a la derecha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justificado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menos tabulación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más tabulación, </w:t>
            </w:r>
            <w:r>
              <w:rPr>
                <w:rFonts w:ascii="Arial" w:hAnsi="Arial"/>
                <w:sz w:val="20"/>
              </w:rPr>
              <w:lastRenderedPageBreak/>
              <w:t xml:space="preserve">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w:t>
            </w:r>
            <w:r>
              <w:rPr>
                <w:rFonts w:ascii="Arial" w:hAnsi="Arial"/>
                <w:sz w:val="20"/>
              </w:rPr>
              <w:lastRenderedPageBreak/>
              <w:t>texto con más tabulación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23</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4869CB" w:rsidTr="00FB0285">
        <w:tc>
          <w:tcPr>
            <w:tcW w:w="851" w:type="dxa"/>
            <w:tcBorders>
              <w:left w:val="single" w:sz="1" w:space="0" w:color="000000"/>
              <w:bottom w:val="single" w:sz="1" w:space="0" w:color="000000"/>
            </w:tcBorders>
            <w:shd w:val="clear" w:color="auto" w:fill="D99594" w:themeFill="accent2" w:themeFillTint="99"/>
          </w:tcPr>
          <w:p w:rsidR="004869CB" w:rsidRDefault="004869CB"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4869CB" w:rsidRDefault="004869CB"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4869CB" w:rsidRPr="009703A6" w:rsidRDefault="004869CB"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4869CB" w:rsidRDefault="004869CB"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869CB" w:rsidRDefault="004869CB" w:rsidP="00FB0285">
            <w:pPr>
              <w:pStyle w:val="TableContents"/>
              <w:rPr>
                <w:rFonts w:ascii="Arial" w:hAnsi="Arial"/>
                <w:sz w:val="20"/>
              </w:rPr>
            </w:pPr>
            <w:r>
              <w:rPr>
                <w:rFonts w:ascii="Arial" w:hAnsi="Arial"/>
                <w:sz w:val="20"/>
              </w:rPr>
              <w:t>Insatisfactorio.</w:t>
            </w:r>
          </w:p>
          <w:p w:rsidR="004869CB" w:rsidRDefault="004869CB"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4869CB" w:rsidTr="00FB0285">
        <w:tc>
          <w:tcPr>
            <w:tcW w:w="8931" w:type="dxa"/>
            <w:gridSpan w:val="7"/>
            <w:tcBorders>
              <w:left w:val="single" w:sz="1" w:space="0" w:color="000000"/>
              <w:bottom w:val="single" w:sz="1" w:space="0" w:color="000000"/>
              <w:right w:val="single" w:sz="1" w:space="0" w:color="000000"/>
            </w:tcBorders>
            <w:shd w:val="clear" w:color="auto" w:fill="E6E6E6"/>
          </w:tcPr>
          <w:p w:rsidR="004869CB" w:rsidRDefault="004869CB"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4869CB" w:rsidRPr="00713567" w:rsidRDefault="004869CB" w:rsidP="00FB0285">
            <w:pPr>
              <w:pStyle w:val="PSI-Normal"/>
            </w:pPr>
            <w:r>
              <w:t>Además se probará que no se permitan guardar los cambios realizados si dicho campo se encuentra vacío.</w:t>
            </w:r>
          </w:p>
        </w:tc>
      </w:tr>
      <w:tr w:rsidR="004869CB" w:rsidTr="00FB0285">
        <w:tc>
          <w:tcPr>
            <w:tcW w:w="8931" w:type="dxa"/>
            <w:gridSpan w:val="7"/>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4869CB" w:rsidRPr="00B327AB" w:rsidTr="00FB0285">
        <w:tc>
          <w:tcPr>
            <w:tcW w:w="8931" w:type="dxa"/>
            <w:gridSpan w:val="7"/>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4869CB" w:rsidRDefault="004869CB" w:rsidP="004869CB">
      <w:pPr>
        <w:rPr>
          <w:lang w:val="es-AR"/>
        </w:rPr>
      </w:pPr>
    </w:p>
    <w:p w:rsidR="004869CB" w:rsidRDefault="004869CB" w:rsidP="004869CB">
      <w:pPr>
        <w:rPr>
          <w:lang w:val="es-AR"/>
        </w:rPr>
      </w:pPr>
    </w:p>
    <w:p w:rsidR="00E16028" w:rsidRPr="00C17B43" w:rsidRDefault="00E16028" w:rsidP="004869CB">
      <w:pPr>
        <w:rPr>
          <w:lang w:val="es-AR"/>
        </w:rPr>
      </w:pPr>
    </w:p>
    <w:p w:rsidR="004869CB" w:rsidRPr="004D5405" w:rsidRDefault="004869CB" w:rsidP="004869CB">
      <w:pPr>
        <w:pStyle w:val="PSI-Ttulo2"/>
        <w:rPr>
          <w:color w:val="365F91" w:themeColor="accent1" w:themeShade="BF"/>
          <w:sz w:val="28"/>
          <w:szCs w:val="28"/>
        </w:rPr>
      </w:pPr>
      <w:bookmarkStart w:id="151" w:name="_Toc38806140"/>
      <w:r w:rsidRPr="007D26B3">
        <w:t>Caso de Prueba P04</w:t>
      </w:r>
      <w:r>
        <w:t>5</w:t>
      </w:r>
      <w:bookmarkEnd w:id="151"/>
    </w:p>
    <w:p w:rsidR="004869CB" w:rsidRDefault="004869CB" w:rsidP="004869CB">
      <w:r>
        <w:t>Correspondiente a la Modificación de Programa.</w:t>
      </w:r>
    </w:p>
    <w:p w:rsidR="004869CB" w:rsidRDefault="004869CB" w:rsidP="004869CB">
      <w:pPr>
        <w:pStyle w:val="PSI-Ttulo3"/>
      </w:pPr>
    </w:p>
    <w:p w:rsidR="004869CB" w:rsidRPr="00664D4B" w:rsidRDefault="004869CB" w:rsidP="004869CB">
      <w:pPr>
        <w:pStyle w:val="PSI-Ttulo3"/>
      </w:pPr>
      <w:bookmarkStart w:id="152" w:name="_Toc38806141"/>
      <w:r w:rsidRPr="00664D4B">
        <w:t>Descripción</w:t>
      </w:r>
      <w:bookmarkEnd w:id="152"/>
      <w:r w:rsidRPr="00664D4B">
        <w:t xml:space="preserve"> </w:t>
      </w:r>
    </w:p>
    <w:p w:rsidR="004869CB" w:rsidRDefault="004869CB" w:rsidP="004869CB">
      <w:pPr>
        <w:pStyle w:val="PSI-Normal"/>
      </w:pPr>
      <w:r w:rsidRPr="00664D4B">
        <w:t xml:space="preserve">Este caso de prueba, tiene como objetivo probar </w:t>
      </w:r>
      <w:r>
        <w:t>que el input text "Organización de los Contenidos - Programa Analítico" permita introducir todo tipo de texto sin ninguna restricción y además probar que el texto se modifica con las opciones del menú de estilo (negrita, cursiva, viñetas, etc.).</w:t>
      </w:r>
    </w:p>
    <w:p w:rsidR="004869CB" w:rsidRPr="00664D4B" w:rsidRDefault="004869CB" w:rsidP="004869CB">
      <w:pPr>
        <w:pStyle w:val="PSI-Normal"/>
      </w:pPr>
      <w:r>
        <w:t>Además se probará que no se permitan guardar los cambios realizados si dicho campo se encuentra vacío.</w:t>
      </w:r>
    </w:p>
    <w:p w:rsidR="004869CB" w:rsidRPr="00664D4B" w:rsidRDefault="004869CB" w:rsidP="004869CB">
      <w:pPr>
        <w:pStyle w:val="PSI-Ttulo3"/>
      </w:pPr>
      <w:bookmarkStart w:id="153" w:name="_Toc38806142"/>
      <w:r w:rsidRPr="00664D4B">
        <w:t>Evaluación de la Prueba</w:t>
      </w:r>
      <w:bookmarkEnd w:id="153"/>
      <w:r w:rsidRPr="00664D4B">
        <w:t xml:space="preserve"> </w:t>
      </w:r>
    </w:p>
    <w:p w:rsidR="004869CB" w:rsidRPr="00664D4B" w:rsidRDefault="004869CB" w:rsidP="004869CB">
      <w:pPr>
        <w:pStyle w:val="PSI-Normal"/>
      </w:pPr>
      <w:r>
        <w:t>Realizada e Ins</w:t>
      </w:r>
      <w:r w:rsidRPr="00664D4B">
        <w:t>atisfactoria.</w:t>
      </w: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869CB" w:rsidTr="00FB0285">
        <w:tc>
          <w:tcPr>
            <w:tcW w:w="4904" w:type="dxa"/>
            <w:gridSpan w:val="4"/>
            <w:tcBorders>
              <w:top w:val="single" w:sz="1" w:space="0" w:color="000000"/>
              <w:left w:val="single" w:sz="1" w:space="0" w:color="000000"/>
              <w:bottom w:val="single" w:sz="1" w:space="0" w:color="000000"/>
            </w:tcBorders>
          </w:tcPr>
          <w:p w:rsidR="004869CB" w:rsidRDefault="004869CB" w:rsidP="00FB0285">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869CB" w:rsidRDefault="004869CB" w:rsidP="00FB0285">
            <w:pPr>
              <w:pStyle w:val="PSI-Normal"/>
              <w:rPr>
                <w:b/>
              </w:rPr>
            </w:pPr>
            <w:r>
              <w:rPr>
                <w:b/>
              </w:rPr>
              <w:t xml:space="preserve">Nivel de Prueba: </w:t>
            </w:r>
            <w:r w:rsidRPr="00565228">
              <w:t>Componente</w:t>
            </w:r>
          </w:p>
        </w:tc>
      </w:tr>
      <w:tr w:rsidR="004869CB" w:rsidTr="00FB0285">
        <w:tc>
          <w:tcPr>
            <w:tcW w:w="4904" w:type="dxa"/>
            <w:gridSpan w:val="4"/>
            <w:tcBorders>
              <w:left w:val="single" w:sz="1" w:space="0" w:color="000000"/>
              <w:bottom w:val="single" w:sz="1" w:space="0" w:color="000000"/>
            </w:tcBorders>
            <w:shd w:val="clear" w:color="auto" w:fill="E6E6E6"/>
          </w:tcPr>
          <w:p w:rsidR="004869CB" w:rsidRDefault="004869CB"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4869CB" w:rsidRDefault="004869CB" w:rsidP="00FB0285">
            <w:pPr>
              <w:pStyle w:val="PSI-Normal"/>
              <w:rPr>
                <w:b/>
              </w:rPr>
            </w:pPr>
            <w:r>
              <w:rPr>
                <w:b/>
              </w:rPr>
              <w:t xml:space="preserve">Tipo(s) de Pruebas(s): </w:t>
            </w:r>
            <w:r w:rsidRPr="00995A0D">
              <w:t>Funcional</w:t>
            </w:r>
          </w:p>
        </w:tc>
      </w:tr>
      <w:tr w:rsidR="004869CB" w:rsidRPr="00CF4BD4" w:rsidTr="00FB0285">
        <w:tc>
          <w:tcPr>
            <w:tcW w:w="4904" w:type="dxa"/>
            <w:gridSpan w:val="4"/>
            <w:tcBorders>
              <w:left w:val="single" w:sz="1" w:space="0" w:color="000000"/>
              <w:bottom w:val="single" w:sz="1" w:space="0" w:color="000000"/>
            </w:tcBorders>
          </w:tcPr>
          <w:p w:rsidR="004869CB" w:rsidRDefault="004869CB"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869CB" w:rsidRPr="00CF4BD4" w:rsidTr="00FB0285">
              <w:trPr>
                <w:trHeight w:val="263"/>
              </w:trPr>
              <w:tc>
                <w:tcPr>
                  <w:tcW w:w="4426" w:type="dxa"/>
                </w:tcPr>
                <w:p w:rsidR="004869CB" w:rsidRPr="004D5405" w:rsidRDefault="004869CB"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869CB" w:rsidRPr="004D5405" w:rsidRDefault="004869CB" w:rsidP="00FB0285">
            <w:pPr>
              <w:pStyle w:val="TableContents"/>
              <w:rPr>
                <w:rFonts w:ascii="Arial" w:hAnsi="Arial"/>
                <w:color w:val="0000FF"/>
                <w:sz w:val="20"/>
                <w:lang w:val="es-AR"/>
              </w:rPr>
            </w:pP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869CB" w:rsidRPr="00606E1E" w:rsidRDefault="004869CB" w:rsidP="00FB0285">
            <w:pPr>
              <w:pStyle w:val="PSI-Normal"/>
            </w:pPr>
            <w:r>
              <w:rPr>
                <w:b/>
              </w:rPr>
              <w:t xml:space="preserve">Autor del Caso de Prueba: </w:t>
            </w:r>
            <w:r>
              <w:t>Nicolás Sartini</w:t>
            </w: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PSI-Normal"/>
              <w:rPr>
                <w:b/>
              </w:rPr>
            </w:pPr>
            <w:r>
              <w:rPr>
                <w:b/>
              </w:rPr>
              <w:t xml:space="preserve">ID/Nombre Caso de Prueba: </w:t>
            </w:r>
            <w:r>
              <w:t>P045</w:t>
            </w:r>
          </w:p>
        </w:tc>
        <w:tc>
          <w:tcPr>
            <w:tcW w:w="4027" w:type="dxa"/>
            <w:gridSpan w:val="3"/>
            <w:tcBorders>
              <w:left w:val="single" w:sz="1" w:space="0" w:color="000000"/>
              <w:bottom w:val="single" w:sz="1" w:space="0" w:color="000000"/>
              <w:right w:val="single" w:sz="1" w:space="0" w:color="000000"/>
            </w:tcBorders>
          </w:tcPr>
          <w:p w:rsidR="004869CB" w:rsidRDefault="004869CB" w:rsidP="00FB0285">
            <w:pPr>
              <w:pStyle w:val="PSI-Normal"/>
              <w:rPr>
                <w:b/>
              </w:rPr>
            </w:pPr>
            <w:r>
              <w:rPr>
                <w:b/>
              </w:rPr>
              <w:t xml:space="preserve">Nombre del Probador: </w:t>
            </w:r>
            <w:r>
              <w:t>Nicolás Sartini</w:t>
            </w: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869CB" w:rsidRDefault="004869CB"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4869CB" w:rsidRDefault="004869CB" w:rsidP="00FB0285">
            <w:pPr>
              <w:pStyle w:val="PSI-Normal"/>
              <w:rPr>
                <w:b/>
              </w:rPr>
            </w:pPr>
            <w:r>
              <w:rPr>
                <w:b/>
              </w:rPr>
              <w:t xml:space="preserve">Fecha de Ejecución: </w:t>
            </w:r>
            <w:r>
              <w:t>21</w:t>
            </w:r>
            <w:r w:rsidRPr="00473DBE">
              <w:t>/</w:t>
            </w:r>
            <w:r>
              <w:t>04</w:t>
            </w:r>
            <w:r w:rsidRPr="00473DBE">
              <w:t>/20</w:t>
            </w:r>
            <w:r>
              <w:t>20</w:t>
            </w:r>
          </w:p>
        </w:tc>
      </w:tr>
      <w:tr w:rsidR="004869CB" w:rsidTr="00FB0285">
        <w:tc>
          <w:tcPr>
            <w:tcW w:w="8931" w:type="dxa"/>
            <w:gridSpan w:val="7"/>
            <w:tcBorders>
              <w:left w:val="single" w:sz="1" w:space="0" w:color="000000"/>
              <w:bottom w:val="single" w:sz="1" w:space="0" w:color="000000"/>
              <w:right w:val="single" w:sz="1" w:space="0" w:color="000000"/>
            </w:tcBorders>
            <w:shd w:val="clear" w:color="auto" w:fill="E6E6E6"/>
          </w:tcPr>
          <w:p w:rsidR="004869CB" w:rsidRDefault="004869CB" w:rsidP="00FB0285">
            <w:pPr>
              <w:pStyle w:val="TableContents"/>
              <w:rPr>
                <w:rFonts w:ascii="Arial" w:hAnsi="Arial"/>
                <w:b/>
                <w:bCs/>
                <w:sz w:val="20"/>
              </w:rPr>
            </w:pPr>
            <w:r>
              <w:rPr>
                <w:rFonts w:ascii="Arial" w:hAnsi="Arial"/>
                <w:b/>
                <w:bCs/>
                <w:sz w:val="20"/>
              </w:rPr>
              <w:t>Condición(es) para que se ejecute el Caso de Prueba:</w:t>
            </w:r>
          </w:p>
        </w:tc>
      </w:tr>
      <w:tr w:rsidR="004869CB"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869CB" w:rsidTr="00FB0285">
              <w:trPr>
                <w:trHeight w:val="574"/>
              </w:trPr>
              <w:tc>
                <w:tcPr>
                  <w:tcW w:w="4308" w:type="dxa"/>
                </w:tcPr>
                <w:p w:rsidR="004869CB" w:rsidRDefault="004869CB" w:rsidP="00FB0285">
                  <w:pPr>
                    <w:pStyle w:val="PSI-Normal"/>
                  </w:pPr>
                  <w:r>
                    <w:t xml:space="preserve">Se deben cumplir con los recursos necesarios en cuanto a software, hardware y configuraciones necesarias para que se pueda ejecutar este caso de prueba. </w:t>
                  </w:r>
                </w:p>
              </w:tc>
            </w:tr>
          </w:tbl>
          <w:p w:rsidR="004869CB" w:rsidRPr="002F45D3" w:rsidRDefault="004869CB"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869CB" w:rsidRPr="002F45D3" w:rsidRDefault="004869CB" w:rsidP="00FB0285">
            <w:pPr>
              <w:pStyle w:val="PSI-Normal"/>
            </w:pPr>
            <w:r>
              <w:t>-</w:t>
            </w: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w:t>
            </w:r>
          </w:p>
        </w:tc>
      </w:tr>
      <w:tr w:rsidR="004869CB" w:rsidTr="00FB0285">
        <w:tc>
          <w:tcPr>
            <w:tcW w:w="8931" w:type="dxa"/>
            <w:gridSpan w:val="7"/>
            <w:tcBorders>
              <w:left w:val="single" w:sz="1" w:space="0" w:color="000000"/>
              <w:bottom w:val="single" w:sz="1" w:space="0" w:color="000000"/>
              <w:right w:val="single" w:sz="1" w:space="0" w:color="000000"/>
            </w:tcBorders>
            <w:shd w:val="clear" w:color="auto" w:fill="E6E6E6"/>
          </w:tcPr>
          <w:p w:rsidR="004869CB" w:rsidRDefault="004869CB" w:rsidP="00FB0285">
            <w:pPr>
              <w:pStyle w:val="TableContents"/>
              <w:rPr>
                <w:rFonts w:ascii="Arial" w:hAnsi="Arial"/>
                <w:b/>
                <w:bCs/>
                <w:sz w:val="20"/>
              </w:rPr>
            </w:pPr>
            <w:r>
              <w:rPr>
                <w:rFonts w:ascii="Arial" w:hAnsi="Arial"/>
                <w:b/>
                <w:bCs/>
                <w:sz w:val="20"/>
              </w:rPr>
              <w:t>Para la Ejecución del Caso de Prueba:</w:t>
            </w:r>
          </w:p>
        </w:tc>
      </w:tr>
      <w:tr w:rsidR="004869CB" w:rsidTr="00FB0285">
        <w:tc>
          <w:tcPr>
            <w:tcW w:w="851" w:type="dxa"/>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Resultado Obtenido</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w:t>
            </w:r>
            <w:r w:rsidRPr="006438C3">
              <w:rPr>
                <w:rFonts w:ascii="Arial" w:hAnsi="Arial" w:cs="Arial"/>
                <w:color w:val="000000"/>
                <w:sz w:val="21"/>
                <w:szCs w:val="21"/>
                <w:shd w:val="clear" w:color="auto" w:fill="FFFFFF"/>
                <w:lang w:val="en-US"/>
              </w:rPr>
              <w:lastRenderedPageBreak/>
              <w:t>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introducción del texto.</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negrita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negrita desde los atajos del teclado (CTRL+B).</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cursiva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w:t>
            </w:r>
            <w:r>
              <w:rPr>
                <w:rFonts w:ascii="Arial" w:hAnsi="Arial"/>
                <w:sz w:val="20"/>
              </w:rPr>
              <w:lastRenderedPageBreak/>
              <w:t xml:space="preserve">cursiva, desde los atajos del teclado (CTRL+I).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w:t>
            </w:r>
            <w:r>
              <w:rPr>
                <w:rFonts w:ascii="Arial" w:hAnsi="Arial"/>
                <w:sz w:val="20"/>
              </w:rPr>
              <w:lastRenderedPageBreak/>
              <w:t>texto con el estilo cursiva desde los atajos del teclado (CTRL+I).</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subrayado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subrayado desde los atajos del teclado (CTRL+U).</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viñetas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viñetas numéricas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alineado a la izquierda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14</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alineado al centro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alineado a la derecha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justificado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menos tabulación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más tabulación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23</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4869CB" w:rsidTr="00FB0285">
        <w:tc>
          <w:tcPr>
            <w:tcW w:w="851" w:type="dxa"/>
            <w:tcBorders>
              <w:left w:val="single" w:sz="1" w:space="0" w:color="000000"/>
              <w:bottom w:val="single" w:sz="1" w:space="0" w:color="000000"/>
            </w:tcBorders>
            <w:shd w:val="clear" w:color="auto" w:fill="D99594" w:themeFill="accent2" w:themeFillTint="99"/>
          </w:tcPr>
          <w:p w:rsidR="004869CB" w:rsidRDefault="004869CB"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4869CB" w:rsidRDefault="004869CB"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4869CB" w:rsidRPr="009703A6" w:rsidRDefault="004869CB"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4869CB" w:rsidRDefault="004869CB"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869CB" w:rsidRDefault="004869CB" w:rsidP="00FB0285">
            <w:pPr>
              <w:pStyle w:val="TableContents"/>
              <w:rPr>
                <w:rFonts w:ascii="Arial" w:hAnsi="Arial"/>
                <w:sz w:val="20"/>
              </w:rPr>
            </w:pPr>
            <w:r>
              <w:rPr>
                <w:rFonts w:ascii="Arial" w:hAnsi="Arial"/>
                <w:sz w:val="20"/>
              </w:rPr>
              <w:t>Insatisfactorio.</w:t>
            </w:r>
          </w:p>
          <w:p w:rsidR="004869CB" w:rsidRDefault="004869CB"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4869CB" w:rsidTr="00FB0285">
        <w:tc>
          <w:tcPr>
            <w:tcW w:w="8931" w:type="dxa"/>
            <w:gridSpan w:val="7"/>
            <w:tcBorders>
              <w:left w:val="single" w:sz="1" w:space="0" w:color="000000"/>
              <w:bottom w:val="single" w:sz="1" w:space="0" w:color="000000"/>
              <w:right w:val="single" w:sz="1" w:space="0" w:color="000000"/>
            </w:tcBorders>
            <w:shd w:val="clear" w:color="auto" w:fill="E6E6E6"/>
          </w:tcPr>
          <w:p w:rsidR="004869CB" w:rsidRDefault="004869CB"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4869CB" w:rsidRPr="00713567" w:rsidRDefault="004869CB" w:rsidP="00FB0285">
            <w:pPr>
              <w:pStyle w:val="PSI-Normal"/>
            </w:pPr>
            <w:r>
              <w:t>Además se probará que no se permitan guardar los cambios realizados si dicho campo se encuentra vacío.</w:t>
            </w:r>
          </w:p>
        </w:tc>
      </w:tr>
      <w:tr w:rsidR="004869CB" w:rsidTr="00FB0285">
        <w:tc>
          <w:tcPr>
            <w:tcW w:w="8931" w:type="dxa"/>
            <w:gridSpan w:val="7"/>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4869CB" w:rsidRPr="00B327AB" w:rsidTr="00FB0285">
        <w:tc>
          <w:tcPr>
            <w:tcW w:w="8931" w:type="dxa"/>
            <w:gridSpan w:val="7"/>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4869CB" w:rsidRDefault="004869CB" w:rsidP="004869CB">
      <w:pPr>
        <w:rPr>
          <w:lang w:val="es-AR"/>
        </w:rPr>
      </w:pPr>
    </w:p>
    <w:p w:rsidR="004869CB" w:rsidRDefault="004869CB" w:rsidP="004869CB">
      <w:pPr>
        <w:rPr>
          <w:lang w:val="es-AR"/>
        </w:rPr>
      </w:pPr>
    </w:p>
    <w:p w:rsidR="0065350F" w:rsidRDefault="0065350F" w:rsidP="004869CB">
      <w:pPr>
        <w:rPr>
          <w:lang w:val="es-AR"/>
        </w:rPr>
      </w:pPr>
    </w:p>
    <w:p w:rsidR="0065350F" w:rsidRDefault="0065350F" w:rsidP="004869CB">
      <w:pPr>
        <w:rPr>
          <w:lang w:val="es-AR"/>
        </w:rPr>
      </w:pPr>
    </w:p>
    <w:p w:rsidR="004869CB" w:rsidRPr="004D5405" w:rsidRDefault="004869CB" w:rsidP="004869CB">
      <w:pPr>
        <w:pStyle w:val="PSI-Ttulo2"/>
        <w:rPr>
          <w:color w:val="365F91" w:themeColor="accent1" w:themeShade="BF"/>
          <w:sz w:val="28"/>
          <w:szCs w:val="28"/>
        </w:rPr>
      </w:pPr>
      <w:bookmarkStart w:id="154" w:name="_Toc38806143"/>
      <w:r w:rsidRPr="007D26B3">
        <w:t>Caso de Prueba P04</w:t>
      </w:r>
      <w:r>
        <w:t>6</w:t>
      </w:r>
      <w:bookmarkEnd w:id="154"/>
    </w:p>
    <w:p w:rsidR="004869CB" w:rsidRDefault="004869CB" w:rsidP="004869CB">
      <w:r>
        <w:t>Correspondiente a la Modificación de Programa.</w:t>
      </w:r>
    </w:p>
    <w:p w:rsidR="004869CB" w:rsidRDefault="004869CB" w:rsidP="004869CB">
      <w:pPr>
        <w:pStyle w:val="PSI-Ttulo3"/>
      </w:pPr>
    </w:p>
    <w:p w:rsidR="004869CB" w:rsidRPr="00664D4B" w:rsidRDefault="004869CB" w:rsidP="004869CB">
      <w:pPr>
        <w:pStyle w:val="PSI-Ttulo3"/>
      </w:pPr>
      <w:bookmarkStart w:id="155" w:name="_Toc38806144"/>
      <w:r w:rsidRPr="00664D4B">
        <w:t>Descripción</w:t>
      </w:r>
      <w:bookmarkEnd w:id="155"/>
      <w:r w:rsidRPr="00664D4B">
        <w:t xml:space="preserve"> </w:t>
      </w:r>
    </w:p>
    <w:p w:rsidR="004869CB" w:rsidRDefault="004869CB" w:rsidP="004869CB">
      <w:pPr>
        <w:pStyle w:val="PSI-Normal"/>
      </w:pPr>
      <w:r w:rsidRPr="00664D4B">
        <w:t xml:space="preserve">Este caso de prueba, tiene como objetivo probar </w:t>
      </w:r>
      <w:r>
        <w:t>que el input text "Criterios de Evaluación" permita introducir todo tipo de texto sin ninguna restricción y además probar que el texto se modifica con las opciones del menú de estilo (negrita, cursiva, viñetas, etc.).</w:t>
      </w:r>
    </w:p>
    <w:p w:rsidR="004869CB" w:rsidRPr="00664D4B" w:rsidRDefault="004869CB" w:rsidP="004869CB">
      <w:pPr>
        <w:pStyle w:val="PSI-Normal"/>
      </w:pPr>
      <w:r>
        <w:t>Además se probará que no se permitan guardar los cambios realizados si dicho campo se encuentra vacío.</w:t>
      </w:r>
    </w:p>
    <w:p w:rsidR="004869CB" w:rsidRPr="00664D4B" w:rsidRDefault="004869CB" w:rsidP="004869CB">
      <w:pPr>
        <w:pStyle w:val="PSI-Ttulo3"/>
      </w:pPr>
      <w:bookmarkStart w:id="156" w:name="_Toc38806145"/>
      <w:r w:rsidRPr="00664D4B">
        <w:t>Evaluación de la Prueba</w:t>
      </w:r>
      <w:bookmarkEnd w:id="156"/>
      <w:r w:rsidRPr="00664D4B">
        <w:t xml:space="preserve"> </w:t>
      </w:r>
    </w:p>
    <w:p w:rsidR="004869CB" w:rsidRDefault="004869CB" w:rsidP="004869CB">
      <w:pPr>
        <w:pStyle w:val="PSI-Normal"/>
      </w:pPr>
      <w:r>
        <w:t>Realizada e Ins</w:t>
      </w:r>
      <w:r w:rsidRPr="00664D4B">
        <w:t>atisfactoria.</w:t>
      </w:r>
    </w:p>
    <w:p w:rsidR="004869CB" w:rsidRPr="00664D4B" w:rsidRDefault="004869CB" w:rsidP="004869C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4869CB" w:rsidTr="00FB0285">
        <w:tc>
          <w:tcPr>
            <w:tcW w:w="4904" w:type="dxa"/>
            <w:gridSpan w:val="4"/>
            <w:tcBorders>
              <w:top w:val="single" w:sz="1" w:space="0" w:color="000000"/>
              <w:left w:val="single" w:sz="1" w:space="0" w:color="000000"/>
              <w:bottom w:val="single" w:sz="1" w:space="0" w:color="000000"/>
            </w:tcBorders>
          </w:tcPr>
          <w:p w:rsidR="004869CB" w:rsidRDefault="004869CB" w:rsidP="00FB0285">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869CB" w:rsidRDefault="004869CB" w:rsidP="00FB0285">
            <w:pPr>
              <w:pStyle w:val="PSI-Normal"/>
              <w:rPr>
                <w:b/>
              </w:rPr>
            </w:pPr>
            <w:r>
              <w:rPr>
                <w:b/>
              </w:rPr>
              <w:t xml:space="preserve">Nivel de Prueba: </w:t>
            </w:r>
            <w:r w:rsidRPr="00565228">
              <w:t>Componente</w:t>
            </w:r>
          </w:p>
        </w:tc>
      </w:tr>
      <w:tr w:rsidR="004869CB" w:rsidTr="00FB0285">
        <w:tc>
          <w:tcPr>
            <w:tcW w:w="4904" w:type="dxa"/>
            <w:gridSpan w:val="4"/>
            <w:tcBorders>
              <w:left w:val="single" w:sz="1" w:space="0" w:color="000000"/>
              <w:bottom w:val="single" w:sz="1" w:space="0" w:color="000000"/>
            </w:tcBorders>
            <w:shd w:val="clear" w:color="auto" w:fill="E6E6E6"/>
          </w:tcPr>
          <w:p w:rsidR="004869CB" w:rsidRDefault="004869CB"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4869CB" w:rsidRDefault="004869CB" w:rsidP="00FB0285">
            <w:pPr>
              <w:pStyle w:val="PSI-Normal"/>
              <w:rPr>
                <w:b/>
              </w:rPr>
            </w:pPr>
            <w:r>
              <w:rPr>
                <w:b/>
              </w:rPr>
              <w:t xml:space="preserve">Tipo(s) de Pruebas(s): </w:t>
            </w:r>
            <w:r w:rsidRPr="00995A0D">
              <w:t>Funcional</w:t>
            </w:r>
          </w:p>
        </w:tc>
      </w:tr>
      <w:tr w:rsidR="004869CB" w:rsidRPr="00CF4BD4" w:rsidTr="00FB0285">
        <w:tc>
          <w:tcPr>
            <w:tcW w:w="4904" w:type="dxa"/>
            <w:gridSpan w:val="4"/>
            <w:tcBorders>
              <w:left w:val="single" w:sz="1" w:space="0" w:color="000000"/>
              <w:bottom w:val="single" w:sz="1" w:space="0" w:color="000000"/>
            </w:tcBorders>
          </w:tcPr>
          <w:p w:rsidR="004869CB" w:rsidRDefault="004869CB"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869CB" w:rsidRPr="00CF4BD4" w:rsidTr="00FB0285">
              <w:trPr>
                <w:trHeight w:val="263"/>
              </w:trPr>
              <w:tc>
                <w:tcPr>
                  <w:tcW w:w="4426" w:type="dxa"/>
                </w:tcPr>
                <w:p w:rsidR="004869CB" w:rsidRPr="004D5405" w:rsidRDefault="004869CB"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4869CB" w:rsidRPr="004D5405" w:rsidRDefault="004869CB" w:rsidP="00FB0285">
            <w:pPr>
              <w:pStyle w:val="TableContents"/>
              <w:rPr>
                <w:rFonts w:ascii="Arial" w:hAnsi="Arial"/>
                <w:color w:val="0000FF"/>
                <w:sz w:val="20"/>
                <w:lang w:val="es-AR"/>
              </w:rPr>
            </w:pP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869CB" w:rsidRPr="00606E1E" w:rsidRDefault="004869CB" w:rsidP="00FB0285">
            <w:pPr>
              <w:pStyle w:val="PSI-Normal"/>
            </w:pPr>
            <w:r>
              <w:rPr>
                <w:b/>
              </w:rPr>
              <w:t xml:space="preserve">Autor del Caso de Prueba: </w:t>
            </w:r>
            <w:r>
              <w:t>Nicolás Sartini</w:t>
            </w: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PSI-Normal"/>
              <w:rPr>
                <w:b/>
              </w:rPr>
            </w:pPr>
            <w:r>
              <w:rPr>
                <w:b/>
              </w:rPr>
              <w:t xml:space="preserve">ID/Nombre Caso de Prueba: </w:t>
            </w:r>
            <w:r>
              <w:t>P046</w:t>
            </w:r>
          </w:p>
        </w:tc>
        <w:tc>
          <w:tcPr>
            <w:tcW w:w="4027" w:type="dxa"/>
            <w:gridSpan w:val="3"/>
            <w:tcBorders>
              <w:left w:val="single" w:sz="1" w:space="0" w:color="000000"/>
              <w:bottom w:val="single" w:sz="1" w:space="0" w:color="000000"/>
              <w:right w:val="single" w:sz="1" w:space="0" w:color="000000"/>
            </w:tcBorders>
          </w:tcPr>
          <w:p w:rsidR="004869CB" w:rsidRDefault="004869CB" w:rsidP="00FB0285">
            <w:pPr>
              <w:pStyle w:val="PSI-Normal"/>
              <w:rPr>
                <w:b/>
              </w:rPr>
            </w:pPr>
            <w:r>
              <w:rPr>
                <w:b/>
              </w:rPr>
              <w:t xml:space="preserve">Nombre del Probador: </w:t>
            </w:r>
            <w:r>
              <w:t>Nicolás Sartini</w:t>
            </w: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4869CB" w:rsidRDefault="004869CB"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4869CB" w:rsidRDefault="004869CB" w:rsidP="00FB0285">
            <w:pPr>
              <w:pStyle w:val="PSI-Normal"/>
              <w:rPr>
                <w:b/>
              </w:rPr>
            </w:pPr>
            <w:r>
              <w:rPr>
                <w:b/>
              </w:rPr>
              <w:t xml:space="preserve">Fecha de Ejecución: </w:t>
            </w:r>
            <w:r>
              <w:t>21</w:t>
            </w:r>
            <w:r w:rsidRPr="00473DBE">
              <w:t>/</w:t>
            </w:r>
            <w:r>
              <w:t>04</w:t>
            </w:r>
            <w:r w:rsidRPr="00473DBE">
              <w:t>/20</w:t>
            </w:r>
            <w:r>
              <w:t>20</w:t>
            </w:r>
          </w:p>
        </w:tc>
      </w:tr>
      <w:tr w:rsidR="004869CB" w:rsidTr="00FB0285">
        <w:tc>
          <w:tcPr>
            <w:tcW w:w="8931" w:type="dxa"/>
            <w:gridSpan w:val="7"/>
            <w:tcBorders>
              <w:left w:val="single" w:sz="1" w:space="0" w:color="000000"/>
              <w:bottom w:val="single" w:sz="1" w:space="0" w:color="000000"/>
              <w:right w:val="single" w:sz="1" w:space="0" w:color="000000"/>
            </w:tcBorders>
            <w:shd w:val="clear" w:color="auto" w:fill="E6E6E6"/>
          </w:tcPr>
          <w:p w:rsidR="004869CB" w:rsidRDefault="004869CB" w:rsidP="00FB0285">
            <w:pPr>
              <w:pStyle w:val="TableContents"/>
              <w:rPr>
                <w:rFonts w:ascii="Arial" w:hAnsi="Arial"/>
                <w:b/>
                <w:bCs/>
                <w:sz w:val="20"/>
              </w:rPr>
            </w:pPr>
            <w:r>
              <w:rPr>
                <w:rFonts w:ascii="Arial" w:hAnsi="Arial"/>
                <w:b/>
                <w:bCs/>
                <w:sz w:val="20"/>
              </w:rPr>
              <w:t>Condición(es) para que se ejecute el Caso de Prueba:</w:t>
            </w:r>
          </w:p>
        </w:tc>
      </w:tr>
      <w:tr w:rsidR="004869CB"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869CB" w:rsidTr="00FB0285">
              <w:trPr>
                <w:trHeight w:val="574"/>
              </w:trPr>
              <w:tc>
                <w:tcPr>
                  <w:tcW w:w="4308" w:type="dxa"/>
                </w:tcPr>
                <w:p w:rsidR="004869CB" w:rsidRDefault="004869CB" w:rsidP="00FB0285">
                  <w:pPr>
                    <w:pStyle w:val="PSI-Normal"/>
                  </w:pPr>
                  <w:r>
                    <w:t xml:space="preserve">Se deben cumplir con los recursos necesarios en cuanto a software, hardware y configuraciones necesarias para que se pueda ejecutar este caso de prueba. </w:t>
                  </w:r>
                </w:p>
              </w:tc>
            </w:tr>
          </w:tbl>
          <w:p w:rsidR="004869CB" w:rsidRPr="002F45D3" w:rsidRDefault="004869CB"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869CB" w:rsidRPr="002F45D3" w:rsidRDefault="004869CB" w:rsidP="00FB0285">
            <w:pPr>
              <w:pStyle w:val="PSI-Normal"/>
            </w:pPr>
            <w:r>
              <w:t>-</w:t>
            </w:r>
          </w:p>
        </w:tc>
      </w:tr>
      <w:tr w:rsidR="004869CB" w:rsidTr="00FB0285">
        <w:tc>
          <w:tcPr>
            <w:tcW w:w="4904" w:type="dxa"/>
            <w:gridSpan w:val="4"/>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w:t>
            </w:r>
          </w:p>
        </w:tc>
      </w:tr>
      <w:tr w:rsidR="004869CB" w:rsidTr="00FB0285">
        <w:tc>
          <w:tcPr>
            <w:tcW w:w="8931" w:type="dxa"/>
            <w:gridSpan w:val="7"/>
            <w:tcBorders>
              <w:left w:val="single" w:sz="1" w:space="0" w:color="000000"/>
              <w:bottom w:val="single" w:sz="1" w:space="0" w:color="000000"/>
              <w:right w:val="single" w:sz="1" w:space="0" w:color="000000"/>
            </w:tcBorders>
            <w:shd w:val="clear" w:color="auto" w:fill="E6E6E6"/>
          </w:tcPr>
          <w:p w:rsidR="004869CB" w:rsidRDefault="004869CB" w:rsidP="00FB0285">
            <w:pPr>
              <w:pStyle w:val="TableContents"/>
              <w:rPr>
                <w:rFonts w:ascii="Arial" w:hAnsi="Arial"/>
                <w:b/>
                <w:bCs/>
                <w:sz w:val="20"/>
              </w:rPr>
            </w:pPr>
            <w:r>
              <w:rPr>
                <w:rFonts w:ascii="Arial" w:hAnsi="Arial"/>
                <w:b/>
                <w:bCs/>
                <w:sz w:val="20"/>
              </w:rPr>
              <w:t>Para la Ejecución del Caso de Prueba:</w:t>
            </w:r>
          </w:p>
        </w:tc>
      </w:tr>
      <w:tr w:rsidR="004869CB" w:rsidTr="00FB0285">
        <w:tc>
          <w:tcPr>
            <w:tcW w:w="851" w:type="dxa"/>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869CB" w:rsidRDefault="004869CB" w:rsidP="00FB0285">
            <w:pPr>
              <w:pStyle w:val="TableContents"/>
              <w:jc w:val="center"/>
              <w:rPr>
                <w:rFonts w:ascii="Arial" w:hAnsi="Arial"/>
                <w:b/>
                <w:bCs/>
                <w:sz w:val="20"/>
              </w:rPr>
            </w:pPr>
            <w:r>
              <w:rPr>
                <w:rFonts w:ascii="Arial" w:hAnsi="Arial"/>
                <w:b/>
                <w:bCs/>
                <w:sz w:val="20"/>
              </w:rPr>
              <w:t>Resultado Obtenido</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w:t>
            </w:r>
            <w:r w:rsidRPr="006438C3">
              <w:rPr>
                <w:rFonts w:ascii="Arial" w:hAnsi="Arial" w:cs="Arial"/>
                <w:color w:val="000000"/>
                <w:sz w:val="21"/>
                <w:szCs w:val="21"/>
                <w:shd w:val="clear" w:color="auto" w:fill="FFFFFF"/>
                <w:lang w:val="en-US"/>
              </w:rPr>
              <w:lastRenderedPageBreak/>
              <w:t>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introducción del texto.</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negrita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negrita desde los atajos del teclado (CTRL+B).</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cursiva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w:t>
            </w:r>
            <w:r>
              <w:lastRenderedPageBreak/>
              <w:t xml:space="preserve">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w:t>
            </w:r>
            <w:r>
              <w:rPr>
                <w:rFonts w:ascii="Arial" w:hAnsi="Arial"/>
                <w:sz w:val="20"/>
              </w:rPr>
              <w:lastRenderedPageBreak/>
              <w:t xml:space="preserve">cursiva, desde los atajos del teclado (CTRL+I).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w:t>
            </w:r>
            <w:r>
              <w:rPr>
                <w:rFonts w:ascii="Arial" w:hAnsi="Arial"/>
                <w:sz w:val="20"/>
              </w:rPr>
              <w:lastRenderedPageBreak/>
              <w:t>texto con el estilo cursiva desde los atajos del teclado (CTRL+I).</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6</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subrayado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subrayado desde los atajos del teclado (CTRL+U).</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viñetas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10</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viñetas numéricas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alineado a la izquierda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14</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alineado al centro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alineado a la derecha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el estilo párrafo justificado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19</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menos tabulación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Correcta aplicación del texto con más tabulación desde el mouse.</w:t>
            </w:r>
          </w:p>
          <w:p w:rsidR="004869CB" w:rsidRDefault="004869CB" w:rsidP="00FB0285">
            <w:pPr>
              <w:pStyle w:val="TableContents"/>
              <w:rPr>
                <w:rFonts w:ascii="Arial" w:hAnsi="Arial"/>
                <w:sz w:val="20"/>
              </w:rPr>
            </w:pPr>
          </w:p>
        </w:tc>
      </w:tr>
      <w:tr w:rsidR="004869CB" w:rsidTr="00FB0285">
        <w:tc>
          <w:tcPr>
            <w:tcW w:w="851" w:type="dxa"/>
            <w:tcBorders>
              <w:left w:val="single" w:sz="1" w:space="0" w:color="000000"/>
              <w:bottom w:val="single" w:sz="1" w:space="0" w:color="000000"/>
            </w:tcBorders>
          </w:tcPr>
          <w:p w:rsidR="004869CB" w:rsidRDefault="004869CB" w:rsidP="00FB0285">
            <w:pPr>
              <w:pStyle w:val="TableContents"/>
              <w:rPr>
                <w:rFonts w:ascii="Arial" w:hAnsi="Arial"/>
                <w:sz w:val="20"/>
              </w:rPr>
            </w:pPr>
            <w:r>
              <w:rPr>
                <w:rFonts w:ascii="Arial" w:hAnsi="Arial"/>
                <w:sz w:val="20"/>
              </w:rPr>
              <w:lastRenderedPageBreak/>
              <w:t>23</w:t>
            </w:r>
          </w:p>
        </w:tc>
        <w:tc>
          <w:tcPr>
            <w:tcW w:w="1559" w:type="dxa"/>
            <w:tcBorders>
              <w:left w:val="single" w:sz="1" w:space="0" w:color="000000"/>
              <w:bottom w:val="single" w:sz="1" w:space="0" w:color="000000"/>
            </w:tcBorders>
          </w:tcPr>
          <w:p w:rsidR="004869CB" w:rsidRPr="00486A8F" w:rsidRDefault="004869C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4869CB" w:rsidRPr="006438C3" w:rsidRDefault="004869C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4869CB" w:rsidRPr="00B151C0" w:rsidRDefault="004869C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sz w:val="20"/>
              </w:rPr>
              <w:t xml:space="preserve">Satisfactorio. </w:t>
            </w:r>
          </w:p>
          <w:p w:rsidR="004869CB" w:rsidRDefault="004869CB"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4869CB" w:rsidTr="00FB0285">
        <w:tc>
          <w:tcPr>
            <w:tcW w:w="851" w:type="dxa"/>
            <w:tcBorders>
              <w:left w:val="single" w:sz="1" w:space="0" w:color="000000"/>
              <w:bottom w:val="single" w:sz="1" w:space="0" w:color="000000"/>
            </w:tcBorders>
            <w:shd w:val="clear" w:color="auto" w:fill="D99594" w:themeFill="accent2" w:themeFillTint="99"/>
          </w:tcPr>
          <w:p w:rsidR="004869CB" w:rsidRDefault="004869CB"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4869CB" w:rsidRDefault="004869CB"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4869CB" w:rsidRPr="009703A6" w:rsidRDefault="004869CB"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4869CB" w:rsidRDefault="004869CB"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4869CB" w:rsidRDefault="004869CB" w:rsidP="00FB0285">
            <w:pPr>
              <w:pStyle w:val="TableContents"/>
              <w:rPr>
                <w:rFonts w:ascii="Arial" w:hAnsi="Arial"/>
                <w:sz w:val="20"/>
              </w:rPr>
            </w:pPr>
            <w:r>
              <w:rPr>
                <w:rFonts w:ascii="Arial" w:hAnsi="Arial"/>
                <w:sz w:val="20"/>
              </w:rPr>
              <w:t>Insatisfactorio.</w:t>
            </w:r>
          </w:p>
          <w:p w:rsidR="004869CB" w:rsidRDefault="004869CB"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4869CB" w:rsidTr="00FB0285">
        <w:tc>
          <w:tcPr>
            <w:tcW w:w="8931" w:type="dxa"/>
            <w:gridSpan w:val="7"/>
            <w:tcBorders>
              <w:left w:val="single" w:sz="1" w:space="0" w:color="000000"/>
              <w:bottom w:val="single" w:sz="1" w:space="0" w:color="000000"/>
              <w:right w:val="single" w:sz="1" w:space="0" w:color="000000"/>
            </w:tcBorders>
            <w:shd w:val="clear" w:color="auto" w:fill="E6E6E6"/>
          </w:tcPr>
          <w:p w:rsidR="004869CB" w:rsidRDefault="004869CB"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4869CB" w:rsidRPr="00713567" w:rsidRDefault="004869CB" w:rsidP="00FB0285">
            <w:pPr>
              <w:pStyle w:val="PSI-Normal"/>
            </w:pPr>
            <w:r>
              <w:t>Además se probará que no se permitan guardar los cambios realizados si dicho campo se encuentra vacío.</w:t>
            </w:r>
          </w:p>
        </w:tc>
      </w:tr>
      <w:tr w:rsidR="004869CB" w:rsidTr="00FB0285">
        <w:tc>
          <w:tcPr>
            <w:tcW w:w="8931" w:type="dxa"/>
            <w:gridSpan w:val="7"/>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4869CB" w:rsidRPr="00B327AB" w:rsidTr="00FB0285">
        <w:tc>
          <w:tcPr>
            <w:tcW w:w="8931" w:type="dxa"/>
            <w:gridSpan w:val="7"/>
            <w:tcBorders>
              <w:left w:val="single" w:sz="1" w:space="0" w:color="000000"/>
              <w:bottom w:val="single" w:sz="1" w:space="0" w:color="000000"/>
              <w:right w:val="single" w:sz="1" w:space="0" w:color="000000"/>
            </w:tcBorders>
          </w:tcPr>
          <w:p w:rsidR="004869CB" w:rsidRDefault="004869CB"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4869CB" w:rsidRDefault="004869CB" w:rsidP="004869CB">
      <w:pPr>
        <w:rPr>
          <w:lang w:val="es-AR"/>
        </w:rPr>
      </w:pPr>
    </w:p>
    <w:p w:rsidR="004869CB" w:rsidRPr="00C17B43" w:rsidRDefault="004869CB" w:rsidP="004869CB">
      <w:pPr>
        <w:rPr>
          <w:lang w:val="es-AR"/>
        </w:rPr>
      </w:pPr>
    </w:p>
    <w:p w:rsidR="00FC1F4D" w:rsidRDefault="00FC1F4D" w:rsidP="00D92A17">
      <w:pPr>
        <w:rPr>
          <w:lang w:val="es-AR"/>
        </w:rPr>
      </w:pPr>
    </w:p>
    <w:p w:rsidR="00EB1B65" w:rsidRDefault="00EB1B65" w:rsidP="00D92A17">
      <w:pPr>
        <w:rPr>
          <w:lang w:val="es-AR"/>
        </w:rPr>
      </w:pPr>
    </w:p>
    <w:p w:rsidR="00FE2B9F" w:rsidRDefault="00FE2B9F" w:rsidP="00D92A17">
      <w:pPr>
        <w:rPr>
          <w:lang w:val="es-AR"/>
        </w:rPr>
      </w:pPr>
    </w:p>
    <w:p w:rsidR="00EB1B65" w:rsidRPr="004D5405" w:rsidRDefault="00EB1B65" w:rsidP="00EB1B65">
      <w:pPr>
        <w:pStyle w:val="PSI-Ttulo2"/>
        <w:rPr>
          <w:color w:val="365F91" w:themeColor="accent1" w:themeShade="BF"/>
          <w:sz w:val="28"/>
          <w:szCs w:val="28"/>
        </w:rPr>
      </w:pPr>
      <w:bookmarkStart w:id="157" w:name="_Toc38806146"/>
      <w:r>
        <w:t>Caso de Prueba P047</w:t>
      </w:r>
      <w:bookmarkEnd w:id="157"/>
    </w:p>
    <w:p w:rsidR="00EB1B65" w:rsidRDefault="00EB1B65" w:rsidP="00EB1B65">
      <w:r>
        <w:t>Correspondiente a la Modificación de Programa.</w:t>
      </w:r>
    </w:p>
    <w:p w:rsidR="00EB1B65" w:rsidRPr="004176CB" w:rsidRDefault="00EB1B65" w:rsidP="00EB1B65">
      <w:pPr>
        <w:pStyle w:val="PSI-Ttulo3"/>
        <w:rPr>
          <w:lang w:val="es-VE"/>
        </w:rPr>
      </w:pPr>
    </w:p>
    <w:p w:rsidR="00EB1B65" w:rsidRPr="00664D4B" w:rsidRDefault="00EB1B65" w:rsidP="00EB1B65">
      <w:pPr>
        <w:pStyle w:val="PSI-Ttulo3"/>
      </w:pPr>
      <w:bookmarkStart w:id="158" w:name="_Toc38806147"/>
      <w:r w:rsidRPr="00664D4B">
        <w:t>Descripción</w:t>
      </w:r>
      <w:bookmarkEnd w:id="158"/>
      <w:r w:rsidRPr="00664D4B">
        <w:t xml:space="preserve"> </w:t>
      </w:r>
    </w:p>
    <w:p w:rsidR="00EB1B65" w:rsidRPr="00664D4B" w:rsidRDefault="00EB1B65" w:rsidP="00EB1B65">
      <w:pPr>
        <w:pStyle w:val="PSI-Normal"/>
      </w:pPr>
      <w:r w:rsidRPr="00664D4B">
        <w:t xml:space="preserve">Este caso de prueba, tiene como objetivo probar </w:t>
      </w:r>
      <w:r>
        <w:t>que el botón "</w:t>
      </w:r>
      <w:r>
        <w:rPr>
          <w:lang w:val="es-VE"/>
        </w:rPr>
        <w:t>Anterior</w:t>
      </w:r>
      <w:r>
        <w:t xml:space="preserve">" al ser clickeado, permita retroceder a la página anterior. </w:t>
      </w:r>
    </w:p>
    <w:p w:rsidR="00EB1B65" w:rsidRPr="00664D4B" w:rsidRDefault="00EB1B65" w:rsidP="00EB1B65">
      <w:pPr>
        <w:pStyle w:val="PSI-Ttulo3"/>
      </w:pPr>
      <w:bookmarkStart w:id="159" w:name="_Toc38806148"/>
      <w:r w:rsidRPr="00664D4B">
        <w:t>Evaluación de la Prueba</w:t>
      </w:r>
      <w:bookmarkEnd w:id="159"/>
      <w:r w:rsidRPr="00664D4B">
        <w:t xml:space="preserve"> </w:t>
      </w:r>
    </w:p>
    <w:p w:rsidR="00EB1B65" w:rsidRDefault="00EB1B65" w:rsidP="00EB1B65">
      <w:pPr>
        <w:pStyle w:val="PSI-Normal"/>
      </w:pPr>
      <w:r>
        <w:t>Realizada y Satisfactoria</w:t>
      </w:r>
      <w:r w:rsidRPr="00664D4B">
        <w:t>.</w:t>
      </w:r>
    </w:p>
    <w:p w:rsidR="00EB1B65" w:rsidRDefault="00EB1B65" w:rsidP="00EB1B65">
      <w:pPr>
        <w:pStyle w:val="PSI-Normal"/>
      </w:pPr>
    </w:p>
    <w:p w:rsidR="00FE2B9F" w:rsidRPr="00664D4B" w:rsidRDefault="00FE2B9F" w:rsidP="00EB1B6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EB1B65" w:rsidTr="00FB0285">
        <w:tc>
          <w:tcPr>
            <w:tcW w:w="4904" w:type="dxa"/>
            <w:gridSpan w:val="4"/>
            <w:tcBorders>
              <w:top w:val="single" w:sz="1" w:space="0" w:color="000000"/>
              <w:left w:val="single" w:sz="1" w:space="0" w:color="000000"/>
              <w:bottom w:val="single" w:sz="1" w:space="0" w:color="000000"/>
            </w:tcBorders>
          </w:tcPr>
          <w:p w:rsidR="00EB1B65" w:rsidRDefault="00EB1B65" w:rsidP="00FB0285">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B1B65" w:rsidRDefault="00EB1B65" w:rsidP="00FB0285">
            <w:pPr>
              <w:pStyle w:val="PSI-Normal"/>
              <w:rPr>
                <w:b/>
              </w:rPr>
            </w:pPr>
            <w:r>
              <w:rPr>
                <w:b/>
              </w:rPr>
              <w:t xml:space="preserve">Nivel de Prueba: </w:t>
            </w:r>
            <w:r w:rsidRPr="00565228">
              <w:t>Componente</w:t>
            </w:r>
          </w:p>
        </w:tc>
      </w:tr>
      <w:tr w:rsidR="00EB1B65" w:rsidTr="00FB0285">
        <w:tc>
          <w:tcPr>
            <w:tcW w:w="4904" w:type="dxa"/>
            <w:gridSpan w:val="4"/>
            <w:tcBorders>
              <w:left w:val="single" w:sz="1" w:space="0" w:color="000000"/>
              <w:bottom w:val="single" w:sz="1" w:space="0" w:color="000000"/>
            </w:tcBorders>
            <w:shd w:val="clear" w:color="auto" w:fill="E6E6E6"/>
          </w:tcPr>
          <w:p w:rsidR="00EB1B65" w:rsidRDefault="00EB1B65"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EB1B65" w:rsidRDefault="00EB1B65" w:rsidP="00FB0285">
            <w:pPr>
              <w:pStyle w:val="PSI-Normal"/>
              <w:rPr>
                <w:b/>
              </w:rPr>
            </w:pPr>
            <w:r>
              <w:rPr>
                <w:b/>
              </w:rPr>
              <w:t xml:space="preserve">Tipo(s) de Pruebas(s): </w:t>
            </w:r>
            <w:r w:rsidRPr="00995A0D">
              <w:t>Funcional</w:t>
            </w:r>
          </w:p>
        </w:tc>
      </w:tr>
      <w:tr w:rsidR="00EB1B65" w:rsidRPr="00CF4BD4" w:rsidTr="00FB0285">
        <w:tc>
          <w:tcPr>
            <w:tcW w:w="4904" w:type="dxa"/>
            <w:gridSpan w:val="4"/>
            <w:tcBorders>
              <w:left w:val="single" w:sz="1" w:space="0" w:color="000000"/>
              <w:bottom w:val="single" w:sz="1" w:space="0" w:color="000000"/>
            </w:tcBorders>
          </w:tcPr>
          <w:p w:rsidR="00EB1B65" w:rsidRDefault="00EB1B65"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B1B65" w:rsidRPr="00CF4BD4" w:rsidTr="00FB0285">
              <w:trPr>
                <w:trHeight w:val="263"/>
              </w:trPr>
              <w:tc>
                <w:tcPr>
                  <w:tcW w:w="4426" w:type="dxa"/>
                </w:tcPr>
                <w:p w:rsidR="00EB1B65" w:rsidRPr="004D5405" w:rsidRDefault="00EB1B65"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EB1B65" w:rsidRPr="004D5405" w:rsidRDefault="00EB1B65" w:rsidP="00FB0285">
            <w:pPr>
              <w:pStyle w:val="TableContents"/>
              <w:rPr>
                <w:rFonts w:ascii="Arial" w:hAnsi="Arial"/>
                <w:color w:val="0000FF"/>
                <w:sz w:val="20"/>
                <w:lang w:val="es-AR"/>
              </w:rPr>
            </w:pPr>
          </w:p>
        </w:tc>
      </w:tr>
      <w:tr w:rsidR="00EB1B65" w:rsidTr="00FB0285">
        <w:tc>
          <w:tcPr>
            <w:tcW w:w="4904" w:type="dxa"/>
            <w:gridSpan w:val="4"/>
            <w:tcBorders>
              <w:left w:val="single" w:sz="1" w:space="0" w:color="000000"/>
              <w:bottom w:val="single" w:sz="1" w:space="0" w:color="000000"/>
            </w:tcBorders>
          </w:tcPr>
          <w:p w:rsidR="00EB1B65" w:rsidRDefault="00EB1B65"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B1B65" w:rsidRPr="00606E1E" w:rsidRDefault="00EB1B65" w:rsidP="00FB0285">
            <w:pPr>
              <w:pStyle w:val="PSI-Normal"/>
            </w:pPr>
            <w:r>
              <w:rPr>
                <w:b/>
              </w:rPr>
              <w:t xml:space="preserve">Autor del Caso de Prueba: </w:t>
            </w:r>
            <w:r>
              <w:t>Nicolás Sartini</w:t>
            </w:r>
          </w:p>
        </w:tc>
      </w:tr>
      <w:tr w:rsidR="00EB1B65" w:rsidTr="00FB0285">
        <w:tc>
          <w:tcPr>
            <w:tcW w:w="4904" w:type="dxa"/>
            <w:gridSpan w:val="4"/>
            <w:tcBorders>
              <w:left w:val="single" w:sz="1" w:space="0" w:color="000000"/>
              <w:bottom w:val="single" w:sz="1" w:space="0" w:color="000000"/>
            </w:tcBorders>
          </w:tcPr>
          <w:p w:rsidR="00EB1B65" w:rsidRDefault="00EB1B65" w:rsidP="00FB0285">
            <w:pPr>
              <w:pStyle w:val="PSI-Normal"/>
              <w:rPr>
                <w:b/>
              </w:rPr>
            </w:pPr>
            <w:r>
              <w:rPr>
                <w:b/>
              </w:rPr>
              <w:t xml:space="preserve">ID/Nombre Caso de Prueba: </w:t>
            </w:r>
            <w:r>
              <w:t>P047</w:t>
            </w:r>
          </w:p>
        </w:tc>
        <w:tc>
          <w:tcPr>
            <w:tcW w:w="4027" w:type="dxa"/>
            <w:gridSpan w:val="3"/>
            <w:tcBorders>
              <w:left w:val="single" w:sz="1" w:space="0" w:color="000000"/>
              <w:bottom w:val="single" w:sz="1" w:space="0" w:color="000000"/>
              <w:right w:val="single" w:sz="1" w:space="0" w:color="000000"/>
            </w:tcBorders>
          </w:tcPr>
          <w:p w:rsidR="00EB1B65" w:rsidRDefault="00EB1B65" w:rsidP="00FB0285">
            <w:pPr>
              <w:pStyle w:val="PSI-Normal"/>
              <w:rPr>
                <w:b/>
              </w:rPr>
            </w:pPr>
            <w:r>
              <w:rPr>
                <w:b/>
              </w:rPr>
              <w:t xml:space="preserve">Nombre del Probador: </w:t>
            </w:r>
            <w:r>
              <w:t>Nicolás Sartini</w:t>
            </w:r>
          </w:p>
        </w:tc>
      </w:tr>
      <w:tr w:rsidR="00EB1B65" w:rsidTr="00FB0285">
        <w:tc>
          <w:tcPr>
            <w:tcW w:w="4904" w:type="dxa"/>
            <w:gridSpan w:val="4"/>
            <w:tcBorders>
              <w:left w:val="single" w:sz="1" w:space="0" w:color="000000"/>
              <w:bottom w:val="single" w:sz="1" w:space="0" w:color="000000"/>
            </w:tcBorders>
          </w:tcPr>
          <w:p w:rsidR="00EB1B65" w:rsidRDefault="00EB1B65"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EB1B65" w:rsidRDefault="00EB1B65"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EB1B65" w:rsidRDefault="00EB1B65" w:rsidP="00FB0285">
            <w:pPr>
              <w:pStyle w:val="PSI-Normal"/>
              <w:rPr>
                <w:b/>
              </w:rPr>
            </w:pPr>
            <w:r>
              <w:rPr>
                <w:b/>
              </w:rPr>
              <w:t xml:space="preserve">Fecha de Ejecución: </w:t>
            </w:r>
            <w:r>
              <w:t>21</w:t>
            </w:r>
            <w:r w:rsidRPr="00473DBE">
              <w:t>/</w:t>
            </w:r>
            <w:r>
              <w:t>04</w:t>
            </w:r>
            <w:r w:rsidRPr="00473DBE">
              <w:t>/20</w:t>
            </w:r>
            <w:r>
              <w:t>20</w:t>
            </w:r>
          </w:p>
        </w:tc>
      </w:tr>
      <w:tr w:rsidR="00EB1B65" w:rsidTr="00FB0285">
        <w:tc>
          <w:tcPr>
            <w:tcW w:w="8931" w:type="dxa"/>
            <w:gridSpan w:val="7"/>
            <w:tcBorders>
              <w:left w:val="single" w:sz="1" w:space="0" w:color="000000"/>
              <w:bottom w:val="single" w:sz="1" w:space="0" w:color="000000"/>
              <w:right w:val="single" w:sz="1" w:space="0" w:color="000000"/>
            </w:tcBorders>
            <w:shd w:val="clear" w:color="auto" w:fill="E6E6E6"/>
          </w:tcPr>
          <w:p w:rsidR="00EB1B65" w:rsidRDefault="00EB1B65" w:rsidP="00FB0285">
            <w:pPr>
              <w:pStyle w:val="TableContents"/>
              <w:rPr>
                <w:rFonts w:ascii="Arial" w:hAnsi="Arial"/>
                <w:b/>
                <w:bCs/>
                <w:sz w:val="20"/>
              </w:rPr>
            </w:pPr>
            <w:r>
              <w:rPr>
                <w:rFonts w:ascii="Arial" w:hAnsi="Arial"/>
                <w:b/>
                <w:bCs/>
                <w:sz w:val="20"/>
              </w:rPr>
              <w:t>Condición(es) para que se ejecute el Caso de Prueba:</w:t>
            </w:r>
          </w:p>
        </w:tc>
      </w:tr>
      <w:tr w:rsidR="00EB1B65"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B1B65" w:rsidTr="00FB0285">
              <w:trPr>
                <w:trHeight w:val="574"/>
              </w:trPr>
              <w:tc>
                <w:tcPr>
                  <w:tcW w:w="4308" w:type="dxa"/>
                </w:tcPr>
                <w:p w:rsidR="00EB1B65" w:rsidRDefault="00EB1B65" w:rsidP="00FB0285">
                  <w:pPr>
                    <w:pStyle w:val="PSI-Normal"/>
                  </w:pPr>
                  <w:r>
                    <w:t xml:space="preserve">Se deben cumplir con los recursos necesarios en cuanto a software, hardware y configuraciones necesarias para que se pueda ejecutar este caso de prueba. </w:t>
                  </w:r>
                </w:p>
              </w:tc>
            </w:tr>
          </w:tbl>
          <w:p w:rsidR="00EB1B65" w:rsidRPr="002F45D3" w:rsidRDefault="00EB1B65"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B1B65" w:rsidRPr="002F45D3" w:rsidRDefault="00EB1B65" w:rsidP="00FB0285">
            <w:pPr>
              <w:pStyle w:val="PSI-Normal"/>
            </w:pPr>
            <w:r>
              <w:t>-</w:t>
            </w:r>
          </w:p>
        </w:tc>
      </w:tr>
      <w:tr w:rsidR="00EB1B65" w:rsidTr="00FB0285">
        <w:tc>
          <w:tcPr>
            <w:tcW w:w="4904" w:type="dxa"/>
            <w:gridSpan w:val="4"/>
            <w:tcBorders>
              <w:left w:val="single" w:sz="1" w:space="0" w:color="000000"/>
              <w:bottom w:val="single" w:sz="1" w:space="0" w:color="000000"/>
            </w:tcBorders>
          </w:tcPr>
          <w:p w:rsidR="00EB1B65" w:rsidRDefault="00EB1B65"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EB1B65" w:rsidRDefault="00EB1B65" w:rsidP="00FB0285">
            <w:pPr>
              <w:pStyle w:val="TableContents"/>
              <w:rPr>
                <w:rFonts w:ascii="Arial" w:hAnsi="Arial"/>
                <w:sz w:val="20"/>
              </w:rPr>
            </w:pPr>
            <w:r>
              <w:rPr>
                <w:rFonts w:ascii="Arial" w:hAnsi="Arial"/>
                <w:sz w:val="20"/>
              </w:rPr>
              <w:t>-</w:t>
            </w:r>
          </w:p>
        </w:tc>
      </w:tr>
      <w:tr w:rsidR="00EB1B65" w:rsidTr="00FB0285">
        <w:tc>
          <w:tcPr>
            <w:tcW w:w="8931" w:type="dxa"/>
            <w:gridSpan w:val="7"/>
            <w:tcBorders>
              <w:left w:val="single" w:sz="1" w:space="0" w:color="000000"/>
              <w:bottom w:val="single" w:sz="1" w:space="0" w:color="000000"/>
              <w:right w:val="single" w:sz="1" w:space="0" w:color="000000"/>
            </w:tcBorders>
            <w:shd w:val="clear" w:color="auto" w:fill="E6E6E6"/>
          </w:tcPr>
          <w:p w:rsidR="00EB1B65" w:rsidRDefault="00EB1B65" w:rsidP="00FB0285">
            <w:pPr>
              <w:pStyle w:val="TableContents"/>
              <w:rPr>
                <w:rFonts w:ascii="Arial" w:hAnsi="Arial"/>
                <w:b/>
                <w:bCs/>
                <w:sz w:val="20"/>
              </w:rPr>
            </w:pPr>
            <w:r>
              <w:rPr>
                <w:rFonts w:ascii="Arial" w:hAnsi="Arial"/>
                <w:b/>
                <w:bCs/>
                <w:sz w:val="20"/>
              </w:rPr>
              <w:t>Para la Ejecución del Caso de Prueba:</w:t>
            </w:r>
          </w:p>
        </w:tc>
      </w:tr>
      <w:tr w:rsidR="00EB1B65" w:rsidTr="00FB0285">
        <w:tc>
          <w:tcPr>
            <w:tcW w:w="851" w:type="dxa"/>
            <w:tcBorders>
              <w:left w:val="single" w:sz="1" w:space="0" w:color="000000"/>
              <w:bottom w:val="single" w:sz="1" w:space="0" w:color="000000"/>
            </w:tcBorders>
            <w:shd w:val="clear" w:color="auto" w:fill="808080"/>
          </w:tcPr>
          <w:p w:rsidR="00EB1B65" w:rsidRDefault="00EB1B65"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EB1B65" w:rsidRDefault="00EB1B65"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EB1B65" w:rsidRDefault="00EB1B65"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EB1B65" w:rsidRDefault="00EB1B65"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B1B65" w:rsidRDefault="00EB1B65" w:rsidP="00FB0285">
            <w:pPr>
              <w:pStyle w:val="TableContents"/>
              <w:jc w:val="center"/>
              <w:rPr>
                <w:rFonts w:ascii="Arial" w:hAnsi="Arial"/>
                <w:b/>
                <w:bCs/>
                <w:sz w:val="20"/>
              </w:rPr>
            </w:pPr>
            <w:r>
              <w:rPr>
                <w:rFonts w:ascii="Arial" w:hAnsi="Arial"/>
                <w:b/>
                <w:bCs/>
                <w:sz w:val="20"/>
              </w:rPr>
              <w:t>Resultado Obtenido</w:t>
            </w:r>
          </w:p>
        </w:tc>
      </w:tr>
      <w:tr w:rsidR="00EB1B65" w:rsidTr="00FB0285">
        <w:tc>
          <w:tcPr>
            <w:tcW w:w="851" w:type="dxa"/>
            <w:tcBorders>
              <w:left w:val="single" w:sz="1" w:space="0" w:color="000000"/>
              <w:bottom w:val="single" w:sz="1" w:space="0" w:color="000000"/>
            </w:tcBorders>
            <w:shd w:val="clear" w:color="auto" w:fill="FFFFFF" w:themeFill="background1"/>
          </w:tcPr>
          <w:p w:rsidR="00EB1B65" w:rsidRDefault="00EB1B65"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FFFFFF" w:themeFill="background1"/>
          </w:tcPr>
          <w:p w:rsidR="00EB1B65" w:rsidRPr="00EB1B65" w:rsidRDefault="00EB1B65"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FFFFFF" w:themeFill="background1"/>
          </w:tcPr>
          <w:p w:rsidR="00EB1B65" w:rsidRDefault="00EB1B65" w:rsidP="00FB0285">
            <w:pPr>
              <w:pStyle w:val="TableContents"/>
              <w:rPr>
                <w:rFonts w:ascii="Arial" w:hAnsi="Arial"/>
                <w:sz w:val="20"/>
              </w:rPr>
            </w:pPr>
            <w:r>
              <w:rPr>
                <w:rFonts w:ascii="Arial" w:hAnsi="Arial"/>
                <w:sz w:val="20"/>
              </w:rPr>
              <w:t>N/A.</w:t>
            </w:r>
          </w:p>
          <w:p w:rsidR="00596D75" w:rsidRDefault="00596D75" w:rsidP="00FB0285">
            <w:pPr>
              <w:pStyle w:val="TableContents"/>
              <w:rPr>
                <w:rFonts w:ascii="Arial" w:hAnsi="Arial"/>
                <w:sz w:val="20"/>
              </w:rPr>
            </w:pPr>
          </w:p>
          <w:p w:rsidR="00EB1B65" w:rsidRDefault="00EB1B65" w:rsidP="00FB0285">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EB1B65" w:rsidRDefault="00EB1B65" w:rsidP="00FB0285">
            <w:pPr>
              <w:pStyle w:val="PSI-Normal"/>
              <w:spacing w:before="0" w:line="240" w:lineRule="auto"/>
              <w:ind w:left="360"/>
              <w:rPr>
                <w:rFonts w:ascii="Arial" w:hAnsi="Arial"/>
                <w:sz w:val="20"/>
              </w:rPr>
            </w:pPr>
            <w:r>
              <w:rPr>
                <w:rFonts w:ascii="Arial" w:hAnsi="Arial"/>
                <w:sz w:val="20"/>
              </w:rPr>
              <w:t xml:space="preserve">El botón </w:t>
            </w:r>
            <w:r>
              <w:t xml:space="preserve">permita retroceder a la página anterior. </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EB1B65" w:rsidRDefault="00EB1B65" w:rsidP="00FB0285">
            <w:pPr>
              <w:pStyle w:val="TableContents"/>
              <w:rPr>
                <w:rFonts w:ascii="Arial" w:hAnsi="Arial"/>
                <w:sz w:val="20"/>
                <w:lang w:val="es-AR"/>
              </w:rPr>
            </w:pPr>
            <w:r>
              <w:rPr>
                <w:rFonts w:ascii="Arial" w:hAnsi="Arial"/>
                <w:sz w:val="20"/>
                <w:lang w:val="es-AR"/>
              </w:rPr>
              <w:t>Satisfactorio.</w:t>
            </w:r>
          </w:p>
          <w:p w:rsidR="00EB1B65" w:rsidRPr="00821D39" w:rsidRDefault="00EB1B65" w:rsidP="00FB0285">
            <w:pPr>
              <w:pStyle w:val="PSI-Normal"/>
              <w:spacing w:before="0" w:line="240" w:lineRule="auto"/>
              <w:ind w:left="360"/>
              <w:rPr>
                <w:rFonts w:ascii="Arial" w:hAnsi="Arial"/>
                <w:sz w:val="20"/>
              </w:rPr>
            </w:pPr>
            <w:r>
              <w:rPr>
                <w:rFonts w:ascii="Arial" w:hAnsi="Arial"/>
                <w:sz w:val="20"/>
              </w:rPr>
              <w:t xml:space="preserve">Correcto retroceso a </w:t>
            </w:r>
            <w:r>
              <w:t xml:space="preserve">la página anterior. </w:t>
            </w:r>
          </w:p>
          <w:p w:rsidR="00EB1B65" w:rsidRPr="00821D39" w:rsidRDefault="00EB1B65" w:rsidP="00FB0285">
            <w:pPr>
              <w:pStyle w:val="TableContents"/>
              <w:rPr>
                <w:rFonts w:ascii="Arial" w:hAnsi="Arial"/>
                <w:sz w:val="20"/>
                <w:lang w:val="es-AR"/>
              </w:rPr>
            </w:pPr>
          </w:p>
        </w:tc>
      </w:tr>
      <w:tr w:rsidR="00EB1B65" w:rsidTr="00FB0285">
        <w:tc>
          <w:tcPr>
            <w:tcW w:w="8931" w:type="dxa"/>
            <w:gridSpan w:val="7"/>
            <w:tcBorders>
              <w:left w:val="single" w:sz="1" w:space="0" w:color="000000"/>
              <w:bottom w:val="single" w:sz="1" w:space="0" w:color="000000"/>
              <w:right w:val="single" w:sz="1" w:space="0" w:color="000000"/>
            </w:tcBorders>
            <w:shd w:val="clear" w:color="auto" w:fill="E6E6E6"/>
          </w:tcPr>
          <w:p w:rsidR="00EB1B65" w:rsidRPr="00713567" w:rsidRDefault="00EB1B65" w:rsidP="00FB0285">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Anterior</w:t>
            </w:r>
            <w:r>
              <w:t>", este permita retroceder a la página anterior.</w:t>
            </w:r>
          </w:p>
        </w:tc>
      </w:tr>
      <w:tr w:rsidR="00EB1B65" w:rsidTr="00FB0285">
        <w:tc>
          <w:tcPr>
            <w:tcW w:w="8931" w:type="dxa"/>
            <w:gridSpan w:val="7"/>
            <w:tcBorders>
              <w:left w:val="single" w:sz="1" w:space="0" w:color="000000"/>
              <w:bottom w:val="single" w:sz="1" w:space="0" w:color="000000"/>
              <w:right w:val="single" w:sz="1" w:space="0" w:color="000000"/>
            </w:tcBorders>
          </w:tcPr>
          <w:p w:rsidR="00EB1B65" w:rsidRDefault="00EB1B65"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__X__    Fallo: ____ </w:t>
            </w:r>
          </w:p>
        </w:tc>
      </w:tr>
      <w:tr w:rsidR="00EB1B65" w:rsidTr="00FB0285">
        <w:tc>
          <w:tcPr>
            <w:tcW w:w="8931" w:type="dxa"/>
            <w:gridSpan w:val="7"/>
            <w:tcBorders>
              <w:left w:val="single" w:sz="1" w:space="0" w:color="000000"/>
              <w:bottom w:val="single" w:sz="1" w:space="0" w:color="000000"/>
              <w:right w:val="single" w:sz="1" w:space="0" w:color="000000"/>
            </w:tcBorders>
          </w:tcPr>
          <w:p w:rsidR="00EB1B65" w:rsidRDefault="00EB1B65"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______21/04/2020_______</w:t>
            </w:r>
          </w:p>
        </w:tc>
      </w:tr>
    </w:tbl>
    <w:p w:rsidR="00EB1B65" w:rsidRDefault="00EB1B65" w:rsidP="00EB1B65">
      <w:pPr>
        <w:pStyle w:val="InfoBlue"/>
        <w:ind w:left="363"/>
      </w:pPr>
    </w:p>
    <w:p w:rsidR="00EB1B65" w:rsidRDefault="00EB1B65" w:rsidP="00EB1B65">
      <w:pPr>
        <w:pStyle w:val="PSI-Ttulo2"/>
      </w:pPr>
    </w:p>
    <w:p w:rsidR="00EB1B65" w:rsidRDefault="00EB1B65" w:rsidP="00D92A17">
      <w:pPr>
        <w:rPr>
          <w:lang w:val="es-AR"/>
        </w:rPr>
      </w:pPr>
    </w:p>
    <w:p w:rsidR="00EB1B65" w:rsidRDefault="00EB1B65" w:rsidP="00D92A17">
      <w:pPr>
        <w:rPr>
          <w:lang w:val="es-AR"/>
        </w:rPr>
      </w:pPr>
    </w:p>
    <w:p w:rsidR="008534B1" w:rsidRDefault="008534B1" w:rsidP="00D92A17">
      <w:pPr>
        <w:rPr>
          <w:lang w:val="es-AR"/>
        </w:rPr>
      </w:pPr>
    </w:p>
    <w:p w:rsidR="008534B1" w:rsidRPr="004D5405" w:rsidRDefault="008534B1" w:rsidP="008534B1">
      <w:pPr>
        <w:pStyle w:val="PSI-Ttulo2"/>
        <w:rPr>
          <w:color w:val="365F91" w:themeColor="accent1" w:themeShade="BF"/>
          <w:sz w:val="28"/>
          <w:szCs w:val="28"/>
        </w:rPr>
      </w:pPr>
      <w:bookmarkStart w:id="160" w:name="_Toc38806149"/>
      <w:r w:rsidRPr="007D26B3">
        <w:lastRenderedPageBreak/>
        <w:t>Caso de Prueba P04</w:t>
      </w:r>
      <w:r>
        <w:t>8</w:t>
      </w:r>
      <w:bookmarkEnd w:id="160"/>
    </w:p>
    <w:p w:rsidR="008534B1" w:rsidRDefault="008534B1" w:rsidP="008534B1">
      <w:r>
        <w:t>Correspondiente a la Modificación de Programa.</w:t>
      </w:r>
    </w:p>
    <w:p w:rsidR="008534B1" w:rsidRDefault="008534B1" w:rsidP="008534B1">
      <w:pPr>
        <w:pStyle w:val="PSI-Ttulo3"/>
      </w:pPr>
    </w:p>
    <w:p w:rsidR="008534B1" w:rsidRPr="00664D4B" w:rsidRDefault="008534B1" w:rsidP="008534B1">
      <w:pPr>
        <w:pStyle w:val="PSI-Ttulo3"/>
      </w:pPr>
      <w:bookmarkStart w:id="161" w:name="_Toc38806150"/>
      <w:r w:rsidRPr="00664D4B">
        <w:t>Descripción</w:t>
      </w:r>
      <w:bookmarkEnd w:id="161"/>
      <w:r w:rsidRPr="00664D4B">
        <w:t xml:space="preserve"> </w:t>
      </w:r>
    </w:p>
    <w:p w:rsidR="008534B1" w:rsidRDefault="008534B1" w:rsidP="008534B1">
      <w:pPr>
        <w:pStyle w:val="PSI-Normal"/>
      </w:pPr>
      <w:r w:rsidRPr="00664D4B">
        <w:t xml:space="preserve">Este caso de prueba, tiene como objetivo probar </w:t>
      </w:r>
      <w:r>
        <w:t>que el input text "Metodología Presencial" permita introducir todo tipo de texto sin ninguna restricción y además probar que el texto se modifica con las opciones del menú de estilo (negrita, cursiva, viñetas, etc.).</w:t>
      </w:r>
    </w:p>
    <w:p w:rsidR="008534B1" w:rsidRPr="00664D4B" w:rsidRDefault="008534B1" w:rsidP="008534B1">
      <w:pPr>
        <w:pStyle w:val="PSI-Normal"/>
      </w:pPr>
      <w:r>
        <w:t>Además se probará que no se permitan guardar los cambios realizados si dicho campo se encuentra vacío.</w:t>
      </w:r>
    </w:p>
    <w:p w:rsidR="008534B1" w:rsidRPr="00664D4B" w:rsidRDefault="008534B1" w:rsidP="008534B1">
      <w:pPr>
        <w:pStyle w:val="PSI-Ttulo3"/>
      </w:pPr>
      <w:bookmarkStart w:id="162" w:name="_Toc38806151"/>
      <w:r w:rsidRPr="00664D4B">
        <w:t>Evaluación de la Prueba</w:t>
      </w:r>
      <w:bookmarkEnd w:id="162"/>
      <w:r w:rsidRPr="00664D4B">
        <w:t xml:space="preserve"> </w:t>
      </w:r>
    </w:p>
    <w:p w:rsidR="008534B1" w:rsidRDefault="008534B1" w:rsidP="008534B1">
      <w:pPr>
        <w:pStyle w:val="PSI-Normal"/>
      </w:pPr>
      <w:r>
        <w:t>Realizada e Ins</w:t>
      </w:r>
      <w:r w:rsidRPr="00664D4B">
        <w:t>atisfactoria.</w:t>
      </w:r>
    </w:p>
    <w:p w:rsidR="008534B1" w:rsidRDefault="008534B1" w:rsidP="008534B1">
      <w:pPr>
        <w:pStyle w:val="PSI-Normal"/>
      </w:pPr>
    </w:p>
    <w:p w:rsidR="008534B1" w:rsidRPr="00664D4B" w:rsidRDefault="008534B1" w:rsidP="008534B1">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534B1" w:rsidTr="00FB0285">
        <w:tc>
          <w:tcPr>
            <w:tcW w:w="4904" w:type="dxa"/>
            <w:gridSpan w:val="4"/>
            <w:tcBorders>
              <w:top w:val="single" w:sz="1" w:space="0" w:color="000000"/>
              <w:left w:val="single" w:sz="1" w:space="0" w:color="000000"/>
              <w:bottom w:val="single" w:sz="1" w:space="0" w:color="000000"/>
            </w:tcBorders>
          </w:tcPr>
          <w:p w:rsidR="008534B1" w:rsidRDefault="008534B1"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534B1" w:rsidRDefault="008534B1" w:rsidP="00FB0285">
            <w:pPr>
              <w:pStyle w:val="PSI-Normal"/>
              <w:rPr>
                <w:b/>
              </w:rPr>
            </w:pPr>
            <w:r>
              <w:rPr>
                <w:b/>
              </w:rPr>
              <w:t xml:space="preserve">Nivel de Prueba: </w:t>
            </w:r>
            <w:r w:rsidRPr="00565228">
              <w:t>Componente</w:t>
            </w:r>
          </w:p>
        </w:tc>
      </w:tr>
      <w:tr w:rsidR="008534B1" w:rsidTr="00FB0285">
        <w:tc>
          <w:tcPr>
            <w:tcW w:w="4904" w:type="dxa"/>
            <w:gridSpan w:val="4"/>
            <w:tcBorders>
              <w:left w:val="single" w:sz="1" w:space="0" w:color="000000"/>
              <w:bottom w:val="single" w:sz="1" w:space="0" w:color="000000"/>
            </w:tcBorders>
            <w:shd w:val="clear" w:color="auto" w:fill="E6E6E6"/>
          </w:tcPr>
          <w:p w:rsidR="008534B1" w:rsidRDefault="008534B1"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8534B1" w:rsidRDefault="008534B1" w:rsidP="00FB0285">
            <w:pPr>
              <w:pStyle w:val="PSI-Normal"/>
              <w:rPr>
                <w:b/>
              </w:rPr>
            </w:pPr>
            <w:r>
              <w:rPr>
                <w:b/>
              </w:rPr>
              <w:t xml:space="preserve">Tipo(s) de Pruebas(s): </w:t>
            </w:r>
            <w:r w:rsidRPr="00995A0D">
              <w:t>Funcional</w:t>
            </w:r>
          </w:p>
        </w:tc>
      </w:tr>
      <w:tr w:rsidR="008534B1" w:rsidRPr="00CF4BD4" w:rsidTr="00FB0285">
        <w:tc>
          <w:tcPr>
            <w:tcW w:w="4904" w:type="dxa"/>
            <w:gridSpan w:val="4"/>
            <w:tcBorders>
              <w:left w:val="single" w:sz="1" w:space="0" w:color="000000"/>
              <w:bottom w:val="single" w:sz="1" w:space="0" w:color="000000"/>
            </w:tcBorders>
          </w:tcPr>
          <w:p w:rsidR="008534B1" w:rsidRDefault="008534B1"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534B1" w:rsidRPr="00CF4BD4" w:rsidTr="00FB0285">
              <w:trPr>
                <w:trHeight w:val="263"/>
              </w:trPr>
              <w:tc>
                <w:tcPr>
                  <w:tcW w:w="4426" w:type="dxa"/>
                </w:tcPr>
                <w:p w:rsidR="008534B1" w:rsidRPr="004D5405" w:rsidRDefault="008534B1"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534B1" w:rsidRPr="004D5405" w:rsidRDefault="008534B1" w:rsidP="00FB0285">
            <w:pPr>
              <w:pStyle w:val="TableContents"/>
              <w:rPr>
                <w:rFonts w:ascii="Arial" w:hAnsi="Arial"/>
                <w:color w:val="0000FF"/>
                <w:sz w:val="20"/>
                <w:lang w:val="es-AR"/>
              </w:rPr>
            </w:pP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534B1" w:rsidRPr="00606E1E" w:rsidRDefault="008534B1" w:rsidP="00FB0285">
            <w:pPr>
              <w:pStyle w:val="PSI-Normal"/>
            </w:pPr>
            <w:r>
              <w:rPr>
                <w:b/>
              </w:rPr>
              <w:t xml:space="preserve">Autor del Caso de Prueba: </w:t>
            </w:r>
            <w:r>
              <w:t>Nicolás Sartini</w:t>
            </w: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PSI-Normal"/>
              <w:rPr>
                <w:b/>
              </w:rPr>
            </w:pPr>
            <w:r>
              <w:rPr>
                <w:b/>
              </w:rPr>
              <w:t xml:space="preserve">ID/Nombre Caso de Prueba: </w:t>
            </w:r>
            <w:r>
              <w:t>P048</w:t>
            </w:r>
          </w:p>
        </w:tc>
        <w:tc>
          <w:tcPr>
            <w:tcW w:w="4027" w:type="dxa"/>
            <w:gridSpan w:val="3"/>
            <w:tcBorders>
              <w:left w:val="single" w:sz="1" w:space="0" w:color="000000"/>
              <w:bottom w:val="single" w:sz="1" w:space="0" w:color="000000"/>
              <w:right w:val="single" w:sz="1" w:space="0" w:color="000000"/>
            </w:tcBorders>
          </w:tcPr>
          <w:p w:rsidR="008534B1" w:rsidRDefault="008534B1" w:rsidP="00FB0285">
            <w:pPr>
              <w:pStyle w:val="PSI-Normal"/>
              <w:rPr>
                <w:b/>
              </w:rPr>
            </w:pPr>
            <w:r>
              <w:rPr>
                <w:b/>
              </w:rPr>
              <w:t xml:space="preserve">Nombre del Probador: </w:t>
            </w:r>
            <w:r>
              <w:t>Nicolás Sartini</w:t>
            </w: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534B1" w:rsidRDefault="008534B1"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8534B1" w:rsidRDefault="008534B1" w:rsidP="00FB0285">
            <w:pPr>
              <w:pStyle w:val="PSI-Normal"/>
              <w:rPr>
                <w:b/>
              </w:rPr>
            </w:pPr>
            <w:r>
              <w:rPr>
                <w:b/>
              </w:rPr>
              <w:t xml:space="preserve">Fecha de Ejecución: </w:t>
            </w:r>
            <w:r>
              <w:t>21</w:t>
            </w:r>
            <w:r w:rsidRPr="00473DBE">
              <w:t>/</w:t>
            </w:r>
            <w:r>
              <w:t>04</w:t>
            </w:r>
            <w:r w:rsidRPr="00473DBE">
              <w:t>/20</w:t>
            </w:r>
            <w:r>
              <w:t>20</w:t>
            </w:r>
          </w:p>
        </w:tc>
      </w:tr>
      <w:tr w:rsidR="008534B1" w:rsidTr="00FB0285">
        <w:tc>
          <w:tcPr>
            <w:tcW w:w="8931" w:type="dxa"/>
            <w:gridSpan w:val="7"/>
            <w:tcBorders>
              <w:left w:val="single" w:sz="1" w:space="0" w:color="000000"/>
              <w:bottom w:val="single" w:sz="1" w:space="0" w:color="000000"/>
              <w:right w:val="single" w:sz="1" w:space="0" w:color="000000"/>
            </w:tcBorders>
            <w:shd w:val="clear" w:color="auto" w:fill="E6E6E6"/>
          </w:tcPr>
          <w:p w:rsidR="008534B1" w:rsidRDefault="008534B1" w:rsidP="00FB0285">
            <w:pPr>
              <w:pStyle w:val="TableContents"/>
              <w:rPr>
                <w:rFonts w:ascii="Arial" w:hAnsi="Arial"/>
                <w:b/>
                <w:bCs/>
                <w:sz w:val="20"/>
              </w:rPr>
            </w:pPr>
            <w:r>
              <w:rPr>
                <w:rFonts w:ascii="Arial" w:hAnsi="Arial"/>
                <w:b/>
                <w:bCs/>
                <w:sz w:val="20"/>
              </w:rPr>
              <w:t>Condición(es) para que se ejecute el Caso de Prueba:</w:t>
            </w:r>
          </w:p>
        </w:tc>
      </w:tr>
      <w:tr w:rsidR="008534B1"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534B1" w:rsidTr="00FB0285">
              <w:trPr>
                <w:trHeight w:val="574"/>
              </w:trPr>
              <w:tc>
                <w:tcPr>
                  <w:tcW w:w="4308" w:type="dxa"/>
                </w:tcPr>
                <w:p w:rsidR="008534B1" w:rsidRDefault="008534B1" w:rsidP="00FB0285">
                  <w:pPr>
                    <w:pStyle w:val="PSI-Normal"/>
                  </w:pPr>
                  <w:r>
                    <w:t xml:space="preserve">Se deben cumplir con los recursos necesarios en cuanto a software, hardware y configuraciones necesarias para que se pueda ejecutar este caso de prueba. </w:t>
                  </w:r>
                </w:p>
              </w:tc>
            </w:tr>
          </w:tbl>
          <w:p w:rsidR="008534B1" w:rsidRPr="002F45D3" w:rsidRDefault="008534B1"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534B1" w:rsidRPr="002F45D3" w:rsidRDefault="008534B1" w:rsidP="00FB0285">
            <w:pPr>
              <w:pStyle w:val="PSI-Normal"/>
            </w:pPr>
            <w:r>
              <w:t>-</w:t>
            </w: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w:t>
            </w:r>
          </w:p>
        </w:tc>
      </w:tr>
      <w:tr w:rsidR="008534B1" w:rsidTr="00FB0285">
        <w:tc>
          <w:tcPr>
            <w:tcW w:w="8931" w:type="dxa"/>
            <w:gridSpan w:val="7"/>
            <w:tcBorders>
              <w:left w:val="single" w:sz="1" w:space="0" w:color="000000"/>
              <w:bottom w:val="single" w:sz="1" w:space="0" w:color="000000"/>
              <w:right w:val="single" w:sz="1" w:space="0" w:color="000000"/>
            </w:tcBorders>
            <w:shd w:val="clear" w:color="auto" w:fill="E6E6E6"/>
          </w:tcPr>
          <w:p w:rsidR="008534B1" w:rsidRDefault="008534B1" w:rsidP="00FB0285">
            <w:pPr>
              <w:pStyle w:val="TableContents"/>
              <w:rPr>
                <w:rFonts w:ascii="Arial" w:hAnsi="Arial"/>
                <w:b/>
                <w:bCs/>
                <w:sz w:val="20"/>
              </w:rPr>
            </w:pPr>
            <w:r>
              <w:rPr>
                <w:rFonts w:ascii="Arial" w:hAnsi="Arial"/>
                <w:b/>
                <w:bCs/>
                <w:sz w:val="20"/>
              </w:rPr>
              <w:t>Para la Ejecución del Caso de Prueba:</w:t>
            </w:r>
          </w:p>
        </w:tc>
      </w:tr>
      <w:tr w:rsidR="008534B1" w:rsidTr="00FB0285">
        <w:tc>
          <w:tcPr>
            <w:tcW w:w="851" w:type="dxa"/>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Resultado Obtenido</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introducción del texto.</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negrita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negrita desde los atajos del teclado (CTRL+B).</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cursiva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cursiva desde los atajos del teclado (CTRL+I).</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subrayado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subrayado desde los atajos del teclado (CTRL+U).</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viñetas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viñetas numéricas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párrafo alineado a la izquierda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párrafo alineado al centro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párrafo alineado a la derecha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menos tabulación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más tabulación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8534B1" w:rsidTr="00FB0285">
        <w:tc>
          <w:tcPr>
            <w:tcW w:w="851" w:type="dxa"/>
            <w:tcBorders>
              <w:left w:val="single" w:sz="1" w:space="0" w:color="000000"/>
              <w:bottom w:val="single" w:sz="1" w:space="0" w:color="000000"/>
            </w:tcBorders>
            <w:shd w:val="clear" w:color="auto" w:fill="D99594" w:themeFill="accent2" w:themeFillTint="99"/>
          </w:tcPr>
          <w:p w:rsidR="008534B1" w:rsidRDefault="008534B1"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8534B1" w:rsidRDefault="008534B1"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8534B1" w:rsidRPr="009703A6" w:rsidRDefault="008534B1"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8534B1" w:rsidRDefault="008534B1"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534B1" w:rsidRDefault="008534B1" w:rsidP="00FB0285">
            <w:pPr>
              <w:pStyle w:val="TableContents"/>
              <w:rPr>
                <w:rFonts w:ascii="Arial" w:hAnsi="Arial"/>
                <w:sz w:val="20"/>
              </w:rPr>
            </w:pPr>
            <w:r>
              <w:rPr>
                <w:rFonts w:ascii="Arial" w:hAnsi="Arial"/>
                <w:sz w:val="20"/>
              </w:rPr>
              <w:t>Insatisfactorio.</w:t>
            </w:r>
          </w:p>
          <w:p w:rsidR="008534B1" w:rsidRDefault="008534B1"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8534B1" w:rsidTr="00FB0285">
        <w:tc>
          <w:tcPr>
            <w:tcW w:w="8931" w:type="dxa"/>
            <w:gridSpan w:val="7"/>
            <w:tcBorders>
              <w:left w:val="single" w:sz="1" w:space="0" w:color="000000"/>
              <w:bottom w:val="single" w:sz="1" w:space="0" w:color="000000"/>
              <w:right w:val="single" w:sz="1" w:space="0" w:color="000000"/>
            </w:tcBorders>
            <w:shd w:val="clear" w:color="auto" w:fill="E6E6E6"/>
          </w:tcPr>
          <w:p w:rsidR="008534B1" w:rsidRDefault="008534B1"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8534B1" w:rsidRPr="00713567" w:rsidRDefault="008534B1" w:rsidP="00FB0285">
            <w:pPr>
              <w:pStyle w:val="PSI-Normal"/>
            </w:pPr>
            <w:r>
              <w:t>Además se probará que no se permitan guardar los cambios realizados si dicho campo se encuentra vacío.</w:t>
            </w:r>
          </w:p>
        </w:tc>
      </w:tr>
      <w:tr w:rsidR="008534B1" w:rsidTr="00FB0285">
        <w:tc>
          <w:tcPr>
            <w:tcW w:w="8931" w:type="dxa"/>
            <w:gridSpan w:val="7"/>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8534B1" w:rsidRPr="00B327AB" w:rsidTr="00FB0285">
        <w:tc>
          <w:tcPr>
            <w:tcW w:w="8931" w:type="dxa"/>
            <w:gridSpan w:val="7"/>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8534B1" w:rsidRDefault="008534B1" w:rsidP="008534B1">
      <w:pPr>
        <w:rPr>
          <w:lang w:val="es-AR"/>
        </w:rPr>
      </w:pPr>
    </w:p>
    <w:p w:rsidR="008534B1" w:rsidRDefault="008534B1" w:rsidP="00D92A17">
      <w:pPr>
        <w:rPr>
          <w:lang w:val="es-AR"/>
        </w:rPr>
      </w:pPr>
    </w:p>
    <w:p w:rsidR="008534B1" w:rsidRPr="004D5405" w:rsidRDefault="008534B1" w:rsidP="008534B1">
      <w:pPr>
        <w:pStyle w:val="PSI-Ttulo2"/>
        <w:rPr>
          <w:color w:val="365F91" w:themeColor="accent1" w:themeShade="BF"/>
          <w:sz w:val="28"/>
          <w:szCs w:val="28"/>
        </w:rPr>
      </w:pPr>
      <w:bookmarkStart w:id="163" w:name="_Toc38806152"/>
      <w:r w:rsidRPr="007D26B3">
        <w:lastRenderedPageBreak/>
        <w:t>Caso de Prueba P04</w:t>
      </w:r>
      <w:r>
        <w:t>9</w:t>
      </w:r>
      <w:bookmarkEnd w:id="163"/>
    </w:p>
    <w:p w:rsidR="008534B1" w:rsidRDefault="008534B1" w:rsidP="008534B1">
      <w:r>
        <w:t>Correspondiente a la Modificación de Programa.</w:t>
      </w:r>
    </w:p>
    <w:p w:rsidR="008534B1" w:rsidRDefault="008534B1" w:rsidP="008534B1">
      <w:pPr>
        <w:pStyle w:val="PSI-Ttulo3"/>
      </w:pPr>
    </w:p>
    <w:p w:rsidR="008534B1" w:rsidRPr="00664D4B" w:rsidRDefault="008534B1" w:rsidP="008534B1">
      <w:pPr>
        <w:pStyle w:val="PSI-Ttulo3"/>
      </w:pPr>
      <w:bookmarkStart w:id="164" w:name="_Toc38806153"/>
      <w:r w:rsidRPr="00664D4B">
        <w:t>Descripción</w:t>
      </w:r>
      <w:bookmarkEnd w:id="164"/>
      <w:r w:rsidRPr="00664D4B">
        <w:t xml:space="preserve"> </w:t>
      </w:r>
    </w:p>
    <w:p w:rsidR="008534B1" w:rsidRDefault="008534B1" w:rsidP="008534B1">
      <w:pPr>
        <w:pStyle w:val="PSI-Normal"/>
      </w:pPr>
      <w:r w:rsidRPr="00664D4B">
        <w:t xml:space="preserve">Este caso de prueba, tiene como objetivo probar </w:t>
      </w:r>
      <w:r>
        <w:t>que el input text "Regularización Presencial" permita introducir todo tipo de texto sin ninguna restricción y además probar que el texto se modifica con las opciones del menú de estilo (negrita, cursiva, viñetas, etc.).</w:t>
      </w:r>
    </w:p>
    <w:p w:rsidR="008534B1" w:rsidRPr="00664D4B" w:rsidRDefault="008534B1" w:rsidP="008534B1">
      <w:pPr>
        <w:pStyle w:val="PSI-Normal"/>
      </w:pPr>
      <w:r>
        <w:t>Además se probará que no se permitan guardar los cambios realizados si dicho campo se encuentra vacío.</w:t>
      </w:r>
    </w:p>
    <w:p w:rsidR="008534B1" w:rsidRPr="00664D4B" w:rsidRDefault="008534B1" w:rsidP="008534B1">
      <w:pPr>
        <w:pStyle w:val="PSI-Ttulo3"/>
      </w:pPr>
      <w:bookmarkStart w:id="165" w:name="_Toc38806154"/>
      <w:r w:rsidRPr="00664D4B">
        <w:t>Evaluación de la Prueba</w:t>
      </w:r>
      <w:bookmarkEnd w:id="165"/>
      <w:r w:rsidRPr="00664D4B">
        <w:t xml:space="preserve"> </w:t>
      </w:r>
    </w:p>
    <w:p w:rsidR="008534B1" w:rsidRDefault="008534B1" w:rsidP="008534B1">
      <w:pPr>
        <w:pStyle w:val="PSI-Normal"/>
      </w:pPr>
      <w:r>
        <w:t>Realizada e Ins</w:t>
      </w:r>
      <w:r w:rsidRPr="00664D4B">
        <w:t>atisfactoria.</w:t>
      </w:r>
    </w:p>
    <w:p w:rsidR="008534B1" w:rsidRDefault="008534B1" w:rsidP="008534B1">
      <w:pPr>
        <w:pStyle w:val="PSI-Normal"/>
      </w:pPr>
    </w:p>
    <w:p w:rsidR="008534B1" w:rsidRPr="00664D4B" w:rsidRDefault="008534B1" w:rsidP="008534B1">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534B1" w:rsidTr="00FB0285">
        <w:tc>
          <w:tcPr>
            <w:tcW w:w="4904" w:type="dxa"/>
            <w:gridSpan w:val="4"/>
            <w:tcBorders>
              <w:top w:val="single" w:sz="1" w:space="0" w:color="000000"/>
              <w:left w:val="single" w:sz="1" w:space="0" w:color="000000"/>
              <w:bottom w:val="single" w:sz="1" w:space="0" w:color="000000"/>
            </w:tcBorders>
          </w:tcPr>
          <w:p w:rsidR="008534B1" w:rsidRDefault="008534B1"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534B1" w:rsidRDefault="008534B1" w:rsidP="00FB0285">
            <w:pPr>
              <w:pStyle w:val="PSI-Normal"/>
              <w:rPr>
                <w:b/>
              </w:rPr>
            </w:pPr>
            <w:r>
              <w:rPr>
                <w:b/>
              </w:rPr>
              <w:t xml:space="preserve">Nivel de Prueba: </w:t>
            </w:r>
            <w:r w:rsidRPr="00565228">
              <w:t>Componente</w:t>
            </w:r>
          </w:p>
        </w:tc>
      </w:tr>
      <w:tr w:rsidR="008534B1" w:rsidTr="00FB0285">
        <w:tc>
          <w:tcPr>
            <w:tcW w:w="4904" w:type="dxa"/>
            <w:gridSpan w:val="4"/>
            <w:tcBorders>
              <w:left w:val="single" w:sz="1" w:space="0" w:color="000000"/>
              <w:bottom w:val="single" w:sz="1" w:space="0" w:color="000000"/>
            </w:tcBorders>
            <w:shd w:val="clear" w:color="auto" w:fill="E6E6E6"/>
          </w:tcPr>
          <w:p w:rsidR="008534B1" w:rsidRDefault="008534B1"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8534B1" w:rsidRDefault="008534B1" w:rsidP="00FB0285">
            <w:pPr>
              <w:pStyle w:val="PSI-Normal"/>
              <w:rPr>
                <w:b/>
              </w:rPr>
            </w:pPr>
            <w:r>
              <w:rPr>
                <w:b/>
              </w:rPr>
              <w:t xml:space="preserve">Tipo(s) de Pruebas(s): </w:t>
            </w:r>
            <w:r w:rsidRPr="00995A0D">
              <w:t>Funcional</w:t>
            </w:r>
          </w:p>
        </w:tc>
      </w:tr>
      <w:tr w:rsidR="008534B1" w:rsidRPr="00CF4BD4" w:rsidTr="00FB0285">
        <w:tc>
          <w:tcPr>
            <w:tcW w:w="4904" w:type="dxa"/>
            <w:gridSpan w:val="4"/>
            <w:tcBorders>
              <w:left w:val="single" w:sz="1" w:space="0" w:color="000000"/>
              <w:bottom w:val="single" w:sz="1" w:space="0" w:color="000000"/>
            </w:tcBorders>
          </w:tcPr>
          <w:p w:rsidR="008534B1" w:rsidRDefault="008534B1"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534B1" w:rsidRPr="00CF4BD4" w:rsidTr="00FB0285">
              <w:trPr>
                <w:trHeight w:val="263"/>
              </w:trPr>
              <w:tc>
                <w:tcPr>
                  <w:tcW w:w="4426" w:type="dxa"/>
                </w:tcPr>
                <w:p w:rsidR="008534B1" w:rsidRPr="004D5405" w:rsidRDefault="008534B1"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534B1" w:rsidRPr="004D5405" w:rsidRDefault="008534B1" w:rsidP="00FB0285">
            <w:pPr>
              <w:pStyle w:val="TableContents"/>
              <w:rPr>
                <w:rFonts w:ascii="Arial" w:hAnsi="Arial"/>
                <w:color w:val="0000FF"/>
                <w:sz w:val="20"/>
                <w:lang w:val="es-AR"/>
              </w:rPr>
            </w:pP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534B1" w:rsidRPr="00606E1E" w:rsidRDefault="008534B1" w:rsidP="00FB0285">
            <w:pPr>
              <w:pStyle w:val="PSI-Normal"/>
            </w:pPr>
            <w:r>
              <w:rPr>
                <w:b/>
              </w:rPr>
              <w:t xml:space="preserve">Autor del Caso de Prueba: </w:t>
            </w:r>
            <w:r>
              <w:t>Nicolás Sartini</w:t>
            </w: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PSI-Normal"/>
              <w:rPr>
                <w:b/>
              </w:rPr>
            </w:pPr>
            <w:r>
              <w:rPr>
                <w:b/>
              </w:rPr>
              <w:t xml:space="preserve">ID/Nombre Caso de Prueba: </w:t>
            </w:r>
            <w:r>
              <w:t>P049</w:t>
            </w:r>
          </w:p>
        </w:tc>
        <w:tc>
          <w:tcPr>
            <w:tcW w:w="4027" w:type="dxa"/>
            <w:gridSpan w:val="3"/>
            <w:tcBorders>
              <w:left w:val="single" w:sz="1" w:space="0" w:color="000000"/>
              <w:bottom w:val="single" w:sz="1" w:space="0" w:color="000000"/>
              <w:right w:val="single" w:sz="1" w:space="0" w:color="000000"/>
            </w:tcBorders>
          </w:tcPr>
          <w:p w:rsidR="008534B1" w:rsidRDefault="008534B1" w:rsidP="00FB0285">
            <w:pPr>
              <w:pStyle w:val="PSI-Normal"/>
              <w:rPr>
                <w:b/>
              </w:rPr>
            </w:pPr>
            <w:r>
              <w:rPr>
                <w:b/>
              </w:rPr>
              <w:t xml:space="preserve">Nombre del Probador: </w:t>
            </w:r>
            <w:r>
              <w:t>Nicolás Sartini</w:t>
            </w: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534B1" w:rsidRDefault="008534B1"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8534B1" w:rsidRDefault="008534B1" w:rsidP="00FB0285">
            <w:pPr>
              <w:pStyle w:val="PSI-Normal"/>
              <w:rPr>
                <w:b/>
              </w:rPr>
            </w:pPr>
            <w:r>
              <w:rPr>
                <w:b/>
              </w:rPr>
              <w:t xml:space="preserve">Fecha de Ejecución: </w:t>
            </w:r>
            <w:r>
              <w:t>21</w:t>
            </w:r>
            <w:r w:rsidRPr="00473DBE">
              <w:t>/</w:t>
            </w:r>
            <w:r>
              <w:t>04</w:t>
            </w:r>
            <w:r w:rsidRPr="00473DBE">
              <w:t>/20</w:t>
            </w:r>
            <w:r>
              <w:t>20</w:t>
            </w:r>
          </w:p>
        </w:tc>
      </w:tr>
      <w:tr w:rsidR="008534B1" w:rsidTr="00FB0285">
        <w:tc>
          <w:tcPr>
            <w:tcW w:w="8931" w:type="dxa"/>
            <w:gridSpan w:val="7"/>
            <w:tcBorders>
              <w:left w:val="single" w:sz="1" w:space="0" w:color="000000"/>
              <w:bottom w:val="single" w:sz="1" w:space="0" w:color="000000"/>
              <w:right w:val="single" w:sz="1" w:space="0" w:color="000000"/>
            </w:tcBorders>
            <w:shd w:val="clear" w:color="auto" w:fill="E6E6E6"/>
          </w:tcPr>
          <w:p w:rsidR="008534B1" w:rsidRDefault="008534B1" w:rsidP="00FB0285">
            <w:pPr>
              <w:pStyle w:val="TableContents"/>
              <w:rPr>
                <w:rFonts w:ascii="Arial" w:hAnsi="Arial"/>
                <w:b/>
                <w:bCs/>
                <w:sz w:val="20"/>
              </w:rPr>
            </w:pPr>
            <w:r>
              <w:rPr>
                <w:rFonts w:ascii="Arial" w:hAnsi="Arial"/>
                <w:b/>
                <w:bCs/>
                <w:sz w:val="20"/>
              </w:rPr>
              <w:t>Condición(es) para que se ejecute el Caso de Prueba:</w:t>
            </w:r>
          </w:p>
        </w:tc>
      </w:tr>
      <w:tr w:rsidR="008534B1"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534B1" w:rsidTr="00FB0285">
              <w:trPr>
                <w:trHeight w:val="574"/>
              </w:trPr>
              <w:tc>
                <w:tcPr>
                  <w:tcW w:w="4308" w:type="dxa"/>
                </w:tcPr>
                <w:p w:rsidR="008534B1" w:rsidRDefault="008534B1" w:rsidP="00FB0285">
                  <w:pPr>
                    <w:pStyle w:val="PSI-Normal"/>
                  </w:pPr>
                  <w:r>
                    <w:t xml:space="preserve">Se deben cumplir con los recursos necesarios en cuanto a software, hardware y configuraciones necesarias para que se pueda ejecutar este caso de prueba. </w:t>
                  </w:r>
                </w:p>
              </w:tc>
            </w:tr>
          </w:tbl>
          <w:p w:rsidR="008534B1" w:rsidRPr="002F45D3" w:rsidRDefault="008534B1"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534B1" w:rsidRPr="002F45D3" w:rsidRDefault="008534B1" w:rsidP="00FB0285">
            <w:pPr>
              <w:pStyle w:val="PSI-Normal"/>
            </w:pPr>
            <w:r>
              <w:t>-</w:t>
            </w: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w:t>
            </w:r>
          </w:p>
        </w:tc>
      </w:tr>
      <w:tr w:rsidR="008534B1" w:rsidTr="00FB0285">
        <w:tc>
          <w:tcPr>
            <w:tcW w:w="8931" w:type="dxa"/>
            <w:gridSpan w:val="7"/>
            <w:tcBorders>
              <w:left w:val="single" w:sz="1" w:space="0" w:color="000000"/>
              <w:bottom w:val="single" w:sz="1" w:space="0" w:color="000000"/>
              <w:right w:val="single" w:sz="1" w:space="0" w:color="000000"/>
            </w:tcBorders>
            <w:shd w:val="clear" w:color="auto" w:fill="E6E6E6"/>
          </w:tcPr>
          <w:p w:rsidR="008534B1" w:rsidRDefault="008534B1" w:rsidP="00FB0285">
            <w:pPr>
              <w:pStyle w:val="TableContents"/>
              <w:rPr>
                <w:rFonts w:ascii="Arial" w:hAnsi="Arial"/>
                <w:b/>
                <w:bCs/>
                <w:sz w:val="20"/>
              </w:rPr>
            </w:pPr>
            <w:r>
              <w:rPr>
                <w:rFonts w:ascii="Arial" w:hAnsi="Arial"/>
                <w:b/>
                <w:bCs/>
                <w:sz w:val="20"/>
              </w:rPr>
              <w:t>Para la Ejecución del Caso de Prueba:</w:t>
            </w:r>
          </w:p>
        </w:tc>
      </w:tr>
      <w:tr w:rsidR="008534B1" w:rsidTr="00FB0285">
        <w:tc>
          <w:tcPr>
            <w:tcW w:w="851" w:type="dxa"/>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Resultado Obtenido</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introducción del texto.</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negrita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negrita desde los atajos del teclado (CTRL+B).</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cursiva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cursiva desde los atajos del teclado (CTRL+I).</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subrayado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subrayado desde los atajos del teclado (CTRL+U).</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viñetas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viñetas numéricas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párrafo alineado a la izquierda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párrafo alineado al centro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párrafo alineado a la derecha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menos tabulación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más tabulación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8534B1" w:rsidTr="00FB0285">
        <w:tc>
          <w:tcPr>
            <w:tcW w:w="851" w:type="dxa"/>
            <w:tcBorders>
              <w:left w:val="single" w:sz="1" w:space="0" w:color="000000"/>
              <w:bottom w:val="single" w:sz="1" w:space="0" w:color="000000"/>
            </w:tcBorders>
            <w:shd w:val="clear" w:color="auto" w:fill="D99594" w:themeFill="accent2" w:themeFillTint="99"/>
          </w:tcPr>
          <w:p w:rsidR="008534B1" w:rsidRDefault="008534B1"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8534B1" w:rsidRDefault="008534B1"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8534B1" w:rsidRPr="009703A6" w:rsidRDefault="008534B1"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8534B1" w:rsidRDefault="008534B1"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534B1" w:rsidRDefault="008534B1" w:rsidP="00FB0285">
            <w:pPr>
              <w:pStyle w:val="TableContents"/>
              <w:rPr>
                <w:rFonts w:ascii="Arial" w:hAnsi="Arial"/>
                <w:sz w:val="20"/>
              </w:rPr>
            </w:pPr>
            <w:r>
              <w:rPr>
                <w:rFonts w:ascii="Arial" w:hAnsi="Arial"/>
                <w:sz w:val="20"/>
              </w:rPr>
              <w:t>Insatisfactorio.</w:t>
            </w:r>
          </w:p>
          <w:p w:rsidR="008534B1" w:rsidRDefault="008534B1"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8534B1" w:rsidTr="00FB0285">
        <w:tc>
          <w:tcPr>
            <w:tcW w:w="8931" w:type="dxa"/>
            <w:gridSpan w:val="7"/>
            <w:tcBorders>
              <w:left w:val="single" w:sz="1" w:space="0" w:color="000000"/>
              <w:bottom w:val="single" w:sz="1" w:space="0" w:color="000000"/>
              <w:right w:val="single" w:sz="1" w:space="0" w:color="000000"/>
            </w:tcBorders>
            <w:shd w:val="clear" w:color="auto" w:fill="E6E6E6"/>
          </w:tcPr>
          <w:p w:rsidR="008534B1" w:rsidRDefault="008534B1"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8534B1" w:rsidRPr="00713567" w:rsidRDefault="008534B1" w:rsidP="00FB0285">
            <w:pPr>
              <w:pStyle w:val="PSI-Normal"/>
            </w:pPr>
            <w:r>
              <w:t>Además se probará que no se permitan guardar los cambios realizados si dicho campo se encuentra vacío.</w:t>
            </w:r>
          </w:p>
        </w:tc>
      </w:tr>
      <w:tr w:rsidR="008534B1" w:rsidTr="00FB0285">
        <w:tc>
          <w:tcPr>
            <w:tcW w:w="8931" w:type="dxa"/>
            <w:gridSpan w:val="7"/>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8534B1" w:rsidRPr="00B327AB" w:rsidTr="00FB0285">
        <w:tc>
          <w:tcPr>
            <w:tcW w:w="8931" w:type="dxa"/>
            <w:gridSpan w:val="7"/>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8534B1" w:rsidRDefault="008534B1" w:rsidP="008534B1">
      <w:pPr>
        <w:rPr>
          <w:lang w:val="es-AR"/>
        </w:rPr>
      </w:pPr>
    </w:p>
    <w:p w:rsidR="008534B1" w:rsidRDefault="008534B1" w:rsidP="00D92A17">
      <w:pPr>
        <w:rPr>
          <w:lang w:val="es-AR"/>
        </w:rPr>
      </w:pPr>
    </w:p>
    <w:p w:rsidR="008534B1" w:rsidRPr="004D5405" w:rsidRDefault="008534B1" w:rsidP="008534B1">
      <w:pPr>
        <w:pStyle w:val="PSI-Ttulo2"/>
        <w:rPr>
          <w:color w:val="365F91" w:themeColor="accent1" w:themeShade="BF"/>
          <w:sz w:val="28"/>
          <w:szCs w:val="28"/>
        </w:rPr>
      </w:pPr>
      <w:bookmarkStart w:id="166" w:name="_Toc38806155"/>
      <w:r w:rsidRPr="007D26B3">
        <w:lastRenderedPageBreak/>
        <w:t>Caso de Prueba P0</w:t>
      </w:r>
      <w:r>
        <w:t>50</w:t>
      </w:r>
      <w:bookmarkEnd w:id="166"/>
    </w:p>
    <w:p w:rsidR="008534B1" w:rsidRDefault="008534B1" w:rsidP="008534B1">
      <w:r>
        <w:t>Correspondiente a la Modificación de Programa.</w:t>
      </w:r>
    </w:p>
    <w:p w:rsidR="008534B1" w:rsidRDefault="008534B1" w:rsidP="008534B1">
      <w:pPr>
        <w:pStyle w:val="PSI-Ttulo3"/>
      </w:pPr>
    </w:p>
    <w:p w:rsidR="008534B1" w:rsidRPr="00664D4B" w:rsidRDefault="008534B1" w:rsidP="008534B1">
      <w:pPr>
        <w:pStyle w:val="PSI-Ttulo3"/>
      </w:pPr>
      <w:bookmarkStart w:id="167" w:name="_Toc38806156"/>
      <w:r w:rsidRPr="00664D4B">
        <w:t>Descripción</w:t>
      </w:r>
      <w:bookmarkEnd w:id="167"/>
      <w:r w:rsidRPr="00664D4B">
        <w:t xml:space="preserve"> </w:t>
      </w:r>
    </w:p>
    <w:p w:rsidR="008534B1" w:rsidRDefault="008534B1" w:rsidP="008534B1">
      <w:pPr>
        <w:pStyle w:val="PSI-Normal"/>
      </w:pPr>
      <w:r w:rsidRPr="00664D4B">
        <w:t xml:space="preserve">Este caso de prueba, tiene como objetivo probar </w:t>
      </w:r>
      <w:r>
        <w:t>que el input text "Aprobación Presencial" permita introducir todo tipo de texto sin ninguna restricción y además probar que el texto se modifica con las opciones del menú de estilo (negrita, cursiva, viñetas, etc.).</w:t>
      </w:r>
    </w:p>
    <w:p w:rsidR="008534B1" w:rsidRPr="00664D4B" w:rsidRDefault="008534B1" w:rsidP="008534B1">
      <w:pPr>
        <w:pStyle w:val="PSI-Normal"/>
      </w:pPr>
      <w:r>
        <w:t>Además se probará que no se permitan guardar los cambios realizados si dicho campo se encuentra vacío.</w:t>
      </w:r>
    </w:p>
    <w:p w:rsidR="008534B1" w:rsidRPr="00664D4B" w:rsidRDefault="008534B1" w:rsidP="008534B1">
      <w:pPr>
        <w:pStyle w:val="PSI-Ttulo3"/>
      </w:pPr>
      <w:bookmarkStart w:id="168" w:name="_Toc38806157"/>
      <w:r w:rsidRPr="00664D4B">
        <w:t>Evaluación de la Prueba</w:t>
      </w:r>
      <w:bookmarkEnd w:id="168"/>
      <w:r w:rsidRPr="00664D4B">
        <w:t xml:space="preserve"> </w:t>
      </w:r>
    </w:p>
    <w:p w:rsidR="008534B1" w:rsidRDefault="008534B1" w:rsidP="008534B1">
      <w:pPr>
        <w:pStyle w:val="PSI-Normal"/>
      </w:pPr>
      <w:r>
        <w:t>Realizada e Ins</w:t>
      </w:r>
      <w:r w:rsidRPr="00664D4B">
        <w:t>atisfactoria.</w:t>
      </w:r>
    </w:p>
    <w:p w:rsidR="008534B1" w:rsidRDefault="008534B1" w:rsidP="008534B1">
      <w:pPr>
        <w:pStyle w:val="PSI-Normal"/>
      </w:pPr>
    </w:p>
    <w:p w:rsidR="008534B1" w:rsidRPr="00664D4B" w:rsidRDefault="008534B1" w:rsidP="008534B1">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8534B1" w:rsidTr="00FB0285">
        <w:tc>
          <w:tcPr>
            <w:tcW w:w="4904" w:type="dxa"/>
            <w:gridSpan w:val="4"/>
            <w:tcBorders>
              <w:top w:val="single" w:sz="1" w:space="0" w:color="000000"/>
              <w:left w:val="single" w:sz="1" w:space="0" w:color="000000"/>
              <w:bottom w:val="single" w:sz="1" w:space="0" w:color="000000"/>
            </w:tcBorders>
          </w:tcPr>
          <w:p w:rsidR="008534B1" w:rsidRDefault="008534B1"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8534B1" w:rsidRDefault="008534B1" w:rsidP="00FB0285">
            <w:pPr>
              <w:pStyle w:val="PSI-Normal"/>
              <w:rPr>
                <w:b/>
              </w:rPr>
            </w:pPr>
            <w:r>
              <w:rPr>
                <w:b/>
              </w:rPr>
              <w:t xml:space="preserve">Nivel de Prueba: </w:t>
            </w:r>
            <w:r w:rsidRPr="00565228">
              <w:t>Componente</w:t>
            </w:r>
          </w:p>
        </w:tc>
      </w:tr>
      <w:tr w:rsidR="008534B1" w:rsidTr="00FB0285">
        <w:tc>
          <w:tcPr>
            <w:tcW w:w="4904" w:type="dxa"/>
            <w:gridSpan w:val="4"/>
            <w:tcBorders>
              <w:left w:val="single" w:sz="1" w:space="0" w:color="000000"/>
              <w:bottom w:val="single" w:sz="1" w:space="0" w:color="000000"/>
            </w:tcBorders>
            <w:shd w:val="clear" w:color="auto" w:fill="E6E6E6"/>
          </w:tcPr>
          <w:p w:rsidR="008534B1" w:rsidRDefault="008534B1"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8534B1" w:rsidRDefault="008534B1" w:rsidP="00FB0285">
            <w:pPr>
              <w:pStyle w:val="PSI-Normal"/>
              <w:rPr>
                <w:b/>
              </w:rPr>
            </w:pPr>
            <w:r>
              <w:rPr>
                <w:b/>
              </w:rPr>
              <w:t xml:space="preserve">Tipo(s) de Pruebas(s): </w:t>
            </w:r>
            <w:r w:rsidRPr="00995A0D">
              <w:t>Funcional</w:t>
            </w:r>
          </w:p>
        </w:tc>
      </w:tr>
      <w:tr w:rsidR="008534B1" w:rsidRPr="00CF4BD4" w:rsidTr="00FB0285">
        <w:tc>
          <w:tcPr>
            <w:tcW w:w="4904" w:type="dxa"/>
            <w:gridSpan w:val="4"/>
            <w:tcBorders>
              <w:left w:val="single" w:sz="1" w:space="0" w:color="000000"/>
              <w:bottom w:val="single" w:sz="1" w:space="0" w:color="000000"/>
            </w:tcBorders>
          </w:tcPr>
          <w:p w:rsidR="008534B1" w:rsidRDefault="008534B1"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8534B1" w:rsidRPr="00CF4BD4" w:rsidTr="00FB0285">
              <w:trPr>
                <w:trHeight w:val="263"/>
              </w:trPr>
              <w:tc>
                <w:tcPr>
                  <w:tcW w:w="4426" w:type="dxa"/>
                </w:tcPr>
                <w:p w:rsidR="008534B1" w:rsidRPr="004D5405" w:rsidRDefault="008534B1"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8534B1" w:rsidRPr="004D5405" w:rsidRDefault="008534B1" w:rsidP="00FB0285">
            <w:pPr>
              <w:pStyle w:val="TableContents"/>
              <w:rPr>
                <w:rFonts w:ascii="Arial" w:hAnsi="Arial"/>
                <w:color w:val="0000FF"/>
                <w:sz w:val="20"/>
                <w:lang w:val="es-AR"/>
              </w:rPr>
            </w:pP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8534B1" w:rsidRPr="00606E1E" w:rsidRDefault="008534B1" w:rsidP="00FB0285">
            <w:pPr>
              <w:pStyle w:val="PSI-Normal"/>
            </w:pPr>
            <w:r>
              <w:rPr>
                <w:b/>
              </w:rPr>
              <w:t xml:space="preserve">Autor del Caso de Prueba: </w:t>
            </w:r>
            <w:r>
              <w:t>Nicolás Sartini</w:t>
            </w: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PSI-Normal"/>
              <w:rPr>
                <w:b/>
              </w:rPr>
            </w:pPr>
            <w:r>
              <w:rPr>
                <w:b/>
              </w:rPr>
              <w:t xml:space="preserve">ID/Nombre Caso de Prueba: </w:t>
            </w:r>
            <w:r>
              <w:t>P050</w:t>
            </w:r>
          </w:p>
        </w:tc>
        <w:tc>
          <w:tcPr>
            <w:tcW w:w="4027" w:type="dxa"/>
            <w:gridSpan w:val="3"/>
            <w:tcBorders>
              <w:left w:val="single" w:sz="1" w:space="0" w:color="000000"/>
              <w:bottom w:val="single" w:sz="1" w:space="0" w:color="000000"/>
              <w:right w:val="single" w:sz="1" w:space="0" w:color="000000"/>
            </w:tcBorders>
          </w:tcPr>
          <w:p w:rsidR="008534B1" w:rsidRDefault="008534B1" w:rsidP="00FB0285">
            <w:pPr>
              <w:pStyle w:val="PSI-Normal"/>
              <w:rPr>
                <w:b/>
              </w:rPr>
            </w:pPr>
            <w:r>
              <w:rPr>
                <w:b/>
              </w:rPr>
              <w:t xml:space="preserve">Nombre del Probador: </w:t>
            </w:r>
            <w:r>
              <w:t>Nicolás Sartini</w:t>
            </w: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8534B1" w:rsidRDefault="008534B1"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8534B1" w:rsidRDefault="008534B1" w:rsidP="00FB0285">
            <w:pPr>
              <w:pStyle w:val="PSI-Normal"/>
              <w:rPr>
                <w:b/>
              </w:rPr>
            </w:pPr>
            <w:r>
              <w:rPr>
                <w:b/>
              </w:rPr>
              <w:t xml:space="preserve">Fecha de Ejecución: </w:t>
            </w:r>
            <w:r>
              <w:t>21</w:t>
            </w:r>
            <w:r w:rsidRPr="00473DBE">
              <w:t>/</w:t>
            </w:r>
            <w:r>
              <w:t>04</w:t>
            </w:r>
            <w:r w:rsidRPr="00473DBE">
              <w:t>/20</w:t>
            </w:r>
            <w:r>
              <w:t>20</w:t>
            </w:r>
          </w:p>
        </w:tc>
      </w:tr>
      <w:tr w:rsidR="008534B1" w:rsidTr="00FB0285">
        <w:tc>
          <w:tcPr>
            <w:tcW w:w="8931" w:type="dxa"/>
            <w:gridSpan w:val="7"/>
            <w:tcBorders>
              <w:left w:val="single" w:sz="1" w:space="0" w:color="000000"/>
              <w:bottom w:val="single" w:sz="1" w:space="0" w:color="000000"/>
              <w:right w:val="single" w:sz="1" w:space="0" w:color="000000"/>
            </w:tcBorders>
            <w:shd w:val="clear" w:color="auto" w:fill="E6E6E6"/>
          </w:tcPr>
          <w:p w:rsidR="008534B1" w:rsidRDefault="008534B1" w:rsidP="00FB0285">
            <w:pPr>
              <w:pStyle w:val="TableContents"/>
              <w:rPr>
                <w:rFonts w:ascii="Arial" w:hAnsi="Arial"/>
                <w:b/>
                <w:bCs/>
                <w:sz w:val="20"/>
              </w:rPr>
            </w:pPr>
            <w:r>
              <w:rPr>
                <w:rFonts w:ascii="Arial" w:hAnsi="Arial"/>
                <w:b/>
                <w:bCs/>
                <w:sz w:val="20"/>
              </w:rPr>
              <w:t>Condición(es) para que se ejecute el Caso de Prueba:</w:t>
            </w:r>
          </w:p>
        </w:tc>
      </w:tr>
      <w:tr w:rsidR="008534B1"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8534B1" w:rsidTr="00FB0285">
              <w:trPr>
                <w:trHeight w:val="574"/>
              </w:trPr>
              <w:tc>
                <w:tcPr>
                  <w:tcW w:w="4308" w:type="dxa"/>
                </w:tcPr>
                <w:p w:rsidR="008534B1" w:rsidRDefault="008534B1" w:rsidP="00FB0285">
                  <w:pPr>
                    <w:pStyle w:val="PSI-Normal"/>
                  </w:pPr>
                  <w:r>
                    <w:t xml:space="preserve">Se deben cumplir con los recursos necesarios en cuanto a software, hardware y configuraciones necesarias para que se pueda ejecutar este caso de prueba. </w:t>
                  </w:r>
                </w:p>
              </w:tc>
            </w:tr>
          </w:tbl>
          <w:p w:rsidR="008534B1" w:rsidRPr="002F45D3" w:rsidRDefault="008534B1"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8534B1" w:rsidRPr="002F45D3" w:rsidRDefault="008534B1" w:rsidP="00FB0285">
            <w:pPr>
              <w:pStyle w:val="PSI-Normal"/>
            </w:pPr>
            <w:r>
              <w:t>-</w:t>
            </w:r>
          </w:p>
        </w:tc>
      </w:tr>
      <w:tr w:rsidR="008534B1" w:rsidTr="00FB0285">
        <w:tc>
          <w:tcPr>
            <w:tcW w:w="4904" w:type="dxa"/>
            <w:gridSpan w:val="4"/>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w:t>
            </w:r>
          </w:p>
        </w:tc>
      </w:tr>
      <w:tr w:rsidR="008534B1" w:rsidTr="00FB0285">
        <w:tc>
          <w:tcPr>
            <w:tcW w:w="8931" w:type="dxa"/>
            <w:gridSpan w:val="7"/>
            <w:tcBorders>
              <w:left w:val="single" w:sz="1" w:space="0" w:color="000000"/>
              <w:bottom w:val="single" w:sz="1" w:space="0" w:color="000000"/>
              <w:right w:val="single" w:sz="1" w:space="0" w:color="000000"/>
            </w:tcBorders>
            <w:shd w:val="clear" w:color="auto" w:fill="E6E6E6"/>
          </w:tcPr>
          <w:p w:rsidR="008534B1" w:rsidRDefault="008534B1" w:rsidP="00FB0285">
            <w:pPr>
              <w:pStyle w:val="TableContents"/>
              <w:rPr>
                <w:rFonts w:ascii="Arial" w:hAnsi="Arial"/>
                <w:b/>
                <w:bCs/>
                <w:sz w:val="20"/>
              </w:rPr>
            </w:pPr>
            <w:r>
              <w:rPr>
                <w:rFonts w:ascii="Arial" w:hAnsi="Arial"/>
                <w:b/>
                <w:bCs/>
                <w:sz w:val="20"/>
              </w:rPr>
              <w:t>Para la Ejecución del Caso de Prueba:</w:t>
            </w:r>
          </w:p>
        </w:tc>
      </w:tr>
      <w:tr w:rsidR="008534B1" w:rsidTr="00FB0285">
        <w:tc>
          <w:tcPr>
            <w:tcW w:w="851" w:type="dxa"/>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8534B1" w:rsidRDefault="008534B1" w:rsidP="00FB0285">
            <w:pPr>
              <w:pStyle w:val="TableContents"/>
              <w:jc w:val="center"/>
              <w:rPr>
                <w:rFonts w:ascii="Arial" w:hAnsi="Arial"/>
                <w:b/>
                <w:bCs/>
                <w:sz w:val="20"/>
              </w:rPr>
            </w:pPr>
            <w:r>
              <w:rPr>
                <w:rFonts w:ascii="Arial" w:hAnsi="Arial"/>
                <w:b/>
                <w:bCs/>
                <w:sz w:val="20"/>
              </w:rPr>
              <w:t>Resultado Obtenido</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introducción del texto.</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negrita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negrita desde los atajos del teclado (CTRL+B).</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cursiva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cursiva desde los atajos del teclado (CTRL+I).</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subrayado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subrayado desde los atajos del teclado (CTRL+U).</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viñetas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viñetas numéricas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párrafo alineado a la izquierda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párrafo alineado al centro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el estilo párrafo alineado a la derecha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menos tabulación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Correcta aplicación del texto con más tabulación desde el mouse.</w:t>
            </w:r>
          </w:p>
          <w:p w:rsidR="008534B1" w:rsidRDefault="008534B1" w:rsidP="00FB0285">
            <w:pPr>
              <w:pStyle w:val="TableContents"/>
              <w:rPr>
                <w:rFonts w:ascii="Arial" w:hAnsi="Arial"/>
                <w:sz w:val="20"/>
              </w:rPr>
            </w:pPr>
          </w:p>
        </w:tc>
      </w:tr>
      <w:tr w:rsidR="008534B1" w:rsidTr="00FB0285">
        <w:tc>
          <w:tcPr>
            <w:tcW w:w="851" w:type="dxa"/>
            <w:tcBorders>
              <w:left w:val="single" w:sz="1" w:space="0" w:color="000000"/>
              <w:bottom w:val="single" w:sz="1" w:space="0" w:color="000000"/>
            </w:tcBorders>
          </w:tcPr>
          <w:p w:rsidR="008534B1" w:rsidRDefault="008534B1"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8534B1" w:rsidRPr="00486A8F" w:rsidRDefault="008534B1"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8534B1" w:rsidRPr="006438C3" w:rsidRDefault="008534B1"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8534B1" w:rsidRPr="00B151C0" w:rsidRDefault="008534B1"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sz w:val="20"/>
              </w:rPr>
              <w:t xml:space="preserve">Satisfactorio. </w:t>
            </w:r>
          </w:p>
          <w:p w:rsidR="008534B1" w:rsidRDefault="008534B1"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8534B1" w:rsidTr="00FB0285">
        <w:tc>
          <w:tcPr>
            <w:tcW w:w="851" w:type="dxa"/>
            <w:tcBorders>
              <w:left w:val="single" w:sz="1" w:space="0" w:color="000000"/>
              <w:bottom w:val="single" w:sz="1" w:space="0" w:color="000000"/>
            </w:tcBorders>
            <w:shd w:val="clear" w:color="auto" w:fill="D99594" w:themeFill="accent2" w:themeFillTint="99"/>
          </w:tcPr>
          <w:p w:rsidR="008534B1" w:rsidRDefault="008534B1"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8534B1" w:rsidRDefault="008534B1"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8534B1" w:rsidRPr="009703A6" w:rsidRDefault="008534B1"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8534B1" w:rsidRDefault="008534B1"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8534B1" w:rsidRDefault="008534B1" w:rsidP="00FB0285">
            <w:pPr>
              <w:pStyle w:val="TableContents"/>
              <w:rPr>
                <w:rFonts w:ascii="Arial" w:hAnsi="Arial"/>
                <w:sz w:val="20"/>
              </w:rPr>
            </w:pPr>
            <w:r>
              <w:rPr>
                <w:rFonts w:ascii="Arial" w:hAnsi="Arial"/>
                <w:sz w:val="20"/>
              </w:rPr>
              <w:t>Insatisfactorio.</w:t>
            </w:r>
          </w:p>
          <w:p w:rsidR="008534B1" w:rsidRDefault="008534B1"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8534B1" w:rsidTr="00FB0285">
        <w:tc>
          <w:tcPr>
            <w:tcW w:w="8931" w:type="dxa"/>
            <w:gridSpan w:val="7"/>
            <w:tcBorders>
              <w:left w:val="single" w:sz="1" w:space="0" w:color="000000"/>
              <w:bottom w:val="single" w:sz="1" w:space="0" w:color="000000"/>
              <w:right w:val="single" w:sz="1" w:space="0" w:color="000000"/>
            </w:tcBorders>
            <w:shd w:val="clear" w:color="auto" w:fill="E6E6E6"/>
          </w:tcPr>
          <w:p w:rsidR="008534B1" w:rsidRDefault="008534B1"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8534B1" w:rsidRPr="00713567" w:rsidRDefault="008534B1" w:rsidP="00FB0285">
            <w:pPr>
              <w:pStyle w:val="PSI-Normal"/>
            </w:pPr>
            <w:r>
              <w:t>Además se probará que no se permitan guardar los cambios realizados si dicho campo se encuentra vacío.</w:t>
            </w:r>
          </w:p>
        </w:tc>
      </w:tr>
      <w:tr w:rsidR="008534B1" w:rsidTr="00FB0285">
        <w:tc>
          <w:tcPr>
            <w:tcW w:w="8931" w:type="dxa"/>
            <w:gridSpan w:val="7"/>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8534B1" w:rsidRPr="00B327AB" w:rsidTr="00FB0285">
        <w:tc>
          <w:tcPr>
            <w:tcW w:w="8931" w:type="dxa"/>
            <w:gridSpan w:val="7"/>
            <w:tcBorders>
              <w:left w:val="single" w:sz="1" w:space="0" w:color="000000"/>
              <w:bottom w:val="single" w:sz="1" w:space="0" w:color="000000"/>
              <w:right w:val="single" w:sz="1" w:space="0" w:color="000000"/>
            </w:tcBorders>
          </w:tcPr>
          <w:p w:rsidR="008534B1" w:rsidRDefault="008534B1"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8534B1" w:rsidRDefault="008534B1" w:rsidP="008534B1">
      <w:pPr>
        <w:rPr>
          <w:lang w:val="es-AR"/>
        </w:rPr>
      </w:pPr>
    </w:p>
    <w:p w:rsidR="00EB1B65" w:rsidRPr="004869CB" w:rsidRDefault="00EB1B65" w:rsidP="00D92A17">
      <w:pPr>
        <w:rPr>
          <w:lang w:val="es-AR"/>
        </w:rPr>
      </w:pPr>
    </w:p>
    <w:p w:rsidR="001B5F7B" w:rsidRPr="004D5405" w:rsidRDefault="001B5F7B" w:rsidP="001B5F7B">
      <w:pPr>
        <w:pStyle w:val="PSI-Ttulo2"/>
        <w:rPr>
          <w:color w:val="365F91" w:themeColor="accent1" w:themeShade="BF"/>
          <w:sz w:val="28"/>
          <w:szCs w:val="28"/>
        </w:rPr>
      </w:pPr>
      <w:bookmarkStart w:id="169" w:name="_Toc38806158"/>
      <w:r w:rsidRPr="007D26B3">
        <w:lastRenderedPageBreak/>
        <w:t>Caso de Prueba P0</w:t>
      </w:r>
      <w:r>
        <w:t>51</w:t>
      </w:r>
      <w:bookmarkEnd w:id="169"/>
    </w:p>
    <w:p w:rsidR="001B5F7B" w:rsidRDefault="001B5F7B" w:rsidP="001B5F7B">
      <w:r>
        <w:t>Correspondiente a la Modificación de Programa.</w:t>
      </w:r>
    </w:p>
    <w:p w:rsidR="001B5F7B" w:rsidRDefault="001B5F7B" w:rsidP="001B5F7B">
      <w:pPr>
        <w:pStyle w:val="PSI-Ttulo3"/>
      </w:pPr>
    </w:p>
    <w:p w:rsidR="001B5F7B" w:rsidRPr="00664D4B" w:rsidRDefault="001B5F7B" w:rsidP="001B5F7B">
      <w:pPr>
        <w:pStyle w:val="PSI-Ttulo3"/>
      </w:pPr>
      <w:bookmarkStart w:id="170" w:name="_Toc38806159"/>
      <w:r w:rsidRPr="00664D4B">
        <w:t>Descripción</w:t>
      </w:r>
      <w:bookmarkEnd w:id="170"/>
      <w:r w:rsidRPr="00664D4B">
        <w:t xml:space="preserve"> </w:t>
      </w:r>
    </w:p>
    <w:p w:rsidR="001B5F7B" w:rsidRDefault="001B5F7B" w:rsidP="001B5F7B">
      <w:pPr>
        <w:pStyle w:val="PSI-Normal"/>
      </w:pPr>
      <w:r w:rsidRPr="00664D4B">
        <w:t xml:space="preserve">Este caso de prueba, tiene como objetivo probar </w:t>
      </w:r>
      <w:r>
        <w:t>que el input text "Metodología SATEP" permita introducir todo tipo de texto sin ninguna restricción y además probar que el texto se modifica con las opciones del menú de estilo (negrita, cursiva, viñetas, etc.).</w:t>
      </w:r>
    </w:p>
    <w:p w:rsidR="001B5F7B" w:rsidRPr="00664D4B" w:rsidRDefault="001B5F7B" w:rsidP="001B5F7B">
      <w:pPr>
        <w:pStyle w:val="PSI-Normal"/>
      </w:pPr>
      <w:r>
        <w:t>Además se probará que no se permitan guardar los cambios realizados si dicho campo se encuentra vacío.</w:t>
      </w:r>
    </w:p>
    <w:p w:rsidR="001B5F7B" w:rsidRPr="00664D4B" w:rsidRDefault="001B5F7B" w:rsidP="001B5F7B">
      <w:pPr>
        <w:pStyle w:val="PSI-Ttulo3"/>
      </w:pPr>
      <w:bookmarkStart w:id="171" w:name="_Toc38806160"/>
      <w:r w:rsidRPr="00664D4B">
        <w:t>Evaluación de la Prueba</w:t>
      </w:r>
      <w:bookmarkEnd w:id="171"/>
      <w:r w:rsidRPr="00664D4B">
        <w:t xml:space="preserve"> </w:t>
      </w:r>
    </w:p>
    <w:p w:rsidR="001B5F7B" w:rsidRDefault="001B5F7B" w:rsidP="001B5F7B">
      <w:pPr>
        <w:pStyle w:val="PSI-Normal"/>
      </w:pPr>
      <w:r>
        <w:t>Realizada e Ins</w:t>
      </w:r>
      <w:r w:rsidRPr="00664D4B">
        <w:t>atisfactoria.</w:t>
      </w:r>
    </w:p>
    <w:p w:rsidR="001B5F7B" w:rsidRDefault="001B5F7B" w:rsidP="001B5F7B">
      <w:pPr>
        <w:pStyle w:val="PSI-Normal"/>
      </w:pPr>
    </w:p>
    <w:p w:rsidR="001B5F7B" w:rsidRPr="00664D4B" w:rsidRDefault="001B5F7B" w:rsidP="001B5F7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B5F7B" w:rsidTr="00FB0285">
        <w:tc>
          <w:tcPr>
            <w:tcW w:w="4904" w:type="dxa"/>
            <w:gridSpan w:val="4"/>
            <w:tcBorders>
              <w:top w:val="single" w:sz="1" w:space="0" w:color="000000"/>
              <w:left w:val="single" w:sz="1" w:space="0" w:color="000000"/>
              <w:bottom w:val="single" w:sz="1" w:space="0" w:color="000000"/>
            </w:tcBorders>
          </w:tcPr>
          <w:p w:rsidR="001B5F7B" w:rsidRDefault="001B5F7B"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B5F7B" w:rsidRDefault="001B5F7B" w:rsidP="00FB0285">
            <w:pPr>
              <w:pStyle w:val="PSI-Normal"/>
              <w:rPr>
                <w:b/>
              </w:rPr>
            </w:pPr>
            <w:r>
              <w:rPr>
                <w:b/>
              </w:rPr>
              <w:t xml:space="preserve">Nivel de Prueba: </w:t>
            </w:r>
            <w:r w:rsidRPr="00565228">
              <w:t>Componente</w:t>
            </w:r>
          </w:p>
        </w:tc>
      </w:tr>
      <w:tr w:rsidR="001B5F7B" w:rsidTr="00FB0285">
        <w:tc>
          <w:tcPr>
            <w:tcW w:w="4904" w:type="dxa"/>
            <w:gridSpan w:val="4"/>
            <w:tcBorders>
              <w:left w:val="single" w:sz="1" w:space="0" w:color="000000"/>
              <w:bottom w:val="single" w:sz="1" w:space="0" w:color="000000"/>
            </w:tcBorders>
            <w:shd w:val="clear" w:color="auto" w:fill="E6E6E6"/>
          </w:tcPr>
          <w:p w:rsidR="001B5F7B" w:rsidRDefault="001B5F7B"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B5F7B" w:rsidRDefault="001B5F7B" w:rsidP="00FB0285">
            <w:pPr>
              <w:pStyle w:val="PSI-Normal"/>
              <w:rPr>
                <w:b/>
              </w:rPr>
            </w:pPr>
            <w:r>
              <w:rPr>
                <w:b/>
              </w:rPr>
              <w:t xml:space="preserve">Tipo(s) de Pruebas(s): </w:t>
            </w:r>
            <w:r w:rsidRPr="00995A0D">
              <w:t>Funcional</w:t>
            </w:r>
          </w:p>
        </w:tc>
      </w:tr>
      <w:tr w:rsidR="001B5F7B" w:rsidRPr="00CF4BD4" w:rsidTr="00FB0285">
        <w:tc>
          <w:tcPr>
            <w:tcW w:w="4904" w:type="dxa"/>
            <w:gridSpan w:val="4"/>
            <w:tcBorders>
              <w:left w:val="single" w:sz="1" w:space="0" w:color="000000"/>
              <w:bottom w:val="single" w:sz="1" w:space="0" w:color="000000"/>
            </w:tcBorders>
          </w:tcPr>
          <w:p w:rsidR="001B5F7B" w:rsidRDefault="001B5F7B"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B5F7B" w:rsidRPr="00CF4BD4" w:rsidTr="00FB0285">
              <w:trPr>
                <w:trHeight w:val="263"/>
              </w:trPr>
              <w:tc>
                <w:tcPr>
                  <w:tcW w:w="4426" w:type="dxa"/>
                </w:tcPr>
                <w:p w:rsidR="001B5F7B" w:rsidRPr="004D5405" w:rsidRDefault="001B5F7B"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B5F7B" w:rsidRPr="004D5405" w:rsidRDefault="001B5F7B" w:rsidP="00FB0285">
            <w:pPr>
              <w:pStyle w:val="TableContents"/>
              <w:rPr>
                <w:rFonts w:ascii="Arial" w:hAnsi="Arial"/>
                <w:color w:val="0000FF"/>
                <w:sz w:val="20"/>
                <w:lang w:val="es-AR"/>
              </w:rPr>
            </w:pP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B5F7B" w:rsidRPr="00606E1E" w:rsidRDefault="001B5F7B" w:rsidP="00FB0285">
            <w:pPr>
              <w:pStyle w:val="PSI-Normal"/>
            </w:pPr>
            <w:r>
              <w:rPr>
                <w:b/>
              </w:rPr>
              <w:t xml:space="preserve">Autor del Caso de Prueba: </w:t>
            </w:r>
            <w:r>
              <w:t>Nicolás Sartini</w:t>
            </w: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PSI-Normal"/>
              <w:rPr>
                <w:b/>
              </w:rPr>
            </w:pPr>
            <w:r>
              <w:rPr>
                <w:b/>
              </w:rPr>
              <w:t xml:space="preserve">ID/Nombre Caso de Prueba: </w:t>
            </w:r>
            <w:r>
              <w:t>P051</w:t>
            </w:r>
          </w:p>
        </w:tc>
        <w:tc>
          <w:tcPr>
            <w:tcW w:w="4027" w:type="dxa"/>
            <w:gridSpan w:val="3"/>
            <w:tcBorders>
              <w:left w:val="single" w:sz="1" w:space="0" w:color="000000"/>
              <w:bottom w:val="single" w:sz="1" w:space="0" w:color="000000"/>
              <w:right w:val="single" w:sz="1" w:space="0" w:color="000000"/>
            </w:tcBorders>
          </w:tcPr>
          <w:p w:rsidR="001B5F7B" w:rsidRDefault="001B5F7B" w:rsidP="00FB0285">
            <w:pPr>
              <w:pStyle w:val="PSI-Normal"/>
              <w:rPr>
                <w:b/>
              </w:rPr>
            </w:pPr>
            <w:r>
              <w:rPr>
                <w:b/>
              </w:rPr>
              <w:t xml:space="preserve">Nombre del Probador: </w:t>
            </w:r>
            <w:r>
              <w:t>Nicolás Sartini</w:t>
            </w: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1B5F7B" w:rsidRDefault="001B5F7B"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1B5F7B" w:rsidRDefault="001B5F7B" w:rsidP="00FB0285">
            <w:pPr>
              <w:pStyle w:val="PSI-Normal"/>
              <w:rPr>
                <w:b/>
              </w:rPr>
            </w:pPr>
            <w:r>
              <w:rPr>
                <w:b/>
              </w:rPr>
              <w:t xml:space="preserve">Fecha de Ejecución: </w:t>
            </w:r>
            <w:r>
              <w:t>21</w:t>
            </w:r>
            <w:r w:rsidRPr="00473DBE">
              <w:t>/</w:t>
            </w:r>
            <w:r>
              <w:t>04</w:t>
            </w:r>
            <w:r w:rsidRPr="00473DBE">
              <w:t>/20</w:t>
            </w:r>
            <w:r>
              <w:t>20</w:t>
            </w:r>
          </w:p>
        </w:tc>
      </w:tr>
      <w:tr w:rsidR="001B5F7B" w:rsidTr="00FB0285">
        <w:tc>
          <w:tcPr>
            <w:tcW w:w="8931" w:type="dxa"/>
            <w:gridSpan w:val="7"/>
            <w:tcBorders>
              <w:left w:val="single" w:sz="1" w:space="0" w:color="000000"/>
              <w:bottom w:val="single" w:sz="1" w:space="0" w:color="000000"/>
              <w:right w:val="single" w:sz="1" w:space="0" w:color="000000"/>
            </w:tcBorders>
            <w:shd w:val="clear" w:color="auto" w:fill="E6E6E6"/>
          </w:tcPr>
          <w:p w:rsidR="001B5F7B" w:rsidRDefault="001B5F7B" w:rsidP="00FB0285">
            <w:pPr>
              <w:pStyle w:val="TableContents"/>
              <w:rPr>
                <w:rFonts w:ascii="Arial" w:hAnsi="Arial"/>
                <w:b/>
                <w:bCs/>
                <w:sz w:val="20"/>
              </w:rPr>
            </w:pPr>
            <w:r>
              <w:rPr>
                <w:rFonts w:ascii="Arial" w:hAnsi="Arial"/>
                <w:b/>
                <w:bCs/>
                <w:sz w:val="20"/>
              </w:rPr>
              <w:t>Condición(es) para que se ejecute el Caso de Prueba:</w:t>
            </w:r>
          </w:p>
        </w:tc>
      </w:tr>
      <w:tr w:rsidR="001B5F7B"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B5F7B" w:rsidTr="00FB0285">
              <w:trPr>
                <w:trHeight w:val="574"/>
              </w:trPr>
              <w:tc>
                <w:tcPr>
                  <w:tcW w:w="4308" w:type="dxa"/>
                </w:tcPr>
                <w:p w:rsidR="001B5F7B" w:rsidRDefault="001B5F7B" w:rsidP="00FB0285">
                  <w:pPr>
                    <w:pStyle w:val="PSI-Normal"/>
                  </w:pPr>
                  <w:r>
                    <w:t xml:space="preserve">Se deben cumplir con los recursos necesarios en cuanto a software, hardware y configuraciones necesarias para que se pueda ejecutar este caso de prueba. </w:t>
                  </w:r>
                </w:p>
              </w:tc>
            </w:tr>
          </w:tbl>
          <w:p w:rsidR="001B5F7B" w:rsidRPr="002F45D3" w:rsidRDefault="001B5F7B"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B5F7B" w:rsidRPr="002F45D3" w:rsidRDefault="001B5F7B" w:rsidP="00FB0285">
            <w:pPr>
              <w:pStyle w:val="PSI-Normal"/>
            </w:pPr>
            <w:r>
              <w:t>-</w:t>
            </w: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w:t>
            </w:r>
          </w:p>
        </w:tc>
      </w:tr>
      <w:tr w:rsidR="001B5F7B" w:rsidTr="00FB0285">
        <w:tc>
          <w:tcPr>
            <w:tcW w:w="8931" w:type="dxa"/>
            <w:gridSpan w:val="7"/>
            <w:tcBorders>
              <w:left w:val="single" w:sz="1" w:space="0" w:color="000000"/>
              <w:bottom w:val="single" w:sz="1" w:space="0" w:color="000000"/>
              <w:right w:val="single" w:sz="1" w:space="0" w:color="000000"/>
            </w:tcBorders>
            <w:shd w:val="clear" w:color="auto" w:fill="E6E6E6"/>
          </w:tcPr>
          <w:p w:rsidR="001B5F7B" w:rsidRDefault="001B5F7B" w:rsidP="00FB0285">
            <w:pPr>
              <w:pStyle w:val="TableContents"/>
              <w:rPr>
                <w:rFonts w:ascii="Arial" w:hAnsi="Arial"/>
                <w:b/>
                <w:bCs/>
                <w:sz w:val="20"/>
              </w:rPr>
            </w:pPr>
            <w:r>
              <w:rPr>
                <w:rFonts w:ascii="Arial" w:hAnsi="Arial"/>
                <w:b/>
                <w:bCs/>
                <w:sz w:val="20"/>
              </w:rPr>
              <w:t>Para la Ejecución del Caso de Prueba:</w:t>
            </w:r>
          </w:p>
        </w:tc>
      </w:tr>
      <w:tr w:rsidR="001B5F7B" w:rsidTr="00FB0285">
        <w:tc>
          <w:tcPr>
            <w:tcW w:w="851" w:type="dxa"/>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Resultado Obtenido</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introducción del texto.</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negrita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negrita desde los atajos del teclado (CTRL+B).</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cursiva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cursiva desde los atajos del teclado (CTRL+I).</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subrayado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subrayado desde los atajos del teclado (CTRL+U).</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viñetas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viñetas numéricas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párrafo alineado a la izquierda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párrafo alineado al centro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párrafo alineado a la derecha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menos tabulación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más tabulación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B5F7B" w:rsidTr="00FB0285">
        <w:tc>
          <w:tcPr>
            <w:tcW w:w="851" w:type="dxa"/>
            <w:tcBorders>
              <w:left w:val="single" w:sz="1" w:space="0" w:color="000000"/>
              <w:bottom w:val="single" w:sz="1" w:space="0" w:color="000000"/>
            </w:tcBorders>
            <w:shd w:val="clear" w:color="auto" w:fill="D99594" w:themeFill="accent2" w:themeFillTint="99"/>
          </w:tcPr>
          <w:p w:rsidR="001B5F7B" w:rsidRDefault="001B5F7B"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1B5F7B" w:rsidRDefault="001B5F7B"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1B5F7B" w:rsidRPr="009703A6" w:rsidRDefault="001B5F7B"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1B5F7B" w:rsidRDefault="001B5F7B"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1B5F7B" w:rsidRDefault="001B5F7B" w:rsidP="00FB0285">
            <w:pPr>
              <w:pStyle w:val="TableContents"/>
              <w:rPr>
                <w:rFonts w:ascii="Arial" w:hAnsi="Arial"/>
                <w:sz w:val="20"/>
              </w:rPr>
            </w:pPr>
            <w:r>
              <w:rPr>
                <w:rFonts w:ascii="Arial" w:hAnsi="Arial"/>
                <w:sz w:val="20"/>
              </w:rPr>
              <w:t>Insatisfactorio.</w:t>
            </w:r>
          </w:p>
          <w:p w:rsidR="001B5F7B" w:rsidRDefault="001B5F7B"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1B5F7B" w:rsidTr="00FB0285">
        <w:tc>
          <w:tcPr>
            <w:tcW w:w="8931" w:type="dxa"/>
            <w:gridSpan w:val="7"/>
            <w:tcBorders>
              <w:left w:val="single" w:sz="1" w:space="0" w:color="000000"/>
              <w:bottom w:val="single" w:sz="1" w:space="0" w:color="000000"/>
              <w:right w:val="single" w:sz="1" w:space="0" w:color="000000"/>
            </w:tcBorders>
            <w:shd w:val="clear" w:color="auto" w:fill="E6E6E6"/>
          </w:tcPr>
          <w:p w:rsidR="001B5F7B" w:rsidRDefault="001B5F7B"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1B5F7B" w:rsidRPr="00713567" w:rsidRDefault="001B5F7B" w:rsidP="00FB0285">
            <w:pPr>
              <w:pStyle w:val="PSI-Normal"/>
            </w:pPr>
            <w:r>
              <w:t>Además se probará que no se permitan guardar los cambios realizados si dicho campo se encuentra vacío.</w:t>
            </w:r>
          </w:p>
        </w:tc>
      </w:tr>
      <w:tr w:rsidR="001B5F7B" w:rsidTr="00FB0285">
        <w:tc>
          <w:tcPr>
            <w:tcW w:w="8931" w:type="dxa"/>
            <w:gridSpan w:val="7"/>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1B5F7B" w:rsidRPr="00B327AB" w:rsidTr="00FB0285">
        <w:tc>
          <w:tcPr>
            <w:tcW w:w="8931" w:type="dxa"/>
            <w:gridSpan w:val="7"/>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1B5F7B" w:rsidRDefault="001B5F7B" w:rsidP="001B5F7B">
      <w:pPr>
        <w:rPr>
          <w:lang w:val="es-AR"/>
        </w:rPr>
      </w:pPr>
    </w:p>
    <w:p w:rsidR="00AB7D33" w:rsidRPr="001B5F7B" w:rsidRDefault="00AB7D33" w:rsidP="00D92A17">
      <w:pPr>
        <w:rPr>
          <w:lang w:val="es-AR"/>
        </w:rPr>
      </w:pPr>
    </w:p>
    <w:p w:rsidR="001B5F7B" w:rsidRPr="004D5405" w:rsidRDefault="001B5F7B" w:rsidP="001B5F7B">
      <w:pPr>
        <w:pStyle w:val="PSI-Ttulo2"/>
        <w:rPr>
          <w:color w:val="365F91" w:themeColor="accent1" w:themeShade="BF"/>
          <w:sz w:val="28"/>
          <w:szCs w:val="28"/>
        </w:rPr>
      </w:pPr>
      <w:bookmarkStart w:id="172" w:name="_Toc38806161"/>
      <w:r w:rsidRPr="007D26B3">
        <w:lastRenderedPageBreak/>
        <w:t>Caso de Prueba P0</w:t>
      </w:r>
      <w:r>
        <w:t>52</w:t>
      </w:r>
      <w:bookmarkEnd w:id="172"/>
    </w:p>
    <w:p w:rsidR="001B5F7B" w:rsidRDefault="001B5F7B" w:rsidP="001B5F7B">
      <w:r>
        <w:t>Correspondiente a la Modificación de Programa.</w:t>
      </w:r>
    </w:p>
    <w:p w:rsidR="001B5F7B" w:rsidRDefault="001B5F7B" w:rsidP="001B5F7B">
      <w:pPr>
        <w:pStyle w:val="PSI-Ttulo3"/>
      </w:pPr>
    </w:p>
    <w:p w:rsidR="001B5F7B" w:rsidRPr="00664D4B" w:rsidRDefault="001B5F7B" w:rsidP="001B5F7B">
      <w:pPr>
        <w:pStyle w:val="PSI-Ttulo3"/>
      </w:pPr>
      <w:bookmarkStart w:id="173" w:name="_Toc38806162"/>
      <w:r w:rsidRPr="00664D4B">
        <w:t>Descripción</w:t>
      </w:r>
      <w:bookmarkEnd w:id="173"/>
      <w:r w:rsidRPr="00664D4B">
        <w:t xml:space="preserve"> </w:t>
      </w:r>
    </w:p>
    <w:p w:rsidR="001B5F7B" w:rsidRDefault="001B5F7B" w:rsidP="001B5F7B">
      <w:pPr>
        <w:pStyle w:val="PSI-Normal"/>
      </w:pPr>
      <w:r w:rsidRPr="00664D4B">
        <w:t xml:space="preserve">Este caso de prueba, tiene como objetivo probar </w:t>
      </w:r>
      <w:r>
        <w:t>que el input text "Regularización SATEP" permita introducir todo tipo de texto sin ninguna restricción y además probar que el texto se modifica con las opciones del menú de estilo (negrita, cursiva, viñetas, etc.).</w:t>
      </w:r>
    </w:p>
    <w:p w:rsidR="001B5F7B" w:rsidRPr="00664D4B" w:rsidRDefault="001B5F7B" w:rsidP="001B5F7B">
      <w:pPr>
        <w:pStyle w:val="PSI-Normal"/>
      </w:pPr>
      <w:r>
        <w:t>Además se probará que no se permitan guardar los cambios realizados si dicho campo se encuentra vacío.</w:t>
      </w:r>
    </w:p>
    <w:p w:rsidR="001B5F7B" w:rsidRPr="00664D4B" w:rsidRDefault="001B5F7B" w:rsidP="001B5F7B">
      <w:pPr>
        <w:pStyle w:val="PSI-Ttulo3"/>
      </w:pPr>
      <w:bookmarkStart w:id="174" w:name="_Toc38806163"/>
      <w:r w:rsidRPr="00664D4B">
        <w:t>Evaluación de la Prueba</w:t>
      </w:r>
      <w:bookmarkEnd w:id="174"/>
      <w:r w:rsidRPr="00664D4B">
        <w:t xml:space="preserve"> </w:t>
      </w:r>
    </w:p>
    <w:p w:rsidR="001B5F7B" w:rsidRDefault="001B5F7B" w:rsidP="001B5F7B">
      <w:pPr>
        <w:pStyle w:val="PSI-Normal"/>
      </w:pPr>
      <w:r>
        <w:t>Realizada e Ins</w:t>
      </w:r>
      <w:r w:rsidRPr="00664D4B">
        <w:t>atisfactoria.</w:t>
      </w:r>
    </w:p>
    <w:p w:rsidR="001B5F7B" w:rsidRDefault="001B5F7B" w:rsidP="001B5F7B">
      <w:pPr>
        <w:pStyle w:val="PSI-Normal"/>
      </w:pPr>
    </w:p>
    <w:p w:rsidR="001B5F7B" w:rsidRPr="00664D4B" w:rsidRDefault="001B5F7B" w:rsidP="001B5F7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B5F7B" w:rsidTr="00FB0285">
        <w:tc>
          <w:tcPr>
            <w:tcW w:w="4904" w:type="dxa"/>
            <w:gridSpan w:val="4"/>
            <w:tcBorders>
              <w:top w:val="single" w:sz="1" w:space="0" w:color="000000"/>
              <w:left w:val="single" w:sz="1" w:space="0" w:color="000000"/>
              <w:bottom w:val="single" w:sz="1" w:space="0" w:color="000000"/>
            </w:tcBorders>
          </w:tcPr>
          <w:p w:rsidR="001B5F7B" w:rsidRDefault="001B5F7B"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B5F7B" w:rsidRDefault="001B5F7B" w:rsidP="00FB0285">
            <w:pPr>
              <w:pStyle w:val="PSI-Normal"/>
              <w:rPr>
                <w:b/>
              </w:rPr>
            </w:pPr>
            <w:r>
              <w:rPr>
                <w:b/>
              </w:rPr>
              <w:t xml:space="preserve">Nivel de Prueba: </w:t>
            </w:r>
            <w:r w:rsidRPr="00565228">
              <w:t>Componente</w:t>
            </w:r>
          </w:p>
        </w:tc>
      </w:tr>
      <w:tr w:rsidR="001B5F7B" w:rsidTr="00FB0285">
        <w:tc>
          <w:tcPr>
            <w:tcW w:w="4904" w:type="dxa"/>
            <w:gridSpan w:val="4"/>
            <w:tcBorders>
              <w:left w:val="single" w:sz="1" w:space="0" w:color="000000"/>
              <w:bottom w:val="single" w:sz="1" w:space="0" w:color="000000"/>
            </w:tcBorders>
            <w:shd w:val="clear" w:color="auto" w:fill="E6E6E6"/>
          </w:tcPr>
          <w:p w:rsidR="001B5F7B" w:rsidRDefault="001B5F7B"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B5F7B" w:rsidRDefault="001B5F7B" w:rsidP="00FB0285">
            <w:pPr>
              <w:pStyle w:val="PSI-Normal"/>
              <w:rPr>
                <w:b/>
              </w:rPr>
            </w:pPr>
            <w:r>
              <w:rPr>
                <w:b/>
              </w:rPr>
              <w:t xml:space="preserve">Tipo(s) de Pruebas(s): </w:t>
            </w:r>
            <w:r w:rsidRPr="00995A0D">
              <w:t>Funcional</w:t>
            </w:r>
          </w:p>
        </w:tc>
      </w:tr>
      <w:tr w:rsidR="001B5F7B" w:rsidRPr="00CF4BD4" w:rsidTr="00FB0285">
        <w:tc>
          <w:tcPr>
            <w:tcW w:w="4904" w:type="dxa"/>
            <w:gridSpan w:val="4"/>
            <w:tcBorders>
              <w:left w:val="single" w:sz="1" w:space="0" w:color="000000"/>
              <w:bottom w:val="single" w:sz="1" w:space="0" w:color="000000"/>
            </w:tcBorders>
          </w:tcPr>
          <w:p w:rsidR="001B5F7B" w:rsidRDefault="001B5F7B"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B5F7B" w:rsidRPr="00CF4BD4" w:rsidTr="00FB0285">
              <w:trPr>
                <w:trHeight w:val="263"/>
              </w:trPr>
              <w:tc>
                <w:tcPr>
                  <w:tcW w:w="4426" w:type="dxa"/>
                </w:tcPr>
                <w:p w:rsidR="001B5F7B" w:rsidRPr="004D5405" w:rsidRDefault="001B5F7B"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B5F7B" w:rsidRPr="004D5405" w:rsidRDefault="001B5F7B" w:rsidP="00FB0285">
            <w:pPr>
              <w:pStyle w:val="TableContents"/>
              <w:rPr>
                <w:rFonts w:ascii="Arial" w:hAnsi="Arial"/>
                <w:color w:val="0000FF"/>
                <w:sz w:val="20"/>
                <w:lang w:val="es-AR"/>
              </w:rPr>
            </w:pP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B5F7B" w:rsidRPr="00606E1E" w:rsidRDefault="001B5F7B" w:rsidP="00FB0285">
            <w:pPr>
              <w:pStyle w:val="PSI-Normal"/>
            </w:pPr>
            <w:r>
              <w:rPr>
                <w:b/>
              </w:rPr>
              <w:t xml:space="preserve">Autor del Caso de Prueba: </w:t>
            </w:r>
            <w:r>
              <w:t>Nicolás Sartini</w:t>
            </w: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PSI-Normal"/>
              <w:rPr>
                <w:b/>
              </w:rPr>
            </w:pPr>
            <w:r>
              <w:rPr>
                <w:b/>
              </w:rPr>
              <w:t xml:space="preserve">ID/Nombre Caso de Prueba: </w:t>
            </w:r>
            <w:r>
              <w:t>P052</w:t>
            </w:r>
          </w:p>
        </w:tc>
        <w:tc>
          <w:tcPr>
            <w:tcW w:w="4027" w:type="dxa"/>
            <w:gridSpan w:val="3"/>
            <w:tcBorders>
              <w:left w:val="single" w:sz="1" w:space="0" w:color="000000"/>
              <w:bottom w:val="single" w:sz="1" w:space="0" w:color="000000"/>
              <w:right w:val="single" w:sz="1" w:space="0" w:color="000000"/>
            </w:tcBorders>
          </w:tcPr>
          <w:p w:rsidR="001B5F7B" w:rsidRDefault="001B5F7B" w:rsidP="00FB0285">
            <w:pPr>
              <w:pStyle w:val="PSI-Normal"/>
              <w:rPr>
                <w:b/>
              </w:rPr>
            </w:pPr>
            <w:r>
              <w:rPr>
                <w:b/>
              </w:rPr>
              <w:t xml:space="preserve">Nombre del Probador: </w:t>
            </w:r>
            <w:r>
              <w:t>Nicolás Sartini</w:t>
            </w: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1B5F7B" w:rsidRDefault="001B5F7B"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1B5F7B" w:rsidRDefault="001B5F7B" w:rsidP="00FB0285">
            <w:pPr>
              <w:pStyle w:val="PSI-Normal"/>
              <w:rPr>
                <w:b/>
              </w:rPr>
            </w:pPr>
            <w:r>
              <w:rPr>
                <w:b/>
              </w:rPr>
              <w:t xml:space="preserve">Fecha de Ejecución: </w:t>
            </w:r>
            <w:r>
              <w:t>21</w:t>
            </w:r>
            <w:r w:rsidRPr="00473DBE">
              <w:t>/</w:t>
            </w:r>
            <w:r>
              <w:t>04</w:t>
            </w:r>
            <w:r w:rsidRPr="00473DBE">
              <w:t>/20</w:t>
            </w:r>
            <w:r>
              <w:t>20</w:t>
            </w:r>
          </w:p>
        </w:tc>
      </w:tr>
      <w:tr w:rsidR="001B5F7B" w:rsidTr="00FB0285">
        <w:tc>
          <w:tcPr>
            <w:tcW w:w="8931" w:type="dxa"/>
            <w:gridSpan w:val="7"/>
            <w:tcBorders>
              <w:left w:val="single" w:sz="1" w:space="0" w:color="000000"/>
              <w:bottom w:val="single" w:sz="1" w:space="0" w:color="000000"/>
              <w:right w:val="single" w:sz="1" w:space="0" w:color="000000"/>
            </w:tcBorders>
            <w:shd w:val="clear" w:color="auto" w:fill="E6E6E6"/>
          </w:tcPr>
          <w:p w:rsidR="001B5F7B" w:rsidRDefault="001B5F7B" w:rsidP="00FB0285">
            <w:pPr>
              <w:pStyle w:val="TableContents"/>
              <w:rPr>
                <w:rFonts w:ascii="Arial" w:hAnsi="Arial"/>
                <w:b/>
                <w:bCs/>
                <w:sz w:val="20"/>
              </w:rPr>
            </w:pPr>
            <w:r>
              <w:rPr>
                <w:rFonts w:ascii="Arial" w:hAnsi="Arial"/>
                <w:b/>
                <w:bCs/>
                <w:sz w:val="20"/>
              </w:rPr>
              <w:t>Condición(es) para que se ejecute el Caso de Prueba:</w:t>
            </w:r>
          </w:p>
        </w:tc>
      </w:tr>
      <w:tr w:rsidR="001B5F7B"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B5F7B" w:rsidTr="00FB0285">
              <w:trPr>
                <w:trHeight w:val="574"/>
              </w:trPr>
              <w:tc>
                <w:tcPr>
                  <w:tcW w:w="4308" w:type="dxa"/>
                </w:tcPr>
                <w:p w:rsidR="001B5F7B" w:rsidRDefault="001B5F7B" w:rsidP="00FB0285">
                  <w:pPr>
                    <w:pStyle w:val="PSI-Normal"/>
                  </w:pPr>
                  <w:r>
                    <w:t xml:space="preserve">Se deben cumplir con los recursos necesarios en cuanto a software, hardware y configuraciones necesarias para que se pueda ejecutar este caso de prueba. </w:t>
                  </w:r>
                </w:p>
              </w:tc>
            </w:tr>
          </w:tbl>
          <w:p w:rsidR="001B5F7B" w:rsidRPr="002F45D3" w:rsidRDefault="001B5F7B"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B5F7B" w:rsidRPr="002F45D3" w:rsidRDefault="001B5F7B" w:rsidP="00FB0285">
            <w:pPr>
              <w:pStyle w:val="PSI-Normal"/>
            </w:pPr>
            <w:r>
              <w:t>-</w:t>
            </w: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w:t>
            </w:r>
          </w:p>
        </w:tc>
      </w:tr>
      <w:tr w:rsidR="001B5F7B" w:rsidTr="00FB0285">
        <w:tc>
          <w:tcPr>
            <w:tcW w:w="8931" w:type="dxa"/>
            <w:gridSpan w:val="7"/>
            <w:tcBorders>
              <w:left w:val="single" w:sz="1" w:space="0" w:color="000000"/>
              <w:bottom w:val="single" w:sz="1" w:space="0" w:color="000000"/>
              <w:right w:val="single" w:sz="1" w:space="0" w:color="000000"/>
            </w:tcBorders>
            <w:shd w:val="clear" w:color="auto" w:fill="E6E6E6"/>
          </w:tcPr>
          <w:p w:rsidR="001B5F7B" w:rsidRDefault="001B5F7B" w:rsidP="00FB0285">
            <w:pPr>
              <w:pStyle w:val="TableContents"/>
              <w:rPr>
                <w:rFonts w:ascii="Arial" w:hAnsi="Arial"/>
                <w:b/>
                <w:bCs/>
                <w:sz w:val="20"/>
              </w:rPr>
            </w:pPr>
            <w:r>
              <w:rPr>
                <w:rFonts w:ascii="Arial" w:hAnsi="Arial"/>
                <w:b/>
                <w:bCs/>
                <w:sz w:val="20"/>
              </w:rPr>
              <w:t>Para la Ejecución del Caso de Prueba:</w:t>
            </w:r>
          </w:p>
        </w:tc>
      </w:tr>
      <w:tr w:rsidR="001B5F7B" w:rsidTr="00FB0285">
        <w:tc>
          <w:tcPr>
            <w:tcW w:w="851" w:type="dxa"/>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Resultado Obtenido</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introducción del texto.</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negrita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negrita desde los atajos del teclado (CTRL+B).</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cursiva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cursiva desde los atajos del teclado (CTRL+I).</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subrayado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subrayado desde los atajos del teclado (CTRL+U).</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viñetas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viñetas numéricas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párrafo alineado a la izquierda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párrafo alineado al centro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párrafo alineado a la derecha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menos tabulación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más tabulación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B5F7B" w:rsidTr="00FB0285">
        <w:tc>
          <w:tcPr>
            <w:tcW w:w="851" w:type="dxa"/>
            <w:tcBorders>
              <w:left w:val="single" w:sz="1" w:space="0" w:color="000000"/>
              <w:bottom w:val="single" w:sz="1" w:space="0" w:color="000000"/>
            </w:tcBorders>
            <w:shd w:val="clear" w:color="auto" w:fill="D99594" w:themeFill="accent2" w:themeFillTint="99"/>
          </w:tcPr>
          <w:p w:rsidR="001B5F7B" w:rsidRDefault="001B5F7B"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1B5F7B" w:rsidRDefault="001B5F7B"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1B5F7B" w:rsidRPr="009703A6" w:rsidRDefault="001B5F7B"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1B5F7B" w:rsidRDefault="001B5F7B"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1B5F7B" w:rsidRDefault="001B5F7B" w:rsidP="00FB0285">
            <w:pPr>
              <w:pStyle w:val="TableContents"/>
              <w:rPr>
                <w:rFonts w:ascii="Arial" w:hAnsi="Arial"/>
                <w:sz w:val="20"/>
              </w:rPr>
            </w:pPr>
            <w:r>
              <w:rPr>
                <w:rFonts w:ascii="Arial" w:hAnsi="Arial"/>
                <w:sz w:val="20"/>
              </w:rPr>
              <w:t>Insatisfactorio.</w:t>
            </w:r>
          </w:p>
          <w:p w:rsidR="001B5F7B" w:rsidRDefault="001B5F7B"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1B5F7B" w:rsidTr="00FB0285">
        <w:tc>
          <w:tcPr>
            <w:tcW w:w="8931" w:type="dxa"/>
            <w:gridSpan w:val="7"/>
            <w:tcBorders>
              <w:left w:val="single" w:sz="1" w:space="0" w:color="000000"/>
              <w:bottom w:val="single" w:sz="1" w:space="0" w:color="000000"/>
              <w:right w:val="single" w:sz="1" w:space="0" w:color="000000"/>
            </w:tcBorders>
            <w:shd w:val="clear" w:color="auto" w:fill="E6E6E6"/>
          </w:tcPr>
          <w:p w:rsidR="001B5F7B" w:rsidRDefault="001B5F7B"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1B5F7B" w:rsidRPr="00713567" w:rsidRDefault="001B5F7B" w:rsidP="00FB0285">
            <w:pPr>
              <w:pStyle w:val="PSI-Normal"/>
            </w:pPr>
            <w:r>
              <w:t>Además se probará que no se permitan guardar los cambios realizados si dicho campo se encuentra vacío.</w:t>
            </w:r>
          </w:p>
        </w:tc>
      </w:tr>
      <w:tr w:rsidR="001B5F7B" w:rsidTr="00FB0285">
        <w:tc>
          <w:tcPr>
            <w:tcW w:w="8931" w:type="dxa"/>
            <w:gridSpan w:val="7"/>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1B5F7B" w:rsidRPr="00B327AB" w:rsidTr="00FB0285">
        <w:tc>
          <w:tcPr>
            <w:tcW w:w="8931" w:type="dxa"/>
            <w:gridSpan w:val="7"/>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1B5F7B" w:rsidRDefault="001B5F7B" w:rsidP="001B5F7B">
      <w:pPr>
        <w:rPr>
          <w:lang w:val="es-AR"/>
        </w:rPr>
      </w:pPr>
    </w:p>
    <w:p w:rsidR="001B5F7B" w:rsidRPr="001B5F7B" w:rsidRDefault="001B5F7B" w:rsidP="00D92A17">
      <w:pPr>
        <w:rPr>
          <w:lang w:val="es-AR"/>
        </w:rPr>
      </w:pPr>
    </w:p>
    <w:p w:rsidR="001B5F7B" w:rsidRPr="004D5405" w:rsidRDefault="001B5F7B" w:rsidP="001B5F7B">
      <w:pPr>
        <w:pStyle w:val="PSI-Ttulo2"/>
        <w:rPr>
          <w:color w:val="365F91" w:themeColor="accent1" w:themeShade="BF"/>
          <w:sz w:val="28"/>
          <w:szCs w:val="28"/>
        </w:rPr>
      </w:pPr>
      <w:bookmarkStart w:id="175" w:name="_Toc38806164"/>
      <w:r w:rsidRPr="007D26B3">
        <w:lastRenderedPageBreak/>
        <w:t>Caso de Prueba P0</w:t>
      </w:r>
      <w:r>
        <w:t>53</w:t>
      </w:r>
      <w:bookmarkEnd w:id="175"/>
    </w:p>
    <w:p w:rsidR="001B5F7B" w:rsidRDefault="001B5F7B" w:rsidP="001B5F7B">
      <w:r>
        <w:t>Correspondiente a la Modificación de Programa.</w:t>
      </w:r>
    </w:p>
    <w:p w:rsidR="001B5F7B" w:rsidRDefault="001B5F7B" w:rsidP="001B5F7B">
      <w:pPr>
        <w:pStyle w:val="PSI-Ttulo3"/>
      </w:pPr>
    </w:p>
    <w:p w:rsidR="001B5F7B" w:rsidRPr="00664D4B" w:rsidRDefault="001B5F7B" w:rsidP="001B5F7B">
      <w:pPr>
        <w:pStyle w:val="PSI-Ttulo3"/>
      </w:pPr>
      <w:bookmarkStart w:id="176" w:name="_Toc38806165"/>
      <w:r w:rsidRPr="00664D4B">
        <w:t>Descripción</w:t>
      </w:r>
      <w:bookmarkEnd w:id="176"/>
      <w:r w:rsidRPr="00664D4B">
        <w:t xml:space="preserve"> </w:t>
      </w:r>
    </w:p>
    <w:p w:rsidR="001B5F7B" w:rsidRDefault="001B5F7B" w:rsidP="001B5F7B">
      <w:pPr>
        <w:pStyle w:val="PSI-Normal"/>
      </w:pPr>
      <w:r w:rsidRPr="00664D4B">
        <w:t xml:space="preserve">Este caso de prueba, tiene como objetivo probar </w:t>
      </w:r>
      <w:r>
        <w:t>que el input text "Aprobación SATEP" permita introducir todo tipo de texto sin ninguna restricción y además probar que el texto se modifica con las opciones del menú de estilo (negrita, cursiva, viñetas, etc.).</w:t>
      </w:r>
    </w:p>
    <w:p w:rsidR="001B5F7B" w:rsidRPr="00664D4B" w:rsidRDefault="001B5F7B" w:rsidP="001B5F7B">
      <w:pPr>
        <w:pStyle w:val="PSI-Normal"/>
      </w:pPr>
      <w:r>
        <w:t>Además se probará que no se permitan guardar los cambios realizados si dicho campo se encuentra vacío.</w:t>
      </w:r>
    </w:p>
    <w:p w:rsidR="001B5F7B" w:rsidRPr="00664D4B" w:rsidRDefault="001B5F7B" w:rsidP="001B5F7B">
      <w:pPr>
        <w:pStyle w:val="PSI-Ttulo3"/>
      </w:pPr>
      <w:bookmarkStart w:id="177" w:name="_Toc38806166"/>
      <w:r w:rsidRPr="00664D4B">
        <w:t>Evaluación de la Prueba</w:t>
      </w:r>
      <w:bookmarkEnd w:id="177"/>
      <w:r w:rsidRPr="00664D4B">
        <w:t xml:space="preserve"> </w:t>
      </w:r>
    </w:p>
    <w:p w:rsidR="001B5F7B" w:rsidRDefault="001B5F7B" w:rsidP="001B5F7B">
      <w:pPr>
        <w:pStyle w:val="PSI-Normal"/>
      </w:pPr>
      <w:r>
        <w:t>Realizada e Ins</w:t>
      </w:r>
      <w:r w:rsidRPr="00664D4B">
        <w:t>atisfactoria.</w:t>
      </w:r>
    </w:p>
    <w:p w:rsidR="001B5F7B" w:rsidRDefault="001B5F7B" w:rsidP="001B5F7B">
      <w:pPr>
        <w:pStyle w:val="PSI-Normal"/>
      </w:pPr>
    </w:p>
    <w:p w:rsidR="001B5F7B" w:rsidRPr="00664D4B" w:rsidRDefault="001B5F7B" w:rsidP="001B5F7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1B5F7B" w:rsidTr="00FB0285">
        <w:tc>
          <w:tcPr>
            <w:tcW w:w="4904" w:type="dxa"/>
            <w:gridSpan w:val="4"/>
            <w:tcBorders>
              <w:top w:val="single" w:sz="1" w:space="0" w:color="000000"/>
              <w:left w:val="single" w:sz="1" w:space="0" w:color="000000"/>
              <w:bottom w:val="single" w:sz="1" w:space="0" w:color="000000"/>
            </w:tcBorders>
          </w:tcPr>
          <w:p w:rsidR="001B5F7B" w:rsidRDefault="001B5F7B"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B5F7B" w:rsidRDefault="001B5F7B" w:rsidP="00FB0285">
            <w:pPr>
              <w:pStyle w:val="PSI-Normal"/>
              <w:rPr>
                <w:b/>
              </w:rPr>
            </w:pPr>
            <w:r>
              <w:rPr>
                <w:b/>
              </w:rPr>
              <w:t xml:space="preserve">Nivel de Prueba: </w:t>
            </w:r>
            <w:r w:rsidRPr="00565228">
              <w:t>Componente</w:t>
            </w:r>
          </w:p>
        </w:tc>
      </w:tr>
      <w:tr w:rsidR="001B5F7B" w:rsidTr="00FB0285">
        <w:tc>
          <w:tcPr>
            <w:tcW w:w="4904" w:type="dxa"/>
            <w:gridSpan w:val="4"/>
            <w:tcBorders>
              <w:left w:val="single" w:sz="1" w:space="0" w:color="000000"/>
              <w:bottom w:val="single" w:sz="1" w:space="0" w:color="000000"/>
            </w:tcBorders>
            <w:shd w:val="clear" w:color="auto" w:fill="E6E6E6"/>
          </w:tcPr>
          <w:p w:rsidR="001B5F7B" w:rsidRDefault="001B5F7B"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1B5F7B" w:rsidRDefault="001B5F7B" w:rsidP="00FB0285">
            <w:pPr>
              <w:pStyle w:val="PSI-Normal"/>
              <w:rPr>
                <w:b/>
              </w:rPr>
            </w:pPr>
            <w:r>
              <w:rPr>
                <w:b/>
              </w:rPr>
              <w:t xml:space="preserve">Tipo(s) de Pruebas(s): </w:t>
            </w:r>
            <w:r w:rsidRPr="00995A0D">
              <w:t>Funcional</w:t>
            </w:r>
          </w:p>
        </w:tc>
      </w:tr>
      <w:tr w:rsidR="001B5F7B" w:rsidRPr="00CF4BD4" w:rsidTr="00FB0285">
        <w:tc>
          <w:tcPr>
            <w:tcW w:w="4904" w:type="dxa"/>
            <w:gridSpan w:val="4"/>
            <w:tcBorders>
              <w:left w:val="single" w:sz="1" w:space="0" w:color="000000"/>
              <w:bottom w:val="single" w:sz="1" w:space="0" w:color="000000"/>
            </w:tcBorders>
          </w:tcPr>
          <w:p w:rsidR="001B5F7B" w:rsidRDefault="001B5F7B"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B5F7B" w:rsidRPr="00CF4BD4" w:rsidTr="00FB0285">
              <w:trPr>
                <w:trHeight w:val="263"/>
              </w:trPr>
              <w:tc>
                <w:tcPr>
                  <w:tcW w:w="4426" w:type="dxa"/>
                </w:tcPr>
                <w:p w:rsidR="001B5F7B" w:rsidRPr="004D5405" w:rsidRDefault="001B5F7B"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1B5F7B" w:rsidRPr="004D5405" w:rsidRDefault="001B5F7B" w:rsidP="00FB0285">
            <w:pPr>
              <w:pStyle w:val="TableContents"/>
              <w:rPr>
                <w:rFonts w:ascii="Arial" w:hAnsi="Arial"/>
                <w:color w:val="0000FF"/>
                <w:sz w:val="20"/>
                <w:lang w:val="es-AR"/>
              </w:rPr>
            </w:pP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B5F7B" w:rsidRPr="00606E1E" w:rsidRDefault="001B5F7B" w:rsidP="00FB0285">
            <w:pPr>
              <w:pStyle w:val="PSI-Normal"/>
            </w:pPr>
            <w:r>
              <w:rPr>
                <w:b/>
              </w:rPr>
              <w:t xml:space="preserve">Autor del Caso de Prueba: </w:t>
            </w:r>
            <w:r>
              <w:t>Nicolás Sartini</w:t>
            </w: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PSI-Normal"/>
              <w:rPr>
                <w:b/>
              </w:rPr>
            </w:pPr>
            <w:r>
              <w:rPr>
                <w:b/>
              </w:rPr>
              <w:t xml:space="preserve">ID/Nombre Caso de Prueba: </w:t>
            </w:r>
            <w:r>
              <w:t>P053</w:t>
            </w:r>
          </w:p>
        </w:tc>
        <w:tc>
          <w:tcPr>
            <w:tcW w:w="4027" w:type="dxa"/>
            <w:gridSpan w:val="3"/>
            <w:tcBorders>
              <w:left w:val="single" w:sz="1" w:space="0" w:color="000000"/>
              <w:bottom w:val="single" w:sz="1" w:space="0" w:color="000000"/>
              <w:right w:val="single" w:sz="1" w:space="0" w:color="000000"/>
            </w:tcBorders>
          </w:tcPr>
          <w:p w:rsidR="001B5F7B" w:rsidRDefault="001B5F7B" w:rsidP="00FB0285">
            <w:pPr>
              <w:pStyle w:val="PSI-Normal"/>
              <w:rPr>
                <w:b/>
              </w:rPr>
            </w:pPr>
            <w:r>
              <w:rPr>
                <w:b/>
              </w:rPr>
              <w:t xml:space="preserve">Nombre del Probador: </w:t>
            </w:r>
            <w:r>
              <w:t>Nicolás Sartini</w:t>
            </w: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1B5F7B" w:rsidRDefault="001B5F7B"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1B5F7B" w:rsidRDefault="001B5F7B" w:rsidP="00FB0285">
            <w:pPr>
              <w:pStyle w:val="PSI-Normal"/>
              <w:rPr>
                <w:b/>
              </w:rPr>
            </w:pPr>
            <w:r>
              <w:rPr>
                <w:b/>
              </w:rPr>
              <w:t xml:space="preserve">Fecha de Ejecución: </w:t>
            </w:r>
            <w:r>
              <w:t>21</w:t>
            </w:r>
            <w:r w:rsidRPr="00473DBE">
              <w:t>/</w:t>
            </w:r>
            <w:r>
              <w:t>04</w:t>
            </w:r>
            <w:r w:rsidRPr="00473DBE">
              <w:t>/20</w:t>
            </w:r>
            <w:r>
              <w:t>20</w:t>
            </w:r>
          </w:p>
        </w:tc>
      </w:tr>
      <w:tr w:rsidR="001B5F7B" w:rsidTr="00FB0285">
        <w:tc>
          <w:tcPr>
            <w:tcW w:w="8931" w:type="dxa"/>
            <w:gridSpan w:val="7"/>
            <w:tcBorders>
              <w:left w:val="single" w:sz="1" w:space="0" w:color="000000"/>
              <w:bottom w:val="single" w:sz="1" w:space="0" w:color="000000"/>
              <w:right w:val="single" w:sz="1" w:space="0" w:color="000000"/>
            </w:tcBorders>
            <w:shd w:val="clear" w:color="auto" w:fill="E6E6E6"/>
          </w:tcPr>
          <w:p w:rsidR="001B5F7B" w:rsidRDefault="001B5F7B" w:rsidP="00FB0285">
            <w:pPr>
              <w:pStyle w:val="TableContents"/>
              <w:rPr>
                <w:rFonts w:ascii="Arial" w:hAnsi="Arial"/>
                <w:b/>
                <w:bCs/>
                <w:sz w:val="20"/>
              </w:rPr>
            </w:pPr>
            <w:r>
              <w:rPr>
                <w:rFonts w:ascii="Arial" w:hAnsi="Arial"/>
                <w:b/>
                <w:bCs/>
                <w:sz w:val="20"/>
              </w:rPr>
              <w:t>Condición(es) para que se ejecute el Caso de Prueba:</w:t>
            </w:r>
          </w:p>
        </w:tc>
      </w:tr>
      <w:tr w:rsidR="001B5F7B"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B5F7B" w:rsidTr="00FB0285">
              <w:trPr>
                <w:trHeight w:val="574"/>
              </w:trPr>
              <w:tc>
                <w:tcPr>
                  <w:tcW w:w="4308" w:type="dxa"/>
                </w:tcPr>
                <w:p w:rsidR="001B5F7B" w:rsidRDefault="001B5F7B" w:rsidP="00FB0285">
                  <w:pPr>
                    <w:pStyle w:val="PSI-Normal"/>
                  </w:pPr>
                  <w:r>
                    <w:t xml:space="preserve">Se deben cumplir con los recursos necesarios en cuanto a software, hardware y configuraciones necesarias para que se pueda ejecutar este caso de prueba. </w:t>
                  </w:r>
                </w:p>
              </w:tc>
            </w:tr>
          </w:tbl>
          <w:p w:rsidR="001B5F7B" w:rsidRPr="002F45D3" w:rsidRDefault="001B5F7B"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B5F7B" w:rsidRPr="002F45D3" w:rsidRDefault="001B5F7B" w:rsidP="00FB0285">
            <w:pPr>
              <w:pStyle w:val="PSI-Normal"/>
            </w:pPr>
            <w:r>
              <w:t>-</w:t>
            </w:r>
          </w:p>
        </w:tc>
      </w:tr>
      <w:tr w:rsidR="001B5F7B" w:rsidTr="00FB0285">
        <w:tc>
          <w:tcPr>
            <w:tcW w:w="4904" w:type="dxa"/>
            <w:gridSpan w:val="4"/>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w:t>
            </w:r>
          </w:p>
        </w:tc>
      </w:tr>
      <w:tr w:rsidR="001B5F7B" w:rsidTr="00FB0285">
        <w:tc>
          <w:tcPr>
            <w:tcW w:w="8931" w:type="dxa"/>
            <w:gridSpan w:val="7"/>
            <w:tcBorders>
              <w:left w:val="single" w:sz="1" w:space="0" w:color="000000"/>
              <w:bottom w:val="single" w:sz="1" w:space="0" w:color="000000"/>
              <w:right w:val="single" w:sz="1" w:space="0" w:color="000000"/>
            </w:tcBorders>
            <w:shd w:val="clear" w:color="auto" w:fill="E6E6E6"/>
          </w:tcPr>
          <w:p w:rsidR="001B5F7B" w:rsidRDefault="001B5F7B" w:rsidP="00FB0285">
            <w:pPr>
              <w:pStyle w:val="TableContents"/>
              <w:rPr>
                <w:rFonts w:ascii="Arial" w:hAnsi="Arial"/>
                <w:b/>
                <w:bCs/>
                <w:sz w:val="20"/>
              </w:rPr>
            </w:pPr>
            <w:r>
              <w:rPr>
                <w:rFonts w:ascii="Arial" w:hAnsi="Arial"/>
                <w:b/>
                <w:bCs/>
                <w:sz w:val="20"/>
              </w:rPr>
              <w:t>Para la Ejecución del Caso de Prueba:</w:t>
            </w:r>
          </w:p>
        </w:tc>
      </w:tr>
      <w:tr w:rsidR="001B5F7B" w:rsidTr="00FB0285">
        <w:tc>
          <w:tcPr>
            <w:tcW w:w="851" w:type="dxa"/>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1B5F7B" w:rsidRDefault="001B5F7B" w:rsidP="00FB0285">
            <w:pPr>
              <w:pStyle w:val="TableContents"/>
              <w:jc w:val="center"/>
              <w:rPr>
                <w:rFonts w:ascii="Arial" w:hAnsi="Arial"/>
                <w:b/>
                <w:bCs/>
                <w:sz w:val="20"/>
              </w:rPr>
            </w:pPr>
            <w:r>
              <w:rPr>
                <w:rFonts w:ascii="Arial" w:hAnsi="Arial"/>
                <w:b/>
                <w:bCs/>
                <w:sz w:val="20"/>
              </w:rPr>
              <w:t>Resultado Obtenido</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introducción del texto.</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negrita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negrita desde los atajos del teclado (CTRL+B).</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cursiva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cursiva desde los atajos del teclado (CTRL+I).</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subrayado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subrayado desde los atajos del teclado (CTRL+U).</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viñetas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viñetas numéricas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párrafo alineado a la izquierda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párrafo alineado al centro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el estilo párrafo alineado a la derecha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menos tabulación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Correcta aplicación del texto con más tabulación desde el mouse.</w:t>
            </w:r>
          </w:p>
          <w:p w:rsidR="001B5F7B" w:rsidRDefault="001B5F7B" w:rsidP="00FB0285">
            <w:pPr>
              <w:pStyle w:val="TableContents"/>
              <w:rPr>
                <w:rFonts w:ascii="Arial" w:hAnsi="Arial"/>
                <w:sz w:val="20"/>
              </w:rPr>
            </w:pPr>
          </w:p>
        </w:tc>
      </w:tr>
      <w:tr w:rsidR="001B5F7B" w:rsidTr="00FB0285">
        <w:tc>
          <w:tcPr>
            <w:tcW w:w="851" w:type="dxa"/>
            <w:tcBorders>
              <w:left w:val="single" w:sz="1" w:space="0" w:color="000000"/>
              <w:bottom w:val="single" w:sz="1" w:space="0" w:color="000000"/>
            </w:tcBorders>
          </w:tcPr>
          <w:p w:rsidR="001B5F7B" w:rsidRDefault="001B5F7B"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1B5F7B" w:rsidRPr="00486A8F" w:rsidRDefault="001B5F7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1B5F7B" w:rsidRPr="006438C3" w:rsidRDefault="001B5F7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1B5F7B" w:rsidRPr="00B151C0" w:rsidRDefault="001B5F7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sz w:val="20"/>
              </w:rPr>
              <w:t xml:space="preserve">Satisfactorio. </w:t>
            </w:r>
          </w:p>
          <w:p w:rsidR="001B5F7B" w:rsidRDefault="001B5F7B"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1B5F7B" w:rsidTr="00FB0285">
        <w:tc>
          <w:tcPr>
            <w:tcW w:w="851" w:type="dxa"/>
            <w:tcBorders>
              <w:left w:val="single" w:sz="1" w:space="0" w:color="000000"/>
              <w:bottom w:val="single" w:sz="1" w:space="0" w:color="000000"/>
            </w:tcBorders>
            <w:shd w:val="clear" w:color="auto" w:fill="D99594" w:themeFill="accent2" w:themeFillTint="99"/>
          </w:tcPr>
          <w:p w:rsidR="001B5F7B" w:rsidRDefault="001B5F7B"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1B5F7B" w:rsidRDefault="001B5F7B"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1B5F7B" w:rsidRPr="009703A6" w:rsidRDefault="001B5F7B"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1B5F7B" w:rsidRDefault="001B5F7B"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1B5F7B" w:rsidRDefault="001B5F7B" w:rsidP="00FB0285">
            <w:pPr>
              <w:pStyle w:val="TableContents"/>
              <w:rPr>
                <w:rFonts w:ascii="Arial" w:hAnsi="Arial"/>
                <w:sz w:val="20"/>
              </w:rPr>
            </w:pPr>
            <w:r>
              <w:rPr>
                <w:rFonts w:ascii="Arial" w:hAnsi="Arial"/>
                <w:sz w:val="20"/>
              </w:rPr>
              <w:t>Insatisfactorio.</w:t>
            </w:r>
          </w:p>
          <w:p w:rsidR="001B5F7B" w:rsidRDefault="001B5F7B"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1B5F7B" w:rsidTr="00FB0285">
        <w:tc>
          <w:tcPr>
            <w:tcW w:w="8931" w:type="dxa"/>
            <w:gridSpan w:val="7"/>
            <w:tcBorders>
              <w:left w:val="single" w:sz="1" w:space="0" w:color="000000"/>
              <w:bottom w:val="single" w:sz="1" w:space="0" w:color="000000"/>
              <w:right w:val="single" w:sz="1" w:space="0" w:color="000000"/>
            </w:tcBorders>
            <w:shd w:val="clear" w:color="auto" w:fill="E6E6E6"/>
          </w:tcPr>
          <w:p w:rsidR="001B5F7B" w:rsidRDefault="001B5F7B"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1B5F7B" w:rsidRPr="00713567" w:rsidRDefault="001B5F7B" w:rsidP="00FB0285">
            <w:pPr>
              <w:pStyle w:val="PSI-Normal"/>
            </w:pPr>
            <w:r>
              <w:t>Además se probará que no se permitan guardar los cambios realizados si dicho campo se encuentra vacío.</w:t>
            </w:r>
          </w:p>
        </w:tc>
      </w:tr>
      <w:tr w:rsidR="001B5F7B" w:rsidTr="00FB0285">
        <w:tc>
          <w:tcPr>
            <w:tcW w:w="8931" w:type="dxa"/>
            <w:gridSpan w:val="7"/>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1B5F7B" w:rsidRPr="00B327AB" w:rsidTr="00FB0285">
        <w:tc>
          <w:tcPr>
            <w:tcW w:w="8931" w:type="dxa"/>
            <w:gridSpan w:val="7"/>
            <w:tcBorders>
              <w:left w:val="single" w:sz="1" w:space="0" w:color="000000"/>
              <w:bottom w:val="single" w:sz="1" w:space="0" w:color="000000"/>
              <w:right w:val="single" w:sz="1" w:space="0" w:color="000000"/>
            </w:tcBorders>
          </w:tcPr>
          <w:p w:rsidR="001B5F7B" w:rsidRDefault="001B5F7B"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1B5F7B" w:rsidRDefault="001B5F7B" w:rsidP="001B5F7B">
      <w:pPr>
        <w:rPr>
          <w:lang w:val="es-AR"/>
        </w:rPr>
      </w:pPr>
    </w:p>
    <w:p w:rsidR="001B5F7B" w:rsidRDefault="001B5F7B" w:rsidP="00D92A17">
      <w:pPr>
        <w:rPr>
          <w:lang w:val="es-AR"/>
        </w:rPr>
      </w:pPr>
    </w:p>
    <w:p w:rsidR="000E57D5" w:rsidRPr="004D5405" w:rsidRDefault="000E57D5" w:rsidP="000E57D5">
      <w:pPr>
        <w:pStyle w:val="PSI-Ttulo2"/>
        <w:rPr>
          <w:color w:val="365F91" w:themeColor="accent1" w:themeShade="BF"/>
          <w:sz w:val="28"/>
          <w:szCs w:val="28"/>
        </w:rPr>
      </w:pPr>
      <w:bookmarkStart w:id="178" w:name="_Toc38806167"/>
      <w:r w:rsidRPr="007D26B3">
        <w:lastRenderedPageBreak/>
        <w:t>Caso de Prueba P0</w:t>
      </w:r>
      <w:r>
        <w:t>54</w:t>
      </w:r>
      <w:bookmarkEnd w:id="178"/>
    </w:p>
    <w:p w:rsidR="000E57D5" w:rsidRDefault="000E57D5" w:rsidP="000E57D5">
      <w:r>
        <w:t>Correspondiente a la Modificación de Programa.</w:t>
      </w:r>
    </w:p>
    <w:p w:rsidR="000E57D5" w:rsidRDefault="000E57D5" w:rsidP="000E57D5">
      <w:pPr>
        <w:pStyle w:val="PSI-Ttulo3"/>
      </w:pPr>
    </w:p>
    <w:p w:rsidR="000E57D5" w:rsidRPr="00664D4B" w:rsidRDefault="000E57D5" w:rsidP="000E57D5">
      <w:pPr>
        <w:pStyle w:val="PSI-Ttulo3"/>
      </w:pPr>
      <w:bookmarkStart w:id="179" w:name="_Toc38806168"/>
      <w:r w:rsidRPr="00664D4B">
        <w:t>Descripción</w:t>
      </w:r>
      <w:bookmarkEnd w:id="179"/>
      <w:r w:rsidRPr="00664D4B">
        <w:t xml:space="preserve"> </w:t>
      </w:r>
    </w:p>
    <w:p w:rsidR="000E57D5" w:rsidRDefault="000E57D5" w:rsidP="000E57D5">
      <w:pPr>
        <w:pStyle w:val="PSI-Normal"/>
      </w:pPr>
      <w:r w:rsidRPr="00664D4B">
        <w:t xml:space="preserve">Este caso de prueba, tiene como objetivo probar </w:t>
      </w:r>
      <w:r>
        <w:t>que el input text "Metodología Libre" permita introducir todo tipo de texto sin ninguna restricción y además probar que el texto se modifica con las opciones del menú de estilo (negrita, cursiva, viñetas, etc.).</w:t>
      </w:r>
    </w:p>
    <w:p w:rsidR="000E57D5" w:rsidRPr="00664D4B" w:rsidRDefault="000E57D5" w:rsidP="000E57D5">
      <w:pPr>
        <w:pStyle w:val="PSI-Normal"/>
      </w:pPr>
      <w:r>
        <w:t>Además se probará que no se permitan guardar los cambios realizados si dicho campo se encuentra vacío.</w:t>
      </w:r>
    </w:p>
    <w:p w:rsidR="000E57D5" w:rsidRPr="00664D4B" w:rsidRDefault="000E57D5" w:rsidP="000E57D5">
      <w:pPr>
        <w:pStyle w:val="PSI-Ttulo3"/>
      </w:pPr>
      <w:bookmarkStart w:id="180" w:name="_Toc38806169"/>
      <w:r w:rsidRPr="00664D4B">
        <w:t>Evaluación de la Prueba</w:t>
      </w:r>
      <w:bookmarkEnd w:id="180"/>
      <w:r w:rsidRPr="00664D4B">
        <w:t xml:space="preserve"> </w:t>
      </w:r>
    </w:p>
    <w:p w:rsidR="000E57D5" w:rsidRDefault="000E57D5" w:rsidP="000E57D5">
      <w:pPr>
        <w:pStyle w:val="PSI-Normal"/>
      </w:pPr>
      <w:r>
        <w:t>Realizada e Ins</w:t>
      </w:r>
      <w:r w:rsidRPr="00664D4B">
        <w:t>atisfactoria.</w:t>
      </w:r>
    </w:p>
    <w:p w:rsidR="000E57D5" w:rsidRDefault="000E57D5" w:rsidP="000E57D5">
      <w:pPr>
        <w:pStyle w:val="PSI-Normal"/>
      </w:pPr>
    </w:p>
    <w:p w:rsidR="000E57D5" w:rsidRPr="00664D4B" w:rsidRDefault="000E57D5" w:rsidP="000E57D5">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E57D5" w:rsidTr="00FB0285">
        <w:tc>
          <w:tcPr>
            <w:tcW w:w="4904" w:type="dxa"/>
            <w:gridSpan w:val="4"/>
            <w:tcBorders>
              <w:top w:val="single" w:sz="1" w:space="0" w:color="000000"/>
              <w:left w:val="single" w:sz="1" w:space="0" w:color="000000"/>
              <w:bottom w:val="single" w:sz="1" w:space="0" w:color="000000"/>
            </w:tcBorders>
          </w:tcPr>
          <w:p w:rsidR="000E57D5" w:rsidRDefault="000E57D5"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E57D5" w:rsidRDefault="000E57D5" w:rsidP="00FB0285">
            <w:pPr>
              <w:pStyle w:val="PSI-Normal"/>
              <w:rPr>
                <w:b/>
              </w:rPr>
            </w:pPr>
            <w:r>
              <w:rPr>
                <w:b/>
              </w:rPr>
              <w:t xml:space="preserve">Nivel de Prueba: </w:t>
            </w:r>
            <w:r w:rsidRPr="00565228">
              <w:t>Componente</w:t>
            </w:r>
          </w:p>
        </w:tc>
      </w:tr>
      <w:tr w:rsidR="000E57D5" w:rsidTr="00FB0285">
        <w:tc>
          <w:tcPr>
            <w:tcW w:w="4904" w:type="dxa"/>
            <w:gridSpan w:val="4"/>
            <w:tcBorders>
              <w:left w:val="single" w:sz="1" w:space="0" w:color="000000"/>
              <w:bottom w:val="single" w:sz="1" w:space="0" w:color="000000"/>
            </w:tcBorders>
            <w:shd w:val="clear" w:color="auto" w:fill="E6E6E6"/>
          </w:tcPr>
          <w:p w:rsidR="000E57D5" w:rsidRDefault="000E57D5"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E57D5" w:rsidRDefault="000E57D5" w:rsidP="00FB0285">
            <w:pPr>
              <w:pStyle w:val="PSI-Normal"/>
              <w:rPr>
                <w:b/>
              </w:rPr>
            </w:pPr>
            <w:r>
              <w:rPr>
                <w:b/>
              </w:rPr>
              <w:t xml:space="preserve">Tipo(s) de Pruebas(s): </w:t>
            </w:r>
            <w:r w:rsidRPr="00995A0D">
              <w:t>Funcional</w:t>
            </w:r>
          </w:p>
        </w:tc>
      </w:tr>
      <w:tr w:rsidR="000E57D5" w:rsidRPr="00CF4BD4" w:rsidTr="00FB0285">
        <w:tc>
          <w:tcPr>
            <w:tcW w:w="4904" w:type="dxa"/>
            <w:gridSpan w:val="4"/>
            <w:tcBorders>
              <w:left w:val="single" w:sz="1" w:space="0" w:color="000000"/>
              <w:bottom w:val="single" w:sz="1" w:space="0" w:color="000000"/>
            </w:tcBorders>
          </w:tcPr>
          <w:p w:rsidR="000E57D5" w:rsidRDefault="000E57D5"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E57D5" w:rsidRPr="00CF4BD4" w:rsidTr="00FB0285">
              <w:trPr>
                <w:trHeight w:val="263"/>
              </w:trPr>
              <w:tc>
                <w:tcPr>
                  <w:tcW w:w="4426" w:type="dxa"/>
                </w:tcPr>
                <w:p w:rsidR="000E57D5" w:rsidRPr="004D5405" w:rsidRDefault="000E57D5"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E57D5" w:rsidRPr="004D5405" w:rsidRDefault="000E57D5" w:rsidP="00FB0285">
            <w:pPr>
              <w:pStyle w:val="TableContents"/>
              <w:rPr>
                <w:rFonts w:ascii="Arial" w:hAnsi="Arial"/>
                <w:color w:val="0000FF"/>
                <w:sz w:val="20"/>
                <w:lang w:val="es-AR"/>
              </w:rPr>
            </w:pPr>
          </w:p>
        </w:tc>
      </w:tr>
      <w:tr w:rsidR="000E57D5" w:rsidTr="00FB0285">
        <w:tc>
          <w:tcPr>
            <w:tcW w:w="4904" w:type="dxa"/>
            <w:gridSpan w:val="4"/>
            <w:tcBorders>
              <w:left w:val="single" w:sz="1" w:space="0" w:color="000000"/>
              <w:bottom w:val="single" w:sz="1" w:space="0" w:color="000000"/>
            </w:tcBorders>
          </w:tcPr>
          <w:p w:rsidR="000E57D5" w:rsidRDefault="000E57D5"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E57D5" w:rsidRPr="00606E1E" w:rsidRDefault="000E57D5" w:rsidP="00FB0285">
            <w:pPr>
              <w:pStyle w:val="PSI-Normal"/>
            </w:pPr>
            <w:r>
              <w:rPr>
                <w:b/>
              </w:rPr>
              <w:t xml:space="preserve">Autor del Caso de Prueba: </w:t>
            </w:r>
            <w:r>
              <w:t>Nicolás Sartini</w:t>
            </w:r>
          </w:p>
        </w:tc>
      </w:tr>
      <w:tr w:rsidR="000E57D5" w:rsidTr="00FB0285">
        <w:tc>
          <w:tcPr>
            <w:tcW w:w="4904" w:type="dxa"/>
            <w:gridSpan w:val="4"/>
            <w:tcBorders>
              <w:left w:val="single" w:sz="1" w:space="0" w:color="000000"/>
              <w:bottom w:val="single" w:sz="1" w:space="0" w:color="000000"/>
            </w:tcBorders>
          </w:tcPr>
          <w:p w:rsidR="000E57D5" w:rsidRDefault="000E57D5" w:rsidP="00FB0285">
            <w:pPr>
              <w:pStyle w:val="PSI-Normal"/>
              <w:rPr>
                <w:b/>
              </w:rPr>
            </w:pPr>
            <w:r>
              <w:rPr>
                <w:b/>
              </w:rPr>
              <w:t xml:space="preserve">ID/Nombre Caso de Prueba: </w:t>
            </w:r>
            <w:r>
              <w:t>P054</w:t>
            </w:r>
          </w:p>
        </w:tc>
        <w:tc>
          <w:tcPr>
            <w:tcW w:w="4027" w:type="dxa"/>
            <w:gridSpan w:val="3"/>
            <w:tcBorders>
              <w:left w:val="single" w:sz="1" w:space="0" w:color="000000"/>
              <w:bottom w:val="single" w:sz="1" w:space="0" w:color="000000"/>
              <w:right w:val="single" w:sz="1" w:space="0" w:color="000000"/>
            </w:tcBorders>
          </w:tcPr>
          <w:p w:rsidR="000E57D5" w:rsidRDefault="000E57D5" w:rsidP="00FB0285">
            <w:pPr>
              <w:pStyle w:val="PSI-Normal"/>
              <w:rPr>
                <w:b/>
              </w:rPr>
            </w:pPr>
            <w:r>
              <w:rPr>
                <w:b/>
              </w:rPr>
              <w:t xml:space="preserve">Nombre del Probador: </w:t>
            </w:r>
            <w:r>
              <w:t>Nicolás Sartini</w:t>
            </w:r>
          </w:p>
        </w:tc>
      </w:tr>
      <w:tr w:rsidR="000E57D5" w:rsidTr="00FB0285">
        <w:tc>
          <w:tcPr>
            <w:tcW w:w="4904" w:type="dxa"/>
            <w:gridSpan w:val="4"/>
            <w:tcBorders>
              <w:left w:val="single" w:sz="1" w:space="0" w:color="000000"/>
              <w:bottom w:val="single" w:sz="1" w:space="0" w:color="000000"/>
            </w:tcBorders>
          </w:tcPr>
          <w:p w:rsidR="000E57D5" w:rsidRDefault="000E57D5"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E57D5" w:rsidRDefault="000E57D5"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0E57D5" w:rsidRDefault="000E57D5" w:rsidP="00FB0285">
            <w:pPr>
              <w:pStyle w:val="PSI-Normal"/>
              <w:rPr>
                <w:b/>
              </w:rPr>
            </w:pPr>
            <w:r>
              <w:rPr>
                <w:b/>
              </w:rPr>
              <w:t xml:space="preserve">Fecha de Ejecución: </w:t>
            </w:r>
            <w:r>
              <w:t>21</w:t>
            </w:r>
            <w:r w:rsidRPr="00473DBE">
              <w:t>/</w:t>
            </w:r>
            <w:r>
              <w:t>04</w:t>
            </w:r>
            <w:r w:rsidRPr="00473DBE">
              <w:t>/20</w:t>
            </w:r>
            <w:r>
              <w:t>20</w:t>
            </w:r>
          </w:p>
        </w:tc>
      </w:tr>
      <w:tr w:rsidR="000E57D5" w:rsidTr="00FB0285">
        <w:tc>
          <w:tcPr>
            <w:tcW w:w="8931" w:type="dxa"/>
            <w:gridSpan w:val="7"/>
            <w:tcBorders>
              <w:left w:val="single" w:sz="1" w:space="0" w:color="000000"/>
              <w:bottom w:val="single" w:sz="1" w:space="0" w:color="000000"/>
              <w:right w:val="single" w:sz="1" w:space="0" w:color="000000"/>
            </w:tcBorders>
            <w:shd w:val="clear" w:color="auto" w:fill="E6E6E6"/>
          </w:tcPr>
          <w:p w:rsidR="000E57D5" w:rsidRDefault="000E57D5" w:rsidP="00FB0285">
            <w:pPr>
              <w:pStyle w:val="TableContents"/>
              <w:rPr>
                <w:rFonts w:ascii="Arial" w:hAnsi="Arial"/>
                <w:b/>
                <w:bCs/>
                <w:sz w:val="20"/>
              </w:rPr>
            </w:pPr>
            <w:r>
              <w:rPr>
                <w:rFonts w:ascii="Arial" w:hAnsi="Arial"/>
                <w:b/>
                <w:bCs/>
                <w:sz w:val="20"/>
              </w:rPr>
              <w:t>Condición(es) para que se ejecute el Caso de Prueba:</w:t>
            </w:r>
          </w:p>
        </w:tc>
      </w:tr>
      <w:tr w:rsidR="000E57D5"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E57D5" w:rsidTr="00FB0285">
              <w:trPr>
                <w:trHeight w:val="574"/>
              </w:trPr>
              <w:tc>
                <w:tcPr>
                  <w:tcW w:w="4308" w:type="dxa"/>
                </w:tcPr>
                <w:p w:rsidR="000E57D5" w:rsidRDefault="000E57D5" w:rsidP="00FB0285">
                  <w:pPr>
                    <w:pStyle w:val="PSI-Normal"/>
                  </w:pPr>
                  <w:r>
                    <w:t xml:space="preserve">Se deben cumplir con los recursos necesarios en cuanto a software, hardware y configuraciones necesarias para que se pueda ejecutar este caso de prueba. </w:t>
                  </w:r>
                </w:p>
              </w:tc>
            </w:tr>
          </w:tbl>
          <w:p w:rsidR="000E57D5" w:rsidRPr="002F45D3" w:rsidRDefault="000E57D5"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E57D5" w:rsidRPr="002F45D3" w:rsidRDefault="000E57D5" w:rsidP="00FB0285">
            <w:pPr>
              <w:pStyle w:val="PSI-Normal"/>
            </w:pPr>
            <w:r>
              <w:t>-</w:t>
            </w:r>
          </w:p>
        </w:tc>
      </w:tr>
      <w:tr w:rsidR="000E57D5" w:rsidTr="00FB0285">
        <w:tc>
          <w:tcPr>
            <w:tcW w:w="4904" w:type="dxa"/>
            <w:gridSpan w:val="4"/>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w:t>
            </w:r>
          </w:p>
        </w:tc>
      </w:tr>
      <w:tr w:rsidR="000E57D5" w:rsidTr="00FB0285">
        <w:tc>
          <w:tcPr>
            <w:tcW w:w="8931" w:type="dxa"/>
            <w:gridSpan w:val="7"/>
            <w:tcBorders>
              <w:left w:val="single" w:sz="1" w:space="0" w:color="000000"/>
              <w:bottom w:val="single" w:sz="1" w:space="0" w:color="000000"/>
              <w:right w:val="single" w:sz="1" w:space="0" w:color="000000"/>
            </w:tcBorders>
            <w:shd w:val="clear" w:color="auto" w:fill="E6E6E6"/>
          </w:tcPr>
          <w:p w:rsidR="000E57D5" w:rsidRDefault="000E57D5" w:rsidP="00FB0285">
            <w:pPr>
              <w:pStyle w:val="TableContents"/>
              <w:rPr>
                <w:rFonts w:ascii="Arial" w:hAnsi="Arial"/>
                <w:b/>
                <w:bCs/>
                <w:sz w:val="20"/>
              </w:rPr>
            </w:pPr>
            <w:r>
              <w:rPr>
                <w:rFonts w:ascii="Arial" w:hAnsi="Arial"/>
                <w:b/>
                <w:bCs/>
                <w:sz w:val="20"/>
              </w:rPr>
              <w:t>Para la Ejecución del Caso de Prueba:</w:t>
            </w:r>
          </w:p>
        </w:tc>
      </w:tr>
      <w:tr w:rsidR="000E57D5" w:rsidTr="00FB0285">
        <w:tc>
          <w:tcPr>
            <w:tcW w:w="851" w:type="dxa"/>
            <w:tcBorders>
              <w:left w:val="single" w:sz="1" w:space="0" w:color="000000"/>
              <w:bottom w:val="single" w:sz="1" w:space="0" w:color="000000"/>
            </w:tcBorders>
            <w:shd w:val="clear" w:color="auto" w:fill="808080"/>
          </w:tcPr>
          <w:p w:rsidR="000E57D5" w:rsidRDefault="000E57D5" w:rsidP="00FB0285">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0E57D5" w:rsidRDefault="000E57D5" w:rsidP="00FB0285">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0E57D5" w:rsidRDefault="000E57D5"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E57D5" w:rsidRDefault="000E57D5"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E57D5" w:rsidRDefault="000E57D5" w:rsidP="00FB0285">
            <w:pPr>
              <w:pStyle w:val="TableContents"/>
              <w:jc w:val="center"/>
              <w:rPr>
                <w:rFonts w:ascii="Arial" w:hAnsi="Arial"/>
                <w:b/>
                <w:bCs/>
                <w:sz w:val="20"/>
              </w:rPr>
            </w:pPr>
            <w:r>
              <w:rPr>
                <w:rFonts w:ascii="Arial" w:hAnsi="Arial"/>
                <w:b/>
                <w:bCs/>
                <w:sz w:val="20"/>
              </w:rPr>
              <w:t>Resultado Obtenido</w:t>
            </w: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introducción del texto.</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negrita desde el 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negrita desde los atajos del teclado (CTRL+B).</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cursiva desde el 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cursiva desde los atajos del teclado (CTRL+I).</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subrayado desde el 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subrayado desde los atajos del teclado (CTRL+U).</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viñetas desde el 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viñetas numéricas desde el 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párrafo alineado a la izquierda desde el 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párrafo alineado al centro desde el 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el estilo párrafo alineado a la derecha desde el 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menos tabulación desde el 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Correcta aplicación del texto con más tabulación desde el mouse.</w:t>
            </w:r>
          </w:p>
          <w:p w:rsidR="000E57D5" w:rsidRDefault="000E57D5" w:rsidP="00FB0285">
            <w:pPr>
              <w:pStyle w:val="TableContents"/>
              <w:rPr>
                <w:rFonts w:ascii="Arial" w:hAnsi="Arial"/>
                <w:sz w:val="20"/>
              </w:rPr>
            </w:pPr>
          </w:p>
        </w:tc>
      </w:tr>
      <w:tr w:rsidR="000E57D5" w:rsidTr="00FB0285">
        <w:tc>
          <w:tcPr>
            <w:tcW w:w="851" w:type="dxa"/>
            <w:tcBorders>
              <w:left w:val="single" w:sz="1" w:space="0" w:color="000000"/>
              <w:bottom w:val="single" w:sz="1" w:space="0" w:color="000000"/>
            </w:tcBorders>
          </w:tcPr>
          <w:p w:rsidR="000E57D5" w:rsidRDefault="000E57D5"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0E57D5" w:rsidRPr="00486A8F" w:rsidRDefault="000E57D5"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E57D5" w:rsidRPr="006438C3" w:rsidRDefault="000E57D5"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E57D5" w:rsidRPr="00B151C0" w:rsidRDefault="000E57D5"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sz w:val="20"/>
              </w:rPr>
              <w:t xml:space="preserve">Satisfactorio. </w:t>
            </w:r>
          </w:p>
          <w:p w:rsidR="000E57D5" w:rsidRDefault="000E57D5"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0E57D5" w:rsidTr="00FB0285">
        <w:tc>
          <w:tcPr>
            <w:tcW w:w="851" w:type="dxa"/>
            <w:tcBorders>
              <w:left w:val="single" w:sz="1" w:space="0" w:color="000000"/>
              <w:bottom w:val="single" w:sz="1" w:space="0" w:color="000000"/>
            </w:tcBorders>
            <w:shd w:val="clear" w:color="auto" w:fill="D99594" w:themeFill="accent2" w:themeFillTint="99"/>
          </w:tcPr>
          <w:p w:rsidR="000E57D5" w:rsidRDefault="000E57D5"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0E57D5" w:rsidRDefault="000E57D5"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0E57D5" w:rsidRPr="009703A6" w:rsidRDefault="000E57D5"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0E57D5" w:rsidRDefault="000E57D5"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E57D5" w:rsidRDefault="000E57D5" w:rsidP="00FB0285">
            <w:pPr>
              <w:pStyle w:val="TableContents"/>
              <w:rPr>
                <w:rFonts w:ascii="Arial" w:hAnsi="Arial"/>
                <w:sz w:val="20"/>
              </w:rPr>
            </w:pPr>
            <w:r>
              <w:rPr>
                <w:rFonts w:ascii="Arial" w:hAnsi="Arial"/>
                <w:sz w:val="20"/>
              </w:rPr>
              <w:t>Insatisfactorio.</w:t>
            </w:r>
          </w:p>
          <w:p w:rsidR="000E57D5" w:rsidRDefault="000E57D5"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0E57D5" w:rsidTr="00FB0285">
        <w:tc>
          <w:tcPr>
            <w:tcW w:w="8931" w:type="dxa"/>
            <w:gridSpan w:val="7"/>
            <w:tcBorders>
              <w:left w:val="single" w:sz="1" w:space="0" w:color="000000"/>
              <w:bottom w:val="single" w:sz="1" w:space="0" w:color="000000"/>
              <w:right w:val="single" w:sz="1" w:space="0" w:color="000000"/>
            </w:tcBorders>
            <w:shd w:val="clear" w:color="auto" w:fill="E6E6E6"/>
          </w:tcPr>
          <w:p w:rsidR="000E57D5" w:rsidRDefault="000E57D5"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0E57D5" w:rsidRPr="00713567" w:rsidRDefault="000E57D5" w:rsidP="00FB0285">
            <w:pPr>
              <w:pStyle w:val="PSI-Normal"/>
            </w:pPr>
            <w:r>
              <w:t>Además se probará que no se permitan guardar los cambios realizados si dicho campo se encuentra vacío.</w:t>
            </w:r>
          </w:p>
        </w:tc>
      </w:tr>
      <w:tr w:rsidR="000E57D5" w:rsidTr="00FB0285">
        <w:tc>
          <w:tcPr>
            <w:tcW w:w="8931" w:type="dxa"/>
            <w:gridSpan w:val="7"/>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0E57D5" w:rsidRPr="00B327AB" w:rsidTr="00FB0285">
        <w:tc>
          <w:tcPr>
            <w:tcW w:w="8931" w:type="dxa"/>
            <w:gridSpan w:val="7"/>
            <w:tcBorders>
              <w:left w:val="single" w:sz="1" w:space="0" w:color="000000"/>
              <w:bottom w:val="single" w:sz="1" w:space="0" w:color="000000"/>
              <w:right w:val="single" w:sz="1" w:space="0" w:color="000000"/>
            </w:tcBorders>
          </w:tcPr>
          <w:p w:rsidR="000E57D5" w:rsidRDefault="000E57D5"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0E57D5" w:rsidRDefault="000E57D5" w:rsidP="000E57D5">
      <w:pPr>
        <w:rPr>
          <w:lang w:val="es-AR"/>
        </w:rPr>
      </w:pPr>
    </w:p>
    <w:p w:rsidR="000E57D5" w:rsidRDefault="000E57D5" w:rsidP="00D92A17">
      <w:pPr>
        <w:rPr>
          <w:lang w:val="es-AR"/>
        </w:rPr>
      </w:pPr>
    </w:p>
    <w:p w:rsidR="000A3CAB" w:rsidRPr="004D5405" w:rsidRDefault="000A3CAB" w:rsidP="000A3CAB">
      <w:pPr>
        <w:pStyle w:val="PSI-Ttulo2"/>
        <w:rPr>
          <w:color w:val="365F91" w:themeColor="accent1" w:themeShade="BF"/>
          <w:sz w:val="28"/>
          <w:szCs w:val="28"/>
        </w:rPr>
      </w:pPr>
      <w:bookmarkStart w:id="181" w:name="_Toc38806170"/>
      <w:r w:rsidRPr="007D26B3">
        <w:lastRenderedPageBreak/>
        <w:t>Caso de Prueba P0</w:t>
      </w:r>
      <w:r>
        <w:t>55</w:t>
      </w:r>
      <w:bookmarkEnd w:id="181"/>
    </w:p>
    <w:p w:rsidR="000A3CAB" w:rsidRDefault="000A3CAB" w:rsidP="000A3CAB">
      <w:r>
        <w:t>Correspondiente a la Modificación de Programa.</w:t>
      </w:r>
    </w:p>
    <w:p w:rsidR="000A3CAB" w:rsidRDefault="000A3CAB" w:rsidP="000A3CAB">
      <w:pPr>
        <w:pStyle w:val="PSI-Ttulo3"/>
      </w:pPr>
    </w:p>
    <w:p w:rsidR="000A3CAB" w:rsidRPr="00664D4B" w:rsidRDefault="000A3CAB" w:rsidP="000A3CAB">
      <w:pPr>
        <w:pStyle w:val="PSI-Ttulo3"/>
      </w:pPr>
      <w:bookmarkStart w:id="182" w:name="_Toc38806171"/>
      <w:r w:rsidRPr="00664D4B">
        <w:t>Descripción</w:t>
      </w:r>
      <w:bookmarkEnd w:id="182"/>
      <w:r w:rsidRPr="00664D4B">
        <w:t xml:space="preserve"> </w:t>
      </w:r>
    </w:p>
    <w:p w:rsidR="000A3CAB" w:rsidRDefault="000A3CAB" w:rsidP="000A3CAB">
      <w:pPr>
        <w:pStyle w:val="PSI-Normal"/>
      </w:pPr>
      <w:r w:rsidRPr="00664D4B">
        <w:t xml:space="preserve">Este caso de prueba, tiene como objetivo probar </w:t>
      </w:r>
      <w:r>
        <w:t>que el input text "Aprobación Libre" permita introducir todo tipo de texto sin ninguna restricción y además probar que el texto se modifica con las opciones del menú de estilo (negrita, cursiva, viñetas, etc.).</w:t>
      </w:r>
    </w:p>
    <w:p w:rsidR="000A3CAB" w:rsidRPr="00664D4B" w:rsidRDefault="000A3CAB" w:rsidP="000A3CAB">
      <w:pPr>
        <w:pStyle w:val="PSI-Normal"/>
      </w:pPr>
      <w:r>
        <w:t>Además se probará que no se permitan guardar los cambios realizados si dicho campo se encuentra vacío.</w:t>
      </w:r>
    </w:p>
    <w:p w:rsidR="000A3CAB" w:rsidRPr="00664D4B" w:rsidRDefault="000A3CAB" w:rsidP="000A3CAB">
      <w:pPr>
        <w:pStyle w:val="PSI-Ttulo3"/>
      </w:pPr>
      <w:bookmarkStart w:id="183" w:name="_Toc38806172"/>
      <w:r w:rsidRPr="00664D4B">
        <w:t>Evaluación de la Prueba</w:t>
      </w:r>
      <w:bookmarkEnd w:id="183"/>
      <w:r w:rsidRPr="00664D4B">
        <w:t xml:space="preserve"> </w:t>
      </w:r>
    </w:p>
    <w:p w:rsidR="000A3CAB" w:rsidRDefault="000A3CAB" w:rsidP="000A3CAB">
      <w:pPr>
        <w:pStyle w:val="PSI-Normal"/>
      </w:pPr>
      <w:r>
        <w:t>Realizada e Ins</w:t>
      </w:r>
      <w:r w:rsidRPr="00664D4B">
        <w:t>atisfactoria.</w:t>
      </w:r>
    </w:p>
    <w:p w:rsidR="000A3CAB" w:rsidRDefault="000A3CAB" w:rsidP="000A3CAB">
      <w:pPr>
        <w:pStyle w:val="PSI-Normal"/>
      </w:pPr>
    </w:p>
    <w:p w:rsidR="000A3CAB" w:rsidRPr="00664D4B" w:rsidRDefault="000A3CAB" w:rsidP="000A3CAB">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0A3CAB" w:rsidTr="00FB0285">
        <w:tc>
          <w:tcPr>
            <w:tcW w:w="4904" w:type="dxa"/>
            <w:gridSpan w:val="4"/>
            <w:tcBorders>
              <w:top w:val="single" w:sz="1" w:space="0" w:color="000000"/>
              <w:left w:val="single" w:sz="1" w:space="0" w:color="000000"/>
              <w:bottom w:val="single" w:sz="1" w:space="0" w:color="000000"/>
            </w:tcBorders>
          </w:tcPr>
          <w:p w:rsidR="000A3CAB" w:rsidRDefault="000A3CAB"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A3CAB" w:rsidRDefault="000A3CAB" w:rsidP="00FB0285">
            <w:pPr>
              <w:pStyle w:val="PSI-Normal"/>
              <w:rPr>
                <w:b/>
              </w:rPr>
            </w:pPr>
            <w:r>
              <w:rPr>
                <w:b/>
              </w:rPr>
              <w:t xml:space="preserve">Nivel de Prueba: </w:t>
            </w:r>
            <w:r w:rsidRPr="00565228">
              <w:t>Componente</w:t>
            </w:r>
          </w:p>
        </w:tc>
      </w:tr>
      <w:tr w:rsidR="000A3CAB" w:rsidTr="00FB0285">
        <w:tc>
          <w:tcPr>
            <w:tcW w:w="4904" w:type="dxa"/>
            <w:gridSpan w:val="4"/>
            <w:tcBorders>
              <w:left w:val="single" w:sz="1" w:space="0" w:color="000000"/>
              <w:bottom w:val="single" w:sz="1" w:space="0" w:color="000000"/>
            </w:tcBorders>
            <w:shd w:val="clear" w:color="auto" w:fill="E6E6E6"/>
          </w:tcPr>
          <w:p w:rsidR="000A3CAB" w:rsidRDefault="000A3CAB"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A3CAB" w:rsidRDefault="000A3CAB" w:rsidP="00FB0285">
            <w:pPr>
              <w:pStyle w:val="PSI-Normal"/>
              <w:rPr>
                <w:b/>
              </w:rPr>
            </w:pPr>
            <w:r>
              <w:rPr>
                <w:b/>
              </w:rPr>
              <w:t xml:space="preserve">Tipo(s) de Pruebas(s): </w:t>
            </w:r>
            <w:r w:rsidRPr="00995A0D">
              <w:t>Funcional</w:t>
            </w:r>
          </w:p>
        </w:tc>
      </w:tr>
      <w:tr w:rsidR="000A3CAB" w:rsidRPr="00CF4BD4" w:rsidTr="00FB0285">
        <w:tc>
          <w:tcPr>
            <w:tcW w:w="4904" w:type="dxa"/>
            <w:gridSpan w:val="4"/>
            <w:tcBorders>
              <w:left w:val="single" w:sz="1" w:space="0" w:color="000000"/>
              <w:bottom w:val="single" w:sz="1" w:space="0" w:color="000000"/>
            </w:tcBorders>
          </w:tcPr>
          <w:p w:rsidR="000A3CAB" w:rsidRDefault="000A3CAB"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A3CAB" w:rsidRPr="00CF4BD4" w:rsidTr="00FB0285">
              <w:trPr>
                <w:trHeight w:val="263"/>
              </w:trPr>
              <w:tc>
                <w:tcPr>
                  <w:tcW w:w="4426" w:type="dxa"/>
                </w:tcPr>
                <w:p w:rsidR="000A3CAB" w:rsidRPr="004D5405" w:rsidRDefault="000A3CAB"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0A3CAB" w:rsidRPr="004D5405" w:rsidRDefault="000A3CAB" w:rsidP="00FB0285">
            <w:pPr>
              <w:pStyle w:val="TableContents"/>
              <w:rPr>
                <w:rFonts w:ascii="Arial" w:hAnsi="Arial"/>
                <w:color w:val="0000FF"/>
                <w:sz w:val="20"/>
                <w:lang w:val="es-AR"/>
              </w:rPr>
            </w:pPr>
          </w:p>
        </w:tc>
      </w:tr>
      <w:tr w:rsidR="000A3CAB" w:rsidTr="00FB0285">
        <w:tc>
          <w:tcPr>
            <w:tcW w:w="4904" w:type="dxa"/>
            <w:gridSpan w:val="4"/>
            <w:tcBorders>
              <w:left w:val="single" w:sz="1" w:space="0" w:color="000000"/>
              <w:bottom w:val="single" w:sz="1" w:space="0" w:color="000000"/>
            </w:tcBorders>
          </w:tcPr>
          <w:p w:rsidR="000A3CAB" w:rsidRDefault="000A3CAB"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A3CAB" w:rsidRPr="00606E1E" w:rsidRDefault="000A3CAB" w:rsidP="00FB0285">
            <w:pPr>
              <w:pStyle w:val="PSI-Normal"/>
            </w:pPr>
            <w:r>
              <w:rPr>
                <w:b/>
              </w:rPr>
              <w:t xml:space="preserve">Autor del Caso de Prueba: </w:t>
            </w:r>
            <w:r>
              <w:t>Nicolás Sartini</w:t>
            </w:r>
          </w:p>
        </w:tc>
      </w:tr>
      <w:tr w:rsidR="000A3CAB" w:rsidTr="00FB0285">
        <w:tc>
          <w:tcPr>
            <w:tcW w:w="4904" w:type="dxa"/>
            <w:gridSpan w:val="4"/>
            <w:tcBorders>
              <w:left w:val="single" w:sz="1" w:space="0" w:color="000000"/>
              <w:bottom w:val="single" w:sz="1" w:space="0" w:color="000000"/>
            </w:tcBorders>
          </w:tcPr>
          <w:p w:rsidR="000A3CAB" w:rsidRDefault="000A3CAB" w:rsidP="00FB0285">
            <w:pPr>
              <w:pStyle w:val="PSI-Normal"/>
              <w:rPr>
                <w:b/>
              </w:rPr>
            </w:pPr>
            <w:r>
              <w:rPr>
                <w:b/>
              </w:rPr>
              <w:t xml:space="preserve">ID/Nombre Caso de Prueba: </w:t>
            </w:r>
            <w:r>
              <w:t>P055</w:t>
            </w:r>
          </w:p>
        </w:tc>
        <w:tc>
          <w:tcPr>
            <w:tcW w:w="4027" w:type="dxa"/>
            <w:gridSpan w:val="3"/>
            <w:tcBorders>
              <w:left w:val="single" w:sz="1" w:space="0" w:color="000000"/>
              <w:bottom w:val="single" w:sz="1" w:space="0" w:color="000000"/>
              <w:right w:val="single" w:sz="1" w:space="0" w:color="000000"/>
            </w:tcBorders>
          </w:tcPr>
          <w:p w:rsidR="000A3CAB" w:rsidRDefault="000A3CAB" w:rsidP="00FB0285">
            <w:pPr>
              <w:pStyle w:val="PSI-Normal"/>
              <w:rPr>
                <w:b/>
              </w:rPr>
            </w:pPr>
            <w:r>
              <w:rPr>
                <w:b/>
              </w:rPr>
              <w:t xml:space="preserve">Nombre del Probador: </w:t>
            </w:r>
            <w:r>
              <w:t>Nicolás Sartini</w:t>
            </w:r>
          </w:p>
        </w:tc>
      </w:tr>
      <w:tr w:rsidR="000A3CAB" w:rsidTr="00FB0285">
        <w:tc>
          <w:tcPr>
            <w:tcW w:w="4904" w:type="dxa"/>
            <w:gridSpan w:val="4"/>
            <w:tcBorders>
              <w:left w:val="single" w:sz="1" w:space="0" w:color="000000"/>
              <w:bottom w:val="single" w:sz="1" w:space="0" w:color="000000"/>
            </w:tcBorders>
          </w:tcPr>
          <w:p w:rsidR="000A3CAB" w:rsidRDefault="000A3CAB"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0A3CAB" w:rsidRDefault="000A3CAB"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0A3CAB" w:rsidRDefault="000A3CAB" w:rsidP="00FB0285">
            <w:pPr>
              <w:pStyle w:val="PSI-Normal"/>
              <w:rPr>
                <w:b/>
              </w:rPr>
            </w:pPr>
            <w:r>
              <w:rPr>
                <w:b/>
              </w:rPr>
              <w:t xml:space="preserve">Fecha de Ejecución: </w:t>
            </w:r>
            <w:r>
              <w:t>21</w:t>
            </w:r>
            <w:r w:rsidRPr="00473DBE">
              <w:t>/</w:t>
            </w:r>
            <w:r>
              <w:t>04</w:t>
            </w:r>
            <w:r w:rsidRPr="00473DBE">
              <w:t>/20</w:t>
            </w:r>
            <w:r>
              <w:t>20</w:t>
            </w:r>
          </w:p>
        </w:tc>
      </w:tr>
      <w:tr w:rsidR="000A3CAB" w:rsidTr="00FB0285">
        <w:tc>
          <w:tcPr>
            <w:tcW w:w="8931" w:type="dxa"/>
            <w:gridSpan w:val="7"/>
            <w:tcBorders>
              <w:left w:val="single" w:sz="1" w:space="0" w:color="000000"/>
              <w:bottom w:val="single" w:sz="1" w:space="0" w:color="000000"/>
              <w:right w:val="single" w:sz="1" w:space="0" w:color="000000"/>
            </w:tcBorders>
            <w:shd w:val="clear" w:color="auto" w:fill="E6E6E6"/>
          </w:tcPr>
          <w:p w:rsidR="000A3CAB" w:rsidRDefault="000A3CAB" w:rsidP="00FB0285">
            <w:pPr>
              <w:pStyle w:val="TableContents"/>
              <w:rPr>
                <w:rFonts w:ascii="Arial" w:hAnsi="Arial"/>
                <w:b/>
                <w:bCs/>
                <w:sz w:val="20"/>
              </w:rPr>
            </w:pPr>
            <w:r>
              <w:rPr>
                <w:rFonts w:ascii="Arial" w:hAnsi="Arial"/>
                <w:b/>
                <w:bCs/>
                <w:sz w:val="20"/>
              </w:rPr>
              <w:t>Condición(es) para que se ejecute el Caso de Prueba:</w:t>
            </w:r>
          </w:p>
        </w:tc>
      </w:tr>
      <w:tr w:rsidR="000A3CAB"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A3CAB" w:rsidTr="00FB0285">
              <w:trPr>
                <w:trHeight w:val="574"/>
              </w:trPr>
              <w:tc>
                <w:tcPr>
                  <w:tcW w:w="4308" w:type="dxa"/>
                </w:tcPr>
                <w:p w:rsidR="000A3CAB" w:rsidRDefault="000A3CAB" w:rsidP="00FB0285">
                  <w:pPr>
                    <w:pStyle w:val="PSI-Normal"/>
                  </w:pPr>
                  <w:r>
                    <w:t xml:space="preserve">Se deben cumplir con los recursos necesarios en cuanto a software, hardware y configuraciones necesarias para que se pueda ejecutar este caso de prueba. </w:t>
                  </w:r>
                </w:p>
              </w:tc>
            </w:tr>
          </w:tbl>
          <w:p w:rsidR="000A3CAB" w:rsidRPr="002F45D3" w:rsidRDefault="000A3CAB"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A3CAB" w:rsidRPr="002F45D3" w:rsidRDefault="000A3CAB" w:rsidP="00FB0285">
            <w:pPr>
              <w:pStyle w:val="PSI-Normal"/>
            </w:pPr>
            <w:r>
              <w:t>-</w:t>
            </w:r>
          </w:p>
        </w:tc>
      </w:tr>
      <w:tr w:rsidR="000A3CAB" w:rsidTr="00FB0285">
        <w:tc>
          <w:tcPr>
            <w:tcW w:w="4904" w:type="dxa"/>
            <w:gridSpan w:val="4"/>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w:t>
            </w:r>
          </w:p>
        </w:tc>
      </w:tr>
      <w:tr w:rsidR="000A3CAB" w:rsidTr="00FB0285">
        <w:tc>
          <w:tcPr>
            <w:tcW w:w="8931" w:type="dxa"/>
            <w:gridSpan w:val="7"/>
            <w:tcBorders>
              <w:left w:val="single" w:sz="1" w:space="0" w:color="000000"/>
              <w:bottom w:val="single" w:sz="1" w:space="0" w:color="000000"/>
              <w:right w:val="single" w:sz="1" w:space="0" w:color="000000"/>
            </w:tcBorders>
            <w:shd w:val="clear" w:color="auto" w:fill="E6E6E6"/>
          </w:tcPr>
          <w:p w:rsidR="000A3CAB" w:rsidRDefault="000A3CAB" w:rsidP="00FB0285">
            <w:pPr>
              <w:pStyle w:val="TableContents"/>
              <w:rPr>
                <w:rFonts w:ascii="Arial" w:hAnsi="Arial"/>
                <w:b/>
                <w:bCs/>
                <w:sz w:val="20"/>
              </w:rPr>
            </w:pPr>
            <w:r>
              <w:rPr>
                <w:rFonts w:ascii="Arial" w:hAnsi="Arial"/>
                <w:b/>
                <w:bCs/>
                <w:sz w:val="20"/>
              </w:rPr>
              <w:t>Para la Ejecución del Caso de Prueba:</w:t>
            </w:r>
          </w:p>
        </w:tc>
      </w:tr>
      <w:tr w:rsidR="000A3CAB" w:rsidTr="00FB0285">
        <w:tc>
          <w:tcPr>
            <w:tcW w:w="851" w:type="dxa"/>
            <w:tcBorders>
              <w:left w:val="single" w:sz="1" w:space="0" w:color="000000"/>
              <w:bottom w:val="single" w:sz="1" w:space="0" w:color="000000"/>
            </w:tcBorders>
            <w:shd w:val="clear" w:color="auto" w:fill="808080"/>
          </w:tcPr>
          <w:p w:rsidR="000A3CAB" w:rsidRDefault="000A3CAB" w:rsidP="00FB0285">
            <w:pPr>
              <w:pStyle w:val="TableContents"/>
              <w:jc w:val="center"/>
              <w:rPr>
                <w:rFonts w:ascii="Arial" w:hAnsi="Arial"/>
                <w:b/>
                <w:bCs/>
                <w:sz w:val="20"/>
              </w:rPr>
            </w:pPr>
            <w:r>
              <w:rPr>
                <w:rFonts w:ascii="Arial" w:hAnsi="Arial"/>
                <w:b/>
                <w:bCs/>
                <w:sz w:val="20"/>
              </w:rPr>
              <w:t xml:space="preserve">Nro. Paso </w:t>
            </w:r>
            <w:r>
              <w:rPr>
                <w:rFonts w:ascii="Arial" w:hAnsi="Arial"/>
                <w:b/>
                <w:bCs/>
                <w:sz w:val="20"/>
              </w:rPr>
              <w:lastRenderedPageBreak/>
              <w:t>Flujo</w:t>
            </w:r>
          </w:p>
        </w:tc>
        <w:tc>
          <w:tcPr>
            <w:tcW w:w="1559" w:type="dxa"/>
            <w:tcBorders>
              <w:left w:val="single" w:sz="1" w:space="0" w:color="000000"/>
              <w:bottom w:val="single" w:sz="1" w:space="0" w:color="000000"/>
            </w:tcBorders>
            <w:shd w:val="clear" w:color="auto" w:fill="808080"/>
          </w:tcPr>
          <w:p w:rsidR="000A3CAB" w:rsidRDefault="000A3CAB" w:rsidP="00FB0285">
            <w:pPr>
              <w:pStyle w:val="TableContents"/>
              <w:jc w:val="center"/>
              <w:rPr>
                <w:rFonts w:ascii="Arial" w:hAnsi="Arial"/>
                <w:b/>
                <w:bCs/>
                <w:sz w:val="20"/>
              </w:rPr>
            </w:pPr>
            <w:r>
              <w:rPr>
                <w:rFonts w:ascii="Arial" w:hAnsi="Arial"/>
                <w:b/>
                <w:bCs/>
                <w:sz w:val="20"/>
              </w:rPr>
              <w:lastRenderedPageBreak/>
              <w:t>Condición</w:t>
            </w:r>
          </w:p>
        </w:tc>
        <w:tc>
          <w:tcPr>
            <w:tcW w:w="1559" w:type="dxa"/>
            <w:tcBorders>
              <w:left w:val="single" w:sz="1" w:space="0" w:color="000000"/>
              <w:bottom w:val="single" w:sz="1" w:space="0" w:color="000000"/>
            </w:tcBorders>
            <w:shd w:val="clear" w:color="auto" w:fill="808080"/>
          </w:tcPr>
          <w:p w:rsidR="000A3CAB" w:rsidRDefault="000A3CAB"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0A3CAB" w:rsidRDefault="000A3CAB"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0A3CAB" w:rsidRDefault="000A3CAB" w:rsidP="00FB0285">
            <w:pPr>
              <w:pStyle w:val="TableContents"/>
              <w:jc w:val="center"/>
              <w:rPr>
                <w:rFonts w:ascii="Arial" w:hAnsi="Arial"/>
                <w:b/>
                <w:bCs/>
                <w:sz w:val="20"/>
              </w:rPr>
            </w:pPr>
            <w:r>
              <w:rPr>
                <w:rFonts w:ascii="Arial" w:hAnsi="Arial"/>
                <w:b/>
                <w:bCs/>
                <w:sz w:val="20"/>
              </w:rPr>
              <w:t>Resultado Obtenido</w:t>
            </w: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sidRPr="006438C3">
              <w:rPr>
                <w:rFonts w:ascii="Arial" w:hAnsi="Arial" w:cs="Arial"/>
                <w:color w:val="000000"/>
                <w:sz w:val="21"/>
                <w:szCs w:val="21"/>
                <w:shd w:val="clear" w:color="auto" w:fill="FFFFFF"/>
                <w:lang w:val="en-US"/>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6438C3">
              <w:rPr>
                <w:rFonts w:ascii="Arial" w:hAnsi="Arial" w:cs="Arial"/>
                <w:color w:val="000000"/>
                <w:sz w:val="21"/>
                <w:szCs w:val="21"/>
                <w:shd w:val="clear" w:color="auto" w:fill="FFFFFF"/>
                <w:lang w:val="en-US"/>
              </w:rPr>
              <w:lastRenderedPageBreak/>
              <w:t>mollit anim id est laborum.</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lastRenderedPageBreak/>
              <w:t>El sistema permita introducir el texto satisfactoriamente.</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introducción del texto.</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negrita desde el 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3</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negrita, desde los atajos del teclado (CTRL+B).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negrita desde los atajos del teclado (CTRL+B).</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4</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cursiva desde el 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5</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cursiva, desde los atajos del teclado (CTRL+I).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cursiva desde los atajos del teclado (CTRL+I).</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6</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subrayado desde el 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7</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subrayado, desde los atajos del teclado (CTRL+U).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subrayado desde los atajos del teclado (CTRL+U).</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8</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viñetas desde el 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9</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desde los atajos del teclado (CTRL+SHIFT+NUM7).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 xml:space="preserve">Correcta aplicación del texto con el estilo viñetas desde los atajos del teclado (CTRL+SHIFT+NUM7). </w:t>
            </w: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lastRenderedPageBreak/>
              <w:t>10</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viñetas numéricas desde el 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11</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viñetas numéricas, desde los atajos del teclado (CTRL+SHIFT+NUM8).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 xml:space="preserve">Correcta aplicación del texto con el estilo viñetas numéricas desde los atajos del teclado (CTRL+SHIFT+NUM8). </w:t>
            </w: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12</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párrafo alineado a la izquierda desde el 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13</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izquierda, desde los atajos del teclado (CTRL+SHIFT+L).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 xml:space="preserve">Correcta aplicación del texto con el estilo párrafo alineado a la izquierda desde los atajos del teclado (CTRL+SHIFT+L). </w:t>
            </w: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14</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párrafo alineado al centro desde el 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15</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al centro, desde los atajos del teclado (CTRL+SHIFT+E).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 xml:space="preserve">Correcta aplicación del texto con el estilo párrafo alineado al centro desde los atajos del teclado (CTRL+SHIFT+E). </w:t>
            </w: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16</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el estilo párrafo alineado a la derecha desde el 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17</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alineado a la derecha, desde los atajos del teclado (CTRL+SHIFT+R).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 xml:space="preserve">Correcta aplicación del texto con el estilo párrafo alineado a la derecha desde los atajos del teclado (CTRL+SHIFT+R). </w:t>
            </w: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18</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w:t>
            </w:r>
            <w:r>
              <w:lastRenderedPageBreak/>
              <w:t xml:space="preserve">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lastRenderedPageBreak/>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 xml:space="preserve">Correcta aplicación del texto con el estilo párrafo justificado desde el </w:t>
            </w:r>
            <w:r>
              <w:rPr>
                <w:rFonts w:ascii="Arial" w:hAnsi="Arial"/>
                <w:sz w:val="20"/>
              </w:rPr>
              <w:lastRenderedPageBreak/>
              <w:t>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lastRenderedPageBreak/>
              <w:t>19</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aplique el estilo párrafo justificado, desde los atajos del teclado (CTRL+SHIFT+J).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 xml:space="preserve">Correcta aplicación del texto con el estilo párrafo justificado desde los atajos del teclado (CTRL+SHIFT+J). </w:t>
            </w: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20</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menos tabulación desde el 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21</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tenga menos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 xml:space="preserve">Correcta aplicación del texto con menos tabulación desde los atajos del teclado (CTRL+[). </w:t>
            </w: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22</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el mouse.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Correcta aplicación del texto con más tabulación desde el mouse.</w:t>
            </w:r>
          </w:p>
          <w:p w:rsidR="000A3CAB" w:rsidRDefault="000A3CAB" w:rsidP="00FB0285">
            <w:pPr>
              <w:pStyle w:val="TableContents"/>
              <w:rPr>
                <w:rFonts w:ascii="Arial" w:hAnsi="Arial"/>
                <w:sz w:val="20"/>
              </w:rPr>
            </w:pPr>
          </w:p>
        </w:tc>
      </w:tr>
      <w:tr w:rsidR="000A3CAB" w:rsidTr="00FB0285">
        <w:tc>
          <w:tcPr>
            <w:tcW w:w="851" w:type="dxa"/>
            <w:tcBorders>
              <w:left w:val="single" w:sz="1" w:space="0" w:color="000000"/>
              <w:bottom w:val="single" w:sz="1" w:space="0" w:color="000000"/>
            </w:tcBorders>
          </w:tcPr>
          <w:p w:rsidR="000A3CAB" w:rsidRDefault="000A3CAB" w:rsidP="00FB0285">
            <w:pPr>
              <w:pStyle w:val="TableContents"/>
              <w:rPr>
                <w:rFonts w:ascii="Arial" w:hAnsi="Arial"/>
                <w:sz w:val="20"/>
              </w:rPr>
            </w:pPr>
            <w:r>
              <w:rPr>
                <w:rFonts w:ascii="Arial" w:hAnsi="Arial"/>
                <w:sz w:val="20"/>
              </w:rPr>
              <w:t>23</w:t>
            </w:r>
          </w:p>
        </w:tc>
        <w:tc>
          <w:tcPr>
            <w:tcW w:w="1559" w:type="dxa"/>
            <w:tcBorders>
              <w:left w:val="single" w:sz="1" w:space="0" w:color="000000"/>
              <w:bottom w:val="single" w:sz="1" w:space="0" w:color="000000"/>
            </w:tcBorders>
          </w:tcPr>
          <w:p w:rsidR="000A3CAB" w:rsidRPr="00486A8F" w:rsidRDefault="000A3CAB" w:rsidP="00FB0285">
            <w:pPr>
              <w:pStyle w:val="TableContents"/>
            </w:pPr>
            <w:r>
              <w:t xml:space="preserve">Asignatura de prueba: Sistemas Operativos Distribuidos. </w:t>
            </w:r>
          </w:p>
        </w:tc>
        <w:tc>
          <w:tcPr>
            <w:tcW w:w="1559" w:type="dxa"/>
            <w:tcBorders>
              <w:left w:val="single" w:sz="1" w:space="0" w:color="000000"/>
              <w:bottom w:val="single" w:sz="1" w:space="0" w:color="000000"/>
            </w:tcBorders>
          </w:tcPr>
          <w:p w:rsidR="000A3CAB" w:rsidRPr="006438C3" w:rsidRDefault="000A3CAB" w:rsidP="00FB0285">
            <w:pPr>
              <w:pStyle w:val="PSI-Normal"/>
              <w:rPr>
                <w:sz w:val="20"/>
                <w:lang w:val="en-US"/>
              </w:rPr>
            </w:pPr>
            <w:r>
              <w:rPr>
                <w:rFonts w:ascii="Arial" w:hAnsi="Arial" w:cs="Arial"/>
                <w:color w:val="000000"/>
                <w:sz w:val="21"/>
                <w:szCs w:val="21"/>
                <w:shd w:val="clear" w:color="auto" w:fill="FFFFFF"/>
                <w:lang w:val="en-US"/>
              </w:rPr>
              <w:t>N/A</w:t>
            </w:r>
          </w:p>
        </w:tc>
        <w:tc>
          <w:tcPr>
            <w:tcW w:w="2552" w:type="dxa"/>
            <w:gridSpan w:val="2"/>
            <w:tcBorders>
              <w:left w:val="single" w:sz="1" w:space="0" w:color="000000"/>
              <w:bottom w:val="single" w:sz="1" w:space="0" w:color="000000"/>
            </w:tcBorders>
          </w:tcPr>
          <w:p w:rsidR="000A3CAB" w:rsidRPr="00B151C0" w:rsidRDefault="000A3CAB" w:rsidP="00FB0285">
            <w:pPr>
              <w:pStyle w:val="PSI-Normal"/>
              <w:spacing w:before="0" w:line="240" w:lineRule="auto"/>
              <w:ind w:left="360"/>
              <w:rPr>
                <w:rFonts w:ascii="Arial" w:hAnsi="Arial"/>
                <w:sz w:val="20"/>
              </w:rPr>
            </w:pPr>
            <w:r>
              <w:rPr>
                <w:rFonts w:ascii="Arial" w:hAnsi="Arial"/>
                <w:sz w:val="20"/>
              </w:rPr>
              <w:t xml:space="preserve">El texto seleccionado tenga más tabulación, desde los atajos del teclado (CTRL+]). </w:t>
            </w:r>
          </w:p>
        </w:tc>
        <w:tc>
          <w:tcPr>
            <w:tcW w:w="2410" w:type="dxa"/>
            <w:gridSpan w:val="2"/>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sz w:val="20"/>
              </w:rPr>
              <w:t xml:space="preserve">Satisfactorio. </w:t>
            </w:r>
          </w:p>
          <w:p w:rsidR="000A3CAB" w:rsidRDefault="000A3CAB" w:rsidP="00FB0285">
            <w:pPr>
              <w:pStyle w:val="TableContents"/>
              <w:rPr>
                <w:rFonts w:ascii="Arial" w:hAnsi="Arial"/>
                <w:sz w:val="20"/>
              </w:rPr>
            </w:pPr>
            <w:r>
              <w:rPr>
                <w:rFonts w:ascii="Arial" w:hAnsi="Arial"/>
                <w:sz w:val="20"/>
              </w:rPr>
              <w:t xml:space="preserve">Correcta aplicación del texto con más tabulación desde los atajos del teclado (CTRL+]). </w:t>
            </w:r>
          </w:p>
        </w:tc>
      </w:tr>
      <w:tr w:rsidR="000A3CAB" w:rsidTr="00FB0285">
        <w:tc>
          <w:tcPr>
            <w:tcW w:w="851" w:type="dxa"/>
            <w:tcBorders>
              <w:left w:val="single" w:sz="1" w:space="0" w:color="000000"/>
              <w:bottom w:val="single" w:sz="1" w:space="0" w:color="000000"/>
            </w:tcBorders>
            <w:shd w:val="clear" w:color="auto" w:fill="D99594" w:themeFill="accent2" w:themeFillTint="99"/>
          </w:tcPr>
          <w:p w:rsidR="000A3CAB" w:rsidRDefault="000A3CAB" w:rsidP="00FB0285">
            <w:pPr>
              <w:pStyle w:val="TableContents"/>
              <w:rPr>
                <w:rFonts w:ascii="Arial" w:hAnsi="Arial"/>
                <w:sz w:val="20"/>
              </w:rPr>
            </w:pPr>
            <w:r>
              <w:rPr>
                <w:rFonts w:ascii="Arial" w:hAnsi="Arial"/>
                <w:sz w:val="20"/>
              </w:rPr>
              <w:t>24</w:t>
            </w:r>
          </w:p>
        </w:tc>
        <w:tc>
          <w:tcPr>
            <w:tcW w:w="1559" w:type="dxa"/>
            <w:tcBorders>
              <w:left w:val="single" w:sz="1" w:space="0" w:color="000000"/>
              <w:bottom w:val="single" w:sz="1" w:space="0" w:color="000000"/>
            </w:tcBorders>
            <w:shd w:val="clear" w:color="auto" w:fill="D99594" w:themeFill="accent2" w:themeFillTint="99"/>
          </w:tcPr>
          <w:p w:rsidR="000A3CAB" w:rsidRDefault="000A3CAB" w:rsidP="00FB0285">
            <w:pPr>
              <w:pStyle w:val="TableContents"/>
            </w:pPr>
            <w:r>
              <w:t>Asignatura de prueba: Sistemas Operativos Distribuidos.</w:t>
            </w:r>
          </w:p>
        </w:tc>
        <w:tc>
          <w:tcPr>
            <w:tcW w:w="1559" w:type="dxa"/>
            <w:tcBorders>
              <w:left w:val="single" w:sz="1" w:space="0" w:color="000000"/>
              <w:bottom w:val="single" w:sz="1" w:space="0" w:color="000000"/>
            </w:tcBorders>
            <w:shd w:val="clear" w:color="auto" w:fill="D99594" w:themeFill="accent2" w:themeFillTint="99"/>
          </w:tcPr>
          <w:p w:rsidR="000A3CAB" w:rsidRPr="009703A6" w:rsidRDefault="000A3CAB" w:rsidP="00FB0285">
            <w:pPr>
              <w:pStyle w:val="PSI-Normal"/>
              <w:rPr>
                <w:shd w:val="clear" w:color="auto" w:fill="FFFFFF"/>
              </w:rPr>
            </w:pPr>
            <w:r w:rsidRPr="00976FBC">
              <w:rPr>
                <w:shd w:val="clear" w:color="auto" w:fill="FFFFFF"/>
              </w:rPr>
              <w:t>Ninguno</w:t>
            </w:r>
          </w:p>
        </w:tc>
        <w:tc>
          <w:tcPr>
            <w:tcW w:w="2552" w:type="dxa"/>
            <w:gridSpan w:val="2"/>
            <w:tcBorders>
              <w:left w:val="single" w:sz="1" w:space="0" w:color="000000"/>
              <w:bottom w:val="single" w:sz="1" w:space="0" w:color="000000"/>
            </w:tcBorders>
            <w:shd w:val="clear" w:color="auto" w:fill="D99594" w:themeFill="accent2" w:themeFillTint="99"/>
          </w:tcPr>
          <w:p w:rsidR="000A3CAB" w:rsidRDefault="000A3CAB" w:rsidP="00FB0285">
            <w:pPr>
              <w:pStyle w:val="PSI-Normal"/>
              <w:spacing w:before="0" w:line="240" w:lineRule="auto"/>
              <w:ind w:left="360"/>
              <w:rPr>
                <w:rFonts w:ascii="Arial" w:hAnsi="Arial"/>
                <w:sz w:val="20"/>
              </w:rPr>
            </w:pPr>
            <w:r>
              <w:rPr>
                <w:rFonts w:ascii="Arial" w:hAnsi="Arial"/>
                <w:sz w:val="20"/>
              </w:rPr>
              <w:t>El sistema no permita guardar los cambios del programa si el campo se encuentra vacío.</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0A3CAB" w:rsidRDefault="000A3CAB" w:rsidP="00FB0285">
            <w:pPr>
              <w:pStyle w:val="TableContents"/>
              <w:rPr>
                <w:rFonts w:ascii="Arial" w:hAnsi="Arial"/>
                <w:sz w:val="20"/>
              </w:rPr>
            </w:pPr>
            <w:r>
              <w:rPr>
                <w:rFonts w:ascii="Arial" w:hAnsi="Arial"/>
                <w:sz w:val="20"/>
              </w:rPr>
              <w:t>Insatisfactorio.</w:t>
            </w:r>
          </w:p>
          <w:p w:rsidR="000A3CAB" w:rsidRDefault="000A3CAB" w:rsidP="00FB0285">
            <w:pPr>
              <w:pStyle w:val="TableContents"/>
              <w:rPr>
                <w:rFonts w:ascii="Arial" w:hAnsi="Arial"/>
                <w:sz w:val="20"/>
              </w:rPr>
            </w:pPr>
            <w:r>
              <w:rPr>
                <w:rFonts w:ascii="Arial" w:hAnsi="Arial"/>
                <w:sz w:val="20"/>
              </w:rPr>
              <w:t>Error: El sistema permite guardar los cambios del programa si el campo se encuentra vacío.</w:t>
            </w:r>
          </w:p>
        </w:tc>
      </w:tr>
      <w:tr w:rsidR="000A3CAB" w:rsidTr="00FB0285">
        <w:tc>
          <w:tcPr>
            <w:tcW w:w="8931" w:type="dxa"/>
            <w:gridSpan w:val="7"/>
            <w:tcBorders>
              <w:left w:val="single" w:sz="1" w:space="0" w:color="000000"/>
              <w:bottom w:val="single" w:sz="1" w:space="0" w:color="000000"/>
              <w:right w:val="single" w:sz="1" w:space="0" w:color="000000"/>
            </w:tcBorders>
            <w:shd w:val="clear" w:color="auto" w:fill="E6E6E6"/>
          </w:tcPr>
          <w:p w:rsidR="000A3CAB" w:rsidRDefault="000A3CAB" w:rsidP="00FB0285">
            <w:pPr>
              <w:pStyle w:val="PSI-Normal"/>
            </w:pPr>
            <w:r>
              <w:rPr>
                <w:rFonts w:ascii="Arial" w:hAnsi="Arial"/>
                <w:b/>
                <w:bCs/>
                <w:sz w:val="20"/>
              </w:rPr>
              <w:t xml:space="preserve">Criterios de Aprobación del Caso de Prueba: </w:t>
            </w:r>
            <w:r>
              <w:rPr>
                <w:rFonts w:ascii="Arial" w:hAnsi="Arial"/>
                <w:bCs/>
                <w:sz w:val="20"/>
              </w:rPr>
              <w:t xml:space="preserve">Será exitoso si </w:t>
            </w:r>
            <w:r>
              <w:t>permite introducir todo tipo de texto sin ninguna restricción y además probar que el texto se modifica con las opciones del menú de estilo (negrita, cursiva, viñetas, etc.).</w:t>
            </w:r>
          </w:p>
          <w:p w:rsidR="000A3CAB" w:rsidRPr="00713567" w:rsidRDefault="000A3CAB" w:rsidP="00FB0285">
            <w:pPr>
              <w:pStyle w:val="PSI-Normal"/>
            </w:pPr>
            <w:r>
              <w:t>Además se probará que no se permitan guardar los cambios realizados si dicho campo se encuentra vacío.</w:t>
            </w:r>
          </w:p>
        </w:tc>
      </w:tr>
      <w:tr w:rsidR="000A3CAB" w:rsidTr="00FB0285">
        <w:tc>
          <w:tcPr>
            <w:tcW w:w="8931" w:type="dxa"/>
            <w:gridSpan w:val="7"/>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0A3CAB" w:rsidRPr="00B327AB" w:rsidTr="00FB0285">
        <w:tc>
          <w:tcPr>
            <w:tcW w:w="8931" w:type="dxa"/>
            <w:gridSpan w:val="7"/>
            <w:tcBorders>
              <w:left w:val="single" w:sz="1" w:space="0" w:color="000000"/>
              <w:bottom w:val="single" w:sz="1" w:space="0" w:color="000000"/>
              <w:right w:val="single" w:sz="1" w:space="0" w:color="000000"/>
            </w:tcBorders>
          </w:tcPr>
          <w:p w:rsidR="000A3CAB" w:rsidRDefault="000A3CAB"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rsidR="000A3CAB" w:rsidRDefault="000A3CAB" w:rsidP="000A3CAB">
      <w:pPr>
        <w:rPr>
          <w:lang w:val="es-AR"/>
        </w:rPr>
      </w:pPr>
    </w:p>
    <w:p w:rsidR="000E57D5" w:rsidRDefault="000E57D5" w:rsidP="00D92A17">
      <w:pPr>
        <w:rPr>
          <w:lang w:val="es-AR"/>
        </w:rPr>
      </w:pPr>
    </w:p>
    <w:p w:rsidR="00B75546" w:rsidRPr="004D5405" w:rsidRDefault="00D50505" w:rsidP="00B75546">
      <w:pPr>
        <w:pStyle w:val="PSI-Ttulo2"/>
        <w:rPr>
          <w:color w:val="365F91" w:themeColor="accent1" w:themeShade="BF"/>
          <w:sz w:val="28"/>
          <w:szCs w:val="28"/>
        </w:rPr>
      </w:pPr>
      <w:bookmarkStart w:id="184" w:name="_Toc38806173"/>
      <w:r>
        <w:lastRenderedPageBreak/>
        <w:t>Caso de Prueba P056</w:t>
      </w:r>
      <w:bookmarkEnd w:id="184"/>
    </w:p>
    <w:p w:rsidR="00D50505" w:rsidRDefault="00D50505" w:rsidP="00D50505">
      <w:r>
        <w:t>Correspondiente a la Modificación de Programa.</w:t>
      </w:r>
    </w:p>
    <w:p w:rsidR="00B75546" w:rsidRPr="00D50505" w:rsidRDefault="00B75546" w:rsidP="00B75546">
      <w:pPr>
        <w:pStyle w:val="PSI-Ttulo3"/>
      </w:pPr>
    </w:p>
    <w:p w:rsidR="00B75546" w:rsidRPr="00664D4B" w:rsidRDefault="00B75546" w:rsidP="00B75546">
      <w:pPr>
        <w:pStyle w:val="PSI-Ttulo3"/>
      </w:pPr>
      <w:bookmarkStart w:id="185" w:name="_Toc38806174"/>
      <w:r w:rsidRPr="00664D4B">
        <w:t>Descripción</w:t>
      </w:r>
      <w:bookmarkEnd w:id="185"/>
      <w:r w:rsidRPr="00664D4B">
        <w:t xml:space="preserve"> </w:t>
      </w:r>
    </w:p>
    <w:p w:rsidR="00B75546" w:rsidRDefault="00B75546" w:rsidP="00B75546">
      <w:pPr>
        <w:pStyle w:val="PSI-Normal"/>
      </w:pPr>
      <w:r w:rsidRPr="00664D4B">
        <w:t xml:space="preserve">Este caso de prueba, tiene como objetivo probar </w:t>
      </w:r>
      <w:r>
        <w:t>que el botón "</w:t>
      </w:r>
      <w:r>
        <w:rPr>
          <w:lang w:val="es-VE"/>
        </w:rPr>
        <w:t>Guardar</w:t>
      </w:r>
      <w:r>
        <w:t xml:space="preserve">" al ser clickeado, permita guardar todas las secciones </w:t>
      </w:r>
      <w:r w:rsidR="00635E05">
        <w:t>modificadas</w:t>
      </w:r>
      <w:r>
        <w:t>.</w:t>
      </w:r>
    </w:p>
    <w:p w:rsidR="00B75546" w:rsidRPr="00664D4B" w:rsidRDefault="00B75546" w:rsidP="00B75546">
      <w:pPr>
        <w:pStyle w:val="PSI-Normal"/>
      </w:pPr>
      <w:r>
        <w:t>Además, en caso de haber campos obligatorios que se encuentren sin completar</w:t>
      </w:r>
      <w:r w:rsidR="00635E05">
        <w:t xml:space="preserve"> (vacios)</w:t>
      </w:r>
      <w:r>
        <w:t xml:space="preserve">, deberá notificar al usuario y no deberá permitir guardar los cambios. </w:t>
      </w:r>
    </w:p>
    <w:p w:rsidR="00B75546" w:rsidRPr="00664D4B" w:rsidRDefault="00B75546" w:rsidP="00B75546">
      <w:pPr>
        <w:pStyle w:val="PSI-Ttulo3"/>
      </w:pPr>
      <w:bookmarkStart w:id="186" w:name="_Toc38806175"/>
      <w:r w:rsidRPr="00664D4B">
        <w:t>Evaluación de la Prueba</w:t>
      </w:r>
      <w:bookmarkEnd w:id="186"/>
      <w:r w:rsidRPr="00664D4B">
        <w:t xml:space="preserve"> </w:t>
      </w:r>
    </w:p>
    <w:p w:rsidR="00B75546" w:rsidRDefault="00635E05" w:rsidP="00B75546">
      <w:pPr>
        <w:pStyle w:val="PSI-Normal"/>
      </w:pPr>
      <w:r>
        <w:t>Realizada e</w:t>
      </w:r>
      <w:r w:rsidR="00B75546">
        <w:t xml:space="preserve"> </w:t>
      </w:r>
      <w:r>
        <w:t>Ins</w:t>
      </w:r>
      <w:r w:rsidR="00B75546">
        <w:t>atisfactoria</w:t>
      </w:r>
      <w:r w:rsidR="00B75546" w:rsidRPr="00664D4B">
        <w:t>.</w:t>
      </w:r>
    </w:p>
    <w:p w:rsidR="00B75546" w:rsidRPr="00664D4B" w:rsidRDefault="00B75546" w:rsidP="00B755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75546" w:rsidTr="00FB0285">
        <w:tc>
          <w:tcPr>
            <w:tcW w:w="4904" w:type="dxa"/>
            <w:gridSpan w:val="4"/>
            <w:tcBorders>
              <w:top w:val="single" w:sz="1" w:space="0" w:color="000000"/>
              <w:left w:val="single" w:sz="1" w:space="0" w:color="000000"/>
              <w:bottom w:val="single" w:sz="1" w:space="0" w:color="000000"/>
            </w:tcBorders>
          </w:tcPr>
          <w:p w:rsidR="00B75546" w:rsidRDefault="00B75546"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75546" w:rsidRDefault="00B75546" w:rsidP="00FB0285">
            <w:pPr>
              <w:pStyle w:val="PSI-Normal"/>
              <w:rPr>
                <w:b/>
              </w:rPr>
            </w:pPr>
            <w:r>
              <w:rPr>
                <w:b/>
              </w:rPr>
              <w:t xml:space="preserve">Nivel de Prueba: </w:t>
            </w:r>
            <w:r w:rsidRPr="00565228">
              <w:t>Componente</w:t>
            </w:r>
          </w:p>
        </w:tc>
      </w:tr>
      <w:tr w:rsidR="00B75546" w:rsidTr="00FB0285">
        <w:tc>
          <w:tcPr>
            <w:tcW w:w="4904" w:type="dxa"/>
            <w:gridSpan w:val="4"/>
            <w:tcBorders>
              <w:left w:val="single" w:sz="1" w:space="0" w:color="000000"/>
              <w:bottom w:val="single" w:sz="1" w:space="0" w:color="000000"/>
            </w:tcBorders>
            <w:shd w:val="clear" w:color="auto" w:fill="E6E6E6"/>
          </w:tcPr>
          <w:p w:rsidR="00B75546" w:rsidRDefault="00B75546"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75546" w:rsidRDefault="00B75546" w:rsidP="00FB0285">
            <w:pPr>
              <w:pStyle w:val="PSI-Normal"/>
              <w:rPr>
                <w:b/>
              </w:rPr>
            </w:pPr>
            <w:r>
              <w:rPr>
                <w:b/>
              </w:rPr>
              <w:t xml:space="preserve">Tipo(s) de Pruebas(s): </w:t>
            </w:r>
            <w:r w:rsidRPr="00995A0D">
              <w:t>Funcional</w:t>
            </w:r>
          </w:p>
        </w:tc>
      </w:tr>
      <w:tr w:rsidR="00B75546" w:rsidRPr="00CF4BD4" w:rsidTr="00FB0285">
        <w:tc>
          <w:tcPr>
            <w:tcW w:w="4904" w:type="dxa"/>
            <w:gridSpan w:val="4"/>
            <w:tcBorders>
              <w:left w:val="single" w:sz="1" w:space="0" w:color="000000"/>
              <w:bottom w:val="single" w:sz="1" w:space="0" w:color="000000"/>
            </w:tcBorders>
          </w:tcPr>
          <w:p w:rsidR="00B75546" w:rsidRDefault="00B75546"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75546" w:rsidRPr="00CF4BD4" w:rsidTr="00FB0285">
              <w:trPr>
                <w:trHeight w:val="263"/>
              </w:trPr>
              <w:tc>
                <w:tcPr>
                  <w:tcW w:w="4426" w:type="dxa"/>
                </w:tcPr>
                <w:p w:rsidR="00B75546" w:rsidRPr="004D5405" w:rsidRDefault="00B75546"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75546" w:rsidRPr="004D5405" w:rsidRDefault="00B75546" w:rsidP="00FB0285">
            <w:pPr>
              <w:pStyle w:val="TableContents"/>
              <w:rPr>
                <w:rFonts w:ascii="Arial" w:hAnsi="Arial"/>
                <w:color w:val="0000FF"/>
                <w:sz w:val="20"/>
                <w:lang w:val="es-AR"/>
              </w:rPr>
            </w:pP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75546" w:rsidRPr="00606E1E" w:rsidRDefault="00B75546" w:rsidP="00FB0285">
            <w:pPr>
              <w:pStyle w:val="PSI-Normal"/>
            </w:pPr>
            <w:r>
              <w:rPr>
                <w:b/>
              </w:rPr>
              <w:t xml:space="preserve">Autor del Caso de Prueba: </w:t>
            </w:r>
            <w:r>
              <w:t>Nicolás Sartini</w:t>
            </w: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PSI-Normal"/>
              <w:rPr>
                <w:b/>
              </w:rPr>
            </w:pPr>
            <w:r>
              <w:rPr>
                <w:b/>
              </w:rPr>
              <w:t xml:space="preserve">ID/Nombre Caso de Prueba: </w:t>
            </w:r>
            <w:r>
              <w:t>P0</w:t>
            </w:r>
            <w:r w:rsidR="00D50505">
              <w:t>56</w:t>
            </w:r>
          </w:p>
        </w:tc>
        <w:tc>
          <w:tcPr>
            <w:tcW w:w="4027" w:type="dxa"/>
            <w:gridSpan w:val="3"/>
            <w:tcBorders>
              <w:left w:val="single" w:sz="1" w:space="0" w:color="000000"/>
              <w:bottom w:val="single" w:sz="1" w:space="0" w:color="000000"/>
              <w:right w:val="single" w:sz="1" w:space="0" w:color="000000"/>
            </w:tcBorders>
          </w:tcPr>
          <w:p w:rsidR="00B75546" w:rsidRDefault="00B75546" w:rsidP="00FB0285">
            <w:pPr>
              <w:pStyle w:val="PSI-Normal"/>
              <w:rPr>
                <w:b/>
              </w:rPr>
            </w:pPr>
            <w:r>
              <w:rPr>
                <w:b/>
              </w:rPr>
              <w:t xml:space="preserve">Nombre del Probador: </w:t>
            </w:r>
            <w:r>
              <w:t>Nicolás Sartini</w:t>
            </w: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75546" w:rsidRDefault="00B75546"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B75546" w:rsidRDefault="00B75546" w:rsidP="00FB0285">
            <w:pPr>
              <w:pStyle w:val="PSI-Normal"/>
              <w:rPr>
                <w:b/>
              </w:rPr>
            </w:pPr>
            <w:r>
              <w:rPr>
                <w:b/>
              </w:rPr>
              <w:t xml:space="preserve">Fecha de Ejecución: </w:t>
            </w:r>
            <w:r>
              <w:t>21</w:t>
            </w:r>
            <w:r w:rsidRPr="00473DBE">
              <w:t>/</w:t>
            </w:r>
            <w:r>
              <w:t>04</w:t>
            </w:r>
            <w:r w:rsidRPr="00473DBE">
              <w:t>/20</w:t>
            </w:r>
            <w:r>
              <w:t>20</w:t>
            </w:r>
          </w:p>
        </w:tc>
      </w:tr>
      <w:tr w:rsidR="00B75546" w:rsidTr="00FB0285">
        <w:tc>
          <w:tcPr>
            <w:tcW w:w="8931" w:type="dxa"/>
            <w:gridSpan w:val="7"/>
            <w:tcBorders>
              <w:left w:val="single" w:sz="1" w:space="0" w:color="000000"/>
              <w:bottom w:val="single" w:sz="1" w:space="0" w:color="000000"/>
              <w:right w:val="single" w:sz="1" w:space="0" w:color="000000"/>
            </w:tcBorders>
            <w:shd w:val="clear" w:color="auto" w:fill="E6E6E6"/>
          </w:tcPr>
          <w:p w:rsidR="00B75546" w:rsidRDefault="00B75546" w:rsidP="00FB0285">
            <w:pPr>
              <w:pStyle w:val="TableContents"/>
              <w:rPr>
                <w:rFonts w:ascii="Arial" w:hAnsi="Arial"/>
                <w:b/>
                <w:bCs/>
                <w:sz w:val="20"/>
              </w:rPr>
            </w:pPr>
            <w:r>
              <w:rPr>
                <w:rFonts w:ascii="Arial" w:hAnsi="Arial"/>
                <w:b/>
                <w:bCs/>
                <w:sz w:val="20"/>
              </w:rPr>
              <w:t>Condición(es) para que se ejecute el Caso de Prueba:</w:t>
            </w:r>
          </w:p>
        </w:tc>
      </w:tr>
      <w:tr w:rsidR="00B75546"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75546" w:rsidTr="00FB0285">
              <w:trPr>
                <w:trHeight w:val="574"/>
              </w:trPr>
              <w:tc>
                <w:tcPr>
                  <w:tcW w:w="4308" w:type="dxa"/>
                </w:tcPr>
                <w:p w:rsidR="00B75546" w:rsidRDefault="00B75546" w:rsidP="00FB0285">
                  <w:pPr>
                    <w:pStyle w:val="PSI-Normal"/>
                  </w:pPr>
                  <w:r>
                    <w:t xml:space="preserve">Se deben cumplir con los recursos necesarios en cuanto a software, hardware y configuraciones necesarias para que se pueda ejecutar este caso de prueba. </w:t>
                  </w:r>
                </w:p>
              </w:tc>
            </w:tr>
          </w:tbl>
          <w:p w:rsidR="00B75546" w:rsidRPr="002F45D3" w:rsidRDefault="00B75546"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75546" w:rsidRPr="002F45D3" w:rsidRDefault="00B75546" w:rsidP="00FB0285">
            <w:pPr>
              <w:pStyle w:val="PSI-Normal"/>
            </w:pPr>
            <w:r>
              <w:t>-</w:t>
            </w: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75546" w:rsidRDefault="00B75546" w:rsidP="00FB0285">
            <w:pPr>
              <w:pStyle w:val="TableContents"/>
              <w:rPr>
                <w:rFonts w:ascii="Arial" w:hAnsi="Arial"/>
                <w:sz w:val="20"/>
              </w:rPr>
            </w:pPr>
            <w:r>
              <w:rPr>
                <w:rFonts w:ascii="Arial" w:hAnsi="Arial"/>
                <w:sz w:val="20"/>
              </w:rPr>
              <w:t>-</w:t>
            </w:r>
          </w:p>
        </w:tc>
      </w:tr>
      <w:tr w:rsidR="00B75546" w:rsidTr="00FB0285">
        <w:tc>
          <w:tcPr>
            <w:tcW w:w="8931" w:type="dxa"/>
            <w:gridSpan w:val="7"/>
            <w:tcBorders>
              <w:left w:val="single" w:sz="1" w:space="0" w:color="000000"/>
              <w:bottom w:val="single" w:sz="1" w:space="0" w:color="000000"/>
              <w:right w:val="single" w:sz="1" w:space="0" w:color="000000"/>
            </w:tcBorders>
            <w:shd w:val="clear" w:color="auto" w:fill="E6E6E6"/>
          </w:tcPr>
          <w:p w:rsidR="00B75546" w:rsidRDefault="00B75546" w:rsidP="00FB0285">
            <w:pPr>
              <w:pStyle w:val="TableContents"/>
              <w:rPr>
                <w:rFonts w:ascii="Arial" w:hAnsi="Arial"/>
                <w:b/>
                <w:bCs/>
                <w:sz w:val="20"/>
              </w:rPr>
            </w:pPr>
            <w:r>
              <w:rPr>
                <w:rFonts w:ascii="Arial" w:hAnsi="Arial"/>
                <w:b/>
                <w:bCs/>
                <w:sz w:val="20"/>
              </w:rPr>
              <w:t>Para la Ejecución del Caso de Prueba:</w:t>
            </w:r>
          </w:p>
        </w:tc>
      </w:tr>
      <w:tr w:rsidR="00B75546" w:rsidTr="00FB0285">
        <w:tc>
          <w:tcPr>
            <w:tcW w:w="851" w:type="dxa"/>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Resultado Obtenido</w:t>
            </w:r>
          </w:p>
        </w:tc>
      </w:tr>
      <w:tr w:rsidR="00B75546" w:rsidTr="00FD5DF0">
        <w:tc>
          <w:tcPr>
            <w:tcW w:w="851" w:type="dxa"/>
            <w:tcBorders>
              <w:left w:val="single" w:sz="1" w:space="0" w:color="000000"/>
              <w:bottom w:val="single" w:sz="1" w:space="0" w:color="000000"/>
            </w:tcBorders>
            <w:shd w:val="clear" w:color="auto" w:fill="D99594" w:themeFill="accent2" w:themeFillTint="99"/>
          </w:tcPr>
          <w:p w:rsidR="00B75546" w:rsidRDefault="00B75546"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B75546" w:rsidRDefault="00B75546" w:rsidP="00FB0285">
            <w:pPr>
              <w:pStyle w:val="TableContents"/>
            </w:pPr>
            <w:r>
              <w:t xml:space="preserve">Asignatura de </w:t>
            </w:r>
            <w:r>
              <w:lastRenderedPageBreak/>
              <w:t>prueba: Sistemas Operativos Distribuidos.</w:t>
            </w:r>
          </w:p>
          <w:p w:rsidR="00B75546" w:rsidRDefault="00B75546" w:rsidP="00FB0285">
            <w:pPr>
              <w:pStyle w:val="TableContents"/>
              <w:rPr>
                <w:rFonts w:ascii="Arial" w:hAnsi="Arial"/>
                <w:sz w:val="20"/>
              </w:rPr>
            </w:pPr>
          </w:p>
          <w:p w:rsidR="00B75546" w:rsidRDefault="00B75546" w:rsidP="00FB0285">
            <w:pPr>
              <w:pStyle w:val="TableContents"/>
              <w:rPr>
                <w:rFonts w:ascii="Arial" w:hAnsi="Arial"/>
                <w:sz w:val="20"/>
              </w:rPr>
            </w:pPr>
            <w:r>
              <w:rPr>
                <w:rFonts w:ascii="Arial" w:hAnsi="Arial"/>
                <w:sz w:val="20"/>
              </w:rPr>
              <w:t xml:space="preserve">Campos obligatorios incompletos. </w:t>
            </w:r>
          </w:p>
        </w:tc>
        <w:tc>
          <w:tcPr>
            <w:tcW w:w="1559" w:type="dxa"/>
            <w:tcBorders>
              <w:left w:val="single" w:sz="1" w:space="0" w:color="000000"/>
              <w:bottom w:val="single" w:sz="1" w:space="0" w:color="000000"/>
            </w:tcBorders>
            <w:shd w:val="clear" w:color="auto" w:fill="D99594" w:themeFill="accent2" w:themeFillTint="99"/>
          </w:tcPr>
          <w:p w:rsidR="00B75546" w:rsidRDefault="00B75546" w:rsidP="00FB0285">
            <w:pPr>
              <w:pStyle w:val="TableContents"/>
              <w:rPr>
                <w:rFonts w:ascii="Arial" w:hAnsi="Arial"/>
                <w:sz w:val="20"/>
              </w:rPr>
            </w:pPr>
            <w:r>
              <w:rPr>
                <w:rFonts w:ascii="Arial" w:hAnsi="Arial"/>
                <w:sz w:val="20"/>
              </w:rPr>
              <w:lastRenderedPageBreak/>
              <w:t>N/A.</w:t>
            </w:r>
          </w:p>
          <w:p w:rsidR="00B75546" w:rsidRDefault="00B75546" w:rsidP="00FB0285">
            <w:pPr>
              <w:pStyle w:val="TableContents"/>
              <w:rPr>
                <w:rFonts w:ascii="Arial" w:hAnsi="Arial"/>
                <w:sz w:val="20"/>
              </w:rPr>
            </w:pPr>
            <w:r>
              <w:rPr>
                <w:rFonts w:ascii="Arial" w:hAnsi="Arial"/>
                <w:sz w:val="20"/>
              </w:rPr>
              <w:t xml:space="preserve">Presionar el </w:t>
            </w:r>
            <w:r>
              <w:rPr>
                <w:rFonts w:ascii="Arial" w:hAnsi="Arial"/>
                <w:sz w:val="20"/>
              </w:rPr>
              <w:lastRenderedPageBreak/>
              <w:t>botón.</w:t>
            </w:r>
          </w:p>
        </w:tc>
        <w:tc>
          <w:tcPr>
            <w:tcW w:w="2552" w:type="dxa"/>
            <w:gridSpan w:val="2"/>
            <w:tcBorders>
              <w:left w:val="single" w:sz="1" w:space="0" w:color="000000"/>
              <w:bottom w:val="single" w:sz="1" w:space="0" w:color="000000"/>
            </w:tcBorders>
            <w:shd w:val="clear" w:color="auto" w:fill="D99594" w:themeFill="accent2" w:themeFillTint="99"/>
          </w:tcPr>
          <w:p w:rsidR="00B75546" w:rsidRDefault="00B75546" w:rsidP="00FB0285">
            <w:pPr>
              <w:pStyle w:val="PSI-Normal"/>
              <w:spacing w:before="0" w:line="240" w:lineRule="auto"/>
              <w:ind w:left="360"/>
            </w:pPr>
            <w:r>
              <w:rPr>
                <w:rFonts w:ascii="Arial" w:hAnsi="Arial"/>
                <w:sz w:val="20"/>
              </w:rPr>
              <w:lastRenderedPageBreak/>
              <w:t xml:space="preserve">El botón valide </w:t>
            </w:r>
            <w:r>
              <w:t xml:space="preserve">que los </w:t>
            </w:r>
            <w:r>
              <w:lastRenderedPageBreak/>
              <w:t xml:space="preserve">campos obligatorios se encuentran sin completar y notifique al usuario, listando cuales son las secciones del programa que se encuentran incompletos. </w:t>
            </w:r>
          </w:p>
          <w:p w:rsidR="00B75546" w:rsidRDefault="00B75546" w:rsidP="00FB0285">
            <w:pPr>
              <w:pStyle w:val="PSI-Normal"/>
              <w:spacing w:before="0" w:line="240" w:lineRule="auto"/>
              <w:ind w:left="360"/>
              <w:rPr>
                <w:rFonts w:ascii="Arial" w:hAnsi="Arial"/>
                <w:sz w:val="20"/>
              </w:rPr>
            </w:pPr>
            <w:r>
              <w:t xml:space="preserve">No permita guardar </w:t>
            </w:r>
            <w:r w:rsidR="00BF4AB2">
              <w:t>los cambios d</w:t>
            </w:r>
            <w:r>
              <w:t>el programa.</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75546" w:rsidRDefault="00BF4AB2" w:rsidP="00FB0285">
            <w:pPr>
              <w:pStyle w:val="TableContents"/>
              <w:rPr>
                <w:rFonts w:ascii="Arial" w:hAnsi="Arial"/>
                <w:sz w:val="20"/>
                <w:lang w:val="es-AR"/>
              </w:rPr>
            </w:pPr>
            <w:r>
              <w:rPr>
                <w:rFonts w:ascii="Arial" w:hAnsi="Arial"/>
                <w:sz w:val="20"/>
                <w:lang w:val="es-AR"/>
              </w:rPr>
              <w:lastRenderedPageBreak/>
              <w:t>Ins</w:t>
            </w:r>
            <w:r w:rsidR="00B75546">
              <w:rPr>
                <w:rFonts w:ascii="Arial" w:hAnsi="Arial"/>
                <w:sz w:val="20"/>
                <w:lang w:val="es-AR"/>
              </w:rPr>
              <w:t>atisfactorio.</w:t>
            </w:r>
          </w:p>
          <w:p w:rsidR="00B75546" w:rsidRDefault="00BF4AB2" w:rsidP="00FB0285">
            <w:pPr>
              <w:pStyle w:val="PSI-Normal"/>
              <w:spacing w:before="0" w:line="240" w:lineRule="auto"/>
              <w:ind w:left="360"/>
              <w:rPr>
                <w:rFonts w:ascii="Arial" w:hAnsi="Arial"/>
                <w:sz w:val="20"/>
              </w:rPr>
            </w:pPr>
            <w:r>
              <w:rPr>
                <w:rFonts w:ascii="Arial" w:hAnsi="Arial"/>
                <w:sz w:val="20"/>
              </w:rPr>
              <w:t xml:space="preserve">No se ha notificado </w:t>
            </w:r>
            <w:r w:rsidR="00B75546">
              <w:rPr>
                <w:rFonts w:ascii="Arial" w:hAnsi="Arial"/>
                <w:sz w:val="20"/>
              </w:rPr>
              <w:t xml:space="preserve">al </w:t>
            </w:r>
            <w:r w:rsidR="00B75546">
              <w:rPr>
                <w:rFonts w:ascii="Arial" w:hAnsi="Arial"/>
                <w:sz w:val="20"/>
              </w:rPr>
              <w:lastRenderedPageBreak/>
              <w:t>usuario, indicando mediante un listado cuales son las secciones que se encuentran incompletas.</w:t>
            </w:r>
          </w:p>
          <w:p w:rsidR="00B75546" w:rsidRPr="00821D39" w:rsidRDefault="00BF4AB2" w:rsidP="00BF4AB2">
            <w:pPr>
              <w:pStyle w:val="PSI-Normal"/>
              <w:spacing w:before="0" w:line="240" w:lineRule="auto"/>
              <w:ind w:left="360"/>
              <w:rPr>
                <w:rFonts w:ascii="Arial" w:hAnsi="Arial"/>
                <w:sz w:val="20"/>
              </w:rPr>
            </w:pPr>
            <w:r>
              <w:rPr>
                <w:rFonts w:ascii="Arial" w:hAnsi="Arial"/>
                <w:sz w:val="20"/>
              </w:rPr>
              <w:t xml:space="preserve">Se </w:t>
            </w:r>
            <w:r w:rsidR="00B75546">
              <w:rPr>
                <w:rFonts w:ascii="Arial" w:hAnsi="Arial"/>
                <w:sz w:val="20"/>
              </w:rPr>
              <w:t>guardar</w:t>
            </w:r>
            <w:r>
              <w:rPr>
                <w:rFonts w:ascii="Arial" w:hAnsi="Arial"/>
                <w:sz w:val="20"/>
              </w:rPr>
              <w:t>on los cambios d</w:t>
            </w:r>
            <w:r w:rsidR="00B75546">
              <w:rPr>
                <w:rFonts w:ascii="Arial" w:hAnsi="Arial"/>
                <w:sz w:val="20"/>
              </w:rPr>
              <w:t>el programa</w:t>
            </w:r>
            <w:r w:rsidR="009B5E77">
              <w:rPr>
                <w:rFonts w:ascii="Arial" w:hAnsi="Arial"/>
                <w:sz w:val="20"/>
              </w:rPr>
              <w:t xml:space="preserve"> con los campos vacíos</w:t>
            </w:r>
            <w:r w:rsidR="00B75546">
              <w:rPr>
                <w:rFonts w:ascii="Arial" w:hAnsi="Arial"/>
                <w:sz w:val="20"/>
              </w:rPr>
              <w:t>.</w:t>
            </w:r>
            <w:r w:rsidR="00B75546" w:rsidRPr="00821D39">
              <w:rPr>
                <w:rFonts w:ascii="Arial" w:hAnsi="Arial"/>
                <w:sz w:val="20"/>
              </w:rPr>
              <w:t xml:space="preserve"> </w:t>
            </w:r>
          </w:p>
        </w:tc>
      </w:tr>
      <w:tr w:rsidR="00B75546" w:rsidTr="00FB0285">
        <w:tc>
          <w:tcPr>
            <w:tcW w:w="851" w:type="dxa"/>
            <w:tcBorders>
              <w:left w:val="single" w:sz="1" w:space="0" w:color="000000"/>
              <w:bottom w:val="single" w:sz="1" w:space="0" w:color="000000"/>
            </w:tcBorders>
            <w:shd w:val="clear" w:color="auto" w:fill="FFFFFF" w:themeFill="background1"/>
          </w:tcPr>
          <w:p w:rsidR="00B75546" w:rsidRDefault="00B75546" w:rsidP="00FB0285">
            <w:pPr>
              <w:pStyle w:val="TableContents"/>
              <w:rPr>
                <w:rFonts w:ascii="Arial" w:hAnsi="Arial"/>
                <w:sz w:val="20"/>
              </w:rPr>
            </w:pPr>
            <w:r>
              <w:rPr>
                <w:rFonts w:ascii="Arial" w:hAnsi="Arial"/>
                <w:sz w:val="20"/>
              </w:rPr>
              <w:lastRenderedPageBreak/>
              <w:t>2</w:t>
            </w:r>
          </w:p>
        </w:tc>
        <w:tc>
          <w:tcPr>
            <w:tcW w:w="1559" w:type="dxa"/>
            <w:tcBorders>
              <w:left w:val="single" w:sz="1" w:space="0" w:color="000000"/>
              <w:bottom w:val="single" w:sz="1" w:space="0" w:color="000000"/>
            </w:tcBorders>
            <w:shd w:val="clear" w:color="auto" w:fill="FFFFFF" w:themeFill="background1"/>
          </w:tcPr>
          <w:p w:rsidR="00B75546" w:rsidRDefault="00B75546" w:rsidP="00FB0285">
            <w:pPr>
              <w:pStyle w:val="TableContents"/>
            </w:pPr>
            <w:r>
              <w:t>Asignatura de prueba: Sistemas Operativos Distribuidos.</w:t>
            </w:r>
          </w:p>
          <w:p w:rsidR="00B75546" w:rsidRDefault="00B75546" w:rsidP="00FB0285">
            <w:pPr>
              <w:pStyle w:val="TableContents"/>
              <w:rPr>
                <w:rFonts w:ascii="Arial" w:hAnsi="Arial"/>
                <w:sz w:val="20"/>
              </w:rPr>
            </w:pPr>
          </w:p>
          <w:p w:rsidR="00B75546" w:rsidRDefault="00B75546" w:rsidP="00FB0285">
            <w:pPr>
              <w:pStyle w:val="TableContents"/>
            </w:pPr>
            <w:r>
              <w:rPr>
                <w:rFonts w:ascii="Arial" w:hAnsi="Arial"/>
                <w:sz w:val="20"/>
              </w:rPr>
              <w:t>Campos obligatorios completos.</w:t>
            </w:r>
          </w:p>
        </w:tc>
        <w:tc>
          <w:tcPr>
            <w:tcW w:w="1559" w:type="dxa"/>
            <w:tcBorders>
              <w:left w:val="single" w:sz="1" w:space="0" w:color="000000"/>
              <w:bottom w:val="single" w:sz="1" w:space="0" w:color="000000"/>
            </w:tcBorders>
            <w:shd w:val="clear" w:color="auto" w:fill="FFFFFF" w:themeFill="background1"/>
          </w:tcPr>
          <w:p w:rsidR="00B75546" w:rsidRDefault="00B75546" w:rsidP="00FB0285">
            <w:pPr>
              <w:pStyle w:val="TableContents"/>
              <w:rPr>
                <w:rFonts w:ascii="Arial" w:hAnsi="Arial"/>
                <w:sz w:val="20"/>
              </w:rPr>
            </w:pPr>
            <w:r>
              <w:rPr>
                <w:rFonts w:ascii="Arial" w:hAnsi="Arial"/>
                <w:sz w:val="20"/>
              </w:rPr>
              <w:t>N/A.</w:t>
            </w:r>
          </w:p>
          <w:p w:rsidR="00B75546" w:rsidRDefault="00B75546" w:rsidP="00FB0285">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FFFFFF" w:themeFill="background1"/>
          </w:tcPr>
          <w:p w:rsidR="00B75546" w:rsidRDefault="00B75546" w:rsidP="00FB0285">
            <w:pPr>
              <w:pStyle w:val="PSI-Normal"/>
              <w:spacing w:before="0" w:line="240" w:lineRule="auto"/>
              <w:ind w:left="360"/>
              <w:rPr>
                <w:rFonts w:ascii="Arial" w:hAnsi="Arial"/>
                <w:sz w:val="20"/>
              </w:rPr>
            </w:pPr>
            <w:r>
              <w:rPr>
                <w:rFonts w:ascii="Arial" w:hAnsi="Arial"/>
                <w:sz w:val="20"/>
              </w:rPr>
              <w:t>El sistema guarde todas las secciones completadas por el usuario y permita agregar bibliografía o continuar más tarde.</w:t>
            </w:r>
          </w:p>
        </w:tc>
        <w:tc>
          <w:tcPr>
            <w:tcW w:w="2410" w:type="dxa"/>
            <w:gridSpan w:val="2"/>
            <w:tcBorders>
              <w:left w:val="single" w:sz="1" w:space="0" w:color="000000"/>
              <w:bottom w:val="single" w:sz="1" w:space="0" w:color="000000"/>
              <w:right w:val="single" w:sz="1" w:space="0" w:color="000000"/>
            </w:tcBorders>
            <w:shd w:val="clear" w:color="auto" w:fill="FFFFFF" w:themeFill="background1"/>
          </w:tcPr>
          <w:p w:rsidR="00B75546" w:rsidRDefault="00B75546" w:rsidP="00FB0285">
            <w:pPr>
              <w:pStyle w:val="TableContents"/>
              <w:rPr>
                <w:rFonts w:ascii="Arial" w:hAnsi="Arial"/>
                <w:sz w:val="20"/>
                <w:lang w:val="es-AR"/>
              </w:rPr>
            </w:pPr>
            <w:r>
              <w:rPr>
                <w:rFonts w:ascii="Arial" w:hAnsi="Arial"/>
                <w:sz w:val="20"/>
                <w:lang w:val="es-AR"/>
              </w:rPr>
              <w:t>Satisfactorio.</w:t>
            </w:r>
          </w:p>
          <w:p w:rsidR="00B75546" w:rsidRDefault="00B75546" w:rsidP="00FB0285">
            <w:pPr>
              <w:pStyle w:val="TableContents"/>
              <w:rPr>
                <w:rFonts w:ascii="Arial" w:hAnsi="Arial"/>
                <w:sz w:val="20"/>
                <w:lang w:val="es-AR"/>
              </w:rPr>
            </w:pPr>
            <w:r>
              <w:rPr>
                <w:rFonts w:ascii="Arial" w:hAnsi="Arial"/>
                <w:sz w:val="20"/>
                <w:lang w:val="es-AR"/>
              </w:rPr>
              <w:t>El  sistema ha guardado correctamente las secciones completadas por el usuario y muestra dos botones que permiten agregar bibliografía o continuar más tarde.</w:t>
            </w:r>
          </w:p>
        </w:tc>
      </w:tr>
      <w:tr w:rsidR="00B75546" w:rsidTr="00FB0285">
        <w:tc>
          <w:tcPr>
            <w:tcW w:w="8931" w:type="dxa"/>
            <w:gridSpan w:val="7"/>
            <w:tcBorders>
              <w:left w:val="single" w:sz="1" w:space="0" w:color="000000"/>
              <w:bottom w:val="single" w:sz="1" w:space="0" w:color="000000"/>
              <w:right w:val="single" w:sz="1" w:space="0" w:color="000000"/>
            </w:tcBorders>
            <w:shd w:val="clear" w:color="auto" w:fill="E6E6E6"/>
          </w:tcPr>
          <w:p w:rsidR="00375DF1" w:rsidRDefault="00B75546" w:rsidP="00375DF1">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Guardar</w:t>
            </w:r>
            <w:r>
              <w:t xml:space="preserve">", este permita guardar todas las secciones </w:t>
            </w:r>
            <w:r w:rsidR="00375DF1">
              <w:t>modificadas.</w:t>
            </w:r>
          </w:p>
          <w:p w:rsidR="00B75546" w:rsidRPr="00713567" w:rsidRDefault="00B75546" w:rsidP="00FB0285">
            <w:pPr>
              <w:pStyle w:val="PSI-Normal"/>
            </w:pPr>
            <w:r>
              <w:t>Además, en caso de haber campos obligatorios que se encuentren sin completar</w:t>
            </w:r>
            <w:r w:rsidR="00375DF1">
              <w:t xml:space="preserve"> (vacíos)</w:t>
            </w:r>
            <w:r>
              <w:t xml:space="preserve">, deberá notificar al usuario y no deberá permitir guardar los cambios. </w:t>
            </w:r>
          </w:p>
        </w:tc>
      </w:tr>
      <w:tr w:rsidR="00B75546" w:rsidTr="00FB0285">
        <w:tc>
          <w:tcPr>
            <w:tcW w:w="8931" w:type="dxa"/>
            <w:gridSpan w:val="7"/>
            <w:tcBorders>
              <w:left w:val="single" w:sz="1" w:space="0" w:color="000000"/>
              <w:bottom w:val="single" w:sz="1" w:space="0" w:color="000000"/>
              <w:right w:val="single" w:sz="1" w:space="0" w:color="000000"/>
            </w:tcBorders>
          </w:tcPr>
          <w:p w:rsidR="00B75546" w:rsidRDefault="00B75546" w:rsidP="00FB0285">
            <w:pPr>
              <w:pStyle w:val="TableContents"/>
              <w:rPr>
                <w:rFonts w:ascii="Arial" w:hAnsi="Arial"/>
                <w:color w:val="0000FF"/>
                <w:sz w:val="20"/>
              </w:rPr>
            </w:pPr>
            <w:r>
              <w:rPr>
                <w:rFonts w:ascii="Arial" w:hAnsi="Arial"/>
                <w:b/>
                <w:bCs/>
                <w:sz w:val="20"/>
              </w:rPr>
              <w:t>Decisión de Aprobación del Caso de Prueba:</w:t>
            </w:r>
            <w:r w:rsidR="00034C92">
              <w:rPr>
                <w:rFonts w:ascii="Arial" w:hAnsi="Arial"/>
                <w:sz w:val="20"/>
              </w:rPr>
              <w:t xml:space="preserve">    Aprobó: __</w:t>
            </w:r>
            <w:r>
              <w:rPr>
                <w:rFonts w:ascii="Arial" w:hAnsi="Arial"/>
                <w:sz w:val="20"/>
              </w:rPr>
              <w:t>__    Fallo: __</w:t>
            </w:r>
            <w:r w:rsidR="00034C92">
              <w:rPr>
                <w:rFonts w:ascii="Arial" w:hAnsi="Arial"/>
                <w:sz w:val="20"/>
              </w:rPr>
              <w:t>X</w:t>
            </w:r>
            <w:r>
              <w:rPr>
                <w:rFonts w:ascii="Arial" w:hAnsi="Arial"/>
                <w:sz w:val="20"/>
              </w:rPr>
              <w:t xml:space="preserve">__ </w:t>
            </w:r>
          </w:p>
        </w:tc>
      </w:tr>
      <w:tr w:rsidR="00B75546" w:rsidTr="00FB0285">
        <w:tc>
          <w:tcPr>
            <w:tcW w:w="8931" w:type="dxa"/>
            <w:gridSpan w:val="7"/>
            <w:tcBorders>
              <w:left w:val="single" w:sz="1" w:space="0" w:color="000000"/>
              <w:bottom w:val="single" w:sz="1" w:space="0" w:color="000000"/>
              <w:right w:val="single" w:sz="1" w:space="0" w:color="000000"/>
            </w:tcBorders>
          </w:tcPr>
          <w:p w:rsidR="00B75546" w:rsidRDefault="00B75546" w:rsidP="00FB0285">
            <w:pPr>
              <w:pStyle w:val="TableContents"/>
              <w:rPr>
                <w:rFonts w:ascii="Arial" w:hAnsi="Arial"/>
                <w:sz w:val="20"/>
              </w:rPr>
            </w:pPr>
            <w:r>
              <w:rPr>
                <w:rFonts w:ascii="Arial" w:hAnsi="Arial"/>
                <w:b/>
                <w:bCs/>
                <w:sz w:val="20"/>
              </w:rPr>
              <w:t xml:space="preserve">Fecha de Aprobación del Caso de Prueba: </w:t>
            </w:r>
            <w:r w:rsidR="00034C92">
              <w:rPr>
                <w:rFonts w:ascii="Arial" w:hAnsi="Arial"/>
                <w:sz w:val="20"/>
              </w:rPr>
              <w:t xml:space="preserve">  _______</w:t>
            </w:r>
            <w:r>
              <w:rPr>
                <w:rFonts w:ascii="Arial" w:hAnsi="Arial"/>
                <w:sz w:val="20"/>
              </w:rPr>
              <w:t>_______</w:t>
            </w:r>
          </w:p>
        </w:tc>
      </w:tr>
    </w:tbl>
    <w:p w:rsidR="00B75546" w:rsidRDefault="00B75546" w:rsidP="00B75546">
      <w:pPr>
        <w:pStyle w:val="InfoBlue"/>
        <w:ind w:left="363"/>
      </w:pPr>
    </w:p>
    <w:p w:rsidR="00B75546" w:rsidRDefault="00B75546" w:rsidP="00B75546">
      <w:pPr>
        <w:rPr>
          <w:lang w:val="es-AR"/>
        </w:rPr>
      </w:pPr>
    </w:p>
    <w:p w:rsidR="00A9687D" w:rsidRDefault="00A9687D" w:rsidP="00B75546">
      <w:pPr>
        <w:rPr>
          <w:lang w:val="es-AR"/>
        </w:rPr>
      </w:pPr>
    </w:p>
    <w:p w:rsidR="00A9687D" w:rsidRPr="005557A7" w:rsidRDefault="00A9687D" w:rsidP="00B75546">
      <w:pPr>
        <w:rPr>
          <w:lang w:val="es-AR"/>
        </w:rPr>
      </w:pPr>
    </w:p>
    <w:p w:rsidR="00B75546" w:rsidRPr="004D5405" w:rsidRDefault="00734C79" w:rsidP="00B75546">
      <w:pPr>
        <w:pStyle w:val="PSI-Ttulo2"/>
        <w:rPr>
          <w:color w:val="365F91" w:themeColor="accent1" w:themeShade="BF"/>
          <w:sz w:val="28"/>
          <w:szCs w:val="28"/>
        </w:rPr>
      </w:pPr>
      <w:bookmarkStart w:id="187" w:name="_Toc38806176"/>
      <w:r>
        <w:t>Caso de Prueba P057</w:t>
      </w:r>
      <w:bookmarkEnd w:id="187"/>
    </w:p>
    <w:p w:rsidR="00B75546" w:rsidRDefault="00B75546" w:rsidP="00B75546">
      <w:r>
        <w:t>Correspondiente a la</w:t>
      </w:r>
      <w:r w:rsidR="00734C79">
        <w:t xml:space="preserve"> Modificaci</w:t>
      </w:r>
      <w:r>
        <w:t>ón de Programa.</w:t>
      </w:r>
    </w:p>
    <w:p w:rsidR="00B75546" w:rsidRPr="004176CB" w:rsidRDefault="00B75546" w:rsidP="00B75546">
      <w:pPr>
        <w:pStyle w:val="PSI-Ttulo3"/>
        <w:rPr>
          <w:lang w:val="es-VE"/>
        </w:rPr>
      </w:pPr>
    </w:p>
    <w:p w:rsidR="00B75546" w:rsidRPr="00664D4B" w:rsidRDefault="00B75546" w:rsidP="00B75546">
      <w:pPr>
        <w:pStyle w:val="PSI-Ttulo3"/>
      </w:pPr>
      <w:bookmarkStart w:id="188" w:name="_Toc38806177"/>
      <w:r w:rsidRPr="00664D4B">
        <w:t>Descripción</w:t>
      </w:r>
      <w:bookmarkEnd w:id="188"/>
      <w:r w:rsidRPr="00664D4B">
        <w:t xml:space="preserve"> </w:t>
      </w:r>
    </w:p>
    <w:p w:rsidR="00B75546" w:rsidRDefault="00B75546" w:rsidP="00B75546">
      <w:pPr>
        <w:pStyle w:val="PSI-Normal"/>
      </w:pPr>
      <w:r w:rsidRPr="00664D4B">
        <w:t xml:space="preserve">Este caso de prueba, tiene como objetivo probar </w:t>
      </w:r>
      <w:r>
        <w:t>que el botón "</w:t>
      </w:r>
      <w:r>
        <w:rPr>
          <w:lang w:val="es-VE"/>
        </w:rPr>
        <w:t>Agregar Bibliografía</w:t>
      </w:r>
      <w:r>
        <w:t>" al ser clickeado, permita gestionar la bibliografía correspondiente, mediante el alta, baja y modificación de la misma.</w:t>
      </w:r>
    </w:p>
    <w:p w:rsidR="00B75546" w:rsidRPr="00664D4B" w:rsidRDefault="00B75546" w:rsidP="00B75546">
      <w:pPr>
        <w:pStyle w:val="PSI-Ttulo3"/>
      </w:pPr>
      <w:bookmarkStart w:id="189" w:name="_Toc38806178"/>
      <w:r w:rsidRPr="00664D4B">
        <w:lastRenderedPageBreak/>
        <w:t>Evaluación de la Prueba</w:t>
      </w:r>
      <w:bookmarkEnd w:id="189"/>
      <w:r w:rsidRPr="00664D4B">
        <w:t xml:space="preserve"> </w:t>
      </w:r>
    </w:p>
    <w:p w:rsidR="00B75546" w:rsidRDefault="000C4FE9" w:rsidP="00B75546">
      <w:pPr>
        <w:pStyle w:val="PSI-Normal"/>
      </w:pPr>
      <w:r>
        <w:t>Realizada e Ins</w:t>
      </w:r>
      <w:r w:rsidR="00B75546">
        <w:t>atisfactoria</w:t>
      </w:r>
      <w:r w:rsidR="00B75546" w:rsidRPr="00664D4B">
        <w:t>.</w:t>
      </w:r>
    </w:p>
    <w:p w:rsidR="00B75546" w:rsidRPr="00664D4B" w:rsidRDefault="00B75546" w:rsidP="00B755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75546" w:rsidTr="00FB0285">
        <w:tc>
          <w:tcPr>
            <w:tcW w:w="4904" w:type="dxa"/>
            <w:gridSpan w:val="4"/>
            <w:tcBorders>
              <w:top w:val="single" w:sz="1" w:space="0" w:color="000000"/>
              <w:left w:val="single" w:sz="1" w:space="0" w:color="000000"/>
              <w:bottom w:val="single" w:sz="1" w:space="0" w:color="000000"/>
            </w:tcBorders>
          </w:tcPr>
          <w:p w:rsidR="00B75546" w:rsidRDefault="00B75546"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75546" w:rsidRDefault="00B75546" w:rsidP="00FB0285">
            <w:pPr>
              <w:pStyle w:val="PSI-Normal"/>
              <w:rPr>
                <w:b/>
              </w:rPr>
            </w:pPr>
            <w:r>
              <w:rPr>
                <w:b/>
              </w:rPr>
              <w:t xml:space="preserve">Nivel de Prueba: </w:t>
            </w:r>
            <w:r w:rsidRPr="00565228">
              <w:t>Componente</w:t>
            </w:r>
          </w:p>
        </w:tc>
      </w:tr>
      <w:tr w:rsidR="00B75546" w:rsidTr="00FB0285">
        <w:tc>
          <w:tcPr>
            <w:tcW w:w="4904" w:type="dxa"/>
            <w:gridSpan w:val="4"/>
            <w:tcBorders>
              <w:left w:val="single" w:sz="1" w:space="0" w:color="000000"/>
              <w:bottom w:val="single" w:sz="1" w:space="0" w:color="000000"/>
            </w:tcBorders>
            <w:shd w:val="clear" w:color="auto" w:fill="E6E6E6"/>
          </w:tcPr>
          <w:p w:rsidR="00B75546" w:rsidRDefault="00B75546"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75546" w:rsidRDefault="00B75546" w:rsidP="00FB0285">
            <w:pPr>
              <w:pStyle w:val="PSI-Normal"/>
              <w:rPr>
                <w:b/>
              </w:rPr>
            </w:pPr>
            <w:r>
              <w:rPr>
                <w:b/>
              </w:rPr>
              <w:t xml:space="preserve">Tipo(s) de Pruebas(s): </w:t>
            </w:r>
            <w:r w:rsidRPr="00995A0D">
              <w:t>Funcional</w:t>
            </w:r>
          </w:p>
        </w:tc>
      </w:tr>
      <w:tr w:rsidR="00B75546" w:rsidRPr="00CF4BD4" w:rsidTr="00FB0285">
        <w:tc>
          <w:tcPr>
            <w:tcW w:w="4904" w:type="dxa"/>
            <w:gridSpan w:val="4"/>
            <w:tcBorders>
              <w:left w:val="single" w:sz="1" w:space="0" w:color="000000"/>
              <w:bottom w:val="single" w:sz="1" w:space="0" w:color="000000"/>
            </w:tcBorders>
          </w:tcPr>
          <w:p w:rsidR="00B75546" w:rsidRDefault="00B75546"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75546" w:rsidRPr="00CF4BD4" w:rsidTr="00FB0285">
              <w:trPr>
                <w:trHeight w:val="263"/>
              </w:trPr>
              <w:tc>
                <w:tcPr>
                  <w:tcW w:w="4426" w:type="dxa"/>
                </w:tcPr>
                <w:p w:rsidR="00B75546" w:rsidRPr="004D5405" w:rsidRDefault="00B75546"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75546" w:rsidRPr="004D5405" w:rsidRDefault="00B75546" w:rsidP="00FB0285">
            <w:pPr>
              <w:pStyle w:val="TableContents"/>
              <w:rPr>
                <w:rFonts w:ascii="Arial" w:hAnsi="Arial"/>
                <w:color w:val="0000FF"/>
                <w:sz w:val="20"/>
                <w:lang w:val="es-AR"/>
              </w:rPr>
            </w:pP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75546" w:rsidRPr="00606E1E" w:rsidRDefault="00B75546" w:rsidP="00FB0285">
            <w:pPr>
              <w:pStyle w:val="PSI-Normal"/>
            </w:pPr>
            <w:r>
              <w:rPr>
                <w:b/>
              </w:rPr>
              <w:t xml:space="preserve">Autor del Caso de Prueba: </w:t>
            </w:r>
            <w:r>
              <w:t>Nicolás Sartini</w:t>
            </w: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PSI-Normal"/>
              <w:rPr>
                <w:b/>
              </w:rPr>
            </w:pPr>
            <w:r>
              <w:rPr>
                <w:b/>
              </w:rPr>
              <w:t xml:space="preserve">ID/Nombre Caso de Prueba: </w:t>
            </w:r>
            <w:r>
              <w:t>P0</w:t>
            </w:r>
            <w:r w:rsidR="00734C79">
              <w:t>57</w:t>
            </w:r>
          </w:p>
        </w:tc>
        <w:tc>
          <w:tcPr>
            <w:tcW w:w="4027" w:type="dxa"/>
            <w:gridSpan w:val="3"/>
            <w:tcBorders>
              <w:left w:val="single" w:sz="1" w:space="0" w:color="000000"/>
              <w:bottom w:val="single" w:sz="1" w:space="0" w:color="000000"/>
              <w:right w:val="single" w:sz="1" w:space="0" w:color="000000"/>
            </w:tcBorders>
          </w:tcPr>
          <w:p w:rsidR="00B75546" w:rsidRDefault="00B75546" w:rsidP="00FB0285">
            <w:pPr>
              <w:pStyle w:val="PSI-Normal"/>
              <w:rPr>
                <w:b/>
              </w:rPr>
            </w:pPr>
            <w:r>
              <w:rPr>
                <w:b/>
              </w:rPr>
              <w:t xml:space="preserve">Nombre del Probador: </w:t>
            </w:r>
            <w:r>
              <w:t>Nicolás Sartini</w:t>
            </w: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75546" w:rsidRDefault="00B75546"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B75546" w:rsidRDefault="00B75546" w:rsidP="00FB0285">
            <w:pPr>
              <w:pStyle w:val="PSI-Normal"/>
              <w:rPr>
                <w:b/>
              </w:rPr>
            </w:pPr>
            <w:r>
              <w:rPr>
                <w:b/>
              </w:rPr>
              <w:t xml:space="preserve">Fecha de Ejecución: </w:t>
            </w:r>
            <w:r>
              <w:t>21</w:t>
            </w:r>
            <w:r w:rsidRPr="00473DBE">
              <w:t>/</w:t>
            </w:r>
            <w:r>
              <w:t>04</w:t>
            </w:r>
            <w:r w:rsidRPr="00473DBE">
              <w:t>/20</w:t>
            </w:r>
            <w:r>
              <w:t>20</w:t>
            </w:r>
          </w:p>
        </w:tc>
      </w:tr>
      <w:tr w:rsidR="00B75546" w:rsidTr="00FB0285">
        <w:tc>
          <w:tcPr>
            <w:tcW w:w="8931" w:type="dxa"/>
            <w:gridSpan w:val="7"/>
            <w:tcBorders>
              <w:left w:val="single" w:sz="1" w:space="0" w:color="000000"/>
              <w:bottom w:val="single" w:sz="1" w:space="0" w:color="000000"/>
              <w:right w:val="single" w:sz="1" w:space="0" w:color="000000"/>
            </w:tcBorders>
            <w:shd w:val="clear" w:color="auto" w:fill="E6E6E6"/>
          </w:tcPr>
          <w:p w:rsidR="00B75546" w:rsidRDefault="00B75546" w:rsidP="00FB0285">
            <w:pPr>
              <w:pStyle w:val="TableContents"/>
              <w:rPr>
                <w:rFonts w:ascii="Arial" w:hAnsi="Arial"/>
                <w:b/>
                <w:bCs/>
                <w:sz w:val="20"/>
              </w:rPr>
            </w:pPr>
            <w:r>
              <w:rPr>
                <w:rFonts w:ascii="Arial" w:hAnsi="Arial"/>
                <w:b/>
                <w:bCs/>
                <w:sz w:val="20"/>
              </w:rPr>
              <w:t>Condición(es) para que se ejecute el Caso de Prueba:</w:t>
            </w:r>
          </w:p>
        </w:tc>
      </w:tr>
      <w:tr w:rsidR="00B75546"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75546" w:rsidTr="00FB0285">
              <w:trPr>
                <w:trHeight w:val="574"/>
              </w:trPr>
              <w:tc>
                <w:tcPr>
                  <w:tcW w:w="4308" w:type="dxa"/>
                </w:tcPr>
                <w:p w:rsidR="00B75546" w:rsidRDefault="00B75546" w:rsidP="00FB0285">
                  <w:pPr>
                    <w:pStyle w:val="PSI-Normal"/>
                  </w:pPr>
                  <w:r>
                    <w:t xml:space="preserve">Se deben cumplir con los recursos necesarios en cuanto a software, hardware y configuraciones necesarias para que se pueda ejecutar este caso de prueba. </w:t>
                  </w:r>
                </w:p>
              </w:tc>
            </w:tr>
          </w:tbl>
          <w:p w:rsidR="00B75546" w:rsidRPr="002F45D3" w:rsidRDefault="00B75546"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75546" w:rsidRPr="002F45D3" w:rsidRDefault="00B75546" w:rsidP="00FB0285">
            <w:pPr>
              <w:pStyle w:val="PSI-Normal"/>
            </w:pPr>
            <w:r>
              <w:t>-</w:t>
            </w: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75546" w:rsidRDefault="00B75546" w:rsidP="00FB0285">
            <w:pPr>
              <w:pStyle w:val="TableContents"/>
              <w:rPr>
                <w:rFonts w:ascii="Arial" w:hAnsi="Arial"/>
                <w:sz w:val="20"/>
              </w:rPr>
            </w:pPr>
            <w:r>
              <w:rPr>
                <w:rFonts w:ascii="Arial" w:hAnsi="Arial"/>
                <w:sz w:val="20"/>
              </w:rPr>
              <w:t>-</w:t>
            </w:r>
          </w:p>
        </w:tc>
      </w:tr>
      <w:tr w:rsidR="00B75546" w:rsidTr="00FB0285">
        <w:tc>
          <w:tcPr>
            <w:tcW w:w="8931" w:type="dxa"/>
            <w:gridSpan w:val="7"/>
            <w:tcBorders>
              <w:left w:val="single" w:sz="1" w:space="0" w:color="000000"/>
              <w:bottom w:val="single" w:sz="1" w:space="0" w:color="000000"/>
              <w:right w:val="single" w:sz="1" w:space="0" w:color="000000"/>
            </w:tcBorders>
            <w:shd w:val="clear" w:color="auto" w:fill="E6E6E6"/>
          </w:tcPr>
          <w:p w:rsidR="00B75546" w:rsidRDefault="00B75546" w:rsidP="00FB0285">
            <w:pPr>
              <w:pStyle w:val="TableContents"/>
              <w:rPr>
                <w:rFonts w:ascii="Arial" w:hAnsi="Arial"/>
                <w:b/>
                <w:bCs/>
                <w:sz w:val="20"/>
              </w:rPr>
            </w:pPr>
            <w:r>
              <w:rPr>
                <w:rFonts w:ascii="Arial" w:hAnsi="Arial"/>
                <w:b/>
                <w:bCs/>
                <w:sz w:val="20"/>
              </w:rPr>
              <w:t>Para la Ejecución del Caso de Prueba:</w:t>
            </w:r>
          </w:p>
        </w:tc>
      </w:tr>
      <w:tr w:rsidR="00B75546" w:rsidTr="00FB0285">
        <w:tc>
          <w:tcPr>
            <w:tcW w:w="851" w:type="dxa"/>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Resultado Obtenido</w:t>
            </w:r>
          </w:p>
        </w:tc>
      </w:tr>
      <w:tr w:rsidR="00B75546" w:rsidTr="000C4FE9">
        <w:tc>
          <w:tcPr>
            <w:tcW w:w="851" w:type="dxa"/>
            <w:tcBorders>
              <w:left w:val="single" w:sz="1" w:space="0" w:color="000000"/>
              <w:bottom w:val="single" w:sz="1" w:space="0" w:color="000000"/>
            </w:tcBorders>
            <w:shd w:val="clear" w:color="auto" w:fill="D99594" w:themeFill="accent2" w:themeFillTint="99"/>
          </w:tcPr>
          <w:p w:rsidR="00B75546" w:rsidRDefault="00B75546" w:rsidP="00FB028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shd w:val="clear" w:color="auto" w:fill="D99594" w:themeFill="accent2" w:themeFillTint="99"/>
          </w:tcPr>
          <w:p w:rsidR="00B75546" w:rsidRDefault="00B75546" w:rsidP="00FB0285">
            <w:pPr>
              <w:pStyle w:val="TableContents"/>
            </w:pPr>
            <w:r>
              <w:t>Asignatura de prueba: Sistemas Operativos Distribuidos.</w:t>
            </w:r>
          </w:p>
          <w:p w:rsidR="00B75546" w:rsidRDefault="00B75546" w:rsidP="00FB0285">
            <w:pPr>
              <w:pStyle w:val="TableContents"/>
              <w:rPr>
                <w:rFonts w:ascii="Arial" w:hAnsi="Arial"/>
                <w:sz w:val="20"/>
              </w:rPr>
            </w:pPr>
          </w:p>
        </w:tc>
        <w:tc>
          <w:tcPr>
            <w:tcW w:w="1559" w:type="dxa"/>
            <w:tcBorders>
              <w:left w:val="single" w:sz="1" w:space="0" w:color="000000"/>
              <w:bottom w:val="single" w:sz="1" w:space="0" w:color="000000"/>
            </w:tcBorders>
            <w:shd w:val="clear" w:color="auto" w:fill="D99594" w:themeFill="accent2" w:themeFillTint="99"/>
          </w:tcPr>
          <w:p w:rsidR="00B75546" w:rsidRDefault="00B75546" w:rsidP="00FB0285">
            <w:pPr>
              <w:pStyle w:val="TableContents"/>
              <w:rPr>
                <w:rFonts w:ascii="Arial" w:hAnsi="Arial"/>
                <w:sz w:val="20"/>
              </w:rPr>
            </w:pPr>
            <w:r>
              <w:rPr>
                <w:rFonts w:ascii="Arial" w:hAnsi="Arial"/>
                <w:sz w:val="20"/>
              </w:rPr>
              <w:t>N/A.</w:t>
            </w:r>
          </w:p>
          <w:p w:rsidR="00B75546" w:rsidRDefault="00B75546" w:rsidP="00FB0285">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D99594" w:themeFill="accent2" w:themeFillTint="99"/>
          </w:tcPr>
          <w:p w:rsidR="00B75546" w:rsidRDefault="00B75546" w:rsidP="00FB0285">
            <w:pPr>
              <w:pStyle w:val="PSI-Normal"/>
              <w:spacing w:before="0" w:line="240" w:lineRule="auto"/>
              <w:ind w:left="360"/>
              <w:rPr>
                <w:rFonts w:ascii="Arial" w:hAnsi="Arial"/>
                <w:sz w:val="20"/>
              </w:rPr>
            </w:pPr>
            <w:r>
              <w:rPr>
                <w:rFonts w:ascii="Arial" w:hAnsi="Arial"/>
                <w:sz w:val="20"/>
              </w:rPr>
              <w:t>El botón despliegue una nueva pantalla, la cual permita gestionar la bibliografía correspondiente mediante el alta, baja y modificación de la misma.</w:t>
            </w:r>
          </w:p>
          <w:p w:rsidR="00B75546" w:rsidRDefault="00B75546" w:rsidP="00FB0285">
            <w:pPr>
              <w:pStyle w:val="PSI-Normal"/>
              <w:spacing w:before="0" w:line="240" w:lineRule="auto"/>
              <w:ind w:left="360"/>
              <w:rPr>
                <w:rFonts w:ascii="Arial" w:hAnsi="Arial"/>
                <w:sz w:val="20"/>
              </w:rPr>
            </w:pP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75546" w:rsidRDefault="000C4FE9" w:rsidP="00FB0285">
            <w:pPr>
              <w:pStyle w:val="TableContents"/>
              <w:rPr>
                <w:rFonts w:ascii="Arial" w:hAnsi="Arial"/>
                <w:sz w:val="20"/>
                <w:lang w:val="es-AR"/>
              </w:rPr>
            </w:pPr>
            <w:r>
              <w:rPr>
                <w:rFonts w:ascii="Arial" w:hAnsi="Arial"/>
                <w:sz w:val="20"/>
                <w:lang w:val="es-AR"/>
              </w:rPr>
              <w:t>Ins</w:t>
            </w:r>
            <w:r w:rsidR="00B75546">
              <w:rPr>
                <w:rFonts w:ascii="Arial" w:hAnsi="Arial"/>
                <w:sz w:val="20"/>
                <w:lang w:val="es-AR"/>
              </w:rPr>
              <w:t>atisfactorio.</w:t>
            </w:r>
          </w:p>
          <w:p w:rsidR="00B75546" w:rsidRPr="00821D39" w:rsidRDefault="000C4FE9" w:rsidP="000C4FE9">
            <w:pPr>
              <w:pStyle w:val="PSI-Normal"/>
              <w:spacing w:before="0" w:line="240" w:lineRule="auto"/>
              <w:ind w:left="360"/>
              <w:rPr>
                <w:rFonts w:ascii="Arial" w:hAnsi="Arial"/>
                <w:sz w:val="20"/>
              </w:rPr>
            </w:pPr>
            <w:r>
              <w:rPr>
                <w:rFonts w:ascii="Arial" w:hAnsi="Arial"/>
                <w:sz w:val="20"/>
              </w:rPr>
              <w:t>Error: El botón no cuenta con ninguna funcionalidad.</w:t>
            </w:r>
          </w:p>
        </w:tc>
      </w:tr>
      <w:tr w:rsidR="00B75546" w:rsidTr="00FB0285">
        <w:tc>
          <w:tcPr>
            <w:tcW w:w="8931" w:type="dxa"/>
            <w:gridSpan w:val="7"/>
            <w:tcBorders>
              <w:left w:val="single" w:sz="1" w:space="0" w:color="000000"/>
              <w:bottom w:val="single" w:sz="1" w:space="0" w:color="000000"/>
              <w:right w:val="single" w:sz="1" w:space="0" w:color="000000"/>
            </w:tcBorders>
            <w:shd w:val="clear" w:color="auto" w:fill="E6E6E6"/>
          </w:tcPr>
          <w:p w:rsidR="00B75546" w:rsidRPr="00713567" w:rsidRDefault="00B75546" w:rsidP="00FB0285">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Agregar Bibliografía</w:t>
            </w:r>
            <w:r>
              <w:t>", este permita gestionar la bibliografía correspondiente, mediante el alta, baja y modificación de la misma.</w:t>
            </w:r>
          </w:p>
        </w:tc>
      </w:tr>
      <w:tr w:rsidR="00B75546" w:rsidTr="00FB0285">
        <w:tc>
          <w:tcPr>
            <w:tcW w:w="8931" w:type="dxa"/>
            <w:gridSpan w:val="7"/>
            <w:tcBorders>
              <w:left w:val="single" w:sz="1" w:space="0" w:color="000000"/>
              <w:bottom w:val="single" w:sz="1" w:space="0" w:color="000000"/>
              <w:right w:val="single" w:sz="1" w:space="0" w:color="000000"/>
            </w:tcBorders>
          </w:tcPr>
          <w:p w:rsidR="00B75546" w:rsidRDefault="00B75546" w:rsidP="00FB0285">
            <w:pPr>
              <w:pStyle w:val="TableContents"/>
              <w:rPr>
                <w:rFonts w:ascii="Arial" w:hAnsi="Arial"/>
                <w:color w:val="0000FF"/>
                <w:sz w:val="20"/>
              </w:rPr>
            </w:pPr>
            <w:r>
              <w:rPr>
                <w:rFonts w:ascii="Arial" w:hAnsi="Arial"/>
                <w:b/>
                <w:bCs/>
                <w:sz w:val="20"/>
              </w:rPr>
              <w:t>Decisión de Aprobación del Caso de Prueba:</w:t>
            </w:r>
            <w:r w:rsidR="000C4FE9">
              <w:rPr>
                <w:rFonts w:ascii="Arial" w:hAnsi="Arial"/>
                <w:sz w:val="20"/>
              </w:rPr>
              <w:t xml:space="preserve">    Aprobó: __</w:t>
            </w:r>
            <w:r>
              <w:rPr>
                <w:rFonts w:ascii="Arial" w:hAnsi="Arial"/>
                <w:sz w:val="20"/>
              </w:rPr>
              <w:t>__    Fallo: __</w:t>
            </w:r>
            <w:r w:rsidR="000C4FE9">
              <w:rPr>
                <w:rFonts w:ascii="Arial" w:hAnsi="Arial"/>
                <w:sz w:val="20"/>
              </w:rPr>
              <w:t>X</w:t>
            </w:r>
            <w:r>
              <w:rPr>
                <w:rFonts w:ascii="Arial" w:hAnsi="Arial"/>
                <w:sz w:val="20"/>
              </w:rPr>
              <w:t xml:space="preserve">__ </w:t>
            </w:r>
          </w:p>
        </w:tc>
      </w:tr>
      <w:tr w:rsidR="00B75546" w:rsidTr="00FB0285">
        <w:tc>
          <w:tcPr>
            <w:tcW w:w="8931" w:type="dxa"/>
            <w:gridSpan w:val="7"/>
            <w:tcBorders>
              <w:left w:val="single" w:sz="1" w:space="0" w:color="000000"/>
              <w:bottom w:val="single" w:sz="1" w:space="0" w:color="000000"/>
              <w:right w:val="single" w:sz="1" w:space="0" w:color="000000"/>
            </w:tcBorders>
          </w:tcPr>
          <w:p w:rsidR="00B75546" w:rsidRDefault="00B75546" w:rsidP="00FB0285">
            <w:pPr>
              <w:pStyle w:val="TableContents"/>
              <w:rPr>
                <w:rFonts w:ascii="Arial" w:hAnsi="Arial"/>
                <w:sz w:val="20"/>
              </w:rPr>
            </w:pPr>
            <w:r>
              <w:rPr>
                <w:rFonts w:ascii="Arial" w:hAnsi="Arial"/>
                <w:b/>
                <w:bCs/>
                <w:sz w:val="20"/>
              </w:rPr>
              <w:t xml:space="preserve">Fecha de Aprobación del Caso de Prueba: </w:t>
            </w:r>
            <w:r w:rsidR="000C4FE9">
              <w:rPr>
                <w:rFonts w:ascii="Arial" w:hAnsi="Arial"/>
                <w:sz w:val="20"/>
              </w:rPr>
              <w:t xml:space="preserve">  ____</w:t>
            </w:r>
            <w:r>
              <w:rPr>
                <w:rFonts w:ascii="Arial" w:hAnsi="Arial"/>
                <w:sz w:val="20"/>
              </w:rPr>
              <w:t>______</w:t>
            </w:r>
          </w:p>
        </w:tc>
      </w:tr>
    </w:tbl>
    <w:p w:rsidR="00B75546" w:rsidRPr="004D5405" w:rsidRDefault="00820265" w:rsidP="00B75546">
      <w:pPr>
        <w:pStyle w:val="PSI-Ttulo2"/>
        <w:rPr>
          <w:color w:val="365F91" w:themeColor="accent1" w:themeShade="BF"/>
          <w:sz w:val="28"/>
          <w:szCs w:val="28"/>
        </w:rPr>
      </w:pPr>
      <w:bookmarkStart w:id="190" w:name="_Toc38806179"/>
      <w:r>
        <w:lastRenderedPageBreak/>
        <w:t>Caso de Prueba P058</w:t>
      </w:r>
      <w:bookmarkEnd w:id="190"/>
    </w:p>
    <w:p w:rsidR="00B75546" w:rsidRDefault="00B75546" w:rsidP="00B75546">
      <w:r>
        <w:t xml:space="preserve">Correspondiente a la </w:t>
      </w:r>
      <w:r w:rsidR="00820265">
        <w:t>Modific</w:t>
      </w:r>
      <w:r>
        <w:t>ación de Programa.</w:t>
      </w:r>
    </w:p>
    <w:p w:rsidR="00B75546" w:rsidRPr="004176CB" w:rsidRDefault="00B75546" w:rsidP="00B75546">
      <w:pPr>
        <w:pStyle w:val="PSI-Ttulo3"/>
        <w:rPr>
          <w:lang w:val="es-VE"/>
        </w:rPr>
      </w:pPr>
    </w:p>
    <w:p w:rsidR="00B75546" w:rsidRPr="00664D4B" w:rsidRDefault="00B75546" w:rsidP="00B75546">
      <w:pPr>
        <w:pStyle w:val="PSI-Ttulo3"/>
      </w:pPr>
      <w:bookmarkStart w:id="191" w:name="_Toc38806180"/>
      <w:r w:rsidRPr="00664D4B">
        <w:t>Descripción</w:t>
      </w:r>
      <w:bookmarkEnd w:id="191"/>
      <w:r w:rsidRPr="00664D4B">
        <w:t xml:space="preserve"> </w:t>
      </w:r>
    </w:p>
    <w:p w:rsidR="00B75546" w:rsidRDefault="00B75546" w:rsidP="00B75546">
      <w:pPr>
        <w:pStyle w:val="PSI-Normal"/>
      </w:pPr>
      <w:r w:rsidRPr="00664D4B">
        <w:t xml:space="preserve">Este caso de prueba, tiene como objetivo probar </w:t>
      </w:r>
      <w:r>
        <w:t>que el botón "</w:t>
      </w:r>
      <w:r>
        <w:rPr>
          <w:lang w:val="es-VE"/>
        </w:rPr>
        <w:t>Continuar más Tarde</w:t>
      </w:r>
      <w:r>
        <w:t>" al ser clickeado, permita gestionar la bibliografía cuando el usuario desee, regresando a la pantalla principal Mis Asignaturas.</w:t>
      </w:r>
    </w:p>
    <w:p w:rsidR="00B75546" w:rsidRDefault="00B75546" w:rsidP="00B75546">
      <w:pPr>
        <w:pStyle w:val="PSI-Normal"/>
      </w:pPr>
      <w:r>
        <w:t>Además el estado del programa debe</w:t>
      </w:r>
      <w:r w:rsidR="00820265">
        <w:t xml:space="preserve"> ser </w:t>
      </w:r>
      <w:r>
        <w:t xml:space="preserve">"Cargando" y no debe enviarlo a revisión al Departamento Exactas y Naturales hasta que el usuario no lo decida. </w:t>
      </w:r>
    </w:p>
    <w:p w:rsidR="00B75546" w:rsidRPr="00664D4B" w:rsidRDefault="00B75546" w:rsidP="00B75546">
      <w:pPr>
        <w:pStyle w:val="PSI-Ttulo3"/>
      </w:pPr>
      <w:bookmarkStart w:id="192" w:name="_Toc38806181"/>
      <w:r w:rsidRPr="00664D4B">
        <w:t>Evaluación de la Prueba</w:t>
      </w:r>
      <w:bookmarkEnd w:id="192"/>
      <w:r w:rsidRPr="00664D4B">
        <w:t xml:space="preserve"> </w:t>
      </w:r>
    </w:p>
    <w:p w:rsidR="00B75546" w:rsidRDefault="00B75546" w:rsidP="00B75546">
      <w:pPr>
        <w:pStyle w:val="PSI-Normal"/>
      </w:pPr>
      <w:r>
        <w:t>Realizada e Insatisfactoria</w:t>
      </w:r>
      <w:r w:rsidRPr="00664D4B">
        <w:t>.</w:t>
      </w:r>
    </w:p>
    <w:p w:rsidR="00B75546" w:rsidRPr="00664D4B" w:rsidRDefault="00B75546" w:rsidP="00B7554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617"/>
        <w:gridCol w:w="745"/>
        <w:gridCol w:w="1665"/>
      </w:tblGrid>
      <w:tr w:rsidR="00B75546" w:rsidTr="00FB0285">
        <w:tc>
          <w:tcPr>
            <w:tcW w:w="4904" w:type="dxa"/>
            <w:gridSpan w:val="4"/>
            <w:tcBorders>
              <w:top w:val="single" w:sz="1" w:space="0" w:color="000000"/>
              <w:left w:val="single" w:sz="1" w:space="0" w:color="000000"/>
              <w:bottom w:val="single" w:sz="1" w:space="0" w:color="000000"/>
            </w:tcBorders>
          </w:tcPr>
          <w:p w:rsidR="00B75546" w:rsidRDefault="00B75546" w:rsidP="00FB028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B75546" w:rsidRDefault="00B75546" w:rsidP="00FB0285">
            <w:pPr>
              <w:pStyle w:val="PSI-Normal"/>
              <w:rPr>
                <w:b/>
              </w:rPr>
            </w:pPr>
            <w:r>
              <w:rPr>
                <w:b/>
              </w:rPr>
              <w:t xml:space="preserve">Nivel de Prueba: </w:t>
            </w:r>
            <w:r w:rsidRPr="00565228">
              <w:t>Componente</w:t>
            </w:r>
          </w:p>
        </w:tc>
      </w:tr>
      <w:tr w:rsidR="00B75546" w:rsidTr="00FB0285">
        <w:tc>
          <w:tcPr>
            <w:tcW w:w="4904" w:type="dxa"/>
            <w:gridSpan w:val="4"/>
            <w:tcBorders>
              <w:left w:val="single" w:sz="1" w:space="0" w:color="000000"/>
              <w:bottom w:val="single" w:sz="1" w:space="0" w:color="000000"/>
            </w:tcBorders>
            <w:shd w:val="clear" w:color="auto" w:fill="E6E6E6"/>
          </w:tcPr>
          <w:p w:rsidR="00B75546" w:rsidRDefault="00B75546" w:rsidP="00FB0285">
            <w:pPr>
              <w:pStyle w:val="PSI-Normal"/>
            </w:pPr>
            <w:r>
              <w:rPr>
                <w:b/>
                <w:bCs/>
              </w:rPr>
              <w:t>ID Caso de Uso:</w:t>
            </w:r>
            <w:r>
              <w:t xml:space="preserve"> Gestionar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B75546" w:rsidRDefault="00B75546" w:rsidP="00FB0285">
            <w:pPr>
              <w:pStyle w:val="PSI-Normal"/>
              <w:rPr>
                <w:b/>
              </w:rPr>
            </w:pPr>
            <w:r>
              <w:rPr>
                <w:b/>
              </w:rPr>
              <w:t xml:space="preserve">Tipo(s) de Pruebas(s): </w:t>
            </w:r>
            <w:r w:rsidRPr="00995A0D">
              <w:t>Funcional</w:t>
            </w:r>
          </w:p>
        </w:tc>
      </w:tr>
      <w:tr w:rsidR="00B75546" w:rsidRPr="00CF4BD4" w:rsidTr="00FB0285">
        <w:tc>
          <w:tcPr>
            <w:tcW w:w="4904" w:type="dxa"/>
            <w:gridSpan w:val="4"/>
            <w:tcBorders>
              <w:left w:val="single" w:sz="1" w:space="0" w:color="000000"/>
              <w:bottom w:val="single" w:sz="1" w:space="0" w:color="000000"/>
            </w:tcBorders>
          </w:tcPr>
          <w:p w:rsidR="00B75546" w:rsidRDefault="00B75546" w:rsidP="00FB028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B75546" w:rsidRPr="00CF4BD4" w:rsidTr="00FB0285">
              <w:trPr>
                <w:trHeight w:val="263"/>
              </w:trPr>
              <w:tc>
                <w:tcPr>
                  <w:tcW w:w="4426" w:type="dxa"/>
                </w:tcPr>
                <w:p w:rsidR="00B75546" w:rsidRPr="004D5405" w:rsidRDefault="00B75546" w:rsidP="00FB0285">
                  <w:pPr>
                    <w:pStyle w:val="PSI-Normal"/>
                  </w:pPr>
                  <w:r>
                    <w:rPr>
                      <w:rFonts w:ascii="Arial" w:hAnsi="Arial"/>
                      <w:b/>
                      <w:bCs/>
                      <w:sz w:val="20"/>
                    </w:rPr>
                    <w:t xml:space="preserve">Ambiente de Prueba: </w:t>
                  </w:r>
                  <w:r w:rsidRPr="004D5405">
                    <w:t>PC Escritorio</w:t>
                  </w:r>
                  <w:r>
                    <w:t xml:space="preserve"> con SO Windows 7</w:t>
                  </w:r>
                  <w:r w:rsidRPr="004D5405">
                    <w:t xml:space="preserve"> 64 bit </w:t>
                  </w:r>
                </w:p>
              </w:tc>
            </w:tr>
          </w:tbl>
          <w:p w:rsidR="00B75546" w:rsidRPr="004D5405" w:rsidRDefault="00B75546" w:rsidP="00FB0285">
            <w:pPr>
              <w:pStyle w:val="TableContents"/>
              <w:rPr>
                <w:rFonts w:ascii="Arial" w:hAnsi="Arial"/>
                <w:color w:val="0000FF"/>
                <w:sz w:val="20"/>
                <w:lang w:val="es-AR"/>
              </w:rPr>
            </w:pP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B75546" w:rsidRPr="00606E1E" w:rsidRDefault="00B75546" w:rsidP="00FB0285">
            <w:pPr>
              <w:pStyle w:val="PSI-Normal"/>
            </w:pPr>
            <w:r>
              <w:rPr>
                <w:b/>
              </w:rPr>
              <w:t xml:space="preserve">Autor del Caso de Prueba: </w:t>
            </w:r>
            <w:r>
              <w:t>Nicolás Sartini</w:t>
            </w: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PSI-Normal"/>
              <w:rPr>
                <w:b/>
              </w:rPr>
            </w:pPr>
            <w:r>
              <w:rPr>
                <w:b/>
              </w:rPr>
              <w:t xml:space="preserve">ID/Nombre Caso de Prueba: </w:t>
            </w:r>
            <w:r>
              <w:t>P0</w:t>
            </w:r>
            <w:r w:rsidR="00820265">
              <w:t>58</w:t>
            </w:r>
          </w:p>
        </w:tc>
        <w:tc>
          <w:tcPr>
            <w:tcW w:w="4027" w:type="dxa"/>
            <w:gridSpan w:val="3"/>
            <w:tcBorders>
              <w:left w:val="single" w:sz="1" w:space="0" w:color="000000"/>
              <w:bottom w:val="single" w:sz="1" w:space="0" w:color="000000"/>
              <w:right w:val="single" w:sz="1" w:space="0" w:color="000000"/>
            </w:tcBorders>
          </w:tcPr>
          <w:p w:rsidR="00B75546" w:rsidRDefault="00B75546" w:rsidP="00FB0285">
            <w:pPr>
              <w:pStyle w:val="PSI-Normal"/>
              <w:rPr>
                <w:b/>
              </w:rPr>
            </w:pPr>
            <w:r>
              <w:rPr>
                <w:b/>
              </w:rPr>
              <w:t xml:space="preserve">Nombre del Probador: </w:t>
            </w:r>
            <w:r>
              <w:t>Nicolás Sartini</w:t>
            </w: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PSI-Normal"/>
              <w:rPr>
                <w:b/>
              </w:rPr>
            </w:pPr>
            <w:r>
              <w:rPr>
                <w:b/>
              </w:rPr>
              <w:t xml:space="preserve">Versión del Caso de Prueba: </w:t>
            </w:r>
            <w:r w:rsidRPr="00473DBE">
              <w:t>01</w:t>
            </w:r>
          </w:p>
        </w:tc>
        <w:tc>
          <w:tcPr>
            <w:tcW w:w="2362" w:type="dxa"/>
            <w:gridSpan w:val="2"/>
            <w:tcBorders>
              <w:left w:val="single" w:sz="1" w:space="0" w:color="000000"/>
              <w:bottom w:val="single" w:sz="1" w:space="0" w:color="000000"/>
            </w:tcBorders>
          </w:tcPr>
          <w:p w:rsidR="00B75546" w:rsidRDefault="00B75546" w:rsidP="00FB0285">
            <w:pPr>
              <w:pStyle w:val="PSI-Normal"/>
              <w:rPr>
                <w:b/>
              </w:rPr>
            </w:pPr>
            <w:r>
              <w:rPr>
                <w:b/>
              </w:rPr>
              <w:t xml:space="preserve">Fecha de Creación: </w:t>
            </w:r>
            <w:r>
              <w:t>20</w:t>
            </w:r>
            <w:r w:rsidRPr="00473DBE">
              <w:t>/</w:t>
            </w:r>
            <w:r>
              <w:t>04</w:t>
            </w:r>
            <w:r w:rsidRPr="00473DBE">
              <w:t>/20</w:t>
            </w:r>
            <w:r>
              <w:t>20</w:t>
            </w:r>
          </w:p>
        </w:tc>
        <w:tc>
          <w:tcPr>
            <w:tcW w:w="1665" w:type="dxa"/>
            <w:tcBorders>
              <w:left w:val="single" w:sz="1" w:space="0" w:color="000000"/>
              <w:bottom w:val="single" w:sz="1" w:space="0" w:color="000000"/>
              <w:right w:val="single" w:sz="1" w:space="0" w:color="000000"/>
            </w:tcBorders>
          </w:tcPr>
          <w:p w:rsidR="00B75546" w:rsidRDefault="00B75546" w:rsidP="00FB0285">
            <w:pPr>
              <w:pStyle w:val="PSI-Normal"/>
              <w:rPr>
                <w:b/>
              </w:rPr>
            </w:pPr>
            <w:r>
              <w:rPr>
                <w:b/>
              </w:rPr>
              <w:t xml:space="preserve">Fecha de Ejecución: </w:t>
            </w:r>
            <w:r>
              <w:t>21</w:t>
            </w:r>
            <w:r w:rsidRPr="00473DBE">
              <w:t>/</w:t>
            </w:r>
            <w:r>
              <w:t>04</w:t>
            </w:r>
            <w:r w:rsidRPr="00473DBE">
              <w:t>/20</w:t>
            </w:r>
            <w:r>
              <w:t>20</w:t>
            </w:r>
          </w:p>
        </w:tc>
      </w:tr>
      <w:tr w:rsidR="00B75546" w:rsidTr="00FB0285">
        <w:tc>
          <w:tcPr>
            <w:tcW w:w="8931" w:type="dxa"/>
            <w:gridSpan w:val="7"/>
            <w:tcBorders>
              <w:left w:val="single" w:sz="1" w:space="0" w:color="000000"/>
              <w:bottom w:val="single" w:sz="1" w:space="0" w:color="000000"/>
              <w:right w:val="single" w:sz="1" w:space="0" w:color="000000"/>
            </w:tcBorders>
            <w:shd w:val="clear" w:color="auto" w:fill="E6E6E6"/>
          </w:tcPr>
          <w:p w:rsidR="00B75546" w:rsidRDefault="00B75546" w:rsidP="00FB0285">
            <w:pPr>
              <w:pStyle w:val="TableContents"/>
              <w:rPr>
                <w:rFonts w:ascii="Arial" w:hAnsi="Arial"/>
                <w:b/>
                <w:bCs/>
                <w:sz w:val="20"/>
              </w:rPr>
            </w:pPr>
            <w:r>
              <w:rPr>
                <w:rFonts w:ascii="Arial" w:hAnsi="Arial"/>
                <w:b/>
                <w:bCs/>
                <w:sz w:val="20"/>
              </w:rPr>
              <w:t>Condición(es) para que se ejecute el Caso de Prueba:</w:t>
            </w:r>
          </w:p>
        </w:tc>
      </w:tr>
      <w:tr w:rsidR="00B75546" w:rsidTr="00FB028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B75546" w:rsidTr="00FB0285">
              <w:trPr>
                <w:trHeight w:val="574"/>
              </w:trPr>
              <w:tc>
                <w:tcPr>
                  <w:tcW w:w="4308" w:type="dxa"/>
                </w:tcPr>
                <w:p w:rsidR="00B75546" w:rsidRDefault="00B75546" w:rsidP="00FB0285">
                  <w:pPr>
                    <w:pStyle w:val="PSI-Normal"/>
                  </w:pPr>
                  <w:r>
                    <w:t xml:space="preserve">Se deben cumplir con los recursos necesarios en cuanto a software, hardware y configuraciones necesarias para que se pueda ejecutar este caso de prueba. </w:t>
                  </w:r>
                </w:p>
              </w:tc>
            </w:tr>
          </w:tbl>
          <w:p w:rsidR="00B75546" w:rsidRPr="002F45D3" w:rsidRDefault="00B75546" w:rsidP="00FB028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B75546" w:rsidRPr="002F45D3" w:rsidRDefault="00B75546" w:rsidP="00FB0285">
            <w:pPr>
              <w:pStyle w:val="PSI-Normal"/>
            </w:pPr>
            <w:r>
              <w:t>-</w:t>
            </w:r>
          </w:p>
        </w:tc>
      </w:tr>
      <w:tr w:rsidR="00B75546" w:rsidTr="00FB0285">
        <w:tc>
          <w:tcPr>
            <w:tcW w:w="4904" w:type="dxa"/>
            <w:gridSpan w:val="4"/>
            <w:tcBorders>
              <w:left w:val="single" w:sz="1" w:space="0" w:color="000000"/>
              <w:bottom w:val="single" w:sz="1" w:space="0" w:color="000000"/>
            </w:tcBorders>
          </w:tcPr>
          <w:p w:rsidR="00B75546" w:rsidRDefault="00B75546" w:rsidP="00FB0285">
            <w:pPr>
              <w:pStyle w:val="TableContents"/>
              <w:rPr>
                <w:rFonts w:ascii="Arial" w:hAnsi="Arial"/>
                <w:sz w:val="20"/>
              </w:rPr>
            </w:pPr>
            <w:r>
              <w:rPr>
                <w:rFonts w:ascii="Arial" w:hAnsi="Arial"/>
                <w:sz w:val="20"/>
              </w:rPr>
              <w:t>-</w:t>
            </w:r>
          </w:p>
        </w:tc>
        <w:tc>
          <w:tcPr>
            <w:tcW w:w="4027" w:type="dxa"/>
            <w:gridSpan w:val="3"/>
            <w:tcBorders>
              <w:left w:val="single" w:sz="1" w:space="0" w:color="000000"/>
              <w:bottom w:val="single" w:sz="1" w:space="0" w:color="000000"/>
              <w:right w:val="single" w:sz="1" w:space="0" w:color="000000"/>
            </w:tcBorders>
          </w:tcPr>
          <w:p w:rsidR="00B75546" w:rsidRDefault="00B75546" w:rsidP="00FB0285">
            <w:pPr>
              <w:pStyle w:val="TableContents"/>
              <w:rPr>
                <w:rFonts w:ascii="Arial" w:hAnsi="Arial"/>
                <w:sz w:val="20"/>
              </w:rPr>
            </w:pPr>
            <w:r>
              <w:rPr>
                <w:rFonts w:ascii="Arial" w:hAnsi="Arial"/>
                <w:sz w:val="20"/>
              </w:rPr>
              <w:t>-</w:t>
            </w:r>
          </w:p>
        </w:tc>
      </w:tr>
      <w:tr w:rsidR="00B75546" w:rsidTr="00FB0285">
        <w:tc>
          <w:tcPr>
            <w:tcW w:w="8931" w:type="dxa"/>
            <w:gridSpan w:val="7"/>
            <w:tcBorders>
              <w:left w:val="single" w:sz="1" w:space="0" w:color="000000"/>
              <w:bottom w:val="single" w:sz="1" w:space="0" w:color="000000"/>
              <w:right w:val="single" w:sz="1" w:space="0" w:color="000000"/>
            </w:tcBorders>
            <w:shd w:val="clear" w:color="auto" w:fill="E6E6E6"/>
          </w:tcPr>
          <w:p w:rsidR="00B75546" w:rsidRDefault="00B75546" w:rsidP="00FB0285">
            <w:pPr>
              <w:pStyle w:val="TableContents"/>
              <w:rPr>
                <w:rFonts w:ascii="Arial" w:hAnsi="Arial"/>
                <w:b/>
                <w:bCs/>
                <w:sz w:val="20"/>
              </w:rPr>
            </w:pPr>
            <w:r>
              <w:rPr>
                <w:rFonts w:ascii="Arial" w:hAnsi="Arial"/>
                <w:b/>
                <w:bCs/>
                <w:sz w:val="20"/>
              </w:rPr>
              <w:t>Para la Ejecución del Caso de Prueba:</w:t>
            </w:r>
          </w:p>
        </w:tc>
      </w:tr>
      <w:tr w:rsidR="00B75546" w:rsidTr="00FB0285">
        <w:tc>
          <w:tcPr>
            <w:tcW w:w="851" w:type="dxa"/>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Valor(es)</w:t>
            </w:r>
          </w:p>
        </w:tc>
        <w:tc>
          <w:tcPr>
            <w:tcW w:w="2552" w:type="dxa"/>
            <w:gridSpan w:val="2"/>
            <w:tcBorders>
              <w:left w:val="single" w:sz="1" w:space="0" w:color="000000"/>
              <w:bottom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B75546" w:rsidRDefault="00B75546" w:rsidP="00FB0285">
            <w:pPr>
              <w:pStyle w:val="TableContents"/>
              <w:jc w:val="center"/>
              <w:rPr>
                <w:rFonts w:ascii="Arial" w:hAnsi="Arial"/>
                <w:b/>
                <w:bCs/>
                <w:sz w:val="20"/>
              </w:rPr>
            </w:pPr>
            <w:r>
              <w:rPr>
                <w:rFonts w:ascii="Arial" w:hAnsi="Arial"/>
                <w:b/>
                <w:bCs/>
                <w:sz w:val="20"/>
              </w:rPr>
              <w:t>Resultado Obtenido</w:t>
            </w:r>
          </w:p>
        </w:tc>
      </w:tr>
      <w:tr w:rsidR="00B75546" w:rsidTr="00FB0285">
        <w:tc>
          <w:tcPr>
            <w:tcW w:w="851" w:type="dxa"/>
            <w:tcBorders>
              <w:left w:val="single" w:sz="1" w:space="0" w:color="000000"/>
              <w:bottom w:val="single" w:sz="1" w:space="0" w:color="000000"/>
            </w:tcBorders>
            <w:shd w:val="clear" w:color="auto" w:fill="D99594" w:themeFill="accent2" w:themeFillTint="99"/>
          </w:tcPr>
          <w:p w:rsidR="00B75546" w:rsidRDefault="00B75546" w:rsidP="00FB0285">
            <w:pPr>
              <w:pStyle w:val="TableContents"/>
              <w:rPr>
                <w:rFonts w:ascii="Arial" w:hAnsi="Arial"/>
                <w:sz w:val="20"/>
              </w:rPr>
            </w:pPr>
            <w:r>
              <w:rPr>
                <w:rFonts w:ascii="Arial" w:hAnsi="Arial"/>
                <w:sz w:val="20"/>
              </w:rPr>
              <w:lastRenderedPageBreak/>
              <w:t>1</w:t>
            </w:r>
          </w:p>
        </w:tc>
        <w:tc>
          <w:tcPr>
            <w:tcW w:w="1559" w:type="dxa"/>
            <w:tcBorders>
              <w:left w:val="single" w:sz="1" w:space="0" w:color="000000"/>
              <w:bottom w:val="single" w:sz="1" w:space="0" w:color="000000"/>
            </w:tcBorders>
            <w:shd w:val="clear" w:color="auto" w:fill="D99594" w:themeFill="accent2" w:themeFillTint="99"/>
          </w:tcPr>
          <w:p w:rsidR="00B75546" w:rsidRDefault="00B75546" w:rsidP="00FB0285">
            <w:pPr>
              <w:pStyle w:val="TableContents"/>
            </w:pPr>
            <w:r>
              <w:t>Asignatura de prueba: Sistemas Operativos Distribuidos.</w:t>
            </w:r>
          </w:p>
          <w:p w:rsidR="00B75546" w:rsidRDefault="00B75546" w:rsidP="00FB0285">
            <w:pPr>
              <w:pStyle w:val="TableContents"/>
            </w:pPr>
          </w:p>
          <w:p w:rsidR="00B75546" w:rsidRDefault="00B75546" w:rsidP="00FB0285">
            <w:pPr>
              <w:pStyle w:val="TableContents"/>
              <w:rPr>
                <w:rFonts w:ascii="Arial" w:hAnsi="Arial"/>
                <w:sz w:val="20"/>
              </w:rPr>
            </w:pPr>
          </w:p>
        </w:tc>
        <w:tc>
          <w:tcPr>
            <w:tcW w:w="1559" w:type="dxa"/>
            <w:tcBorders>
              <w:left w:val="single" w:sz="1" w:space="0" w:color="000000"/>
              <w:bottom w:val="single" w:sz="1" w:space="0" w:color="000000"/>
            </w:tcBorders>
            <w:shd w:val="clear" w:color="auto" w:fill="D99594" w:themeFill="accent2" w:themeFillTint="99"/>
          </w:tcPr>
          <w:p w:rsidR="00B75546" w:rsidRDefault="00B75546" w:rsidP="00FB0285">
            <w:pPr>
              <w:pStyle w:val="TableContents"/>
              <w:rPr>
                <w:rFonts w:ascii="Arial" w:hAnsi="Arial"/>
                <w:sz w:val="20"/>
              </w:rPr>
            </w:pPr>
            <w:r>
              <w:rPr>
                <w:rFonts w:ascii="Arial" w:hAnsi="Arial"/>
                <w:sz w:val="20"/>
              </w:rPr>
              <w:t>N/A.</w:t>
            </w:r>
          </w:p>
          <w:p w:rsidR="00B75546" w:rsidRDefault="00B75546" w:rsidP="00FB0285">
            <w:pPr>
              <w:pStyle w:val="TableContents"/>
              <w:rPr>
                <w:rFonts w:ascii="Arial" w:hAnsi="Arial"/>
                <w:sz w:val="20"/>
              </w:rPr>
            </w:pPr>
            <w:r>
              <w:rPr>
                <w:rFonts w:ascii="Arial" w:hAnsi="Arial"/>
                <w:sz w:val="20"/>
              </w:rPr>
              <w:t>Presionar el botón.</w:t>
            </w:r>
          </w:p>
        </w:tc>
        <w:tc>
          <w:tcPr>
            <w:tcW w:w="2552" w:type="dxa"/>
            <w:gridSpan w:val="2"/>
            <w:tcBorders>
              <w:left w:val="single" w:sz="1" w:space="0" w:color="000000"/>
              <w:bottom w:val="single" w:sz="1" w:space="0" w:color="000000"/>
            </w:tcBorders>
            <w:shd w:val="clear" w:color="auto" w:fill="D99594" w:themeFill="accent2" w:themeFillTint="99"/>
          </w:tcPr>
          <w:p w:rsidR="00B75546" w:rsidRDefault="00B75546" w:rsidP="00FB0285">
            <w:pPr>
              <w:pStyle w:val="PSI-Normal"/>
              <w:spacing w:before="0" w:line="240" w:lineRule="auto"/>
              <w:ind w:left="360"/>
              <w:rPr>
                <w:rFonts w:ascii="Arial" w:hAnsi="Arial"/>
                <w:sz w:val="20"/>
              </w:rPr>
            </w:pPr>
            <w:r>
              <w:rPr>
                <w:rFonts w:ascii="Arial" w:hAnsi="Arial"/>
                <w:sz w:val="20"/>
              </w:rPr>
              <w:t xml:space="preserve">Se regrese a la pantalla principal Mis Asignaturas, permitiendo Gestionar la Bibliografía cuando el usuario desee y además el estado del programa debe figurar como "Cargando" y no debe ser enviado a revisión automáticamente al departamento Exactas. </w:t>
            </w:r>
          </w:p>
        </w:tc>
        <w:tc>
          <w:tcPr>
            <w:tcW w:w="2410" w:type="dxa"/>
            <w:gridSpan w:val="2"/>
            <w:tcBorders>
              <w:left w:val="single" w:sz="1" w:space="0" w:color="000000"/>
              <w:bottom w:val="single" w:sz="1" w:space="0" w:color="000000"/>
              <w:right w:val="single" w:sz="1" w:space="0" w:color="000000"/>
            </w:tcBorders>
            <w:shd w:val="clear" w:color="auto" w:fill="D99594" w:themeFill="accent2" w:themeFillTint="99"/>
          </w:tcPr>
          <w:p w:rsidR="00B75546" w:rsidRDefault="00B75546" w:rsidP="00FB0285">
            <w:pPr>
              <w:pStyle w:val="TableContents"/>
              <w:rPr>
                <w:rFonts w:ascii="Arial" w:hAnsi="Arial"/>
                <w:sz w:val="20"/>
                <w:lang w:val="es-AR"/>
              </w:rPr>
            </w:pPr>
            <w:r>
              <w:rPr>
                <w:rFonts w:ascii="Arial" w:hAnsi="Arial"/>
                <w:sz w:val="20"/>
                <w:lang w:val="es-AR"/>
              </w:rPr>
              <w:t>Insatisfactorio.</w:t>
            </w:r>
          </w:p>
          <w:p w:rsidR="00B75546" w:rsidRPr="00821D39" w:rsidRDefault="00B75546" w:rsidP="00935997">
            <w:pPr>
              <w:pStyle w:val="PSI-Normal"/>
              <w:spacing w:before="0" w:line="240" w:lineRule="auto"/>
              <w:ind w:left="360"/>
              <w:rPr>
                <w:rFonts w:ascii="Arial" w:hAnsi="Arial"/>
                <w:sz w:val="20"/>
              </w:rPr>
            </w:pPr>
            <w:r>
              <w:rPr>
                <w:rFonts w:ascii="Arial" w:hAnsi="Arial"/>
                <w:sz w:val="20"/>
              </w:rPr>
              <w:t>Se ha regresado correctamente a la pantalla principal Mis Asignaturas, per</w:t>
            </w:r>
            <w:r w:rsidR="00935997">
              <w:rPr>
                <w:rFonts w:ascii="Arial" w:hAnsi="Arial"/>
                <w:sz w:val="20"/>
              </w:rPr>
              <w:t xml:space="preserve">mite </w:t>
            </w:r>
            <w:r>
              <w:rPr>
                <w:rFonts w:ascii="Arial" w:hAnsi="Arial"/>
                <w:sz w:val="20"/>
              </w:rPr>
              <w:t>Gestionar la Bibliografía en otro momento</w:t>
            </w:r>
            <w:r w:rsidR="00935997">
              <w:rPr>
                <w:rFonts w:ascii="Arial" w:hAnsi="Arial"/>
                <w:sz w:val="20"/>
              </w:rPr>
              <w:t xml:space="preserve">, pero el </w:t>
            </w:r>
            <w:r>
              <w:rPr>
                <w:rFonts w:ascii="Arial" w:hAnsi="Arial"/>
                <w:sz w:val="20"/>
              </w:rPr>
              <w:t>estado del programa figura como "Desaprobado" y se envió automáticamente a revisión al departamento Exactas.</w:t>
            </w:r>
          </w:p>
        </w:tc>
      </w:tr>
      <w:tr w:rsidR="00B75546" w:rsidTr="00FB0285">
        <w:tc>
          <w:tcPr>
            <w:tcW w:w="8931" w:type="dxa"/>
            <w:gridSpan w:val="7"/>
            <w:tcBorders>
              <w:left w:val="single" w:sz="1" w:space="0" w:color="000000"/>
              <w:bottom w:val="single" w:sz="1" w:space="0" w:color="000000"/>
              <w:right w:val="single" w:sz="1" w:space="0" w:color="000000"/>
            </w:tcBorders>
            <w:shd w:val="clear" w:color="auto" w:fill="E6E6E6"/>
          </w:tcPr>
          <w:p w:rsidR="00B75546" w:rsidRDefault="00B75546" w:rsidP="00FB0285">
            <w:pPr>
              <w:pStyle w:val="PSI-Normal"/>
            </w:pPr>
            <w:r>
              <w:rPr>
                <w:rFonts w:ascii="Arial" w:hAnsi="Arial"/>
                <w:b/>
                <w:bCs/>
                <w:sz w:val="20"/>
              </w:rPr>
              <w:t xml:space="preserve">Criterios de Aprobación del Caso de Prueba: </w:t>
            </w:r>
            <w:r>
              <w:rPr>
                <w:rFonts w:ascii="Arial" w:hAnsi="Arial"/>
                <w:bCs/>
                <w:sz w:val="20"/>
              </w:rPr>
              <w:t xml:space="preserve">Será exitoso si al clickear </w:t>
            </w:r>
            <w:r>
              <w:t>el botón "</w:t>
            </w:r>
            <w:r>
              <w:rPr>
                <w:lang w:val="es-VE"/>
              </w:rPr>
              <w:t>Continuar más Tarde</w:t>
            </w:r>
            <w:r>
              <w:t>", este permita gestionar la bibliografía cuando el usuario desee, regresando a la pantalla principal Mis Asignaturas.</w:t>
            </w:r>
          </w:p>
          <w:p w:rsidR="00B75546" w:rsidRPr="00713567" w:rsidRDefault="00BA3966" w:rsidP="00FB0285">
            <w:pPr>
              <w:pStyle w:val="PSI-Normal"/>
            </w:pPr>
            <w:r>
              <w:t xml:space="preserve">Además el estado del programa debe ser "Cargando" y no debe enviarlo a revisión al Departamento Exactas y Naturales hasta que el usuario no lo decida. </w:t>
            </w:r>
          </w:p>
        </w:tc>
      </w:tr>
      <w:tr w:rsidR="00B75546" w:rsidTr="00FB0285">
        <w:tc>
          <w:tcPr>
            <w:tcW w:w="8931" w:type="dxa"/>
            <w:gridSpan w:val="7"/>
            <w:tcBorders>
              <w:left w:val="single" w:sz="1" w:space="0" w:color="000000"/>
              <w:bottom w:val="single" w:sz="1" w:space="0" w:color="000000"/>
              <w:right w:val="single" w:sz="1" w:space="0" w:color="000000"/>
            </w:tcBorders>
          </w:tcPr>
          <w:p w:rsidR="00B75546" w:rsidRDefault="00B75546" w:rsidP="00FB028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____    Fallo: __X__ </w:t>
            </w:r>
          </w:p>
        </w:tc>
      </w:tr>
      <w:tr w:rsidR="00B75546" w:rsidTr="00FB0285">
        <w:tc>
          <w:tcPr>
            <w:tcW w:w="8931" w:type="dxa"/>
            <w:gridSpan w:val="7"/>
            <w:tcBorders>
              <w:left w:val="single" w:sz="1" w:space="0" w:color="000000"/>
              <w:bottom w:val="single" w:sz="1" w:space="0" w:color="000000"/>
              <w:right w:val="single" w:sz="1" w:space="0" w:color="000000"/>
            </w:tcBorders>
          </w:tcPr>
          <w:p w:rsidR="00B75546" w:rsidRDefault="00B75546" w:rsidP="00FB028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_____________</w:t>
            </w:r>
          </w:p>
        </w:tc>
      </w:tr>
    </w:tbl>
    <w:p w:rsidR="00B75546" w:rsidRDefault="00B75546" w:rsidP="00B75546">
      <w:pPr>
        <w:pStyle w:val="InfoBlue"/>
        <w:ind w:left="363"/>
      </w:pPr>
    </w:p>
    <w:p w:rsidR="000E57D5" w:rsidRDefault="000E57D5" w:rsidP="00D92A17">
      <w:pPr>
        <w:rPr>
          <w:lang w:val="es-AR"/>
        </w:rPr>
      </w:pPr>
    </w:p>
    <w:p w:rsidR="000E57D5" w:rsidRDefault="000E57D5" w:rsidP="00D92A17">
      <w:pPr>
        <w:rPr>
          <w:lang w:val="es-AR"/>
        </w:rPr>
      </w:pPr>
    </w:p>
    <w:p w:rsidR="005D479E" w:rsidRDefault="005D479E" w:rsidP="00D92A17">
      <w:pPr>
        <w:rPr>
          <w:lang w:val="es-AR"/>
        </w:rPr>
      </w:pPr>
    </w:p>
    <w:p w:rsidR="005D479E" w:rsidRPr="001B5F7B" w:rsidRDefault="005D479E" w:rsidP="00D92A17">
      <w:pPr>
        <w:rPr>
          <w:lang w:val="es-AR"/>
        </w:rPr>
      </w:pPr>
    </w:p>
    <w:p w:rsidR="001D56B2" w:rsidRDefault="001D56B2" w:rsidP="001D56B2">
      <w:pPr>
        <w:pStyle w:val="PSI-Ttulo2"/>
      </w:pPr>
      <w:bookmarkStart w:id="193" w:name="_Toc29278830"/>
      <w:bookmarkStart w:id="194" w:name="_Toc38806182"/>
      <w:r>
        <w:t>Evaluación final de la Prueba</w:t>
      </w:r>
      <w:bookmarkEnd w:id="193"/>
      <w:r>
        <w:t xml:space="preserve"> 01 - Inicial</w:t>
      </w:r>
      <w:bookmarkEnd w:id="194"/>
    </w:p>
    <w:p w:rsidR="001D56B2" w:rsidRDefault="001D56B2" w:rsidP="001D56B2">
      <w:r>
        <w:t xml:space="preserve">El estado obtenido al finalizar la Prueba 01 - Inicial es: Desaprobado. </w:t>
      </w:r>
    </w:p>
    <w:p w:rsidR="001D56B2" w:rsidRDefault="001D56B2" w:rsidP="001D56B2">
      <w:r>
        <w:t xml:space="preserve">El mismo se debe a que faltan realizar las correspondientes correcciones a cada uno de los ítems, donde el resultado de su prueba fue fallida. </w:t>
      </w:r>
    </w:p>
    <w:p w:rsidR="001D56B2" w:rsidRDefault="001D56B2" w:rsidP="001D56B2"/>
    <w:p w:rsidR="00E95ADC" w:rsidRDefault="00E95ADC" w:rsidP="001D56B2"/>
    <w:p w:rsidR="00E95ADC" w:rsidRDefault="00E95ADC" w:rsidP="001D56B2"/>
    <w:p w:rsidR="001D56B2" w:rsidRDefault="001D56B2" w:rsidP="001D56B2"/>
    <w:p w:rsidR="00216916" w:rsidRDefault="00216916" w:rsidP="001D56B2"/>
    <w:p w:rsidR="00E95ADC" w:rsidRPr="00367DB1" w:rsidRDefault="001D56B2" w:rsidP="00367DB1">
      <w:pPr>
        <w:pStyle w:val="Ttulo1"/>
        <w:keepLines w:val="0"/>
        <w:widowControl w:val="0"/>
        <w:tabs>
          <w:tab w:val="num" w:pos="709"/>
        </w:tabs>
        <w:spacing w:before="120" w:after="60" w:line="360" w:lineRule="auto"/>
        <w:ind w:left="709" w:hanging="709"/>
        <w:jc w:val="both"/>
        <w:rPr>
          <w:bCs w:val="0"/>
        </w:rPr>
      </w:pPr>
      <w:bookmarkStart w:id="195" w:name="_Toc38806183"/>
      <w:r>
        <w:rPr>
          <w:bCs w:val="0"/>
        </w:rPr>
        <w:lastRenderedPageBreak/>
        <w:t>Casos de Prueba: Prueba 02 - Regresión</w:t>
      </w:r>
      <w:bookmarkEnd w:id="195"/>
    </w:p>
    <w:p w:rsidR="001D56B2" w:rsidRPr="00032191" w:rsidRDefault="001D56B2" w:rsidP="00CE5407">
      <w:pPr>
        <w:pStyle w:val="PSI-Ttulo2"/>
      </w:pPr>
      <w:bookmarkStart w:id="196" w:name="_Toc38806184"/>
      <w:r>
        <w:t>Evaluación final de la Prueba 02 - Regresión</w:t>
      </w:r>
      <w:bookmarkEnd w:id="196"/>
    </w:p>
    <w:p w:rsidR="007F38C0" w:rsidRPr="00596031" w:rsidRDefault="00CE5407" w:rsidP="00596031">
      <w:r>
        <w:t xml:space="preserve"> </w:t>
      </w:r>
    </w:p>
    <w:sectPr w:rsidR="007F38C0" w:rsidRPr="00596031"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1A7" w:rsidRDefault="006E11A7" w:rsidP="00C94FBE">
      <w:pPr>
        <w:spacing w:before="0" w:line="240" w:lineRule="auto"/>
      </w:pPr>
      <w:r>
        <w:separator/>
      </w:r>
    </w:p>
    <w:p w:rsidR="006E11A7" w:rsidRDefault="006E11A7"/>
  </w:endnote>
  <w:endnote w:type="continuationSeparator" w:id="0">
    <w:p w:rsidR="006E11A7" w:rsidRDefault="006E11A7" w:rsidP="00C94FBE">
      <w:pPr>
        <w:spacing w:before="0" w:line="240" w:lineRule="auto"/>
      </w:pPr>
      <w:r>
        <w:continuationSeparator/>
      </w:r>
    </w:p>
    <w:p w:rsidR="006E11A7" w:rsidRDefault="006E11A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285" w:rsidRDefault="00E6514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FB0285">
          <w:rPr>
            <w:lang w:val="es-AR"/>
          </w:rPr>
          <w:t>VASPA Team</w:t>
        </w:r>
      </w:sdtContent>
    </w:sdt>
    <w:r w:rsidRPr="00E6514A">
      <w:rPr>
        <w:noProof/>
        <w:lang w:eastAsia="es-ES"/>
      </w:rPr>
      <w:pict>
        <v:group id="_x0000_s1051"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3" style="position:absolute;left:8;top:9;width:4031;height:1439;mso-width-percent:400;mso-height-percent:1000;mso-width-percent:400;mso-height-percent:1000;mso-width-relative:margin;mso-height-relative:bottom-margin-area" filled="f" stroked="f"/>
          <w10:wrap anchorx="page" anchory="page"/>
        </v:group>
      </w:pict>
    </w:r>
    <w:r w:rsidRPr="00E6514A">
      <w:rPr>
        <w:noProof/>
        <w:lang w:eastAsia="es-ES"/>
      </w:rPr>
      <w:pict>
        <v:rect id="_x0000_s1050"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FB0285">
          <w:tab/>
        </w:r>
        <w:r w:rsidR="00FB0285">
          <w:tab/>
        </w:r>
        <w:r w:rsidR="00FB0285">
          <w:tab/>
        </w:r>
        <w:r w:rsidR="00FB0285">
          <w:tab/>
        </w:r>
        <w:r w:rsidR="00FB0285">
          <w:tab/>
        </w:r>
        <w:r w:rsidR="00FB0285" w:rsidRPr="00DD5A70">
          <w:rPr>
            <w:rFonts w:asciiTheme="majorHAnsi" w:hAnsiTheme="majorHAnsi" w:cstheme="majorHAnsi"/>
          </w:rPr>
          <w:t xml:space="preserve">Página </w:t>
        </w:r>
        <w:r w:rsidRPr="00DD5A70">
          <w:rPr>
            <w:rFonts w:asciiTheme="majorHAnsi" w:hAnsiTheme="majorHAnsi" w:cstheme="majorHAnsi"/>
          </w:rPr>
          <w:fldChar w:fldCharType="begin"/>
        </w:r>
        <w:r w:rsidR="00FB0285"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255AC">
          <w:rPr>
            <w:rFonts w:asciiTheme="majorHAnsi" w:hAnsiTheme="majorHAnsi" w:cstheme="majorHAnsi"/>
            <w:noProof/>
          </w:rPr>
          <w:t>3</w:t>
        </w:r>
        <w:r w:rsidRPr="00DD5A70">
          <w:rPr>
            <w:rFonts w:asciiTheme="majorHAnsi" w:hAnsiTheme="majorHAnsi" w:cstheme="majorHAnsi"/>
          </w:rPr>
          <w:fldChar w:fldCharType="end"/>
        </w:r>
        <w:r w:rsidR="00FB0285" w:rsidRPr="00DD5A70">
          <w:rPr>
            <w:rFonts w:asciiTheme="majorHAnsi" w:hAnsiTheme="majorHAnsi" w:cstheme="majorHAnsi"/>
          </w:rPr>
          <w:t xml:space="preserve"> de </w:t>
        </w:r>
        <w:r w:rsidRPr="00DD5A70">
          <w:rPr>
            <w:rFonts w:asciiTheme="majorHAnsi" w:hAnsiTheme="majorHAnsi" w:cstheme="majorHAnsi"/>
          </w:rPr>
          <w:fldChar w:fldCharType="begin"/>
        </w:r>
        <w:r w:rsidR="00FB0285"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255AC">
          <w:rPr>
            <w:rFonts w:asciiTheme="majorHAnsi" w:hAnsiTheme="majorHAnsi" w:cstheme="majorHAnsi"/>
            <w:noProof/>
          </w:rPr>
          <w:t>187</w:t>
        </w:r>
        <w:r w:rsidRPr="00DD5A70">
          <w:rPr>
            <w:rFonts w:asciiTheme="majorHAnsi" w:hAnsiTheme="majorHAnsi" w:cstheme="majorHAnsi"/>
          </w:rPr>
          <w:fldChar w:fldCharType="end"/>
        </w:r>
      </w:sdtContent>
    </w:sdt>
    <w:r w:rsidRPr="00E6514A">
      <w:rPr>
        <w:noProof/>
        <w:lang w:eastAsia="zh-TW"/>
      </w:rPr>
      <w:pict>
        <v:rect id="_x0000_s1035"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FB0285" w:rsidRDefault="00FB0285"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1A7" w:rsidRDefault="006E11A7" w:rsidP="00C94FBE">
      <w:pPr>
        <w:spacing w:before="0" w:line="240" w:lineRule="auto"/>
      </w:pPr>
      <w:r>
        <w:separator/>
      </w:r>
    </w:p>
    <w:p w:rsidR="006E11A7" w:rsidRDefault="006E11A7"/>
  </w:footnote>
  <w:footnote w:type="continuationSeparator" w:id="0">
    <w:p w:rsidR="006E11A7" w:rsidRDefault="006E11A7" w:rsidP="00C94FBE">
      <w:pPr>
        <w:spacing w:before="0" w:line="240" w:lineRule="auto"/>
      </w:pPr>
      <w:r>
        <w:continuationSeparator/>
      </w:r>
    </w:p>
    <w:p w:rsidR="006E11A7" w:rsidRDefault="006E11A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FB0285" w:rsidRDefault="00FB0285">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 - Gestionar Programa</w:t>
        </w:r>
      </w:p>
    </w:sdtContent>
  </w:sdt>
  <w:p w:rsidR="00FB0285" w:rsidRPr="000F4F97" w:rsidRDefault="00FB028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E6514A" w:rsidRPr="00E6514A">
      <w:rPr>
        <w:rFonts w:asciiTheme="majorHAnsi" w:eastAsiaTheme="majorEastAsia" w:hAnsiTheme="majorHAnsi" w:cstheme="majorBidi"/>
        <w:noProof/>
        <w:szCs w:val="36"/>
        <w:lang w:eastAsia="es-ES"/>
      </w:rPr>
      <w:pict>
        <v:rect id="_x0000_s1065"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E6514A" w:rsidRPr="00E6514A">
      <w:rPr>
        <w:rFonts w:asciiTheme="majorHAnsi" w:eastAsiaTheme="majorEastAsia" w:hAnsiTheme="majorHAnsi" w:cstheme="majorBidi"/>
        <w:noProof/>
        <w:szCs w:val="36"/>
        <w:lang w:eastAsia="es-ES"/>
      </w:rPr>
      <w:pict>
        <v:rect id="_x0000_s1058"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E6514A" w:rsidRPr="00E6514A">
      <w:rPr>
        <w:rFonts w:asciiTheme="majorHAnsi" w:eastAsiaTheme="majorEastAsia" w:hAnsiTheme="majorHAnsi" w:cstheme="majorBidi"/>
        <w:noProof/>
        <w:szCs w:val="36"/>
        <w:lang w:eastAsia="es-ES"/>
      </w:rPr>
      <w:pict>
        <v:group id="_x0000_s1059"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1"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1">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5">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8">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9">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3">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5">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9">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3">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8"/>
  </w:num>
  <w:num w:numId="2">
    <w:abstractNumId w:val="34"/>
  </w:num>
  <w:num w:numId="3">
    <w:abstractNumId w:val="34"/>
  </w:num>
  <w:num w:numId="4">
    <w:abstractNumId w:val="34"/>
  </w:num>
  <w:num w:numId="5">
    <w:abstractNumId w:val="2"/>
  </w:num>
  <w:num w:numId="6">
    <w:abstractNumId w:val="3"/>
  </w:num>
  <w:num w:numId="7">
    <w:abstractNumId w:val="4"/>
  </w:num>
  <w:num w:numId="8">
    <w:abstractNumId w:val="1"/>
  </w:num>
  <w:num w:numId="9">
    <w:abstractNumId w:val="40"/>
  </w:num>
  <w:num w:numId="10">
    <w:abstractNumId w:val="44"/>
  </w:num>
  <w:num w:numId="11">
    <w:abstractNumId w:val="24"/>
  </w:num>
  <w:num w:numId="12">
    <w:abstractNumId w:val="38"/>
  </w:num>
  <w:num w:numId="13">
    <w:abstractNumId w:val="20"/>
  </w:num>
  <w:num w:numId="14">
    <w:abstractNumId w:val="42"/>
  </w:num>
  <w:num w:numId="15">
    <w:abstractNumId w:val="41"/>
  </w:num>
  <w:num w:numId="16">
    <w:abstractNumId w:val="0"/>
  </w:num>
  <w:num w:numId="17">
    <w:abstractNumId w:val="5"/>
  </w:num>
  <w:num w:numId="18">
    <w:abstractNumId w:val="6"/>
  </w:num>
  <w:num w:numId="19">
    <w:abstractNumId w:val="7"/>
  </w:num>
  <w:num w:numId="20">
    <w:abstractNumId w:val="8"/>
  </w:num>
  <w:num w:numId="21">
    <w:abstractNumId w:val="9"/>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16"/>
  </w:num>
  <w:num w:numId="29">
    <w:abstractNumId w:val="17"/>
  </w:num>
  <w:num w:numId="30">
    <w:abstractNumId w:val="18"/>
  </w:num>
  <w:num w:numId="31">
    <w:abstractNumId w:val="19"/>
  </w:num>
  <w:num w:numId="32">
    <w:abstractNumId w:val="31"/>
  </w:num>
  <w:num w:numId="33">
    <w:abstractNumId w:val="36"/>
  </w:num>
  <w:num w:numId="34">
    <w:abstractNumId w:val="32"/>
  </w:num>
  <w:num w:numId="35">
    <w:abstractNumId w:val="29"/>
  </w:num>
  <w:num w:numId="36">
    <w:abstractNumId w:val="37"/>
  </w:num>
  <w:num w:numId="37">
    <w:abstractNumId w:val="25"/>
  </w:num>
  <w:num w:numId="38">
    <w:abstractNumId w:val="33"/>
  </w:num>
  <w:num w:numId="39">
    <w:abstractNumId w:val="35"/>
  </w:num>
  <w:num w:numId="40">
    <w:abstractNumId w:val="43"/>
  </w:num>
  <w:num w:numId="41">
    <w:abstractNumId w:val="39"/>
  </w:num>
  <w:num w:numId="42">
    <w:abstractNumId w:val="22"/>
  </w:num>
  <w:num w:numId="43">
    <w:abstractNumId w:val="27"/>
  </w:num>
  <w:num w:numId="44">
    <w:abstractNumId w:val="23"/>
  </w:num>
  <w:num w:numId="45">
    <w:abstractNumId w:val="26"/>
  </w:num>
  <w:num w:numId="46">
    <w:abstractNumId w:val="30"/>
  </w:num>
  <w:num w:numId="4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9154">
      <o:colormru v:ext="edit" colors="#4bacc6"/>
      <o:colormenu v:ext="edit" fillcolor="none [3212]" strokecolor="none"/>
    </o:shapedefaults>
    <o:shapelayout v:ext="edit">
      <o:idmap v:ext="edit" data="1"/>
      <o:rules v:ext="edit">
        <o:r id="V:Rule3" type="connector" idref="#_x0000_s1052"/>
        <o:r id="V:Rule4" type="connector" idref="#_x0000_s1060"/>
      </o:rules>
    </o:shapelayout>
  </w:hdrShapeDefaults>
  <w:footnotePr>
    <w:footnote w:id="-1"/>
    <w:footnote w:id="0"/>
  </w:footnotePr>
  <w:endnotePr>
    <w:endnote w:id="-1"/>
    <w:endnote w:id="0"/>
  </w:endnotePr>
  <w:compat/>
  <w:rsids>
    <w:rsidRoot w:val="004E1D22"/>
    <w:rsid w:val="000056AC"/>
    <w:rsid w:val="00006311"/>
    <w:rsid w:val="00011BED"/>
    <w:rsid w:val="000146B1"/>
    <w:rsid w:val="000146BB"/>
    <w:rsid w:val="00014C10"/>
    <w:rsid w:val="00015D50"/>
    <w:rsid w:val="00016E90"/>
    <w:rsid w:val="00017EFE"/>
    <w:rsid w:val="00024931"/>
    <w:rsid w:val="000302D7"/>
    <w:rsid w:val="00034C92"/>
    <w:rsid w:val="000410E2"/>
    <w:rsid w:val="000440F7"/>
    <w:rsid w:val="00045838"/>
    <w:rsid w:val="00045F1A"/>
    <w:rsid w:val="00045F5A"/>
    <w:rsid w:val="00047FDB"/>
    <w:rsid w:val="0005317C"/>
    <w:rsid w:val="00055F4D"/>
    <w:rsid w:val="00055F99"/>
    <w:rsid w:val="00071431"/>
    <w:rsid w:val="00071BD4"/>
    <w:rsid w:val="000778A4"/>
    <w:rsid w:val="00080706"/>
    <w:rsid w:val="00082ECE"/>
    <w:rsid w:val="00087F53"/>
    <w:rsid w:val="00092BC0"/>
    <w:rsid w:val="00097901"/>
    <w:rsid w:val="000A0FE7"/>
    <w:rsid w:val="000A329A"/>
    <w:rsid w:val="000A3CAB"/>
    <w:rsid w:val="000A3E2B"/>
    <w:rsid w:val="000A5C66"/>
    <w:rsid w:val="000B1B32"/>
    <w:rsid w:val="000B4B51"/>
    <w:rsid w:val="000C04AE"/>
    <w:rsid w:val="000C4C42"/>
    <w:rsid w:val="000C4E31"/>
    <w:rsid w:val="000C4FE9"/>
    <w:rsid w:val="000C5B8E"/>
    <w:rsid w:val="000D2D90"/>
    <w:rsid w:val="000D4C6E"/>
    <w:rsid w:val="000D5E7A"/>
    <w:rsid w:val="000D7573"/>
    <w:rsid w:val="000E3995"/>
    <w:rsid w:val="000E4692"/>
    <w:rsid w:val="000E57D5"/>
    <w:rsid w:val="000F0E00"/>
    <w:rsid w:val="000F1888"/>
    <w:rsid w:val="000F1A8B"/>
    <w:rsid w:val="000F3C78"/>
    <w:rsid w:val="000F4F97"/>
    <w:rsid w:val="000F79DF"/>
    <w:rsid w:val="00101C4D"/>
    <w:rsid w:val="00101D98"/>
    <w:rsid w:val="00102ADC"/>
    <w:rsid w:val="0010416D"/>
    <w:rsid w:val="001117D6"/>
    <w:rsid w:val="00114723"/>
    <w:rsid w:val="001163FF"/>
    <w:rsid w:val="0011675E"/>
    <w:rsid w:val="00121495"/>
    <w:rsid w:val="0012205F"/>
    <w:rsid w:val="00130AB1"/>
    <w:rsid w:val="00137123"/>
    <w:rsid w:val="001410A7"/>
    <w:rsid w:val="00144AE4"/>
    <w:rsid w:val="00147694"/>
    <w:rsid w:val="00150702"/>
    <w:rsid w:val="00150D5D"/>
    <w:rsid w:val="00151A3C"/>
    <w:rsid w:val="00153DB1"/>
    <w:rsid w:val="001554D3"/>
    <w:rsid w:val="00160F0B"/>
    <w:rsid w:val="00164977"/>
    <w:rsid w:val="001664EE"/>
    <w:rsid w:val="00171FAA"/>
    <w:rsid w:val="00174C6D"/>
    <w:rsid w:val="00176CB5"/>
    <w:rsid w:val="00183953"/>
    <w:rsid w:val="00185A46"/>
    <w:rsid w:val="00191198"/>
    <w:rsid w:val="001918F1"/>
    <w:rsid w:val="001950C8"/>
    <w:rsid w:val="00196BBB"/>
    <w:rsid w:val="0019705C"/>
    <w:rsid w:val="001A2EE6"/>
    <w:rsid w:val="001A6B98"/>
    <w:rsid w:val="001B0B0F"/>
    <w:rsid w:val="001B5F7B"/>
    <w:rsid w:val="001C27FD"/>
    <w:rsid w:val="001C4695"/>
    <w:rsid w:val="001C6104"/>
    <w:rsid w:val="001C654E"/>
    <w:rsid w:val="001C753C"/>
    <w:rsid w:val="001C799E"/>
    <w:rsid w:val="001D2155"/>
    <w:rsid w:val="001D56B2"/>
    <w:rsid w:val="001D693C"/>
    <w:rsid w:val="001E5B0F"/>
    <w:rsid w:val="001E6EDB"/>
    <w:rsid w:val="001F5F92"/>
    <w:rsid w:val="001F7801"/>
    <w:rsid w:val="0020042B"/>
    <w:rsid w:val="00203514"/>
    <w:rsid w:val="00204172"/>
    <w:rsid w:val="002060C9"/>
    <w:rsid w:val="0020621B"/>
    <w:rsid w:val="002070F7"/>
    <w:rsid w:val="0021179A"/>
    <w:rsid w:val="00212447"/>
    <w:rsid w:val="002145E7"/>
    <w:rsid w:val="00214755"/>
    <w:rsid w:val="00216916"/>
    <w:rsid w:val="00217301"/>
    <w:rsid w:val="00217A70"/>
    <w:rsid w:val="0022179E"/>
    <w:rsid w:val="00222AA1"/>
    <w:rsid w:val="00223505"/>
    <w:rsid w:val="002244DE"/>
    <w:rsid w:val="00224B75"/>
    <w:rsid w:val="0022773C"/>
    <w:rsid w:val="00240B54"/>
    <w:rsid w:val="002437B3"/>
    <w:rsid w:val="00245E17"/>
    <w:rsid w:val="00246142"/>
    <w:rsid w:val="00250402"/>
    <w:rsid w:val="00251E3D"/>
    <w:rsid w:val="00252EB8"/>
    <w:rsid w:val="002540D8"/>
    <w:rsid w:val="00254846"/>
    <w:rsid w:val="002548A5"/>
    <w:rsid w:val="00256F73"/>
    <w:rsid w:val="00257A55"/>
    <w:rsid w:val="002635E2"/>
    <w:rsid w:val="00266C42"/>
    <w:rsid w:val="002727F7"/>
    <w:rsid w:val="0027513C"/>
    <w:rsid w:val="00276AED"/>
    <w:rsid w:val="00295CA9"/>
    <w:rsid w:val="002A0545"/>
    <w:rsid w:val="002A41AA"/>
    <w:rsid w:val="002A5855"/>
    <w:rsid w:val="002A5D33"/>
    <w:rsid w:val="002A6E6D"/>
    <w:rsid w:val="002A6E9E"/>
    <w:rsid w:val="002B2BE7"/>
    <w:rsid w:val="002B506A"/>
    <w:rsid w:val="002B5AF9"/>
    <w:rsid w:val="002B6DD7"/>
    <w:rsid w:val="002C246F"/>
    <w:rsid w:val="002C58EB"/>
    <w:rsid w:val="002C7163"/>
    <w:rsid w:val="002D0CCB"/>
    <w:rsid w:val="002D375B"/>
    <w:rsid w:val="002D57DA"/>
    <w:rsid w:val="002E0AB6"/>
    <w:rsid w:val="002E1343"/>
    <w:rsid w:val="002E4012"/>
    <w:rsid w:val="002E7874"/>
    <w:rsid w:val="002F1461"/>
    <w:rsid w:val="002F204F"/>
    <w:rsid w:val="002F212D"/>
    <w:rsid w:val="002F6733"/>
    <w:rsid w:val="003022DF"/>
    <w:rsid w:val="00305BC3"/>
    <w:rsid w:val="00307EE1"/>
    <w:rsid w:val="003130E3"/>
    <w:rsid w:val="003149A1"/>
    <w:rsid w:val="00316BDE"/>
    <w:rsid w:val="00325369"/>
    <w:rsid w:val="00344258"/>
    <w:rsid w:val="00345590"/>
    <w:rsid w:val="00347238"/>
    <w:rsid w:val="00352A03"/>
    <w:rsid w:val="00354809"/>
    <w:rsid w:val="003560F2"/>
    <w:rsid w:val="0036119B"/>
    <w:rsid w:val="00363FB3"/>
    <w:rsid w:val="00363FD1"/>
    <w:rsid w:val="00367DB1"/>
    <w:rsid w:val="00375DF1"/>
    <w:rsid w:val="003803CC"/>
    <w:rsid w:val="00380BB9"/>
    <w:rsid w:val="00380EFB"/>
    <w:rsid w:val="00386540"/>
    <w:rsid w:val="003927FE"/>
    <w:rsid w:val="00395F5A"/>
    <w:rsid w:val="0039735A"/>
    <w:rsid w:val="003973B3"/>
    <w:rsid w:val="003B10E6"/>
    <w:rsid w:val="003B44CA"/>
    <w:rsid w:val="003B565C"/>
    <w:rsid w:val="003B683A"/>
    <w:rsid w:val="003B7F1F"/>
    <w:rsid w:val="003C54B1"/>
    <w:rsid w:val="003D0F46"/>
    <w:rsid w:val="003D6C3C"/>
    <w:rsid w:val="003E12FE"/>
    <w:rsid w:val="003E15D6"/>
    <w:rsid w:val="003E5AAD"/>
    <w:rsid w:val="003E62FA"/>
    <w:rsid w:val="003E74FD"/>
    <w:rsid w:val="003F7481"/>
    <w:rsid w:val="003F75F6"/>
    <w:rsid w:val="0040066E"/>
    <w:rsid w:val="00403297"/>
    <w:rsid w:val="0040508B"/>
    <w:rsid w:val="00405401"/>
    <w:rsid w:val="00414B31"/>
    <w:rsid w:val="004162CE"/>
    <w:rsid w:val="004176CB"/>
    <w:rsid w:val="00420449"/>
    <w:rsid w:val="00426272"/>
    <w:rsid w:val="00427845"/>
    <w:rsid w:val="00427BE6"/>
    <w:rsid w:val="00432CFD"/>
    <w:rsid w:val="00432D29"/>
    <w:rsid w:val="00443F6C"/>
    <w:rsid w:val="004444C0"/>
    <w:rsid w:val="0044564F"/>
    <w:rsid w:val="00447B23"/>
    <w:rsid w:val="004525FF"/>
    <w:rsid w:val="00456E05"/>
    <w:rsid w:val="004602A8"/>
    <w:rsid w:val="0046448C"/>
    <w:rsid w:val="00470FBF"/>
    <w:rsid w:val="00471030"/>
    <w:rsid w:val="00476D78"/>
    <w:rsid w:val="004805C1"/>
    <w:rsid w:val="004807AF"/>
    <w:rsid w:val="00481B86"/>
    <w:rsid w:val="00483EB4"/>
    <w:rsid w:val="00484979"/>
    <w:rsid w:val="0048615B"/>
    <w:rsid w:val="004869CB"/>
    <w:rsid w:val="00486A8F"/>
    <w:rsid w:val="00493288"/>
    <w:rsid w:val="00493DB3"/>
    <w:rsid w:val="004947FA"/>
    <w:rsid w:val="004A4CDC"/>
    <w:rsid w:val="004A54C8"/>
    <w:rsid w:val="004B13AE"/>
    <w:rsid w:val="004B2ED6"/>
    <w:rsid w:val="004C1595"/>
    <w:rsid w:val="004C5D7E"/>
    <w:rsid w:val="004C62E0"/>
    <w:rsid w:val="004C799F"/>
    <w:rsid w:val="004D45CD"/>
    <w:rsid w:val="004D4EA4"/>
    <w:rsid w:val="004D5185"/>
    <w:rsid w:val="004D590B"/>
    <w:rsid w:val="004D7F4D"/>
    <w:rsid w:val="004E103A"/>
    <w:rsid w:val="004E1D22"/>
    <w:rsid w:val="004E24A3"/>
    <w:rsid w:val="004E32EA"/>
    <w:rsid w:val="004E3CF6"/>
    <w:rsid w:val="004E479A"/>
    <w:rsid w:val="004E4935"/>
    <w:rsid w:val="004F4D25"/>
    <w:rsid w:val="004F52F9"/>
    <w:rsid w:val="0050067F"/>
    <w:rsid w:val="005017FA"/>
    <w:rsid w:val="00501DBA"/>
    <w:rsid w:val="005046A5"/>
    <w:rsid w:val="00504A67"/>
    <w:rsid w:val="005062A1"/>
    <w:rsid w:val="00511D9A"/>
    <w:rsid w:val="00513CD3"/>
    <w:rsid w:val="00515617"/>
    <w:rsid w:val="005228D1"/>
    <w:rsid w:val="00527393"/>
    <w:rsid w:val="00531C1C"/>
    <w:rsid w:val="00535595"/>
    <w:rsid w:val="00555602"/>
    <w:rsid w:val="005557A7"/>
    <w:rsid w:val="005639E3"/>
    <w:rsid w:val="00564033"/>
    <w:rsid w:val="005648E5"/>
    <w:rsid w:val="00564A5D"/>
    <w:rsid w:val="00566CAB"/>
    <w:rsid w:val="00566FE6"/>
    <w:rsid w:val="00567E0D"/>
    <w:rsid w:val="00570F4F"/>
    <w:rsid w:val="00571137"/>
    <w:rsid w:val="00575373"/>
    <w:rsid w:val="00581D90"/>
    <w:rsid w:val="005822AE"/>
    <w:rsid w:val="00585459"/>
    <w:rsid w:val="005857BB"/>
    <w:rsid w:val="00587BD0"/>
    <w:rsid w:val="005935A3"/>
    <w:rsid w:val="00596031"/>
    <w:rsid w:val="00596D75"/>
    <w:rsid w:val="00597A23"/>
    <w:rsid w:val="005A0664"/>
    <w:rsid w:val="005A3B5B"/>
    <w:rsid w:val="005A52A2"/>
    <w:rsid w:val="005A7255"/>
    <w:rsid w:val="005A7EDB"/>
    <w:rsid w:val="005B4E34"/>
    <w:rsid w:val="005B6373"/>
    <w:rsid w:val="005C3018"/>
    <w:rsid w:val="005D16EE"/>
    <w:rsid w:val="005D479E"/>
    <w:rsid w:val="005E0294"/>
    <w:rsid w:val="005E4042"/>
    <w:rsid w:val="005E40C3"/>
    <w:rsid w:val="005E76A4"/>
    <w:rsid w:val="005F0F58"/>
    <w:rsid w:val="005F133C"/>
    <w:rsid w:val="005F31D1"/>
    <w:rsid w:val="005F5429"/>
    <w:rsid w:val="005F569F"/>
    <w:rsid w:val="005F60BA"/>
    <w:rsid w:val="00602A2E"/>
    <w:rsid w:val="0060790A"/>
    <w:rsid w:val="0060792C"/>
    <w:rsid w:val="00610108"/>
    <w:rsid w:val="006124BF"/>
    <w:rsid w:val="00616A6E"/>
    <w:rsid w:val="006210DE"/>
    <w:rsid w:val="00626CE6"/>
    <w:rsid w:val="00627CA2"/>
    <w:rsid w:val="00635E05"/>
    <w:rsid w:val="006375C6"/>
    <w:rsid w:val="0064090F"/>
    <w:rsid w:val="006438C3"/>
    <w:rsid w:val="006469BA"/>
    <w:rsid w:val="00650F6A"/>
    <w:rsid w:val="00651F23"/>
    <w:rsid w:val="0065350F"/>
    <w:rsid w:val="00654EA2"/>
    <w:rsid w:val="00655282"/>
    <w:rsid w:val="00656D5B"/>
    <w:rsid w:val="00657379"/>
    <w:rsid w:val="006636DA"/>
    <w:rsid w:val="00673709"/>
    <w:rsid w:val="00680DB4"/>
    <w:rsid w:val="00690E23"/>
    <w:rsid w:val="006919D5"/>
    <w:rsid w:val="0069372A"/>
    <w:rsid w:val="00696FC2"/>
    <w:rsid w:val="006A2495"/>
    <w:rsid w:val="006A3E6C"/>
    <w:rsid w:val="006A40EF"/>
    <w:rsid w:val="006A48F4"/>
    <w:rsid w:val="006A5658"/>
    <w:rsid w:val="006B2C0C"/>
    <w:rsid w:val="006B2E83"/>
    <w:rsid w:val="006B3371"/>
    <w:rsid w:val="006B35D9"/>
    <w:rsid w:val="006B46AD"/>
    <w:rsid w:val="006C0244"/>
    <w:rsid w:val="006D6146"/>
    <w:rsid w:val="006D7DDE"/>
    <w:rsid w:val="006E0747"/>
    <w:rsid w:val="006E11A7"/>
    <w:rsid w:val="006F3224"/>
    <w:rsid w:val="00700C07"/>
    <w:rsid w:val="007011FF"/>
    <w:rsid w:val="0070494E"/>
    <w:rsid w:val="00705C02"/>
    <w:rsid w:val="00706A07"/>
    <w:rsid w:val="00711DF8"/>
    <w:rsid w:val="0071356A"/>
    <w:rsid w:val="007154EE"/>
    <w:rsid w:val="0071588E"/>
    <w:rsid w:val="00715A25"/>
    <w:rsid w:val="00716ED9"/>
    <w:rsid w:val="007178A7"/>
    <w:rsid w:val="00723B0C"/>
    <w:rsid w:val="00731DB4"/>
    <w:rsid w:val="00734C79"/>
    <w:rsid w:val="00734E3F"/>
    <w:rsid w:val="00736224"/>
    <w:rsid w:val="007447BE"/>
    <w:rsid w:val="007453CA"/>
    <w:rsid w:val="00751361"/>
    <w:rsid w:val="00756FDB"/>
    <w:rsid w:val="00762A21"/>
    <w:rsid w:val="007650A3"/>
    <w:rsid w:val="00765889"/>
    <w:rsid w:val="00773FC8"/>
    <w:rsid w:val="00775B30"/>
    <w:rsid w:val="00790238"/>
    <w:rsid w:val="007A33C6"/>
    <w:rsid w:val="007B08AA"/>
    <w:rsid w:val="007B0E3D"/>
    <w:rsid w:val="007B151B"/>
    <w:rsid w:val="007B2AB9"/>
    <w:rsid w:val="007B2E53"/>
    <w:rsid w:val="007B4B63"/>
    <w:rsid w:val="007C06E5"/>
    <w:rsid w:val="007C2B70"/>
    <w:rsid w:val="007C742C"/>
    <w:rsid w:val="007D030B"/>
    <w:rsid w:val="007D26B3"/>
    <w:rsid w:val="007D3D15"/>
    <w:rsid w:val="007D67C4"/>
    <w:rsid w:val="007D7477"/>
    <w:rsid w:val="007E5E77"/>
    <w:rsid w:val="007E66A5"/>
    <w:rsid w:val="007F045B"/>
    <w:rsid w:val="007F07F3"/>
    <w:rsid w:val="007F14D9"/>
    <w:rsid w:val="007F38C0"/>
    <w:rsid w:val="007F51F0"/>
    <w:rsid w:val="00801130"/>
    <w:rsid w:val="00805173"/>
    <w:rsid w:val="00810088"/>
    <w:rsid w:val="00810571"/>
    <w:rsid w:val="008108D0"/>
    <w:rsid w:val="00816B5F"/>
    <w:rsid w:val="00817955"/>
    <w:rsid w:val="00820265"/>
    <w:rsid w:val="00820766"/>
    <w:rsid w:val="00821D39"/>
    <w:rsid w:val="00822C20"/>
    <w:rsid w:val="008255AC"/>
    <w:rsid w:val="00835F24"/>
    <w:rsid w:val="008462C4"/>
    <w:rsid w:val="00852405"/>
    <w:rsid w:val="008534B1"/>
    <w:rsid w:val="008539BD"/>
    <w:rsid w:val="00854071"/>
    <w:rsid w:val="00857A41"/>
    <w:rsid w:val="00861B8F"/>
    <w:rsid w:val="00863D14"/>
    <w:rsid w:val="0086473F"/>
    <w:rsid w:val="008652EE"/>
    <w:rsid w:val="00866124"/>
    <w:rsid w:val="00866435"/>
    <w:rsid w:val="00867014"/>
    <w:rsid w:val="00867DE9"/>
    <w:rsid w:val="00870574"/>
    <w:rsid w:val="00873059"/>
    <w:rsid w:val="0088564E"/>
    <w:rsid w:val="00885BB2"/>
    <w:rsid w:val="008860FE"/>
    <w:rsid w:val="008948A3"/>
    <w:rsid w:val="00895447"/>
    <w:rsid w:val="008970F4"/>
    <w:rsid w:val="008A040A"/>
    <w:rsid w:val="008A1228"/>
    <w:rsid w:val="008A3D3C"/>
    <w:rsid w:val="008B0387"/>
    <w:rsid w:val="008B1AFC"/>
    <w:rsid w:val="008B3B0F"/>
    <w:rsid w:val="008B5813"/>
    <w:rsid w:val="008B6C9A"/>
    <w:rsid w:val="008C02B4"/>
    <w:rsid w:val="008C36AB"/>
    <w:rsid w:val="008C67B6"/>
    <w:rsid w:val="008C7680"/>
    <w:rsid w:val="008D52A5"/>
    <w:rsid w:val="008E127F"/>
    <w:rsid w:val="008E183C"/>
    <w:rsid w:val="008E48FB"/>
    <w:rsid w:val="008E649B"/>
    <w:rsid w:val="008E6C0D"/>
    <w:rsid w:val="008F728C"/>
    <w:rsid w:val="00900507"/>
    <w:rsid w:val="00904CB6"/>
    <w:rsid w:val="0091188B"/>
    <w:rsid w:val="009123A8"/>
    <w:rsid w:val="00913A1B"/>
    <w:rsid w:val="0092004D"/>
    <w:rsid w:val="00920EBE"/>
    <w:rsid w:val="0092113D"/>
    <w:rsid w:val="00923F42"/>
    <w:rsid w:val="009242D4"/>
    <w:rsid w:val="0092483A"/>
    <w:rsid w:val="00925B9A"/>
    <w:rsid w:val="00931895"/>
    <w:rsid w:val="00933416"/>
    <w:rsid w:val="00934B12"/>
    <w:rsid w:val="00935997"/>
    <w:rsid w:val="00942049"/>
    <w:rsid w:val="00942DF1"/>
    <w:rsid w:val="00944FDF"/>
    <w:rsid w:val="009508EB"/>
    <w:rsid w:val="00961080"/>
    <w:rsid w:val="00961F00"/>
    <w:rsid w:val="009624F3"/>
    <w:rsid w:val="00965195"/>
    <w:rsid w:val="00965BB6"/>
    <w:rsid w:val="0096683E"/>
    <w:rsid w:val="009703A6"/>
    <w:rsid w:val="00972A74"/>
    <w:rsid w:val="00973BCB"/>
    <w:rsid w:val="0097424E"/>
    <w:rsid w:val="00976FBC"/>
    <w:rsid w:val="009822F1"/>
    <w:rsid w:val="0098249C"/>
    <w:rsid w:val="00983BE4"/>
    <w:rsid w:val="00983C0C"/>
    <w:rsid w:val="00987553"/>
    <w:rsid w:val="009875E3"/>
    <w:rsid w:val="0099220F"/>
    <w:rsid w:val="00995CB6"/>
    <w:rsid w:val="00996631"/>
    <w:rsid w:val="009A134C"/>
    <w:rsid w:val="009A2BD4"/>
    <w:rsid w:val="009A3173"/>
    <w:rsid w:val="009A5557"/>
    <w:rsid w:val="009A6BDE"/>
    <w:rsid w:val="009B453C"/>
    <w:rsid w:val="009B5E77"/>
    <w:rsid w:val="009C34D1"/>
    <w:rsid w:val="009C6F28"/>
    <w:rsid w:val="009C7969"/>
    <w:rsid w:val="009D11D9"/>
    <w:rsid w:val="009D433A"/>
    <w:rsid w:val="009D5F45"/>
    <w:rsid w:val="009E1EC9"/>
    <w:rsid w:val="009E25EF"/>
    <w:rsid w:val="009E2F74"/>
    <w:rsid w:val="009E4DA8"/>
    <w:rsid w:val="009F1C10"/>
    <w:rsid w:val="009F4449"/>
    <w:rsid w:val="009F6155"/>
    <w:rsid w:val="009F6DA3"/>
    <w:rsid w:val="00A00C2C"/>
    <w:rsid w:val="00A01586"/>
    <w:rsid w:val="00A02FCE"/>
    <w:rsid w:val="00A0436A"/>
    <w:rsid w:val="00A04C70"/>
    <w:rsid w:val="00A12B5B"/>
    <w:rsid w:val="00A13DBA"/>
    <w:rsid w:val="00A2496D"/>
    <w:rsid w:val="00A25AAE"/>
    <w:rsid w:val="00A34205"/>
    <w:rsid w:val="00A3534D"/>
    <w:rsid w:val="00A360D2"/>
    <w:rsid w:val="00A37DBB"/>
    <w:rsid w:val="00A404F7"/>
    <w:rsid w:val="00A42355"/>
    <w:rsid w:val="00A433C9"/>
    <w:rsid w:val="00A44304"/>
    <w:rsid w:val="00A45630"/>
    <w:rsid w:val="00A50ABB"/>
    <w:rsid w:val="00A53A7E"/>
    <w:rsid w:val="00A53ED0"/>
    <w:rsid w:val="00A605D8"/>
    <w:rsid w:val="00A647D1"/>
    <w:rsid w:val="00A670E3"/>
    <w:rsid w:val="00A70A1C"/>
    <w:rsid w:val="00A76911"/>
    <w:rsid w:val="00A8070B"/>
    <w:rsid w:val="00A9687D"/>
    <w:rsid w:val="00AA343E"/>
    <w:rsid w:val="00AA6377"/>
    <w:rsid w:val="00AB7D33"/>
    <w:rsid w:val="00AC029F"/>
    <w:rsid w:val="00AC17E1"/>
    <w:rsid w:val="00AC7349"/>
    <w:rsid w:val="00AD0A1F"/>
    <w:rsid w:val="00AD188C"/>
    <w:rsid w:val="00AE03C9"/>
    <w:rsid w:val="00AE0C53"/>
    <w:rsid w:val="00AF6C07"/>
    <w:rsid w:val="00AF7C8F"/>
    <w:rsid w:val="00B01480"/>
    <w:rsid w:val="00B0194E"/>
    <w:rsid w:val="00B03695"/>
    <w:rsid w:val="00B0695A"/>
    <w:rsid w:val="00B071F2"/>
    <w:rsid w:val="00B10CCE"/>
    <w:rsid w:val="00B12CFB"/>
    <w:rsid w:val="00B12EBD"/>
    <w:rsid w:val="00B132C4"/>
    <w:rsid w:val="00B138FE"/>
    <w:rsid w:val="00B144C2"/>
    <w:rsid w:val="00B1554C"/>
    <w:rsid w:val="00B20018"/>
    <w:rsid w:val="00B20663"/>
    <w:rsid w:val="00B20A50"/>
    <w:rsid w:val="00B21C87"/>
    <w:rsid w:val="00B21F60"/>
    <w:rsid w:val="00B2267A"/>
    <w:rsid w:val="00B23C67"/>
    <w:rsid w:val="00B251C8"/>
    <w:rsid w:val="00B327AB"/>
    <w:rsid w:val="00B32896"/>
    <w:rsid w:val="00B36B62"/>
    <w:rsid w:val="00B372A7"/>
    <w:rsid w:val="00B40373"/>
    <w:rsid w:val="00B42539"/>
    <w:rsid w:val="00B4588A"/>
    <w:rsid w:val="00B5295F"/>
    <w:rsid w:val="00B529DF"/>
    <w:rsid w:val="00B6387B"/>
    <w:rsid w:val="00B64AE7"/>
    <w:rsid w:val="00B70158"/>
    <w:rsid w:val="00B745E8"/>
    <w:rsid w:val="00B75546"/>
    <w:rsid w:val="00B76D53"/>
    <w:rsid w:val="00B77F48"/>
    <w:rsid w:val="00B81FC6"/>
    <w:rsid w:val="00B82941"/>
    <w:rsid w:val="00B93A72"/>
    <w:rsid w:val="00BA0249"/>
    <w:rsid w:val="00BA1292"/>
    <w:rsid w:val="00BA3966"/>
    <w:rsid w:val="00BA5281"/>
    <w:rsid w:val="00BA699A"/>
    <w:rsid w:val="00BA6D23"/>
    <w:rsid w:val="00BB00F7"/>
    <w:rsid w:val="00BB23C2"/>
    <w:rsid w:val="00BB4324"/>
    <w:rsid w:val="00BB4A41"/>
    <w:rsid w:val="00BB4ADD"/>
    <w:rsid w:val="00BB4D6F"/>
    <w:rsid w:val="00BB5B4F"/>
    <w:rsid w:val="00BB6008"/>
    <w:rsid w:val="00BB6AAE"/>
    <w:rsid w:val="00BB7855"/>
    <w:rsid w:val="00BC5404"/>
    <w:rsid w:val="00BC65DB"/>
    <w:rsid w:val="00BC6B36"/>
    <w:rsid w:val="00BE3189"/>
    <w:rsid w:val="00BF4AB2"/>
    <w:rsid w:val="00BF7934"/>
    <w:rsid w:val="00C05700"/>
    <w:rsid w:val="00C11AC5"/>
    <w:rsid w:val="00C153F9"/>
    <w:rsid w:val="00C17B43"/>
    <w:rsid w:val="00C21F27"/>
    <w:rsid w:val="00C23F8C"/>
    <w:rsid w:val="00C2499F"/>
    <w:rsid w:val="00C24CDC"/>
    <w:rsid w:val="00C26C78"/>
    <w:rsid w:val="00C326B5"/>
    <w:rsid w:val="00C33A8B"/>
    <w:rsid w:val="00C37985"/>
    <w:rsid w:val="00C42873"/>
    <w:rsid w:val="00C5135E"/>
    <w:rsid w:val="00C5422D"/>
    <w:rsid w:val="00C728FF"/>
    <w:rsid w:val="00C7670E"/>
    <w:rsid w:val="00C82006"/>
    <w:rsid w:val="00C851A9"/>
    <w:rsid w:val="00C872BB"/>
    <w:rsid w:val="00C94FBE"/>
    <w:rsid w:val="00C952BA"/>
    <w:rsid w:val="00C96278"/>
    <w:rsid w:val="00C97238"/>
    <w:rsid w:val="00CA0260"/>
    <w:rsid w:val="00CA2344"/>
    <w:rsid w:val="00CA4932"/>
    <w:rsid w:val="00CA61D7"/>
    <w:rsid w:val="00CB2CC9"/>
    <w:rsid w:val="00CC1688"/>
    <w:rsid w:val="00CC4C6E"/>
    <w:rsid w:val="00CC671B"/>
    <w:rsid w:val="00CD0EC5"/>
    <w:rsid w:val="00CD1C43"/>
    <w:rsid w:val="00CD323E"/>
    <w:rsid w:val="00CD429E"/>
    <w:rsid w:val="00CD43C7"/>
    <w:rsid w:val="00CD5B52"/>
    <w:rsid w:val="00CE0252"/>
    <w:rsid w:val="00CE0C6E"/>
    <w:rsid w:val="00CE334C"/>
    <w:rsid w:val="00CE34BC"/>
    <w:rsid w:val="00CE4ABA"/>
    <w:rsid w:val="00CE5407"/>
    <w:rsid w:val="00CE648A"/>
    <w:rsid w:val="00CE7C8F"/>
    <w:rsid w:val="00CE7F5B"/>
    <w:rsid w:val="00CF136C"/>
    <w:rsid w:val="00CF136E"/>
    <w:rsid w:val="00CF198B"/>
    <w:rsid w:val="00CF251A"/>
    <w:rsid w:val="00CF39CA"/>
    <w:rsid w:val="00D01B23"/>
    <w:rsid w:val="00D03551"/>
    <w:rsid w:val="00D06E99"/>
    <w:rsid w:val="00D1169E"/>
    <w:rsid w:val="00D15FB2"/>
    <w:rsid w:val="00D16430"/>
    <w:rsid w:val="00D23886"/>
    <w:rsid w:val="00D255E1"/>
    <w:rsid w:val="00D265E7"/>
    <w:rsid w:val="00D3513F"/>
    <w:rsid w:val="00D36D2F"/>
    <w:rsid w:val="00D37EC6"/>
    <w:rsid w:val="00D41C3F"/>
    <w:rsid w:val="00D420AF"/>
    <w:rsid w:val="00D44081"/>
    <w:rsid w:val="00D448A9"/>
    <w:rsid w:val="00D45D4F"/>
    <w:rsid w:val="00D50505"/>
    <w:rsid w:val="00D53ACF"/>
    <w:rsid w:val="00D543EC"/>
    <w:rsid w:val="00D56129"/>
    <w:rsid w:val="00D57F72"/>
    <w:rsid w:val="00D649B2"/>
    <w:rsid w:val="00D65DB8"/>
    <w:rsid w:val="00D72C6E"/>
    <w:rsid w:val="00D80A55"/>
    <w:rsid w:val="00D80E83"/>
    <w:rsid w:val="00D81727"/>
    <w:rsid w:val="00D81EE9"/>
    <w:rsid w:val="00D83B60"/>
    <w:rsid w:val="00D91B93"/>
    <w:rsid w:val="00D92256"/>
    <w:rsid w:val="00D92A17"/>
    <w:rsid w:val="00D93FEC"/>
    <w:rsid w:val="00D9624B"/>
    <w:rsid w:val="00D97A67"/>
    <w:rsid w:val="00DA1A55"/>
    <w:rsid w:val="00DA284A"/>
    <w:rsid w:val="00DA3FA2"/>
    <w:rsid w:val="00DA3FBE"/>
    <w:rsid w:val="00DA4BB0"/>
    <w:rsid w:val="00DB0590"/>
    <w:rsid w:val="00DB4D61"/>
    <w:rsid w:val="00DB684D"/>
    <w:rsid w:val="00DB6D9A"/>
    <w:rsid w:val="00DB779C"/>
    <w:rsid w:val="00DC6867"/>
    <w:rsid w:val="00DD0159"/>
    <w:rsid w:val="00DD5A70"/>
    <w:rsid w:val="00DE28B0"/>
    <w:rsid w:val="00DE2E1C"/>
    <w:rsid w:val="00DE37D2"/>
    <w:rsid w:val="00DF1044"/>
    <w:rsid w:val="00DF2959"/>
    <w:rsid w:val="00DF2E22"/>
    <w:rsid w:val="00E01FEC"/>
    <w:rsid w:val="00E024D8"/>
    <w:rsid w:val="00E037C9"/>
    <w:rsid w:val="00E151EE"/>
    <w:rsid w:val="00E16028"/>
    <w:rsid w:val="00E238CA"/>
    <w:rsid w:val="00E26711"/>
    <w:rsid w:val="00E27FA1"/>
    <w:rsid w:val="00E32BB9"/>
    <w:rsid w:val="00E32C19"/>
    <w:rsid w:val="00E34178"/>
    <w:rsid w:val="00E36A01"/>
    <w:rsid w:val="00E41820"/>
    <w:rsid w:val="00E41E7A"/>
    <w:rsid w:val="00E438FE"/>
    <w:rsid w:val="00E456A4"/>
    <w:rsid w:val="00E51A6B"/>
    <w:rsid w:val="00E51EB4"/>
    <w:rsid w:val="00E5392A"/>
    <w:rsid w:val="00E53E05"/>
    <w:rsid w:val="00E5579E"/>
    <w:rsid w:val="00E5660A"/>
    <w:rsid w:val="00E56BD7"/>
    <w:rsid w:val="00E62B6D"/>
    <w:rsid w:val="00E6514A"/>
    <w:rsid w:val="00E67C03"/>
    <w:rsid w:val="00E67DB5"/>
    <w:rsid w:val="00E73F25"/>
    <w:rsid w:val="00E74AD4"/>
    <w:rsid w:val="00E7708C"/>
    <w:rsid w:val="00E8096E"/>
    <w:rsid w:val="00E81CE1"/>
    <w:rsid w:val="00E8428E"/>
    <w:rsid w:val="00E847E2"/>
    <w:rsid w:val="00E84E25"/>
    <w:rsid w:val="00E86B33"/>
    <w:rsid w:val="00E90570"/>
    <w:rsid w:val="00E93312"/>
    <w:rsid w:val="00E93A6A"/>
    <w:rsid w:val="00E95ADC"/>
    <w:rsid w:val="00E96B2E"/>
    <w:rsid w:val="00E972E3"/>
    <w:rsid w:val="00EA7D8C"/>
    <w:rsid w:val="00EB1B65"/>
    <w:rsid w:val="00EB2CE1"/>
    <w:rsid w:val="00EC6D5B"/>
    <w:rsid w:val="00EC7E67"/>
    <w:rsid w:val="00ED5140"/>
    <w:rsid w:val="00ED7FD8"/>
    <w:rsid w:val="00ED7FFA"/>
    <w:rsid w:val="00EE0084"/>
    <w:rsid w:val="00EE3416"/>
    <w:rsid w:val="00EE3BE4"/>
    <w:rsid w:val="00EE4447"/>
    <w:rsid w:val="00EF6026"/>
    <w:rsid w:val="00F01D5C"/>
    <w:rsid w:val="00F03DAB"/>
    <w:rsid w:val="00F045A2"/>
    <w:rsid w:val="00F04A59"/>
    <w:rsid w:val="00F058B2"/>
    <w:rsid w:val="00F06F0E"/>
    <w:rsid w:val="00F10660"/>
    <w:rsid w:val="00F163F8"/>
    <w:rsid w:val="00F177B4"/>
    <w:rsid w:val="00F2003F"/>
    <w:rsid w:val="00F23068"/>
    <w:rsid w:val="00F34F06"/>
    <w:rsid w:val="00F36808"/>
    <w:rsid w:val="00F438B1"/>
    <w:rsid w:val="00F50E8E"/>
    <w:rsid w:val="00F5426A"/>
    <w:rsid w:val="00F54DA6"/>
    <w:rsid w:val="00F60601"/>
    <w:rsid w:val="00F637FB"/>
    <w:rsid w:val="00F64ED5"/>
    <w:rsid w:val="00F65B2D"/>
    <w:rsid w:val="00F65ED0"/>
    <w:rsid w:val="00F6748E"/>
    <w:rsid w:val="00F771E5"/>
    <w:rsid w:val="00F81126"/>
    <w:rsid w:val="00F8131B"/>
    <w:rsid w:val="00F813E9"/>
    <w:rsid w:val="00F815F5"/>
    <w:rsid w:val="00F82691"/>
    <w:rsid w:val="00F85E9C"/>
    <w:rsid w:val="00F90394"/>
    <w:rsid w:val="00F926BE"/>
    <w:rsid w:val="00F9270B"/>
    <w:rsid w:val="00F9490D"/>
    <w:rsid w:val="00F94912"/>
    <w:rsid w:val="00F970B6"/>
    <w:rsid w:val="00F97148"/>
    <w:rsid w:val="00F97D44"/>
    <w:rsid w:val="00FA4646"/>
    <w:rsid w:val="00FA52C6"/>
    <w:rsid w:val="00FA5A76"/>
    <w:rsid w:val="00FB0285"/>
    <w:rsid w:val="00FB0B1F"/>
    <w:rsid w:val="00FB628D"/>
    <w:rsid w:val="00FB72DC"/>
    <w:rsid w:val="00FC1F4D"/>
    <w:rsid w:val="00FC3527"/>
    <w:rsid w:val="00FC4195"/>
    <w:rsid w:val="00FD3DBD"/>
    <w:rsid w:val="00FD5DF0"/>
    <w:rsid w:val="00FD679B"/>
    <w:rsid w:val="00FD6BC5"/>
    <w:rsid w:val="00FD7E90"/>
    <w:rsid w:val="00FE2B9F"/>
    <w:rsid w:val="00FE453A"/>
    <w:rsid w:val="00FE7ED5"/>
    <w:rsid w:val="00FF6BE4"/>
    <w:rsid w:val="00FF703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9154">
      <o:colormru v:ext="edit" colors="#4bacc6"/>
      <o:colormenu v:ext="edit" fillcolor="none [32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A4646"/>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customStyle="1" w:styleId="Textoindependiente1">
    <w:name w:val="Texto independiente1"/>
    <w:basedOn w:val="Normal"/>
    <w:rsid w:val="0020042B"/>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0">
    <w:name w:val="Texto independiente2"/>
    <w:rsid w:val="0020042B"/>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20042B"/>
    <w:pPr>
      <w:spacing w:after="120"/>
      <w:ind w:left="283"/>
    </w:pPr>
  </w:style>
  <w:style w:type="character" w:customStyle="1" w:styleId="SangradetextonormalCar">
    <w:name w:val="Sangría de texto normal Car"/>
    <w:basedOn w:val="Fuentedeprrafopredeter"/>
    <w:link w:val="Sangradetextonormal"/>
    <w:uiPriority w:val="99"/>
    <w:semiHidden/>
    <w:rsid w:val="0020042B"/>
  </w:style>
  <w:style w:type="paragraph" w:styleId="Mapadeldocumento">
    <w:name w:val="Document Map"/>
    <w:basedOn w:val="Normal"/>
    <w:link w:val="MapadeldocumentoCar"/>
    <w:uiPriority w:val="99"/>
    <w:semiHidden/>
    <w:unhideWhenUsed/>
    <w:rsid w:val="0020042B"/>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0042B"/>
    <w:rPr>
      <w:rFonts w:ascii="Tahoma" w:hAnsi="Tahoma" w:cs="Tahoma"/>
      <w:sz w:val="16"/>
      <w:szCs w:val="16"/>
    </w:rPr>
  </w:style>
  <w:style w:type="paragraph" w:styleId="Textonotapie">
    <w:name w:val="footnote text"/>
    <w:basedOn w:val="Normal"/>
    <w:link w:val="TextonotapieCar"/>
    <w:uiPriority w:val="99"/>
    <w:semiHidden/>
    <w:unhideWhenUsed/>
    <w:rsid w:val="0020042B"/>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20042B"/>
    <w:rPr>
      <w:sz w:val="20"/>
      <w:szCs w:val="20"/>
    </w:rPr>
  </w:style>
  <w:style w:type="character" w:styleId="Refdenotaalpie">
    <w:name w:val="footnote reference"/>
    <w:basedOn w:val="Fuentedeprrafopredeter"/>
    <w:uiPriority w:val="99"/>
    <w:semiHidden/>
    <w:unhideWhenUsed/>
    <w:rsid w:val="0020042B"/>
    <w:rPr>
      <w:vertAlign w:val="superscript"/>
    </w:rPr>
  </w:style>
  <w:style w:type="paragraph" w:customStyle="1" w:styleId="Default">
    <w:name w:val="Default"/>
    <w:rsid w:val="0020042B"/>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7A910-CAFF-4033-8E22-50347B5CF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Prueba.dotx</Template>
  <TotalTime>1252</TotalTime>
  <Pages>187</Pages>
  <Words>45116</Words>
  <Characters>248142</Characters>
  <Application>Microsoft Office Word</Application>
  <DocSecurity>0</DocSecurity>
  <Lines>2067</Lines>
  <Paragraphs>585</Paragraphs>
  <ScaleCrop>false</ScaleCrop>
  <HeadingPairs>
    <vt:vector size="2" baseType="variant">
      <vt:variant>
        <vt:lpstr>Título</vt:lpstr>
      </vt:variant>
      <vt:variant>
        <vt:i4>1</vt:i4>
      </vt:variant>
    </vt:vector>
  </HeadingPairs>
  <TitlesOfParts>
    <vt:vector size="1" baseType="lpstr">
      <vt:lpstr>Caso de Prueba - Gestionar Programa</vt:lpstr>
    </vt:vector>
  </TitlesOfParts>
  <Company>VASPA Team</Company>
  <LinksUpToDate>false</LinksUpToDate>
  <CharactersWithSpaces>292673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 Gestionar Programa</dc:title>
  <dc:subject>Sistema VASPA</dc:subject>
  <dc:creator>Nicolás Sartini</dc:creator>
  <cp:lastModifiedBy>Usuario</cp:lastModifiedBy>
  <cp:revision>794</cp:revision>
  <dcterms:created xsi:type="dcterms:W3CDTF">2018-10-30T15:52:00Z</dcterms:created>
  <dcterms:modified xsi:type="dcterms:W3CDTF">2020-04-26T18:06:00Z</dcterms:modified>
</cp:coreProperties>
</file>