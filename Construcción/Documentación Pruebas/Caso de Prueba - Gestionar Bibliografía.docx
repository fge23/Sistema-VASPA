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21D3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21D36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21D36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21D36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21D36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Ge</w:t>
              </w:r>
              <w:r w:rsidR="00367DB1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stionar</w:t>
              </w:r>
              <w:r w:rsidR="009F6DA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</w:t>
              </w:r>
              <w:r w:rsidR="00FB194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Bibliografía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D21D36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633CF3" w:rsidRDefault="00633CF3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633CF3" w:rsidRPr="00AE03C9" w:rsidRDefault="00633CF3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D21D36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21111" w:rsidRDefault="00D21D3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D21D36">
            <w:fldChar w:fldCharType="begin"/>
          </w:r>
          <w:r w:rsidR="000F79DF">
            <w:instrText xml:space="preserve"> TOC \o "1-3" \h \z \u </w:instrText>
          </w:r>
          <w:r w:rsidRPr="00D21D36">
            <w:fldChar w:fldCharType="separate"/>
          </w:r>
          <w:hyperlink w:anchor="_Toc53077386" w:history="1">
            <w:r w:rsidR="00921111" w:rsidRPr="0022419B">
              <w:rPr>
                <w:rStyle w:val="Hipervnculo"/>
                <w:noProof/>
              </w:rPr>
              <w:t>Casos de Prueba: Prueba 01 - Inicial</w:t>
            </w:r>
            <w:r w:rsidR="00921111">
              <w:rPr>
                <w:noProof/>
                <w:webHidden/>
              </w:rPr>
              <w:tab/>
            </w:r>
            <w:r w:rsidR="00921111">
              <w:rPr>
                <w:noProof/>
                <w:webHidden/>
              </w:rPr>
              <w:fldChar w:fldCharType="begin"/>
            </w:r>
            <w:r w:rsidR="00921111">
              <w:rPr>
                <w:noProof/>
                <w:webHidden/>
              </w:rPr>
              <w:instrText xml:space="preserve"> PAGEREF _Toc53077386 \h </w:instrText>
            </w:r>
            <w:r w:rsidR="00921111">
              <w:rPr>
                <w:noProof/>
                <w:webHidden/>
              </w:rPr>
            </w:r>
            <w:r w:rsidR="00921111">
              <w:rPr>
                <w:noProof/>
                <w:webHidden/>
              </w:rPr>
              <w:fldChar w:fldCharType="separate"/>
            </w:r>
            <w:r w:rsidR="00921111">
              <w:rPr>
                <w:noProof/>
                <w:webHidden/>
              </w:rPr>
              <w:t>19</w:t>
            </w:r>
            <w:r w:rsidR="00921111"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387" w:history="1">
            <w:r w:rsidRPr="0022419B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38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38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390" w:history="1">
            <w:r w:rsidRPr="0022419B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39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39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393" w:history="1">
            <w:r w:rsidRPr="0022419B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39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39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396" w:history="1">
            <w:r w:rsidRPr="0022419B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39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39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399" w:history="1">
            <w:r w:rsidRPr="0022419B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0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0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02" w:history="1">
            <w:r w:rsidRPr="0022419B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0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0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05" w:history="1">
            <w:r w:rsidRPr="0022419B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0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0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08" w:history="1">
            <w:r w:rsidRPr="0022419B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0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1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11" w:history="1">
            <w:r w:rsidRPr="0022419B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1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1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14" w:history="1">
            <w:r w:rsidRPr="0022419B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1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1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17" w:history="1">
            <w:r w:rsidRPr="0022419B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1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1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20" w:history="1">
            <w:r w:rsidRPr="0022419B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2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2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23" w:history="1">
            <w:r w:rsidRPr="0022419B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2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2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26" w:history="1">
            <w:r w:rsidRPr="0022419B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2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2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29" w:history="1">
            <w:r w:rsidRPr="0022419B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3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3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32" w:history="1">
            <w:r w:rsidRPr="0022419B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3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3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35" w:history="1">
            <w:r w:rsidRPr="0022419B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3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3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38" w:history="1">
            <w:r w:rsidRPr="0022419B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3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4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41" w:history="1">
            <w:r w:rsidRPr="0022419B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4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4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44" w:history="1">
            <w:r w:rsidRPr="0022419B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4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4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47" w:history="1">
            <w:r w:rsidRPr="0022419B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4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4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50" w:history="1">
            <w:r w:rsidRPr="0022419B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5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5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53" w:history="1">
            <w:r w:rsidRPr="0022419B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5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5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56" w:history="1">
            <w:r w:rsidRPr="0022419B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5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5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59" w:history="1">
            <w:r w:rsidRPr="0022419B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6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6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62" w:history="1">
            <w:r w:rsidRPr="0022419B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6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6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65" w:history="1">
            <w:r w:rsidRPr="0022419B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6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6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68" w:history="1">
            <w:r w:rsidRPr="0022419B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6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7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71" w:history="1">
            <w:r w:rsidRPr="0022419B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7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7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74" w:history="1">
            <w:r w:rsidRPr="0022419B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7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7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77" w:history="1">
            <w:r w:rsidRPr="0022419B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7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7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80" w:history="1">
            <w:r w:rsidRPr="0022419B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8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8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83" w:history="1">
            <w:r w:rsidRPr="0022419B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8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8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86" w:history="1">
            <w:r w:rsidRPr="0022419B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8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8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89" w:history="1">
            <w:r w:rsidRPr="0022419B">
              <w:rPr>
                <w:rStyle w:val="Hipervnculo"/>
                <w:noProof/>
              </w:rPr>
              <w:t>Caso de Prueba P035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9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9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92" w:history="1">
            <w:r w:rsidRPr="0022419B">
              <w:rPr>
                <w:rStyle w:val="Hipervnculo"/>
                <w:noProof/>
              </w:rPr>
              <w:t>Caso de Prueba P036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9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9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95" w:history="1">
            <w:r w:rsidRPr="0022419B">
              <w:rPr>
                <w:rStyle w:val="Hipervnculo"/>
                <w:noProof/>
              </w:rPr>
              <w:t>Caso de Prueba P037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9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9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498" w:history="1">
            <w:r w:rsidRPr="0022419B">
              <w:rPr>
                <w:rStyle w:val="Hipervnculo"/>
                <w:noProof/>
              </w:rPr>
              <w:t>Caso de Prueba P038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49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0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01" w:history="1">
            <w:r w:rsidRPr="0022419B">
              <w:rPr>
                <w:rStyle w:val="Hipervnculo"/>
                <w:noProof/>
              </w:rPr>
              <w:t>Caso de Prueba P039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0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0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04" w:history="1">
            <w:r w:rsidRPr="0022419B">
              <w:rPr>
                <w:rStyle w:val="Hipervnculo"/>
                <w:noProof/>
              </w:rPr>
              <w:t>Caso de Prueba P040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0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0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07" w:history="1">
            <w:r w:rsidRPr="0022419B">
              <w:rPr>
                <w:rStyle w:val="Hipervnculo"/>
                <w:noProof/>
              </w:rPr>
              <w:t>Caso de Prueba P041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0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0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10" w:history="1">
            <w:r w:rsidRPr="0022419B">
              <w:rPr>
                <w:rStyle w:val="Hipervnculo"/>
                <w:noProof/>
              </w:rPr>
              <w:t>Caso de Prueba P042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1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1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13" w:history="1">
            <w:r w:rsidRPr="0022419B">
              <w:rPr>
                <w:rStyle w:val="Hipervnculo"/>
                <w:noProof/>
              </w:rPr>
              <w:t>Caso de Prueba P043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1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1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16" w:history="1">
            <w:r w:rsidRPr="0022419B">
              <w:rPr>
                <w:rStyle w:val="Hipervnculo"/>
                <w:noProof/>
              </w:rPr>
              <w:t>Caso de Prueba P044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1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1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19" w:history="1">
            <w:r w:rsidRPr="0022419B">
              <w:rPr>
                <w:rStyle w:val="Hipervnculo"/>
                <w:noProof/>
              </w:rPr>
              <w:t>Caso de Prueba P045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2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2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22" w:history="1">
            <w:r w:rsidRPr="0022419B">
              <w:rPr>
                <w:rStyle w:val="Hipervnculo"/>
                <w:noProof/>
              </w:rPr>
              <w:t>Caso de Prueba P046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2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2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25" w:history="1">
            <w:r w:rsidRPr="0022419B">
              <w:rPr>
                <w:rStyle w:val="Hipervnculo"/>
                <w:noProof/>
              </w:rPr>
              <w:t>Caso de Prueba P047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2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2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28" w:history="1">
            <w:r w:rsidRPr="0022419B">
              <w:rPr>
                <w:rStyle w:val="Hipervnculo"/>
                <w:noProof/>
              </w:rPr>
              <w:t>Caso de Prueba P048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2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3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31" w:history="1">
            <w:r w:rsidRPr="0022419B">
              <w:rPr>
                <w:rStyle w:val="Hipervnculo"/>
                <w:noProof/>
              </w:rPr>
              <w:t>Caso de Prueba P049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3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3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34" w:history="1">
            <w:r w:rsidRPr="0022419B">
              <w:rPr>
                <w:rStyle w:val="Hipervnculo"/>
                <w:noProof/>
              </w:rPr>
              <w:t>Caso de Prueba P050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3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3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37" w:history="1">
            <w:r w:rsidRPr="0022419B">
              <w:rPr>
                <w:rStyle w:val="Hipervnculo"/>
                <w:noProof/>
              </w:rPr>
              <w:t>Caso de Prueba P051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3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3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40" w:history="1">
            <w:r w:rsidRPr="0022419B">
              <w:rPr>
                <w:rStyle w:val="Hipervnculo"/>
                <w:noProof/>
              </w:rPr>
              <w:t>Caso de Prueba P052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4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4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43" w:history="1">
            <w:r w:rsidRPr="0022419B">
              <w:rPr>
                <w:rStyle w:val="Hipervnculo"/>
                <w:noProof/>
              </w:rPr>
              <w:t>Caso de Prueba P053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4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4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46" w:history="1">
            <w:r w:rsidRPr="0022419B">
              <w:rPr>
                <w:rStyle w:val="Hipervnculo"/>
                <w:noProof/>
              </w:rPr>
              <w:t>Caso de Prueba P054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4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4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49" w:history="1">
            <w:r w:rsidRPr="0022419B">
              <w:rPr>
                <w:rStyle w:val="Hipervnculo"/>
                <w:noProof/>
              </w:rPr>
              <w:t>Caso de Prueba P055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5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5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52" w:history="1">
            <w:r w:rsidRPr="0022419B">
              <w:rPr>
                <w:rStyle w:val="Hipervnculo"/>
                <w:noProof/>
              </w:rPr>
              <w:t>Caso de Prueba P056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5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5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55" w:history="1">
            <w:r w:rsidRPr="0022419B">
              <w:rPr>
                <w:rStyle w:val="Hipervnculo"/>
                <w:noProof/>
              </w:rPr>
              <w:t>Caso de Prueba P057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5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5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58" w:history="1">
            <w:r w:rsidRPr="0022419B">
              <w:rPr>
                <w:rStyle w:val="Hipervnculo"/>
                <w:noProof/>
              </w:rPr>
              <w:t>Caso de Prueba P058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5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6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61" w:history="1">
            <w:r w:rsidRPr="0022419B">
              <w:rPr>
                <w:rStyle w:val="Hipervnculo"/>
                <w:noProof/>
              </w:rPr>
              <w:t>Caso de Prueba P059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6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6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64" w:history="1">
            <w:r w:rsidRPr="0022419B">
              <w:rPr>
                <w:rStyle w:val="Hipervnculo"/>
                <w:noProof/>
              </w:rPr>
              <w:t>Caso de Prueba P060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6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6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67" w:history="1">
            <w:r w:rsidRPr="0022419B">
              <w:rPr>
                <w:rStyle w:val="Hipervnculo"/>
                <w:noProof/>
              </w:rPr>
              <w:t>Caso de Prueba P061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6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6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70" w:history="1">
            <w:r w:rsidRPr="0022419B">
              <w:rPr>
                <w:rStyle w:val="Hipervnculo"/>
                <w:noProof/>
              </w:rPr>
              <w:t>Caso de Prueba P062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7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7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73" w:history="1">
            <w:r w:rsidRPr="0022419B">
              <w:rPr>
                <w:rStyle w:val="Hipervnculo"/>
                <w:noProof/>
              </w:rPr>
              <w:t>Caso de Prueba P063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7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7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76" w:history="1">
            <w:r w:rsidRPr="0022419B">
              <w:rPr>
                <w:rStyle w:val="Hipervnculo"/>
                <w:noProof/>
              </w:rPr>
              <w:t>Caso de Prueba P064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7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7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79" w:history="1">
            <w:r w:rsidRPr="0022419B">
              <w:rPr>
                <w:rStyle w:val="Hipervnculo"/>
                <w:noProof/>
              </w:rPr>
              <w:t>Caso de Prueba P065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8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8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82" w:history="1">
            <w:r w:rsidRPr="0022419B">
              <w:rPr>
                <w:rStyle w:val="Hipervnculo"/>
                <w:noProof/>
              </w:rPr>
              <w:t>Caso de Prueba P066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8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8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85" w:history="1">
            <w:r w:rsidRPr="0022419B">
              <w:rPr>
                <w:rStyle w:val="Hipervnculo"/>
                <w:noProof/>
              </w:rPr>
              <w:t>Caso de Prueba P067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8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8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88" w:history="1">
            <w:r w:rsidRPr="0022419B">
              <w:rPr>
                <w:rStyle w:val="Hipervnculo"/>
                <w:noProof/>
              </w:rPr>
              <w:t>Caso de Prueba P068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8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9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91" w:history="1">
            <w:r w:rsidRPr="0022419B">
              <w:rPr>
                <w:rStyle w:val="Hipervnculo"/>
                <w:noProof/>
              </w:rPr>
              <w:t>Caso de Prueba P069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9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9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94" w:history="1">
            <w:r w:rsidRPr="0022419B">
              <w:rPr>
                <w:rStyle w:val="Hipervnculo"/>
                <w:noProof/>
              </w:rPr>
              <w:t>Caso de Prueba P070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9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9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597" w:history="1">
            <w:r w:rsidRPr="0022419B">
              <w:rPr>
                <w:rStyle w:val="Hipervnculo"/>
                <w:noProof/>
              </w:rPr>
              <w:t>Caso de Prueba P071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9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59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00" w:history="1">
            <w:r w:rsidRPr="0022419B">
              <w:rPr>
                <w:rStyle w:val="Hipervnculo"/>
                <w:noProof/>
              </w:rPr>
              <w:t>Caso de Prueba P072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0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0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03" w:history="1">
            <w:r w:rsidRPr="0022419B">
              <w:rPr>
                <w:rStyle w:val="Hipervnculo"/>
                <w:noProof/>
              </w:rPr>
              <w:t>Caso de Prueba P073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0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0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06" w:history="1">
            <w:r w:rsidRPr="0022419B">
              <w:rPr>
                <w:rStyle w:val="Hipervnculo"/>
                <w:noProof/>
              </w:rPr>
              <w:t>Caso de Prueba P074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0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0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09" w:history="1">
            <w:r w:rsidRPr="0022419B">
              <w:rPr>
                <w:rStyle w:val="Hipervnculo"/>
                <w:noProof/>
              </w:rPr>
              <w:t>Caso de Prueba P075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1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1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12" w:history="1">
            <w:r w:rsidRPr="0022419B">
              <w:rPr>
                <w:rStyle w:val="Hipervnculo"/>
                <w:noProof/>
              </w:rPr>
              <w:t>Caso de Prueba P076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1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1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15" w:history="1">
            <w:r w:rsidRPr="0022419B">
              <w:rPr>
                <w:rStyle w:val="Hipervnculo"/>
                <w:noProof/>
              </w:rPr>
              <w:t>Caso de Prueba P077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1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1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18" w:history="1">
            <w:r w:rsidRPr="0022419B">
              <w:rPr>
                <w:rStyle w:val="Hipervnculo"/>
                <w:noProof/>
              </w:rPr>
              <w:t>Caso de Prueba P078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1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2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21" w:history="1">
            <w:r w:rsidRPr="0022419B">
              <w:rPr>
                <w:rStyle w:val="Hipervnculo"/>
                <w:noProof/>
              </w:rPr>
              <w:t>Caso de Prueba P079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2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2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24" w:history="1">
            <w:r w:rsidRPr="0022419B">
              <w:rPr>
                <w:rStyle w:val="Hipervnculo"/>
                <w:noProof/>
              </w:rPr>
              <w:t>Caso de Prueba P080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2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2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27" w:history="1">
            <w:r w:rsidRPr="0022419B">
              <w:rPr>
                <w:rStyle w:val="Hipervnculo"/>
                <w:noProof/>
              </w:rPr>
              <w:t>Caso de Prueba P081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2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2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30" w:history="1">
            <w:r w:rsidRPr="0022419B">
              <w:rPr>
                <w:rStyle w:val="Hipervnculo"/>
                <w:noProof/>
              </w:rPr>
              <w:t>Caso de Prueba P082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3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3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33" w:history="1">
            <w:r w:rsidRPr="0022419B">
              <w:rPr>
                <w:rStyle w:val="Hipervnculo"/>
                <w:noProof/>
              </w:rPr>
              <w:t>Caso de Prueba P083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3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3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36" w:history="1">
            <w:r w:rsidRPr="0022419B">
              <w:rPr>
                <w:rStyle w:val="Hipervnculo"/>
                <w:noProof/>
              </w:rPr>
              <w:t>Caso de Prueba P084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3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3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39" w:history="1">
            <w:r w:rsidRPr="0022419B">
              <w:rPr>
                <w:rStyle w:val="Hipervnculo"/>
                <w:noProof/>
              </w:rPr>
              <w:t>Caso de Prueba P085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4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4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42" w:history="1">
            <w:r w:rsidRPr="0022419B">
              <w:rPr>
                <w:rStyle w:val="Hipervnculo"/>
                <w:noProof/>
              </w:rPr>
              <w:t>Caso de Prueba P086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4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4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45" w:history="1">
            <w:r w:rsidRPr="0022419B">
              <w:rPr>
                <w:rStyle w:val="Hipervnculo"/>
                <w:noProof/>
              </w:rPr>
              <w:t>Caso de Prueba P087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4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4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48" w:history="1">
            <w:r w:rsidRPr="0022419B">
              <w:rPr>
                <w:rStyle w:val="Hipervnculo"/>
                <w:noProof/>
              </w:rPr>
              <w:t>Caso de Prueba P088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4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5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51" w:history="1">
            <w:r w:rsidRPr="0022419B">
              <w:rPr>
                <w:rStyle w:val="Hipervnculo"/>
                <w:noProof/>
              </w:rPr>
              <w:t>Caso de Prueba P089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5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5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54" w:history="1">
            <w:r w:rsidRPr="0022419B">
              <w:rPr>
                <w:rStyle w:val="Hipervnculo"/>
                <w:noProof/>
              </w:rPr>
              <w:t>Caso de Prueba P090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5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5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57" w:history="1">
            <w:r w:rsidRPr="0022419B">
              <w:rPr>
                <w:rStyle w:val="Hipervnculo"/>
                <w:noProof/>
              </w:rPr>
              <w:t>Caso de Prueba P091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5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5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60" w:history="1">
            <w:r w:rsidRPr="0022419B">
              <w:rPr>
                <w:rStyle w:val="Hipervnculo"/>
                <w:noProof/>
              </w:rPr>
              <w:t>Caso de Prueba P092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6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6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63" w:history="1">
            <w:r w:rsidRPr="0022419B">
              <w:rPr>
                <w:rStyle w:val="Hipervnculo"/>
                <w:noProof/>
              </w:rPr>
              <w:t>Caso de Prueba P093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6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6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66" w:history="1">
            <w:r w:rsidRPr="0022419B">
              <w:rPr>
                <w:rStyle w:val="Hipervnculo"/>
                <w:noProof/>
              </w:rPr>
              <w:t>Caso de Prueba P094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6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6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69" w:history="1">
            <w:r w:rsidRPr="0022419B">
              <w:rPr>
                <w:rStyle w:val="Hipervnculo"/>
                <w:noProof/>
              </w:rPr>
              <w:t>Caso de Prueba P095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7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7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72" w:history="1">
            <w:r w:rsidRPr="0022419B">
              <w:rPr>
                <w:rStyle w:val="Hipervnculo"/>
                <w:noProof/>
              </w:rPr>
              <w:t>Caso de Prueba P096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7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7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75" w:history="1">
            <w:r w:rsidRPr="0022419B">
              <w:rPr>
                <w:rStyle w:val="Hipervnculo"/>
                <w:noProof/>
              </w:rPr>
              <w:t>Caso de Prueba P097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7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7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78" w:history="1">
            <w:r w:rsidRPr="0022419B">
              <w:rPr>
                <w:rStyle w:val="Hipervnculo"/>
                <w:noProof/>
              </w:rPr>
              <w:t>Caso de Prueba P098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7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8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81" w:history="1">
            <w:r w:rsidRPr="0022419B">
              <w:rPr>
                <w:rStyle w:val="Hipervnculo"/>
                <w:noProof/>
              </w:rPr>
              <w:t>Caso de Prueba P099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8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8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84" w:history="1">
            <w:r w:rsidRPr="0022419B">
              <w:rPr>
                <w:rStyle w:val="Hipervnculo"/>
                <w:noProof/>
              </w:rPr>
              <w:t>Caso de Prueba P100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8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8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87" w:history="1">
            <w:r w:rsidRPr="0022419B">
              <w:rPr>
                <w:rStyle w:val="Hipervnculo"/>
                <w:noProof/>
              </w:rPr>
              <w:t>Caso de Prueba P101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8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8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90" w:history="1">
            <w:r w:rsidRPr="0022419B">
              <w:rPr>
                <w:rStyle w:val="Hipervnculo"/>
                <w:noProof/>
              </w:rPr>
              <w:t>Caso de Prueba P102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9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9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93" w:history="1">
            <w:r w:rsidRPr="0022419B">
              <w:rPr>
                <w:rStyle w:val="Hipervnculo"/>
                <w:noProof/>
              </w:rPr>
              <w:t>Caso de Prueba P103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9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9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96" w:history="1">
            <w:r w:rsidRPr="0022419B">
              <w:rPr>
                <w:rStyle w:val="Hipervnculo"/>
                <w:noProof/>
              </w:rPr>
              <w:t>Caso de Prueba P104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9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69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699" w:history="1">
            <w:r w:rsidRPr="0022419B">
              <w:rPr>
                <w:rStyle w:val="Hipervnculo"/>
                <w:noProof/>
              </w:rPr>
              <w:t>Caso de Prueba P105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0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0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02" w:history="1">
            <w:r w:rsidRPr="0022419B">
              <w:rPr>
                <w:rStyle w:val="Hipervnculo"/>
                <w:noProof/>
              </w:rPr>
              <w:t>Caso de Prueba P106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0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0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05" w:history="1">
            <w:r w:rsidRPr="0022419B">
              <w:rPr>
                <w:rStyle w:val="Hipervnculo"/>
                <w:noProof/>
              </w:rPr>
              <w:t>Caso de Prueba P107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0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0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08" w:history="1">
            <w:r w:rsidRPr="0022419B">
              <w:rPr>
                <w:rStyle w:val="Hipervnculo"/>
                <w:noProof/>
              </w:rPr>
              <w:t>Caso de Prueba P108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0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1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11" w:history="1">
            <w:r w:rsidRPr="0022419B">
              <w:rPr>
                <w:rStyle w:val="Hipervnculo"/>
                <w:noProof/>
              </w:rPr>
              <w:t>Caso de Prueba P109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1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1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14" w:history="1">
            <w:r w:rsidRPr="0022419B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3077715" w:history="1">
            <w:r w:rsidRPr="0022419B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16" w:history="1">
            <w:r w:rsidRPr="0022419B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1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1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19" w:history="1">
            <w:r w:rsidRPr="0022419B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2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2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22" w:history="1">
            <w:r w:rsidRPr="0022419B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2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2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25" w:history="1">
            <w:r w:rsidRPr="0022419B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2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2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28" w:history="1">
            <w:r w:rsidRPr="0022419B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2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3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31" w:history="1">
            <w:r w:rsidRPr="0022419B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3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3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34" w:history="1">
            <w:r w:rsidRPr="0022419B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3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3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37" w:history="1">
            <w:r w:rsidRPr="0022419B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3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3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40" w:history="1">
            <w:r w:rsidRPr="0022419B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4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4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43" w:history="1">
            <w:r w:rsidRPr="0022419B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4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4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46" w:history="1">
            <w:r w:rsidRPr="0022419B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4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4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49" w:history="1">
            <w:r w:rsidRPr="0022419B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5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5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52" w:history="1">
            <w:r w:rsidRPr="0022419B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5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5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55" w:history="1">
            <w:r w:rsidRPr="0022419B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5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5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58" w:history="1">
            <w:r w:rsidRPr="0022419B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5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6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61" w:history="1">
            <w:r w:rsidRPr="0022419B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6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6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64" w:history="1">
            <w:r w:rsidRPr="0022419B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6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6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67" w:history="1">
            <w:r w:rsidRPr="0022419B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6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6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70" w:history="1">
            <w:r w:rsidRPr="0022419B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7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7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73" w:history="1">
            <w:r w:rsidRPr="0022419B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7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7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76" w:history="1">
            <w:r w:rsidRPr="0022419B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7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7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79" w:history="1">
            <w:r w:rsidRPr="0022419B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8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8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82" w:history="1">
            <w:r w:rsidRPr="0022419B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8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8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85" w:history="1">
            <w:r w:rsidRPr="0022419B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8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8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88" w:history="1">
            <w:r w:rsidRPr="0022419B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8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9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91" w:history="1">
            <w:r w:rsidRPr="0022419B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9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9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94" w:history="1">
            <w:r w:rsidRPr="0022419B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9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9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797" w:history="1">
            <w:r w:rsidRPr="0022419B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9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79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00" w:history="1">
            <w:r w:rsidRPr="0022419B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0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0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03" w:history="1">
            <w:r w:rsidRPr="0022419B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0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0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06" w:history="1">
            <w:r w:rsidRPr="0022419B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0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0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09" w:history="1">
            <w:r w:rsidRPr="0022419B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1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1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12" w:history="1">
            <w:r w:rsidRPr="0022419B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1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1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15" w:history="1">
            <w:r w:rsidRPr="0022419B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1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1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18" w:history="1">
            <w:r w:rsidRPr="0022419B">
              <w:rPr>
                <w:rStyle w:val="Hipervnculo"/>
                <w:noProof/>
              </w:rPr>
              <w:t>Caso de Prueba P035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1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2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21" w:history="1">
            <w:r w:rsidRPr="0022419B">
              <w:rPr>
                <w:rStyle w:val="Hipervnculo"/>
                <w:noProof/>
              </w:rPr>
              <w:t>Caso de Prueba P036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2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2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24" w:history="1">
            <w:r w:rsidRPr="0022419B">
              <w:rPr>
                <w:rStyle w:val="Hipervnculo"/>
                <w:noProof/>
              </w:rPr>
              <w:t>Caso de Prueba P037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2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2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27" w:history="1">
            <w:r w:rsidRPr="0022419B">
              <w:rPr>
                <w:rStyle w:val="Hipervnculo"/>
                <w:noProof/>
              </w:rPr>
              <w:t>Caso de Prueba P038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2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2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30" w:history="1">
            <w:r w:rsidRPr="0022419B">
              <w:rPr>
                <w:rStyle w:val="Hipervnculo"/>
                <w:noProof/>
              </w:rPr>
              <w:t>Caso de Prueba P039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3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3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33" w:history="1">
            <w:r w:rsidRPr="0022419B">
              <w:rPr>
                <w:rStyle w:val="Hipervnculo"/>
                <w:noProof/>
              </w:rPr>
              <w:t>Caso de Prueba P040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3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3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36" w:history="1">
            <w:r w:rsidRPr="0022419B">
              <w:rPr>
                <w:rStyle w:val="Hipervnculo"/>
                <w:noProof/>
              </w:rPr>
              <w:t>Caso de Prueba P041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3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3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39" w:history="1">
            <w:r w:rsidRPr="0022419B">
              <w:rPr>
                <w:rStyle w:val="Hipervnculo"/>
                <w:noProof/>
              </w:rPr>
              <w:t>Caso de Prueba P042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4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4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42" w:history="1">
            <w:r w:rsidRPr="0022419B">
              <w:rPr>
                <w:rStyle w:val="Hipervnculo"/>
                <w:noProof/>
              </w:rPr>
              <w:t>Caso de Prueba P043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4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4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45" w:history="1">
            <w:r w:rsidRPr="0022419B">
              <w:rPr>
                <w:rStyle w:val="Hipervnculo"/>
                <w:noProof/>
              </w:rPr>
              <w:t>Caso de Prueba P044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4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4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48" w:history="1">
            <w:r w:rsidRPr="0022419B">
              <w:rPr>
                <w:rStyle w:val="Hipervnculo"/>
                <w:noProof/>
              </w:rPr>
              <w:t>Caso de Prueba P045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4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5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51" w:history="1">
            <w:r w:rsidRPr="0022419B">
              <w:rPr>
                <w:rStyle w:val="Hipervnculo"/>
                <w:noProof/>
              </w:rPr>
              <w:t>Caso de Prueba P046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5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5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54" w:history="1">
            <w:r w:rsidRPr="0022419B">
              <w:rPr>
                <w:rStyle w:val="Hipervnculo"/>
                <w:noProof/>
              </w:rPr>
              <w:t>Caso de Prueba P047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5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5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57" w:history="1">
            <w:r w:rsidRPr="0022419B">
              <w:rPr>
                <w:rStyle w:val="Hipervnculo"/>
                <w:noProof/>
              </w:rPr>
              <w:t>Caso de Prueba P048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5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5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60" w:history="1">
            <w:r w:rsidRPr="0022419B">
              <w:rPr>
                <w:rStyle w:val="Hipervnculo"/>
                <w:noProof/>
              </w:rPr>
              <w:t>Caso de Prueba P049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6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6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63" w:history="1">
            <w:r w:rsidRPr="0022419B">
              <w:rPr>
                <w:rStyle w:val="Hipervnculo"/>
                <w:noProof/>
              </w:rPr>
              <w:t>Caso de Prueba P050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6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6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66" w:history="1">
            <w:r w:rsidRPr="0022419B">
              <w:rPr>
                <w:rStyle w:val="Hipervnculo"/>
                <w:noProof/>
              </w:rPr>
              <w:t>Caso de Prueba P051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6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6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69" w:history="1">
            <w:r w:rsidRPr="0022419B">
              <w:rPr>
                <w:rStyle w:val="Hipervnculo"/>
                <w:noProof/>
              </w:rPr>
              <w:t>Caso de Prueba P052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7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7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72" w:history="1">
            <w:r w:rsidRPr="0022419B">
              <w:rPr>
                <w:rStyle w:val="Hipervnculo"/>
                <w:noProof/>
              </w:rPr>
              <w:t>Caso de Prueba P053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7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7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75" w:history="1">
            <w:r w:rsidRPr="0022419B">
              <w:rPr>
                <w:rStyle w:val="Hipervnculo"/>
                <w:noProof/>
              </w:rPr>
              <w:t>Caso de Prueba P054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7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7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78" w:history="1">
            <w:r w:rsidRPr="0022419B">
              <w:rPr>
                <w:rStyle w:val="Hipervnculo"/>
                <w:noProof/>
              </w:rPr>
              <w:t>Caso de Prueba P055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7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8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81" w:history="1">
            <w:r w:rsidRPr="0022419B">
              <w:rPr>
                <w:rStyle w:val="Hipervnculo"/>
                <w:noProof/>
              </w:rPr>
              <w:t>Caso de Prueba P056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8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8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84" w:history="1">
            <w:r w:rsidRPr="0022419B">
              <w:rPr>
                <w:rStyle w:val="Hipervnculo"/>
                <w:noProof/>
              </w:rPr>
              <w:t>Caso de Prueba P057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8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8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87" w:history="1">
            <w:r w:rsidRPr="0022419B">
              <w:rPr>
                <w:rStyle w:val="Hipervnculo"/>
                <w:noProof/>
              </w:rPr>
              <w:t>Caso de Prueba P058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8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8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90" w:history="1">
            <w:r w:rsidRPr="0022419B">
              <w:rPr>
                <w:rStyle w:val="Hipervnculo"/>
                <w:noProof/>
              </w:rPr>
              <w:t>Caso de Prueba P059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9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9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93" w:history="1">
            <w:r w:rsidRPr="0022419B">
              <w:rPr>
                <w:rStyle w:val="Hipervnculo"/>
                <w:noProof/>
              </w:rPr>
              <w:t>Caso de Prueba P060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9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9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96" w:history="1">
            <w:r w:rsidRPr="0022419B">
              <w:rPr>
                <w:rStyle w:val="Hipervnculo"/>
                <w:noProof/>
              </w:rPr>
              <w:t>Caso de Prueba P061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9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89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899" w:history="1">
            <w:r w:rsidRPr="0022419B">
              <w:rPr>
                <w:rStyle w:val="Hipervnculo"/>
                <w:noProof/>
              </w:rPr>
              <w:t>Caso de Prueba P062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0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0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02" w:history="1">
            <w:r w:rsidRPr="0022419B">
              <w:rPr>
                <w:rStyle w:val="Hipervnculo"/>
                <w:noProof/>
              </w:rPr>
              <w:t>Caso de Prueba P063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0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0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05" w:history="1">
            <w:r w:rsidRPr="0022419B">
              <w:rPr>
                <w:rStyle w:val="Hipervnculo"/>
                <w:noProof/>
              </w:rPr>
              <w:t>Caso de Prueba P064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0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0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08" w:history="1">
            <w:r w:rsidRPr="0022419B">
              <w:rPr>
                <w:rStyle w:val="Hipervnculo"/>
                <w:noProof/>
              </w:rPr>
              <w:t>Caso de Prueba P065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0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1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11" w:history="1">
            <w:r w:rsidRPr="0022419B">
              <w:rPr>
                <w:rStyle w:val="Hipervnculo"/>
                <w:noProof/>
              </w:rPr>
              <w:t>Caso de Prueba P066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1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1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14" w:history="1">
            <w:r w:rsidRPr="0022419B">
              <w:rPr>
                <w:rStyle w:val="Hipervnculo"/>
                <w:noProof/>
              </w:rPr>
              <w:t>Caso de Prueba P067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1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1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17" w:history="1">
            <w:r w:rsidRPr="0022419B">
              <w:rPr>
                <w:rStyle w:val="Hipervnculo"/>
                <w:noProof/>
              </w:rPr>
              <w:t>Caso de Prueba P068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1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1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20" w:history="1">
            <w:r w:rsidRPr="0022419B">
              <w:rPr>
                <w:rStyle w:val="Hipervnculo"/>
                <w:noProof/>
              </w:rPr>
              <w:t>Caso de Prueba P069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2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2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23" w:history="1">
            <w:r w:rsidRPr="0022419B">
              <w:rPr>
                <w:rStyle w:val="Hipervnculo"/>
                <w:noProof/>
              </w:rPr>
              <w:t>Caso de Prueba P070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2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2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26" w:history="1">
            <w:r w:rsidRPr="0022419B">
              <w:rPr>
                <w:rStyle w:val="Hipervnculo"/>
                <w:noProof/>
              </w:rPr>
              <w:t>Caso de Prueba P071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2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2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29" w:history="1">
            <w:r w:rsidRPr="0022419B">
              <w:rPr>
                <w:rStyle w:val="Hipervnculo"/>
                <w:noProof/>
              </w:rPr>
              <w:t>Caso de Prueba P072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3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3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32" w:history="1">
            <w:r w:rsidRPr="0022419B">
              <w:rPr>
                <w:rStyle w:val="Hipervnculo"/>
                <w:noProof/>
              </w:rPr>
              <w:t>Caso de Prueba P073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3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3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35" w:history="1">
            <w:r w:rsidRPr="0022419B">
              <w:rPr>
                <w:rStyle w:val="Hipervnculo"/>
                <w:noProof/>
              </w:rPr>
              <w:t>Caso de Prueba P074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3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3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38" w:history="1">
            <w:r w:rsidRPr="0022419B">
              <w:rPr>
                <w:rStyle w:val="Hipervnculo"/>
                <w:noProof/>
              </w:rPr>
              <w:t>Caso de Prueba P075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3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4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41" w:history="1">
            <w:r w:rsidRPr="0022419B">
              <w:rPr>
                <w:rStyle w:val="Hipervnculo"/>
                <w:noProof/>
              </w:rPr>
              <w:t>Caso de Prueba P076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4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4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44" w:history="1">
            <w:r w:rsidRPr="0022419B">
              <w:rPr>
                <w:rStyle w:val="Hipervnculo"/>
                <w:noProof/>
              </w:rPr>
              <w:t>Caso de Prueba P077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4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4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47" w:history="1">
            <w:r w:rsidRPr="0022419B">
              <w:rPr>
                <w:rStyle w:val="Hipervnculo"/>
                <w:noProof/>
              </w:rPr>
              <w:t>Caso de Prueba P078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4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4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50" w:history="1">
            <w:r w:rsidRPr="0022419B">
              <w:rPr>
                <w:rStyle w:val="Hipervnculo"/>
                <w:noProof/>
              </w:rPr>
              <w:t>Caso de Prueba P079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5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5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53" w:history="1">
            <w:r w:rsidRPr="0022419B">
              <w:rPr>
                <w:rStyle w:val="Hipervnculo"/>
                <w:noProof/>
              </w:rPr>
              <w:t>Caso de Prueba P080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5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5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56" w:history="1">
            <w:r w:rsidRPr="0022419B">
              <w:rPr>
                <w:rStyle w:val="Hipervnculo"/>
                <w:noProof/>
              </w:rPr>
              <w:t>Caso de Prueba P081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5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5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59" w:history="1">
            <w:r w:rsidRPr="0022419B">
              <w:rPr>
                <w:rStyle w:val="Hipervnculo"/>
                <w:noProof/>
              </w:rPr>
              <w:t>Caso de Prueba P082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6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6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62" w:history="1">
            <w:r w:rsidRPr="0022419B">
              <w:rPr>
                <w:rStyle w:val="Hipervnculo"/>
                <w:noProof/>
              </w:rPr>
              <w:t>Caso de Prueba P083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6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6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65" w:history="1">
            <w:r w:rsidRPr="0022419B">
              <w:rPr>
                <w:rStyle w:val="Hipervnculo"/>
                <w:noProof/>
              </w:rPr>
              <w:t>Caso de Prueba P084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6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6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68" w:history="1">
            <w:r w:rsidRPr="0022419B">
              <w:rPr>
                <w:rStyle w:val="Hipervnculo"/>
                <w:noProof/>
              </w:rPr>
              <w:t>Caso de Prueba P085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6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7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71" w:history="1">
            <w:r w:rsidRPr="0022419B">
              <w:rPr>
                <w:rStyle w:val="Hipervnculo"/>
                <w:noProof/>
              </w:rPr>
              <w:t>Caso de Prueba P086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7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7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74" w:history="1">
            <w:r w:rsidRPr="0022419B">
              <w:rPr>
                <w:rStyle w:val="Hipervnculo"/>
                <w:noProof/>
              </w:rPr>
              <w:t>Caso de Prueba P087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7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7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77" w:history="1">
            <w:r w:rsidRPr="0022419B">
              <w:rPr>
                <w:rStyle w:val="Hipervnculo"/>
                <w:noProof/>
              </w:rPr>
              <w:t>Caso de Prueba P088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7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7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80" w:history="1">
            <w:r w:rsidRPr="0022419B">
              <w:rPr>
                <w:rStyle w:val="Hipervnculo"/>
                <w:noProof/>
              </w:rPr>
              <w:t>Caso de Prueba P089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8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8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83" w:history="1">
            <w:r w:rsidRPr="0022419B">
              <w:rPr>
                <w:rStyle w:val="Hipervnculo"/>
                <w:noProof/>
              </w:rPr>
              <w:t>Caso de Prueba P090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8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8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86" w:history="1">
            <w:r w:rsidRPr="0022419B">
              <w:rPr>
                <w:rStyle w:val="Hipervnculo"/>
                <w:noProof/>
              </w:rPr>
              <w:t>Caso de Prueba P091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8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8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89" w:history="1">
            <w:r w:rsidRPr="0022419B">
              <w:rPr>
                <w:rStyle w:val="Hipervnculo"/>
                <w:noProof/>
              </w:rPr>
              <w:t>Caso de Prueba P092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9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9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92" w:history="1">
            <w:r w:rsidRPr="0022419B">
              <w:rPr>
                <w:rStyle w:val="Hipervnculo"/>
                <w:noProof/>
              </w:rPr>
              <w:t>Caso de Prueba P093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9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9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95" w:history="1">
            <w:r w:rsidRPr="0022419B">
              <w:rPr>
                <w:rStyle w:val="Hipervnculo"/>
                <w:noProof/>
              </w:rPr>
              <w:t>Caso de Prueba P094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9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9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7998" w:history="1">
            <w:r w:rsidRPr="0022419B">
              <w:rPr>
                <w:rStyle w:val="Hipervnculo"/>
                <w:noProof/>
              </w:rPr>
              <w:t>Caso de Prueba P095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799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0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01" w:history="1">
            <w:r w:rsidRPr="0022419B">
              <w:rPr>
                <w:rStyle w:val="Hipervnculo"/>
                <w:noProof/>
              </w:rPr>
              <w:t>Caso de Prueba P096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0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0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04" w:history="1">
            <w:r w:rsidRPr="0022419B">
              <w:rPr>
                <w:rStyle w:val="Hipervnculo"/>
                <w:noProof/>
              </w:rPr>
              <w:t>Caso de Prueba P097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0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0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07" w:history="1">
            <w:r w:rsidRPr="0022419B">
              <w:rPr>
                <w:rStyle w:val="Hipervnculo"/>
                <w:noProof/>
              </w:rPr>
              <w:t>Caso de Prueba P098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0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0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10" w:history="1">
            <w:r w:rsidRPr="0022419B">
              <w:rPr>
                <w:rStyle w:val="Hipervnculo"/>
                <w:noProof/>
              </w:rPr>
              <w:t>Caso de Prueba P099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1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1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13" w:history="1">
            <w:r w:rsidRPr="0022419B">
              <w:rPr>
                <w:rStyle w:val="Hipervnculo"/>
                <w:noProof/>
              </w:rPr>
              <w:t>Caso de Prueba P100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14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15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16" w:history="1">
            <w:r w:rsidRPr="0022419B">
              <w:rPr>
                <w:rStyle w:val="Hipervnculo"/>
                <w:noProof/>
              </w:rPr>
              <w:t>Caso de Prueba P101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17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18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19" w:history="1">
            <w:r w:rsidRPr="0022419B">
              <w:rPr>
                <w:rStyle w:val="Hipervnculo"/>
                <w:noProof/>
              </w:rPr>
              <w:t>Caso de Prueba P102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20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21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22" w:history="1">
            <w:r w:rsidRPr="0022419B">
              <w:rPr>
                <w:rStyle w:val="Hipervnculo"/>
                <w:noProof/>
              </w:rPr>
              <w:t>Caso de Prueba P103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23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24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25" w:history="1">
            <w:r w:rsidRPr="0022419B">
              <w:rPr>
                <w:rStyle w:val="Hipervnculo"/>
                <w:noProof/>
              </w:rPr>
              <w:t>Caso de Prueba P104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26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27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28" w:history="1">
            <w:r w:rsidRPr="0022419B">
              <w:rPr>
                <w:rStyle w:val="Hipervnculo"/>
                <w:noProof/>
              </w:rPr>
              <w:t>Caso de Prueba P105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29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30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31" w:history="1">
            <w:r w:rsidRPr="0022419B">
              <w:rPr>
                <w:rStyle w:val="Hipervnculo"/>
                <w:noProof/>
              </w:rPr>
              <w:t>Caso de Prueba P106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32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33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34" w:history="1">
            <w:r w:rsidRPr="0022419B">
              <w:rPr>
                <w:rStyle w:val="Hipervnculo"/>
                <w:noProof/>
              </w:rPr>
              <w:t>Caso de Prueba P107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35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36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37" w:history="1">
            <w:r w:rsidRPr="0022419B">
              <w:rPr>
                <w:rStyle w:val="Hipervnculo"/>
                <w:noProof/>
              </w:rPr>
              <w:t>Caso de Prueba P108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38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39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40" w:history="1">
            <w:r w:rsidRPr="0022419B">
              <w:rPr>
                <w:rStyle w:val="Hipervnculo"/>
                <w:noProof/>
              </w:rPr>
              <w:t>Caso de Prueba P109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41" w:history="1">
            <w:r w:rsidRPr="0022419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78042" w:history="1">
            <w:r w:rsidRPr="0022419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111" w:rsidRDefault="0092111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78043" w:history="1">
            <w:r w:rsidRPr="0022419B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21D3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B1943" w:rsidP="009A3173">
          <w:pPr>
            <w:pStyle w:val="PSI-Ttulo"/>
          </w:pPr>
          <w:r>
            <w:rPr>
              <w:lang w:val="es-AR"/>
            </w:rPr>
            <w:t>Caso de Prueba - Gestionar Bibliografía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53077386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EF3713" w:rsidRPr="004D5405" w:rsidRDefault="00EF3713" w:rsidP="00EF371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17461750"/>
      <w:bookmarkStart w:id="2" w:name="_Toc38806008"/>
      <w:bookmarkStart w:id="3" w:name="_Toc53077387"/>
      <w:r>
        <w:t>Caso de Prueba P001</w:t>
      </w:r>
      <w:bookmarkEnd w:id="1"/>
      <w:bookmarkEnd w:id="2"/>
      <w:bookmarkEnd w:id="3"/>
      <w:r w:rsidRPr="00664D4B">
        <w:t xml:space="preserve"> </w:t>
      </w:r>
    </w:p>
    <w:p w:rsidR="00EF3713" w:rsidRDefault="00EF3713" w:rsidP="00EF3713">
      <w:r>
        <w:t>Correspondiente a la pantalla inicial Agregar Bibliografía.</w:t>
      </w:r>
    </w:p>
    <w:p w:rsidR="00EF3713" w:rsidRPr="00664D4B" w:rsidRDefault="00EF3713" w:rsidP="00EF3713">
      <w:pPr>
        <w:pStyle w:val="PSI-Ttulo3"/>
      </w:pPr>
      <w:bookmarkStart w:id="4" w:name="_Toc17461751"/>
      <w:bookmarkStart w:id="5" w:name="_Toc38806009"/>
      <w:bookmarkStart w:id="6" w:name="_Toc53077388"/>
      <w:r w:rsidRPr="00664D4B">
        <w:t>Descripción</w:t>
      </w:r>
      <w:bookmarkEnd w:id="4"/>
      <w:bookmarkEnd w:id="5"/>
      <w:bookmarkEnd w:id="6"/>
      <w:r w:rsidRPr="00664D4B">
        <w:t xml:space="preserve"> </w:t>
      </w:r>
    </w:p>
    <w:p w:rsidR="00EF3713" w:rsidRPr="00CE16E2" w:rsidRDefault="00EF3713" w:rsidP="00EF3713">
      <w:pPr>
        <w:pStyle w:val="PSI-Normal"/>
      </w:pPr>
      <w:r w:rsidRPr="00CE16E2">
        <w:t>Este caso de prueba tiene como objetivo verificar la correcta escritura del texto mostrado y la correcta representación de símbolos especiales de la pantalla inicial Agregar Bibliografía.</w:t>
      </w:r>
    </w:p>
    <w:p w:rsidR="00EF3713" w:rsidRPr="00664D4B" w:rsidRDefault="00EF3713" w:rsidP="00EF3713">
      <w:pPr>
        <w:pStyle w:val="PSI-Ttulo3"/>
      </w:pPr>
      <w:bookmarkStart w:id="7" w:name="_Toc17461752"/>
      <w:bookmarkStart w:id="8" w:name="_Toc38806010"/>
      <w:bookmarkStart w:id="9" w:name="_Toc53077389"/>
      <w:r w:rsidRPr="00664D4B">
        <w:t>Evaluación de la Prueba</w:t>
      </w:r>
      <w:bookmarkEnd w:id="7"/>
      <w:bookmarkEnd w:id="8"/>
      <w:bookmarkEnd w:id="9"/>
      <w:r w:rsidRPr="00664D4B">
        <w:t xml:space="preserve"> </w:t>
      </w:r>
    </w:p>
    <w:p w:rsidR="00EF3713" w:rsidRPr="00CE16E2" w:rsidRDefault="00EF3713" w:rsidP="00EF3713">
      <w:pPr>
        <w:pStyle w:val="PSI-Normal"/>
      </w:pPr>
      <w:r w:rsidRPr="00CE16E2">
        <w:t>Realizada y satisfactoria.</w:t>
      </w:r>
    </w:p>
    <w:p w:rsidR="00EF3713" w:rsidRPr="00CE16E2" w:rsidRDefault="00EF3713" w:rsidP="00EF371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F3713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ID/Nombre/Sistema/Proyecto: </w:t>
            </w:r>
            <w:r w:rsidRPr="00CE16E2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F3713" w:rsidRPr="00CE16E2" w:rsidRDefault="00EF3713" w:rsidP="00852EEC">
            <w:pPr>
              <w:pStyle w:val="PSI-Normal"/>
            </w:pPr>
            <w:r w:rsidRPr="00CE16E2">
              <w:rPr>
                <w:b/>
                <w:bCs/>
              </w:rPr>
              <w:t>ID Caso de Uso:</w:t>
            </w:r>
            <w:r w:rsidRPr="00CE16E2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Tipo(s) de Pruebas(s): </w:t>
            </w:r>
            <w:r w:rsidRPr="00CE16E2">
              <w:t>Interfaz de Usuario</w:t>
            </w:r>
          </w:p>
        </w:tc>
      </w:tr>
      <w:tr w:rsidR="00EF3713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F3713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EF3713" w:rsidRPr="00CE16E2" w:rsidRDefault="00EF3713" w:rsidP="00852EEC">
                  <w:pPr>
                    <w:pStyle w:val="PSI-Normal"/>
                  </w:pPr>
                  <w:r w:rsidRPr="00CE16E2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CE16E2">
                    <w:t xml:space="preserve">PC Escritorio con SO Windows 7 64 bit </w:t>
                  </w:r>
                </w:p>
              </w:tc>
            </w:tr>
          </w:tbl>
          <w:p w:rsidR="00EF3713" w:rsidRPr="004D5405" w:rsidRDefault="00EF3713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CE16E2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CE16E2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</w:pPr>
            <w:r w:rsidRPr="00CE16E2">
              <w:rPr>
                <w:b/>
              </w:rPr>
              <w:t xml:space="preserve">Autor del Caso de Prueba: </w:t>
            </w:r>
            <w:r w:rsidRPr="00CE16E2">
              <w:t>Nicolás Sartini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 Caso de Prueba: </w:t>
            </w:r>
            <w:r w:rsidRPr="00CE16E2"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Nombre del Probador: </w:t>
            </w:r>
            <w:r w:rsidRPr="00CE16E2">
              <w:t>Nicolás Sartini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Versión del Caso de Prueba: </w:t>
            </w:r>
            <w:r w:rsidRPr="00CE16E2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Default="00EF3713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F3713" w:rsidTr="00852EEC">
              <w:trPr>
                <w:trHeight w:val="574"/>
              </w:trPr>
              <w:tc>
                <w:tcPr>
                  <w:tcW w:w="4308" w:type="dxa"/>
                </w:tcPr>
                <w:p w:rsidR="00EF3713" w:rsidRPr="00CE16E2" w:rsidRDefault="00EF3713" w:rsidP="00852EEC">
                  <w:pPr>
                    <w:pStyle w:val="PSI-Normal"/>
                  </w:pPr>
                  <w:r w:rsidRPr="00CE16E2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F3713" w:rsidRPr="002F45D3" w:rsidRDefault="00EF3713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Pr="002F45D3" w:rsidRDefault="00EF3713" w:rsidP="00852EEC">
            <w:pPr>
              <w:pStyle w:val="PSI-Normal"/>
            </w:pPr>
            <w:r>
              <w:t>-</w:t>
            </w:r>
          </w:p>
        </w:tc>
      </w:tr>
      <w:tr w:rsidR="00EF3713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Default="00EF3713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F3713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F3713" w:rsidRDefault="00EF3713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F3713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F3713" w:rsidRPr="00CE16E2" w:rsidRDefault="00EF3713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F3713" w:rsidRPr="00CE16E2" w:rsidRDefault="00EF3713" w:rsidP="00852EEC">
            <w:pPr>
              <w:pStyle w:val="PSI-Normal"/>
            </w:pPr>
            <w:r w:rsidRPr="00CE16E2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CE16E2"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F371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3713" w:rsidRDefault="00EF371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F3713" w:rsidRDefault="00EF3713" w:rsidP="00EF3713">
      <w:pPr>
        <w:pStyle w:val="InfoBlue"/>
        <w:ind w:left="363"/>
      </w:pPr>
    </w:p>
    <w:p w:rsidR="00EF3713" w:rsidRDefault="00EF3713" w:rsidP="00EF37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07767" w:rsidRDefault="00F07767" w:rsidP="00EF37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0136EE" w:rsidRPr="004D5405" w:rsidRDefault="000136EE" w:rsidP="000136EE">
      <w:pPr>
        <w:pStyle w:val="PSI-Ttulo2"/>
        <w:rPr>
          <w:color w:val="365F91" w:themeColor="accent1" w:themeShade="BF"/>
          <w:sz w:val="28"/>
          <w:szCs w:val="28"/>
        </w:rPr>
      </w:pPr>
      <w:bookmarkStart w:id="10" w:name="_Toc17461786"/>
      <w:bookmarkStart w:id="11" w:name="_Toc38806017"/>
      <w:bookmarkStart w:id="12" w:name="_Toc53077390"/>
      <w:r>
        <w:t>Caso de Prueba P0</w:t>
      </w:r>
      <w:bookmarkEnd w:id="10"/>
      <w:r>
        <w:t>0</w:t>
      </w:r>
      <w:bookmarkEnd w:id="11"/>
      <w:r w:rsidR="00562109">
        <w:t>2</w:t>
      </w:r>
      <w:bookmarkEnd w:id="12"/>
    </w:p>
    <w:p w:rsidR="000136EE" w:rsidRDefault="000136EE" w:rsidP="000136EE">
      <w:r>
        <w:t>Correspondiente a la pantalla inicial Agregar Bibliografía.</w:t>
      </w:r>
    </w:p>
    <w:p w:rsidR="000136EE" w:rsidRPr="000136EE" w:rsidRDefault="000136EE" w:rsidP="000136EE">
      <w:pPr>
        <w:pStyle w:val="PSI-Ttulo3"/>
      </w:pPr>
    </w:p>
    <w:p w:rsidR="000136EE" w:rsidRPr="00664D4B" w:rsidRDefault="000136EE" w:rsidP="000136EE">
      <w:pPr>
        <w:pStyle w:val="PSI-Ttulo3"/>
      </w:pPr>
      <w:bookmarkStart w:id="13" w:name="_Toc17461787"/>
      <w:bookmarkStart w:id="14" w:name="_Toc38806018"/>
      <w:bookmarkStart w:id="15" w:name="_Toc53077391"/>
      <w:r w:rsidRPr="00664D4B">
        <w:t>Descripción</w:t>
      </w:r>
      <w:bookmarkEnd w:id="13"/>
      <w:bookmarkEnd w:id="14"/>
      <w:bookmarkEnd w:id="15"/>
      <w:r w:rsidRPr="00664D4B">
        <w:t xml:space="preserve"> </w:t>
      </w:r>
    </w:p>
    <w:p w:rsidR="000136EE" w:rsidRPr="00CE16E2" w:rsidRDefault="000136EE" w:rsidP="000136EE">
      <w:pPr>
        <w:pStyle w:val="PSI-Normal"/>
      </w:pPr>
      <w:r w:rsidRPr="00CE16E2">
        <w:t xml:space="preserve">Este caso de prueba, tiene como objetivo probar que el botón "Cargar Bibliografía de Programa Anterior" al ser clickeado, cargue la bibliografía correspondiente del programa anterior. </w:t>
      </w:r>
    </w:p>
    <w:p w:rsidR="000136EE" w:rsidRPr="00664D4B" w:rsidRDefault="000136EE" w:rsidP="000136EE">
      <w:pPr>
        <w:pStyle w:val="PSI-Ttulo3"/>
      </w:pPr>
      <w:bookmarkStart w:id="16" w:name="_Toc17461788"/>
      <w:bookmarkStart w:id="17" w:name="_Toc38806019"/>
      <w:bookmarkStart w:id="18" w:name="_Toc53077392"/>
      <w:r w:rsidRPr="00664D4B">
        <w:t>Evaluación de la Prueba</w:t>
      </w:r>
      <w:bookmarkEnd w:id="16"/>
      <w:bookmarkEnd w:id="17"/>
      <w:bookmarkEnd w:id="18"/>
      <w:r w:rsidRPr="00664D4B">
        <w:t xml:space="preserve"> </w:t>
      </w:r>
    </w:p>
    <w:p w:rsidR="000136EE" w:rsidRPr="00CE16E2" w:rsidRDefault="000136EE" w:rsidP="000136EE">
      <w:pPr>
        <w:pStyle w:val="PSI-Normal"/>
      </w:pPr>
      <w:r w:rsidRPr="00CE16E2">
        <w:t>Realizada e Insatisfactoria.</w:t>
      </w:r>
    </w:p>
    <w:p w:rsidR="000136EE" w:rsidRPr="00CE16E2" w:rsidRDefault="000136EE" w:rsidP="000136E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136EE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ID/Nombre/Sistema/Proyecto: </w:t>
            </w:r>
            <w:r w:rsidRPr="00CE16E2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136EE" w:rsidRPr="00CE16E2" w:rsidRDefault="000136EE" w:rsidP="00852EEC">
            <w:pPr>
              <w:pStyle w:val="PSI-Normal"/>
            </w:pPr>
            <w:r w:rsidRPr="00CE16E2">
              <w:rPr>
                <w:b/>
                <w:bCs/>
              </w:rPr>
              <w:t>ID Caso de Uso:</w:t>
            </w:r>
            <w:r w:rsidR="00562109" w:rsidRPr="00CE16E2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Tipo(s) de Pruebas(s): </w:t>
            </w:r>
            <w:r w:rsidRPr="00CE16E2">
              <w:t>Funcional</w:t>
            </w:r>
          </w:p>
        </w:tc>
      </w:tr>
      <w:tr w:rsidR="000136EE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Default="000136EE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136EE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0136EE" w:rsidRPr="00CE16E2" w:rsidRDefault="000136EE" w:rsidP="00852EEC">
                  <w:pPr>
                    <w:pStyle w:val="PSI-Normal"/>
                  </w:pPr>
                  <w:r w:rsidRPr="00CE16E2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CE16E2">
                    <w:t xml:space="preserve">PC Escritorio con SO Windows 7 64 bit </w:t>
                  </w:r>
                </w:p>
              </w:tc>
            </w:tr>
          </w:tbl>
          <w:p w:rsidR="000136EE" w:rsidRPr="004D5405" w:rsidRDefault="000136EE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CE16E2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CE16E2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</w:pPr>
            <w:r w:rsidRPr="00CE16E2">
              <w:rPr>
                <w:b/>
              </w:rPr>
              <w:t xml:space="preserve">Autor del Caso de Prueba: </w:t>
            </w:r>
            <w:r w:rsidRPr="00CE16E2">
              <w:t>Nicolás Sartini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 Caso de Prueba: </w:t>
            </w:r>
            <w:r w:rsidRPr="00CE16E2">
              <w:t>P0</w:t>
            </w:r>
            <w:r w:rsidR="00562109" w:rsidRPr="00CE16E2">
              <w:t>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Nombre del Probador: </w:t>
            </w:r>
            <w:r w:rsidRPr="00CE16E2">
              <w:t>Nicolás Sartini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Pr="00CE16E2" w:rsidRDefault="000136EE" w:rsidP="00852EEC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lastRenderedPageBreak/>
              <w:t xml:space="preserve">Versión del Caso de Prueba: </w:t>
            </w:r>
            <w:r w:rsidRPr="00CE16E2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136EE" w:rsidRDefault="000136EE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62109"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62109"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Default="000136EE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136EE" w:rsidTr="00852EEC">
              <w:trPr>
                <w:trHeight w:val="574"/>
              </w:trPr>
              <w:tc>
                <w:tcPr>
                  <w:tcW w:w="4308" w:type="dxa"/>
                </w:tcPr>
                <w:p w:rsidR="000136EE" w:rsidRDefault="000136EE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136EE" w:rsidRPr="002F45D3" w:rsidRDefault="000136EE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Pr="002F45D3" w:rsidRDefault="000136EE" w:rsidP="00852EEC">
            <w:pPr>
              <w:pStyle w:val="PSI-Normal"/>
            </w:pPr>
            <w:r>
              <w:t>-</w:t>
            </w:r>
          </w:p>
        </w:tc>
      </w:tr>
      <w:tr w:rsidR="000136EE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Default="000136EE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136EE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136EE" w:rsidRDefault="000136EE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136EE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contar con un 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Estado del programa:</w:t>
            </w:r>
          </w:p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cargado.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136EE" w:rsidRPr="00B151C0" w:rsidRDefault="000136EE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</w:t>
            </w:r>
            <w:r w:rsidR="007F3DA3">
              <w:rPr>
                <w:rFonts w:ascii="Arial" w:hAnsi="Arial"/>
                <w:sz w:val="20"/>
              </w:rPr>
              <w:t xml:space="preserve"> modal con un</w:t>
            </w:r>
            <w:r>
              <w:rPr>
                <w:rFonts w:ascii="Arial" w:hAnsi="Arial"/>
                <w:sz w:val="20"/>
              </w:rPr>
              <w:t xml:space="preserve"> mensaje de aviso que notifique al profesor que no cuenta con ningún programa cargado. No completar ninguna sección</w:t>
            </w:r>
            <w:r w:rsidR="008D1AE5">
              <w:rPr>
                <w:rFonts w:ascii="Arial" w:hAnsi="Arial"/>
                <w:sz w:val="20"/>
              </w:rPr>
              <w:t xml:space="preserve"> con la bibliografía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7F3DA3" w:rsidRDefault="000136EE" w:rsidP="007F3D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visualiza un alert de JS</w:t>
            </w:r>
            <w:r w:rsidR="007F3DA3">
              <w:rPr>
                <w:rFonts w:ascii="Arial" w:hAnsi="Arial"/>
                <w:sz w:val="20"/>
              </w:rPr>
              <w:t xml:space="preserve"> con el mensaje "No se ha encontrado bibliografía del programa anterior". </w:t>
            </w:r>
          </w:p>
          <w:p w:rsidR="000136EE" w:rsidRDefault="007F3DA3" w:rsidP="007F3D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completado ninguna sección.</w:t>
            </w:r>
            <w:r w:rsidR="000136EE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0136EE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vigencia.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136EE" w:rsidRDefault="000136EE" w:rsidP="007F3DA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cada una de las secciones completas con l</w:t>
            </w:r>
            <w:r w:rsidR="007F3DA3">
              <w:rPr>
                <w:rFonts w:ascii="Arial" w:hAnsi="Arial"/>
                <w:sz w:val="20"/>
              </w:rPr>
              <w:t>a bibliografía</w:t>
            </w:r>
            <w:r>
              <w:rPr>
                <w:rFonts w:ascii="Arial" w:hAnsi="Arial"/>
                <w:sz w:val="20"/>
              </w:rPr>
              <w:t xml:space="preserve"> del programa anterior.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0136EE" w:rsidRPr="00900507" w:rsidRDefault="000136EE" w:rsidP="007F3DA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Se han completado cada una de las secciones con l</w:t>
            </w:r>
            <w:r w:rsidR="007F3DA3">
              <w:rPr>
                <w:rFonts w:ascii="Arial" w:hAnsi="Arial"/>
                <w:sz w:val="20"/>
                <w:lang w:val="es-AR"/>
              </w:rPr>
              <w:t>a bibliografía</w:t>
            </w:r>
            <w:r>
              <w:rPr>
                <w:rFonts w:ascii="Arial" w:hAnsi="Arial"/>
                <w:sz w:val="20"/>
                <w:lang w:val="es-AR"/>
              </w:rPr>
              <w:t xml:space="preserve"> del programa anterior.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136EE" w:rsidRPr="00713567" w:rsidRDefault="000136EE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9757EA">
              <w:t>"Cargar Bibliografía de Programa Anterior"</w:t>
            </w:r>
            <w:r>
              <w:t xml:space="preserve">, este </w:t>
            </w:r>
            <w:r w:rsidR="009757EA">
              <w:t xml:space="preserve">cargue la bibliografía correspondiente del programa anterior. 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0136EE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36EE" w:rsidRDefault="000136E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______________</w:t>
            </w:r>
          </w:p>
        </w:tc>
      </w:tr>
    </w:tbl>
    <w:p w:rsidR="000136EE" w:rsidRDefault="000136EE" w:rsidP="00EF37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F3713" w:rsidRDefault="00EF3713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Default="00805658" w:rsidP="00EF3713">
      <w:pPr>
        <w:rPr>
          <w:lang w:val="es-VE"/>
        </w:rPr>
      </w:pPr>
    </w:p>
    <w:p w:rsidR="00805658" w:rsidRPr="004D5405" w:rsidRDefault="00805658" w:rsidP="00805658">
      <w:pPr>
        <w:pStyle w:val="PSI-Ttulo2"/>
        <w:rPr>
          <w:color w:val="365F91" w:themeColor="accent1" w:themeShade="BF"/>
          <w:sz w:val="28"/>
          <w:szCs w:val="28"/>
        </w:rPr>
      </w:pPr>
      <w:bookmarkStart w:id="19" w:name="_Toc38806095"/>
      <w:bookmarkStart w:id="20" w:name="_Toc53077393"/>
      <w:r>
        <w:lastRenderedPageBreak/>
        <w:t>Caso de Prueba P0</w:t>
      </w:r>
      <w:bookmarkEnd w:id="19"/>
      <w:r>
        <w:t>03</w:t>
      </w:r>
      <w:bookmarkEnd w:id="20"/>
    </w:p>
    <w:p w:rsidR="00805658" w:rsidRDefault="00805658" w:rsidP="00805658">
      <w:r>
        <w:t>Correspondiente a la pantalla inicial Agregar Bibliografía.</w:t>
      </w:r>
    </w:p>
    <w:p w:rsidR="00805658" w:rsidRPr="00805658" w:rsidRDefault="00805658" w:rsidP="00805658">
      <w:pPr>
        <w:pStyle w:val="PSI-Ttulo3"/>
        <w:rPr>
          <w:lang w:val="es-AR"/>
        </w:rPr>
      </w:pPr>
    </w:p>
    <w:p w:rsidR="00805658" w:rsidRPr="00664D4B" w:rsidRDefault="00805658" w:rsidP="00805658">
      <w:pPr>
        <w:pStyle w:val="PSI-Ttulo3"/>
      </w:pPr>
      <w:bookmarkStart w:id="21" w:name="_Toc38806096"/>
      <w:bookmarkStart w:id="22" w:name="_Toc53077394"/>
      <w:r w:rsidRPr="00664D4B">
        <w:t>Descripción</w:t>
      </w:r>
      <w:bookmarkEnd w:id="21"/>
      <w:bookmarkEnd w:id="22"/>
      <w:r w:rsidRPr="00664D4B">
        <w:t xml:space="preserve"> </w:t>
      </w:r>
    </w:p>
    <w:p w:rsidR="00805658" w:rsidRDefault="00805658" w:rsidP="00805658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Enviar Programa a Revisión</w:t>
      </w:r>
      <w:r>
        <w:t>"</w:t>
      </w:r>
      <w:r w:rsidR="00BB3F49">
        <w:t xml:space="preserve"> se habilite solamente si se ha cargado la bibliografía obligatoria y</w:t>
      </w:r>
      <w:r>
        <w:t xml:space="preserve"> al ser clickeado, permita </w:t>
      </w:r>
      <w:r w:rsidR="00BB3F49">
        <w:t xml:space="preserve">enviar el programa creado a revisión al departamento correspondiente. </w:t>
      </w:r>
      <w:r>
        <w:t xml:space="preserve">Además el estado del programa debe pasar de "No Cargado" </w:t>
      </w:r>
      <w:r w:rsidR="00BB3F49">
        <w:t xml:space="preserve">o </w:t>
      </w:r>
      <w:r>
        <w:t>"Cargando"</w:t>
      </w:r>
      <w:r w:rsidR="00BB3F49">
        <w:t xml:space="preserve"> a "En revisión". </w:t>
      </w:r>
    </w:p>
    <w:p w:rsidR="00BB3F49" w:rsidRDefault="00BB3F49" w:rsidP="00805658">
      <w:pPr>
        <w:pStyle w:val="PSI-Normal"/>
      </w:pPr>
    </w:p>
    <w:p w:rsidR="00805658" w:rsidRPr="00664D4B" w:rsidRDefault="00805658" w:rsidP="00805658">
      <w:pPr>
        <w:pStyle w:val="PSI-Ttulo3"/>
      </w:pPr>
      <w:bookmarkStart w:id="23" w:name="_Toc38806097"/>
      <w:bookmarkStart w:id="24" w:name="_Toc53077395"/>
      <w:r w:rsidRPr="00664D4B">
        <w:t>Evaluación de la Prueba</w:t>
      </w:r>
      <w:bookmarkEnd w:id="23"/>
      <w:bookmarkEnd w:id="24"/>
      <w:r w:rsidRPr="00664D4B">
        <w:t xml:space="preserve"> </w:t>
      </w:r>
    </w:p>
    <w:p w:rsidR="00805658" w:rsidRDefault="00805658" w:rsidP="00805658">
      <w:pPr>
        <w:pStyle w:val="PSI-Normal"/>
      </w:pPr>
      <w:r>
        <w:t>Realizada e Insatisfactoria</w:t>
      </w:r>
      <w:r w:rsidRPr="00664D4B">
        <w:t>.</w:t>
      </w:r>
    </w:p>
    <w:p w:rsidR="00805658" w:rsidRPr="00664D4B" w:rsidRDefault="00805658" w:rsidP="0080565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05658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05658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05658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805658" w:rsidRPr="004D5405" w:rsidRDefault="00805658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05658" w:rsidRPr="004D5405" w:rsidRDefault="00805658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606E1E" w:rsidRDefault="00805658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05658" w:rsidTr="00852EEC">
              <w:trPr>
                <w:trHeight w:val="574"/>
              </w:trPr>
              <w:tc>
                <w:tcPr>
                  <w:tcW w:w="4308" w:type="dxa"/>
                </w:tcPr>
                <w:p w:rsidR="00805658" w:rsidRDefault="00805658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05658" w:rsidRPr="002F45D3" w:rsidRDefault="00805658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2F45D3" w:rsidRDefault="00805658" w:rsidP="00852EEC">
            <w:pPr>
              <w:pStyle w:val="PSI-Normal"/>
            </w:pPr>
            <w:r>
              <w:t>-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0565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57155" w:rsidTr="0005715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</w:pPr>
            <w:r>
              <w:t xml:space="preserve">Asignatura de </w:t>
            </w:r>
            <w:r>
              <w:lastRenderedPageBreak/>
              <w:t>prueba: Sistemas Operativos.</w:t>
            </w:r>
          </w:p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</w:p>
          <w:p w:rsidR="00057155" w:rsidRDefault="00057155" w:rsidP="0005715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haber cargado la bibliografía obligatoria.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57155" w:rsidRPr="00B151C0" w:rsidRDefault="00057155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se encuentre </w:t>
            </w:r>
            <w:r>
              <w:rPr>
                <w:rFonts w:ascii="Arial" w:hAnsi="Arial"/>
                <w:sz w:val="20"/>
              </w:rPr>
              <w:lastRenderedPageBreak/>
              <w:t>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botón se encuentra deshabilitado.</w:t>
            </w:r>
          </w:p>
        </w:tc>
      </w:tr>
      <w:tr w:rsidR="00057155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4F0792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057155" w:rsidP="00852EEC">
            <w:pPr>
              <w:pStyle w:val="TableContents"/>
            </w:pPr>
            <w:r>
              <w:t xml:space="preserve">Asignatura de prueba: </w:t>
            </w:r>
            <w:r w:rsidR="004F0792">
              <w:t>Sistemas Operativos</w:t>
            </w:r>
            <w:r>
              <w:t>.</w:t>
            </w:r>
          </w:p>
          <w:p w:rsidR="00057155" w:rsidRDefault="00057155" w:rsidP="00852EEC">
            <w:pPr>
              <w:pStyle w:val="TableContents"/>
            </w:pPr>
          </w:p>
          <w:p w:rsidR="00057155" w:rsidRDefault="00333204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cargado la bibliografía obligatoria.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95000D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Referencia: ANDA01</w:t>
            </w:r>
          </w:p>
          <w:p w:rsidR="0095000D" w:rsidRDefault="0095000D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Anda, Bente.</w:t>
            </w:r>
          </w:p>
          <w:p w:rsidR="0095000D" w:rsidRPr="008F63E8" w:rsidRDefault="0095000D" w:rsidP="00852EEC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8F63E8">
              <w:rPr>
                <w:rFonts w:ascii="Arial" w:hAnsi="Arial"/>
                <w:sz w:val="20"/>
                <w:lang w:val="en-US"/>
              </w:rPr>
              <w:t>Año: 2001</w:t>
            </w:r>
          </w:p>
          <w:p w:rsidR="0095000D" w:rsidRDefault="0095000D" w:rsidP="0095000D">
            <w:pPr>
              <w:pStyle w:val="PSI-Normal"/>
            </w:pPr>
            <w:r w:rsidRPr="008F63E8">
              <w:rPr>
                <w:rFonts w:ascii="Arial" w:hAnsi="Arial"/>
                <w:sz w:val="20"/>
                <w:lang w:val="en-US"/>
              </w:rPr>
              <w:t xml:space="preserve">Título: </w:t>
            </w:r>
            <w:r w:rsidRPr="008F63E8">
              <w:rPr>
                <w:lang w:val="en-US"/>
              </w:rPr>
              <w:t xml:space="preserve">Estimating Software Development Effort based on Use Case - Experiencies from Industry. </w:t>
            </w:r>
            <w:r>
              <w:t>Lecture Notes in Computer Science [LNCS]</w:t>
            </w:r>
          </w:p>
          <w:p w:rsidR="0095000D" w:rsidRDefault="0095000D" w:rsidP="0095000D">
            <w:pPr>
              <w:pStyle w:val="PSI-Normal"/>
            </w:pPr>
            <w:r>
              <w:t>Capítulo: Vol.2185 (2001) p. 487-488</w:t>
            </w:r>
          </w:p>
          <w:p w:rsidR="0095000D" w:rsidRDefault="0095000D" w:rsidP="0095000D">
            <w:pPr>
              <w:pStyle w:val="PSI-Normal"/>
            </w:pPr>
            <w:r>
              <w:t>Unidad: II</w:t>
            </w:r>
          </w:p>
          <w:p w:rsidR="0095000D" w:rsidRDefault="0095000D" w:rsidP="0095000D">
            <w:pPr>
              <w:pStyle w:val="PSI-Normal"/>
            </w:pPr>
            <w:r>
              <w:t>Biblioteca: -</w:t>
            </w:r>
          </w:p>
          <w:p w:rsidR="0095000D" w:rsidRDefault="0095000D" w:rsidP="0095000D">
            <w:pPr>
              <w:pStyle w:val="PSI-Normal"/>
            </w:pPr>
            <w:r>
              <w:t>SIUNPA: -</w:t>
            </w:r>
          </w:p>
          <w:p w:rsidR="0095000D" w:rsidRDefault="0095000D" w:rsidP="0095000D">
            <w:pPr>
              <w:pStyle w:val="PSI-Normal"/>
            </w:pPr>
            <w:r>
              <w:t>Tipo: Obligatoria.</w:t>
            </w:r>
          </w:p>
          <w:p w:rsidR="0095000D" w:rsidRDefault="0095000D" w:rsidP="0095000D">
            <w:pPr>
              <w:pStyle w:val="PSI-Normal"/>
            </w:pPr>
            <w:r>
              <w:t>Otro: pdf.</w:t>
            </w:r>
          </w:p>
          <w:p w:rsidR="0096399D" w:rsidRPr="0095000D" w:rsidRDefault="0096399D" w:rsidP="0095000D">
            <w:pPr>
              <w:pStyle w:val="PSI-Normal"/>
            </w:pPr>
            <w:r>
              <w:t>Clickear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57155" w:rsidRDefault="0095000D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envíe el programa a revisión al departamento correspondiente y además el estado del programa debe figurar como "En Revisión".</w:t>
            </w:r>
            <w:r w:rsidR="00057155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5000D" w:rsidRDefault="0095000D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95000D" w:rsidRPr="00821D39" w:rsidRDefault="0095000D" w:rsidP="0031516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enviado el programa a revisión al departamento correspondiente</w:t>
            </w:r>
            <w:r w:rsidR="0031516A">
              <w:rPr>
                <w:rFonts w:ascii="Arial" w:hAnsi="Arial"/>
                <w:sz w:val="20"/>
              </w:rPr>
              <w:t xml:space="preserve">, pero </w:t>
            </w:r>
            <w:r>
              <w:rPr>
                <w:rFonts w:ascii="Arial" w:hAnsi="Arial"/>
                <w:sz w:val="20"/>
              </w:rPr>
              <w:t>el estado del programa figura como "No cargado"</w:t>
            </w:r>
          </w:p>
        </w:tc>
      </w:tr>
      <w:tr w:rsidR="00057155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7155" w:rsidRPr="00713567" w:rsidRDefault="00057155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</w:t>
            </w:r>
            <w:r w:rsidR="00FF11A8">
              <w:t>"</w:t>
            </w:r>
            <w:r w:rsidR="00FF11A8">
              <w:rPr>
                <w:lang w:val="es-VE"/>
              </w:rPr>
              <w:t xml:space="preserve">Enviar </w:t>
            </w:r>
            <w:r w:rsidR="00FF11A8">
              <w:rPr>
                <w:lang w:val="es-VE"/>
              </w:rPr>
              <w:lastRenderedPageBreak/>
              <w:t>Programa a Revisión</w:t>
            </w:r>
            <w:r w:rsidR="00FF11A8">
              <w:t>"</w:t>
            </w:r>
            <w:r>
              <w:t xml:space="preserve">, este </w:t>
            </w:r>
            <w:r w:rsidR="00FF11A8">
              <w:t xml:space="preserve">se habilite solamente si se ha cargado la bibliografía obligatoria y al ser clickeado, permita enviar el programa creado a revisión al departamento correspondiente. Además el estado del programa debe pasar de "No Cargado" o "Cargando" a "En revisión". </w:t>
            </w:r>
          </w:p>
        </w:tc>
      </w:tr>
      <w:tr w:rsidR="00057155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7155" w:rsidRDefault="00057155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057155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7155" w:rsidRDefault="00057155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805658" w:rsidRDefault="00805658" w:rsidP="00805658">
      <w:pPr>
        <w:pStyle w:val="InfoBlue"/>
        <w:ind w:left="363"/>
      </w:pPr>
    </w:p>
    <w:p w:rsidR="00FF11A8" w:rsidRPr="00FF11A8" w:rsidRDefault="00FF11A8" w:rsidP="00805658">
      <w:pPr>
        <w:rPr>
          <w:lang w:val="es-AR"/>
        </w:rPr>
      </w:pPr>
    </w:p>
    <w:p w:rsidR="00FF11A8" w:rsidRPr="00426272" w:rsidRDefault="00FF11A8" w:rsidP="00805658">
      <w:pPr>
        <w:rPr>
          <w:lang w:val="es-VE"/>
        </w:rPr>
      </w:pPr>
    </w:p>
    <w:p w:rsidR="00805658" w:rsidRPr="004D5405" w:rsidRDefault="006679DF" w:rsidP="00805658">
      <w:pPr>
        <w:pStyle w:val="PSI-Ttulo2"/>
        <w:rPr>
          <w:color w:val="365F91" w:themeColor="accent1" w:themeShade="BF"/>
          <w:sz w:val="28"/>
          <w:szCs w:val="28"/>
        </w:rPr>
      </w:pPr>
      <w:bookmarkStart w:id="25" w:name="_Toc53077396"/>
      <w:r>
        <w:t>Caso de Prueba P004</w:t>
      </w:r>
      <w:bookmarkEnd w:id="25"/>
    </w:p>
    <w:p w:rsidR="006679DF" w:rsidRDefault="006679DF" w:rsidP="006679DF">
      <w:r>
        <w:t>Correspondiente a la pantalla inicial Agregar Bibliografía.</w:t>
      </w:r>
    </w:p>
    <w:p w:rsidR="00805658" w:rsidRPr="006679DF" w:rsidRDefault="00805658" w:rsidP="00805658">
      <w:pPr>
        <w:pStyle w:val="PSI-Ttulo3"/>
      </w:pPr>
    </w:p>
    <w:p w:rsidR="00805658" w:rsidRPr="00664D4B" w:rsidRDefault="00805658" w:rsidP="00805658">
      <w:pPr>
        <w:pStyle w:val="PSI-Ttulo3"/>
      </w:pPr>
      <w:bookmarkStart w:id="26" w:name="_Toc53077397"/>
      <w:r w:rsidRPr="00664D4B">
        <w:t>Descripción</w:t>
      </w:r>
      <w:bookmarkEnd w:id="26"/>
      <w:r w:rsidRPr="00664D4B">
        <w:t xml:space="preserve"> </w:t>
      </w:r>
    </w:p>
    <w:p w:rsidR="00805658" w:rsidRDefault="00805658" w:rsidP="00805658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Continuar más Tarde</w:t>
      </w:r>
      <w:r>
        <w:t>" al ser clickeado, permita gestionar la bibliografía cuando el usuario desee, regresando a la pantalla principal Mis Asignaturas.</w:t>
      </w:r>
    </w:p>
    <w:p w:rsidR="00805658" w:rsidRDefault="00805658" w:rsidP="00805658">
      <w:pPr>
        <w:pStyle w:val="PSI-Normal"/>
      </w:pPr>
      <w:r>
        <w:t xml:space="preserve">Además el estado del programa debe pasar de "No Cargado" a "Cargando" y no debe enviarlo a revisión al Departamento Exactas y Naturales hasta que el usuario no lo decida. </w:t>
      </w:r>
    </w:p>
    <w:p w:rsidR="00805658" w:rsidRPr="00664D4B" w:rsidRDefault="00805658" w:rsidP="00805658">
      <w:pPr>
        <w:pStyle w:val="PSI-Ttulo3"/>
      </w:pPr>
      <w:bookmarkStart w:id="27" w:name="_Toc53077398"/>
      <w:r w:rsidRPr="00664D4B">
        <w:t>Evaluación de la Prueba</w:t>
      </w:r>
      <w:bookmarkEnd w:id="27"/>
      <w:r w:rsidRPr="00664D4B">
        <w:t xml:space="preserve"> </w:t>
      </w:r>
    </w:p>
    <w:p w:rsidR="00805658" w:rsidRDefault="00805658" w:rsidP="00805658">
      <w:pPr>
        <w:pStyle w:val="PSI-Normal"/>
      </w:pPr>
      <w:r>
        <w:t>Realizada e Insatisfactoria</w:t>
      </w:r>
      <w:r w:rsidRPr="00664D4B">
        <w:t>.</w:t>
      </w:r>
    </w:p>
    <w:p w:rsidR="00805658" w:rsidRPr="00664D4B" w:rsidRDefault="00805658" w:rsidP="0080565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05658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6679DF"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05658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05658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805658" w:rsidRPr="004D5405" w:rsidRDefault="00805658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05658" w:rsidRPr="004D5405" w:rsidRDefault="00805658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606E1E" w:rsidRDefault="00805658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679DF">
              <w:t>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679DF"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679DF"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05658" w:rsidTr="00852EEC">
              <w:trPr>
                <w:trHeight w:val="574"/>
              </w:trPr>
              <w:tc>
                <w:tcPr>
                  <w:tcW w:w="4308" w:type="dxa"/>
                </w:tcPr>
                <w:p w:rsidR="00805658" w:rsidRDefault="00805658" w:rsidP="00852EEC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05658" w:rsidRPr="002F45D3" w:rsidRDefault="00805658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Pr="002F45D3" w:rsidRDefault="00805658" w:rsidP="00852EEC">
            <w:pPr>
              <w:pStyle w:val="PSI-Normal"/>
            </w:pPr>
            <w:r>
              <w:t>-</w:t>
            </w:r>
          </w:p>
        </w:tc>
      </w:tr>
      <w:tr w:rsidR="0080565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0565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05658" w:rsidRDefault="0080565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0565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</w:pPr>
            <w:r>
              <w:t xml:space="preserve">Asignatura de prueba: </w:t>
            </w:r>
            <w:r w:rsidR="00CB372C">
              <w:t>Sistemas Operativos</w:t>
            </w:r>
            <w:r>
              <w:t>.</w:t>
            </w:r>
          </w:p>
          <w:p w:rsidR="00805658" w:rsidRDefault="00805658" w:rsidP="00852EEC">
            <w:pPr>
              <w:pStyle w:val="TableContents"/>
            </w:pPr>
          </w:p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N/A.</w:t>
            </w:r>
          </w:p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regrese a la pantalla principal Mis Asignaturas, permitiendo Gestionar la Bibliografía cuando el usuario desee y además el estado del programa debe figurar como "Cargando" y no debe ser enviado a revisión automáticamente al departamento Exactas.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Insatisfactorio.</w:t>
            </w:r>
          </w:p>
          <w:p w:rsidR="00805658" w:rsidRPr="00821D39" w:rsidRDefault="00805658" w:rsidP="00CB372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correctamente a la pantalla principal Mis Asignaturas, pero no permite Gestionar la Bibliografía en otro momento y además el estado del programa figura como "</w:t>
            </w:r>
            <w:r w:rsidR="00CB372C">
              <w:rPr>
                <w:rFonts w:ascii="Arial" w:hAnsi="Arial"/>
                <w:sz w:val="20"/>
              </w:rPr>
              <w:t>No Cargado</w:t>
            </w:r>
            <w:r>
              <w:rPr>
                <w:rFonts w:ascii="Arial" w:hAnsi="Arial"/>
                <w:sz w:val="20"/>
              </w:rPr>
              <w:t>" y se envió automáticamente a revisión al departamento Exactas</w:t>
            </w:r>
            <w:r w:rsidR="006050FB">
              <w:rPr>
                <w:rFonts w:ascii="Arial" w:hAnsi="Arial"/>
                <w:sz w:val="20"/>
              </w:rPr>
              <w:t>, donde figura como "Desaprobado"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658" w:rsidRDefault="00805658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>
              <w:rPr>
                <w:lang w:val="es-VE"/>
              </w:rPr>
              <w:t>Continuar más Tarde</w:t>
            </w:r>
            <w:r>
              <w:t>", este permita gestionar la bibliografía cuando el usuario desee, regresando a la pantalla principal Mis Asignaturas.</w:t>
            </w:r>
          </w:p>
          <w:p w:rsidR="00805658" w:rsidRPr="00713567" w:rsidRDefault="00805658" w:rsidP="00852EEC">
            <w:pPr>
              <w:pStyle w:val="PSI-Normal"/>
            </w:pPr>
            <w:r>
              <w:t xml:space="preserve">Además el estado del programa debe pasar de "No Cargado" a "Cargando" y no debe enviarlo a revisión al Departamento Exactas y Naturales hasta que el usuario no lo decida. 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80565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658" w:rsidRDefault="0080565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805658" w:rsidRDefault="00805658" w:rsidP="00805658">
      <w:pPr>
        <w:pStyle w:val="InfoBlue"/>
        <w:ind w:left="363"/>
      </w:pPr>
    </w:p>
    <w:p w:rsidR="00805658" w:rsidRPr="00EF3713" w:rsidRDefault="00805658" w:rsidP="00EF3713">
      <w:pPr>
        <w:rPr>
          <w:lang w:val="es-VE"/>
        </w:rPr>
      </w:pPr>
    </w:p>
    <w:p w:rsidR="00A437D2" w:rsidRDefault="00A437D2" w:rsidP="00FB3F32">
      <w:pPr>
        <w:pStyle w:val="PSI-Normal"/>
      </w:pPr>
      <w:bookmarkStart w:id="28" w:name="_Toc29278830"/>
    </w:p>
    <w:p w:rsidR="00A56EB3" w:rsidRDefault="00A56EB3" w:rsidP="00FB3F32">
      <w:pPr>
        <w:pStyle w:val="PSI-Normal"/>
      </w:pPr>
    </w:p>
    <w:p w:rsidR="008F63E8" w:rsidRPr="004D5405" w:rsidRDefault="008F63E8" w:rsidP="008F63E8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53077399"/>
      <w:r>
        <w:t>Caso de Prueba P005</w:t>
      </w:r>
      <w:bookmarkEnd w:id="29"/>
    </w:p>
    <w:p w:rsidR="008F63E8" w:rsidRDefault="008F63E8" w:rsidP="008F63E8">
      <w:r>
        <w:t xml:space="preserve">Correspondiente a la pantalla </w:t>
      </w:r>
      <w:r w:rsidR="00B731EC">
        <w:t>Libros</w:t>
      </w:r>
      <w:r w:rsidRPr="008F63E8">
        <w:t>.</w:t>
      </w:r>
    </w:p>
    <w:p w:rsidR="008F63E8" w:rsidRPr="00664D4B" w:rsidRDefault="008F63E8" w:rsidP="008F63E8">
      <w:pPr>
        <w:pStyle w:val="PSI-Ttulo3"/>
      </w:pPr>
      <w:bookmarkStart w:id="30" w:name="_Toc53077400"/>
      <w:r w:rsidRPr="00664D4B">
        <w:lastRenderedPageBreak/>
        <w:t>Descripción</w:t>
      </w:r>
      <w:bookmarkEnd w:id="30"/>
      <w:r w:rsidRPr="00664D4B">
        <w:t xml:space="preserve"> </w:t>
      </w:r>
    </w:p>
    <w:p w:rsidR="008F63E8" w:rsidRPr="00664D4B" w:rsidRDefault="008F63E8" w:rsidP="008F63E8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B731EC">
        <w:t>Libros</w:t>
      </w:r>
      <w:r>
        <w:t>.</w:t>
      </w:r>
    </w:p>
    <w:p w:rsidR="008F63E8" w:rsidRPr="00664D4B" w:rsidRDefault="008F63E8" w:rsidP="008F63E8">
      <w:pPr>
        <w:pStyle w:val="PSI-Ttulo3"/>
      </w:pPr>
      <w:bookmarkStart w:id="31" w:name="_Toc53077401"/>
      <w:r w:rsidRPr="00664D4B">
        <w:t>Evaluación de la Prueba</w:t>
      </w:r>
      <w:bookmarkEnd w:id="31"/>
      <w:r w:rsidRPr="00664D4B">
        <w:t xml:space="preserve"> </w:t>
      </w:r>
    </w:p>
    <w:p w:rsidR="008F63E8" w:rsidRDefault="008F63E8" w:rsidP="008F63E8">
      <w:pPr>
        <w:pStyle w:val="PSI-Normal"/>
      </w:pPr>
      <w:r w:rsidRPr="00664D4B">
        <w:t>Realizada y satisfactoria.</w:t>
      </w:r>
    </w:p>
    <w:p w:rsidR="008F63E8" w:rsidRPr="00664D4B" w:rsidRDefault="008F63E8" w:rsidP="008F63E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F63E8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F63E8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F63E8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8F63E8" w:rsidRPr="004D5405" w:rsidRDefault="008F63E8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F63E8" w:rsidRPr="004D5405" w:rsidRDefault="008F63E8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Pr="00606E1E" w:rsidRDefault="008F63E8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F63E8" w:rsidTr="00852EEC">
              <w:trPr>
                <w:trHeight w:val="574"/>
              </w:trPr>
              <w:tc>
                <w:tcPr>
                  <w:tcW w:w="4308" w:type="dxa"/>
                </w:tcPr>
                <w:p w:rsidR="008F63E8" w:rsidRDefault="008F63E8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F63E8" w:rsidRPr="002F45D3" w:rsidRDefault="008F63E8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Pr="002F45D3" w:rsidRDefault="008F63E8" w:rsidP="00852EEC">
            <w:pPr>
              <w:pStyle w:val="PSI-Normal"/>
            </w:pPr>
            <w:r>
              <w:t>-</w:t>
            </w:r>
          </w:p>
        </w:tc>
      </w:tr>
      <w:tr w:rsidR="008F63E8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Default="008F63E8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F63E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F63E8" w:rsidRDefault="008F63E8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F63E8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F63E8" w:rsidRPr="00B151C0" w:rsidRDefault="008F63E8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F63E8" w:rsidRPr="00713567" w:rsidRDefault="008F63E8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</w:t>
            </w:r>
            <w:r>
              <w:rPr>
                <w:rFonts w:ascii="Arial" w:hAnsi="Arial"/>
                <w:bCs/>
                <w:sz w:val="20"/>
              </w:rPr>
              <w:lastRenderedPageBreak/>
              <w:t xml:space="preserve">especiales. 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F63E8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3E8" w:rsidRDefault="008F63E8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8F63E8" w:rsidRDefault="008F63E8" w:rsidP="008F63E8">
      <w:pPr>
        <w:pStyle w:val="InfoBlue"/>
        <w:ind w:left="363"/>
      </w:pPr>
    </w:p>
    <w:p w:rsidR="008F63E8" w:rsidRDefault="008F63E8" w:rsidP="008F63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F63E8" w:rsidRDefault="008F63E8" w:rsidP="00FB3F32">
      <w:pPr>
        <w:pStyle w:val="PSI-Normal"/>
      </w:pPr>
    </w:p>
    <w:p w:rsidR="00B731EC" w:rsidRPr="004D5405" w:rsidRDefault="00B731EC" w:rsidP="00B731EC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38806014"/>
      <w:bookmarkStart w:id="33" w:name="_Toc53077402"/>
      <w:r>
        <w:t>Caso de Prueba P00</w:t>
      </w:r>
      <w:bookmarkEnd w:id="32"/>
      <w:r>
        <w:t>6</w:t>
      </w:r>
      <w:bookmarkEnd w:id="33"/>
    </w:p>
    <w:p w:rsidR="00B731EC" w:rsidRDefault="00B731EC" w:rsidP="00B731EC">
      <w:bookmarkStart w:id="34" w:name="_Toc17461778"/>
      <w:bookmarkStart w:id="35" w:name="_Toc38806015"/>
      <w:r>
        <w:t>Correspondiente a la pantalla Libros.</w:t>
      </w:r>
    </w:p>
    <w:p w:rsidR="00B731EC" w:rsidRPr="00664D4B" w:rsidRDefault="00B731EC" w:rsidP="00B731EC">
      <w:pPr>
        <w:pStyle w:val="PSI-Ttulo3"/>
      </w:pPr>
      <w:bookmarkStart w:id="36" w:name="_Toc53077403"/>
      <w:r w:rsidRPr="00664D4B">
        <w:t>Descripción</w:t>
      </w:r>
      <w:bookmarkEnd w:id="34"/>
      <w:bookmarkEnd w:id="35"/>
      <w:bookmarkEnd w:id="36"/>
      <w:r w:rsidRPr="00664D4B">
        <w:t xml:space="preserve"> </w:t>
      </w:r>
    </w:p>
    <w:p w:rsidR="00B731EC" w:rsidRPr="00664D4B" w:rsidRDefault="00B731EC" w:rsidP="00B731EC">
      <w:pPr>
        <w:pStyle w:val="PSI-Normal"/>
      </w:pPr>
      <w:r w:rsidRPr="00664D4B">
        <w:t xml:space="preserve">Este caso de prueba, tiene como objetivo probar </w:t>
      </w:r>
      <w:r>
        <w:t xml:space="preserve">que el botón "Nuevo Libro" al ser clickeado, permita completar los datos de un libro. </w:t>
      </w:r>
    </w:p>
    <w:p w:rsidR="00B731EC" w:rsidRPr="00664D4B" w:rsidRDefault="00B731EC" w:rsidP="00B731EC">
      <w:pPr>
        <w:pStyle w:val="PSI-Ttulo3"/>
      </w:pPr>
      <w:bookmarkStart w:id="37" w:name="_Toc17461779"/>
      <w:bookmarkStart w:id="38" w:name="_Toc38806016"/>
      <w:bookmarkStart w:id="39" w:name="_Toc53077404"/>
      <w:r w:rsidRPr="00664D4B">
        <w:t>Evaluación de la Prueba</w:t>
      </w:r>
      <w:bookmarkEnd w:id="37"/>
      <w:bookmarkEnd w:id="38"/>
      <w:bookmarkEnd w:id="39"/>
      <w:r w:rsidRPr="00664D4B">
        <w:t xml:space="preserve"> </w:t>
      </w:r>
    </w:p>
    <w:p w:rsidR="00B731EC" w:rsidRDefault="00B731EC" w:rsidP="00B731EC">
      <w:pPr>
        <w:pStyle w:val="PSI-Normal"/>
      </w:pPr>
      <w:r w:rsidRPr="00664D4B">
        <w:t>Realizada y satisfactoria.</w:t>
      </w:r>
    </w:p>
    <w:p w:rsidR="00B731EC" w:rsidRPr="00664D4B" w:rsidRDefault="00B731EC" w:rsidP="00B731E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731EC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731EC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731EC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B731EC" w:rsidRPr="004D5405" w:rsidRDefault="00B731EC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731EC" w:rsidRPr="004D5405" w:rsidRDefault="00B731EC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Pr="00606E1E" w:rsidRDefault="00B731EC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731EC" w:rsidTr="00852EEC">
              <w:trPr>
                <w:trHeight w:val="574"/>
              </w:trPr>
              <w:tc>
                <w:tcPr>
                  <w:tcW w:w="4308" w:type="dxa"/>
                </w:tcPr>
                <w:p w:rsidR="00B731EC" w:rsidRDefault="00B731EC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731EC" w:rsidRPr="002F45D3" w:rsidRDefault="00B731EC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Pr="002F45D3" w:rsidRDefault="00B731EC" w:rsidP="00852EEC">
            <w:pPr>
              <w:pStyle w:val="PSI-Normal"/>
            </w:pPr>
            <w:r>
              <w:t>-</w:t>
            </w:r>
          </w:p>
        </w:tc>
      </w:tr>
      <w:tr w:rsidR="00B731EC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Default="00B731EC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731EC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731EC" w:rsidRDefault="00B731EC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731EC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731EC" w:rsidRPr="00B151C0" w:rsidRDefault="00B731EC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</w:t>
            </w:r>
            <w:r w:rsidR="00264BAF">
              <w:rPr>
                <w:rFonts w:ascii="Arial" w:hAnsi="Arial"/>
                <w:sz w:val="20"/>
              </w:rPr>
              <w:t xml:space="preserve"> libro</w:t>
            </w:r>
            <w:r>
              <w:rPr>
                <w:rFonts w:ascii="Arial" w:hAnsi="Arial"/>
                <w:sz w:val="20"/>
              </w:rPr>
              <w:t xml:space="preserve">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731EC" w:rsidRDefault="00B731EC" w:rsidP="00264B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</w:t>
            </w:r>
            <w:r w:rsidR="00264BAF">
              <w:rPr>
                <w:rFonts w:ascii="Arial" w:hAnsi="Arial"/>
                <w:sz w:val="20"/>
              </w:rPr>
              <w:t>libro</w:t>
            </w:r>
            <w:r>
              <w:rPr>
                <w:rFonts w:ascii="Arial" w:hAnsi="Arial"/>
                <w:sz w:val="20"/>
              </w:rPr>
              <w:t xml:space="preserve"> a crear. 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731EC" w:rsidRPr="00713567" w:rsidRDefault="00B731EC" w:rsidP="00264BA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</w:t>
            </w:r>
            <w:r w:rsidR="00264BAF">
              <w:t>Libro</w:t>
            </w:r>
            <w:r>
              <w:t xml:space="preserve">", este me permita completar los datos de un </w:t>
            </w:r>
            <w:r w:rsidR="00264BAF">
              <w:t>libro</w:t>
            </w:r>
            <w:r>
              <w:t xml:space="preserve">. 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731EC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31EC" w:rsidRDefault="00B731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64BAF">
              <w:rPr>
                <w:rFonts w:ascii="Arial" w:hAnsi="Arial"/>
                <w:sz w:val="20"/>
              </w:rPr>
              <w:t xml:space="preserve">  ____28</w:t>
            </w:r>
            <w:r>
              <w:rPr>
                <w:rFonts w:ascii="Arial" w:hAnsi="Arial"/>
                <w:sz w:val="20"/>
              </w:rPr>
              <w:t>/04/2020____</w:t>
            </w:r>
          </w:p>
        </w:tc>
      </w:tr>
    </w:tbl>
    <w:p w:rsidR="00B731EC" w:rsidRDefault="00B731EC" w:rsidP="00B731EC">
      <w:pPr>
        <w:pStyle w:val="InfoBlue"/>
        <w:ind w:left="363"/>
      </w:pPr>
    </w:p>
    <w:p w:rsidR="00B731EC" w:rsidRDefault="00B731EC" w:rsidP="00B731EC">
      <w:pPr>
        <w:rPr>
          <w:lang w:val="es-VE"/>
        </w:rPr>
      </w:pPr>
    </w:p>
    <w:p w:rsidR="00B731EC" w:rsidRDefault="00B731EC" w:rsidP="00FB3F32">
      <w:pPr>
        <w:pStyle w:val="PSI-Normal"/>
        <w:rPr>
          <w:lang w:val="es-VE"/>
        </w:rPr>
      </w:pPr>
    </w:p>
    <w:p w:rsidR="00726A9A" w:rsidRPr="004D5405" w:rsidRDefault="00726A9A" w:rsidP="00726A9A">
      <w:pPr>
        <w:pStyle w:val="PSI-Ttulo2"/>
        <w:rPr>
          <w:color w:val="365F91" w:themeColor="accent1" w:themeShade="BF"/>
          <w:sz w:val="28"/>
          <w:szCs w:val="28"/>
        </w:rPr>
      </w:pPr>
      <w:bookmarkStart w:id="40" w:name="_Toc53077405"/>
      <w:r>
        <w:t>Caso de Prueba P007</w:t>
      </w:r>
      <w:bookmarkEnd w:id="40"/>
    </w:p>
    <w:p w:rsidR="00726A9A" w:rsidRDefault="00726A9A" w:rsidP="00726A9A">
      <w:r>
        <w:t>Correspondiente al modal alta de libros</w:t>
      </w:r>
      <w:r w:rsidRPr="008F63E8">
        <w:t>.</w:t>
      </w:r>
    </w:p>
    <w:p w:rsidR="00726A9A" w:rsidRPr="00664D4B" w:rsidRDefault="00726A9A" w:rsidP="00726A9A">
      <w:pPr>
        <w:pStyle w:val="PSI-Ttulo3"/>
      </w:pPr>
      <w:bookmarkStart w:id="41" w:name="_Toc53077406"/>
      <w:r w:rsidRPr="00664D4B">
        <w:t>Descripción</w:t>
      </w:r>
      <w:bookmarkEnd w:id="41"/>
      <w:r w:rsidRPr="00664D4B">
        <w:t xml:space="preserve"> </w:t>
      </w:r>
    </w:p>
    <w:p w:rsidR="00726A9A" w:rsidRPr="00664D4B" w:rsidRDefault="00726A9A" w:rsidP="00726A9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</w:t>
      </w:r>
      <w:r w:rsidR="000D20BB">
        <w:t>ación de símbolos especiales de</w:t>
      </w:r>
      <w:r>
        <w:t>l</w:t>
      </w:r>
      <w:r w:rsidR="000D20BB">
        <w:t xml:space="preserve"> modal alta de libros</w:t>
      </w:r>
      <w:r>
        <w:t>.</w:t>
      </w:r>
    </w:p>
    <w:p w:rsidR="00726A9A" w:rsidRPr="00664D4B" w:rsidRDefault="00726A9A" w:rsidP="00726A9A">
      <w:pPr>
        <w:pStyle w:val="PSI-Ttulo3"/>
      </w:pPr>
      <w:bookmarkStart w:id="42" w:name="_Toc53077407"/>
      <w:r w:rsidRPr="00664D4B">
        <w:t>Evaluación de la Prueba</w:t>
      </w:r>
      <w:bookmarkEnd w:id="42"/>
      <w:r w:rsidRPr="00664D4B">
        <w:t xml:space="preserve"> </w:t>
      </w:r>
    </w:p>
    <w:p w:rsidR="00726A9A" w:rsidRDefault="00726A9A" w:rsidP="00726A9A">
      <w:pPr>
        <w:pStyle w:val="PSI-Normal"/>
      </w:pPr>
      <w:r w:rsidRPr="00664D4B">
        <w:t>Realizada y satisfactoria.</w:t>
      </w:r>
    </w:p>
    <w:p w:rsidR="00726A9A" w:rsidRPr="00664D4B" w:rsidRDefault="00726A9A" w:rsidP="00726A9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26A9A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726A9A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26A9A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726A9A" w:rsidRPr="004D5405" w:rsidRDefault="00726A9A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26A9A" w:rsidRPr="004D5405" w:rsidRDefault="00726A9A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Pr="00606E1E" w:rsidRDefault="00726A9A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26A9A" w:rsidTr="00852EEC">
              <w:trPr>
                <w:trHeight w:val="574"/>
              </w:trPr>
              <w:tc>
                <w:tcPr>
                  <w:tcW w:w="4308" w:type="dxa"/>
                </w:tcPr>
                <w:p w:rsidR="00726A9A" w:rsidRDefault="00726A9A" w:rsidP="00852EEC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26A9A" w:rsidRPr="002F45D3" w:rsidRDefault="00726A9A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Pr="002F45D3" w:rsidRDefault="00726A9A" w:rsidP="00852EEC">
            <w:pPr>
              <w:pStyle w:val="PSI-Normal"/>
            </w:pPr>
            <w:r>
              <w:t>-</w:t>
            </w:r>
          </w:p>
        </w:tc>
      </w:tr>
      <w:tr w:rsidR="00726A9A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Default="00726A9A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26A9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26A9A" w:rsidRDefault="00726A9A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26A9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6A9A" w:rsidRPr="00B151C0" w:rsidRDefault="00726A9A" w:rsidP="000D20B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</w:t>
            </w:r>
            <w:r w:rsidR="000D20BB">
              <w:rPr>
                <w:rFonts w:ascii="Arial" w:hAnsi="Arial"/>
                <w:sz w:val="20"/>
              </w:rPr>
              <w:t xml:space="preserve">el modal </w:t>
            </w:r>
            <w:r>
              <w:rPr>
                <w:rFonts w:ascii="Arial" w:hAnsi="Arial"/>
                <w:sz w:val="20"/>
              </w:rPr>
              <w:t>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26A9A" w:rsidRDefault="00726A9A" w:rsidP="000D20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</w:t>
            </w:r>
            <w:r w:rsidR="000D20BB">
              <w:rPr>
                <w:rFonts w:ascii="Arial" w:hAnsi="Arial"/>
                <w:sz w:val="20"/>
              </w:rPr>
              <w:t>el modal</w:t>
            </w:r>
            <w:r>
              <w:rPr>
                <w:rFonts w:ascii="Arial" w:hAnsi="Arial"/>
                <w:sz w:val="20"/>
              </w:rPr>
              <w:t xml:space="preserve"> (Sin la presencia de errores ortográficos y la correcta representación de símbolos especiales).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6A9A" w:rsidRPr="00713567" w:rsidRDefault="00726A9A" w:rsidP="000D20B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</w:t>
            </w:r>
            <w:r w:rsidR="000D20BB">
              <w:rPr>
                <w:rFonts w:ascii="Arial" w:hAnsi="Arial"/>
                <w:bCs/>
                <w:sz w:val="20"/>
              </w:rPr>
              <w:t>el modal</w:t>
            </w:r>
            <w:r>
              <w:rPr>
                <w:rFonts w:ascii="Arial" w:hAnsi="Arial"/>
                <w:bCs/>
                <w:sz w:val="20"/>
              </w:rPr>
              <w:t xml:space="preserve">, este no contiene errores ortográficos y representa correctamente los símbolos especiales. 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726A9A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6A9A" w:rsidRDefault="00726A9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726A9A" w:rsidRDefault="00726A9A" w:rsidP="00726A9A">
      <w:pPr>
        <w:pStyle w:val="InfoBlue"/>
        <w:ind w:left="363"/>
      </w:pPr>
    </w:p>
    <w:p w:rsidR="00726A9A" w:rsidRPr="00B731EC" w:rsidRDefault="00726A9A" w:rsidP="00FB3F32">
      <w:pPr>
        <w:pStyle w:val="PSI-Normal"/>
        <w:rPr>
          <w:lang w:val="es-VE"/>
        </w:rPr>
      </w:pPr>
    </w:p>
    <w:p w:rsidR="008F63E8" w:rsidRDefault="008F63E8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Default="00A06AF5" w:rsidP="00FB3F32">
      <w:pPr>
        <w:pStyle w:val="PSI-Normal"/>
      </w:pPr>
    </w:p>
    <w:p w:rsidR="00A06AF5" w:rsidRPr="004D5405" w:rsidRDefault="00A06AF5" w:rsidP="00A06AF5">
      <w:pPr>
        <w:pStyle w:val="PSI-Ttulo2"/>
        <w:rPr>
          <w:color w:val="365F91" w:themeColor="accent1" w:themeShade="BF"/>
          <w:sz w:val="28"/>
          <w:szCs w:val="28"/>
        </w:rPr>
      </w:pPr>
      <w:bookmarkStart w:id="43" w:name="_Toc37684058"/>
      <w:bookmarkStart w:id="44" w:name="_Toc53077408"/>
      <w:r>
        <w:t>Caso de Prueba P0</w:t>
      </w:r>
      <w:bookmarkEnd w:id="43"/>
      <w:r>
        <w:t>08</w:t>
      </w:r>
      <w:bookmarkEnd w:id="44"/>
    </w:p>
    <w:p w:rsidR="00A06AF5" w:rsidRDefault="00A06AF5" w:rsidP="00A06AF5">
      <w:r>
        <w:t>Correspondiente al modal alta de libros</w:t>
      </w:r>
      <w:r w:rsidRPr="008F63E8">
        <w:t>.</w:t>
      </w:r>
    </w:p>
    <w:p w:rsidR="00A53629" w:rsidRPr="00664D4B" w:rsidRDefault="00A53629" w:rsidP="00A53629">
      <w:pPr>
        <w:pStyle w:val="PSI-Ttulo3"/>
      </w:pPr>
      <w:bookmarkStart w:id="45" w:name="_Toc38806039"/>
      <w:bookmarkStart w:id="46" w:name="_Toc53077409"/>
      <w:r w:rsidRPr="00664D4B">
        <w:t>Descripción</w:t>
      </w:r>
      <w:bookmarkEnd w:id="45"/>
      <w:bookmarkEnd w:id="46"/>
      <w:r w:rsidRPr="00664D4B">
        <w:t xml:space="preserve"> </w:t>
      </w:r>
    </w:p>
    <w:p w:rsidR="00A53629" w:rsidRPr="00664D4B" w:rsidRDefault="00A53629" w:rsidP="00A53629">
      <w:pPr>
        <w:pStyle w:val="PSI-Normal"/>
      </w:pPr>
      <w:r w:rsidRPr="00664D4B">
        <w:t xml:space="preserve">Este caso de prueba, tiene como objetivo probar </w:t>
      </w:r>
      <w:r>
        <w:t xml:space="preserve">que el input text "Referencia" permita introducir todo tipo de texto sin ninguna restricción. </w:t>
      </w:r>
    </w:p>
    <w:p w:rsidR="00A53629" w:rsidRPr="00664D4B" w:rsidRDefault="00A53629" w:rsidP="00A53629">
      <w:pPr>
        <w:pStyle w:val="PSI-Ttulo3"/>
      </w:pPr>
      <w:bookmarkStart w:id="47" w:name="_Toc38806040"/>
      <w:bookmarkStart w:id="48" w:name="_Toc53077410"/>
      <w:r w:rsidRPr="00664D4B">
        <w:lastRenderedPageBreak/>
        <w:t>Evaluación de la Prueba</w:t>
      </w:r>
      <w:bookmarkEnd w:id="47"/>
      <w:bookmarkEnd w:id="48"/>
      <w:r w:rsidRPr="00664D4B">
        <w:t xml:space="preserve"> </w:t>
      </w:r>
    </w:p>
    <w:p w:rsidR="00A53629" w:rsidRDefault="00A53629" w:rsidP="00A53629">
      <w:pPr>
        <w:pStyle w:val="PSI-Normal"/>
      </w:pPr>
      <w:r>
        <w:t>Realizada y S</w:t>
      </w:r>
      <w:r w:rsidRPr="00664D4B">
        <w:t>atisfactoria.</w:t>
      </w:r>
    </w:p>
    <w:p w:rsidR="00A53629" w:rsidRPr="00664D4B" w:rsidRDefault="00A53629" w:rsidP="00A5362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53629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53629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53629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A53629" w:rsidRPr="004D5405" w:rsidRDefault="00A53629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53629" w:rsidRPr="004D5405" w:rsidRDefault="00A53629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Pr="00606E1E" w:rsidRDefault="00A53629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53629" w:rsidTr="00852EEC">
              <w:trPr>
                <w:trHeight w:val="574"/>
              </w:trPr>
              <w:tc>
                <w:tcPr>
                  <w:tcW w:w="4308" w:type="dxa"/>
                </w:tcPr>
                <w:p w:rsidR="00A53629" w:rsidRDefault="00A53629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53629" w:rsidRPr="002F45D3" w:rsidRDefault="00A53629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Pr="002F45D3" w:rsidRDefault="00A53629" w:rsidP="00852EEC">
            <w:pPr>
              <w:pStyle w:val="PSI-Normal"/>
            </w:pPr>
            <w:r>
              <w:t>-</w:t>
            </w:r>
          </w:p>
        </w:tc>
      </w:tr>
      <w:tr w:rsidR="00A5362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Default="00A5362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53629" w:rsidRDefault="00A5362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486A8F" w:rsidRDefault="00A53629" w:rsidP="00852EEC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352A03" w:rsidRDefault="00A53629" w:rsidP="00852EEC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BROOKS15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B151C0" w:rsidRDefault="00A53629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aa@11""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B151C0" w:rsidRDefault="00A53629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5362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53629" w:rsidRPr="007C2B70" w:rsidRDefault="00A5362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53629" w:rsidRDefault="00A53629" w:rsidP="00A5362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cargar la bibliografía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53629" w:rsidRDefault="00A53629" w:rsidP="00A5362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permite cargar la bibliografía sin validar el completado del campo.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53629" w:rsidRPr="00713567" w:rsidRDefault="00A53629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</w:t>
            </w:r>
            <w:r>
              <w:lastRenderedPageBreak/>
              <w:t>texto sin ninguna restricción.</w:t>
            </w:r>
          </w:p>
        </w:tc>
      </w:tr>
      <w:tr w:rsidR="00A5362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A53629" w:rsidRPr="00B327AB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3629" w:rsidRDefault="00A5362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A53629" w:rsidRDefault="00A53629" w:rsidP="00A53629">
      <w:pPr>
        <w:rPr>
          <w:lang w:val="es-AR"/>
        </w:rPr>
      </w:pPr>
    </w:p>
    <w:p w:rsidR="00A06AF5" w:rsidRDefault="00A06AF5" w:rsidP="00A06AF5">
      <w:pPr>
        <w:pStyle w:val="PSI-Ttulo3"/>
        <w:rPr>
          <w:lang w:val="es-AR"/>
        </w:rPr>
      </w:pPr>
    </w:p>
    <w:p w:rsidR="001F7689" w:rsidRDefault="001F7689" w:rsidP="00A06AF5">
      <w:pPr>
        <w:pStyle w:val="PSI-Ttulo3"/>
        <w:rPr>
          <w:lang w:val="es-AR"/>
        </w:rPr>
      </w:pPr>
    </w:p>
    <w:p w:rsidR="001F7689" w:rsidRPr="004D5405" w:rsidRDefault="001F7689" w:rsidP="001F7689">
      <w:pPr>
        <w:pStyle w:val="PSI-Ttulo2"/>
        <w:rPr>
          <w:color w:val="365F91" w:themeColor="accent1" w:themeShade="BF"/>
          <w:sz w:val="28"/>
          <w:szCs w:val="28"/>
        </w:rPr>
      </w:pPr>
      <w:bookmarkStart w:id="49" w:name="_Toc53077411"/>
      <w:r>
        <w:t>Caso de Prueba P009</w:t>
      </w:r>
      <w:bookmarkEnd w:id="49"/>
    </w:p>
    <w:p w:rsidR="001F7689" w:rsidRDefault="001F7689" w:rsidP="001F7689">
      <w:r>
        <w:t>Correspondiente al modal alta de libros</w:t>
      </w:r>
      <w:r w:rsidRPr="008F63E8">
        <w:t>.</w:t>
      </w:r>
    </w:p>
    <w:p w:rsidR="001F7689" w:rsidRPr="00664D4B" w:rsidRDefault="001F7689" w:rsidP="001F7689">
      <w:pPr>
        <w:pStyle w:val="PSI-Ttulo3"/>
      </w:pPr>
      <w:bookmarkStart w:id="50" w:name="_Toc53077412"/>
      <w:r w:rsidRPr="00664D4B">
        <w:t>Descripción</w:t>
      </w:r>
      <w:bookmarkEnd w:id="50"/>
      <w:r w:rsidRPr="00664D4B">
        <w:t xml:space="preserve"> </w:t>
      </w:r>
    </w:p>
    <w:p w:rsidR="001F7689" w:rsidRPr="00664D4B" w:rsidRDefault="001F7689" w:rsidP="001F7689">
      <w:pPr>
        <w:pStyle w:val="PSI-Normal"/>
      </w:pPr>
      <w:r w:rsidRPr="00664D4B">
        <w:t xml:space="preserve">Este caso de prueba, tiene como objetivo probar </w:t>
      </w:r>
      <w:r>
        <w:t>que el input text "Año de Edición" permita introducir valores numéricos (años) válidos.</w:t>
      </w:r>
    </w:p>
    <w:p w:rsidR="001F7689" w:rsidRPr="00664D4B" w:rsidRDefault="001F7689" w:rsidP="001F7689">
      <w:pPr>
        <w:pStyle w:val="PSI-Ttulo3"/>
      </w:pPr>
      <w:bookmarkStart w:id="51" w:name="_Toc53077413"/>
      <w:r w:rsidRPr="00664D4B">
        <w:t>Evaluación de la Prueba</w:t>
      </w:r>
      <w:bookmarkEnd w:id="51"/>
      <w:r w:rsidRPr="00664D4B">
        <w:t xml:space="preserve"> </w:t>
      </w:r>
    </w:p>
    <w:p w:rsidR="001F7689" w:rsidRDefault="00F00122" w:rsidP="001F7689">
      <w:pPr>
        <w:pStyle w:val="PSI-Normal"/>
      </w:pPr>
      <w:r>
        <w:t>Realizada e Ins</w:t>
      </w:r>
      <w:r w:rsidR="001F7689" w:rsidRPr="00664D4B">
        <w:t>atisfactoria.</w:t>
      </w:r>
    </w:p>
    <w:p w:rsidR="001F7689" w:rsidRPr="00664D4B" w:rsidRDefault="001F7689" w:rsidP="001F768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F7689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1F7689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F7689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1F7689" w:rsidRPr="004D5405" w:rsidRDefault="001F7689" w:rsidP="00852EEC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F7689" w:rsidRPr="004D5405" w:rsidRDefault="001F7689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Pr="00606E1E" w:rsidRDefault="001F7689" w:rsidP="00852EEC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1F768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F7689" w:rsidTr="00852EEC">
              <w:trPr>
                <w:trHeight w:val="574"/>
              </w:trPr>
              <w:tc>
                <w:tcPr>
                  <w:tcW w:w="4308" w:type="dxa"/>
                </w:tcPr>
                <w:p w:rsidR="001F7689" w:rsidRDefault="001F7689" w:rsidP="00852EEC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F7689" w:rsidRPr="002F45D3" w:rsidRDefault="001F7689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Pr="002F45D3" w:rsidRDefault="001F7689" w:rsidP="00852EEC">
            <w:pPr>
              <w:pStyle w:val="PSI-Normal"/>
            </w:pPr>
            <w:r>
              <w:t>-</w:t>
            </w:r>
          </w:p>
        </w:tc>
      </w:tr>
      <w:tr w:rsidR="001F7689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F7689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F7689" w:rsidRDefault="001F7689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F768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F7689" w:rsidRDefault="001F7689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F768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486A8F" w:rsidRDefault="001F7689" w:rsidP="00852EEC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352A03" w:rsidRDefault="001F7689" w:rsidP="00852EEC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Lorem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B151C0" w:rsidRDefault="001F768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texto.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validación, el sistema no dejo introducir el texto.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F7689" w:rsidTr="001F76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-1999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F7689" w:rsidRPr="00B151C0" w:rsidRDefault="001F768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introducido el año, pero se ha convertido en 0000 (valor por defecto).</w:t>
            </w:r>
          </w:p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F7689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F7689" w:rsidRPr="007C2B70" w:rsidRDefault="001F768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F7689" w:rsidRDefault="001F768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cargar la bibliografía sin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F7689" w:rsidRDefault="001F768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F7B99" w:rsidRDefault="001F7689" w:rsidP="001F76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0F7B99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1F76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introducido el año, pero se ha convertido en 0000 (valor por defecto).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7B99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1526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introducido el año, pero se ha convertido en 0000 (valor por defecto).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7B99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7B99" w:rsidRPr="00B151C0" w:rsidRDefault="000F7B99" w:rsidP="000F7B9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año.</w:t>
            </w:r>
          </w:p>
          <w:p w:rsidR="000F7B99" w:rsidRDefault="000F7B99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07A73" w:rsidTr="000F7B9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07A73" w:rsidRPr="00B151C0" w:rsidRDefault="00C07A73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año.</w:t>
            </w:r>
          </w:p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07A7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07A73" w:rsidRPr="00713567" w:rsidRDefault="00C07A73" w:rsidP="00852E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A75367">
              <w:t>permite introducir valores numéricos (años) válidos.</w:t>
            </w:r>
          </w:p>
        </w:tc>
      </w:tr>
      <w:tr w:rsidR="00C07A73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07A73" w:rsidRDefault="00C07A73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00122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__    Fallo: _</w:t>
            </w:r>
            <w:r w:rsidR="00F00122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C07A73" w:rsidRPr="00B327AB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07A73" w:rsidRDefault="00C07A73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00122">
              <w:rPr>
                <w:rFonts w:ascii="Arial" w:hAnsi="Arial"/>
                <w:sz w:val="20"/>
              </w:rPr>
              <w:t xml:space="preserve">  _______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F7689" w:rsidRDefault="001F7689" w:rsidP="001F7689">
      <w:pPr>
        <w:rPr>
          <w:lang w:val="es-AR"/>
        </w:rPr>
      </w:pPr>
    </w:p>
    <w:p w:rsidR="001F7689" w:rsidRDefault="001F7689" w:rsidP="00A06AF5">
      <w:pPr>
        <w:pStyle w:val="PSI-Ttulo3"/>
        <w:rPr>
          <w:lang w:val="es-AR"/>
        </w:rPr>
      </w:pPr>
    </w:p>
    <w:p w:rsidR="00BA5EFC" w:rsidRDefault="00BA5EFC" w:rsidP="00A06AF5">
      <w:pPr>
        <w:pStyle w:val="PSI-Ttulo3"/>
        <w:rPr>
          <w:lang w:val="es-AR"/>
        </w:rPr>
      </w:pPr>
    </w:p>
    <w:p w:rsidR="009059CF" w:rsidRPr="004D5405" w:rsidRDefault="009059CF" w:rsidP="009059CF">
      <w:pPr>
        <w:pStyle w:val="PSI-Ttulo2"/>
        <w:rPr>
          <w:color w:val="365F91" w:themeColor="accent1" w:themeShade="BF"/>
          <w:sz w:val="28"/>
          <w:szCs w:val="28"/>
        </w:rPr>
      </w:pPr>
      <w:bookmarkStart w:id="52" w:name="_Toc53077414"/>
      <w:r>
        <w:t>Caso de Prueba P010</w:t>
      </w:r>
      <w:bookmarkEnd w:id="52"/>
    </w:p>
    <w:p w:rsidR="009059CF" w:rsidRDefault="009059CF" w:rsidP="009059CF">
      <w:r>
        <w:t>Correspondiente al modal alta de libros</w:t>
      </w:r>
      <w:r w:rsidRPr="008F63E8">
        <w:t>.</w:t>
      </w:r>
    </w:p>
    <w:p w:rsidR="00BA5EFC" w:rsidRPr="00852EEC" w:rsidRDefault="00BA5EFC" w:rsidP="00A06AF5">
      <w:pPr>
        <w:pStyle w:val="PSI-Ttulo3"/>
        <w:rPr>
          <w:lang w:val="es-AR"/>
        </w:rPr>
      </w:pPr>
    </w:p>
    <w:p w:rsidR="002C5737" w:rsidRPr="00664D4B" w:rsidRDefault="002C5737" w:rsidP="002C5737">
      <w:pPr>
        <w:pStyle w:val="PSI-Ttulo3"/>
      </w:pPr>
      <w:bookmarkStart w:id="53" w:name="_Toc37684059"/>
      <w:bookmarkStart w:id="54" w:name="_Toc53077415"/>
      <w:r w:rsidRPr="00664D4B">
        <w:t>Descripción</w:t>
      </w:r>
      <w:bookmarkEnd w:id="53"/>
      <w:bookmarkEnd w:id="54"/>
      <w:r w:rsidRPr="00664D4B">
        <w:t xml:space="preserve"> </w:t>
      </w:r>
    </w:p>
    <w:p w:rsidR="002C5737" w:rsidRPr="00251E2A" w:rsidRDefault="002C5737" w:rsidP="002C5737">
      <w:pPr>
        <w:pStyle w:val="PSI-Normal"/>
      </w:pPr>
      <w:r w:rsidRPr="00251E2A">
        <w:t>Este caso de prueba, tiene como objetivo probar que el input text "Apellido</w:t>
      </w:r>
      <w:r w:rsidR="00852EEC">
        <w:t>/s</w:t>
      </w:r>
      <w:r w:rsidRPr="00251E2A">
        <w:t xml:space="preserve">" acepta/ rechaza ciertos apellidos ingresados por el usuario para un determinado </w:t>
      </w:r>
      <w:r w:rsidR="00852EEC">
        <w:t>libro</w:t>
      </w:r>
      <w:r w:rsidRPr="00251E2A">
        <w:t xml:space="preserve">. </w:t>
      </w:r>
    </w:p>
    <w:p w:rsidR="002C5737" w:rsidRPr="00664D4B" w:rsidRDefault="002C5737" w:rsidP="002C5737">
      <w:pPr>
        <w:pStyle w:val="PSI-Ttulo3"/>
      </w:pPr>
      <w:bookmarkStart w:id="55" w:name="_Toc37684060"/>
      <w:bookmarkStart w:id="56" w:name="_Toc53077416"/>
      <w:r w:rsidRPr="00664D4B">
        <w:t>Evaluación de la Prueba</w:t>
      </w:r>
      <w:bookmarkEnd w:id="55"/>
      <w:bookmarkEnd w:id="56"/>
      <w:r w:rsidRPr="00664D4B">
        <w:t xml:space="preserve"> </w:t>
      </w:r>
    </w:p>
    <w:p w:rsidR="002C5737" w:rsidRPr="00251E2A" w:rsidRDefault="002C5737" w:rsidP="002C5737">
      <w:pPr>
        <w:pStyle w:val="PSI-Normal"/>
      </w:pPr>
      <w:r w:rsidRPr="00251E2A">
        <w:t>Realizada e insatisfactoria.</w:t>
      </w:r>
    </w:p>
    <w:p w:rsidR="002C5737" w:rsidRPr="00251E2A" w:rsidRDefault="002C5737" w:rsidP="002C573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C5737" w:rsidTr="00852EEC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C5737" w:rsidRPr="00251E2A" w:rsidRDefault="002C5737" w:rsidP="00852EEC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="00852EEC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C5737" w:rsidRPr="00CF4BD4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2C5737" w:rsidP="00852EEC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C5737" w:rsidRPr="00CF4BD4" w:rsidTr="00852EEC">
              <w:trPr>
                <w:trHeight w:val="263"/>
              </w:trPr>
              <w:tc>
                <w:tcPr>
                  <w:tcW w:w="4426" w:type="dxa"/>
                </w:tcPr>
                <w:p w:rsidR="002C5737" w:rsidRPr="00251E2A" w:rsidRDefault="002C5737" w:rsidP="00852EEC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C5737" w:rsidRPr="004D5405" w:rsidRDefault="002C5737" w:rsidP="00852EEC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852EEC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2C5737" w:rsidP="00852EEC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2C5737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52EEC">
              <w:t>2</w:t>
            </w:r>
            <w:r>
              <w:t>7</w:t>
            </w:r>
            <w:r w:rsidRPr="00473DBE">
              <w:t>/</w:t>
            </w:r>
            <w:r w:rsidR="00852EEC">
              <w:t>04</w:t>
            </w:r>
            <w:r w:rsidRPr="00473DBE">
              <w:t>/20</w:t>
            </w:r>
            <w:r w:rsidR="00852EE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52EEC">
              <w:t>2</w:t>
            </w:r>
            <w:r>
              <w:t>8</w:t>
            </w:r>
            <w:r w:rsidRPr="00473DBE">
              <w:t>/</w:t>
            </w:r>
            <w:r w:rsidR="00852EEC">
              <w:t>04</w:t>
            </w:r>
            <w:r w:rsidRPr="00473DBE">
              <w:t>/20</w:t>
            </w:r>
            <w:r w:rsidR="00852EEC">
              <w:t>20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Default="002C5737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C5737" w:rsidTr="00852EEC">
              <w:trPr>
                <w:trHeight w:val="574"/>
              </w:trPr>
              <w:tc>
                <w:tcPr>
                  <w:tcW w:w="4308" w:type="dxa"/>
                </w:tcPr>
                <w:p w:rsidR="002C5737" w:rsidRPr="00251E2A" w:rsidRDefault="002C5737" w:rsidP="00852EEC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C5737" w:rsidRPr="002F45D3" w:rsidRDefault="002C5737" w:rsidP="00852EEC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Pr="002F45D3" w:rsidRDefault="002C5737" w:rsidP="00852EEC">
            <w:pPr>
              <w:pStyle w:val="PSI-Normal"/>
            </w:pPr>
            <w:r>
              <w:t>-</w:t>
            </w:r>
          </w:p>
        </w:tc>
      </w:tr>
      <w:tr w:rsidR="002C5737" w:rsidTr="00852EEC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Default="002C5737" w:rsidP="00852EEC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C5737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C5737" w:rsidRDefault="002C5737" w:rsidP="00852EEC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C5737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Pr="00536CB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C5737" w:rsidRPr="00251E2A" w:rsidRDefault="002C5737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852EEC"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52EEC" w:rsidRDefault="00852E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C5737" w:rsidRDefault="00852EEC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bibliografía fue dada</w:t>
            </w:r>
            <w:r w:rsidR="002C5737">
              <w:rPr>
                <w:rFonts w:ascii="Arial" w:hAnsi="Arial"/>
                <w:sz w:val="20"/>
              </w:rPr>
              <w:t xml:space="preserve">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423334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6E2A9C">
              <w:t xml:space="preserve">Los demás campos se encuentran </w:t>
            </w:r>
            <w:r w:rsidRPr="006E2A9C">
              <w:lastRenderedPageBreak/>
              <w:t>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Default="000B7ED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B7EDA" w:rsidRPr="00251E2A" w:rsidRDefault="000B7EDA" w:rsidP="00852EE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B7EDA" w:rsidRDefault="000B7EDA" w:rsidP="001A62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B7EDA" w:rsidRPr="00A75341" w:rsidRDefault="000B7EDA" w:rsidP="001A62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0B7EDA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3F3A9F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Pr="00251E2A" w:rsidRDefault="000B7ED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B7EDA" w:rsidRDefault="000B7ED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2C5737" w:rsidTr="00852EE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B7EDA" w:rsidRDefault="000B7EDA" w:rsidP="00852EEC">
            <w:r>
              <w:t>Los demás campos se encuentran completos</w:t>
            </w:r>
          </w:p>
          <w:p w:rsidR="002C5737" w:rsidRDefault="00175EAE" w:rsidP="00852EEC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C5737" w:rsidRDefault="000B7EDA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</w:t>
            </w:r>
            <w:r w:rsidR="002C5737">
              <w:rPr>
                <w:rFonts w:ascii="Arial" w:hAnsi="Arial"/>
                <w:sz w:val="20"/>
              </w:rPr>
              <w:t xml:space="preserve">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C5737" w:rsidRPr="00251E2A" w:rsidRDefault="003051F1" w:rsidP="003051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="002C5737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1F1" w:rsidRDefault="003051F1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C5737" w:rsidRDefault="003051F1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</w:t>
            </w:r>
            <w:r w:rsidR="00175EAE">
              <w:rPr>
                <w:rFonts w:ascii="Arial" w:hAnsi="Arial"/>
                <w:sz w:val="20"/>
                <w:lang w:val="es-AR"/>
              </w:rPr>
              <w:t>tosamente.</w:t>
            </w:r>
          </w:p>
        </w:tc>
      </w:tr>
      <w:tr w:rsidR="00175EAE" w:rsidTr="00665A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75EAE" w:rsidRDefault="00423334" w:rsidP="00852EE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B7EDA" w:rsidRDefault="000B7EDA" w:rsidP="00852EEC">
            <w:r>
              <w:t>Los demás campos se encuentran completos</w:t>
            </w:r>
          </w:p>
          <w:p w:rsidR="00175EAE" w:rsidRDefault="00175EAE" w:rsidP="00852EEC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75EAE" w:rsidRDefault="000B7EDA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</w:t>
            </w:r>
            <w:r w:rsidR="00175EAE">
              <w:rPr>
                <w:rFonts w:ascii="Arial" w:hAnsi="Arial"/>
                <w:sz w:val="20"/>
              </w:rPr>
              <w:t>Laguía</w:t>
            </w:r>
          </w:p>
          <w:p w:rsidR="00175EAE" w:rsidRDefault="00175EAE" w:rsidP="00175EAE">
            <w:pPr>
              <w:pStyle w:val="TableContents"/>
              <w:rPr>
                <w:rFonts w:ascii="Arial" w:hAnsi="Arial"/>
                <w:sz w:val="20"/>
              </w:rPr>
            </w:pPr>
          </w:p>
          <w:p w:rsidR="00175EAE" w:rsidRDefault="000B7EDA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2: </w:t>
            </w:r>
            <w:r w:rsidR="00175EAE"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75EAE" w:rsidRPr="00251E2A" w:rsidRDefault="00175EAE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75EAE" w:rsidRDefault="00175EAE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175EAE" w:rsidRDefault="00175EAE" w:rsidP="00175E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bibliografía fue dada de alta exitosamente, pero solo deja agregar apellidos de un solo autor, no de varios.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C5737" w:rsidRPr="00251E2A" w:rsidRDefault="002C5737" w:rsidP="00852EEC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C5737" w:rsidTr="00852EEC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C5737" w:rsidRDefault="002C5737" w:rsidP="00852E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2C5737" w:rsidRDefault="002C5737" w:rsidP="002C5737"/>
    <w:p w:rsidR="002C5737" w:rsidRDefault="002C5737" w:rsidP="002C5737">
      <w:pPr>
        <w:pStyle w:val="PSI-Ttulo2"/>
      </w:pPr>
    </w:p>
    <w:p w:rsidR="00E74DBA" w:rsidRPr="004D5405" w:rsidRDefault="00E74DBA" w:rsidP="00E74DBA">
      <w:pPr>
        <w:pStyle w:val="PSI-Ttulo2"/>
        <w:rPr>
          <w:color w:val="365F91" w:themeColor="accent1" w:themeShade="BF"/>
          <w:sz w:val="28"/>
          <w:szCs w:val="28"/>
        </w:rPr>
      </w:pPr>
      <w:bookmarkStart w:id="57" w:name="_Toc53077417"/>
      <w:r>
        <w:t>Caso de Prueba P011</w:t>
      </w:r>
      <w:bookmarkEnd w:id="57"/>
    </w:p>
    <w:p w:rsidR="00E74DBA" w:rsidRDefault="00E74DBA" w:rsidP="00E74DBA">
      <w:r>
        <w:t>Correspondiente al modal alta de libros</w:t>
      </w:r>
      <w:r w:rsidRPr="008F63E8">
        <w:t>.</w:t>
      </w:r>
    </w:p>
    <w:p w:rsidR="00E74DBA" w:rsidRPr="00852EEC" w:rsidRDefault="00E74DBA" w:rsidP="00E74DBA">
      <w:pPr>
        <w:pStyle w:val="PSI-Ttulo3"/>
        <w:rPr>
          <w:lang w:val="es-AR"/>
        </w:rPr>
      </w:pPr>
    </w:p>
    <w:p w:rsidR="00E74DBA" w:rsidRPr="00664D4B" w:rsidRDefault="00E74DBA" w:rsidP="00E74DBA">
      <w:pPr>
        <w:pStyle w:val="PSI-Ttulo3"/>
      </w:pPr>
      <w:bookmarkStart w:id="58" w:name="_Toc53077418"/>
      <w:r w:rsidRPr="00664D4B">
        <w:t>Descripción</w:t>
      </w:r>
      <w:bookmarkEnd w:id="58"/>
      <w:r w:rsidRPr="00664D4B">
        <w:t xml:space="preserve"> </w:t>
      </w:r>
    </w:p>
    <w:p w:rsidR="00E74DBA" w:rsidRPr="00251E2A" w:rsidRDefault="00E74DBA" w:rsidP="00E74DBA">
      <w:pPr>
        <w:pStyle w:val="PSI-Normal"/>
      </w:pPr>
      <w:r w:rsidRPr="00251E2A">
        <w:t>Este caso de prueba, tiene como objetivo probar que el input text "</w:t>
      </w:r>
      <w:r>
        <w:t>Nombre/s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>
        <w:t>libro</w:t>
      </w:r>
      <w:r w:rsidRPr="00251E2A">
        <w:t xml:space="preserve">. </w:t>
      </w:r>
    </w:p>
    <w:p w:rsidR="00E74DBA" w:rsidRPr="00664D4B" w:rsidRDefault="00E74DBA" w:rsidP="00E74DBA">
      <w:pPr>
        <w:pStyle w:val="PSI-Ttulo3"/>
      </w:pPr>
      <w:bookmarkStart w:id="59" w:name="_Toc53077419"/>
      <w:r w:rsidRPr="00664D4B">
        <w:t>Evaluación de la Prueba</w:t>
      </w:r>
      <w:bookmarkEnd w:id="59"/>
      <w:r w:rsidRPr="00664D4B">
        <w:t xml:space="preserve"> </w:t>
      </w:r>
    </w:p>
    <w:p w:rsidR="00E74DBA" w:rsidRPr="00251E2A" w:rsidRDefault="00E74DBA" w:rsidP="00E74DBA">
      <w:pPr>
        <w:pStyle w:val="PSI-Normal"/>
      </w:pPr>
      <w:r w:rsidRPr="00251E2A">
        <w:t>Realizada e insatisfactoria.</w:t>
      </w:r>
    </w:p>
    <w:p w:rsidR="00E74DBA" w:rsidRPr="00251E2A" w:rsidRDefault="00E74DBA" w:rsidP="00E74DB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74DBA" w:rsidTr="00E74DB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74DBA" w:rsidRPr="00251E2A" w:rsidRDefault="00E74DBA" w:rsidP="00E74DBA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E74DBA" w:rsidRPr="00CF4BD4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74DBA" w:rsidRPr="00CF4BD4" w:rsidTr="00E74DBA">
              <w:trPr>
                <w:trHeight w:val="263"/>
              </w:trPr>
              <w:tc>
                <w:tcPr>
                  <w:tcW w:w="4426" w:type="dxa"/>
                </w:tcPr>
                <w:p w:rsidR="00E74DBA" w:rsidRPr="00251E2A" w:rsidRDefault="00E74DBA" w:rsidP="00E74DBA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E74DBA" w:rsidRPr="004D5405" w:rsidRDefault="00E74DBA" w:rsidP="00E74DB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Default="00E74DBA" w:rsidP="00E74DB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74DBA" w:rsidTr="00E74DBA">
              <w:trPr>
                <w:trHeight w:val="574"/>
              </w:trPr>
              <w:tc>
                <w:tcPr>
                  <w:tcW w:w="4308" w:type="dxa"/>
                </w:tcPr>
                <w:p w:rsidR="00E74DBA" w:rsidRPr="00251E2A" w:rsidRDefault="00E74DBA" w:rsidP="00E74DBA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74DBA" w:rsidRPr="002F45D3" w:rsidRDefault="00E74DBA" w:rsidP="00E74DB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Pr="002F45D3" w:rsidRDefault="00E74DBA" w:rsidP="00E74DBA">
            <w:pPr>
              <w:pStyle w:val="PSI-Normal"/>
            </w:pPr>
            <w:r>
              <w:t>-</w:t>
            </w:r>
          </w:p>
        </w:tc>
      </w:tr>
      <w:tr w:rsidR="00E74DBA" w:rsidTr="00E74DB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Default="00E74DBA" w:rsidP="00E74DB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74DBA" w:rsidRDefault="00E74DBA" w:rsidP="00E74DB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536C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74DBA" w:rsidRPr="00A75341" w:rsidRDefault="00E74DBA" w:rsidP="00A7534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3F3A9F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dada de alta. 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r>
              <w:t>Los demás campos se encuentran completos</w:t>
            </w:r>
          </w:p>
          <w:p w:rsidR="00E74DBA" w:rsidRDefault="00E74DBA" w:rsidP="00E74DBA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E74DBA" w:rsidTr="00E74D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r>
              <w:t>Los demás campos se encuentran completos</w:t>
            </w:r>
          </w:p>
          <w:p w:rsidR="00E74DBA" w:rsidRDefault="00E74DBA" w:rsidP="00E74DBA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74DBA" w:rsidRPr="00251E2A" w:rsidRDefault="00E74DBA" w:rsidP="00E74DB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 bibliografía fue dada de alta exitosamente, pero solo deja agregar nombres de un solo autor, no de varios.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DBA" w:rsidRPr="00251E2A" w:rsidRDefault="00E74DBA" w:rsidP="0016000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 w:rsidR="0016000B"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 w:rsidR="0016000B"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E74DBA" w:rsidTr="00E74DB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DBA" w:rsidRDefault="00E74DBA" w:rsidP="00E74D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E74DBA" w:rsidRDefault="00E74DBA" w:rsidP="00E74DBA"/>
    <w:p w:rsidR="00BC0DF8" w:rsidRPr="004D5405" w:rsidRDefault="00BC0DF8" w:rsidP="00BC0DF8">
      <w:pPr>
        <w:pStyle w:val="PSI-Ttulo2"/>
        <w:rPr>
          <w:color w:val="365F91" w:themeColor="accent1" w:themeShade="BF"/>
          <w:sz w:val="28"/>
          <w:szCs w:val="28"/>
        </w:rPr>
      </w:pPr>
      <w:bookmarkStart w:id="60" w:name="_Toc53077420"/>
      <w:r>
        <w:t>Caso de Prueba P012</w:t>
      </w:r>
      <w:bookmarkEnd w:id="60"/>
    </w:p>
    <w:p w:rsidR="00BC0DF8" w:rsidRDefault="00BC0DF8" w:rsidP="00BC0DF8">
      <w:r>
        <w:t>Correspondiente al modal alta de libros</w:t>
      </w:r>
      <w:r w:rsidRPr="008F63E8">
        <w:t>.</w:t>
      </w:r>
    </w:p>
    <w:p w:rsidR="00BC0DF8" w:rsidRPr="00852EEC" w:rsidRDefault="00BC0DF8" w:rsidP="00BC0DF8">
      <w:pPr>
        <w:pStyle w:val="PSI-Ttulo3"/>
        <w:rPr>
          <w:lang w:val="es-AR"/>
        </w:rPr>
      </w:pPr>
    </w:p>
    <w:p w:rsidR="00BC0DF8" w:rsidRPr="00664D4B" w:rsidRDefault="00BC0DF8" w:rsidP="00BC0DF8">
      <w:pPr>
        <w:pStyle w:val="PSI-Ttulo3"/>
      </w:pPr>
      <w:bookmarkStart w:id="61" w:name="_Toc53077421"/>
      <w:r w:rsidRPr="00664D4B">
        <w:t>Descripción</w:t>
      </w:r>
      <w:bookmarkEnd w:id="61"/>
      <w:r w:rsidRPr="00664D4B">
        <w:t xml:space="preserve"> </w:t>
      </w:r>
    </w:p>
    <w:p w:rsidR="00BC0DF8" w:rsidRPr="00251E2A" w:rsidRDefault="00BC0DF8" w:rsidP="00BC0DF8">
      <w:pPr>
        <w:pStyle w:val="PSI-Normal"/>
      </w:pPr>
      <w:r w:rsidRPr="00251E2A">
        <w:t xml:space="preserve">Este caso de prueba, tiene como objetivo probar que el </w:t>
      </w:r>
      <w:r>
        <w:t>radio button</w:t>
      </w:r>
      <w:r w:rsidRPr="00251E2A">
        <w:t xml:space="preserve"> "</w:t>
      </w:r>
      <w:r>
        <w:t>Tipo de Bibliografía</w:t>
      </w:r>
      <w:r w:rsidRPr="00251E2A">
        <w:t xml:space="preserve">" </w:t>
      </w:r>
      <w:r>
        <w:t xml:space="preserve">permite seleccionar solo un tipo </w:t>
      </w:r>
      <w:r w:rsidRPr="00251E2A">
        <w:t xml:space="preserve">para un determinado </w:t>
      </w:r>
      <w:r>
        <w:t>libro</w:t>
      </w:r>
      <w:r w:rsidRPr="00251E2A">
        <w:t xml:space="preserve">. </w:t>
      </w:r>
    </w:p>
    <w:p w:rsidR="00BC0DF8" w:rsidRPr="00664D4B" w:rsidRDefault="00BC0DF8" w:rsidP="00BC0DF8">
      <w:pPr>
        <w:pStyle w:val="PSI-Ttulo3"/>
      </w:pPr>
      <w:bookmarkStart w:id="62" w:name="_Toc53077422"/>
      <w:r w:rsidRPr="00664D4B">
        <w:t>Evaluación de la Prueba</w:t>
      </w:r>
      <w:bookmarkEnd w:id="62"/>
      <w:r w:rsidRPr="00664D4B">
        <w:t xml:space="preserve"> </w:t>
      </w:r>
    </w:p>
    <w:p w:rsidR="00BC0DF8" w:rsidRPr="00251E2A" w:rsidRDefault="00BC0DF8" w:rsidP="00BC0DF8">
      <w:pPr>
        <w:pStyle w:val="PSI-Normal"/>
      </w:pPr>
      <w:r>
        <w:t>Realizada y S</w:t>
      </w:r>
      <w:r w:rsidRPr="00251E2A">
        <w:t>atisfactoria.</w:t>
      </w:r>
    </w:p>
    <w:p w:rsidR="00BC0DF8" w:rsidRPr="00251E2A" w:rsidRDefault="00BC0DF8" w:rsidP="00BC0DF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C0DF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C0DF8" w:rsidRPr="00251E2A" w:rsidRDefault="00BC0DF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BC0DF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Default="00BC0DF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C0DF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BC0DF8" w:rsidRPr="00251E2A" w:rsidRDefault="00BC0DF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BC0DF8" w:rsidRPr="004D5405" w:rsidRDefault="00BC0DF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Pr="00251E2A" w:rsidRDefault="00BC0DF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C0DF8" w:rsidRDefault="00BC0DF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Default="00BC0DF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C0DF8" w:rsidTr="00C749FB">
              <w:trPr>
                <w:trHeight w:val="574"/>
              </w:trPr>
              <w:tc>
                <w:tcPr>
                  <w:tcW w:w="4308" w:type="dxa"/>
                </w:tcPr>
                <w:p w:rsidR="00BC0DF8" w:rsidRPr="00251E2A" w:rsidRDefault="00BC0DF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C0DF8" w:rsidRPr="002F45D3" w:rsidRDefault="00BC0DF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Pr="002F45D3" w:rsidRDefault="00BC0DF8" w:rsidP="00C749FB">
            <w:pPr>
              <w:pStyle w:val="PSI-Normal"/>
            </w:pPr>
            <w:r>
              <w:t>-</w:t>
            </w:r>
          </w:p>
        </w:tc>
      </w:tr>
      <w:tr w:rsidR="00BC0DF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Default="00BC0DF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C0DF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C0DF8" w:rsidRDefault="00BC0DF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C0DF8" w:rsidTr="00BC0DF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Pr="00536CBA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0DF8" w:rsidRPr="00251E2A" w:rsidRDefault="00BC0DF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0DF8" w:rsidRDefault="00BC0DF8" w:rsidP="00BC0D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C0DF8" w:rsidRDefault="00BC0DF8" w:rsidP="00BC0D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5242BA" w:rsidTr="005242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Obligatoria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Pr="00251E2A" w:rsidRDefault="005242B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5242BA" w:rsidTr="005242B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Pr="003F3A9F" w:rsidRDefault="005242B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Complementaria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BA" w:rsidRPr="00251E2A" w:rsidRDefault="005242B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242BA" w:rsidRDefault="005242B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0DF8" w:rsidRPr="00251E2A" w:rsidRDefault="00BC0DF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</w:t>
            </w:r>
            <w:r w:rsidR="005242BA">
              <w:t xml:space="preserve">permite seleccionar solo un tipo </w:t>
            </w:r>
            <w:r w:rsidR="005242BA" w:rsidRPr="00251E2A">
              <w:t xml:space="preserve">para un determinado </w:t>
            </w:r>
            <w:r w:rsidR="005242BA">
              <w:t>libro</w:t>
            </w:r>
            <w:r w:rsidR="005242BA" w:rsidRPr="00251E2A">
              <w:t xml:space="preserve">. 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5242BA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BC0DF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0DF8" w:rsidRDefault="00BC0DF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5242BA">
              <w:rPr>
                <w:rFonts w:ascii="Arial" w:hAnsi="Arial"/>
                <w:sz w:val="20"/>
              </w:rPr>
              <w:t>28/04/2020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2C5737" w:rsidRDefault="002C5737" w:rsidP="002C5737"/>
    <w:p w:rsidR="00BA5EFC" w:rsidRPr="002C5737" w:rsidRDefault="00BA5EFC" w:rsidP="00A06AF5">
      <w:pPr>
        <w:pStyle w:val="PSI-Ttulo3"/>
      </w:pPr>
    </w:p>
    <w:p w:rsidR="00773C67" w:rsidRPr="004D5405" w:rsidRDefault="00773C67" w:rsidP="00773C67">
      <w:pPr>
        <w:pStyle w:val="PSI-Ttulo2"/>
        <w:rPr>
          <w:color w:val="365F91" w:themeColor="accent1" w:themeShade="BF"/>
          <w:sz w:val="28"/>
          <w:szCs w:val="28"/>
        </w:rPr>
      </w:pPr>
      <w:bookmarkStart w:id="63" w:name="_Toc53077423"/>
      <w:r>
        <w:t>Caso de Prueba P013</w:t>
      </w:r>
      <w:bookmarkEnd w:id="63"/>
    </w:p>
    <w:p w:rsidR="00773C67" w:rsidRDefault="00773C67" w:rsidP="00773C67">
      <w:r>
        <w:t>Correspondiente al modal alta de libros</w:t>
      </w:r>
      <w:r w:rsidRPr="008F63E8">
        <w:t>.</w:t>
      </w:r>
    </w:p>
    <w:p w:rsidR="00773C67" w:rsidRPr="00664D4B" w:rsidRDefault="00773C67" w:rsidP="00773C67">
      <w:pPr>
        <w:pStyle w:val="PSI-Ttulo3"/>
      </w:pPr>
      <w:bookmarkStart w:id="64" w:name="_Toc53077424"/>
      <w:r w:rsidRPr="00664D4B">
        <w:t>Descripción</w:t>
      </w:r>
      <w:bookmarkEnd w:id="64"/>
      <w:r w:rsidRPr="00664D4B">
        <w:t xml:space="preserve"> </w:t>
      </w:r>
    </w:p>
    <w:p w:rsidR="00773C67" w:rsidRPr="00664D4B" w:rsidRDefault="00773C67" w:rsidP="00773C67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restricción. </w:t>
      </w:r>
    </w:p>
    <w:p w:rsidR="00773C67" w:rsidRPr="00664D4B" w:rsidRDefault="00773C67" w:rsidP="00773C67">
      <w:pPr>
        <w:pStyle w:val="PSI-Ttulo3"/>
      </w:pPr>
      <w:bookmarkStart w:id="65" w:name="_Toc53077425"/>
      <w:r w:rsidRPr="00664D4B">
        <w:t>Evaluación de la Prueba</w:t>
      </w:r>
      <w:bookmarkEnd w:id="65"/>
      <w:r w:rsidRPr="00664D4B">
        <w:t xml:space="preserve"> </w:t>
      </w:r>
    </w:p>
    <w:p w:rsidR="00773C67" w:rsidRDefault="00F34DF4" w:rsidP="00773C67">
      <w:pPr>
        <w:pStyle w:val="PSI-Normal"/>
      </w:pPr>
      <w:r>
        <w:t>Realizada e Ins</w:t>
      </w:r>
      <w:r w:rsidR="00773C67" w:rsidRPr="00664D4B">
        <w:t>atisfactoria.</w:t>
      </w:r>
    </w:p>
    <w:p w:rsidR="00773C67" w:rsidRPr="00664D4B" w:rsidRDefault="00773C67" w:rsidP="00773C6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73C67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73C67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73C67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773C67" w:rsidRPr="004D5405" w:rsidRDefault="00773C67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73C67" w:rsidRPr="004D5405" w:rsidRDefault="00773C67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Pr="00606E1E" w:rsidRDefault="00773C67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73C67" w:rsidTr="00C749FB">
              <w:trPr>
                <w:trHeight w:val="574"/>
              </w:trPr>
              <w:tc>
                <w:tcPr>
                  <w:tcW w:w="4308" w:type="dxa"/>
                </w:tcPr>
                <w:p w:rsidR="00773C67" w:rsidRDefault="00773C67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73C67" w:rsidRPr="002F45D3" w:rsidRDefault="00773C67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Pr="002F45D3" w:rsidRDefault="00773C67" w:rsidP="00C749FB">
            <w:pPr>
              <w:pStyle w:val="PSI-Normal"/>
            </w:pPr>
            <w:r>
              <w:t>-</w:t>
            </w:r>
          </w:p>
        </w:tc>
      </w:tr>
      <w:tr w:rsidR="00773C67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Default="00773C67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73C67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73C67" w:rsidRDefault="00773C67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73C67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73C67" w:rsidRPr="00486A8F" w:rsidRDefault="00773C67" w:rsidP="00C749FB">
            <w:pPr>
              <w:pStyle w:val="TableContents"/>
            </w:pPr>
            <w:r>
              <w:t xml:space="preserve">Asignatura de </w:t>
            </w:r>
            <w:r>
              <w:lastRenderedPageBreak/>
              <w:t xml:space="preserve">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73C67" w:rsidRPr="00226343" w:rsidRDefault="00226343" w:rsidP="0022634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 xml:space="preserve">Lorem ipsum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73C67" w:rsidRPr="00B151C0" w:rsidRDefault="00773C67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sistema permita introducir el texto </w:t>
            </w:r>
            <w:r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introducción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2634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26343" w:rsidRPr="003F3A9F" w:rsidRDefault="0022634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6343" w:rsidRDefault="0022634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26343" w:rsidRPr="00251E2A" w:rsidRDefault="0022634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26343" w:rsidRPr="00A75341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26343" w:rsidTr="0022634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26343" w:rsidRPr="00251E2A" w:rsidRDefault="0022634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26343" w:rsidRDefault="0022634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3C67" w:rsidRPr="00713567" w:rsidRDefault="00773C67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773C67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34DF4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__    Fallo: __</w:t>
            </w:r>
            <w:r w:rsidR="00F34DF4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773C67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73C67" w:rsidRDefault="00773C67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34DF4">
              <w:rPr>
                <w:rFonts w:ascii="Arial" w:hAnsi="Arial"/>
                <w:sz w:val="20"/>
              </w:rPr>
              <w:t xml:space="preserve">  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B2EC3" w:rsidRPr="004D5405" w:rsidRDefault="001B2EC3" w:rsidP="001B2EC3">
      <w:pPr>
        <w:pStyle w:val="PSI-Ttulo2"/>
        <w:rPr>
          <w:color w:val="365F91" w:themeColor="accent1" w:themeShade="BF"/>
          <w:sz w:val="28"/>
          <w:szCs w:val="28"/>
        </w:rPr>
      </w:pPr>
      <w:bookmarkStart w:id="66" w:name="_Toc53077426"/>
      <w:r>
        <w:t>Caso de Prueba P014</w:t>
      </w:r>
      <w:bookmarkEnd w:id="66"/>
    </w:p>
    <w:p w:rsidR="001B2EC3" w:rsidRDefault="001B2EC3" w:rsidP="001B2EC3">
      <w:r>
        <w:t>Correspondiente al modal alta de libros</w:t>
      </w:r>
      <w:r w:rsidRPr="008F63E8">
        <w:t>.</w:t>
      </w:r>
    </w:p>
    <w:p w:rsidR="001B2EC3" w:rsidRPr="00664D4B" w:rsidRDefault="001B2EC3" w:rsidP="001B2EC3">
      <w:pPr>
        <w:pStyle w:val="PSI-Ttulo3"/>
      </w:pPr>
      <w:bookmarkStart w:id="67" w:name="_Toc53077427"/>
      <w:r w:rsidRPr="00664D4B">
        <w:t>Descripción</w:t>
      </w:r>
      <w:bookmarkEnd w:id="67"/>
      <w:r w:rsidRPr="00664D4B">
        <w:t xml:space="preserve"> </w:t>
      </w:r>
    </w:p>
    <w:p w:rsidR="001B2EC3" w:rsidRPr="00664D4B" w:rsidRDefault="001B2EC3" w:rsidP="001B2EC3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 w:rsidRPr="00FB3F32">
        <w:t>Capítulo/Tomo/Página</w:t>
      </w:r>
      <w:r>
        <w:t xml:space="preserve">" permita introducir todo tipo de texto sin ninguna restricción. </w:t>
      </w:r>
    </w:p>
    <w:p w:rsidR="001B2EC3" w:rsidRPr="00664D4B" w:rsidRDefault="001B2EC3" w:rsidP="001B2EC3">
      <w:pPr>
        <w:pStyle w:val="PSI-Ttulo3"/>
      </w:pPr>
      <w:bookmarkStart w:id="68" w:name="_Toc53077428"/>
      <w:r w:rsidRPr="00664D4B">
        <w:t>Evaluación de la Prueba</w:t>
      </w:r>
      <w:bookmarkEnd w:id="68"/>
      <w:r w:rsidRPr="00664D4B">
        <w:t xml:space="preserve"> </w:t>
      </w:r>
    </w:p>
    <w:p w:rsidR="001B2EC3" w:rsidRDefault="001B2EC3" w:rsidP="001B2EC3">
      <w:pPr>
        <w:pStyle w:val="PSI-Normal"/>
      </w:pPr>
      <w:r>
        <w:t>Realizada e Ins</w:t>
      </w:r>
      <w:r w:rsidRPr="00664D4B">
        <w:t>atisfactoria.</w:t>
      </w:r>
    </w:p>
    <w:p w:rsidR="001B2EC3" w:rsidRPr="00664D4B" w:rsidRDefault="001B2EC3" w:rsidP="001B2EC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B2EC3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1B2EC3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B2EC3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1B2EC3" w:rsidRPr="004D5405" w:rsidRDefault="001B2EC3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1B2EC3" w:rsidRPr="004D5405" w:rsidRDefault="001B2EC3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Pr="00606E1E" w:rsidRDefault="001B2EC3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B2EC3" w:rsidTr="00C749FB">
              <w:trPr>
                <w:trHeight w:val="574"/>
              </w:trPr>
              <w:tc>
                <w:tcPr>
                  <w:tcW w:w="4308" w:type="dxa"/>
                </w:tcPr>
                <w:p w:rsidR="001B2EC3" w:rsidRDefault="001B2EC3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B2EC3" w:rsidRPr="002F45D3" w:rsidRDefault="001B2EC3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Pr="002F45D3" w:rsidRDefault="001B2EC3" w:rsidP="00C749FB">
            <w:pPr>
              <w:pStyle w:val="PSI-Normal"/>
            </w:pPr>
            <w:r>
              <w:t>-</w:t>
            </w:r>
          </w:p>
        </w:tc>
      </w:tr>
      <w:tr w:rsidR="001B2EC3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Default="001B2EC3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B2EC3" w:rsidRDefault="001B2EC3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486A8F" w:rsidRDefault="001B2EC3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226343" w:rsidRDefault="001B2EC3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B151C0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2EC3" w:rsidRDefault="001B2EC3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2EC3" w:rsidRPr="00B151C0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B2EC3" w:rsidTr="001B2EC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Pr="003F3A9F" w:rsidRDefault="001B2EC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Pr="00251E2A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1B2EC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B2EC3" w:rsidRPr="00251E2A" w:rsidRDefault="001B2EC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B2EC3" w:rsidRPr="00713567" w:rsidRDefault="001B2EC3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1B2EC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1B2EC3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2EC3" w:rsidRDefault="001B2EC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773C67" w:rsidRPr="001B2EC3" w:rsidRDefault="00773C67" w:rsidP="00773C67"/>
    <w:p w:rsidR="00A06AF5" w:rsidRDefault="00A06AF5" w:rsidP="00FB3F32">
      <w:pPr>
        <w:pStyle w:val="PSI-Normal"/>
      </w:pPr>
    </w:p>
    <w:p w:rsidR="00A46121" w:rsidRDefault="00A46121" w:rsidP="00FB3F32">
      <w:pPr>
        <w:pStyle w:val="PSI-Normal"/>
      </w:pPr>
    </w:p>
    <w:p w:rsidR="00DA029C" w:rsidRPr="004D5405" w:rsidRDefault="00DA029C" w:rsidP="00DA029C">
      <w:pPr>
        <w:pStyle w:val="PSI-Ttulo2"/>
        <w:rPr>
          <w:color w:val="365F91" w:themeColor="accent1" w:themeShade="BF"/>
          <w:sz w:val="28"/>
          <w:szCs w:val="28"/>
        </w:rPr>
      </w:pPr>
      <w:bookmarkStart w:id="69" w:name="_Toc53077429"/>
      <w:r>
        <w:t>Caso de Prueba P015</w:t>
      </w:r>
      <w:bookmarkEnd w:id="69"/>
    </w:p>
    <w:p w:rsidR="00DA029C" w:rsidRDefault="00DA029C" w:rsidP="00DA029C">
      <w:r>
        <w:t>Correspondiente al modal alta de libros</w:t>
      </w:r>
      <w:r w:rsidRPr="008F63E8">
        <w:t>.</w:t>
      </w:r>
    </w:p>
    <w:p w:rsidR="00DA029C" w:rsidRPr="00664D4B" w:rsidRDefault="00DA029C" w:rsidP="00DA029C">
      <w:pPr>
        <w:pStyle w:val="PSI-Ttulo3"/>
      </w:pPr>
      <w:bookmarkStart w:id="70" w:name="_Toc53077430"/>
      <w:r w:rsidRPr="00664D4B">
        <w:t>Descripción</w:t>
      </w:r>
      <w:bookmarkEnd w:id="70"/>
      <w:r w:rsidRPr="00664D4B">
        <w:t xml:space="preserve"> </w:t>
      </w:r>
    </w:p>
    <w:p w:rsidR="00DA029C" w:rsidRPr="00664D4B" w:rsidRDefault="00DA029C" w:rsidP="00DA029C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>
        <w:t>Lugar de Edición" permita introducir todo tipo de texto sin ninguna restricción</w:t>
      </w:r>
      <w:r w:rsidR="00062DF0">
        <w:t>, excepto números</w:t>
      </w:r>
      <w:r>
        <w:t xml:space="preserve">. </w:t>
      </w:r>
    </w:p>
    <w:p w:rsidR="00DA029C" w:rsidRPr="00664D4B" w:rsidRDefault="00DA029C" w:rsidP="00DA029C">
      <w:pPr>
        <w:pStyle w:val="PSI-Ttulo3"/>
      </w:pPr>
      <w:bookmarkStart w:id="71" w:name="_Toc53077431"/>
      <w:r w:rsidRPr="00664D4B">
        <w:t>Evaluación de la Prueba</w:t>
      </w:r>
      <w:bookmarkEnd w:id="71"/>
      <w:r w:rsidRPr="00664D4B">
        <w:t xml:space="preserve"> </w:t>
      </w:r>
    </w:p>
    <w:p w:rsidR="00DA029C" w:rsidRDefault="00DA029C" w:rsidP="00DA029C">
      <w:pPr>
        <w:pStyle w:val="PSI-Normal"/>
      </w:pPr>
      <w:r>
        <w:t xml:space="preserve">Realizada </w:t>
      </w:r>
      <w:r w:rsidR="009E004D">
        <w:t>e Ins</w:t>
      </w:r>
      <w:r w:rsidRPr="00664D4B">
        <w:t>atisfactoria.</w:t>
      </w:r>
    </w:p>
    <w:p w:rsidR="00DA029C" w:rsidRPr="00664D4B" w:rsidRDefault="00DA029C" w:rsidP="00DA02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A029C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A029C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A029C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DA029C" w:rsidRPr="004D5405" w:rsidRDefault="00DA029C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A029C" w:rsidRPr="004D5405" w:rsidRDefault="00DA029C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Pr="00606E1E" w:rsidRDefault="00DA029C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A029C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A029C" w:rsidTr="00C749FB">
              <w:trPr>
                <w:trHeight w:val="574"/>
              </w:trPr>
              <w:tc>
                <w:tcPr>
                  <w:tcW w:w="4308" w:type="dxa"/>
                </w:tcPr>
                <w:p w:rsidR="00DA029C" w:rsidRDefault="00DA029C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A029C" w:rsidRPr="002F45D3" w:rsidRDefault="00DA029C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Pr="002F45D3" w:rsidRDefault="00DA029C" w:rsidP="00C749FB">
            <w:pPr>
              <w:pStyle w:val="PSI-Normal"/>
            </w:pPr>
            <w:r>
              <w:t>-</w:t>
            </w:r>
          </w:p>
        </w:tc>
      </w:tr>
      <w:tr w:rsidR="00DA029C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A029C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29C" w:rsidRDefault="00DA029C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A029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A029C" w:rsidRDefault="00DA029C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A029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29C" w:rsidRPr="00486A8F" w:rsidRDefault="00DA029C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29C" w:rsidRPr="00226343" w:rsidRDefault="00CE16E2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Argentina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29C" w:rsidRPr="00CE16E2" w:rsidRDefault="00DA029C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DA029C" w:rsidRDefault="00DA029C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51EF3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51EF3" w:rsidRDefault="00251EF3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51EF3" w:rsidRDefault="00251EF3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Buenos Aires (ARG)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51EF3" w:rsidRPr="00CE16E2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51EF3" w:rsidTr="00380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Pr="003F3A9F" w:rsidRDefault="00251EF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Pr="00251E2A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51EF3" w:rsidTr="003804F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51EF3" w:rsidRPr="00251E2A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51EF3" w:rsidTr="009E004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51EF3" w:rsidRPr="00251E2A" w:rsidRDefault="00251EF3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51EF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51EF3" w:rsidRPr="00713567" w:rsidRDefault="00251EF3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AE3859">
              <w:t>, excepto números</w:t>
            </w:r>
            <w:r>
              <w:t>.</w:t>
            </w:r>
          </w:p>
        </w:tc>
      </w:tr>
      <w:tr w:rsidR="00251EF3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251EF3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51EF3" w:rsidRDefault="00251EF3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DA029C" w:rsidRPr="001B2EC3" w:rsidRDefault="00DA029C" w:rsidP="00DA029C"/>
    <w:p w:rsidR="00A46121" w:rsidRDefault="00A46121" w:rsidP="00FB3F32">
      <w:pPr>
        <w:pStyle w:val="PSI-Normal"/>
        <w:rPr>
          <w:lang w:val="es-ES"/>
        </w:rPr>
      </w:pPr>
    </w:p>
    <w:p w:rsidR="00937A39" w:rsidRDefault="00937A39" w:rsidP="00FB3F32">
      <w:pPr>
        <w:pStyle w:val="PSI-Normal"/>
        <w:rPr>
          <w:lang w:val="es-ES"/>
        </w:rPr>
      </w:pPr>
    </w:p>
    <w:p w:rsidR="00937A39" w:rsidRPr="004D5405" w:rsidRDefault="00937A39" w:rsidP="00937A39">
      <w:pPr>
        <w:pStyle w:val="PSI-Ttulo2"/>
        <w:rPr>
          <w:color w:val="365F91" w:themeColor="accent1" w:themeShade="BF"/>
          <w:sz w:val="28"/>
          <w:szCs w:val="28"/>
        </w:rPr>
      </w:pPr>
      <w:bookmarkStart w:id="72" w:name="_Toc53077432"/>
      <w:r>
        <w:t>Caso de Prueba P016</w:t>
      </w:r>
      <w:bookmarkEnd w:id="72"/>
    </w:p>
    <w:p w:rsidR="00937A39" w:rsidRDefault="00937A39" w:rsidP="00937A39">
      <w:r>
        <w:t>Correspondiente al modal alta de libros</w:t>
      </w:r>
      <w:r w:rsidRPr="008F63E8">
        <w:t>.</w:t>
      </w:r>
    </w:p>
    <w:p w:rsidR="00937A39" w:rsidRPr="00664D4B" w:rsidRDefault="00937A39" w:rsidP="00937A39">
      <w:pPr>
        <w:pStyle w:val="PSI-Ttulo3"/>
      </w:pPr>
      <w:bookmarkStart w:id="73" w:name="_Toc53077433"/>
      <w:r w:rsidRPr="00664D4B">
        <w:t>Descripción</w:t>
      </w:r>
      <w:bookmarkEnd w:id="73"/>
      <w:r w:rsidRPr="00664D4B">
        <w:t xml:space="preserve"> </w:t>
      </w:r>
    </w:p>
    <w:p w:rsidR="00937A39" w:rsidRPr="00664D4B" w:rsidRDefault="00937A39" w:rsidP="00937A39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="00081BE0">
        <w:t>Editorial</w:t>
      </w:r>
      <w:r>
        <w:t xml:space="preserve">" permita introducir todo tipo de texto sin ninguna restricción, excepto números. </w:t>
      </w:r>
    </w:p>
    <w:p w:rsidR="00937A39" w:rsidRPr="00664D4B" w:rsidRDefault="00937A39" w:rsidP="00937A39">
      <w:pPr>
        <w:pStyle w:val="PSI-Ttulo3"/>
      </w:pPr>
      <w:bookmarkStart w:id="74" w:name="_Toc53077434"/>
      <w:r w:rsidRPr="00664D4B">
        <w:t>Evaluación de la Prueba</w:t>
      </w:r>
      <w:bookmarkEnd w:id="74"/>
      <w:r w:rsidRPr="00664D4B">
        <w:t xml:space="preserve"> </w:t>
      </w:r>
    </w:p>
    <w:p w:rsidR="00937A39" w:rsidRDefault="00937A39" w:rsidP="00937A39">
      <w:pPr>
        <w:pStyle w:val="PSI-Normal"/>
      </w:pPr>
      <w:r>
        <w:t>Realizada e Ins</w:t>
      </w:r>
      <w:r w:rsidRPr="00664D4B">
        <w:t>atisfactoria.</w:t>
      </w:r>
    </w:p>
    <w:p w:rsidR="00937A39" w:rsidRPr="00664D4B" w:rsidRDefault="00937A39" w:rsidP="00937A3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37A39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37A39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37A39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937A39" w:rsidRPr="004D5405" w:rsidRDefault="00937A39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37A39" w:rsidRPr="004D5405" w:rsidRDefault="00937A39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Pr="00606E1E" w:rsidRDefault="00937A39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37A39" w:rsidTr="00C749FB">
              <w:trPr>
                <w:trHeight w:val="574"/>
              </w:trPr>
              <w:tc>
                <w:tcPr>
                  <w:tcW w:w="4308" w:type="dxa"/>
                </w:tcPr>
                <w:p w:rsidR="00937A39" w:rsidRDefault="00937A39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37A39" w:rsidRPr="002F45D3" w:rsidRDefault="00937A39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Pr="002F45D3" w:rsidRDefault="00937A39" w:rsidP="00C749FB">
            <w:pPr>
              <w:pStyle w:val="PSI-Normal"/>
            </w:pPr>
            <w:r>
              <w:t>-</w:t>
            </w:r>
          </w:p>
        </w:tc>
      </w:tr>
      <w:tr w:rsidR="00937A39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Default="00937A39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37A39" w:rsidRDefault="00937A39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486A8F" w:rsidRDefault="00937A39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226343" w:rsidRDefault="00081BE0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CE16E2" w:rsidRDefault="00937A39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937A39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37A39" w:rsidRDefault="00081BE0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McGraw Hill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37A39" w:rsidRPr="00CE16E2" w:rsidRDefault="00937A39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81BE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Pr="003F3A9F" w:rsidRDefault="00081BE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Default="00081BE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BE0" w:rsidRPr="00251E2A" w:rsidRDefault="00081BE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mensaje de validación. No se ha dado de alta la bibliografía.</w:t>
            </w:r>
          </w:p>
        </w:tc>
      </w:tr>
      <w:tr w:rsidR="00081BE0" w:rsidTr="00B07C9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81BE0" w:rsidRPr="00251E2A" w:rsidRDefault="00081BE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81BE0" w:rsidRDefault="00081B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937A39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37A39" w:rsidRPr="00251E2A" w:rsidRDefault="00937A39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7A39" w:rsidRPr="00713567" w:rsidRDefault="00937A39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937A39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937A39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37A39" w:rsidRDefault="00937A39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937A39" w:rsidRPr="001B2EC3" w:rsidRDefault="00937A39" w:rsidP="00937A39"/>
    <w:p w:rsidR="00937A39" w:rsidRPr="00A46121" w:rsidRDefault="00937A39" w:rsidP="00FB3F32">
      <w:pPr>
        <w:pStyle w:val="PSI-Normal"/>
        <w:rPr>
          <w:lang w:val="es-ES"/>
        </w:rPr>
      </w:pPr>
    </w:p>
    <w:p w:rsidR="00A46121" w:rsidRDefault="00A46121" w:rsidP="00FB3F32">
      <w:pPr>
        <w:pStyle w:val="PSI-Normal"/>
      </w:pPr>
    </w:p>
    <w:p w:rsidR="008678C0" w:rsidRPr="004D5405" w:rsidRDefault="008678C0" w:rsidP="008678C0">
      <w:pPr>
        <w:pStyle w:val="PSI-Ttulo2"/>
        <w:rPr>
          <w:color w:val="365F91" w:themeColor="accent1" w:themeShade="BF"/>
          <w:sz w:val="28"/>
          <w:szCs w:val="28"/>
        </w:rPr>
      </w:pPr>
      <w:bookmarkStart w:id="75" w:name="_Toc53077435"/>
      <w:r>
        <w:t>Caso de Prueba P017</w:t>
      </w:r>
      <w:bookmarkEnd w:id="75"/>
    </w:p>
    <w:p w:rsidR="008678C0" w:rsidRDefault="008678C0" w:rsidP="008678C0">
      <w:r>
        <w:t>Correspondiente al modal alta de libros</w:t>
      </w:r>
      <w:r w:rsidRPr="008F63E8">
        <w:t>.</w:t>
      </w:r>
    </w:p>
    <w:p w:rsidR="008678C0" w:rsidRPr="00664D4B" w:rsidRDefault="008678C0" w:rsidP="008678C0">
      <w:pPr>
        <w:pStyle w:val="PSI-Ttulo3"/>
      </w:pPr>
      <w:bookmarkStart w:id="76" w:name="_Toc53077436"/>
      <w:r w:rsidRPr="00664D4B">
        <w:t>Descripción</w:t>
      </w:r>
      <w:bookmarkEnd w:id="76"/>
      <w:r w:rsidRPr="00664D4B">
        <w:t xml:space="preserve"> </w:t>
      </w:r>
    </w:p>
    <w:p w:rsidR="008678C0" w:rsidRPr="00664D4B" w:rsidRDefault="008678C0" w:rsidP="008678C0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restricción, excepto números. </w:t>
      </w:r>
    </w:p>
    <w:p w:rsidR="008678C0" w:rsidRPr="00664D4B" w:rsidRDefault="008678C0" w:rsidP="008678C0">
      <w:pPr>
        <w:pStyle w:val="PSI-Ttulo3"/>
      </w:pPr>
      <w:bookmarkStart w:id="77" w:name="_Toc53077437"/>
      <w:r w:rsidRPr="00664D4B">
        <w:t>Evaluación de la Prueba</w:t>
      </w:r>
      <w:bookmarkEnd w:id="77"/>
      <w:r w:rsidRPr="00664D4B">
        <w:t xml:space="preserve"> </w:t>
      </w:r>
    </w:p>
    <w:p w:rsidR="008678C0" w:rsidRDefault="008678C0" w:rsidP="008678C0">
      <w:pPr>
        <w:pStyle w:val="PSI-Normal"/>
      </w:pPr>
      <w:r>
        <w:t>Realizada e Ins</w:t>
      </w:r>
      <w:r w:rsidRPr="00664D4B">
        <w:t>atisfactoria.</w:t>
      </w:r>
    </w:p>
    <w:p w:rsidR="008678C0" w:rsidRPr="00664D4B" w:rsidRDefault="008678C0" w:rsidP="008678C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678C0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678C0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678C0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8678C0" w:rsidRPr="004D5405" w:rsidRDefault="008678C0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678C0" w:rsidRPr="004D5405" w:rsidRDefault="008678C0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Pr="00606E1E" w:rsidRDefault="008678C0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678C0" w:rsidTr="00C749FB">
              <w:trPr>
                <w:trHeight w:val="574"/>
              </w:trPr>
              <w:tc>
                <w:tcPr>
                  <w:tcW w:w="4308" w:type="dxa"/>
                </w:tcPr>
                <w:p w:rsidR="008678C0" w:rsidRDefault="008678C0" w:rsidP="00C749F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678C0" w:rsidRPr="002F45D3" w:rsidRDefault="008678C0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Pr="002F45D3" w:rsidRDefault="008678C0" w:rsidP="00C749FB">
            <w:pPr>
              <w:pStyle w:val="PSI-Normal"/>
            </w:pPr>
            <w:r>
              <w:t>-</w:t>
            </w:r>
          </w:p>
        </w:tc>
      </w:tr>
      <w:tr w:rsidR="008678C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Default="008678C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678C0" w:rsidRDefault="008678C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486A8F" w:rsidRDefault="008678C0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226343" w:rsidRDefault="009E2CED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CE16E2" w:rsidRDefault="008678C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8678C0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678C0" w:rsidRDefault="009E2CED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678C0" w:rsidRPr="00CE16E2" w:rsidRDefault="008678C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Pr="003F3A9F" w:rsidRDefault="008678C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Pr="00251E2A" w:rsidRDefault="009E2CED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8678C0" w:rsidRPr="00251E2A">
              <w:rPr>
                <w:rFonts w:ascii="Arial" w:hAnsi="Arial"/>
                <w:sz w:val="20"/>
              </w:rPr>
              <w:t xml:space="preserve">ar de alta </w:t>
            </w:r>
            <w:r w:rsidR="008678C0">
              <w:rPr>
                <w:rFonts w:ascii="Arial" w:hAnsi="Arial"/>
                <w:sz w:val="20"/>
              </w:rPr>
              <w:t>la bibliografía</w:t>
            </w:r>
            <w:r w:rsidR="008678C0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678C0" w:rsidRDefault="001B6DA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678C0">
              <w:rPr>
                <w:rFonts w:ascii="Arial" w:hAnsi="Arial"/>
                <w:sz w:val="20"/>
              </w:rPr>
              <w:t>e ha dado de alta la bibliografía.</w:t>
            </w:r>
          </w:p>
        </w:tc>
      </w:tr>
      <w:tr w:rsidR="008678C0" w:rsidTr="001B6DA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678C0" w:rsidRPr="00251E2A" w:rsidRDefault="009E2CED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B6DA5" w:rsidRDefault="001B6DA5" w:rsidP="001B6D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678C0" w:rsidRDefault="001B6DA5" w:rsidP="001B6D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8678C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678C0" w:rsidRPr="00251E2A" w:rsidRDefault="008678C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678C0" w:rsidRPr="00713567" w:rsidRDefault="008678C0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8678C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8678C0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78C0" w:rsidRDefault="008678C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8678C0" w:rsidRPr="001B2EC3" w:rsidRDefault="008678C0" w:rsidP="008678C0"/>
    <w:p w:rsidR="008678C0" w:rsidRDefault="008678C0" w:rsidP="00FB3F32">
      <w:pPr>
        <w:pStyle w:val="PSI-Normal"/>
        <w:rPr>
          <w:lang w:val="es-ES"/>
        </w:rPr>
      </w:pPr>
    </w:p>
    <w:p w:rsidR="0043769A" w:rsidRDefault="0043769A" w:rsidP="00FB3F32">
      <w:pPr>
        <w:pStyle w:val="PSI-Normal"/>
        <w:rPr>
          <w:lang w:val="es-ES"/>
        </w:rPr>
      </w:pPr>
    </w:p>
    <w:p w:rsidR="0043769A" w:rsidRPr="004D5405" w:rsidRDefault="0043769A" w:rsidP="0043769A">
      <w:pPr>
        <w:pStyle w:val="PSI-Ttulo2"/>
        <w:rPr>
          <w:color w:val="365F91" w:themeColor="accent1" w:themeShade="BF"/>
          <w:sz w:val="28"/>
          <w:szCs w:val="28"/>
        </w:rPr>
      </w:pPr>
      <w:bookmarkStart w:id="78" w:name="_Toc53077438"/>
      <w:r>
        <w:lastRenderedPageBreak/>
        <w:t>Caso de Prueba P018</w:t>
      </w:r>
      <w:bookmarkEnd w:id="78"/>
    </w:p>
    <w:p w:rsidR="0043769A" w:rsidRDefault="0043769A" w:rsidP="0043769A">
      <w:r>
        <w:t>Correspondiente al modal alta de libros</w:t>
      </w:r>
      <w:r w:rsidRPr="008F63E8">
        <w:t>.</w:t>
      </w:r>
    </w:p>
    <w:p w:rsidR="0043769A" w:rsidRPr="00664D4B" w:rsidRDefault="0043769A" w:rsidP="0043769A">
      <w:pPr>
        <w:pStyle w:val="PSI-Ttulo3"/>
      </w:pPr>
      <w:bookmarkStart w:id="79" w:name="_Toc53077439"/>
      <w:r w:rsidRPr="00664D4B">
        <w:t>Descripción</w:t>
      </w:r>
      <w:bookmarkEnd w:id="79"/>
      <w:r w:rsidRPr="00664D4B">
        <w:t xml:space="preserve"> </w:t>
      </w:r>
    </w:p>
    <w:p w:rsidR="0043769A" w:rsidRPr="00664D4B" w:rsidRDefault="0043769A" w:rsidP="0043769A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restricción. </w:t>
      </w:r>
    </w:p>
    <w:p w:rsidR="0043769A" w:rsidRPr="00664D4B" w:rsidRDefault="0043769A" w:rsidP="0043769A">
      <w:pPr>
        <w:pStyle w:val="PSI-Ttulo3"/>
      </w:pPr>
      <w:bookmarkStart w:id="80" w:name="_Toc53077440"/>
      <w:r w:rsidRPr="00664D4B">
        <w:t>Evaluación de la Prueba</w:t>
      </w:r>
      <w:bookmarkEnd w:id="80"/>
      <w:r w:rsidRPr="00664D4B">
        <w:t xml:space="preserve"> </w:t>
      </w:r>
    </w:p>
    <w:p w:rsidR="0043769A" w:rsidRDefault="0043769A" w:rsidP="0043769A">
      <w:pPr>
        <w:pStyle w:val="PSI-Normal"/>
      </w:pPr>
      <w:r>
        <w:t>Realizada y S</w:t>
      </w:r>
      <w:r w:rsidRPr="00664D4B">
        <w:t>atisfactoria.</w:t>
      </w:r>
    </w:p>
    <w:p w:rsidR="0043769A" w:rsidRPr="00664D4B" w:rsidRDefault="0043769A" w:rsidP="0043769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3769A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3769A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3769A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3769A" w:rsidRPr="004D5405" w:rsidRDefault="0043769A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3769A" w:rsidRPr="004D5405" w:rsidRDefault="0043769A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Pr="00606E1E" w:rsidRDefault="0043769A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3769A" w:rsidTr="00C749FB">
              <w:trPr>
                <w:trHeight w:val="574"/>
              </w:trPr>
              <w:tc>
                <w:tcPr>
                  <w:tcW w:w="4308" w:type="dxa"/>
                </w:tcPr>
                <w:p w:rsidR="0043769A" w:rsidRDefault="0043769A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3769A" w:rsidRPr="002F45D3" w:rsidRDefault="0043769A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Pr="002F45D3" w:rsidRDefault="0043769A" w:rsidP="00C749FB">
            <w:pPr>
              <w:pStyle w:val="PSI-Normal"/>
            </w:pPr>
            <w:r>
              <w:t>-</w:t>
            </w:r>
          </w:p>
        </w:tc>
      </w:tr>
      <w:tr w:rsidR="0043769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Default="0043769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3769A" w:rsidRDefault="0043769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486A8F" w:rsidRDefault="0043769A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7D7014" w:rsidRDefault="00081156" w:rsidP="00081156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CE16E2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TableContents"/>
            </w:pPr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3769A" w:rsidRDefault="0043769A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3769A" w:rsidRPr="00CE16E2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Pr="003F3A9F" w:rsidRDefault="0043769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Pr="00251E2A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43769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3769A" w:rsidRPr="00251E2A" w:rsidRDefault="0043769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081156" w:rsidTr="0008115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81156" w:rsidRPr="00CE16E2" w:rsidRDefault="0008115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081156" w:rsidRDefault="0008115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3769A" w:rsidRPr="00713567" w:rsidRDefault="0043769A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43769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081156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   Fallo: ____ </w:t>
            </w:r>
          </w:p>
        </w:tc>
      </w:tr>
      <w:tr w:rsidR="0043769A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769A" w:rsidRDefault="0043769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E8716F">
              <w:rPr>
                <w:rFonts w:ascii="Arial" w:hAnsi="Arial"/>
                <w:sz w:val="20"/>
              </w:rPr>
              <w:t>28/04/2020</w:t>
            </w:r>
            <w:r>
              <w:rPr>
                <w:rFonts w:ascii="Arial" w:hAnsi="Arial"/>
                <w:sz w:val="20"/>
              </w:rPr>
              <w:t>________</w:t>
            </w:r>
          </w:p>
        </w:tc>
      </w:tr>
    </w:tbl>
    <w:p w:rsidR="0043769A" w:rsidRPr="001B2EC3" w:rsidRDefault="0043769A" w:rsidP="0043769A"/>
    <w:p w:rsidR="00A67F06" w:rsidRPr="004D5405" w:rsidRDefault="00A67F06" w:rsidP="00A67F06">
      <w:pPr>
        <w:pStyle w:val="PSI-Ttulo2"/>
        <w:rPr>
          <w:color w:val="365F91" w:themeColor="accent1" w:themeShade="BF"/>
          <w:sz w:val="28"/>
          <w:szCs w:val="28"/>
        </w:rPr>
      </w:pPr>
      <w:bookmarkStart w:id="81" w:name="_Toc53077441"/>
      <w:r>
        <w:t>Caso de Prueba P019</w:t>
      </w:r>
      <w:bookmarkEnd w:id="81"/>
    </w:p>
    <w:p w:rsidR="00A67F06" w:rsidRDefault="00A67F06" w:rsidP="00A67F06">
      <w:r>
        <w:t>Correspondiente al modal alta de libros</w:t>
      </w:r>
      <w:r w:rsidRPr="008F63E8">
        <w:t>.</w:t>
      </w:r>
    </w:p>
    <w:p w:rsidR="00A67F06" w:rsidRPr="00664D4B" w:rsidRDefault="00A67F06" w:rsidP="00A67F06">
      <w:pPr>
        <w:pStyle w:val="PSI-Ttulo3"/>
      </w:pPr>
      <w:bookmarkStart w:id="82" w:name="_Toc53077442"/>
      <w:r w:rsidRPr="00664D4B">
        <w:t>Descripción</w:t>
      </w:r>
      <w:bookmarkEnd w:id="82"/>
      <w:r w:rsidRPr="00664D4B">
        <w:t xml:space="preserve"> </w:t>
      </w:r>
    </w:p>
    <w:p w:rsidR="00A67F06" w:rsidRPr="00664D4B" w:rsidRDefault="00A67F06" w:rsidP="00A67F06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restricción. </w:t>
      </w:r>
    </w:p>
    <w:p w:rsidR="00A67F06" w:rsidRPr="00664D4B" w:rsidRDefault="00A67F06" w:rsidP="00A67F06">
      <w:pPr>
        <w:pStyle w:val="PSI-Ttulo3"/>
      </w:pPr>
      <w:bookmarkStart w:id="83" w:name="_Toc53077443"/>
      <w:r w:rsidRPr="00664D4B">
        <w:t>Evaluación de la Prueba</w:t>
      </w:r>
      <w:bookmarkEnd w:id="83"/>
      <w:r w:rsidRPr="00664D4B">
        <w:t xml:space="preserve"> </w:t>
      </w:r>
    </w:p>
    <w:p w:rsidR="00A67F06" w:rsidRDefault="00A67F06" w:rsidP="00A67F06">
      <w:pPr>
        <w:pStyle w:val="PSI-Normal"/>
      </w:pPr>
      <w:r>
        <w:t>Realizada y S</w:t>
      </w:r>
      <w:r w:rsidRPr="00664D4B">
        <w:t>atisfactoria.</w:t>
      </w:r>
    </w:p>
    <w:p w:rsidR="00A67F06" w:rsidRPr="00664D4B" w:rsidRDefault="00A67F06" w:rsidP="00A67F0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7F06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67F06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7F06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A67F06" w:rsidRPr="004D5405" w:rsidRDefault="00A67F06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67F06" w:rsidRPr="004D5405" w:rsidRDefault="00A67F06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Pr="00606E1E" w:rsidRDefault="00A67F06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7F06" w:rsidTr="00C749FB">
              <w:trPr>
                <w:trHeight w:val="574"/>
              </w:trPr>
              <w:tc>
                <w:tcPr>
                  <w:tcW w:w="4308" w:type="dxa"/>
                </w:tcPr>
                <w:p w:rsidR="00A67F06" w:rsidRDefault="00A67F06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7F06" w:rsidRPr="002F45D3" w:rsidRDefault="00A67F06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Pr="002F45D3" w:rsidRDefault="00A67F06" w:rsidP="00C749FB">
            <w:pPr>
              <w:pStyle w:val="PSI-Normal"/>
            </w:pPr>
            <w:r>
              <w:t>-</w:t>
            </w:r>
          </w:p>
        </w:tc>
      </w:tr>
      <w:tr w:rsidR="00A67F06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Default="00A67F06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7F06" w:rsidRDefault="00A67F06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486A8F" w:rsidRDefault="00A67F06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7D7014" w:rsidRDefault="00A67F06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6A111A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67F06" w:rsidRDefault="00A67F06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3F3A9F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251E2A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251E2A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6A111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7F06" w:rsidRPr="00CE16E2" w:rsidRDefault="00A67F06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7F06" w:rsidRPr="00713567" w:rsidRDefault="00A67F06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A67F06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A67F06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7F06" w:rsidRDefault="00A67F06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062ED8">
              <w:rPr>
                <w:rFonts w:ascii="Arial" w:hAnsi="Arial"/>
                <w:sz w:val="20"/>
              </w:rPr>
              <w:t>______</w:t>
            </w:r>
            <w:r>
              <w:rPr>
                <w:rFonts w:ascii="Arial" w:hAnsi="Arial"/>
                <w:sz w:val="20"/>
              </w:rPr>
              <w:t>28/04/2020____</w:t>
            </w:r>
            <w:r w:rsidR="00062ED8">
              <w:rPr>
                <w:rFonts w:ascii="Arial" w:hAnsi="Arial"/>
                <w:sz w:val="20"/>
              </w:rPr>
              <w:t>___</w:t>
            </w:r>
          </w:p>
        </w:tc>
      </w:tr>
    </w:tbl>
    <w:p w:rsidR="0043769A" w:rsidRDefault="0043769A" w:rsidP="00FB3F32">
      <w:pPr>
        <w:pStyle w:val="PSI-Normal"/>
        <w:rPr>
          <w:lang w:val="es-ES"/>
        </w:rPr>
      </w:pPr>
    </w:p>
    <w:p w:rsidR="006A111A" w:rsidRDefault="006A111A" w:rsidP="00FB3F32">
      <w:pPr>
        <w:pStyle w:val="PSI-Normal"/>
        <w:rPr>
          <w:lang w:val="es-ES"/>
        </w:rPr>
      </w:pPr>
    </w:p>
    <w:p w:rsidR="006A111A" w:rsidRDefault="006A111A" w:rsidP="00FB3F32">
      <w:pPr>
        <w:pStyle w:val="PSI-Normal"/>
        <w:rPr>
          <w:lang w:val="es-ES"/>
        </w:rPr>
      </w:pPr>
    </w:p>
    <w:p w:rsidR="00D9676B" w:rsidRDefault="00D9676B" w:rsidP="00FB3F32">
      <w:pPr>
        <w:pStyle w:val="PSI-Normal"/>
        <w:rPr>
          <w:lang w:val="es-ES"/>
        </w:rPr>
      </w:pPr>
    </w:p>
    <w:p w:rsidR="00D9676B" w:rsidRDefault="00D9676B" w:rsidP="00FB3F32">
      <w:pPr>
        <w:pStyle w:val="PSI-Normal"/>
        <w:rPr>
          <w:lang w:val="es-ES"/>
        </w:rPr>
      </w:pPr>
    </w:p>
    <w:p w:rsidR="006A111A" w:rsidRPr="004D5405" w:rsidRDefault="006A111A" w:rsidP="006A111A">
      <w:pPr>
        <w:pStyle w:val="PSI-Ttulo2"/>
        <w:rPr>
          <w:color w:val="365F91" w:themeColor="accent1" w:themeShade="BF"/>
          <w:sz w:val="28"/>
          <w:szCs w:val="28"/>
        </w:rPr>
      </w:pPr>
      <w:bookmarkStart w:id="84" w:name="_Toc53077444"/>
      <w:r>
        <w:t>Caso de Prueba P020</w:t>
      </w:r>
      <w:bookmarkEnd w:id="84"/>
    </w:p>
    <w:p w:rsidR="006A111A" w:rsidRDefault="006A111A" w:rsidP="006A111A">
      <w:r>
        <w:t>Correspondiente al modal alta de libros</w:t>
      </w:r>
      <w:r w:rsidRPr="008F63E8">
        <w:t>.</w:t>
      </w:r>
    </w:p>
    <w:p w:rsidR="006A111A" w:rsidRPr="00664D4B" w:rsidRDefault="006A111A" w:rsidP="006A111A">
      <w:pPr>
        <w:pStyle w:val="PSI-Ttulo3"/>
      </w:pPr>
      <w:bookmarkStart w:id="85" w:name="_Toc53077445"/>
      <w:r w:rsidRPr="00664D4B">
        <w:t>Descripción</w:t>
      </w:r>
      <w:bookmarkEnd w:id="85"/>
      <w:r w:rsidRPr="00664D4B">
        <w:t xml:space="preserve"> </w:t>
      </w:r>
    </w:p>
    <w:p w:rsidR="006A111A" w:rsidRPr="00664D4B" w:rsidRDefault="006A111A" w:rsidP="006A111A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restricción. </w:t>
      </w:r>
    </w:p>
    <w:p w:rsidR="006A111A" w:rsidRPr="00664D4B" w:rsidRDefault="006A111A" w:rsidP="006A111A">
      <w:pPr>
        <w:pStyle w:val="PSI-Ttulo3"/>
      </w:pPr>
      <w:bookmarkStart w:id="86" w:name="_Toc53077446"/>
      <w:r w:rsidRPr="00664D4B">
        <w:t>Evaluación de la Prueba</w:t>
      </w:r>
      <w:bookmarkEnd w:id="86"/>
      <w:r w:rsidRPr="00664D4B">
        <w:t xml:space="preserve"> </w:t>
      </w:r>
    </w:p>
    <w:p w:rsidR="006A111A" w:rsidRDefault="006A111A" w:rsidP="006A111A">
      <w:pPr>
        <w:pStyle w:val="PSI-Normal"/>
      </w:pPr>
      <w:r>
        <w:t>Realizada y S</w:t>
      </w:r>
      <w:r w:rsidRPr="00664D4B">
        <w:t>atisfactoria.</w:t>
      </w:r>
    </w:p>
    <w:p w:rsidR="006A111A" w:rsidRPr="00664D4B" w:rsidRDefault="006A111A" w:rsidP="006A111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A111A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A111A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A111A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6A111A" w:rsidRPr="004D5405" w:rsidRDefault="006A111A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A111A" w:rsidRPr="004D5405" w:rsidRDefault="006A111A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Pr="00606E1E" w:rsidRDefault="006A111A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A111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A111A" w:rsidTr="00C749FB">
              <w:trPr>
                <w:trHeight w:val="574"/>
              </w:trPr>
              <w:tc>
                <w:tcPr>
                  <w:tcW w:w="4308" w:type="dxa"/>
                </w:tcPr>
                <w:p w:rsidR="006A111A" w:rsidRDefault="006A111A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A111A" w:rsidRPr="002F45D3" w:rsidRDefault="006A111A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Pr="002F45D3" w:rsidRDefault="006A111A" w:rsidP="00C749FB">
            <w:pPr>
              <w:pStyle w:val="PSI-Normal"/>
            </w:pPr>
            <w:r>
              <w:t>-</w:t>
            </w:r>
          </w:p>
        </w:tc>
      </w:tr>
      <w:tr w:rsidR="006A111A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A111A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111A" w:rsidRDefault="006A111A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A111A" w:rsidRDefault="006A111A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486A8F" w:rsidRDefault="006A111A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7D7014" w:rsidRDefault="00E720AE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CE16E2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4D124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E720AE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CE16E2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A111A" w:rsidRDefault="006A111A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111A" w:rsidRPr="00CE16E2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Pr="003F3A9F" w:rsidRDefault="006A111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Pr="00251E2A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6A11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A111A" w:rsidRPr="00251E2A" w:rsidRDefault="006A11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A111A" w:rsidRDefault="006A11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E720AE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20AE" w:rsidRPr="00251E2A" w:rsidRDefault="00E720AE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E720AE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20AE" w:rsidRPr="00713567" w:rsidRDefault="00E720AE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E720AE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20AE" w:rsidRDefault="00E720AE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E720AE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20AE" w:rsidRDefault="00E720A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A331FD">
              <w:rPr>
                <w:rFonts w:ascii="Arial" w:hAnsi="Arial"/>
                <w:sz w:val="20"/>
              </w:rPr>
              <w:t>______</w:t>
            </w:r>
            <w:r>
              <w:rPr>
                <w:rFonts w:ascii="Arial" w:hAnsi="Arial"/>
                <w:sz w:val="20"/>
              </w:rPr>
              <w:t>28/04/2020____</w:t>
            </w:r>
            <w:r w:rsidR="00A331FD">
              <w:rPr>
                <w:rFonts w:ascii="Arial" w:hAnsi="Arial"/>
                <w:sz w:val="20"/>
              </w:rPr>
              <w:t>___</w:t>
            </w:r>
          </w:p>
        </w:tc>
      </w:tr>
    </w:tbl>
    <w:p w:rsidR="006A111A" w:rsidRPr="008678C0" w:rsidRDefault="006A111A" w:rsidP="006A111A">
      <w:pPr>
        <w:pStyle w:val="PSI-Normal"/>
        <w:rPr>
          <w:lang w:val="es-ES"/>
        </w:rPr>
      </w:pPr>
    </w:p>
    <w:p w:rsidR="006A111A" w:rsidRDefault="006A111A" w:rsidP="00FB3F32">
      <w:pPr>
        <w:pStyle w:val="PSI-Normal"/>
        <w:rPr>
          <w:lang w:val="es-ES"/>
        </w:rPr>
      </w:pPr>
    </w:p>
    <w:p w:rsidR="00D71D84" w:rsidRDefault="00D71D84" w:rsidP="00FB3F32">
      <w:pPr>
        <w:pStyle w:val="PSI-Normal"/>
        <w:rPr>
          <w:lang w:val="es-ES"/>
        </w:rPr>
      </w:pPr>
    </w:p>
    <w:p w:rsidR="00D71D84" w:rsidRPr="004D5405" w:rsidRDefault="00D71D84" w:rsidP="00D71D84">
      <w:pPr>
        <w:pStyle w:val="PSI-Ttulo2"/>
        <w:rPr>
          <w:color w:val="365F91" w:themeColor="accent1" w:themeShade="BF"/>
          <w:sz w:val="28"/>
          <w:szCs w:val="28"/>
        </w:rPr>
      </w:pPr>
      <w:bookmarkStart w:id="87" w:name="_Toc37684073"/>
      <w:bookmarkStart w:id="88" w:name="_Toc53077447"/>
      <w:r>
        <w:t>Caso de Prueba P0</w:t>
      </w:r>
      <w:bookmarkEnd w:id="87"/>
      <w:r>
        <w:t>21</w:t>
      </w:r>
      <w:bookmarkEnd w:id="88"/>
    </w:p>
    <w:p w:rsidR="00D71D84" w:rsidRDefault="00D71D84" w:rsidP="00D71D84">
      <w:r>
        <w:t>Correspondiente al modal alta de libros</w:t>
      </w:r>
      <w:r w:rsidRPr="008F63E8">
        <w:t>.</w:t>
      </w:r>
    </w:p>
    <w:p w:rsidR="00D71D84" w:rsidRDefault="00D71D84" w:rsidP="00D71D84">
      <w:pPr>
        <w:pStyle w:val="PSI-Ttulo3"/>
      </w:pPr>
    </w:p>
    <w:p w:rsidR="00D71D84" w:rsidRPr="00664D4B" w:rsidRDefault="00D71D84" w:rsidP="00D71D84">
      <w:pPr>
        <w:pStyle w:val="PSI-Ttulo3"/>
      </w:pPr>
      <w:bookmarkStart w:id="89" w:name="_Toc37684074"/>
      <w:bookmarkStart w:id="90" w:name="_Toc53077448"/>
      <w:r w:rsidRPr="00664D4B">
        <w:t>Descripción</w:t>
      </w:r>
      <w:bookmarkEnd w:id="89"/>
      <w:bookmarkEnd w:id="90"/>
      <w:r w:rsidRPr="00664D4B">
        <w:t xml:space="preserve"> </w:t>
      </w:r>
    </w:p>
    <w:p w:rsidR="00D71D84" w:rsidRPr="00251E2A" w:rsidRDefault="00D71D84" w:rsidP="00D71D84">
      <w:pPr>
        <w:pStyle w:val="PSI-Normal"/>
      </w:pPr>
      <w:r w:rsidRPr="00251E2A">
        <w:t>Este caso de prueba, tiene como objetivo probar que el botón "</w:t>
      </w:r>
      <w:r>
        <w:t>Agregar Libro</w:t>
      </w:r>
      <w:r w:rsidRPr="00251E2A">
        <w:t xml:space="preserve">" al ser clickeado, de de alta un </w:t>
      </w:r>
      <w:r>
        <w:t>libro</w:t>
      </w:r>
      <w:r w:rsidRPr="00251E2A">
        <w:t xml:space="preserve">. </w:t>
      </w:r>
    </w:p>
    <w:p w:rsidR="00D71D84" w:rsidRPr="00664D4B" w:rsidRDefault="00D71D84" w:rsidP="00D71D84">
      <w:pPr>
        <w:pStyle w:val="PSI-Ttulo3"/>
      </w:pPr>
      <w:bookmarkStart w:id="91" w:name="_Toc37684075"/>
      <w:bookmarkStart w:id="92" w:name="_Toc53077449"/>
      <w:r w:rsidRPr="00664D4B">
        <w:t>Evaluación de la Prueba</w:t>
      </w:r>
      <w:bookmarkEnd w:id="91"/>
      <w:bookmarkEnd w:id="92"/>
      <w:r w:rsidRPr="00664D4B">
        <w:t xml:space="preserve"> </w:t>
      </w:r>
    </w:p>
    <w:p w:rsidR="00D71D84" w:rsidRPr="00251E2A" w:rsidRDefault="00D71D84" w:rsidP="00D71D84">
      <w:pPr>
        <w:pStyle w:val="PSI-Normal"/>
      </w:pPr>
      <w:r w:rsidRPr="00251E2A">
        <w:t>Realizada y satisfactoria.</w:t>
      </w:r>
    </w:p>
    <w:p w:rsidR="00D71D84" w:rsidRPr="00251E2A" w:rsidRDefault="00D71D84" w:rsidP="00D71D8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71D84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D71D84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71D84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D71D84" w:rsidRPr="004D5405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71D84" w:rsidTr="00C749FB">
              <w:trPr>
                <w:trHeight w:val="574"/>
              </w:trPr>
              <w:tc>
                <w:tcPr>
                  <w:tcW w:w="4308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71D84" w:rsidRPr="002F45D3" w:rsidRDefault="00D71D84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F45D3" w:rsidRDefault="00D71D84" w:rsidP="00C749FB">
            <w:pPr>
              <w:pStyle w:val="PSI-Normal"/>
            </w:pPr>
            <w:r>
              <w:t>-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D71D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71D84" w:rsidRDefault="00D71D84" w:rsidP="00D71D8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un libro.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251E2A" w:rsidRDefault="00D71D84" w:rsidP="00D71D84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Agregar Libro</w:t>
            </w:r>
            <w:r w:rsidRPr="00251E2A">
              <w:t xml:space="preserve">", este de de alta un </w:t>
            </w:r>
            <w:r>
              <w:t>libro</w:t>
            </w:r>
            <w:r w:rsidRPr="00251E2A">
              <w:t xml:space="preserve">. 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D71D84" w:rsidRDefault="00D71D84" w:rsidP="00D71D84">
      <w:pPr>
        <w:pStyle w:val="InfoBlue"/>
        <w:ind w:left="363"/>
      </w:pPr>
    </w:p>
    <w:p w:rsidR="00D71D84" w:rsidRDefault="00D71D84" w:rsidP="00D71D84">
      <w:pPr>
        <w:rPr>
          <w:lang w:val="es-VE"/>
        </w:rPr>
      </w:pPr>
    </w:p>
    <w:p w:rsidR="00D71D84" w:rsidRDefault="00D71D84" w:rsidP="00D71D84">
      <w:pPr>
        <w:rPr>
          <w:lang w:val="es-VE"/>
        </w:rPr>
      </w:pPr>
    </w:p>
    <w:p w:rsidR="00D71D84" w:rsidRDefault="00D71D84" w:rsidP="00D71D84">
      <w:pPr>
        <w:rPr>
          <w:lang w:val="es-VE"/>
        </w:rPr>
      </w:pPr>
    </w:p>
    <w:p w:rsidR="00D71D84" w:rsidRDefault="00D71D84" w:rsidP="00D71D84">
      <w:pPr>
        <w:rPr>
          <w:lang w:val="es-VE"/>
        </w:rPr>
      </w:pPr>
    </w:p>
    <w:p w:rsidR="00D71D84" w:rsidRPr="004D5405" w:rsidRDefault="00D71D84" w:rsidP="00D71D84">
      <w:pPr>
        <w:pStyle w:val="PSI-Ttulo2"/>
        <w:rPr>
          <w:color w:val="365F91" w:themeColor="accent1" w:themeShade="BF"/>
          <w:sz w:val="28"/>
          <w:szCs w:val="28"/>
        </w:rPr>
      </w:pPr>
      <w:bookmarkStart w:id="93" w:name="_Toc37684076"/>
      <w:bookmarkStart w:id="94" w:name="_Toc53077450"/>
      <w:r>
        <w:t>Caso de Prueba P0</w:t>
      </w:r>
      <w:bookmarkEnd w:id="93"/>
      <w:r w:rsidR="00E61C2A">
        <w:t>22</w:t>
      </w:r>
      <w:bookmarkEnd w:id="94"/>
    </w:p>
    <w:p w:rsidR="00E61C2A" w:rsidRDefault="00E61C2A" w:rsidP="00E61C2A">
      <w:r>
        <w:t>Correspondiente al modal alta de libros</w:t>
      </w:r>
      <w:r w:rsidRPr="008F63E8">
        <w:t>.</w:t>
      </w:r>
    </w:p>
    <w:p w:rsidR="00D71D84" w:rsidRDefault="00D71D84" w:rsidP="00D71D84">
      <w:pPr>
        <w:pStyle w:val="PSI-Ttulo3"/>
      </w:pPr>
    </w:p>
    <w:p w:rsidR="00D71D84" w:rsidRPr="00664D4B" w:rsidRDefault="00D71D84" w:rsidP="00D71D84">
      <w:pPr>
        <w:pStyle w:val="PSI-Ttulo3"/>
      </w:pPr>
      <w:bookmarkStart w:id="95" w:name="_Toc37684077"/>
      <w:bookmarkStart w:id="96" w:name="_Toc53077451"/>
      <w:r w:rsidRPr="00664D4B">
        <w:t>Descripción</w:t>
      </w:r>
      <w:bookmarkEnd w:id="95"/>
      <w:bookmarkEnd w:id="96"/>
      <w:r w:rsidRPr="00664D4B">
        <w:t xml:space="preserve"> </w:t>
      </w:r>
    </w:p>
    <w:p w:rsidR="00D71D84" w:rsidRPr="00251E2A" w:rsidRDefault="00D71D84" w:rsidP="00D71D84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E61C2A">
        <w:t>libro.</w:t>
      </w:r>
    </w:p>
    <w:p w:rsidR="00D71D84" w:rsidRPr="00664D4B" w:rsidRDefault="00D71D84" w:rsidP="00D71D84">
      <w:pPr>
        <w:pStyle w:val="PSI-Ttulo3"/>
      </w:pPr>
      <w:bookmarkStart w:id="97" w:name="_Toc37684078"/>
      <w:bookmarkStart w:id="98" w:name="_Toc53077452"/>
      <w:r w:rsidRPr="00664D4B">
        <w:t>Evaluación de la Prueba</w:t>
      </w:r>
      <w:bookmarkEnd w:id="97"/>
      <w:bookmarkEnd w:id="98"/>
      <w:r w:rsidRPr="00664D4B">
        <w:t xml:space="preserve"> </w:t>
      </w:r>
    </w:p>
    <w:p w:rsidR="00D71D84" w:rsidRDefault="00D71D84" w:rsidP="00D71D84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D71D84" w:rsidRPr="00664D4B" w:rsidRDefault="00D71D84" w:rsidP="00D71D8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71D84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="00E61C2A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D71D84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71D84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D71D84" w:rsidRPr="004D5405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E61C2A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Pr="00251E2A" w:rsidRDefault="00D71D84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61C2A">
              <w:lastRenderedPageBreak/>
              <w:t>27</w:t>
            </w:r>
            <w:r w:rsidRPr="00473DBE">
              <w:t>/</w:t>
            </w:r>
            <w:r w:rsidR="00E61C2A">
              <w:t>04</w:t>
            </w:r>
            <w:r w:rsidRPr="00473DBE">
              <w:t>/20</w:t>
            </w:r>
            <w:r w:rsidR="00E61C2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E61C2A">
              <w:t>2</w:t>
            </w:r>
            <w:r>
              <w:t>8</w:t>
            </w:r>
            <w:r w:rsidRPr="00473DBE">
              <w:t>/</w:t>
            </w:r>
            <w:r w:rsidR="00E61C2A">
              <w:t>04</w:t>
            </w:r>
            <w:r w:rsidRPr="00473DBE">
              <w:t>/20</w:t>
            </w:r>
            <w:r w:rsidR="00E61C2A">
              <w:t>20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71D84" w:rsidTr="00C749FB">
              <w:trPr>
                <w:trHeight w:val="574"/>
              </w:trPr>
              <w:tc>
                <w:tcPr>
                  <w:tcW w:w="4308" w:type="dxa"/>
                </w:tcPr>
                <w:p w:rsidR="00D71D84" w:rsidRPr="00251E2A" w:rsidRDefault="00D71D84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71D84" w:rsidRPr="002F45D3" w:rsidRDefault="00D71D84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Pr="002F45D3" w:rsidRDefault="00D71D84" w:rsidP="00C749FB">
            <w:pPr>
              <w:pStyle w:val="PSI-Normal"/>
            </w:pPr>
            <w:r>
              <w:t>-</w:t>
            </w:r>
          </w:p>
        </w:tc>
      </w:tr>
      <w:tr w:rsidR="00D71D8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Default="00D71D84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71D84" w:rsidRDefault="00D71D84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71D84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71D84" w:rsidRPr="00251E2A" w:rsidRDefault="00D71D84" w:rsidP="00E61C2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</w:t>
            </w:r>
            <w:r w:rsidR="00E61C2A" w:rsidRPr="00251E2A">
              <w:rPr>
                <w:rFonts w:ascii="Arial" w:hAnsi="Arial"/>
                <w:sz w:val="20"/>
              </w:rPr>
              <w:t>operación</w:t>
            </w:r>
            <w:r w:rsidRPr="00251E2A">
              <w:rPr>
                <w:rFonts w:ascii="Arial" w:hAnsi="Arial"/>
                <w:sz w:val="20"/>
              </w:rPr>
              <w:t xml:space="preserve"> y no dar de alta un </w:t>
            </w:r>
            <w:r w:rsidR="00E61C2A"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71D84" w:rsidRDefault="00D71D84" w:rsidP="00E61C2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E61C2A">
              <w:rPr>
                <w:rFonts w:ascii="Arial" w:hAnsi="Arial"/>
                <w:sz w:val="20"/>
              </w:rPr>
              <w:t>libro.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71D84" w:rsidRPr="00713567" w:rsidRDefault="00D71D84" w:rsidP="00E61C2A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E61C2A">
              <w:t>libro</w:t>
            </w:r>
            <w:r w:rsidRPr="00251E2A">
              <w:t>.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D71D84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84" w:rsidRDefault="00D71D84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E61C2A">
              <w:rPr>
                <w:rFonts w:ascii="Arial" w:hAnsi="Arial"/>
                <w:sz w:val="20"/>
              </w:rPr>
              <w:t xml:space="preserve">  ____28/04/2020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D71D84" w:rsidRDefault="00D71D84" w:rsidP="00D71D84">
      <w:pPr>
        <w:pStyle w:val="InfoBlue"/>
        <w:ind w:left="363"/>
      </w:pPr>
    </w:p>
    <w:p w:rsidR="00D71D84" w:rsidRDefault="00D71D84" w:rsidP="00D71D84">
      <w:pPr>
        <w:rPr>
          <w:lang w:val="es-VE"/>
        </w:rPr>
      </w:pPr>
    </w:p>
    <w:p w:rsidR="006C6671" w:rsidRDefault="006C6671" w:rsidP="006C6671">
      <w:pPr>
        <w:rPr>
          <w:lang w:val="es-VE"/>
        </w:rPr>
      </w:pPr>
    </w:p>
    <w:p w:rsidR="006C6671" w:rsidRDefault="006C6671" w:rsidP="006C6671">
      <w:pPr>
        <w:pStyle w:val="PSI-Ttulo2"/>
      </w:pPr>
    </w:p>
    <w:p w:rsidR="006C6671" w:rsidRPr="004D5405" w:rsidRDefault="006C6671" w:rsidP="006C6671">
      <w:pPr>
        <w:pStyle w:val="PSI-Ttulo2"/>
        <w:rPr>
          <w:color w:val="365F91" w:themeColor="accent1" w:themeShade="BF"/>
          <w:sz w:val="28"/>
          <w:szCs w:val="28"/>
        </w:rPr>
      </w:pPr>
      <w:bookmarkStart w:id="99" w:name="_Toc37684085"/>
      <w:bookmarkStart w:id="100" w:name="_Toc53077453"/>
      <w:r>
        <w:t>Caso de Prueba P02</w:t>
      </w:r>
      <w:bookmarkEnd w:id="99"/>
      <w:r>
        <w:t>3</w:t>
      </w:r>
      <w:bookmarkEnd w:id="100"/>
    </w:p>
    <w:p w:rsidR="006C6671" w:rsidRDefault="006C6671" w:rsidP="006C6671">
      <w:r>
        <w:t>Correspondiente a la Baja de Libro.</w:t>
      </w:r>
    </w:p>
    <w:p w:rsidR="006C6671" w:rsidRPr="00664D4B" w:rsidRDefault="006C6671" w:rsidP="006C6671">
      <w:pPr>
        <w:pStyle w:val="PSI-Ttulo3"/>
      </w:pPr>
      <w:bookmarkStart w:id="101" w:name="_Toc37684086"/>
      <w:bookmarkStart w:id="102" w:name="_Toc53077454"/>
      <w:r w:rsidRPr="00664D4B">
        <w:t>Descripción</w:t>
      </w:r>
      <w:bookmarkEnd w:id="101"/>
      <w:bookmarkEnd w:id="102"/>
      <w:r w:rsidRPr="00664D4B">
        <w:t xml:space="preserve"> </w:t>
      </w:r>
    </w:p>
    <w:p w:rsidR="006C6671" w:rsidRPr="00251E2A" w:rsidRDefault="006C6671" w:rsidP="006C6671">
      <w:pPr>
        <w:pStyle w:val="PSI-Normal"/>
      </w:pPr>
      <w:r w:rsidRPr="00251E2A">
        <w:t xml:space="preserve">Este caso de prueba, tiene como objetivo probar que el botón "Eliminar" al ser clickeado, permita visualizar </w:t>
      </w:r>
      <w:r w:rsidR="0037790B">
        <w:t xml:space="preserve">un modal con </w:t>
      </w:r>
      <w:r w:rsidRPr="00251E2A">
        <w:t>dos botones (</w:t>
      </w:r>
      <w:r w:rsidR="0037790B">
        <w:t>Aceptar</w:t>
      </w:r>
      <w:r w:rsidRPr="00251E2A">
        <w:t xml:space="preserve"> y </w:t>
      </w:r>
      <w:r w:rsidR="0037790B">
        <w:t>Cancelar</w:t>
      </w:r>
      <w:r w:rsidRPr="00251E2A">
        <w:t xml:space="preserve">) para dar de baja un </w:t>
      </w:r>
      <w:r w:rsidR="0037790B">
        <w:t>libro</w:t>
      </w:r>
      <w:r w:rsidRPr="00251E2A">
        <w:t xml:space="preserve">. </w:t>
      </w:r>
    </w:p>
    <w:p w:rsidR="006C6671" w:rsidRPr="00664D4B" w:rsidRDefault="006C6671" w:rsidP="006C6671">
      <w:pPr>
        <w:pStyle w:val="PSI-Ttulo3"/>
      </w:pPr>
      <w:bookmarkStart w:id="103" w:name="_Toc37684087"/>
      <w:bookmarkStart w:id="104" w:name="_Toc53077455"/>
      <w:r w:rsidRPr="00664D4B">
        <w:t>Evaluación de la Prueba</w:t>
      </w:r>
      <w:bookmarkEnd w:id="103"/>
      <w:bookmarkEnd w:id="104"/>
      <w:r w:rsidRPr="00664D4B">
        <w:t xml:space="preserve"> </w:t>
      </w:r>
    </w:p>
    <w:p w:rsidR="006C6671" w:rsidRPr="00251E2A" w:rsidRDefault="00133615" w:rsidP="006C6671">
      <w:pPr>
        <w:pStyle w:val="PSI-Normal"/>
      </w:pPr>
      <w:r>
        <w:t>Realizada e Ins</w:t>
      </w:r>
      <w:r w:rsidR="006C6671" w:rsidRPr="00251E2A">
        <w:t>atisfactoria.</w:t>
      </w:r>
    </w:p>
    <w:p w:rsidR="006C6671" w:rsidRPr="00251E2A" w:rsidRDefault="006C6671" w:rsidP="006C66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C6671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C6671" w:rsidRPr="00251E2A" w:rsidRDefault="006C6671" w:rsidP="00C749FB">
            <w:pPr>
              <w:pStyle w:val="PSI-Normal"/>
            </w:pPr>
            <w:r w:rsidRPr="00251E2A">
              <w:rPr>
                <w:b/>
                <w:bCs/>
              </w:rPr>
              <w:lastRenderedPageBreak/>
              <w:t>ID Caso de Uso:</w:t>
            </w:r>
            <w:r w:rsidRPr="00251E2A">
              <w:t xml:space="preserve"> Gestionar </w:t>
            </w:r>
            <w:r w:rsidR="0037790B"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C6671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Default="006C6671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C6671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6C6671" w:rsidRPr="00251E2A" w:rsidRDefault="006C6671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C6671" w:rsidRPr="004D5405" w:rsidRDefault="006C6671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Pr="00251E2A" w:rsidRDefault="006C6671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C6671" w:rsidRDefault="006C6671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90B">
              <w:t>2</w:t>
            </w:r>
            <w:r>
              <w:t>7</w:t>
            </w:r>
            <w:r w:rsidRPr="00473DBE">
              <w:t>/</w:t>
            </w:r>
            <w:r w:rsidR="0037790B">
              <w:t>04</w:t>
            </w:r>
            <w:r w:rsidRPr="00473DBE">
              <w:t>/20</w:t>
            </w:r>
            <w:r w:rsidR="0037790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90B">
              <w:t>2</w:t>
            </w:r>
            <w:r>
              <w:t>8</w:t>
            </w:r>
            <w:r w:rsidRPr="00473DBE">
              <w:t>/</w:t>
            </w:r>
            <w:r w:rsidR="0037790B">
              <w:t>04</w:t>
            </w:r>
            <w:r w:rsidRPr="00473DBE">
              <w:t>/20</w:t>
            </w:r>
            <w:r w:rsidR="0037790B">
              <w:t>20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Default="006C6671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C6671" w:rsidTr="00C749FB">
              <w:trPr>
                <w:trHeight w:val="574"/>
              </w:trPr>
              <w:tc>
                <w:tcPr>
                  <w:tcW w:w="4308" w:type="dxa"/>
                </w:tcPr>
                <w:p w:rsidR="006C6671" w:rsidRPr="00251E2A" w:rsidRDefault="006C6671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C6671" w:rsidRPr="002F45D3" w:rsidRDefault="006C6671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Pr="002F45D3" w:rsidRDefault="006C6671" w:rsidP="00C749FB">
            <w:pPr>
              <w:pStyle w:val="PSI-Normal"/>
            </w:pPr>
            <w:r>
              <w:t>-</w:t>
            </w:r>
          </w:p>
        </w:tc>
      </w:tr>
      <w:tr w:rsidR="006C6671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Default="006C6671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C6671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C6671" w:rsidRDefault="006C6671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C6671" w:rsidTr="001860A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C6671" w:rsidRPr="00251E2A" w:rsidRDefault="006C6671" w:rsidP="001860A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 w:rsidR="001860AA"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 w:rsidR="001860AA">
              <w:t>Aceptar y Cancelar</w:t>
            </w:r>
            <w:r w:rsidRPr="00251E2A">
              <w:t xml:space="preserve">) para eliminar o de de baja un </w:t>
            </w:r>
            <w:r w:rsidR="001860AA">
              <w:t>libro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6C6671" w:rsidRDefault="001860A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6C6671">
              <w:rPr>
                <w:rFonts w:ascii="Arial" w:hAnsi="Arial"/>
                <w:sz w:val="20"/>
              </w:rPr>
              <w:t xml:space="preserve">atisfactorio. </w:t>
            </w:r>
          </w:p>
          <w:p w:rsidR="006C6671" w:rsidRDefault="006C6671" w:rsidP="001860A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>(</w:t>
            </w:r>
            <w:r w:rsidR="001860AA">
              <w:t>Aceptar y Cancelar</w:t>
            </w:r>
            <w:r>
              <w:t xml:space="preserve">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</w:t>
            </w:r>
            <w:r w:rsidR="001860AA">
              <w:t>libro,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C6671" w:rsidRPr="00251E2A" w:rsidRDefault="006C6671" w:rsidP="0013361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 dos botones (</w:t>
            </w:r>
            <w:r w:rsidR="00133615">
              <w:t>Aceptar y Cancelar</w:t>
            </w:r>
            <w:r w:rsidRPr="00251E2A">
              <w:t xml:space="preserve">) para dar de baja un </w:t>
            </w:r>
            <w:r w:rsidR="00133615">
              <w:t>libro</w:t>
            </w:r>
            <w:r w:rsidRPr="00251E2A">
              <w:t>.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33615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    Fallo: _</w:t>
            </w:r>
            <w:r w:rsidR="00133615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6C6671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6671" w:rsidRDefault="006C667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33615">
              <w:rPr>
                <w:rFonts w:ascii="Arial" w:hAnsi="Arial"/>
                <w:sz w:val="20"/>
              </w:rPr>
              <w:t xml:space="preserve">  _______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6C6671" w:rsidRDefault="006C6671" w:rsidP="006C6671">
      <w:pPr>
        <w:pStyle w:val="InfoBlue"/>
        <w:ind w:left="363"/>
      </w:pPr>
    </w:p>
    <w:p w:rsidR="006C6671" w:rsidRDefault="006C6671" w:rsidP="006C6671">
      <w:pPr>
        <w:rPr>
          <w:lang w:val="es-VE"/>
        </w:rPr>
      </w:pPr>
    </w:p>
    <w:p w:rsidR="00305E72" w:rsidRPr="004D5405" w:rsidRDefault="00305E72" w:rsidP="00305E72">
      <w:pPr>
        <w:pStyle w:val="PSI-Ttulo2"/>
        <w:rPr>
          <w:color w:val="365F91" w:themeColor="accent1" w:themeShade="BF"/>
          <w:sz w:val="28"/>
          <w:szCs w:val="28"/>
        </w:rPr>
      </w:pPr>
      <w:bookmarkStart w:id="105" w:name="_Toc37684088"/>
      <w:bookmarkStart w:id="106" w:name="_Toc53077456"/>
      <w:r>
        <w:t>Caso de Prueba P02</w:t>
      </w:r>
      <w:bookmarkEnd w:id="105"/>
      <w:r>
        <w:t>4</w:t>
      </w:r>
      <w:bookmarkEnd w:id="106"/>
    </w:p>
    <w:p w:rsidR="00305E72" w:rsidRDefault="00305E72" w:rsidP="00305E72">
      <w:bookmarkStart w:id="107" w:name="_Toc37684089"/>
      <w:r>
        <w:t>Correspondiente a la Baja de Libro.</w:t>
      </w:r>
    </w:p>
    <w:p w:rsidR="00305E72" w:rsidRPr="00664D4B" w:rsidRDefault="00305E72" w:rsidP="00305E72">
      <w:pPr>
        <w:pStyle w:val="PSI-Ttulo3"/>
      </w:pPr>
      <w:bookmarkStart w:id="108" w:name="_Toc53077457"/>
      <w:r w:rsidRPr="00664D4B">
        <w:lastRenderedPageBreak/>
        <w:t>Descripción</w:t>
      </w:r>
      <w:bookmarkEnd w:id="107"/>
      <w:bookmarkEnd w:id="108"/>
      <w:r w:rsidRPr="00664D4B">
        <w:t xml:space="preserve"> </w:t>
      </w:r>
    </w:p>
    <w:p w:rsidR="00305E72" w:rsidRPr="00251E2A" w:rsidRDefault="00305E72" w:rsidP="00305E72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>
        <w:t>libro</w:t>
      </w:r>
      <w:r w:rsidRPr="00251E2A">
        <w:t xml:space="preserve">. </w:t>
      </w:r>
    </w:p>
    <w:p w:rsidR="00305E72" w:rsidRPr="00664D4B" w:rsidRDefault="00305E72" w:rsidP="00305E72">
      <w:pPr>
        <w:pStyle w:val="PSI-Ttulo3"/>
      </w:pPr>
      <w:bookmarkStart w:id="109" w:name="_Toc37684090"/>
      <w:bookmarkStart w:id="110" w:name="_Toc53077458"/>
      <w:r w:rsidRPr="00664D4B">
        <w:t>Evaluación de la Prueba</w:t>
      </w:r>
      <w:bookmarkEnd w:id="109"/>
      <w:bookmarkEnd w:id="110"/>
      <w:r w:rsidRPr="00664D4B">
        <w:t xml:space="preserve"> </w:t>
      </w:r>
    </w:p>
    <w:p w:rsidR="00305E72" w:rsidRPr="00251E2A" w:rsidRDefault="00305E72" w:rsidP="00305E72">
      <w:pPr>
        <w:pStyle w:val="PSI-Normal"/>
      </w:pPr>
      <w:r w:rsidRPr="00251E2A">
        <w:t>Realizada y satisfactoria.</w:t>
      </w:r>
    </w:p>
    <w:p w:rsidR="00305E72" w:rsidRPr="00251E2A" w:rsidRDefault="00305E72" w:rsidP="00305E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05E72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05E72" w:rsidRPr="00251E2A" w:rsidRDefault="00305E72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05E72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Default="00305E72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05E72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305E72" w:rsidRPr="00251E2A" w:rsidRDefault="00305E72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05E72" w:rsidRPr="004D5405" w:rsidRDefault="00305E72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Pr="00251E2A" w:rsidRDefault="00305E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5E72" w:rsidRDefault="00305E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Default="00305E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05E72" w:rsidTr="00C749FB">
              <w:trPr>
                <w:trHeight w:val="574"/>
              </w:trPr>
              <w:tc>
                <w:tcPr>
                  <w:tcW w:w="4308" w:type="dxa"/>
                </w:tcPr>
                <w:p w:rsidR="00305E72" w:rsidRPr="00251E2A" w:rsidRDefault="00305E72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05E72" w:rsidRPr="002F45D3" w:rsidRDefault="00305E72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Pr="002F45D3" w:rsidRDefault="00305E72" w:rsidP="00C749FB">
            <w:pPr>
              <w:pStyle w:val="PSI-Normal"/>
            </w:pPr>
            <w:r>
              <w:t>-</w:t>
            </w:r>
          </w:p>
        </w:tc>
      </w:tr>
      <w:tr w:rsidR="00305E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Default="00305E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05E7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05E72" w:rsidRDefault="00305E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05E7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05E72" w:rsidRPr="00251E2A" w:rsidRDefault="00305E72" w:rsidP="00305E7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>
              <w:t>libro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05E72" w:rsidRDefault="00305E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05E72" w:rsidRDefault="00305E72" w:rsidP="00305E7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libro. 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5E72" w:rsidRPr="00251E2A" w:rsidRDefault="00305E72" w:rsidP="00305E7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>
              <w:t>libro</w:t>
            </w:r>
            <w:r w:rsidRPr="00251E2A">
              <w:t>.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05E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5E72" w:rsidRDefault="00305E72" w:rsidP="00F301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3011D">
              <w:rPr>
                <w:rFonts w:ascii="Arial" w:hAnsi="Arial"/>
                <w:sz w:val="20"/>
              </w:rPr>
              <w:t xml:space="preserve">  _____28/04/2020_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305E72" w:rsidRDefault="00305E72" w:rsidP="00305E72">
      <w:pPr>
        <w:pStyle w:val="InfoBlue"/>
        <w:ind w:left="363"/>
      </w:pPr>
    </w:p>
    <w:p w:rsidR="00305E72" w:rsidRPr="00AC2BC9" w:rsidRDefault="00305E72" w:rsidP="00305E72">
      <w:pPr>
        <w:rPr>
          <w:lang w:val="es-VE"/>
        </w:rPr>
      </w:pPr>
    </w:p>
    <w:p w:rsidR="00305E72" w:rsidRPr="00017135" w:rsidRDefault="00305E72" w:rsidP="00305E72">
      <w:pPr>
        <w:pStyle w:val="PSI-Ttulo3"/>
        <w:rPr>
          <w:lang w:val="es-VE"/>
        </w:rPr>
      </w:pPr>
    </w:p>
    <w:p w:rsidR="00305E72" w:rsidRDefault="00305E72" w:rsidP="00305E72">
      <w:pPr>
        <w:pStyle w:val="PSI-Ttulo2"/>
      </w:pPr>
    </w:p>
    <w:p w:rsidR="00AE57E0" w:rsidRPr="004D5405" w:rsidRDefault="00AE57E0" w:rsidP="00AE57E0">
      <w:pPr>
        <w:pStyle w:val="PSI-Ttulo2"/>
        <w:rPr>
          <w:color w:val="365F91" w:themeColor="accent1" w:themeShade="BF"/>
          <w:sz w:val="28"/>
          <w:szCs w:val="28"/>
        </w:rPr>
      </w:pPr>
      <w:bookmarkStart w:id="111" w:name="_Toc53077459"/>
      <w:r>
        <w:t>Caso de Prueba P025</w:t>
      </w:r>
      <w:bookmarkEnd w:id="111"/>
    </w:p>
    <w:p w:rsidR="00AE57E0" w:rsidRDefault="00AE57E0" w:rsidP="00AE57E0">
      <w:r>
        <w:t>Correspondiente a la Baja de Libro</w:t>
      </w:r>
      <w:r w:rsidRPr="008F63E8">
        <w:t>.</w:t>
      </w:r>
    </w:p>
    <w:p w:rsidR="00AE57E0" w:rsidRDefault="00AE57E0" w:rsidP="00AE57E0">
      <w:pPr>
        <w:pStyle w:val="PSI-Ttulo3"/>
      </w:pPr>
    </w:p>
    <w:p w:rsidR="00AE57E0" w:rsidRPr="00664D4B" w:rsidRDefault="00AE57E0" w:rsidP="00AE57E0">
      <w:pPr>
        <w:pStyle w:val="PSI-Ttulo3"/>
      </w:pPr>
      <w:bookmarkStart w:id="112" w:name="_Toc53077460"/>
      <w:r w:rsidRPr="00664D4B">
        <w:t>Descripción</w:t>
      </w:r>
      <w:bookmarkEnd w:id="112"/>
      <w:r w:rsidRPr="00664D4B">
        <w:t xml:space="preserve"> </w:t>
      </w:r>
    </w:p>
    <w:p w:rsidR="00AE57E0" w:rsidRPr="00251E2A" w:rsidRDefault="00AE57E0" w:rsidP="00AE57E0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 w:rsidR="000637F2">
        <w:t>baja</w:t>
      </w:r>
      <w:r w:rsidRPr="00251E2A">
        <w:t xml:space="preserve"> un </w:t>
      </w:r>
      <w:r>
        <w:t>libro.</w:t>
      </w:r>
    </w:p>
    <w:p w:rsidR="00AE57E0" w:rsidRPr="00664D4B" w:rsidRDefault="00AE57E0" w:rsidP="00AE57E0">
      <w:pPr>
        <w:pStyle w:val="PSI-Ttulo3"/>
      </w:pPr>
      <w:bookmarkStart w:id="113" w:name="_Toc53077461"/>
      <w:r w:rsidRPr="00664D4B">
        <w:t>Evaluación de la Prueba</w:t>
      </w:r>
      <w:bookmarkEnd w:id="113"/>
      <w:r w:rsidRPr="00664D4B">
        <w:t xml:space="preserve"> </w:t>
      </w:r>
    </w:p>
    <w:p w:rsidR="00AE57E0" w:rsidRDefault="00AE57E0" w:rsidP="00AE57E0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AE57E0" w:rsidRPr="00664D4B" w:rsidRDefault="00AE57E0" w:rsidP="00AE57E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E57E0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57E0" w:rsidRPr="00251E2A" w:rsidRDefault="00AE57E0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E57E0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Default="00AE57E0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E57E0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AE57E0" w:rsidRPr="00251E2A" w:rsidRDefault="00AE57E0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E57E0" w:rsidRPr="004D5405" w:rsidRDefault="00AE57E0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Pr="00251E2A" w:rsidRDefault="00AE57E0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57E0" w:rsidRDefault="00AE57E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Default="00AE57E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E57E0" w:rsidTr="00C749FB">
              <w:trPr>
                <w:trHeight w:val="574"/>
              </w:trPr>
              <w:tc>
                <w:tcPr>
                  <w:tcW w:w="4308" w:type="dxa"/>
                </w:tcPr>
                <w:p w:rsidR="00AE57E0" w:rsidRPr="00251E2A" w:rsidRDefault="00AE57E0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E57E0" w:rsidRPr="002F45D3" w:rsidRDefault="00AE57E0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Pr="002F45D3" w:rsidRDefault="00AE57E0" w:rsidP="00C749FB">
            <w:pPr>
              <w:pStyle w:val="PSI-Normal"/>
            </w:pPr>
            <w:r>
              <w:t>-</w:t>
            </w:r>
          </w:p>
        </w:tc>
      </w:tr>
      <w:tr w:rsidR="00AE57E0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Default="00AE57E0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E57E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57E0" w:rsidRDefault="00AE57E0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E57E0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E57E0" w:rsidRPr="00251E2A" w:rsidRDefault="00AE57E0" w:rsidP="000637F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 w:rsidR="000637F2"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E57E0" w:rsidRDefault="00AE57E0" w:rsidP="000637F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</w:t>
            </w:r>
            <w:r>
              <w:rPr>
                <w:rFonts w:ascii="Arial" w:hAnsi="Arial"/>
                <w:sz w:val="20"/>
              </w:rPr>
              <w:lastRenderedPageBreak/>
              <w:t xml:space="preserve">operación, no se ha dado de </w:t>
            </w:r>
            <w:r w:rsidR="000637F2">
              <w:rPr>
                <w:rFonts w:ascii="Arial" w:hAnsi="Arial"/>
                <w:sz w:val="20"/>
              </w:rPr>
              <w:t>baja</w:t>
            </w:r>
            <w:r>
              <w:rPr>
                <w:rFonts w:ascii="Arial" w:hAnsi="Arial"/>
                <w:sz w:val="20"/>
              </w:rPr>
              <w:t xml:space="preserve"> un libro.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57E0" w:rsidRPr="00713567" w:rsidRDefault="00AE57E0" w:rsidP="000637F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 w:rsidR="000637F2">
              <w:t>baja</w:t>
            </w:r>
            <w:r w:rsidRPr="00251E2A">
              <w:t xml:space="preserve"> un </w:t>
            </w:r>
            <w:r>
              <w:t>libro</w:t>
            </w:r>
            <w:r w:rsidRPr="00251E2A">
              <w:t>.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AE57E0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57E0" w:rsidRDefault="00AE57E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AE57E0" w:rsidRDefault="00AE57E0" w:rsidP="00AE57E0">
      <w:pPr>
        <w:pStyle w:val="InfoBlue"/>
        <w:ind w:left="363"/>
      </w:pPr>
    </w:p>
    <w:p w:rsidR="006C6671" w:rsidRPr="00AE57E0" w:rsidRDefault="006C6671" w:rsidP="00FB3F32">
      <w:pPr>
        <w:pStyle w:val="PSI-Normal"/>
        <w:rPr>
          <w:lang w:val="es-VE"/>
        </w:rPr>
      </w:pPr>
    </w:p>
    <w:p w:rsidR="006C6671" w:rsidRDefault="006C6671" w:rsidP="00FB3F32">
      <w:pPr>
        <w:pStyle w:val="PSI-Normal"/>
        <w:rPr>
          <w:lang w:val="es-ES"/>
        </w:rPr>
      </w:pPr>
    </w:p>
    <w:p w:rsidR="006C6671" w:rsidRDefault="006C6671" w:rsidP="00FB3F32">
      <w:pPr>
        <w:pStyle w:val="PSI-Normal"/>
        <w:rPr>
          <w:lang w:val="es-ES"/>
        </w:rPr>
      </w:pPr>
    </w:p>
    <w:p w:rsidR="00602F67" w:rsidRDefault="00602F67" w:rsidP="00FB3F32">
      <w:pPr>
        <w:pStyle w:val="PSI-Normal"/>
        <w:rPr>
          <w:lang w:val="es-ES"/>
        </w:rPr>
      </w:pPr>
    </w:p>
    <w:p w:rsidR="00F80872" w:rsidRPr="004D5405" w:rsidRDefault="00F80872" w:rsidP="00F80872">
      <w:pPr>
        <w:pStyle w:val="PSI-Ttulo2"/>
        <w:rPr>
          <w:color w:val="365F91" w:themeColor="accent1" w:themeShade="BF"/>
          <w:sz w:val="28"/>
          <w:szCs w:val="28"/>
        </w:rPr>
      </w:pPr>
      <w:bookmarkStart w:id="114" w:name="_Toc53077462"/>
      <w:r>
        <w:t>Caso de Prueba P026</w:t>
      </w:r>
      <w:bookmarkEnd w:id="114"/>
    </w:p>
    <w:p w:rsidR="00F80872" w:rsidRDefault="00F80872" w:rsidP="00F80872">
      <w:r>
        <w:t>Correspondiente a la Modificación de Libro.</w:t>
      </w:r>
    </w:p>
    <w:p w:rsidR="00F80872" w:rsidRPr="00664D4B" w:rsidRDefault="00F80872" w:rsidP="00F80872">
      <w:pPr>
        <w:pStyle w:val="PSI-Ttulo3"/>
      </w:pPr>
      <w:bookmarkStart w:id="115" w:name="_Toc53077463"/>
      <w:r w:rsidRPr="00664D4B">
        <w:t>Descripción</w:t>
      </w:r>
      <w:bookmarkEnd w:id="115"/>
      <w:r w:rsidRPr="00664D4B">
        <w:t xml:space="preserve"> </w:t>
      </w:r>
    </w:p>
    <w:p w:rsidR="00F80872" w:rsidRPr="00251E2A" w:rsidRDefault="00F80872" w:rsidP="00F80872">
      <w:pPr>
        <w:pStyle w:val="PSI-Normal"/>
      </w:pPr>
      <w:r w:rsidRPr="00251E2A">
        <w:t>Este caso de prueba, tiene como objetivo probar que el botón "</w:t>
      </w:r>
      <w:r>
        <w:t>Modificar</w:t>
      </w:r>
      <w:r w:rsidRPr="00251E2A">
        <w:t xml:space="preserve">" al ser clickeado, permita visualizar </w:t>
      </w:r>
      <w:r>
        <w:t xml:space="preserve">un modal con cada uno de los campos con sus datos correspondientes </w:t>
      </w:r>
      <w:r w:rsidRPr="00251E2A">
        <w:t xml:space="preserve"> para </w:t>
      </w:r>
      <w:r>
        <w:t>modific</w:t>
      </w:r>
      <w:r w:rsidRPr="00251E2A">
        <w:t xml:space="preserve">ar un </w:t>
      </w:r>
      <w:r>
        <w:t>libro</w:t>
      </w:r>
      <w:r w:rsidRPr="00251E2A">
        <w:t xml:space="preserve">. </w:t>
      </w:r>
    </w:p>
    <w:p w:rsidR="00F80872" w:rsidRPr="00664D4B" w:rsidRDefault="00F80872" w:rsidP="00F80872">
      <w:pPr>
        <w:pStyle w:val="PSI-Ttulo3"/>
      </w:pPr>
      <w:bookmarkStart w:id="116" w:name="_Toc53077464"/>
      <w:r w:rsidRPr="00664D4B">
        <w:t>Evaluación de la Prueba</w:t>
      </w:r>
      <w:bookmarkEnd w:id="116"/>
      <w:r w:rsidRPr="00664D4B">
        <w:t xml:space="preserve"> </w:t>
      </w:r>
    </w:p>
    <w:p w:rsidR="00F80872" w:rsidRPr="00251E2A" w:rsidRDefault="00F80872" w:rsidP="00F80872">
      <w:pPr>
        <w:pStyle w:val="PSI-Normal"/>
      </w:pPr>
      <w:r>
        <w:t xml:space="preserve">Realizada </w:t>
      </w:r>
      <w:r w:rsidR="00993A50">
        <w:t>y S</w:t>
      </w:r>
      <w:r w:rsidRPr="00251E2A">
        <w:t>atisfactoria.</w:t>
      </w:r>
    </w:p>
    <w:p w:rsidR="00F80872" w:rsidRPr="00251E2A" w:rsidRDefault="00F80872" w:rsidP="00F808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80872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80872" w:rsidRPr="00251E2A" w:rsidRDefault="00F80872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80872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Default="00F80872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80872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F80872" w:rsidRPr="00251E2A" w:rsidRDefault="00F80872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80872" w:rsidRPr="004D5405" w:rsidRDefault="00F80872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Pr="00251E2A" w:rsidRDefault="00F80872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0872" w:rsidRDefault="00F808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Default="00F808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80872" w:rsidTr="00C749FB">
              <w:trPr>
                <w:trHeight w:val="574"/>
              </w:trPr>
              <w:tc>
                <w:tcPr>
                  <w:tcW w:w="4308" w:type="dxa"/>
                </w:tcPr>
                <w:p w:rsidR="00F80872" w:rsidRPr="00251E2A" w:rsidRDefault="00F80872" w:rsidP="00C749FB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80872" w:rsidRPr="002F45D3" w:rsidRDefault="00F80872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Pr="002F45D3" w:rsidRDefault="00F80872" w:rsidP="00C749FB">
            <w:pPr>
              <w:pStyle w:val="PSI-Normal"/>
            </w:pPr>
            <w:r>
              <w:t>-</w:t>
            </w:r>
          </w:p>
        </w:tc>
      </w:tr>
      <w:tr w:rsidR="00F80872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Default="00F80872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8087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80872" w:rsidRDefault="00F80872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80872" w:rsidTr="00993A5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93A50" w:rsidRPr="00251E2A" w:rsidRDefault="00F80872" w:rsidP="00993A50">
            <w:pPr>
              <w:pStyle w:val="PSI-Normal"/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</w:t>
            </w:r>
            <w:r w:rsidR="00993A50">
              <w:t xml:space="preserve">con cada uno de los campos con sus datos correspondientes </w:t>
            </w:r>
            <w:r w:rsidR="00993A50" w:rsidRPr="00251E2A">
              <w:t xml:space="preserve">para </w:t>
            </w:r>
            <w:r w:rsidR="00993A50">
              <w:t>modific</w:t>
            </w:r>
            <w:r w:rsidR="00993A50" w:rsidRPr="00251E2A">
              <w:t xml:space="preserve">ar un </w:t>
            </w:r>
            <w:r w:rsidR="00993A50">
              <w:t>libro</w:t>
            </w:r>
            <w:r w:rsidR="00993A50" w:rsidRPr="00251E2A">
              <w:t xml:space="preserve">. </w:t>
            </w:r>
          </w:p>
          <w:p w:rsidR="00F80872" w:rsidRPr="00251E2A" w:rsidRDefault="00993A50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 </w:t>
            </w:r>
            <w:r w:rsidRPr="00251E2A"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80872" w:rsidRDefault="00993A5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F80872">
              <w:rPr>
                <w:rFonts w:ascii="Arial" w:hAnsi="Arial"/>
                <w:sz w:val="20"/>
              </w:rPr>
              <w:t xml:space="preserve">atisfactorio. </w:t>
            </w:r>
          </w:p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</w:t>
            </w:r>
            <w:r w:rsidR="00993A50">
              <w:rPr>
                <w:rFonts w:ascii="Arial" w:hAnsi="Arial"/>
                <w:sz w:val="20"/>
              </w:rPr>
              <w:t xml:space="preserve">l </w:t>
            </w:r>
            <w:r>
              <w:rPr>
                <w:rFonts w:ascii="Arial" w:hAnsi="Arial"/>
                <w:sz w:val="20"/>
              </w:rPr>
              <w:t xml:space="preserve"> </w:t>
            </w:r>
            <w:r w:rsidR="00993A50">
              <w:rPr>
                <w:rFonts w:ascii="Arial" w:hAnsi="Arial"/>
                <w:sz w:val="20"/>
              </w:rPr>
              <w:t xml:space="preserve">modal </w:t>
            </w:r>
            <w:r w:rsidR="00993A50">
              <w:t xml:space="preserve">con cada uno de los campos con sus datos correspondientes </w:t>
            </w:r>
            <w:r w:rsidR="00993A50" w:rsidRPr="00251E2A">
              <w:rPr>
                <w:lang w:val="es-AR"/>
              </w:rPr>
              <w:t xml:space="preserve">para </w:t>
            </w:r>
            <w:r w:rsidR="00993A50">
              <w:t>modific</w:t>
            </w:r>
            <w:r w:rsidR="00993A50" w:rsidRPr="00251E2A">
              <w:rPr>
                <w:lang w:val="es-AR"/>
              </w:rPr>
              <w:t xml:space="preserve">ar un </w:t>
            </w:r>
            <w:r w:rsidR="00993A50">
              <w:t>libro</w:t>
            </w:r>
            <w:r w:rsidR="00993A50" w:rsidRPr="00251E2A">
              <w:rPr>
                <w:lang w:val="es-AR"/>
              </w:rPr>
              <w:t>.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872" w:rsidRPr="00251E2A" w:rsidRDefault="00F80872" w:rsidP="00EE3B7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</w:t>
            </w:r>
            <w:r w:rsidR="00EE3B76" w:rsidRPr="00251E2A">
              <w:t>"</w:t>
            </w:r>
            <w:r w:rsidR="00EE3B76">
              <w:t>Modificar</w:t>
            </w:r>
            <w:r w:rsidR="00EE3B76" w:rsidRPr="00251E2A">
              <w:t>"</w:t>
            </w:r>
            <w:r w:rsidR="00EE3B76">
              <w:t>, este</w:t>
            </w:r>
            <w:r w:rsidR="00EE3B76" w:rsidRPr="00251E2A">
              <w:t xml:space="preserve"> permita visualizar </w:t>
            </w:r>
            <w:r w:rsidR="00EE3B76">
              <w:t xml:space="preserve">un modal con cada uno de los campos con sus datos correspondientes </w:t>
            </w:r>
            <w:r w:rsidR="00EE3B76" w:rsidRPr="00251E2A">
              <w:t xml:space="preserve"> para </w:t>
            </w:r>
            <w:r w:rsidR="00EE3B76">
              <w:t>modific</w:t>
            </w:r>
            <w:r w:rsidR="00EE3B76" w:rsidRPr="00251E2A">
              <w:t xml:space="preserve">ar un </w:t>
            </w:r>
            <w:r w:rsidR="00EE3B76">
              <w:t>libro</w:t>
            </w:r>
            <w:r w:rsidRPr="00251E2A">
              <w:t>.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00F57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>__    Fallo: ___</w:t>
            </w:r>
          </w:p>
        </w:tc>
      </w:tr>
      <w:tr w:rsidR="00F80872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872" w:rsidRDefault="00F8087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D00F57">
              <w:rPr>
                <w:rFonts w:ascii="Arial" w:hAnsi="Arial"/>
                <w:sz w:val="20"/>
              </w:rPr>
              <w:t>28/04/2020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F80872" w:rsidRDefault="00F80872" w:rsidP="00F80872">
      <w:pPr>
        <w:pStyle w:val="InfoBlue"/>
        <w:ind w:left="363"/>
      </w:pPr>
    </w:p>
    <w:p w:rsidR="004B4E18" w:rsidRDefault="004B4E18" w:rsidP="00FB3F32">
      <w:pPr>
        <w:pStyle w:val="PSI-Normal"/>
        <w:rPr>
          <w:lang w:val="es-VE"/>
        </w:rPr>
      </w:pPr>
    </w:p>
    <w:p w:rsidR="004B4E18" w:rsidRDefault="004B4E18" w:rsidP="00FB3F32">
      <w:pPr>
        <w:pStyle w:val="PSI-Normal"/>
      </w:pPr>
    </w:p>
    <w:p w:rsidR="004B4E18" w:rsidRPr="004D5405" w:rsidRDefault="00DF0746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17" w:name="_Toc53077465"/>
      <w:r>
        <w:t>Caso de Prueba P02</w:t>
      </w:r>
      <w:r w:rsidR="004B4E18">
        <w:t>7</w:t>
      </w:r>
      <w:bookmarkEnd w:id="117"/>
    </w:p>
    <w:p w:rsidR="005A3E45" w:rsidRDefault="004B4E18" w:rsidP="005A3E45">
      <w:r>
        <w:t xml:space="preserve">Correspondiente al modal </w:t>
      </w:r>
      <w:r w:rsidR="005A3E45">
        <w:t>Modificación de Libro.</w:t>
      </w:r>
    </w:p>
    <w:p w:rsidR="004B4E18" w:rsidRPr="00664D4B" w:rsidRDefault="004B4E18" w:rsidP="005A3E45">
      <w:pPr>
        <w:pStyle w:val="PSI-Ttulo3"/>
      </w:pPr>
      <w:bookmarkStart w:id="118" w:name="_Toc53077466"/>
      <w:r w:rsidRPr="00664D4B">
        <w:t>Descripción</w:t>
      </w:r>
      <w:bookmarkEnd w:id="118"/>
      <w:r w:rsidRPr="00664D4B">
        <w:t xml:space="preserve"> </w:t>
      </w:r>
    </w:p>
    <w:p w:rsidR="004B4E18" w:rsidRPr="00664D4B" w:rsidRDefault="004B4E18" w:rsidP="004B4E18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</w:t>
      </w:r>
      <w:r w:rsidR="00F8304A">
        <w:t>modifica</w:t>
      </w:r>
      <w:r w:rsidR="00F34D0B">
        <w:t>ción de</w:t>
      </w:r>
      <w:r>
        <w:t xml:space="preserve"> </w:t>
      </w:r>
      <w:r w:rsidR="00F8304A">
        <w:t>libro</w:t>
      </w:r>
      <w:r>
        <w:t>.</w:t>
      </w:r>
    </w:p>
    <w:p w:rsidR="004B4E18" w:rsidRPr="00664D4B" w:rsidRDefault="004B4E18" w:rsidP="004B4E18">
      <w:pPr>
        <w:pStyle w:val="PSI-Ttulo3"/>
      </w:pPr>
      <w:bookmarkStart w:id="119" w:name="_Toc53077467"/>
      <w:r w:rsidRPr="00664D4B">
        <w:t>Evaluación de la Prueba</w:t>
      </w:r>
      <w:bookmarkEnd w:id="119"/>
      <w:r w:rsidRPr="00664D4B">
        <w:t xml:space="preserve"> </w:t>
      </w:r>
    </w:p>
    <w:p w:rsidR="004B4E18" w:rsidRDefault="004B4E18" w:rsidP="004B4E18">
      <w:pPr>
        <w:pStyle w:val="PSI-Normal"/>
      </w:pPr>
      <w:r w:rsidRPr="00664D4B">
        <w:t>Realizada y satisfactoria.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96087">
              <w:t>P02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4B4E18" w:rsidRDefault="004B4E18" w:rsidP="004B4E18">
      <w:pPr>
        <w:pStyle w:val="InfoBlue"/>
        <w:ind w:left="363"/>
      </w:pPr>
    </w:p>
    <w:p w:rsidR="004B4E18" w:rsidRPr="00B731EC" w:rsidRDefault="004B4E18" w:rsidP="004B4E18">
      <w:pPr>
        <w:pStyle w:val="PSI-Normal"/>
        <w:rPr>
          <w:lang w:val="es-VE"/>
        </w:rPr>
      </w:pPr>
    </w:p>
    <w:p w:rsidR="004B4E18" w:rsidRDefault="004B4E18" w:rsidP="004B4E18">
      <w:pPr>
        <w:pStyle w:val="PSI-Normal"/>
      </w:pPr>
    </w:p>
    <w:p w:rsidR="004B4E18" w:rsidRDefault="004B4E18" w:rsidP="004B4E18">
      <w:pPr>
        <w:pStyle w:val="PSI-Normal"/>
      </w:pPr>
    </w:p>
    <w:p w:rsidR="004B4E18" w:rsidRPr="004D5405" w:rsidRDefault="005A3E45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0" w:name="_Toc53077468"/>
      <w:r>
        <w:t>Caso de Prueba P02</w:t>
      </w:r>
      <w:r w:rsidR="004B4E18">
        <w:t>8</w:t>
      </w:r>
      <w:bookmarkEnd w:id="120"/>
    </w:p>
    <w:p w:rsidR="00F34D0B" w:rsidRDefault="00F34D0B" w:rsidP="00F34D0B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21" w:name="_Toc53077469"/>
      <w:r w:rsidRPr="00664D4B">
        <w:lastRenderedPageBreak/>
        <w:t>Descripción</w:t>
      </w:r>
      <w:bookmarkEnd w:id="121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"Referencia" permita introducir todo tipo de texto sin ninguna restricción</w:t>
      </w:r>
      <w:r w:rsidR="00F34D0B">
        <w:t xml:space="preserve"> para modificar la referencia de un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22" w:name="_Toc53077470"/>
      <w:r w:rsidRPr="00664D4B">
        <w:t>Evaluación de la Prueba</w:t>
      </w:r>
      <w:bookmarkEnd w:id="122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A3E45">
              <w:t>P02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52A03" w:rsidRDefault="00882E01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ANDA01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5911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5911F1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5911F1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911F1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11F1" w:rsidRDefault="005911F1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11F1" w:rsidRDefault="005911F1" w:rsidP="00C749FB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aa@11""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11F1" w:rsidRPr="00B151C0" w:rsidRDefault="005911F1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5911F1" w:rsidRDefault="005911F1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C2B70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5911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5911F1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5911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permite </w:t>
            </w:r>
            <w:r w:rsidR="005911F1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validar el completado del campo.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</w:t>
            </w:r>
            <w:r w:rsidR="005911F1">
              <w:t xml:space="preserve">exto sin ninguna restricción para modificar la referencia de un libro.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4B4E18" w:rsidRDefault="004B4E18" w:rsidP="004B4E18">
      <w:pPr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Pr="004D5405" w:rsidRDefault="00196392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3" w:name="_Toc53077471"/>
      <w:r>
        <w:t>Caso de Prueba P02</w:t>
      </w:r>
      <w:r w:rsidR="004B4E18">
        <w:t>9</w:t>
      </w:r>
      <w:bookmarkEnd w:id="123"/>
    </w:p>
    <w:p w:rsidR="00196392" w:rsidRDefault="00196392" w:rsidP="00196392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24" w:name="_Toc53077472"/>
      <w:r w:rsidRPr="00664D4B">
        <w:t>Descripción</w:t>
      </w:r>
      <w:bookmarkEnd w:id="124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"Año de Edición" permita introducir valores numéricos (años) válidos</w:t>
      </w:r>
      <w:r w:rsidR="00E9202D">
        <w:t xml:space="preserve"> para modificar el año de un libro</w:t>
      </w:r>
      <w:r>
        <w:t>.</w:t>
      </w:r>
    </w:p>
    <w:p w:rsidR="004B4E18" w:rsidRPr="00664D4B" w:rsidRDefault="004B4E18" w:rsidP="004B4E18">
      <w:pPr>
        <w:pStyle w:val="PSI-Ttulo3"/>
      </w:pPr>
      <w:bookmarkStart w:id="125" w:name="_Toc53077473"/>
      <w:r w:rsidRPr="00664D4B">
        <w:t>Evaluación de la Prueba</w:t>
      </w:r>
      <w:bookmarkEnd w:id="125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9202D">
              <w:t>P02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lastRenderedPageBreak/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52A0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Lorem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texto.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validación, el sistema no dejo introducir 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-1999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B151C0" w:rsidRDefault="004B4E18" w:rsidP="00FB634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FB634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FB6343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año, pero se ha convertido en 0000 (valor por defecto).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C2B70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B90FE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B90FE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B90FE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B90FE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B90FE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B90FE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90FE4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año, pero se ha convertido en 0000 (valor por defecto).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1526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y no permita </w:t>
            </w:r>
            <w:r w:rsidR="008B7F45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8B7F4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año, pero se ha convertido en 0000 (valor por defecto).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B151C0" w:rsidRDefault="004B4E18" w:rsidP="008B7F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8B7F45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8B7F45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año.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B7F4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B7F45" w:rsidRPr="00B151C0" w:rsidRDefault="008B7F4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año.</w:t>
            </w:r>
          </w:p>
          <w:p w:rsidR="008B7F45" w:rsidRDefault="008B7F45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6D4203">
              <w:t>permite introducir valores numéricos (años) válidos para modificar el año de un libro.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B4E18" w:rsidRDefault="004B4E18" w:rsidP="004B4E18">
      <w:pPr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Default="004B4E18" w:rsidP="004B4E18">
      <w:pPr>
        <w:pStyle w:val="PSI-Ttulo3"/>
        <w:rPr>
          <w:lang w:val="es-AR"/>
        </w:rPr>
      </w:pPr>
    </w:p>
    <w:p w:rsidR="004B4E18" w:rsidRPr="004D5405" w:rsidRDefault="00822B73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6" w:name="_Toc53077474"/>
      <w:r>
        <w:t>Caso de Prueba P030</w:t>
      </w:r>
      <w:bookmarkEnd w:id="126"/>
    </w:p>
    <w:p w:rsidR="00D42C2B" w:rsidRDefault="00D42C2B" w:rsidP="00D42C2B">
      <w:r>
        <w:t>Correspondiente al modal Modificación de Libro.</w:t>
      </w:r>
    </w:p>
    <w:p w:rsidR="004B4E18" w:rsidRPr="00D42C2B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27" w:name="_Toc53077475"/>
      <w:r w:rsidRPr="00664D4B">
        <w:t>Descripción</w:t>
      </w:r>
      <w:bookmarkEnd w:id="127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Este caso de prueba, tiene como objetivo probar que el input text "Apellido</w:t>
      </w:r>
      <w:r>
        <w:t>/s</w:t>
      </w:r>
      <w:r w:rsidRPr="00251E2A">
        <w:t>" acepta/ rechaza ciertos apellidos ingresados por el usuario para</w:t>
      </w:r>
      <w:r w:rsidR="00D42C2B">
        <w:t xml:space="preserve"> modificar</w:t>
      </w:r>
      <w:r w:rsidRPr="00251E2A">
        <w:t xml:space="preserve"> un determinado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28" w:name="_Toc53077476"/>
      <w:r w:rsidRPr="00664D4B">
        <w:t>Evaluación de la Prueba</w:t>
      </w:r>
      <w:bookmarkEnd w:id="128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Realizada e insatisfactoria.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822B73">
              <w:t>3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536CBA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demás campos se </w:t>
            </w:r>
            <w:r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D42C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D42C2B">
              <w:rPr>
                <w:rFonts w:ascii="Arial" w:hAnsi="Arial"/>
                <w:sz w:val="20"/>
              </w:rPr>
              <w:lastRenderedPageBreak/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Insatisfactorio.</w:t>
            </w:r>
          </w:p>
          <w:p w:rsidR="004B4E18" w:rsidRDefault="004B4E18" w:rsidP="00D42C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</w:t>
            </w:r>
            <w:r w:rsidR="00D42C2B">
              <w:rPr>
                <w:rFonts w:ascii="Arial" w:hAnsi="Arial"/>
                <w:sz w:val="20"/>
              </w:rPr>
              <w:lastRenderedPageBreak/>
              <w:t>modific</w:t>
            </w:r>
            <w:r>
              <w:rPr>
                <w:rFonts w:ascii="Arial" w:hAnsi="Arial"/>
                <w:sz w:val="20"/>
              </w:rPr>
              <w:t xml:space="preserve">ada. </w:t>
            </w:r>
          </w:p>
        </w:tc>
      </w:tr>
      <w:tr w:rsidR="00282C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Pr="00251E2A" w:rsidRDefault="00282C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282C1A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Pr="003F3A9F" w:rsidRDefault="00282C1A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82C1A" w:rsidRPr="00251E2A" w:rsidRDefault="00282C1A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82C1A" w:rsidRDefault="00282C1A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282C1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Mensaje de validac</w:t>
            </w:r>
            <w:r w:rsidR="00282C1A">
              <w:rPr>
                <w:rFonts w:ascii="Arial" w:hAnsi="Arial"/>
                <w:sz w:val="20"/>
              </w:rPr>
              <w:t xml:space="preserve">ión que notifique el error. No 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Pr="00A75341" w:rsidRDefault="004B4E18" w:rsidP="00282C1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282C1A">
              <w:rPr>
                <w:rFonts w:ascii="Arial" w:hAnsi="Arial"/>
                <w:sz w:val="20"/>
              </w:rPr>
              <w:t>modific</w:t>
            </w:r>
            <w:r>
              <w:rPr>
                <w:rFonts w:ascii="Arial" w:hAnsi="Arial"/>
                <w:sz w:val="20"/>
              </w:rPr>
              <w:t>ar la bibliografía sin el completado del campo.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E8613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3F3A9F" w:rsidRDefault="00E8613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86135" w:rsidRPr="00251E2A" w:rsidRDefault="00E8613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86135" w:rsidRDefault="00E8613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>
              <w:t xml:space="preserve">Los demás </w:t>
            </w:r>
            <w:r>
              <w:lastRenderedPageBreak/>
              <w:t>campos se encuentran completos</w:t>
            </w:r>
          </w:p>
          <w:p w:rsidR="004B4E18" w:rsidRDefault="004B4E18" w:rsidP="00C749FB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E86135" w:rsidP="00E8613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</w:t>
            </w:r>
            <w:r w:rsidR="004B4E18">
              <w:rPr>
                <w:rFonts w:ascii="Arial" w:hAnsi="Arial"/>
                <w:sz w:val="20"/>
              </w:rPr>
              <w:t>ar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4B4E18" w:rsidRDefault="004B4E18" w:rsidP="00E8613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La bibliografía fue </w:t>
            </w:r>
            <w:r w:rsidR="00E86135">
              <w:rPr>
                <w:rFonts w:ascii="Arial" w:hAnsi="Arial"/>
                <w:sz w:val="20"/>
                <w:lang w:val="es-AR"/>
              </w:rPr>
              <w:t>modificada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Los demás campos se encuentran completos</w:t>
            </w:r>
          </w:p>
          <w:p w:rsidR="004B4E18" w:rsidRDefault="004B4E18" w:rsidP="00C749FB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BE194F" w:rsidP="00BE194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</w:t>
            </w:r>
            <w:r w:rsidR="004B4E18">
              <w:rPr>
                <w:rFonts w:ascii="Arial" w:hAnsi="Arial"/>
                <w:sz w:val="20"/>
              </w:rPr>
              <w:t>ar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BE194F" w:rsidRDefault="00BE194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puede agregar dos o más apellidos de diferentes autores.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B4E18" w:rsidRDefault="004B4E18" w:rsidP="004B4E18"/>
    <w:p w:rsidR="004B4E18" w:rsidRDefault="004B4E18" w:rsidP="004B4E18">
      <w:pPr>
        <w:pStyle w:val="PSI-Ttulo2"/>
      </w:pPr>
    </w:p>
    <w:p w:rsidR="00C749FB" w:rsidRDefault="00C749FB" w:rsidP="004B4E18">
      <w:pPr>
        <w:pStyle w:val="PSI-Ttulo2"/>
      </w:pPr>
    </w:p>
    <w:p w:rsidR="004B4E18" w:rsidRPr="004D5405" w:rsidRDefault="00C749FB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29" w:name="_Toc53077477"/>
      <w:r>
        <w:t>Caso de Prueba P031</w:t>
      </w:r>
      <w:bookmarkEnd w:id="129"/>
    </w:p>
    <w:p w:rsidR="00C749FB" w:rsidRDefault="00C749FB" w:rsidP="00C749FB">
      <w:r>
        <w:t>Correspondiente al modal Modificación de Libro.</w:t>
      </w:r>
    </w:p>
    <w:p w:rsidR="004B4E18" w:rsidRPr="00C749FB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30" w:name="_Toc53077478"/>
      <w:r w:rsidRPr="00664D4B">
        <w:t>Descripción</w:t>
      </w:r>
      <w:bookmarkEnd w:id="130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Este caso de prueba, tiene como objetivo probar que el input text "</w:t>
      </w:r>
      <w:r>
        <w:t>Nombre/s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</w:t>
      </w:r>
      <w:r w:rsidR="00C749FB">
        <w:t xml:space="preserve">modificar </w:t>
      </w:r>
      <w:r w:rsidRPr="00251E2A">
        <w:t xml:space="preserve">un determinado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31" w:name="_Toc53077479"/>
      <w:r w:rsidRPr="00664D4B">
        <w:t>Evaluación de la Prueba</w:t>
      </w:r>
      <w:bookmarkEnd w:id="131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Realizada e insatisfactoria.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C749FB">
              <w:t>3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749FB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536CBA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251E2A" w:rsidRDefault="00C749FB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749FB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251E2A" w:rsidRDefault="00C749FB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749FB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3F3A9F" w:rsidRDefault="00C749FB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749FB" w:rsidRPr="00251E2A" w:rsidRDefault="00C749FB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749FB" w:rsidRDefault="00C749FB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3065B4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Pr="00A75341" w:rsidRDefault="004B4E18" w:rsidP="003065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3065B4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486C95">
              <w:t xml:space="preserve">Los demás </w:t>
            </w:r>
            <w:r w:rsidRPr="00486C95">
              <w:lastRenderedPageBreak/>
              <w:t>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</w:t>
            </w:r>
            <w:r>
              <w:rPr>
                <w:rFonts w:ascii="Arial" w:hAnsi="Arial"/>
                <w:sz w:val="20"/>
              </w:rPr>
              <w:lastRenderedPageBreak/>
              <w:t xml:space="preserve">modificada. 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C8315C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3F3A9F" w:rsidRDefault="00C8315C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8315C" w:rsidRPr="00251E2A" w:rsidRDefault="00C8315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8315C" w:rsidRDefault="00C8315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34023F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Pr="003F3A9F" w:rsidRDefault="0034023F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Default="0034023F" w:rsidP="00C749FB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Default="0034023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4023F" w:rsidRPr="00251E2A" w:rsidRDefault="0034023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La bibliografía fue modificada. </w:t>
            </w:r>
          </w:p>
        </w:tc>
      </w:tr>
      <w:tr w:rsidR="0034023F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4023F" w:rsidRDefault="0034023F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4023F" w:rsidRDefault="0034023F" w:rsidP="00C749FB">
            <w:r>
              <w:t>Los demás campos se encuentran completos</w:t>
            </w:r>
          </w:p>
          <w:p w:rsidR="0034023F" w:rsidRDefault="0034023F" w:rsidP="00C749FB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4023F" w:rsidRDefault="0034023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023F" w:rsidRPr="00251E2A" w:rsidRDefault="0034023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34023F" w:rsidRDefault="0034023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AA082F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C749FB">
            <w:r>
              <w:t>Los demás campos se encuentran completos</w:t>
            </w:r>
          </w:p>
          <w:p w:rsidR="00AA082F" w:rsidRDefault="00AA082F" w:rsidP="00C749FB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</w:rPr>
            </w:pPr>
          </w:p>
          <w:p w:rsidR="00AA082F" w:rsidRDefault="00AA082F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82F" w:rsidRPr="00251E2A" w:rsidRDefault="00AA082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A082F" w:rsidRDefault="00AA082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AA082F" w:rsidRDefault="00AA082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puede agregar dos o más nombres de diferentes autores.</w:t>
            </w:r>
          </w:p>
          <w:p w:rsidR="00AA082F" w:rsidRDefault="00AA082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B4E18" w:rsidRDefault="004B4E18" w:rsidP="004B4E18"/>
    <w:p w:rsidR="0094725A" w:rsidRDefault="0094725A" w:rsidP="004B4E18">
      <w:pPr>
        <w:pStyle w:val="PSI-Ttulo2"/>
      </w:pPr>
    </w:p>
    <w:p w:rsidR="004B4E18" w:rsidRPr="004D5405" w:rsidRDefault="001E3E00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32" w:name="_Toc53077480"/>
      <w:r>
        <w:t>Caso de Prueba P03</w:t>
      </w:r>
      <w:r w:rsidR="004B4E18">
        <w:t>2</w:t>
      </w:r>
      <w:bookmarkEnd w:id="132"/>
    </w:p>
    <w:p w:rsidR="001E3E00" w:rsidRDefault="001E3E00" w:rsidP="001E3E00">
      <w:r>
        <w:t>Correspondiente al modal Modificación de Libro.</w:t>
      </w:r>
    </w:p>
    <w:p w:rsidR="004B4E18" w:rsidRPr="001E3E00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33" w:name="_Toc53077481"/>
      <w:r w:rsidRPr="00664D4B">
        <w:t>Descripción</w:t>
      </w:r>
      <w:bookmarkEnd w:id="133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 xml:space="preserve">Este caso de prueba, tiene como objetivo probar que el </w:t>
      </w:r>
      <w:r>
        <w:t>radio button</w:t>
      </w:r>
      <w:r w:rsidRPr="00251E2A">
        <w:t xml:space="preserve"> "</w:t>
      </w:r>
      <w:r>
        <w:t>Tipo de Bibliografía</w:t>
      </w:r>
      <w:r w:rsidRPr="00251E2A">
        <w:t xml:space="preserve">" </w:t>
      </w:r>
      <w:r>
        <w:t xml:space="preserve">permite seleccionar solo un tipo </w:t>
      </w:r>
      <w:r w:rsidRPr="00251E2A">
        <w:t xml:space="preserve">para </w:t>
      </w:r>
      <w:r w:rsidR="001E3E00">
        <w:t xml:space="preserve">modificar </w:t>
      </w:r>
      <w:r w:rsidRPr="00251E2A">
        <w:t xml:space="preserve">un determinado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34" w:name="_Toc53077482"/>
      <w:r w:rsidRPr="00664D4B">
        <w:t>Evaluación de la Prueba</w:t>
      </w:r>
      <w:bookmarkEnd w:id="134"/>
      <w:r w:rsidRPr="00664D4B">
        <w:t xml:space="preserve"> </w:t>
      </w:r>
    </w:p>
    <w:p w:rsidR="004B4E18" w:rsidRPr="00251E2A" w:rsidRDefault="004B4E18" w:rsidP="004B4E18">
      <w:pPr>
        <w:pStyle w:val="PSI-Normal"/>
      </w:pPr>
      <w:r>
        <w:t>Realizada y S</w:t>
      </w:r>
      <w:r w:rsidRPr="00251E2A">
        <w:t>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1E3E00">
              <w:t>3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1E3E00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Obligatoria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012DDC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>
              <w:rPr>
                <w:rFonts w:ascii="Arial" w:hAnsi="Arial"/>
                <w:sz w:val="20"/>
              </w:rPr>
              <w:t xml:space="preserve">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4B4E18" w:rsidRDefault="004B4E18" w:rsidP="00012D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La bibliografía fue </w:t>
            </w:r>
            <w:r w:rsidR="00012DDC">
              <w:rPr>
                <w:rFonts w:ascii="Arial" w:hAnsi="Arial"/>
                <w:sz w:val="20"/>
                <w:lang w:val="es-AR"/>
              </w:rPr>
              <w:t>modificada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1E3E00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 w:rsidRPr="006E2A9C">
              <w:t xml:space="preserve">Los demás campos se </w:t>
            </w:r>
            <w:r w:rsidRPr="006E2A9C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Complementaria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012DDC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>
              <w:rPr>
                <w:rFonts w:ascii="Arial" w:hAnsi="Arial"/>
                <w:sz w:val="20"/>
              </w:rPr>
              <w:t xml:space="preserve"> la bibliografía</w:t>
            </w:r>
            <w:r w:rsidR="004B4E18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4B4E18" w:rsidRDefault="004B4E18" w:rsidP="00012DD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La bibliografía fue </w:t>
            </w:r>
            <w:r w:rsidR="00012DDC">
              <w:rPr>
                <w:rFonts w:ascii="Arial" w:hAnsi="Arial"/>
                <w:sz w:val="20"/>
                <w:lang w:val="es-AR"/>
              </w:rPr>
              <w:t>modificada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seleccionar solo un tipo </w:t>
            </w:r>
            <w:r w:rsidRPr="00251E2A">
              <w:t xml:space="preserve">para </w:t>
            </w:r>
            <w:r w:rsidR="00F91329">
              <w:t xml:space="preserve">modificar </w:t>
            </w:r>
            <w:r w:rsidRPr="00251E2A">
              <w:t xml:space="preserve">un determinado </w:t>
            </w:r>
            <w:r>
              <w:t>libro</w:t>
            </w:r>
            <w:r w:rsidRPr="00251E2A">
              <w:t xml:space="preserve">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______28/04/2020__</w:t>
            </w:r>
          </w:p>
        </w:tc>
      </w:tr>
    </w:tbl>
    <w:p w:rsidR="004B4E18" w:rsidRDefault="004B4E18" w:rsidP="004B4E18"/>
    <w:p w:rsidR="004B4E18" w:rsidRPr="002C5737" w:rsidRDefault="004B4E18" w:rsidP="004B4E18">
      <w:pPr>
        <w:pStyle w:val="PSI-Ttulo3"/>
      </w:pPr>
    </w:p>
    <w:p w:rsidR="004B4E18" w:rsidRPr="004D5405" w:rsidRDefault="00C523A1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35" w:name="_Toc53077483"/>
      <w:r>
        <w:t>Caso de Prueba P03</w:t>
      </w:r>
      <w:r w:rsidR="004B4E18">
        <w:t>3</w:t>
      </w:r>
      <w:bookmarkEnd w:id="135"/>
    </w:p>
    <w:p w:rsidR="00C523A1" w:rsidRDefault="00C523A1" w:rsidP="00C523A1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36" w:name="_Toc53077484"/>
      <w:r w:rsidRPr="00664D4B">
        <w:t>Descripción</w:t>
      </w:r>
      <w:bookmarkEnd w:id="136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"Título" permita introducir todo tipo de texto sin ninguna restricción</w:t>
      </w:r>
      <w:r w:rsidR="00A3243D">
        <w:t xml:space="preserve"> </w:t>
      </w:r>
      <w:r w:rsidR="00A3243D" w:rsidRPr="00251E2A">
        <w:t xml:space="preserve">para </w:t>
      </w:r>
      <w:r w:rsidR="00A3243D">
        <w:t xml:space="preserve">modificar </w:t>
      </w:r>
      <w:r w:rsidR="00A3243D" w:rsidRPr="00251E2A">
        <w:t xml:space="preserve">un determinado </w:t>
      </w:r>
      <w:r w:rsidR="00A3243D">
        <w:t>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37" w:name="_Toc53077485"/>
      <w:r w:rsidRPr="00664D4B">
        <w:t>Evaluación de la Prueba</w:t>
      </w:r>
      <w:bookmarkEnd w:id="137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3167A">
              <w:t>P03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E3167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E3167A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E3167A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E3167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3167A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Pr="00A75341" w:rsidRDefault="004B4E18" w:rsidP="00E3167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E3167A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bibliografía sin el completado del campo.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BD166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BD166A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BD166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D166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BD166A">
              <w:t xml:space="preserve">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15540A" w:rsidRDefault="0015540A" w:rsidP="004B4E18">
      <w:pPr>
        <w:pStyle w:val="PSI-Ttulo2"/>
      </w:pPr>
    </w:p>
    <w:p w:rsidR="0015540A" w:rsidRDefault="0015540A" w:rsidP="004B4E18">
      <w:pPr>
        <w:pStyle w:val="PSI-Ttulo2"/>
      </w:pPr>
    </w:p>
    <w:p w:rsidR="00371DA7" w:rsidRDefault="00371DA7" w:rsidP="004B4E18">
      <w:pPr>
        <w:pStyle w:val="PSI-Ttulo2"/>
      </w:pPr>
    </w:p>
    <w:p w:rsidR="004B4E18" w:rsidRPr="004D5405" w:rsidRDefault="00C743F9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38" w:name="_Toc53077486"/>
      <w:r>
        <w:t>Caso de Prueba P03</w:t>
      </w:r>
      <w:r w:rsidR="004B4E18">
        <w:t>4</w:t>
      </w:r>
      <w:bookmarkEnd w:id="138"/>
    </w:p>
    <w:p w:rsidR="00C743F9" w:rsidRDefault="00C743F9" w:rsidP="00C743F9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39" w:name="_Toc53077487"/>
      <w:r w:rsidRPr="00664D4B">
        <w:lastRenderedPageBreak/>
        <w:t>Descripción</w:t>
      </w:r>
      <w:bookmarkEnd w:id="139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 w:rsidRPr="00FB3F32">
        <w:t>Capítulo/Tomo/Página</w:t>
      </w:r>
      <w:r>
        <w:t>" permita introducir todo tipo de texto sin ninguna restricción</w:t>
      </w:r>
      <w:r w:rsidR="00C743F9">
        <w:t xml:space="preserve"> para modificar un determinado libro.</w:t>
      </w:r>
      <w:r>
        <w:t xml:space="preserve"> </w:t>
      </w:r>
    </w:p>
    <w:p w:rsidR="004B4E18" w:rsidRPr="00664D4B" w:rsidRDefault="004B4E18" w:rsidP="004B4E18">
      <w:pPr>
        <w:pStyle w:val="PSI-Ttulo3"/>
      </w:pPr>
      <w:bookmarkStart w:id="140" w:name="_Toc53077488"/>
      <w:r w:rsidRPr="00664D4B">
        <w:t>Evaluación de la Prueba</w:t>
      </w:r>
      <w:bookmarkEnd w:id="140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743F9">
              <w:t>P03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B151C0" w:rsidRDefault="004B4E18" w:rsidP="00FA5A3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FA5A3E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FA5A3E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A5A3E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5A3E" w:rsidRDefault="00FA5A3E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5A3E" w:rsidRDefault="00FA5A3E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5A3E" w:rsidRDefault="00FA5A3E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5A3E" w:rsidRPr="00B151C0" w:rsidRDefault="00FA5A3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5A3E" w:rsidRDefault="00FA5A3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5A3E" w:rsidRDefault="00FA5A3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FA5A3E" w:rsidRDefault="00FA5A3E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FA5A3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FA5A3E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FA5A3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FA5A3E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FE2611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2611" w:rsidRPr="00251E2A" w:rsidRDefault="00FE2611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2611" w:rsidRDefault="00FE261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2611" w:rsidRDefault="00FE261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</w:t>
            </w:r>
            <w:r w:rsidR="00D90360">
              <w:t xml:space="preserve">e texto sin ninguna restricción para modificar un determinado libro.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Default="004B4E18" w:rsidP="004B4E18">
      <w:pPr>
        <w:pStyle w:val="PSI-Normal"/>
      </w:pPr>
    </w:p>
    <w:p w:rsidR="004B4E18" w:rsidRDefault="004B4E18" w:rsidP="004B4E18">
      <w:pPr>
        <w:pStyle w:val="PSI-Normal"/>
      </w:pPr>
    </w:p>
    <w:p w:rsidR="004B4E18" w:rsidRPr="004D5405" w:rsidRDefault="00684E85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41" w:name="_Toc53077489"/>
      <w:r>
        <w:t>Caso de Prueba P03</w:t>
      </w:r>
      <w:r w:rsidR="004B4E18">
        <w:t>5</w:t>
      </w:r>
      <w:bookmarkEnd w:id="141"/>
    </w:p>
    <w:p w:rsidR="00684E85" w:rsidRDefault="00684E85" w:rsidP="00684E85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42" w:name="_Toc53077490"/>
      <w:r w:rsidRPr="00664D4B">
        <w:t>Descripción</w:t>
      </w:r>
      <w:bookmarkEnd w:id="142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>
        <w:t>Lugar de Edición" permita introducir todo tipo de texto sin ninguna restricción, excepto números</w:t>
      </w:r>
      <w:r w:rsidR="00684E85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43" w:name="_Toc53077491"/>
      <w:r w:rsidRPr="00664D4B">
        <w:t>Evaluación de la Prueba</w:t>
      </w:r>
      <w:bookmarkEnd w:id="143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425081">
              <w:t>P03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352D75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España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352D7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352D75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352D75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2D7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2D75" w:rsidRDefault="00352D7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2D75" w:rsidRDefault="00352D75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2D75" w:rsidRDefault="00352D75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Buenos Aires (ARG)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2D75" w:rsidRPr="00CE16E2" w:rsidRDefault="00352D7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352D7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352D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52D7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352D7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Default="00352D7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Default="00352D75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Default="00352D7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2D75" w:rsidRPr="00251E2A" w:rsidRDefault="00352D7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2D75" w:rsidRDefault="00352D7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352D7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352D75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352D7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52D7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352D75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4B4E18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44" w:name="_Toc53077492"/>
      <w:r>
        <w:t>Ca</w:t>
      </w:r>
      <w:r w:rsidR="00333749">
        <w:t>so de Prueba P03</w:t>
      </w:r>
      <w:r>
        <w:t>6</w:t>
      </w:r>
      <w:bookmarkEnd w:id="144"/>
    </w:p>
    <w:p w:rsidR="00333749" w:rsidRDefault="00333749" w:rsidP="00333749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45" w:name="_Toc53077493"/>
      <w:r w:rsidRPr="00664D4B">
        <w:t>Descripción</w:t>
      </w:r>
      <w:bookmarkEnd w:id="145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"Editorial" permita introducir todo tipo de texto sin ninguna restricción, excepto números</w:t>
      </w:r>
      <w:r w:rsidR="00333749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46" w:name="_Toc53077494"/>
      <w:r w:rsidRPr="00664D4B">
        <w:t>Evaluación de la Prueba</w:t>
      </w:r>
      <w:bookmarkEnd w:id="146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33749">
              <w:t>P03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RA-MA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74596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745962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745962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45962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45962" w:rsidRDefault="00745962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45962" w:rsidRDefault="00745962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45962" w:rsidRDefault="00745962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McGraw Hill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45962" w:rsidRPr="00CE16E2" w:rsidRDefault="0074596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5962" w:rsidRDefault="0074596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45962" w:rsidRDefault="0074596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745962" w:rsidRDefault="00745962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4B4E18" w:rsidP="0074596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745962">
              <w:rPr>
                <w:rFonts w:ascii="Arial" w:hAnsi="Arial"/>
                <w:sz w:val="20"/>
              </w:rPr>
              <w:t xml:space="preserve">modificar 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mensaje de validación. No se ha </w:t>
            </w:r>
            <w:r w:rsidR="00745962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91333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913330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91333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913330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123456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AA7DC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AA7DCC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AA7DC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AA7DCC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1D27AF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Pr="00A46121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</w:pPr>
    </w:p>
    <w:p w:rsidR="004B4E18" w:rsidRPr="004D5405" w:rsidRDefault="008D2106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47" w:name="_Toc53077495"/>
      <w:r>
        <w:t>Caso de Prueba P03</w:t>
      </w:r>
      <w:r w:rsidR="004B4E18">
        <w:t>7</w:t>
      </w:r>
      <w:bookmarkEnd w:id="147"/>
    </w:p>
    <w:p w:rsidR="0048483B" w:rsidRDefault="0048483B" w:rsidP="0048483B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48" w:name="_Toc53077496"/>
      <w:r w:rsidRPr="00664D4B">
        <w:t>Descripción</w:t>
      </w:r>
      <w:bookmarkEnd w:id="148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"Biblioteca" permita introducir todo tipo de texto sin ninguna restricción, excepto números</w:t>
      </w:r>
      <w:r w:rsidR="0048483B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49" w:name="_Toc53077497"/>
      <w:r w:rsidRPr="00664D4B">
        <w:t>Evaluación de la Prueba</w:t>
      </w:r>
      <w:bookmarkEnd w:id="149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e Ins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05760E">
              <w:t>P03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26343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3A502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3A502D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3A502D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A502D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A502D" w:rsidRDefault="003A502D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A502D" w:rsidRDefault="003A502D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A502D" w:rsidRDefault="003A502D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A502D" w:rsidRPr="00CE16E2" w:rsidRDefault="003A502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3A502D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3A50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A502D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3A502D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Default="003A502D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Default="003A502D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Default="003A502D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A502D" w:rsidRPr="00251E2A" w:rsidRDefault="003A502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A502D" w:rsidRDefault="003A502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B4E18" w:rsidRPr="00251E2A" w:rsidRDefault="004B4E18" w:rsidP="003A502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3A502D">
              <w:rPr>
                <w:rFonts w:ascii="Arial" w:hAnsi="Arial"/>
                <w:sz w:val="20"/>
              </w:rPr>
              <w:t xml:space="preserve">modificar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4B4E18" w:rsidRDefault="004B4E18" w:rsidP="003A50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3A502D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 exitosamente.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3A502D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4B4E18" w:rsidRPr="001B2EC3" w:rsidRDefault="004B4E18" w:rsidP="004B4E18"/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097E5C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0" w:name="_Toc53077498"/>
      <w:r>
        <w:t>Caso de Prueba P03</w:t>
      </w:r>
      <w:r w:rsidR="004B4E18">
        <w:t>8</w:t>
      </w:r>
      <w:bookmarkEnd w:id="150"/>
    </w:p>
    <w:p w:rsidR="00097E5C" w:rsidRDefault="00097E5C" w:rsidP="00097E5C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51" w:name="_Toc53077499"/>
      <w:r w:rsidRPr="00664D4B">
        <w:t>Descripción</w:t>
      </w:r>
      <w:bookmarkEnd w:id="151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"SIUNPA" permita introducir todo tipo de texto sin ninguna restricción</w:t>
      </w:r>
      <w:r w:rsidR="00097E5C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52" w:name="_Toc53077500"/>
      <w:r w:rsidRPr="00664D4B">
        <w:t>Evaluación de la Prueba</w:t>
      </w:r>
      <w:bookmarkEnd w:id="152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097E5C">
              <w:t>P03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D7014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BC2E1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BC2E15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BC2E15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C2E1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C2E15" w:rsidRDefault="00BC2E15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C2E15" w:rsidRDefault="00BC2E15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C2E15" w:rsidRPr="00CE16E2" w:rsidRDefault="00BC2E1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BC2E15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BC2E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C2E15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BC2E1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Pr="00251E2A" w:rsidRDefault="00BC2E1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BC2E15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Default="00BC2E15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2E15" w:rsidRPr="00CE16E2" w:rsidRDefault="00BC2E1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C2E15" w:rsidRDefault="00BC2E1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A5506B">
              <w:rPr>
                <w:rFonts w:ascii="Arial" w:hAnsi="Arial"/>
                <w:sz w:val="20"/>
              </w:rPr>
              <w:t>_____28/04/2020______</w:t>
            </w:r>
          </w:p>
        </w:tc>
      </w:tr>
    </w:tbl>
    <w:p w:rsidR="004B4E18" w:rsidRPr="004D5405" w:rsidRDefault="00570C10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3" w:name="_Toc53077501"/>
      <w:r>
        <w:t>Caso de Prueba P03</w:t>
      </w:r>
      <w:r w:rsidR="004B4E18">
        <w:t>9</w:t>
      </w:r>
      <w:bookmarkEnd w:id="153"/>
    </w:p>
    <w:p w:rsidR="00570C10" w:rsidRDefault="00570C10" w:rsidP="00570C10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54" w:name="_Toc53077502"/>
      <w:r w:rsidRPr="00664D4B">
        <w:lastRenderedPageBreak/>
        <w:t>Descripción</w:t>
      </w:r>
      <w:bookmarkEnd w:id="154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"Unidad" permita introducir todo tipo de texto sin ninguna restricción</w:t>
      </w:r>
      <w:r w:rsidR="00570C10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55" w:name="_Toc53077503"/>
      <w:r w:rsidRPr="00664D4B">
        <w:t>Evaluación de la Prueba</w:t>
      </w:r>
      <w:bookmarkEnd w:id="155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70C10">
              <w:t>P03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D7014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8C497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8C4978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8C4978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C4978" w:rsidRDefault="008C497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8C497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8C497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8C4978">
              <w:rPr>
                <w:rFonts w:ascii="Arial" w:hAnsi="Arial"/>
                <w:sz w:val="20"/>
              </w:rPr>
              <w:t xml:space="preserve">modificado 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Pr="00251E2A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 la bibliografía.</w:t>
            </w: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C497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Default="008C497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4978" w:rsidRPr="00CE16E2" w:rsidRDefault="008C497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8C4978" w:rsidRDefault="008C497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6149F9">
              <w:t>, para modificar un determinado libro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4B4E18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6" w:name="_Toc53077504"/>
      <w:r>
        <w:t>Caso de Prueba P0</w:t>
      </w:r>
      <w:r w:rsidR="001B0DD2">
        <w:t>4</w:t>
      </w:r>
      <w:r>
        <w:t>0</w:t>
      </w:r>
      <w:bookmarkEnd w:id="156"/>
    </w:p>
    <w:p w:rsidR="001B0DD2" w:rsidRDefault="001B0DD2" w:rsidP="001B0DD2">
      <w:r>
        <w:t>Correspondiente al modal Modificación de Libro.</w:t>
      </w:r>
    </w:p>
    <w:p w:rsidR="004B4E18" w:rsidRPr="00664D4B" w:rsidRDefault="004B4E18" w:rsidP="004B4E18">
      <w:pPr>
        <w:pStyle w:val="PSI-Ttulo3"/>
      </w:pPr>
      <w:bookmarkStart w:id="157" w:name="_Toc53077505"/>
      <w:r w:rsidRPr="00664D4B">
        <w:t>Descripción</w:t>
      </w:r>
      <w:bookmarkEnd w:id="157"/>
      <w:r w:rsidRPr="00664D4B">
        <w:t xml:space="preserve"> </w:t>
      </w:r>
    </w:p>
    <w:p w:rsidR="004B4E18" w:rsidRPr="00664D4B" w:rsidRDefault="004B4E18" w:rsidP="004B4E18">
      <w:pPr>
        <w:pStyle w:val="PSI-Normal"/>
      </w:pPr>
      <w:r w:rsidRPr="00664D4B">
        <w:t xml:space="preserve">Este caso de prueba, tiene como objetivo probar </w:t>
      </w:r>
      <w:r>
        <w:t>que el input text "Otro" permita introducir todo tipo de texto sin ninguna restricción</w:t>
      </w:r>
      <w:r w:rsidR="001B0DD2">
        <w:t>, para modificar un determinado libro</w:t>
      </w:r>
      <w:r>
        <w:t xml:space="preserve">. </w:t>
      </w:r>
    </w:p>
    <w:p w:rsidR="004B4E18" w:rsidRPr="00664D4B" w:rsidRDefault="004B4E18" w:rsidP="004B4E18">
      <w:pPr>
        <w:pStyle w:val="PSI-Ttulo3"/>
      </w:pPr>
      <w:bookmarkStart w:id="158" w:name="_Toc53077506"/>
      <w:r w:rsidRPr="00664D4B">
        <w:lastRenderedPageBreak/>
        <w:t>Evaluación de la Prueba</w:t>
      </w:r>
      <w:bookmarkEnd w:id="158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 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4D5405" w:rsidRDefault="004B4E18" w:rsidP="00C749F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606E1E" w:rsidRDefault="004B4E18" w:rsidP="00C749F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1B0DD2">
              <w:t>P04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Default="004B4E18" w:rsidP="00C749F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486A8F" w:rsidRDefault="004B4E18" w:rsidP="00C749FB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7D7014" w:rsidRDefault="004B4E1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CE16E2" w:rsidRDefault="004B4E18" w:rsidP="00D9308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D93088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D93088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93088" w:rsidRPr="00CE16E2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93088" w:rsidRDefault="00D93088" w:rsidP="00C749FB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93088" w:rsidRPr="00CE16E2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3F3A9F" w:rsidRDefault="004B4E1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r>
              <w:t xml:space="preserve">Asignatura de </w:t>
            </w:r>
            <w:r>
              <w:lastRenderedPageBreak/>
              <w:t>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D93088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4B4E18" w:rsidRPr="00251E2A">
              <w:rPr>
                <w:rFonts w:ascii="Arial" w:hAnsi="Arial"/>
                <w:sz w:val="20"/>
              </w:rPr>
              <w:t xml:space="preserve"> </w:t>
            </w:r>
            <w:r w:rsidR="004B4E18">
              <w:rPr>
                <w:rFonts w:ascii="Arial" w:hAnsi="Arial"/>
                <w:sz w:val="20"/>
              </w:rPr>
              <w:t>la bibliografía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4E18" w:rsidRDefault="004B4E18" w:rsidP="00D930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D93088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la bibliografía.</w:t>
            </w: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Pr="00251E2A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D9308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Default="00D9308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3088" w:rsidRPr="00251E2A" w:rsidRDefault="00D9308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93088" w:rsidRDefault="00D9308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D93088">
              <w:t>, para modificar un determinado programa</w:t>
            </w:r>
            <w:r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B4E18" w:rsidRPr="00B327AB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4B4E18" w:rsidRPr="008678C0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Default="004B4E18" w:rsidP="004B4E18">
      <w:pPr>
        <w:pStyle w:val="PSI-Normal"/>
        <w:rPr>
          <w:lang w:val="es-ES"/>
        </w:rPr>
      </w:pPr>
    </w:p>
    <w:p w:rsidR="004B4E18" w:rsidRPr="004D5405" w:rsidRDefault="00D01F42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59" w:name="_Toc53077507"/>
      <w:r>
        <w:t>Caso de Prueba P04</w:t>
      </w:r>
      <w:r w:rsidR="004B4E18">
        <w:t>1</w:t>
      </w:r>
      <w:bookmarkEnd w:id="159"/>
    </w:p>
    <w:p w:rsidR="00D01F42" w:rsidRDefault="00D01F42" w:rsidP="00D01F42">
      <w:r>
        <w:t>Correspondiente al modal Modificación de Libro.</w:t>
      </w:r>
    </w:p>
    <w:p w:rsidR="004B4E18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60" w:name="_Toc53077508"/>
      <w:r w:rsidRPr="00664D4B">
        <w:t>Descripción</w:t>
      </w:r>
      <w:bookmarkEnd w:id="160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Este caso de prueba, tiene como objetivo probar que el botón "</w:t>
      </w:r>
      <w:r w:rsidR="00D01F42">
        <w:t>Guardar</w:t>
      </w:r>
      <w:r w:rsidRPr="00251E2A">
        <w:t xml:space="preserve">" al ser clickeado, </w:t>
      </w:r>
      <w:r w:rsidR="00D01F42">
        <w:t>guarde los cambios realizados en</w:t>
      </w:r>
      <w:r w:rsidRPr="00251E2A">
        <w:t xml:space="preserve"> un </w:t>
      </w:r>
      <w:r>
        <w:t>libro</w:t>
      </w:r>
      <w:r w:rsidRPr="00251E2A">
        <w:t xml:space="preserve">. </w:t>
      </w:r>
    </w:p>
    <w:p w:rsidR="004B4E18" w:rsidRPr="00664D4B" w:rsidRDefault="004B4E18" w:rsidP="004B4E18">
      <w:pPr>
        <w:pStyle w:val="PSI-Ttulo3"/>
      </w:pPr>
      <w:bookmarkStart w:id="161" w:name="_Toc53077509"/>
      <w:r w:rsidRPr="00664D4B">
        <w:t>Evaluación de la Prueba</w:t>
      </w:r>
      <w:bookmarkEnd w:id="161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>Realizada y satisfactoria.</w:t>
      </w:r>
    </w:p>
    <w:p w:rsidR="004B4E18" w:rsidRPr="00251E2A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552367">
              <w:t>4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552367" w:rsidP="00C749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="004B4E18" w:rsidRPr="00251E2A">
              <w:rPr>
                <w:rFonts w:ascii="Arial" w:hAnsi="Arial"/>
                <w:sz w:val="20"/>
              </w:rPr>
              <w:t xml:space="preserve"> un </w:t>
            </w:r>
            <w:r w:rsidR="004B4E18">
              <w:rPr>
                <w:rFonts w:ascii="Arial" w:hAnsi="Arial"/>
                <w:sz w:val="20"/>
              </w:rPr>
              <w:t>libro</w:t>
            </w:r>
            <w:r w:rsidR="004B4E18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55236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</w:t>
            </w:r>
            <w:r w:rsidR="00552367">
              <w:rPr>
                <w:rFonts w:ascii="Arial" w:hAnsi="Arial"/>
                <w:sz w:val="20"/>
              </w:rPr>
              <w:t>n guar</w:t>
            </w:r>
            <w:r>
              <w:rPr>
                <w:rFonts w:ascii="Arial" w:hAnsi="Arial"/>
                <w:sz w:val="20"/>
              </w:rPr>
              <w:t xml:space="preserve">dado </w:t>
            </w:r>
            <w:r w:rsidR="00552367">
              <w:rPr>
                <w:rFonts w:ascii="Arial" w:hAnsi="Arial"/>
                <w:sz w:val="20"/>
              </w:rPr>
              <w:t>los cambios realizados en un libro.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552367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552367">
              <w:t>Guardar</w:t>
            </w:r>
            <w:r w:rsidRPr="00251E2A">
              <w:t xml:space="preserve">", este </w:t>
            </w:r>
            <w:r w:rsidR="00552367">
              <w:t>guarde los cambios realizados en</w:t>
            </w:r>
            <w:r w:rsidR="00552367" w:rsidRPr="00251E2A">
              <w:t xml:space="preserve"> un </w:t>
            </w:r>
            <w:r w:rsidR="00552367">
              <w:t>libro</w:t>
            </w:r>
            <w:r w:rsidR="00552367" w:rsidRPr="00251E2A">
              <w:t xml:space="preserve">.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4B4E18" w:rsidRDefault="004B4E18" w:rsidP="004B4E18">
      <w:pPr>
        <w:pStyle w:val="InfoBlue"/>
        <w:ind w:left="363"/>
      </w:pPr>
    </w:p>
    <w:p w:rsidR="004B4E18" w:rsidRDefault="004B4E18" w:rsidP="004B4E18">
      <w:pPr>
        <w:rPr>
          <w:lang w:val="es-VE"/>
        </w:rPr>
      </w:pPr>
    </w:p>
    <w:p w:rsidR="004B4E18" w:rsidRDefault="004B4E18" w:rsidP="004B4E18">
      <w:pPr>
        <w:rPr>
          <w:lang w:val="es-VE"/>
        </w:rPr>
      </w:pPr>
    </w:p>
    <w:p w:rsidR="004B4E18" w:rsidRDefault="004B4E18" w:rsidP="004B4E18">
      <w:pPr>
        <w:rPr>
          <w:lang w:val="es-VE"/>
        </w:rPr>
      </w:pPr>
    </w:p>
    <w:p w:rsidR="004B4E18" w:rsidRDefault="004B4E18" w:rsidP="004B4E18">
      <w:pPr>
        <w:rPr>
          <w:lang w:val="es-VE"/>
        </w:rPr>
      </w:pPr>
    </w:p>
    <w:p w:rsidR="004B4E18" w:rsidRPr="004D5405" w:rsidRDefault="00A81F0F" w:rsidP="004B4E18">
      <w:pPr>
        <w:pStyle w:val="PSI-Ttulo2"/>
        <w:rPr>
          <w:color w:val="365F91" w:themeColor="accent1" w:themeShade="BF"/>
          <w:sz w:val="28"/>
          <w:szCs w:val="28"/>
        </w:rPr>
      </w:pPr>
      <w:bookmarkStart w:id="162" w:name="_Toc53077510"/>
      <w:r>
        <w:t>Caso de Prueba P04</w:t>
      </w:r>
      <w:r w:rsidR="004B4E18">
        <w:t>2</w:t>
      </w:r>
      <w:bookmarkEnd w:id="162"/>
    </w:p>
    <w:p w:rsidR="00A81F0F" w:rsidRDefault="00A81F0F" w:rsidP="00A81F0F">
      <w:r>
        <w:t>Correspondiente al modal Modificación de Libro.</w:t>
      </w:r>
    </w:p>
    <w:p w:rsidR="004B4E18" w:rsidRDefault="004B4E18" w:rsidP="004B4E18">
      <w:pPr>
        <w:pStyle w:val="PSI-Ttulo3"/>
      </w:pPr>
    </w:p>
    <w:p w:rsidR="004B4E18" w:rsidRPr="00664D4B" w:rsidRDefault="004B4E18" w:rsidP="004B4E18">
      <w:pPr>
        <w:pStyle w:val="PSI-Ttulo3"/>
      </w:pPr>
      <w:bookmarkStart w:id="163" w:name="_Toc53077511"/>
      <w:r w:rsidRPr="00664D4B">
        <w:t>Descripción</w:t>
      </w:r>
      <w:bookmarkEnd w:id="163"/>
      <w:r w:rsidRPr="00664D4B">
        <w:t xml:space="preserve"> </w:t>
      </w:r>
    </w:p>
    <w:p w:rsidR="004B4E18" w:rsidRPr="00251E2A" w:rsidRDefault="004B4E18" w:rsidP="004B4E18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 w:rsidR="00116348">
        <w:t>modifique los campos de</w:t>
      </w:r>
      <w:r w:rsidRPr="00251E2A">
        <w:t xml:space="preserve"> un </w:t>
      </w:r>
      <w:r>
        <w:t>libro.</w:t>
      </w:r>
    </w:p>
    <w:p w:rsidR="004B4E18" w:rsidRPr="00664D4B" w:rsidRDefault="004B4E18" w:rsidP="004B4E18">
      <w:pPr>
        <w:pStyle w:val="PSI-Ttulo3"/>
      </w:pPr>
      <w:bookmarkStart w:id="164" w:name="_Toc53077512"/>
      <w:r w:rsidRPr="00664D4B">
        <w:lastRenderedPageBreak/>
        <w:t>Evaluación de la Prueba</w:t>
      </w:r>
      <w:bookmarkEnd w:id="164"/>
      <w:r w:rsidRPr="00664D4B">
        <w:t xml:space="preserve"> </w:t>
      </w:r>
    </w:p>
    <w:p w:rsidR="004B4E18" w:rsidRDefault="004B4E18" w:rsidP="004B4E18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4B4E18" w:rsidRPr="00664D4B" w:rsidRDefault="004B4E18" w:rsidP="004B4E1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4E18" w:rsidTr="00C749F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4B4E18" w:rsidRPr="00CF4BD4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B4E18" w:rsidRPr="00CF4BD4" w:rsidTr="00C749FB">
              <w:trPr>
                <w:trHeight w:val="263"/>
              </w:trPr>
              <w:tc>
                <w:tcPr>
                  <w:tcW w:w="4426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4B4E18" w:rsidRPr="004D5405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116348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116348">
              <w:t>4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Pr="00251E2A" w:rsidRDefault="004B4E18" w:rsidP="00C749FB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B4E18" w:rsidTr="00C749FB">
              <w:trPr>
                <w:trHeight w:val="574"/>
              </w:trPr>
              <w:tc>
                <w:tcPr>
                  <w:tcW w:w="4308" w:type="dxa"/>
                </w:tcPr>
                <w:p w:rsidR="004B4E18" w:rsidRPr="00251E2A" w:rsidRDefault="004B4E18" w:rsidP="00C749FB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B4E18" w:rsidRPr="002F45D3" w:rsidRDefault="004B4E18" w:rsidP="00C749F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Pr="002F45D3" w:rsidRDefault="004B4E18" w:rsidP="00C749FB">
            <w:pPr>
              <w:pStyle w:val="PSI-Normal"/>
            </w:pPr>
            <w:r>
              <w:t>-</w:t>
            </w:r>
          </w:p>
        </w:tc>
      </w:tr>
      <w:tr w:rsidR="004B4E18" w:rsidTr="00C749F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Default="004B4E18" w:rsidP="00C749F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4E18" w:rsidRDefault="004B4E18" w:rsidP="00C749F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4E18" w:rsidTr="00C749F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4E18" w:rsidRPr="00251E2A" w:rsidRDefault="004B4E18" w:rsidP="0011634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 w:rsidR="00116348"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B4E18" w:rsidRDefault="004B4E18" w:rsidP="0011634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</w:t>
            </w:r>
            <w:r w:rsidR="00116348">
              <w:rPr>
                <w:rFonts w:ascii="Arial" w:hAnsi="Arial"/>
                <w:sz w:val="20"/>
              </w:rPr>
              <w:t>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116348">
              <w:rPr>
                <w:rFonts w:ascii="Arial" w:hAnsi="Arial"/>
                <w:sz w:val="20"/>
              </w:rPr>
              <w:t>modific</w:t>
            </w:r>
            <w:r>
              <w:rPr>
                <w:rFonts w:ascii="Arial" w:hAnsi="Arial"/>
                <w:sz w:val="20"/>
              </w:rPr>
              <w:t xml:space="preserve">ado </w:t>
            </w:r>
            <w:r w:rsidR="00116348">
              <w:rPr>
                <w:rFonts w:ascii="Arial" w:hAnsi="Arial"/>
                <w:sz w:val="20"/>
              </w:rPr>
              <w:t xml:space="preserve">los datos de </w:t>
            </w:r>
            <w:r>
              <w:rPr>
                <w:rFonts w:ascii="Arial" w:hAnsi="Arial"/>
                <w:sz w:val="20"/>
              </w:rPr>
              <w:t>un libro.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4E18" w:rsidRPr="00713567" w:rsidRDefault="004B4E18" w:rsidP="00C749FB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</w:t>
            </w:r>
            <w:r w:rsidR="00116348">
              <w:t xml:space="preserve">modifique los campos de </w:t>
            </w:r>
            <w:r w:rsidRPr="00251E2A">
              <w:t xml:space="preserve">un </w:t>
            </w:r>
            <w:r>
              <w:t>libro</w:t>
            </w:r>
            <w:r w:rsidRPr="00251E2A">
              <w:t>.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4B4E18" w:rsidTr="00C749F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4E18" w:rsidRDefault="004B4E18" w:rsidP="00C749F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4B4E18" w:rsidRDefault="004B4E18" w:rsidP="004B4E18">
      <w:pPr>
        <w:pStyle w:val="InfoBlue"/>
        <w:ind w:left="363"/>
      </w:pPr>
    </w:p>
    <w:p w:rsidR="004B4E18" w:rsidRDefault="004B4E18" w:rsidP="004B4E18">
      <w:pPr>
        <w:rPr>
          <w:lang w:val="es-VE"/>
        </w:rPr>
      </w:pPr>
    </w:p>
    <w:p w:rsidR="004B4E18" w:rsidRDefault="004B4E18" w:rsidP="00FB3F32">
      <w:pPr>
        <w:pStyle w:val="PSI-Normal"/>
      </w:pPr>
    </w:p>
    <w:p w:rsidR="00B15C72" w:rsidRDefault="00B15C72" w:rsidP="00FB3F32">
      <w:pPr>
        <w:pStyle w:val="PSI-Normal"/>
      </w:pPr>
    </w:p>
    <w:p w:rsidR="00B15C72" w:rsidRPr="004D5405" w:rsidRDefault="00B15C72" w:rsidP="00B15C72">
      <w:pPr>
        <w:pStyle w:val="PSI-Ttulo2"/>
        <w:rPr>
          <w:color w:val="365F91" w:themeColor="accent1" w:themeShade="BF"/>
          <w:sz w:val="28"/>
          <w:szCs w:val="28"/>
        </w:rPr>
      </w:pPr>
      <w:bookmarkStart w:id="165" w:name="_Toc53077513"/>
      <w:r>
        <w:t>Caso de Prueba P043</w:t>
      </w:r>
      <w:bookmarkEnd w:id="165"/>
    </w:p>
    <w:p w:rsidR="00B15C72" w:rsidRDefault="00B15C72" w:rsidP="00B15C72">
      <w:r>
        <w:t>Correspondiente a la pantalla Artículos de Revistas</w:t>
      </w:r>
      <w:r w:rsidRPr="008F63E8">
        <w:t>.</w:t>
      </w:r>
    </w:p>
    <w:p w:rsidR="00B15C72" w:rsidRPr="00664D4B" w:rsidRDefault="00B15C72" w:rsidP="00B15C72">
      <w:pPr>
        <w:pStyle w:val="PSI-Ttulo3"/>
      </w:pPr>
      <w:bookmarkStart w:id="166" w:name="_Toc53077514"/>
      <w:r w:rsidRPr="00664D4B">
        <w:t>Descripción</w:t>
      </w:r>
      <w:bookmarkEnd w:id="166"/>
      <w:r w:rsidRPr="00664D4B">
        <w:t xml:space="preserve"> </w:t>
      </w:r>
    </w:p>
    <w:p w:rsidR="00B15C72" w:rsidRPr="00664D4B" w:rsidRDefault="00B15C72" w:rsidP="00B15C72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Artículos de Revistas.</w:t>
      </w:r>
    </w:p>
    <w:p w:rsidR="00B15C72" w:rsidRPr="00664D4B" w:rsidRDefault="00B15C72" w:rsidP="00B15C72">
      <w:pPr>
        <w:pStyle w:val="PSI-Ttulo3"/>
      </w:pPr>
      <w:bookmarkStart w:id="167" w:name="_Toc53077515"/>
      <w:r w:rsidRPr="00664D4B">
        <w:t>Evaluación de la Prueba</w:t>
      </w:r>
      <w:bookmarkEnd w:id="167"/>
      <w:r w:rsidRPr="00664D4B">
        <w:t xml:space="preserve"> </w:t>
      </w:r>
    </w:p>
    <w:p w:rsidR="00B15C72" w:rsidRDefault="00B15C72" w:rsidP="00B15C72">
      <w:pPr>
        <w:pStyle w:val="PSI-Normal"/>
      </w:pPr>
      <w:r w:rsidRPr="00664D4B">
        <w:t>Realizada y satisfactoria.</w:t>
      </w:r>
    </w:p>
    <w:p w:rsidR="00B15C72" w:rsidRPr="00664D4B" w:rsidRDefault="00B15C72" w:rsidP="00B15C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15C7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B15C7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15C7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B15C72" w:rsidRPr="004D5405" w:rsidRDefault="00B15C7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15C72" w:rsidRPr="004D5405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606E1E" w:rsidRDefault="00B15C7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15C72" w:rsidTr="00E47405">
              <w:trPr>
                <w:trHeight w:val="574"/>
              </w:trPr>
              <w:tc>
                <w:tcPr>
                  <w:tcW w:w="4308" w:type="dxa"/>
                </w:tcPr>
                <w:p w:rsidR="00B15C72" w:rsidRDefault="00B15C72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15C72" w:rsidRPr="002F45D3" w:rsidRDefault="00B15C7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2F45D3" w:rsidRDefault="00B15C72" w:rsidP="00E47405">
            <w:pPr>
              <w:pStyle w:val="PSI-Normal"/>
            </w:pPr>
            <w:r>
              <w:t>-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Pr="00B151C0" w:rsidRDefault="00B15C7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</w:t>
            </w:r>
            <w:r>
              <w:rPr>
                <w:rFonts w:ascii="Arial" w:hAnsi="Arial"/>
                <w:sz w:val="20"/>
              </w:rPr>
              <w:lastRenderedPageBreak/>
              <w:t>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</w:t>
            </w:r>
            <w:r>
              <w:rPr>
                <w:rFonts w:ascii="Arial" w:hAnsi="Arial"/>
                <w:sz w:val="20"/>
              </w:rPr>
              <w:lastRenderedPageBreak/>
              <w:t>correcta representación de símbolos especiales).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Pr="00713567" w:rsidRDefault="00B15C72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B15C72" w:rsidRDefault="00B15C72" w:rsidP="00B15C72">
      <w:pPr>
        <w:pStyle w:val="InfoBlue"/>
        <w:ind w:left="363"/>
      </w:pPr>
    </w:p>
    <w:p w:rsidR="00B15C72" w:rsidRDefault="00B15C72" w:rsidP="00B15C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15C72" w:rsidRDefault="00B15C72" w:rsidP="00B15C72">
      <w:pPr>
        <w:pStyle w:val="PSI-Normal"/>
      </w:pPr>
    </w:p>
    <w:p w:rsidR="00B15C72" w:rsidRPr="004D5405" w:rsidRDefault="00CE217E" w:rsidP="00B15C72">
      <w:pPr>
        <w:pStyle w:val="PSI-Ttulo2"/>
        <w:rPr>
          <w:color w:val="365F91" w:themeColor="accent1" w:themeShade="BF"/>
          <w:sz w:val="28"/>
          <w:szCs w:val="28"/>
        </w:rPr>
      </w:pPr>
      <w:bookmarkStart w:id="168" w:name="_Toc53077516"/>
      <w:r>
        <w:t>Caso de Prueba P044</w:t>
      </w:r>
      <w:bookmarkEnd w:id="168"/>
    </w:p>
    <w:p w:rsidR="00CE217E" w:rsidRDefault="00CE217E" w:rsidP="00CE217E">
      <w:r>
        <w:t>Correspondiente a la pantalla Artículos de Revistas</w:t>
      </w:r>
      <w:r w:rsidRPr="008F63E8">
        <w:t>.</w:t>
      </w:r>
    </w:p>
    <w:p w:rsidR="00B15C72" w:rsidRPr="00664D4B" w:rsidRDefault="00B15C72" w:rsidP="00B15C72">
      <w:pPr>
        <w:pStyle w:val="PSI-Ttulo3"/>
      </w:pPr>
      <w:bookmarkStart w:id="169" w:name="_Toc53077517"/>
      <w:r w:rsidRPr="00664D4B">
        <w:t>Descripción</w:t>
      </w:r>
      <w:bookmarkEnd w:id="169"/>
      <w:r w:rsidRPr="00664D4B">
        <w:t xml:space="preserve"> </w:t>
      </w:r>
    </w:p>
    <w:p w:rsidR="00B15C72" w:rsidRPr="00664D4B" w:rsidRDefault="00B15C72" w:rsidP="00B15C72">
      <w:pPr>
        <w:pStyle w:val="PSI-Normal"/>
      </w:pPr>
      <w:r w:rsidRPr="00664D4B">
        <w:t xml:space="preserve">Este caso de prueba, tiene como objetivo probar </w:t>
      </w:r>
      <w:r>
        <w:t xml:space="preserve">que el botón "Nuevo </w:t>
      </w:r>
      <w:r w:rsidR="00CE217E">
        <w:t>Artículo de Revista</w:t>
      </w:r>
      <w:r>
        <w:t xml:space="preserve">" al ser clickeado, permita completar los datos de un </w:t>
      </w:r>
      <w:r w:rsidR="00CE217E">
        <w:t>artículo</w:t>
      </w:r>
      <w:r>
        <w:t xml:space="preserve">. </w:t>
      </w:r>
    </w:p>
    <w:p w:rsidR="00B15C72" w:rsidRPr="00664D4B" w:rsidRDefault="00B15C72" w:rsidP="00B15C72">
      <w:pPr>
        <w:pStyle w:val="PSI-Ttulo3"/>
      </w:pPr>
      <w:bookmarkStart w:id="170" w:name="_Toc53077518"/>
      <w:r w:rsidRPr="00664D4B">
        <w:t>Evaluación de la Prueba</w:t>
      </w:r>
      <w:bookmarkEnd w:id="170"/>
      <w:r w:rsidRPr="00664D4B">
        <w:t xml:space="preserve"> </w:t>
      </w:r>
    </w:p>
    <w:p w:rsidR="00B15C72" w:rsidRDefault="00B15C72" w:rsidP="00B15C72">
      <w:pPr>
        <w:pStyle w:val="PSI-Normal"/>
      </w:pPr>
      <w:r w:rsidRPr="00664D4B">
        <w:t>Realizada y satisfactoria.</w:t>
      </w:r>
    </w:p>
    <w:p w:rsidR="00B15C72" w:rsidRPr="00664D4B" w:rsidRDefault="00B15C72" w:rsidP="00B15C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15C7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15C7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15C7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B15C72" w:rsidRPr="004D5405" w:rsidRDefault="00B15C7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15C72" w:rsidRPr="004D5405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606E1E" w:rsidRDefault="00B15C7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CE217E">
              <w:t>44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15C72" w:rsidTr="00E47405">
              <w:trPr>
                <w:trHeight w:val="574"/>
              </w:trPr>
              <w:tc>
                <w:tcPr>
                  <w:tcW w:w="4308" w:type="dxa"/>
                </w:tcPr>
                <w:p w:rsidR="00B15C72" w:rsidRDefault="00B15C72" w:rsidP="00E47405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B15C72" w:rsidRPr="002F45D3" w:rsidRDefault="00B15C7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2F45D3" w:rsidRDefault="00B15C72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Pr="00B151C0" w:rsidRDefault="00B15C72" w:rsidP="00CE217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correspondientes para completar los datos de un </w:t>
            </w:r>
            <w:r w:rsidR="00CE217E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 xml:space="preserve">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15C72" w:rsidRDefault="00B15C72" w:rsidP="00CE217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</w:t>
            </w:r>
            <w:r w:rsidR="00CE217E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 xml:space="preserve"> a crear.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Pr="00713567" w:rsidRDefault="00B15C72" w:rsidP="00CE217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</w:t>
            </w:r>
            <w:r w:rsidR="00CE217E">
              <w:t>Artículo de Revista</w:t>
            </w:r>
            <w:r>
              <w:t xml:space="preserve">", este me permita completar los datos de un </w:t>
            </w:r>
            <w:r w:rsidR="00CE217E">
              <w:t>artículo</w:t>
            </w:r>
            <w:r>
              <w:t xml:space="preserve">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B15C72" w:rsidRDefault="00B15C72" w:rsidP="00B15C72">
      <w:pPr>
        <w:pStyle w:val="InfoBlue"/>
        <w:ind w:left="363"/>
      </w:pPr>
    </w:p>
    <w:p w:rsidR="00B15C72" w:rsidRDefault="00B15C72" w:rsidP="00B15C72">
      <w:pPr>
        <w:rPr>
          <w:lang w:val="es-VE"/>
        </w:rPr>
      </w:pPr>
    </w:p>
    <w:p w:rsidR="00B15C72" w:rsidRDefault="00B15C72" w:rsidP="00B15C72">
      <w:pPr>
        <w:pStyle w:val="PSI-Normal"/>
        <w:rPr>
          <w:lang w:val="es-VE"/>
        </w:rPr>
      </w:pPr>
    </w:p>
    <w:p w:rsidR="00B15C72" w:rsidRPr="004D5405" w:rsidRDefault="00CE217E" w:rsidP="00B15C72">
      <w:pPr>
        <w:pStyle w:val="PSI-Ttulo2"/>
        <w:rPr>
          <w:color w:val="365F91" w:themeColor="accent1" w:themeShade="BF"/>
          <w:sz w:val="28"/>
          <w:szCs w:val="28"/>
        </w:rPr>
      </w:pPr>
      <w:bookmarkStart w:id="171" w:name="_Toc53077519"/>
      <w:r>
        <w:t>Caso de Prueba P045</w:t>
      </w:r>
      <w:bookmarkEnd w:id="171"/>
    </w:p>
    <w:p w:rsidR="00B15C72" w:rsidRDefault="00B15C72" w:rsidP="00B15C72">
      <w:r>
        <w:t xml:space="preserve">Correspondiente al modal alta de </w:t>
      </w:r>
      <w:r w:rsidR="00CE217E">
        <w:t>artículos</w:t>
      </w:r>
      <w:r w:rsidRPr="008F63E8">
        <w:t>.</w:t>
      </w:r>
    </w:p>
    <w:p w:rsidR="00B15C72" w:rsidRPr="00664D4B" w:rsidRDefault="00B15C72" w:rsidP="00B15C72">
      <w:pPr>
        <w:pStyle w:val="PSI-Ttulo3"/>
      </w:pPr>
      <w:bookmarkStart w:id="172" w:name="_Toc53077520"/>
      <w:r w:rsidRPr="00664D4B">
        <w:t>Descripción</w:t>
      </w:r>
      <w:bookmarkEnd w:id="172"/>
      <w:r w:rsidRPr="00664D4B">
        <w:t xml:space="preserve"> </w:t>
      </w:r>
    </w:p>
    <w:p w:rsidR="00B15C72" w:rsidRPr="00664D4B" w:rsidRDefault="00B15C72" w:rsidP="00B15C72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alta de </w:t>
      </w:r>
      <w:r w:rsidR="00CE217E">
        <w:t>artículos</w:t>
      </w:r>
      <w:r>
        <w:t>.</w:t>
      </w:r>
    </w:p>
    <w:p w:rsidR="00B15C72" w:rsidRPr="00664D4B" w:rsidRDefault="00B15C72" w:rsidP="00B15C72">
      <w:pPr>
        <w:pStyle w:val="PSI-Ttulo3"/>
      </w:pPr>
      <w:bookmarkStart w:id="173" w:name="_Toc53077521"/>
      <w:r w:rsidRPr="00664D4B">
        <w:t>Evaluación de la Prueba</w:t>
      </w:r>
      <w:bookmarkEnd w:id="173"/>
      <w:r w:rsidRPr="00664D4B">
        <w:t xml:space="preserve"> </w:t>
      </w:r>
    </w:p>
    <w:p w:rsidR="00B15C72" w:rsidRDefault="00B15C72" w:rsidP="00B15C72">
      <w:pPr>
        <w:pStyle w:val="PSI-Normal"/>
      </w:pPr>
      <w:r w:rsidRPr="00664D4B">
        <w:t>Realizada y satisfactoria.</w:t>
      </w:r>
    </w:p>
    <w:p w:rsidR="00B15C72" w:rsidRPr="00664D4B" w:rsidRDefault="00B15C72" w:rsidP="00B15C7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15C7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B15C7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15C7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B15C72" w:rsidRPr="004D5405" w:rsidRDefault="00B15C7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15C72" w:rsidRPr="004D5405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606E1E" w:rsidRDefault="00B15C7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E217E">
              <w:t>P045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15C72" w:rsidTr="00E47405">
              <w:trPr>
                <w:trHeight w:val="574"/>
              </w:trPr>
              <w:tc>
                <w:tcPr>
                  <w:tcW w:w="4308" w:type="dxa"/>
                </w:tcPr>
                <w:p w:rsidR="00B15C72" w:rsidRDefault="00B15C72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15C72" w:rsidRPr="002F45D3" w:rsidRDefault="00B15C7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Pr="002F45D3" w:rsidRDefault="00B15C72" w:rsidP="00E47405">
            <w:pPr>
              <w:pStyle w:val="PSI-Normal"/>
            </w:pPr>
            <w:r>
              <w:t>-</w:t>
            </w:r>
          </w:p>
        </w:tc>
      </w:tr>
      <w:tr w:rsidR="00B15C7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Default="00B15C7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15C72" w:rsidRDefault="00B15C7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15C7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15C72" w:rsidRPr="00B151C0" w:rsidRDefault="00B15C7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15C72" w:rsidRPr="00713567" w:rsidRDefault="00B15C72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15C7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15C72" w:rsidRDefault="00B15C7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B15C72" w:rsidRDefault="00B15C72" w:rsidP="00B15C72">
      <w:pPr>
        <w:pStyle w:val="InfoBlue"/>
        <w:ind w:left="363"/>
      </w:pPr>
    </w:p>
    <w:p w:rsidR="00B15C72" w:rsidRPr="00B731EC" w:rsidRDefault="00B15C72" w:rsidP="00B15C72">
      <w:pPr>
        <w:pStyle w:val="PSI-Normal"/>
        <w:rPr>
          <w:lang w:val="es-VE"/>
        </w:rPr>
      </w:pPr>
    </w:p>
    <w:p w:rsidR="00B15C72" w:rsidRDefault="00B15C72" w:rsidP="00B15C72">
      <w:pPr>
        <w:pStyle w:val="PSI-Normal"/>
      </w:pPr>
    </w:p>
    <w:p w:rsidR="00B15C72" w:rsidRDefault="00B15C72" w:rsidP="00B15C72">
      <w:pPr>
        <w:pStyle w:val="PSI-Normal"/>
      </w:pPr>
    </w:p>
    <w:p w:rsidR="00AA0C44" w:rsidRPr="004D5405" w:rsidRDefault="00AA0C44" w:rsidP="00AA0C44">
      <w:pPr>
        <w:pStyle w:val="PSI-Ttulo2"/>
        <w:rPr>
          <w:color w:val="365F91" w:themeColor="accent1" w:themeShade="BF"/>
          <w:sz w:val="28"/>
          <w:szCs w:val="28"/>
        </w:rPr>
      </w:pPr>
      <w:bookmarkStart w:id="174" w:name="_Toc53077522"/>
      <w:r>
        <w:t>Caso de Prueba P046</w:t>
      </w:r>
      <w:bookmarkEnd w:id="174"/>
    </w:p>
    <w:p w:rsidR="00AA0C44" w:rsidRDefault="00AA0C44" w:rsidP="00AA0C44">
      <w:r>
        <w:t>Correspondiente al modal alta de artículos</w:t>
      </w:r>
      <w:r w:rsidRPr="008F63E8">
        <w:t>.</w:t>
      </w:r>
    </w:p>
    <w:p w:rsidR="00AA0C44" w:rsidRPr="00AA0C44" w:rsidRDefault="00AA0C44" w:rsidP="00AA0C44">
      <w:pPr>
        <w:pStyle w:val="PSI-Ttulo3"/>
      </w:pPr>
    </w:p>
    <w:p w:rsidR="00AA0C44" w:rsidRPr="00664D4B" w:rsidRDefault="00AA0C44" w:rsidP="00AA0C44">
      <w:pPr>
        <w:pStyle w:val="PSI-Ttulo3"/>
      </w:pPr>
      <w:bookmarkStart w:id="175" w:name="_Toc53077523"/>
      <w:r w:rsidRPr="00664D4B">
        <w:t>Descripción</w:t>
      </w:r>
      <w:bookmarkEnd w:id="175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un determinado </w:t>
      </w:r>
      <w:r>
        <w:t>artículo</w:t>
      </w:r>
      <w:r w:rsidRPr="00251E2A">
        <w:t xml:space="preserve">. </w:t>
      </w:r>
    </w:p>
    <w:p w:rsidR="00AA0C44" w:rsidRPr="00664D4B" w:rsidRDefault="00AA0C44" w:rsidP="00AA0C44">
      <w:pPr>
        <w:pStyle w:val="PSI-Ttulo3"/>
      </w:pPr>
      <w:bookmarkStart w:id="176" w:name="_Toc53077524"/>
      <w:r w:rsidRPr="00664D4B">
        <w:lastRenderedPageBreak/>
        <w:t>Evaluación de la Prueba</w:t>
      </w:r>
      <w:bookmarkEnd w:id="176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Realizada e insatisfactoria.</w:t>
      </w:r>
    </w:p>
    <w:p w:rsidR="00AA0C44" w:rsidRPr="00251E2A" w:rsidRDefault="00AA0C44" w:rsidP="00AA0C4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A0C44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A0C44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A0C44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A0C44" w:rsidRPr="004D5405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46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A0C44" w:rsidTr="00E47405">
              <w:trPr>
                <w:trHeight w:val="574"/>
              </w:trPr>
              <w:tc>
                <w:tcPr>
                  <w:tcW w:w="4308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A0C44" w:rsidRPr="002F45D3" w:rsidRDefault="00AA0C44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F45D3" w:rsidRDefault="00AA0C44" w:rsidP="00E47405">
            <w:pPr>
              <w:pStyle w:val="PSI-Normal"/>
            </w:pPr>
            <w:r>
              <w:t>-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Pr="00536CBA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Pr="00251E2A" w:rsidRDefault="00AA0C44" w:rsidP="00AA0C4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73222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Pr="00251E2A" w:rsidRDefault="0073222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73222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Pr="003F3A9F" w:rsidRDefault="0073222B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3222B" w:rsidRPr="00251E2A" w:rsidRDefault="0073222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73222B" w:rsidRDefault="0073222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3F3A9F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7322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73222B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222B" w:rsidRPr="00A75341" w:rsidRDefault="00AA0C44" w:rsidP="007322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</w:t>
            </w:r>
            <w:r w:rsidR="0073222B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7A54C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Pr="003F3A9F" w:rsidRDefault="007A54CB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Default="007A54CB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Default="007A54C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A54CB" w:rsidRPr="00251E2A" w:rsidRDefault="007A54C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A54CB" w:rsidRDefault="007A54C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7A54CB" w:rsidRDefault="007A54C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87372C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3F3A9F" w:rsidRDefault="0087372C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7372C" w:rsidRPr="00251E2A" w:rsidRDefault="0087372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7372C" w:rsidRDefault="0087372C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>
              <w:t>Los demás campos se encuentran completos</w:t>
            </w:r>
          </w:p>
          <w:p w:rsidR="00AA0C44" w:rsidRDefault="00AA0C44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A969D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</w:t>
            </w:r>
            <w:r w:rsidR="00A969D1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AA0C44" w:rsidRDefault="00A969D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</w:t>
            </w:r>
            <w:r w:rsidR="00AA0C44">
              <w:rPr>
                <w:rFonts w:ascii="Arial" w:hAnsi="Arial"/>
                <w:sz w:val="20"/>
                <w:lang w:val="es-AR"/>
              </w:rPr>
              <w:t xml:space="preserve"> de alta exitosamente.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r>
              <w:t>Los demás campos se encuentran completos</w:t>
            </w:r>
          </w:p>
          <w:p w:rsidR="00AA0C44" w:rsidRDefault="00AA0C44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A0C44" w:rsidRPr="00251E2A" w:rsidRDefault="00A969D1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AA0C44" w:rsidRDefault="00A969D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artículo fue dado</w:t>
            </w:r>
            <w:r w:rsidR="00AA0C44">
              <w:rPr>
                <w:rFonts w:ascii="Arial" w:hAnsi="Arial"/>
                <w:sz w:val="20"/>
              </w:rPr>
              <w:t xml:space="preserve"> de alta exitosamente, pero solo deja agregar apellidos de un solo autor, no de varios.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AA0C44" w:rsidRDefault="00AA0C44" w:rsidP="00AA0C44"/>
    <w:p w:rsidR="00AA0C44" w:rsidRDefault="00AA0C44" w:rsidP="00AA0C44">
      <w:pPr>
        <w:pStyle w:val="PSI-Ttulo2"/>
      </w:pPr>
    </w:p>
    <w:p w:rsidR="00BB6993" w:rsidRDefault="00BB6993" w:rsidP="00AA0C44">
      <w:pPr>
        <w:pStyle w:val="PSI-Ttulo2"/>
      </w:pPr>
    </w:p>
    <w:p w:rsidR="00AA0C44" w:rsidRPr="004D5405" w:rsidRDefault="0055189A" w:rsidP="00AA0C44">
      <w:pPr>
        <w:pStyle w:val="PSI-Ttulo2"/>
        <w:rPr>
          <w:color w:val="365F91" w:themeColor="accent1" w:themeShade="BF"/>
          <w:sz w:val="28"/>
          <w:szCs w:val="28"/>
        </w:rPr>
      </w:pPr>
      <w:bookmarkStart w:id="177" w:name="_Toc53077525"/>
      <w:r>
        <w:t>Caso de Prueba P047</w:t>
      </w:r>
      <w:bookmarkEnd w:id="177"/>
    </w:p>
    <w:p w:rsidR="0055189A" w:rsidRDefault="0055189A" w:rsidP="0055189A">
      <w:r>
        <w:t>Correspondiente al modal alta de artículos</w:t>
      </w:r>
      <w:r w:rsidRPr="008F63E8">
        <w:t>.</w:t>
      </w:r>
    </w:p>
    <w:p w:rsidR="00AA0C44" w:rsidRPr="0055189A" w:rsidRDefault="00AA0C44" w:rsidP="00AA0C44">
      <w:pPr>
        <w:pStyle w:val="PSI-Ttulo3"/>
      </w:pPr>
    </w:p>
    <w:p w:rsidR="00AA0C44" w:rsidRPr="00664D4B" w:rsidRDefault="00AA0C44" w:rsidP="00AA0C44">
      <w:pPr>
        <w:pStyle w:val="PSI-Ttulo3"/>
      </w:pPr>
      <w:bookmarkStart w:id="178" w:name="_Toc53077526"/>
      <w:r w:rsidRPr="00664D4B">
        <w:t>Descripción</w:t>
      </w:r>
      <w:bookmarkEnd w:id="178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Este caso de prueba, tiene como objetivo probar que el input text "</w:t>
      </w:r>
      <w:r>
        <w:t>Nombre/s</w:t>
      </w:r>
      <w:r w:rsidR="0055189A">
        <w:t xml:space="preserve">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 w:rsidR="0055189A">
        <w:t>artículo</w:t>
      </w:r>
      <w:r w:rsidRPr="00251E2A">
        <w:t xml:space="preserve">. </w:t>
      </w:r>
    </w:p>
    <w:p w:rsidR="00AA0C44" w:rsidRPr="00664D4B" w:rsidRDefault="00AA0C44" w:rsidP="00AA0C44">
      <w:pPr>
        <w:pStyle w:val="PSI-Ttulo3"/>
      </w:pPr>
      <w:bookmarkStart w:id="179" w:name="_Toc53077527"/>
      <w:r w:rsidRPr="00664D4B">
        <w:t>Evaluación de la Prueba</w:t>
      </w:r>
      <w:bookmarkEnd w:id="179"/>
      <w:r w:rsidRPr="00664D4B">
        <w:t xml:space="preserve"> </w:t>
      </w:r>
    </w:p>
    <w:p w:rsidR="00AA0C44" w:rsidRPr="00251E2A" w:rsidRDefault="00AA0C44" w:rsidP="00AA0C44">
      <w:pPr>
        <w:pStyle w:val="PSI-Normal"/>
      </w:pPr>
      <w:r w:rsidRPr="00251E2A">
        <w:t>Realizada e insatisfactoria.</w:t>
      </w:r>
    </w:p>
    <w:p w:rsidR="00AA0C44" w:rsidRPr="00251E2A" w:rsidRDefault="00AA0C44" w:rsidP="00AA0C4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A0C44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A0C44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A0C44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A0C44" w:rsidRPr="004D5405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55189A">
              <w:t>47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A0C44" w:rsidTr="00E47405">
              <w:trPr>
                <w:trHeight w:val="574"/>
              </w:trPr>
              <w:tc>
                <w:tcPr>
                  <w:tcW w:w="4308" w:type="dxa"/>
                </w:tcPr>
                <w:p w:rsidR="00AA0C44" w:rsidRPr="00251E2A" w:rsidRDefault="00AA0C44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</w:t>
                  </w:r>
                  <w:r w:rsidRPr="00251E2A">
                    <w:lastRenderedPageBreak/>
                    <w:t xml:space="preserve">pueda ejecutar este caso de prueba. </w:t>
                  </w:r>
                </w:p>
              </w:tc>
            </w:tr>
          </w:tbl>
          <w:p w:rsidR="00AA0C44" w:rsidRPr="002F45D3" w:rsidRDefault="00AA0C44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Pr="002F45D3" w:rsidRDefault="00AA0C44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AA0C4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Default="00AA0C44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A0C44" w:rsidRDefault="00AA0C44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307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536CBA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B307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B307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3F3A9F" w:rsidRDefault="00B30709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30709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30709" w:rsidRDefault="00B307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3F3A9F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B307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30709" w:rsidRPr="00A75341" w:rsidRDefault="00AA0C44" w:rsidP="00196A9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</w:t>
            </w:r>
            <w:r w:rsidR="00B30709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 xml:space="preserve">Los demás campos se </w:t>
            </w:r>
            <w:r w:rsidRPr="00486C95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D97C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3F3A9F" w:rsidRDefault="00D97C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97C7E" w:rsidRPr="00251E2A" w:rsidRDefault="00D97C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97C7E" w:rsidRDefault="00D97C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dado de alta. </w:t>
            </w:r>
          </w:p>
        </w:tc>
      </w:tr>
      <w:tr w:rsidR="00AA0C44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r>
              <w:t>Los demás campos se encuentran completos</w:t>
            </w:r>
          </w:p>
          <w:p w:rsidR="00AA0C44" w:rsidRDefault="00AA0C44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A0C44" w:rsidRPr="00251E2A" w:rsidRDefault="00AA0C44" w:rsidP="004864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</w:t>
            </w:r>
            <w:r w:rsidR="004864F1">
              <w:rPr>
                <w:rFonts w:ascii="Arial" w:hAnsi="Arial"/>
                <w:sz w:val="20"/>
              </w:rPr>
              <w:t>el artículo.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AA0C44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</w:t>
            </w:r>
            <w:r w:rsidR="00AA0C44">
              <w:rPr>
                <w:rFonts w:ascii="Arial" w:hAnsi="Arial"/>
                <w:sz w:val="20"/>
                <w:lang w:val="es-AR"/>
              </w:rPr>
              <w:t xml:space="preserve"> de alta exitosamente.</w:t>
            </w:r>
          </w:p>
        </w:tc>
      </w:tr>
      <w:tr w:rsidR="004864F1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r>
              <w:t>Los demás campos se encuentran completos</w:t>
            </w:r>
          </w:p>
          <w:p w:rsidR="004864F1" w:rsidRDefault="004864F1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864F1" w:rsidRPr="00251E2A" w:rsidRDefault="004864F1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artículo.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864F1" w:rsidRDefault="004864F1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</w:t>
            </w:r>
            <w:r>
              <w:rPr>
                <w:rFonts w:ascii="Arial" w:hAnsi="Arial"/>
                <w:sz w:val="20"/>
              </w:rPr>
              <w:t xml:space="preserve"> de alta exitosamente, pero solo deja agregar nombres de un solo autor, no de varios.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A0C44" w:rsidRPr="00251E2A" w:rsidRDefault="00AA0C44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AA0C44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A0C44" w:rsidRDefault="00AA0C44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AA0C44" w:rsidRDefault="00AA0C44" w:rsidP="00AA0C44"/>
    <w:p w:rsidR="00B15C72" w:rsidRPr="00AA0C44" w:rsidRDefault="00B15C72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9716A5" w:rsidRPr="004D5405" w:rsidRDefault="005667A2" w:rsidP="009716A5">
      <w:pPr>
        <w:pStyle w:val="PSI-Ttulo2"/>
        <w:rPr>
          <w:color w:val="365F91" w:themeColor="accent1" w:themeShade="BF"/>
          <w:sz w:val="28"/>
          <w:szCs w:val="28"/>
        </w:rPr>
      </w:pPr>
      <w:bookmarkStart w:id="180" w:name="_Toc53077528"/>
      <w:r w:rsidRPr="007F513C">
        <w:t>Caso de Prueba P048</w:t>
      </w:r>
      <w:bookmarkEnd w:id="180"/>
    </w:p>
    <w:p w:rsidR="009716A5" w:rsidRDefault="009716A5" w:rsidP="009716A5">
      <w:r>
        <w:t>Correspondiente al modal alta de artículos</w:t>
      </w:r>
      <w:r w:rsidRPr="008F63E8">
        <w:t>.</w:t>
      </w:r>
    </w:p>
    <w:p w:rsidR="009716A5" w:rsidRPr="00664D4B" w:rsidRDefault="009716A5" w:rsidP="009716A5">
      <w:pPr>
        <w:pStyle w:val="PSI-Ttulo3"/>
      </w:pPr>
      <w:bookmarkStart w:id="181" w:name="_Toc53077529"/>
      <w:r w:rsidRPr="00664D4B">
        <w:t>Descripción</w:t>
      </w:r>
      <w:bookmarkEnd w:id="181"/>
      <w:r w:rsidRPr="00664D4B">
        <w:t xml:space="preserve"> </w:t>
      </w:r>
    </w:p>
    <w:p w:rsidR="009716A5" w:rsidRPr="00664D4B" w:rsidRDefault="009716A5" w:rsidP="009716A5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del Artículo" permita introducir todo tipo de texto sin ninguna restricción. </w:t>
      </w:r>
    </w:p>
    <w:p w:rsidR="009716A5" w:rsidRPr="00664D4B" w:rsidRDefault="009716A5" w:rsidP="009716A5">
      <w:pPr>
        <w:pStyle w:val="PSI-Ttulo3"/>
      </w:pPr>
      <w:bookmarkStart w:id="182" w:name="_Toc53077530"/>
      <w:r w:rsidRPr="00664D4B">
        <w:t>Evaluación de la Prueba</w:t>
      </w:r>
      <w:bookmarkEnd w:id="182"/>
      <w:r w:rsidRPr="00664D4B">
        <w:t xml:space="preserve"> </w:t>
      </w:r>
    </w:p>
    <w:p w:rsidR="009716A5" w:rsidRDefault="009716A5" w:rsidP="009716A5">
      <w:pPr>
        <w:pStyle w:val="PSI-Normal"/>
      </w:pPr>
      <w:r>
        <w:t>Realizada e Ins</w:t>
      </w:r>
      <w:r w:rsidRPr="00664D4B">
        <w:t>atisfactoria.</w:t>
      </w:r>
    </w:p>
    <w:p w:rsidR="009716A5" w:rsidRPr="00664D4B" w:rsidRDefault="009716A5" w:rsidP="009716A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716A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716A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716A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716A5" w:rsidRPr="004D5405" w:rsidRDefault="009716A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716A5" w:rsidRPr="004D5405" w:rsidRDefault="009716A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Pr="00606E1E" w:rsidRDefault="009716A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5667A2">
              <w:t>P048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716A5" w:rsidTr="00E47405">
              <w:trPr>
                <w:trHeight w:val="574"/>
              </w:trPr>
              <w:tc>
                <w:tcPr>
                  <w:tcW w:w="4308" w:type="dxa"/>
                </w:tcPr>
                <w:p w:rsidR="009716A5" w:rsidRDefault="009716A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716A5" w:rsidRPr="002F45D3" w:rsidRDefault="009716A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Pr="002F45D3" w:rsidRDefault="009716A5" w:rsidP="00E47405">
            <w:pPr>
              <w:pStyle w:val="PSI-Normal"/>
            </w:pPr>
            <w:r>
              <w:t>-</w:t>
            </w:r>
          </w:p>
        </w:tc>
      </w:tr>
      <w:tr w:rsidR="009716A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Default="009716A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716A5" w:rsidRDefault="009716A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486A8F" w:rsidRDefault="009716A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226343" w:rsidRDefault="009716A5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B151C0" w:rsidRDefault="009716A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3F3A9F" w:rsidRDefault="009716A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16A5" w:rsidRPr="00251E2A" w:rsidRDefault="009716A5" w:rsidP="005667A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5667A2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7273A" w:rsidRPr="00A75341" w:rsidRDefault="009716A5" w:rsidP="005667A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</w:t>
            </w:r>
            <w:r w:rsidR="005667A2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9716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716A5" w:rsidRPr="00251E2A" w:rsidRDefault="009716A5" w:rsidP="00795B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795B69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716A5" w:rsidRDefault="009716A5" w:rsidP="00795B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795B69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16A5" w:rsidRPr="00713567" w:rsidRDefault="009716A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9716A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9716A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16A5" w:rsidRDefault="009716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B15C72" w:rsidRPr="009716A5" w:rsidRDefault="00B15C72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9F0AD8" w:rsidRPr="004D5405" w:rsidRDefault="009F0AD8" w:rsidP="009F0AD8">
      <w:pPr>
        <w:pStyle w:val="PSI-Ttulo2"/>
        <w:rPr>
          <w:color w:val="365F91" w:themeColor="accent1" w:themeShade="BF"/>
          <w:sz w:val="28"/>
          <w:szCs w:val="28"/>
        </w:rPr>
      </w:pPr>
      <w:bookmarkStart w:id="183" w:name="_Toc53077531"/>
      <w:r>
        <w:t>Caso de Prueba P04</w:t>
      </w:r>
      <w:r w:rsidR="00227C17">
        <w:t>9</w:t>
      </w:r>
      <w:bookmarkEnd w:id="183"/>
    </w:p>
    <w:p w:rsidR="009F0AD8" w:rsidRDefault="009F0AD8" w:rsidP="009F0AD8">
      <w:r>
        <w:t>Correspondiente al modal alta de artículos</w:t>
      </w:r>
      <w:r w:rsidRPr="008F63E8">
        <w:t>.</w:t>
      </w:r>
    </w:p>
    <w:p w:rsidR="009F0AD8" w:rsidRPr="00664D4B" w:rsidRDefault="009F0AD8" w:rsidP="009F0AD8">
      <w:pPr>
        <w:pStyle w:val="PSI-Ttulo3"/>
      </w:pPr>
      <w:bookmarkStart w:id="184" w:name="_Toc53077532"/>
      <w:r w:rsidRPr="00664D4B">
        <w:t>Descripción</w:t>
      </w:r>
      <w:bookmarkEnd w:id="184"/>
      <w:r w:rsidRPr="00664D4B">
        <w:t xml:space="preserve"> </w:t>
      </w:r>
    </w:p>
    <w:p w:rsidR="009F0AD8" w:rsidRPr="00664D4B" w:rsidRDefault="009F0AD8" w:rsidP="009F0AD8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 la Revista" permita introducir todo tipo de texto sin ninguna restricción. </w:t>
      </w:r>
    </w:p>
    <w:p w:rsidR="009F0AD8" w:rsidRPr="00664D4B" w:rsidRDefault="009F0AD8" w:rsidP="009F0AD8">
      <w:pPr>
        <w:pStyle w:val="PSI-Ttulo3"/>
      </w:pPr>
      <w:bookmarkStart w:id="185" w:name="_Toc53077533"/>
      <w:r w:rsidRPr="00664D4B">
        <w:t>Evaluación de la Prueba</w:t>
      </w:r>
      <w:bookmarkEnd w:id="185"/>
      <w:r w:rsidRPr="00664D4B">
        <w:t xml:space="preserve"> </w:t>
      </w:r>
    </w:p>
    <w:p w:rsidR="009F0AD8" w:rsidRDefault="009F0AD8" w:rsidP="009F0AD8">
      <w:pPr>
        <w:pStyle w:val="PSI-Normal"/>
      </w:pPr>
      <w:r>
        <w:t>Realizada e Ins</w:t>
      </w:r>
      <w:r w:rsidRPr="00664D4B">
        <w:t>atisfactoria.</w:t>
      </w:r>
    </w:p>
    <w:p w:rsidR="009F0AD8" w:rsidRPr="00664D4B" w:rsidRDefault="009F0AD8" w:rsidP="009F0AD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0AD8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0AD8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0AD8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F0AD8" w:rsidRPr="004D5405" w:rsidRDefault="009F0AD8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0AD8" w:rsidRPr="004D5405" w:rsidRDefault="009F0AD8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Pr="00606E1E" w:rsidRDefault="009F0AD8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</w:t>
            </w:r>
            <w:r w:rsidR="00227C17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0AD8" w:rsidTr="00E47405">
              <w:trPr>
                <w:trHeight w:val="574"/>
              </w:trPr>
              <w:tc>
                <w:tcPr>
                  <w:tcW w:w="4308" w:type="dxa"/>
                </w:tcPr>
                <w:p w:rsidR="009F0AD8" w:rsidRDefault="009F0AD8" w:rsidP="00E47405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0AD8" w:rsidRPr="002F45D3" w:rsidRDefault="009F0AD8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Pr="002F45D3" w:rsidRDefault="009F0AD8" w:rsidP="00E47405">
            <w:pPr>
              <w:pStyle w:val="PSI-Normal"/>
            </w:pPr>
            <w:r>
              <w:t>-</w:t>
            </w:r>
          </w:p>
        </w:tc>
      </w:tr>
      <w:tr w:rsidR="009F0AD8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Default="009F0AD8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0AD8" w:rsidRDefault="009F0AD8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486A8F" w:rsidRDefault="009F0AD8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226343" w:rsidRDefault="009F0AD8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B151C0" w:rsidRDefault="009F0AD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3F3A9F" w:rsidRDefault="009F0AD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0AD8" w:rsidRPr="00251E2A" w:rsidRDefault="009F0AD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0AD8" w:rsidRPr="00A75341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9F0AD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0AD8" w:rsidRPr="00251E2A" w:rsidRDefault="009F0AD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exitosamente.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0AD8" w:rsidRPr="00713567" w:rsidRDefault="009F0AD8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9F0AD8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9F0AD8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0AD8" w:rsidRDefault="009F0AD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9F0AD8" w:rsidRPr="009716A5" w:rsidRDefault="009F0AD8" w:rsidP="009F0AD8">
      <w:pPr>
        <w:pStyle w:val="PSI-Normal"/>
        <w:rPr>
          <w:lang w:val="es-ES"/>
        </w:rPr>
      </w:pPr>
    </w:p>
    <w:p w:rsidR="00B15C72" w:rsidRPr="009F0AD8" w:rsidRDefault="00B15C72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B15C72" w:rsidRDefault="00B15C72" w:rsidP="00FB3F32">
      <w:pPr>
        <w:pStyle w:val="PSI-Normal"/>
      </w:pPr>
    </w:p>
    <w:p w:rsidR="00D46B12" w:rsidRPr="004D5405" w:rsidRDefault="00D46B12" w:rsidP="00D46B12">
      <w:pPr>
        <w:pStyle w:val="PSI-Ttulo2"/>
        <w:rPr>
          <w:color w:val="365F91" w:themeColor="accent1" w:themeShade="BF"/>
          <w:sz w:val="28"/>
          <w:szCs w:val="28"/>
        </w:rPr>
      </w:pPr>
      <w:bookmarkStart w:id="186" w:name="_Toc53077534"/>
      <w:r>
        <w:t>Caso de Prueba P050</w:t>
      </w:r>
      <w:bookmarkEnd w:id="186"/>
    </w:p>
    <w:p w:rsidR="00394B5F" w:rsidRDefault="00394B5F" w:rsidP="00394B5F">
      <w:r>
        <w:t>Correspondiente al modal alta de artículos</w:t>
      </w:r>
      <w:r w:rsidRPr="008F63E8">
        <w:t>.</w:t>
      </w:r>
    </w:p>
    <w:p w:rsidR="00D46B12" w:rsidRPr="00664D4B" w:rsidRDefault="00D46B12" w:rsidP="00D46B12">
      <w:pPr>
        <w:pStyle w:val="PSI-Ttulo3"/>
      </w:pPr>
      <w:bookmarkStart w:id="187" w:name="_Toc53077535"/>
      <w:r w:rsidRPr="00664D4B">
        <w:t>Descripción</w:t>
      </w:r>
      <w:bookmarkEnd w:id="187"/>
      <w:r w:rsidRPr="00664D4B">
        <w:t xml:space="preserve"> </w:t>
      </w:r>
    </w:p>
    <w:p w:rsidR="00D46B12" w:rsidRDefault="00D46B12" w:rsidP="00D46B12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FB3F32">
        <w:t>Página</w:t>
      </w:r>
      <w:r>
        <w:t xml:space="preserve">" permita introducir todo tipo de texto sin ninguna restricción. </w:t>
      </w:r>
    </w:p>
    <w:p w:rsidR="00D46B12" w:rsidRPr="00664D4B" w:rsidRDefault="00D46B12" w:rsidP="00D46B12">
      <w:pPr>
        <w:pStyle w:val="PSI-Ttulo3"/>
      </w:pPr>
      <w:bookmarkStart w:id="188" w:name="_Toc53077536"/>
      <w:r w:rsidRPr="00664D4B">
        <w:t>Evaluación de la Prueba</w:t>
      </w:r>
      <w:bookmarkEnd w:id="188"/>
      <w:r w:rsidRPr="00664D4B">
        <w:t xml:space="preserve"> </w:t>
      </w:r>
    </w:p>
    <w:p w:rsidR="00D46B12" w:rsidRDefault="00D46B12" w:rsidP="00D46B12">
      <w:pPr>
        <w:pStyle w:val="PSI-Normal"/>
      </w:pPr>
      <w:r>
        <w:t>Realizada e Ins</w:t>
      </w:r>
      <w:r w:rsidRPr="00664D4B">
        <w:t>atisfactoria.</w:t>
      </w:r>
    </w:p>
    <w:p w:rsidR="00D46B12" w:rsidRPr="00664D4B" w:rsidRDefault="00D46B12" w:rsidP="00D46B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46B12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46B12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46B12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D46B12" w:rsidRPr="004D5405" w:rsidRDefault="00D46B12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46B12" w:rsidRPr="004D5405" w:rsidRDefault="00D46B12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Pr="00606E1E" w:rsidRDefault="00D46B12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46B12" w:rsidTr="00E47405">
              <w:trPr>
                <w:trHeight w:val="574"/>
              </w:trPr>
              <w:tc>
                <w:tcPr>
                  <w:tcW w:w="4308" w:type="dxa"/>
                </w:tcPr>
                <w:p w:rsidR="00D46B12" w:rsidRDefault="00D46B12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46B12" w:rsidRPr="002F45D3" w:rsidRDefault="00D46B12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Pr="002F45D3" w:rsidRDefault="00D46B12" w:rsidP="00E47405">
            <w:pPr>
              <w:pStyle w:val="PSI-Normal"/>
            </w:pPr>
            <w:r>
              <w:t>-</w:t>
            </w:r>
          </w:p>
        </w:tc>
      </w:tr>
      <w:tr w:rsidR="00D46B12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Default="00D46B12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46B12" w:rsidRDefault="00D46B12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486A8F" w:rsidRDefault="00D46B12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226343" w:rsidRDefault="00D46B12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B151C0" w:rsidRDefault="00D46B1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46B12" w:rsidRDefault="00D46B12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46B12" w:rsidRPr="00B151C0" w:rsidRDefault="00D46B12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46B12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Pr="003F3A9F" w:rsidRDefault="00D46B12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Default="00D46B12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D46B12" w:rsidRPr="00251E2A" w:rsidRDefault="00D46B12" w:rsidP="001560A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1560A3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D46B12" w:rsidRDefault="00D46B12" w:rsidP="001560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1560A3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BC1A0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BC1A09" w:rsidRPr="00251E2A" w:rsidRDefault="00BC1A0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BC1A09" w:rsidRDefault="00BC1A0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exitosamente.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46B12" w:rsidRPr="00713567" w:rsidRDefault="00D46B12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D46B12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D46B12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46B12" w:rsidRDefault="00D46B12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D46B12" w:rsidRPr="00D46B12" w:rsidRDefault="00D46B12" w:rsidP="00D46B12">
      <w:pPr>
        <w:rPr>
          <w:lang w:val="es-AR"/>
        </w:rPr>
      </w:pPr>
    </w:p>
    <w:p w:rsidR="00B15C72" w:rsidRDefault="00B15C72" w:rsidP="00FB3F32">
      <w:pPr>
        <w:pStyle w:val="PSI-Normal"/>
        <w:rPr>
          <w:lang w:val="es-ES"/>
        </w:rPr>
      </w:pPr>
    </w:p>
    <w:p w:rsidR="00812230" w:rsidRDefault="00812230" w:rsidP="00FB3F32">
      <w:pPr>
        <w:pStyle w:val="PSI-Normal"/>
        <w:rPr>
          <w:lang w:val="es-ES"/>
        </w:rPr>
      </w:pPr>
    </w:p>
    <w:p w:rsidR="00812230" w:rsidRPr="004D5405" w:rsidRDefault="00812230" w:rsidP="00812230">
      <w:pPr>
        <w:pStyle w:val="PSI-Ttulo2"/>
        <w:rPr>
          <w:color w:val="365F91" w:themeColor="accent1" w:themeShade="BF"/>
          <w:sz w:val="28"/>
          <w:szCs w:val="28"/>
        </w:rPr>
      </w:pPr>
      <w:bookmarkStart w:id="189" w:name="_Toc53077537"/>
      <w:r>
        <w:t>Caso de Prueba P051</w:t>
      </w:r>
      <w:bookmarkEnd w:id="189"/>
    </w:p>
    <w:p w:rsidR="00394B5F" w:rsidRDefault="00394B5F" w:rsidP="00394B5F">
      <w:r>
        <w:t>Correspondiente al modal alta de artículos</w:t>
      </w:r>
      <w:r w:rsidRPr="008F63E8">
        <w:t>.</w:t>
      </w:r>
    </w:p>
    <w:p w:rsidR="00812230" w:rsidRPr="00664D4B" w:rsidRDefault="00812230" w:rsidP="00812230">
      <w:pPr>
        <w:pStyle w:val="PSI-Ttulo3"/>
      </w:pPr>
      <w:bookmarkStart w:id="190" w:name="_Toc53077538"/>
      <w:r w:rsidRPr="00664D4B">
        <w:t>Descripción</w:t>
      </w:r>
      <w:bookmarkEnd w:id="190"/>
      <w:r w:rsidRPr="00664D4B">
        <w:t xml:space="preserve"> </w:t>
      </w:r>
    </w:p>
    <w:p w:rsidR="00812230" w:rsidRDefault="00812230" w:rsidP="00812230">
      <w:pPr>
        <w:pStyle w:val="PSI-Normal"/>
      </w:pPr>
      <w:r w:rsidRPr="00664D4B">
        <w:t xml:space="preserve">Este caso de prueba, tiene como objetivo probar </w:t>
      </w:r>
      <w:r>
        <w:t>que el input text "Fecha" permita introducir una fecha válida respetando el formato (dd/mm/aaaa).</w:t>
      </w:r>
    </w:p>
    <w:p w:rsidR="00812230" w:rsidRPr="00664D4B" w:rsidRDefault="00812230" w:rsidP="00812230">
      <w:pPr>
        <w:pStyle w:val="PSI-Ttulo3"/>
      </w:pPr>
      <w:bookmarkStart w:id="191" w:name="_Toc53077539"/>
      <w:r w:rsidRPr="00664D4B">
        <w:t>Evaluación de la Prueba</w:t>
      </w:r>
      <w:bookmarkEnd w:id="191"/>
      <w:r w:rsidRPr="00664D4B">
        <w:t xml:space="preserve"> </w:t>
      </w:r>
    </w:p>
    <w:p w:rsidR="00812230" w:rsidRDefault="00812230" w:rsidP="00812230">
      <w:pPr>
        <w:pStyle w:val="PSI-Normal"/>
      </w:pPr>
      <w:r>
        <w:t>Rea</w:t>
      </w:r>
      <w:r w:rsidR="004A619C">
        <w:t xml:space="preserve">lizada </w:t>
      </w:r>
      <w:r w:rsidR="002D4F25">
        <w:t>e Insatisfactoria</w:t>
      </w:r>
      <w:r w:rsidRPr="00664D4B">
        <w:t>.</w:t>
      </w:r>
    </w:p>
    <w:p w:rsidR="00812230" w:rsidRPr="00664D4B" w:rsidRDefault="00812230" w:rsidP="0081223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12230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12230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12230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812230" w:rsidRPr="004D5405" w:rsidRDefault="00812230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12230" w:rsidRPr="004D5405" w:rsidRDefault="00812230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Pr="00606E1E" w:rsidRDefault="00812230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812230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12230" w:rsidTr="00E47405">
              <w:trPr>
                <w:trHeight w:val="574"/>
              </w:trPr>
              <w:tc>
                <w:tcPr>
                  <w:tcW w:w="4308" w:type="dxa"/>
                </w:tcPr>
                <w:p w:rsidR="00812230" w:rsidRDefault="00812230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12230" w:rsidRPr="002F45D3" w:rsidRDefault="00812230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Pr="002F45D3" w:rsidRDefault="00812230" w:rsidP="00E47405">
            <w:pPr>
              <w:pStyle w:val="PSI-Normal"/>
            </w:pPr>
            <w:r>
              <w:t>-</w:t>
            </w:r>
          </w:p>
        </w:tc>
      </w:tr>
      <w:tr w:rsidR="00812230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12230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12230" w:rsidRDefault="00812230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1223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12230" w:rsidRDefault="00812230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1223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12230" w:rsidRPr="00486A8F" w:rsidRDefault="00812230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12230" w:rsidRPr="00226343" w:rsidRDefault="004A53C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12230" w:rsidRPr="00B151C0" w:rsidRDefault="00812230" w:rsidP="004A53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introducir </w:t>
            </w:r>
            <w:r w:rsidR="004A53C3">
              <w:rPr>
                <w:rFonts w:ascii="Arial" w:hAnsi="Arial"/>
                <w:sz w:val="20"/>
              </w:rPr>
              <w:t>la fecha</w:t>
            </w:r>
            <w:r>
              <w:rPr>
                <w:rFonts w:ascii="Arial" w:hAnsi="Arial"/>
                <w:sz w:val="20"/>
              </w:rPr>
              <w:t xml:space="preserve">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</w:t>
            </w:r>
            <w:r w:rsidR="004A53C3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</w:t>
            </w:r>
            <w:r w:rsidR="004A53C3"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 xml:space="preserve"> </w:t>
            </w:r>
            <w:r w:rsidR="004A53C3">
              <w:rPr>
                <w:rFonts w:ascii="Arial" w:hAnsi="Arial"/>
                <w:sz w:val="20"/>
              </w:rPr>
              <w:t>fecha</w:t>
            </w:r>
            <w:r>
              <w:rPr>
                <w:rFonts w:ascii="Arial" w:hAnsi="Arial"/>
                <w:sz w:val="20"/>
              </w:rPr>
              <w:t>.</w:t>
            </w:r>
          </w:p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A53C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A53C3" w:rsidRDefault="004A53C3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A53C3" w:rsidRDefault="004A53C3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A53C3" w:rsidRPr="00B151C0" w:rsidRDefault="004A53C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 la fecha.</w:t>
            </w:r>
          </w:p>
          <w:p w:rsidR="004A53C3" w:rsidRDefault="004A53C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1223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Pr="003F3A9F" w:rsidRDefault="0081223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Default="00812230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12230" w:rsidRPr="00251E2A" w:rsidRDefault="0081223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12230" w:rsidRDefault="0081223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</w:t>
            </w:r>
            <w:r w:rsidR="004A53C3">
              <w:rPr>
                <w:rFonts w:ascii="Arial" w:hAnsi="Arial"/>
                <w:sz w:val="20"/>
              </w:rPr>
              <w:t xml:space="preserve"> exitosamente con el formato de fecha 00/00/0000.</w:t>
            </w:r>
          </w:p>
        </w:tc>
      </w:tr>
      <w:tr w:rsidR="00D73626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Default="00D7362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01/12/2020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626" w:rsidRPr="00B151C0" w:rsidRDefault="00D7362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 la fecha.</w:t>
            </w:r>
          </w:p>
          <w:p w:rsidR="00D73626" w:rsidRDefault="00D7362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30A46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Default="00B30A4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Default="00B30A4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Default="00B30A4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01/13/2020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30A46" w:rsidRPr="00251E2A" w:rsidRDefault="00B30A46" w:rsidP="00B30A4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30A46" w:rsidRDefault="00B30A4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30A46" w:rsidRDefault="00B30A46" w:rsidP="00C9359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que el </w:t>
            </w:r>
            <w:r w:rsidR="00C9359F">
              <w:rPr>
                <w:rFonts w:ascii="Arial" w:hAnsi="Arial"/>
                <w:sz w:val="20"/>
              </w:rPr>
              <w:t>mes</w:t>
            </w:r>
            <w:r>
              <w:rPr>
                <w:rFonts w:ascii="Arial" w:hAnsi="Arial"/>
                <w:sz w:val="20"/>
              </w:rPr>
              <w:t xml:space="preserve"> introducido no es válido. Lo cambia al mes 12.</w:t>
            </w:r>
          </w:p>
        </w:tc>
      </w:tr>
      <w:tr w:rsidR="00C9359F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01/00/2020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Pr="00251E2A" w:rsidRDefault="00C9359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9359F" w:rsidRDefault="00C9359F" w:rsidP="00C9359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que el mes introducido no es </w:t>
            </w:r>
            <w:r>
              <w:rPr>
                <w:rFonts w:ascii="Arial" w:hAnsi="Arial"/>
                <w:sz w:val="20"/>
              </w:rPr>
              <w:lastRenderedPageBreak/>
              <w:t>válido. Lo cambia al mes 01.</w:t>
            </w:r>
          </w:p>
        </w:tc>
      </w:tr>
      <w:tr w:rsidR="00C9359F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9359F" w:rsidRPr="00251E2A" w:rsidRDefault="00C9359F" w:rsidP="00C9359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9359F" w:rsidRDefault="00C9359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9359F" w:rsidRDefault="00C9359F" w:rsidP="00C9359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01.</w:t>
            </w:r>
          </w:p>
        </w:tc>
      </w:tr>
      <w:tr w:rsidR="00EF74B3" w:rsidTr="00D7362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Default="00EF74B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4B3" w:rsidRPr="00251E2A" w:rsidRDefault="00EF74B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31.</w:t>
            </w:r>
          </w:p>
        </w:tc>
      </w:tr>
      <w:tr w:rsidR="00EF74B3" w:rsidTr="00824C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00/00/0000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F74B3" w:rsidRPr="00251E2A" w:rsidRDefault="00EF74B3" w:rsidP="00EF74B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la fecha introducida no es válida.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 con el formato de fecha 0</w:t>
            </w:r>
            <w:r w:rsidR="00824C9E"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/0</w:t>
            </w:r>
            <w:r w:rsidR="00824C9E"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/000</w:t>
            </w:r>
            <w:r w:rsidR="00824C9E">
              <w:rPr>
                <w:rFonts w:ascii="Arial" w:hAnsi="Arial"/>
                <w:sz w:val="20"/>
              </w:rPr>
              <w:t>1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EF74B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D4F25" w:rsidRPr="00713567" w:rsidRDefault="00EF74B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2D4F25">
              <w:t>permite introducir una fecha válida respetando el formato (dd/mm/aaaa).</w:t>
            </w:r>
          </w:p>
        </w:tc>
      </w:tr>
      <w:tr w:rsidR="00EF74B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74B3" w:rsidRDefault="00EF74B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EF74B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F74B3" w:rsidRDefault="00EF74B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812230" w:rsidRPr="00D46B12" w:rsidRDefault="00812230" w:rsidP="00FB3F32">
      <w:pPr>
        <w:pStyle w:val="PSI-Normal"/>
        <w:rPr>
          <w:lang w:val="es-ES"/>
        </w:rPr>
      </w:pPr>
    </w:p>
    <w:p w:rsidR="00B15C72" w:rsidRDefault="00B15C72" w:rsidP="00FB3F32">
      <w:pPr>
        <w:pStyle w:val="PSI-Normal"/>
      </w:pPr>
    </w:p>
    <w:p w:rsidR="00394B5F" w:rsidRDefault="00394B5F" w:rsidP="00394B5F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94B5F" w:rsidRPr="004D5405" w:rsidRDefault="00394B5F" w:rsidP="00394B5F">
      <w:pPr>
        <w:pStyle w:val="PSI-Ttulo2"/>
        <w:rPr>
          <w:color w:val="365F91" w:themeColor="accent1" w:themeShade="BF"/>
          <w:sz w:val="28"/>
          <w:szCs w:val="28"/>
        </w:rPr>
      </w:pPr>
      <w:bookmarkStart w:id="192" w:name="_Toc53077540"/>
      <w:r>
        <w:t>Caso de Prueba P052</w:t>
      </w:r>
      <w:bookmarkEnd w:id="192"/>
    </w:p>
    <w:p w:rsidR="00394B5F" w:rsidRDefault="00394B5F" w:rsidP="00394B5F">
      <w:r>
        <w:t>Correspondiente al modal alta de artículos</w:t>
      </w:r>
      <w:r w:rsidRPr="008F63E8">
        <w:t>.</w:t>
      </w:r>
    </w:p>
    <w:p w:rsidR="00394B5F" w:rsidRPr="00664D4B" w:rsidRDefault="00394B5F" w:rsidP="00394B5F">
      <w:pPr>
        <w:pStyle w:val="PSI-Ttulo3"/>
      </w:pPr>
      <w:bookmarkStart w:id="193" w:name="_Toc53077541"/>
      <w:r w:rsidRPr="00664D4B">
        <w:t>Descripción</w:t>
      </w:r>
      <w:bookmarkEnd w:id="193"/>
      <w:r w:rsidRPr="00664D4B">
        <w:t xml:space="preserve"> </w:t>
      </w:r>
    </w:p>
    <w:p w:rsidR="00394B5F" w:rsidRPr="00664D4B" w:rsidRDefault="00394B5F" w:rsidP="00394B5F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restricción. </w:t>
      </w:r>
    </w:p>
    <w:p w:rsidR="00394B5F" w:rsidRPr="00664D4B" w:rsidRDefault="00394B5F" w:rsidP="00394B5F">
      <w:pPr>
        <w:pStyle w:val="PSI-Ttulo3"/>
      </w:pPr>
      <w:bookmarkStart w:id="194" w:name="_Toc53077542"/>
      <w:r w:rsidRPr="00664D4B">
        <w:t>Evaluación de la Prueba</w:t>
      </w:r>
      <w:bookmarkEnd w:id="194"/>
      <w:r w:rsidRPr="00664D4B">
        <w:t xml:space="preserve"> </w:t>
      </w:r>
    </w:p>
    <w:p w:rsidR="00394B5F" w:rsidRDefault="00394B5F" w:rsidP="00394B5F">
      <w:pPr>
        <w:pStyle w:val="PSI-Normal"/>
      </w:pPr>
      <w:r>
        <w:t>Realizada y S</w:t>
      </w:r>
      <w:r w:rsidRPr="00664D4B">
        <w:t>atisfactoria.</w:t>
      </w:r>
    </w:p>
    <w:p w:rsidR="00394B5F" w:rsidRPr="00664D4B" w:rsidRDefault="00394B5F" w:rsidP="00394B5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94B5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94B5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94B5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94B5F" w:rsidRPr="004D5405" w:rsidRDefault="00394B5F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94B5F" w:rsidRPr="004D5405" w:rsidRDefault="00394B5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Pr="00606E1E" w:rsidRDefault="00394B5F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94B5F" w:rsidTr="00E47405">
              <w:trPr>
                <w:trHeight w:val="574"/>
              </w:trPr>
              <w:tc>
                <w:tcPr>
                  <w:tcW w:w="4308" w:type="dxa"/>
                </w:tcPr>
                <w:p w:rsidR="00394B5F" w:rsidRDefault="00394B5F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94B5F" w:rsidRPr="002F45D3" w:rsidRDefault="00394B5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Pr="002F45D3" w:rsidRDefault="00394B5F" w:rsidP="00E47405">
            <w:pPr>
              <w:pStyle w:val="PSI-Normal"/>
            </w:pPr>
            <w:r>
              <w:t>-</w:t>
            </w:r>
          </w:p>
        </w:tc>
      </w:tr>
      <w:tr w:rsidR="00394B5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Default="00394B5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94B5F" w:rsidRDefault="00394B5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486A8F" w:rsidRDefault="00394B5F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7D7014" w:rsidRDefault="00394B5F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94B5F" w:rsidRDefault="00394B5F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3F3A9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251E2A" w:rsidRDefault="00394B5F" w:rsidP="00394B5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94B5F" w:rsidRDefault="00394B5F" w:rsidP="00394B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251E2A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94B5F" w:rsidRPr="00CE16E2" w:rsidRDefault="00394B5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94B5F" w:rsidRPr="00713567" w:rsidRDefault="00394B5F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394B5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94B5F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B5F" w:rsidRDefault="00394B5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394B5F" w:rsidRDefault="00394B5F" w:rsidP="00394B5F">
      <w:pPr>
        <w:pStyle w:val="PSI-Normal"/>
        <w:rPr>
          <w:lang w:val="es-ES"/>
        </w:rPr>
      </w:pPr>
    </w:p>
    <w:p w:rsidR="00351025" w:rsidRPr="00394B5F" w:rsidRDefault="00351025" w:rsidP="00FB3F32">
      <w:pPr>
        <w:pStyle w:val="PSI-Normal"/>
        <w:rPr>
          <w:lang w:val="es-ES"/>
        </w:rPr>
      </w:pPr>
    </w:p>
    <w:p w:rsidR="00351025" w:rsidRDefault="00351025" w:rsidP="00FB3F32">
      <w:pPr>
        <w:pStyle w:val="PSI-Normal"/>
      </w:pPr>
    </w:p>
    <w:p w:rsidR="00351025" w:rsidRDefault="00351025" w:rsidP="00FB3F32">
      <w:pPr>
        <w:pStyle w:val="PSI-Normal"/>
      </w:pPr>
    </w:p>
    <w:p w:rsidR="00351025" w:rsidRDefault="00351025" w:rsidP="00FB3F32">
      <w:pPr>
        <w:pStyle w:val="PSI-Normal"/>
      </w:pPr>
    </w:p>
    <w:p w:rsidR="00351025" w:rsidRPr="004D5405" w:rsidRDefault="00036657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195" w:name="_Toc53077543"/>
      <w:r>
        <w:t>Caso de Prueba P053</w:t>
      </w:r>
      <w:bookmarkEnd w:id="195"/>
    </w:p>
    <w:p w:rsidR="00036657" w:rsidRDefault="00036657" w:rsidP="00036657">
      <w:r>
        <w:t>Correspondiente al modal alta de artículos</w:t>
      </w:r>
      <w:r w:rsidRPr="008F63E8">
        <w:t>.</w:t>
      </w:r>
    </w:p>
    <w:p w:rsidR="00351025" w:rsidRPr="00664D4B" w:rsidRDefault="00351025" w:rsidP="00351025">
      <w:pPr>
        <w:pStyle w:val="PSI-Ttulo3"/>
      </w:pPr>
      <w:bookmarkStart w:id="196" w:name="_Toc53077544"/>
      <w:r w:rsidRPr="00664D4B">
        <w:t>Descripción</w:t>
      </w:r>
      <w:bookmarkEnd w:id="196"/>
      <w:r w:rsidRPr="00664D4B">
        <w:t xml:space="preserve"> </w:t>
      </w:r>
    </w:p>
    <w:p w:rsidR="00351025" w:rsidRPr="00664D4B" w:rsidRDefault="00351025" w:rsidP="00351025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restricción, excepto números. </w:t>
      </w:r>
    </w:p>
    <w:p w:rsidR="00351025" w:rsidRPr="00664D4B" w:rsidRDefault="00351025" w:rsidP="00351025">
      <w:pPr>
        <w:pStyle w:val="PSI-Ttulo3"/>
      </w:pPr>
      <w:bookmarkStart w:id="197" w:name="_Toc53077545"/>
      <w:r w:rsidRPr="00664D4B">
        <w:t>Evaluación de la Prueba</w:t>
      </w:r>
      <w:bookmarkEnd w:id="197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e Ins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4D5405" w:rsidRDefault="0035102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606E1E" w:rsidRDefault="0035102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036657">
              <w:t>P053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Default="0035102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486A8F" w:rsidRDefault="0035102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26343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3F3A9F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03665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 w:rsidR="00036657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1025" w:rsidRDefault="00351025" w:rsidP="000366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036657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03665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36657" w:rsidRPr="00251E2A" w:rsidRDefault="0003665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36657" w:rsidRDefault="0003665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51025" w:rsidRPr="00251E2A" w:rsidRDefault="00351025" w:rsidP="0003665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036657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51025" w:rsidRDefault="00036657" w:rsidP="000366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</w:t>
            </w:r>
            <w:r w:rsidR="00351025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artículo</w:t>
            </w:r>
            <w:r w:rsidR="00351025"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35102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351025" w:rsidRPr="001B2EC3" w:rsidRDefault="00351025" w:rsidP="00351025"/>
    <w:p w:rsidR="00351025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Pr="004D5405" w:rsidRDefault="008F2856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198" w:name="_Toc53077546"/>
      <w:r>
        <w:t>Caso de Prueba P054</w:t>
      </w:r>
      <w:bookmarkEnd w:id="198"/>
    </w:p>
    <w:p w:rsidR="008F2856" w:rsidRDefault="008F2856" w:rsidP="008F2856">
      <w:r>
        <w:t>Correspondiente al modal alta de artículos</w:t>
      </w:r>
      <w:r w:rsidRPr="008F63E8">
        <w:t>.</w:t>
      </w:r>
    </w:p>
    <w:p w:rsidR="00351025" w:rsidRPr="00664D4B" w:rsidRDefault="00351025" w:rsidP="00351025">
      <w:pPr>
        <w:pStyle w:val="PSI-Ttulo3"/>
      </w:pPr>
      <w:bookmarkStart w:id="199" w:name="_Toc53077547"/>
      <w:r w:rsidRPr="00664D4B">
        <w:t>Descripción</w:t>
      </w:r>
      <w:bookmarkEnd w:id="199"/>
      <w:r w:rsidRPr="00664D4B">
        <w:t xml:space="preserve"> </w:t>
      </w:r>
    </w:p>
    <w:p w:rsidR="00351025" w:rsidRPr="00664D4B" w:rsidRDefault="00351025" w:rsidP="00351025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restricción. </w:t>
      </w:r>
    </w:p>
    <w:p w:rsidR="00351025" w:rsidRPr="00664D4B" w:rsidRDefault="00351025" w:rsidP="00351025">
      <w:pPr>
        <w:pStyle w:val="PSI-Ttulo3"/>
      </w:pPr>
      <w:bookmarkStart w:id="200" w:name="_Toc53077548"/>
      <w:r w:rsidRPr="00664D4B">
        <w:t>Evaluación de la Prueba</w:t>
      </w:r>
      <w:bookmarkEnd w:id="200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y 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4D5405" w:rsidRDefault="0035102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606E1E" w:rsidRDefault="0035102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8F2856">
              <w:t>P054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Default="0035102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486A8F" w:rsidRDefault="0035102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7D7014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3F3A9F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4642A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 w:rsidR="004642A5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1025" w:rsidRDefault="00351025" w:rsidP="004642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4642A5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642A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642A5" w:rsidRPr="00251E2A" w:rsidRDefault="004642A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642A5" w:rsidRDefault="004642A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5102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711072">
              <w:rPr>
                <w:rFonts w:ascii="Arial" w:hAnsi="Arial"/>
                <w:sz w:val="20"/>
              </w:rPr>
              <w:t>_____</w:t>
            </w:r>
            <w:r>
              <w:rPr>
                <w:rFonts w:ascii="Arial" w:hAnsi="Arial"/>
                <w:sz w:val="20"/>
              </w:rPr>
              <w:t>28/04/2020_______</w:t>
            </w:r>
          </w:p>
        </w:tc>
      </w:tr>
    </w:tbl>
    <w:p w:rsidR="00351025" w:rsidRPr="001B2EC3" w:rsidRDefault="00351025" w:rsidP="00351025"/>
    <w:p w:rsidR="00351025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Pr="004D5405" w:rsidRDefault="004D4155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201" w:name="_Toc53077549"/>
      <w:r>
        <w:t>Caso de Prueba P055</w:t>
      </w:r>
      <w:bookmarkEnd w:id="201"/>
    </w:p>
    <w:p w:rsidR="004D4155" w:rsidRDefault="004D4155" w:rsidP="004D4155">
      <w:r>
        <w:t>Correspondiente al modal alta de artículos</w:t>
      </w:r>
      <w:r w:rsidRPr="008F63E8">
        <w:t>.</w:t>
      </w:r>
    </w:p>
    <w:p w:rsidR="00351025" w:rsidRPr="00664D4B" w:rsidRDefault="00351025" w:rsidP="00351025">
      <w:pPr>
        <w:pStyle w:val="PSI-Ttulo3"/>
      </w:pPr>
      <w:bookmarkStart w:id="202" w:name="_Toc53077550"/>
      <w:r w:rsidRPr="00664D4B">
        <w:t>Descripción</w:t>
      </w:r>
      <w:bookmarkEnd w:id="202"/>
      <w:r w:rsidRPr="00664D4B">
        <w:t xml:space="preserve"> </w:t>
      </w:r>
    </w:p>
    <w:p w:rsidR="00351025" w:rsidRPr="00664D4B" w:rsidRDefault="00351025" w:rsidP="00351025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restricción. </w:t>
      </w:r>
    </w:p>
    <w:p w:rsidR="00351025" w:rsidRPr="00664D4B" w:rsidRDefault="00351025" w:rsidP="00351025">
      <w:pPr>
        <w:pStyle w:val="PSI-Ttulo3"/>
      </w:pPr>
      <w:bookmarkStart w:id="203" w:name="_Toc53077551"/>
      <w:r w:rsidRPr="00664D4B">
        <w:t>Evaluación de la Prueba</w:t>
      </w:r>
      <w:bookmarkEnd w:id="203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y 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4D5405" w:rsidRDefault="0035102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606E1E" w:rsidRDefault="0035102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4D4155">
              <w:t>P055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Default="00351025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486A8F" w:rsidRDefault="0035102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7D7014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CE16E2" w:rsidRDefault="0035102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3F3A9F" w:rsidRDefault="0035102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4D415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 w:rsidR="004D4155"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51025" w:rsidRDefault="00351025" w:rsidP="004D415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</w:t>
            </w:r>
            <w:r w:rsidR="004D4155">
              <w:rPr>
                <w:rFonts w:ascii="Arial" w:hAnsi="Arial"/>
                <w:sz w:val="20"/>
              </w:rPr>
              <w:t>el 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4D415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Pr="00251E2A" w:rsidRDefault="004D415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4D415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D4155" w:rsidRPr="00251E2A" w:rsidRDefault="004D415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D4155" w:rsidRDefault="004D415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51025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351025" w:rsidRPr="008678C0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Default="00351025" w:rsidP="00351025">
      <w:pPr>
        <w:pStyle w:val="PSI-Normal"/>
        <w:rPr>
          <w:lang w:val="es-ES"/>
        </w:rPr>
      </w:pPr>
    </w:p>
    <w:p w:rsidR="00351025" w:rsidRPr="004D5405" w:rsidRDefault="00E125A2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204" w:name="_Toc53077552"/>
      <w:r>
        <w:t>Caso de Prueba P056</w:t>
      </w:r>
      <w:bookmarkEnd w:id="204"/>
    </w:p>
    <w:p w:rsidR="00E125A2" w:rsidRDefault="00E125A2" w:rsidP="00E125A2">
      <w:r>
        <w:t>Correspondiente al modal alta de artículos</w:t>
      </w:r>
      <w:r w:rsidRPr="008F63E8">
        <w:t>.</w:t>
      </w:r>
    </w:p>
    <w:p w:rsidR="00351025" w:rsidRDefault="00351025" w:rsidP="00351025">
      <w:pPr>
        <w:pStyle w:val="PSI-Ttulo3"/>
      </w:pPr>
    </w:p>
    <w:p w:rsidR="00351025" w:rsidRPr="00664D4B" w:rsidRDefault="00351025" w:rsidP="00351025">
      <w:pPr>
        <w:pStyle w:val="PSI-Ttulo3"/>
      </w:pPr>
      <w:bookmarkStart w:id="205" w:name="_Toc53077553"/>
      <w:r w:rsidRPr="00664D4B">
        <w:t>Descripción</w:t>
      </w:r>
      <w:bookmarkEnd w:id="205"/>
      <w:r w:rsidRPr="00664D4B">
        <w:t xml:space="preserve"> </w:t>
      </w:r>
    </w:p>
    <w:p w:rsidR="00351025" w:rsidRPr="00251E2A" w:rsidRDefault="00351025" w:rsidP="00351025">
      <w:pPr>
        <w:pStyle w:val="PSI-Normal"/>
      </w:pPr>
      <w:r w:rsidRPr="00251E2A">
        <w:t>Este caso de prueba, tiene como objetivo probar que el botón "</w:t>
      </w:r>
      <w:r w:rsidR="00E125A2">
        <w:t>Agregar Artículo</w:t>
      </w:r>
      <w:r w:rsidRPr="00251E2A">
        <w:t xml:space="preserve">" al ser clickeado, de de alta un </w:t>
      </w:r>
      <w:r w:rsidR="00E125A2">
        <w:t>artículo</w:t>
      </w:r>
      <w:r w:rsidRPr="00251E2A">
        <w:t xml:space="preserve">. </w:t>
      </w:r>
    </w:p>
    <w:p w:rsidR="00351025" w:rsidRPr="00664D4B" w:rsidRDefault="00351025" w:rsidP="00351025">
      <w:pPr>
        <w:pStyle w:val="PSI-Ttulo3"/>
      </w:pPr>
      <w:bookmarkStart w:id="206" w:name="_Toc53077554"/>
      <w:r w:rsidRPr="00664D4B">
        <w:t>Evaluación de la Prueba</w:t>
      </w:r>
      <w:bookmarkEnd w:id="206"/>
      <w:r w:rsidRPr="00664D4B">
        <w:t xml:space="preserve"> </w:t>
      </w:r>
    </w:p>
    <w:p w:rsidR="00351025" w:rsidRPr="00251E2A" w:rsidRDefault="00351025" w:rsidP="00351025">
      <w:pPr>
        <w:pStyle w:val="PSI-Normal"/>
      </w:pPr>
      <w:r w:rsidRPr="00251E2A">
        <w:t>Realizada y satisfactoria.</w:t>
      </w:r>
    </w:p>
    <w:p w:rsidR="00351025" w:rsidRPr="00251E2A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 Caso de Prueba: </w:t>
            </w:r>
            <w:r w:rsidRPr="00251E2A">
              <w:t>P0</w:t>
            </w:r>
            <w:r w:rsidR="00E125A2">
              <w:t>56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125A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 w:rsidR="00E125A2"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E125A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 w:rsidR="00E125A2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251E2A" w:rsidRDefault="00351025" w:rsidP="00E125A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 w:rsidR="00E125A2">
              <w:t>Artículo</w:t>
            </w:r>
            <w:r w:rsidRPr="00251E2A">
              <w:t xml:space="preserve">", este de de alta un </w:t>
            </w:r>
            <w:r w:rsidR="00E125A2">
              <w:t>artículo</w:t>
            </w:r>
            <w:r w:rsidRPr="00251E2A">
              <w:t xml:space="preserve">. 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351025" w:rsidRDefault="00351025" w:rsidP="00351025">
      <w:pPr>
        <w:pStyle w:val="InfoBlue"/>
        <w:ind w:left="363"/>
      </w:pPr>
    </w:p>
    <w:p w:rsidR="00351025" w:rsidRDefault="00351025" w:rsidP="00351025">
      <w:pPr>
        <w:rPr>
          <w:lang w:val="es-VE"/>
        </w:rPr>
      </w:pPr>
    </w:p>
    <w:p w:rsidR="00351025" w:rsidRDefault="00351025" w:rsidP="00351025">
      <w:pPr>
        <w:rPr>
          <w:lang w:val="es-VE"/>
        </w:rPr>
      </w:pPr>
    </w:p>
    <w:p w:rsidR="00351025" w:rsidRDefault="00351025" w:rsidP="00351025">
      <w:pPr>
        <w:rPr>
          <w:lang w:val="es-VE"/>
        </w:rPr>
      </w:pPr>
    </w:p>
    <w:p w:rsidR="00351025" w:rsidRDefault="00351025" w:rsidP="00351025">
      <w:pPr>
        <w:rPr>
          <w:lang w:val="es-VE"/>
        </w:rPr>
      </w:pPr>
    </w:p>
    <w:p w:rsidR="00351025" w:rsidRPr="004D5405" w:rsidRDefault="00351025" w:rsidP="00351025">
      <w:pPr>
        <w:pStyle w:val="PSI-Ttulo2"/>
        <w:rPr>
          <w:color w:val="365F91" w:themeColor="accent1" w:themeShade="BF"/>
          <w:sz w:val="28"/>
          <w:szCs w:val="28"/>
        </w:rPr>
      </w:pPr>
      <w:bookmarkStart w:id="207" w:name="_Toc53077555"/>
      <w:r>
        <w:t>Caso de Prueba P0</w:t>
      </w:r>
      <w:r w:rsidR="00692FC6">
        <w:t>57</w:t>
      </w:r>
      <w:bookmarkEnd w:id="207"/>
    </w:p>
    <w:p w:rsidR="00692FC6" w:rsidRDefault="00692FC6" w:rsidP="00692FC6">
      <w:r>
        <w:t>Correspondiente al modal alta de artículos</w:t>
      </w:r>
      <w:r w:rsidRPr="008F63E8">
        <w:t>.</w:t>
      </w:r>
    </w:p>
    <w:p w:rsidR="00351025" w:rsidRDefault="00351025" w:rsidP="00351025">
      <w:pPr>
        <w:pStyle w:val="PSI-Ttulo3"/>
      </w:pPr>
    </w:p>
    <w:p w:rsidR="00351025" w:rsidRPr="00664D4B" w:rsidRDefault="00351025" w:rsidP="00351025">
      <w:pPr>
        <w:pStyle w:val="PSI-Ttulo3"/>
      </w:pPr>
      <w:bookmarkStart w:id="208" w:name="_Toc53077556"/>
      <w:r w:rsidRPr="00664D4B">
        <w:t>Descripción</w:t>
      </w:r>
      <w:bookmarkEnd w:id="208"/>
      <w:r w:rsidRPr="00664D4B">
        <w:t xml:space="preserve"> </w:t>
      </w:r>
    </w:p>
    <w:p w:rsidR="00351025" w:rsidRPr="00251E2A" w:rsidRDefault="00351025" w:rsidP="00351025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692FC6">
        <w:t>artículo</w:t>
      </w:r>
      <w:r>
        <w:t>.</w:t>
      </w:r>
    </w:p>
    <w:p w:rsidR="00351025" w:rsidRPr="00664D4B" w:rsidRDefault="00351025" w:rsidP="00351025">
      <w:pPr>
        <w:pStyle w:val="PSI-Ttulo3"/>
      </w:pPr>
      <w:bookmarkStart w:id="209" w:name="_Toc53077557"/>
      <w:r w:rsidRPr="00664D4B">
        <w:t>Evaluación de la Prueba</w:t>
      </w:r>
      <w:bookmarkEnd w:id="209"/>
      <w:r w:rsidRPr="00664D4B">
        <w:t xml:space="preserve"> </w:t>
      </w:r>
    </w:p>
    <w:p w:rsidR="00351025" w:rsidRDefault="00351025" w:rsidP="00351025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351025" w:rsidRPr="00664D4B" w:rsidRDefault="00351025" w:rsidP="0035102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5102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5102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5102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51025" w:rsidRPr="004D540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692FC6">
              <w:t>57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Pr="00251E2A" w:rsidRDefault="00351025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51025" w:rsidTr="00E47405">
              <w:trPr>
                <w:trHeight w:val="574"/>
              </w:trPr>
              <w:tc>
                <w:tcPr>
                  <w:tcW w:w="4308" w:type="dxa"/>
                </w:tcPr>
                <w:p w:rsidR="00351025" w:rsidRPr="00251E2A" w:rsidRDefault="00351025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51025" w:rsidRPr="002F45D3" w:rsidRDefault="0035102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Pr="002F45D3" w:rsidRDefault="00351025" w:rsidP="00E47405">
            <w:pPr>
              <w:pStyle w:val="PSI-Normal"/>
            </w:pPr>
            <w:r>
              <w:t>-</w:t>
            </w:r>
          </w:p>
        </w:tc>
      </w:tr>
      <w:tr w:rsidR="0035102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Default="0035102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51025" w:rsidRDefault="0035102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5102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51025" w:rsidRPr="00251E2A" w:rsidRDefault="00351025" w:rsidP="00692F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 w:rsidR="00692FC6"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51025" w:rsidRDefault="00351025" w:rsidP="00692F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692FC6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51025" w:rsidRPr="00713567" w:rsidRDefault="00351025" w:rsidP="00692FC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692FC6">
              <w:t>artículo</w:t>
            </w:r>
            <w:r w:rsidRPr="00251E2A">
              <w:t>.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5102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1025" w:rsidRDefault="0035102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351025" w:rsidRDefault="00351025" w:rsidP="00351025">
      <w:pPr>
        <w:pStyle w:val="InfoBlue"/>
        <w:ind w:left="363"/>
      </w:pPr>
    </w:p>
    <w:p w:rsidR="00351025" w:rsidRDefault="00351025" w:rsidP="00351025">
      <w:pPr>
        <w:rPr>
          <w:lang w:val="es-VE"/>
        </w:rPr>
      </w:pPr>
    </w:p>
    <w:p w:rsidR="00351025" w:rsidRDefault="00351025" w:rsidP="00FB3F32">
      <w:pPr>
        <w:pStyle w:val="PSI-Normal"/>
        <w:rPr>
          <w:lang w:val="es-VE"/>
        </w:rPr>
      </w:pPr>
    </w:p>
    <w:p w:rsidR="00A62DDF" w:rsidRDefault="00A62DDF" w:rsidP="00FB3F32">
      <w:pPr>
        <w:pStyle w:val="PSI-Normal"/>
        <w:rPr>
          <w:lang w:val="es-VE"/>
        </w:rPr>
      </w:pPr>
    </w:p>
    <w:p w:rsidR="00A62DDF" w:rsidRPr="004D5405" w:rsidRDefault="00A62DDF" w:rsidP="00A62DDF">
      <w:pPr>
        <w:pStyle w:val="PSI-Ttulo2"/>
        <w:rPr>
          <w:color w:val="365F91" w:themeColor="accent1" w:themeShade="BF"/>
          <w:sz w:val="28"/>
          <w:szCs w:val="28"/>
        </w:rPr>
      </w:pPr>
      <w:bookmarkStart w:id="210" w:name="_Toc53077558"/>
      <w:r>
        <w:t>Caso de Prueba P058</w:t>
      </w:r>
      <w:bookmarkEnd w:id="210"/>
    </w:p>
    <w:p w:rsidR="00A62DDF" w:rsidRDefault="00A62DDF" w:rsidP="00A62DDF">
      <w:r>
        <w:t>Correspondiente a la Baja de Artículos.</w:t>
      </w:r>
    </w:p>
    <w:p w:rsidR="00A62DDF" w:rsidRPr="00664D4B" w:rsidRDefault="00A62DDF" w:rsidP="00A62DDF">
      <w:pPr>
        <w:pStyle w:val="PSI-Ttulo3"/>
      </w:pPr>
      <w:bookmarkStart w:id="211" w:name="_Toc53077559"/>
      <w:r w:rsidRPr="00664D4B">
        <w:lastRenderedPageBreak/>
        <w:t>Descripción</w:t>
      </w:r>
      <w:bookmarkEnd w:id="211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>
        <w:t>Aceptar</w:t>
      </w:r>
      <w:r w:rsidRPr="00251E2A">
        <w:t xml:space="preserve"> y </w:t>
      </w:r>
      <w:r>
        <w:t>Cancelar</w:t>
      </w:r>
      <w:r w:rsidRPr="00251E2A">
        <w:t xml:space="preserve">) para dar de baja un </w:t>
      </w:r>
      <w:r>
        <w:t>artículo</w:t>
      </w:r>
      <w:r w:rsidRPr="00251E2A">
        <w:t xml:space="preserve">. </w:t>
      </w:r>
    </w:p>
    <w:p w:rsidR="00A62DDF" w:rsidRPr="00664D4B" w:rsidRDefault="00A62DDF" w:rsidP="00A62DDF">
      <w:pPr>
        <w:pStyle w:val="PSI-Ttulo3"/>
      </w:pPr>
      <w:bookmarkStart w:id="212" w:name="_Toc53077560"/>
      <w:r w:rsidRPr="00664D4B">
        <w:t>Evaluación de la Prueba</w:t>
      </w:r>
      <w:bookmarkEnd w:id="212"/>
      <w:r w:rsidRPr="00664D4B">
        <w:t xml:space="preserve"> </w:t>
      </w:r>
    </w:p>
    <w:p w:rsidR="00A62DDF" w:rsidRPr="00251E2A" w:rsidRDefault="00A62DDF" w:rsidP="00A62DDF">
      <w:pPr>
        <w:pStyle w:val="PSI-Normal"/>
      </w:pPr>
      <w:r>
        <w:t>Realizada e Ins</w:t>
      </w:r>
      <w:r w:rsidRPr="00251E2A">
        <w:t>atisfactoria.</w:t>
      </w:r>
    </w:p>
    <w:p w:rsidR="00A62DDF" w:rsidRPr="00251E2A" w:rsidRDefault="00A62DDF" w:rsidP="00A62DD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2DD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62DD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2DD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62DDF" w:rsidRPr="004D5405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58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2DDF" w:rsidTr="00E47405">
              <w:trPr>
                <w:trHeight w:val="574"/>
              </w:trPr>
              <w:tc>
                <w:tcPr>
                  <w:tcW w:w="4308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2DDF" w:rsidRPr="002F45D3" w:rsidRDefault="00A62DD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F45D3" w:rsidRDefault="00A62DDF" w:rsidP="00E47405">
            <w:pPr>
              <w:pStyle w:val="PSI-Normal"/>
            </w:pPr>
            <w:r>
              <w:t>-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62DDF" w:rsidRPr="00251E2A" w:rsidRDefault="00A62DDF" w:rsidP="00A62DD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>
              <w:t>Aceptar y Cancelar</w:t>
            </w:r>
            <w:r w:rsidRPr="00251E2A">
              <w:t xml:space="preserve">) para eliminar o de de baja un </w:t>
            </w:r>
            <w:r>
              <w:t>artículo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A62DDF" w:rsidRDefault="00A62DDF" w:rsidP="00A62DD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(Aceptar y Cancelar)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artículo,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A62DDF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"Eliminar", </w:t>
            </w:r>
            <w:r w:rsidRPr="00251E2A">
              <w:lastRenderedPageBreak/>
              <w:t>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>
              <w:t>Aceptar y Cancelar</w:t>
            </w:r>
            <w:r w:rsidRPr="00251E2A">
              <w:t xml:space="preserve">) para dar de baja un </w:t>
            </w:r>
            <w:r>
              <w:t>artículo</w:t>
            </w:r>
            <w:r w:rsidRPr="00251E2A"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A62DDF" w:rsidRDefault="00A62DDF" w:rsidP="00A62DDF">
      <w:pPr>
        <w:pStyle w:val="InfoBlue"/>
        <w:ind w:left="363"/>
      </w:pPr>
    </w:p>
    <w:p w:rsidR="00A62DDF" w:rsidRDefault="00A62DDF" w:rsidP="00A62DDF">
      <w:pPr>
        <w:rPr>
          <w:lang w:val="es-VE"/>
        </w:rPr>
      </w:pPr>
    </w:p>
    <w:p w:rsidR="00A62DDF" w:rsidRPr="004D5405" w:rsidRDefault="002E119D" w:rsidP="00A62DDF">
      <w:pPr>
        <w:pStyle w:val="PSI-Ttulo2"/>
        <w:rPr>
          <w:color w:val="365F91" w:themeColor="accent1" w:themeShade="BF"/>
          <w:sz w:val="28"/>
          <w:szCs w:val="28"/>
        </w:rPr>
      </w:pPr>
      <w:bookmarkStart w:id="213" w:name="_Toc53077561"/>
      <w:r>
        <w:t>Caso de Prueba P059</w:t>
      </w:r>
      <w:bookmarkEnd w:id="213"/>
    </w:p>
    <w:p w:rsidR="002E119D" w:rsidRDefault="002E119D" w:rsidP="002E119D">
      <w:r>
        <w:t>Correspondiente a la Baja de Artículos.</w:t>
      </w:r>
    </w:p>
    <w:p w:rsidR="00A62DDF" w:rsidRPr="00664D4B" w:rsidRDefault="00A62DDF" w:rsidP="00A62DDF">
      <w:pPr>
        <w:pStyle w:val="PSI-Ttulo3"/>
      </w:pPr>
      <w:bookmarkStart w:id="214" w:name="_Toc53077562"/>
      <w:r w:rsidRPr="00664D4B">
        <w:t>Descripción</w:t>
      </w:r>
      <w:bookmarkEnd w:id="214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 w:rsidR="002E119D">
        <w:t>artículo</w:t>
      </w:r>
      <w:r w:rsidRPr="00251E2A">
        <w:t xml:space="preserve">. </w:t>
      </w:r>
    </w:p>
    <w:p w:rsidR="00A62DDF" w:rsidRPr="00664D4B" w:rsidRDefault="00A62DDF" w:rsidP="00A62DDF">
      <w:pPr>
        <w:pStyle w:val="PSI-Ttulo3"/>
      </w:pPr>
      <w:bookmarkStart w:id="215" w:name="_Toc53077563"/>
      <w:r w:rsidRPr="00664D4B">
        <w:t>Evaluación de la Prueba</w:t>
      </w:r>
      <w:bookmarkEnd w:id="215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>Realizada y satisfactoria.</w:t>
      </w:r>
    </w:p>
    <w:p w:rsidR="00A62DDF" w:rsidRPr="00251E2A" w:rsidRDefault="00A62DDF" w:rsidP="00A62DD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2DD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62DD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2DD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62DDF" w:rsidRPr="004D5405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2E119D">
              <w:t>59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2DDF" w:rsidTr="00E47405">
              <w:trPr>
                <w:trHeight w:val="574"/>
              </w:trPr>
              <w:tc>
                <w:tcPr>
                  <w:tcW w:w="4308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2DDF" w:rsidRPr="002F45D3" w:rsidRDefault="00A62DD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F45D3" w:rsidRDefault="00A62DDF" w:rsidP="00E47405">
            <w:pPr>
              <w:pStyle w:val="PSI-Normal"/>
            </w:pPr>
            <w:r>
              <w:t>-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Pr="00251E2A" w:rsidRDefault="00A62DDF" w:rsidP="002E119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 w:rsidR="002E119D">
              <w:t>artículo</w:t>
            </w:r>
            <w:r>
              <w:t xml:space="preserve">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62DDF" w:rsidRDefault="00A62DDF" w:rsidP="002E119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</w:t>
            </w:r>
            <w:r w:rsidR="002E119D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2E119D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 w:rsidR="002E119D">
              <w:t>artículo</w:t>
            </w:r>
            <w:r w:rsidRPr="00251E2A"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_____28/04/2020_____</w:t>
            </w:r>
          </w:p>
        </w:tc>
      </w:tr>
    </w:tbl>
    <w:p w:rsidR="00A62DDF" w:rsidRDefault="00A62DDF" w:rsidP="00A62DDF">
      <w:pPr>
        <w:pStyle w:val="InfoBlue"/>
        <w:ind w:left="363"/>
      </w:pPr>
    </w:p>
    <w:p w:rsidR="00A62DDF" w:rsidRPr="00AC2BC9" w:rsidRDefault="00A62DDF" w:rsidP="00A62DDF">
      <w:pPr>
        <w:rPr>
          <w:lang w:val="es-VE"/>
        </w:rPr>
      </w:pPr>
    </w:p>
    <w:p w:rsidR="00A62DDF" w:rsidRPr="00017135" w:rsidRDefault="00A62DDF" w:rsidP="00A62DDF">
      <w:pPr>
        <w:pStyle w:val="PSI-Ttulo3"/>
        <w:rPr>
          <w:lang w:val="es-VE"/>
        </w:rPr>
      </w:pPr>
    </w:p>
    <w:p w:rsidR="00A62DDF" w:rsidRDefault="00A62DDF" w:rsidP="00A62DDF">
      <w:pPr>
        <w:pStyle w:val="PSI-Ttulo2"/>
      </w:pPr>
    </w:p>
    <w:p w:rsidR="00A62DDF" w:rsidRPr="004D5405" w:rsidRDefault="002E119D" w:rsidP="00A62DDF">
      <w:pPr>
        <w:pStyle w:val="PSI-Ttulo2"/>
        <w:rPr>
          <w:color w:val="365F91" w:themeColor="accent1" w:themeShade="BF"/>
          <w:sz w:val="28"/>
          <w:szCs w:val="28"/>
        </w:rPr>
      </w:pPr>
      <w:bookmarkStart w:id="216" w:name="_Toc53077564"/>
      <w:r>
        <w:t>Caso de Prueba P060</w:t>
      </w:r>
      <w:bookmarkEnd w:id="216"/>
    </w:p>
    <w:p w:rsidR="002E119D" w:rsidRDefault="002E119D" w:rsidP="002E119D">
      <w:r>
        <w:t>Correspondiente a la Baja de Artículos.</w:t>
      </w:r>
    </w:p>
    <w:p w:rsidR="00A62DDF" w:rsidRDefault="00A62DDF" w:rsidP="00A62DDF">
      <w:pPr>
        <w:pStyle w:val="PSI-Ttulo3"/>
      </w:pPr>
    </w:p>
    <w:p w:rsidR="00A62DDF" w:rsidRPr="00664D4B" w:rsidRDefault="00A62DDF" w:rsidP="00A62DDF">
      <w:pPr>
        <w:pStyle w:val="PSI-Ttulo3"/>
      </w:pPr>
      <w:bookmarkStart w:id="217" w:name="_Toc53077565"/>
      <w:r w:rsidRPr="00664D4B">
        <w:t>Descripción</w:t>
      </w:r>
      <w:bookmarkEnd w:id="217"/>
      <w:r w:rsidRPr="00664D4B">
        <w:t xml:space="preserve"> </w:t>
      </w:r>
    </w:p>
    <w:p w:rsidR="00A62DDF" w:rsidRPr="00251E2A" w:rsidRDefault="00A62DDF" w:rsidP="00A62DDF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>
        <w:t>baja</w:t>
      </w:r>
      <w:r w:rsidRPr="00251E2A">
        <w:t xml:space="preserve"> un </w:t>
      </w:r>
      <w:r w:rsidR="00A81702">
        <w:t>artículo</w:t>
      </w:r>
      <w:r>
        <w:t>.</w:t>
      </w:r>
    </w:p>
    <w:p w:rsidR="00A62DDF" w:rsidRPr="00664D4B" w:rsidRDefault="00A62DDF" w:rsidP="00A62DDF">
      <w:pPr>
        <w:pStyle w:val="PSI-Ttulo3"/>
      </w:pPr>
      <w:bookmarkStart w:id="218" w:name="_Toc53077566"/>
      <w:r w:rsidRPr="00664D4B">
        <w:t>Evaluación de la Prueba</w:t>
      </w:r>
      <w:bookmarkEnd w:id="218"/>
      <w:r w:rsidRPr="00664D4B">
        <w:t xml:space="preserve"> </w:t>
      </w:r>
    </w:p>
    <w:p w:rsidR="00A62DDF" w:rsidRDefault="00A62DDF" w:rsidP="00A62DD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A62DDF" w:rsidRPr="00664D4B" w:rsidRDefault="00A62DDF" w:rsidP="00A62DD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62DDF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A62DDF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62DDF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A62DDF" w:rsidRPr="004D5405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A81702">
              <w:t>60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Pr="00251E2A" w:rsidRDefault="00A62DDF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62DDF" w:rsidTr="00E47405">
              <w:trPr>
                <w:trHeight w:val="574"/>
              </w:trPr>
              <w:tc>
                <w:tcPr>
                  <w:tcW w:w="4308" w:type="dxa"/>
                </w:tcPr>
                <w:p w:rsidR="00A62DDF" w:rsidRPr="00251E2A" w:rsidRDefault="00A62DDF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62DDF" w:rsidRPr="002F45D3" w:rsidRDefault="00A62DDF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Pr="002F45D3" w:rsidRDefault="00A62DDF" w:rsidP="00E47405">
            <w:pPr>
              <w:pStyle w:val="PSI-Normal"/>
            </w:pPr>
            <w:r>
              <w:t>-</w:t>
            </w:r>
          </w:p>
        </w:tc>
      </w:tr>
      <w:tr w:rsidR="00A62DDF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Default="00A62DDF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62DDF" w:rsidRDefault="00A62DDF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62DD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62DDF" w:rsidRPr="00251E2A" w:rsidRDefault="00A62DDF" w:rsidP="00A8170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A81702"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A62DDF" w:rsidRDefault="00A62DDF" w:rsidP="00A8170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baja un </w:t>
            </w:r>
            <w:r w:rsidR="00A81702">
              <w:rPr>
                <w:rFonts w:ascii="Arial" w:hAnsi="Arial"/>
                <w:sz w:val="20"/>
              </w:rPr>
              <w:t>artículo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62DDF" w:rsidRPr="00713567" w:rsidRDefault="00A62DDF" w:rsidP="00A8170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>
              <w:t>baja</w:t>
            </w:r>
            <w:r w:rsidRPr="00251E2A">
              <w:t xml:space="preserve"> un </w:t>
            </w:r>
            <w:r w:rsidR="00A81702">
              <w:t>artículo</w:t>
            </w:r>
            <w:r w:rsidRPr="00251E2A">
              <w:t>.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A62DDF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62DDF" w:rsidRDefault="00A62DD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A62DDF" w:rsidRDefault="00A62DDF" w:rsidP="00A62DDF">
      <w:pPr>
        <w:pStyle w:val="InfoBlue"/>
        <w:ind w:left="363"/>
      </w:pPr>
    </w:p>
    <w:p w:rsidR="00A62DDF" w:rsidRPr="00AE57E0" w:rsidRDefault="00A62DDF" w:rsidP="00A62DDF">
      <w:pPr>
        <w:pStyle w:val="PSI-Normal"/>
        <w:rPr>
          <w:lang w:val="es-VE"/>
        </w:rPr>
      </w:pPr>
    </w:p>
    <w:p w:rsidR="00A62DDF" w:rsidRDefault="00A62DDF" w:rsidP="00FB3F32">
      <w:pPr>
        <w:pStyle w:val="PSI-Normal"/>
        <w:rPr>
          <w:lang w:val="es-VE"/>
        </w:rPr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19" w:name="_Toc53077567"/>
      <w:r>
        <w:t>Caso de Prueba P0</w:t>
      </w:r>
      <w:r w:rsidR="00300D7B">
        <w:t>61</w:t>
      </w:r>
      <w:bookmarkEnd w:id="219"/>
    </w:p>
    <w:p w:rsidR="005D48F3" w:rsidRDefault="005D48F3" w:rsidP="005D48F3">
      <w:r>
        <w:t>Correspondiente a la pantalla Artículos de Revistas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20" w:name="_Toc53077568"/>
      <w:r w:rsidRPr="00664D4B">
        <w:t>Descripción</w:t>
      </w:r>
      <w:bookmarkEnd w:id="220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300D7B">
        <w:t>Modificar</w:t>
      </w:r>
      <w:r>
        <w:t xml:space="preserve">" al ser clickeado, permita </w:t>
      </w:r>
      <w:r w:rsidR="00300D7B">
        <w:t>modificar</w:t>
      </w:r>
      <w:r>
        <w:t xml:space="preserve"> los datos de un artículo. </w:t>
      </w:r>
    </w:p>
    <w:p w:rsidR="005D48F3" w:rsidRPr="00664D4B" w:rsidRDefault="005D48F3" w:rsidP="005D48F3">
      <w:pPr>
        <w:pStyle w:val="PSI-Ttulo3"/>
      </w:pPr>
      <w:bookmarkStart w:id="221" w:name="_Toc53077569"/>
      <w:r w:rsidRPr="00664D4B">
        <w:t>Evaluación de la Prueba</w:t>
      </w:r>
      <w:bookmarkEnd w:id="221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>Realizada y satisfactoria.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300D7B">
              <w:t>61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300D7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correspondientes para </w:t>
            </w:r>
            <w:r w:rsidR="00300D7B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los datos de un artículo</w:t>
            </w:r>
            <w:r w:rsidR="00300D7B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300D7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</w:t>
            </w:r>
            <w:r w:rsidR="00300D7B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los datos de un artícul</w:t>
            </w:r>
            <w:r w:rsidR="00300D7B">
              <w:rPr>
                <w:rFonts w:ascii="Arial" w:hAnsi="Arial"/>
                <w:sz w:val="20"/>
              </w:rPr>
              <w:t>o.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3D21E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3D21E5">
              <w:t>Modificar</w:t>
            </w:r>
            <w:r>
              <w:t xml:space="preserve">", este me permita </w:t>
            </w:r>
            <w:r w:rsidR="003D21E5">
              <w:t>modificar</w:t>
            </w:r>
            <w:r>
              <w:t xml:space="preserve"> los datos de un artículo.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48F3" w:rsidRDefault="005D48F3" w:rsidP="005D48F3">
      <w:pPr>
        <w:pStyle w:val="InfoBlue"/>
        <w:ind w:left="363"/>
      </w:pPr>
    </w:p>
    <w:p w:rsidR="005D48F3" w:rsidRDefault="005D48F3" w:rsidP="005D48F3">
      <w:pPr>
        <w:rPr>
          <w:lang w:val="es-VE"/>
        </w:rPr>
      </w:pPr>
    </w:p>
    <w:p w:rsidR="005D48F3" w:rsidRDefault="005D48F3" w:rsidP="005D48F3">
      <w:pPr>
        <w:pStyle w:val="PSI-Normal"/>
        <w:rPr>
          <w:lang w:val="es-VE"/>
        </w:rPr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22" w:name="_Toc53077570"/>
      <w:r>
        <w:t>Caso de Prueba P0</w:t>
      </w:r>
      <w:r w:rsidR="000E0F83">
        <w:t>62</w:t>
      </w:r>
      <w:bookmarkEnd w:id="222"/>
    </w:p>
    <w:p w:rsidR="005D48F3" w:rsidRDefault="005D48F3" w:rsidP="005D48F3">
      <w:r>
        <w:t xml:space="preserve">Correspondiente al modal </w:t>
      </w:r>
      <w:r w:rsidR="000E0F83">
        <w:t>modificación</w:t>
      </w:r>
      <w:r>
        <w:t xml:space="preserve">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23" w:name="_Toc53077571"/>
      <w:r w:rsidRPr="00664D4B">
        <w:t>Descripción</w:t>
      </w:r>
      <w:bookmarkEnd w:id="223"/>
      <w:r w:rsidRPr="00664D4B">
        <w:t xml:space="preserve"> </w:t>
      </w:r>
    </w:p>
    <w:p w:rsidR="005D48F3" w:rsidRPr="00664D4B" w:rsidRDefault="005D48F3" w:rsidP="005D48F3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</w:t>
      </w:r>
      <w:r w:rsidR="000E0F83">
        <w:t>modificación</w:t>
      </w:r>
      <w:r>
        <w:t xml:space="preserve"> de artículos.</w:t>
      </w:r>
    </w:p>
    <w:p w:rsidR="005D48F3" w:rsidRPr="00664D4B" w:rsidRDefault="005D48F3" w:rsidP="005D48F3">
      <w:pPr>
        <w:pStyle w:val="PSI-Ttulo3"/>
      </w:pPr>
      <w:bookmarkStart w:id="224" w:name="_Toc53077572"/>
      <w:r w:rsidRPr="00664D4B">
        <w:t>Evaluación de la Prueba</w:t>
      </w:r>
      <w:bookmarkEnd w:id="224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>Realizada y satisfactoria.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0E0F83">
              <w:t>62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48F3" w:rsidRDefault="005D48F3" w:rsidP="005D48F3">
      <w:pPr>
        <w:pStyle w:val="InfoBlue"/>
        <w:ind w:left="363"/>
      </w:pPr>
    </w:p>
    <w:p w:rsidR="005D48F3" w:rsidRPr="00B731EC" w:rsidRDefault="005D48F3" w:rsidP="005D48F3">
      <w:pPr>
        <w:pStyle w:val="PSI-Normal"/>
        <w:rPr>
          <w:lang w:val="es-VE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25" w:name="_Toc53077573"/>
      <w:r>
        <w:t>Caso de Prueba P0</w:t>
      </w:r>
      <w:r w:rsidR="00B46061">
        <w:t>63</w:t>
      </w:r>
      <w:bookmarkEnd w:id="225"/>
    </w:p>
    <w:p w:rsidR="00B46061" w:rsidRDefault="00B46061" w:rsidP="00B46061">
      <w:r>
        <w:t>Correspondiente al modal modificación de artículos</w:t>
      </w:r>
      <w:r w:rsidRPr="008F63E8">
        <w:t>.</w:t>
      </w:r>
    </w:p>
    <w:p w:rsidR="005D48F3" w:rsidRPr="00AA0C44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26" w:name="_Toc53077574"/>
      <w:r w:rsidRPr="00664D4B">
        <w:t>Descripción</w:t>
      </w:r>
      <w:bookmarkEnd w:id="226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>" acepta/ rechaza ciertos apellidos ingresados por el usuario para</w:t>
      </w:r>
      <w:r w:rsidR="00B46061">
        <w:t xml:space="preserve"> modificar</w:t>
      </w:r>
      <w:r w:rsidRPr="00251E2A">
        <w:t xml:space="preserve"> un determinado </w:t>
      </w:r>
      <w:r>
        <w:t>artículo</w:t>
      </w:r>
      <w:r w:rsidRPr="00251E2A">
        <w:t xml:space="preserve">. </w:t>
      </w:r>
    </w:p>
    <w:p w:rsidR="005D48F3" w:rsidRPr="00664D4B" w:rsidRDefault="005D48F3" w:rsidP="005D48F3">
      <w:pPr>
        <w:pStyle w:val="PSI-Ttulo3"/>
      </w:pPr>
      <w:bookmarkStart w:id="227" w:name="_Toc53077575"/>
      <w:r w:rsidRPr="00664D4B">
        <w:t>Evaluación de la Prueba</w:t>
      </w:r>
      <w:bookmarkEnd w:id="227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Realizada e insatisfactoria.</w:t>
      </w:r>
    </w:p>
    <w:p w:rsidR="005D48F3" w:rsidRPr="00251E2A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B46061">
              <w:t>63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536CBA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demás campos se </w:t>
            </w:r>
            <w:r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F30C2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F30C29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F30C2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</w:t>
            </w:r>
            <w:r w:rsidR="00F30C29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F30C2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Pr="00251E2A" w:rsidRDefault="00F30C2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F30C29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Pr="003F3A9F" w:rsidRDefault="00F30C29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C29" w:rsidRPr="00251E2A" w:rsidRDefault="00F30C29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30C29" w:rsidRDefault="00F30C29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08378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083785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Pr="00A75341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083785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artículo sin el completado del campo</w:t>
            </w:r>
            <w:r w:rsidR="00F1076B">
              <w:rPr>
                <w:rFonts w:ascii="Arial" w:hAnsi="Arial"/>
                <w:sz w:val="20"/>
              </w:rPr>
              <w:t>.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3F3A9F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>
              <w:t xml:space="preserve">Los demás </w:t>
            </w:r>
            <w:r>
              <w:lastRenderedPageBreak/>
              <w:t>campos se encuentran completos</w:t>
            </w:r>
          </w:p>
          <w:p w:rsidR="005D48F3" w:rsidRDefault="005D48F3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>
              <w:rPr>
                <w:rFonts w:ascii="Arial" w:hAnsi="Arial"/>
                <w:sz w:val="20"/>
              </w:rPr>
              <w:t xml:space="preserve"> el artículo</w:t>
            </w:r>
            <w:r w:rsidR="005D48F3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D48F3" w:rsidRDefault="005D48F3" w:rsidP="00EB695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artículo fue </w:t>
            </w:r>
            <w:r w:rsidR="00EB6950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EB6950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r>
              <w:t>Los demás campos se encuentran completos</w:t>
            </w:r>
          </w:p>
          <w:p w:rsidR="00EB6950" w:rsidRDefault="00EB6950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B6950" w:rsidRPr="00251E2A" w:rsidRDefault="00EB6950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B6950" w:rsidRDefault="00EB6950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EB6950" w:rsidRDefault="00EB6950" w:rsidP="00EB695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artículo fue modificado exitosamente, pero solo deja agregar apellidos de un solo autor, no de varios.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D48F3" w:rsidRDefault="005D48F3" w:rsidP="005D48F3"/>
    <w:p w:rsidR="005D48F3" w:rsidRDefault="005D48F3" w:rsidP="005D48F3">
      <w:pPr>
        <w:pStyle w:val="PSI-Ttulo2"/>
      </w:pPr>
    </w:p>
    <w:p w:rsidR="005D48F3" w:rsidRDefault="005D48F3" w:rsidP="005D48F3">
      <w:pPr>
        <w:pStyle w:val="PSI-Ttulo2"/>
      </w:pPr>
    </w:p>
    <w:p w:rsidR="005D48F3" w:rsidRPr="004D5405" w:rsidRDefault="005D48F3" w:rsidP="005D48F3">
      <w:pPr>
        <w:pStyle w:val="PSI-Ttulo2"/>
        <w:rPr>
          <w:color w:val="365F91" w:themeColor="accent1" w:themeShade="BF"/>
          <w:sz w:val="28"/>
          <w:szCs w:val="28"/>
        </w:rPr>
      </w:pPr>
      <w:bookmarkStart w:id="228" w:name="_Toc53077576"/>
      <w:r>
        <w:t>Caso de Prueba P0</w:t>
      </w:r>
      <w:r w:rsidR="00A30EA9">
        <w:t>64</w:t>
      </w:r>
      <w:bookmarkEnd w:id="228"/>
    </w:p>
    <w:p w:rsidR="00A30EA9" w:rsidRDefault="00A30EA9" w:rsidP="00A30EA9">
      <w:r>
        <w:t>Correspondiente al modal modificación de artículos</w:t>
      </w:r>
      <w:r w:rsidRPr="008F63E8">
        <w:t>.</w:t>
      </w:r>
    </w:p>
    <w:p w:rsidR="005D48F3" w:rsidRPr="0055189A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29" w:name="_Toc53077577"/>
      <w:r w:rsidRPr="00664D4B">
        <w:t>Descripción</w:t>
      </w:r>
      <w:bookmarkEnd w:id="229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>s ingresados por el usuario para</w:t>
      </w:r>
      <w:r w:rsidR="00A30EA9">
        <w:t xml:space="preserve"> modificar </w:t>
      </w:r>
      <w:r w:rsidRPr="00251E2A">
        <w:t xml:space="preserve">un determinado </w:t>
      </w:r>
      <w:r>
        <w:t>artículo</w:t>
      </w:r>
      <w:r w:rsidRPr="00251E2A">
        <w:t xml:space="preserve">. </w:t>
      </w:r>
    </w:p>
    <w:p w:rsidR="005D48F3" w:rsidRPr="00664D4B" w:rsidRDefault="005D48F3" w:rsidP="005D48F3">
      <w:pPr>
        <w:pStyle w:val="PSI-Ttulo3"/>
      </w:pPr>
      <w:bookmarkStart w:id="230" w:name="_Toc53077578"/>
      <w:r w:rsidRPr="00664D4B">
        <w:t>Evaluación de la Prueba</w:t>
      </w:r>
      <w:bookmarkEnd w:id="230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Realizada e insatisfactoria.</w:t>
      </w:r>
    </w:p>
    <w:p w:rsidR="005D48F3" w:rsidRPr="00251E2A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A30EA9">
              <w:t>64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536CBA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F1BA3" w:rsidRPr="00A75341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 xml:space="preserve">Los demás </w:t>
            </w:r>
            <w:r w:rsidRPr="00486C95">
              <w:lastRenderedPageBreak/>
              <w:t>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</w:t>
            </w:r>
            <w:r>
              <w:rPr>
                <w:rFonts w:ascii="Arial" w:hAnsi="Arial"/>
                <w:sz w:val="20"/>
              </w:rPr>
              <w:lastRenderedPageBreak/>
              <w:t xml:space="preserve">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CF1BA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3F3A9F" w:rsidRDefault="00CF1BA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F1BA3" w:rsidRPr="00251E2A" w:rsidRDefault="00CF1BA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F1BA3" w:rsidRDefault="00CF1BA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artículo fue modificado. 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>
              <w:t>Los demás campos se encuentran completos</w:t>
            </w:r>
          </w:p>
          <w:p w:rsidR="005D48F3" w:rsidRDefault="005D48F3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993D9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D48F3" w:rsidRDefault="005D48F3" w:rsidP="00993D9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artículo fue </w:t>
            </w:r>
            <w:r w:rsidR="00993D95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993D9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r>
              <w:t>Los demás campos se encuentran completos</w:t>
            </w:r>
          </w:p>
          <w:p w:rsidR="00993D95" w:rsidRDefault="00993D95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93D95" w:rsidRPr="00251E2A" w:rsidRDefault="00993D9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93D95" w:rsidRDefault="00993D9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993D95" w:rsidRDefault="00993D95" w:rsidP="00993D9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modificado</w:t>
            </w:r>
            <w:r>
              <w:rPr>
                <w:rFonts w:ascii="Arial" w:hAnsi="Arial"/>
                <w:sz w:val="20"/>
              </w:rPr>
              <w:t xml:space="preserve"> exitosamente, pero solo deja agregar nombres de un solo autor, no de varios.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D48F3" w:rsidRDefault="005D48F3" w:rsidP="005D48F3"/>
    <w:p w:rsidR="005D48F3" w:rsidRPr="00AA0C44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9D1CE1" w:rsidRPr="004D5405" w:rsidRDefault="009D1CE1" w:rsidP="009D1CE1">
      <w:pPr>
        <w:pStyle w:val="PSI-Ttulo2"/>
        <w:rPr>
          <w:color w:val="365F91" w:themeColor="accent1" w:themeShade="BF"/>
          <w:sz w:val="28"/>
          <w:szCs w:val="28"/>
        </w:rPr>
      </w:pPr>
      <w:bookmarkStart w:id="231" w:name="_Toc53077579"/>
      <w:r>
        <w:lastRenderedPageBreak/>
        <w:t>Caso de Prueba P065</w:t>
      </w:r>
      <w:bookmarkEnd w:id="231"/>
    </w:p>
    <w:p w:rsidR="009D1CE1" w:rsidRDefault="009D1CE1" w:rsidP="009D1CE1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32" w:name="_Toc53077580"/>
      <w:r w:rsidRPr="00664D4B">
        <w:t>Descripción</w:t>
      </w:r>
      <w:bookmarkEnd w:id="232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"Título del Artículo" permita introducir todo tipo de texto sin ninguna restricción</w:t>
      </w:r>
      <w:r w:rsidR="009D1CE1">
        <w:t xml:space="preserve">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33" w:name="_Toc53077581"/>
      <w:r w:rsidRPr="00664D4B">
        <w:t>Evaluación de la Prueba</w:t>
      </w:r>
      <w:bookmarkEnd w:id="233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D1CE1">
              <w:t>65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consectetur adipiscing elit, sed do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1733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sistema permita </w:t>
            </w:r>
            <w:r w:rsidR="00173369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173369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1733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173369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Pr="00A75341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173369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artículo sin el completado del campo.</w:t>
            </w:r>
          </w:p>
        </w:tc>
      </w:tr>
      <w:tr w:rsidR="00FE537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537E" w:rsidRPr="00251E2A" w:rsidRDefault="00FE537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537E" w:rsidRDefault="00FE537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537E" w:rsidRDefault="00FE537E" w:rsidP="00FE537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397E62">
              <w:t xml:space="preserve">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9716A5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005777" w:rsidRPr="004D5405" w:rsidRDefault="00005777" w:rsidP="00005777">
      <w:pPr>
        <w:pStyle w:val="PSI-Ttulo2"/>
        <w:rPr>
          <w:color w:val="365F91" w:themeColor="accent1" w:themeShade="BF"/>
          <w:sz w:val="28"/>
          <w:szCs w:val="28"/>
        </w:rPr>
      </w:pPr>
      <w:bookmarkStart w:id="234" w:name="_Toc53077582"/>
      <w:r>
        <w:t>Caso de Prueba P066</w:t>
      </w:r>
      <w:bookmarkEnd w:id="234"/>
    </w:p>
    <w:p w:rsidR="00005777" w:rsidRDefault="00005777" w:rsidP="00005777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35" w:name="_Toc53077583"/>
      <w:r w:rsidRPr="00664D4B">
        <w:t>Descripción</w:t>
      </w:r>
      <w:bookmarkEnd w:id="235"/>
      <w:r w:rsidRPr="00664D4B">
        <w:t xml:space="preserve"> </w:t>
      </w:r>
    </w:p>
    <w:p w:rsidR="005D48F3" w:rsidRPr="00005777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"Título de la Revista" permita introducir todo tipo de texto sin ninguna restricción</w:t>
      </w:r>
      <w:r w:rsidR="00005777">
        <w:t xml:space="preserve"> para modificar un artículo</w:t>
      </w:r>
      <w:r>
        <w:t xml:space="preserve">. </w:t>
      </w:r>
    </w:p>
    <w:p w:rsidR="00005777" w:rsidRPr="00664D4B" w:rsidRDefault="00005777" w:rsidP="00005777">
      <w:pPr>
        <w:pStyle w:val="PSI-Ttulo3"/>
      </w:pPr>
      <w:bookmarkStart w:id="236" w:name="_Toc53077584"/>
      <w:r w:rsidRPr="00664D4B">
        <w:t>Evaluación de la Prueba</w:t>
      </w:r>
      <w:bookmarkEnd w:id="236"/>
      <w:r w:rsidRPr="00664D4B">
        <w:t xml:space="preserve"> </w:t>
      </w:r>
    </w:p>
    <w:p w:rsidR="00005777" w:rsidRDefault="00005777" w:rsidP="00005777">
      <w:pPr>
        <w:pStyle w:val="PSI-Normal"/>
      </w:pPr>
      <w:r>
        <w:t>Realizada e Ins</w:t>
      </w:r>
      <w:r w:rsidRPr="00664D4B">
        <w:t>atisfactoria.</w:t>
      </w:r>
    </w:p>
    <w:p w:rsidR="00005777" w:rsidRPr="00664D4B" w:rsidRDefault="00005777" w:rsidP="0000577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0577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0577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0577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005777" w:rsidRPr="004D5405" w:rsidRDefault="00005777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05777" w:rsidRPr="004D5405" w:rsidRDefault="0000577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Pr="00606E1E" w:rsidRDefault="00005777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05777" w:rsidTr="00E47405">
              <w:trPr>
                <w:trHeight w:val="574"/>
              </w:trPr>
              <w:tc>
                <w:tcPr>
                  <w:tcW w:w="4308" w:type="dxa"/>
                </w:tcPr>
                <w:p w:rsidR="00005777" w:rsidRDefault="00005777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05777" w:rsidRPr="002F45D3" w:rsidRDefault="0000577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Pr="002F45D3" w:rsidRDefault="00005777" w:rsidP="00E47405">
            <w:pPr>
              <w:pStyle w:val="PSI-Normal"/>
            </w:pPr>
            <w:r>
              <w:t>-</w:t>
            </w:r>
          </w:p>
        </w:tc>
      </w:tr>
      <w:tr w:rsidR="0000577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Default="0000577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05777" w:rsidRDefault="0000577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486A8F" w:rsidRDefault="00005777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226343" w:rsidRDefault="00005777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B151C0" w:rsidRDefault="0000577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3F3A9F" w:rsidRDefault="0000577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05777" w:rsidRPr="00251E2A" w:rsidRDefault="0000577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05777" w:rsidRPr="00A75341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00577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05777" w:rsidRPr="00251E2A" w:rsidRDefault="0000577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05777" w:rsidRPr="00713567" w:rsidRDefault="00005777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para modificar un artículo.</w:t>
            </w:r>
          </w:p>
        </w:tc>
      </w:tr>
      <w:tr w:rsidR="0000577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005777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5777" w:rsidRDefault="0000577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005777" w:rsidRPr="009716A5" w:rsidRDefault="00005777" w:rsidP="00005777">
      <w:pPr>
        <w:pStyle w:val="PSI-Normal"/>
        <w:rPr>
          <w:lang w:val="es-ES"/>
        </w:rPr>
      </w:pPr>
    </w:p>
    <w:p w:rsidR="005D48F3" w:rsidRPr="00005777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912FA6" w:rsidRPr="004D5405" w:rsidRDefault="00912FA6" w:rsidP="00912FA6">
      <w:pPr>
        <w:pStyle w:val="PSI-Ttulo2"/>
        <w:rPr>
          <w:color w:val="365F91" w:themeColor="accent1" w:themeShade="BF"/>
          <w:sz w:val="28"/>
          <w:szCs w:val="28"/>
        </w:rPr>
      </w:pPr>
      <w:bookmarkStart w:id="237" w:name="_Toc53077585"/>
      <w:r>
        <w:t>Caso de Prueba P067</w:t>
      </w:r>
      <w:bookmarkEnd w:id="237"/>
    </w:p>
    <w:p w:rsidR="00912FA6" w:rsidRDefault="00912FA6" w:rsidP="00912FA6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38" w:name="_Toc53077586"/>
      <w:r w:rsidRPr="00664D4B">
        <w:t>Descripción</w:t>
      </w:r>
      <w:bookmarkEnd w:id="238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FB3F32">
        <w:t>Página</w:t>
      </w:r>
      <w:r>
        <w:t>" permita introducir todo tipo de texto sin ninguna restricción</w:t>
      </w:r>
      <w:r w:rsidR="00912FA6">
        <w:t xml:space="preserve">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39" w:name="_Toc53077587"/>
      <w:r w:rsidRPr="00664D4B">
        <w:t>Evaluación de la Prueba</w:t>
      </w:r>
      <w:bookmarkEnd w:id="239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12FA6">
              <w:t>67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912FA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912FA6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912FA6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12FA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2FA6" w:rsidRDefault="00912FA6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2FA6" w:rsidRDefault="00912FA6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12FA6" w:rsidRPr="00B151C0" w:rsidRDefault="00912FA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912FA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912FA6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912FA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912FA6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exitosamente.</w:t>
            </w:r>
          </w:p>
        </w:tc>
      </w:tr>
      <w:tr w:rsidR="00912FA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12FA6" w:rsidRPr="00251E2A" w:rsidRDefault="00912FA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12FA6" w:rsidRDefault="00912FA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912FA6">
              <w:t xml:space="preserve">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D46B12" w:rsidRDefault="005D48F3" w:rsidP="005D48F3">
      <w:pPr>
        <w:rPr>
          <w:lang w:val="es-AR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8D214E" w:rsidRPr="004D5405" w:rsidRDefault="008D214E" w:rsidP="008D214E">
      <w:pPr>
        <w:pStyle w:val="PSI-Ttulo2"/>
        <w:rPr>
          <w:color w:val="365F91" w:themeColor="accent1" w:themeShade="BF"/>
          <w:sz w:val="28"/>
          <w:szCs w:val="28"/>
        </w:rPr>
      </w:pPr>
      <w:bookmarkStart w:id="240" w:name="_Toc53077588"/>
      <w:r>
        <w:t>Caso de Prueba P068</w:t>
      </w:r>
      <w:bookmarkEnd w:id="240"/>
    </w:p>
    <w:p w:rsidR="008D214E" w:rsidRDefault="008D214E" w:rsidP="008D214E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41" w:name="_Toc53077589"/>
      <w:r w:rsidRPr="00664D4B">
        <w:t>Descripción</w:t>
      </w:r>
      <w:bookmarkEnd w:id="241"/>
      <w:r w:rsidRPr="00664D4B">
        <w:t xml:space="preserve"> </w:t>
      </w:r>
    </w:p>
    <w:p w:rsidR="005D48F3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"Fecha" permita introducir una fecha válida respetando el formato (dd/mm/aaaa)</w:t>
      </w:r>
      <w:r w:rsidR="008D214E">
        <w:t xml:space="preserve"> para modificar un artículo</w:t>
      </w:r>
      <w:r>
        <w:t>.</w:t>
      </w:r>
    </w:p>
    <w:p w:rsidR="005D48F3" w:rsidRPr="00664D4B" w:rsidRDefault="005D48F3" w:rsidP="005D48F3">
      <w:pPr>
        <w:pStyle w:val="PSI-Ttulo3"/>
      </w:pPr>
      <w:bookmarkStart w:id="242" w:name="_Toc53077590"/>
      <w:r w:rsidRPr="00664D4B">
        <w:lastRenderedPageBreak/>
        <w:t>Evaluación de la Prueba</w:t>
      </w:r>
      <w:bookmarkEnd w:id="242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Insatisfactoria</w:t>
      </w:r>
      <w:r w:rsidRPr="00664D4B">
        <w:t>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D214E">
              <w:t>68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B151C0" w:rsidRDefault="005D48F3" w:rsidP="00F8664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F8664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F86643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 la fecha.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8664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6643" w:rsidRDefault="00F86643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6643" w:rsidRDefault="00F86643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6643" w:rsidRPr="00B151C0" w:rsidRDefault="00F8664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F8664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F86643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F866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F86643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 con el formato de fecha 00/00/0000.</w:t>
            </w:r>
          </w:p>
        </w:tc>
      </w:tr>
      <w:tr w:rsidR="00F8664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Default="00F8664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01/12/2020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6643" w:rsidRPr="00B151C0" w:rsidRDefault="00F8664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F86643" w:rsidRDefault="00F8664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01/13/2020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12.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01/00/2020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01.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01.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31.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00/00/0000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la fecha introducida no es válida.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6D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6D4003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 con el formato de fecha 01/01/0001.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una fecha válida respetando el formato (dd/mm/aaaa)</w:t>
            </w:r>
            <w:r w:rsidR="00F86643">
              <w:t xml:space="preserve">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D46B12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A3268" w:rsidRPr="004D5405" w:rsidRDefault="001A3268" w:rsidP="001A3268">
      <w:pPr>
        <w:pStyle w:val="PSI-Ttulo2"/>
        <w:rPr>
          <w:color w:val="365F91" w:themeColor="accent1" w:themeShade="BF"/>
          <w:sz w:val="28"/>
          <w:szCs w:val="28"/>
        </w:rPr>
      </w:pPr>
      <w:bookmarkStart w:id="243" w:name="_Toc53077591"/>
      <w:r>
        <w:t>Caso de Prueba P069</w:t>
      </w:r>
      <w:bookmarkEnd w:id="243"/>
    </w:p>
    <w:p w:rsidR="001A3268" w:rsidRDefault="001A3268" w:rsidP="001A3268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44" w:name="_Toc53077592"/>
      <w:r w:rsidRPr="00664D4B">
        <w:lastRenderedPageBreak/>
        <w:t>Descripción</w:t>
      </w:r>
      <w:bookmarkEnd w:id="244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"Unidad" permita introducir todo tipo de texto sin ninguna restricción</w:t>
      </w:r>
      <w:r w:rsidR="001A3268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45" w:name="_Toc53077593"/>
      <w:r w:rsidRPr="00664D4B">
        <w:t>Evaluación de la Prueba</w:t>
      </w:r>
      <w:bookmarkEnd w:id="245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 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1A3268">
              <w:t>69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7D7014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BD3E4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BD3E48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BD3E48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D3E48" w:rsidRDefault="00BD3E48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BD3E4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BD3E48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artículo.</w:t>
            </w: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Pr="00251E2A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D3E48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D3E48" w:rsidRPr="00CE16E2" w:rsidRDefault="00BD3E48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BD3E48" w:rsidRDefault="00BD3E48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BD3E48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5D48F3" w:rsidRDefault="005D48F3" w:rsidP="005D48F3">
      <w:pPr>
        <w:pStyle w:val="PSI-Normal"/>
        <w:rPr>
          <w:lang w:val="es-ES"/>
        </w:rPr>
      </w:pPr>
    </w:p>
    <w:p w:rsidR="005D48F3" w:rsidRPr="00394B5F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5D48F3" w:rsidRDefault="005D48F3" w:rsidP="005D48F3">
      <w:pPr>
        <w:pStyle w:val="PSI-Normal"/>
      </w:pPr>
    </w:p>
    <w:p w:rsidR="00213A23" w:rsidRPr="004D5405" w:rsidRDefault="00213A23" w:rsidP="00213A23">
      <w:pPr>
        <w:pStyle w:val="PSI-Ttulo2"/>
        <w:rPr>
          <w:color w:val="365F91" w:themeColor="accent1" w:themeShade="BF"/>
          <w:sz w:val="28"/>
          <w:szCs w:val="28"/>
        </w:rPr>
      </w:pPr>
      <w:bookmarkStart w:id="246" w:name="_Toc53077594"/>
      <w:r>
        <w:t>Caso de Prueba P070</w:t>
      </w:r>
      <w:bookmarkEnd w:id="246"/>
    </w:p>
    <w:p w:rsidR="00213A23" w:rsidRDefault="00213A23" w:rsidP="00213A23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47" w:name="_Toc53077595"/>
      <w:r w:rsidRPr="00664D4B">
        <w:t>Descripción</w:t>
      </w:r>
      <w:bookmarkEnd w:id="247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"Biblioteca" permita introducir todo tipo de texto sin ninguna restricción, excepto números</w:t>
      </w:r>
      <w:r w:rsidR="00213A23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48" w:name="_Toc53077596"/>
      <w:r w:rsidRPr="00664D4B">
        <w:lastRenderedPageBreak/>
        <w:t>Evaluación de la Prueba</w:t>
      </w:r>
      <w:bookmarkEnd w:id="248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e Ins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213A23">
              <w:t>70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26343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68738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68738E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68738E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8738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8738E" w:rsidRDefault="0068738E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8738E" w:rsidRDefault="0068738E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8738E" w:rsidRPr="00CE16E2" w:rsidRDefault="0068738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68738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68738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68738E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artículo.</w:t>
            </w:r>
          </w:p>
        </w:tc>
      </w:tr>
      <w:tr w:rsidR="0068738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8738E" w:rsidRPr="00251E2A" w:rsidRDefault="0068738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8738E" w:rsidRDefault="0068738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48F3" w:rsidRPr="00251E2A" w:rsidRDefault="005D48F3" w:rsidP="0068738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68738E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48F3" w:rsidRDefault="005D48F3" w:rsidP="0068738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68738E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 exitosamente.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</w:t>
            </w:r>
            <w:r w:rsidR="0068738E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5D48F3" w:rsidRPr="001B2EC3" w:rsidRDefault="005D48F3" w:rsidP="005D48F3"/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6D06C3" w:rsidRPr="004D5405" w:rsidRDefault="006D06C3" w:rsidP="006D06C3">
      <w:pPr>
        <w:pStyle w:val="PSI-Ttulo2"/>
        <w:rPr>
          <w:color w:val="365F91" w:themeColor="accent1" w:themeShade="BF"/>
          <w:sz w:val="28"/>
          <w:szCs w:val="28"/>
        </w:rPr>
      </w:pPr>
      <w:bookmarkStart w:id="249" w:name="_Toc53077597"/>
      <w:r>
        <w:t>Caso de Prueba P071</w:t>
      </w:r>
      <w:bookmarkEnd w:id="249"/>
    </w:p>
    <w:p w:rsidR="006D06C3" w:rsidRDefault="006D06C3" w:rsidP="006D06C3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50" w:name="_Toc53077598"/>
      <w:r w:rsidRPr="00664D4B">
        <w:t>Descripción</w:t>
      </w:r>
      <w:bookmarkEnd w:id="250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"SIUNPA" permita introducir todo tipo de texto sin ninguna restricción</w:t>
      </w:r>
      <w:r w:rsidR="006D06C3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51" w:name="_Toc53077599"/>
      <w:r w:rsidRPr="00664D4B">
        <w:t>Evaluación de la Prueba</w:t>
      </w:r>
      <w:bookmarkEnd w:id="251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 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6D06C3">
              <w:t>71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7D7014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5A486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5A4866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5A4866">
              <w:rPr>
                <w:rFonts w:ascii="Arial" w:hAnsi="Arial"/>
                <w:sz w:val="20"/>
              </w:rPr>
              <w:t xml:space="preserve">modificación </w:t>
            </w:r>
            <w:r>
              <w:rPr>
                <w:rFonts w:ascii="Arial" w:hAnsi="Arial"/>
                <w:sz w:val="20"/>
              </w:rPr>
              <w:t>del texto.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A486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A4866" w:rsidRDefault="005A4866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A4866" w:rsidRDefault="005A4866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A4866" w:rsidRPr="00CE16E2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5A486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5A4866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artículo.</w:t>
            </w:r>
          </w:p>
        </w:tc>
      </w:tr>
      <w:tr w:rsidR="005A486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Pr="00251E2A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5A486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A4866" w:rsidRPr="00CE16E2" w:rsidRDefault="005A486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5A4866" w:rsidRDefault="005A4866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5A4866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______28/04/2020_______</w:t>
            </w:r>
          </w:p>
        </w:tc>
      </w:tr>
    </w:tbl>
    <w:p w:rsidR="005D48F3" w:rsidRPr="001B2EC3" w:rsidRDefault="005D48F3" w:rsidP="005D48F3"/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C16E05" w:rsidRDefault="00C16E05" w:rsidP="00C16E05">
      <w:pPr>
        <w:pStyle w:val="PSI-Ttulo2"/>
      </w:pPr>
    </w:p>
    <w:p w:rsidR="00C16E05" w:rsidRPr="004D5405" w:rsidRDefault="00C16E05" w:rsidP="00C16E05">
      <w:pPr>
        <w:pStyle w:val="PSI-Ttulo2"/>
        <w:rPr>
          <w:color w:val="365F91" w:themeColor="accent1" w:themeShade="BF"/>
          <w:sz w:val="28"/>
          <w:szCs w:val="28"/>
        </w:rPr>
      </w:pPr>
      <w:bookmarkStart w:id="252" w:name="_Toc53077600"/>
      <w:r>
        <w:t>Caso de Prueba P072</w:t>
      </w:r>
      <w:bookmarkEnd w:id="252"/>
    </w:p>
    <w:p w:rsidR="00C16E05" w:rsidRDefault="00C16E05" w:rsidP="00C16E05">
      <w:r>
        <w:t>Correspondiente al modal modificación de artículos</w:t>
      </w:r>
      <w:r w:rsidRPr="008F63E8">
        <w:t>.</w:t>
      </w:r>
    </w:p>
    <w:p w:rsidR="005D48F3" w:rsidRPr="00664D4B" w:rsidRDefault="005D48F3" w:rsidP="005D48F3">
      <w:pPr>
        <w:pStyle w:val="PSI-Ttulo3"/>
      </w:pPr>
      <w:bookmarkStart w:id="253" w:name="_Toc53077601"/>
      <w:r w:rsidRPr="00664D4B">
        <w:t>Descripción</w:t>
      </w:r>
      <w:bookmarkEnd w:id="253"/>
      <w:r w:rsidRPr="00664D4B">
        <w:t xml:space="preserve"> </w:t>
      </w:r>
    </w:p>
    <w:p w:rsidR="005D48F3" w:rsidRPr="00664D4B" w:rsidRDefault="005D48F3" w:rsidP="005D48F3">
      <w:pPr>
        <w:pStyle w:val="PSI-Normal"/>
      </w:pPr>
      <w:r w:rsidRPr="00664D4B">
        <w:t xml:space="preserve">Este caso de prueba, tiene como objetivo probar </w:t>
      </w:r>
      <w:r>
        <w:t>que el input text "Otro" permita introducir todo tipo de texto sin ninguna restricción</w:t>
      </w:r>
      <w:r w:rsidR="009F6A38">
        <w:t>, para modificar un artículo</w:t>
      </w:r>
      <w:r>
        <w:t xml:space="preserve">. </w:t>
      </w:r>
    </w:p>
    <w:p w:rsidR="005D48F3" w:rsidRPr="00664D4B" w:rsidRDefault="005D48F3" w:rsidP="005D48F3">
      <w:pPr>
        <w:pStyle w:val="PSI-Ttulo3"/>
      </w:pPr>
      <w:bookmarkStart w:id="254" w:name="_Toc53077602"/>
      <w:r w:rsidRPr="00664D4B">
        <w:t>Evaluación de la Prueba</w:t>
      </w:r>
      <w:bookmarkEnd w:id="254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 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4D5405" w:rsidRDefault="005D48F3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606E1E" w:rsidRDefault="005D48F3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F6A38">
              <w:t>72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Default="005D48F3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486A8F" w:rsidRDefault="005D48F3" w:rsidP="00E47405">
            <w:pPr>
              <w:pStyle w:val="TableContents"/>
            </w:pPr>
            <w:r>
              <w:t xml:space="preserve">Asignatura de </w:t>
            </w:r>
            <w:r>
              <w:lastRenderedPageBreak/>
              <w:t xml:space="preserve">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7D7014" w:rsidRDefault="005D48F3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CE16E2" w:rsidRDefault="005D48F3" w:rsidP="00136AE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 w:rsidR="00136AEA"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D48F3" w:rsidRDefault="005D48F3" w:rsidP="00136AE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136AEA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36AEA" w:rsidRPr="00CE16E2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36AEA" w:rsidRDefault="00136AEA" w:rsidP="00E47405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36AEA" w:rsidRPr="00CE16E2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3F3A9F" w:rsidRDefault="005D48F3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48F3" w:rsidRPr="00251E2A">
              <w:rPr>
                <w:rFonts w:ascii="Arial" w:hAnsi="Arial"/>
                <w:sz w:val="20"/>
              </w:rPr>
              <w:t xml:space="preserve"> </w:t>
            </w:r>
            <w:r w:rsidR="005D48F3">
              <w:rPr>
                <w:rFonts w:ascii="Arial" w:hAnsi="Arial"/>
                <w:sz w:val="20"/>
              </w:rPr>
              <w:t>el 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48F3" w:rsidRDefault="005D48F3" w:rsidP="00136AE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136AE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artículo.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Pr="00251E2A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136AEA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36AEA" w:rsidRPr="00251E2A" w:rsidRDefault="00136AEA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36AEA" w:rsidRDefault="00136AEA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136AEA">
              <w:t>, para modificar un artículo</w:t>
            </w:r>
            <w: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5D48F3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_______28/04/2020_______</w:t>
            </w:r>
          </w:p>
        </w:tc>
      </w:tr>
    </w:tbl>
    <w:p w:rsidR="005D48F3" w:rsidRPr="008678C0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5D48F3" w:rsidRDefault="005D48F3" w:rsidP="005D48F3">
      <w:pPr>
        <w:pStyle w:val="PSI-Normal"/>
        <w:rPr>
          <w:lang w:val="es-ES"/>
        </w:rPr>
      </w:pPr>
    </w:p>
    <w:p w:rsidR="00F44060" w:rsidRPr="004D5405" w:rsidRDefault="00F44060" w:rsidP="00F44060">
      <w:pPr>
        <w:pStyle w:val="PSI-Ttulo2"/>
        <w:rPr>
          <w:color w:val="365F91" w:themeColor="accent1" w:themeShade="BF"/>
          <w:sz w:val="28"/>
          <w:szCs w:val="28"/>
        </w:rPr>
      </w:pPr>
      <w:bookmarkStart w:id="255" w:name="_Toc53077603"/>
      <w:r>
        <w:t>Caso de Prueba P073</w:t>
      </w:r>
      <w:bookmarkEnd w:id="255"/>
    </w:p>
    <w:p w:rsidR="00F44060" w:rsidRDefault="00F44060" w:rsidP="00F44060">
      <w:r>
        <w:t>Correspondiente al modal modificación de artículos</w:t>
      </w:r>
      <w:r w:rsidRPr="008F63E8">
        <w:t>.</w:t>
      </w:r>
    </w:p>
    <w:p w:rsidR="005D48F3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56" w:name="_Toc53077604"/>
      <w:r w:rsidRPr="00664D4B">
        <w:t>Descripción</w:t>
      </w:r>
      <w:bookmarkEnd w:id="256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Este caso de prueba, tiene como objetivo probar que el botón "</w:t>
      </w:r>
      <w:r w:rsidR="00F44060">
        <w:t>Guardar</w:t>
      </w:r>
      <w:r w:rsidRPr="00251E2A">
        <w:t xml:space="preserve">" al ser clickeado, </w:t>
      </w:r>
      <w:r w:rsidR="00F44060">
        <w:t>guarde los cambios realizados en</w:t>
      </w:r>
      <w:r w:rsidRPr="00251E2A">
        <w:t xml:space="preserve"> un </w:t>
      </w:r>
      <w:r>
        <w:t>artículo</w:t>
      </w:r>
      <w:r w:rsidRPr="00251E2A">
        <w:t xml:space="preserve">. </w:t>
      </w:r>
    </w:p>
    <w:p w:rsidR="005D48F3" w:rsidRPr="00664D4B" w:rsidRDefault="005D48F3" w:rsidP="005D48F3">
      <w:pPr>
        <w:pStyle w:val="PSI-Ttulo3"/>
      </w:pPr>
      <w:bookmarkStart w:id="257" w:name="_Toc53077605"/>
      <w:r w:rsidRPr="00664D4B">
        <w:t>Evaluación de la Prueba</w:t>
      </w:r>
      <w:bookmarkEnd w:id="257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>Realizada y satisfactoria.</w:t>
      </w:r>
    </w:p>
    <w:p w:rsidR="005D48F3" w:rsidRPr="00251E2A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F44060">
              <w:t>73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3D7E4C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="005D48F3" w:rsidRPr="00251E2A">
              <w:rPr>
                <w:rFonts w:ascii="Arial" w:hAnsi="Arial"/>
                <w:sz w:val="20"/>
              </w:rPr>
              <w:t xml:space="preserve"> un </w:t>
            </w:r>
            <w:r w:rsidR="005D48F3">
              <w:rPr>
                <w:rFonts w:ascii="Arial" w:hAnsi="Arial"/>
                <w:sz w:val="20"/>
              </w:rPr>
              <w:t>artículo</w:t>
            </w:r>
            <w:r w:rsidR="005D48F3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</w:t>
            </w:r>
            <w:r w:rsidR="003D7E4C">
              <w:rPr>
                <w:rFonts w:ascii="Arial" w:hAnsi="Arial"/>
                <w:sz w:val="20"/>
              </w:rPr>
              <w:t>n guardado</w:t>
            </w:r>
            <w:r>
              <w:rPr>
                <w:rFonts w:ascii="Arial" w:hAnsi="Arial"/>
                <w:sz w:val="20"/>
              </w:rPr>
              <w:t xml:space="preserve"> </w:t>
            </w:r>
            <w:r w:rsidR="003D7E4C">
              <w:rPr>
                <w:rFonts w:ascii="Arial" w:hAnsi="Arial"/>
                <w:sz w:val="20"/>
              </w:rPr>
              <w:t>los cambios realizados en</w:t>
            </w:r>
            <w:r w:rsidR="003D7E4C" w:rsidRPr="00251E2A">
              <w:rPr>
                <w:rFonts w:ascii="Arial" w:hAnsi="Arial"/>
                <w:sz w:val="20"/>
              </w:rPr>
              <w:t xml:space="preserve"> un </w:t>
            </w:r>
            <w:r w:rsidR="003D7E4C">
              <w:rPr>
                <w:rFonts w:ascii="Arial" w:hAnsi="Arial"/>
                <w:sz w:val="20"/>
              </w:rPr>
              <w:t>artículo</w:t>
            </w:r>
            <w:r w:rsidR="003D7E4C" w:rsidRPr="00251E2A">
              <w:rPr>
                <w:rFonts w:ascii="Arial" w:hAnsi="Arial"/>
                <w:sz w:val="20"/>
              </w:rPr>
              <w:t>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3D7E4C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</w:t>
            </w:r>
            <w:r w:rsidR="003D7E4C" w:rsidRPr="00251E2A">
              <w:t>"</w:t>
            </w:r>
            <w:r w:rsidR="003D7E4C">
              <w:t>Guardar</w:t>
            </w:r>
            <w:r w:rsidR="003D7E4C" w:rsidRPr="00251E2A">
              <w:t>",</w:t>
            </w:r>
            <w:r w:rsidR="003D7E4C">
              <w:t xml:space="preserve"> este</w:t>
            </w:r>
            <w:r w:rsidR="003D7E4C" w:rsidRPr="00251E2A">
              <w:t xml:space="preserve"> </w:t>
            </w:r>
            <w:r w:rsidR="003D7E4C">
              <w:t>guarde los cambios realizados en</w:t>
            </w:r>
            <w:r w:rsidR="003D7E4C" w:rsidRPr="00251E2A">
              <w:t xml:space="preserve"> un </w:t>
            </w:r>
            <w:r w:rsidR="003D7E4C">
              <w:t>artículo</w:t>
            </w:r>
            <w:r w:rsidR="003D7E4C" w:rsidRPr="00251E2A">
              <w:t xml:space="preserve">.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48F3" w:rsidRDefault="005D48F3" w:rsidP="005D48F3">
      <w:pPr>
        <w:pStyle w:val="InfoBlue"/>
        <w:ind w:left="363"/>
      </w:pPr>
    </w:p>
    <w:p w:rsidR="005D48F3" w:rsidRDefault="005D48F3" w:rsidP="005D48F3">
      <w:pPr>
        <w:rPr>
          <w:lang w:val="es-VE"/>
        </w:rPr>
      </w:pPr>
    </w:p>
    <w:p w:rsidR="005D48F3" w:rsidRDefault="005D48F3" w:rsidP="005D48F3">
      <w:pPr>
        <w:rPr>
          <w:lang w:val="es-VE"/>
        </w:rPr>
      </w:pPr>
    </w:p>
    <w:p w:rsidR="00F45FD9" w:rsidRPr="004D5405" w:rsidRDefault="00F45FD9" w:rsidP="00F45FD9">
      <w:pPr>
        <w:pStyle w:val="PSI-Ttulo2"/>
        <w:rPr>
          <w:color w:val="365F91" w:themeColor="accent1" w:themeShade="BF"/>
          <w:sz w:val="28"/>
          <w:szCs w:val="28"/>
        </w:rPr>
      </w:pPr>
      <w:bookmarkStart w:id="258" w:name="_Toc53077606"/>
      <w:r>
        <w:t>Caso de Prueba P074</w:t>
      </w:r>
      <w:bookmarkEnd w:id="258"/>
    </w:p>
    <w:p w:rsidR="00F45FD9" w:rsidRDefault="00F45FD9" w:rsidP="00F45FD9">
      <w:r>
        <w:t>Correspondiente al modal modificación de artículos</w:t>
      </w:r>
      <w:r w:rsidRPr="008F63E8">
        <w:t>.</w:t>
      </w:r>
    </w:p>
    <w:p w:rsidR="005D48F3" w:rsidRDefault="005D48F3" w:rsidP="005D48F3">
      <w:pPr>
        <w:pStyle w:val="PSI-Ttulo3"/>
      </w:pPr>
    </w:p>
    <w:p w:rsidR="005D48F3" w:rsidRPr="00664D4B" w:rsidRDefault="005D48F3" w:rsidP="005D48F3">
      <w:pPr>
        <w:pStyle w:val="PSI-Ttulo3"/>
      </w:pPr>
      <w:bookmarkStart w:id="259" w:name="_Toc53077607"/>
      <w:r w:rsidRPr="00664D4B">
        <w:t>Descripción</w:t>
      </w:r>
      <w:bookmarkEnd w:id="259"/>
      <w:r w:rsidRPr="00664D4B">
        <w:t xml:space="preserve"> </w:t>
      </w:r>
    </w:p>
    <w:p w:rsidR="005D48F3" w:rsidRPr="00251E2A" w:rsidRDefault="005D48F3" w:rsidP="005D48F3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 w:rsidR="00F45FD9">
        <w:t>modifique los datos de</w:t>
      </w:r>
      <w:r w:rsidRPr="00251E2A">
        <w:t xml:space="preserve"> un </w:t>
      </w:r>
      <w:r>
        <w:t>artículo.</w:t>
      </w:r>
    </w:p>
    <w:p w:rsidR="005D48F3" w:rsidRPr="00664D4B" w:rsidRDefault="005D48F3" w:rsidP="005D48F3">
      <w:pPr>
        <w:pStyle w:val="PSI-Ttulo3"/>
      </w:pPr>
      <w:bookmarkStart w:id="260" w:name="_Toc53077608"/>
      <w:r w:rsidRPr="00664D4B">
        <w:t>Evaluación de la Prueba</w:t>
      </w:r>
      <w:bookmarkEnd w:id="260"/>
      <w:r w:rsidRPr="00664D4B">
        <w:t xml:space="preserve"> </w:t>
      </w:r>
    </w:p>
    <w:p w:rsidR="005D48F3" w:rsidRDefault="005D48F3" w:rsidP="005D48F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5D48F3" w:rsidRPr="00664D4B" w:rsidRDefault="005D48F3" w:rsidP="005D48F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48F3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5D48F3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48F3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5D48F3" w:rsidRPr="004D5405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F45FD9">
              <w:t>74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Pr="00251E2A" w:rsidRDefault="005D48F3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48F3" w:rsidTr="00E47405">
              <w:trPr>
                <w:trHeight w:val="574"/>
              </w:trPr>
              <w:tc>
                <w:tcPr>
                  <w:tcW w:w="4308" w:type="dxa"/>
                </w:tcPr>
                <w:p w:rsidR="005D48F3" w:rsidRPr="00251E2A" w:rsidRDefault="005D48F3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48F3" w:rsidRPr="002F45D3" w:rsidRDefault="005D48F3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Pr="002F45D3" w:rsidRDefault="005D48F3" w:rsidP="00E47405">
            <w:pPr>
              <w:pStyle w:val="PSI-Normal"/>
            </w:pPr>
            <w:r>
              <w:t>-</w:t>
            </w:r>
          </w:p>
        </w:tc>
      </w:tr>
      <w:tr w:rsidR="005D48F3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Default="005D48F3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48F3" w:rsidRDefault="005D48F3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48F3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48F3" w:rsidRPr="00251E2A" w:rsidRDefault="005D48F3" w:rsidP="00F45FD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 w:rsidR="00F45FD9"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48F3" w:rsidRDefault="005D48F3" w:rsidP="00F45FD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</w:t>
            </w:r>
            <w:r w:rsidR="00F45FD9">
              <w:rPr>
                <w:rFonts w:ascii="Arial" w:hAnsi="Arial"/>
                <w:sz w:val="20"/>
              </w:rPr>
              <w:t xml:space="preserve">n modificado los datos de </w:t>
            </w:r>
            <w:r>
              <w:rPr>
                <w:rFonts w:ascii="Arial" w:hAnsi="Arial"/>
                <w:sz w:val="20"/>
              </w:rPr>
              <w:t>un artículo.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48F3" w:rsidRPr="00713567" w:rsidRDefault="005D48F3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</w:t>
            </w:r>
            <w:r w:rsidR="00272AF7" w:rsidRPr="00251E2A">
              <w:t xml:space="preserve">cancele la operación y no </w:t>
            </w:r>
            <w:r w:rsidR="00272AF7">
              <w:t>modifique los datos de</w:t>
            </w:r>
            <w:r w:rsidR="00272AF7" w:rsidRPr="00251E2A">
              <w:t xml:space="preserve"> un </w:t>
            </w:r>
            <w:r w:rsidR="00272AF7">
              <w:t>artículo.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5D48F3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48F3" w:rsidRDefault="005D48F3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F30D94" w:rsidRPr="00595B72" w:rsidRDefault="00F30D94" w:rsidP="00595B72">
      <w:pPr>
        <w:pStyle w:val="PSI-Normal"/>
        <w:ind w:left="720" w:firstLine="0"/>
        <w:rPr>
          <w:b/>
        </w:rPr>
      </w:pPr>
    </w:p>
    <w:p w:rsidR="00F30D94" w:rsidRDefault="00F30D94" w:rsidP="00FB3F32">
      <w:pPr>
        <w:pStyle w:val="PSI-Normal"/>
      </w:pPr>
    </w:p>
    <w:p w:rsidR="009B6286" w:rsidRDefault="009B6286" w:rsidP="00FB3F32">
      <w:pPr>
        <w:pStyle w:val="PSI-Normal"/>
      </w:pPr>
    </w:p>
    <w:p w:rsidR="009B6286" w:rsidRDefault="009B6286" w:rsidP="00FB3F32">
      <w:pPr>
        <w:pStyle w:val="PSI-Normal"/>
      </w:pPr>
    </w:p>
    <w:p w:rsidR="009B6286" w:rsidRPr="004D5405" w:rsidRDefault="009B6286" w:rsidP="009B6286">
      <w:pPr>
        <w:pStyle w:val="PSI-Ttulo2"/>
        <w:rPr>
          <w:color w:val="365F91" w:themeColor="accent1" w:themeShade="BF"/>
          <w:sz w:val="28"/>
          <w:szCs w:val="28"/>
        </w:rPr>
      </w:pPr>
      <w:bookmarkStart w:id="261" w:name="_Toc53077609"/>
      <w:r>
        <w:t>Caso de Prueba P075</w:t>
      </w:r>
      <w:bookmarkEnd w:id="261"/>
    </w:p>
    <w:p w:rsidR="009B6286" w:rsidRDefault="009B6286" w:rsidP="009B6286">
      <w:r>
        <w:t>Correspondiente a la pantalla Recursos de Internet</w:t>
      </w:r>
      <w:r w:rsidRPr="008F63E8">
        <w:t>.</w:t>
      </w:r>
    </w:p>
    <w:p w:rsidR="009B6286" w:rsidRPr="00664D4B" w:rsidRDefault="009B6286" w:rsidP="009B6286">
      <w:pPr>
        <w:pStyle w:val="PSI-Ttulo3"/>
      </w:pPr>
      <w:bookmarkStart w:id="262" w:name="_Toc53077610"/>
      <w:r w:rsidRPr="00664D4B">
        <w:t>Descripción</w:t>
      </w:r>
      <w:bookmarkEnd w:id="262"/>
      <w:r w:rsidRPr="00664D4B">
        <w:t xml:space="preserve"> </w:t>
      </w:r>
    </w:p>
    <w:p w:rsidR="009B6286" w:rsidRPr="00664D4B" w:rsidRDefault="009B6286" w:rsidP="009B6286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Recursos de Internet.</w:t>
      </w:r>
    </w:p>
    <w:p w:rsidR="009B6286" w:rsidRPr="00664D4B" w:rsidRDefault="009B6286" w:rsidP="009B6286">
      <w:pPr>
        <w:pStyle w:val="PSI-Ttulo3"/>
      </w:pPr>
      <w:bookmarkStart w:id="263" w:name="_Toc53077611"/>
      <w:r w:rsidRPr="00664D4B">
        <w:t>Evaluación de la Prueba</w:t>
      </w:r>
      <w:bookmarkEnd w:id="263"/>
      <w:r w:rsidRPr="00664D4B">
        <w:t xml:space="preserve"> </w:t>
      </w:r>
    </w:p>
    <w:p w:rsidR="009B6286" w:rsidRDefault="009B6286" w:rsidP="009B6286">
      <w:pPr>
        <w:pStyle w:val="PSI-Normal"/>
      </w:pPr>
      <w:r w:rsidRPr="00664D4B">
        <w:t>Realizada y satisfactoria.</w:t>
      </w:r>
    </w:p>
    <w:p w:rsidR="009B6286" w:rsidRPr="00664D4B" w:rsidRDefault="009B6286" w:rsidP="009B628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B6286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B6286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B6286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B6286" w:rsidRPr="004D5405" w:rsidRDefault="009B6286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B6286" w:rsidRPr="004D5405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606E1E" w:rsidRDefault="009B6286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B6286" w:rsidTr="00E47405">
              <w:trPr>
                <w:trHeight w:val="574"/>
              </w:trPr>
              <w:tc>
                <w:tcPr>
                  <w:tcW w:w="4308" w:type="dxa"/>
                </w:tcPr>
                <w:p w:rsidR="009B6286" w:rsidRDefault="009B6286" w:rsidP="00E47405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B6286" w:rsidRPr="002F45D3" w:rsidRDefault="009B6286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2F45D3" w:rsidRDefault="009B6286" w:rsidP="00E47405">
            <w:pPr>
              <w:pStyle w:val="PSI-Normal"/>
            </w:pPr>
            <w:r>
              <w:t>-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Pr="00B151C0" w:rsidRDefault="009B62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Pr="00713567" w:rsidRDefault="009B6286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9B6286" w:rsidRDefault="009B6286" w:rsidP="009B6286">
      <w:pPr>
        <w:pStyle w:val="InfoBlue"/>
        <w:ind w:left="363"/>
      </w:pPr>
    </w:p>
    <w:p w:rsidR="009B6286" w:rsidRDefault="009B6286" w:rsidP="009B62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9B6286" w:rsidRDefault="009B6286" w:rsidP="009B6286">
      <w:pPr>
        <w:pStyle w:val="PSI-Normal"/>
      </w:pPr>
    </w:p>
    <w:p w:rsidR="00572C02" w:rsidRPr="004D5405" w:rsidRDefault="00572C02" w:rsidP="00572C02">
      <w:pPr>
        <w:pStyle w:val="PSI-Ttulo2"/>
        <w:rPr>
          <w:color w:val="365F91" w:themeColor="accent1" w:themeShade="BF"/>
          <w:sz w:val="28"/>
          <w:szCs w:val="28"/>
        </w:rPr>
      </w:pPr>
      <w:bookmarkStart w:id="264" w:name="_Toc53077612"/>
      <w:r>
        <w:t>Caso de Prueba P076</w:t>
      </w:r>
      <w:bookmarkEnd w:id="264"/>
    </w:p>
    <w:p w:rsidR="00572C02" w:rsidRDefault="00572C02" w:rsidP="00572C02">
      <w:r>
        <w:t>Correspondiente a la pantalla Recursos de Internet</w:t>
      </w:r>
      <w:r w:rsidRPr="008F63E8">
        <w:t>.</w:t>
      </w:r>
    </w:p>
    <w:p w:rsidR="009B6286" w:rsidRPr="00664D4B" w:rsidRDefault="009B6286" w:rsidP="009B6286">
      <w:pPr>
        <w:pStyle w:val="PSI-Ttulo3"/>
      </w:pPr>
      <w:bookmarkStart w:id="265" w:name="_Toc53077613"/>
      <w:r w:rsidRPr="00664D4B">
        <w:t>Descripción</w:t>
      </w:r>
      <w:bookmarkEnd w:id="265"/>
      <w:r w:rsidRPr="00664D4B">
        <w:t xml:space="preserve"> </w:t>
      </w:r>
    </w:p>
    <w:p w:rsidR="009B6286" w:rsidRPr="00664D4B" w:rsidRDefault="009B6286" w:rsidP="009B6286">
      <w:pPr>
        <w:pStyle w:val="PSI-Normal"/>
      </w:pPr>
      <w:r w:rsidRPr="00664D4B">
        <w:t xml:space="preserve">Este caso de prueba, tiene como objetivo probar </w:t>
      </w:r>
      <w:r>
        <w:t xml:space="preserve">que el botón "Nuevo </w:t>
      </w:r>
      <w:r w:rsidR="00572C02">
        <w:t>Recurso</w:t>
      </w:r>
      <w:r>
        <w:t xml:space="preserve">" al ser clickeado, permita completar los datos de un </w:t>
      </w:r>
      <w:r w:rsidR="00572C02">
        <w:t>recurso</w:t>
      </w:r>
      <w:r>
        <w:t xml:space="preserve">. </w:t>
      </w:r>
    </w:p>
    <w:p w:rsidR="009B6286" w:rsidRPr="00664D4B" w:rsidRDefault="009B6286" w:rsidP="009B6286">
      <w:pPr>
        <w:pStyle w:val="PSI-Ttulo3"/>
      </w:pPr>
      <w:bookmarkStart w:id="266" w:name="_Toc53077614"/>
      <w:r w:rsidRPr="00664D4B">
        <w:t>Evaluación de la Prueba</w:t>
      </w:r>
      <w:bookmarkEnd w:id="266"/>
      <w:r w:rsidRPr="00664D4B">
        <w:t xml:space="preserve"> </w:t>
      </w:r>
    </w:p>
    <w:p w:rsidR="009B6286" w:rsidRDefault="009B6286" w:rsidP="009B6286">
      <w:pPr>
        <w:pStyle w:val="PSI-Normal"/>
      </w:pPr>
      <w:r w:rsidRPr="00664D4B">
        <w:t>Realizada y satisfactoria.</w:t>
      </w:r>
    </w:p>
    <w:p w:rsidR="009B6286" w:rsidRPr="00664D4B" w:rsidRDefault="009B6286" w:rsidP="009B628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B6286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B6286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B6286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B6286" w:rsidRPr="004D5405" w:rsidRDefault="009B6286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B6286" w:rsidRPr="004D5405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606E1E" w:rsidRDefault="009B6286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572C02">
              <w:t>76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B6286" w:rsidTr="00E47405">
              <w:trPr>
                <w:trHeight w:val="574"/>
              </w:trPr>
              <w:tc>
                <w:tcPr>
                  <w:tcW w:w="4308" w:type="dxa"/>
                </w:tcPr>
                <w:p w:rsidR="009B6286" w:rsidRDefault="009B6286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B6286" w:rsidRPr="002F45D3" w:rsidRDefault="009B6286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2F45D3" w:rsidRDefault="009B6286" w:rsidP="00E47405">
            <w:pPr>
              <w:pStyle w:val="PSI-Normal"/>
            </w:pPr>
            <w:r>
              <w:t>-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Pr="00B151C0" w:rsidRDefault="009B6286" w:rsidP="00AC78F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correspondientes para completar los datos de un </w:t>
            </w:r>
            <w:r w:rsidR="00AC78F4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B6286" w:rsidRDefault="009B6286" w:rsidP="00AC78F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</w:t>
            </w:r>
            <w:r w:rsidR="00AC78F4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a crear.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Pr="00713567" w:rsidRDefault="009B6286" w:rsidP="00AC78F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</w:t>
            </w:r>
            <w:r w:rsidR="00AC78F4">
              <w:t>Recurso</w:t>
            </w:r>
            <w:r>
              <w:t xml:space="preserve">", este me permita completar los datos de un </w:t>
            </w:r>
            <w:r w:rsidR="00AC78F4">
              <w:t>recurso</w:t>
            </w:r>
            <w:r>
              <w:t xml:space="preserve">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9B6286" w:rsidRDefault="009B6286" w:rsidP="009B6286">
      <w:pPr>
        <w:pStyle w:val="InfoBlue"/>
        <w:ind w:left="363"/>
      </w:pPr>
    </w:p>
    <w:p w:rsidR="009B6286" w:rsidRDefault="009B6286" w:rsidP="009B6286">
      <w:pPr>
        <w:rPr>
          <w:lang w:val="es-VE"/>
        </w:rPr>
      </w:pPr>
    </w:p>
    <w:p w:rsidR="009B6286" w:rsidRDefault="009B6286" w:rsidP="009B6286">
      <w:pPr>
        <w:pStyle w:val="PSI-Normal"/>
        <w:rPr>
          <w:lang w:val="es-VE"/>
        </w:rPr>
      </w:pPr>
    </w:p>
    <w:p w:rsidR="009B6286" w:rsidRPr="004D5405" w:rsidRDefault="009B6286" w:rsidP="009B6286">
      <w:pPr>
        <w:pStyle w:val="PSI-Ttulo2"/>
        <w:rPr>
          <w:color w:val="365F91" w:themeColor="accent1" w:themeShade="BF"/>
          <w:sz w:val="28"/>
          <w:szCs w:val="28"/>
        </w:rPr>
      </w:pPr>
      <w:bookmarkStart w:id="267" w:name="_Toc53077615"/>
      <w:r>
        <w:t>Caso de Prueba P0</w:t>
      </w:r>
      <w:r w:rsidR="00014C30">
        <w:t>77</w:t>
      </w:r>
      <w:bookmarkEnd w:id="267"/>
    </w:p>
    <w:p w:rsidR="009B6286" w:rsidRDefault="009B6286" w:rsidP="009B6286">
      <w:r>
        <w:t xml:space="preserve">Correspondiente al modal alta de </w:t>
      </w:r>
      <w:r w:rsidR="00014C30">
        <w:t>recursos</w:t>
      </w:r>
      <w:r w:rsidRPr="008F63E8">
        <w:t>.</w:t>
      </w:r>
    </w:p>
    <w:p w:rsidR="009B6286" w:rsidRPr="00664D4B" w:rsidRDefault="009B6286" w:rsidP="009B6286">
      <w:pPr>
        <w:pStyle w:val="PSI-Ttulo3"/>
      </w:pPr>
      <w:bookmarkStart w:id="268" w:name="_Toc53077616"/>
      <w:r w:rsidRPr="00664D4B">
        <w:t>Descripción</w:t>
      </w:r>
      <w:bookmarkEnd w:id="268"/>
      <w:r w:rsidRPr="00664D4B">
        <w:t xml:space="preserve"> </w:t>
      </w:r>
    </w:p>
    <w:p w:rsidR="009B6286" w:rsidRPr="00664D4B" w:rsidRDefault="009B6286" w:rsidP="009B6286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alta de </w:t>
      </w:r>
      <w:r w:rsidR="00014C30">
        <w:t>recursos</w:t>
      </w:r>
      <w:r>
        <w:t>.</w:t>
      </w:r>
    </w:p>
    <w:p w:rsidR="009B6286" w:rsidRPr="00664D4B" w:rsidRDefault="009B6286" w:rsidP="009B6286">
      <w:pPr>
        <w:pStyle w:val="PSI-Ttulo3"/>
      </w:pPr>
      <w:bookmarkStart w:id="269" w:name="_Toc53077617"/>
      <w:r w:rsidRPr="00664D4B">
        <w:lastRenderedPageBreak/>
        <w:t>Evaluación de la Prueba</w:t>
      </w:r>
      <w:bookmarkEnd w:id="269"/>
      <w:r w:rsidRPr="00664D4B">
        <w:t xml:space="preserve"> </w:t>
      </w:r>
    </w:p>
    <w:p w:rsidR="009B6286" w:rsidRDefault="009B6286" w:rsidP="009B6286">
      <w:pPr>
        <w:pStyle w:val="PSI-Normal"/>
      </w:pPr>
      <w:r w:rsidRPr="00664D4B">
        <w:t>Realizada y satisfactoria.</w:t>
      </w:r>
    </w:p>
    <w:p w:rsidR="009B6286" w:rsidRPr="00664D4B" w:rsidRDefault="009B6286" w:rsidP="009B628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B6286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B6286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B6286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9B6286" w:rsidRPr="004D5405" w:rsidRDefault="009B6286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B6286" w:rsidRPr="004D5405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606E1E" w:rsidRDefault="009B6286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014C30">
              <w:t>77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B6286" w:rsidTr="00E47405">
              <w:trPr>
                <w:trHeight w:val="574"/>
              </w:trPr>
              <w:tc>
                <w:tcPr>
                  <w:tcW w:w="4308" w:type="dxa"/>
                </w:tcPr>
                <w:p w:rsidR="009B6286" w:rsidRDefault="009B6286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B6286" w:rsidRPr="002F45D3" w:rsidRDefault="009B6286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Pr="002F45D3" w:rsidRDefault="009B6286" w:rsidP="00E47405">
            <w:pPr>
              <w:pStyle w:val="PSI-Normal"/>
            </w:pPr>
            <w:r>
              <w:t>-</w:t>
            </w:r>
          </w:p>
        </w:tc>
      </w:tr>
      <w:tr w:rsidR="009B6286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Default="009B6286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B6286" w:rsidRDefault="009B6286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B62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6286" w:rsidRPr="00B151C0" w:rsidRDefault="009B62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B6286" w:rsidRPr="00713567" w:rsidRDefault="009B6286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B6286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6286" w:rsidRDefault="009B62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9B6286" w:rsidRDefault="009B6286" w:rsidP="009B6286">
      <w:pPr>
        <w:pStyle w:val="InfoBlue"/>
        <w:ind w:left="363"/>
      </w:pPr>
    </w:p>
    <w:p w:rsidR="009B6286" w:rsidRPr="00B731EC" w:rsidRDefault="009B6286" w:rsidP="009B6286">
      <w:pPr>
        <w:pStyle w:val="PSI-Normal"/>
        <w:rPr>
          <w:lang w:val="es-VE"/>
        </w:rPr>
      </w:pPr>
    </w:p>
    <w:p w:rsidR="009B6286" w:rsidRDefault="009B6286" w:rsidP="00FB3F32">
      <w:pPr>
        <w:pStyle w:val="PSI-Normal"/>
        <w:rPr>
          <w:lang w:val="es-VE"/>
        </w:rPr>
      </w:pPr>
    </w:p>
    <w:p w:rsidR="00C65197" w:rsidRPr="004D5405" w:rsidRDefault="00C65197" w:rsidP="00C65197">
      <w:pPr>
        <w:pStyle w:val="PSI-Ttulo2"/>
        <w:rPr>
          <w:color w:val="365F91" w:themeColor="accent1" w:themeShade="BF"/>
          <w:sz w:val="28"/>
          <w:szCs w:val="28"/>
        </w:rPr>
      </w:pPr>
      <w:bookmarkStart w:id="270" w:name="_Toc53077618"/>
      <w:r>
        <w:t>Caso de Prueba P078</w:t>
      </w:r>
      <w:bookmarkEnd w:id="270"/>
    </w:p>
    <w:p w:rsidR="00C65197" w:rsidRDefault="00C65197" w:rsidP="00C65197">
      <w:r>
        <w:t>Correspondiente al modal alta de recursos</w:t>
      </w:r>
      <w:r w:rsidRPr="008F63E8">
        <w:t>.</w:t>
      </w:r>
    </w:p>
    <w:p w:rsidR="00C65197" w:rsidRPr="00AA0C44" w:rsidRDefault="00C65197" w:rsidP="00C65197">
      <w:pPr>
        <w:pStyle w:val="PSI-Ttulo3"/>
      </w:pPr>
    </w:p>
    <w:p w:rsidR="00C65197" w:rsidRPr="00664D4B" w:rsidRDefault="00C65197" w:rsidP="00C65197">
      <w:pPr>
        <w:pStyle w:val="PSI-Ttulo3"/>
      </w:pPr>
      <w:bookmarkStart w:id="271" w:name="_Toc53077619"/>
      <w:r w:rsidRPr="00664D4B">
        <w:t>Descripción</w:t>
      </w:r>
      <w:bookmarkEnd w:id="271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un determinado </w:t>
      </w:r>
      <w:r>
        <w:t>recurso</w:t>
      </w:r>
      <w:r w:rsidRPr="00251E2A">
        <w:t xml:space="preserve">. </w:t>
      </w:r>
    </w:p>
    <w:p w:rsidR="00C65197" w:rsidRPr="00664D4B" w:rsidRDefault="00C65197" w:rsidP="00C65197">
      <w:pPr>
        <w:pStyle w:val="PSI-Ttulo3"/>
      </w:pPr>
      <w:bookmarkStart w:id="272" w:name="_Toc53077620"/>
      <w:r w:rsidRPr="00664D4B">
        <w:t>Evaluación de la Prueba</w:t>
      </w:r>
      <w:bookmarkEnd w:id="272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Realizada e insatisfactoria.</w:t>
      </w:r>
    </w:p>
    <w:p w:rsidR="00C65197" w:rsidRPr="00251E2A" w:rsidRDefault="00C65197" w:rsidP="00C6519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6519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C6519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6519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C65197" w:rsidRPr="004D5405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78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65197" w:rsidTr="00E47405">
              <w:trPr>
                <w:trHeight w:val="574"/>
              </w:trPr>
              <w:tc>
                <w:tcPr>
                  <w:tcW w:w="4308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65197" w:rsidRPr="002F45D3" w:rsidRDefault="00C6519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F45D3" w:rsidRDefault="00C65197" w:rsidP="00E47405">
            <w:pPr>
              <w:pStyle w:val="PSI-Normal"/>
            </w:pPr>
            <w:r>
              <w:t>-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536CBA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demás campos se </w:t>
            </w:r>
            <w:r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0300B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</w:rPr>
              <w:lastRenderedPageBreak/>
              <w:t xml:space="preserve">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0300BE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Insatisfactorio.</w:t>
            </w:r>
          </w:p>
          <w:p w:rsidR="00C65197" w:rsidRDefault="00C65197" w:rsidP="000300B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0300BE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fue dado de </w:t>
            </w:r>
            <w:r>
              <w:rPr>
                <w:rFonts w:ascii="Arial" w:hAnsi="Arial"/>
                <w:sz w:val="20"/>
              </w:rPr>
              <w:lastRenderedPageBreak/>
              <w:t xml:space="preserve">alta. </w:t>
            </w:r>
          </w:p>
        </w:tc>
      </w:tr>
      <w:tr w:rsidR="000300B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Pr="00251E2A" w:rsidRDefault="000300B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0300B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Pr="003F3A9F" w:rsidRDefault="000300B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300BE" w:rsidRPr="00251E2A" w:rsidRDefault="000300BE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0300BE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300BE" w:rsidRPr="003F3A9F" w:rsidRDefault="000300B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300BE" w:rsidRDefault="000300BE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300BE" w:rsidRPr="00251E2A" w:rsidRDefault="000300BE" w:rsidP="0090387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el </w:t>
            </w:r>
            <w:r w:rsidR="00903876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300BE" w:rsidRDefault="000300BE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0300BE" w:rsidRDefault="000300BE" w:rsidP="0090387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</w:t>
            </w:r>
            <w:r w:rsidR="00903876">
              <w:rPr>
                <w:rFonts w:ascii="Arial" w:hAnsi="Arial"/>
                <w:sz w:val="20"/>
                <w:lang w:val="es-AR"/>
              </w:rPr>
              <w:t>recurso</w:t>
            </w:r>
            <w:r>
              <w:rPr>
                <w:rFonts w:ascii="Arial" w:hAnsi="Arial"/>
                <w:sz w:val="20"/>
                <w:lang w:val="es-AR"/>
              </w:rPr>
              <w:t xml:space="preserve"> fue dado de alta exitosamente.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903876" w:rsidTr="0090387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Pr="003F3A9F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Default="0090387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03876" w:rsidRPr="00251E2A" w:rsidRDefault="0090387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903876" w:rsidRDefault="0090387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A32FD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32FDD" w:rsidRDefault="00A32FDD" w:rsidP="00E47405">
            <w:r>
              <w:t xml:space="preserve">Los demás </w:t>
            </w:r>
            <w:r>
              <w:lastRenderedPageBreak/>
              <w:t>campos se encuentran completos</w:t>
            </w:r>
          </w:p>
          <w:p w:rsidR="00A32FDD" w:rsidRDefault="00A32FDD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32FDD" w:rsidRPr="00251E2A" w:rsidRDefault="00A32FD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A32FDD" w:rsidRDefault="00A32FD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r>
              <w:t>Los demás campos se encuentran completos</w:t>
            </w:r>
          </w:p>
          <w:p w:rsidR="00C65197" w:rsidRDefault="00C65197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A32FD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Dar de alta el </w:t>
            </w:r>
            <w:r w:rsidR="00A32FDD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C65197" w:rsidRDefault="00C65197" w:rsidP="00A32FD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A32FDD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fue dado de alta exitosamente, pero solo deja agregar apellidos de un solo autor, no de varios.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C65197" w:rsidRDefault="00C65197" w:rsidP="00C65197"/>
    <w:p w:rsidR="00C65197" w:rsidRDefault="00C65197" w:rsidP="00C65197">
      <w:pPr>
        <w:pStyle w:val="PSI-Ttulo2"/>
      </w:pPr>
    </w:p>
    <w:p w:rsidR="00C65197" w:rsidRDefault="00C65197" w:rsidP="00C65197">
      <w:pPr>
        <w:pStyle w:val="PSI-Ttulo2"/>
      </w:pPr>
    </w:p>
    <w:p w:rsidR="00064732" w:rsidRPr="004D5405" w:rsidRDefault="00064732" w:rsidP="00064732">
      <w:pPr>
        <w:pStyle w:val="PSI-Ttulo2"/>
        <w:rPr>
          <w:color w:val="365F91" w:themeColor="accent1" w:themeShade="BF"/>
          <w:sz w:val="28"/>
          <w:szCs w:val="28"/>
        </w:rPr>
      </w:pPr>
      <w:bookmarkStart w:id="273" w:name="_Toc53077621"/>
      <w:r>
        <w:t>Caso de Prueba P079</w:t>
      </w:r>
      <w:bookmarkEnd w:id="273"/>
    </w:p>
    <w:p w:rsidR="00064732" w:rsidRDefault="00064732" w:rsidP="00064732">
      <w:r>
        <w:t>Correspondiente al modal alta de recursos</w:t>
      </w:r>
      <w:r w:rsidRPr="008F63E8">
        <w:t>.</w:t>
      </w:r>
    </w:p>
    <w:p w:rsidR="00C65197" w:rsidRPr="0055189A" w:rsidRDefault="00C65197" w:rsidP="00C65197">
      <w:pPr>
        <w:pStyle w:val="PSI-Ttulo3"/>
      </w:pPr>
    </w:p>
    <w:p w:rsidR="00C65197" w:rsidRPr="00664D4B" w:rsidRDefault="00C65197" w:rsidP="00C65197">
      <w:pPr>
        <w:pStyle w:val="PSI-Ttulo3"/>
      </w:pPr>
      <w:bookmarkStart w:id="274" w:name="_Toc53077622"/>
      <w:r w:rsidRPr="00664D4B">
        <w:t>Descripción</w:t>
      </w:r>
      <w:bookmarkEnd w:id="274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 w:rsidR="00507EFF">
        <w:t>recurso</w:t>
      </w:r>
      <w:r w:rsidRPr="00251E2A">
        <w:t xml:space="preserve">. </w:t>
      </w:r>
    </w:p>
    <w:p w:rsidR="00C65197" w:rsidRPr="00664D4B" w:rsidRDefault="00C65197" w:rsidP="00C65197">
      <w:pPr>
        <w:pStyle w:val="PSI-Ttulo3"/>
      </w:pPr>
      <w:bookmarkStart w:id="275" w:name="_Toc53077623"/>
      <w:r w:rsidRPr="00664D4B">
        <w:t>Evaluación de la Prueba</w:t>
      </w:r>
      <w:bookmarkEnd w:id="275"/>
      <w:r w:rsidRPr="00664D4B">
        <w:t xml:space="preserve"> </w:t>
      </w:r>
    </w:p>
    <w:p w:rsidR="00C65197" w:rsidRPr="00251E2A" w:rsidRDefault="00C65197" w:rsidP="00C65197">
      <w:pPr>
        <w:pStyle w:val="PSI-Normal"/>
      </w:pPr>
      <w:r w:rsidRPr="00251E2A">
        <w:t>Realizada e insatisfactoria.</w:t>
      </w:r>
    </w:p>
    <w:p w:rsidR="00C65197" w:rsidRPr="00251E2A" w:rsidRDefault="00C65197" w:rsidP="00C6519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6519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C6519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6519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C65197" w:rsidRPr="004D5405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064732">
              <w:t>79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E47405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65197" w:rsidTr="00E47405">
              <w:trPr>
                <w:trHeight w:val="574"/>
              </w:trPr>
              <w:tc>
                <w:tcPr>
                  <w:tcW w:w="4308" w:type="dxa"/>
                </w:tcPr>
                <w:p w:rsidR="00C65197" w:rsidRPr="00251E2A" w:rsidRDefault="00C65197" w:rsidP="00E47405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65197" w:rsidRPr="002F45D3" w:rsidRDefault="00C6519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F45D3" w:rsidRDefault="00C65197" w:rsidP="00E47405">
            <w:pPr>
              <w:pStyle w:val="PSI-Normal"/>
            </w:pPr>
            <w:r>
              <w:t>-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536CBA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1004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100486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65197" w:rsidRDefault="00C65197" w:rsidP="001004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r w:rsidR="00100486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00486" w:rsidRDefault="0010048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486C95">
              <w:t xml:space="preserve">Los demás </w:t>
            </w:r>
            <w:r w:rsidRPr="00486C95">
              <w:lastRenderedPageBreak/>
              <w:t>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</w:rPr>
              <w:lastRenderedPageBreak/>
              <w:t xml:space="preserve">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</w:t>
            </w:r>
            <w:r>
              <w:rPr>
                <w:rFonts w:ascii="Arial" w:hAnsi="Arial"/>
                <w:sz w:val="20"/>
              </w:rPr>
              <w:lastRenderedPageBreak/>
              <w:t xml:space="preserve">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dado de alta. </w:t>
            </w:r>
          </w:p>
        </w:tc>
      </w:tr>
      <w:tr w:rsidR="00100486" w:rsidTr="001004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Pr="003F3A9F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Default="00100486" w:rsidP="00E47405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00486" w:rsidRPr="00251E2A" w:rsidRDefault="00100486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100486" w:rsidRDefault="00100486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B41CAF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41CAF" w:rsidRDefault="00B41CAF" w:rsidP="00E47405">
            <w:r>
              <w:t>Los demás campos se encuentran completos</w:t>
            </w:r>
          </w:p>
          <w:p w:rsidR="00B41CAF" w:rsidRDefault="00B41CAF" w:rsidP="00E47405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41CAF" w:rsidRPr="00251E2A" w:rsidRDefault="00B41CA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B41CAF" w:rsidRDefault="00B41CAF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r>
              <w:t>Los demás campos se encuentran completos</w:t>
            </w:r>
          </w:p>
          <w:p w:rsidR="00C65197" w:rsidRDefault="00C65197" w:rsidP="00E47405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B41CAF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C65197" w:rsidRDefault="00C65197" w:rsidP="00B41C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</w:t>
            </w:r>
            <w:r w:rsidR="00B41CAF">
              <w:rPr>
                <w:rFonts w:ascii="Arial" w:hAnsi="Arial"/>
                <w:sz w:val="20"/>
                <w:lang w:val="es-AR"/>
              </w:rPr>
              <w:t>recurso</w:t>
            </w:r>
            <w:r>
              <w:rPr>
                <w:rFonts w:ascii="Arial" w:hAnsi="Arial"/>
                <w:sz w:val="20"/>
                <w:lang w:val="es-AR"/>
              </w:rPr>
              <w:t xml:space="preserve"> fue dado</w:t>
            </w:r>
            <w:r>
              <w:rPr>
                <w:rFonts w:ascii="Arial" w:hAnsi="Arial"/>
                <w:sz w:val="20"/>
              </w:rPr>
              <w:t xml:space="preserve"> de alta exitosamente, pero solo deja agregar nombres de un solo autor, no de varios.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251E2A" w:rsidRDefault="00C65197" w:rsidP="00E4740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C65197" w:rsidRDefault="00C65197" w:rsidP="00C65197"/>
    <w:p w:rsidR="00C65197" w:rsidRPr="00AA0C44" w:rsidRDefault="00C65197" w:rsidP="00C65197">
      <w:pPr>
        <w:pStyle w:val="PSI-Normal"/>
        <w:rPr>
          <w:lang w:val="es-ES"/>
        </w:rPr>
      </w:pPr>
    </w:p>
    <w:p w:rsidR="00C65197" w:rsidRDefault="00C65197" w:rsidP="00C65197">
      <w:pPr>
        <w:pStyle w:val="PSI-Normal"/>
      </w:pPr>
    </w:p>
    <w:p w:rsidR="00C65197" w:rsidRDefault="00C65197" w:rsidP="00C65197">
      <w:pPr>
        <w:pStyle w:val="PSI-Normal"/>
      </w:pPr>
    </w:p>
    <w:p w:rsidR="0088003F" w:rsidRPr="004D5405" w:rsidRDefault="0088003F" w:rsidP="0088003F">
      <w:pPr>
        <w:pStyle w:val="PSI-Ttulo2"/>
        <w:rPr>
          <w:color w:val="365F91" w:themeColor="accent1" w:themeShade="BF"/>
          <w:sz w:val="28"/>
          <w:szCs w:val="28"/>
        </w:rPr>
      </w:pPr>
      <w:bookmarkStart w:id="276" w:name="_Toc53077624"/>
      <w:r>
        <w:lastRenderedPageBreak/>
        <w:t>Caso de Prueba P080</w:t>
      </w:r>
      <w:bookmarkEnd w:id="276"/>
    </w:p>
    <w:p w:rsidR="0088003F" w:rsidRDefault="0088003F" w:rsidP="0088003F">
      <w:r>
        <w:t>Correspondiente al modal alta de recursos</w:t>
      </w:r>
      <w:r w:rsidRPr="008F63E8">
        <w:t>.</w:t>
      </w:r>
    </w:p>
    <w:p w:rsidR="00C65197" w:rsidRPr="00664D4B" w:rsidRDefault="00C65197" w:rsidP="00C65197">
      <w:pPr>
        <w:pStyle w:val="PSI-Ttulo3"/>
      </w:pPr>
      <w:bookmarkStart w:id="277" w:name="_Toc53077625"/>
      <w:r w:rsidRPr="00664D4B">
        <w:t>Descripción</w:t>
      </w:r>
      <w:bookmarkEnd w:id="277"/>
      <w:r w:rsidRPr="00664D4B">
        <w:t xml:space="preserve"> </w:t>
      </w:r>
    </w:p>
    <w:p w:rsidR="00C65197" w:rsidRPr="00664D4B" w:rsidRDefault="00C65197" w:rsidP="00C65197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restricción. </w:t>
      </w:r>
    </w:p>
    <w:p w:rsidR="00C65197" w:rsidRPr="00664D4B" w:rsidRDefault="00C65197" w:rsidP="00C65197">
      <w:pPr>
        <w:pStyle w:val="PSI-Ttulo3"/>
      </w:pPr>
      <w:bookmarkStart w:id="278" w:name="_Toc53077626"/>
      <w:r w:rsidRPr="00664D4B">
        <w:t>Evaluación de la Prueba</w:t>
      </w:r>
      <w:bookmarkEnd w:id="278"/>
      <w:r w:rsidRPr="00664D4B">
        <w:t xml:space="preserve"> </w:t>
      </w:r>
    </w:p>
    <w:p w:rsidR="00C65197" w:rsidRDefault="00C65197" w:rsidP="00C65197">
      <w:pPr>
        <w:pStyle w:val="PSI-Normal"/>
      </w:pPr>
      <w:r>
        <w:t>Realizada e Ins</w:t>
      </w:r>
      <w:r w:rsidRPr="00664D4B">
        <w:t>atisfactoria.</w:t>
      </w:r>
    </w:p>
    <w:p w:rsidR="00C65197" w:rsidRPr="00664D4B" w:rsidRDefault="00C65197" w:rsidP="00C6519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65197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65197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65197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C65197" w:rsidRPr="004D5405" w:rsidRDefault="00C65197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65197" w:rsidRPr="004D5405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606E1E" w:rsidRDefault="00C65197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8003F">
              <w:t>80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65197" w:rsidTr="00E47405">
              <w:trPr>
                <w:trHeight w:val="574"/>
              </w:trPr>
              <w:tc>
                <w:tcPr>
                  <w:tcW w:w="4308" w:type="dxa"/>
                </w:tcPr>
                <w:p w:rsidR="00C65197" w:rsidRDefault="00C65197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65197" w:rsidRPr="002F45D3" w:rsidRDefault="00C65197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Pr="002F45D3" w:rsidRDefault="00C65197" w:rsidP="00E47405">
            <w:pPr>
              <w:pStyle w:val="PSI-Normal"/>
            </w:pPr>
            <w:r>
              <w:t>-</w:t>
            </w:r>
          </w:p>
        </w:tc>
      </w:tr>
      <w:tr w:rsidR="00C65197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Default="00C65197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65197" w:rsidRDefault="00C65197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486A8F" w:rsidRDefault="00C65197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26343" w:rsidRDefault="00C65197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consectetur adipiscing elit, sed do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B151C0" w:rsidRDefault="00C65197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3F3A9F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65197" w:rsidRPr="00251E2A" w:rsidRDefault="00C65197" w:rsidP="000454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045412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65197" w:rsidRPr="00A75341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el </w:t>
            </w:r>
            <w:r w:rsidR="00045412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sin el completado del campo.</w:t>
            </w:r>
          </w:p>
        </w:tc>
      </w:tr>
      <w:tr w:rsidR="00C65197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65197" w:rsidRPr="00251E2A" w:rsidRDefault="00C65197" w:rsidP="00A03A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 xml:space="preserve">el </w:t>
            </w:r>
            <w:r w:rsidR="00A03A8F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C65197" w:rsidRDefault="00C65197" w:rsidP="00A03A8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el </w:t>
            </w:r>
            <w:r w:rsidR="00A03A8F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65197" w:rsidRPr="00713567" w:rsidRDefault="00C65197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C65197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C65197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65197" w:rsidRDefault="00C65197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C65197" w:rsidRPr="009716A5" w:rsidRDefault="00C65197" w:rsidP="00C65197">
      <w:pPr>
        <w:pStyle w:val="PSI-Normal"/>
        <w:rPr>
          <w:lang w:val="es-ES"/>
        </w:rPr>
      </w:pPr>
    </w:p>
    <w:p w:rsidR="00C65197" w:rsidRDefault="00C65197" w:rsidP="00FB3F32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F8033B" w:rsidRPr="004D5405" w:rsidRDefault="00F8033B" w:rsidP="00F8033B">
      <w:pPr>
        <w:pStyle w:val="PSI-Ttulo2"/>
        <w:rPr>
          <w:color w:val="365F91" w:themeColor="accent1" w:themeShade="BF"/>
          <w:sz w:val="28"/>
          <w:szCs w:val="28"/>
        </w:rPr>
      </w:pPr>
      <w:bookmarkStart w:id="279" w:name="_Toc53077627"/>
      <w:r>
        <w:t>Caso de Prueba P081</w:t>
      </w:r>
      <w:bookmarkEnd w:id="279"/>
    </w:p>
    <w:p w:rsidR="00F8033B" w:rsidRDefault="00F8033B" w:rsidP="00F8033B">
      <w:r>
        <w:t>Correspondiente al modal alta de recursos</w:t>
      </w:r>
      <w:r w:rsidRPr="008F63E8">
        <w:t>.</w:t>
      </w:r>
    </w:p>
    <w:p w:rsidR="00F8033B" w:rsidRPr="00664D4B" w:rsidRDefault="00F8033B" w:rsidP="00F8033B">
      <w:pPr>
        <w:pStyle w:val="PSI-Ttulo3"/>
      </w:pPr>
      <w:bookmarkStart w:id="280" w:name="_Toc53077628"/>
      <w:r w:rsidRPr="00664D4B">
        <w:t>Descripción</w:t>
      </w:r>
      <w:bookmarkEnd w:id="280"/>
      <w:r w:rsidRPr="00664D4B">
        <w:t xml:space="preserve"> </w:t>
      </w:r>
    </w:p>
    <w:p w:rsidR="00F8033B" w:rsidRPr="00664D4B" w:rsidRDefault="00F8033B" w:rsidP="00F8033B">
      <w:pPr>
        <w:pStyle w:val="PSI-Normal"/>
      </w:pPr>
      <w:r w:rsidRPr="00664D4B">
        <w:t xml:space="preserve">Este caso de prueba, tiene como objetivo probar </w:t>
      </w:r>
      <w:r>
        <w:t xml:space="preserve">que el input text "Datos Adicionales" permita introducir todo tipo de texto sin ninguna restricción. </w:t>
      </w:r>
    </w:p>
    <w:p w:rsidR="00F8033B" w:rsidRPr="00664D4B" w:rsidRDefault="00F8033B" w:rsidP="00F8033B">
      <w:pPr>
        <w:pStyle w:val="PSI-Ttulo3"/>
      </w:pPr>
      <w:bookmarkStart w:id="281" w:name="_Toc53077629"/>
      <w:r w:rsidRPr="00664D4B">
        <w:t>Evaluación de la Prueba</w:t>
      </w:r>
      <w:bookmarkEnd w:id="281"/>
      <w:r w:rsidRPr="00664D4B">
        <w:t xml:space="preserve"> </w:t>
      </w:r>
    </w:p>
    <w:p w:rsidR="00F8033B" w:rsidRDefault="00F8033B" w:rsidP="00F8033B">
      <w:pPr>
        <w:pStyle w:val="PSI-Normal"/>
      </w:pPr>
      <w:r>
        <w:t>Realizada y S</w:t>
      </w:r>
      <w:r w:rsidRPr="00664D4B">
        <w:t>atisfactoria.</w:t>
      </w:r>
    </w:p>
    <w:p w:rsidR="00F8033B" w:rsidRPr="00664D4B" w:rsidRDefault="00F8033B" w:rsidP="00F8033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8033B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8033B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8033B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F8033B" w:rsidRPr="004D5405" w:rsidRDefault="00F8033B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8033B" w:rsidRPr="004D5405" w:rsidRDefault="00F8033B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Pr="00606E1E" w:rsidRDefault="00F8033B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8033B" w:rsidTr="00E47405">
              <w:trPr>
                <w:trHeight w:val="574"/>
              </w:trPr>
              <w:tc>
                <w:tcPr>
                  <w:tcW w:w="4308" w:type="dxa"/>
                </w:tcPr>
                <w:p w:rsidR="00F8033B" w:rsidRDefault="00F8033B" w:rsidP="00E4740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8033B" w:rsidRPr="002F45D3" w:rsidRDefault="00F8033B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Pr="002F45D3" w:rsidRDefault="00F8033B" w:rsidP="00E47405">
            <w:pPr>
              <w:pStyle w:val="PSI-Normal"/>
            </w:pPr>
            <w:r>
              <w:t>-</w:t>
            </w:r>
          </w:p>
        </w:tc>
      </w:tr>
      <w:tr w:rsidR="00F8033B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Default="00F8033B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8033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8033B" w:rsidRDefault="00F8033B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8033B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033B" w:rsidRPr="00486A8F" w:rsidRDefault="00F8033B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8033B" w:rsidRPr="00226343" w:rsidRDefault="00F8033B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8033B" w:rsidRPr="00B151C0" w:rsidRDefault="00F8033B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7BA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67BAD" w:rsidRPr="003F3A9F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7BAD" w:rsidRDefault="00367BAD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67BAD" w:rsidRPr="00251E2A" w:rsidRDefault="00367BA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367BAD" w:rsidTr="00367BA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67BAD" w:rsidRPr="00251E2A" w:rsidRDefault="00367BA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367BAD" w:rsidRDefault="00367BA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8033B" w:rsidRPr="00713567" w:rsidRDefault="00F8033B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F8033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B21B57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   Fallo: ____ </w:t>
            </w:r>
          </w:p>
        </w:tc>
      </w:tr>
      <w:tr w:rsidR="00F8033B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8033B" w:rsidRDefault="00F8033B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B21B57">
              <w:rPr>
                <w:rFonts w:ascii="Arial" w:hAnsi="Arial"/>
                <w:sz w:val="20"/>
              </w:rPr>
              <w:t>_28/04/2020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F8033B" w:rsidRPr="009716A5" w:rsidRDefault="00F8033B" w:rsidP="00F8033B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F8033B" w:rsidRDefault="00F8033B" w:rsidP="00FB3F32">
      <w:pPr>
        <w:pStyle w:val="PSI-Normal"/>
        <w:rPr>
          <w:lang w:val="es-ES"/>
        </w:rPr>
      </w:pPr>
    </w:p>
    <w:p w:rsidR="00E47405" w:rsidRPr="004D5405" w:rsidRDefault="00E47405" w:rsidP="00E47405">
      <w:pPr>
        <w:pStyle w:val="PSI-Ttulo2"/>
        <w:rPr>
          <w:color w:val="365F91" w:themeColor="accent1" w:themeShade="BF"/>
          <w:sz w:val="28"/>
          <w:szCs w:val="28"/>
        </w:rPr>
      </w:pPr>
      <w:bookmarkStart w:id="282" w:name="_Toc53077630"/>
      <w:r>
        <w:t>Caso de Prueba P082</w:t>
      </w:r>
      <w:bookmarkEnd w:id="282"/>
    </w:p>
    <w:p w:rsidR="00E47405" w:rsidRDefault="00E47405" w:rsidP="00E47405">
      <w:r>
        <w:t>Correspondiente al modal alta de recursos</w:t>
      </w:r>
      <w:r w:rsidRPr="008F63E8">
        <w:t>.</w:t>
      </w:r>
    </w:p>
    <w:p w:rsidR="00E47405" w:rsidRPr="00664D4B" w:rsidRDefault="00E47405" w:rsidP="00E47405">
      <w:pPr>
        <w:pStyle w:val="PSI-Ttulo3"/>
      </w:pPr>
      <w:bookmarkStart w:id="283" w:name="_Toc53077631"/>
      <w:r w:rsidRPr="00664D4B">
        <w:t>Descripción</w:t>
      </w:r>
      <w:bookmarkEnd w:id="283"/>
      <w:r w:rsidRPr="00664D4B">
        <w:t xml:space="preserve"> </w:t>
      </w:r>
    </w:p>
    <w:p w:rsidR="00E47405" w:rsidRPr="00664D4B" w:rsidRDefault="00E47405" w:rsidP="00E47405">
      <w:pPr>
        <w:pStyle w:val="PSI-Normal"/>
      </w:pPr>
      <w:r w:rsidRPr="00664D4B">
        <w:t xml:space="preserve">Este caso de prueba, tiene como objetivo probar </w:t>
      </w:r>
      <w:r>
        <w:t xml:space="preserve">que el input text "Disponibilidad" permita introducir todo tipo de texto sin ninguna restricción. </w:t>
      </w:r>
    </w:p>
    <w:p w:rsidR="00E47405" w:rsidRPr="00664D4B" w:rsidRDefault="00E47405" w:rsidP="00E47405">
      <w:pPr>
        <w:pStyle w:val="PSI-Ttulo3"/>
      </w:pPr>
      <w:bookmarkStart w:id="284" w:name="_Toc53077632"/>
      <w:r w:rsidRPr="00664D4B">
        <w:t>Evaluación de la Prueba</w:t>
      </w:r>
      <w:bookmarkEnd w:id="284"/>
      <w:r w:rsidRPr="00664D4B">
        <w:t xml:space="preserve"> </w:t>
      </w:r>
    </w:p>
    <w:p w:rsidR="00E47405" w:rsidRDefault="00E47405" w:rsidP="00E47405">
      <w:pPr>
        <w:pStyle w:val="PSI-Normal"/>
      </w:pPr>
      <w:r>
        <w:t>Realizada e Ins</w:t>
      </w:r>
      <w:r w:rsidRPr="00664D4B">
        <w:t>atisfactoria.</w:t>
      </w:r>
    </w:p>
    <w:p w:rsidR="00E47405" w:rsidRPr="00664D4B" w:rsidRDefault="00E47405" w:rsidP="00E4740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47405" w:rsidTr="00E4740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47405" w:rsidRPr="00CF4BD4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47405" w:rsidRPr="00CF4BD4" w:rsidTr="00E47405">
              <w:trPr>
                <w:trHeight w:val="263"/>
              </w:trPr>
              <w:tc>
                <w:tcPr>
                  <w:tcW w:w="4426" w:type="dxa"/>
                </w:tcPr>
                <w:p w:rsidR="00E47405" w:rsidRPr="004D5405" w:rsidRDefault="00E47405" w:rsidP="00E4740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47405" w:rsidRPr="004D5405" w:rsidRDefault="00E47405" w:rsidP="00E4740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Pr="00606E1E" w:rsidRDefault="00E47405" w:rsidP="00E4740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4740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47405" w:rsidTr="00E47405">
              <w:trPr>
                <w:trHeight w:val="574"/>
              </w:trPr>
              <w:tc>
                <w:tcPr>
                  <w:tcW w:w="4308" w:type="dxa"/>
                </w:tcPr>
                <w:p w:rsidR="00E47405" w:rsidRDefault="00E47405" w:rsidP="00E47405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47405" w:rsidRPr="002F45D3" w:rsidRDefault="00E47405" w:rsidP="00E4740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Pr="002F45D3" w:rsidRDefault="00E47405" w:rsidP="00E47405">
            <w:pPr>
              <w:pStyle w:val="PSI-Normal"/>
            </w:pPr>
            <w:r>
              <w:lastRenderedPageBreak/>
              <w:t>-</w:t>
            </w:r>
          </w:p>
        </w:tc>
      </w:tr>
      <w:tr w:rsidR="00E47405" w:rsidTr="00E4740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47405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7405" w:rsidRDefault="00E47405" w:rsidP="00E4740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4740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47405" w:rsidRDefault="00E47405" w:rsidP="00E4740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47405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7405" w:rsidRPr="00486A8F" w:rsidRDefault="00E47405" w:rsidP="00E47405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7405" w:rsidRPr="00226343" w:rsidRDefault="00E47405" w:rsidP="00E47405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7405" w:rsidRPr="00B151C0" w:rsidRDefault="00E47405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E47405" w:rsidRDefault="00E47405" w:rsidP="00E4740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F551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E47405" w:rsidRDefault="005F551D" w:rsidP="00E47405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https://www.ieee.org/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B151C0" w:rsidRDefault="005F551D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F551D" w:rsidRDefault="005F551D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5F551D" w:rsidRDefault="005F551D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F551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3F3A9F" w:rsidRDefault="005F551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F551D" w:rsidRPr="00251E2A" w:rsidRDefault="005F551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F551D" w:rsidRPr="00A75341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recurso sin el completado del campo.</w:t>
            </w:r>
          </w:p>
        </w:tc>
      </w:tr>
      <w:tr w:rsidR="005F551D" w:rsidTr="00E4740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F551D" w:rsidRPr="00251E2A" w:rsidRDefault="005F551D" w:rsidP="00E4740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recurso exitosamente.</w:t>
            </w:r>
          </w:p>
        </w:tc>
      </w:tr>
      <w:tr w:rsidR="005F551D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F551D" w:rsidRPr="00713567" w:rsidRDefault="005F551D" w:rsidP="00E4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5F551D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F551D" w:rsidRPr="00B327AB" w:rsidTr="00E4740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F551D" w:rsidRDefault="005F551D" w:rsidP="00E4740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394801" w:rsidRDefault="00394801" w:rsidP="006953F9">
      <w:pPr>
        <w:pStyle w:val="PSI-Ttulo2"/>
      </w:pPr>
    </w:p>
    <w:p w:rsidR="00394801" w:rsidRDefault="00394801" w:rsidP="006953F9">
      <w:pPr>
        <w:pStyle w:val="PSI-Ttulo2"/>
      </w:pPr>
    </w:p>
    <w:p w:rsidR="00394801" w:rsidRDefault="00394801" w:rsidP="006953F9">
      <w:pPr>
        <w:pStyle w:val="PSI-Ttulo2"/>
      </w:pPr>
    </w:p>
    <w:p w:rsidR="006953F9" w:rsidRPr="004D5405" w:rsidRDefault="006953F9" w:rsidP="006953F9">
      <w:pPr>
        <w:pStyle w:val="PSI-Ttulo2"/>
        <w:rPr>
          <w:color w:val="365F91" w:themeColor="accent1" w:themeShade="BF"/>
          <w:sz w:val="28"/>
          <w:szCs w:val="28"/>
        </w:rPr>
      </w:pPr>
      <w:bookmarkStart w:id="285" w:name="_Toc53077633"/>
      <w:r>
        <w:t>Caso de Prueba P083</w:t>
      </w:r>
      <w:bookmarkEnd w:id="285"/>
    </w:p>
    <w:p w:rsidR="006953F9" w:rsidRDefault="006953F9" w:rsidP="006953F9">
      <w:r>
        <w:t>Correspondiente al modal alta de recursos</w:t>
      </w:r>
      <w:r w:rsidRPr="008F63E8">
        <w:t>.</w:t>
      </w:r>
    </w:p>
    <w:p w:rsidR="006953F9" w:rsidRDefault="006953F9" w:rsidP="006953F9">
      <w:pPr>
        <w:pStyle w:val="PSI-Ttulo3"/>
      </w:pPr>
    </w:p>
    <w:p w:rsidR="006953F9" w:rsidRPr="00664D4B" w:rsidRDefault="006953F9" w:rsidP="006953F9">
      <w:pPr>
        <w:pStyle w:val="PSI-Ttulo3"/>
      </w:pPr>
      <w:bookmarkStart w:id="286" w:name="_Toc53077634"/>
      <w:r w:rsidRPr="00664D4B">
        <w:t>Descripción</w:t>
      </w:r>
      <w:bookmarkEnd w:id="286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Este caso de prueba, tiene como objetivo probar que el botón "</w:t>
      </w:r>
      <w:r>
        <w:t xml:space="preserve">Agregar </w:t>
      </w:r>
      <w:r w:rsidR="00772AAD">
        <w:t>Recurso</w:t>
      </w:r>
      <w:r w:rsidRPr="00251E2A">
        <w:t xml:space="preserve">" al ser clickeado, de de alta un </w:t>
      </w:r>
      <w:r w:rsidR="00772AAD">
        <w:t>recurso</w:t>
      </w:r>
      <w:r w:rsidRPr="00251E2A">
        <w:t xml:space="preserve">. </w:t>
      </w:r>
    </w:p>
    <w:p w:rsidR="006953F9" w:rsidRPr="00664D4B" w:rsidRDefault="006953F9" w:rsidP="006953F9">
      <w:pPr>
        <w:pStyle w:val="PSI-Ttulo3"/>
      </w:pPr>
      <w:bookmarkStart w:id="287" w:name="_Toc53077635"/>
      <w:r w:rsidRPr="00664D4B">
        <w:t>Evaluación de la Prueba</w:t>
      </w:r>
      <w:bookmarkEnd w:id="287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Realizada y satisfactoria.</w:t>
      </w:r>
    </w:p>
    <w:p w:rsidR="006953F9" w:rsidRPr="00251E2A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772AA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 w:rsidR="00772AAD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 w:rsidR="00772AAD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 w:rsidR="00772AAD">
              <w:rPr>
                <w:rFonts w:ascii="Arial" w:hAnsi="Arial"/>
                <w:sz w:val="20"/>
              </w:rPr>
              <w:t>Recurso</w:t>
            </w:r>
            <w:r w:rsidRPr="00251E2A">
              <w:t xml:space="preserve">", este de de alta un </w:t>
            </w:r>
            <w:r w:rsidR="00772AAD">
              <w:rPr>
                <w:rFonts w:ascii="Arial" w:hAnsi="Arial"/>
                <w:sz w:val="20"/>
              </w:rPr>
              <w:t>recurso</w:t>
            </w:r>
            <w:r w:rsidRPr="00251E2A">
              <w:t xml:space="preserve">.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rPr>
          <w:lang w:val="es-VE"/>
        </w:rPr>
      </w:pPr>
    </w:p>
    <w:p w:rsidR="006953F9" w:rsidRPr="004D5405" w:rsidRDefault="006953F9" w:rsidP="006953F9">
      <w:pPr>
        <w:pStyle w:val="PSI-Ttulo2"/>
        <w:rPr>
          <w:color w:val="365F91" w:themeColor="accent1" w:themeShade="BF"/>
          <w:sz w:val="28"/>
          <w:szCs w:val="28"/>
        </w:rPr>
      </w:pPr>
      <w:bookmarkStart w:id="288" w:name="_Toc53077636"/>
      <w:r>
        <w:t>Caso de Prueba P0</w:t>
      </w:r>
      <w:r w:rsidR="00D85866">
        <w:t>84</w:t>
      </w:r>
      <w:bookmarkEnd w:id="288"/>
    </w:p>
    <w:p w:rsidR="00D85866" w:rsidRDefault="00D85866" w:rsidP="00D85866">
      <w:r>
        <w:t>Correspondiente al modal alta de recursos</w:t>
      </w:r>
      <w:r w:rsidRPr="008F63E8">
        <w:t>.</w:t>
      </w:r>
    </w:p>
    <w:p w:rsidR="006953F9" w:rsidRDefault="006953F9" w:rsidP="006953F9">
      <w:pPr>
        <w:pStyle w:val="PSI-Ttulo3"/>
      </w:pPr>
    </w:p>
    <w:p w:rsidR="006953F9" w:rsidRPr="00664D4B" w:rsidRDefault="006953F9" w:rsidP="006953F9">
      <w:pPr>
        <w:pStyle w:val="PSI-Ttulo3"/>
      </w:pPr>
      <w:bookmarkStart w:id="289" w:name="_Toc53077637"/>
      <w:r w:rsidRPr="00664D4B">
        <w:t>Descripción</w:t>
      </w:r>
      <w:bookmarkEnd w:id="289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266469">
        <w:t>recurso</w:t>
      </w:r>
      <w:r>
        <w:t>.</w:t>
      </w:r>
    </w:p>
    <w:p w:rsidR="006953F9" w:rsidRPr="00664D4B" w:rsidRDefault="006953F9" w:rsidP="006953F9">
      <w:pPr>
        <w:pStyle w:val="PSI-Ttulo3"/>
      </w:pPr>
      <w:bookmarkStart w:id="290" w:name="_Toc53077638"/>
      <w:r w:rsidRPr="00664D4B">
        <w:t>Evaluación de la Prueba</w:t>
      </w:r>
      <w:bookmarkEnd w:id="290"/>
      <w:r w:rsidRPr="00664D4B">
        <w:t xml:space="preserve"> </w:t>
      </w:r>
    </w:p>
    <w:p w:rsidR="006953F9" w:rsidRDefault="006953F9" w:rsidP="006953F9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6953F9" w:rsidRPr="00664D4B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D85866">
              <w:t>84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Pr="00251E2A" w:rsidRDefault="006953F9" w:rsidP="0026646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 w:rsidR="00266469"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953F9" w:rsidRDefault="006953F9" w:rsidP="0026646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266469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713567" w:rsidRDefault="006953F9" w:rsidP="00266469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266469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Default="006953F9" w:rsidP="006953F9">
      <w:pPr>
        <w:rPr>
          <w:lang w:val="es-VE"/>
        </w:rPr>
      </w:pPr>
    </w:p>
    <w:p w:rsidR="006953F9" w:rsidRDefault="006953F9" w:rsidP="006953F9">
      <w:pPr>
        <w:pStyle w:val="PSI-Normal"/>
        <w:rPr>
          <w:lang w:val="es-VE"/>
        </w:rPr>
      </w:pPr>
    </w:p>
    <w:p w:rsidR="006953F9" w:rsidRDefault="006953F9" w:rsidP="006953F9">
      <w:pPr>
        <w:pStyle w:val="PSI-Normal"/>
        <w:rPr>
          <w:lang w:val="es-VE"/>
        </w:rPr>
      </w:pPr>
    </w:p>
    <w:p w:rsidR="006953F9" w:rsidRPr="004D5405" w:rsidRDefault="008658C8" w:rsidP="006953F9">
      <w:pPr>
        <w:pStyle w:val="PSI-Ttulo2"/>
        <w:rPr>
          <w:color w:val="365F91" w:themeColor="accent1" w:themeShade="BF"/>
          <w:sz w:val="28"/>
          <w:szCs w:val="28"/>
        </w:rPr>
      </w:pPr>
      <w:bookmarkStart w:id="291" w:name="_Toc53077639"/>
      <w:r>
        <w:t>Caso de Prueba P085</w:t>
      </w:r>
      <w:bookmarkEnd w:id="291"/>
    </w:p>
    <w:p w:rsidR="006953F9" w:rsidRDefault="006953F9" w:rsidP="006953F9">
      <w:r>
        <w:t xml:space="preserve">Correspondiente a la Baja de </w:t>
      </w:r>
      <w:r w:rsidR="008658C8">
        <w:t>recurso</w:t>
      </w:r>
      <w:r>
        <w:t>s.</w:t>
      </w:r>
    </w:p>
    <w:p w:rsidR="006953F9" w:rsidRPr="00664D4B" w:rsidRDefault="006953F9" w:rsidP="006953F9">
      <w:pPr>
        <w:pStyle w:val="PSI-Ttulo3"/>
      </w:pPr>
      <w:bookmarkStart w:id="292" w:name="_Toc53077640"/>
      <w:r w:rsidRPr="00664D4B">
        <w:t>Descripción</w:t>
      </w:r>
      <w:bookmarkEnd w:id="292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>
        <w:t>Aceptar</w:t>
      </w:r>
      <w:r w:rsidRPr="00251E2A">
        <w:t xml:space="preserve"> y </w:t>
      </w:r>
      <w:r>
        <w:t>Cancelar</w:t>
      </w:r>
      <w:r w:rsidRPr="00251E2A">
        <w:t xml:space="preserve">) para dar de baja un </w:t>
      </w:r>
      <w:r w:rsidR="008658C8">
        <w:t>recurso</w:t>
      </w:r>
      <w:r w:rsidRPr="00251E2A">
        <w:t xml:space="preserve">. </w:t>
      </w:r>
    </w:p>
    <w:p w:rsidR="006953F9" w:rsidRPr="00664D4B" w:rsidRDefault="006953F9" w:rsidP="006953F9">
      <w:pPr>
        <w:pStyle w:val="PSI-Ttulo3"/>
      </w:pPr>
      <w:bookmarkStart w:id="293" w:name="_Toc53077641"/>
      <w:r w:rsidRPr="00664D4B">
        <w:t>Evaluación de la Prueba</w:t>
      </w:r>
      <w:bookmarkEnd w:id="293"/>
      <w:r w:rsidRPr="00664D4B">
        <w:t xml:space="preserve"> </w:t>
      </w:r>
    </w:p>
    <w:p w:rsidR="006953F9" w:rsidRPr="00251E2A" w:rsidRDefault="006953F9" w:rsidP="006953F9">
      <w:pPr>
        <w:pStyle w:val="PSI-Normal"/>
      </w:pPr>
      <w:r>
        <w:t>Realizada e Ins</w:t>
      </w:r>
      <w:r w:rsidRPr="00251E2A">
        <w:t>atisfactoria.</w:t>
      </w:r>
    </w:p>
    <w:p w:rsidR="006953F9" w:rsidRPr="00251E2A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</w:t>
                  </w:r>
                  <w:r w:rsidRPr="00251E2A">
                    <w:lastRenderedPageBreak/>
                    <w:t xml:space="preserve">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8658C8">
              <w:t>85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6953F9" w:rsidRPr="00251E2A" w:rsidRDefault="006953F9" w:rsidP="008658C8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>
              <w:t>Aceptar y Cancelar</w:t>
            </w:r>
            <w:r w:rsidRPr="00251E2A">
              <w:t xml:space="preserve">) para eliminar o de de baja un </w:t>
            </w:r>
            <w:r w:rsidR="008658C8">
              <w:t>recurso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(Aceptar y Cancelar)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</w:t>
            </w:r>
            <w:r w:rsidR="008658C8">
              <w:t>recurso</w:t>
            </w:r>
            <w:r>
              <w:t>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C3648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>
              <w:t>Aceptar y Cancelar</w:t>
            </w:r>
            <w:r w:rsidRPr="00251E2A">
              <w:t xml:space="preserve">) para dar de baja un </w:t>
            </w:r>
            <w:r w:rsidR="00C36486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Default="006953F9" w:rsidP="006953F9">
      <w:pPr>
        <w:rPr>
          <w:lang w:val="es-VE"/>
        </w:rPr>
      </w:pPr>
    </w:p>
    <w:p w:rsidR="006726F9" w:rsidRPr="004D5405" w:rsidRDefault="006726F9" w:rsidP="006726F9">
      <w:pPr>
        <w:pStyle w:val="PSI-Ttulo2"/>
        <w:rPr>
          <w:color w:val="365F91" w:themeColor="accent1" w:themeShade="BF"/>
          <w:sz w:val="28"/>
          <w:szCs w:val="28"/>
        </w:rPr>
      </w:pPr>
      <w:bookmarkStart w:id="294" w:name="_Toc53077642"/>
      <w:r>
        <w:t>Caso de Prueba P086</w:t>
      </w:r>
      <w:bookmarkEnd w:id="294"/>
    </w:p>
    <w:p w:rsidR="006726F9" w:rsidRDefault="006726F9" w:rsidP="006726F9">
      <w:r>
        <w:t>Correspondiente a la Baja de recursos.</w:t>
      </w:r>
    </w:p>
    <w:p w:rsidR="006953F9" w:rsidRPr="00664D4B" w:rsidRDefault="006953F9" w:rsidP="006953F9">
      <w:pPr>
        <w:pStyle w:val="PSI-Ttulo3"/>
      </w:pPr>
      <w:bookmarkStart w:id="295" w:name="_Toc53077643"/>
      <w:r w:rsidRPr="00664D4B">
        <w:t>Descripción</w:t>
      </w:r>
      <w:bookmarkEnd w:id="295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 w:rsidR="006726F9">
        <w:t>recurso</w:t>
      </w:r>
      <w:r w:rsidRPr="00251E2A">
        <w:t xml:space="preserve">. </w:t>
      </w:r>
    </w:p>
    <w:p w:rsidR="006953F9" w:rsidRPr="00664D4B" w:rsidRDefault="006953F9" w:rsidP="006953F9">
      <w:pPr>
        <w:pStyle w:val="PSI-Ttulo3"/>
      </w:pPr>
      <w:bookmarkStart w:id="296" w:name="_Toc53077644"/>
      <w:r w:rsidRPr="00664D4B">
        <w:lastRenderedPageBreak/>
        <w:t>Evaluación de la Prueba</w:t>
      </w:r>
      <w:bookmarkEnd w:id="296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>Realizada y satisfactoria.</w:t>
      </w:r>
    </w:p>
    <w:p w:rsidR="006953F9" w:rsidRPr="00251E2A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6726F9">
              <w:t>86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Pr="00251E2A" w:rsidRDefault="006953F9" w:rsidP="006726F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 w:rsidR="006726F9">
              <w:t>recurso</w:t>
            </w:r>
            <w:r>
              <w:t xml:space="preserve">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953F9" w:rsidRDefault="006953F9" w:rsidP="006726F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</w:t>
            </w:r>
            <w:r w:rsidR="006726F9">
              <w:rPr>
                <w:rFonts w:ascii="Arial" w:hAnsi="Arial"/>
                <w:sz w:val="20"/>
              </w:rPr>
              <w:t>recurso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6726F9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 w:rsidR="006726F9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_____28/04/2020_____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Pr="00AC2BC9" w:rsidRDefault="006953F9" w:rsidP="006953F9">
      <w:pPr>
        <w:rPr>
          <w:lang w:val="es-VE"/>
        </w:rPr>
      </w:pPr>
    </w:p>
    <w:p w:rsidR="00E61CA1" w:rsidRDefault="00E61CA1" w:rsidP="00E61CA1">
      <w:pPr>
        <w:pStyle w:val="PSI-Ttulo2"/>
        <w:rPr>
          <w:sz w:val="22"/>
          <w:szCs w:val="22"/>
          <w:lang w:val="es-VE"/>
        </w:rPr>
      </w:pPr>
    </w:p>
    <w:p w:rsidR="00E61CA1" w:rsidRPr="004D5405" w:rsidRDefault="00E61CA1" w:rsidP="00E61CA1">
      <w:pPr>
        <w:pStyle w:val="PSI-Ttulo2"/>
        <w:rPr>
          <w:color w:val="365F91" w:themeColor="accent1" w:themeShade="BF"/>
          <w:sz w:val="28"/>
          <w:szCs w:val="28"/>
        </w:rPr>
      </w:pPr>
      <w:bookmarkStart w:id="297" w:name="_Toc53077645"/>
      <w:r>
        <w:t>Caso de Prueba P087</w:t>
      </w:r>
      <w:bookmarkEnd w:id="297"/>
    </w:p>
    <w:p w:rsidR="00E61CA1" w:rsidRDefault="00E61CA1" w:rsidP="00E61CA1">
      <w:r>
        <w:t>Correspondiente a la Baja de recursos.</w:t>
      </w:r>
    </w:p>
    <w:p w:rsidR="006953F9" w:rsidRDefault="006953F9" w:rsidP="006953F9">
      <w:pPr>
        <w:pStyle w:val="PSI-Ttulo3"/>
      </w:pPr>
    </w:p>
    <w:p w:rsidR="006953F9" w:rsidRPr="00664D4B" w:rsidRDefault="006953F9" w:rsidP="006953F9">
      <w:pPr>
        <w:pStyle w:val="PSI-Ttulo3"/>
      </w:pPr>
      <w:bookmarkStart w:id="298" w:name="_Toc53077646"/>
      <w:r w:rsidRPr="00664D4B">
        <w:t>Descripción</w:t>
      </w:r>
      <w:bookmarkEnd w:id="298"/>
      <w:r w:rsidRPr="00664D4B">
        <w:t xml:space="preserve"> </w:t>
      </w:r>
    </w:p>
    <w:p w:rsidR="006953F9" w:rsidRPr="00251E2A" w:rsidRDefault="006953F9" w:rsidP="006953F9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>
        <w:t>baja</w:t>
      </w:r>
      <w:r w:rsidRPr="00251E2A">
        <w:t xml:space="preserve"> un </w:t>
      </w:r>
      <w:r w:rsidR="00E61CA1">
        <w:t>recurso</w:t>
      </w:r>
      <w:r>
        <w:t>.</w:t>
      </w:r>
    </w:p>
    <w:p w:rsidR="006953F9" w:rsidRPr="00664D4B" w:rsidRDefault="006953F9" w:rsidP="006953F9">
      <w:pPr>
        <w:pStyle w:val="PSI-Ttulo3"/>
      </w:pPr>
      <w:bookmarkStart w:id="299" w:name="_Toc53077647"/>
      <w:r w:rsidRPr="00664D4B">
        <w:t>Evaluación de la Prueba</w:t>
      </w:r>
      <w:bookmarkEnd w:id="299"/>
      <w:r w:rsidRPr="00664D4B">
        <w:t xml:space="preserve"> </w:t>
      </w:r>
    </w:p>
    <w:p w:rsidR="006953F9" w:rsidRDefault="006953F9" w:rsidP="006953F9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6953F9" w:rsidRPr="00664D4B" w:rsidRDefault="006953F9" w:rsidP="006953F9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953F9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953F9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953F9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953F9" w:rsidRPr="004D5405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E61CA1">
              <w:t>87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Pr="00251E2A" w:rsidRDefault="006953F9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953F9" w:rsidTr="00E64883">
              <w:trPr>
                <w:trHeight w:val="574"/>
              </w:trPr>
              <w:tc>
                <w:tcPr>
                  <w:tcW w:w="4308" w:type="dxa"/>
                </w:tcPr>
                <w:p w:rsidR="006953F9" w:rsidRPr="00251E2A" w:rsidRDefault="006953F9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953F9" w:rsidRPr="002F45D3" w:rsidRDefault="006953F9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Pr="002F45D3" w:rsidRDefault="006953F9" w:rsidP="00E64883">
            <w:pPr>
              <w:pStyle w:val="PSI-Normal"/>
            </w:pPr>
            <w:r>
              <w:t>-</w:t>
            </w:r>
          </w:p>
        </w:tc>
      </w:tr>
      <w:tr w:rsidR="006953F9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Default="006953F9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53F9" w:rsidRDefault="006953F9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53F9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953F9" w:rsidRPr="00251E2A" w:rsidRDefault="006953F9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E61CA1"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baja un </w:t>
            </w:r>
            <w:r w:rsidR="00E61CA1"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53F9" w:rsidRPr="00713567" w:rsidRDefault="006953F9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>
              <w:t>baja</w:t>
            </w:r>
            <w:r w:rsidRPr="00251E2A">
              <w:t xml:space="preserve"> un </w:t>
            </w:r>
            <w:r w:rsidR="00E61CA1">
              <w:t>recurso</w:t>
            </w:r>
            <w:r w:rsidRPr="00251E2A">
              <w:t>.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953F9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53F9" w:rsidRDefault="006953F9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6953F9" w:rsidRDefault="006953F9" w:rsidP="006953F9">
      <w:pPr>
        <w:pStyle w:val="InfoBlue"/>
        <w:ind w:left="363"/>
      </w:pPr>
    </w:p>
    <w:p w:rsidR="006953F9" w:rsidRPr="00AE57E0" w:rsidRDefault="006953F9" w:rsidP="006953F9">
      <w:pPr>
        <w:pStyle w:val="PSI-Normal"/>
        <w:rPr>
          <w:lang w:val="es-VE"/>
        </w:rPr>
      </w:pPr>
    </w:p>
    <w:p w:rsidR="00E47405" w:rsidRDefault="00E47405" w:rsidP="00E47405">
      <w:pPr>
        <w:pStyle w:val="PSI-Normal"/>
        <w:rPr>
          <w:lang w:val="es-VE"/>
        </w:rPr>
      </w:pPr>
    </w:p>
    <w:p w:rsidR="00FE4D12" w:rsidRDefault="00FE4D12" w:rsidP="00E47405">
      <w:pPr>
        <w:pStyle w:val="PSI-Normal"/>
        <w:rPr>
          <w:lang w:val="es-VE"/>
        </w:rPr>
      </w:pPr>
    </w:p>
    <w:p w:rsidR="00FE4D12" w:rsidRDefault="00FE4D12" w:rsidP="00E47405">
      <w:pPr>
        <w:pStyle w:val="PSI-Normal"/>
        <w:rPr>
          <w:lang w:val="es-VE"/>
        </w:rPr>
      </w:pPr>
    </w:p>
    <w:p w:rsidR="00FE4D12" w:rsidRPr="004D5405" w:rsidRDefault="00FE4D12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0" w:name="_Toc53077648"/>
      <w:r>
        <w:t>Caso de Prueba P088</w:t>
      </w:r>
      <w:bookmarkEnd w:id="300"/>
    </w:p>
    <w:p w:rsidR="00FE4D12" w:rsidRDefault="00FE4D12" w:rsidP="00FE4D12">
      <w:r>
        <w:t>Correspondiente a la pantalla Recursos de Internet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01" w:name="_Toc53077649"/>
      <w:r w:rsidRPr="00664D4B">
        <w:t>Descripción</w:t>
      </w:r>
      <w:bookmarkEnd w:id="301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recurso. </w:t>
      </w:r>
    </w:p>
    <w:p w:rsidR="00FE4D12" w:rsidRPr="00664D4B" w:rsidRDefault="00FE4D12" w:rsidP="00FE4D12">
      <w:pPr>
        <w:pStyle w:val="PSI-Ttulo3"/>
      </w:pPr>
      <w:bookmarkStart w:id="302" w:name="_Toc53077650"/>
      <w:r w:rsidRPr="00664D4B">
        <w:t>Evaluación de la Prueba</w:t>
      </w:r>
      <w:bookmarkEnd w:id="302"/>
      <w:r w:rsidRPr="00664D4B">
        <w:t xml:space="preserve"> </w:t>
      </w:r>
    </w:p>
    <w:p w:rsidR="00FE4D12" w:rsidRDefault="00FE4D12" w:rsidP="00FE4D12">
      <w:pPr>
        <w:pStyle w:val="PSI-Normal"/>
      </w:pPr>
      <w:r w:rsidRPr="00664D4B">
        <w:t>Realizada y satisfactoria.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88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lastRenderedPageBreak/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FE4D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modificar los datos de un recurso.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6D73A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</w:t>
            </w:r>
            <w:r w:rsidR="006D73AB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los datos de un recurso</w:t>
            </w:r>
            <w:r w:rsidR="006D73AB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6D73A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6D73AB">
              <w:t>Modificar</w:t>
            </w:r>
            <w:r>
              <w:t xml:space="preserve">", este me permita </w:t>
            </w:r>
            <w:r w:rsidR="006D73AB">
              <w:t>modificar</w:t>
            </w:r>
            <w:r>
              <w:t xml:space="preserve"> los datos de un recurso.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FE4D12" w:rsidRDefault="00FE4D12" w:rsidP="00FE4D12">
      <w:pPr>
        <w:pStyle w:val="InfoBlue"/>
        <w:ind w:left="363"/>
      </w:pPr>
    </w:p>
    <w:p w:rsidR="00FE4D12" w:rsidRDefault="00FE4D12" w:rsidP="00FE4D12">
      <w:pPr>
        <w:rPr>
          <w:lang w:val="es-VE"/>
        </w:rPr>
      </w:pPr>
    </w:p>
    <w:p w:rsidR="00FE4D12" w:rsidRDefault="00FE4D12" w:rsidP="00FE4D12">
      <w:pPr>
        <w:pStyle w:val="PSI-Normal"/>
        <w:rPr>
          <w:lang w:val="es-VE"/>
        </w:rPr>
      </w:pPr>
    </w:p>
    <w:p w:rsidR="00FE4D12" w:rsidRPr="004D5405" w:rsidRDefault="00FE4D12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3" w:name="_Toc53077651"/>
      <w:r>
        <w:t>Caso de Prueba P0</w:t>
      </w:r>
      <w:r w:rsidR="005B5B88">
        <w:t>89</w:t>
      </w:r>
      <w:bookmarkEnd w:id="303"/>
    </w:p>
    <w:p w:rsidR="00FE4D12" w:rsidRDefault="00FE4D12" w:rsidP="00FE4D12">
      <w:r>
        <w:t xml:space="preserve">Correspondiente al modal </w:t>
      </w:r>
      <w:r w:rsidR="005B5B88">
        <w:t>modificación</w:t>
      </w:r>
      <w:r>
        <w:t xml:space="preserve">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04" w:name="_Toc53077652"/>
      <w:r w:rsidRPr="00664D4B">
        <w:t>Descripción</w:t>
      </w:r>
      <w:bookmarkEnd w:id="304"/>
      <w:r w:rsidRPr="00664D4B">
        <w:t xml:space="preserve"> </w:t>
      </w:r>
    </w:p>
    <w:p w:rsidR="00FE4D12" w:rsidRPr="00664D4B" w:rsidRDefault="00FE4D12" w:rsidP="00FE4D12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</w:t>
      </w:r>
      <w:r w:rsidR="00E64883">
        <w:t>modificación</w:t>
      </w:r>
      <w:r>
        <w:t xml:space="preserve"> de recursos.</w:t>
      </w:r>
    </w:p>
    <w:p w:rsidR="00FE4D12" w:rsidRPr="00664D4B" w:rsidRDefault="00FE4D12" w:rsidP="00FE4D12">
      <w:pPr>
        <w:pStyle w:val="PSI-Ttulo3"/>
      </w:pPr>
      <w:bookmarkStart w:id="305" w:name="_Toc53077653"/>
      <w:r w:rsidRPr="00664D4B">
        <w:t>Evaluación de la Prueba</w:t>
      </w:r>
      <w:bookmarkEnd w:id="305"/>
      <w:r w:rsidRPr="00664D4B">
        <w:t xml:space="preserve"> </w:t>
      </w:r>
    </w:p>
    <w:p w:rsidR="00FE4D12" w:rsidRDefault="00FE4D12" w:rsidP="00FE4D12">
      <w:pPr>
        <w:pStyle w:val="PSI-Normal"/>
      </w:pPr>
      <w:r w:rsidRPr="00664D4B">
        <w:t>Realizada y satisfactoria.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E64883">
              <w:t>89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FE4D12" w:rsidRDefault="00FE4D12" w:rsidP="00FE4D12">
      <w:pPr>
        <w:pStyle w:val="InfoBlue"/>
        <w:ind w:left="363"/>
      </w:pPr>
    </w:p>
    <w:p w:rsidR="00FE4D12" w:rsidRPr="00B731EC" w:rsidRDefault="00FE4D12" w:rsidP="00FE4D12">
      <w:pPr>
        <w:pStyle w:val="PSI-Normal"/>
        <w:rPr>
          <w:lang w:val="es-VE"/>
        </w:rPr>
      </w:pPr>
    </w:p>
    <w:p w:rsidR="00FE4D12" w:rsidRDefault="00FE4D12" w:rsidP="00FE4D12">
      <w:pPr>
        <w:pStyle w:val="PSI-Normal"/>
        <w:rPr>
          <w:lang w:val="es-VE"/>
        </w:rPr>
      </w:pPr>
    </w:p>
    <w:p w:rsidR="00FE4D12" w:rsidRPr="004D5405" w:rsidRDefault="00FE4D12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6" w:name="_Toc53077654"/>
      <w:r>
        <w:t>Caso</w:t>
      </w:r>
      <w:r w:rsidR="00052458">
        <w:t xml:space="preserve"> de Prueba P090</w:t>
      </w:r>
      <w:bookmarkEnd w:id="306"/>
    </w:p>
    <w:p w:rsidR="00FE4D12" w:rsidRDefault="00FE4D12" w:rsidP="00FE4D12">
      <w:r>
        <w:t xml:space="preserve">Correspondiente al modal </w:t>
      </w:r>
      <w:r w:rsidR="00052458">
        <w:t>modificación</w:t>
      </w:r>
      <w:r>
        <w:t xml:space="preserve"> de recursos</w:t>
      </w:r>
      <w:r w:rsidRPr="008F63E8">
        <w:t>.</w:t>
      </w:r>
    </w:p>
    <w:p w:rsidR="00FE4D12" w:rsidRPr="00AA0C44" w:rsidRDefault="00FE4D12" w:rsidP="00FE4D12">
      <w:pPr>
        <w:pStyle w:val="PSI-Ttulo3"/>
      </w:pPr>
    </w:p>
    <w:p w:rsidR="00FE4D12" w:rsidRPr="00664D4B" w:rsidRDefault="00FE4D12" w:rsidP="00FE4D12">
      <w:pPr>
        <w:pStyle w:val="PSI-Ttulo3"/>
      </w:pPr>
      <w:bookmarkStart w:id="307" w:name="_Toc53077655"/>
      <w:r w:rsidRPr="00664D4B">
        <w:t>Descripción</w:t>
      </w:r>
      <w:bookmarkEnd w:id="307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</w:t>
      </w:r>
      <w:r w:rsidR="00E4698A">
        <w:t xml:space="preserve">modificar </w:t>
      </w:r>
      <w:r w:rsidRPr="00251E2A">
        <w:t xml:space="preserve">un determinado </w:t>
      </w:r>
      <w:r>
        <w:t>recurso</w:t>
      </w:r>
      <w:r w:rsidRPr="00251E2A">
        <w:t xml:space="preserve">. </w:t>
      </w:r>
    </w:p>
    <w:p w:rsidR="00FE4D12" w:rsidRPr="00664D4B" w:rsidRDefault="00FE4D12" w:rsidP="00FE4D12">
      <w:pPr>
        <w:pStyle w:val="PSI-Ttulo3"/>
      </w:pPr>
      <w:bookmarkStart w:id="308" w:name="_Toc53077656"/>
      <w:r w:rsidRPr="00664D4B">
        <w:lastRenderedPageBreak/>
        <w:t>Evaluación de la Prueba</w:t>
      </w:r>
      <w:bookmarkEnd w:id="308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Realizada e insatisfactoria.</w:t>
      </w:r>
    </w:p>
    <w:p w:rsidR="00FE4D12" w:rsidRPr="00251E2A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E4698A">
              <w:t>90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536CBA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E4698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4698A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E46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</w:t>
            </w:r>
            <w:r w:rsidR="00E4698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E4698A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E46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E4698A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Pr="003F3A9F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Default="00E4698A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E4698A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698A" w:rsidRDefault="00E4698A" w:rsidP="00E64883">
            <w:r>
              <w:t>Los demás campos se encuentran completos</w:t>
            </w:r>
          </w:p>
          <w:p w:rsidR="00E4698A" w:rsidRDefault="00E4698A" w:rsidP="00E64883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698A" w:rsidRDefault="00E4698A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698A" w:rsidRPr="00251E2A" w:rsidRDefault="00E4698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E4698A" w:rsidRDefault="00E4698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Los demás campos se encuentran completos</w:t>
            </w:r>
          </w:p>
          <w:p w:rsidR="00FE4D12" w:rsidRDefault="00FE4D12" w:rsidP="00E64883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E4698A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E4D12" w:rsidRDefault="00FE4D12" w:rsidP="00E4698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</w:t>
            </w:r>
            <w:r w:rsidR="00E4698A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exitosamente, pero solo deja agregar apellidos de un solo autor, no de varios.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E4D12" w:rsidRDefault="00FE4D12" w:rsidP="00FE4D12"/>
    <w:p w:rsidR="00FE4D12" w:rsidRDefault="00FE4D12" w:rsidP="00FE4D12">
      <w:pPr>
        <w:pStyle w:val="PSI-Ttulo2"/>
      </w:pPr>
    </w:p>
    <w:p w:rsidR="00FE4D12" w:rsidRDefault="00FE4D12" w:rsidP="00FE4D12">
      <w:pPr>
        <w:pStyle w:val="PSI-Ttulo2"/>
      </w:pPr>
    </w:p>
    <w:p w:rsidR="00FE4D12" w:rsidRPr="004D5405" w:rsidRDefault="00221D15" w:rsidP="00FE4D12">
      <w:pPr>
        <w:pStyle w:val="PSI-Ttulo2"/>
        <w:rPr>
          <w:color w:val="365F91" w:themeColor="accent1" w:themeShade="BF"/>
          <w:sz w:val="28"/>
          <w:szCs w:val="28"/>
        </w:rPr>
      </w:pPr>
      <w:bookmarkStart w:id="309" w:name="_Toc53077657"/>
      <w:r>
        <w:t>Caso de Prueba P091</w:t>
      </w:r>
      <w:bookmarkEnd w:id="309"/>
    </w:p>
    <w:p w:rsidR="00FE4D12" w:rsidRDefault="00FE4D12" w:rsidP="00FE4D12">
      <w:r>
        <w:t xml:space="preserve">Correspondiente al modal </w:t>
      </w:r>
      <w:r w:rsidR="000A0049">
        <w:t>modificación</w:t>
      </w:r>
      <w:r>
        <w:t xml:space="preserve"> de recursos</w:t>
      </w:r>
      <w:r w:rsidRPr="008F63E8">
        <w:t>.</w:t>
      </w:r>
    </w:p>
    <w:p w:rsidR="00FE4D12" w:rsidRPr="0055189A" w:rsidRDefault="00FE4D12" w:rsidP="00FE4D12">
      <w:pPr>
        <w:pStyle w:val="PSI-Ttulo3"/>
      </w:pPr>
    </w:p>
    <w:p w:rsidR="00FE4D12" w:rsidRPr="00664D4B" w:rsidRDefault="00FE4D12" w:rsidP="00FE4D12">
      <w:pPr>
        <w:pStyle w:val="PSI-Ttulo3"/>
      </w:pPr>
      <w:bookmarkStart w:id="310" w:name="_Toc53077658"/>
      <w:r w:rsidRPr="00664D4B">
        <w:t>Descripción</w:t>
      </w:r>
      <w:bookmarkEnd w:id="310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</w:t>
      </w:r>
      <w:r w:rsidR="003D472C">
        <w:t xml:space="preserve">modificar </w:t>
      </w:r>
      <w:r w:rsidRPr="00251E2A">
        <w:t xml:space="preserve">un determinado </w:t>
      </w:r>
      <w:r>
        <w:t>recurso</w:t>
      </w:r>
      <w:r w:rsidRPr="00251E2A">
        <w:t xml:space="preserve">. </w:t>
      </w:r>
    </w:p>
    <w:p w:rsidR="00FE4D12" w:rsidRPr="00664D4B" w:rsidRDefault="00FE4D12" w:rsidP="00FE4D12">
      <w:pPr>
        <w:pStyle w:val="PSI-Ttulo3"/>
      </w:pPr>
      <w:bookmarkStart w:id="311" w:name="_Toc53077659"/>
      <w:r w:rsidRPr="00664D4B">
        <w:t>Evaluación de la Prueba</w:t>
      </w:r>
      <w:bookmarkEnd w:id="311"/>
      <w:r w:rsidRPr="00664D4B">
        <w:t xml:space="preserve"> </w:t>
      </w:r>
    </w:p>
    <w:p w:rsidR="00FE4D12" w:rsidRPr="00251E2A" w:rsidRDefault="00FE4D12" w:rsidP="00FE4D12">
      <w:pPr>
        <w:pStyle w:val="PSI-Normal"/>
      </w:pPr>
      <w:r w:rsidRPr="00251E2A">
        <w:t>Realizada e insatisfactoria.</w:t>
      </w:r>
    </w:p>
    <w:p w:rsidR="00FE4D12" w:rsidRPr="00251E2A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3D472C">
              <w:t>91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64883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Pr="00251E2A" w:rsidRDefault="00FE4D12" w:rsidP="00E64883">
                  <w:pPr>
                    <w:pStyle w:val="PSI-Normal"/>
                  </w:pPr>
                  <w:r w:rsidRPr="00251E2A">
                    <w:t xml:space="preserve">Se deben cumplir con los recursos necesarios en cuanto a software, hardware y </w:t>
                  </w:r>
                  <w:r w:rsidRPr="00251E2A"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lastRenderedPageBreak/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536CBA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3D472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3D472C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</w:t>
            </w:r>
            <w:r w:rsidR="003D472C">
              <w:rPr>
                <w:rFonts w:ascii="Arial" w:hAnsi="Arial"/>
                <w:sz w:val="20"/>
              </w:rPr>
              <w:t>modificado.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3D472C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3F3A9F" w:rsidRDefault="003D472C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r w:rsidRPr="00486C95">
              <w:t xml:space="preserve">Los demás campos se </w:t>
            </w:r>
            <w:r w:rsidRPr="00486C95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3D472C" w:rsidRPr="00251E2A" w:rsidRDefault="003D472C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3D472C" w:rsidRDefault="003D472C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recurso fue modificado. 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Los demás campos se encuentran completos</w:t>
            </w:r>
          </w:p>
          <w:p w:rsidR="00FE4D12" w:rsidRDefault="00FE4D12" w:rsidP="00E64883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Los demás campos se encuentran completos</w:t>
            </w:r>
          </w:p>
          <w:p w:rsidR="00FE4D12" w:rsidRDefault="00FE4D12" w:rsidP="00E64883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3D472C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E4D12" w:rsidRDefault="00FE4D12" w:rsidP="003D472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3D472C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exitosamente, pero solo deja agregar nombres de un solo autor, no de varios.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251E2A" w:rsidRDefault="00FE4D12" w:rsidP="00E6488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E4D12" w:rsidRDefault="00FE4D12" w:rsidP="00FE4D12"/>
    <w:p w:rsidR="00FE4D12" w:rsidRPr="00AA0C44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</w:pPr>
    </w:p>
    <w:p w:rsidR="00FE4D12" w:rsidRDefault="00FE4D12" w:rsidP="00FE4D12">
      <w:pPr>
        <w:pStyle w:val="PSI-Normal"/>
      </w:pPr>
    </w:p>
    <w:p w:rsidR="0010765D" w:rsidRDefault="0010765D" w:rsidP="00FE4D12">
      <w:pPr>
        <w:pStyle w:val="PSI-Normal"/>
      </w:pPr>
    </w:p>
    <w:p w:rsidR="00763CC8" w:rsidRPr="004D5405" w:rsidRDefault="00763CC8" w:rsidP="00763CC8">
      <w:pPr>
        <w:pStyle w:val="PSI-Ttulo2"/>
        <w:rPr>
          <w:color w:val="365F91" w:themeColor="accent1" w:themeShade="BF"/>
          <w:sz w:val="28"/>
          <w:szCs w:val="28"/>
        </w:rPr>
      </w:pPr>
      <w:bookmarkStart w:id="312" w:name="_Toc53077660"/>
      <w:r>
        <w:t>Caso de Prueba P092</w:t>
      </w:r>
      <w:bookmarkEnd w:id="312"/>
    </w:p>
    <w:p w:rsidR="00763CC8" w:rsidRDefault="00763CC8" w:rsidP="00763CC8">
      <w:r>
        <w:t>Correspondiente al modal modificación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13" w:name="_Toc53077661"/>
      <w:r w:rsidRPr="00664D4B">
        <w:t>Descripción</w:t>
      </w:r>
      <w:bookmarkEnd w:id="313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>que el input text "Título" permita introducir todo tipo de texto sin ninguna restricción</w:t>
      </w:r>
      <w:r w:rsidR="00763CC8">
        <w:t xml:space="preserve"> para modificar un recurso</w:t>
      </w:r>
      <w:r>
        <w:t xml:space="preserve">. </w:t>
      </w:r>
    </w:p>
    <w:p w:rsidR="00FE4D12" w:rsidRPr="00664D4B" w:rsidRDefault="00FE4D12" w:rsidP="00FE4D12">
      <w:pPr>
        <w:pStyle w:val="PSI-Ttulo3"/>
      </w:pPr>
      <w:bookmarkStart w:id="314" w:name="_Toc53077662"/>
      <w:r w:rsidRPr="00664D4B">
        <w:t>Evaluación de la Prueba</w:t>
      </w:r>
      <w:bookmarkEnd w:id="314"/>
      <w:r w:rsidRPr="00664D4B">
        <w:t xml:space="preserve"> </w:t>
      </w:r>
    </w:p>
    <w:p w:rsidR="00FE4D12" w:rsidRDefault="00FE4D12" w:rsidP="00FE4D12">
      <w:pPr>
        <w:pStyle w:val="PSI-Normal"/>
      </w:pPr>
      <w:r>
        <w:t>Realizada e Ins</w:t>
      </w:r>
      <w:r w:rsidRPr="00664D4B">
        <w:t>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763CC8">
              <w:t>P092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486A8F" w:rsidRDefault="00FE4D12" w:rsidP="00E64883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26343" w:rsidRDefault="00FE4D12" w:rsidP="00E6488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873B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873B2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873B23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873B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873B23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E4D12" w:rsidRPr="00A75341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873B23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recurso sin el completado del campo.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873B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873B23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873B2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873B23">
              <w:rPr>
                <w:rFonts w:ascii="Arial" w:hAnsi="Arial"/>
                <w:sz w:val="20"/>
              </w:rPr>
              <w:t xml:space="preserve">modificado </w:t>
            </w:r>
            <w:r>
              <w:rPr>
                <w:rFonts w:ascii="Arial" w:hAnsi="Arial"/>
                <w:sz w:val="20"/>
              </w:rPr>
              <w:t>el recurso exitosamente.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873B23">
              <w:t>, para modificar un recurso</w:t>
            </w:r>
            <w:r>
              <w:t>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FE4D12" w:rsidRPr="00B327AB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E4D12" w:rsidRPr="009716A5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E4751D" w:rsidRPr="004D5405" w:rsidRDefault="00E4751D" w:rsidP="00E4751D">
      <w:pPr>
        <w:pStyle w:val="PSI-Ttulo2"/>
        <w:rPr>
          <w:color w:val="365F91" w:themeColor="accent1" w:themeShade="BF"/>
          <w:sz w:val="28"/>
          <w:szCs w:val="28"/>
        </w:rPr>
      </w:pPr>
      <w:bookmarkStart w:id="315" w:name="_Toc53077663"/>
      <w:r>
        <w:t>Caso de Prueba P093</w:t>
      </w:r>
      <w:bookmarkEnd w:id="315"/>
    </w:p>
    <w:p w:rsidR="00E4751D" w:rsidRDefault="00E4751D" w:rsidP="00E4751D">
      <w:r>
        <w:t>Correspondiente al modal modificación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16" w:name="_Toc53077664"/>
      <w:r w:rsidRPr="00664D4B">
        <w:t>Descripción</w:t>
      </w:r>
      <w:bookmarkEnd w:id="316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>que el input text "Datos Adicionales" permita introducir todo tipo de texto sin ninguna restricción</w:t>
      </w:r>
      <w:r w:rsidR="00E4751D">
        <w:t>, para modificar un recurso</w:t>
      </w:r>
      <w:r>
        <w:t xml:space="preserve">. </w:t>
      </w:r>
    </w:p>
    <w:p w:rsidR="00FE4D12" w:rsidRPr="00664D4B" w:rsidRDefault="00FE4D12" w:rsidP="00FE4D12">
      <w:pPr>
        <w:pStyle w:val="PSI-Ttulo3"/>
      </w:pPr>
      <w:bookmarkStart w:id="317" w:name="_Toc53077665"/>
      <w:r w:rsidRPr="00664D4B">
        <w:t>Evaluación de la Prueba</w:t>
      </w:r>
      <w:bookmarkEnd w:id="317"/>
      <w:r w:rsidRPr="00664D4B">
        <w:t xml:space="preserve"> </w:t>
      </w:r>
    </w:p>
    <w:p w:rsidR="00FE4D12" w:rsidRDefault="00FE4D12" w:rsidP="00FE4D12">
      <w:pPr>
        <w:pStyle w:val="PSI-Normal"/>
      </w:pPr>
      <w:r>
        <w:t>Realizada y S</w:t>
      </w:r>
      <w:r w:rsidRPr="00664D4B">
        <w:t>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BE3549">
              <w:t>P093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486A8F" w:rsidRDefault="00FE4D12" w:rsidP="00E64883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26343" w:rsidRDefault="00FE4D12" w:rsidP="00E6488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00110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permita </w:t>
            </w:r>
            <w:r w:rsidR="00001106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001106">
              <w:rPr>
                <w:rFonts w:ascii="Arial" w:hAnsi="Arial"/>
                <w:sz w:val="20"/>
              </w:rPr>
              <w:t>modifica</w:t>
            </w:r>
            <w:r>
              <w:rPr>
                <w:rFonts w:ascii="Arial" w:hAnsi="Arial"/>
                <w:sz w:val="20"/>
              </w:rPr>
              <w:t>ción del texto.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001106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001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001106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E4D12" w:rsidRPr="00251E2A" w:rsidRDefault="00001106" w:rsidP="00E6488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FE4D12">
              <w:rPr>
                <w:rFonts w:ascii="Arial" w:hAnsi="Arial"/>
                <w:sz w:val="20"/>
              </w:rPr>
              <w:t xml:space="preserve"> el recurso</w:t>
            </w:r>
            <w:r w:rsidR="00FE4D12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FE4D12" w:rsidRDefault="00FE4D12" w:rsidP="00001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recurso fue </w:t>
            </w:r>
            <w:r w:rsidR="00001106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001106">
              <w:t>, para modificar un recurso</w:t>
            </w:r>
            <w:r>
              <w:t>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FE4D12" w:rsidRPr="00B327AB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FE4D12" w:rsidRPr="009716A5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FE4D12" w:rsidRDefault="00FE4D12" w:rsidP="00FE4D12">
      <w:pPr>
        <w:pStyle w:val="PSI-Normal"/>
        <w:rPr>
          <w:lang w:val="es-ES"/>
        </w:rPr>
      </w:pPr>
    </w:p>
    <w:p w:rsidR="00B05451" w:rsidRPr="004D5405" w:rsidRDefault="00B05451" w:rsidP="00B05451">
      <w:pPr>
        <w:pStyle w:val="PSI-Ttulo2"/>
        <w:rPr>
          <w:color w:val="365F91" w:themeColor="accent1" w:themeShade="BF"/>
          <w:sz w:val="28"/>
          <w:szCs w:val="28"/>
        </w:rPr>
      </w:pPr>
      <w:bookmarkStart w:id="318" w:name="_Toc53077666"/>
      <w:r>
        <w:lastRenderedPageBreak/>
        <w:t>Caso de Prueba P094</w:t>
      </w:r>
      <w:bookmarkEnd w:id="318"/>
    </w:p>
    <w:p w:rsidR="00B05451" w:rsidRDefault="00B05451" w:rsidP="00B05451">
      <w:r>
        <w:t>Correspondiente al modal modificación de recursos</w:t>
      </w:r>
      <w:r w:rsidRPr="008F63E8">
        <w:t>.</w:t>
      </w:r>
    </w:p>
    <w:p w:rsidR="00FE4D12" w:rsidRPr="00664D4B" w:rsidRDefault="00FE4D12" w:rsidP="00FE4D12">
      <w:pPr>
        <w:pStyle w:val="PSI-Ttulo3"/>
      </w:pPr>
      <w:bookmarkStart w:id="319" w:name="_Toc53077667"/>
      <w:r w:rsidRPr="00664D4B">
        <w:t>Descripción</w:t>
      </w:r>
      <w:bookmarkEnd w:id="319"/>
      <w:r w:rsidRPr="00664D4B">
        <w:t xml:space="preserve"> </w:t>
      </w:r>
    </w:p>
    <w:p w:rsidR="00FE4D12" w:rsidRPr="00664D4B" w:rsidRDefault="00FE4D12" w:rsidP="00FE4D12">
      <w:pPr>
        <w:pStyle w:val="PSI-Normal"/>
      </w:pPr>
      <w:r w:rsidRPr="00664D4B">
        <w:t xml:space="preserve">Este caso de prueba, tiene como objetivo probar </w:t>
      </w:r>
      <w:r>
        <w:t>que el input text "Disponibilidad" permita introducir todo tipo de texto sin ninguna restricción</w:t>
      </w:r>
      <w:r w:rsidR="00B05451">
        <w:t>, para modificar un recurso</w:t>
      </w:r>
      <w:r>
        <w:t xml:space="preserve">. </w:t>
      </w:r>
    </w:p>
    <w:p w:rsidR="00FE4D12" w:rsidRPr="00664D4B" w:rsidRDefault="00FE4D12" w:rsidP="00FE4D12">
      <w:pPr>
        <w:pStyle w:val="PSI-Ttulo3"/>
      </w:pPr>
      <w:bookmarkStart w:id="320" w:name="_Toc53077668"/>
      <w:r w:rsidRPr="00664D4B">
        <w:t>Evaluación de la Prueba</w:t>
      </w:r>
      <w:bookmarkEnd w:id="320"/>
      <w:r w:rsidRPr="00664D4B">
        <w:t xml:space="preserve"> </w:t>
      </w:r>
    </w:p>
    <w:p w:rsidR="00FE4D12" w:rsidRDefault="00FE4D12" w:rsidP="00FE4D12">
      <w:pPr>
        <w:pStyle w:val="PSI-Normal"/>
      </w:pPr>
      <w:r>
        <w:t>Realizada e Ins</w:t>
      </w:r>
      <w:r w:rsidRPr="00664D4B">
        <w:t>atisfactoria.</w:t>
      </w:r>
    </w:p>
    <w:p w:rsidR="00FE4D12" w:rsidRPr="00664D4B" w:rsidRDefault="00FE4D12" w:rsidP="00FE4D1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E4D12" w:rsidTr="00E6488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E4D12" w:rsidRPr="00CF4BD4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E4D12" w:rsidRPr="00CF4BD4" w:rsidTr="00E64883">
              <w:trPr>
                <w:trHeight w:val="263"/>
              </w:trPr>
              <w:tc>
                <w:tcPr>
                  <w:tcW w:w="4426" w:type="dxa"/>
                </w:tcPr>
                <w:p w:rsidR="00FE4D12" w:rsidRPr="004D5405" w:rsidRDefault="00FE4D12" w:rsidP="00E6488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E4D12" w:rsidRPr="004D5405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606E1E" w:rsidRDefault="00FE4D12" w:rsidP="00E6488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B05451">
              <w:t>P094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E4D12" w:rsidTr="00E64883">
              <w:trPr>
                <w:trHeight w:val="574"/>
              </w:trPr>
              <w:tc>
                <w:tcPr>
                  <w:tcW w:w="4308" w:type="dxa"/>
                </w:tcPr>
                <w:p w:rsidR="00FE4D12" w:rsidRDefault="00FE4D12" w:rsidP="00E6488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E4D12" w:rsidRPr="002F45D3" w:rsidRDefault="00FE4D12" w:rsidP="00E6488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Pr="002F45D3" w:rsidRDefault="00FE4D12" w:rsidP="00E64883">
            <w:pPr>
              <w:pStyle w:val="PSI-Normal"/>
            </w:pPr>
            <w:r>
              <w:t>-</w:t>
            </w:r>
          </w:p>
        </w:tc>
      </w:tr>
      <w:tr w:rsidR="00FE4D12" w:rsidTr="00E6488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Default="00FE4D12" w:rsidP="00E6488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E4D12" w:rsidRDefault="00FE4D12" w:rsidP="00E6488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486A8F" w:rsidRDefault="00FE4D12" w:rsidP="00E64883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26343" w:rsidRDefault="00FE4D12" w:rsidP="00E64883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consectetur adipiscing elit, sed do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B151C0" w:rsidRDefault="00FE4D12" w:rsidP="00E5380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sistema permita </w:t>
            </w:r>
            <w:r w:rsidR="00E5380D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E5380D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texto.</w:t>
            </w:r>
          </w:p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5380D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5380D" w:rsidRDefault="00E5380D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5380D" w:rsidRDefault="00E5380D" w:rsidP="00E64883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5380D" w:rsidRPr="00E47405" w:rsidRDefault="00E5380D" w:rsidP="00E64883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https://www.ieee.org/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5380D" w:rsidRPr="00B151C0" w:rsidRDefault="00E5380D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5380D" w:rsidRDefault="00E5380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5380D" w:rsidRDefault="00E5380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E5380D" w:rsidRDefault="00E5380D" w:rsidP="0087180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3F3A9F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E4D12" w:rsidRPr="00251E2A" w:rsidRDefault="00FE4D12" w:rsidP="00E5380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5380D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E4D12" w:rsidRPr="00A75341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E5380D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recurso sin el completado del campo.</w:t>
            </w:r>
          </w:p>
        </w:tc>
      </w:tr>
      <w:tr w:rsidR="00FE4D12" w:rsidTr="00E6488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E4D12" w:rsidRPr="00251E2A" w:rsidRDefault="00FE4D12" w:rsidP="00E5380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E5380D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FE4D12" w:rsidRDefault="00FE4D12" w:rsidP="00E5380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E5380D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recurso exitosamente.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E4D12" w:rsidRPr="00713567" w:rsidRDefault="00FE4D12" w:rsidP="00E648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6674A0">
              <w:t>, para modificar un recurso</w:t>
            </w:r>
            <w:r>
              <w:t>.</w:t>
            </w:r>
          </w:p>
        </w:tc>
      </w:tr>
      <w:tr w:rsidR="00FE4D12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FE4D12" w:rsidRPr="00B327AB" w:rsidTr="00E6488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E4D12" w:rsidRDefault="00FE4D12" w:rsidP="00E648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E4D12" w:rsidRDefault="00FE4D12" w:rsidP="00E47405">
      <w:pPr>
        <w:pStyle w:val="PSI-Normal"/>
      </w:pPr>
    </w:p>
    <w:p w:rsidR="00DF2BC0" w:rsidRDefault="00DF2BC0" w:rsidP="00E47405">
      <w:pPr>
        <w:pStyle w:val="PSI-Normal"/>
      </w:pPr>
    </w:p>
    <w:p w:rsidR="00DF2BC0" w:rsidRPr="006953F9" w:rsidRDefault="00DF2BC0" w:rsidP="00E47405">
      <w:pPr>
        <w:pStyle w:val="PSI-Normal"/>
        <w:rPr>
          <w:lang w:val="es-VE"/>
        </w:rPr>
      </w:pPr>
    </w:p>
    <w:p w:rsidR="00625F91" w:rsidRPr="004D5405" w:rsidRDefault="00625F91" w:rsidP="00625F91">
      <w:pPr>
        <w:pStyle w:val="PSI-Ttulo2"/>
        <w:rPr>
          <w:color w:val="365F91" w:themeColor="accent1" w:themeShade="BF"/>
          <w:sz w:val="28"/>
          <w:szCs w:val="28"/>
        </w:rPr>
      </w:pPr>
      <w:bookmarkStart w:id="321" w:name="_Toc53077669"/>
      <w:r>
        <w:t>Caso de Prueba P095</w:t>
      </w:r>
      <w:bookmarkEnd w:id="321"/>
    </w:p>
    <w:p w:rsidR="00625F91" w:rsidRDefault="00625F91" w:rsidP="00625F91">
      <w:r>
        <w:t>Correspondiente al modal modificación de recursos</w:t>
      </w:r>
      <w:r w:rsidRPr="008F63E8">
        <w:t>.</w:t>
      </w:r>
    </w:p>
    <w:p w:rsidR="00625F91" w:rsidRDefault="00625F91" w:rsidP="00625F91">
      <w:pPr>
        <w:pStyle w:val="PSI-Ttulo3"/>
      </w:pPr>
    </w:p>
    <w:p w:rsidR="00625F91" w:rsidRPr="00664D4B" w:rsidRDefault="00625F91" w:rsidP="00625F91">
      <w:pPr>
        <w:pStyle w:val="PSI-Ttulo3"/>
      </w:pPr>
      <w:bookmarkStart w:id="322" w:name="_Toc53077670"/>
      <w:r w:rsidRPr="00664D4B">
        <w:t>Descripción</w:t>
      </w:r>
      <w:bookmarkEnd w:id="322"/>
      <w:r w:rsidRPr="00664D4B">
        <w:t xml:space="preserve"> </w:t>
      </w:r>
    </w:p>
    <w:p w:rsidR="00625F91" w:rsidRPr="00251E2A" w:rsidRDefault="00625F91" w:rsidP="00625F91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recurso</w:t>
      </w:r>
      <w:r w:rsidRPr="00251E2A">
        <w:t xml:space="preserve">. </w:t>
      </w:r>
    </w:p>
    <w:p w:rsidR="00625F91" w:rsidRPr="00664D4B" w:rsidRDefault="00625F91" w:rsidP="00625F91">
      <w:pPr>
        <w:pStyle w:val="PSI-Ttulo3"/>
      </w:pPr>
      <w:bookmarkStart w:id="323" w:name="_Toc53077671"/>
      <w:r w:rsidRPr="00664D4B">
        <w:t>Evaluación de la Prueba</w:t>
      </w:r>
      <w:bookmarkEnd w:id="323"/>
      <w:r w:rsidRPr="00664D4B">
        <w:t xml:space="preserve"> </w:t>
      </w:r>
    </w:p>
    <w:p w:rsidR="00625F91" w:rsidRPr="00251E2A" w:rsidRDefault="00625F91" w:rsidP="00625F91">
      <w:pPr>
        <w:pStyle w:val="PSI-Normal"/>
      </w:pPr>
      <w:r w:rsidRPr="00251E2A">
        <w:t>Realizada y satisfactoria.</w:t>
      </w:r>
    </w:p>
    <w:p w:rsidR="00625F91" w:rsidRPr="00251E2A" w:rsidRDefault="00625F91" w:rsidP="00625F9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25F91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25F91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25F91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25F91" w:rsidRPr="004D5405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95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25F91" w:rsidTr="00871801">
              <w:trPr>
                <w:trHeight w:val="574"/>
              </w:trPr>
              <w:tc>
                <w:tcPr>
                  <w:tcW w:w="4308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25F91" w:rsidRPr="002F45D3" w:rsidRDefault="00625F91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F45D3" w:rsidRDefault="00625F91" w:rsidP="00871801">
            <w:pPr>
              <w:pStyle w:val="PSI-Normal"/>
            </w:pPr>
            <w:r>
              <w:t>-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625F9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25F91" w:rsidRDefault="00625F91" w:rsidP="00625F9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251E2A" w:rsidRDefault="00625F91" w:rsidP="00625F9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recurso</w:t>
            </w:r>
            <w:r w:rsidRPr="00251E2A">
              <w:t xml:space="preserve">. 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625F91" w:rsidRDefault="00625F91" w:rsidP="00625F91">
      <w:pPr>
        <w:pStyle w:val="InfoBlue"/>
        <w:ind w:left="363"/>
      </w:pPr>
    </w:p>
    <w:p w:rsidR="00625F91" w:rsidRDefault="00625F91" w:rsidP="00625F91">
      <w:pPr>
        <w:rPr>
          <w:lang w:val="es-VE"/>
        </w:rPr>
      </w:pPr>
    </w:p>
    <w:p w:rsidR="00625F91" w:rsidRDefault="00625F91" w:rsidP="00625F91">
      <w:pPr>
        <w:rPr>
          <w:lang w:val="es-VE"/>
        </w:rPr>
      </w:pPr>
    </w:p>
    <w:p w:rsidR="002530A0" w:rsidRPr="004D5405" w:rsidRDefault="002530A0" w:rsidP="002530A0">
      <w:pPr>
        <w:pStyle w:val="PSI-Ttulo2"/>
        <w:rPr>
          <w:color w:val="365F91" w:themeColor="accent1" w:themeShade="BF"/>
          <w:sz w:val="28"/>
          <w:szCs w:val="28"/>
        </w:rPr>
      </w:pPr>
      <w:bookmarkStart w:id="324" w:name="_Toc53077672"/>
      <w:r>
        <w:t>Caso de Prueba P096</w:t>
      </w:r>
      <w:bookmarkEnd w:id="324"/>
    </w:p>
    <w:p w:rsidR="002530A0" w:rsidRDefault="002530A0" w:rsidP="002530A0">
      <w:r>
        <w:t>Correspondiente al modal modificación de recursos</w:t>
      </w:r>
      <w:r w:rsidRPr="008F63E8">
        <w:t>.</w:t>
      </w:r>
    </w:p>
    <w:p w:rsidR="00625F91" w:rsidRDefault="00625F91" w:rsidP="00625F91">
      <w:pPr>
        <w:pStyle w:val="PSI-Ttulo3"/>
      </w:pPr>
    </w:p>
    <w:p w:rsidR="00625F91" w:rsidRPr="00664D4B" w:rsidRDefault="00625F91" w:rsidP="00625F91">
      <w:pPr>
        <w:pStyle w:val="PSI-Ttulo3"/>
      </w:pPr>
      <w:bookmarkStart w:id="325" w:name="_Toc53077673"/>
      <w:r w:rsidRPr="00664D4B">
        <w:t>Descripción</w:t>
      </w:r>
      <w:bookmarkEnd w:id="325"/>
      <w:r w:rsidRPr="00664D4B">
        <w:t xml:space="preserve"> </w:t>
      </w:r>
    </w:p>
    <w:p w:rsidR="00625F91" w:rsidRPr="00251E2A" w:rsidRDefault="00625F91" w:rsidP="00625F91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 w:rsidR="002530A0">
        <w:t>recurso</w:t>
      </w:r>
      <w:r>
        <w:t>.</w:t>
      </w:r>
    </w:p>
    <w:p w:rsidR="00625F91" w:rsidRPr="00664D4B" w:rsidRDefault="00625F91" w:rsidP="00625F91">
      <w:pPr>
        <w:pStyle w:val="PSI-Ttulo3"/>
      </w:pPr>
      <w:bookmarkStart w:id="326" w:name="_Toc53077674"/>
      <w:r w:rsidRPr="00664D4B">
        <w:t>Evaluación de la Prueba</w:t>
      </w:r>
      <w:bookmarkEnd w:id="326"/>
      <w:r w:rsidRPr="00664D4B">
        <w:t xml:space="preserve"> </w:t>
      </w:r>
    </w:p>
    <w:p w:rsidR="00625F91" w:rsidRDefault="00625F91" w:rsidP="00625F91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625F91" w:rsidRPr="00664D4B" w:rsidRDefault="00625F91" w:rsidP="00625F9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25F91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625F91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25F91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625F91" w:rsidRPr="004D5405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 w:rsidR="002530A0">
              <w:t>96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Pr="00251E2A" w:rsidRDefault="00625F91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25F91" w:rsidTr="00871801">
              <w:trPr>
                <w:trHeight w:val="574"/>
              </w:trPr>
              <w:tc>
                <w:tcPr>
                  <w:tcW w:w="4308" w:type="dxa"/>
                </w:tcPr>
                <w:p w:rsidR="00625F91" w:rsidRPr="00251E2A" w:rsidRDefault="00625F91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25F91" w:rsidRPr="002F45D3" w:rsidRDefault="00625F91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Pr="002F45D3" w:rsidRDefault="00625F91" w:rsidP="00871801">
            <w:pPr>
              <w:pStyle w:val="PSI-Normal"/>
            </w:pPr>
            <w:r>
              <w:t>-</w:t>
            </w:r>
          </w:p>
        </w:tc>
      </w:tr>
      <w:tr w:rsidR="00625F91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Default="00625F91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25F91" w:rsidRDefault="00625F91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25F91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25F91" w:rsidRPr="00251E2A" w:rsidRDefault="00625F91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2530A0"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de un </w:t>
            </w:r>
            <w:r w:rsidR="002530A0"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25F91" w:rsidRPr="00713567" w:rsidRDefault="00625F91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 w:rsidR="002530A0">
              <w:t>recurso</w:t>
            </w:r>
            <w:r>
              <w:t>.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25F91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25F91" w:rsidRDefault="00625F91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FB3F32" w:rsidRDefault="00FB3F32" w:rsidP="001D56B2">
      <w:pPr>
        <w:pStyle w:val="PSI-Ttulo2"/>
      </w:pPr>
    </w:p>
    <w:p w:rsidR="00C77259" w:rsidRDefault="00C77259" w:rsidP="00C77259">
      <w:pPr>
        <w:pStyle w:val="PSI-Normal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F5F85" w:rsidRDefault="00EF5F85" w:rsidP="00C77259">
      <w:pPr>
        <w:pStyle w:val="PSI-Normal"/>
        <w:rPr>
          <w:b/>
        </w:rPr>
      </w:pPr>
    </w:p>
    <w:p w:rsidR="00ED6D55" w:rsidRPr="004D5405" w:rsidRDefault="00ED6D55" w:rsidP="00ED6D55">
      <w:pPr>
        <w:pStyle w:val="PSI-Ttulo2"/>
        <w:rPr>
          <w:color w:val="365F91" w:themeColor="accent1" w:themeShade="BF"/>
          <w:sz w:val="28"/>
          <w:szCs w:val="28"/>
        </w:rPr>
      </w:pPr>
      <w:bookmarkStart w:id="327" w:name="_Toc53077675"/>
      <w:r>
        <w:t>Caso de Prueba P097</w:t>
      </w:r>
      <w:bookmarkEnd w:id="327"/>
    </w:p>
    <w:p w:rsidR="00ED6D55" w:rsidRDefault="00ED6D55" w:rsidP="00ED6D55">
      <w:r>
        <w:t>Correspondiente a la pantalla Otros materiales</w:t>
      </w:r>
      <w:r w:rsidRPr="008F63E8">
        <w:t>.</w:t>
      </w:r>
    </w:p>
    <w:p w:rsidR="00ED6D55" w:rsidRPr="00664D4B" w:rsidRDefault="00ED6D55" w:rsidP="00ED6D55">
      <w:pPr>
        <w:pStyle w:val="PSI-Ttulo3"/>
      </w:pPr>
      <w:bookmarkStart w:id="328" w:name="_Toc53077676"/>
      <w:r w:rsidRPr="00664D4B">
        <w:t>Descripción</w:t>
      </w:r>
      <w:bookmarkEnd w:id="328"/>
      <w:r w:rsidRPr="00664D4B">
        <w:t xml:space="preserve"> </w:t>
      </w:r>
    </w:p>
    <w:p w:rsidR="00ED6D55" w:rsidRPr="00664D4B" w:rsidRDefault="00ED6D55" w:rsidP="00ED6D55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Otros materiales.</w:t>
      </w:r>
    </w:p>
    <w:p w:rsidR="00ED6D55" w:rsidRPr="00664D4B" w:rsidRDefault="00ED6D55" w:rsidP="00ED6D55">
      <w:pPr>
        <w:pStyle w:val="PSI-Ttulo3"/>
      </w:pPr>
      <w:bookmarkStart w:id="329" w:name="_Toc53077677"/>
      <w:r w:rsidRPr="00664D4B">
        <w:t>Evaluación de la Prueba</w:t>
      </w:r>
      <w:bookmarkEnd w:id="329"/>
      <w:r w:rsidRPr="00664D4B">
        <w:t xml:space="preserve"> </w:t>
      </w:r>
    </w:p>
    <w:p w:rsidR="00ED6D55" w:rsidRDefault="00ED6D55" w:rsidP="00ED6D55">
      <w:pPr>
        <w:pStyle w:val="PSI-Normal"/>
      </w:pPr>
      <w:r w:rsidRPr="00664D4B">
        <w:t>Realizada y satisfactoria.</w:t>
      </w:r>
    </w:p>
    <w:p w:rsidR="00ED6D55" w:rsidRPr="00664D4B" w:rsidRDefault="00ED6D55" w:rsidP="00ED6D5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6D55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ED6D55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6D55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ED6D55" w:rsidRPr="004D5405" w:rsidRDefault="00ED6D55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6D55" w:rsidRPr="004D540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606E1E" w:rsidRDefault="00ED6D55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P097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6D55" w:rsidTr="00871801">
              <w:trPr>
                <w:trHeight w:val="574"/>
              </w:trPr>
              <w:tc>
                <w:tcPr>
                  <w:tcW w:w="4308" w:type="dxa"/>
                </w:tcPr>
                <w:p w:rsidR="00ED6D55" w:rsidRDefault="00ED6D55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6D55" w:rsidRPr="002F45D3" w:rsidRDefault="00ED6D55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2F45D3" w:rsidRDefault="00ED6D55" w:rsidP="00871801">
            <w:pPr>
              <w:pStyle w:val="PSI-Normal"/>
            </w:pPr>
            <w:r>
              <w:t>-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Pr="00B151C0" w:rsidRDefault="00ED6D55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Pr="00713567" w:rsidRDefault="00ED6D55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D6D55" w:rsidRDefault="00ED6D55" w:rsidP="00ED6D55">
      <w:pPr>
        <w:pStyle w:val="InfoBlue"/>
        <w:ind w:left="363"/>
      </w:pPr>
    </w:p>
    <w:p w:rsidR="00ED6D55" w:rsidRDefault="00ED6D55" w:rsidP="00ED6D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D6D55" w:rsidRDefault="00ED6D55" w:rsidP="00ED6D55">
      <w:pPr>
        <w:pStyle w:val="PSI-Normal"/>
      </w:pPr>
    </w:p>
    <w:p w:rsidR="00ED6D55" w:rsidRPr="004D5405" w:rsidRDefault="00ED6D55" w:rsidP="00ED6D55">
      <w:pPr>
        <w:pStyle w:val="PSI-Ttulo2"/>
        <w:rPr>
          <w:color w:val="365F91" w:themeColor="accent1" w:themeShade="BF"/>
          <w:sz w:val="28"/>
          <w:szCs w:val="28"/>
        </w:rPr>
      </w:pPr>
      <w:bookmarkStart w:id="330" w:name="_Toc53077678"/>
      <w:r>
        <w:t>Caso de Prueba P098</w:t>
      </w:r>
      <w:bookmarkEnd w:id="330"/>
    </w:p>
    <w:p w:rsidR="00ED6D55" w:rsidRDefault="00ED6D55" w:rsidP="00ED6D55">
      <w:r>
        <w:t>Correspondiente a la pantalla Otros materiales</w:t>
      </w:r>
      <w:r w:rsidRPr="008F63E8">
        <w:t>.</w:t>
      </w:r>
    </w:p>
    <w:p w:rsidR="00ED6D55" w:rsidRPr="00664D4B" w:rsidRDefault="00ED6D55" w:rsidP="00ED6D55">
      <w:pPr>
        <w:pStyle w:val="PSI-Ttulo3"/>
      </w:pPr>
      <w:bookmarkStart w:id="331" w:name="_Toc53077679"/>
      <w:r w:rsidRPr="00664D4B">
        <w:t>Descripción</w:t>
      </w:r>
      <w:bookmarkEnd w:id="331"/>
      <w:r w:rsidRPr="00664D4B">
        <w:t xml:space="preserve"> </w:t>
      </w:r>
    </w:p>
    <w:p w:rsidR="00ED6D55" w:rsidRPr="00664D4B" w:rsidRDefault="00ED6D55" w:rsidP="00ED6D55">
      <w:pPr>
        <w:pStyle w:val="PSI-Normal"/>
      </w:pPr>
      <w:r w:rsidRPr="00664D4B">
        <w:t xml:space="preserve">Este caso de prueba, tiene como objetivo probar </w:t>
      </w:r>
      <w:r>
        <w:t xml:space="preserve">que el botón "Agregar Otro Material" al ser clickeado, permita completar los datos de un material. </w:t>
      </w:r>
    </w:p>
    <w:p w:rsidR="00ED6D55" w:rsidRPr="00664D4B" w:rsidRDefault="00ED6D55" w:rsidP="00ED6D55">
      <w:pPr>
        <w:pStyle w:val="PSI-Ttulo3"/>
      </w:pPr>
      <w:bookmarkStart w:id="332" w:name="_Toc53077680"/>
      <w:r w:rsidRPr="00664D4B">
        <w:t>Evaluación de la Prueba</w:t>
      </w:r>
      <w:bookmarkEnd w:id="332"/>
      <w:r w:rsidRPr="00664D4B">
        <w:t xml:space="preserve"> </w:t>
      </w:r>
    </w:p>
    <w:p w:rsidR="00ED6D55" w:rsidRDefault="00ED6D55" w:rsidP="00ED6D55">
      <w:pPr>
        <w:pStyle w:val="PSI-Normal"/>
      </w:pPr>
      <w:r w:rsidRPr="00664D4B">
        <w:t>Realizada y satisfactoria.</w:t>
      </w:r>
    </w:p>
    <w:p w:rsidR="00ED6D55" w:rsidRPr="00664D4B" w:rsidRDefault="00ED6D55" w:rsidP="00ED6D5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6D55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D6D55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6D55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ED6D55" w:rsidRPr="004D5405" w:rsidRDefault="00ED6D55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6D55" w:rsidRPr="004D540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606E1E" w:rsidRDefault="00ED6D55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98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6D55" w:rsidTr="00871801">
              <w:trPr>
                <w:trHeight w:val="574"/>
              </w:trPr>
              <w:tc>
                <w:tcPr>
                  <w:tcW w:w="4308" w:type="dxa"/>
                </w:tcPr>
                <w:p w:rsidR="00ED6D55" w:rsidRDefault="00ED6D55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6D55" w:rsidRPr="002F45D3" w:rsidRDefault="00ED6D55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2F45D3" w:rsidRDefault="00ED6D55" w:rsidP="00871801">
            <w:pPr>
              <w:pStyle w:val="PSI-Normal"/>
            </w:pPr>
            <w:r>
              <w:t>-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Pr="00B151C0" w:rsidRDefault="00ED6D55" w:rsidP="00ED6D5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 material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6D55" w:rsidRDefault="00ED6D55" w:rsidP="00ED6D5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material a crear.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Pr="00713567" w:rsidRDefault="00ED6D55" w:rsidP="00ED6D5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 Agregar Otro Material", este me permita completar los datos de un material.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D6D55" w:rsidRDefault="00ED6D55" w:rsidP="00ED6D55">
      <w:pPr>
        <w:pStyle w:val="InfoBlue"/>
        <w:ind w:left="363"/>
      </w:pPr>
    </w:p>
    <w:p w:rsidR="00ED6D55" w:rsidRDefault="00ED6D55" w:rsidP="00ED6D55">
      <w:pPr>
        <w:rPr>
          <w:lang w:val="es-VE"/>
        </w:rPr>
      </w:pPr>
    </w:p>
    <w:p w:rsidR="00ED6D55" w:rsidRDefault="00ED6D55" w:rsidP="00ED6D55">
      <w:pPr>
        <w:pStyle w:val="PSI-Normal"/>
        <w:rPr>
          <w:lang w:val="es-VE"/>
        </w:rPr>
      </w:pPr>
    </w:p>
    <w:p w:rsidR="00ED6D55" w:rsidRPr="004D5405" w:rsidRDefault="00ED6D55" w:rsidP="00ED6D55">
      <w:pPr>
        <w:pStyle w:val="PSI-Ttulo2"/>
        <w:rPr>
          <w:color w:val="365F91" w:themeColor="accent1" w:themeShade="BF"/>
          <w:sz w:val="28"/>
          <w:szCs w:val="28"/>
        </w:rPr>
      </w:pPr>
      <w:bookmarkStart w:id="333" w:name="_Toc53077681"/>
      <w:r>
        <w:t>Caso de Prueba P0</w:t>
      </w:r>
      <w:r w:rsidR="007778A1">
        <w:t>99</w:t>
      </w:r>
      <w:bookmarkEnd w:id="333"/>
    </w:p>
    <w:p w:rsidR="00ED6D55" w:rsidRDefault="00ED6D55" w:rsidP="00ED6D55">
      <w:r>
        <w:t xml:space="preserve">Correspondiente al modal alta de </w:t>
      </w:r>
      <w:r w:rsidR="007778A1">
        <w:t>Otros materiales</w:t>
      </w:r>
      <w:r w:rsidRPr="008F63E8">
        <w:t>.</w:t>
      </w:r>
    </w:p>
    <w:p w:rsidR="00ED6D55" w:rsidRPr="00664D4B" w:rsidRDefault="00ED6D55" w:rsidP="00ED6D55">
      <w:pPr>
        <w:pStyle w:val="PSI-Ttulo3"/>
      </w:pPr>
      <w:bookmarkStart w:id="334" w:name="_Toc53077682"/>
      <w:r w:rsidRPr="00664D4B">
        <w:t>Descripción</w:t>
      </w:r>
      <w:bookmarkEnd w:id="334"/>
      <w:r w:rsidRPr="00664D4B">
        <w:t xml:space="preserve"> </w:t>
      </w:r>
    </w:p>
    <w:p w:rsidR="00ED6D55" w:rsidRPr="00664D4B" w:rsidRDefault="00ED6D55" w:rsidP="00ED6D55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del modal alta de </w:t>
      </w:r>
      <w:r w:rsidR="007778A1">
        <w:t>Otros materiales</w:t>
      </w:r>
      <w:r>
        <w:t>.</w:t>
      </w:r>
    </w:p>
    <w:p w:rsidR="00ED6D55" w:rsidRPr="00664D4B" w:rsidRDefault="00ED6D55" w:rsidP="00ED6D55">
      <w:pPr>
        <w:pStyle w:val="PSI-Ttulo3"/>
      </w:pPr>
      <w:bookmarkStart w:id="335" w:name="_Toc53077683"/>
      <w:r w:rsidRPr="00664D4B">
        <w:t>Evaluación de la Prueba</w:t>
      </w:r>
      <w:bookmarkEnd w:id="335"/>
      <w:r w:rsidRPr="00664D4B">
        <w:t xml:space="preserve"> </w:t>
      </w:r>
    </w:p>
    <w:p w:rsidR="00ED6D55" w:rsidRDefault="00ED6D55" w:rsidP="00ED6D55">
      <w:pPr>
        <w:pStyle w:val="PSI-Normal"/>
      </w:pPr>
      <w:r w:rsidRPr="00664D4B">
        <w:t>Realizada y satisfactoria.</w:t>
      </w:r>
    </w:p>
    <w:p w:rsidR="00ED6D55" w:rsidRPr="00664D4B" w:rsidRDefault="00ED6D55" w:rsidP="00ED6D5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6D55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ED6D55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6D55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ED6D55" w:rsidRPr="004D5405" w:rsidRDefault="00ED6D55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6D55" w:rsidRPr="004D540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606E1E" w:rsidRDefault="00ED6D55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7778A1">
              <w:t>99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6D55" w:rsidTr="00871801">
              <w:trPr>
                <w:trHeight w:val="574"/>
              </w:trPr>
              <w:tc>
                <w:tcPr>
                  <w:tcW w:w="4308" w:type="dxa"/>
                </w:tcPr>
                <w:p w:rsidR="00ED6D55" w:rsidRDefault="00ED6D55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6D55" w:rsidRPr="002F45D3" w:rsidRDefault="00ED6D55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Pr="002F45D3" w:rsidRDefault="00ED6D55" w:rsidP="00871801">
            <w:pPr>
              <w:pStyle w:val="PSI-Normal"/>
            </w:pPr>
            <w:r>
              <w:t>-</w:t>
            </w:r>
          </w:p>
        </w:tc>
      </w:tr>
      <w:tr w:rsidR="00ED6D55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Default="00ED6D55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6D55" w:rsidRDefault="00ED6D55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6D55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6D55" w:rsidRPr="00B151C0" w:rsidRDefault="00ED6D55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6D55" w:rsidRPr="00713567" w:rsidRDefault="00ED6D55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D6D55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6D55" w:rsidRDefault="00ED6D55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ED6D55" w:rsidRDefault="00ED6D55" w:rsidP="00ED6D55">
      <w:pPr>
        <w:pStyle w:val="InfoBlue"/>
        <w:ind w:left="363"/>
      </w:pPr>
    </w:p>
    <w:p w:rsidR="00ED6D55" w:rsidRPr="00B731EC" w:rsidRDefault="00ED6D55" w:rsidP="00ED6D55">
      <w:pPr>
        <w:pStyle w:val="PSI-Normal"/>
        <w:rPr>
          <w:lang w:val="es-VE"/>
        </w:rPr>
      </w:pPr>
    </w:p>
    <w:p w:rsidR="00ED6D55" w:rsidRPr="00ED6D55" w:rsidRDefault="00ED6D55" w:rsidP="00C77259">
      <w:pPr>
        <w:pStyle w:val="PSI-Normal"/>
        <w:rPr>
          <w:b/>
          <w:lang w:val="es-VE"/>
        </w:rPr>
      </w:pPr>
    </w:p>
    <w:p w:rsidR="00E80348" w:rsidRDefault="00E80348" w:rsidP="001D56B2">
      <w:pPr>
        <w:pStyle w:val="PSI-Ttulo2"/>
      </w:pPr>
    </w:p>
    <w:p w:rsidR="00BA62FA" w:rsidRPr="004D5405" w:rsidRDefault="00BA62FA" w:rsidP="00BA62FA">
      <w:pPr>
        <w:pStyle w:val="PSI-Ttulo2"/>
        <w:rPr>
          <w:color w:val="365F91" w:themeColor="accent1" w:themeShade="BF"/>
          <w:sz w:val="28"/>
          <w:szCs w:val="28"/>
        </w:rPr>
      </w:pPr>
      <w:bookmarkStart w:id="336" w:name="_Toc53077684"/>
      <w:r>
        <w:t>Caso de Prueba P100</w:t>
      </w:r>
      <w:bookmarkEnd w:id="336"/>
    </w:p>
    <w:p w:rsidR="00BA62FA" w:rsidRDefault="00BA62FA" w:rsidP="00BA62FA">
      <w:r>
        <w:t>Correspondiente al modal alta de Otros materiales</w:t>
      </w:r>
      <w:r w:rsidRPr="008F63E8">
        <w:t>.</w:t>
      </w:r>
    </w:p>
    <w:p w:rsidR="00BA62FA" w:rsidRPr="00664D4B" w:rsidRDefault="00BA62FA" w:rsidP="00BA62FA">
      <w:pPr>
        <w:pStyle w:val="PSI-Ttulo3"/>
      </w:pPr>
      <w:bookmarkStart w:id="337" w:name="_Toc53077685"/>
      <w:r w:rsidRPr="00664D4B">
        <w:lastRenderedPageBreak/>
        <w:t>Descripción</w:t>
      </w:r>
      <w:bookmarkEnd w:id="337"/>
      <w:r w:rsidRPr="00664D4B">
        <w:t xml:space="preserve"> </w:t>
      </w:r>
    </w:p>
    <w:p w:rsidR="00BA62FA" w:rsidRPr="00664D4B" w:rsidRDefault="00BA62FA" w:rsidP="00BA62FA">
      <w:pPr>
        <w:pStyle w:val="PSI-Normal"/>
      </w:pPr>
      <w:r w:rsidRPr="00664D4B">
        <w:t xml:space="preserve">Este caso de prueba, tiene como objetivo probar </w:t>
      </w:r>
      <w:r>
        <w:t xml:space="preserve">que el input text "Descripción" permita introducir todo tipo de texto sin ninguna restricción, para dar de alta un material. </w:t>
      </w:r>
    </w:p>
    <w:p w:rsidR="00BA62FA" w:rsidRPr="00664D4B" w:rsidRDefault="00BA62FA" w:rsidP="00BA62FA">
      <w:pPr>
        <w:pStyle w:val="PSI-Ttulo3"/>
      </w:pPr>
      <w:bookmarkStart w:id="338" w:name="_Toc53077686"/>
      <w:r w:rsidRPr="00664D4B">
        <w:t>Evaluación de la Prueba</w:t>
      </w:r>
      <w:bookmarkEnd w:id="338"/>
      <w:r w:rsidRPr="00664D4B">
        <w:t xml:space="preserve"> </w:t>
      </w:r>
    </w:p>
    <w:p w:rsidR="00BA62FA" w:rsidRDefault="00CB2AE8" w:rsidP="00BA62FA">
      <w:pPr>
        <w:pStyle w:val="PSI-Normal"/>
      </w:pPr>
      <w:r>
        <w:t>Realizada e Ins</w:t>
      </w:r>
      <w:r w:rsidR="00BA62FA" w:rsidRPr="00664D4B">
        <w:t>atisfactoria.</w:t>
      </w:r>
    </w:p>
    <w:p w:rsidR="00BA62FA" w:rsidRPr="00664D4B" w:rsidRDefault="00BA62FA" w:rsidP="00BA62F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A62FA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A62FA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A62FA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BA62FA" w:rsidRPr="004D5405" w:rsidRDefault="00BA62FA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A62FA" w:rsidRPr="004D5405" w:rsidRDefault="00BA62FA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Pr="00606E1E" w:rsidRDefault="00BA62FA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BA62FA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A62FA" w:rsidTr="00871801">
              <w:trPr>
                <w:trHeight w:val="574"/>
              </w:trPr>
              <w:tc>
                <w:tcPr>
                  <w:tcW w:w="4308" w:type="dxa"/>
                </w:tcPr>
                <w:p w:rsidR="00BA62FA" w:rsidRDefault="00BA62FA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A62FA" w:rsidRPr="002F45D3" w:rsidRDefault="00BA62FA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Pr="002F45D3" w:rsidRDefault="00BA62FA" w:rsidP="00871801">
            <w:pPr>
              <w:pStyle w:val="PSI-Normal"/>
            </w:pPr>
            <w:r>
              <w:t>-</w:t>
            </w:r>
          </w:p>
        </w:tc>
      </w:tr>
      <w:tr w:rsidR="00BA62FA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A62FA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A62FA" w:rsidRDefault="00BA62FA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A62FA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A62FA" w:rsidRDefault="00BA62FA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A62FA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A62FA" w:rsidRPr="00486A8F" w:rsidRDefault="00BA62FA" w:rsidP="00871801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BA62FA" w:rsidRPr="00226343" w:rsidRDefault="00BA62FA" w:rsidP="00871801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consectetur adipiscing elit, sed do eiusmod tempor incididunt ut labore et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A62FA" w:rsidRPr="00B151C0" w:rsidRDefault="00BA62FA" w:rsidP="00BA62F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BA62FA" w:rsidRDefault="00BA62FA" w:rsidP="0087180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6043E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043E" w:rsidRPr="003F3A9F" w:rsidRDefault="0066043E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043E" w:rsidRDefault="0066043E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043E" w:rsidRDefault="0066043E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043E" w:rsidRPr="00251E2A" w:rsidRDefault="0066043E" w:rsidP="0066043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dar de alta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043E" w:rsidRDefault="0066043E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043E" w:rsidRPr="00A75341" w:rsidRDefault="0066043E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dar de alta el material sin el completado del campo.</w:t>
            </w:r>
          </w:p>
        </w:tc>
      </w:tr>
      <w:tr w:rsidR="008A730A" w:rsidTr="00993C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A730A" w:rsidRPr="00251E2A" w:rsidRDefault="008A730A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</w:t>
            </w:r>
            <w:r w:rsidR="00993C07" w:rsidRPr="00251E2A">
              <w:rPr>
                <w:rFonts w:ascii="Arial" w:hAnsi="Arial"/>
                <w:sz w:val="20"/>
              </w:rPr>
              <w:t xml:space="preserve">No </w:t>
            </w:r>
            <w:r w:rsidR="00993C07">
              <w:rPr>
                <w:rFonts w:ascii="Arial" w:hAnsi="Arial"/>
                <w:sz w:val="20"/>
              </w:rPr>
              <w:t>dar de alta</w:t>
            </w:r>
            <w:r w:rsidR="00993C07" w:rsidRPr="00251E2A">
              <w:rPr>
                <w:rFonts w:ascii="Arial" w:hAnsi="Arial"/>
                <w:sz w:val="20"/>
              </w:rPr>
              <w:t xml:space="preserve"> </w:t>
            </w:r>
            <w:r w:rsidR="00993C07">
              <w:rPr>
                <w:rFonts w:ascii="Arial" w:hAnsi="Arial"/>
                <w:sz w:val="20"/>
              </w:rPr>
              <w:t>el material</w:t>
            </w:r>
            <w:r w:rsidR="00993C07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A730A" w:rsidRDefault="008A730A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8A730A" w:rsidRDefault="008A730A" w:rsidP="00993C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993C07">
              <w:rPr>
                <w:rFonts w:ascii="Arial" w:hAnsi="Arial"/>
                <w:sz w:val="20"/>
              </w:rPr>
              <w:t>dado de alta el material</w:t>
            </w:r>
            <w:r>
              <w:rPr>
                <w:rFonts w:ascii="Arial" w:hAnsi="Arial"/>
                <w:sz w:val="20"/>
              </w:rPr>
              <w:t xml:space="preserve"> exitosamente.</w:t>
            </w:r>
          </w:p>
        </w:tc>
      </w:tr>
      <w:tr w:rsidR="00BC148D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Default="00BC148D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Default="00BC148D" w:rsidP="00BC148D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C148D" w:rsidRPr="00251E2A" w:rsidRDefault="00BC148D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material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material fue dado de alta exitosamente.</w:t>
            </w:r>
          </w:p>
        </w:tc>
      </w:tr>
      <w:tr w:rsidR="00BC148D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C148D" w:rsidRPr="00713567" w:rsidRDefault="00BC148D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restricción, para dar de alta un material. </w:t>
            </w:r>
          </w:p>
        </w:tc>
      </w:tr>
      <w:tr w:rsidR="00BC148D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148D" w:rsidRDefault="00BC148D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B2AE8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>__    Fallo: __</w:t>
            </w:r>
            <w:r w:rsidR="00CB2AE8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BC148D" w:rsidRPr="00B327AB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148D" w:rsidRDefault="00BC148D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B2AE8">
              <w:rPr>
                <w:rFonts w:ascii="Arial" w:hAnsi="Arial"/>
                <w:sz w:val="20"/>
              </w:rPr>
              <w:t xml:space="preserve">  ___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BA62FA" w:rsidRPr="009716A5" w:rsidRDefault="00BA62FA" w:rsidP="00BA62FA">
      <w:pPr>
        <w:pStyle w:val="PSI-Normal"/>
        <w:rPr>
          <w:lang w:val="es-ES"/>
        </w:rPr>
      </w:pPr>
    </w:p>
    <w:p w:rsidR="00BA62FA" w:rsidRDefault="00BA62FA" w:rsidP="001D56B2">
      <w:pPr>
        <w:pStyle w:val="PSI-Ttulo2"/>
        <w:rPr>
          <w:lang w:val="es-ES"/>
        </w:rPr>
      </w:pPr>
    </w:p>
    <w:p w:rsidR="00FA7210" w:rsidRDefault="00FA7210" w:rsidP="001D56B2">
      <w:pPr>
        <w:pStyle w:val="PSI-Ttulo2"/>
        <w:rPr>
          <w:lang w:val="es-ES"/>
        </w:rPr>
      </w:pPr>
    </w:p>
    <w:p w:rsidR="00FA7210" w:rsidRPr="004D5405" w:rsidRDefault="00FA7210" w:rsidP="00FA7210">
      <w:pPr>
        <w:pStyle w:val="PSI-Ttulo2"/>
        <w:rPr>
          <w:color w:val="365F91" w:themeColor="accent1" w:themeShade="BF"/>
          <w:sz w:val="28"/>
          <w:szCs w:val="28"/>
        </w:rPr>
      </w:pPr>
      <w:bookmarkStart w:id="339" w:name="_Toc53077687"/>
      <w:r>
        <w:t>Caso de Prueba P101</w:t>
      </w:r>
      <w:bookmarkEnd w:id="339"/>
    </w:p>
    <w:p w:rsidR="00FA7210" w:rsidRDefault="00FA7210" w:rsidP="00FA7210">
      <w:r>
        <w:t>Correspondiente al modal alta de Otros materiales</w:t>
      </w:r>
      <w:r w:rsidRPr="008F63E8">
        <w:t>.</w:t>
      </w:r>
    </w:p>
    <w:p w:rsidR="00FA7210" w:rsidRDefault="00FA7210" w:rsidP="00FA7210">
      <w:pPr>
        <w:pStyle w:val="PSI-Ttulo3"/>
      </w:pPr>
    </w:p>
    <w:p w:rsidR="00FA7210" w:rsidRPr="00664D4B" w:rsidRDefault="00FA7210" w:rsidP="00FA7210">
      <w:pPr>
        <w:pStyle w:val="PSI-Ttulo3"/>
      </w:pPr>
      <w:bookmarkStart w:id="340" w:name="_Toc53077688"/>
      <w:r w:rsidRPr="00664D4B">
        <w:t>Descripción</w:t>
      </w:r>
      <w:bookmarkEnd w:id="340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Este caso de prueba, tiene como objetivo probar que el botón "</w:t>
      </w:r>
      <w:r>
        <w:t xml:space="preserve">Agregar </w:t>
      </w:r>
      <w:r w:rsidR="006361F9">
        <w:t>Material</w:t>
      </w:r>
      <w:r w:rsidRPr="00251E2A">
        <w:t xml:space="preserve">" al ser clickeado, de de alta un </w:t>
      </w:r>
      <w:r w:rsidR="006361F9">
        <w:t>material</w:t>
      </w:r>
      <w:r w:rsidRPr="00251E2A">
        <w:t xml:space="preserve">. </w:t>
      </w:r>
    </w:p>
    <w:p w:rsidR="00FA7210" w:rsidRPr="00664D4B" w:rsidRDefault="00FA7210" w:rsidP="00FA7210">
      <w:pPr>
        <w:pStyle w:val="PSI-Ttulo3"/>
      </w:pPr>
      <w:bookmarkStart w:id="341" w:name="_Toc53077689"/>
      <w:r w:rsidRPr="00664D4B">
        <w:t>Evaluación de la Prueba</w:t>
      </w:r>
      <w:bookmarkEnd w:id="341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Realizada y satisfactoria.</w:t>
      </w:r>
    </w:p>
    <w:p w:rsidR="00FA7210" w:rsidRPr="00251E2A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lastRenderedPageBreak/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6361F9">
              <w:t>101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 w:rsidR="006361F9"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 w:rsidR="006361F9"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6361F9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 w:rsidR="006361F9">
              <w:rPr>
                <w:rFonts w:ascii="Arial" w:hAnsi="Arial"/>
                <w:sz w:val="20"/>
              </w:rPr>
              <w:t>Material</w:t>
            </w:r>
            <w:r w:rsidRPr="00251E2A">
              <w:t xml:space="preserve">", este de de alta un </w:t>
            </w:r>
            <w:r w:rsidR="006361F9">
              <w:t>material</w:t>
            </w:r>
            <w:r w:rsidRPr="00251E2A">
              <w:t xml:space="preserve">.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rPr>
          <w:lang w:val="es-VE"/>
        </w:rPr>
      </w:pPr>
    </w:p>
    <w:p w:rsidR="00C34278" w:rsidRPr="004D5405" w:rsidRDefault="00C34278" w:rsidP="00C34278">
      <w:pPr>
        <w:pStyle w:val="PSI-Ttulo2"/>
        <w:rPr>
          <w:color w:val="365F91" w:themeColor="accent1" w:themeShade="BF"/>
          <w:sz w:val="28"/>
          <w:szCs w:val="28"/>
        </w:rPr>
      </w:pPr>
      <w:bookmarkStart w:id="342" w:name="_Toc53077690"/>
      <w:r>
        <w:t>Caso de Prueba P102</w:t>
      </w:r>
      <w:bookmarkEnd w:id="342"/>
    </w:p>
    <w:p w:rsidR="00C34278" w:rsidRDefault="00C34278" w:rsidP="00C34278">
      <w:r>
        <w:t>Correspondiente al modal alta de Otros materiales</w:t>
      </w:r>
      <w:r w:rsidRPr="008F63E8">
        <w:t>.</w:t>
      </w:r>
    </w:p>
    <w:p w:rsidR="00FA7210" w:rsidRDefault="00FA7210" w:rsidP="00FA7210">
      <w:pPr>
        <w:pStyle w:val="PSI-Ttulo3"/>
      </w:pPr>
    </w:p>
    <w:p w:rsidR="00FA7210" w:rsidRPr="00664D4B" w:rsidRDefault="00FA7210" w:rsidP="00FA7210">
      <w:pPr>
        <w:pStyle w:val="PSI-Ttulo3"/>
      </w:pPr>
      <w:bookmarkStart w:id="343" w:name="_Toc53077691"/>
      <w:r w:rsidRPr="00664D4B">
        <w:t>Descripción</w:t>
      </w:r>
      <w:bookmarkEnd w:id="343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 w:rsidR="00C34278">
        <w:t>material</w:t>
      </w:r>
      <w:r>
        <w:t>.</w:t>
      </w:r>
    </w:p>
    <w:p w:rsidR="00FA7210" w:rsidRPr="00664D4B" w:rsidRDefault="00FA7210" w:rsidP="00FA7210">
      <w:pPr>
        <w:pStyle w:val="PSI-Ttulo3"/>
      </w:pPr>
      <w:bookmarkStart w:id="344" w:name="_Toc53077692"/>
      <w:r w:rsidRPr="00664D4B">
        <w:t>Evaluación de la Prueba</w:t>
      </w:r>
      <w:bookmarkEnd w:id="344"/>
      <w:r w:rsidRPr="00664D4B">
        <w:t xml:space="preserve"> </w:t>
      </w:r>
    </w:p>
    <w:p w:rsidR="00FA7210" w:rsidRDefault="00FA7210" w:rsidP="00FA7210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A7210" w:rsidRPr="00664D4B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C34278">
              <w:t>102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 w:rsidR="00C34278"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 w:rsidR="00C34278"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713567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 w:rsidR="00C34278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rPr>
          <w:lang w:val="es-VE"/>
        </w:rPr>
      </w:pPr>
    </w:p>
    <w:p w:rsidR="00FA7210" w:rsidRDefault="00FA7210" w:rsidP="00FA7210">
      <w:pPr>
        <w:pStyle w:val="PSI-Normal"/>
        <w:rPr>
          <w:lang w:val="es-VE"/>
        </w:rPr>
      </w:pPr>
    </w:p>
    <w:p w:rsidR="00FA7210" w:rsidRDefault="00FA7210" w:rsidP="00FA7210">
      <w:pPr>
        <w:pStyle w:val="PSI-Normal"/>
        <w:rPr>
          <w:lang w:val="es-VE"/>
        </w:rPr>
      </w:pPr>
    </w:p>
    <w:p w:rsidR="00CB2AE8" w:rsidRPr="004D5405" w:rsidRDefault="00CB2AE8" w:rsidP="00CB2AE8">
      <w:pPr>
        <w:pStyle w:val="PSI-Ttulo2"/>
        <w:rPr>
          <w:color w:val="365F91" w:themeColor="accent1" w:themeShade="BF"/>
          <w:sz w:val="28"/>
          <w:szCs w:val="28"/>
        </w:rPr>
      </w:pPr>
      <w:bookmarkStart w:id="345" w:name="_Toc53077693"/>
      <w:r>
        <w:t>Caso de Prueba P103</w:t>
      </w:r>
      <w:bookmarkEnd w:id="345"/>
    </w:p>
    <w:p w:rsidR="00CB2AE8" w:rsidRDefault="00CB2AE8" w:rsidP="00CB2AE8">
      <w:r>
        <w:t>Correspondiente a la baja de Otros materiales</w:t>
      </w:r>
      <w:r w:rsidRPr="008F63E8">
        <w:t>.</w:t>
      </w:r>
    </w:p>
    <w:p w:rsidR="00FA7210" w:rsidRPr="00664D4B" w:rsidRDefault="00FA7210" w:rsidP="00FA7210">
      <w:pPr>
        <w:pStyle w:val="PSI-Ttulo3"/>
      </w:pPr>
      <w:bookmarkStart w:id="346" w:name="_Toc53077694"/>
      <w:r w:rsidRPr="00664D4B">
        <w:t>Descripción</w:t>
      </w:r>
      <w:bookmarkEnd w:id="346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>
        <w:t>Aceptar</w:t>
      </w:r>
      <w:r w:rsidRPr="00251E2A">
        <w:t xml:space="preserve"> y </w:t>
      </w:r>
      <w:r>
        <w:t>Cancelar</w:t>
      </w:r>
      <w:r w:rsidRPr="00251E2A">
        <w:t xml:space="preserve">) para dar de baja un </w:t>
      </w:r>
      <w:r w:rsidR="00CB2AE8">
        <w:t>material</w:t>
      </w:r>
      <w:r w:rsidRPr="00251E2A">
        <w:t xml:space="preserve">. </w:t>
      </w:r>
    </w:p>
    <w:p w:rsidR="00FA7210" w:rsidRPr="00664D4B" w:rsidRDefault="00FA7210" w:rsidP="00FA7210">
      <w:pPr>
        <w:pStyle w:val="PSI-Ttulo3"/>
      </w:pPr>
      <w:bookmarkStart w:id="347" w:name="_Toc53077695"/>
      <w:r w:rsidRPr="00664D4B">
        <w:t>Evaluación de la Prueba</w:t>
      </w:r>
      <w:bookmarkEnd w:id="347"/>
      <w:r w:rsidRPr="00664D4B">
        <w:t xml:space="preserve"> </w:t>
      </w:r>
    </w:p>
    <w:p w:rsidR="00FA7210" w:rsidRPr="00251E2A" w:rsidRDefault="00FA7210" w:rsidP="00FA7210">
      <w:pPr>
        <w:pStyle w:val="PSI-Normal"/>
      </w:pPr>
      <w:r>
        <w:t>Realizada e Ins</w:t>
      </w:r>
      <w:r w:rsidRPr="00251E2A">
        <w:t>atisfactoria.</w:t>
      </w:r>
    </w:p>
    <w:p w:rsidR="00FA7210" w:rsidRPr="00251E2A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CB2AE8">
              <w:t>103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A7210" w:rsidRPr="00251E2A" w:rsidRDefault="00FA7210" w:rsidP="00E80C5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>
              <w:t>Aceptar y Cancelar</w:t>
            </w:r>
            <w:r w:rsidRPr="00251E2A">
              <w:t xml:space="preserve">) para eliminar o de de baja un </w:t>
            </w:r>
            <w:r w:rsidR="00E80C52">
              <w:t>material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(Aceptar y Cancelar)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</w:t>
            </w:r>
            <w:r w:rsidR="00E80C52">
              <w:t>material</w:t>
            </w:r>
            <w:r>
              <w:t>, pero no en un modal, sino en un alert de JS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>
              <w:t>Aceptar y Cancelar</w:t>
            </w:r>
            <w:r w:rsidRPr="00251E2A">
              <w:t xml:space="preserve">) para dar de baja un </w:t>
            </w:r>
            <w:r w:rsidR="00E80C52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__X__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rPr>
          <w:lang w:val="es-VE"/>
        </w:rPr>
      </w:pPr>
    </w:p>
    <w:p w:rsidR="003309EA" w:rsidRPr="004D5405" w:rsidRDefault="003309EA" w:rsidP="003309EA">
      <w:pPr>
        <w:pStyle w:val="PSI-Ttulo2"/>
        <w:rPr>
          <w:color w:val="365F91" w:themeColor="accent1" w:themeShade="BF"/>
          <w:sz w:val="28"/>
          <w:szCs w:val="28"/>
        </w:rPr>
      </w:pPr>
      <w:bookmarkStart w:id="348" w:name="_Toc53077696"/>
      <w:r>
        <w:t>Caso de Prueba P104</w:t>
      </w:r>
      <w:bookmarkEnd w:id="348"/>
    </w:p>
    <w:p w:rsidR="003309EA" w:rsidRDefault="003309EA" w:rsidP="003309EA">
      <w:r>
        <w:t>Correspondiente a la baja de Otros materiales</w:t>
      </w:r>
      <w:r w:rsidRPr="008F63E8">
        <w:t>.</w:t>
      </w:r>
    </w:p>
    <w:p w:rsidR="00FA7210" w:rsidRPr="00664D4B" w:rsidRDefault="00FA7210" w:rsidP="00FA7210">
      <w:pPr>
        <w:pStyle w:val="PSI-Ttulo3"/>
      </w:pPr>
      <w:bookmarkStart w:id="349" w:name="_Toc53077697"/>
      <w:r w:rsidRPr="00664D4B">
        <w:t>Descripción</w:t>
      </w:r>
      <w:bookmarkEnd w:id="349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Este caso de prueba, tiene como objetivo probar que el botón "</w:t>
      </w:r>
      <w:r>
        <w:t>Aceptar</w:t>
      </w:r>
      <w:r w:rsidRPr="00251E2A">
        <w:t xml:space="preserve">" al ser clickeado, permita dar de baja un </w:t>
      </w:r>
      <w:r w:rsidR="003309EA">
        <w:t>material</w:t>
      </w:r>
      <w:r w:rsidRPr="00251E2A">
        <w:t xml:space="preserve">. </w:t>
      </w:r>
    </w:p>
    <w:p w:rsidR="00FA7210" w:rsidRPr="00664D4B" w:rsidRDefault="00FA7210" w:rsidP="00FA7210">
      <w:pPr>
        <w:pStyle w:val="PSI-Ttulo3"/>
      </w:pPr>
      <w:bookmarkStart w:id="350" w:name="_Toc53077698"/>
      <w:r w:rsidRPr="00664D4B">
        <w:t>Evaluación de la Prueba</w:t>
      </w:r>
      <w:bookmarkEnd w:id="350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>Realizada y satisfactoria.</w:t>
      </w:r>
    </w:p>
    <w:p w:rsidR="00FA7210" w:rsidRPr="00251E2A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3309EA">
              <w:t>104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 w:rsidR="003309EA">
              <w:t>material</w:t>
            </w:r>
            <w:r>
              <w:t xml:space="preserve">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</w:t>
            </w:r>
            <w:r w:rsidR="003309EA">
              <w:t>material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Aceptar</w:t>
            </w:r>
            <w:r w:rsidRPr="00251E2A">
              <w:t xml:space="preserve">", este me permite dar de baja un </w:t>
            </w:r>
            <w:r w:rsidR="003309EA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_____28/04/2020_____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Pr="00AC2BC9" w:rsidRDefault="00FA7210" w:rsidP="00FA7210">
      <w:pPr>
        <w:rPr>
          <w:lang w:val="es-VE"/>
        </w:rPr>
      </w:pPr>
    </w:p>
    <w:p w:rsidR="00FA7210" w:rsidRDefault="00FA7210" w:rsidP="00FA7210">
      <w:pPr>
        <w:pStyle w:val="PSI-Ttulo2"/>
        <w:rPr>
          <w:sz w:val="22"/>
          <w:szCs w:val="22"/>
          <w:lang w:val="es-VE"/>
        </w:rPr>
      </w:pPr>
    </w:p>
    <w:p w:rsidR="003309EA" w:rsidRPr="004D5405" w:rsidRDefault="003309EA" w:rsidP="003309EA">
      <w:pPr>
        <w:pStyle w:val="PSI-Ttulo2"/>
        <w:rPr>
          <w:color w:val="365F91" w:themeColor="accent1" w:themeShade="BF"/>
          <w:sz w:val="28"/>
          <w:szCs w:val="28"/>
        </w:rPr>
      </w:pPr>
      <w:bookmarkStart w:id="351" w:name="_Toc53077699"/>
      <w:r>
        <w:t>Caso de Prueba P105</w:t>
      </w:r>
      <w:bookmarkEnd w:id="351"/>
    </w:p>
    <w:p w:rsidR="003309EA" w:rsidRDefault="003309EA" w:rsidP="003309EA">
      <w:r>
        <w:t>Correspondiente a la baja de Otros materiales</w:t>
      </w:r>
      <w:r w:rsidRPr="008F63E8">
        <w:t>.</w:t>
      </w:r>
    </w:p>
    <w:p w:rsidR="00FA7210" w:rsidRDefault="00FA7210" w:rsidP="00FA7210">
      <w:pPr>
        <w:pStyle w:val="PSI-Ttulo3"/>
      </w:pPr>
    </w:p>
    <w:p w:rsidR="00FA7210" w:rsidRPr="00664D4B" w:rsidRDefault="00FA7210" w:rsidP="00FA7210">
      <w:pPr>
        <w:pStyle w:val="PSI-Ttulo3"/>
      </w:pPr>
      <w:bookmarkStart w:id="352" w:name="_Toc53077700"/>
      <w:r w:rsidRPr="00664D4B">
        <w:t>Descripción</w:t>
      </w:r>
      <w:bookmarkEnd w:id="352"/>
      <w:r w:rsidRPr="00664D4B">
        <w:t xml:space="preserve"> </w:t>
      </w:r>
    </w:p>
    <w:p w:rsidR="00FA7210" w:rsidRPr="00251E2A" w:rsidRDefault="00FA7210" w:rsidP="00FA7210">
      <w:pPr>
        <w:pStyle w:val="PSI-Normal"/>
      </w:pPr>
      <w:r w:rsidRPr="00251E2A">
        <w:t xml:space="preserve">Este caso de prueba, tiene como objetivo probar que el botón "Cancelar" al ser clickeado, cancele la operación y no de de </w:t>
      </w:r>
      <w:r>
        <w:t>baja</w:t>
      </w:r>
      <w:r w:rsidRPr="00251E2A">
        <w:t xml:space="preserve"> un </w:t>
      </w:r>
      <w:r w:rsidR="003309EA">
        <w:t>material</w:t>
      </w:r>
      <w:r>
        <w:t>.</w:t>
      </w:r>
    </w:p>
    <w:p w:rsidR="00FA7210" w:rsidRPr="00664D4B" w:rsidRDefault="00FA7210" w:rsidP="00FA7210">
      <w:pPr>
        <w:pStyle w:val="PSI-Ttulo3"/>
      </w:pPr>
      <w:bookmarkStart w:id="353" w:name="_Toc53077701"/>
      <w:r w:rsidRPr="00664D4B">
        <w:t>Evaluación de la Prueba</w:t>
      </w:r>
      <w:bookmarkEnd w:id="353"/>
      <w:r w:rsidRPr="00664D4B">
        <w:t xml:space="preserve"> </w:t>
      </w:r>
    </w:p>
    <w:p w:rsidR="00FA7210" w:rsidRDefault="00FA7210" w:rsidP="00FA7210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A7210" w:rsidRPr="00664D4B" w:rsidRDefault="00FA7210" w:rsidP="00FA721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A721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FA721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721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FA7210" w:rsidRPr="004D5405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 w:rsidR="003309EA">
              <w:t>105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Pr="00251E2A" w:rsidRDefault="00FA7210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A7210" w:rsidTr="00871801">
              <w:trPr>
                <w:trHeight w:val="574"/>
              </w:trPr>
              <w:tc>
                <w:tcPr>
                  <w:tcW w:w="4308" w:type="dxa"/>
                </w:tcPr>
                <w:p w:rsidR="00FA7210" w:rsidRPr="00251E2A" w:rsidRDefault="00FA7210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A7210" w:rsidRPr="002F45D3" w:rsidRDefault="00FA721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Pr="002F45D3" w:rsidRDefault="00FA7210" w:rsidP="00871801">
            <w:pPr>
              <w:pStyle w:val="PSI-Normal"/>
            </w:pPr>
            <w:r>
              <w:t>-</w:t>
            </w:r>
          </w:p>
        </w:tc>
      </w:tr>
      <w:tr w:rsidR="00FA721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Default="00FA721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A7210" w:rsidRDefault="00FA721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A721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A7210" w:rsidRPr="00251E2A" w:rsidRDefault="00FA721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 w:rsidR="003309EA"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baja un </w:t>
            </w:r>
            <w:r w:rsidR="003309EA"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7210" w:rsidRPr="00713567" w:rsidRDefault="00FA7210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</w:t>
            </w:r>
            <w:r>
              <w:t>baja</w:t>
            </w:r>
            <w:r w:rsidRPr="00251E2A">
              <w:t xml:space="preserve"> un </w:t>
            </w:r>
            <w:r w:rsidR="003309EA">
              <w:t>material</w:t>
            </w:r>
            <w:r w:rsidRPr="00251E2A">
              <w:t>.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A721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7210" w:rsidRDefault="00FA721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</w:t>
            </w:r>
          </w:p>
        </w:tc>
      </w:tr>
    </w:tbl>
    <w:p w:rsidR="00FA7210" w:rsidRDefault="00FA7210" w:rsidP="00FA7210">
      <w:pPr>
        <w:pStyle w:val="InfoBlue"/>
        <w:ind w:left="363"/>
      </w:pPr>
    </w:p>
    <w:p w:rsidR="00FA7210" w:rsidRDefault="00FA7210" w:rsidP="00FA7210">
      <w:pPr>
        <w:pStyle w:val="PSI-Normal"/>
        <w:rPr>
          <w:lang w:val="es-VE"/>
        </w:rPr>
      </w:pPr>
    </w:p>
    <w:p w:rsidR="005D1DA0" w:rsidRDefault="005D1DA0" w:rsidP="00FA7210">
      <w:pPr>
        <w:pStyle w:val="PSI-Normal"/>
        <w:rPr>
          <w:lang w:val="es-VE"/>
        </w:rPr>
      </w:pPr>
    </w:p>
    <w:p w:rsidR="005D1DA0" w:rsidRDefault="005D1DA0" w:rsidP="00FA7210">
      <w:pPr>
        <w:pStyle w:val="PSI-Normal"/>
        <w:rPr>
          <w:lang w:val="es-VE"/>
        </w:rPr>
      </w:pPr>
    </w:p>
    <w:p w:rsidR="005D1DA0" w:rsidRPr="004D5405" w:rsidRDefault="005D1DA0" w:rsidP="005D1DA0">
      <w:pPr>
        <w:pStyle w:val="PSI-Ttulo2"/>
        <w:rPr>
          <w:color w:val="365F91" w:themeColor="accent1" w:themeShade="BF"/>
          <w:sz w:val="28"/>
          <w:szCs w:val="28"/>
        </w:rPr>
      </w:pPr>
      <w:bookmarkStart w:id="354" w:name="_Toc53077702"/>
      <w:r>
        <w:t>Caso de Prueba P106</w:t>
      </w:r>
      <w:bookmarkEnd w:id="354"/>
    </w:p>
    <w:p w:rsidR="005D1DA0" w:rsidRDefault="005D1DA0" w:rsidP="005D1DA0">
      <w:r>
        <w:t>Correspondiente al modal modificación de Otros materiales</w:t>
      </w:r>
      <w:r w:rsidRPr="008F63E8">
        <w:t>.</w:t>
      </w:r>
    </w:p>
    <w:p w:rsidR="005D1DA0" w:rsidRPr="00664D4B" w:rsidRDefault="005D1DA0" w:rsidP="005D1DA0">
      <w:pPr>
        <w:pStyle w:val="PSI-Ttulo3"/>
      </w:pPr>
      <w:bookmarkStart w:id="355" w:name="_Toc53077703"/>
      <w:r w:rsidRPr="00664D4B">
        <w:t>Descripción</w:t>
      </w:r>
      <w:bookmarkEnd w:id="355"/>
      <w:r w:rsidRPr="00664D4B">
        <w:t xml:space="preserve"> </w:t>
      </w:r>
    </w:p>
    <w:p w:rsidR="005D1DA0" w:rsidRPr="00664D4B" w:rsidRDefault="005D1DA0" w:rsidP="005D1DA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modificación de Otros materiales.</w:t>
      </w:r>
    </w:p>
    <w:p w:rsidR="005D1DA0" w:rsidRPr="00664D4B" w:rsidRDefault="005D1DA0" w:rsidP="005D1DA0">
      <w:pPr>
        <w:pStyle w:val="PSI-Ttulo3"/>
      </w:pPr>
      <w:bookmarkStart w:id="356" w:name="_Toc53077704"/>
      <w:r w:rsidRPr="00664D4B">
        <w:lastRenderedPageBreak/>
        <w:t>Evaluación de la Prueba</w:t>
      </w:r>
      <w:bookmarkEnd w:id="356"/>
      <w:r w:rsidRPr="00664D4B">
        <w:t xml:space="preserve"> </w:t>
      </w:r>
    </w:p>
    <w:p w:rsidR="005D1DA0" w:rsidRDefault="005D1DA0" w:rsidP="005D1DA0">
      <w:pPr>
        <w:pStyle w:val="PSI-Normal"/>
      </w:pPr>
      <w:r w:rsidRPr="00664D4B">
        <w:t>Realizada y satisfactoria.</w:t>
      </w:r>
    </w:p>
    <w:p w:rsidR="005D1DA0" w:rsidRPr="00664D4B" w:rsidRDefault="005D1DA0" w:rsidP="005D1DA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1DA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D1DA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1DA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5D1DA0" w:rsidRPr="004D5405" w:rsidRDefault="005D1DA0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1DA0" w:rsidRPr="004D5405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606E1E" w:rsidRDefault="005D1DA0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1DA0" w:rsidTr="00871801">
              <w:trPr>
                <w:trHeight w:val="574"/>
              </w:trPr>
              <w:tc>
                <w:tcPr>
                  <w:tcW w:w="4308" w:type="dxa"/>
                </w:tcPr>
                <w:p w:rsidR="005D1DA0" w:rsidRDefault="005D1DA0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1DA0" w:rsidRPr="002F45D3" w:rsidRDefault="005D1DA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2F45D3" w:rsidRDefault="005D1DA0" w:rsidP="00871801">
            <w:pPr>
              <w:pStyle w:val="PSI-Normal"/>
            </w:pPr>
            <w:r>
              <w:t>-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B151C0" w:rsidRDefault="005D1DA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Pr="00713567" w:rsidRDefault="005D1DA0" w:rsidP="0087180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5D1DA0" w:rsidRDefault="005D1DA0" w:rsidP="005D1DA0">
      <w:pPr>
        <w:pStyle w:val="InfoBlue"/>
        <w:ind w:left="363"/>
      </w:pPr>
    </w:p>
    <w:p w:rsidR="005D1DA0" w:rsidRPr="00B731EC" w:rsidRDefault="005D1DA0" w:rsidP="005D1DA0">
      <w:pPr>
        <w:pStyle w:val="PSI-Normal"/>
        <w:rPr>
          <w:lang w:val="es-VE"/>
        </w:rPr>
      </w:pPr>
    </w:p>
    <w:p w:rsidR="005D1DA0" w:rsidRPr="00ED6D55" w:rsidRDefault="005D1DA0" w:rsidP="005D1DA0">
      <w:pPr>
        <w:pStyle w:val="PSI-Normal"/>
        <w:rPr>
          <w:b/>
          <w:lang w:val="es-VE"/>
        </w:rPr>
      </w:pPr>
    </w:p>
    <w:p w:rsidR="005D1DA0" w:rsidRDefault="005D1DA0" w:rsidP="005D1DA0">
      <w:pPr>
        <w:pStyle w:val="PSI-Ttulo2"/>
      </w:pPr>
    </w:p>
    <w:p w:rsidR="00A24663" w:rsidRPr="004D5405" w:rsidRDefault="00A24663" w:rsidP="00A24663">
      <w:pPr>
        <w:pStyle w:val="PSI-Ttulo2"/>
        <w:rPr>
          <w:color w:val="365F91" w:themeColor="accent1" w:themeShade="BF"/>
          <w:sz w:val="28"/>
          <w:szCs w:val="28"/>
        </w:rPr>
      </w:pPr>
      <w:bookmarkStart w:id="357" w:name="_Toc53077705"/>
      <w:r>
        <w:t>Caso de Prueba P107</w:t>
      </w:r>
      <w:bookmarkEnd w:id="357"/>
    </w:p>
    <w:p w:rsidR="00A24663" w:rsidRDefault="00A24663" w:rsidP="00A24663">
      <w:r>
        <w:t>Correspondiente al modal modificación de Otros materiales</w:t>
      </w:r>
      <w:r w:rsidRPr="008F63E8">
        <w:t>.</w:t>
      </w:r>
    </w:p>
    <w:p w:rsidR="005D1DA0" w:rsidRPr="00664D4B" w:rsidRDefault="005D1DA0" w:rsidP="005D1DA0">
      <w:pPr>
        <w:pStyle w:val="PSI-Ttulo3"/>
      </w:pPr>
      <w:bookmarkStart w:id="358" w:name="_Toc53077706"/>
      <w:r w:rsidRPr="00664D4B">
        <w:t>Descripción</w:t>
      </w:r>
      <w:bookmarkEnd w:id="358"/>
      <w:r w:rsidRPr="00664D4B">
        <w:t xml:space="preserve"> </w:t>
      </w:r>
    </w:p>
    <w:p w:rsidR="005D1DA0" w:rsidRPr="00664D4B" w:rsidRDefault="005D1DA0" w:rsidP="005D1DA0">
      <w:pPr>
        <w:pStyle w:val="PSI-Normal"/>
      </w:pPr>
      <w:r w:rsidRPr="00664D4B">
        <w:t xml:space="preserve">Este caso de prueba, tiene como objetivo probar </w:t>
      </w:r>
      <w:r>
        <w:t xml:space="preserve">que el input text "Descripción" permita introducir todo tipo de texto sin ninguna restricción, para </w:t>
      </w:r>
      <w:r w:rsidR="00A24663">
        <w:t>modificar</w:t>
      </w:r>
      <w:r>
        <w:t xml:space="preserve"> un material. </w:t>
      </w:r>
    </w:p>
    <w:p w:rsidR="005D1DA0" w:rsidRPr="00664D4B" w:rsidRDefault="005D1DA0" w:rsidP="005D1DA0">
      <w:pPr>
        <w:pStyle w:val="PSI-Ttulo3"/>
      </w:pPr>
      <w:bookmarkStart w:id="359" w:name="_Toc53077707"/>
      <w:r w:rsidRPr="00664D4B">
        <w:t>Evaluación de la Prueba</w:t>
      </w:r>
      <w:bookmarkEnd w:id="359"/>
      <w:r w:rsidRPr="00664D4B">
        <w:t xml:space="preserve"> </w:t>
      </w:r>
    </w:p>
    <w:p w:rsidR="005D1DA0" w:rsidRDefault="005D1DA0" w:rsidP="005D1DA0">
      <w:pPr>
        <w:pStyle w:val="PSI-Normal"/>
      </w:pPr>
      <w:r>
        <w:t>Realizada e Ins</w:t>
      </w:r>
      <w:r w:rsidRPr="00664D4B">
        <w:t>atisfactoria.</w:t>
      </w:r>
    </w:p>
    <w:p w:rsidR="005D1DA0" w:rsidRPr="00664D4B" w:rsidRDefault="005D1DA0" w:rsidP="005D1DA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D1DA0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D1DA0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D1DA0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5D1DA0" w:rsidRPr="004D5405" w:rsidRDefault="005D1DA0" w:rsidP="0087180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D1DA0" w:rsidRPr="004D5405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606E1E" w:rsidRDefault="005D1DA0" w:rsidP="0087180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</w:t>
            </w:r>
            <w:r w:rsidR="00A24663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D1DA0" w:rsidTr="00871801">
              <w:trPr>
                <w:trHeight w:val="574"/>
              </w:trPr>
              <w:tc>
                <w:tcPr>
                  <w:tcW w:w="4308" w:type="dxa"/>
                </w:tcPr>
                <w:p w:rsidR="005D1DA0" w:rsidRDefault="005D1DA0" w:rsidP="0087180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D1DA0" w:rsidRPr="002F45D3" w:rsidRDefault="005D1DA0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Pr="002F45D3" w:rsidRDefault="005D1DA0" w:rsidP="00871801">
            <w:pPr>
              <w:pStyle w:val="PSI-Normal"/>
            </w:pPr>
            <w:r>
              <w:t>-</w:t>
            </w:r>
          </w:p>
        </w:tc>
      </w:tr>
      <w:tr w:rsidR="005D1DA0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Default="005D1DA0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486A8F" w:rsidRDefault="005D1DA0" w:rsidP="00871801">
            <w:pPr>
              <w:pStyle w:val="TableContents"/>
            </w:pPr>
            <w:r>
              <w:t xml:space="preserve">Asignatura de </w:t>
            </w:r>
            <w:r>
              <w:lastRenderedPageBreak/>
              <w:t xml:space="preserve">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226343" w:rsidRDefault="005D1DA0" w:rsidP="00871801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 xml:space="preserve">Lorem ipsum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B151C0" w:rsidRDefault="005D1DA0" w:rsidP="004375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sistema permita </w:t>
            </w:r>
            <w:r w:rsidR="00437540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texto </w:t>
            </w:r>
            <w:r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437540">
              <w:rPr>
                <w:rFonts w:ascii="Arial" w:hAnsi="Arial"/>
                <w:sz w:val="20"/>
              </w:rPr>
              <w:t>modificación</w:t>
            </w:r>
            <w:r>
              <w:rPr>
                <w:rFonts w:ascii="Arial" w:hAnsi="Arial"/>
                <w:sz w:val="20"/>
              </w:rPr>
              <w:t xml:space="preserve">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3F3A9F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1DA0" w:rsidRPr="00251E2A" w:rsidRDefault="005D1DA0" w:rsidP="004375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437540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1DA0" w:rsidRPr="00A75341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</w:t>
            </w:r>
            <w:r w:rsidR="00437540">
              <w:rPr>
                <w:rFonts w:ascii="Arial" w:hAnsi="Arial"/>
                <w:sz w:val="20"/>
              </w:rPr>
              <w:t>modificar</w:t>
            </w:r>
            <w:r>
              <w:rPr>
                <w:rFonts w:ascii="Arial" w:hAnsi="Arial"/>
                <w:sz w:val="20"/>
              </w:rPr>
              <w:t xml:space="preserve"> el material sin el completado del campo.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D1DA0" w:rsidRPr="00251E2A" w:rsidRDefault="005D1DA0" w:rsidP="0043754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="00437540"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5D1DA0" w:rsidRDefault="005D1DA0" w:rsidP="004375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437540">
              <w:rPr>
                <w:rFonts w:ascii="Arial" w:hAnsi="Arial"/>
                <w:sz w:val="20"/>
              </w:rPr>
              <w:t>modificado</w:t>
            </w:r>
            <w:r>
              <w:rPr>
                <w:rFonts w:ascii="Arial" w:hAnsi="Arial"/>
                <w:sz w:val="20"/>
              </w:rPr>
              <w:t xml:space="preserve"> el material exitosamente.</w:t>
            </w:r>
          </w:p>
        </w:tc>
      </w:tr>
      <w:tr w:rsidR="005D1DA0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D1DA0" w:rsidRPr="00251E2A" w:rsidRDefault="00437540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="005D1DA0">
              <w:rPr>
                <w:rFonts w:ascii="Arial" w:hAnsi="Arial"/>
                <w:sz w:val="20"/>
              </w:rPr>
              <w:t xml:space="preserve"> el material</w:t>
            </w:r>
            <w:r w:rsidR="005D1DA0"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D1DA0" w:rsidRDefault="005D1DA0" w:rsidP="0043754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El material fue </w:t>
            </w:r>
            <w:r w:rsidR="00437540">
              <w:rPr>
                <w:rFonts w:ascii="Arial" w:hAnsi="Arial"/>
                <w:sz w:val="20"/>
                <w:lang w:val="es-AR"/>
              </w:rPr>
              <w:t>modificado</w:t>
            </w:r>
            <w:r>
              <w:rPr>
                <w:rFonts w:ascii="Arial" w:hAnsi="Arial"/>
                <w:sz w:val="20"/>
                <w:lang w:val="es-AR"/>
              </w:rPr>
              <w:t xml:space="preserve"> exitosamente.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D1DA0" w:rsidRPr="00713567" w:rsidRDefault="005D1DA0" w:rsidP="0043754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restricción, para </w:t>
            </w:r>
            <w:r w:rsidR="00437540">
              <w:t>modificar</w:t>
            </w:r>
            <w:r>
              <w:t xml:space="preserve"> un material. </w:t>
            </w:r>
          </w:p>
        </w:tc>
      </w:tr>
      <w:tr w:rsidR="005D1DA0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____    Fallo: __X__ </w:t>
            </w:r>
          </w:p>
        </w:tc>
      </w:tr>
      <w:tr w:rsidR="005D1DA0" w:rsidRPr="00B327AB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1DA0" w:rsidRDefault="005D1DA0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D1DA0" w:rsidRPr="009716A5" w:rsidRDefault="005D1DA0" w:rsidP="005D1DA0">
      <w:pPr>
        <w:pStyle w:val="PSI-Normal"/>
        <w:rPr>
          <w:lang w:val="es-ES"/>
        </w:rPr>
      </w:pPr>
    </w:p>
    <w:p w:rsidR="005D1DA0" w:rsidRPr="005D1DA0" w:rsidRDefault="005D1DA0" w:rsidP="00FA7210">
      <w:pPr>
        <w:pStyle w:val="PSI-Normal"/>
        <w:rPr>
          <w:lang w:val="es-ES"/>
        </w:rPr>
      </w:pPr>
    </w:p>
    <w:p w:rsidR="005D1DA0" w:rsidRPr="00AE57E0" w:rsidRDefault="005D1DA0" w:rsidP="00FA7210">
      <w:pPr>
        <w:pStyle w:val="PSI-Normal"/>
        <w:rPr>
          <w:lang w:val="es-VE"/>
        </w:rPr>
      </w:pPr>
    </w:p>
    <w:p w:rsidR="00372CF8" w:rsidRPr="004D5405" w:rsidRDefault="00372CF8" w:rsidP="00372CF8">
      <w:pPr>
        <w:pStyle w:val="PSI-Ttulo2"/>
        <w:rPr>
          <w:color w:val="365F91" w:themeColor="accent1" w:themeShade="BF"/>
          <w:sz w:val="28"/>
          <w:szCs w:val="28"/>
        </w:rPr>
      </w:pPr>
      <w:bookmarkStart w:id="360" w:name="_Toc53077708"/>
      <w:r>
        <w:t>Caso de Prueba P108</w:t>
      </w:r>
      <w:bookmarkEnd w:id="360"/>
    </w:p>
    <w:p w:rsidR="00372CF8" w:rsidRDefault="00372CF8" w:rsidP="00372CF8">
      <w:r>
        <w:t>Correspondiente al modal modificación de Otros materiales</w:t>
      </w:r>
      <w:r w:rsidRPr="008F63E8">
        <w:t>.</w:t>
      </w:r>
    </w:p>
    <w:p w:rsidR="00372CF8" w:rsidRDefault="00372CF8" w:rsidP="00372CF8">
      <w:pPr>
        <w:pStyle w:val="PSI-Ttulo3"/>
      </w:pPr>
    </w:p>
    <w:p w:rsidR="00372CF8" w:rsidRPr="00664D4B" w:rsidRDefault="00372CF8" w:rsidP="00372CF8">
      <w:pPr>
        <w:pStyle w:val="PSI-Ttulo3"/>
      </w:pPr>
      <w:bookmarkStart w:id="361" w:name="_Toc53077709"/>
      <w:r w:rsidRPr="00664D4B">
        <w:t>Descripción</w:t>
      </w:r>
      <w:bookmarkEnd w:id="361"/>
      <w:r w:rsidRPr="00664D4B">
        <w:t xml:space="preserve"> </w:t>
      </w:r>
    </w:p>
    <w:p w:rsidR="00372CF8" w:rsidRPr="00251E2A" w:rsidRDefault="00372CF8" w:rsidP="00372CF8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material</w:t>
      </w:r>
      <w:r w:rsidRPr="00251E2A">
        <w:t xml:space="preserve">. </w:t>
      </w:r>
    </w:p>
    <w:p w:rsidR="00372CF8" w:rsidRPr="00664D4B" w:rsidRDefault="00372CF8" w:rsidP="00372CF8">
      <w:pPr>
        <w:pStyle w:val="PSI-Ttulo3"/>
      </w:pPr>
      <w:bookmarkStart w:id="362" w:name="_Toc53077710"/>
      <w:r w:rsidRPr="00664D4B">
        <w:t>Evaluación de la Prueba</w:t>
      </w:r>
      <w:bookmarkEnd w:id="362"/>
      <w:r w:rsidRPr="00664D4B">
        <w:t xml:space="preserve"> </w:t>
      </w:r>
    </w:p>
    <w:p w:rsidR="00372CF8" w:rsidRPr="00251E2A" w:rsidRDefault="00372CF8" w:rsidP="00372CF8">
      <w:pPr>
        <w:pStyle w:val="PSI-Normal"/>
      </w:pPr>
      <w:r w:rsidRPr="00251E2A">
        <w:t>Realizada y satisfactoria.</w:t>
      </w:r>
    </w:p>
    <w:p w:rsidR="00372CF8" w:rsidRPr="00251E2A" w:rsidRDefault="00372CF8" w:rsidP="00372CF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72CF8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72CF8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72CF8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72CF8" w:rsidRPr="004D5405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72CF8" w:rsidTr="00871801">
              <w:trPr>
                <w:trHeight w:val="574"/>
              </w:trPr>
              <w:tc>
                <w:tcPr>
                  <w:tcW w:w="4308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72CF8" w:rsidRPr="002F45D3" w:rsidRDefault="00372CF8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F45D3" w:rsidRDefault="00372CF8" w:rsidP="00871801">
            <w:pPr>
              <w:pStyle w:val="PSI-Normal"/>
            </w:pPr>
            <w:r>
              <w:t>-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material</w:t>
            </w:r>
            <w:r w:rsidRPr="00251E2A">
              <w:t xml:space="preserve">. 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</w:t>
            </w:r>
          </w:p>
        </w:tc>
      </w:tr>
    </w:tbl>
    <w:p w:rsidR="00372CF8" w:rsidRDefault="00372CF8" w:rsidP="00372CF8">
      <w:pPr>
        <w:pStyle w:val="InfoBlue"/>
        <w:ind w:left="363"/>
      </w:pPr>
    </w:p>
    <w:p w:rsidR="00372CF8" w:rsidRDefault="00372CF8" w:rsidP="00372CF8">
      <w:pPr>
        <w:rPr>
          <w:lang w:val="es-VE"/>
        </w:rPr>
      </w:pPr>
    </w:p>
    <w:p w:rsidR="00372CF8" w:rsidRDefault="00372CF8" w:rsidP="00372CF8">
      <w:pPr>
        <w:rPr>
          <w:lang w:val="es-VE"/>
        </w:rPr>
      </w:pPr>
    </w:p>
    <w:p w:rsidR="00372CF8" w:rsidRPr="004D5405" w:rsidRDefault="00372CF8" w:rsidP="00372CF8">
      <w:pPr>
        <w:pStyle w:val="PSI-Ttulo2"/>
        <w:rPr>
          <w:color w:val="365F91" w:themeColor="accent1" w:themeShade="BF"/>
          <w:sz w:val="28"/>
          <w:szCs w:val="28"/>
        </w:rPr>
      </w:pPr>
      <w:bookmarkStart w:id="363" w:name="_Toc53077711"/>
      <w:r>
        <w:t>Caso de Prueba P109</w:t>
      </w:r>
      <w:bookmarkEnd w:id="363"/>
    </w:p>
    <w:p w:rsidR="00372CF8" w:rsidRDefault="00372CF8" w:rsidP="00372CF8">
      <w:r>
        <w:t>Correspondiente al modal modificación de Otros materiales</w:t>
      </w:r>
      <w:r w:rsidRPr="008F63E8">
        <w:t>.</w:t>
      </w:r>
    </w:p>
    <w:p w:rsidR="00372CF8" w:rsidRDefault="00372CF8" w:rsidP="00372CF8">
      <w:pPr>
        <w:pStyle w:val="PSI-Ttulo3"/>
      </w:pPr>
    </w:p>
    <w:p w:rsidR="00372CF8" w:rsidRPr="00664D4B" w:rsidRDefault="00372CF8" w:rsidP="00372CF8">
      <w:pPr>
        <w:pStyle w:val="PSI-Ttulo3"/>
      </w:pPr>
      <w:bookmarkStart w:id="364" w:name="_Toc53077712"/>
      <w:r w:rsidRPr="00664D4B">
        <w:t>Descripción</w:t>
      </w:r>
      <w:bookmarkEnd w:id="364"/>
      <w:r w:rsidRPr="00664D4B">
        <w:t xml:space="preserve"> </w:t>
      </w:r>
    </w:p>
    <w:p w:rsidR="00372CF8" w:rsidRPr="00251E2A" w:rsidRDefault="00372CF8" w:rsidP="00372CF8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>
        <w:t>material.</w:t>
      </w:r>
    </w:p>
    <w:p w:rsidR="00372CF8" w:rsidRPr="00664D4B" w:rsidRDefault="00372CF8" w:rsidP="00372CF8">
      <w:pPr>
        <w:pStyle w:val="PSI-Ttulo3"/>
      </w:pPr>
      <w:bookmarkStart w:id="365" w:name="_Toc53077713"/>
      <w:r w:rsidRPr="00664D4B">
        <w:t>Evaluación de la Prueba</w:t>
      </w:r>
      <w:bookmarkEnd w:id="365"/>
      <w:r w:rsidRPr="00664D4B">
        <w:t xml:space="preserve"> </w:t>
      </w:r>
    </w:p>
    <w:p w:rsidR="00372CF8" w:rsidRDefault="00372CF8" w:rsidP="00372CF8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372CF8" w:rsidRPr="00664D4B" w:rsidRDefault="00372CF8" w:rsidP="00372CF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72CF8" w:rsidTr="0087180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372CF8" w:rsidRPr="00CF4BD4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72CF8" w:rsidRPr="00CF4BD4" w:rsidTr="00871801">
              <w:trPr>
                <w:trHeight w:val="263"/>
              </w:trPr>
              <w:tc>
                <w:tcPr>
                  <w:tcW w:w="4426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372CF8" w:rsidRPr="004D5405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Pr="00251E2A" w:rsidRDefault="00372CF8" w:rsidP="00871801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</w:t>
            </w:r>
            <w:r w:rsidRPr="00473DBE">
              <w:t>/20</w:t>
            </w:r>
            <w:r>
              <w:t>20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72CF8" w:rsidTr="00871801">
              <w:trPr>
                <w:trHeight w:val="574"/>
              </w:trPr>
              <w:tc>
                <w:tcPr>
                  <w:tcW w:w="4308" w:type="dxa"/>
                </w:tcPr>
                <w:p w:rsidR="00372CF8" w:rsidRPr="00251E2A" w:rsidRDefault="00372CF8" w:rsidP="00871801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72CF8" w:rsidRPr="002F45D3" w:rsidRDefault="00372CF8" w:rsidP="0087180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Pr="002F45D3" w:rsidRDefault="00372CF8" w:rsidP="00871801">
            <w:pPr>
              <w:pStyle w:val="PSI-Normal"/>
            </w:pPr>
            <w:r>
              <w:t>-</w:t>
            </w:r>
          </w:p>
        </w:tc>
      </w:tr>
      <w:tr w:rsidR="00372CF8" w:rsidTr="0087180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Default="00372CF8" w:rsidP="0087180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72CF8" w:rsidRDefault="00372CF8" w:rsidP="0087180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72CF8" w:rsidTr="0087180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72CF8" w:rsidRPr="00251E2A" w:rsidRDefault="00372CF8" w:rsidP="008718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de un </w:t>
            </w:r>
            <w:r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72CF8" w:rsidRPr="00713567" w:rsidRDefault="00372CF8" w:rsidP="0087180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>
              <w:t>material.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72CF8" w:rsidTr="0087180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72CF8" w:rsidRDefault="00372CF8" w:rsidP="008718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____28/04/2020______</w:t>
            </w:r>
          </w:p>
        </w:tc>
      </w:tr>
    </w:tbl>
    <w:p w:rsidR="00372CF8" w:rsidRDefault="00372CF8" w:rsidP="00372CF8">
      <w:pPr>
        <w:pStyle w:val="PSI-Ttulo2"/>
      </w:pPr>
    </w:p>
    <w:p w:rsidR="00FA7210" w:rsidRPr="00372CF8" w:rsidRDefault="00FA7210" w:rsidP="001D56B2">
      <w:pPr>
        <w:pStyle w:val="PSI-Ttulo2"/>
      </w:pPr>
    </w:p>
    <w:p w:rsidR="00CB5ECD" w:rsidRDefault="00CB5ECD" w:rsidP="001D56B2">
      <w:pPr>
        <w:pStyle w:val="PSI-Ttulo2"/>
      </w:pPr>
    </w:p>
    <w:p w:rsidR="001D56B2" w:rsidRDefault="001D56B2" w:rsidP="001D56B2">
      <w:pPr>
        <w:pStyle w:val="PSI-Ttulo2"/>
      </w:pPr>
      <w:bookmarkStart w:id="366" w:name="_Toc53077714"/>
      <w:r>
        <w:t>Evaluación final de la Prueba</w:t>
      </w:r>
      <w:bookmarkEnd w:id="28"/>
      <w:r>
        <w:t xml:space="preserve"> 01 - Inicial</w:t>
      </w:r>
      <w:bookmarkEnd w:id="366"/>
    </w:p>
    <w:p w:rsidR="001D56B2" w:rsidRDefault="001D56B2" w:rsidP="001D56B2">
      <w:r>
        <w:t xml:space="preserve">El estado obtenido al finalizar la Prueba 01 - Inicial es: Desaprobado. </w:t>
      </w:r>
    </w:p>
    <w:p w:rsidR="001D56B2" w:rsidRDefault="001D56B2" w:rsidP="001D56B2">
      <w:r>
        <w:t xml:space="preserve">El mismo se debe a que faltan realizar las correspondientes correcciones a cada uno de los ítems, donde el resultado de su prueba fue fallida. </w:t>
      </w:r>
    </w:p>
    <w:p w:rsidR="001D56B2" w:rsidRDefault="001D56B2" w:rsidP="001D56B2"/>
    <w:p w:rsidR="00E95ADC" w:rsidRDefault="00E95ADC" w:rsidP="001D56B2"/>
    <w:p w:rsidR="00E95ADC" w:rsidRDefault="00E95ADC" w:rsidP="001D56B2"/>
    <w:p w:rsidR="001D56B2" w:rsidRDefault="001D56B2" w:rsidP="001D56B2"/>
    <w:p w:rsidR="00E95ADC" w:rsidRPr="00367DB1" w:rsidRDefault="001D56B2" w:rsidP="00367DB1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67" w:name="_Toc53077715"/>
      <w:r>
        <w:rPr>
          <w:bCs w:val="0"/>
        </w:rPr>
        <w:t>Casos de Prueba: Prueba 02 - Regresión</w:t>
      </w:r>
      <w:bookmarkEnd w:id="367"/>
    </w:p>
    <w:p w:rsidR="007F38C0" w:rsidRDefault="007F38C0" w:rsidP="00AE03C9">
      <w:pPr>
        <w:pStyle w:val="PSI-Ttulo1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68" w:name="_Toc53077716"/>
      <w:r>
        <w:t>Caso de Prueba P001</w:t>
      </w:r>
      <w:bookmarkEnd w:id="368"/>
      <w:r w:rsidRPr="00664D4B">
        <w:t xml:space="preserve"> </w:t>
      </w:r>
    </w:p>
    <w:p w:rsidR="0026243F" w:rsidRDefault="0026243F" w:rsidP="0026243F">
      <w:r>
        <w:t>Correspondiente a la pantalla inicial Agregar Bibliografía.</w:t>
      </w:r>
    </w:p>
    <w:p w:rsidR="0026243F" w:rsidRPr="00664D4B" w:rsidRDefault="0026243F" w:rsidP="0026243F">
      <w:pPr>
        <w:pStyle w:val="PSI-Ttulo3"/>
      </w:pPr>
      <w:bookmarkStart w:id="369" w:name="_Toc53077717"/>
      <w:r w:rsidRPr="00664D4B">
        <w:t>Descripción</w:t>
      </w:r>
      <w:bookmarkEnd w:id="369"/>
      <w:r w:rsidRPr="00664D4B">
        <w:t xml:space="preserve"> </w:t>
      </w:r>
    </w:p>
    <w:p w:rsidR="0026243F" w:rsidRPr="00CE16E2" w:rsidRDefault="0026243F" w:rsidP="0026243F">
      <w:pPr>
        <w:pStyle w:val="PSI-Normal"/>
      </w:pPr>
      <w:r w:rsidRPr="00CE16E2">
        <w:t>Este caso de prueba tiene como objetivo verificar la correcta escritura del texto mostrado y la correcta representación de símbolos especiales de la pantalla inicial Agregar Bibliografía.</w:t>
      </w:r>
    </w:p>
    <w:p w:rsidR="0026243F" w:rsidRPr="00664D4B" w:rsidRDefault="0026243F" w:rsidP="0026243F">
      <w:pPr>
        <w:pStyle w:val="PSI-Ttulo3"/>
      </w:pPr>
      <w:bookmarkStart w:id="370" w:name="_Toc53077718"/>
      <w:r w:rsidRPr="00664D4B">
        <w:t>Evaluación de la Prueba</w:t>
      </w:r>
      <w:bookmarkEnd w:id="370"/>
      <w:r w:rsidRPr="00664D4B">
        <w:t xml:space="preserve"> </w:t>
      </w:r>
    </w:p>
    <w:p w:rsidR="0026243F" w:rsidRPr="00CE16E2" w:rsidRDefault="0026243F" w:rsidP="0026243F">
      <w:pPr>
        <w:pStyle w:val="PSI-Normal"/>
      </w:pPr>
      <w:r w:rsidRPr="00CE16E2">
        <w:t>Realizada y satisfactoria.</w:t>
      </w:r>
    </w:p>
    <w:p w:rsidR="0026243F" w:rsidRPr="00CE16E2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lastRenderedPageBreak/>
              <w:t xml:space="preserve">ID/Nombre/Sistema/Proyecto: </w:t>
            </w:r>
            <w:r w:rsidRPr="00CE16E2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CE16E2" w:rsidRDefault="0026243F" w:rsidP="00B20142">
            <w:pPr>
              <w:pStyle w:val="PSI-Normal"/>
            </w:pPr>
            <w:r w:rsidRPr="00CE16E2">
              <w:rPr>
                <w:b/>
                <w:bCs/>
              </w:rPr>
              <w:t>ID Caso de Uso:</w:t>
            </w:r>
            <w:r w:rsidRPr="00CE16E2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Tipo(s) de Pruebas(s): </w:t>
            </w:r>
            <w:r w:rsidRPr="00CE16E2"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CE16E2" w:rsidRDefault="0026243F" w:rsidP="00B20142">
                  <w:pPr>
                    <w:pStyle w:val="PSI-Normal"/>
                  </w:pPr>
                  <w:r w:rsidRPr="00CE16E2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CE16E2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CE16E2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CE16E2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</w:pPr>
            <w:r w:rsidRPr="00CE16E2">
              <w:rPr>
                <w:b/>
              </w:rPr>
              <w:t xml:space="preserve">Autor del Caso de Prueba: </w:t>
            </w:r>
            <w:r w:rsidRPr="00CE16E2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 Caso de Prueba: </w:t>
            </w:r>
            <w:r w:rsidRPr="00CE16E2"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Nombre del Probador: </w:t>
            </w:r>
            <w:r w:rsidRPr="00CE16E2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Versión del Caso de Prueba: </w:t>
            </w:r>
            <w:r w:rsidR="00B20142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20142">
              <w:t>18</w:t>
            </w:r>
            <w:r w:rsidRPr="00473DBE">
              <w:t>/</w:t>
            </w:r>
            <w:r w:rsidR="00B2014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20142">
              <w:t>19</w:t>
            </w:r>
            <w:r w:rsidRPr="00473DBE">
              <w:t>/</w:t>
            </w:r>
            <w:r w:rsidR="00B2014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CE16E2" w:rsidRDefault="0026243F" w:rsidP="00B20142">
                  <w:pPr>
                    <w:pStyle w:val="PSI-Normal"/>
                  </w:pPr>
                  <w:r w:rsidRPr="00CE16E2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CE16E2" w:rsidRDefault="0026243F" w:rsidP="00B20142">
            <w:pPr>
              <w:pStyle w:val="PSI-Normal"/>
            </w:pPr>
            <w:r w:rsidRPr="00CE16E2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CE16E2"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20142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71" w:name="_Toc53077719"/>
      <w:r>
        <w:lastRenderedPageBreak/>
        <w:t>Caso de Prueba P002</w:t>
      </w:r>
      <w:bookmarkEnd w:id="371"/>
    </w:p>
    <w:p w:rsidR="0026243F" w:rsidRDefault="0026243F" w:rsidP="0026243F">
      <w:r>
        <w:t>Correspondiente a la pantalla inicial Agregar Bibliografía.</w:t>
      </w:r>
    </w:p>
    <w:p w:rsidR="0026243F" w:rsidRPr="000136EE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372" w:name="_Toc53077720"/>
      <w:r w:rsidRPr="00664D4B">
        <w:t>Descripción</w:t>
      </w:r>
      <w:bookmarkEnd w:id="372"/>
      <w:r w:rsidRPr="00664D4B">
        <w:t xml:space="preserve"> </w:t>
      </w:r>
    </w:p>
    <w:p w:rsidR="0026243F" w:rsidRPr="00CE16E2" w:rsidRDefault="0026243F" w:rsidP="0026243F">
      <w:pPr>
        <w:pStyle w:val="PSI-Normal"/>
      </w:pPr>
      <w:r w:rsidRPr="00CE16E2">
        <w:t xml:space="preserve">Este caso de prueba, tiene como objetivo probar que el botón "Cargar Bibliografía de Programa Anterior" al ser clickeado, cargue la bibliografía correspondiente del programa anterior. </w:t>
      </w:r>
    </w:p>
    <w:p w:rsidR="0026243F" w:rsidRPr="00664D4B" w:rsidRDefault="0026243F" w:rsidP="0026243F">
      <w:pPr>
        <w:pStyle w:val="PSI-Ttulo3"/>
      </w:pPr>
      <w:bookmarkStart w:id="373" w:name="_Toc53077721"/>
      <w:r w:rsidRPr="00664D4B">
        <w:t>Evaluación de la Prueba</w:t>
      </w:r>
      <w:bookmarkEnd w:id="373"/>
      <w:r w:rsidRPr="00664D4B">
        <w:t xml:space="preserve"> </w:t>
      </w:r>
    </w:p>
    <w:p w:rsidR="0026243F" w:rsidRPr="00CE16E2" w:rsidRDefault="00427F63" w:rsidP="0026243F">
      <w:pPr>
        <w:pStyle w:val="PSI-Normal"/>
      </w:pPr>
      <w:r>
        <w:t>Realizada y S</w:t>
      </w:r>
      <w:r w:rsidR="0026243F" w:rsidRPr="00CE16E2">
        <w:t>atisfactoria.</w:t>
      </w:r>
    </w:p>
    <w:p w:rsidR="0026243F" w:rsidRPr="00CE16E2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ID/Nombre/Sistema/Proyecto: </w:t>
            </w:r>
            <w:r w:rsidRPr="00CE16E2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CE16E2" w:rsidRDefault="0026243F" w:rsidP="00B20142">
            <w:pPr>
              <w:pStyle w:val="PSI-Normal"/>
            </w:pPr>
            <w:r w:rsidRPr="00CE16E2">
              <w:rPr>
                <w:b/>
                <w:bCs/>
              </w:rPr>
              <w:t>ID Caso de Uso:</w:t>
            </w:r>
            <w:r w:rsidRPr="00CE16E2"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Tipo(s) de Pruebas(s): </w:t>
            </w:r>
            <w:r w:rsidRPr="00CE16E2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CE16E2" w:rsidRDefault="0026243F" w:rsidP="00B20142">
                  <w:pPr>
                    <w:pStyle w:val="PSI-Normal"/>
                  </w:pPr>
                  <w:r w:rsidRPr="00CE16E2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CE16E2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CE16E2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CE16E2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</w:pPr>
            <w:r w:rsidRPr="00CE16E2">
              <w:rPr>
                <w:b/>
              </w:rPr>
              <w:t xml:space="preserve">Autor del Caso de Prueba: </w:t>
            </w:r>
            <w:r w:rsidRPr="00CE16E2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ID/Nombre Caso de Prueba: </w:t>
            </w:r>
            <w:r w:rsidRPr="00CE16E2"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Nombre del Probador: </w:t>
            </w:r>
            <w:r w:rsidRPr="00CE16E2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rPr>
                <w:b/>
              </w:rPr>
            </w:pPr>
            <w:r w:rsidRPr="00CE16E2">
              <w:rPr>
                <w:b/>
              </w:rPr>
              <w:t xml:space="preserve">Versión del Caso de Prueba: </w:t>
            </w:r>
            <w:r w:rsidR="0025761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57619">
              <w:t>18</w:t>
            </w:r>
            <w:r w:rsidRPr="00473DBE">
              <w:t>/</w:t>
            </w:r>
            <w:r w:rsidR="00257619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57619">
              <w:t>19</w:t>
            </w:r>
            <w:r w:rsidRPr="00473DBE">
              <w:t>/</w:t>
            </w:r>
            <w:r w:rsidR="00257619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25761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contar con un 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Estado del programa: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cargado.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</w:t>
            </w:r>
            <w:r w:rsidR="00B20142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mensaje de aviso que notifique al profesor que no cuenta con ningún programa cargado. No completar </w:t>
            </w:r>
            <w:r>
              <w:rPr>
                <w:rFonts w:ascii="Arial" w:hAnsi="Arial"/>
                <w:sz w:val="20"/>
              </w:rPr>
              <w:lastRenderedPageBreak/>
              <w:t>ninguna sección con la bibliografía.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5761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visualiza un mensaje "No se ha encontrado programa anterior".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completado </w:t>
            </w:r>
            <w:r>
              <w:rPr>
                <w:rFonts w:ascii="Arial" w:hAnsi="Arial"/>
                <w:sz w:val="20"/>
              </w:rPr>
              <w:lastRenderedPageBreak/>
              <w:t xml:space="preserve">ninguna sección. 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anteriormente cargado en el sistema.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Estado del programa: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vigencia.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cada una de las secciones completas con la bibliografía del programa anterior.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Pr="00900507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Se han completado cada una de las secciones con la bibliografía del programa anterior.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"Cargar Bibliografía de Programa Anterior", este cargue la bibliografía correspondiente del programa anterior.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57619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576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57619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74" w:name="_Toc53077722"/>
      <w:r>
        <w:t>Caso de Prueba P003</w:t>
      </w:r>
      <w:bookmarkEnd w:id="374"/>
    </w:p>
    <w:p w:rsidR="0026243F" w:rsidRDefault="0026243F" w:rsidP="0026243F">
      <w:r>
        <w:t>Correspondiente a la pantalla inicial Agregar Bibliografía.</w:t>
      </w:r>
    </w:p>
    <w:p w:rsidR="0026243F" w:rsidRPr="00805658" w:rsidRDefault="0026243F" w:rsidP="0026243F">
      <w:pPr>
        <w:pStyle w:val="PSI-Ttulo3"/>
        <w:rPr>
          <w:lang w:val="es-AR"/>
        </w:rPr>
      </w:pPr>
    </w:p>
    <w:p w:rsidR="0026243F" w:rsidRPr="00664D4B" w:rsidRDefault="0026243F" w:rsidP="0026243F">
      <w:pPr>
        <w:pStyle w:val="PSI-Ttulo3"/>
      </w:pPr>
      <w:bookmarkStart w:id="375" w:name="_Toc53077723"/>
      <w:r w:rsidRPr="00664D4B">
        <w:t>Descripción</w:t>
      </w:r>
      <w:bookmarkEnd w:id="375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Enviar Programa a Revisión</w:t>
      </w:r>
      <w:r>
        <w:t xml:space="preserve">" se habilite solamente si se ha cargado la bibliografía obligatoria y al ser clickeado, permita enviar el programa creado a revisión al departamento correspondiente. Además el estado del programa debe pasar de "No Cargado" o "Cargando" a "En revisión". </w:t>
      </w:r>
    </w:p>
    <w:p w:rsidR="0026243F" w:rsidRDefault="0026243F" w:rsidP="0026243F">
      <w:pPr>
        <w:pStyle w:val="PSI-Normal"/>
      </w:pPr>
    </w:p>
    <w:p w:rsidR="0026243F" w:rsidRPr="00664D4B" w:rsidRDefault="0026243F" w:rsidP="0026243F">
      <w:pPr>
        <w:pStyle w:val="PSI-Ttulo3"/>
      </w:pPr>
      <w:bookmarkStart w:id="376" w:name="_Toc53077724"/>
      <w:r w:rsidRPr="00664D4B">
        <w:t>Evaluación de la Prueba</w:t>
      </w:r>
      <w:bookmarkEnd w:id="376"/>
      <w:r w:rsidRPr="00664D4B">
        <w:t xml:space="preserve"> </w:t>
      </w:r>
    </w:p>
    <w:p w:rsidR="0026243F" w:rsidRDefault="00FA19C4" w:rsidP="0026243F">
      <w:pPr>
        <w:pStyle w:val="PSI-Normal"/>
      </w:pPr>
      <w:r>
        <w:t>Realizada y S</w:t>
      </w:r>
      <w:r w:rsidR="0026243F">
        <w:t>atisfactoria</w:t>
      </w:r>
      <w:r w:rsidR="0026243F" w:rsidRPr="00664D4B">
        <w:t>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334AC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334AC">
              <w:t>18</w:t>
            </w:r>
            <w:r w:rsidRPr="00473DBE">
              <w:t>/</w:t>
            </w:r>
            <w:r w:rsidR="00F334AC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334AC">
              <w:t>19</w:t>
            </w:r>
            <w:r w:rsidRPr="00473DBE">
              <w:t>/</w:t>
            </w:r>
            <w:r w:rsidR="00F334AC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haber cargado la bibliografía obligatoria.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deshabilitado.</w:t>
            </w:r>
          </w:p>
        </w:tc>
      </w:tr>
      <w:tr w:rsidR="0026243F" w:rsidTr="00C66D0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  <w:p w:rsidR="0026243F" w:rsidRDefault="0026243F" w:rsidP="00B20142">
            <w:pPr>
              <w:pStyle w:val="TableContents"/>
            </w:pP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cargado la bibliografía obligatoria.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Referencia: ANDA01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Anda, Bente.</w:t>
            </w:r>
          </w:p>
          <w:p w:rsidR="0026243F" w:rsidRPr="008F63E8" w:rsidRDefault="0026243F" w:rsidP="00B20142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8F63E8">
              <w:rPr>
                <w:rFonts w:ascii="Arial" w:hAnsi="Arial"/>
                <w:sz w:val="20"/>
                <w:lang w:val="en-US"/>
              </w:rPr>
              <w:t>Año: 2001</w:t>
            </w:r>
          </w:p>
          <w:p w:rsidR="0026243F" w:rsidRDefault="0026243F" w:rsidP="00B20142">
            <w:pPr>
              <w:pStyle w:val="PSI-Normal"/>
            </w:pPr>
            <w:r w:rsidRPr="008F63E8">
              <w:rPr>
                <w:rFonts w:ascii="Arial" w:hAnsi="Arial"/>
                <w:sz w:val="20"/>
                <w:lang w:val="en-US"/>
              </w:rPr>
              <w:t xml:space="preserve">Título: </w:t>
            </w:r>
            <w:r w:rsidRPr="008F63E8">
              <w:rPr>
                <w:lang w:val="en-US"/>
              </w:rPr>
              <w:t xml:space="preserve">Estimating Software Development Effort based on </w:t>
            </w:r>
            <w:r w:rsidRPr="008F63E8">
              <w:rPr>
                <w:lang w:val="en-US"/>
              </w:rPr>
              <w:lastRenderedPageBreak/>
              <w:t xml:space="preserve">Use Case - Experiencies from Industry. </w:t>
            </w:r>
            <w:r>
              <w:t>Lecture Notes in Computer Science [LNCS]</w:t>
            </w:r>
          </w:p>
          <w:p w:rsidR="0026243F" w:rsidRDefault="0026243F" w:rsidP="00B20142">
            <w:pPr>
              <w:pStyle w:val="PSI-Normal"/>
            </w:pPr>
            <w:r>
              <w:t>Capítulo: Vol.2185 (2001) p. 487-488</w:t>
            </w:r>
          </w:p>
          <w:p w:rsidR="0026243F" w:rsidRDefault="0026243F" w:rsidP="00B20142">
            <w:pPr>
              <w:pStyle w:val="PSI-Normal"/>
            </w:pPr>
            <w:r>
              <w:t>Unidad: II</w:t>
            </w:r>
          </w:p>
          <w:p w:rsidR="0026243F" w:rsidRDefault="0026243F" w:rsidP="00B20142">
            <w:pPr>
              <w:pStyle w:val="PSI-Normal"/>
            </w:pPr>
            <w:r>
              <w:t>Biblioteca: -</w:t>
            </w:r>
          </w:p>
          <w:p w:rsidR="0026243F" w:rsidRDefault="0026243F" w:rsidP="00B20142">
            <w:pPr>
              <w:pStyle w:val="PSI-Normal"/>
            </w:pPr>
            <w:r>
              <w:t>SIUNPA: -</w:t>
            </w:r>
          </w:p>
          <w:p w:rsidR="0026243F" w:rsidRDefault="0026243F" w:rsidP="00B20142">
            <w:pPr>
              <w:pStyle w:val="PSI-Normal"/>
            </w:pPr>
            <w:r>
              <w:t>Tipo: Obligatoria.</w:t>
            </w:r>
          </w:p>
          <w:p w:rsidR="0026243F" w:rsidRDefault="0026243F" w:rsidP="00B20142">
            <w:pPr>
              <w:pStyle w:val="PSI-Normal"/>
            </w:pPr>
            <w:r>
              <w:t>Otro: pdf.</w:t>
            </w:r>
          </w:p>
          <w:p w:rsidR="0026243F" w:rsidRPr="0095000D" w:rsidRDefault="0026243F" w:rsidP="00B20142">
            <w:pPr>
              <w:pStyle w:val="PSI-Normal"/>
            </w:pPr>
            <w:r>
              <w:t>Clickear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 envíe el programa a revisión al departamento correspondiente y</w:t>
            </w:r>
            <w:r w:rsidR="00FA19C4">
              <w:rPr>
                <w:rFonts w:ascii="Arial" w:hAnsi="Arial"/>
                <w:sz w:val="20"/>
              </w:rPr>
              <w:t xml:space="preserve"> a Secretaría Académica, y</w:t>
            </w:r>
            <w:r>
              <w:rPr>
                <w:rFonts w:ascii="Arial" w:hAnsi="Arial"/>
                <w:sz w:val="20"/>
              </w:rPr>
              <w:t xml:space="preserve"> además el estado del programa debe figurar como "En Revisión".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FA19C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Pr="00821D39" w:rsidRDefault="0026243F" w:rsidP="00FA19C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enviado el programa a revisión al departamento correspondiente</w:t>
            </w:r>
            <w:r w:rsidR="00FA19C4">
              <w:rPr>
                <w:rFonts w:ascii="Arial" w:hAnsi="Arial"/>
                <w:sz w:val="20"/>
              </w:rPr>
              <w:t xml:space="preserve"> y a Secretaría Académica, y </w:t>
            </w:r>
            <w:r>
              <w:rPr>
                <w:rFonts w:ascii="Arial" w:hAnsi="Arial"/>
                <w:sz w:val="20"/>
              </w:rPr>
              <w:t>el estado del programa figura como "</w:t>
            </w:r>
            <w:r w:rsidR="00FA19C4">
              <w:rPr>
                <w:rFonts w:ascii="Arial" w:hAnsi="Arial"/>
                <w:sz w:val="20"/>
              </w:rPr>
              <w:t>En Revisión</w:t>
            </w:r>
            <w:r>
              <w:rPr>
                <w:rFonts w:ascii="Arial" w:hAnsi="Arial"/>
                <w:sz w:val="20"/>
              </w:rPr>
              <w:t>"</w:t>
            </w:r>
            <w:r w:rsidR="00FA19C4"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>
              <w:rPr>
                <w:lang w:val="es-VE"/>
              </w:rPr>
              <w:t>Enviar Programa a Revisión</w:t>
            </w:r>
            <w:r>
              <w:t xml:space="preserve">", este se habilite solamente si se ha cargado la bibliografía obligatoria y al ser clickeado, permita enviar el programa creado a revisión al departamento correspondiente. Además el estado del programa debe pasar de "No Cargado" o "Cargando" a "En revisión".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A19C4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FA19C4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FF11A8" w:rsidRDefault="0026243F" w:rsidP="0026243F">
      <w:pPr>
        <w:rPr>
          <w:lang w:val="es-AR"/>
        </w:rPr>
      </w:pPr>
    </w:p>
    <w:p w:rsidR="0026243F" w:rsidRPr="00426272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77" w:name="_Toc53077725"/>
      <w:r>
        <w:t>Caso de Prueba P004</w:t>
      </w:r>
      <w:bookmarkEnd w:id="377"/>
    </w:p>
    <w:p w:rsidR="0026243F" w:rsidRDefault="0026243F" w:rsidP="0026243F">
      <w:r>
        <w:t>Correspondiente a la pantalla inicial Agregar Bibliografía.</w:t>
      </w:r>
    </w:p>
    <w:p w:rsidR="0026243F" w:rsidRPr="006679D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378" w:name="_Toc53077726"/>
      <w:r w:rsidRPr="00664D4B">
        <w:t>Descripción</w:t>
      </w:r>
      <w:bookmarkEnd w:id="378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botón "</w:t>
      </w:r>
      <w:r>
        <w:rPr>
          <w:lang w:val="es-VE"/>
        </w:rPr>
        <w:t>Continuar más Tarde</w:t>
      </w:r>
      <w:r>
        <w:t>" al ser clickeado, permita gestionar la bibliografía cuando el usuario desee, regresando a la pantalla principal Mis Asignaturas.</w:t>
      </w:r>
    </w:p>
    <w:p w:rsidR="0026243F" w:rsidRDefault="0026243F" w:rsidP="0026243F">
      <w:pPr>
        <w:pStyle w:val="PSI-Normal"/>
      </w:pPr>
      <w:r>
        <w:t>Además el estado del programa debe pasar de "No Cargado" a "Cargando" y no debe enviarlo a revisión al Departamento Exactas y Naturales</w:t>
      </w:r>
      <w:r w:rsidR="000F3613">
        <w:t xml:space="preserve"> y Secretaría Académica, </w:t>
      </w:r>
      <w:r>
        <w:t xml:space="preserve">hasta que el usuario no lo decida. </w:t>
      </w:r>
    </w:p>
    <w:p w:rsidR="0026243F" w:rsidRPr="00664D4B" w:rsidRDefault="0026243F" w:rsidP="0026243F">
      <w:pPr>
        <w:pStyle w:val="PSI-Ttulo3"/>
      </w:pPr>
      <w:bookmarkStart w:id="379" w:name="_Toc53077727"/>
      <w:r w:rsidRPr="00664D4B">
        <w:t>Evaluación de la Prueba</w:t>
      </w:r>
      <w:bookmarkEnd w:id="379"/>
      <w:r w:rsidRPr="00664D4B">
        <w:t xml:space="preserve"> </w:t>
      </w:r>
    </w:p>
    <w:p w:rsidR="0026243F" w:rsidRDefault="00EF73F4" w:rsidP="0026243F">
      <w:pPr>
        <w:pStyle w:val="PSI-Normal"/>
      </w:pPr>
      <w:r>
        <w:t>Realizada y S</w:t>
      </w:r>
      <w:r w:rsidR="0026243F">
        <w:t>atisfactoria</w:t>
      </w:r>
      <w:r w:rsidR="0026243F" w:rsidRPr="00664D4B">
        <w:t>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EF73F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F73F4">
              <w:t>18</w:t>
            </w:r>
            <w:r w:rsidRPr="00473DBE">
              <w:t>/</w:t>
            </w:r>
            <w:r w:rsidR="00EF73F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F73F4">
              <w:t>19</w:t>
            </w:r>
            <w:r w:rsidRPr="00473DBE">
              <w:t>/</w:t>
            </w:r>
            <w:r w:rsidR="00EF73F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9943E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  <w:p w:rsidR="0026243F" w:rsidRDefault="0026243F" w:rsidP="00B20142">
            <w:pPr>
              <w:pStyle w:val="TableContents"/>
            </w:pP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regrese a la pantalla principal Mis Asignaturas, permitiendo Gestionar la Bibliografía cuando </w:t>
            </w:r>
            <w:r>
              <w:rPr>
                <w:rFonts w:ascii="Arial" w:hAnsi="Arial"/>
                <w:sz w:val="20"/>
              </w:rPr>
              <w:lastRenderedPageBreak/>
              <w:t>el usuario desee y además el estado del programa debe figurar como "Cargando" y no debe ser enviado a revisión automáticamente al departamento Exactas</w:t>
            </w:r>
            <w:r w:rsidR="009943E0">
              <w:rPr>
                <w:rFonts w:ascii="Arial" w:hAnsi="Arial"/>
                <w:sz w:val="20"/>
              </w:rPr>
              <w:t xml:space="preserve"> y Secretaría Académica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9943E0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S</w:t>
            </w:r>
            <w:r w:rsidR="0026243F">
              <w:rPr>
                <w:rFonts w:ascii="Arial" w:hAnsi="Arial"/>
                <w:sz w:val="20"/>
                <w:lang w:val="es-AR"/>
              </w:rPr>
              <w:t>atisfactorio.</w:t>
            </w:r>
          </w:p>
          <w:p w:rsidR="0026243F" w:rsidRPr="00821D39" w:rsidRDefault="0026243F" w:rsidP="009943E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correctamente a la pantalla principal Mis Asignaturas, permite </w:t>
            </w:r>
            <w:r>
              <w:rPr>
                <w:rFonts w:ascii="Arial" w:hAnsi="Arial"/>
                <w:sz w:val="20"/>
              </w:rPr>
              <w:lastRenderedPageBreak/>
              <w:t>Gestionar la Bibliografía en otro momento y además el estado del programa figura como "</w:t>
            </w:r>
            <w:r w:rsidR="009943E0">
              <w:rPr>
                <w:rFonts w:ascii="Arial" w:hAnsi="Arial"/>
                <w:sz w:val="20"/>
              </w:rPr>
              <w:t>Cargando</w:t>
            </w:r>
            <w:r>
              <w:rPr>
                <w:rFonts w:ascii="Arial" w:hAnsi="Arial"/>
                <w:sz w:val="20"/>
              </w:rPr>
              <w:t xml:space="preserve">" y </w:t>
            </w:r>
            <w:r w:rsidR="009943E0">
              <w:rPr>
                <w:rFonts w:ascii="Arial" w:hAnsi="Arial"/>
                <w:sz w:val="20"/>
              </w:rPr>
              <w:t xml:space="preserve">no </w:t>
            </w:r>
            <w:r>
              <w:rPr>
                <w:rFonts w:ascii="Arial" w:hAnsi="Arial"/>
                <w:sz w:val="20"/>
              </w:rPr>
              <w:t>se envió automáticamente a revisión al departamento Exactas</w:t>
            </w:r>
            <w:r w:rsidR="009943E0">
              <w:rPr>
                <w:rFonts w:ascii="Arial" w:hAnsi="Arial"/>
                <w:sz w:val="20"/>
              </w:rPr>
              <w:t xml:space="preserve"> y Secretaría Académica.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>
              <w:rPr>
                <w:lang w:val="es-VE"/>
              </w:rPr>
              <w:t>Continuar más Tarde</w:t>
            </w:r>
            <w:r>
              <w:t>", este permita gestionar la bibliografía cuando el usuario desee, regresando a la pantalla principal Mis Asignaturas.</w:t>
            </w:r>
          </w:p>
          <w:p w:rsidR="0026243F" w:rsidRPr="00713567" w:rsidRDefault="0026243F" w:rsidP="00B20142">
            <w:pPr>
              <w:pStyle w:val="PSI-Normal"/>
            </w:pPr>
            <w:r>
              <w:t>Además el estado del programa debe pasar de "No Cargado" a "Cargando" y no debe enviarlo a revisión al Departamento Exactas y Naturales</w:t>
            </w:r>
            <w:r w:rsidR="000F3613">
              <w:t xml:space="preserve"> y Secretaría Académica,</w:t>
            </w:r>
            <w:r>
              <w:t xml:space="preserve"> hasta que el usuario no lo decida.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0F3613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0F3613">
              <w:rPr>
                <w:rFonts w:ascii="Arial" w:hAnsi="Arial"/>
                <w:sz w:val="20"/>
              </w:rPr>
              <w:t>19/06/2020_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EF3713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80" w:name="_Toc53077728"/>
      <w:r>
        <w:t>Caso de Prueba P005</w:t>
      </w:r>
      <w:bookmarkEnd w:id="380"/>
    </w:p>
    <w:p w:rsidR="0026243F" w:rsidRDefault="0026243F" w:rsidP="0026243F">
      <w:r>
        <w:t>Correspondiente a la pantalla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381" w:name="_Toc53077729"/>
      <w:r w:rsidRPr="00664D4B">
        <w:t>Descripción</w:t>
      </w:r>
      <w:bookmarkEnd w:id="381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Libros.</w:t>
      </w:r>
    </w:p>
    <w:p w:rsidR="0026243F" w:rsidRPr="00664D4B" w:rsidRDefault="0026243F" w:rsidP="0026243F">
      <w:pPr>
        <w:pStyle w:val="PSI-Ttulo3"/>
      </w:pPr>
      <w:bookmarkStart w:id="382" w:name="_Toc53077730"/>
      <w:r w:rsidRPr="00664D4B">
        <w:t>Evaluación de la Prueba</w:t>
      </w:r>
      <w:bookmarkEnd w:id="382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24F8E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24F8E">
              <w:t>18</w:t>
            </w:r>
            <w:r w:rsidRPr="00473DBE">
              <w:t>/</w:t>
            </w:r>
            <w:r w:rsidR="00D24F8E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24F8E">
              <w:t>19</w:t>
            </w:r>
            <w:r w:rsidRPr="00473DBE">
              <w:t>/</w:t>
            </w:r>
            <w:r w:rsidR="00D24F8E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24F8E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83" w:name="_Toc53077731"/>
      <w:r>
        <w:t>Caso de Prueba P006</w:t>
      </w:r>
      <w:bookmarkEnd w:id="383"/>
    </w:p>
    <w:p w:rsidR="0026243F" w:rsidRDefault="0026243F" w:rsidP="0026243F">
      <w:r>
        <w:t>Correspondiente a la pantalla Libros.</w:t>
      </w:r>
    </w:p>
    <w:p w:rsidR="0026243F" w:rsidRPr="00664D4B" w:rsidRDefault="0026243F" w:rsidP="0026243F">
      <w:pPr>
        <w:pStyle w:val="PSI-Ttulo3"/>
      </w:pPr>
      <w:bookmarkStart w:id="384" w:name="_Toc53077732"/>
      <w:r w:rsidRPr="00664D4B">
        <w:t>Descripción</w:t>
      </w:r>
      <w:bookmarkEnd w:id="384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"Nuevo Libro" al ser clickeado, permita completar los datos de un libro. </w:t>
      </w:r>
    </w:p>
    <w:p w:rsidR="0026243F" w:rsidRPr="00664D4B" w:rsidRDefault="0026243F" w:rsidP="0026243F">
      <w:pPr>
        <w:pStyle w:val="PSI-Ttulo3"/>
      </w:pPr>
      <w:bookmarkStart w:id="385" w:name="_Toc53077733"/>
      <w:r w:rsidRPr="00664D4B">
        <w:lastRenderedPageBreak/>
        <w:t>Evaluación de la Prueba</w:t>
      </w:r>
      <w:bookmarkEnd w:id="385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B5EB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B5EB1">
              <w:t>18</w:t>
            </w:r>
            <w:r w:rsidRPr="00473DBE">
              <w:t>/</w:t>
            </w:r>
            <w:r w:rsidR="00AB5EB1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B5EB1">
              <w:t>19</w:t>
            </w:r>
            <w:r w:rsidRPr="00473DBE">
              <w:t>/</w:t>
            </w:r>
            <w:r w:rsidR="00AB5EB1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 libro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libro a crear.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Libro", este me permita completar los datos de un libro.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B5EB1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86" w:name="_Toc53077734"/>
      <w:r>
        <w:lastRenderedPageBreak/>
        <w:t>Caso de Prueba P007</w:t>
      </w:r>
      <w:bookmarkEnd w:id="386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387" w:name="_Toc53077735"/>
      <w:r w:rsidRPr="00664D4B">
        <w:t>Descripción</w:t>
      </w:r>
      <w:bookmarkEnd w:id="387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alta de libros.</w:t>
      </w:r>
    </w:p>
    <w:p w:rsidR="0026243F" w:rsidRPr="00664D4B" w:rsidRDefault="0026243F" w:rsidP="0026243F">
      <w:pPr>
        <w:pStyle w:val="PSI-Ttulo3"/>
      </w:pPr>
      <w:bookmarkStart w:id="388" w:name="_Toc53077736"/>
      <w:r w:rsidRPr="00664D4B">
        <w:t>Evaluación de la Prueba</w:t>
      </w:r>
      <w:bookmarkEnd w:id="388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B5EB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B5EB1">
              <w:t>18</w:t>
            </w:r>
            <w:r w:rsidRPr="00473DBE">
              <w:t>/</w:t>
            </w:r>
            <w:r w:rsidR="00AB5EB1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B5EB1">
              <w:t>19</w:t>
            </w:r>
            <w:r w:rsidRPr="00473DBE">
              <w:t>/</w:t>
            </w:r>
            <w:r w:rsidR="00AB5EB1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B5EB1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89" w:name="_Toc53077737"/>
      <w:r>
        <w:t>Caso de Prueba P008</w:t>
      </w:r>
      <w:bookmarkEnd w:id="389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390" w:name="_Toc53077738"/>
      <w:r w:rsidRPr="00664D4B">
        <w:t>Descripción</w:t>
      </w:r>
      <w:bookmarkEnd w:id="39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"Referencia"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391" w:name="_Toc53077739"/>
      <w:r w:rsidRPr="00664D4B">
        <w:t>Evaluación de la Prueba</w:t>
      </w:r>
      <w:bookmarkEnd w:id="391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6729C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729CB">
              <w:t>18</w:t>
            </w:r>
            <w:r w:rsidRPr="00473DBE">
              <w:t>/</w:t>
            </w:r>
            <w:r w:rsidR="006729CB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729CB">
              <w:t>19</w:t>
            </w:r>
            <w:r w:rsidRPr="00473DBE">
              <w:t>/</w:t>
            </w:r>
            <w:r w:rsidR="006729CB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52A0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BROOKS15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aa@11""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C2B70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cargar la bibliografía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permite cargar la bibliografía sin validar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729CB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92" w:name="_Toc53077740"/>
      <w:r>
        <w:t>Caso de Prueba P009</w:t>
      </w:r>
      <w:bookmarkEnd w:id="392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393" w:name="_Toc53077741"/>
      <w:r w:rsidRPr="00664D4B">
        <w:t>Descripción</w:t>
      </w:r>
      <w:bookmarkEnd w:id="39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"Año de Edición" permita introducir valores numéricos (años) válidos.</w:t>
      </w:r>
    </w:p>
    <w:p w:rsidR="0026243F" w:rsidRPr="00664D4B" w:rsidRDefault="0026243F" w:rsidP="0026243F">
      <w:pPr>
        <w:pStyle w:val="PSI-Ttulo3"/>
      </w:pPr>
      <w:bookmarkStart w:id="394" w:name="_Toc53077742"/>
      <w:r w:rsidRPr="00664D4B">
        <w:lastRenderedPageBreak/>
        <w:t>Evaluación de la Prueba</w:t>
      </w:r>
      <w:bookmarkEnd w:id="394"/>
      <w:r w:rsidRPr="00664D4B">
        <w:t xml:space="preserve"> </w:t>
      </w:r>
    </w:p>
    <w:p w:rsidR="0026243F" w:rsidRDefault="00D41F5B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41F5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41F5B">
              <w:t>18</w:t>
            </w:r>
            <w:r w:rsidRPr="00473DBE">
              <w:t>/</w:t>
            </w:r>
            <w:r w:rsidR="00D41F5B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41F5B">
              <w:t>19</w:t>
            </w:r>
            <w:r w:rsidRPr="00473DBE">
              <w:t>/</w:t>
            </w:r>
            <w:r w:rsidR="00D41F5B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52A0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Lorem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texto.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validación, el sistema no dejo introducir 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D41F5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-1999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D41F5B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D41F5B">
              <w:rPr>
                <w:rFonts w:ascii="Arial" w:hAnsi="Arial"/>
                <w:sz w:val="20"/>
              </w:rPr>
              <w:t xml:space="preserve">validado </w:t>
            </w:r>
            <w:r>
              <w:rPr>
                <w:rFonts w:ascii="Arial" w:hAnsi="Arial"/>
                <w:sz w:val="20"/>
              </w:rPr>
              <w:t>el año</w:t>
            </w:r>
            <w:r w:rsidR="00D41F5B">
              <w:rPr>
                <w:rFonts w:ascii="Arial" w:hAnsi="Arial"/>
                <w:sz w:val="20"/>
              </w:rPr>
              <w:t xml:space="preserve"> y no se ha introducido.</w:t>
            </w:r>
          </w:p>
          <w:p w:rsidR="00D41F5B" w:rsidRDefault="00D41F5B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"Ingrese un año de edición entre 1901 y 2020".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C2B70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cargar la bibliografía sin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D41F5B" w:rsidTr="00D41F5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validado el año y no se ha introducido.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"Ingrese un año de edición entre 1901 y 2020".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41F5B" w:rsidTr="00D41F5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1526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41F5B" w:rsidRDefault="00D41F5B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validado el año y no se ha introducido.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"Ingrese un año de edición entre 1901 y 2020".</w:t>
            </w:r>
          </w:p>
          <w:p w:rsidR="00D41F5B" w:rsidRDefault="00D41F5B" w:rsidP="00AB356F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año.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año.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valores numéricos (años) válidos.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41F5B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D41F5B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95" w:name="_Toc53077743"/>
      <w:r>
        <w:t>Caso de Prueba P010</w:t>
      </w:r>
      <w:bookmarkEnd w:id="395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852EEC" w:rsidRDefault="0026243F" w:rsidP="0026243F">
      <w:pPr>
        <w:pStyle w:val="PSI-Ttulo3"/>
        <w:rPr>
          <w:lang w:val="es-AR"/>
        </w:rPr>
      </w:pPr>
    </w:p>
    <w:p w:rsidR="0026243F" w:rsidRPr="00664D4B" w:rsidRDefault="0026243F" w:rsidP="0026243F">
      <w:pPr>
        <w:pStyle w:val="PSI-Ttulo3"/>
      </w:pPr>
      <w:bookmarkStart w:id="396" w:name="_Toc53077744"/>
      <w:r w:rsidRPr="00664D4B">
        <w:t>Descripción</w:t>
      </w:r>
      <w:bookmarkEnd w:id="39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</w:t>
      </w:r>
      <w:r w:rsidRPr="00251E2A">
        <w:t xml:space="preserve">" acepta/ rechaza ciertos apellidos ingresados por el usuario para 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397" w:name="_Toc53077745"/>
      <w:r w:rsidRPr="00664D4B">
        <w:t>Evaluación de la Prueba</w:t>
      </w:r>
      <w:bookmarkEnd w:id="397"/>
      <w:r w:rsidRPr="00664D4B">
        <w:t xml:space="preserve"> </w:t>
      </w:r>
    </w:p>
    <w:p w:rsidR="0026243F" w:rsidRPr="00251E2A" w:rsidRDefault="00577C49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705FB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05FB4">
              <w:t>18</w:t>
            </w:r>
            <w:r w:rsidRPr="00473DBE">
              <w:t>/</w:t>
            </w:r>
            <w:r w:rsidR="00705FB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05FB4">
              <w:t>19</w:t>
            </w:r>
            <w:r w:rsidRPr="00473DBE">
              <w:t>/</w:t>
            </w:r>
            <w:r w:rsidR="00705FB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577C4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6243F" w:rsidTr="00577C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3F3A9F" w:rsidRDefault="00577C4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7C49" w:rsidRDefault="00577C49" w:rsidP="00577C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577C49" w:rsidP="00577C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577C4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577C49" w:rsidTr="00577C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7C49" w:rsidRDefault="00577C4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7C49" w:rsidRDefault="00577C49" w:rsidP="00B20142">
            <w:r>
              <w:t xml:space="preserve">Los demás </w:t>
            </w:r>
            <w:r>
              <w:lastRenderedPageBreak/>
              <w:t>campos se encuentran completos</w:t>
            </w:r>
          </w:p>
          <w:p w:rsidR="00577C49" w:rsidRDefault="00577C49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7C49" w:rsidRDefault="00577C4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Autor 1: Laguía</w:t>
            </w:r>
          </w:p>
          <w:p w:rsidR="00577C49" w:rsidRDefault="00577C49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577C49" w:rsidRDefault="00577C4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7C49" w:rsidRPr="00251E2A" w:rsidRDefault="00577C49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7C49" w:rsidRDefault="00577C49" w:rsidP="00AB356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77C49" w:rsidRDefault="00577C49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La bibliografía fue dada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577C49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77C49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398" w:name="_Toc53077746"/>
      <w:r>
        <w:t>Caso de Prueba P011</w:t>
      </w:r>
      <w:bookmarkEnd w:id="398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852EEC" w:rsidRDefault="0026243F" w:rsidP="0026243F">
      <w:pPr>
        <w:pStyle w:val="PSI-Ttulo3"/>
        <w:rPr>
          <w:lang w:val="es-AR"/>
        </w:rPr>
      </w:pPr>
    </w:p>
    <w:p w:rsidR="0026243F" w:rsidRPr="00664D4B" w:rsidRDefault="0026243F" w:rsidP="0026243F">
      <w:pPr>
        <w:pStyle w:val="PSI-Ttulo3"/>
      </w:pPr>
      <w:bookmarkStart w:id="399" w:name="_Toc53077747"/>
      <w:r w:rsidRPr="00664D4B">
        <w:t>Descripción</w:t>
      </w:r>
      <w:bookmarkEnd w:id="39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00" w:name="_Toc53077748"/>
      <w:r w:rsidRPr="00664D4B">
        <w:t>Evaluación de la Prueba</w:t>
      </w:r>
      <w:bookmarkEnd w:id="400"/>
      <w:r w:rsidRPr="00664D4B">
        <w:t xml:space="preserve"> </w:t>
      </w:r>
    </w:p>
    <w:p w:rsidR="0026243F" w:rsidRPr="00251E2A" w:rsidRDefault="005F5A8F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5F5A8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F5A8F">
              <w:t>18</w:t>
            </w:r>
            <w:r w:rsidRPr="00473DBE">
              <w:t>/</w:t>
            </w:r>
            <w:r w:rsidR="005F5A8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F5A8F">
              <w:t>19</w:t>
            </w:r>
            <w:r w:rsidRPr="00473DBE">
              <w:t>/</w:t>
            </w:r>
            <w:r w:rsidR="005F5A8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5F5A8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5F5A8F" w:rsidTr="005F5A8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Pr="003F3A9F" w:rsidRDefault="005F5A8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Default="005F5A8F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Default="005F5A8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Pr="00251E2A" w:rsidRDefault="005F5A8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5A8F" w:rsidRDefault="005F5A8F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F5A8F" w:rsidRPr="00A75341" w:rsidRDefault="005F5A8F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5F5A8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5F5A8F" w:rsidTr="005F5A8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Default="005F5A8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Default="005F5A8F" w:rsidP="00B20142">
            <w:r>
              <w:t>Los demás campos se encuentran completos</w:t>
            </w:r>
          </w:p>
          <w:p w:rsidR="005F5A8F" w:rsidRDefault="005F5A8F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Default="005F5A8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5F5A8F" w:rsidRDefault="005F5A8F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5F5A8F" w:rsidRDefault="005F5A8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F5A8F" w:rsidRPr="00251E2A" w:rsidRDefault="005F5A8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F5A8F" w:rsidRDefault="005F5A8F" w:rsidP="00AB356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5F5A8F" w:rsidRDefault="005F5A8F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5F5A8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5F5A8F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>_    Fallo: _</w:t>
            </w:r>
            <w:r w:rsidR="005F5A8F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5F5A8F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/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01" w:name="_Toc53077749"/>
      <w:r>
        <w:t>Caso de Prueba P012</w:t>
      </w:r>
      <w:bookmarkEnd w:id="401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852EEC" w:rsidRDefault="0026243F" w:rsidP="0026243F">
      <w:pPr>
        <w:pStyle w:val="PSI-Ttulo3"/>
        <w:rPr>
          <w:lang w:val="es-AR"/>
        </w:rPr>
      </w:pPr>
    </w:p>
    <w:p w:rsidR="0026243F" w:rsidRPr="00664D4B" w:rsidRDefault="0026243F" w:rsidP="0026243F">
      <w:pPr>
        <w:pStyle w:val="PSI-Ttulo3"/>
      </w:pPr>
      <w:bookmarkStart w:id="402" w:name="_Toc53077750"/>
      <w:r w:rsidRPr="00664D4B">
        <w:t>Descripción</w:t>
      </w:r>
      <w:bookmarkEnd w:id="40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</w:t>
      </w:r>
      <w:r>
        <w:t>radio button</w:t>
      </w:r>
      <w:r w:rsidRPr="00251E2A">
        <w:t xml:space="preserve"> "</w:t>
      </w:r>
      <w:r>
        <w:t>Tipo de Bibliografía</w:t>
      </w:r>
      <w:r w:rsidRPr="00251E2A">
        <w:t xml:space="preserve">" </w:t>
      </w:r>
      <w:r>
        <w:t xml:space="preserve">permite seleccionar solo un tipo </w:t>
      </w:r>
      <w:r w:rsidRPr="00251E2A">
        <w:t xml:space="preserve">para 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03" w:name="_Toc53077751"/>
      <w:r w:rsidRPr="00664D4B">
        <w:t>Evaluación de la Prueba</w:t>
      </w:r>
      <w:bookmarkEnd w:id="403"/>
      <w:r w:rsidRPr="00664D4B">
        <w:t xml:space="preserve"> </w:t>
      </w:r>
    </w:p>
    <w:p w:rsidR="0026243F" w:rsidRPr="00251E2A" w:rsidRDefault="0026243F" w:rsidP="0026243F">
      <w:pPr>
        <w:pStyle w:val="PSI-Normal"/>
      </w:pPr>
      <w:r>
        <w:t>Realizada y S</w:t>
      </w:r>
      <w:r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FF0FF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F0FF4">
              <w:t>18</w:t>
            </w:r>
            <w:r w:rsidRPr="00473DBE">
              <w:t>/</w:t>
            </w:r>
            <w:r w:rsidR="00FF0FF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F0FF4">
              <w:t>19</w:t>
            </w:r>
            <w:r w:rsidRPr="00473DBE">
              <w:t>/</w:t>
            </w:r>
            <w:r w:rsidR="00FF0FF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536CBA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6E2A9C">
              <w:t xml:space="preserve">Los demás campos se encuentran </w:t>
            </w:r>
            <w:r w:rsidRPr="006E2A9C">
              <w:lastRenderedPageBreak/>
              <w:t>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Obligatoria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Complementaria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dada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seleccionar solo un tipo </w:t>
            </w:r>
            <w:r w:rsidRPr="00251E2A">
              <w:t xml:space="preserve">para un determinado </w:t>
            </w:r>
            <w:r>
              <w:t>libro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93F5F">
              <w:rPr>
                <w:rFonts w:ascii="Arial" w:hAnsi="Arial"/>
                <w:sz w:val="20"/>
              </w:rPr>
              <w:t xml:space="preserve">  ______19/06</w:t>
            </w:r>
            <w:r>
              <w:rPr>
                <w:rFonts w:ascii="Arial" w:hAnsi="Arial"/>
                <w:sz w:val="20"/>
              </w:rPr>
              <w:t>/2020__</w:t>
            </w:r>
          </w:p>
        </w:tc>
      </w:tr>
    </w:tbl>
    <w:p w:rsidR="0026243F" w:rsidRDefault="0026243F" w:rsidP="0026243F"/>
    <w:p w:rsidR="0026243F" w:rsidRPr="002C5737" w:rsidRDefault="0026243F" w:rsidP="0026243F">
      <w:pPr>
        <w:pStyle w:val="PSI-Ttulo3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04" w:name="_Toc53077752"/>
      <w:r>
        <w:t>Caso de Prueba P013</w:t>
      </w:r>
      <w:bookmarkEnd w:id="404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05" w:name="_Toc53077753"/>
      <w:r w:rsidRPr="00664D4B">
        <w:t>Descripción</w:t>
      </w:r>
      <w:bookmarkEnd w:id="405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406" w:name="_Toc53077754"/>
      <w:r w:rsidRPr="00664D4B">
        <w:t>Evaluación de la Prueba</w:t>
      </w:r>
      <w:bookmarkEnd w:id="406"/>
      <w:r w:rsidRPr="00664D4B">
        <w:t xml:space="preserve"> </w:t>
      </w:r>
    </w:p>
    <w:p w:rsidR="0026243F" w:rsidRDefault="00793F5F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93F5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93F5F">
              <w:t>18</w:t>
            </w:r>
            <w:r w:rsidRPr="00473DBE">
              <w:t>/</w:t>
            </w:r>
            <w:r w:rsidR="00793F5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93F5F">
              <w:t>19</w:t>
            </w:r>
            <w:r w:rsidRPr="00473DBE">
              <w:t>/</w:t>
            </w:r>
            <w:r w:rsidR="00793F5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793F5F" w:rsidTr="00793F5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3F5F" w:rsidRDefault="00793F5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3F5F" w:rsidRDefault="00793F5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3F5F" w:rsidRDefault="00793F5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3F5F" w:rsidRPr="00251E2A" w:rsidRDefault="00793F5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3F5F" w:rsidRDefault="00793F5F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93F5F" w:rsidRPr="00A75341" w:rsidRDefault="00793F5F" w:rsidP="00AB356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la bibliografía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93F5F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793F5F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793F5F" w:rsidRDefault="00793F5F" w:rsidP="0026243F">
      <w:pPr>
        <w:pStyle w:val="PSI-Ttulo2"/>
        <w:rPr>
          <w:lang w:val="es-ES"/>
        </w:rPr>
      </w:pPr>
    </w:p>
    <w:p w:rsidR="00793F5F" w:rsidRDefault="00793F5F" w:rsidP="0026243F">
      <w:pPr>
        <w:pStyle w:val="PSI-Ttulo2"/>
        <w:rPr>
          <w:lang w:val="es-ES"/>
        </w:rPr>
      </w:pPr>
    </w:p>
    <w:p w:rsidR="00793F5F" w:rsidRDefault="00793F5F" w:rsidP="0026243F">
      <w:pPr>
        <w:pStyle w:val="PSI-Ttulo2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07" w:name="_Toc53077755"/>
      <w:r>
        <w:t>Caso de Prueba P014</w:t>
      </w:r>
      <w:bookmarkEnd w:id="407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08" w:name="_Toc53077756"/>
      <w:r w:rsidRPr="00664D4B">
        <w:t>Descripción</w:t>
      </w:r>
      <w:bookmarkEnd w:id="408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 w:rsidRPr="00FB3F32">
        <w:t>Capítulo/Tomo/Página</w:t>
      </w:r>
      <w:r>
        <w:t xml:space="preserve">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409" w:name="_Toc53077757"/>
      <w:r w:rsidRPr="00664D4B">
        <w:t>Evaluación de la Prueba</w:t>
      </w:r>
      <w:bookmarkEnd w:id="409"/>
      <w:r w:rsidRPr="00664D4B">
        <w:t xml:space="preserve"> </w:t>
      </w:r>
    </w:p>
    <w:p w:rsidR="0026243F" w:rsidRDefault="00401764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B356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B356F">
              <w:t>18</w:t>
            </w:r>
            <w:r w:rsidRPr="00473DBE">
              <w:t>/</w:t>
            </w:r>
            <w:r w:rsidR="00AB356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B356F">
              <w:t>19</w:t>
            </w:r>
            <w:r w:rsidRPr="00473DBE">
              <w:t>/</w:t>
            </w:r>
            <w:r w:rsidR="00AB356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40176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40176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26243F" w:rsidRPr="00251E2A">
              <w:rPr>
                <w:rFonts w:ascii="Arial" w:hAnsi="Arial"/>
                <w:sz w:val="20"/>
              </w:rPr>
              <w:t xml:space="preserve">ar de alta </w:t>
            </w:r>
            <w:r w:rsidR="0026243F">
              <w:rPr>
                <w:rFonts w:ascii="Arial" w:hAnsi="Arial"/>
                <w:sz w:val="20"/>
              </w:rPr>
              <w:t>la bibliografía</w:t>
            </w:r>
            <w:r w:rsidR="0026243F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40176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6243F" w:rsidTr="0040176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40176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40176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401764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40176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01764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A41627" w:rsidRDefault="00A41627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10" w:name="_Toc53077758"/>
      <w:r>
        <w:t>Caso de Prueba P015</w:t>
      </w:r>
      <w:bookmarkEnd w:id="410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11" w:name="_Toc53077759"/>
      <w:r w:rsidRPr="00664D4B">
        <w:t>Descripción</w:t>
      </w:r>
      <w:bookmarkEnd w:id="411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>
        <w:t>Lugar de Edición" permita introducir todo tipo de texto sin ning</w:t>
      </w:r>
      <w:r w:rsidR="00EC7E95">
        <w:t>una restricción</w:t>
      </w:r>
      <w:r>
        <w:t xml:space="preserve">. </w:t>
      </w:r>
    </w:p>
    <w:p w:rsidR="0026243F" w:rsidRPr="00664D4B" w:rsidRDefault="0026243F" w:rsidP="0026243F">
      <w:pPr>
        <w:pStyle w:val="PSI-Ttulo3"/>
      </w:pPr>
      <w:bookmarkStart w:id="412" w:name="_Toc53077760"/>
      <w:r w:rsidRPr="00664D4B">
        <w:t>Evaluación de la Prueba</w:t>
      </w:r>
      <w:bookmarkEnd w:id="412"/>
      <w:r w:rsidRPr="00664D4B">
        <w:t xml:space="preserve"> </w:t>
      </w:r>
    </w:p>
    <w:p w:rsidR="0026243F" w:rsidRDefault="00EC7E95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EC7E9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C7E95">
              <w:t>18</w:t>
            </w:r>
            <w:r w:rsidRPr="00473DBE">
              <w:t>/</w:t>
            </w:r>
            <w:r w:rsidR="00EC7E9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C7E95">
              <w:t>19</w:t>
            </w:r>
            <w:r w:rsidRPr="00473DBE">
              <w:t>/</w:t>
            </w:r>
            <w:r w:rsidR="00EC7E9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Argentina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Buenos Aires (ARG)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</w:t>
            </w:r>
            <w:r w:rsidR="00EC7E95">
              <w:t>una restricción</w:t>
            </w:r>
            <w: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EC7E95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__</w:t>
            </w:r>
            <w:r w:rsidR="00EC7E95">
              <w:rPr>
                <w:rFonts w:ascii="Arial" w:hAnsi="Arial"/>
                <w:sz w:val="20"/>
              </w:rPr>
              <w:t xml:space="preserve">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EC7E9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C7E95">
              <w:rPr>
                <w:rFonts w:ascii="Arial" w:hAnsi="Arial"/>
                <w:sz w:val="20"/>
              </w:rPr>
              <w:t>19/06/2020_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13" w:name="_Toc53077761"/>
      <w:r>
        <w:t>Caso de Prueba P016</w:t>
      </w:r>
      <w:bookmarkEnd w:id="413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14" w:name="_Toc53077762"/>
      <w:r w:rsidRPr="00664D4B">
        <w:t>Descripción</w:t>
      </w:r>
      <w:bookmarkEnd w:id="414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"Editorial" permita introducir todo tipo de texto sin ning</w:t>
      </w:r>
      <w:r w:rsidR="00426E47">
        <w:t>una restricción</w:t>
      </w:r>
      <w:r>
        <w:t xml:space="preserve">. </w:t>
      </w:r>
    </w:p>
    <w:p w:rsidR="0026243F" w:rsidRPr="00664D4B" w:rsidRDefault="0026243F" w:rsidP="0026243F">
      <w:pPr>
        <w:pStyle w:val="PSI-Ttulo3"/>
      </w:pPr>
      <w:bookmarkStart w:id="415" w:name="_Toc53077763"/>
      <w:r w:rsidRPr="00664D4B">
        <w:t>Evaluación de la Prueba</w:t>
      </w:r>
      <w:bookmarkEnd w:id="415"/>
      <w:r w:rsidRPr="00664D4B">
        <w:t xml:space="preserve"> </w:t>
      </w:r>
    </w:p>
    <w:p w:rsidR="0026243F" w:rsidRDefault="00426E47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26E4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26E47">
              <w:t>18</w:t>
            </w:r>
            <w:r w:rsidRPr="00473DBE">
              <w:t>/</w:t>
            </w:r>
            <w:r w:rsidR="00426E4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26E47">
              <w:t>19</w:t>
            </w:r>
            <w:r w:rsidRPr="00473DBE">
              <w:t>/</w:t>
            </w:r>
            <w:r w:rsidR="00426E4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McGraw Hill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mensaje de validación. No se ha dado de alta la bibliografía.</w:t>
            </w:r>
          </w:p>
        </w:tc>
      </w:tr>
      <w:tr w:rsidR="00426E47" w:rsidTr="00426E4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6E47" w:rsidRDefault="00426E4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6E47" w:rsidRDefault="00426E47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6E47" w:rsidRDefault="00426E47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6E47" w:rsidRPr="00251E2A" w:rsidRDefault="00426E47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6E47" w:rsidRDefault="00426E47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26E47" w:rsidRDefault="00426E47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mensaje de validación. No se ha dado de alta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426E47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__</w:t>
            </w:r>
            <w:r w:rsidR="00426E47">
              <w:rPr>
                <w:rFonts w:ascii="Arial" w:hAnsi="Arial"/>
                <w:sz w:val="20"/>
              </w:rPr>
              <w:t xml:space="preserve">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426E4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26E47">
              <w:rPr>
                <w:rFonts w:ascii="Arial" w:hAnsi="Arial"/>
                <w:sz w:val="20"/>
              </w:rPr>
              <w:t>_19/06/2020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Pr="001B2EC3" w:rsidRDefault="0026243F" w:rsidP="0026243F"/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16" w:name="_Toc53077764"/>
      <w:r>
        <w:t>Caso de Prueba P017</w:t>
      </w:r>
      <w:bookmarkEnd w:id="416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17" w:name="_Toc53077765"/>
      <w:r w:rsidRPr="00664D4B">
        <w:t>Descripción</w:t>
      </w:r>
      <w:bookmarkEnd w:id="417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"Biblioteca" permita introducir todo tipo de texto sin ning</w:t>
      </w:r>
      <w:r w:rsidR="009C7BD5">
        <w:t>una restricción</w:t>
      </w:r>
      <w:r>
        <w:t xml:space="preserve">. </w:t>
      </w:r>
    </w:p>
    <w:p w:rsidR="0026243F" w:rsidRPr="00664D4B" w:rsidRDefault="0026243F" w:rsidP="0026243F">
      <w:pPr>
        <w:pStyle w:val="PSI-Ttulo3"/>
      </w:pPr>
      <w:bookmarkStart w:id="418" w:name="_Toc53077766"/>
      <w:r w:rsidRPr="00664D4B">
        <w:t>Evaluación de la Prueba</w:t>
      </w:r>
      <w:bookmarkEnd w:id="418"/>
      <w:r w:rsidRPr="00664D4B">
        <w:t xml:space="preserve"> </w:t>
      </w:r>
    </w:p>
    <w:p w:rsidR="0026243F" w:rsidRDefault="009C7BD5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C7BD5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9C7BD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C7BD5">
              <w:rPr>
                <w:rFonts w:ascii="Arial" w:hAnsi="Arial"/>
                <w:sz w:val="20"/>
              </w:rPr>
              <w:t>19/06/2020_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19" w:name="_Toc53077767"/>
      <w:r>
        <w:t>Caso de Prueba P018</w:t>
      </w:r>
      <w:bookmarkEnd w:id="419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20" w:name="_Toc53077768"/>
      <w:r w:rsidRPr="00664D4B">
        <w:t>Descripción</w:t>
      </w:r>
      <w:bookmarkEnd w:id="42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421" w:name="_Toc53077769"/>
      <w:r w:rsidRPr="00664D4B">
        <w:t>Evaluación de la Prueba</w:t>
      </w:r>
      <w:bookmarkEnd w:id="421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</w:t>
            </w:r>
            <w:r>
              <w:lastRenderedPageBreak/>
              <w:t xml:space="preserve">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C7BD5">
              <w:rPr>
                <w:rFonts w:ascii="Arial" w:hAnsi="Arial"/>
                <w:sz w:val="20"/>
              </w:rPr>
              <w:t xml:space="preserve">  _19/06</w:t>
            </w:r>
            <w:r>
              <w:rPr>
                <w:rFonts w:ascii="Arial" w:hAnsi="Arial"/>
                <w:sz w:val="20"/>
              </w:rPr>
              <w:t>/2020________</w:t>
            </w:r>
          </w:p>
        </w:tc>
      </w:tr>
    </w:tbl>
    <w:p w:rsidR="0026243F" w:rsidRPr="001B2EC3" w:rsidRDefault="0026243F" w:rsidP="0026243F"/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22" w:name="_Toc53077770"/>
      <w:r>
        <w:t>Caso de Prueba P019</w:t>
      </w:r>
      <w:bookmarkEnd w:id="422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23" w:name="_Toc53077771"/>
      <w:r w:rsidRPr="00664D4B">
        <w:t>Descripción</w:t>
      </w:r>
      <w:bookmarkEnd w:id="42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424" w:name="_Toc53077772"/>
      <w:r w:rsidRPr="00664D4B">
        <w:t>Evaluación de la Prueba</w:t>
      </w:r>
      <w:bookmarkEnd w:id="424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C7BD5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25" w:name="_Toc53077773"/>
      <w:r>
        <w:t>Caso de Prueba P020</w:t>
      </w:r>
      <w:bookmarkEnd w:id="425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26" w:name="_Toc53077774"/>
      <w:r w:rsidRPr="00664D4B">
        <w:t>Descripción</w:t>
      </w:r>
      <w:bookmarkEnd w:id="426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427" w:name="_Toc53077775"/>
      <w:r w:rsidRPr="00664D4B">
        <w:t>Evaluación de la Prueba</w:t>
      </w:r>
      <w:bookmarkEnd w:id="427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C7BD5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8678C0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28" w:name="_Toc53077776"/>
      <w:r>
        <w:t>Caso de Prueba P021</w:t>
      </w:r>
      <w:bookmarkEnd w:id="428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29" w:name="_Toc53077777"/>
      <w:r w:rsidRPr="00664D4B">
        <w:t>Descripción</w:t>
      </w:r>
      <w:bookmarkEnd w:id="42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Agregar Libro</w:t>
      </w:r>
      <w:r w:rsidRPr="00251E2A">
        <w:t xml:space="preserve">" al ser clickeado, de de alta un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30" w:name="_Toc53077778"/>
      <w:r w:rsidRPr="00664D4B">
        <w:t>Evaluación de la Prueba</w:t>
      </w:r>
      <w:bookmarkEnd w:id="43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</w:t>
                  </w:r>
                  <w:r w:rsidRPr="00251E2A"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Agregar Libro</w:t>
            </w:r>
            <w:r w:rsidRPr="00251E2A">
              <w:t xml:space="preserve">", este de de alta un </w:t>
            </w:r>
            <w:r>
              <w:t>libro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C7BD5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31" w:name="_Toc53077779"/>
      <w:r>
        <w:t>Caso de Prueba P022</w:t>
      </w:r>
      <w:bookmarkEnd w:id="431"/>
    </w:p>
    <w:p w:rsidR="0026243F" w:rsidRDefault="0026243F" w:rsidP="0026243F">
      <w:r>
        <w:t>Correspondiente al modal alta de libros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32" w:name="_Toc53077780"/>
      <w:r w:rsidRPr="00664D4B">
        <w:t>Descripción</w:t>
      </w:r>
      <w:bookmarkEnd w:id="43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>
        <w:t>libro.</w:t>
      </w:r>
    </w:p>
    <w:p w:rsidR="0026243F" w:rsidRPr="00664D4B" w:rsidRDefault="0026243F" w:rsidP="0026243F">
      <w:pPr>
        <w:pStyle w:val="PSI-Ttulo3"/>
      </w:pPr>
      <w:bookmarkStart w:id="433" w:name="_Toc53077781"/>
      <w:r w:rsidRPr="00664D4B">
        <w:t>Evaluación de la Prueba</w:t>
      </w:r>
      <w:bookmarkEnd w:id="433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9C7BD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C7BD5">
              <w:t>18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C7BD5">
              <w:t>19</w:t>
            </w:r>
            <w:r w:rsidRPr="00473DBE">
              <w:t>/</w:t>
            </w:r>
            <w:r w:rsidR="009C7BD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C7BD5">
              <w:rPr>
                <w:rFonts w:ascii="Arial" w:hAnsi="Arial"/>
                <w:sz w:val="20"/>
              </w:rPr>
              <w:t>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34" w:name="_Toc53077782"/>
      <w:r>
        <w:t>Caso de Prueba P023</w:t>
      </w:r>
      <w:bookmarkEnd w:id="434"/>
    </w:p>
    <w:p w:rsidR="0026243F" w:rsidRDefault="0026243F" w:rsidP="0026243F">
      <w:r>
        <w:t>Correspondiente a la Baja de Libro.</w:t>
      </w:r>
    </w:p>
    <w:p w:rsidR="0026243F" w:rsidRPr="00664D4B" w:rsidRDefault="0026243F" w:rsidP="0026243F">
      <w:pPr>
        <w:pStyle w:val="PSI-Ttulo3"/>
      </w:pPr>
      <w:bookmarkStart w:id="435" w:name="_Toc53077783"/>
      <w:r w:rsidRPr="00664D4B">
        <w:t>Descripción</w:t>
      </w:r>
      <w:bookmarkEnd w:id="43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 w:rsidR="00F701C9">
        <w:t>Si</w:t>
      </w:r>
      <w:r w:rsidRPr="00251E2A">
        <w:t xml:space="preserve"> y </w:t>
      </w:r>
      <w:r w:rsidR="00F701C9">
        <w:t>No</w:t>
      </w:r>
      <w:r w:rsidRPr="00251E2A">
        <w:t xml:space="preserve">) para dar de baja un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36" w:name="_Toc53077784"/>
      <w:r w:rsidRPr="00664D4B">
        <w:t>Evaluación de la Prueba</w:t>
      </w:r>
      <w:bookmarkEnd w:id="436"/>
      <w:r w:rsidRPr="00664D4B">
        <w:t xml:space="preserve"> </w:t>
      </w:r>
    </w:p>
    <w:p w:rsidR="0026243F" w:rsidRPr="00251E2A" w:rsidRDefault="00F701C9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F701C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701C9">
              <w:t>18</w:t>
            </w:r>
            <w:r w:rsidRPr="00473DBE">
              <w:t>/</w:t>
            </w:r>
            <w:r w:rsidR="00F701C9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701C9">
              <w:t>19</w:t>
            </w:r>
            <w:r w:rsidRPr="00473DBE">
              <w:t>/</w:t>
            </w:r>
            <w:r w:rsidR="00F701C9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F701C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F701C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 w:rsidR="00F701C9">
              <w:t>Si y No</w:t>
            </w:r>
            <w:r w:rsidRPr="00251E2A">
              <w:t xml:space="preserve">) para eliminar o de de baja un </w:t>
            </w:r>
            <w:r>
              <w:t>libro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F701C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F701C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</w:t>
            </w:r>
            <w:r w:rsidR="00F701C9">
              <w:rPr>
                <w:rFonts w:ascii="Arial" w:hAnsi="Arial"/>
                <w:sz w:val="20"/>
              </w:rPr>
              <w:t>l modal con</w:t>
            </w:r>
            <w:r>
              <w:rPr>
                <w:rFonts w:ascii="Arial" w:hAnsi="Arial"/>
                <w:sz w:val="20"/>
              </w:rPr>
              <w:t xml:space="preserve"> los botones </w:t>
            </w:r>
            <w:r>
              <w:t>(</w:t>
            </w:r>
            <w:r w:rsidR="00F701C9">
              <w:t>Si y No</w:t>
            </w:r>
            <w:r>
              <w:t xml:space="preserve">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libr</w:t>
            </w:r>
            <w:r w:rsidR="00F701C9">
              <w:t>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F701C9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 dos botones (</w:t>
            </w:r>
            <w:r w:rsidR="00F701C9">
              <w:t>Si y No</w:t>
            </w:r>
            <w:r w:rsidRPr="00251E2A">
              <w:t xml:space="preserve">) para dar de baja 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701C9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F701C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F701C9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37" w:name="_Toc53077785"/>
      <w:r>
        <w:t>Caso de Prueba P024</w:t>
      </w:r>
      <w:bookmarkEnd w:id="437"/>
    </w:p>
    <w:p w:rsidR="0026243F" w:rsidRDefault="0026243F" w:rsidP="0026243F">
      <w:r>
        <w:t>Correspondiente a la Baja de Libro.</w:t>
      </w:r>
    </w:p>
    <w:p w:rsidR="0026243F" w:rsidRPr="00664D4B" w:rsidRDefault="0026243F" w:rsidP="0026243F">
      <w:pPr>
        <w:pStyle w:val="PSI-Ttulo3"/>
      </w:pPr>
      <w:bookmarkStart w:id="438" w:name="_Toc53077786"/>
      <w:r w:rsidRPr="00664D4B">
        <w:lastRenderedPageBreak/>
        <w:t>Descripción</w:t>
      </w:r>
      <w:bookmarkEnd w:id="438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077B6F">
        <w:t>Si</w:t>
      </w:r>
      <w:r w:rsidRPr="00251E2A">
        <w:t xml:space="preserve">" al ser clickeado, permita dar de baja un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39" w:name="_Toc53077787"/>
      <w:r w:rsidRPr="00664D4B">
        <w:t>Evaluación de la Prueba</w:t>
      </w:r>
      <w:bookmarkEnd w:id="43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077B6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77B6F">
              <w:t>18</w:t>
            </w:r>
            <w:r w:rsidRPr="00473DBE">
              <w:t>/</w:t>
            </w:r>
            <w:r w:rsidR="00077B6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77B6F">
              <w:t>19</w:t>
            </w:r>
            <w:r w:rsidRPr="00473DBE">
              <w:t>/</w:t>
            </w:r>
            <w:r w:rsidR="00077B6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>
              <w:t>libro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libro.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077B6F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077B6F">
              <w:t>Si</w:t>
            </w:r>
            <w:r w:rsidRPr="00251E2A">
              <w:t xml:space="preserve">", este me permite dar de baja 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77B6F">
              <w:rPr>
                <w:rFonts w:ascii="Arial" w:hAnsi="Arial"/>
                <w:sz w:val="20"/>
              </w:rPr>
              <w:t xml:space="preserve">  _____19/06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C2BC9" w:rsidRDefault="0026243F" w:rsidP="0026243F">
      <w:pPr>
        <w:rPr>
          <w:lang w:val="es-VE"/>
        </w:rPr>
      </w:pPr>
    </w:p>
    <w:p w:rsidR="0026243F" w:rsidRPr="00017135" w:rsidRDefault="0026243F" w:rsidP="0026243F">
      <w:pPr>
        <w:pStyle w:val="PSI-Ttulo3"/>
        <w:rPr>
          <w:lang w:val="es-VE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40" w:name="_Toc53077788"/>
      <w:r>
        <w:t>Caso de Prueba P025</w:t>
      </w:r>
      <w:bookmarkEnd w:id="440"/>
    </w:p>
    <w:p w:rsidR="0026243F" w:rsidRDefault="0026243F" w:rsidP="0026243F">
      <w:r>
        <w:t>Correspondiente a la Baja de Libro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41" w:name="_Toc53077789"/>
      <w:r w:rsidRPr="00664D4B">
        <w:t>Descripción</w:t>
      </w:r>
      <w:bookmarkEnd w:id="441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1C6345">
        <w:t>No</w:t>
      </w:r>
      <w:r w:rsidRPr="00251E2A">
        <w:t xml:space="preserve">" al ser clickeado, cancele la operación y no de de </w:t>
      </w:r>
      <w:r>
        <w:t>baja</w:t>
      </w:r>
      <w:r w:rsidRPr="00251E2A">
        <w:t xml:space="preserve"> un </w:t>
      </w:r>
      <w:r>
        <w:t>libro.</w:t>
      </w:r>
    </w:p>
    <w:p w:rsidR="0026243F" w:rsidRPr="00664D4B" w:rsidRDefault="0026243F" w:rsidP="0026243F">
      <w:pPr>
        <w:pStyle w:val="PSI-Ttulo3"/>
      </w:pPr>
      <w:bookmarkStart w:id="442" w:name="_Toc53077790"/>
      <w:r w:rsidRPr="00664D4B">
        <w:t>Evaluación de la Prueba</w:t>
      </w:r>
      <w:bookmarkEnd w:id="442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1C634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C6345">
              <w:t>18</w:t>
            </w:r>
            <w:r w:rsidRPr="00473DBE">
              <w:t>/</w:t>
            </w:r>
            <w:r w:rsidR="001C634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C6345">
              <w:t>19</w:t>
            </w:r>
            <w:r w:rsidRPr="00473DBE">
              <w:t>/</w:t>
            </w:r>
            <w:r w:rsidR="001C634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</w:t>
            </w:r>
            <w:r>
              <w:rPr>
                <w:rFonts w:ascii="Arial" w:hAnsi="Arial"/>
                <w:sz w:val="20"/>
              </w:rPr>
              <w:lastRenderedPageBreak/>
              <w:t>operación, no se ha dado de baja 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1C6345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1C6345">
              <w:t>No</w:t>
            </w:r>
            <w:r w:rsidRPr="00251E2A">
              <w:t xml:space="preserve">", este cancela la operación y no da de </w:t>
            </w:r>
            <w:r>
              <w:t>baja</w:t>
            </w:r>
            <w:r w:rsidRPr="00251E2A">
              <w:t xml:space="preserve"> 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C6345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E57E0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43" w:name="_Toc53077791"/>
      <w:r>
        <w:t>Caso de Prueba P026</w:t>
      </w:r>
      <w:bookmarkEnd w:id="443"/>
    </w:p>
    <w:p w:rsidR="0026243F" w:rsidRDefault="0026243F" w:rsidP="0026243F">
      <w:r>
        <w:t>Correspondiente a la Modificación de Libro.</w:t>
      </w:r>
    </w:p>
    <w:p w:rsidR="0026243F" w:rsidRPr="00664D4B" w:rsidRDefault="0026243F" w:rsidP="0026243F">
      <w:pPr>
        <w:pStyle w:val="PSI-Ttulo3"/>
      </w:pPr>
      <w:bookmarkStart w:id="444" w:name="_Toc53077792"/>
      <w:r w:rsidRPr="00664D4B">
        <w:t>Descripción</w:t>
      </w:r>
      <w:bookmarkEnd w:id="44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Modificar</w:t>
      </w:r>
      <w:r w:rsidRPr="00251E2A">
        <w:t xml:space="preserve">" al ser clickeado, permita visualizar </w:t>
      </w:r>
      <w:r>
        <w:t xml:space="preserve">un modal con cada uno de los campos con sus datos correspondientes </w:t>
      </w:r>
      <w:r w:rsidRPr="00251E2A">
        <w:t xml:space="preserve"> para </w:t>
      </w:r>
      <w:r>
        <w:t>modific</w:t>
      </w:r>
      <w:r w:rsidRPr="00251E2A">
        <w:t xml:space="preserve">ar un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45" w:name="_Toc53077793"/>
      <w:r w:rsidRPr="00664D4B">
        <w:t>Evaluación de la Prueba</w:t>
      </w:r>
      <w:bookmarkEnd w:id="445"/>
      <w:r w:rsidRPr="00664D4B">
        <w:t xml:space="preserve"> </w:t>
      </w:r>
    </w:p>
    <w:p w:rsidR="0026243F" w:rsidRPr="00251E2A" w:rsidRDefault="0026243F" w:rsidP="0026243F">
      <w:pPr>
        <w:pStyle w:val="PSI-Normal"/>
      </w:pPr>
      <w:r>
        <w:t>Realizada y S</w:t>
      </w:r>
      <w:r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33229A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3229A">
              <w:t>18</w:t>
            </w:r>
            <w:r w:rsidRPr="00473DBE">
              <w:t>/</w:t>
            </w:r>
            <w:r w:rsidR="0033229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3229A">
              <w:t>19</w:t>
            </w:r>
            <w:r w:rsidRPr="00473DBE">
              <w:t>/</w:t>
            </w:r>
            <w:r w:rsidR="0033229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</w:t>
            </w:r>
            <w:r>
              <w:t xml:space="preserve">con cada uno de los campos con sus datos correspondientes </w:t>
            </w:r>
            <w:r w:rsidRPr="00251E2A">
              <w:t xml:space="preserve">para </w:t>
            </w:r>
            <w:r>
              <w:t>modific</w:t>
            </w:r>
            <w:r w:rsidRPr="00251E2A">
              <w:t xml:space="preserve">ar un </w:t>
            </w:r>
            <w:r>
              <w:t>libro</w:t>
            </w:r>
            <w:r w:rsidRPr="00251E2A">
              <w:t xml:space="preserve">. </w:t>
            </w:r>
          </w:p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 </w:t>
            </w:r>
            <w:r w:rsidRPr="00251E2A"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 modal </w:t>
            </w:r>
            <w:r>
              <w:t xml:space="preserve">con cada uno de los campos con sus datos correspondientes </w:t>
            </w:r>
            <w:r w:rsidRPr="00251E2A">
              <w:rPr>
                <w:lang w:val="es-AR"/>
              </w:rPr>
              <w:t xml:space="preserve">para </w:t>
            </w:r>
            <w:r>
              <w:t>modific</w:t>
            </w:r>
            <w:r w:rsidRPr="00251E2A">
              <w:rPr>
                <w:lang w:val="es-AR"/>
              </w:rPr>
              <w:t xml:space="preserve">ar un </w:t>
            </w:r>
            <w:r>
              <w:t>libro</w:t>
            </w:r>
            <w:r w:rsidRPr="00251E2A">
              <w:rPr>
                <w:lang w:val="es-AR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Modificar</w:t>
            </w:r>
            <w:r w:rsidRPr="00251E2A">
              <w:t>"</w:t>
            </w:r>
            <w:r>
              <w:t>, este</w:t>
            </w:r>
            <w:r w:rsidRPr="00251E2A">
              <w:t xml:space="preserve"> permita visualizar </w:t>
            </w:r>
            <w:r>
              <w:t xml:space="preserve">un modal con cada uno de los campos con sus datos correspondientes </w:t>
            </w:r>
            <w:r w:rsidRPr="00251E2A">
              <w:t xml:space="preserve"> para </w:t>
            </w:r>
            <w:r>
              <w:t>modific</w:t>
            </w:r>
            <w:r w:rsidRPr="00251E2A">
              <w:t xml:space="preserve">ar 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3229A">
              <w:rPr>
                <w:rFonts w:ascii="Arial" w:hAnsi="Arial"/>
                <w:sz w:val="20"/>
              </w:rPr>
              <w:t xml:space="preserve">  _____19/06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46" w:name="_Toc53077794"/>
      <w:r>
        <w:t>Caso de Prueba P027</w:t>
      </w:r>
      <w:bookmarkEnd w:id="446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47" w:name="_Toc53077795"/>
      <w:r w:rsidRPr="00664D4B">
        <w:t>Descripción</w:t>
      </w:r>
      <w:bookmarkEnd w:id="447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modificación de libro.</w:t>
      </w:r>
    </w:p>
    <w:p w:rsidR="0026243F" w:rsidRPr="00664D4B" w:rsidRDefault="0026243F" w:rsidP="0026243F">
      <w:pPr>
        <w:pStyle w:val="PSI-Ttulo3"/>
      </w:pPr>
      <w:bookmarkStart w:id="448" w:name="_Toc53077796"/>
      <w:r w:rsidRPr="00664D4B">
        <w:t>Evaluación de la Prueba</w:t>
      </w:r>
      <w:bookmarkEnd w:id="448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D787B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D787B">
              <w:t>18</w:t>
            </w:r>
            <w:r w:rsidRPr="00473DBE">
              <w:t>/</w:t>
            </w:r>
            <w:r w:rsidR="00DD787B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D787B">
              <w:t>19</w:t>
            </w:r>
            <w:r w:rsidRPr="00473DBE">
              <w:t>/</w:t>
            </w:r>
            <w:r w:rsidR="00DD787B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D787B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49" w:name="_Toc53077797"/>
      <w:r>
        <w:t>Caso de Prueba P028</w:t>
      </w:r>
      <w:bookmarkEnd w:id="449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50" w:name="_Toc53077798"/>
      <w:r w:rsidRPr="00664D4B">
        <w:lastRenderedPageBreak/>
        <w:t>Descripción</w:t>
      </w:r>
      <w:bookmarkEnd w:id="45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"Referencia" permita introducir todo tipo de texto sin ninguna restricción para modificar la referencia de un libro. </w:t>
      </w:r>
    </w:p>
    <w:p w:rsidR="0026243F" w:rsidRPr="00664D4B" w:rsidRDefault="0026243F" w:rsidP="0026243F">
      <w:pPr>
        <w:pStyle w:val="PSI-Ttulo3"/>
      </w:pPr>
      <w:bookmarkStart w:id="451" w:name="_Toc53077799"/>
      <w:r w:rsidRPr="00664D4B">
        <w:t>Evaluación de la Prueba</w:t>
      </w:r>
      <w:bookmarkEnd w:id="451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9D1CD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D1CDF">
              <w:t>18</w:t>
            </w:r>
            <w:r w:rsidRPr="00473DBE">
              <w:t>/</w:t>
            </w:r>
            <w:r w:rsidR="009D1CD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D1CDF">
              <w:t>19</w:t>
            </w:r>
            <w:r w:rsidRPr="00473DBE">
              <w:t>/</w:t>
            </w:r>
            <w:r w:rsidR="009D1CD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52A0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ANDA01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aa@11""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C2B70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bibliografía sin validar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permite modificar la bibliografía sin validar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 para modificar la referencia de un libro.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D1CDF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rPr>
          <w:lang w:val="es-AR"/>
        </w:rPr>
      </w:pPr>
    </w:p>
    <w:p w:rsidR="00B26A15" w:rsidRDefault="00B26A15" w:rsidP="0026243F">
      <w:pPr>
        <w:pStyle w:val="PSI-Ttulo2"/>
        <w:rPr>
          <w:sz w:val="22"/>
          <w:szCs w:val="22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52" w:name="_Toc53077800"/>
      <w:r>
        <w:t>Caso de Prueba P029</w:t>
      </w:r>
      <w:bookmarkEnd w:id="452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53" w:name="_Toc53077801"/>
      <w:r w:rsidRPr="00664D4B">
        <w:t>Descripción</w:t>
      </w:r>
      <w:bookmarkEnd w:id="45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"Año de Edición" permita introducir valores numéricos (años) válidos para modificar el año de un libro.</w:t>
      </w:r>
    </w:p>
    <w:p w:rsidR="0026243F" w:rsidRPr="00664D4B" w:rsidRDefault="0026243F" w:rsidP="0026243F">
      <w:pPr>
        <w:pStyle w:val="PSI-Ttulo3"/>
      </w:pPr>
      <w:bookmarkStart w:id="454" w:name="_Toc53077802"/>
      <w:r w:rsidRPr="00664D4B">
        <w:t>Evaluación de la Prueba</w:t>
      </w:r>
      <w:bookmarkEnd w:id="454"/>
      <w:r w:rsidRPr="00664D4B">
        <w:t xml:space="preserve"> </w:t>
      </w:r>
    </w:p>
    <w:p w:rsidR="0026243F" w:rsidRDefault="007E3BC2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E3BC2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E3BC2">
              <w:t>18</w:t>
            </w:r>
            <w:r w:rsidRPr="00473DBE">
              <w:t>/</w:t>
            </w:r>
            <w:r w:rsidR="007E3BC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E3BC2">
              <w:t>19</w:t>
            </w:r>
            <w:r w:rsidRPr="00473DBE">
              <w:t>/</w:t>
            </w:r>
            <w:r w:rsidR="007E3BC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52A0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Lorem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introducir el texto.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validación, el sistema no dejo introducir 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7E3B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PSI-Normal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-1999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7E3BC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7E3BC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año. "Ingrese un año de edición entre 1901 y 2020".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C2B70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Ninguno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modificar la bibliografía sin el completado del campo.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7E3BC2" w:rsidTr="007E3B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año. "Ingrese un año de edición entre 1901 y 2020".</w:t>
            </w:r>
          </w:p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E3BC2" w:rsidTr="007E3B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1526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E3BC2" w:rsidRDefault="007E3BC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y no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año. "Ingrese un año de edición entre 1901 y 2020".</w:t>
            </w:r>
          </w:p>
          <w:p w:rsidR="007E3BC2" w:rsidRDefault="007E3BC2" w:rsidP="000A69A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año.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PSI-Normal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año.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valores numéricos (años) válidos para modificar el año de 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E3BC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E3BC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26243F" w:rsidRDefault="0026243F" w:rsidP="0026243F">
      <w:pPr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Default="0026243F" w:rsidP="0026243F">
      <w:pPr>
        <w:pStyle w:val="PSI-Ttulo3"/>
        <w:rPr>
          <w:lang w:val="es-AR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55" w:name="_Toc53077803"/>
      <w:r>
        <w:t>Caso de Prueba P030</w:t>
      </w:r>
      <w:bookmarkEnd w:id="455"/>
    </w:p>
    <w:p w:rsidR="0026243F" w:rsidRDefault="0026243F" w:rsidP="0026243F">
      <w:r>
        <w:t>Correspondiente al modal Modificación de Libro.</w:t>
      </w:r>
    </w:p>
    <w:p w:rsidR="0026243F" w:rsidRPr="00D42C2B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56" w:name="_Toc53077804"/>
      <w:r w:rsidRPr="00664D4B">
        <w:t>Descripción</w:t>
      </w:r>
      <w:bookmarkEnd w:id="45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</w:t>
      </w:r>
      <w:r w:rsidRPr="00251E2A">
        <w:t>" acepta/ rechaza ciertos apellidos ingresados por el usuario para</w:t>
      </w:r>
      <w:r>
        <w:t xml:space="preserve"> modificar</w:t>
      </w:r>
      <w:r w:rsidRPr="00251E2A">
        <w:t xml:space="preserve"> 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57" w:name="_Toc53077805"/>
      <w:r w:rsidRPr="00664D4B">
        <w:t>Evaluación de la Prueba</w:t>
      </w:r>
      <w:bookmarkEnd w:id="457"/>
      <w:r w:rsidRPr="00664D4B">
        <w:t xml:space="preserve"> </w:t>
      </w:r>
    </w:p>
    <w:p w:rsidR="0026243F" w:rsidRPr="00251E2A" w:rsidRDefault="00041648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041648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41648">
              <w:t>18</w:t>
            </w:r>
            <w:r w:rsidRPr="00473DBE">
              <w:t>/</w:t>
            </w:r>
            <w:r w:rsidR="0004164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41648">
              <w:t>19</w:t>
            </w:r>
            <w:r w:rsidRPr="00473DBE">
              <w:t>/</w:t>
            </w:r>
            <w:r w:rsidR="0004164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0416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Mensaje de validac</w:t>
            </w:r>
            <w:r>
              <w:rPr>
                <w:rFonts w:ascii="Arial" w:hAnsi="Arial"/>
                <w:sz w:val="20"/>
              </w:rPr>
              <w:t>ión que notifique el error. No modificar 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041648" w:rsidTr="0004164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1648" w:rsidRPr="003F3A9F" w:rsidRDefault="000416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1648" w:rsidRDefault="00041648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1648" w:rsidRDefault="00041648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41648" w:rsidRPr="00251E2A" w:rsidRDefault="00041648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1648" w:rsidRDefault="000416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41648" w:rsidRPr="00A75341" w:rsidRDefault="000416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0416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26243F" w:rsidTr="0004164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0416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41648" w:rsidRDefault="00041648" w:rsidP="0004164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041648" w:rsidP="0004164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041648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41648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58" w:name="_Toc53077806"/>
      <w:r>
        <w:t>Caso de Prueba P031</w:t>
      </w:r>
      <w:bookmarkEnd w:id="458"/>
    </w:p>
    <w:p w:rsidR="0026243F" w:rsidRDefault="0026243F" w:rsidP="0026243F">
      <w:r>
        <w:t>Correspondiente al modal Modificación de Libro.</w:t>
      </w:r>
    </w:p>
    <w:p w:rsidR="0026243F" w:rsidRPr="00C749FB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59" w:name="_Toc53077807"/>
      <w:r w:rsidRPr="00664D4B">
        <w:t>Descripción</w:t>
      </w:r>
      <w:bookmarkEnd w:id="45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</w:t>
      </w:r>
      <w:r>
        <w:t xml:space="preserve">modificar </w:t>
      </w:r>
      <w:r w:rsidRPr="00251E2A">
        <w:t xml:space="preserve">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60" w:name="_Toc53077808"/>
      <w:r w:rsidRPr="00664D4B">
        <w:lastRenderedPageBreak/>
        <w:t>Evaluación de la Prueba</w:t>
      </w:r>
      <w:bookmarkEnd w:id="460"/>
      <w:r w:rsidRPr="00664D4B">
        <w:t xml:space="preserve"> </w:t>
      </w:r>
    </w:p>
    <w:p w:rsidR="0026243F" w:rsidRPr="00251E2A" w:rsidRDefault="00041648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041648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41648">
              <w:t>18</w:t>
            </w:r>
            <w:r w:rsidRPr="00473DBE">
              <w:t>/</w:t>
            </w:r>
            <w:r w:rsidR="0004164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41648">
              <w:t>19</w:t>
            </w:r>
            <w:r w:rsidRPr="00473DBE">
              <w:t>/</w:t>
            </w:r>
            <w:r w:rsidR="0004164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9C21D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9C21D4" w:rsidTr="009C21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Pr="003F3A9F" w:rsidRDefault="009C21D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Default="009C21D4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Pr="00251E2A" w:rsidRDefault="009C21D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21D4" w:rsidRDefault="009C21D4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C21D4" w:rsidRPr="00A75341" w:rsidRDefault="009C21D4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9C21D4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C21D4" w:rsidRDefault="009C21D4" w:rsidP="00B20142">
            <w:r>
              <w:t xml:space="preserve">Los demás campos se encuentran </w:t>
            </w:r>
            <w:r>
              <w:lastRenderedPageBreak/>
              <w:t>completos</w:t>
            </w:r>
          </w:p>
          <w:p w:rsidR="009C21D4" w:rsidRDefault="009C21D4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C21D4" w:rsidRPr="00251E2A" w:rsidRDefault="009C21D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9C21D4" w:rsidTr="009C21D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Default="009C21D4" w:rsidP="00B20142">
            <w:r>
              <w:t>Los demás campos se encuentran completos</w:t>
            </w:r>
          </w:p>
          <w:p w:rsidR="009C21D4" w:rsidRDefault="009C21D4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9C21D4" w:rsidRDefault="009C21D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C21D4" w:rsidRPr="00251E2A" w:rsidRDefault="009C21D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C21D4" w:rsidRDefault="009C21D4" w:rsidP="000A69A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9C21D4" w:rsidRDefault="009C21D4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9C21D4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C21D4" w:rsidRPr="00251E2A" w:rsidRDefault="009C21D4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9C21D4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C21D4" w:rsidRDefault="009C21D4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9C21D4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C21D4" w:rsidRDefault="009C21D4" w:rsidP="009C21D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___19/06/2020___</w:t>
            </w:r>
          </w:p>
        </w:tc>
      </w:tr>
    </w:tbl>
    <w:p w:rsidR="0026243F" w:rsidRDefault="0026243F" w:rsidP="0026243F"/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61" w:name="_Toc53077809"/>
      <w:r>
        <w:t>Caso de Prueba P032</w:t>
      </w:r>
      <w:bookmarkEnd w:id="461"/>
    </w:p>
    <w:p w:rsidR="0026243F" w:rsidRDefault="0026243F" w:rsidP="0026243F">
      <w:r>
        <w:t>Correspondiente al modal Modificación de Libro.</w:t>
      </w:r>
    </w:p>
    <w:p w:rsidR="0026243F" w:rsidRPr="001E3E00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62" w:name="_Toc53077810"/>
      <w:r w:rsidRPr="00664D4B">
        <w:t>Descripción</w:t>
      </w:r>
      <w:bookmarkEnd w:id="46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</w:t>
      </w:r>
      <w:r>
        <w:t>radio button</w:t>
      </w:r>
      <w:r w:rsidRPr="00251E2A">
        <w:t xml:space="preserve"> "</w:t>
      </w:r>
      <w:r>
        <w:t>Tipo de Bibliografía</w:t>
      </w:r>
      <w:r w:rsidRPr="00251E2A">
        <w:t xml:space="preserve">" </w:t>
      </w:r>
      <w:r>
        <w:t xml:space="preserve">permite seleccionar solo un tipo </w:t>
      </w:r>
      <w:r w:rsidRPr="00251E2A">
        <w:t xml:space="preserve">para </w:t>
      </w:r>
      <w:r>
        <w:t xml:space="preserve">modificar </w:t>
      </w:r>
      <w:r w:rsidRPr="00251E2A">
        <w:t xml:space="preserve">un determinado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63" w:name="_Toc53077811"/>
      <w:r w:rsidRPr="00664D4B">
        <w:t>Evaluación de la Prueba</w:t>
      </w:r>
      <w:bookmarkEnd w:id="463"/>
      <w:r w:rsidRPr="00664D4B">
        <w:t xml:space="preserve"> </w:t>
      </w:r>
    </w:p>
    <w:p w:rsidR="0026243F" w:rsidRPr="00251E2A" w:rsidRDefault="0026243F" w:rsidP="0026243F">
      <w:pPr>
        <w:pStyle w:val="PSI-Normal"/>
      </w:pPr>
      <w:r>
        <w:t>Realizada y S</w:t>
      </w:r>
      <w:r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Versión del Caso de Prueba: </w:t>
            </w:r>
            <w:r w:rsidR="003A0BD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A0BDD">
              <w:t>18</w:t>
            </w:r>
            <w:r w:rsidRPr="00473DBE">
              <w:t>/</w:t>
            </w:r>
            <w:r w:rsidR="003A0BD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A0BDD">
              <w:t>19</w:t>
            </w:r>
            <w:r w:rsidRPr="00473DBE">
              <w:t>/</w:t>
            </w:r>
            <w:r w:rsidR="003A0BD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Obligatoria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Complementaria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La bibliografía fue modificada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seleccionar solo un tipo </w:t>
            </w:r>
            <w:r w:rsidRPr="00251E2A">
              <w:t xml:space="preserve">para </w:t>
            </w:r>
            <w:r>
              <w:t xml:space="preserve">modificar </w:t>
            </w:r>
            <w:r w:rsidRPr="00251E2A">
              <w:t xml:space="preserve">un determinado </w:t>
            </w:r>
            <w:r>
              <w:t>libro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A0BDD">
              <w:rPr>
                <w:rFonts w:ascii="Arial" w:hAnsi="Arial"/>
                <w:sz w:val="20"/>
              </w:rPr>
              <w:t xml:space="preserve">  ______19/06</w:t>
            </w:r>
            <w:r>
              <w:rPr>
                <w:rFonts w:ascii="Arial" w:hAnsi="Arial"/>
                <w:sz w:val="20"/>
              </w:rPr>
              <w:t>/2020__</w:t>
            </w:r>
          </w:p>
        </w:tc>
      </w:tr>
    </w:tbl>
    <w:p w:rsidR="0026243F" w:rsidRDefault="0026243F" w:rsidP="0026243F"/>
    <w:p w:rsidR="0026243F" w:rsidRPr="002C5737" w:rsidRDefault="0026243F" w:rsidP="0026243F">
      <w:pPr>
        <w:pStyle w:val="PSI-Ttulo3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64" w:name="_Toc53077812"/>
      <w:r>
        <w:t>Caso de Prueba P033</w:t>
      </w:r>
      <w:bookmarkEnd w:id="464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65" w:name="_Toc53077813"/>
      <w:r w:rsidRPr="00664D4B">
        <w:t>Descripción</w:t>
      </w:r>
      <w:bookmarkEnd w:id="465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 </w:t>
      </w:r>
      <w:r w:rsidRPr="00251E2A">
        <w:t xml:space="preserve">para </w:t>
      </w:r>
      <w:r>
        <w:t xml:space="preserve">modificar </w:t>
      </w:r>
      <w:r w:rsidRPr="00251E2A">
        <w:t xml:space="preserve">un determinado </w:t>
      </w:r>
      <w:r>
        <w:t xml:space="preserve">libro. </w:t>
      </w:r>
    </w:p>
    <w:p w:rsidR="0026243F" w:rsidRPr="00664D4B" w:rsidRDefault="0026243F" w:rsidP="0026243F">
      <w:pPr>
        <w:pStyle w:val="PSI-Ttulo3"/>
      </w:pPr>
      <w:bookmarkStart w:id="466" w:name="_Toc53077814"/>
      <w:r w:rsidRPr="00664D4B">
        <w:t>Evaluación de la Prueba</w:t>
      </w:r>
      <w:bookmarkEnd w:id="466"/>
      <w:r w:rsidRPr="00664D4B">
        <w:t xml:space="preserve"> </w:t>
      </w:r>
    </w:p>
    <w:p w:rsidR="0026243F" w:rsidRDefault="003E3B48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3B48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3B48">
              <w:t>18</w:t>
            </w:r>
            <w:r w:rsidRPr="00473DBE">
              <w:t>/</w:t>
            </w:r>
            <w:r w:rsidR="003E3B4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3B48">
              <w:t>19</w:t>
            </w:r>
            <w:r w:rsidRPr="00473DBE">
              <w:t>/</w:t>
            </w:r>
            <w:r w:rsidR="003E3B4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3E3B48" w:rsidTr="003E3B4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Pr="00251E2A" w:rsidRDefault="003E3B48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 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E3B48" w:rsidRPr="00A75341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la bibliografía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para modificar un determinado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3E3B48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3E3B4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3E3B48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67" w:name="_Toc53077815"/>
      <w:r>
        <w:t>Caso de Prueba P034</w:t>
      </w:r>
      <w:bookmarkEnd w:id="467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68" w:name="_Toc53077816"/>
      <w:r w:rsidRPr="00664D4B">
        <w:t>Descripción</w:t>
      </w:r>
      <w:bookmarkEnd w:id="468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 w:rsidRPr="00FB3F32">
        <w:t>Capítulo/Tomo/Página</w:t>
      </w:r>
      <w:r>
        <w:t xml:space="preserve">" permita introducir todo tipo de texto sin ninguna restricción para modificar un determinado libro. </w:t>
      </w:r>
    </w:p>
    <w:p w:rsidR="0026243F" w:rsidRPr="00664D4B" w:rsidRDefault="0026243F" w:rsidP="0026243F">
      <w:pPr>
        <w:pStyle w:val="PSI-Ttulo3"/>
      </w:pPr>
      <w:bookmarkStart w:id="469" w:name="_Toc53077817"/>
      <w:r w:rsidRPr="00664D4B">
        <w:t>Evaluación de la Prueba</w:t>
      </w:r>
      <w:bookmarkEnd w:id="469"/>
      <w:r w:rsidRPr="00664D4B">
        <w:t xml:space="preserve"> </w:t>
      </w:r>
    </w:p>
    <w:p w:rsidR="0026243F" w:rsidRDefault="003E3B48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3B48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3B48">
              <w:t>18</w:t>
            </w:r>
            <w:r w:rsidRPr="00473DBE">
              <w:t>/</w:t>
            </w:r>
            <w:r w:rsidR="003E3B4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3B48">
              <w:t>19</w:t>
            </w:r>
            <w:r w:rsidRPr="00473DBE">
              <w:t>/</w:t>
            </w:r>
            <w:r w:rsidR="003E3B4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E3B48" w:rsidTr="003E3B4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Pr="003F3A9F" w:rsidRDefault="003E3B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Pr="00B151C0" w:rsidRDefault="003E3B48" w:rsidP="000A69A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E3B48" w:rsidTr="003E3B4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Default="003E3B48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E3B48" w:rsidRPr="00B151C0" w:rsidRDefault="003E3B48" w:rsidP="000A69A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3E3B48" w:rsidRDefault="003E3B48" w:rsidP="000A69A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 para modificar un determinado libro.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3E3B48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3E3B48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70" w:name="_Toc53077818"/>
      <w:r>
        <w:t>Caso de Prueba P035</w:t>
      </w:r>
      <w:bookmarkEnd w:id="470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71" w:name="_Toc53077819"/>
      <w:r w:rsidRPr="00664D4B">
        <w:lastRenderedPageBreak/>
        <w:t>Descripción</w:t>
      </w:r>
      <w:bookmarkEnd w:id="471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Pr="001B2EC3">
        <w:t xml:space="preserve"> </w:t>
      </w:r>
      <w:r>
        <w:t xml:space="preserve">Lugar de Edición"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72" w:name="_Toc53077820"/>
      <w:r w:rsidRPr="00664D4B">
        <w:t>Evaluación de la Prueba</w:t>
      </w:r>
      <w:bookmarkEnd w:id="472"/>
      <w:r w:rsidRPr="00664D4B">
        <w:t xml:space="preserve"> </w:t>
      </w:r>
    </w:p>
    <w:p w:rsidR="0026243F" w:rsidRDefault="00597D75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97D7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97D75">
              <w:t>18</w:t>
            </w:r>
            <w:r w:rsidRPr="00473DBE">
              <w:t>/</w:t>
            </w:r>
            <w:r w:rsidR="00597D7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97D75">
              <w:t>19</w:t>
            </w:r>
            <w:r w:rsidRPr="00473DBE">
              <w:t>/</w:t>
            </w:r>
            <w:r w:rsidR="00597D7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España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Buenos Aires (ARG)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 xml:space="preserve">Asignatura de </w:t>
            </w:r>
            <w:r>
              <w:lastRenderedPageBreak/>
              <w:t>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597D7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determinado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597D75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597D75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73" w:name="_Toc53077821"/>
      <w:r>
        <w:t>Caso de Prueba P036</w:t>
      </w:r>
      <w:bookmarkEnd w:id="473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74" w:name="_Toc53077822"/>
      <w:r w:rsidRPr="00664D4B">
        <w:t>Descripción</w:t>
      </w:r>
      <w:bookmarkEnd w:id="474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"Editorial"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75" w:name="_Toc53077823"/>
      <w:r w:rsidRPr="00664D4B">
        <w:t>Evaluación de la Prueba</w:t>
      </w:r>
      <w:bookmarkEnd w:id="475"/>
      <w:r w:rsidRPr="00664D4B">
        <w:t xml:space="preserve"> </w:t>
      </w:r>
    </w:p>
    <w:p w:rsidR="0026243F" w:rsidRDefault="00DD0B89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D0B8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D0B89">
              <w:lastRenderedPageBreak/>
              <w:t>18</w:t>
            </w:r>
            <w:r w:rsidRPr="00473DBE">
              <w:t>/</w:t>
            </w:r>
            <w:r w:rsidR="00DD0B89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DD0B89">
              <w:t>19</w:t>
            </w:r>
            <w:r w:rsidRPr="00473DBE">
              <w:t>/</w:t>
            </w:r>
            <w:r w:rsidR="00DD0B89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RA-MA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McGraw Hill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 xml:space="preserve">modificar 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mensaje de validación. No se ha modificado la bibliografía.</w:t>
            </w:r>
          </w:p>
        </w:tc>
      </w:tr>
      <w:tr w:rsidR="0026243F" w:rsidTr="00DD0B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D0B89" w:rsidRDefault="00DD0B89" w:rsidP="00DD0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DD0B89" w:rsidP="00DD0B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mensaje de validación. No se ha modificado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excepto números, para modificar un determinado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DD0B89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__    Fal</w:t>
            </w:r>
            <w:r w:rsidR="00DD0B89">
              <w:rPr>
                <w:rFonts w:ascii="Arial" w:hAnsi="Arial"/>
                <w:sz w:val="20"/>
              </w:rPr>
              <w:t>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DD0B89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Pr="001B2EC3" w:rsidRDefault="0026243F" w:rsidP="0026243F"/>
    <w:p w:rsidR="0026243F" w:rsidRPr="00A46121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9D5E44" w:rsidRDefault="009D5E44" w:rsidP="0026243F">
      <w:pPr>
        <w:pStyle w:val="PSI-Ttulo2"/>
      </w:pPr>
    </w:p>
    <w:p w:rsidR="009D5E44" w:rsidRDefault="009D5E44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76" w:name="_Toc53077824"/>
      <w:r>
        <w:t>Caso de Prueba P037</w:t>
      </w:r>
      <w:bookmarkEnd w:id="476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77" w:name="_Toc53077825"/>
      <w:r w:rsidRPr="00664D4B">
        <w:t>Descripción</w:t>
      </w:r>
      <w:bookmarkEnd w:id="477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78" w:name="_Toc53077826"/>
      <w:r w:rsidRPr="00664D4B">
        <w:t>Evaluación de la Prueba</w:t>
      </w:r>
      <w:bookmarkEnd w:id="478"/>
      <w:r w:rsidRPr="00664D4B">
        <w:t xml:space="preserve"> </w:t>
      </w:r>
    </w:p>
    <w:p w:rsidR="0026243F" w:rsidRDefault="003E601D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60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601D">
              <w:t>18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601D">
              <w:t>19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</w:t>
            </w:r>
            <w:r>
              <w:lastRenderedPageBreak/>
              <w:t xml:space="preserve">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3E601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determinado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3E601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3E60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3E601D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79" w:name="_Toc53077827"/>
      <w:r>
        <w:t>Caso de Prueba P038</w:t>
      </w:r>
      <w:bookmarkEnd w:id="479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80" w:name="_Toc53077828"/>
      <w:r w:rsidRPr="00664D4B">
        <w:t>Descripción</w:t>
      </w:r>
      <w:bookmarkEnd w:id="48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81" w:name="_Toc53077829"/>
      <w:r w:rsidRPr="00664D4B">
        <w:t>Evaluación de la Prueba</w:t>
      </w:r>
      <w:bookmarkEnd w:id="481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60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601D">
              <w:t>18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601D">
              <w:t>19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E601D">
              <w:rPr>
                <w:rFonts w:ascii="Arial" w:hAnsi="Arial"/>
                <w:sz w:val="20"/>
              </w:rPr>
              <w:t xml:space="preserve">  ______19/06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3E601D" w:rsidRDefault="003E601D" w:rsidP="0026243F">
      <w:pPr>
        <w:pStyle w:val="PSI-Ttulo2"/>
        <w:rPr>
          <w:lang w:val="es-ES"/>
        </w:rPr>
      </w:pPr>
    </w:p>
    <w:p w:rsidR="003E601D" w:rsidRDefault="003E601D" w:rsidP="0026243F">
      <w:pPr>
        <w:pStyle w:val="PSI-Ttulo2"/>
        <w:rPr>
          <w:lang w:val="es-ES"/>
        </w:rPr>
      </w:pPr>
    </w:p>
    <w:p w:rsidR="003E601D" w:rsidRDefault="003E601D" w:rsidP="0026243F">
      <w:pPr>
        <w:pStyle w:val="PSI-Ttulo2"/>
        <w:rPr>
          <w:lang w:val="es-ES"/>
        </w:rPr>
      </w:pPr>
    </w:p>
    <w:p w:rsidR="003E601D" w:rsidRDefault="003E601D" w:rsidP="0026243F">
      <w:pPr>
        <w:pStyle w:val="PSI-Ttulo2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82" w:name="_Toc53077830"/>
      <w:r>
        <w:t>Caso de Prueba P039</w:t>
      </w:r>
      <w:bookmarkEnd w:id="482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83" w:name="_Toc53077831"/>
      <w:r w:rsidRPr="00664D4B">
        <w:t>Descripción</w:t>
      </w:r>
      <w:bookmarkEnd w:id="48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84" w:name="_Toc53077832"/>
      <w:r w:rsidRPr="00664D4B">
        <w:t>Evaluación de la Prueba</w:t>
      </w:r>
      <w:bookmarkEnd w:id="484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60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601D">
              <w:t>18</w:t>
            </w:r>
            <w:r w:rsidRPr="00473DBE">
              <w:t>/</w:t>
            </w:r>
            <w:r>
              <w:t>0</w:t>
            </w:r>
            <w:r w:rsidR="003E601D">
              <w:t>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601D">
              <w:t>19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determinado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E601D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85" w:name="_Toc53077833"/>
      <w:r>
        <w:t>Caso de Prueba P040</w:t>
      </w:r>
      <w:bookmarkEnd w:id="485"/>
    </w:p>
    <w:p w:rsidR="0026243F" w:rsidRDefault="0026243F" w:rsidP="0026243F">
      <w:r>
        <w:t>Correspondiente al modal Modificación de Libro.</w:t>
      </w:r>
    </w:p>
    <w:p w:rsidR="0026243F" w:rsidRPr="00664D4B" w:rsidRDefault="0026243F" w:rsidP="0026243F">
      <w:pPr>
        <w:pStyle w:val="PSI-Ttulo3"/>
      </w:pPr>
      <w:bookmarkStart w:id="486" w:name="_Toc53077834"/>
      <w:r w:rsidRPr="00664D4B">
        <w:t>Descripción</w:t>
      </w:r>
      <w:bookmarkEnd w:id="486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restricción, para modificar un determinado libro. </w:t>
      </w:r>
    </w:p>
    <w:p w:rsidR="0026243F" w:rsidRPr="00664D4B" w:rsidRDefault="0026243F" w:rsidP="0026243F">
      <w:pPr>
        <w:pStyle w:val="PSI-Ttulo3"/>
      </w:pPr>
      <w:bookmarkStart w:id="487" w:name="_Toc53077835"/>
      <w:r w:rsidRPr="00664D4B">
        <w:t>Evaluación de la Prueba</w:t>
      </w:r>
      <w:bookmarkEnd w:id="487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3E601D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E601D">
              <w:t>18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E601D">
              <w:t>19</w:t>
            </w:r>
            <w:r w:rsidRPr="00473DBE">
              <w:t>/</w:t>
            </w:r>
            <w:r w:rsidR="003E60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</w:t>
            </w:r>
            <w:r>
              <w:lastRenderedPageBreak/>
              <w:t xml:space="preserve">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</w:t>
            </w:r>
            <w:r w:rsidRPr="00CE16E2">
              <w:rPr>
                <w:rFonts w:ascii="Arial" w:hAnsi="Arial"/>
                <w:sz w:val="20"/>
              </w:rPr>
              <w:lastRenderedPageBreak/>
              <w:t>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modificación del </w:t>
            </w:r>
            <w:r>
              <w:rPr>
                <w:rFonts w:ascii="Arial" w:hAnsi="Arial"/>
                <w:sz w:val="20"/>
              </w:rPr>
              <w:lastRenderedPageBreak/>
              <w:t>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 bibliografía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la bibliografía.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determinado programa.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E601D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8678C0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88" w:name="_Toc53077836"/>
      <w:r>
        <w:t>Caso de Prueba P041</w:t>
      </w:r>
      <w:bookmarkEnd w:id="488"/>
    </w:p>
    <w:p w:rsidR="0026243F" w:rsidRDefault="0026243F" w:rsidP="0026243F">
      <w:r>
        <w:t>Correspondiente al modal Modificación de Libro.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89" w:name="_Toc53077837"/>
      <w:r w:rsidRPr="00664D4B">
        <w:t>Descripción</w:t>
      </w:r>
      <w:bookmarkEnd w:id="48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libro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490" w:name="_Toc53077838"/>
      <w:r w:rsidRPr="00664D4B">
        <w:lastRenderedPageBreak/>
        <w:t>Evaluación de la Prueba</w:t>
      </w:r>
      <w:bookmarkEnd w:id="49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41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697E8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97E85">
              <w:t>18</w:t>
            </w:r>
            <w:r w:rsidRPr="00473DBE">
              <w:t>/</w:t>
            </w:r>
            <w:r w:rsidR="00697E8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97E85">
              <w:t>19</w:t>
            </w:r>
            <w:r w:rsidRPr="00473DBE">
              <w:t>/</w:t>
            </w:r>
            <w:r w:rsidR="00697E8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 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 xml:space="preserve">", este </w:t>
            </w:r>
            <w:r>
              <w:t>guarde los cambios realizados en</w:t>
            </w:r>
            <w:r w:rsidRPr="00251E2A">
              <w:t xml:space="preserve"> un </w:t>
            </w:r>
            <w:r>
              <w:t>libro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97E85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91" w:name="_Toc53077839"/>
      <w:r>
        <w:t>Caso de Prueba P042</w:t>
      </w:r>
      <w:bookmarkEnd w:id="491"/>
    </w:p>
    <w:p w:rsidR="0026243F" w:rsidRDefault="0026243F" w:rsidP="0026243F">
      <w:r>
        <w:t>Correspondiente al modal Modificación de Libro.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492" w:name="_Toc53077840"/>
      <w:r w:rsidRPr="00664D4B">
        <w:t>Descripción</w:t>
      </w:r>
      <w:bookmarkEnd w:id="49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campos de</w:t>
      </w:r>
      <w:r w:rsidRPr="00251E2A">
        <w:t xml:space="preserve"> un </w:t>
      </w:r>
      <w:r>
        <w:t>libro.</w:t>
      </w:r>
    </w:p>
    <w:p w:rsidR="0026243F" w:rsidRPr="00664D4B" w:rsidRDefault="0026243F" w:rsidP="0026243F">
      <w:pPr>
        <w:pStyle w:val="PSI-Ttulo3"/>
      </w:pPr>
      <w:bookmarkStart w:id="493" w:name="_Toc53077841"/>
      <w:r w:rsidRPr="00664D4B">
        <w:t>Evaluación de la Prueba</w:t>
      </w:r>
      <w:bookmarkEnd w:id="493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42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697E8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97E85">
              <w:t>18</w:t>
            </w:r>
            <w:r w:rsidRPr="00473DBE">
              <w:t>/</w:t>
            </w:r>
            <w:r w:rsidR="00697E8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97E85">
              <w:t>19</w:t>
            </w:r>
            <w:r w:rsidRPr="00473DBE">
              <w:t>/</w:t>
            </w:r>
            <w:r w:rsidR="00697E8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libro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de </w:t>
            </w:r>
            <w:r>
              <w:rPr>
                <w:rFonts w:ascii="Arial" w:hAnsi="Arial"/>
                <w:sz w:val="20"/>
              </w:rPr>
              <w:lastRenderedPageBreak/>
              <w:t>un libro.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</w:t>
            </w:r>
            <w:r>
              <w:t xml:space="preserve">modifique los campos de </w:t>
            </w:r>
            <w:r w:rsidRPr="00251E2A">
              <w:t xml:space="preserve">un </w:t>
            </w:r>
            <w:r>
              <w:t>libro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97E85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94" w:name="_Toc53077842"/>
      <w:r w:rsidRPr="00E9096F">
        <w:t>Caso de Prueba P043</w:t>
      </w:r>
      <w:bookmarkEnd w:id="494"/>
    </w:p>
    <w:p w:rsidR="0026243F" w:rsidRDefault="0026243F" w:rsidP="0026243F">
      <w:r>
        <w:t>Correspondiente a la pantalla Artículos de Revistas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95" w:name="_Toc53077843"/>
      <w:r w:rsidRPr="00664D4B">
        <w:t>Descripción</w:t>
      </w:r>
      <w:bookmarkEnd w:id="495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Artículos de Revistas.</w:t>
      </w:r>
    </w:p>
    <w:p w:rsidR="0026243F" w:rsidRPr="00664D4B" w:rsidRDefault="0026243F" w:rsidP="0026243F">
      <w:pPr>
        <w:pStyle w:val="PSI-Ttulo3"/>
      </w:pPr>
      <w:bookmarkStart w:id="496" w:name="_Toc53077844"/>
      <w:r w:rsidRPr="00664D4B">
        <w:t>Evaluación de la Prueba</w:t>
      </w:r>
      <w:bookmarkEnd w:id="496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03694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36947">
              <w:t>18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36947">
              <w:t>19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36947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497" w:name="_Toc53077845"/>
      <w:r>
        <w:t>Caso de Prueba P044</w:t>
      </w:r>
      <w:bookmarkEnd w:id="497"/>
    </w:p>
    <w:p w:rsidR="0026243F" w:rsidRDefault="0026243F" w:rsidP="0026243F">
      <w:r>
        <w:t>Correspondiente a la pantalla Artículos de Revistas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498" w:name="_Toc53077846"/>
      <w:r w:rsidRPr="00664D4B">
        <w:t>Descripción</w:t>
      </w:r>
      <w:bookmarkEnd w:id="498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"Nuevo Artículo de Revista" al ser clickeado, permita completar los datos de un artículo. </w:t>
      </w:r>
    </w:p>
    <w:p w:rsidR="0026243F" w:rsidRPr="00664D4B" w:rsidRDefault="0026243F" w:rsidP="0026243F">
      <w:pPr>
        <w:pStyle w:val="PSI-Ttulo3"/>
      </w:pPr>
      <w:bookmarkStart w:id="499" w:name="_Toc53077847"/>
      <w:r w:rsidRPr="00664D4B">
        <w:t>Evaluación de la Prueba</w:t>
      </w:r>
      <w:bookmarkEnd w:id="499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44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03694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36947">
              <w:t>18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36947">
              <w:t>19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 artículo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artículo a crear.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Artículo de Revista", este me permita completar los datos de un artículo.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36947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00" w:name="_Toc53077848"/>
      <w:r>
        <w:t>Caso de Prueba P045</w:t>
      </w:r>
      <w:bookmarkEnd w:id="500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01" w:name="_Toc53077849"/>
      <w:r w:rsidRPr="00664D4B">
        <w:t>Descripción</w:t>
      </w:r>
      <w:bookmarkEnd w:id="501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alta de artículos.</w:t>
      </w:r>
    </w:p>
    <w:p w:rsidR="0026243F" w:rsidRPr="00664D4B" w:rsidRDefault="0026243F" w:rsidP="0026243F">
      <w:pPr>
        <w:pStyle w:val="PSI-Ttulo3"/>
      </w:pPr>
      <w:bookmarkStart w:id="502" w:name="_Toc53077850"/>
      <w:r w:rsidRPr="00664D4B">
        <w:t>Evaluación de la Prueba</w:t>
      </w:r>
      <w:bookmarkEnd w:id="502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03694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36947">
              <w:t>18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36947">
              <w:t>19</w:t>
            </w:r>
            <w:r w:rsidRPr="00473DBE">
              <w:t>/</w:t>
            </w:r>
            <w:r w:rsidR="0003694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36947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03" w:name="_Toc53077851"/>
      <w:r>
        <w:t>Caso de Prueba P046</w:t>
      </w:r>
      <w:bookmarkEnd w:id="503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AA0C44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04" w:name="_Toc53077852"/>
      <w:r w:rsidRPr="00664D4B">
        <w:t>Descripción</w:t>
      </w:r>
      <w:bookmarkEnd w:id="50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un determinado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05" w:name="_Toc53077853"/>
      <w:r w:rsidRPr="00664D4B">
        <w:t>Evaluación de la Prueba</w:t>
      </w:r>
      <w:bookmarkEnd w:id="505"/>
      <w:r w:rsidRPr="00664D4B">
        <w:t xml:space="preserve"> </w:t>
      </w:r>
    </w:p>
    <w:p w:rsidR="0026243F" w:rsidRPr="00251E2A" w:rsidRDefault="00B454D9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46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B454D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454D9">
              <w:t>18</w:t>
            </w:r>
            <w:r w:rsidRPr="00473DBE">
              <w:t>/</w:t>
            </w:r>
            <w:r w:rsidR="00B454D9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454D9">
              <w:t>19</w:t>
            </w:r>
            <w:r w:rsidRPr="00473DBE">
              <w:t>/</w:t>
            </w:r>
            <w:r w:rsidR="00B454D9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B454D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 xml:space="preserve">Los demás campos se </w:t>
            </w:r>
            <w:r w:rsidRPr="006E2A9C">
              <w:lastRenderedPageBreak/>
              <w:t>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cargar el artículo sin el completado del </w:t>
            </w:r>
            <w:r>
              <w:rPr>
                <w:rFonts w:ascii="Arial" w:hAnsi="Arial"/>
                <w:sz w:val="20"/>
              </w:rPr>
              <w:lastRenderedPageBreak/>
              <w:t>campo.</w:t>
            </w:r>
          </w:p>
        </w:tc>
      </w:tr>
      <w:tr w:rsidR="00B454D9" w:rsidTr="00B45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Pr="003F3A9F" w:rsidRDefault="00B454D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Default="00B454D9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Default="00B454D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Pr="00251E2A" w:rsidRDefault="00B454D9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54D9" w:rsidRDefault="00B454D9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54D9" w:rsidRPr="00A75341" w:rsidRDefault="00B454D9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B454D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 de alta exitosamente.</w:t>
            </w:r>
          </w:p>
        </w:tc>
      </w:tr>
      <w:tr w:rsidR="00B454D9" w:rsidTr="00B45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Default="00B454D9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Default="00B454D9" w:rsidP="00B20142">
            <w:r>
              <w:t>Los demás campos se encuentran completos</w:t>
            </w:r>
          </w:p>
          <w:p w:rsidR="00B454D9" w:rsidRDefault="00B454D9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Default="00B454D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B454D9" w:rsidRDefault="00B454D9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B454D9" w:rsidRDefault="00B454D9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454D9" w:rsidRPr="00251E2A" w:rsidRDefault="00B454D9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54D9" w:rsidRDefault="00B454D9" w:rsidP="000A69A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B454D9" w:rsidRDefault="00B454D9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B454D9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B454D9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06" w:name="_Toc53077854"/>
      <w:r>
        <w:t>Caso de Prueba P047</w:t>
      </w:r>
      <w:bookmarkEnd w:id="506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55189A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07" w:name="_Toc53077855"/>
      <w:r w:rsidRPr="00664D4B">
        <w:t>Descripción</w:t>
      </w:r>
      <w:bookmarkEnd w:id="507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08" w:name="_Toc53077856"/>
      <w:r w:rsidRPr="00664D4B">
        <w:t>Evaluación de la Prueba</w:t>
      </w:r>
      <w:bookmarkEnd w:id="508"/>
      <w:r w:rsidRPr="00664D4B">
        <w:t xml:space="preserve"> </w:t>
      </w:r>
    </w:p>
    <w:p w:rsidR="0026243F" w:rsidRPr="00251E2A" w:rsidRDefault="007B2C13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47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7B2C1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B2C13">
              <w:t>18</w:t>
            </w:r>
            <w:r w:rsidRPr="00473DBE">
              <w:t>/</w:t>
            </w:r>
            <w:r w:rsidR="007B2C13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B2C13">
              <w:t>19</w:t>
            </w:r>
            <w:r w:rsidRPr="00473DBE">
              <w:t>/</w:t>
            </w:r>
            <w:r w:rsidR="007B2C13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7B2C1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7B2C13" w:rsidTr="007B2C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Pr="003F3A9F" w:rsidRDefault="007B2C1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Default="007B2C13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Default="007B2C13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Pr="00251E2A" w:rsidRDefault="007B2C13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2C13" w:rsidRDefault="007B2C13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B2C13" w:rsidRPr="00A75341" w:rsidRDefault="007B2C13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26243F" w:rsidTr="007B2C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7B2C1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artículo.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 de alta exitosamente.</w:t>
            </w:r>
          </w:p>
        </w:tc>
      </w:tr>
      <w:tr w:rsidR="007B2C13" w:rsidTr="007B2C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Default="007B2C1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Default="007B2C13" w:rsidP="00B20142">
            <w:r>
              <w:t>Los demás campos se encuentran completos</w:t>
            </w:r>
          </w:p>
          <w:p w:rsidR="007B2C13" w:rsidRDefault="007B2C13" w:rsidP="00B20142">
            <w:r>
              <w:lastRenderedPageBreak/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Default="007B2C13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Autor 1: Martín</w:t>
            </w:r>
          </w:p>
          <w:p w:rsidR="007B2C13" w:rsidRDefault="007B2C13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7B2C13" w:rsidRDefault="007B2C13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2C13" w:rsidRPr="00251E2A" w:rsidRDefault="007B2C13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artículo.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2C13" w:rsidRDefault="007B2C13" w:rsidP="000A69A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7B2C13" w:rsidRDefault="007B2C13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B2C13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7B2C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7B2C13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Pr="00AA0C44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09" w:name="_Toc53077857"/>
      <w:r w:rsidRPr="007F513C">
        <w:t>Caso de Prueba P048</w:t>
      </w:r>
      <w:bookmarkEnd w:id="509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10" w:name="_Toc53077858"/>
      <w:r w:rsidRPr="00664D4B">
        <w:t>Descripción</w:t>
      </w:r>
      <w:bookmarkEnd w:id="51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del Artículo"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11" w:name="_Toc53077859"/>
      <w:r w:rsidRPr="00664D4B">
        <w:t>Evaluación de la Prueba</w:t>
      </w:r>
      <w:bookmarkEnd w:id="511"/>
      <w:r w:rsidRPr="00664D4B">
        <w:t xml:space="preserve"> </w:t>
      </w:r>
    </w:p>
    <w:p w:rsidR="0026243F" w:rsidRDefault="00B1662F" w:rsidP="0026243F">
      <w:pPr>
        <w:pStyle w:val="PSI-Normal"/>
      </w:pPr>
      <w:r>
        <w:t>Realizada y Sa</w:t>
      </w:r>
      <w:r w:rsidR="0026243F" w:rsidRPr="00664D4B">
        <w:t>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B1662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1662F">
              <w:t>18</w:t>
            </w:r>
            <w:r w:rsidRPr="00473DBE">
              <w:t>/</w:t>
            </w:r>
            <w:r w:rsidR="00B1662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1662F">
              <w:t>19</w:t>
            </w:r>
            <w:r w:rsidRPr="00473DBE">
              <w:t>/</w:t>
            </w:r>
            <w:r w:rsidR="00B1662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B1662F" w:rsidTr="00B1662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662F" w:rsidRDefault="00B1662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662F" w:rsidRDefault="00B1662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662F" w:rsidRDefault="00B1662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1662F" w:rsidRPr="00251E2A" w:rsidRDefault="00B1662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1662F" w:rsidRDefault="00B1662F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1662F" w:rsidRPr="00A75341" w:rsidRDefault="00B1662F" w:rsidP="000A69A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B1662F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B1662F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12" w:name="_Toc53077860"/>
      <w:r>
        <w:t>Caso de Prueba P049</w:t>
      </w:r>
      <w:bookmarkEnd w:id="512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13" w:name="_Toc53077861"/>
      <w:r w:rsidRPr="00664D4B">
        <w:lastRenderedPageBreak/>
        <w:t>Descripción</w:t>
      </w:r>
      <w:bookmarkEnd w:id="51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 la Revista"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14" w:name="_Toc53077862"/>
      <w:r w:rsidRPr="00664D4B">
        <w:t>Evaluación de la Prueba</w:t>
      </w:r>
      <w:bookmarkEnd w:id="514"/>
      <w:r w:rsidRPr="00664D4B">
        <w:t xml:space="preserve"> </w:t>
      </w:r>
    </w:p>
    <w:p w:rsidR="0026243F" w:rsidRDefault="00164A65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164A65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64A65">
              <w:t>18</w:t>
            </w:r>
            <w:r w:rsidRPr="00473DBE">
              <w:t>/</w:t>
            </w:r>
            <w:r w:rsidR="00164A6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64A65">
              <w:t>19</w:t>
            </w:r>
            <w:r w:rsidRPr="00473DBE">
              <w:t>/</w:t>
            </w:r>
            <w:r w:rsidR="00164A6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consectetur adipiscing elit, sed do eiusmod tempor incididunt ut labore et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26243F" w:rsidTr="009E39C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39CB" w:rsidRDefault="009E39CB" w:rsidP="009E39C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9E39CB" w:rsidP="009E39C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artículo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E39CB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E39CB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Pr="009F0AD8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15" w:name="_Toc53077863"/>
      <w:r>
        <w:t>Caso de Prueba P050</w:t>
      </w:r>
      <w:bookmarkEnd w:id="515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16" w:name="_Toc53077864"/>
      <w:r w:rsidRPr="00664D4B">
        <w:t>Descripción</w:t>
      </w:r>
      <w:bookmarkEnd w:id="516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="00A44C82">
        <w:t>Tomo/Volumen/</w:t>
      </w:r>
      <w:r w:rsidRPr="00FB3F32">
        <w:t>Página</w:t>
      </w:r>
      <w:r>
        <w:t xml:space="preserve">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17" w:name="_Toc53077865"/>
      <w:r w:rsidRPr="00664D4B">
        <w:t>Evaluación de la Prueba</w:t>
      </w:r>
      <w:bookmarkEnd w:id="517"/>
      <w:r w:rsidRPr="00664D4B">
        <w:t xml:space="preserve"> </w:t>
      </w:r>
    </w:p>
    <w:p w:rsidR="0026243F" w:rsidRDefault="00C72236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P050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C7223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72236">
              <w:t>18</w:t>
            </w:r>
            <w:r w:rsidRPr="00473DBE">
              <w:t>/</w:t>
            </w:r>
            <w:r w:rsidR="00C7223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72236">
              <w:t>19</w:t>
            </w:r>
            <w:r w:rsidRPr="00473DBE">
              <w:t>/</w:t>
            </w:r>
            <w:r w:rsidR="00C7223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C722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C72236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26243F" w:rsidRPr="00251E2A">
              <w:rPr>
                <w:rFonts w:ascii="Arial" w:hAnsi="Arial"/>
                <w:sz w:val="20"/>
              </w:rPr>
              <w:t xml:space="preserve">ar de alta </w:t>
            </w:r>
            <w:r w:rsidR="0026243F">
              <w:rPr>
                <w:rFonts w:ascii="Arial" w:hAnsi="Arial"/>
                <w:sz w:val="20"/>
              </w:rPr>
              <w:t>el artículo</w:t>
            </w:r>
            <w:r w:rsidR="0026243F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C72236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exitosamente.</w:t>
            </w:r>
          </w:p>
        </w:tc>
      </w:tr>
      <w:tr w:rsidR="0026243F" w:rsidTr="00C722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C72236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C72236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72236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C7223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72236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D46B12" w:rsidRDefault="0026243F" w:rsidP="0026243F">
      <w:pPr>
        <w:rPr>
          <w:lang w:val="es-AR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18" w:name="_Toc53077866"/>
      <w:r>
        <w:lastRenderedPageBreak/>
        <w:t>Caso de Prueba P051</w:t>
      </w:r>
      <w:bookmarkEnd w:id="518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19" w:name="_Toc53077867"/>
      <w:r w:rsidRPr="00664D4B">
        <w:t>Descripción</w:t>
      </w:r>
      <w:bookmarkEnd w:id="519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"Fecha" permita introducir una fecha válida respetando el formato (dd/mm/aaaa).</w:t>
      </w:r>
    </w:p>
    <w:p w:rsidR="0026243F" w:rsidRPr="00664D4B" w:rsidRDefault="0026243F" w:rsidP="0026243F">
      <w:pPr>
        <w:pStyle w:val="PSI-Ttulo3"/>
      </w:pPr>
      <w:bookmarkStart w:id="520" w:name="_Toc53077868"/>
      <w:r w:rsidRPr="00664D4B">
        <w:t>Evaluación de la Prueba</w:t>
      </w:r>
      <w:bookmarkEnd w:id="520"/>
      <w:r w:rsidRPr="00664D4B">
        <w:t xml:space="preserve"> </w:t>
      </w:r>
    </w:p>
    <w:p w:rsidR="0026243F" w:rsidRDefault="0028690F" w:rsidP="0026243F">
      <w:pPr>
        <w:pStyle w:val="PSI-Normal"/>
      </w:pPr>
      <w:r>
        <w:t>Realizada y S</w:t>
      </w:r>
      <w:r w:rsidR="0026243F">
        <w:t>atisfactoria</w:t>
      </w:r>
      <w:r w:rsidR="0026243F" w:rsidRPr="00664D4B">
        <w:t>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8690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8690F">
              <w:t>18</w:t>
            </w:r>
            <w:r w:rsidRPr="00473DBE">
              <w:t>/</w:t>
            </w:r>
            <w:r w:rsidR="0028690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8690F">
              <w:t>19</w:t>
            </w:r>
            <w:r w:rsidRPr="00473DBE">
              <w:t>/</w:t>
            </w:r>
            <w:r w:rsidR="0028690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01/01/2020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28690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8690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26243F" w:rsidRPr="00251E2A">
              <w:rPr>
                <w:rFonts w:ascii="Arial" w:hAnsi="Arial"/>
                <w:sz w:val="20"/>
              </w:rPr>
              <w:t xml:space="preserve">ar de alta </w:t>
            </w:r>
            <w:r w:rsidR="0026243F">
              <w:rPr>
                <w:rFonts w:ascii="Arial" w:hAnsi="Arial"/>
                <w:sz w:val="20"/>
              </w:rPr>
              <w:t>el artículo</w:t>
            </w:r>
            <w:r w:rsidR="0026243F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8690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28690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 exitosamente</w:t>
            </w:r>
            <w:r w:rsidR="0028690F"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01/12/2020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01/13/2020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12.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01/00/2020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01.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01.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32/01/2020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31.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una fecha válida respetando el formato (dd/mm/aaaa).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8690F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8690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28690F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Pr="00D46B12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21" w:name="_Toc53077869"/>
      <w:r w:rsidRPr="002467B4">
        <w:t>Caso de Prueba P052</w:t>
      </w:r>
      <w:bookmarkEnd w:id="521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22" w:name="_Toc53077870"/>
      <w:r w:rsidRPr="00664D4B">
        <w:lastRenderedPageBreak/>
        <w:t>Descripción</w:t>
      </w:r>
      <w:bookmarkEnd w:id="522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23" w:name="_Toc53077871"/>
      <w:r w:rsidRPr="00664D4B">
        <w:t>Evaluación de la Prueba</w:t>
      </w:r>
      <w:bookmarkEnd w:id="523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67B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67B4">
              <w:t>18</w:t>
            </w:r>
            <w:r w:rsidRPr="00473DBE">
              <w:t>/</w:t>
            </w:r>
            <w:r w:rsidR="002467B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67B4">
              <w:t>19</w:t>
            </w:r>
            <w:r w:rsidRPr="00473DBE">
              <w:t>/</w:t>
            </w:r>
            <w:r w:rsidR="002467B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467B4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Default="0026243F" w:rsidP="0026243F">
      <w:pPr>
        <w:pStyle w:val="PSI-Normal"/>
        <w:rPr>
          <w:lang w:val="es-ES"/>
        </w:rPr>
      </w:pPr>
    </w:p>
    <w:p w:rsidR="0026243F" w:rsidRPr="00394B5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24" w:name="_Toc53077872"/>
      <w:r>
        <w:t>Caso de Prueba P053</w:t>
      </w:r>
      <w:bookmarkEnd w:id="524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25" w:name="_Toc53077873"/>
      <w:r w:rsidRPr="00664D4B">
        <w:t>Descripción</w:t>
      </w:r>
      <w:bookmarkEnd w:id="525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26" w:name="_Toc53077874"/>
      <w:r w:rsidRPr="00664D4B">
        <w:lastRenderedPageBreak/>
        <w:t>Evaluación de la Prueba</w:t>
      </w:r>
      <w:bookmarkEnd w:id="526"/>
      <w:r w:rsidRPr="00664D4B">
        <w:t xml:space="preserve"> </w:t>
      </w:r>
    </w:p>
    <w:p w:rsidR="0026243F" w:rsidRDefault="002467B4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67B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67B4">
              <w:t>18</w:t>
            </w:r>
            <w:r w:rsidRPr="00473DBE">
              <w:t>/</w:t>
            </w:r>
            <w:r w:rsidR="002467B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67B4">
              <w:t>19</w:t>
            </w:r>
            <w:r w:rsidRPr="00473DBE">
              <w:t>/</w:t>
            </w:r>
            <w:r w:rsidR="002467B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2467B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</w:t>
            </w:r>
            <w:r w:rsidR="002467B4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467B4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467B4">
              <w:rPr>
                <w:rFonts w:ascii="Arial" w:hAnsi="Arial"/>
                <w:sz w:val="20"/>
              </w:rPr>
              <w:t xml:space="preserve">  __19/06/2020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27" w:name="_Toc53077875"/>
      <w:r>
        <w:t>Caso de Prueba P054</w:t>
      </w:r>
      <w:bookmarkEnd w:id="527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28" w:name="_Toc53077876"/>
      <w:r w:rsidRPr="00664D4B">
        <w:t>Descripción</w:t>
      </w:r>
      <w:bookmarkEnd w:id="528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29" w:name="_Toc53077877"/>
      <w:r w:rsidRPr="00664D4B">
        <w:t>Evaluación de la Prueba</w:t>
      </w:r>
      <w:bookmarkEnd w:id="529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344D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44DF">
              <w:t>18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44DF">
              <w:t>19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44DF">
              <w:rPr>
                <w:rFonts w:ascii="Arial" w:hAnsi="Arial"/>
                <w:sz w:val="20"/>
              </w:rPr>
              <w:t xml:space="preserve">  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30" w:name="_Toc53077878"/>
      <w:r>
        <w:lastRenderedPageBreak/>
        <w:t>Caso de Prueba P055</w:t>
      </w:r>
      <w:bookmarkEnd w:id="530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31" w:name="_Toc53077879"/>
      <w:r w:rsidRPr="00664D4B">
        <w:t>Descripción</w:t>
      </w:r>
      <w:bookmarkEnd w:id="531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532" w:name="_Toc53077880"/>
      <w:r w:rsidRPr="00664D4B">
        <w:t>Evaluación de la Prueba</w:t>
      </w:r>
      <w:bookmarkEnd w:id="532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P055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D344D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44DF">
              <w:t>18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44DF">
              <w:t>19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 xml:space="preserve">Asignatura de prueba: Sistemas </w:t>
            </w:r>
            <w:r>
              <w:lastRenderedPageBreak/>
              <w:t>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Pr="00251E2A">
              <w:rPr>
                <w:rFonts w:ascii="Arial" w:hAnsi="Arial"/>
                <w:sz w:val="20"/>
              </w:rPr>
              <w:t xml:space="preserve">ar de alta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el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44DF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8678C0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33" w:name="_Toc53077881"/>
      <w:r>
        <w:t>Caso de Prueba P056</w:t>
      </w:r>
      <w:bookmarkEnd w:id="533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34" w:name="_Toc53077882"/>
      <w:r w:rsidRPr="00664D4B">
        <w:t>Descripción</w:t>
      </w:r>
      <w:bookmarkEnd w:id="53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Agregar Artículo</w:t>
      </w:r>
      <w:r w:rsidRPr="00251E2A">
        <w:t xml:space="preserve">" al ser clickeado, de de alta un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35" w:name="_Toc53077883"/>
      <w:r w:rsidRPr="00664D4B">
        <w:t>Evaluación de la Prueba</w:t>
      </w:r>
      <w:bookmarkEnd w:id="53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56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D344D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44DF">
              <w:t>18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44DF">
              <w:t>19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Agregar Artículo</w:t>
            </w:r>
            <w:r w:rsidRPr="00251E2A">
              <w:t xml:space="preserve">", este de de alta un </w:t>
            </w:r>
            <w:r>
              <w:t>artículo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44DF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36" w:name="_Toc53077884"/>
      <w:r>
        <w:t>Caso de Prueba P057</w:t>
      </w:r>
      <w:bookmarkEnd w:id="536"/>
    </w:p>
    <w:p w:rsidR="0026243F" w:rsidRDefault="0026243F" w:rsidP="0026243F">
      <w:r>
        <w:t>Correspondiente al modal alta de artículos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37" w:name="_Toc53077885"/>
      <w:r w:rsidRPr="00664D4B">
        <w:t>Descripción</w:t>
      </w:r>
      <w:bookmarkEnd w:id="537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>
        <w:t>artículo.</w:t>
      </w:r>
    </w:p>
    <w:p w:rsidR="0026243F" w:rsidRPr="00664D4B" w:rsidRDefault="0026243F" w:rsidP="0026243F">
      <w:pPr>
        <w:pStyle w:val="PSI-Ttulo3"/>
      </w:pPr>
      <w:bookmarkStart w:id="538" w:name="_Toc53077886"/>
      <w:r w:rsidRPr="00664D4B">
        <w:t>Evaluación de la Prueba</w:t>
      </w:r>
      <w:bookmarkEnd w:id="538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57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D344DF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44DF">
              <w:t>18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44DF">
              <w:t>19</w:t>
            </w:r>
            <w:r w:rsidRPr="00473DBE">
              <w:t>/</w:t>
            </w:r>
            <w:r w:rsidR="00D344DF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>
              <w:t>artículo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44DF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0A69AE" w:rsidRDefault="000A69AE" w:rsidP="0026243F">
      <w:pPr>
        <w:pStyle w:val="PSI-Ttulo2"/>
      </w:pPr>
    </w:p>
    <w:p w:rsidR="000A69AE" w:rsidRDefault="000A69AE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39" w:name="_Toc53077887"/>
      <w:r>
        <w:t>Caso de Prueba P058</w:t>
      </w:r>
      <w:bookmarkEnd w:id="539"/>
    </w:p>
    <w:p w:rsidR="0026243F" w:rsidRDefault="0026243F" w:rsidP="0026243F">
      <w:r>
        <w:t>Correspondiente a la Baja de Artículos.</w:t>
      </w:r>
    </w:p>
    <w:p w:rsidR="0026243F" w:rsidRPr="00664D4B" w:rsidRDefault="0026243F" w:rsidP="0026243F">
      <w:pPr>
        <w:pStyle w:val="PSI-Ttulo3"/>
      </w:pPr>
      <w:bookmarkStart w:id="540" w:name="_Toc53077888"/>
      <w:r w:rsidRPr="00664D4B">
        <w:t>Descripción</w:t>
      </w:r>
      <w:bookmarkEnd w:id="54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 w:rsidR="00131C52">
        <w:t>Si y No</w:t>
      </w:r>
      <w:r w:rsidRPr="00251E2A">
        <w:t xml:space="preserve">) para dar de baja un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41" w:name="_Toc53077889"/>
      <w:r w:rsidRPr="00664D4B">
        <w:t>Evaluación de la Prueba</w:t>
      </w:r>
      <w:bookmarkEnd w:id="541"/>
      <w:r w:rsidRPr="00664D4B">
        <w:t xml:space="preserve"> </w:t>
      </w:r>
    </w:p>
    <w:p w:rsidR="0026243F" w:rsidRPr="00251E2A" w:rsidRDefault="00131C52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58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131C52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31C52">
              <w:t>18</w:t>
            </w:r>
            <w:r w:rsidRPr="00473DBE">
              <w:t>/</w:t>
            </w:r>
            <w:r w:rsidR="00131C5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31C52">
              <w:t>19</w:t>
            </w:r>
            <w:r w:rsidRPr="00473DBE">
              <w:t>/</w:t>
            </w:r>
            <w:r w:rsidR="00131C5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131C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131C5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 w:rsidR="00131C52">
              <w:t>Si y No</w:t>
            </w:r>
            <w:r w:rsidRPr="00251E2A">
              <w:t xml:space="preserve">) para eliminar o de de baja un </w:t>
            </w:r>
            <w:r>
              <w:t>artículo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131C5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131C5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</w:t>
            </w:r>
            <w:r w:rsidR="00131C52">
              <w:rPr>
                <w:rFonts w:ascii="Arial" w:hAnsi="Arial"/>
                <w:sz w:val="20"/>
              </w:rPr>
              <w:t>l modal con</w:t>
            </w:r>
            <w:r>
              <w:rPr>
                <w:rFonts w:ascii="Arial" w:hAnsi="Arial"/>
                <w:sz w:val="20"/>
              </w:rPr>
              <w:t xml:space="preserve"> los botones </w:t>
            </w:r>
            <w:r>
              <w:t>(</w:t>
            </w:r>
            <w:r w:rsidR="00131C52">
              <w:t>Si y No</w:t>
            </w:r>
            <w:r>
              <w:t xml:space="preserve">) para </w:t>
            </w:r>
            <w:r w:rsidRPr="005B6E99">
              <w:t>elimin</w:t>
            </w:r>
            <w:r>
              <w:t>ar</w:t>
            </w:r>
            <w:r w:rsidR="00131C52">
              <w:t xml:space="preserve"> o dar</w:t>
            </w:r>
            <w:r w:rsidRPr="005B6E99">
              <w:t xml:space="preserve"> de baja un</w:t>
            </w:r>
            <w:r>
              <w:t xml:space="preserve"> artículo</w:t>
            </w:r>
            <w:r w:rsidR="00131C52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131C5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 w:rsidR="00131C52">
              <w:t>Si y No</w:t>
            </w:r>
            <w:r w:rsidRPr="00251E2A">
              <w:t xml:space="preserve">) para dar de baja un </w:t>
            </w:r>
            <w:r>
              <w:t>artículo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31C5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31C5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42" w:name="_Toc53077890"/>
      <w:r>
        <w:t>Caso de Prueba P059</w:t>
      </w:r>
      <w:bookmarkEnd w:id="542"/>
    </w:p>
    <w:p w:rsidR="0026243F" w:rsidRDefault="0026243F" w:rsidP="0026243F">
      <w:r>
        <w:t>Correspondiente a la Baja de Artículos.</w:t>
      </w:r>
    </w:p>
    <w:p w:rsidR="0026243F" w:rsidRPr="00664D4B" w:rsidRDefault="0026243F" w:rsidP="0026243F">
      <w:pPr>
        <w:pStyle w:val="PSI-Ttulo3"/>
      </w:pPr>
      <w:bookmarkStart w:id="543" w:name="_Toc53077891"/>
      <w:r w:rsidRPr="00664D4B">
        <w:t>Descripción</w:t>
      </w:r>
      <w:bookmarkEnd w:id="543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706A7A">
        <w:t>Si</w:t>
      </w:r>
      <w:r w:rsidRPr="00251E2A">
        <w:t xml:space="preserve">" al ser clickeado, permita dar de baja un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44" w:name="_Toc53077892"/>
      <w:r w:rsidRPr="00664D4B">
        <w:t>Evaluación de la Prueba</w:t>
      </w:r>
      <w:bookmarkEnd w:id="54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59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706A7A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06A7A">
              <w:t>18</w:t>
            </w:r>
            <w:r w:rsidRPr="00473DBE">
              <w:t>/</w:t>
            </w:r>
            <w:r w:rsidR="00706A7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06A7A">
              <w:t>19</w:t>
            </w:r>
            <w:r w:rsidRPr="00473DBE">
              <w:t>/</w:t>
            </w:r>
            <w:r w:rsidR="00706A7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>
              <w:t>artículo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artículo.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706A7A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706A7A">
              <w:t>Si</w:t>
            </w:r>
            <w:r w:rsidRPr="00251E2A">
              <w:t xml:space="preserve">", este me permite dar de baja un </w:t>
            </w:r>
            <w:r>
              <w:t>artículo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06A7A">
              <w:rPr>
                <w:rFonts w:ascii="Arial" w:hAnsi="Arial"/>
                <w:sz w:val="20"/>
              </w:rPr>
              <w:t xml:space="preserve">  _____19/06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C2BC9" w:rsidRDefault="0026243F" w:rsidP="0026243F">
      <w:pPr>
        <w:rPr>
          <w:lang w:val="es-VE"/>
        </w:rPr>
      </w:pPr>
    </w:p>
    <w:p w:rsidR="0026243F" w:rsidRPr="00017135" w:rsidRDefault="0026243F" w:rsidP="0026243F">
      <w:pPr>
        <w:pStyle w:val="PSI-Ttulo3"/>
        <w:rPr>
          <w:lang w:val="es-VE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45" w:name="_Toc53077893"/>
      <w:r>
        <w:t>Caso de Prueba P060</w:t>
      </w:r>
      <w:bookmarkEnd w:id="545"/>
    </w:p>
    <w:p w:rsidR="0026243F" w:rsidRDefault="0026243F" w:rsidP="0026243F">
      <w:r>
        <w:t>Correspondiente a la Baja de Artículos.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46" w:name="_Toc53077894"/>
      <w:r w:rsidRPr="00664D4B">
        <w:t>Descripción</w:t>
      </w:r>
      <w:bookmarkEnd w:id="54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0E3887">
        <w:t>No</w:t>
      </w:r>
      <w:r w:rsidRPr="00251E2A">
        <w:t xml:space="preserve">" al ser clickeado, cancele la operación y no de de </w:t>
      </w:r>
      <w:r>
        <w:t>baja</w:t>
      </w:r>
      <w:r w:rsidRPr="00251E2A">
        <w:t xml:space="preserve"> un </w:t>
      </w:r>
      <w:r>
        <w:t>artículo.</w:t>
      </w:r>
    </w:p>
    <w:p w:rsidR="0026243F" w:rsidRPr="00664D4B" w:rsidRDefault="0026243F" w:rsidP="0026243F">
      <w:pPr>
        <w:pStyle w:val="PSI-Ttulo3"/>
      </w:pPr>
      <w:bookmarkStart w:id="547" w:name="_Toc53077895"/>
      <w:r w:rsidRPr="00664D4B">
        <w:t>Evaluación de la Prueba</w:t>
      </w:r>
      <w:bookmarkEnd w:id="547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</w:t>
                  </w:r>
                  <w:r w:rsidRPr="00251E2A">
                    <w:lastRenderedPageBreak/>
                    <w:t xml:space="preserve">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60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="000E388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E3887">
              <w:t>18</w:t>
            </w:r>
            <w:r w:rsidRPr="00473DBE">
              <w:t>/</w:t>
            </w:r>
            <w:r w:rsidR="000E388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E3887">
              <w:t>19</w:t>
            </w:r>
            <w:r w:rsidRPr="00473DBE">
              <w:t>/</w:t>
            </w:r>
            <w:r w:rsidR="000E388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baja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="000E3887">
              <w:t>el botón "No</w:t>
            </w:r>
            <w:r w:rsidRPr="00251E2A">
              <w:t xml:space="preserve">", este cancela la operación y no da de </w:t>
            </w:r>
            <w:r>
              <w:t>baja</w:t>
            </w:r>
            <w:r w:rsidRPr="00251E2A">
              <w:t xml:space="preserve"> un </w:t>
            </w:r>
            <w:r>
              <w:t>artículo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E3887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E57E0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48" w:name="_Toc53077896"/>
      <w:r w:rsidRPr="0046781D">
        <w:t>Caso de Prueba P061</w:t>
      </w:r>
      <w:bookmarkEnd w:id="548"/>
    </w:p>
    <w:p w:rsidR="0026243F" w:rsidRDefault="0026243F" w:rsidP="0026243F">
      <w:r>
        <w:t>Correspondiente a la pantalla Artículos de Revistas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49" w:name="_Toc53077897"/>
      <w:r w:rsidRPr="00664D4B">
        <w:t>Descripción</w:t>
      </w:r>
      <w:bookmarkEnd w:id="549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artículo. </w:t>
      </w:r>
    </w:p>
    <w:p w:rsidR="0026243F" w:rsidRPr="00664D4B" w:rsidRDefault="0026243F" w:rsidP="0026243F">
      <w:pPr>
        <w:pStyle w:val="PSI-Ttulo3"/>
      </w:pPr>
      <w:bookmarkStart w:id="550" w:name="_Toc53077898"/>
      <w:r w:rsidRPr="00664D4B">
        <w:t>Evaluación de la Prueba</w:t>
      </w:r>
      <w:bookmarkEnd w:id="550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61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6781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6781D">
              <w:t>18</w:t>
            </w:r>
            <w:r w:rsidRPr="00473DBE">
              <w:t>/</w:t>
            </w:r>
            <w:r w:rsidR="004678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6781D">
              <w:t>19</w:t>
            </w:r>
            <w:r w:rsidRPr="00473DBE">
              <w:t>/</w:t>
            </w:r>
            <w:r w:rsidR="004678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modificar los datos de un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modificar los datos de un artículo.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artículo.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6781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46781D" w:rsidRDefault="0046781D" w:rsidP="0026243F">
      <w:pPr>
        <w:pStyle w:val="PSI-Ttulo2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51" w:name="_Toc53077899"/>
      <w:r>
        <w:t>Caso de Prueba P062</w:t>
      </w:r>
      <w:bookmarkEnd w:id="551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52" w:name="_Toc53077900"/>
      <w:r w:rsidRPr="00664D4B">
        <w:t>Descripción</w:t>
      </w:r>
      <w:bookmarkEnd w:id="552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modificación de artículos.</w:t>
      </w:r>
    </w:p>
    <w:p w:rsidR="0026243F" w:rsidRPr="00664D4B" w:rsidRDefault="0026243F" w:rsidP="0026243F">
      <w:pPr>
        <w:pStyle w:val="PSI-Ttulo3"/>
      </w:pPr>
      <w:bookmarkStart w:id="553" w:name="_Toc53077901"/>
      <w:r w:rsidRPr="00664D4B">
        <w:t>Evaluación de la Prueba</w:t>
      </w:r>
      <w:bookmarkEnd w:id="553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6781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6781D">
              <w:t>18</w:t>
            </w:r>
            <w:r w:rsidRPr="00473DBE">
              <w:t>/</w:t>
            </w:r>
            <w:r w:rsidR="004678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6781D">
              <w:t>19</w:t>
            </w:r>
            <w:r w:rsidRPr="00473DBE">
              <w:t>/</w:t>
            </w:r>
            <w:r w:rsidR="004678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el modal (Sin la presencia de errores ortográficos y la </w:t>
            </w:r>
            <w:r>
              <w:rPr>
                <w:rFonts w:ascii="Arial" w:hAnsi="Arial"/>
                <w:sz w:val="20"/>
              </w:rPr>
              <w:lastRenderedPageBreak/>
              <w:t>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el modal (Sin la presencia de errores ortográficos y la </w:t>
            </w:r>
            <w:r>
              <w:rPr>
                <w:rFonts w:ascii="Arial" w:hAnsi="Arial"/>
                <w:sz w:val="20"/>
              </w:rPr>
              <w:lastRenderedPageBreak/>
              <w:t>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6781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54" w:name="_Toc53077902"/>
      <w:r>
        <w:t>Caso de Prueba P063</w:t>
      </w:r>
      <w:bookmarkEnd w:id="554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AA0C44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55" w:name="_Toc53077903"/>
      <w:r w:rsidRPr="00664D4B">
        <w:t>Descripción</w:t>
      </w:r>
      <w:bookmarkEnd w:id="55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>" acepta/ rechaza ciertos apellidos ingresados por el usuario para</w:t>
      </w:r>
      <w:r>
        <w:t xml:space="preserve"> modificar</w:t>
      </w:r>
      <w:r w:rsidRPr="00251E2A">
        <w:t xml:space="preserve"> un determinado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56" w:name="_Toc53077904"/>
      <w:r w:rsidRPr="00664D4B">
        <w:t>Evaluación de la Prueba</w:t>
      </w:r>
      <w:bookmarkEnd w:id="556"/>
      <w:r w:rsidRPr="00664D4B">
        <w:t xml:space="preserve"> </w:t>
      </w:r>
    </w:p>
    <w:p w:rsidR="0026243F" w:rsidRPr="00251E2A" w:rsidRDefault="00C23C0D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63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C23C0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23C0D">
              <w:t>18</w:t>
            </w:r>
            <w:r w:rsidRPr="00473DBE">
              <w:t>/</w:t>
            </w:r>
            <w:r w:rsidR="00C23C0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23C0D">
              <w:t>19</w:t>
            </w:r>
            <w:r w:rsidRPr="00473DBE">
              <w:t>/</w:t>
            </w:r>
            <w:r w:rsidR="00C23C0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C23C0D" w:rsidTr="00C23C0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3F3A9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251E2A" w:rsidRDefault="00C23C0D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23C0D" w:rsidRPr="00A75341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modificado exitosamente.</w:t>
            </w:r>
          </w:p>
        </w:tc>
      </w:tr>
      <w:tr w:rsidR="00C23C0D" w:rsidTr="00C23C0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r>
              <w:t>Los demás campos se encuentran completos</w:t>
            </w:r>
          </w:p>
          <w:p w:rsidR="00C23C0D" w:rsidRDefault="00C23C0D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251E2A" w:rsidRDefault="00C23C0D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23C0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C23C0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23C0D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57" w:name="_Toc53077905"/>
      <w:r>
        <w:t>Caso de Prueba P064</w:t>
      </w:r>
      <w:bookmarkEnd w:id="557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55189A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58" w:name="_Toc53077906"/>
      <w:r w:rsidRPr="00664D4B">
        <w:t>Descripción</w:t>
      </w:r>
      <w:bookmarkEnd w:id="558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>s ingresados por el usuario para</w:t>
      </w:r>
      <w:r>
        <w:t xml:space="preserve"> modificar </w:t>
      </w:r>
      <w:r w:rsidRPr="00251E2A">
        <w:t xml:space="preserve">un determinado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59" w:name="_Toc53077907"/>
      <w:r w:rsidRPr="00664D4B">
        <w:t>Evaluación de la Prueba</w:t>
      </w:r>
      <w:bookmarkEnd w:id="559"/>
      <w:r w:rsidRPr="00664D4B">
        <w:t xml:space="preserve"> </w:t>
      </w:r>
    </w:p>
    <w:p w:rsidR="0026243F" w:rsidRPr="00251E2A" w:rsidRDefault="00C23C0D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64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C23C0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23C0D">
              <w:t>18</w:t>
            </w:r>
            <w:r w:rsidRPr="00473DBE">
              <w:t>/</w:t>
            </w:r>
            <w:r w:rsidR="00C23C0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23C0D">
              <w:t>19</w:t>
            </w:r>
            <w:r w:rsidRPr="00473DBE">
              <w:t>/</w:t>
            </w:r>
            <w:r w:rsidR="00C23C0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C23C0D" w:rsidTr="00C23C0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3F3A9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r w:rsidRPr="00486C95">
              <w:t xml:space="preserve">Los demás </w:t>
            </w:r>
            <w:r w:rsidRPr="00486C95">
              <w:lastRenderedPageBreak/>
              <w:t>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251E2A" w:rsidRDefault="00C23C0D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23C0D" w:rsidRPr="00A75341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modificar el </w:t>
            </w:r>
            <w:r>
              <w:rPr>
                <w:rFonts w:ascii="Arial" w:hAnsi="Arial"/>
                <w:sz w:val="20"/>
              </w:rPr>
              <w:lastRenderedPageBreak/>
              <w:t>artículo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modificado exitosamente.</w:t>
            </w:r>
          </w:p>
        </w:tc>
      </w:tr>
      <w:tr w:rsidR="00C23C0D" w:rsidTr="00C23C0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r>
              <w:t>Los demás campos se encuentran completos</w:t>
            </w:r>
          </w:p>
          <w:p w:rsidR="00C23C0D" w:rsidRDefault="00C23C0D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C23C0D" w:rsidRDefault="00C23C0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3C0D" w:rsidRPr="00251E2A" w:rsidRDefault="00C23C0D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artículo.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C23C0D" w:rsidRDefault="00C23C0D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artículo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23C0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C23C0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23C0D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Pr="00AA0C44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60" w:name="_Toc53077908"/>
      <w:r>
        <w:t>Caso de Prueba P065</w:t>
      </w:r>
      <w:bookmarkEnd w:id="560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61" w:name="_Toc53077909"/>
      <w:r w:rsidRPr="00664D4B">
        <w:t>Descripción</w:t>
      </w:r>
      <w:bookmarkEnd w:id="561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del Artículo" permita introducir todo tipo de texto sin ninguna restricción para modificar un artículo. </w:t>
      </w:r>
    </w:p>
    <w:p w:rsidR="0026243F" w:rsidRPr="00664D4B" w:rsidRDefault="0026243F" w:rsidP="0026243F">
      <w:pPr>
        <w:pStyle w:val="PSI-Ttulo3"/>
      </w:pPr>
      <w:bookmarkStart w:id="562" w:name="_Toc53077910"/>
      <w:r w:rsidRPr="00664D4B">
        <w:t>Evaluación de la Prueba</w:t>
      </w:r>
      <w:bookmarkEnd w:id="562"/>
      <w:r w:rsidRPr="00664D4B">
        <w:t xml:space="preserve"> </w:t>
      </w:r>
    </w:p>
    <w:p w:rsidR="0026243F" w:rsidRDefault="002B4852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B485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B4852">
              <w:t>18</w:t>
            </w:r>
            <w:r w:rsidRPr="00473DBE">
              <w:t>/</w:t>
            </w:r>
            <w:r w:rsidR="002B485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B4852">
              <w:t>19</w:t>
            </w:r>
            <w:r w:rsidRPr="00473DBE">
              <w:t>/</w:t>
            </w:r>
            <w:r w:rsidR="002B485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2B4852" w:rsidTr="002B48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4852" w:rsidRDefault="002B485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4852" w:rsidRDefault="002B4852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4852" w:rsidRDefault="002B485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4852" w:rsidRPr="00251E2A" w:rsidRDefault="002B485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4852" w:rsidRDefault="002B4852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B4852" w:rsidRPr="00A75341" w:rsidRDefault="002B4852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B485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B485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B485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63" w:name="_Toc53077911"/>
      <w:r>
        <w:t>Caso de Prueba P066</w:t>
      </w:r>
      <w:bookmarkEnd w:id="563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64" w:name="_Toc53077912"/>
      <w:r w:rsidRPr="00664D4B">
        <w:t>Descripción</w:t>
      </w:r>
      <w:bookmarkEnd w:id="564"/>
      <w:r w:rsidRPr="00664D4B">
        <w:t xml:space="preserve"> </w:t>
      </w:r>
    </w:p>
    <w:p w:rsidR="0026243F" w:rsidRPr="00005777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 de la Revista" permita introducir todo tipo de texto sin ninguna restricción para modificar un artículo. </w:t>
      </w:r>
    </w:p>
    <w:p w:rsidR="0026243F" w:rsidRPr="00664D4B" w:rsidRDefault="0026243F" w:rsidP="0026243F">
      <w:pPr>
        <w:pStyle w:val="PSI-Ttulo3"/>
      </w:pPr>
      <w:bookmarkStart w:id="565" w:name="_Toc53077913"/>
      <w:r w:rsidRPr="00664D4B">
        <w:t>Evaluación de la Prueba</w:t>
      </w:r>
      <w:bookmarkEnd w:id="565"/>
      <w:r w:rsidRPr="00664D4B">
        <w:t xml:space="preserve"> </w:t>
      </w:r>
    </w:p>
    <w:p w:rsidR="0026243F" w:rsidRDefault="002B4852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B485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B4852">
              <w:t>18</w:t>
            </w:r>
            <w:r w:rsidRPr="00473DBE">
              <w:t>/</w:t>
            </w:r>
            <w:r w:rsidR="002B485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B4852">
              <w:t>19</w:t>
            </w:r>
            <w:r w:rsidRPr="00473DBE">
              <w:t>/</w:t>
            </w:r>
            <w:r w:rsidR="002B485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483836" w:rsidTr="004838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836" w:rsidRDefault="00483836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836" w:rsidRDefault="00483836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836" w:rsidRDefault="00483836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3836" w:rsidRPr="00251E2A" w:rsidRDefault="00483836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3836" w:rsidRDefault="00483836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83836" w:rsidRPr="00A75341" w:rsidRDefault="00483836" w:rsidP="00633C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artículo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483836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48383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83836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Pr="00005777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66" w:name="_Toc53077914"/>
      <w:r>
        <w:t>Caso de Prueba P067</w:t>
      </w:r>
      <w:bookmarkEnd w:id="566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67" w:name="_Toc53077915"/>
      <w:r w:rsidRPr="00664D4B">
        <w:t>Descripción</w:t>
      </w:r>
      <w:bookmarkEnd w:id="567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="00633CF3">
        <w:t>Tomo/Volumen/</w:t>
      </w:r>
      <w:r w:rsidRPr="00FB3F32">
        <w:t>Página</w:t>
      </w:r>
      <w:r>
        <w:t xml:space="preserve">" permita introducir todo tipo de texto sin ninguna restricción para modificar un artículo. </w:t>
      </w:r>
    </w:p>
    <w:p w:rsidR="0026243F" w:rsidRPr="00664D4B" w:rsidRDefault="0026243F" w:rsidP="0026243F">
      <w:pPr>
        <w:pStyle w:val="PSI-Ttulo3"/>
      </w:pPr>
      <w:bookmarkStart w:id="568" w:name="_Toc53077916"/>
      <w:r w:rsidRPr="00664D4B">
        <w:lastRenderedPageBreak/>
        <w:t>Evaluación de la Prueba</w:t>
      </w:r>
      <w:bookmarkEnd w:id="568"/>
      <w:r w:rsidRPr="00664D4B">
        <w:t xml:space="preserve"> </w:t>
      </w:r>
    </w:p>
    <w:p w:rsidR="0026243F" w:rsidRDefault="00A53F0C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53F0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53F0C">
              <w:t>18</w:t>
            </w:r>
            <w:r w:rsidRPr="00473DBE">
              <w:t>/</w:t>
            </w:r>
            <w:r w:rsidR="00A53F0C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53F0C">
              <w:t>19</w:t>
            </w:r>
            <w:r w:rsidRPr="00473DBE">
              <w:t>/</w:t>
            </w:r>
            <w:r w:rsidR="00A53F0C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1,2,3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Cap. 1-4 y 6-8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A53F0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A53F0C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26243F">
              <w:rPr>
                <w:rFonts w:ascii="Arial" w:hAnsi="Arial"/>
                <w:sz w:val="20"/>
              </w:rPr>
              <w:t>odificar</w:t>
            </w:r>
            <w:r w:rsidR="0026243F" w:rsidRPr="00251E2A">
              <w:rPr>
                <w:rFonts w:ascii="Arial" w:hAnsi="Arial"/>
                <w:sz w:val="20"/>
              </w:rPr>
              <w:t xml:space="preserve"> </w:t>
            </w:r>
            <w:r w:rsidR="0026243F">
              <w:rPr>
                <w:rFonts w:ascii="Arial" w:hAnsi="Arial"/>
                <w:sz w:val="20"/>
              </w:rPr>
              <w:t>el artículo</w:t>
            </w:r>
            <w:r w:rsidR="0026243F"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A53F0C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>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A53F0C" w:rsidTr="00A53F0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53F0C" w:rsidRDefault="00A53F0C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53F0C" w:rsidRDefault="00A53F0C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53F0C" w:rsidRDefault="00A53F0C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53F0C" w:rsidRPr="00251E2A" w:rsidRDefault="00A53F0C" w:rsidP="00647D1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53F0C" w:rsidRDefault="00A53F0C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53F0C" w:rsidRDefault="00A53F0C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A53F0C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A53F0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53F0C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D46B12" w:rsidRDefault="0026243F" w:rsidP="0026243F">
      <w:pPr>
        <w:rPr>
          <w:lang w:val="es-AR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69" w:name="_Toc53077917"/>
      <w:r>
        <w:t>Caso de Prueba P068</w:t>
      </w:r>
      <w:bookmarkEnd w:id="569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70" w:name="_Toc53077918"/>
      <w:r w:rsidRPr="00664D4B">
        <w:t>Descripción</w:t>
      </w:r>
      <w:bookmarkEnd w:id="570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"Fecha" permita introducir una fecha válida respetando el formato (dd/mm/aaaa) para modificar un artículo.</w:t>
      </w:r>
    </w:p>
    <w:p w:rsidR="0026243F" w:rsidRPr="00664D4B" w:rsidRDefault="0026243F" w:rsidP="0026243F">
      <w:pPr>
        <w:pStyle w:val="PSI-Ttulo3"/>
      </w:pPr>
      <w:bookmarkStart w:id="571" w:name="_Toc53077919"/>
      <w:r w:rsidRPr="00664D4B">
        <w:t>Evaluación de la Prueba</w:t>
      </w:r>
      <w:bookmarkEnd w:id="571"/>
      <w:r w:rsidRPr="00664D4B">
        <w:t xml:space="preserve"> </w:t>
      </w:r>
    </w:p>
    <w:p w:rsidR="0026243F" w:rsidRDefault="00B425DC" w:rsidP="0026243F">
      <w:pPr>
        <w:pStyle w:val="PSI-Normal"/>
      </w:pPr>
      <w:r>
        <w:t>Realizada y S</w:t>
      </w:r>
      <w:r w:rsidR="0026243F">
        <w:t>atisfactoria</w:t>
      </w:r>
      <w:r w:rsidR="0026243F" w:rsidRPr="00664D4B">
        <w:t>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425D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425DC">
              <w:t>18</w:t>
            </w:r>
            <w:r w:rsidRPr="00473DBE">
              <w:t>/</w:t>
            </w:r>
            <w:r w:rsidR="00B425DC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425DC">
              <w:t>19</w:t>
            </w:r>
            <w:r w:rsidRPr="00473DBE">
              <w:t>/</w:t>
            </w:r>
            <w:r w:rsidR="00B425DC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01/01/2020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9558B" w:rsidTr="0069558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558B" w:rsidRPr="003F3A9F" w:rsidRDefault="0069558B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558B" w:rsidRDefault="0069558B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558B" w:rsidRDefault="0069558B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558B" w:rsidRPr="00B151C0" w:rsidRDefault="0069558B" w:rsidP="00647D1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9558B" w:rsidRDefault="0069558B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9558B" w:rsidRDefault="0069558B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69558B" w:rsidRDefault="0069558B" w:rsidP="00647D1D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01/12/2020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la fecha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 la fecha.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01/13/2020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12.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01/00/2020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mes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mes introducido no es válido. Lo cambia al mes 01.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valide que el día introducido no es 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que el día introducido no es válido. Lo cambia al día 01.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r>
              <w:t xml:space="preserve">Asignatura de </w:t>
            </w:r>
            <w:r>
              <w:lastRenderedPageBreak/>
              <w:t>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32/01/2020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valide que el día introducido no es </w:t>
            </w:r>
            <w:r>
              <w:rPr>
                <w:rFonts w:ascii="Arial" w:hAnsi="Arial"/>
                <w:sz w:val="20"/>
              </w:rPr>
              <w:lastRenderedPageBreak/>
              <w:t>válido.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que el </w:t>
            </w:r>
            <w:r>
              <w:rPr>
                <w:rFonts w:ascii="Arial" w:hAnsi="Arial"/>
                <w:sz w:val="20"/>
              </w:rPr>
              <w:lastRenderedPageBreak/>
              <w:t>día introducido no es válido. Lo cambia al día 31.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una fecha válida respetando el formato (dd/mm/aaaa)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69558B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69558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69558B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Pr="00D46B12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72" w:name="_Toc53077920"/>
      <w:r>
        <w:t>Caso de Prueba P069</w:t>
      </w:r>
      <w:bookmarkEnd w:id="572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73" w:name="_Toc53077921"/>
      <w:r w:rsidRPr="00664D4B">
        <w:t>Descripción</w:t>
      </w:r>
      <w:bookmarkEnd w:id="573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"Unidad" permita introducir todo tipo de texto sin ninguna restricción, para modificar un artículo. </w:t>
      </w:r>
    </w:p>
    <w:p w:rsidR="0026243F" w:rsidRPr="00664D4B" w:rsidRDefault="0026243F" w:rsidP="0026243F">
      <w:pPr>
        <w:pStyle w:val="PSI-Ttulo3"/>
      </w:pPr>
      <w:bookmarkStart w:id="574" w:name="_Toc53077922"/>
      <w:r w:rsidRPr="00664D4B">
        <w:t>Evaluación de la Prueba</w:t>
      </w:r>
      <w:bookmarkEnd w:id="574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P069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3011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30116">
              <w:t>18</w:t>
            </w:r>
            <w:r w:rsidRPr="00473DBE">
              <w:t>/</w:t>
            </w:r>
            <w:r w:rsidR="0083011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30116">
              <w:t>19</w:t>
            </w:r>
            <w:r w:rsidRPr="00473DBE">
              <w:t>/</w:t>
            </w:r>
            <w:r w:rsidR="0083011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Todo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1, 2, 3, 4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I, II, III, IV, V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830116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Default="0026243F" w:rsidP="0026243F">
      <w:pPr>
        <w:pStyle w:val="PSI-Normal"/>
        <w:rPr>
          <w:lang w:val="es-ES"/>
        </w:rPr>
      </w:pPr>
    </w:p>
    <w:p w:rsidR="0026243F" w:rsidRPr="00394B5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75" w:name="_Toc53077923"/>
      <w:r>
        <w:t>Caso de Prueba P070</w:t>
      </w:r>
      <w:bookmarkEnd w:id="575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76" w:name="_Toc53077924"/>
      <w:r w:rsidRPr="00664D4B">
        <w:t>Descripción</w:t>
      </w:r>
      <w:bookmarkEnd w:id="576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"Biblioteca" permita introducir todo tipo de texto sin ninguna restricción, para modificar un artículo. </w:t>
      </w:r>
    </w:p>
    <w:p w:rsidR="0026243F" w:rsidRPr="00664D4B" w:rsidRDefault="0026243F" w:rsidP="0026243F">
      <w:pPr>
        <w:pStyle w:val="PSI-Ttulo3"/>
      </w:pPr>
      <w:bookmarkStart w:id="577" w:name="_Toc53077925"/>
      <w:r w:rsidRPr="00664D4B">
        <w:t>Evaluación de la Prueba</w:t>
      </w:r>
      <w:bookmarkEnd w:id="577"/>
      <w:r w:rsidRPr="00664D4B">
        <w:t xml:space="preserve"> </w:t>
      </w:r>
    </w:p>
    <w:p w:rsidR="0026243F" w:rsidRDefault="00830116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3011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30116">
              <w:t>18</w:t>
            </w:r>
            <w:r w:rsidRPr="00473DBE">
              <w:t>/</w:t>
            </w:r>
            <w:r w:rsidR="0083011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30116">
              <w:t>19</w:t>
            </w:r>
            <w:r w:rsidRPr="00473DBE">
              <w:t>/</w:t>
            </w:r>
            <w:r w:rsidR="0083011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UARG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83011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30116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30116">
              <w:rPr>
                <w:rFonts w:ascii="Arial" w:hAnsi="Arial"/>
                <w:sz w:val="20"/>
              </w:rPr>
              <w:t xml:space="preserve">  _ 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78" w:name="_Toc53077926"/>
      <w:r>
        <w:t>Caso de Prueba P071</w:t>
      </w:r>
      <w:bookmarkEnd w:id="578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79" w:name="_Toc53077927"/>
      <w:r w:rsidRPr="00664D4B">
        <w:t>Descripción</w:t>
      </w:r>
      <w:bookmarkEnd w:id="579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"SIUNPA" permita introducir todo tipo de texto sin ninguna restricción, para modificar un artículo. </w:t>
      </w:r>
    </w:p>
    <w:p w:rsidR="0026243F" w:rsidRPr="00664D4B" w:rsidRDefault="0026243F" w:rsidP="0026243F">
      <w:pPr>
        <w:pStyle w:val="PSI-Ttulo3"/>
      </w:pPr>
      <w:bookmarkStart w:id="580" w:name="_Toc53077928"/>
      <w:r w:rsidRPr="00664D4B">
        <w:t>Evaluación de la Prueba</w:t>
      </w:r>
      <w:bookmarkEnd w:id="580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58463B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8463B">
              <w:t>18</w:t>
            </w:r>
            <w:r w:rsidRPr="00473DBE">
              <w:t>/</w:t>
            </w:r>
            <w:r w:rsidR="0058463B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8463B">
              <w:t>19</w:t>
            </w:r>
            <w:r w:rsidRPr="00473DBE">
              <w:t>/</w:t>
            </w:r>
            <w:r w:rsidR="0058463B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abcd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8463B">
              <w:rPr>
                <w:rFonts w:ascii="Arial" w:hAnsi="Arial"/>
                <w:sz w:val="20"/>
              </w:rPr>
              <w:t xml:space="preserve">  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1B2EC3" w:rsidRDefault="0026243F" w:rsidP="0026243F"/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81" w:name="_Toc53077929"/>
      <w:r>
        <w:t>Caso de Prueba P072</w:t>
      </w:r>
      <w:bookmarkEnd w:id="581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82" w:name="_Toc53077930"/>
      <w:r w:rsidRPr="00664D4B">
        <w:t>Descripción</w:t>
      </w:r>
      <w:bookmarkEnd w:id="582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"Otro" permita introducir todo tipo de texto sin ninguna restricción, para modificar un artículo. </w:t>
      </w:r>
    </w:p>
    <w:p w:rsidR="0026243F" w:rsidRPr="00664D4B" w:rsidRDefault="0026243F" w:rsidP="0026243F">
      <w:pPr>
        <w:pStyle w:val="PSI-Ttulo3"/>
      </w:pPr>
      <w:bookmarkStart w:id="583" w:name="_Toc53077931"/>
      <w:r w:rsidRPr="00664D4B">
        <w:t>Evaluación de la Prueba</w:t>
      </w:r>
      <w:bookmarkEnd w:id="583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58463B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8463B">
              <w:t>18</w:t>
            </w:r>
            <w:r w:rsidRPr="00473DBE">
              <w:t>/</w:t>
            </w:r>
            <w:r w:rsidR="0058463B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8463B">
              <w:t>19</w:t>
            </w:r>
            <w:r w:rsidRPr="00473DBE">
              <w:t>/</w:t>
            </w:r>
            <w:r w:rsidR="0058463B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7D7014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En linea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CE16E2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CE16E2">
              <w:rPr>
                <w:rFonts w:ascii="Arial" w:hAnsi="Arial"/>
                <w:sz w:val="20"/>
              </w:rPr>
              <w:t xml:space="preserve">El sistema permita </w:t>
            </w:r>
            <w:r>
              <w:rPr>
                <w:rFonts w:ascii="Arial" w:hAnsi="Arial"/>
                <w:sz w:val="20"/>
              </w:rPr>
              <w:t>modificar</w:t>
            </w:r>
            <w:r w:rsidRPr="00CE16E2">
              <w:rPr>
                <w:rFonts w:ascii="Arial" w:hAnsi="Arial"/>
                <w:sz w:val="20"/>
              </w:rPr>
              <w:t xml:space="preserve">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8463B">
              <w:rPr>
                <w:rFonts w:ascii="Arial" w:hAnsi="Arial"/>
                <w:sz w:val="20"/>
              </w:rPr>
              <w:t xml:space="preserve">  _______19/06</w:t>
            </w:r>
            <w:r>
              <w:rPr>
                <w:rFonts w:ascii="Arial" w:hAnsi="Arial"/>
                <w:sz w:val="20"/>
              </w:rPr>
              <w:t>/2020_______</w:t>
            </w:r>
          </w:p>
        </w:tc>
      </w:tr>
    </w:tbl>
    <w:p w:rsidR="0026243F" w:rsidRPr="008678C0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84" w:name="_Toc53077932"/>
      <w:r>
        <w:t>Caso de Prueba P073</w:t>
      </w:r>
      <w:bookmarkEnd w:id="584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85" w:name="_Toc53077933"/>
      <w:r w:rsidRPr="00664D4B">
        <w:t>Descripción</w:t>
      </w:r>
      <w:bookmarkEnd w:id="58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artículo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586" w:name="_Toc53077934"/>
      <w:r w:rsidRPr="00664D4B">
        <w:t>Evaluación de la Prueba</w:t>
      </w:r>
      <w:bookmarkEnd w:id="58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73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6A298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A298D">
              <w:t>18</w:t>
            </w:r>
            <w:r w:rsidRPr="00473DBE">
              <w:t>/</w:t>
            </w:r>
            <w:r w:rsidR="006A298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A298D">
              <w:t>19</w:t>
            </w:r>
            <w:r w:rsidRPr="00473DBE">
              <w:t>/</w:t>
            </w:r>
            <w:r w:rsidR="006A298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lastRenderedPageBreak/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guardado los </w:t>
            </w:r>
            <w:r>
              <w:rPr>
                <w:rFonts w:ascii="Arial" w:hAnsi="Arial"/>
                <w:sz w:val="20"/>
              </w:rPr>
              <w:lastRenderedPageBreak/>
              <w:t>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artículo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A298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87" w:name="_Toc53077935"/>
      <w:r>
        <w:t>Caso de Prueba P074</w:t>
      </w:r>
      <w:bookmarkEnd w:id="587"/>
    </w:p>
    <w:p w:rsidR="0026243F" w:rsidRDefault="0026243F" w:rsidP="0026243F">
      <w:r>
        <w:t>Correspondiente al modal modificación de artículos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588" w:name="_Toc53077936"/>
      <w:r w:rsidRPr="00664D4B">
        <w:t>Descripción</w:t>
      </w:r>
      <w:bookmarkEnd w:id="588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>
        <w:t>artículo.</w:t>
      </w:r>
    </w:p>
    <w:p w:rsidR="0026243F" w:rsidRPr="00664D4B" w:rsidRDefault="0026243F" w:rsidP="0026243F">
      <w:pPr>
        <w:pStyle w:val="PSI-Ttulo3"/>
      </w:pPr>
      <w:bookmarkStart w:id="589" w:name="_Toc53077937"/>
      <w:r w:rsidRPr="00664D4B">
        <w:t>Evaluación de la Prueba</w:t>
      </w:r>
      <w:bookmarkEnd w:id="589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74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6A298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A298D">
              <w:t>18</w:t>
            </w:r>
            <w:r w:rsidRPr="00473DBE">
              <w:t>/</w:t>
            </w:r>
            <w:r w:rsidR="006A298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A298D">
              <w:t>19</w:t>
            </w:r>
            <w:r w:rsidRPr="00473DBE">
              <w:t>/</w:t>
            </w:r>
            <w:r w:rsidR="006A298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</w:t>
                  </w:r>
                  <w:r w:rsidRPr="00251E2A"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artículo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han modificado los datos de un 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>
              <w:t>artículo.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6A298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Pr="00595B72" w:rsidRDefault="0026243F" w:rsidP="0026243F">
      <w:pPr>
        <w:pStyle w:val="PSI-Normal"/>
        <w:ind w:left="720" w:firstLine="0"/>
        <w:rPr>
          <w:b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3F3BF9" w:rsidRDefault="003F3BF9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90" w:name="_Toc53077938"/>
      <w:r>
        <w:t>Caso de Prueba P075</w:t>
      </w:r>
      <w:bookmarkEnd w:id="590"/>
    </w:p>
    <w:p w:rsidR="0026243F" w:rsidRDefault="0026243F" w:rsidP="0026243F">
      <w:r>
        <w:t>Correspondiente a la pantalla Recursos de Internet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91" w:name="_Toc53077939"/>
      <w:r w:rsidRPr="00664D4B">
        <w:t>Descripción</w:t>
      </w:r>
      <w:bookmarkEnd w:id="591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Recursos de Internet.</w:t>
      </w:r>
    </w:p>
    <w:p w:rsidR="0026243F" w:rsidRPr="00664D4B" w:rsidRDefault="0026243F" w:rsidP="0026243F">
      <w:pPr>
        <w:pStyle w:val="PSI-Ttulo3"/>
      </w:pPr>
      <w:bookmarkStart w:id="592" w:name="_Toc53077940"/>
      <w:r w:rsidRPr="00664D4B">
        <w:t>Evaluación de la Prueba</w:t>
      </w:r>
      <w:bookmarkEnd w:id="592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5566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55668">
              <w:t>18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55668">
              <w:t>19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55668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93" w:name="_Toc53077941"/>
      <w:r>
        <w:t>Caso de Prueba P076</w:t>
      </w:r>
      <w:bookmarkEnd w:id="593"/>
    </w:p>
    <w:p w:rsidR="0026243F" w:rsidRDefault="0026243F" w:rsidP="0026243F">
      <w:r>
        <w:t>Correspondiente a la pantalla Recursos de Internet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94" w:name="_Toc53077942"/>
      <w:r w:rsidRPr="00664D4B">
        <w:t>Descripción</w:t>
      </w:r>
      <w:bookmarkEnd w:id="594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"Nuevo Recurso" al ser clickeado, permita completar los datos de un recurso. </w:t>
      </w:r>
    </w:p>
    <w:p w:rsidR="0026243F" w:rsidRPr="00664D4B" w:rsidRDefault="0026243F" w:rsidP="0026243F">
      <w:pPr>
        <w:pStyle w:val="PSI-Ttulo3"/>
      </w:pPr>
      <w:bookmarkStart w:id="595" w:name="_Toc53077943"/>
      <w:r w:rsidRPr="00664D4B">
        <w:lastRenderedPageBreak/>
        <w:t>Evaluación de la Prueba</w:t>
      </w:r>
      <w:bookmarkEnd w:id="595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76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5566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55668">
              <w:t>18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55668">
              <w:t>19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 recurso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recurso a crear.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Recurso", este me permita completar los datos de un recurso.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55668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96" w:name="_Toc53077944"/>
      <w:r>
        <w:lastRenderedPageBreak/>
        <w:t>Caso de Prueba P077</w:t>
      </w:r>
      <w:bookmarkEnd w:id="596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597" w:name="_Toc53077945"/>
      <w:r w:rsidRPr="00664D4B">
        <w:t>Descripción</w:t>
      </w:r>
      <w:bookmarkEnd w:id="597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alta de recursos.</w:t>
      </w:r>
    </w:p>
    <w:p w:rsidR="0026243F" w:rsidRPr="00664D4B" w:rsidRDefault="0026243F" w:rsidP="0026243F">
      <w:pPr>
        <w:pStyle w:val="PSI-Ttulo3"/>
      </w:pPr>
      <w:bookmarkStart w:id="598" w:name="_Toc53077946"/>
      <w:r w:rsidRPr="00664D4B">
        <w:t>Evaluación de la Prueba</w:t>
      </w:r>
      <w:bookmarkEnd w:id="598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P077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5566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55668">
              <w:t>18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55668">
              <w:t>19</w:t>
            </w:r>
            <w:r w:rsidRPr="00473DBE">
              <w:t>/</w:t>
            </w:r>
            <w:r w:rsidR="0075566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55668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755668" w:rsidRDefault="00755668" w:rsidP="0026243F">
      <w:pPr>
        <w:pStyle w:val="PSI-Ttulo2"/>
        <w:rPr>
          <w:lang w:val="es-VE"/>
        </w:rPr>
      </w:pPr>
    </w:p>
    <w:p w:rsidR="00755668" w:rsidRDefault="00755668" w:rsidP="0026243F">
      <w:pPr>
        <w:pStyle w:val="PSI-Ttulo2"/>
        <w:rPr>
          <w:lang w:val="es-VE"/>
        </w:rPr>
      </w:pPr>
    </w:p>
    <w:p w:rsidR="00755668" w:rsidRDefault="00755668" w:rsidP="0026243F">
      <w:pPr>
        <w:pStyle w:val="PSI-Ttulo2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599" w:name="_Toc53077947"/>
      <w:r>
        <w:t>Caso de Prueba P078</w:t>
      </w:r>
      <w:bookmarkEnd w:id="599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AA0C44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00" w:name="_Toc53077948"/>
      <w:r w:rsidRPr="00664D4B">
        <w:t>Descripción</w:t>
      </w:r>
      <w:bookmarkEnd w:id="60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un determinado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01" w:name="_Toc53077949"/>
      <w:r w:rsidRPr="00664D4B">
        <w:t>Evaluación de la Prueba</w:t>
      </w:r>
      <w:bookmarkEnd w:id="601"/>
      <w:r w:rsidRPr="00664D4B">
        <w:t xml:space="preserve"> </w:t>
      </w:r>
    </w:p>
    <w:p w:rsidR="0026243F" w:rsidRPr="00251E2A" w:rsidRDefault="00F91E24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78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F91E24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91E24">
              <w:t>18</w:t>
            </w:r>
            <w:r w:rsidRPr="00473DBE">
              <w:t>/</w:t>
            </w:r>
            <w:r w:rsidR="00F91E2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91E24">
              <w:t>19</w:t>
            </w:r>
            <w:r w:rsidRPr="00473DBE">
              <w:t>/</w:t>
            </w:r>
            <w:r w:rsidR="00F91E2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E397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E397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E397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E3974" w:rsidTr="002E397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74" w:rsidRDefault="002E3974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74" w:rsidRDefault="002E3974" w:rsidP="00B20142">
            <w:r>
              <w:t>Los demás campos se encuentran completos</w:t>
            </w:r>
          </w:p>
          <w:p w:rsidR="002E3974" w:rsidRDefault="002E3974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74" w:rsidRDefault="002E397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2E3974" w:rsidRDefault="002E3974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2E3974" w:rsidRDefault="002E3974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3974" w:rsidRPr="00251E2A" w:rsidRDefault="002E3974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3974" w:rsidRDefault="002E3974" w:rsidP="00647D1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E3974" w:rsidRDefault="002E3974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E3974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E397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E3974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02" w:name="_Toc53077950"/>
      <w:r>
        <w:t>Caso de Prueba P079</w:t>
      </w:r>
      <w:bookmarkEnd w:id="602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55189A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03" w:name="_Toc53077951"/>
      <w:r w:rsidRPr="00664D4B">
        <w:t>Descripción</w:t>
      </w:r>
      <w:bookmarkEnd w:id="603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un determinado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04" w:name="_Toc53077952"/>
      <w:r w:rsidRPr="00664D4B">
        <w:t>Evaluación de la Prueba</w:t>
      </w:r>
      <w:bookmarkEnd w:id="604"/>
      <w:r w:rsidRPr="00664D4B">
        <w:t xml:space="preserve"> </w:t>
      </w:r>
    </w:p>
    <w:p w:rsidR="0026243F" w:rsidRPr="00251E2A" w:rsidRDefault="00A67E27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79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A67E27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67E27">
              <w:t>18</w:t>
            </w:r>
            <w:r w:rsidRPr="00473DBE">
              <w:t>/</w:t>
            </w:r>
            <w:r w:rsidR="00A67E2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67E27">
              <w:t>19</w:t>
            </w:r>
            <w:r w:rsidRPr="00473DBE">
              <w:t>/</w:t>
            </w:r>
            <w:r w:rsidR="00A67E2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A67E2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A67E2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A67E2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A67E27" w:rsidTr="00A67E2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E27" w:rsidRDefault="00A67E2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E27" w:rsidRDefault="00A67E27" w:rsidP="00B20142">
            <w:r>
              <w:t>Los demás campos se encuentran completos</w:t>
            </w:r>
          </w:p>
          <w:p w:rsidR="00A67E27" w:rsidRDefault="00A67E27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E27" w:rsidRDefault="00A67E27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A67E27" w:rsidRDefault="00A67E27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A67E27" w:rsidRDefault="00A67E27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67E27" w:rsidRPr="00251E2A" w:rsidRDefault="00A67E27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7E27" w:rsidRDefault="00A67E27" w:rsidP="00647D1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A67E27" w:rsidRDefault="00A67E27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A67E27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A67E2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67E27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Pr="00AA0C44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05" w:name="_Toc53077953"/>
      <w:r>
        <w:t>Caso de Prueba P080</w:t>
      </w:r>
      <w:bookmarkEnd w:id="605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06" w:name="_Toc53077954"/>
      <w:r w:rsidRPr="00664D4B">
        <w:t>Descripción</w:t>
      </w:r>
      <w:bookmarkEnd w:id="606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607" w:name="_Toc53077955"/>
      <w:r w:rsidRPr="00664D4B">
        <w:lastRenderedPageBreak/>
        <w:t>Evaluación de la Prueba</w:t>
      </w:r>
      <w:bookmarkEnd w:id="607"/>
      <w:r w:rsidRPr="00664D4B">
        <w:t xml:space="preserve"> </w:t>
      </w:r>
    </w:p>
    <w:p w:rsidR="0026243F" w:rsidRDefault="008B6BE2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B6BE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B6BE2">
              <w:t>18</w:t>
            </w:r>
            <w:r w:rsidRPr="00473DBE">
              <w:t>/</w:t>
            </w:r>
            <w:r w:rsidR="008B6BE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B6BE2">
              <w:t>19</w:t>
            </w:r>
            <w:r w:rsidRPr="00473DBE">
              <w:t>/</w:t>
            </w:r>
            <w:r w:rsidR="008B6BE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 xml:space="preserve">Asignatura de </w:t>
            </w:r>
            <w:r>
              <w:lastRenderedPageBreak/>
              <w:t>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</w:rPr>
              <w:lastRenderedPageBreak/>
              <w:t xml:space="preserve">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</w:t>
            </w:r>
            <w:r>
              <w:rPr>
                <w:rFonts w:ascii="Arial" w:hAnsi="Arial"/>
                <w:sz w:val="20"/>
              </w:rPr>
              <w:lastRenderedPageBreak/>
              <w:t>permite cargar el recurso sin el completado del campo.</w:t>
            </w:r>
          </w:p>
        </w:tc>
      </w:tr>
      <w:tr w:rsidR="008B6BE2" w:rsidTr="008B6B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6BE2" w:rsidRDefault="008B6BE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6BE2" w:rsidRDefault="008B6BE2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6BE2" w:rsidRDefault="008B6BE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6BE2" w:rsidRPr="00251E2A" w:rsidRDefault="008B6BE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6BE2" w:rsidRDefault="008B6BE2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B6BE2" w:rsidRPr="00A75341" w:rsidRDefault="008B6BE2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recurso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B6BE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8B6BE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B6BE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08" w:name="_Toc53077956"/>
      <w:r>
        <w:t>Caso de Prueba P081</w:t>
      </w:r>
      <w:bookmarkEnd w:id="608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09" w:name="_Toc53077957"/>
      <w:r w:rsidRPr="00664D4B">
        <w:t>Descripción</w:t>
      </w:r>
      <w:bookmarkEnd w:id="609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"Datos Adicionales"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610" w:name="_Toc53077958"/>
      <w:r w:rsidRPr="00664D4B">
        <w:t>Evaluación de la Prueba</w:t>
      </w:r>
      <w:bookmarkEnd w:id="610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</w:t>
            </w:r>
            <w:r w:rsidR="00A70E0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70E0E">
              <w:t>18</w:t>
            </w:r>
            <w:r w:rsidRPr="00473DBE">
              <w:t>/</w:t>
            </w:r>
            <w:r w:rsidR="00A70E0E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70E0E">
              <w:t>19</w:t>
            </w:r>
            <w:r w:rsidRPr="00473DBE">
              <w:t>/</w:t>
            </w:r>
            <w:r w:rsidR="00A70E0E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70E0E">
              <w:rPr>
                <w:rFonts w:ascii="Arial" w:hAnsi="Arial"/>
                <w:sz w:val="20"/>
              </w:rPr>
              <w:t xml:space="preserve">  ____19/06/2020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11" w:name="_Toc53077959"/>
      <w:r>
        <w:t>Caso de Prueba P082</w:t>
      </w:r>
      <w:bookmarkEnd w:id="611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12" w:name="_Toc53077960"/>
      <w:r w:rsidRPr="00664D4B">
        <w:t>Descripción</w:t>
      </w:r>
      <w:bookmarkEnd w:id="612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"Disponibilidad</w:t>
      </w:r>
      <w:r w:rsidR="00A70E0E">
        <w:t>/Dirección Electrónica</w:t>
      </w:r>
      <w:r>
        <w:t xml:space="preserve">" permita introducir todo tipo de texto sin ninguna restricción. </w:t>
      </w:r>
    </w:p>
    <w:p w:rsidR="0026243F" w:rsidRPr="00664D4B" w:rsidRDefault="0026243F" w:rsidP="0026243F">
      <w:pPr>
        <w:pStyle w:val="PSI-Ttulo3"/>
      </w:pPr>
      <w:bookmarkStart w:id="613" w:name="_Toc53077961"/>
      <w:r w:rsidRPr="00664D4B">
        <w:t>Evaluación de la Prueba</w:t>
      </w:r>
      <w:bookmarkEnd w:id="613"/>
      <w:r w:rsidRPr="00664D4B">
        <w:t xml:space="preserve"> </w:t>
      </w:r>
    </w:p>
    <w:p w:rsidR="0026243F" w:rsidRDefault="007F691D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F691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F691D">
              <w:t>18</w:t>
            </w:r>
            <w:r w:rsidRPr="00473DBE">
              <w:t>/</w:t>
            </w:r>
            <w:r w:rsidR="007F691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F691D">
              <w:t>19</w:t>
            </w:r>
            <w:r w:rsidRPr="00473DBE">
              <w:t>/</w:t>
            </w:r>
            <w:r w:rsidR="007F691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</w:t>
            </w:r>
            <w:r>
              <w:lastRenderedPageBreak/>
              <w:t xml:space="preserve">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 xml:space="preserve">Lorem ipsum dolor sit amet,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E47405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https://www.ieee.org/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recurso sin el completado del campo.</w:t>
            </w:r>
          </w:p>
        </w:tc>
      </w:tr>
      <w:tr w:rsidR="007F691D" w:rsidTr="007F691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691D" w:rsidRDefault="007F691D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691D" w:rsidRDefault="007F691D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691D" w:rsidRDefault="007F691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691D" w:rsidRPr="00251E2A" w:rsidRDefault="007F691D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691D" w:rsidRDefault="007F691D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F691D" w:rsidRPr="00A75341" w:rsidRDefault="007F691D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cargar el recurso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F691D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7F69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7F691D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14" w:name="_Toc53077962"/>
      <w:r>
        <w:t>Caso de Prueba P083</w:t>
      </w:r>
      <w:bookmarkEnd w:id="614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15" w:name="_Toc53077963"/>
      <w:r w:rsidRPr="00664D4B">
        <w:t>Descripción</w:t>
      </w:r>
      <w:bookmarkEnd w:id="61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Agregar Recurso</w:t>
      </w:r>
      <w:r w:rsidRPr="00251E2A">
        <w:t xml:space="preserve">" al ser clickeado, de de alta un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16" w:name="_Toc53077964"/>
      <w:r w:rsidRPr="00664D4B">
        <w:lastRenderedPageBreak/>
        <w:t>Evaluación de la Prueba</w:t>
      </w:r>
      <w:bookmarkEnd w:id="61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DB61F4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B61F4">
              <w:t>18</w:t>
            </w:r>
            <w:r w:rsidRPr="00473DBE">
              <w:t>/</w:t>
            </w:r>
            <w:r w:rsidR="00DB61F4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B61F4">
              <w:t>19</w:t>
            </w:r>
            <w:r w:rsidRPr="00473DBE">
              <w:t>/</w:t>
            </w:r>
            <w:r w:rsidR="00DB61F4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dado de alta un 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t xml:space="preserve">", este de de alta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B61F4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17" w:name="_Toc53077965"/>
      <w:r>
        <w:t>Caso de Prueba P084</w:t>
      </w:r>
      <w:bookmarkEnd w:id="617"/>
    </w:p>
    <w:p w:rsidR="0026243F" w:rsidRDefault="0026243F" w:rsidP="0026243F">
      <w:r>
        <w:t>Correspondiente al modal alta de recursos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18" w:name="_Toc53077966"/>
      <w:r w:rsidRPr="00664D4B">
        <w:t>Descripción</w:t>
      </w:r>
      <w:bookmarkEnd w:id="618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>
        <w:t>recurso.</w:t>
      </w:r>
    </w:p>
    <w:p w:rsidR="0026243F" w:rsidRPr="00664D4B" w:rsidRDefault="0026243F" w:rsidP="0026243F">
      <w:pPr>
        <w:pStyle w:val="PSI-Ttulo3"/>
      </w:pPr>
      <w:bookmarkStart w:id="619" w:name="_Toc53077967"/>
      <w:r w:rsidRPr="00664D4B">
        <w:t>Evaluación de la Prueba</w:t>
      </w:r>
      <w:bookmarkEnd w:id="619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C73DD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73DD3">
              <w:t>18</w:t>
            </w:r>
            <w:r w:rsidRPr="00473DBE">
              <w:t>/</w:t>
            </w:r>
            <w:r w:rsidR="00C73DD3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73DD3">
              <w:t>19</w:t>
            </w:r>
            <w:r w:rsidRPr="00473DBE">
              <w:t>/</w:t>
            </w:r>
            <w:r w:rsidR="00C73DD3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un 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>
              <w:t>recurso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73DD3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20" w:name="_Toc53077968"/>
      <w:r>
        <w:t>Caso de Prueba P085</w:t>
      </w:r>
      <w:bookmarkEnd w:id="620"/>
    </w:p>
    <w:p w:rsidR="0026243F" w:rsidRDefault="0026243F" w:rsidP="0026243F">
      <w:r>
        <w:t>Correspondiente a la Baja de recursos.</w:t>
      </w:r>
    </w:p>
    <w:p w:rsidR="0026243F" w:rsidRPr="00664D4B" w:rsidRDefault="0026243F" w:rsidP="0026243F">
      <w:pPr>
        <w:pStyle w:val="PSI-Ttulo3"/>
      </w:pPr>
      <w:bookmarkStart w:id="621" w:name="_Toc53077969"/>
      <w:r w:rsidRPr="00664D4B">
        <w:t>Descripción</w:t>
      </w:r>
      <w:bookmarkEnd w:id="621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 w:rsidR="006F1EA2">
        <w:t>Si y No</w:t>
      </w:r>
      <w:r w:rsidRPr="00251E2A">
        <w:t xml:space="preserve">) para dar de baja un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22" w:name="_Toc53077970"/>
      <w:r w:rsidRPr="00664D4B">
        <w:t>Evaluación de la Prueba</w:t>
      </w:r>
      <w:bookmarkEnd w:id="622"/>
      <w:r w:rsidRPr="00664D4B">
        <w:t xml:space="preserve"> </w:t>
      </w:r>
    </w:p>
    <w:p w:rsidR="0026243F" w:rsidRPr="00251E2A" w:rsidRDefault="006F1EA2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6F1EA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1EA2">
              <w:t>18</w:t>
            </w:r>
            <w:r w:rsidRPr="00473DBE">
              <w:t>/</w:t>
            </w:r>
            <w:r w:rsidR="006F1EA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1EA2">
              <w:t>19</w:t>
            </w:r>
            <w:r w:rsidRPr="00473DBE">
              <w:t>/</w:t>
            </w:r>
            <w:r w:rsidR="006F1EA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6F1EA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>
              <w:t>Aceptar y Cancelar</w:t>
            </w:r>
            <w:r w:rsidRPr="00251E2A">
              <w:t xml:space="preserve">) para eliminar o de de baja un </w:t>
            </w:r>
            <w:r>
              <w:t>recurso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6F1EA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6F1EA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</w:t>
            </w:r>
            <w:r w:rsidR="006F1EA2">
              <w:rPr>
                <w:rFonts w:ascii="Arial" w:hAnsi="Arial"/>
                <w:sz w:val="20"/>
              </w:rPr>
              <w:t>l modal con</w:t>
            </w:r>
            <w:r>
              <w:rPr>
                <w:rFonts w:ascii="Arial" w:hAnsi="Arial"/>
                <w:sz w:val="20"/>
              </w:rPr>
              <w:t xml:space="preserve"> los botones </w:t>
            </w:r>
            <w:r>
              <w:t>(</w:t>
            </w:r>
            <w:r w:rsidR="006F1EA2">
              <w:t>Si y No</w:t>
            </w:r>
            <w:r>
              <w:t xml:space="preserve">) para </w:t>
            </w:r>
            <w:r w:rsidRPr="005B6E99">
              <w:t>elimin</w:t>
            </w:r>
            <w:r>
              <w:t>ar</w:t>
            </w:r>
            <w:r w:rsidR="006F1EA2">
              <w:t xml:space="preserve"> o dar</w:t>
            </w:r>
            <w:r w:rsidRPr="005B6E99">
              <w:t xml:space="preserve"> de baja un</w:t>
            </w:r>
            <w:r>
              <w:t xml:space="preserve"> recurso</w:t>
            </w:r>
            <w:r w:rsidR="006F1EA2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6F1EA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 w:rsidR="006F1EA2">
              <w:t>Si y No</w:t>
            </w:r>
            <w:r w:rsidRPr="00251E2A">
              <w:t xml:space="preserve">) para dar de baja un </w:t>
            </w:r>
            <w:r>
              <w:t>recurso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6F1EA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6F1EA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6F1EA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23" w:name="_Toc53077971"/>
      <w:r>
        <w:t>Caso de Prueba P086</w:t>
      </w:r>
      <w:bookmarkEnd w:id="623"/>
    </w:p>
    <w:p w:rsidR="0026243F" w:rsidRDefault="0026243F" w:rsidP="0026243F">
      <w:r>
        <w:t>Correspondiente a la Baja de recursos.</w:t>
      </w:r>
    </w:p>
    <w:p w:rsidR="0026243F" w:rsidRPr="00664D4B" w:rsidRDefault="0026243F" w:rsidP="0026243F">
      <w:pPr>
        <w:pStyle w:val="PSI-Ttulo3"/>
      </w:pPr>
      <w:bookmarkStart w:id="624" w:name="_Toc53077972"/>
      <w:r w:rsidRPr="00664D4B">
        <w:t>Descripción</w:t>
      </w:r>
      <w:bookmarkEnd w:id="62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D32476">
        <w:t>Si</w:t>
      </w:r>
      <w:r w:rsidRPr="00251E2A">
        <w:t xml:space="preserve">" al ser clickeado, permita dar de baja un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25" w:name="_Toc53077973"/>
      <w:r w:rsidRPr="00664D4B">
        <w:t>Evaluación de la Prueba</w:t>
      </w:r>
      <w:bookmarkEnd w:id="62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D3247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2476">
              <w:t>18</w:t>
            </w:r>
            <w:r w:rsidRPr="00473DBE">
              <w:t>/</w:t>
            </w:r>
            <w:r w:rsidR="00D3247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2476">
              <w:lastRenderedPageBreak/>
              <w:t>19</w:t>
            </w:r>
            <w:r w:rsidRPr="00473DBE">
              <w:t>/</w:t>
            </w:r>
            <w:r w:rsidR="00D3247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>
              <w:t>recurso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recurso.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D3247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D32476">
              <w:t>Si</w:t>
            </w:r>
            <w:r w:rsidRPr="00251E2A">
              <w:t xml:space="preserve">", este me permite dar de baja un </w:t>
            </w:r>
            <w:r>
              <w:t>recurso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2476">
              <w:rPr>
                <w:rFonts w:ascii="Arial" w:hAnsi="Arial"/>
                <w:sz w:val="20"/>
              </w:rPr>
              <w:t xml:space="preserve">  _____19/06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C2BC9" w:rsidRDefault="0026243F" w:rsidP="0026243F">
      <w:pPr>
        <w:rPr>
          <w:lang w:val="es-VE"/>
        </w:rPr>
      </w:pPr>
    </w:p>
    <w:p w:rsidR="0026243F" w:rsidRDefault="0026243F" w:rsidP="0026243F">
      <w:pPr>
        <w:pStyle w:val="PSI-Ttulo2"/>
        <w:rPr>
          <w:sz w:val="22"/>
          <w:szCs w:val="22"/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26" w:name="_Toc53077974"/>
      <w:r>
        <w:t>Caso de Prueba P087</w:t>
      </w:r>
      <w:bookmarkEnd w:id="626"/>
    </w:p>
    <w:p w:rsidR="0026243F" w:rsidRDefault="0026243F" w:rsidP="0026243F">
      <w:r>
        <w:t>Correspondiente a la Baja de recursos.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27" w:name="_Toc53077975"/>
      <w:r w:rsidRPr="00664D4B">
        <w:t>Descripción</w:t>
      </w:r>
      <w:bookmarkEnd w:id="627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D32476">
        <w:t>No</w:t>
      </w:r>
      <w:r w:rsidRPr="00251E2A">
        <w:t xml:space="preserve">" al ser clickeado, cancele la operación y no de de </w:t>
      </w:r>
      <w:r>
        <w:t>baja</w:t>
      </w:r>
      <w:r w:rsidRPr="00251E2A">
        <w:t xml:space="preserve"> un </w:t>
      </w:r>
      <w:r>
        <w:t>recurso.</w:t>
      </w:r>
    </w:p>
    <w:p w:rsidR="0026243F" w:rsidRPr="00664D4B" w:rsidRDefault="0026243F" w:rsidP="0026243F">
      <w:pPr>
        <w:pStyle w:val="PSI-Ttulo3"/>
      </w:pPr>
      <w:bookmarkStart w:id="628" w:name="_Toc53077976"/>
      <w:r w:rsidRPr="00664D4B">
        <w:t>Evaluación de la Prueba</w:t>
      </w:r>
      <w:bookmarkEnd w:id="628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</w:t>
                  </w:r>
                  <w:r w:rsidRPr="00251E2A">
                    <w:lastRenderedPageBreak/>
                    <w:t xml:space="preserve">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87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D3247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32476">
              <w:t>18</w:t>
            </w:r>
            <w:r w:rsidRPr="00473DBE">
              <w:t>/</w:t>
            </w:r>
            <w:r w:rsidR="00D3247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32476">
              <w:t>19</w:t>
            </w:r>
            <w:r w:rsidRPr="00473DBE">
              <w:t>/</w:t>
            </w:r>
            <w:r w:rsidR="00D3247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baja un </w:t>
            </w:r>
            <w:r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D3247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D32476">
              <w:t>No</w:t>
            </w:r>
            <w:r w:rsidRPr="00251E2A">
              <w:t xml:space="preserve">", este cancela la operación y no da de </w:t>
            </w:r>
            <w:r>
              <w:t>baja</w:t>
            </w:r>
            <w:r w:rsidRPr="00251E2A">
              <w:t xml:space="preserve"> un </w:t>
            </w:r>
            <w:r>
              <w:t>recurso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32476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E57E0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29" w:name="_Toc53077977"/>
      <w:r>
        <w:t>Caso de Prueba P088</w:t>
      </w:r>
      <w:bookmarkEnd w:id="629"/>
    </w:p>
    <w:p w:rsidR="0026243F" w:rsidRDefault="0026243F" w:rsidP="0026243F">
      <w:r>
        <w:t>Correspondiente a la pantalla Recursos de Internet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30" w:name="_Toc53077978"/>
      <w:r w:rsidRPr="00664D4B">
        <w:t>Descripción</w:t>
      </w:r>
      <w:bookmarkEnd w:id="63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recurso. </w:t>
      </w:r>
    </w:p>
    <w:p w:rsidR="0026243F" w:rsidRPr="00664D4B" w:rsidRDefault="0026243F" w:rsidP="0026243F">
      <w:pPr>
        <w:pStyle w:val="PSI-Ttulo3"/>
      </w:pPr>
      <w:bookmarkStart w:id="631" w:name="_Toc53077979"/>
      <w:r w:rsidRPr="00664D4B">
        <w:lastRenderedPageBreak/>
        <w:t>Evaluación de la Prueba</w:t>
      </w:r>
      <w:bookmarkEnd w:id="631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88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0585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05856">
              <w:t>18</w:t>
            </w:r>
            <w:r w:rsidRPr="00473DBE">
              <w:t>/</w:t>
            </w:r>
            <w:r w:rsidR="0070585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05856">
              <w:t>19</w:t>
            </w:r>
            <w:r w:rsidRPr="00473DBE">
              <w:t>/</w:t>
            </w:r>
            <w:r w:rsidR="0070585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modificar los datos de un recurso.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modificar los datos de un recurso.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recurso.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05856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32" w:name="_Toc53077980"/>
      <w:r>
        <w:lastRenderedPageBreak/>
        <w:t>Caso de Prueba P089</w:t>
      </w:r>
      <w:bookmarkEnd w:id="632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33" w:name="_Toc53077981"/>
      <w:r w:rsidRPr="00664D4B">
        <w:t>Descripción</w:t>
      </w:r>
      <w:bookmarkEnd w:id="633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modificación de recursos.</w:t>
      </w:r>
    </w:p>
    <w:p w:rsidR="0026243F" w:rsidRPr="00664D4B" w:rsidRDefault="0026243F" w:rsidP="0026243F">
      <w:pPr>
        <w:pStyle w:val="PSI-Ttulo3"/>
      </w:pPr>
      <w:bookmarkStart w:id="634" w:name="_Toc53077982"/>
      <w:r w:rsidRPr="00664D4B">
        <w:t>Evaluación de la Prueba</w:t>
      </w:r>
      <w:bookmarkEnd w:id="634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P089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0585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05856">
              <w:t>18</w:t>
            </w:r>
            <w:r w:rsidRPr="00473DBE">
              <w:t>/</w:t>
            </w:r>
            <w:r w:rsidR="0070585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05856">
              <w:t>19</w:t>
            </w:r>
            <w:r w:rsidRPr="00473DBE">
              <w:t>/</w:t>
            </w:r>
            <w:r w:rsidR="0070585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05856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35" w:name="_Toc53077983"/>
      <w:r>
        <w:t>Caso de Prueba P090</w:t>
      </w:r>
      <w:bookmarkEnd w:id="635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AA0C44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36" w:name="_Toc53077984"/>
      <w:r w:rsidRPr="00664D4B">
        <w:t>Descripción</w:t>
      </w:r>
      <w:bookmarkEnd w:id="636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"Apellido</w:t>
      </w:r>
      <w:r>
        <w:t>/s Autor/es</w:t>
      </w:r>
      <w:r w:rsidRPr="00251E2A">
        <w:t xml:space="preserve">" acepta/ rechaza ciertos apellidos ingresados por el usuario para </w:t>
      </w:r>
      <w:r>
        <w:t xml:space="preserve">modificar </w:t>
      </w:r>
      <w:r w:rsidRPr="00251E2A">
        <w:t xml:space="preserve">un determinado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37" w:name="_Toc53077985"/>
      <w:r w:rsidRPr="00664D4B">
        <w:t>Evaluación de la Prueba</w:t>
      </w:r>
      <w:bookmarkEnd w:id="637"/>
      <w:r w:rsidRPr="00664D4B">
        <w:t xml:space="preserve"> </w:t>
      </w:r>
    </w:p>
    <w:p w:rsidR="0026243F" w:rsidRPr="00251E2A" w:rsidRDefault="00243692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90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24369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3692">
              <w:t>18</w:t>
            </w:r>
            <w:r w:rsidRPr="00473DBE">
              <w:t>/</w:t>
            </w:r>
            <w:r w:rsidR="00243692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3692">
              <w:t>19</w:t>
            </w:r>
            <w:r w:rsidRPr="00473DBE">
              <w:t>/</w:t>
            </w:r>
            <w:r w:rsidR="00243692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</w:t>
                  </w:r>
                  <w:r w:rsidRPr="00251E2A"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4369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24369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486C95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4369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43692" w:rsidTr="0024369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3692" w:rsidRDefault="0024369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3692" w:rsidRDefault="00243692" w:rsidP="00B20142">
            <w:r>
              <w:t>Los demás campos se encuentran completos</w:t>
            </w:r>
          </w:p>
          <w:p w:rsidR="00243692" w:rsidRDefault="00243692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3692" w:rsidRDefault="0024369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Laguía</w:t>
            </w:r>
          </w:p>
          <w:p w:rsidR="00243692" w:rsidRDefault="00243692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243692" w:rsidRDefault="0024369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43692" w:rsidRPr="00251E2A" w:rsidRDefault="0024369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43692" w:rsidRDefault="00243692" w:rsidP="00647D1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43692" w:rsidRDefault="00243692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4369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4369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369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6D7FED" w:rsidRDefault="006D7FED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38" w:name="_Toc53077986"/>
      <w:r>
        <w:t>Caso de Prueba P091</w:t>
      </w:r>
      <w:bookmarkEnd w:id="638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55189A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39" w:name="_Toc53077987"/>
      <w:r w:rsidRPr="00664D4B">
        <w:t>Descripción</w:t>
      </w:r>
      <w:bookmarkEnd w:id="63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input text "</w:t>
      </w:r>
      <w:r>
        <w:t>Nombre/s Autor/es</w:t>
      </w:r>
      <w:r w:rsidRPr="00251E2A">
        <w:t xml:space="preserve">" acepta/ rechaza ciertos </w:t>
      </w:r>
      <w:r>
        <w:t>nombre</w:t>
      </w:r>
      <w:r w:rsidRPr="00251E2A">
        <w:t xml:space="preserve">s ingresados por el usuario para </w:t>
      </w:r>
      <w:r>
        <w:t xml:space="preserve">modificar </w:t>
      </w:r>
      <w:r w:rsidRPr="00251E2A">
        <w:t xml:space="preserve">un determinado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40" w:name="_Toc53077988"/>
      <w:r w:rsidRPr="00664D4B">
        <w:t>Evaluación de la Prueba</w:t>
      </w:r>
      <w:bookmarkEnd w:id="640"/>
      <w:r w:rsidRPr="00664D4B">
        <w:t xml:space="preserve"> </w:t>
      </w:r>
    </w:p>
    <w:p w:rsidR="0026243F" w:rsidRPr="00251E2A" w:rsidRDefault="004751D3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91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4751D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751D3">
              <w:t>18</w:t>
            </w:r>
            <w:r w:rsidRPr="00473DBE">
              <w:t>/</w:t>
            </w:r>
            <w:r w:rsidR="004751D3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751D3">
              <w:t>19</w:t>
            </w:r>
            <w:r w:rsidRPr="00473DBE">
              <w:t>/</w:t>
            </w:r>
            <w:r w:rsidR="004751D3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4751D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 w:rsidRPr="006E2A9C">
              <w:t>Los demás 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3F3A9F" w:rsidRDefault="004751D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 w:rsidRPr="00486C95">
              <w:t xml:space="preserve">Los demás </w:t>
            </w:r>
            <w:r w:rsidRPr="00486C95">
              <w:lastRenderedPageBreak/>
              <w:t>campos se encuentran completos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4751D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Los demás campos se encuentran completos</w:t>
            </w:r>
          </w:p>
          <w:p w:rsidR="0026243F" w:rsidRDefault="0026243F" w:rsidP="00B20142">
            <w:r>
              <w:t>1 autor.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 1: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4751D3" w:rsidTr="004751D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51D3" w:rsidRDefault="004751D3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51D3" w:rsidRDefault="004751D3" w:rsidP="00B20142">
            <w:r>
              <w:t>Los demás campos se encuentran completos</w:t>
            </w:r>
          </w:p>
          <w:p w:rsidR="004751D3" w:rsidRDefault="004751D3" w:rsidP="00B20142">
            <w:r>
              <w:t>2 autores.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51D3" w:rsidRDefault="004751D3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1: Martín</w:t>
            </w:r>
          </w:p>
          <w:p w:rsidR="004751D3" w:rsidRDefault="004751D3" w:rsidP="00B20142">
            <w:pPr>
              <w:pStyle w:val="TableContents"/>
              <w:rPr>
                <w:rFonts w:ascii="Arial" w:hAnsi="Arial"/>
                <w:sz w:val="20"/>
              </w:rPr>
            </w:pPr>
          </w:p>
          <w:p w:rsidR="004751D3" w:rsidRDefault="004751D3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Autor 2: Roberto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51D3" w:rsidRPr="00251E2A" w:rsidRDefault="004751D3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51D3" w:rsidRDefault="004751D3" w:rsidP="00647D1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4751D3" w:rsidRDefault="004751D3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válido, este es aceptado. Y además será exitoso si al ingresar un </w:t>
            </w:r>
            <w:r>
              <w:rPr>
                <w:rFonts w:ascii="Arial" w:hAnsi="Arial"/>
                <w:bCs/>
                <w:sz w:val="20"/>
              </w:rPr>
              <w:t>nombre</w:t>
            </w:r>
            <w:r w:rsidRPr="00251E2A">
              <w:rPr>
                <w:rFonts w:ascii="Arial" w:hAnsi="Arial"/>
                <w:bCs/>
                <w:sz w:val="20"/>
              </w:rPr>
              <w:t xml:space="preserve"> inválido este no es aceptado.</w:t>
            </w:r>
            <w:r w:rsidRPr="00251E2A"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4751D3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4751D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751D3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Default="0026243F" w:rsidP="0026243F"/>
    <w:p w:rsidR="0026243F" w:rsidRPr="00AA0C44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41" w:name="_Toc53077989"/>
      <w:r>
        <w:t>Caso de Prueba P092</w:t>
      </w:r>
      <w:bookmarkEnd w:id="641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42" w:name="_Toc53077990"/>
      <w:r w:rsidRPr="00664D4B">
        <w:t>Descripción</w:t>
      </w:r>
      <w:bookmarkEnd w:id="642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"Título" permita introducir todo tipo de texto sin ninguna restricción para modificar un recurso. </w:t>
      </w:r>
    </w:p>
    <w:p w:rsidR="0026243F" w:rsidRPr="00664D4B" w:rsidRDefault="0026243F" w:rsidP="0026243F">
      <w:pPr>
        <w:pStyle w:val="PSI-Ttulo3"/>
      </w:pPr>
      <w:bookmarkStart w:id="643" w:name="_Toc53077991"/>
      <w:r w:rsidRPr="00664D4B">
        <w:t>Evaluación de la Prueba</w:t>
      </w:r>
      <w:bookmarkEnd w:id="643"/>
      <w:r w:rsidRPr="00664D4B">
        <w:t xml:space="preserve"> </w:t>
      </w:r>
    </w:p>
    <w:p w:rsidR="0026243F" w:rsidRDefault="00C52F5C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P092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52F5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52F5C">
              <w:t>18</w:t>
            </w:r>
            <w:r w:rsidRPr="00473DBE">
              <w:t>/</w:t>
            </w:r>
            <w:r w:rsidR="00C52F5C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52F5C">
              <w:t>19</w:t>
            </w:r>
            <w:r w:rsidRPr="00473DBE">
              <w:t>/</w:t>
            </w:r>
            <w:r w:rsidR="00C52F5C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recurso sin el completado del campo.</w:t>
            </w:r>
          </w:p>
        </w:tc>
      </w:tr>
      <w:tr w:rsidR="00C52F5C" w:rsidTr="00C52F5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F5C" w:rsidRDefault="00C52F5C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F5C" w:rsidRDefault="00C52F5C" w:rsidP="00B20142">
            <w:r>
              <w:t xml:space="preserve">Asignatura de prueba: </w:t>
            </w:r>
            <w:r>
              <w:lastRenderedPageBreak/>
              <w:t>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F5C" w:rsidRDefault="00C52F5C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52F5C" w:rsidRPr="00251E2A" w:rsidRDefault="00C52F5C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52F5C" w:rsidRDefault="00C52F5C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52F5C" w:rsidRPr="00A75341" w:rsidRDefault="00C52F5C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permite modificar el recurso sin el completado </w:t>
            </w:r>
            <w:r>
              <w:rPr>
                <w:rFonts w:ascii="Arial" w:hAnsi="Arial"/>
                <w:sz w:val="20"/>
              </w:rPr>
              <w:lastRenderedPageBreak/>
              <w:t>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52F5C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C52F5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52F5C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44" w:name="_Toc53077992"/>
      <w:r>
        <w:t>Caso de Prueba P093</w:t>
      </w:r>
      <w:bookmarkEnd w:id="644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45" w:name="_Toc53077993"/>
      <w:r w:rsidRPr="00664D4B">
        <w:t>Descripción</w:t>
      </w:r>
      <w:bookmarkEnd w:id="645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"Datos Adicionales" permita introducir todo tipo de texto sin ninguna restricción, para modificar un recurso. </w:t>
      </w:r>
    </w:p>
    <w:p w:rsidR="0026243F" w:rsidRPr="00664D4B" w:rsidRDefault="0026243F" w:rsidP="0026243F">
      <w:pPr>
        <w:pStyle w:val="PSI-Ttulo3"/>
      </w:pPr>
      <w:bookmarkStart w:id="646" w:name="_Toc53077994"/>
      <w:r w:rsidRPr="00664D4B">
        <w:t>Evaluación de la Prueba</w:t>
      </w:r>
      <w:bookmarkEnd w:id="646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 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P093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F077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0778">
              <w:t>18</w:t>
            </w:r>
            <w:r w:rsidRPr="00473DBE">
              <w:t>/</w:t>
            </w:r>
            <w:r w:rsidR="00CF077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0778">
              <w:t>19</w:t>
            </w:r>
            <w:r w:rsidRPr="00473DBE">
              <w:t>/</w:t>
            </w:r>
            <w:r w:rsidR="00CF077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lastRenderedPageBreak/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recurso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recurso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F0778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Default="0026243F" w:rsidP="0026243F">
      <w:pPr>
        <w:pStyle w:val="PSI-Normal"/>
        <w:rPr>
          <w:lang w:val="es-ES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47" w:name="_Toc53077995"/>
      <w:r>
        <w:t>Caso de Prueba P094</w:t>
      </w:r>
      <w:bookmarkEnd w:id="647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48" w:name="_Toc53077996"/>
      <w:r w:rsidRPr="00664D4B">
        <w:lastRenderedPageBreak/>
        <w:t>Descripción</w:t>
      </w:r>
      <w:bookmarkEnd w:id="648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>que el input text "Disponibilidad</w:t>
      </w:r>
      <w:r w:rsidR="00591FD5">
        <w:t>/ Dirección Electrónica</w:t>
      </w:r>
      <w:r>
        <w:t xml:space="preserve">" permita introducir todo tipo de texto sin ninguna restricción, para modificar un recurso. </w:t>
      </w:r>
    </w:p>
    <w:p w:rsidR="0026243F" w:rsidRPr="00664D4B" w:rsidRDefault="0026243F" w:rsidP="0026243F">
      <w:pPr>
        <w:pStyle w:val="PSI-Ttulo3"/>
      </w:pPr>
      <w:bookmarkStart w:id="649" w:name="_Toc53077997"/>
      <w:r w:rsidRPr="00664D4B">
        <w:t>Evaluación de la Prueba</w:t>
      </w:r>
      <w:bookmarkEnd w:id="649"/>
      <w:r w:rsidRPr="00664D4B">
        <w:t xml:space="preserve"> </w:t>
      </w:r>
    </w:p>
    <w:p w:rsidR="0026243F" w:rsidRDefault="00CF0778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P094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F077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0778">
              <w:t>18</w:t>
            </w:r>
            <w:r w:rsidRPr="00473DBE">
              <w:t>/</w:t>
            </w:r>
            <w:r w:rsidR="00CF0778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0778">
              <w:t>19</w:t>
            </w:r>
            <w:r w:rsidRPr="00473DBE">
              <w:t>/</w:t>
            </w:r>
            <w:r w:rsidR="00CF0778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consectetur adipiscing elit, sed do eiusmod tempor incididunt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</w:pPr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E47405" w:rsidRDefault="0026243F" w:rsidP="00B20142">
            <w:pPr>
              <w:pStyle w:val="PSI-Normal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https://www.ieee.org/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recurso sin el completado del campo.</w:t>
            </w:r>
          </w:p>
        </w:tc>
      </w:tr>
      <w:tr w:rsidR="007512E2" w:rsidTr="007512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12E2" w:rsidRDefault="007512E2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12E2" w:rsidRDefault="007512E2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12E2" w:rsidRDefault="007512E2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12E2" w:rsidRPr="00251E2A" w:rsidRDefault="007512E2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12E2" w:rsidRDefault="007512E2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512E2" w:rsidRPr="00A75341" w:rsidRDefault="007512E2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recurso sin el completado del campo.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permite introducir todo tipo de texto sin ninguna restricción, para modificar un 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512E2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7512E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7512E2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6243F" w:rsidRDefault="0026243F" w:rsidP="0026243F">
      <w:pPr>
        <w:pStyle w:val="PSI-Normal"/>
      </w:pPr>
    </w:p>
    <w:p w:rsidR="0026243F" w:rsidRDefault="0026243F" w:rsidP="0026243F">
      <w:pPr>
        <w:pStyle w:val="PSI-Normal"/>
      </w:pPr>
    </w:p>
    <w:p w:rsidR="0026243F" w:rsidRPr="006953F9" w:rsidRDefault="0026243F" w:rsidP="0026243F">
      <w:pPr>
        <w:pStyle w:val="PSI-Normal"/>
        <w:rPr>
          <w:lang w:val="es-VE"/>
        </w:rPr>
      </w:pPr>
    </w:p>
    <w:p w:rsidR="0044664A" w:rsidRDefault="0044664A" w:rsidP="0026243F">
      <w:pPr>
        <w:pStyle w:val="PSI-Ttulo2"/>
        <w:rPr>
          <w:lang w:val="es-VE"/>
        </w:rPr>
      </w:pPr>
    </w:p>
    <w:p w:rsidR="0044664A" w:rsidRDefault="0044664A" w:rsidP="0026243F">
      <w:pPr>
        <w:pStyle w:val="PSI-Ttulo2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50" w:name="_Toc53077998"/>
      <w:r>
        <w:t>Caso de Prueba P095</w:t>
      </w:r>
      <w:bookmarkEnd w:id="650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51" w:name="_Toc53077999"/>
      <w:r w:rsidRPr="00664D4B">
        <w:t>Descripción</w:t>
      </w:r>
      <w:bookmarkEnd w:id="651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recurso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52" w:name="_Toc53078000"/>
      <w:r w:rsidRPr="00664D4B">
        <w:t>Evaluación de la Prueba</w:t>
      </w:r>
      <w:bookmarkEnd w:id="65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95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44664A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4664A">
              <w:t>18</w:t>
            </w:r>
            <w:r w:rsidRPr="00473DBE">
              <w:t>/</w:t>
            </w:r>
            <w:r w:rsidR="0044664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4664A">
              <w:t>19</w:t>
            </w:r>
            <w:r w:rsidRPr="00473DBE">
              <w:t>/</w:t>
            </w:r>
            <w:r w:rsidR="0044664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rPr>
                <w:rFonts w:ascii="Arial" w:hAnsi="Arial"/>
                <w:sz w:val="20"/>
              </w:rP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recurso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4664A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53" w:name="_Toc53078001"/>
      <w:r>
        <w:t>Caso de Prueba P096</w:t>
      </w:r>
      <w:bookmarkEnd w:id="653"/>
    </w:p>
    <w:p w:rsidR="0026243F" w:rsidRDefault="0026243F" w:rsidP="0026243F">
      <w:r>
        <w:t>Correspondiente al modal modificación de recursos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54" w:name="_Toc53078002"/>
      <w:r w:rsidRPr="00664D4B">
        <w:t>Descripción</w:t>
      </w:r>
      <w:bookmarkEnd w:id="654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>
        <w:t>recurso.</w:t>
      </w:r>
    </w:p>
    <w:p w:rsidR="0026243F" w:rsidRPr="00664D4B" w:rsidRDefault="0026243F" w:rsidP="0026243F">
      <w:pPr>
        <w:pStyle w:val="PSI-Ttulo3"/>
      </w:pPr>
      <w:bookmarkStart w:id="655" w:name="_Toc53078003"/>
      <w:r w:rsidRPr="00664D4B">
        <w:t>Evaluación de la Prueba</w:t>
      </w:r>
      <w:bookmarkEnd w:id="655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P0</w:t>
            </w:r>
            <w:r>
              <w:t>96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44664A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4664A">
              <w:t>18</w:t>
            </w:r>
            <w:r w:rsidRPr="00473DBE">
              <w:t>/</w:t>
            </w:r>
            <w:r w:rsidR="0044664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4664A">
              <w:t>19</w:t>
            </w:r>
            <w:r w:rsidRPr="00473DBE">
              <w:t>/</w:t>
            </w:r>
            <w:r w:rsidR="0044664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recurso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de un </w:t>
            </w:r>
            <w:r>
              <w:t>recurso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>
              <w:t>recurso.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44664A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PSI-Ttulo2"/>
      </w:pPr>
    </w:p>
    <w:p w:rsidR="0026243F" w:rsidRDefault="0026243F" w:rsidP="0026243F">
      <w:pPr>
        <w:pStyle w:val="PSI-Normal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6243F" w:rsidRDefault="0026243F" w:rsidP="0026243F">
      <w:pPr>
        <w:pStyle w:val="PSI-Normal"/>
        <w:rPr>
          <w:b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56" w:name="_Toc53078004"/>
      <w:r>
        <w:t>Caso de Prueba P097</w:t>
      </w:r>
      <w:bookmarkEnd w:id="656"/>
    </w:p>
    <w:p w:rsidR="0026243F" w:rsidRDefault="0026243F" w:rsidP="0026243F">
      <w:r>
        <w:t>Correspondiente a la pantalla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57" w:name="_Toc53078005"/>
      <w:r w:rsidRPr="00664D4B">
        <w:t>Descripción</w:t>
      </w:r>
      <w:bookmarkEnd w:id="657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Otros materiales.</w:t>
      </w:r>
    </w:p>
    <w:p w:rsidR="0026243F" w:rsidRPr="00664D4B" w:rsidRDefault="0026243F" w:rsidP="0026243F">
      <w:pPr>
        <w:pStyle w:val="PSI-Ttulo3"/>
      </w:pPr>
      <w:bookmarkStart w:id="658" w:name="_Toc53078006"/>
      <w:r w:rsidRPr="00664D4B">
        <w:t>Evaluación de la Prueba</w:t>
      </w:r>
      <w:bookmarkEnd w:id="658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P097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7457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7457D">
              <w:t>18</w:t>
            </w:r>
            <w:r w:rsidRPr="00473DBE">
              <w:t>/</w:t>
            </w:r>
            <w:r w:rsidR="0047457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7457D">
              <w:t>19</w:t>
            </w:r>
            <w:r w:rsidRPr="00473DBE">
              <w:t>/</w:t>
            </w:r>
            <w:r w:rsidR="0047457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7457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26243F" w:rsidRDefault="0026243F" w:rsidP="0026243F">
      <w:pPr>
        <w:pStyle w:val="PSI-Normal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59" w:name="_Toc53078007"/>
      <w:r>
        <w:t>Caso de Prueba P098</w:t>
      </w:r>
      <w:bookmarkEnd w:id="659"/>
    </w:p>
    <w:p w:rsidR="0026243F" w:rsidRDefault="0026243F" w:rsidP="0026243F">
      <w:r>
        <w:t>Correspondiente a la pantalla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60" w:name="_Toc53078008"/>
      <w:r w:rsidRPr="00664D4B">
        <w:t>Descripción</w:t>
      </w:r>
      <w:bookmarkEnd w:id="660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botón "Agregar Otro Material" al ser clickeado, permita completar los datos de un material. </w:t>
      </w:r>
    </w:p>
    <w:p w:rsidR="0026243F" w:rsidRPr="00664D4B" w:rsidRDefault="0026243F" w:rsidP="0026243F">
      <w:pPr>
        <w:pStyle w:val="PSI-Ttulo3"/>
      </w:pPr>
      <w:bookmarkStart w:id="661" w:name="_Toc53078009"/>
      <w:r w:rsidRPr="00664D4B">
        <w:t>Evaluación de la Prueba</w:t>
      </w:r>
      <w:bookmarkEnd w:id="661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>
              <w:t>98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7457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7457D">
              <w:t>18</w:t>
            </w:r>
            <w:r w:rsidRPr="00473DBE">
              <w:t>/</w:t>
            </w:r>
            <w:r w:rsidR="0047457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7457D">
              <w:t>19</w:t>
            </w:r>
            <w:r w:rsidRPr="00473DBE">
              <w:t>/</w:t>
            </w:r>
            <w:r w:rsidR="0047457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correspondientes para completar los datos de un material a crear.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correspondientes para completar los datos de un material a crear.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 Agregar Otro Material", este me permita completar los datos de un material.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7457D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62" w:name="_Toc53078010"/>
      <w:r>
        <w:t>Caso de Prueba P099</w:t>
      </w:r>
      <w:bookmarkEnd w:id="662"/>
    </w:p>
    <w:p w:rsidR="0026243F" w:rsidRDefault="0026243F" w:rsidP="0026243F">
      <w:r>
        <w:t>Correspondiente al modal alta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63" w:name="_Toc53078011"/>
      <w:r w:rsidRPr="00664D4B">
        <w:t>Descripción</w:t>
      </w:r>
      <w:bookmarkEnd w:id="663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alta de Otros materiales.</w:t>
      </w:r>
    </w:p>
    <w:p w:rsidR="0026243F" w:rsidRPr="00664D4B" w:rsidRDefault="0026243F" w:rsidP="0026243F">
      <w:pPr>
        <w:pStyle w:val="PSI-Ttulo3"/>
      </w:pPr>
      <w:bookmarkStart w:id="664" w:name="_Toc53078012"/>
      <w:r w:rsidRPr="00664D4B">
        <w:t>Evaluación de la Prueba</w:t>
      </w:r>
      <w:bookmarkEnd w:id="664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P099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5449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54495">
              <w:t>18</w:t>
            </w:r>
            <w:r w:rsidRPr="00473DBE">
              <w:t>/</w:t>
            </w:r>
            <w:r w:rsidR="00454495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54495">
              <w:t>19</w:t>
            </w:r>
            <w:r w:rsidRPr="00473DBE">
              <w:t>/</w:t>
            </w:r>
            <w:r w:rsidR="00454495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54495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Pr="00ED6D55" w:rsidRDefault="0026243F" w:rsidP="0026243F">
      <w:pPr>
        <w:pStyle w:val="PSI-Normal"/>
        <w:rPr>
          <w:b/>
          <w:lang w:val="es-VE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65" w:name="_Toc53078013"/>
      <w:r>
        <w:t>Caso de Prueba P100</w:t>
      </w:r>
      <w:bookmarkEnd w:id="665"/>
    </w:p>
    <w:p w:rsidR="0026243F" w:rsidRDefault="0026243F" w:rsidP="0026243F">
      <w:r>
        <w:t>Correspondiente al modal alta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66" w:name="_Toc53078014"/>
      <w:r w:rsidRPr="00664D4B">
        <w:t>Descripción</w:t>
      </w:r>
      <w:bookmarkEnd w:id="666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"Descripción" permita introducir todo tipo de texto sin ninguna restricción, para dar de alta un material. </w:t>
      </w:r>
    </w:p>
    <w:p w:rsidR="0026243F" w:rsidRPr="00664D4B" w:rsidRDefault="0026243F" w:rsidP="0026243F">
      <w:pPr>
        <w:pStyle w:val="PSI-Ttulo3"/>
      </w:pPr>
      <w:bookmarkStart w:id="667" w:name="_Toc53078015"/>
      <w:r w:rsidRPr="00664D4B">
        <w:lastRenderedPageBreak/>
        <w:t>Evaluación de la Prueba</w:t>
      </w:r>
      <w:bookmarkEnd w:id="667"/>
      <w:r w:rsidRPr="00664D4B">
        <w:t xml:space="preserve"> </w:t>
      </w:r>
    </w:p>
    <w:p w:rsidR="0026243F" w:rsidRDefault="00EB1B37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B1B37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B1B37">
              <w:t>18</w:t>
            </w:r>
            <w:r w:rsidRPr="00473DBE">
              <w:t>/</w:t>
            </w:r>
            <w:r w:rsidR="00EB1B37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B1B37">
              <w:t>19</w:t>
            </w:r>
            <w:r w:rsidRPr="00473DBE">
              <w:t>/</w:t>
            </w:r>
            <w:r w:rsidR="00EB1B37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Lorem ipsum dolor sit amet, consectetur adipiscing elit, sed do eiusmod tempor incididunt ut labore et 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permita introducir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introducción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 xml:space="preserve">Asignatura de </w:t>
            </w:r>
            <w:r>
              <w:lastRenderedPageBreak/>
              <w:t>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sistema valida y no </w:t>
            </w:r>
            <w:r>
              <w:rPr>
                <w:rFonts w:ascii="Arial" w:hAnsi="Arial"/>
                <w:sz w:val="20"/>
              </w:rPr>
              <w:lastRenderedPageBreak/>
              <w:t>permite dar de alta el material sin el completado del campo.</w:t>
            </w:r>
          </w:p>
        </w:tc>
      </w:tr>
      <w:tr w:rsidR="00EB1B37" w:rsidTr="00EB1B3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B37" w:rsidRDefault="00EB1B37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B37" w:rsidRDefault="00EB1B37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B37" w:rsidRDefault="00EB1B37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1B37" w:rsidRPr="00251E2A" w:rsidRDefault="00EB1B37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dar de alta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1B37" w:rsidRDefault="00EB1B37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B1B37" w:rsidRPr="00A75341" w:rsidRDefault="00EB1B37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dar de alta el material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el material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material fue dado de alta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restricción, para dar de alta un material.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B1B37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EB1B3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B1B37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68" w:name="_Toc53078016"/>
      <w:r>
        <w:t>Caso de Prueba P101</w:t>
      </w:r>
      <w:bookmarkEnd w:id="668"/>
    </w:p>
    <w:p w:rsidR="0026243F" w:rsidRDefault="0026243F" w:rsidP="0026243F">
      <w:r>
        <w:t>Correspondiente al modal alta de Otros materiales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69" w:name="_Toc53078017"/>
      <w:r w:rsidRPr="00664D4B">
        <w:t>Descripción</w:t>
      </w:r>
      <w:bookmarkEnd w:id="66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Agregar Material</w:t>
      </w:r>
      <w:r w:rsidRPr="00251E2A">
        <w:t xml:space="preserve">" al ser clickeado, de de alta un </w:t>
      </w:r>
      <w:r>
        <w:t>material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70" w:name="_Toc53078018"/>
      <w:r w:rsidRPr="00664D4B">
        <w:t>Evaluación de la Prueba</w:t>
      </w:r>
      <w:bookmarkEnd w:id="67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Versión del Caso de Prueba: </w:t>
            </w:r>
            <w:r w:rsidRPr="00251E2A">
              <w:t>0</w:t>
            </w:r>
            <w:r w:rsidR="00AC2A0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C2A0E">
              <w:t>18</w:t>
            </w:r>
            <w:r w:rsidRPr="00473DBE">
              <w:t>/</w:t>
            </w:r>
            <w:r w:rsidR="00AC2A0E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C2A0E">
              <w:t>19</w:t>
            </w:r>
            <w:r w:rsidRPr="00473DBE">
              <w:t>/</w:t>
            </w:r>
            <w:r w:rsidR="00AC2A0E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Dar de alta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dado de alta un </w:t>
            </w:r>
            <w:r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 xml:space="preserve">Agregar </w:t>
            </w:r>
            <w:r>
              <w:rPr>
                <w:rFonts w:ascii="Arial" w:hAnsi="Arial"/>
                <w:sz w:val="20"/>
              </w:rPr>
              <w:t>Material</w:t>
            </w:r>
            <w:r w:rsidRPr="00251E2A">
              <w:t xml:space="preserve">", este de de alta un </w:t>
            </w:r>
            <w:r>
              <w:t>material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C2A0E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71" w:name="_Toc53078019"/>
      <w:r>
        <w:t>Caso de Prueba P102</w:t>
      </w:r>
      <w:bookmarkEnd w:id="671"/>
    </w:p>
    <w:p w:rsidR="0026243F" w:rsidRDefault="0026243F" w:rsidP="0026243F">
      <w:r>
        <w:t>Correspondiente al modal alta de Otros materiales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72" w:name="_Toc53078020"/>
      <w:r w:rsidRPr="00664D4B">
        <w:t>Descripción</w:t>
      </w:r>
      <w:bookmarkEnd w:id="672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de de alta un </w:t>
      </w:r>
      <w:r>
        <w:t>material.</w:t>
      </w:r>
    </w:p>
    <w:p w:rsidR="0026243F" w:rsidRPr="00664D4B" w:rsidRDefault="0026243F" w:rsidP="0026243F">
      <w:pPr>
        <w:pStyle w:val="PSI-Ttulo3"/>
      </w:pPr>
      <w:bookmarkStart w:id="673" w:name="_Toc53078021"/>
      <w:r w:rsidRPr="00664D4B">
        <w:t>Evaluación de la Prueba</w:t>
      </w:r>
      <w:bookmarkEnd w:id="673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lastRenderedPageBreak/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AC2A0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C2A0E">
              <w:t>18</w:t>
            </w:r>
            <w:r w:rsidRPr="00473DBE">
              <w:t>/</w:t>
            </w:r>
            <w:r w:rsidR="00AC2A0E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C2A0E">
              <w:t>19</w:t>
            </w:r>
            <w:r w:rsidRPr="00473DBE">
              <w:t>/</w:t>
            </w:r>
            <w:r w:rsidR="00AC2A0E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alta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</w:t>
            </w:r>
            <w:r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cancela la operación y no da de alta un </w:t>
            </w:r>
            <w:r>
              <w:t>material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C2A0E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74" w:name="_Toc53078022"/>
      <w:r>
        <w:t>Caso de Prueba P103</w:t>
      </w:r>
      <w:bookmarkEnd w:id="674"/>
    </w:p>
    <w:p w:rsidR="0026243F" w:rsidRDefault="0026243F" w:rsidP="0026243F">
      <w:r>
        <w:t>Correspondiente a la baja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75" w:name="_Toc53078023"/>
      <w:r w:rsidRPr="00664D4B">
        <w:lastRenderedPageBreak/>
        <w:t>Descripción</w:t>
      </w:r>
      <w:bookmarkEnd w:id="675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"Eliminar" al ser clickeado, permita visualizar </w:t>
      </w:r>
      <w:r>
        <w:t xml:space="preserve">un modal con </w:t>
      </w:r>
      <w:r w:rsidRPr="00251E2A">
        <w:t>dos botones (</w:t>
      </w:r>
      <w:r w:rsidR="00FB01BD">
        <w:t>Si y No</w:t>
      </w:r>
      <w:r w:rsidRPr="00251E2A">
        <w:t xml:space="preserve">) para dar de baja un </w:t>
      </w:r>
      <w:r>
        <w:t>material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76" w:name="_Toc53078024"/>
      <w:r w:rsidRPr="00664D4B">
        <w:t>Evaluación de la Prueba</w:t>
      </w:r>
      <w:bookmarkEnd w:id="676"/>
      <w:r w:rsidRPr="00664D4B">
        <w:t xml:space="preserve"> </w:t>
      </w:r>
    </w:p>
    <w:p w:rsidR="0026243F" w:rsidRPr="00251E2A" w:rsidRDefault="00FB01BD" w:rsidP="0026243F">
      <w:pPr>
        <w:pStyle w:val="PSI-Normal"/>
      </w:pPr>
      <w:r>
        <w:t>Realizada y S</w:t>
      </w:r>
      <w:r w:rsidR="0026243F" w:rsidRPr="00251E2A">
        <w:t>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 w:rsidRPr="00251E2A">
              <w:t xml:space="preserve"> Gestionar </w:t>
            </w:r>
            <w:r>
              <w:t>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FB01BD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B01BD">
              <w:t>18</w:t>
            </w:r>
            <w:r w:rsidRPr="00473DBE">
              <w:t>/</w:t>
            </w:r>
            <w:r w:rsidR="00FB01BD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B01BD">
              <w:t>19</w:t>
            </w:r>
            <w:r w:rsidRPr="00473DBE">
              <w:t>/</w:t>
            </w:r>
            <w:r w:rsidR="00FB01BD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FB01B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6243F" w:rsidRPr="00251E2A" w:rsidRDefault="0026243F" w:rsidP="00FB01B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>Visualizar</w:t>
            </w:r>
            <w:r>
              <w:rPr>
                <w:rFonts w:ascii="Arial" w:hAnsi="Arial"/>
                <w:sz w:val="20"/>
              </w:rPr>
              <w:t xml:space="preserve"> un modal con</w:t>
            </w:r>
            <w:r w:rsidRPr="00251E2A">
              <w:rPr>
                <w:rFonts w:ascii="Arial" w:hAnsi="Arial"/>
                <w:sz w:val="20"/>
              </w:rPr>
              <w:t xml:space="preserve"> los botones </w:t>
            </w:r>
            <w:r w:rsidRPr="00251E2A">
              <w:t>(</w:t>
            </w:r>
            <w:r w:rsidR="00FB01BD">
              <w:t>Si y No</w:t>
            </w:r>
            <w:r w:rsidRPr="00251E2A">
              <w:t xml:space="preserve">) para eliminar o de de baja un </w:t>
            </w:r>
            <w:r>
              <w:t>material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6243F" w:rsidRDefault="00FB01BD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26243F">
              <w:rPr>
                <w:rFonts w:ascii="Arial" w:hAnsi="Arial"/>
                <w:sz w:val="20"/>
              </w:rPr>
              <w:t xml:space="preserve">atisfactorio. </w:t>
            </w:r>
          </w:p>
          <w:p w:rsidR="0026243F" w:rsidRDefault="0026243F" w:rsidP="00FB01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</w:t>
            </w:r>
            <w:r w:rsidR="00FB01BD">
              <w:rPr>
                <w:rFonts w:ascii="Arial" w:hAnsi="Arial"/>
                <w:sz w:val="20"/>
              </w:rPr>
              <w:t>l modal con</w:t>
            </w:r>
            <w:r>
              <w:rPr>
                <w:rFonts w:ascii="Arial" w:hAnsi="Arial"/>
                <w:sz w:val="20"/>
              </w:rPr>
              <w:t xml:space="preserve"> los botones </w:t>
            </w:r>
            <w:r>
              <w:t>(</w:t>
            </w:r>
            <w:r w:rsidR="00FB01BD">
              <w:t>Si y No</w:t>
            </w:r>
            <w:r>
              <w:t xml:space="preserve">) para </w:t>
            </w:r>
            <w:r w:rsidRPr="005B6E99">
              <w:t>elimin</w:t>
            </w:r>
            <w:r>
              <w:t>ar</w:t>
            </w:r>
            <w:r w:rsidR="00FB01BD">
              <w:t xml:space="preserve"> o dar</w:t>
            </w:r>
            <w:r w:rsidRPr="005B6E99">
              <w:t xml:space="preserve"> de baja un</w:t>
            </w:r>
            <w:r>
              <w:t xml:space="preserve"> material</w:t>
            </w:r>
            <w:r w:rsidR="00FB01BD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FB01BD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"Eliminar", este me permite visualizar</w:t>
            </w:r>
            <w:r>
              <w:t xml:space="preserve"> un modal con</w:t>
            </w:r>
            <w:r w:rsidRPr="00251E2A">
              <w:t xml:space="preserve"> dos botones (</w:t>
            </w:r>
            <w:r w:rsidR="00FB01BD">
              <w:t>Si y No</w:t>
            </w:r>
            <w:r w:rsidRPr="00251E2A">
              <w:t xml:space="preserve">) para dar de baja un </w:t>
            </w:r>
            <w:r>
              <w:t>material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B01BD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B01BD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77" w:name="_Toc53078025"/>
      <w:r>
        <w:t>Caso de Prueba P104</w:t>
      </w:r>
      <w:bookmarkEnd w:id="677"/>
    </w:p>
    <w:p w:rsidR="0026243F" w:rsidRDefault="0026243F" w:rsidP="0026243F">
      <w:r>
        <w:t>Correspondiente a la baja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78" w:name="_Toc53078026"/>
      <w:r w:rsidRPr="00664D4B">
        <w:t>Descripción</w:t>
      </w:r>
      <w:bookmarkEnd w:id="678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8B1361">
        <w:t>Si</w:t>
      </w:r>
      <w:r w:rsidRPr="00251E2A">
        <w:t xml:space="preserve">" al ser clickeado, permita dar de baja un </w:t>
      </w:r>
      <w:r>
        <w:t>material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79" w:name="_Toc53078027"/>
      <w:r w:rsidRPr="00664D4B">
        <w:t>Evaluación de la Prueba</w:t>
      </w:r>
      <w:bookmarkEnd w:id="679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8B1361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B1361">
              <w:t>18</w:t>
            </w:r>
            <w:r w:rsidRPr="00473DBE">
              <w:t>/</w:t>
            </w:r>
            <w:r w:rsidR="008B1361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B1361">
              <w:t>19</w:t>
            </w:r>
            <w:r w:rsidRPr="00473DBE">
              <w:t>/</w:t>
            </w:r>
            <w:r w:rsidR="008B1361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</w:t>
            </w:r>
            <w:r w:rsidRPr="00251E2A">
              <w:t xml:space="preserve">liminar / dar de baja un </w:t>
            </w:r>
            <w:r>
              <w:t>material exitosamente</w:t>
            </w:r>
            <w:r w:rsidRPr="00251E2A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eliminación de un </w:t>
            </w:r>
            <w:r>
              <w:t>material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8B1361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8B1361">
              <w:t>Si</w:t>
            </w:r>
            <w:r w:rsidRPr="00251E2A">
              <w:t xml:space="preserve">", este me permite dar de baja un </w:t>
            </w:r>
            <w:r>
              <w:t>material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B1361">
              <w:rPr>
                <w:rFonts w:ascii="Arial" w:hAnsi="Arial"/>
                <w:sz w:val="20"/>
              </w:rPr>
              <w:t xml:space="preserve">  _____19/06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AC2BC9" w:rsidRDefault="0026243F" w:rsidP="0026243F">
      <w:pPr>
        <w:rPr>
          <w:lang w:val="es-VE"/>
        </w:rPr>
      </w:pPr>
    </w:p>
    <w:p w:rsidR="0026243F" w:rsidRDefault="0026243F" w:rsidP="0026243F">
      <w:pPr>
        <w:pStyle w:val="PSI-Ttulo2"/>
        <w:rPr>
          <w:sz w:val="22"/>
          <w:szCs w:val="22"/>
          <w:lang w:val="es-VE"/>
        </w:rPr>
      </w:pPr>
    </w:p>
    <w:p w:rsidR="008B1361" w:rsidRDefault="008B1361" w:rsidP="0026243F">
      <w:pPr>
        <w:pStyle w:val="PSI-Ttulo2"/>
        <w:rPr>
          <w:lang w:val="es-VE"/>
        </w:rPr>
      </w:pPr>
    </w:p>
    <w:p w:rsidR="008B1361" w:rsidRDefault="008B1361" w:rsidP="0026243F">
      <w:pPr>
        <w:pStyle w:val="PSI-Ttulo2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80" w:name="_Toc53078028"/>
      <w:r>
        <w:t>Caso de Prueba P105</w:t>
      </w:r>
      <w:bookmarkEnd w:id="680"/>
    </w:p>
    <w:p w:rsidR="0026243F" w:rsidRDefault="0026243F" w:rsidP="0026243F">
      <w:r>
        <w:t>Correspondiente a la baja de Otros materiales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81" w:name="_Toc53078029"/>
      <w:r w:rsidRPr="00664D4B">
        <w:t>Descripción</w:t>
      </w:r>
      <w:bookmarkEnd w:id="681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 w:rsidR="00B82766">
        <w:t>No</w:t>
      </w:r>
      <w:r w:rsidRPr="00251E2A">
        <w:t xml:space="preserve">" al ser clickeado, cancele la operación y no de de </w:t>
      </w:r>
      <w:r>
        <w:t>baja</w:t>
      </w:r>
      <w:r w:rsidRPr="00251E2A">
        <w:t xml:space="preserve"> un </w:t>
      </w:r>
      <w:r>
        <w:t>material.</w:t>
      </w:r>
    </w:p>
    <w:p w:rsidR="0026243F" w:rsidRPr="00664D4B" w:rsidRDefault="0026243F" w:rsidP="0026243F">
      <w:pPr>
        <w:pStyle w:val="PSI-Ttulo3"/>
      </w:pPr>
      <w:bookmarkStart w:id="682" w:name="_Toc53078030"/>
      <w:r w:rsidRPr="00664D4B">
        <w:t>Evaluación de la Prueba</w:t>
      </w:r>
      <w:bookmarkEnd w:id="682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B8276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82766">
              <w:t>18</w:t>
            </w:r>
            <w:r w:rsidRPr="00473DBE">
              <w:t>/</w:t>
            </w:r>
            <w:r w:rsidR="00B82766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82766">
              <w:t>19</w:t>
            </w:r>
            <w:r w:rsidRPr="00473DBE">
              <w:t>/</w:t>
            </w:r>
            <w:r w:rsidR="00B82766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dar de </w:t>
            </w:r>
            <w:r>
              <w:rPr>
                <w:rFonts w:ascii="Arial" w:hAnsi="Arial"/>
                <w:sz w:val="20"/>
              </w:rPr>
              <w:t>baja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baja un </w:t>
            </w:r>
            <w:r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82766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 w:rsidR="00B82766">
              <w:t>No</w:t>
            </w:r>
            <w:r w:rsidRPr="00251E2A">
              <w:t xml:space="preserve">", este cancela la operación y no da de </w:t>
            </w:r>
            <w:r>
              <w:t>baja</w:t>
            </w:r>
            <w:r w:rsidRPr="00251E2A">
              <w:t xml:space="preserve"> un </w:t>
            </w:r>
            <w:r>
              <w:t>material</w:t>
            </w:r>
            <w:r w:rsidRPr="00251E2A"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82766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83" w:name="_Toc53078031"/>
      <w:r>
        <w:t>Caso de Prueba P106</w:t>
      </w:r>
      <w:bookmarkEnd w:id="683"/>
    </w:p>
    <w:p w:rsidR="0026243F" w:rsidRDefault="0026243F" w:rsidP="0026243F">
      <w:r>
        <w:t>Correspondiente al modal modificación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84" w:name="_Toc53078032"/>
      <w:r w:rsidRPr="00664D4B">
        <w:t>Descripción</w:t>
      </w:r>
      <w:bookmarkEnd w:id="684"/>
      <w:r w:rsidRPr="00664D4B">
        <w:t xml:space="preserve"> </w:t>
      </w:r>
    </w:p>
    <w:p w:rsidR="0026243F" w:rsidRPr="00664D4B" w:rsidRDefault="0026243F" w:rsidP="0026243F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del modal modificación de Otros materiales.</w:t>
      </w:r>
    </w:p>
    <w:p w:rsidR="0026243F" w:rsidRPr="00664D4B" w:rsidRDefault="0026243F" w:rsidP="0026243F">
      <w:pPr>
        <w:pStyle w:val="PSI-Ttulo3"/>
      </w:pPr>
      <w:bookmarkStart w:id="685" w:name="_Toc53078033"/>
      <w:r w:rsidRPr="00664D4B">
        <w:t>Evaluación de la Prueba</w:t>
      </w:r>
      <w:bookmarkEnd w:id="685"/>
      <w:r w:rsidRPr="00664D4B">
        <w:t xml:space="preserve"> </w:t>
      </w:r>
    </w:p>
    <w:p w:rsidR="0026243F" w:rsidRDefault="0026243F" w:rsidP="0026243F">
      <w:pPr>
        <w:pStyle w:val="PSI-Normal"/>
      </w:pPr>
      <w:r w:rsidRPr="00664D4B">
        <w:t>Realizada y satisfactoria.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0A473A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A473A">
              <w:t>18</w:t>
            </w:r>
            <w:r w:rsidRPr="00473DBE">
              <w:t>/</w:t>
            </w:r>
            <w:r w:rsidR="000A473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A473A">
              <w:t>19</w:t>
            </w:r>
            <w:r w:rsidRPr="00473DBE">
              <w:t>/</w:t>
            </w:r>
            <w:r w:rsidR="000A473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el modal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el modal (Sin la presencia de errores ortográficos y la correcta representación de símbolos especiales).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el modal, este no contiene errores ortográficos y representa correctamente los símbolos especiales.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A473A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Pr="00B731EC" w:rsidRDefault="0026243F" w:rsidP="0026243F">
      <w:pPr>
        <w:pStyle w:val="PSI-Normal"/>
        <w:rPr>
          <w:lang w:val="es-VE"/>
        </w:rPr>
      </w:pPr>
    </w:p>
    <w:p w:rsidR="0026243F" w:rsidRPr="00ED6D55" w:rsidRDefault="0026243F" w:rsidP="0026243F">
      <w:pPr>
        <w:pStyle w:val="PSI-Normal"/>
        <w:rPr>
          <w:b/>
          <w:lang w:val="es-VE"/>
        </w:rPr>
      </w:pPr>
    </w:p>
    <w:p w:rsidR="0026243F" w:rsidRDefault="0026243F" w:rsidP="0026243F">
      <w:pPr>
        <w:pStyle w:val="PSI-Ttulo2"/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86" w:name="_Toc53078034"/>
      <w:r>
        <w:t>Caso de Prueba P107</w:t>
      </w:r>
      <w:bookmarkEnd w:id="686"/>
    </w:p>
    <w:p w:rsidR="0026243F" w:rsidRDefault="0026243F" w:rsidP="0026243F">
      <w:r>
        <w:t>Correspondiente al modal modificación de Otros materiales</w:t>
      </w:r>
      <w:r w:rsidRPr="008F63E8">
        <w:t>.</w:t>
      </w:r>
    </w:p>
    <w:p w:rsidR="0026243F" w:rsidRPr="00664D4B" w:rsidRDefault="0026243F" w:rsidP="0026243F">
      <w:pPr>
        <w:pStyle w:val="PSI-Ttulo3"/>
      </w:pPr>
      <w:bookmarkStart w:id="687" w:name="_Toc53078035"/>
      <w:r w:rsidRPr="00664D4B">
        <w:lastRenderedPageBreak/>
        <w:t>Descripción</w:t>
      </w:r>
      <w:bookmarkEnd w:id="687"/>
      <w:r w:rsidRPr="00664D4B">
        <w:t xml:space="preserve"> </w:t>
      </w:r>
    </w:p>
    <w:p w:rsidR="0026243F" w:rsidRPr="00664D4B" w:rsidRDefault="0026243F" w:rsidP="0026243F">
      <w:pPr>
        <w:pStyle w:val="PSI-Normal"/>
      </w:pPr>
      <w:r w:rsidRPr="00664D4B">
        <w:t xml:space="preserve">Este caso de prueba, tiene como objetivo probar </w:t>
      </w:r>
      <w:r>
        <w:t xml:space="preserve">que el input text "Descripción" permita introducir todo tipo de texto sin ninguna restricción, para modificar un material. </w:t>
      </w:r>
    </w:p>
    <w:p w:rsidR="0026243F" w:rsidRPr="00664D4B" w:rsidRDefault="0026243F" w:rsidP="0026243F">
      <w:pPr>
        <w:pStyle w:val="PSI-Ttulo3"/>
      </w:pPr>
      <w:bookmarkStart w:id="688" w:name="_Toc53078036"/>
      <w:r w:rsidRPr="00664D4B">
        <w:t>Evaluación de la Prueba</w:t>
      </w:r>
      <w:bookmarkEnd w:id="688"/>
      <w:r w:rsidRPr="00664D4B">
        <w:t xml:space="preserve"> </w:t>
      </w:r>
    </w:p>
    <w:p w:rsidR="0026243F" w:rsidRDefault="000A473A" w:rsidP="0026243F">
      <w:pPr>
        <w:pStyle w:val="PSI-Normal"/>
      </w:pPr>
      <w:r>
        <w:t>Realizada y S</w:t>
      </w:r>
      <w:r w:rsidR="0026243F"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4D5405" w:rsidRDefault="0026243F" w:rsidP="00B2014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606E1E" w:rsidRDefault="0026243F" w:rsidP="00B2014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P107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0A473A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A473A">
              <w:t>18</w:t>
            </w:r>
            <w:r w:rsidRPr="00473DBE">
              <w:t>/</w:t>
            </w:r>
            <w:r w:rsidR="000A473A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A473A">
              <w:t>19</w:t>
            </w:r>
            <w:r w:rsidRPr="00473DBE">
              <w:t>/</w:t>
            </w:r>
            <w:r w:rsidR="000A473A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Default="0026243F" w:rsidP="00B2014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486A8F" w:rsidRDefault="0026243F" w:rsidP="00B20142">
            <w:pPr>
              <w:pStyle w:val="TableContents"/>
            </w:pPr>
            <w:r>
              <w:t xml:space="preserve">Asignatura de prueba: Sistemas Operativos.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26343" w:rsidRDefault="0026243F" w:rsidP="00B20142">
            <w:pPr>
              <w:pStyle w:val="PSI-Normal"/>
              <w:rPr>
                <w:sz w:val="20"/>
                <w:lang w:val="en-US"/>
              </w:rPr>
            </w:pP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amet, consectetur adipiscing elit, sed do eiusmod tempor incididunt ut labore et </w:t>
            </w:r>
            <w:r w:rsidRPr="002263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lastRenderedPageBreak/>
              <w:t>dolore magna aliqua.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B151C0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sistema permita modificar el texto satisfactoriamente.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modificación del texto.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3F3A9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6243F" w:rsidRPr="00A75341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material sin el completado del campo.</w:t>
            </w:r>
          </w:p>
        </w:tc>
      </w:tr>
      <w:tr w:rsidR="000A473A" w:rsidTr="000A473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A473A" w:rsidRDefault="000A473A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A473A" w:rsidRDefault="000A473A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A473A" w:rsidRDefault="000A473A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A473A" w:rsidRPr="00251E2A" w:rsidRDefault="000A473A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t>modificar</w:t>
            </w:r>
            <w:r w:rsidRPr="00251E2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 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A473A" w:rsidRDefault="000A473A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A473A" w:rsidRPr="00A75341" w:rsidRDefault="000A473A" w:rsidP="00647D1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valida y no permite modificar el material sin el completado del campo.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r>
              <w:t>Asignatura de prueba: Sistemas Operativos.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material</w:t>
            </w:r>
            <w:r w:rsidRPr="00251E2A"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Satisfactorio.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El material fue modificado exitosamente.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permite introducir todo tipo de texto sin ninguna restricción, para modificar un material.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277106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26243F" w:rsidRPr="00B327AB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2771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77106">
              <w:rPr>
                <w:rFonts w:ascii="Arial" w:hAnsi="Arial"/>
                <w:sz w:val="20"/>
              </w:rPr>
              <w:t>19/06/2020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6243F" w:rsidRPr="009716A5" w:rsidRDefault="0026243F" w:rsidP="0026243F">
      <w:pPr>
        <w:pStyle w:val="PSI-Normal"/>
        <w:rPr>
          <w:lang w:val="es-ES"/>
        </w:rPr>
      </w:pPr>
    </w:p>
    <w:p w:rsidR="0026243F" w:rsidRPr="005D1DA0" w:rsidRDefault="0026243F" w:rsidP="0026243F">
      <w:pPr>
        <w:pStyle w:val="PSI-Normal"/>
        <w:rPr>
          <w:lang w:val="es-ES"/>
        </w:rPr>
      </w:pPr>
    </w:p>
    <w:p w:rsidR="0026243F" w:rsidRPr="00AE57E0" w:rsidRDefault="0026243F" w:rsidP="0026243F">
      <w:pPr>
        <w:pStyle w:val="PSI-Normal"/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89" w:name="_Toc53078037"/>
      <w:r>
        <w:t>Caso de Prueba P108</w:t>
      </w:r>
      <w:bookmarkEnd w:id="689"/>
    </w:p>
    <w:p w:rsidR="0026243F" w:rsidRDefault="0026243F" w:rsidP="0026243F">
      <w:r>
        <w:t>Correspondiente al modal modificación de Otros materiales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90" w:name="_Toc53078038"/>
      <w:r w:rsidRPr="00664D4B">
        <w:t>Descripción</w:t>
      </w:r>
      <w:bookmarkEnd w:id="690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Este caso de prueba, tiene como objetivo probar que el botón "</w:t>
      </w:r>
      <w:r>
        <w:t>Guardar</w:t>
      </w:r>
      <w:r w:rsidRPr="00251E2A">
        <w:t xml:space="preserve">" al ser clickeado, </w:t>
      </w:r>
      <w:r>
        <w:t>guarde los cambios realizados en</w:t>
      </w:r>
      <w:r w:rsidRPr="00251E2A">
        <w:t xml:space="preserve"> un </w:t>
      </w:r>
      <w:r>
        <w:t>material</w:t>
      </w:r>
      <w:r w:rsidRPr="00251E2A">
        <w:t xml:space="preserve">. </w:t>
      </w:r>
    </w:p>
    <w:p w:rsidR="0026243F" w:rsidRPr="00664D4B" w:rsidRDefault="0026243F" w:rsidP="0026243F">
      <w:pPr>
        <w:pStyle w:val="PSI-Ttulo3"/>
      </w:pPr>
      <w:bookmarkStart w:id="691" w:name="_Toc53078039"/>
      <w:r w:rsidRPr="00664D4B">
        <w:t>Evaluación de la Prueba</w:t>
      </w:r>
      <w:bookmarkEnd w:id="691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>Realizada y satisfactoria.</w:t>
      </w:r>
    </w:p>
    <w:p w:rsidR="0026243F" w:rsidRPr="00251E2A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lastRenderedPageBreak/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46410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6410C">
              <w:t>18</w:t>
            </w:r>
            <w:r w:rsidRPr="00473DBE">
              <w:t>/</w:t>
            </w:r>
            <w:r w:rsidR="0046410C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6410C">
              <w:t>19</w:t>
            </w:r>
            <w:r w:rsidRPr="00473DBE">
              <w:t>/</w:t>
            </w:r>
            <w:r w:rsidR="0046410C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Guardar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guardado los cambios realizados en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>el botón "</w:t>
            </w:r>
            <w:r>
              <w:t>Guardar</w:t>
            </w:r>
            <w:r w:rsidRPr="00251E2A">
              <w:t>",</w:t>
            </w:r>
            <w:r>
              <w:t xml:space="preserve"> este</w:t>
            </w:r>
            <w:r w:rsidRPr="00251E2A">
              <w:t xml:space="preserve"> </w:t>
            </w:r>
            <w:r>
              <w:t>guarde los cambios realizados en</w:t>
            </w:r>
            <w:r w:rsidRPr="00251E2A">
              <w:t xml:space="preserve"> un </w:t>
            </w:r>
            <w:r>
              <w:t>material</w:t>
            </w:r>
            <w:r w:rsidRPr="00251E2A">
              <w:t xml:space="preserve">.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6410C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26243F" w:rsidRDefault="0026243F" w:rsidP="0026243F">
      <w:pPr>
        <w:pStyle w:val="InfoBlue"/>
        <w:ind w:left="363"/>
      </w:pPr>
    </w:p>
    <w:p w:rsidR="0026243F" w:rsidRDefault="0026243F" w:rsidP="0026243F">
      <w:pPr>
        <w:rPr>
          <w:lang w:val="es-VE"/>
        </w:rPr>
      </w:pPr>
    </w:p>
    <w:p w:rsidR="0026243F" w:rsidRDefault="0026243F" w:rsidP="0026243F">
      <w:pPr>
        <w:rPr>
          <w:lang w:val="es-VE"/>
        </w:rPr>
      </w:pPr>
    </w:p>
    <w:p w:rsidR="0026243F" w:rsidRPr="004D5405" w:rsidRDefault="0026243F" w:rsidP="0026243F">
      <w:pPr>
        <w:pStyle w:val="PSI-Ttulo2"/>
        <w:rPr>
          <w:color w:val="365F91" w:themeColor="accent1" w:themeShade="BF"/>
          <w:sz w:val="28"/>
          <w:szCs w:val="28"/>
        </w:rPr>
      </w:pPr>
      <w:bookmarkStart w:id="692" w:name="_Toc53078040"/>
      <w:r>
        <w:t>Caso de Prueba P109</w:t>
      </w:r>
      <w:bookmarkEnd w:id="692"/>
    </w:p>
    <w:p w:rsidR="0026243F" w:rsidRDefault="0026243F" w:rsidP="0026243F">
      <w:r>
        <w:t>Correspondiente al modal modificación de Otros materiales</w:t>
      </w:r>
      <w:r w:rsidRPr="008F63E8">
        <w:t>.</w:t>
      </w:r>
    </w:p>
    <w:p w:rsidR="0026243F" w:rsidRDefault="0026243F" w:rsidP="0026243F">
      <w:pPr>
        <w:pStyle w:val="PSI-Ttulo3"/>
      </w:pPr>
    </w:p>
    <w:p w:rsidR="0026243F" w:rsidRPr="00664D4B" w:rsidRDefault="0026243F" w:rsidP="0026243F">
      <w:pPr>
        <w:pStyle w:val="PSI-Ttulo3"/>
      </w:pPr>
      <w:bookmarkStart w:id="693" w:name="_Toc53078041"/>
      <w:r w:rsidRPr="00664D4B">
        <w:t>Descripción</w:t>
      </w:r>
      <w:bookmarkEnd w:id="693"/>
      <w:r w:rsidRPr="00664D4B">
        <w:t xml:space="preserve"> </w:t>
      </w:r>
    </w:p>
    <w:p w:rsidR="0026243F" w:rsidRPr="00251E2A" w:rsidRDefault="0026243F" w:rsidP="0026243F">
      <w:pPr>
        <w:pStyle w:val="PSI-Normal"/>
      </w:pPr>
      <w:r w:rsidRPr="00251E2A">
        <w:t xml:space="preserve">Este caso de prueba, tiene como objetivo probar que el botón "Cancelar" al ser clickeado, cancele la operación y no </w:t>
      </w:r>
      <w:r>
        <w:t>modifique los datos de</w:t>
      </w:r>
      <w:r w:rsidRPr="00251E2A">
        <w:t xml:space="preserve"> un </w:t>
      </w:r>
      <w:r>
        <w:t>material.</w:t>
      </w:r>
    </w:p>
    <w:p w:rsidR="0026243F" w:rsidRPr="00664D4B" w:rsidRDefault="0026243F" w:rsidP="0026243F">
      <w:pPr>
        <w:pStyle w:val="PSI-Ttulo3"/>
      </w:pPr>
      <w:bookmarkStart w:id="694" w:name="_Toc53078042"/>
      <w:r w:rsidRPr="00664D4B">
        <w:t>Evaluación de la Prueba</w:t>
      </w:r>
      <w:bookmarkEnd w:id="694"/>
      <w:r w:rsidRPr="00664D4B">
        <w:t xml:space="preserve"> </w:t>
      </w:r>
    </w:p>
    <w:p w:rsidR="0026243F" w:rsidRDefault="0026243F" w:rsidP="0026243F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26243F" w:rsidRPr="00664D4B" w:rsidRDefault="0026243F" w:rsidP="0026243F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6243F" w:rsidTr="00B2014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ID/Nombre/Sistema/Proyecto: </w:t>
            </w:r>
            <w:r w:rsidRPr="00251E2A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  <w:bCs/>
              </w:rPr>
              <w:t>ID Caso de Uso:</w:t>
            </w:r>
            <w:r>
              <w:t xml:space="preserve"> Gestionar Bibliografía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Tipo(s) de Pruebas(s): </w:t>
            </w:r>
            <w:r w:rsidRPr="00251E2A">
              <w:t>Funcional</w:t>
            </w:r>
          </w:p>
        </w:tc>
      </w:tr>
      <w:tr w:rsidR="0026243F" w:rsidRPr="00CF4BD4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6243F" w:rsidRPr="00CF4BD4" w:rsidTr="00B20142">
              <w:trPr>
                <w:trHeight w:val="263"/>
              </w:trPr>
              <w:tc>
                <w:tcPr>
                  <w:tcW w:w="4426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251E2A">
                    <w:t xml:space="preserve">PC Escritorio con SO Windows 7 64 bit </w:t>
                  </w:r>
                </w:p>
              </w:tc>
            </w:tr>
          </w:tbl>
          <w:p w:rsidR="0026243F" w:rsidRPr="004D5405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 w:rsidRPr="00251E2A">
              <w:rPr>
                <w:rFonts w:ascii="Arial" w:hAnsi="Arial"/>
                <w:b/>
                <w:bCs/>
                <w:sz w:val="20"/>
              </w:rPr>
              <w:t>ID/Nombre Escenario:</w:t>
            </w:r>
            <w:r w:rsidRPr="00251E2A"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</w:pPr>
            <w:r w:rsidRPr="00251E2A">
              <w:rPr>
                <w:b/>
              </w:rPr>
              <w:t xml:space="preserve">Autor del Caso de Prueba: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ID/Nombre Caso de Prueba: </w:t>
            </w:r>
            <w:r w:rsidRPr="00251E2A">
              <w:t>P</w:t>
            </w:r>
            <w:r>
              <w:t>109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Nombre del Probador: </w:t>
            </w:r>
            <w:r w:rsidRPr="00251E2A">
              <w:t>Nicolás Sartini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Pr="00251E2A" w:rsidRDefault="0026243F" w:rsidP="00B20142">
            <w:pPr>
              <w:pStyle w:val="PSI-Normal"/>
              <w:rPr>
                <w:b/>
              </w:rPr>
            </w:pPr>
            <w:r w:rsidRPr="00251E2A">
              <w:rPr>
                <w:b/>
              </w:rPr>
              <w:t xml:space="preserve">Versión del Caso de Prueba: </w:t>
            </w:r>
            <w:r w:rsidRPr="00251E2A">
              <w:t>0</w:t>
            </w:r>
            <w:r w:rsidR="005B02C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B02CE">
              <w:t>18</w:t>
            </w:r>
            <w:r w:rsidRPr="00473DBE">
              <w:t>/</w:t>
            </w:r>
            <w:r w:rsidR="005B02CE">
              <w:t>06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B02CE">
              <w:t>19</w:t>
            </w:r>
            <w:r w:rsidRPr="00473DBE">
              <w:t>/</w:t>
            </w:r>
            <w:r w:rsidR="005B02CE">
              <w:t>06</w:t>
            </w:r>
            <w:r w:rsidRPr="00473DBE">
              <w:t>/20</w:t>
            </w:r>
            <w:r>
              <w:t>20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6243F" w:rsidTr="00B20142">
              <w:trPr>
                <w:trHeight w:val="574"/>
              </w:trPr>
              <w:tc>
                <w:tcPr>
                  <w:tcW w:w="4308" w:type="dxa"/>
                </w:tcPr>
                <w:p w:rsidR="0026243F" w:rsidRPr="00251E2A" w:rsidRDefault="0026243F" w:rsidP="00B20142">
                  <w:pPr>
                    <w:pStyle w:val="PSI-Normal"/>
                  </w:pPr>
                  <w:r w:rsidRPr="00251E2A"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6243F" w:rsidRPr="002F45D3" w:rsidRDefault="0026243F" w:rsidP="00B2014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Pr="002F45D3" w:rsidRDefault="0026243F" w:rsidP="00B20142">
            <w:pPr>
              <w:pStyle w:val="PSI-Normal"/>
            </w:pPr>
            <w:r>
              <w:t>-</w:t>
            </w:r>
          </w:p>
        </w:tc>
      </w:tr>
      <w:tr w:rsidR="0026243F" w:rsidTr="00B2014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Default="0026243F" w:rsidP="00B2014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6243F" w:rsidRDefault="0026243F" w:rsidP="00B2014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6243F" w:rsidTr="00B201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6243F" w:rsidRPr="00251E2A" w:rsidRDefault="0026243F" w:rsidP="00B2014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</w:rPr>
              <w:t xml:space="preserve">Cancelar la operación y no </w:t>
            </w:r>
            <w:r>
              <w:rPr>
                <w:rFonts w:ascii="Arial" w:hAnsi="Arial"/>
                <w:sz w:val="20"/>
              </w:rPr>
              <w:t>modificar los datos de</w:t>
            </w:r>
            <w:r w:rsidRPr="00251E2A">
              <w:rPr>
                <w:rFonts w:ascii="Arial" w:hAnsi="Arial"/>
                <w:sz w:val="20"/>
              </w:rPr>
              <w:t xml:space="preserve"> un </w:t>
            </w:r>
            <w:r>
              <w:t>material</w:t>
            </w:r>
            <w:r w:rsidRPr="00251E2A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de un </w:t>
            </w:r>
            <w:r>
              <w:t>material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6243F" w:rsidRPr="00713567" w:rsidRDefault="0026243F" w:rsidP="00B20142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</w:rPr>
              <w:t xml:space="preserve">Será exitoso si al clickear  </w:t>
            </w:r>
            <w:r w:rsidRPr="00251E2A">
              <w:t xml:space="preserve">el botón "Cancelar", este cancele la operación y no </w:t>
            </w:r>
            <w:r>
              <w:t>modifique los datos de</w:t>
            </w:r>
            <w:r w:rsidRPr="00251E2A">
              <w:t xml:space="preserve"> un </w:t>
            </w:r>
            <w:r>
              <w:t>material.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26243F" w:rsidTr="00B2014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6243F" w:rsidRDefault="0026243F" w:rsidP="00B2014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5B02CE">
              <w:rPr>
                <w:rFonts w:ascii="Arial" w:hAnsi="Arial"/>
                <w:sz w:val="20"/>
              </w:rPr>
              <w:t xml:space="preserve">  ____19/06</w:t>
            </w:r>
            <w:r>
              <w:rPr>
                <w:rFonts w:ascii="Arial" w:hAnsi="Arial"/>
                <w:sz w:val="20"/>
              </w:rPr>
              <w:t>/2020______</w:t>
            </w:r>
          </w:p>
        </w:tc>
      </w:tr>
    </w:tbl>
    <w:p w:rsidR="0026243F" w:rsidRDefault="0026243F" w:rsidP="0026243F">
      <w:pPr>
        <w:pStyle w:val="PSI-Ttulo2"/>
        <w:rPr>
          <w:lang w:val="es-ES"/>
        </w:rPr>
      </w:pPr>
    </w:p>
    <w:p w:rsidR="00142536" w:rsidRDefault="00142536" w:rsidP="00142536">
      <w:pPr>
        <w:pStyle w:val="PSI-Ttulo2"/>
      </w:pPr>
      <w:bookmarkStart w:id="695" w:name="_Toc36226875"/>
      <w:bookmarkStart w:id="696" w:name="_Toc43302845"/>
    </w:p>
    <w:p w:rsidR="00142536" w:rsidRDefault="00142536" w:rsidP="00142536">
      <w:pPr>
        <w:pStyle w:val="PSI-Ttulo2"/>
      </w:pPr>
    </w:p>
    <w:p w:rsidR="00142536" w:rsidRDefault="00142536" w:rsidP="00142536">
      <w:pPr>
        <w:pStyle w:val="PSI-Ttulo2"/>
      </w:pPr>
    </w:p>
    <w:p w:rsidR="00142536" w:rsidRPr="00032191" w:rsidRDefault="00142536" w:rsidP="00142536">
      <w:pPr>
        <w:pStyle w:val="PSI-Ttulo2"/>
      </w:pPr>
      <w:bookmarkStart w:id="697" w:name="_Toc53078043"/>
      <w:r>
        <w:t>Evaluación final de la Prueba 02 - Regresión</w:t>
      </w:r>
      <w:bookmarkEnd w:id="695"/>
      <w:bookmarkEnd w:id="696"/>
      <w:bookmarkEnd w:id="697"/>
    </w:p>
    <w:p w:rsidR="00142536" w:rsidRDefault="00142536" w:rsidP="00142536">
      <w:r>
        <w:t xml:space="preserve">El estado obtenido al finalizar la Prueba 02 - Regresión es: Aprobado. </w:t>
      </w:r>
    </w:p>
    <w:p w:rsidR="00142536" w:rsidRPr="00350D77" w:rsidRDefault="00142536" w:rsidP="00142536">
      <w:r>
        <w:t xml:space="preserve">El mismo se debe a que se han realizado las correcciones correspondientes a cada uno de los ítems, donde el resultado de la prueba 01- inicial fue fallida y además ya que ninguno de los ítems probados presentó algún tipo de error.  </w:t>
      </w:r>
    </w:p>
    <w:p w:rsidR="00142536" w:rsidRPr="00F3526B" w:rsidRDefault="00142536" w:rsidP="0026243F">
      <w:pPr>
        <w:pStyle w:val="PSI-Ttulo2"/>
        <w:rPr>
          <w:lang w:val="es-ES"/>
        </w:rPr>
      </w:pPr>
    </w:p>
    <w:p w:rsidR="0026243F" w:rsidRPr="00372CF8" w:rsidRDefault="0026243F" w:rsidP="0026243F">
      <w:pPr>
        <w:pStyle w:val="PSI-Ttulo2"/>
      </w:pPr>
    </w:p>
    <w:p w:rsidR="0026243F" w:rsidRPr="0026243F" w:rsidRDefault="0026243F" w:rsidP="00AE03C9">
      <w:pPr>
        <w:pStyle w:val="PSI-Ttulo1"/>
      </w:pPr>
    </w:p>
    <w:sectPr w:rsidR="0026243F" w:rsidRPr="0026243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1B3" w:rsidRDefault="001211B3" w:rsidP="00C94FBE">
      <w:pPr>
        <w:spacing w:before="0" w:line="240" w:lineRule="auto"/>
      </w:pPr>
      <w:r>
        <w:separator/>
      </w:r>
    </w:p>
    <w:p w:rsidR="001211B3" w:rsidRDefault="001211B3"/>
  </w:endnote>
  <w:endnote w:type="continuationSeparator" w:id="0">
    <w:p w:rsidR="001211B3" w:rsidRDefault="001211B3" w:rsidP="00C94FBE">
      <w:pPr>
        <w:spacing w:before="0" w:line="240" w:lineRule="auto"/>
      </w:pPr>
      <w:r>
        <w:continuationSeparator/>
      </w:r>
    </w:p>
    <w:p w:rsidR="001211B3" w:rsidRDefault="001211B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CF3" w:rsidRDefault="00D21D36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33CF3">
          <w:rPr>
            <w:lang w:val="es-AR"/>
          </w:rPr>
          <w:t>VASPA Team</w:t>
        </w:r>
      </w:sdtContent>
    </w:sdt>
    <w:r w:rsidRPr="00D21D36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D21D36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921111">
          <w:tab/>
        </w:r>
        <w:r w:rsidR="00921111">
          <w:tab/>
        </w:r>
        <w:r w:rsidR="00921111">
          <w:tab/>
        </w:r>
        <w:r w:rsidR="00921111">
          <w:tab/>
        </w:r>
        <w:r w:rsidR="00633CF3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33CF3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21111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633CF3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33CF3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21111">
          <w:rPr>
            <w:rFonts w:asciiTheme="majorHAnsi" w:hAnsiTheme="majorHAnsi" w:cstheme="majorHAnsi"/>
            <w:noProof/>
          </w:rPr>
          <w:t>351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D21D36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33CF3" w:rsidRDefault="00633CF3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1B3" w:rsidRDefault="001211B3" w:rsidP="00C94FBE">
      <w:pPr>
        <w:spacing w:before="0" w:line="240" w:lineRule="auto"/>
      </w:pPr>
      <w:r>
        <w:separator/>
      </w:r>
    </w:p>
    <w:p w:rsidR="001211B3" w:rsidRDefault="001211B3"/>
  </w:footnote>
  <w:footnote w:type="continuationSeparator" w:id="0">
    <w:p w:rsidR="001211B3" w:rsidRDefault="001211B3" w:rsidP="00C94FBE">
      <w:pPr>
        <w:spacing w:before="0" w:line="240" w:lineRule="auto"/>
      </w:pPr>
      <w:r>
        <w:continuationSeparator/>
      </w:r>
    </w:p>
    <w:p w:rsidR="001211B3" w:rsidRDefault="001211B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33CF3" w:rsidRDefault="00633CF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Bibliografía</w:t>
        </w:r>
      </w:p>
    </w:sdtContent>
  </w:sdt>
  <w:p w:rsidR="00633CF3" w:rsidRPr="000F4F97" w:rsidRDefault="00633CF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1D36" w:rsidRPr="00D21D3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21D36" w:rsidRPr="00D21D3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21D36" w:rsidRPr="00D21D3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161D5E"/>
    <w:multiLevelType w:val="hybridMultilevel"/>
    <w:tmpl w:val="29E246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4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4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5"/>
  </w:num>
  <w:num w:numId="3">
    <w:abstractNumId w:val="35"/>
  </w:num>
  <w:num w:numId="4">
    <w:abstractNumId w:val="3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1"/>
  </w:num>
  <w:num w:numId="10">
    <w:abstractNumId w:val="45"/>
  </w:num>
  <w:num w:numId="11">
    <w:abstractNumId w:val="24"/>
  </w:num>
  <w:num w:numId="12">
    <w:abstractNumId w:val="39"/>
  </w:num>
  <w:num w:numId="13">
    <w:abstractNumId w:val="20"/>
  </w:num>
  <w:num w:numId="14">
    <w:abstractNumId w:val="43"/>
  </w:num>
  <w:num w:numId="15">
    <w:abstractNumId w:val="42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2"/>
  </w:num>
  <w:num w:numId="33">
    <w:abstractNumId w:val="37"/>
  </w:num>
  <w:num w:numId="34">
    <w:abstractNumId w:val="33"/>
  </w:num>
  <w:num w:numId="35">
    <w:abstractNumId w:val="29"/>
  </w:num>
  <w:num w:numId="36">
    <w:abstractNumId w:val="38"/>
  </w:num>
  <w:num w:numId="37">
    <w:abstractNumId w:val="25"/>
  </w:num>
  <w:num w:numId="38">
    <w:abstractNumId w:val="34"/>
  </w:num>
  <w:num w:numId="39">
    <w:abstractNumId w:val="36"/>
  </w:num>
  <w:num w:numId="40">
    <w:abstractNumId w:val="44"/>
  </w:num>
  <w:num w:numId="41">
    <w:abstractNumId w:val="40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1"/>
  </w:num>
  <w:num w:numId="47">
    <w:abstractNumId w:val="21"/>
  </w:num>
  <w:num w:numId="48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325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106"/>
    <w:rsid w:val="000056AC"/>
    <w:rsid w:val="00005777"/>
    <w:rsid w:val="00006311"/>
    <w:rsid w:val="00011BED"/>
    <w:rsid w:val="00012DDC"/>
    <w:rsid w:val="00013606"/>
    <w:rsid w:val="000136EE"/>
    <w:rsid w:val="00013890"/>
    <w:rsid w:val="000146B1"/>
    <w:rsid w:val="00014C30"/>
    <w:rsid w:val="00016E90"/>
    <w:rsid w:val="00017283"/>
    <w:rsid w:val="00017EFE"/>
    <w:rsid w:val="00024931"/>
    <w:rsid w:val="000300BE"/>
    <w:rsid w:val="000302D7"/>
    <w:rsid w:val="0003140A"/>
    <w:rsid w:val="00032997"/>
    <w:rsid w:val="00036657"/>
    <w:rsid w:val="00036947"/>
    <w:rsid w:val="00041648"/>
    <w:rsid w:val="00045412"/>
    <w:rsid w:val="00045838"/>
    <w:rsid w:val="00045F1A"/>
    <w:rsid w:val="00050064"/>
    <w:rsid w:val="00050F74"/>
    <w:rsid w:val="00052458"/>
    <w:rsid w:val="0005317C"/>
    <w:rsid w:val="000534F2"/>
    <w:rsid w:val="00055F4D"/>
    <w:rsid w:val="00055F99"/>
    <w:rsid w:val="00057155"/>
    <w:rsid w:val="0005760E"/>
    <w:rsid w:val="00061CC9"/>
    <w:rsid w:val="00062DF0"/>
    <w:rsid w:val="00062ED8"/>
    <w:rsid w:val="000637F2"/>
    <w:rsid w:val="00064732"/>
    <w:rsid w:val="00071BD4"/>
    <w:rsid w:val="000778A4"/>
    <w:rsid w:val="00077B6F"/>
    <w:rsid w:val="00080706"/>
    <w:rsid w:val="00081156"/>
    <w:rsid w:val="00081BE0"/>
    <w:rsid w:val="00082ECE"/>
    <w:rsid w:val="00083785"/>
    <w:rsid w:val="000860AF"/>
    <w:rsid w:val="00086AC2"/>
    <w:rsid w:val="00087F53"/>
    <w:rsid w:val="000916DD"/>
    <w:rsid w:val="00092BC0"/>
    <w:rsid w:val="000959C0"/>
    <w:rsid w:val="00096536"/>
    <w:rsid w:val="00097E5C"/>
    <w:rsid w:val="000A0049"/>
    <w:rsid w:val="000A0FE7"/>
    <w:rsid w:val="000A329A"/>
    <w:rsid w:val="000A3E2B"/>
    <w:rsid w:val="000A473A"/>
    <w:rsid w:val="000A69AE"/>
    <w:rsid w:val="000B026E"/>
    <w:rsid w:val="000B1B32"/>
    <w:rsid w:val="000B4B51"/>
    <w:rsid w:val="000B7606"/>
    <w:rsid w:val="000B7EDA"/>
    <w:rsid w:val="000C4C42"/>
    <w:rsid w:val="000C4E31"/>
    <w:rsid w:val="000D20BB"/>
    <w:rsid w:val="000D4C6E"/>
    <w:rsid w:val="000E0F83"/>
    <w:rsid w:val="000E3887"/>
    <w:rsid w:val="000F0E00"/>
    <w:rsid w:val="000F1888"/>
    <w:rsid w:val="000F1A8B"/>
    <w:rsid w:val="000F3613"/>
    <w:rsid w:val="000F3C78"/>
    <w:rsid w:val="000F4F97"/>
    <w:rsid w:val="000F79DF"/>
    <w:rsid w:val="000F7B99"/>
    <w:rsid w:val="00100486"/>
    <w:rsid w:val="00101C4D"/>
    <w:rsid w:val="00102ADC"/>
    <w:rsid w:val="0010416D"/>
    <w:rsid w:val="001063D4"/>
    <w:rsid w:val="0010765D"/>
    <w:rsid w:val="001117D6"/>
    <w:rsid w:val="00114723"/>
    <w:rsid w:val="00116348"/>
    <w:rsid w:val="001163FF"/>
    <w:rsid w:val="001174DD"/>
    <w:rsid w:val="001211B3"/>
    <w:rsid w:val="00121495"/>
    <w:rsid w:val="0012205F"/>
    <w:rsid w:val="00127E4E"/>
    <w:rsid w:val="00130AB1"/>
    <w:rsid w:val="00131C52"/>
    <w:rsid w:val="00133615"/>
    <w:rsid w:val="00136AEA"/>
    <w:rsid w:val="001410A7"/>
    <w:rsid w:val="00142536"/>
    <w:rsid w:val="001440F3"/>
    <w:rsid w:val="00144AE4"/>
    <w:rsid w:val="00147694"/>
    <w:rsid w:val="00150702"/>
    <w:rsid w:val="00151BD8"/>
    <w:rsid w:val="00153DB1"/>
    <w:rsid w:val="0015540A"/>
    <w:rsid w:val="001554D3"/>
    <w:rsid w:val="001557BF"/>
    <w:rsid w:val="001560A3"/>
    <w:rsid w:val="0016000B"/>
    <w:rsid w:val="001618C7"/>
    <w:rsid w:val="00164977"/>
    <w:rsid w:val="00164A65"/>
    <w:rsid w:val="001664EE"/>
    <w:rsid w:val="00171FAA"/>
    <w:rsid w:val="0017211F"/>
    <w:rsid w:val="00173369"/>
    <w:rsid w:val="00175EAE"/>
    <w:rsid w:val="00176CB5"/>
    <w:rsid w:val="00183953"/>
    <w:rsid w:val="00185A46"/>
    <w:rsid w:val="001860AA"/>
    <w:rsid w:val="0018726D"/>
    <w:rsid w:val="00191198"/>
    <w:rsid w:val="001918F1"/>
    <w:rsid w:val="001929EA"/>
    <w:rsid w:val="00193992"/>
    <w:rsid w:val="001950C8"/>
    <w:rsid w:val="00196392"/>
    <w:rsid w:val="00196A90"/>
    <w:rsid w:val="001971D2"/>
    <w:rsid w:val="001A0076"/>
    <w:rsid w:val="001A09FF"/>
    <w:rsid w:val="001A2EE6"/>
    <w:rsid w:val="001A3268"/>
    <w:rsid w:val="001A62B4"/>
    <w:rsid w:val="001B0DD2"/>
    <w:rsid w:val="001B2EC3"/>
    <w:rsid w:val="001B3ABF"/>
    <w:rsid w:val="001B6DA5"/>
    <w:rsid w:val="001C06DA"/>
    <w:rsid w:val="001C27FD"/>
    <w:rsid w:val="001C6104"/>
    <w:rsid w:val="001C6345"/>
    <w:rsid w:val="001C654E"/>
    <w:rsid w:val="001C799E"/>
    <w:rsid w:val="001C7D6A"/>
    <w:rsid w:val="001D27AF"/>
    <w:rsid w:val="001D56B2"/>
    <w:rsid w:val="001D693C"/>
    <w:rsid w:val="001D6EFD"/>
    <w:rsid w:val="001E3E00"/>
    <w:rsid w:val="001E6590"/>
    <w:rsid w:val="001E6EDB"/>
    <w:rsid w:val="001F2A60"/>
    <w:rsid w:val="001F5F92"/>
    <w:rsid w:val="001F7689"/>
    <w:rsid w:val="0020042B"/>
    <w:rsid w:val="00200B29"/>
    <w:rsid w:val="002060C9"/>
    <w:rsid w:val="0020621B"/>
    <w:rsid w:val="00212514"/>
    <w:rsid w:val="00213A23"/>
    <w:rsid w:val="002145E7"/>
    <w:rsid w:val="00216BD6"/>
    <w:rsid w:val="00217A70"/>
    <w:rsid w:val="0022179E"/>
    <w:rsid w:val="00221D15"/>
    <w:rsid w:val="00222AA1"/>
    <w:rsid w:val="00224B75"/>
    <w:rsid w:val="00226343"/>
    <w:rsid w:val="00227C17"/>
    <w:rsid w:val="0023292F"/>
    <w:rsid w:val="00243692"/>
    <w:rsid w:val="002438C4"/>
    <w:rsid w:val="00243F08"/>
    <w:rsid w:val="00245E17"/>
    <w:rsid w:val="002467B4"/>
    <w:rsid w:val="00250402"/>
    <w:rsid w:val="00251E3D"/>
    <w:rsid w:val="00251EF3"/>
    <w:rsid w:val="002530A0"/>
    <w:rsid w:val="002540D8"/>
    <w:rsid w:val="00254353"/>
    <w:rsid w:val="002548A5"/>
    <w:rsid w:val="00257619"/>
    <w:rsid w:val="00257A55"/>
    <w:rsid w:val="0026243F"/>
    <w:rsid w:val="002635E2"/>
    <w:rsid w:val="00264BAF"/>
    <w:rsid w:val="00266469"/>
    <w:rsid w:val="00266C42"/>
    <w:rsid w:val="00272AF7"/>
    <w:rsid w:val="00273609"/>
    <w:rsid w:val="00276668"/>
    <w:rsid w:val="00277106"/>
    <w:rsid w:val="002817AC"/>
    <w:rsid w:val="00282C1A"/>
    <w:rsid w:val="0028690F"/>
    <w:rsid w:val="00286DB5"/>
    <w:rsid w:val="00295CA9"/>
    <w:rsid w:val="002A0545"/>
    <w:rsid w:val="002A41AA"/>
    <w:rsid w:val="002A5D33"/>
    <w:rsid w:val="002A6E6D"/>
    <w:rsid w:val="002A7F62"/>
    <w:rsid w:val="002B4852"/>
    <w:rsid w:val="002B506A"/>
    <w:rsid w:val="002B5AF9"/>
    <w:rsid w:val="002B6AC3"/>
    <w:rsid w:val="002C5737"/>
    <w:rsid w:val="002C58EB"/>
    <w:rsid w:val="002C5BFD"/>
    <w:rsid w:val="002C7163"/>
    <w:rsid w:val="002D0CCB"/>
    <w:rsid w:val="002D375B"/>
    <w:rsid w:val="002D4F25"/>
    <w:rsid w:val="002D57DA"/>
    <w:rsid w:val="002E0AB6"/>
    <w:rsid w:val="002E119D"/>
    <w:rsid w:val="002E3974"/>
    <w:rsid w:val="002E4012"/>
    <w:rsid w:val="002E54FA"/>
    <w:rsid w:val="002E7874"/>
    <w:rsid w:val="002E798D"/>
    <w:rsid w:val="002F0844"/>
    <w:rsid w:val="002F1461"/>
    <w:rsid w:val="00300D7B"/>
    <w:rsid w:val="003051F1"/>
    <w:rsid w:val="00305E72"/>
    <w:rsid w:val="003065B4"/>
    <w:rsid w:val="003130E3"/>
    <w:rsid w:val="003149A1"/>
    <w:rsid w:val="0031516A"/>
    <w:rsid w:val="00322C3A"/>
    <w:rsid w:val="003255F4"/>
    <w:rsid w:val="00325961"/>
    <w:rsid w:val="00326365"/>
    <w:rsid w:val="003309EA"/>
    <w:rsid w:val="0033229A"/>
    <w:rsid w:val="00332957"/>
    <w:rsid w:val="00333204"/>
    <w:rsid w:val="00333749"/>
    <w:rsid w:val="0034023F"/>
    <w:rsid w:val="00344258"/>
    <w:rsid w:val="00351025"/>
    <w:rsid w:val="00352D75"/>
    <w:rsid w:val="00354809"/>
    <w:rsid w:val="003560F2"/>
    <w:rsid w:val="00363FD1"/>
    <w:rsid w:val="00367BAD"/>
    <w:rsid w:val="00367DB1"/>
    <w:rsid w:val="003711E4"/>
    <w:rsid w:val="00371DA7"/>
    <w:rsid w:val="003723CF"/>
    <w:rsid w:val="00372CF8"/>
    <w:rsid w:val="003748FC"/>
    <w:rsid w:val="0037790B"/>
    <w:rsid w:val="003803CC"/>
    <w:rsid w:val="003804FC"/>
    <w:rsid w:val="00381BB8"/>
    <w:rsid w:val="003827BC"/>
    <w:rsid w:val="00386540"/>
    <w:rsid w:val="00394801"/>
    <w:rsid w:val="00394B5F"/>
    <w:rsid w:val="0039735A"/>
    <w:rsid w:val="003973B3"/>
    <w:rsid w:val="00397E62"/>
    <w:rsid w:val="003A0BDD"/>
    <w:rsid w:val="003A502D"/>
    <w:rsid w:val="003B683A"/>
    <w:rsid w:val="003B7F1F"/>
    <w:rsid w:val="003B7F8E"/>
    <w:rsid w:val="003C54B1"/>
    <w:rsid w:val="003C6840"/>
    <w:rsid w:val="003D0F46"/>
    <w:rsid w:val="003D21E5"/>
    <w:rsid w:val="003D472C"/>
    <w:rsid w:val="003D7E4C"/>
    <w:rsid w:val="003E12FE"/>
    <w:rsid w:val="003E15D6"/>
    <w:rsid w:val="003E179F"/>
    <w:rsid w:val="003E3B48"/>
    <w:rsid w:val="003E601D"/>
    <w:rsid w:val="003E74FD"/>
    <w:rsid w:val="003F3BF9"/>
    <w:rsid w:val="0040066E"/>
    <w:rsid w:val="00401764"/>
    <w:rsid w:val="004047DE"/>
    <w:rsid w:val="00406A57"/>
    <w:rsid w:val="00412232"/>
    <w:rsid w:val="00414FA2"/>
    <w:rsid w:val="00415196"/>
    <w:rsid w:val="004162CE"/>
    <w:rsid w:val="00423334"/>
    <w:rsid w:val="00425081"/>
    <w:rsid w:val="00426E47"/>
    <w:rsid w:val="00427BE6"/>
    <w:rsid w:val="00427F63"/>
    <w:rsid w:val="00437540"/>
    <w:rsid w:val="0043769A"/>
    <w:rsid w:val="00437B31"/>
    <w:rsid w:val="004444C0"/>
    <w:rsid w:val="0044664A"/>
    <w:rsid w:val="004525FF"/>
    <w:rsid w:val="00452626"/>
    <w:rsid w:val="00454495"/>
    <w:rsid w:val="004555C0"/>
    <w:rsid w:val="00456E05"/>
    <w:rsid w:val="0046410C"/>
    <w:rsid w:val="004642A5"/>
    <w:rsid w:val="0046448C"/>
    <w:rsid w:val="004646A2"/>
    <w:rsid w:val="0046781D"/>
    <w:rsid w:val="00471030"/>
    <w:rsid w:val="0047457D"/>
    <w:rsid w:val="004751D3"/>
    <w:rsid w:val="004807AF"/>
    <w:rsid w:val="004813F2"/>
    <w:rsid w:val="004814C6"/>
    <w:rsid w:val="00483836"/>
    <w:rsid w:val="00483EB4"/>
    <w:rsid w:val="0048483B"/>
    <w:rsid w:val="00484979"/>
    <w:rsid w:val="004864F1"/>
    <w:rsid w:val="00490C97"/>
    <w:rsid w:val="00493288"/>
    <w:rsid w:val="004947FA"/>
    <w:rsid w:val="0049508C"/>
    <w:rsid w:val="004A0496"/>
    <w:rsid w:val="004A4CDC"/>
    <w:rsid w:val="004A53C3"/>
    <w:rsid w:val="004A54C8"/>
    <w:rsid w:val="004A619C"/>
    <w:rsid w:val="004B13AE"/>
    <w:rsid w:val="004B2ED6"/>
    <w:rsid w:val="004B3EB2"/>
    <w:rsid w:val="004B4E18"/>
    <w:rsid w:val="004C1595"/>
    <w:rsid w:val="004C2B8C"/>
    <w:rsid w:val="004C5D7E"/>
    <w:rsid w:val="004D1248"/>
    <w:rsid w:val="004D240A"/>
    <w:rsid w:val="004D2D6E"/>
    <w:rsid w:val="004D4155"/>
    <w:rsid w:val="004D45CD"/>
    <w:rsid w:val="004D5185"/>
    <w:rsid w:val="004D7F4D"/>
    <w:rsid w:val="004E1D22"/>
    <w:rsid w:val="004E32EA"/>
    <w:rsid w:val="004E3CF6"/>
    <w:rsid w:val="004E4935"/>
    <w:rsid w:val="004E639A"/>
    <w:rsid w:val="004F0792"/>
    <w:rsid w:val="004F4D25"/>
    <w:rsid w:val="0050067F"/>
    <w:rsid w:val="005017FA"/>
    <w:rsid w:val="005046A5"/>
    <w:rsid w:val="00504A67"/>
    <w:rsid w:val="00507EFF"/>
    <w:rsid w:val="00511D9A"/>
    <w:rsid w:val="00512C0A"/>
    <w:rsid w:val="00513C61"/>
    <w:rsid w:val="005141FC"/>
    <w:rsid w:val="00515617"/>
    <w:rsid w:val="00516E2C"/>
    <w:rsid w:val="00522550"/>
    <w:rsid w:val="005228D1"/>
    <w:rsid w:val="005242BA"/>
    <w:rsid w:val="00527393"/>
    <w:rsid w:val="00531C1C"/>
    <w:rsid w:val="00535595"/>
    <w:rsid w:val="0055189A"/>
    <w:rsid w:val="00552367"/>
    <w:rsid w:val="00562109"/>
    <w:rsid w:val="00564033"/>
    <w:rsid w:val="005667A2"/>
    <w:rsid w:val="00566CAB"/>
    <w:rsid w:val="00570C10"/>
    <w:rsid w:val="00570F4F"/>
    <w:rsid w:val="00571137"/>
    <w:rsid w:val="00572C02"/>
    <w:rsid w:val="00575373"/>
    <w:rsid w:val="00577C49"/>
    <w:rsid w:val="0058160E"/>
    <w:rsid w:val="00581D90"/>
    <w:rsid w:val="0058463B"/>
    <w:rsid w:val="005857BB"/>
    <w:rsid w:val="005911F1"/>
    <w:rsid w:val="00591FD5"/>
    <w:rsid w:val="00595683"/>
    <w:rsid w:val="00595B72"/>
    <w:rsid w:val="00597A23"/>
    <w:rsid w:val="00597D75"/>
    <w:rsid w:val="005A0664"/>
    <w:rsid w:val="005A3B5B"/>
    <w:rsid w:val="005A3E45"/>
    <w:rsid w:val="005A4866"/>
    <w:rsid w:val="005A52A2"/>
    <w:rsid w:val="005A7EDB"/>
    <w:rsid w:val="005B02CE"/>
    <w:rsid w:val="005B0640"/>
    <w:rsid w:val="005B1535"/>
    <w:rsid w:val="005B4E34"/>
    <w:rsid w:val="005B4EFD"/>
    <w:rsid w:val="005B5B88"/>
    <w:rsid w:val="005B6373"/>
    <w:rsid w:val="005C098A"/>
    <w:rsid w:val="005D16EE"/>
    <w:rsid w:val="005D1DA0"/>
    <w:rsid w:val="005D3C44"/>
    <w:rsid w:val="005D48F3"/>
    <w:rsid w:val="005D524C"/>
    <w:rsid w:val="005E4042"/>
    <w:rsid w:val="005E76A4"/>
    <w:rsid w:val="005F0F58"/>
    <w:rsid w:val="005F133C"/>
    <w:rsid w:val="005F31D1"/>
    <w:rsid w:val="005F5429"/>
    <w:rsid w:val="005F551D"/>
    <w:rsid w:val="005F5A8F"/>
    <w:rsid w:val="005F60BA"/>
    <w:rsid w:val="005F682B"/>
    <w:rsid w:val="00601D37"/>
    <w:rsid w:val="00602A2E"/>
    <w:rsid w:val="00602F67"/>
    <w:rsid w:val="006050FB"/>
    <w:rsid w:val="0060545C"/>
    <w:rsid w:val="00610108"/>
    <w:rsid w:val="006124BF"/>
    <w:rsid w:val="00614434"/>
    <w:rsid w:val="006149F9"/>
    <w:rsid w:val="00616A6E"/>
    <w:rsid w:val="00617EA9"/>
    <w:rsid w:val="00625F91"/>
    <w:rsid w:val="00626CE6"/>
    <w:rsid w:val="00633CF3"/>
    <w:rsid w:val="006361F9"/>
    <w:rsid w:val="00644233"/>
    <w:rsid w:val="006469BA"/>
    <w:rsid w:val="00650F6A"/>
    <w:rsid w:val="00655CF0"/>
    <w:rsid w:val="00657379"/>
    <w:rsid w:val="0066043E"/>
    <w:rsid w:val="00660801"/>
    <w:rsid w:val="00663037"/>
    <w:rsid w:val="00665AD4"/>
    <w:rsid w:val="00666F05"/>
    <w:rsid w:val="006674A0"/>
    <w:rsid w:val="006679DF"/>
    <w:rsid w:val="006726F9"/>
    <w:rsid w:val="006729CB"/>
    <w:rsid w:val="006774D9"/>
    <w:rsid w:val="00680DB4"/>
    <w:rsid w:val="0068437C"/>
    <w:rsid w:val="00684E85"/>
    <w:rsid w:val="00685DAE"/>
    <w:rsid w:val="0068738E"/>
    <w:rsid w:val="006919D5"/>
    <w:rsid w:val="00692FC6"/>
    <w:rsid w:val="006953F9"/>
    <w:rsid w:val="0069558B"/>
    <w:rsid w:val="00697E85"/>
    <w:rsid w:val="006A111A"/>
    <w:rsid w:val="006A2495"/>
    <w:rsid w:val="006A298D"/>
    <w:rsid w:val="006A3E6C"/>
    <w:rsid w:val="006A40EF"/>
    <w:rsid w:val="006B19A7"/>
    <w:rsid w:val="006B3371"/>
    <w:rsid w:val="006B35D9"/>
    <w:rsid w:val="006B4EEB"/>
    <w:rsid w:val="006C0244"/>
    <w:rsid w:val="006C6671"/>
    <w:rsid w:val="006D06C3"/>
    <w:rsid w:val="006D3367"/>
    <w:rsid w:val="006D4003"/>
    <w:rsid w:val="006D4203"/>
    <w:rsid w:val="006D4443"/>
    <w:rsid w:val="006D60D8"/>
    <w:rsid w:val="006D6146"/>
    <w:rsid w:val="006D73AB"/>
    <w:rsid w:val="006D7DDE"/>
    <w:rsid w:val="006D7FED"/>
    <w:rsid w:val="006E057C"/>
    <w:rsid w:val="006E0B67"/>
    <w:rsid w:val="006E1BF5"/>
    <w:rsid w:val="006E2210"/>
    <w:rsid w:val="006E4262"/>
    <w:rsid w:val="006F1EA2"/>
    <w:rsid w:val="0070494E"/>
    <w:rsid w:val="00705661"/>
    <w:rsid w:val="00705856"/>
    <w:rsid w:val="00705C02"/>
    <w:rsid w:val="00705FB4"/>
    <w:rsid w:val="00706A07"/>
    <w:rsid w:val="00706A7A"/>
    <w:rsid w:val="00711072"/>
    <w:rsid w:val="00711DF8"/>
    <w:rsid w:val="007154EE"/>
    <w:rsid w:val="0071588E"/>
    <w:rsid w:val="00715A25"/>
    <w:rsid w:val="007178A7"/>
    <w:rsid w:val="00723B0C"/>
    <w:rsid w:val="0072629A"/>
    <w:rsid w:val="00726A9A"/>
    <w:rsid w:val="00731DB4"/>
    <w:rsid w:val="0073222B"/>
    <w:rsid w:val="0073376D"/>
    <w:rsid w:val="00740864"/>
    <w:rsid w:val="0074458E"/>
    <w:rsid w:val="007447BE"/>
    <w:rsid w:val="00745962"/>
    <w:rsid w:val="00746D91"/>
    <w:rsid w:val="007512E2"/>
    <w:rsid w:val="00751361"/>
    <w:rsid w:val="007540F1"/>
    <w:rsid w:val="00755668"/>
    <w:rsid w:val="00763CC8"/>
    <w:rsid w:val="007650A3"/>
    <w:rsid w:val="00765889"/>
    <w:rsid w:val="0076659B"/>
    <w:rsid w:val="007717E3"/>
    <w:rsid w:val="00772AAD"/>
    <w:rsid w:val="00773C67"/>
    <w:rsid w:val="007778A1"/>
    <w:rsid w:val="0078090E"/>
    <w:rsid w:val="0078763E"/>
    <w:rsid w:val="00790238"/>
    <w:rsid w:val="00793F5F"/>
    <w:rsid w:val="00795B69"/>
    <w:rsid w:val="007A33C6"/>
    <w:rsid w:val="007A54CB"/>
    <w:rsid w:val="007B0CCE"/>
    <w:rsid w:val="007B0E3D"/>
    <w:rsid w:val="007B151B"/>
    <w:rsid w:val="007B2AB9"/>
    <w:rsid w:val="007B2C13"/>
    <w:rsid w:val="007B2E53"/>
    <w:rsid w:val="007B4B63"/>
    <w:rsid w:val="007B6C38"/>
    <w:rsid w:val="007C36E1"/>
    <w:rsid w:val="007C742C"/>
    <w:rsid w:val="007D3D15"/>
    <w:rsid w:val="007D7014"/>
    <w:rsid w:val="007D7477"/>
    <w:rsid w:val="007E3BC2"/>
    <w:rsid w:val="007E5860"/>
    <w:rsid w:val="007E66A5"/>
    <w:rsid w:val="007F14D9"/>
    <w:rsid w:val="007F38C0"/>
    <w:rsid w:val="007F3DA3"/>
    <w:rsid w:val="007F513C"/>
    <w:rsid w:val="007F691D"/>
    <w:rsid w:val="007F6DE5"/>
    <w:rsid w:val="00801130"/>
    <w:rsid w:val="00804A4F"/>
    <w:rsid w:val="00805658"/>
    <w:rsid w:val="00810088"/>
    <w:rsid w:val="00810571"/>
    <w:rsid w:val="00812230"/>
    <w:rsid w:val="008131B8"/>
    <w:rsid w:val="00816B5F"/>
    <w:rsid w:val="00817955"/>
    <w:rsid w:val="00822B73"/>
    <w:rsid w:val="00822C20"/>
    <w:rsid w:val="00824C9E"/>
    <w:rsid w:val="00830116"/>
    <w:rsid w:val="008509BF"/>
    <w:rsid w:val="008516D3"/>
    <w:rsid w:val="00852405"/>
    <w:rsid w:val="00852EEC"/>
    <w:rsid w:val="008539BD"/>
    <w:rsid w:val="00854071"/>
    <w:rsid w:val="00861B8F"/>
    <w:rsid w:val="008652EE"/>
    <w:rsid w:val="008655FB"/>
    <w:rsid w:val="008658C8"/>
    <w:rsid w:val="00866124"/>
    <w:rsid w:val="00866435"/>
    <w:rsid w:val="008678C0"/>
    <w:rsid w:val="00867DE9"/>
    <w:rsid w:val="00870574"/>
    <w:rsid w:val="00871801"/>
    <w:rsid w:val="0087372C"/>
    <w:rsid w:val="00873B23"/>
    <w:rsid w:val="0087753A"/>
    <w:rsid w:val="0088003F"/>
    <w:rsid w:val="00882E01"/>
    <w:rsid w:val="0088564E"/>
    <w:rsid w:val="00885BB2"/>
    <w:rsid w:val="008860FE"/>
    <w:rsid w:val="00886629"/>
    <w:rsid w:val="0089278E"/>
    <w:rsid w:val="008970F4"/>
    <w:rsid w:val="008A040A"/>
    <w:rsid w:val="008A1228"/>
    <w:rsid w:val="008A24D2"/>
    <w:rsid w:val="008A730A"/>
    <w:rsid w:val="008B1361"/>
    <w:rsid w:val="008B3B0F"/>
    <w:rsid w:val="008B6BE2"/>
    <w:rsid w:val="008B6C9A"/>
    <w:rsid w:val="008B7F45"/>
    <w:rsid w:val="008C02B4"/>
    <w:rsid w:val="008C36AB"/>
    <w:rsid w:val="008C4978"/>
    <w:rsid w:val="008C67B6"/>
    <w:rsid w:val="008D0590"/>
    <w:rsid w:val="008D1AE5"/>
    <w:rsid w:val="008D2106"/>
    <w:rsid w:val="008D214E"/>
    <w:rsid w:val="008D52A5"/>
    <w:rsid w:val="008E183C"/>
    <w:rsid w:val="008E48FB"/>
    <w:rsid w:val="008E649B"/>
    <w:rsid w:val="008F2856"/>
    <w:rsid w:val="008F63E8"/>
    <w:rsid w:val="008F7687"/>
    <w:rsid w:val="00902294"/>
    <w:rsid w:val="00903876"/>
    <w:rsid w:val="00904CB6"/>
    <w:rsid w:val="009059CF"/>
    <w:rsid w:val="00912093"/>
    <w:rsid w:val="00912FA6"/>
    <w:rsid w:val="00913330"/>
    <w:rsid w:val="0092074B"/>
    <w:rsid w:val="00920EBE"/>
    <w:rsid w:val="00920EDC"/>
    <w:rsid w:val="00921111"/>
    <w:rsid w:val="00921C57"/>
    <w:rsid w:val="00923F42"/>
    <w:rsid w:val="0092483A"/>
    <w:rsid w:val="00925B9A"/>
    <w:rsid w:val="00925F86"/>
    <w:rsid w:val="00931895"/>
    <w:rsid w:val="00937A39"/>
    <w:rsid w:val="00942049"/>
    <w:rsid w:val="00942DF1"/>
    <w:rsid w:val="0094725A"/>
    <w:rsid w:val="0095000D"/>
    <w:rsid w:val="009508EB"/>
    <w:rsid w:val="00956A5F"/>
    <w:rsid w:val="0096399D"/>
    <w:rsid w:val="00964A57"/>
    <w:rsid w:val="00965BB6"/>
    <w:rsid w:val="0096683E"/>
    <w:rsid w:val="009716A5"/>
    <w:rsid w:val="009739C6"/>
    <w:rsid w:val="0097424E"/>
    <w:rsid w:val="009757EA"/>
    <w:rsid w:val="00981B95"/>
    <w:rsid w:val="00982E0D"/>
    <w:rsid w:val="00983C0C"/>
    <w:rsid w:val="0099220F"/>
    <w:rsid w:val="00993A50"/>
    <w:rsid w:val="00993C07"/>
    <w:rsid w:val="00993D95"/>
    <w:rsid w:val="009943E0"/>
    <w:rsid w:val="00994E21"/>
    <w:rsid w:val="00996631"/>
    <w:rsid w:val="009A3173"/>
    <w:rsid w:val="009A5557"/>
    <w:rsid w:val="009A6BDE"/>
    <w:rsid w:val="009B6286"/>
    <w:rsid w:val="009C21D4"/>
    <w:rsid w:val="009C2F67"/>
    <w:rsid w:val="009C7969"/>
    <w:rsid w:val="009C7BD5"/>
    <w:rsid w:val="009D1CDF"/>
    <w:rsid w:val="009D1CE1"/>
    <w:rsid w:val="009D5E44"/>
    <w:rsid w:val="009D791C"/>
    <w:rsid w:val="009E004D"/>
    <w:rsid w:val="009E25EF"/>
    <w:rsid w:val="009E2CED"/>
    <w:rsid w:val="009E39CB"/>
    <w:rsid w:val="009E4DA8"/>
    <w:rsid w:val="009F0AD8"/>
    <w:rsid w:val="009F4449"/>
    <w:rsid w:val="009F6155"/>
    <w:rsid w:val="009F6A38"/>
    <w:rsid w:val="009F6DA3"/>
    <w:rsid w:val="00A01586"/>
    <w:rsid w:val="00A03A8F"/>
    <w:rsid w:val="00A0436A"/>
    <w:rsid w:val="00A052F4"/>
    <w:rsid w:val="00A06AF5"/>
    <w:rsid w:val="00A1114D"/>
    <w:rsid w:val="00A12B5B"/>
    <w:rsid w:val="00A13DBA"/>
    <w:rsid w:val="00A15314"/>
    <w:rsid w:val="00A24663"/>
    <w:rsid w:val="00A2496D"/>
    <w:rsid w:val="00A30EA9"/>
    <w:rsid w:val="00A3243D"/>
    <w:rsid w:val="00A32FDD"/>
    <w:rsid w:val="00A331FD"/>
    <w:rsid w:val="00A33540"/>
    <w:rsid w:val="00A360D2"/>
    <w:rsid w:val="00A37DBB"/>
    <w:rsid w:val="00A404F7"/>
    <w:rsid w:val="00A41627"/>
    <w:rsid w:val="00A433C9"/>
    <w:rsid w:val="00A437D2"/>
    <w:rsid w:val="00A44304"/>
    <w:rsid w:val="00A44C82"/>
    <w:rsid w:val="00A45630"/>
    <w:rsid w:val="00A46121"/>
    <w:rsid w:val="00A50ABB"/>
    <w:rsid w:val="00A53629"/>
    <w:rsid w:val="00A53A7E"/>
    <w:rsid w:val="00A53ED0"/>
    <w:rsid w:val="00A53F0C"/>
    <w:rsid w:val="00A5506B"/>
    <w:rsid w:val="00A55F68"/>
    <w:rsid w:val="00A56EB3"/>
    <w:rsid w:val="00A605D8"/>
    <w:rsid w:val="00A62DDF"/>
    <w:rsid w:val="00A647D1"/>
    <w:rsid w:val="00A6600C"/>
    <w:rsid w:val="00A670E3"/>
    <w:rsid w:val="00A67E27"/>
    <w:rsid w:val="00A67F06"/>
    <w:rsid w:val="00A70E0E"/>
    <w:rsid w:val="00A75341"/>
    <w:rsid w:val="00A75367"/>
    <w:rsid w:val="00A8070B"/>
    <w:rsid w:val="00A81702"/>
    <w:rsid w:val="00A81F0F"/>
    <w:rsid w:val="00A95803"/>
    <w:rsid w:val="00A969D1"/>
    <w:rsid w:val="00A9769D"/>
    <w:rsid w:val="00AA082F"/>
    <w:rsid w:val="00AA0C44"/>
    <w:rsid w:val="00AA209E"/>
    <w:rsid w:val="00AA343E"/>
    <w:rsid w:val="00AA7DCC"/>
    <w:rsid w:val="00AB356F"/>
    <w:rsid w:val="00AB5EB1"/>
    <w:rsid w:val="00AB74AC"/>
    <w:rsid w:val="00AC029F"/>
    <w:rsid w:val="00AC17E1"/>
    <w:rsid w:val="00AC2A0E"/>
    <w:rsid w:val="00AC4D62"/>
    <w:rsid w:val="00AC7349"/>
    <w:rsid w:val="00AC78F4"/>
    <w:rsid w:val="00AD0A1F"/>
    <w:rsid w:val="00AD188C"/>
    <w:rsid w:val="00AE01EC"/>
    <w:rsid w:val="00AE03C9"/>
    <w:rsid w:val="00AE0C53"/>
    <w:rsid w:val="00AE3859"/>
    <w:rsid w:val="00AE57E0"/>
    <w:rsid w:val="00AF6C07"/>
    <w:rsid w:val="00B01480"/>
    <w:rsid w:val="00B05451"/>
    <w:rsid w:val="00B0695A"/>
    <w:rsid w:val="00B06BF4"/>
    <w:rsid w:val="00B071F2"/>
    <w:rsid w:val="00B07C98"/>
    <w:rsid w:val="00B138FE"/>
    <w:rsid w:val="00B144C2"/>
    <w:rsid w:val="00B15C72"/>
    <w:rsid w:val="00B163F3"/>
    <w:rsid w:val="00B1662F"/>
    <w:rsid w:val="00B20142"/>
    <w:rsid w:val="00B20663"/>
    <w:rsid w:val="00B20A50"/>
    <w:rsid w:val="00B21B57"/>
    <w:rsid w:val="00B21F60"/>
    <w:rsid w:val="00B251C8"/>
    <w:rsid w:val="00B26A15"/>
    <w:rsid w:val="00B30709"/>
    <w:rsid w:val="00B30A46"/>
    <w:rsid w:val="00B32896"/>
    <w:rsid w:val="00B36B62"/>
    <w:rsid w:val="00B372A7"/>
    <w:rsid w:val="00B40373"/>
    <w:rsid w:val="00B41CAF"/>
    <w:rsid w:val="00B4237A"/>
    <w:rsid w:val="00B425DC"/>
    <w:rsid w:val="00B42EF6"/>
    <w:rsid w:val="00B454D9"/>
    <w:rsid w:val="00B46061"/>
    <w:rsid w:val="00B50F6E"/>
    <w:rsid w:val="00B51F2E"/>
    <w:rsid w:val="00B5295F"/>
    <w:rsid w:val="00B529DF"/>
    <w:rsid w:val="00B6387B"/>
    <w:rsid w:val="00B7273A"/>
    <w:rsid w:val="00B731EC"/>
    <w:rsid w:val="00B76D53"/>
    <w:rsid w:val="00B77F48"/>
    <w:rsid w:val="00B8204B"/>
    <w:rsid w:val="00B82766"/>
    <w:rsid w:val="00B83A70"/>
    <w:rsid w:val="00B90FE4"/>
    <w:rsid w:val="00B91C09"/>
    <w:rsid w:val="00B94A1C"/>
    <w:rsid w:val="00BA0975"/>
    <w:rsid w:val="00BA3EF9"/>
    <w:rsid w:val="00BA5281"/>
    <w:rsid w:val="00BA5EFC"/>
    <w:rsid w:val="00BA62FA"/>
    <w:rsid w:val="00BA699A"/>
    <w:rsid w:val="00BA6D23"/>
    <w:rsid w:val="00BB23C2"/>
    <w:rsid w:val="00BB3F49"/>
    <w:rsid w:val="00BB48CD"/>
    <w:rsid w:val="00BB4A41"/>
    <w:rsid w:val="00BB4D6F"/>
    <w:rsid w:val="00BB6993"/>
    <w:rsid w:val="00BB6AAE"/>
    <w:rsid w:val="00BB7855"/>
    <w:rsid w:val="00BC0DF8"/>
    <w:rsid w:val="00BC148D"/>
    <w:rsid w:val="00BC1A09"/>
    <w:rsid w:val="00BC2E15"/>
    <w:rsid w:val="00BC5404"/>
    <w:rsid w:val="00BC6B36"/>
    <w:rsid w:val="00BD166A"/>
    <w:rsid w:val="00BD3E48"/>
    <w:rsid w:val="00BE194F"/>
    <w:rsid w:val="00BE2144"/>
    <w:rsid w:val="00BE3549"/>
    <w:rsid w:val="00BF3C8E"/>
    <w:rsid w:val="00BF4DA0"/>
    <w:rsid w:val="00BF7934"/>
    <w:rsid w:val="00C01A3C"/>
    <w:rsid w:val="00C05700"/>
    <w:rsid w:val="00C07A73"/>
    <w:rsid w:val="00C14093"/>
    <w:rsid w:val="00C16E05"/>
    <w:rsid w:val="00C17202"/>
    <w:rsid w:val="00C23C0D"/>
    <w:rsid w:val="00C23F8C"/>
    <w:rsid w:val="00C24CDC"/>
    <w:rsid w:val="00C26C78"/>
    <w:rsid w:val="00C34278"/>
    <w:rsid w:val="00C353BD"/>
    <w:rsid w:val="00C36486"/>
    <w:rsid w:val="00C37985"/>
    <w:rsid w:val="00C42873"/>
    <w:rsid w:val="00C4427F"/>
    <w:rsid w:val="00C4544F"/>
    <w:rsid w:val="00C46E8F"/>
    <w:rsid w:val="00C50220"/>
    <w:rsid w:val="00C5135E"/>
    <w:rsid w:val="00C523A1"/>
    <w:rsid w:val="00C52F5C"/>
    <w:rsid w:val="00C52F7E"/>
    <w:rsid w:val="00C5422D"/>
    <w:rsid w:val="00C612A5"/>
    <w:rsid w:val="00C65197"/>
    <w:rsid w:val="00C66D0B"/>
    <w:rsid w:val="00C70C1F"/>
    <w:rsid w:val="00C72236"/>
    <w:rsid w:val="00C73DD3"/>
    <w:rsid w:val="00C743F9"/>
    <w:rsid w:val="00C749FB"/>
    <w:rsid w:val="00C7572B"/>
    <w:rsid w:val="00C7670E"/>
    <w:rsid w:val="00C77259"/>
    <w:rsid w:val="00C8315C"/>
    <w:rsid w:val="00C851A9"/>
    <w:rsid w:val="00C872BB"/>
    <w:rsid w:val="00C92E73"/>
    <w:rsid w:val="00C9359F"/>
    <w:rsid w:val="00C94FBE"/>
    <w:rsid w:val="00C952BA"/>
    <w:rsid w:val="00C97238"/>
    <w:rsid w:val="00CA0260"/>
    <w:rsid w:val="00CA61D7"/>
    <w:rsid w:val="00CB00F1"/>
    <w:rsid w:val="00CB234C"/>
    <w:rsid w:val="00CB2AE8"/>
    <w:rsid w:val="00CB2CC9"/>
    <w:rsid w:val="00CB372C"/>
    <w:rsid w:val="00CB5ECD"/>
    <w:rsid w:val="00CC2363"/>
    <w:rsid w:val="00CC4C6E"/>
    <w:rsid w:val="00CC671B"/>
    <w:rsid w:val="00CD0EC5"/>
    <w:rsid w:val="00CD323E"/>
    <w:rsid w:val="00CD3A29"/>
    <w:rsid w:val="00CE0252"/>
    <w:rsid w:val="00CE0C6E"/>
    <w:rsid w:val="00CE16E2"/>
    <w:rsid w:val="00CE217E"/>
    <w:rsid w:val="00CE27F2"/>
    <w:rsid w:val="00CE34BC"/>
    <w:rsid w:val="00CE507A"/>
    <w:rsid w:val="00CE5407"/>
    <w:rsid w:val="00CE6231"/>
    <w:rsid w:val="00CE7C8F"/>
    <w:rsid w:val="00CE7F5B"/>
    <w:rsid w:val="00CF0778"/>
    <w:rsid w:val="00CF136C"/>
    <w:rsid w:val="00CF1BA3"/>
    <w:rsid w:val="00CF7E6F"/>
    <w:rsid w:val="00D00F57"/>
    <w:rsid w:val="00D01B23"/>
    <w:rsid w:val="00D01F42"/>
    <w:rsid w:val="00D03551"/>
    <w:rsid w:val="00D06E99"/>
    <w:rsid w:val="00D1169E"/>
    <w:rsid w:val="00D127E0"/>
    <w:rsid w:val="00D15FB2"/>
    <w:rsid w:val="00D21D36"/>
    <w:rsid w:val="00D24F8E"/>
    <w:rsid w:val="00D255E1"/>
    <w:rsid w:val="00D30D17"/>
    <w:rsid w:val="00D32476"/>
    <w:rsid w:val="00D33C90"/>
    <w:rsid w:val="00D344DF"/>
    <w:rsid w:val="00D36D2F"/>
    <w:rsid w:val="00D37EC6"/>
    <w:rsid w:val="00D41F5B"/>
    <w:rsid w:val="00D42C2B"/>
    <w:rsid w:val="00D44081"/>
    <w:rsid w:val="00D45D4F"/>
    <w:rsid w:val="00D46B12"/>
    <w:rsid w:val="00D47DFE"/>
    <w:rsid w:val="00D56129"/>
    <w:rsid w:val="00D57F72"/>
    <w:rsid w:val="00D649B2"/>
    <w:rsid w:val="00D71D84"/>
    <w:rsid w:val="00D73626"/>
    <w:rsid w:val="00D76DF7"/>
    <w:rsid w:val="00D8089D"/>
    <w:rsid w:val="00D80E83"/>
    <w:rsid w:val="00D85866"/>
    <w:rsid w:val="00D86B2B"/>
    <w:rsid w:val="00D90360"/>
    <w:rsid w:val="00D91B93"/>
    <w:rsid w:val="00D93088"/>
    <w:rsid w:val="00D93FEC"/>
    <w:rsid w:val="00D95FF5"/>
    <w:rsid w:val="00D9676B"/>
    <w:rsid w:val="00D97A67"/>
    <w:rsid w:val="00D97C7E"/>
    <w:rsid w:val="00DA029C"/>
    <w:rsid w:val="00DA1A55"/>
    <w:rsid w:val="00DA284A"/>
    <w:rsid w:val="00DA4BB0"/>
    <w:rsid w:val="00DA60D9"/>
    <w:rsid w:val="00DA7AFE"/>
    <w:rsid w:val="00DB24A9"/>
    <w:rsid w:val="00DB61F4"/>
    <w:rsid w:val="00DB779C"/>
    <w:rsid w:val="00DB7A04"/>
    <w:rsid w:val="00DC528A"/>
    <w:rsid w:val="00DC6867"/>
    <w:rsid w:val="00DD0159"/>
    <w:rsid w:val="00DD0B89"/>
    <w:rsid w:val="00DD36AB"/>
    <w:rsid w:val="00DD4FFE"/>
    <w:rsid w:val="00DD5A70"/>
    <w:rsid w:val="00DD787B"/>
    <w:rsid w:val="00DE5595"/>
    <w:rsid w:val="00DF0746"/>
    <w:rsid w:val="00DF1044"/>
    <w:rsid w:val="00DF2BC0"/>
    <w:rsid w:val="00DF2E22"/>
    <w:rsid w:val="00E01FEC"/>
    <w:rsid w:val="00E024D8"/>
    <w:rsid w:val="00E037C9"/>
    <w:rsid w:val="00E03A5D"/>
    <w:rsid w:val="00E11C08"/>
    <w:rsid w:val="00E125A2"/>
    <w:rsid w:val="00E151EE"/>
    <w:rsid w:val="00E24E9B"/>
    <w:rsid w:val="00E26711"/>
    <w:rsid w:val="00E26F84"/>
    <w:rsid w:val="00E27FA1"/>
    <w:rsid w:val="00E3167A"/>
    <w:rsid w:val="00E3266F"/>
    <w:rsid w:val="00E32BB9"/>
    <w:rsid w:val="00E34178"/>
    <w:rsid w:val="00E36A01"/>
    <w:rsid w:val="00E41820"/>
    <w:rsid w:val="00E41E7A"/>
    <w:rsid w:val="00E438FE"/>
    <w:rsid w:val="00E45089"/>
    <w:rsid w:val="00E456A4"/>
    <w:rsid w:val="00E4698A"/>
    <w:rsid w:val="00E47405"/>
    <w:rsid w:val="00E4751D"/>
    <w:rsid w:val="00E51EB4"/>
    <w:rsid w:val="00E526B3"/>
    <w:rsid w:val="00E5380D"/>
    <w:rsid w:val="00E5392A"/>
    <w:rsid w:val="00E61C2A"/>
    <w:rsid w:val="00E61CA1"/>
    <w:rsid w:val="00E62B6D"/>
    <w:rsid w:val="00E64883"/>
    <w:rsid w:val="00E67DB5"/>
    <w:rsid w:val="00E720AE"/>
    <w:rsid w:val="00E74DBA"/>
    <w:rsid w:val="00E7708C"/>
    <w:rsid w:val="00E80348"/>
    <w:rsid w:val="00E8096E"/>
    <w:rsid w:val="00E80C52"/>
    <w:rsid w:val="00E8428E"/>
    <w:rsid w:val="00E847E2"/>
    <w:rsid w:val="00E84E25"/>
    <w:rsid w:val="00E86135"/>
    <w:rsid w:val="00E8716F"/>
    <w:rsid w:val="00E90570"/>
    <w:rsid w:val="00E9096F"/>
    <w:rsid w:val="00E9202D"/>
    <w:rsid w:val="00E926EA"/>
    <w:rsid w:val="00E93312"/>
    <w:rsid w:val="00E95ADC"/>
    <w:rsid w:val="00E96087"/>
    <w:rsid w:val="00E96B2E"/>
    <w:rsid w:val="00EA7D8C"/>
    <w:rsid w:val="00EB1B37"/>
    <w:rsid w:val="00EB2CE1"/>
    <w:rsid w:val="00EB6950"/>
    <w:rsid w:val="00EC7E95"/>
    <w:rsid w:val="00ED6D55"/>
    <w:rsid w:val="00EE0084"/>
    <w:rsid w:val="00EE3B76"/>
    <w:rsid w:val="00EE3BE4"/>
    <w:rsid w:val="00EE49CF"/>
    <w:rsid w:val="00EF3713"/>
    <w:rsid w:val="00EF5F85"/>
    <w:rsid w:val="00EF73F4"/>
    <w:rsid w:val="00EF74B3"/>
    <w:rsid w:val="00EF7658"/>
    <w:rsid w:val="00F00122"/>
    <w:rsid w:val="00F01D5C"/>
    <w:rsid w:val="00F045A2"/>
    <w:rsid w:val="00F06F0E"/>
    <w:rsid w:val="00F07767"/>
    <w:rsid w:val="00F10660"/>
    <w:rsid w:val="00F1076B"/>
    <w:rsid w:val="00F12DD3"/>
    <w:rsid w:val="00F163F8"/>
    <w:rsid w:val="00F177B4"/>
    <w:rsid w:val="00F23068"/>
    <w:rsid w:val="00F3011D"/>
    <w:rsid w:val="00F30C29"/>
    <w:rsid w:val="00F30D94"/>
    <w:rsid w:val="00F31A14"/>
    <w:rsid w:val="00F334AC"/>
    <w:rsid w:val="00F34D0B"/>
    <w:rsid w:val="00F34DF4"/>
    <w:rsid w:val="00F3526B"/>
    <w:rsid w:val="00F36808"/>
    <w:rsid w:val="00F438B1"/>
    <w:rsid w:val="00F44060"/>
    <w:rsid w:val="00F44A47"/>
    <w:rsid w:val="00F45FD9"/>
    <w:rsid w:val="00F54DA6"/>
    <w:rsid w:val="00F55BCA"/>
    <w:rsid w:val="00F56498"/>
    <w:rsid w:val="00F60601"/>
    <w:rsid w:val="00F637FB"/>
    <w:rsid w:val="00F64ED5"/>
    <w:rsid w:val="00F65ED0"/>
    <w:rsid w:val="00F6748E"/>
    <w:rsid w:val="00F701C9"/>
    <w:rsid w:val="00F771E5"/>
    <w:rsid w:val="00F8033B"/>
    <w:rsid w:val="00F80872"/>
    <w:rsid w:val="00F813E9"/>
    <w:rsid w:val="00F815F5"/>
    <w:rsid w:val="00F8304A"/>
    <w:rsid w:val="00F86643"/>
    <w:rsid w:val="00F8773F"/>
    <w:rsid w:val="00F91329"/>
    <w:rsid w:val="00F91E24"/>
    <w:rsid w:val="00F926BE"/>
    <w:rsid w:val="00F9490D"/>
    <w:rsid w:val="00FA1023"/>
    <w:rsid w:val="00FA19C4"/>
    <w:rsid w:val="00FA4646"/>
    <w:rsid w:val="00FA52C6"/>
    <w:rsid w:val="00FA5A3E"/>
    <w:rsid w:val="00FA5D33"/>
    <w:rsid w:val="00FA7210"/>
    <w:rsid w:val="00FB01BD"/>
    <w:rsid w:val="00FB1943"/>
    <w:rsid w:val="00FB37B6"/>
    <w:rsid w:val="00FB3A72"/>
    <w:rsid w:val="00FB3F32"/>
    <w:rsid w:val="00FB628D"/>
    <w:rsid w:val="00FB6343"/>
    <w:rsid w:val="00FB72DC"/>
    <w:rsid w:val="00FC3527"/>
    <w:rsid w:val="00FC4195"/>
    <w:rsid w:val="00FD037B"/>
    <w:rsid w:val="00FD5AB9"/>
    <w:rsid w:val="00FD679B"/>
    <w:rsid w:val="00FD6BC5"/>
    <w:rsid w:val="00FD7E90"/>
    <w:rsid w:val="00FE2611"/>
    <w:rsid w:val="00FE4D12"/>
    <w:rsid w:val="00FE537E"/>
    <w:rsid w:val="00FE7ED5"/>
    <w:rsid w:val="00FF05DD"/>
    <w:rsid w:val="00FF0FF4"/>
    <w:rsid w:val="00FF11A8"/>
    <w:rsid w:val="00FF2095"/>
    <w:rsid w:val="00FF2847"/>
    <w:rsid w:val="00FF52C2"/>
    <w:rsid w:val="00FF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4646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F5E9B-A7C5-4F28-8B8E-3ADFC5A2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2066</TotalTime>
  <Pages>351</Pages>
  <Words>75751</Words>
  <Characters>416635</Characters>
  <Application>Microsoft Office Word</Application>
  <DocSecurity>0</DocSecurity>
  <Lines>3471</Lines>
  <Paragraphs>982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Bibliografía</vt:lpstr>
    </vt:vector>
  </TitlesOfParts>
  <Company>VASPA Team</Company>
  <LinksUpToDate>false</LinksUpToDate>
  <CharactersWithSpaces>491404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Bibliografía</dc:title>
  <dc:subject>Sistema VASPA</dc:subject>
  <dc:creator>Nicolás Sartini</dc:creator>
  <cp:lastModifiedBy>Usuario</cp:lastModifiedBy>
  <cp:revision>1176</cp:revision>
  <dcterms:created xsi:type="dcterms:W3CDTF">2018-10-30T15:52:00Z</dcterms:created>
  <dcterms:modified xsi:type="dcterms:W3CDTF">2020-10-08T22:22:00Z</dcterms:modified>
</cp:coreProperties>
</file>