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sz w:val="72"/>
          <w:szCs w:val="72"/>
        </w:rPr>
        <w:id w:val="3224277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sz w:val="22"/>
          <w:szCs w:val="22"/>
        </w:rPr>
      </w:sdtEndPr>
      <w:sdtContent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6919D5" w:rsidRDefault="006919D5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</w:p>
        <w:p w:rsidR="00D06E99" w:rsidRDefault="00A22FEF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>
              <v:rect id="_x0000_s1030" style="position:absolute;margin-left:0;margin-top:0;width:624.2pt;height:62.8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4bacc6 [3208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3" style="position:absolute;margin-left:0;margin-top:0;width:7.15pt;height:883.1pt;z-index:251663360;mso-height-percent:1050;mso-position-horizontal:center;mso-position-horizontal-relative:left-margin-area;mso-position-vertical:center;mso-position-vertical-relative:page;mso-height-percent:1050" o:allowincell="f" fillcolor="white [3212]" strokecolor="#31849b [2408]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2" style="position:absolute;margin-left:0;margin-top:0;width:7.15pt;height:883.1pt;z-index:251662336;mso-height-percent:1050;mso-position-horizontal:center;mso-position-horizontal-relative:right-margin-area;mso-position-vertical:center;mso-position-vertical-relative:page;mso-height-percent:1050" o:allowincell="f" fillcolor="white [3212]" strokecolor="#31849b [2408]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>
              <v:rect id="_x0000_s1031" style="position:absolute;margin-left:0;margin-top:0;width:624.2pt;height:62.8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4bacc6 [3208]" strokecolor="#31849b [2408]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:rsidR="00D06E99" w:rsidRDefault="005E4042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>Caso de Prueba</w:t>
              </w:r>
              <w:r w:rsidR="00E55D73">
                <w:rPr>
                  <w:rFonts w:asciiTheme="majorHAnsi" w:eastAsiaTheme="majorEastAsia" w:hAnsiTheme="majorHAnsi" w:cstheme="majorBidi"/>
                  <w:sz w:val="72"/>
                  <w:szCs w:val="72"/>
                  <w:lang w:val="es-AR"/>
                </w:rPr>
                <w:t xml:space="preserve"> - Gestionar Plan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:rsidR="00D06E99" w:rsidRDefault="00610108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Sistema VASPA</w:t>
              </w:r>
            </w:p>
          </w:sdtContent>
        </w:sdt>
        <w:p w:rsidR="00D06E99" w:rsidRDefault="00D06E99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p w:rsidR="006919D5" w:rsidRDefault="006919D5">
          <w:pPr>
            <w:pStyle w:val="Sinespaciado"/>
          </w:pPr>
        </w:p>
        <w:sdt>
          <w:sdtPr>
            <w:rPr>
              <w:rFonts w:asciiTheme="majorHAnsi" w:hAnsiTheme="majorHAnsi"/>
            </w:rPr>
            <w:alias w:val="Compañía"/>
            <w:id w:val="3224807"/>
            <w:dataBinding w:prefixMappings="xmlns:ns0='http://schemas.openxmlformats.org/officeDocument/2006/extended-properties' " w:xpath="/ns0:Properties[1]/ns0:Company[1]" w:storeItemID="{6668398D-A668-4E3E-A5EB-62B293D839F1}"/>
            <w:text/>
          </w:sdtPr>
          <w:sdtContent>
            <w:p w:rsidR="00D06E99" w:rsidRPr="004C1595" w:rsidRDefault="00610108">
              <w:pPr>
                <w:pStyle w:val="Sinespaciado"/>
                <w:rPr>
                  <w:rFonts w:asciiTheme="majorHAnsi" w:hAnsiTheme="majorHAnsi"/>
                </w:rPr>
              </w:pPr>
              <w:r w:rsidRPr="004C1595">
                <w:rPr>
                  <w:rFonts w:asciiTheme="majorHAnsi" w:hAnsiTheme="majorHAnsi"/>
                  <w:lang w:val="es-AR"/>
                </w:rPr>
                <w:t>VASPA Team</w:t>
              </w:r>
            </w:p>
          </w:sdtContent>
        </w:sdt>
        <w:sdt>
          <w:sdtPr>
            <w:rPr>
              <w:rFonts w:asciiTheme="majorHAnsi" w:hAnsiTheme="majorHAnsi"/>
              <w:lang w:val="es-AR"/>
            </w:rPr>
            <w:alias w:val="Autor"/>
            <w:id w:val="14700094"/>
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<w:text/>
          </w:sdtPr>
          <w:sdtContent>
            <w:p w:rsidR="00D06E99" w:rsidRDefault="00610108">
              <w:pPr>
                <w:pStyle w:val="Sinespaciado"/>
              </w:pPr>
              <w:r w:rsidRPr="004C1595">
                <w:rPr>
                  <w:rFonts w:asciiTheme="majorHAnsi" w:hAnsiTheme="majorHAnsi"/>
                  <w:lang w:val="es-AR"/>
                </w:rPr>
                <w:t>Nicolás Sartini</w:t>
              </w:r>
            </w:p>
          </w:sdtContent>
        </w:sdt>
        <w:p w:rsidR="00D06E99" w:rsidRDefault="00D06E99"/>
        <w:p w:rsidR="00BC5404" w:rsidRDefault="006124BF" w:rsidP="000F4F97">
          <w:pPr>
            <w:pStyle w:val="PSI-Comentario"/>
          </w:pPr>
          <w:r>
            <w:rPr>
              <w:noProof/>
              <w:lang w:eastAsia="es-AR"/>
            </w:rPr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-213360</wp:posOffset>
                </wp:positionH>
                <wp:positionV relativeFrom="margin">
                  <wp:posOffset>6997700</wp:posOffset>
                </wp:positionV>
                <wp:extent cx="1200150" cy="1200150"/>
                <wp:effectExtent l="38100" t="0" r="266700" b="76200"/>
                <wp:wrapSquare wrapText="bothSides"/>
                <wp:docPr id="5" name="4 Imagen" descr="psi-negr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si-negro.png"/>
                        <pic:cNvPicPr/>
                      </pic:nvPicPr>
                      <pic:blipFill>
                        <a:blip r:embed="rId9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0150" cy="12001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>
            <w:rPr>
              <w:noProof/>
              <w:lang w:eastAsia="es-AR"/>
            </w:rPr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margin">
                  <wp:posOffset>4301490</wp:posOffset>
                </wp:positionH>
                <wp:positionV relativeFrom="margin">
                  <wp:posOffset>6530975</wp:posOffset>
                </wp:positionV>
                <wp:extent cx="1304925" cy="2019300"/>
                <wp:effectExtent l="171450" t="133350" r="371475" b="304800"/>
                <wp:wrapSquare wrapText="bothSides"/>
                <wp:docPr id="4" name="2 Imagen" descr="UNP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PA.JPG"/>
                        <pic:cNvPicPr/>
                      </pic:nvPicPr>
                      <pic:blipFill>
                        <a:blip r:embed="rId10" cstate="print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04925" cy="20193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ffectLst>
                          <a:outerShdw blurRad="292100" dist="139700" dir="2700000" algn="tl" rotWithShape="0">
                            <a:srgbClr val="333333">
                              <a:alpha val="65000"/>
                            </a:srgbClr>
                          </a:outerShdw>
                        </a:effectLst>
                      </pic:spPr>
                    </pic:pic>
                  </a:graphicData>
                </a:graphic>
              </wp:anchor>
            </w:drawing>
          </w:r>
          <w:r w:rsidR="00D06E99" w:rsidRPr="008B3B0F">
            <w:br w:type="page"/>
          </w:r>
        </w:p>
        <w:p w:rsidR="008B3B0F" w:rsidRPr="008B3B0F" w:rsidRDefault="00A22FEF" w:rsidP="005D16EE">
          <w:pPr>
            <w:pStyle w:val="PSI-Comentario"/>
          </w:pPr>
          <w:r>
            <w:rPr>
              <w:noProof/>
            </w:rPr>
            <w:lastRenderedPageBreak/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44" type="#_x0000_t202" style="position:absolute;left:0;text-align:left;margin-left:281.7pt;margin-top:5.3pt;width:161.25pt;height:577.65pt;z-index:251684864;mso-position-horizontal-relative:margin;mso-position-vertical-relative:margin" fillcolor="white [3212]" strokecolor="#31849b [2408]">
                <v:textbox style="mso-next-textbox:#_x0000_s1044">
                  <w:txbxContent>
                    <w:p w:rsidR="005931FF" w:rsidRDefault="005931FF" w:rsidP="00810571">
                      <w:pPr>
                        <w:pStyle w:val="PSI-Comentario"/>
                        <w:ind w:left="0"/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</w:pPr>
                      <w:r>
                        <w:t xml:space="preserve">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eastAsia="es-ES"/>
                        </w:rPr>
                        <w:t xml:space="preserve"> este documento se  establecen </w:t>
                      </w:r>
                      <w:r>
                        <w:rPr>
                          <w:rFonts w:cs="Calibri"/>
                          <w:sz w:val="20"/>
                          <w:szCs w:val="20"/>
                          <w:lang w:val="es-ES" w:eastAsia="es-ES"/>
                        </w:rPr>
                        <w:t xml:space="preserve">las condiciones de ejecución, las entradas de la prueba, y los resultados esperados. Estos casos de prueba son aplicados como pruebas de regresión en cada iteración. </w:t>
                      </w:r>
                    </w:p>
                    <w:p w:rsidR="005931FF" w:rsidRPr="00AE03C9" w:rsidRDefault="005931FF" w:rsidP="00810571">
                      <w:pPr>
                        <w:pStyle w:val="PSI-Comentario"/>
                        <w:ind w:left="0"/>
                        <w:rPr>
                          <w:lang w:val="es-VE"/>
                        </w:rPr>
                      </w:pPr>
                      <w:r>
                        <w:rPr>
                          <w:lang w:eastAsia="es-ES"/>
                        </w:rPr>
                        <w:t>Cada caso de prueba llevará asociado un procedimiento de prueba con las instrucciones para realizarla, y dependiendo del tipo de prueba dicho procedimiento podrá ser automatizable mediante un script de prueba</w:t>
                      </w:r>
                    </w:p>
                  </w:txbxContent>
                </v:textbox>
                <w10:wrap type="square" anchorx="margin" anchory="margin"/>
              </v:shape>
            </w:pict>
          </w:r>
          <w:r>
            <w:rPr>
              <w:noProof/>
              <w:lang w:eastAsia="es-ES"/>
            </w:rPr>
            <w:pict>
              <v:rect id="_x0000_s1041" style="position:absolute;left:0;text-align:left;margin-left:315.7pt;margin-top:-76.25pt;width:195.35pt;height:844.9pt;z-index:-251643904;mso-position-horizontal-relative:margin;mso-position-vertical-relative:margin" fillcolor="#4bacc6" strokecolor="#31849b [2408]">
                <w10:wrap type="square" anchorx="margin" anchory="margin"/>
              </v:rect>
            </w:pict>
          </w:r>
        </w:p>
        <w:p w:rsidR="00D06E99" w:rsidRDefault="00A22FEF"/>
      </w:sdtContent>
    </w:sdt>
    <w:p w:rsidR="00A13DBA" w:rsidRDefault="00BC5404" w:rsidP="00A13DBA">
      <w:pPr>
        <w:ind w:left="0" w:firstLine="0"/>
      </w:pPr>
      <w:r>
        <w:rPr>
          <w:noProof/>
          <w:lang w:val="es-AR" w:eastAsia="es-AR"/>
        </w:rPr>
        <w:drawing>
          <wp:anchor distT="0" distB="0" distL="114300" distR="114300" simplePos="0" relativeHeight="251682816" behindDoc="0" locked="0" layoutInCell="1" allowOverlap="1">
            <wp:simplePos x="0" y="0"/>
            <wp:positionH relativeFrom="margin">
              <wp:posOffset>4730115</wp:posOffset>
            </wp:positionH>
            <wp:positionV relativeFrom="margin">
              <wp:posOffset>7712075</wp:posOffset>
            </wp:positionV>
            <wp:extent cx="1200150" cy="1200150"/>
            <wp:effectExtent l="38100" t="0" r="266700" b="76200"/>
            <wp:wrapSquare wrapText="bothSides"/>
            <wp:docPr id="12" name="4 Imagen" descr="psi-negr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si-negro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200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anchor>
        </w:drawing>
      </w:r>
      <w:r w:rsidR="007F38C0">
        <w:br w:type="page"/>
      </w:r>
    </w:p>
    <w:p w:rsidR="000F79DF" w:rsidRDefault="000F79DF" w:rsidP="000F79DF">
      <w:pPr>
        <w:ind w:left="0" w:firstLine="0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3709532"/>
        <w:docPartObj>
          <w:docPartGallery w:val="Table of Contents"/>
          <w:docPartUnique/>
        </w:docPartObj>
      </w:sdtPr>
      <w:sdtContent>
        <w:p w:rsidR="000F79DF" w:rsidRDefault="000F79DF" w:rsidP="000F79DF">
          <w:pPr>
            <w:pStyle w:val="TtuloTDC"/>
            <w:tabs>
              <w:tab w:val="left" w:pos="5954"/>
            </w:tabs>
          </w:pPr>
          <w:r>
            <w:t>Tabla de contenido</w:t>
          </w:r>
        </w:p>
        <w:p w:rsidR="005931FF" w:rsidRDefault="00B23012">
          <w:pPr>
            <w:pStyle w:val="TDC1"/>
            <w:rPr>
              <w:rFonts w:eastAsiaTheme="minorEastAsia"/>
              <w:b w:val="0"/>
              <w:bCs w:val="0"/>
              <w:noProof/>
              <w:sz w:val="22"/>
              <w:szCs w:val="22"/>
              <w:lang w:val="es-AR" w:eastAsia="es-AR"/>
            </w:rPr>
          </w:pPr>
          <w:r>
            <w:fldChar w:fldCharType="begin"/>
          </w:r>
          <w:r w:rsidR="000F79DF">
            <w:instrText xml:space="preserve"> TOC \o "1-3" \h \z \u </w:instrText>
          </w:r>
          <w:r>
            <w:fldChar w:fldCharType="separate"/>
          </w:r>
          <w:hyperlink w:anchor="_Toc49808114" w:history="1">
            <w:r w:rsidR="005931FF" w:rsidRPr="00767667">
              <w:rPr>
                <w:rStyle w:val="Hipervnculo"/>
                <w:noProof/>
              </w:rPr>
              <w:t>Casos de Prueba: Prueba 01 - Inicial</w:t>
            </w:r>
            <w:r w:rsidR="005931FF">
              <w:rPr>
                <w:noProof/>
                <w:webHidden/>
              </w:rPr>
              <w:tab/>
            </w:r>
            <w:r w:rsidR="005931FF">
              <w:rPr>
                <w:noProof/>
                <w:webHidden/>
              </w:rPr>
              <w:fldChar w:fldCharType="begin"/>
            </w:r>
            <w:r w:rsidR="005931FF">
              <w:rPr>
                <w:noProof/>
                <w:webHidden/>
              </w:rPr>
              <w:instrText xml:space="preserve"> PAGEREF _Toc49808114 \h </w:instrText>
            </w:r>
            <w:r w:rsidR="005931FF">
              <w:rPr>
                <w:noProof/>
                <w:webHidden/>
              </w:rPr>
            </w:r>
            <w:r w:rsidR="005931FF">
              <w:rPr>
                <w:noProof/>
                <w:webHidden/>
              </w:rPr>
              <w:fldChar w:fldCharType="separate"/>
            </w:r>
            <w:r w:rsidR="005931FF">
              <w:rPr>
                <w:noProof/>
                <w:webHidden/>
              </w:rPr>
              <w:t>7</w:t>
            </w:r>
            <w:r w:rsidR="005931FF"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15" w:history="1">
            <w:r w:rsidRPr="00767667">
              <w:rPr>
                <w:rStyle w:val="Hipervnculo"/>
                <w:noProof/>
              </w:rPr>
              <w:t>Caso de Prueba P001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16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17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18" w:history="1">
            <w:r w:rsidRPr="00767667">
              <w:rPr>
                <w:rStyle w:val="Hipervnculo"/>
                <w:noProof/>
              </w:rPr>
              <w:t>Caso de Prueba P002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19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0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21" w:history="1">
            <w:r w:rsidRPr="00767667">
              <w:rPr>
                <w:rStyle w:val="Hipervnculo"/>
                <w:noProof/>
              </w:rPr>
              <w:t>Caso de Prueba P003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2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3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24" w:history="1">
            <w:r w:rsidRPr="00767667">
              <w:rPr>
                <w:rStyle w:val="Hipervnculo"/>
                <w:noProof/>
              </w:rPr>
              <w:t>Caso de Prueba P004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5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6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27" w:history="1">
            <w:r w:rsidRPr="00767667">
              <w:rPr>
                <w:rStyle w:val="Hipervnculo"/>
                <w:noProof/>
              </w:rPr>
              <w:t>Caso de Prueba P005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8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29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30" w:history="1">
            <w:r w:rsidRPr="00767667">
              <w:rPr>
                <w:rStyle w:val="Hipervnculo"/>
                <w:noProof/>
              </w:rPr>
              <w:t>Caso de Prueba P006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1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2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33" w:history="1">
            <w:r w:rsidRPr="00767667">
              <w:rPr>
                <w:rStyle w:val="Hipervnculo"/>
                <w:noProof/>
              </w:rPr>
              <w:t>Caso de Prueba P007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4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5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36" w:history="1">
            <w:r w:rsidRPr="00767667">
              <w:rPr>
                <w:rStyle w:val="Hipervnculo"/>
                <w:noProof/>
              </w:rPr>
              <w:t>Caso de Prueba P008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7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38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39" w:history="1">
            <w:r w:rsidRPr="00767667">
              <w:rPr>
                <w:rStyle w:val="Hipervnculo"/>
                <w:noProof/>
              </w:rPr>
              <w:t>Caso de Prueba P009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0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1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42" w:history="1">
            <w:r w:rsidRPr="00767667">
              <w:rPr>
                <w:rStyle w:val="Hipervnculo"/>
                <w:noProof/>
              </w:rPr>
              <w:t>Caso de Prueba P010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3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4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45" w:history="1">
            <w:r w:rsidRPr="00767667">
              <w:rPr>
                <w:rStyle w:val="Hipervnculo"/>
                <w:noProof/>
              </w:rPr>
              <w:t>Caso de Prueba P011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6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7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48" w:history="1">
            <w:r w:rsidRPr="00767667">
              <w:rPr>
                <w:rStyle w:val="Hipervnculo"/>
                <w:noProof/>
              </w:rPr>
              <w:t>Caso de Prueba P012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49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0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51" w:history="1">
            <w:r w:rsidRPr="00767667">
              <w:rPr>
                <w:rStyle w:val="Hipervnculo"/>
                <w:noProof/>
              </w:rPr>
              <w:t>Caso de Prueba P013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2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3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54" w:history="1">
            <w:r w:rsidRPr="00767667">
              <w:rPr>
                <w:rStyle w:val="Hipervnculo"/>
                <w:noProof/>
              </w:rPr>
              <w:t>Caso de Prueba P014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5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6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57" w:history="1">
            <w:r w:rsidRPr="00767667">
              <w:rPr>
                <w:rStyle w:val="Hipervnculo"/>
                <w:noProof/>
              </w:rPr>
              <w:t>Caso de Prueba P015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8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59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60" w:history="1">
            <w:r w:rsidRPr="00767667">
              <w:rPr>
                <w:rStyle w:val="Hipervnculo"/>
                <w:noProof/>
              </w:rPr>
              <w:t>Caso de Prueba P016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1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2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63" w:history="1">
            <w:r w:rsidRPr="00767667">
              <w:rPr>
                <w:rStyle w:val="Hipervnculo"/>
                <w:noProof/>
              </w:rPr>
              <w:t>Caso de Prueba P017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4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5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66" w:history="1">
            <w:r w:rsidRPr="00767667">
              <w:rPr>
                <w:rStyle w:val="Hipervnculo"/>
                <w:noProof/>
              </w:rPr>
              <w:t>Caso de Prueba P018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7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68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69" w:history="1">
            <w:r w:rsidRPr="00767667">
              <w:rPr>
                <w:rStyle w:val="Hipervnculo"/>
                <w:noProof/>
              </w:rPr>
              <w:t>Caso de Prueba P019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0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1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72" w:history="1">
            <w:r w:rsidRPr="00767667">
              <w:rPr>
                <w:rStyle w:val="Hipervnculo"/>
                <w:noProof/>
              </w:rPr>
              <w:t>Caso de Prueba P020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3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4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75" w:history="1">
            <w:r w:rsidRPr="00767667">
              <w:rPr>
                <w:rStyle w:val="Hipervnculo"/>
                <w:noProof/>
              </w:rPr>
              <w:t>Caso de Prueba P021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6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7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78" w:history="1">
            <w:r w:rsidRPr="00767667">
              <w:rPr>
                <w:rStyle w:val="Hipervnculo"/>
                <w:noProof/>
              </w:rPr>
              <w:t>Caso de Prueba P022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79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0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81" w:history="1">
            <w:r w:rsidRPr="00767667">
              <w:rPr>
                <w:rStyle w:val="Hipervnculo"/>
                <w:noProof/>
              </w:rPr>
              <w:t>Caso de Prueba P023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2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3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84" w:history="1">
            <w:r w:rsidRPr="00767667">
              <w:rPr>
                <w:rStyle w:val="Hipervnculo"/>
                <w:noProof/>
              </w:rPr>
              <w:t>Caso de Prueba P024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5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6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87" w:history="1">
            <w:r w:rsidRPr="00767667">
              <w:rPr>
                <w:rStyle w:val="Hipervnculo"/>
                <w:noProof/>
              </w:rPr>
              <w:t>Caso de Prueba P025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8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89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90" w:history="1">
            <w:r w:rsidRPr="00767667">
              <w:rPr>
                <w:rStyle w:val="Hipervnculo"/>
                <w:noProof/>
              </w:rPr>
              <w:t>Caso de Prueba P026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1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2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93" w:history="1">
            <w:r w:rsidRPr="00767667">
              <w:rPr>
                <w:rStyle w:val="Hipervnculo"/>
                <w:noProof/>
              </w:rPr>
              <w:t>Caso de Prueba P027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4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5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96" w:history="1">
            <w:r w:rsidRPr="00767667">
              <w:rPr>
                <w:rStyle w:val="Hipervnculo"/>
                <w:noProof/>
              </w:rPr>
              <w:t>Caso de Prueba P028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7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198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199" w:history="1">
            <w:r w:rsidRPr="00767667">
              <w:rPr>
                <w:rStyle w:val="Hipervnculo"/>
                <w:noProof/>
              </w:rPr>
              <w:t>Caso de Prueba P029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0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1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02" w:history="1">
            <w:r w:rsidRPr="00767667">
              <w:rPr>
                <w:rStyle w:val="Hipervnculo"/>
                <w:noProof/>
              </w:rPr>
              <w:t>Caso de Prueba P030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3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4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05" w:history="1">
            <w:r w:rsidRPr="00767667">
              <w:rPr>
                <w:rStyle w:val="Hipervnculo"/>
                <w:noProof/>
              </w:rPr>
              <w:t>Caso de Prueba P031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6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7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08" w:history="1">
            <w:r w:rsidRPr="00767667">
              <w:rPr>
                <w:rStyle w:val="Hipervnculo"/>
                <w:noProof/>
              </w:rPr>
              <w:t>Caso de Prueba P032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09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0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11" w:history="1">
            <w:r w:rsidRPr="00767667">
              <w:rPr>
                <w:rStyle w:val="Hipervnculo"/>
                <w:noProof/>
              </w:rPr>
              <w:t>Caso de Prueba P033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2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3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14" w:history="1">
            <w:r w:rsidRPr="00767667">
              <w:rPr>
                <w:rStyle w:val="Hipervnculo"/>
                <w:noProof/>
              </w:rPr>
              <w:t>Caso de Prueba P034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5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6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17" w:history="1">
            <w:r w:rsidRPr="00767667">
              <w:rPr>
                <w:rStyle w:val="Hipervnculo"/>
                <w:noProof/>
              </w:rPr>
              <w:t>Caso de Prueba P039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8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19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20" w:history="1">
            <w:r w:rsidRPr="00767667">
              <w:rPr>
                <w:rStyle w:val="Hipervnculo"/>
                <w:noProof/>
              </w:rPr>
              <w:t>Caso de Prueba P040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1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2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23" w:history="1">
            <w:r w:rsidRPr="00767667">
              <w:rPr>
                <w:rStyle w:val="Hipervnculo"/>
                <w:noProof/>
              </w:rPr>
              <w:t>Caso de Prueba P041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4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5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26" w:history="1">
            <w:r w:rsidRPr="00767667">
              <w:rPr>
                <w:rStyle w:val="Hipervnculo"/>
                <w:noProof/>
              </w:rPr>
              <w:t>Caso de Prueba P042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7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28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29" w:history="1">
            <w:r w:rsidRPr="00767667">
              <w:rPr>
                <w:rStyle w:val="Hipervnculo"/>
                <w:noProof/>
              </w:rPr>
              <w:t>Caso de Prueba P043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0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1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32" w:history="1">
            <w:r w:rsidRPr="00767667">
              <w:rPr>
                <w:rStyle w:val="Hipervnculo"/>
                <w:noProof/>
              </w:rPr>
              <w:t>Caso de Prueba P044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3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4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35" w:history="1">
            <w:r w:rsidRPr="00767667">
              <w:rPr>
                <w:rStyle w:val="Hipervnculo"/>
                <w:noProof/>
              </w:rPr>
              <w:t>Caso de Prueba P045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6" w:history="1">
            <w:r w:rsidRPr="00767667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3"/>
            <w:rPr>
              <w:rFonts w:eastAsiaTheme="minorEastAsia"/>
              <w:noProof/>
              <w:sz w:val="22"/>
              <w:szCs w:val="22"/>
              <w:lang w:val="es-AR" w:eastAsia="es-AR"/>
            </w:rPr>
          </w:pPr>
          <w:hyperlink w:anchor="_Toc49808237" w:history="1">
            <w:r w:rsidRPr="00767667">
              <w:rPr>
                <w:rStyle w:val="Hipervnculo"/>
                <w:noProof/>
              </w:rPr>
              <w:t>Evaluación de la Prueba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1FF" w:rsidRDefault="005931FF">
          <w:pPr>
            <w:pStyle w:val="TDC2"/>
            <w:rPr>
              <w:rFonts w:eastAsiaTheme="minorEastAsia"/>
              <w:i w:val="0"/>
              <w:iCs w:val="0"/>
              <w:noProof/>
              <w:sz w:val="22"/>
              <w:szCs w:val="22"/>
              <w:lang w:val="es-AR" w:eastAsia="es-AR"/>
            </w:rPr>
          </w:pPr>
          <w:hyperlink w:anchor="_Toc49808238" w:history="1">
            <w:r w:rsidRPr="00767667">
              <w:rPr>
                <w:rStyle w:val="Hipervnculo"/>
                <w:noProof/>
              </w:rPr>
              <w:t>Evaluación final de la Prueba 01 -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_Toc49808238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F79DF" w:rsidRDefault="00B23012" w:rsidP="000F79DF">
          <w:pPr>
            <w:tabs>
              <w:tab w:val="left" w:pos="5954"/>
            </w:tabs>
          </w:pPr>
          <w:r>
            <w:lastRenderedPageBreak/>
            <w:fldChar w:fldCharType="end"/>
          </w:r>
        </w:p>
      </w:sdtContent>
    </w:sdt>
    <w:p w:rsidR="0040066E" w:rsidRDefault="0040066E" w:rsidP="000F79DF">
      <w:pPr>
        <w:ind w:left="0" w:firstLine="0"/>
      </w:pPr>
    </w:p>
    <w:p w:rsidR="00861B8F" w:rsidRDefault="00861B8F" w:rsidP="0040066E">
      <w:r>
        <w:br w:type="page"/>
      </w:r>
    </w:p>
    <w:sdt>
      <w:sdtPr>
        <w:alias w:val="Título"/>
        <w:id w:val="11545898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:rsidR="003D5F73" w:rsidRDefault="00E55D73" w:rsidP="003D5F73">
          <w:pPr>
            <w:pStyle w:val="PSI-Ttulo"/>
          </w:pPr>
          <w:r>
            <w:rPr>
              <w:lang w:val="es-AR"/>
            </w:rPr>
            <w:t>Caso de Prueba - Gestionar Plan</w:t>
          </w:r>
        </w:p>
      </w:sdtContent>
    </w:sdt>
    <w:p w:rsidR="003D5F73" w:rsidRDefault="003D5F73" w:rsidP="003D5F73"/>
    <w:p w:rsidR="003D5F73" w:rsidRDefault="003D5F73" w:rsidP="003D5F73">
      <w:pPr>
        <w:pStyle w:val="Ttulo1"/>
        <w:keepLines w:val="0"/>
        <w:widowControl w:val="0"/>
        <w:tabs>
          <w:tab w:val="num" w:pos="709"/>
        </w:tabs>
        <w:spacing w:before="120" w:after="60" w:line="360" w:lineRule="auto"/>
        <w:ind w:left="709" w:hanging="709"/>
        <w:jc w:val="both"/>
        <w:rPr>
          <w:bCs w:val="0"/>
        </w:rPr>
      </w:pPr>
      <w:bookmarkStart w:id="0" w:name="_Toc49808114"/>
      <w:r>
        <w:rPr>
          <w:bCs w:val="0"/>
        </w:rPr>
        <w:t>Casos de Prueba: Prueba 01 - Inicial</w:t>
      </w:r>
      <w:bookmarkEnd w:id="0"/>
      <w:r>
        <w:rPr>
          <w:bCs w:val="0"/>
        </w:rPr>
        <w:t xml:space="preserve"> </w:t>
      </w:r>
    </w:p>
    <w:p w:rsidR="00135A26" w:rsidRDefault="00135A26" w:rsidP="0089153C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ES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" w:name="_Toc49808115"/>
      <w:r>
        <w:t>Caso de Prueba P001</w:t>
      </w:r>
      <w:bookmarkEnd w:id="1"/>
      <w:r w:rsidRPr="00664D4B">
        <w:t xml:space="preserve"> </w:t>
      </w:r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2" w:name="_Toc49808116"/>
      <w:r w:rsidRPr="00664D4B">
        <w:t>Descripción</w:t>
      </w:r>
      <w:bookmarkEnd w:id="2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inicial Planes.</w:t>
      </w:r>
    </w:p>
    <w:p w:rsidR="0089153C" w:rsidRPr="00664D4B" w:rsidRDefault="0089153C" w:rsidP="0089153C">
      <w:pPr>
        <w:pStyle w:val="PSI-Ttulo3"/>
      </w:pPr>
      <w:bookmarkStart w:id="3" w:name="_Toc49808117"/>
      <w:r w:rsidRPr="00664D4B">
        <w:t>Evaluación de la Prueba</w:t>
      </w:r>
      <w:bookmarkEnd w:id="3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</w:t>
            </w:r>
            <w:r w:rsidR="00D96BA0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D96BA0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D96BA0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Nro. </w:t>
            </w:r>
            <w:r>
              <w:rPr>
                <w:rFonts w:ascii="Arial" w:hAnsi="Arial"/>
                <w:b/>
                <w:bCs/>
                <w:sz w:val="20"/>
              </w:rPr>
              <w:lastRenderedPageBreak/>
              <w:t>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501111">
              <w:rPr>
                <w:rFonts w:ascii="Arial" w:hAnsi="Arial"/>
                <w:sz w:val="20"/>
              </w:rPr>
              <w:t xml:space="preserve">  ____19/08</w:t>
            </w:r>
            <w:r w:rsidR="00D96BA0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4" w:name="_Toc49808118"/>
      <w:r>
        <w:t>Caso de Prueba P002</w:t>
      </w:r>
      <w:bookmarkEnd w:id="4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5" w:name="_Toc49808119"/>
      <w:r w:rsidRPr="00664D4B">
        <w:t>Descripción</w:t>
      </w:r>
      <w:bookmarkEnd w:id="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(planes) que desee. </w:t>
      </w:r>
    </w:p>
    <w:p w:rsidR="0089153C" w:rsidRDefault="0089153C" w:rsidP="0089153C">
      <w:pPr>
        <w:ind w:left="720"/>
      </w:pPr>
    </w:p>
    <w:p w:rsidR="0089153C" w:rsidRPr="00664D4B" w:rsidRDefault="0089153C" w:rsidP="0089153C">
      <w:pPr>
        <w:pStyle w:val="PSI-Ttulo3"/>
      </w:pPr>
      <w:bookmarkStart w:id="6" w:name="_Toc49808120"/>
      <w:r w:rsidRPr="00664D4B">
        <w:t>Evaluación de la Prueba</w:t>
      </w:r>
      <w:bookmarkEnd w:id="6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="00501111">
              <w:t>0</w:t>
            </w:r>
            <w:r w:rsidR="00196855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19685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196855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F76CAD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Pr="00EB5CE1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r>
              <w:t xml:space="preserve">Valores (cantidad de </w:t>
            </w:r>
            <w:r>
              <w:lastRenderedPageBreak/>
              <w:t>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(planes) que desee.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="00196855">
              <w:t>/2020</w:t>
            </w:r>
            <w:r>
              <w:rPr>
                <w:rFonts w:ascii="Arial" w:hAnsi="Arial"/>
                <w:sz w:val="20"/>
              </w:rPr>
              <w:t>_____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89153C" w:rsidRDefault="0089153C" w:rsidP="0089153C"/>
    <w:p w:rsidR="0089153C" w:rsidRPr="00A94F2D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" w:name="_Toc49808121"/>
      <w:r>
        <w:t>Caso de Prueba P003</w:t>
      </w:r>
      <w:bookmarkEnd w:id="7"/>
    </w:p>
    <w:p w:rsidR="0089153C" w:rsidRDefault="0089153C" w:rsidP="0089153C">
      <w:r>
        <w:t>Correspondiente a la pantalla inicial Planes.</w:t>
      </w:r>
    </w:p>
    <w:p w:rsidR="0089153C" w:rsidRPr="00664D4B" w:rsidRDefault="0089153C" w:rsidP="0089153C">
      <w:pPr>
        <w:pStyle w:val="PSI-Ttulo3"/>
      </w:pPr>
      <w:bookmarkStart w:id="8" w:name="_Toc49808122"/>
      <w:r w:rsidRPr="00664D4B">
        <w:t>Descripción</w:t>
      </w:r>
      <w:bookmarkEnd w:id="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Buscador (filtro), actualice el listado de </w:t>
      </w:r>
      <w:r w:rsidR="00196855">
        <w:t>carreras</w:t>
      </w:r>
      <w:r>
        <w:t xml:space="preserve"> dinámicamente mediante el filtrado según su código </w:t>
      </w:r>
      <w:r w:rsidR="00196855">
        <w:t>y/o nombre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9" w:name="_Toc49808123"/>
      <w:r w:rsidRPr="00664D4B">
        <w:t>Evaluación de la Prueba</w:t>
      </w:r>
      <w:bookmarkEnd w:id="9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P003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501111">
              <w:t>0</w:t>
            </w:r>
            <w:r w:rsidR="00303646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501111">
              <w:t>18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303646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501111">
              <w:t>19</w:t>
            </w:r>
            <w:r w:rsidRPr="00473DBE">
              <w:t>/</w:t>
            </w:r>
            <w:r w:rsidR="00501111">
              <w:t>08</w:t>
            </w:r>
            <w:r w:rsidRPr="00473DBE">
              <w:t>/20</w:t>
            </w:r>
            <w:r w:rsidR="00303646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jc w:val="left"/>
            </w:pPr>
            <w:r>
              <w:t xml:space="preserve">Contar con </w:t>
            </w:r>
            <w:r w:rsidR="00303646">
              <w:t>carreras cargada</w:t>
            </w:r>
            <w:r>
              <w:t xml:space="preserve">s previamente. </w:t>
            </w:r>
          </w:p>
          <w:p w:rsidR="0089153C" w:rsidRDefault="0089153C" w:rsidP="00501111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"069"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30364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Pr="003108C9" w:rsidRDefault="0089153C" w:rsidP="0030364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303646" w:rsidRDefault="00303646" w:rsidP="00303646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303646" w:rsidRDefault="00303646" w:rsidP="00303646">
            <w:pPr>
              <w:pStyle w:val="PSI-Normal"/>
              <w:jc w:val="left"/>
            </w:pPr>
            <w:r>
              <w:t xml:space="preserve">Contar con carreras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"Analista de Sistemas"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 xml:space="preserve">carreras </w:t>
            </w:r>
            <w:r>
              <w:rPr>
                <w:rFonts w:ascii="Arial" w:hAnsi="Arial"/>
                <w:sz w:val="20"/>
              </w:rPr>
              <w:t xml:space="preserve">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 xml:space="preserve">carreras </w:t>
            </w:r>
            <w:r>
              <w:rPr>
                <w:rFonts w:ascii="Arial" w:hAnsi="Arial"/>
                <w:sz w:val="20"/>
              </w:rPr>
              <w:t xml:space="preserve">fue actualizado dinámicamente (filtrado) de forma correcta.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303646" w:rsidP="00303646">
            <w:r>
              <w:t>No c</w:t>
            </w:r>
            <w:r w:rsidRPr="00A16B91">
              <w:t xml:space="preserve">ontar con </w:t>
            </w:r>
            <w:r>
              <w:t>dicha carrera cargada</w:t>
            </w:r>
            <w:r w:rsidRPr="00A16B91">
              <w:t xml:space="preserve">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03646">
              <w:rPr>
                <w:rFonts w:ascii="Arial" w:hAnsi="Arial"/>
                <w:sz w:val="20"/>
              </w:rPr>
              <w:t xml:space="preserve">carreras </w:t>
            </w:r>
            <w:r>
              <w:rPr>
                <w:rFonts w:ascii="Arial" w:hAnsi="Arial"/>
                <w:sz w:val="20"/>
              </w:rPr>
              <w:t xml:space="preserve">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03646">
              <w:rPr>
                <w:rFonts w:ascii="Arial" w:hAnsi="Arial"/>
                <w:sz w:val="20"/>
              </w:rPr>
              <w:t>carreras</w:t>
            </w:r>
            <w:r>
              <w:rPr>
                <w:rFonts w:ascii="Arial" w:hAnsi="Arial"/>
                <w:sz w:val="20"/>
              </w:rPr>
              <w:t xml:space="preserve"> fue actualizado dinámicamente (filtrado) de forma correcta sin mostrar ningún resultado.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03646" w:rsidRPr="00713567" w:rsidRDefault="0089153C" w:rsidP="0030364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</w:t>
            </w:r>
            <w:r w:rsidR="00303646">
              <w:t>el listado de carreras dinámicamente mediante el filtrado según su código y/o nombre.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 w:rsidR="00861479">
              <w:t>19</w:t>
            </w:r>
            <w:r w:rsidRPr="00473DBE">
              <w:t>/</w:t>
            </w:r>
            <w:r w:rsidR="00861479">
              <w:t>08</w:t>
            </w:r>
            <w:r w:rsidR="00303646">
              <w:t>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Pr="0078386B" w:rsidRDefault="0089153C" w:rsidP="0089153C">
      <w:pPr>
        <w:rPr>
          <w:sz w:val="24"/>
          <w:szCs w:val="24"/>
          <w:lang w:val="es-AR"/>
        </w:rPr>
      </w:pPr>
    </w:p>
    <w:p w:rsidR="0089153C" w:rsidRDefault="0089153C" w:rsidP="0089153C">
      <w:pPr>
        <w:ind w:left="720"/>
        <w:rPr>
          <w:lang w:val="es-AR"/>
        </w:rPr>
      </w:pPr>
    </w:p>
    <w:p w:rsidR="00706B4B" w:rsidRDefault="00706B4B" w:rsidP="0089153C">
      <w:pPr>
        <w:ind w:left="720"/>
        <w:rPr>
          <w:lang w:val="es-AR"/>
        </w:rPr>
      </w:pPr>
    </w:p>
    <w:p w:rsidR="00706B4B" w:rsidRPr="00A94F2D" w:rsidRDefault="00706B4B" w:rsidP="00706B4B">
      <w:pPr>
        <w:pStyle w:val="PSI-Ttulo2"/>
        <w:rPr>
          <w:color w:val="365F91" w:themeColor="accent1" w:themeShade="BF"/>
          <w:sz w:val="28"/>
          <w:szCs w:val="28"/>
        </w:rPr>
      </w:pPr>
      <w:bookmarkStart w:id="10" w:name="_Toc49808124"/>
      <w:r>
        <w:lastRenderedPageBreak/>
        <w:t>Caso de Prueba P004</w:t>
      </w:r>
      <w:bookmarkEnd w:id="10"/>
    </w:p>
    <w:p w:rsidR="00706B4B" w:rsidRDefault="00706B4B" w:rsidP="00706B4B">
      <w:r>
        <w:t>Correspondiente a la pantalla inicial Planes.</w:t>
      </w:r>
    </w:p>
    <w:p w:rsidR="00706B4B" w:rsidRPr="00664D4B" w:rsidRDefault="00706B4B" w:rsidP="00706B4B">
      <w:pPr>
        <w:pStyle w:val="PSI-Ttulo3"/>
      </w:pPr>
      <w:bookmarkStart w:id="11" w:name="_Toc49808125"/>
      <w:r w:rsidRPr="00664D4B">
        <w:t>Descripción</w:t>
      </w:r>
      <w:bookmarkEnd w:id="11"/>
      <w:r w:rsidRPr="00664D4B">
        <w:t xml:space="preserve"> </w:t>
      </w:r>
    </w:p>
    <w:p w:rsidR="00706B4B" w:rsidRPr="00664D4B" w:rsidRDefault="00C40E8D" w:rsidP="00706B4B">
      <w:pPr>
        <w:pStyle w:val="PSI-Normal"/>
      </w:pPr>
      <w:r>
        <w:t>Este caso de prueba</w:t>
      </w:r>
      <w:r w:rsidR="00706B4B" w:rsidRPr="00664D4B">
        <w:t xml:space="preserve"> tiene como objetivo probar </w:t>
      </w:r>
      <w:r w:rsidR="00706B4B">
        <w:t>que el botón "Ver Revisiones del Plan" al ser clickeado muestre las revisiones del</w:t>
      </w:r>
      <w:r>
        <w:t xml:space="preserve"> </w:t>
      </w:r>
      <w:r w:rsidR="00706B4B">
        <w:t xml:space="preserve">plan de </w:t>
      </w:r>
      <w:r>
        <w:t xml:space="preserve">una </w:t>
      </w:r>
      <w:r w:rsidR="00706B4B">
        <w:t>carrera</w:t>
      </w:r>
      <w:r>
        <w:t xml:space="preserve"> determinada.</w:t>
      </w:r>
    </w:p>
    <w:p w:rsidR="00706B4B" w:rsidRPr="00664D4B" w:rsidRDefault="00706B4B" w:rsidP="00706B4B">
      <w:pPr>
        <w:pStyle w:val="PSI-Ttulo3"/>
      </w:pPr>
      <w:bookmarkStart w:id="12" w:name="_Toc49808126"/>
      <w:r w:rsidRPr="00664D4B">
        <w:t>Evaluación de la Prueba</w:t>
      </w:r>
      <w:bookmarkEnd w:id="12"/>
      <w:r w:rsidRPr="00664D4B">
        <w:t xml:space="preserve"> </w:t>
      </w:r>
    </w:p>
    <w:p w:rsidR="00706B4B" w:rsidRDefault="00706B4B" w:rsidP="00706B4B">
      <w:pPr>
        <w:pStyle w:val="PSI-Normal"/>
      </w:pPr>
      <w:r>
        <w:t>Realizada y Satisfactoria.</w:t>
      </w:r>
    </w:p>
    <w:p w:rsidR="00706B4B" w:rsidRPr="00664D4B" w:rsidRDefault="00706B4B" w:rsidP="00706B4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706B4B" w:rsidTr="00424A2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706B4B" w:rsidRPr="00CF4BD4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706B4B" w:rsidRPr="00CF4BD4" w:rsidTr="00424A24">
              <w:trPr>
                <w:trHeight w:val="263"/>
              </w:trPr>
              <w:tc>
                <w:tcPr>
                  <w:tcW w:w="4426" w:type="dxa"/>
                </w:tcPr>
                <w:p w:rsidR="00706B4B" w:rsidRPr="004D5405" w:rsidRDefault="00706B4B" w:rsidP="00424A2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706B4B" w:rsidRPr="004D5405" w:rsidRDefault="00706B4B" w:rsidP="00424A2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Pr="00606E1E" w:rsidRDefault="00706B4B" w:rsidP="00424A2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C40E8D">
              <w:t>P004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706B4B" w:rsidTr="00424A24">
              <w:trPr>
                <w:trHeight w:val="574"/>
              </w:trPr>
              <w:tc>
                <w:tcPr>
                  <w:tcW w:w="4308" w:type="dxa"/>
                </w:tcPr>
                <w:p w:rsidR="00706B4B" w:rsidRDefault="00706B4B" w:rsidP="00424A2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706B4B" w:rsidRPr="002F45D3" w:rsidRDefault="00706B4B" w:rsidP="00424A2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Pr="002F45D3" w:rsidRDefault="00706B4B" w:rsidP="00424A24">
            <w:pPr>
              <w:pStyle w:val="PSI-Normal"/>
            </w:pPr>
            <w:r>
              <w:t>-</w:t>
            </w:r>
          </w:p>
        </w:tc>
      </w:tr>
      <w:tr w:rsidR="00706B4B" w:rsidTr="00424A2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Default="00706B4B" w:rsidP="00424A2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706B4B" w:rsidTr="00424A2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706B4B" w:rsidRDefault="00706B4B" w:rsidP="00424A2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706B4B" w:rsidTr="00424A2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C40E8D" w:rsidP="00C40E8D">
            <w:pPr>
              <w:pStyle w:val="PSI-Normal"/>
              <w:jc w:val="left"/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C40E8D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Carrera: Analista de Sistemas.</w:t>
            </w:r>
          </w:p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706B4B" w:rsidRDefault="00706B4B" w:rsidP="00C40E8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</w:t>
            </w:r>
            <w:r w:rsidR="00C40E8D">
              <w:rPr>
                <w:rFonts w:ascii="Arial" w:hAnsi="Arial"/>
                <w:sz w:val="20"/>
              </w:rPr>
              <w:t>visualización de las revisiones del plan de la carrera seleccionada.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706B4B" w:rsidRPr="003108C9" w:rsidRDefault="00C40E8D" w:rsidP="00C40E8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han visualizado correctamente las revisiones del plan de la carrera seleccionada.</w:t>
            </w:r>
            <w:r w:rsidR="00706B4B">
              <w:rPr>
                <w:rFonts w:ascii="Arial" w:hAnsi="Arial"/>
                <w:sz w:val="20"/>
              </w:rPr>
              <w:t xml:space="preserve"> 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706B4B" w:rsidRPr="00713567" w:rsidRDefault="00706B4B" w:rsidP="00424A2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C40E8D">
              <w:t xml:space="preserve">al ser clickeado muestre las </w:t>
            </w:r>
            <w:r w:rsidR="00C40E8D">
              <w:lastRenderedPageBreak/>
              <w:t>revisiones del plan de una carrera determinada.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706B4B" w:rsidTr="00424A2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06B4B" w:rsidRDefault="00706B4B" w:rsidP="00424A2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706B4B" w:rsidRPr="0078386B" w:rsidRDefault="00706B4B" w:rsidP="00706B4B">
      <w:pPr>
        <w:rPr>
          <w:sz w:val="24"/>
          <w:szCs w:val="24"/>
          <w:lang w:val="es-AR"/>
        </w:rPr>
      </w:pPr>
    </w:p>
    <w:p w:rsidR="00706B4B" w:rsidRDefault="00706B4B" w:rsidP="0089153C">
      <w:pPr>
        <w:ind w:left="720"/>
        <w:rPr>
          <w:lang w:val="es-AR"/>
        </w:rPr>
      </w:pPr>
    </w:p>
    <w:p w:rsidR="00B475ED" w:rsidRDefault="00B475ED" w:rsidP="0089153C">
      <w:pPr>
        <w:pStyle w:val="PSI-Ttulo2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3" w:name="_Toc49808127"/>
      <w:r>
        <w:t>Caso de Prueba P0</w:t>
      </w:r>
      <w:r w:rsidR="00B475ED">
        <w:t>05</w:t>
      </w:r>
      <w:bookmarkEnd w:id="13"/>
    </w:p>
    <w:p w:rsidR="0089153C" w:rsidRDefault="0089153C" w:rsidP="0089153C">
      <w:r>
        <w:t>Correspondiente al Alta de</w:t>
      </w:r>
      <w:r w:rsidR="00B475ED">
        <w:t xml:space="preserve"> revisión de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14" w:name="_Toc49808128"/>
      <w:r w:rsidRPr="00664D4B">
        <w:t>Descripción</w:t>
      </w:r>
      <w:bookmarkEnd w:id="14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</w:t>
      </w:r>
      <w:r w:rsidR="00B475ED">
        <w:t>es de la pantalla dar de alta revisión de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15" w:name="_Toc49808129"/>
      <w:r w:rsidRPr="00664D4B">
        <w:t>Evaluación de la Prueba</w:t>
      </w:r>
      <w:bookmarkEnd w:id="15"/>
      <w:r w:rsidRPr="00664D4B">
        <w:t xml:space="preserve"> </w:t>
      </w:r>
    </w:p>
    <w:p w:rsidR="0089153C" w:rsidRDefault="008164A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475ED">
              <w:t>05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8164A1">
              <w:t>0</w:t>
            </w:r>
            <w:r w:rsidR="00B475ED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164A1">
              <w:t>18</w:t>
            </w:r>
            <w:r w:rsidRPr="00473DBE">
              <w:t>/</w:t>
            </w:r>
            <w:r w:rsidR="008164A1">
              <w:t>08</w:t>
            </w:r>
            <w:r w:rsidRPr="00473DBE">
              <w:t>/20</w:t>
            </w:r>
            <w:r w:rsidR="00B475ED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164A1">
              <w:t>19</w:t>
            </w:r>
            <w:r w:rsidRPr="00473DBE">
              <w:t>/</w:t>
            </w:r>
            <w:r w:rsidR="008164A1">
              <w:t>08</w:t>
            </w:r>
            <w:r w:rsidRPr="00473DBE">
              <w:t>/20</w:t>
            </w:r>
            <w:r w:rsidR="00B475ED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8164A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alta un</w:t>
            </w:r>
            <w:r w:rsidR="00B475ED">
              <w:rPr>
                <w:rFonts w:ascii="Arial" w:hAnsi="Arial"/>
                <w:sz w:val="20"/>
              </w:rPr>
              <w:t>a revisión de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164A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alta un</w:t>
            </w:r>
            <w:r w:rsidR="00B475ED">
              <w:rPr>
                <w:rFonts w:ascii="Arial" w:hAnsi="Arial"/>
                <w:sz w:val="20"/>
              </w:rPr>
              <w:t>a revisión de</w:t>
            </w:r>
            <w:r>
              <w:rPr>
                <w:rFonts w:ascii="Arial" w:hAnsi="Arial"/>
                <w:sz w:val="20"/>
              </w:rP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8164A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8164A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</w:t>
            </w:r>
            <w:r w:rsidR="00B475ED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Pr="00D608F5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VE"/>
        </w:rPr>
      </w:pPr>
    </w:p>
    <w:p w:rsidR="0089153C" w:rsidRDefault="0089153C" w:rsidP="0089153C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s-AR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6" w:name="_Toc49808130"/>
      <w:r>
        <w:t>Caso de Prueba P0</w:t>
      </w:r>
      <w:r w:rsidR="00424A24">
        <w:t>06</w:t>
      </w:r>
      <w:bookmarkEnd w:id="16"/>
    </w:p>
    <w:p w:rsidR="00424A24" w:rsidRDefault="00424A24" w:rsidP="00424A24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17" w:name="_Toc49808131"/>
      <w:r w:rsidRPr="00664D4B">
        <w:t>Descripción</w:t>
      </w:r>
      <w:bookmarkEnd w:id="1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 w:rsidR="00424A24">
        <w:t>que el botón "Nueva Revisión de</w:t>
      </w:r>
      <w:r>
        <w:t xml:space="preserve"> Plan" al ser clickeado, permita completar los datos de un</w:t>
      </w:r>
      <w:r w:rsidR="00424A24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18" w:name="_Toc49808132"/>
      <w:r w:rsidRPr="00664D4B">
        <w:t>Evaluación de la Prueba</w:t>
      </w:r>
      <w:bookmarkEnd w:id="18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424A24">
              <w:t>06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="007C168C">
              <w:t>0</w:t>
            </w:r>
            <w:r w:rsidR="00424A24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C168C">
              <w:t>18</w:t>
            </w:r>
            <w:r w:rsidRPr="00473DBE">
              <w:t>/</w:t>
            </w:r>
            <w:r w:rsidR="007C168C">
              <w:t>08</w:t>
            </w:r>
            <w:r w:rsidRPr="00473DBE">
              <w:t>/20</w:t>
            </w:r>
            <w:r w:rsidR="00424A2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C168C">
              <w:t>19</w:t>
            </w:r>
            <w:r w:rsidRPr="00473DBE">
              <w:t>/</w:t>
            </w:r>
            <w:r w:rsidR="007C168C">
              <w:t>08</w:t>
            </w:r>
            <w:r w:rsidRPr="00473DBE">
              <w:t>/20</w:t>
            </w:r>
            <w:r w:rsidR="00424A24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424A2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campos (</w:t>
            </w:r>
            <w:r w:rsidR="00424A24">
              <w:rPr>
                <w:rFonts w:ascii="Arial" w:hAnsi="Arial"/>
                <w:sz w:val="20"/>
              </w:rPr>
              <w:t>Número de revisión</w:t>
            </w:r>
            <w:r>
              <w:rPr>
                <w:rFonts w:ascii="Arial" w:hAnsi="Arial"/>
                <w:sz w:val="20"/>
              </w:rPr>
              <w:t xml:space="preserve"> del plan,</w:t>
            </w:r>
            <w:r w:rsidR="00424A24">
              <w:rPr>
                <w:rFonts w:ascii="Arial" w:hAnsi="Arial"/>
                <w:sz w:val="20"/>
              </w:rPr>
              <w:t xml:space="preserve"> año de inicio y</w:t>
            </w:r>
            <w:r>
              <w:rPr>
                <w:rFonts w:ascii="Arial" w:hAnsi="Arial"/>
                <w:sz w:val="20"/>
              </w:rPr>
              <w:t xml:space="preserve"> año de fin) para completar los datos de un</w:t>
            </w:r>
            <w:r w:rsidR="00424A24">
              <w:rPr>
                <w:rFonts w:ascii="Arial" w:hAnsi="Arial"/>
                <w:sz w:val="20"/>
              </w:rPr>
              <w:t>a revisión de</w:t>
            </w:r>
            <w:r>
              <w:rPr>
                <w:rFonts w:ascii="Arial" w:hAnsi="Arial"/>
                <w:sz w:val="20"/>
              </w:rPr>
              <w:t xml:space="preserve"> plan para dar de alta.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</w:t>
            </w:r>
            <w:r w:rsidR="00424A24">
              <w:rPr>
                <w:rFonts w:ascii="Arial" w:hAnsi="Arial"/>
                <w:sz w:val="20"/>
              </w:rPr>
              <w:t>(Número de revisión del plan, año de inicio y año de fin)</w:t>
            </w:r>
            <w:r>
              <w:rPr>
                <w:rFonts w:ascii="Arial" w:hAnsi="Arial"/>
                <w:sz w:val="20"/>
              </w:rPr>
              <w:t xml:space="preserve"> para completar los datos de un</w:t>
            </w:r>
            <w:r w:rsidR="00424A24">
              <w:rPr>
                <w:rFonts w:ascii="Arial" w:hAnsi="Arial"/>
                <w:sz w:val="20"/>
              </w:rPr>
              <w:t>a</w:t>
            </w:r>
            <w:r>
              <w:rPr>
                <w:rFonts w:ascii="Arial" w:hAnsi="Arial"/>
                <w:sz w:val="20"/>
              </w:rPr>
              <w:t xml:space="preserve"> </w:t>
            </w:r>
            <w:r w:rsidR="00424A24">
              <w:rPr>
                <w:rFonts w:ascii="Arial" w:hAnsi="Arial"/>
                <w:sz w:val="20"/>
              </w:rPr>
              <w:t xml:space="preserve">revisión de </w:t>
            </w:r>
            <w:r>
              <w:rPr>
                <w:rFonts w:ascii="Arial" w:hAnsi="Arial"/>
                <w:sz w:val="20"/>
              </w:rPr>
              <w:t xml:space="preserve">plan para dar de alta.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424A24" w:rsidRPr="00713567" w:rsidRDefault="0089153C" w:rsidP="00647B6E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647B6E">
              <w:t>Nueva Revisión de Plan", este</w:t>
            </w:r>
            <w:r>
              <w:t xml:space="preserve"> permita </w:t>
            </w:r>
            <w:r w:rsidR="00647B6E">
              <w:t xml:space="preserve">completar los datos de una revisión del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7C168C">
              <w:rPr>
                <w:rFonts w:ascii="Arial" w:hAnsi="Arial"/>
                <w:sz w:val="20"/>
              </w:rPr>
              <w:t xml:space="preserve">  ____19/08</w:t>
            </w:r>
            <w:r w:rsidR="006D70BA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19" w:name="_Toc49808133"/>
      <w:r w:rsidRPr="002804B0">
        <w:t>Caso de Prueba P0</w:t>
      </w:r>
      <w:r w:rsidR="002A16B2">
        <w:t>07</w:t>
      </w:r>
      <w:bookmarkEnd w:id="19"/>
    </w:p>
    <w:p w:rsidR="002A16B2" w:rsidRDefault="002A16B2" w:rsidP="002A16B2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20" w:name="_Toc49808134"/>
      <w:r w:rsidRPr="00664D4B">
        <w:t>Descripción</w:t>
      </w:r>
      <w:bookmarkEnd w:id="2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</w:t>
      </w:r>
      <w:r w:rsidR="00245BED">
        <w:t>Número de revisión</w:t>
      </w:r>
      <w:r>
        <w:t xml:space="preserve"> del plan" acepta/ rechaza ciertos códigos ingresados por el usuario</w:t>
      </w:r>
      <w:r w:rsidR="00245BED">
        <w:t>.</w:t>
      </w:r>
      <w:r>
        <w:t xml:space="preserve"> </w:t>
      </w:r>
    </w:p>
    <w:p w:rsidR="0089153C" w:rsidRPr="00664D4B" w:rsidRDefault="0089153C" w:rsidP="0089153C">
      <w:pPr>
        <w:pStyle w:val="PSI-Ttulo3"/>
      </w:pPr>
      <w:bookmarkStart w:id="21" w:name="_Toc49808135"/>
      <w:r w:rsidRPr="00664D4B">
        <w:lastRenderedPageBreak/>
        <w:t>Evaluación de la Prueba</w:t>
      </w:r>
      <w:bookmarkEnd w:id="21"/>
      <w:r w:rsidRPr="00664D4B">
        <w:t xml:space="preserve"> </w:t>
      </w:r>
    </w:p>
    <w:p w:rsidR="0089153C" w:rsidRDefault="006238C0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245BED">
              <w:t>07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245BED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A71BB1">
              <w:t>18</w:t>
            </w:r>
            <w:r w:rsidRPr="00473DBE">
              <w:t>/</w:t>
            </w:r>
            <w:r w:rsidR="00A71BB1">
              <w:t>08</w:t>
            </w:r>
            <w:r w:rsidRPr="00473DBE">
              <w:t>/20</w:t>
            </w:r>
            <w:r w:rsidR="00245BED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A71BB1">
              <w:t>19</w:t>
            </w:r>
            <w:r w:rsidRPr="00473DBE">
              <w:t>/</w:t>
            </w:r>
            <w:r w:rsidR="00A71BB1">
              <w:t>08</w:t>
            </w:r>
            <w:r w:rsidRPr="00473DBE">
              <w:t>/20</w:t>
            </w:r>
            <w:r w:rsidR="00245BED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RPr="00A71BB1" w:rsidTr="0021628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F76CAD" w:rsidRDefault="0018147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El número de la revisión no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Numero de un digito: </w:t>
            </w:r>
            <w:r w:rsidR="00245BED">
              <w:rPr>
                <w:rFonts w:ascii="Arial" w:hAnsi="Arial"/>
                <w:sz w:val="20"/>
              </w:rPr>
              <w:t>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245BED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71BB1" w:rsidRDefault="00216282" w:rsidP="00245B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validación con el mensaje "</w:t>
            </w:r>
            <w:r w:rsidR="00245BED">
              <w:rPr>
                <w:rFonts w:ascii="Arial" w:hAnsi="Arial"/>
                <w:sz w:val="20"/>
              </w:rPr>
              <w:t>El valor debe ser superior o igual a 1"</w:t>
            </w:r>
            <w:r>
              <w:rPr>
                <w:rFonts w:ascii="Arial" w:hAnsi="Arial"/>
                <w:sz w:val="20"/>
              </w:rPr>
              <w:t xml:space="preserve">.  </w:t>
            </w:r>
            <w:r w:rsidR="00A71BB1">
              <w:rPr>
                <w:rFonts w:ascii="Arial" w:hAnsi="Arial"/>
                <w:sz w:val="20"/>
              </w:rPr>
              <w:t xml:space="preserve"> </w:t>
            </w:r>
          </w:p>
          <w:p w:rsidR="00245BED" w:rsidRDefault="00245BED" w:rsidP="00245BE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dado de alta la revisión del plan.</w:t>
            </w:r>
          </w:p>
        </w:tc>
      </w:tr>
      <w:tr w:rsidR="000B3B56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0B3B56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181472" w:rsidP="00501111">
            <w:r>
              <w:t>El número de la revisión no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0B3B56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0B3B56" w:rsidRDefault="000B3B56" w:rsidP="00572BE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B3B56" w:rsidRDefault="000B3B56" w:rsidP="00572B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 Mensaje de confirmación exitoso. Se ha dado de alta la revisión del plan exitosamente.</w:t>
            </w:r>
          </w:p>
          <w:p w:rsidR="000B3B56" w:rsidRPr="00D02341" w:rsidRDefault="000B3B56" w:rsidP="00572BE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181472" w:rsidTr="0044309E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01111">
            <w:r>
              <w:t xml:space="preserve">El número de la revisión no </w:t>
            </w:r>
            <w:r>
              <w:lastRenderedPageBreak/>
              <w:t>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Numero de dos dígitos: 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181472" w:rsidRDefault="00181472" w:rsidP="00572BE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exitoso.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181472" w:rsidRDefault="00181472" w:rsidP="00572B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Mensaje de confirmación exitoso. Se ha dado de alta la </w:t>
            </w:r>
            <w:r>
              <w:rPr>
                <w:rFonts w:ascii="Arial" w:hAnsi="Arial"/>
                <w:sz w:val="20"/>
              </w:rPr>
              <w:lastRenderedPageBreak/>
              <w:t>revisión del plan exitosamente.</w:t>
            </w:r>
          </w:p>
          <w:p w:rsidR="00181472" w:rsidRPr="00D02341" w:rsidRDefault="00181472" w:rsidP="00572BEE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042CF9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r>
              <w:t>El número de la revisión no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</w:t>
            </w:r>
            <w:r w:rsidR="0089153C">
              <w:rPr>
                <w:rFonts w:ascii="Arial" w:hAnsi="Arial"/>
                <w:sz w:val="20"/>
              </w:rPr>
              <w:t xml:space="preserve">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</w:t>
            </w:r>
            <w:r w:rsidR="00A71BB1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"completa este campo". </w:t>
            </w:r>
            <w:r w:rsidR="00042CF9">
              <w:rPr>
                <w:rFonts w:ascii="Arial" w:hAnsi="Arial"/>
                <w:sz w:val="20"/>
              </w:rPr>
              <w:t>No se ha dado de alta la revisión del plan.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042CF9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r>
              <w:t>El número de la revisión  se encuentre repetido.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042CF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</w:t>
            </w:r>
            <w:r w:rsidR="00042CF9">
              <w:rPr>
                <w:rFonts w:ascii="Arial" w:hAnsi="Arial"/>
                <w:sz w:val="20"/>
              </w:rPr>
              <w:t xml:space="preserve">No dar de alta la revisión del plan 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E2601" w:rsidRPr="009828A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Mensaje de error (Ha ocurrido un error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, el </w:t>
            </w:r>
            <w:r w:rsidR="0011319E">
              <w:rPr>
                <w:rFonts w:ascii="Arial" w:hAnsi="Arial"/>
                <w:sz w:val="20"/>
                <w:lang w:val="es-AR"/>
              </w:rPr>
              <w:t>código</w:t>
            </w:r>
            <w:r w:rsidR="00042CF9">
              <w:rPr>
                <w:rFonts w:ascii="Arial" w:hAnsi="Arial"/>
                <w:sz w:val="20"/>
                <w:lang w:val="es-AR"/>
              </w:rPr>
              <w:t xml:space="preserve"> 016P1</w:t>
            </w:r>
            <w:r w:rsidR="00016915">
              <w:rPr>
                <w:rFonts w:ascii="Arial" w:hAnsi="Arial"/>
                <w:sz w:val="20"/>
                <w:lang w:val="es-AR"/>
              </w:rPr>
              <w:t xml:space="preserve"> ya corresponde a un plan de estudio en la base de datos</w:t>
            </w:r>
            <w:r>
              <w:rPr>
                <w:rFonts w:ascii="Arial" w:hAnsi="Arial"/>
                <w:sz w:val="20"/>
                <w:lang w:val="es-AR"/>
              </w:rPr>
              <w:t xml:space="preserve">). </w:t>
            </w:r>
            <w:r w:rsidR="00042CF9">
              <w:rPr>
                <w:rFonts w:ascii="Arial" w:hAnsi="Arial"/>
                <w:sz w:val="20"/>
              </w:rPr>
              <w:t>No se ha dado de alta la revisión del plan.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72CD" w:rsidRPr="00713567" w:rsidRDefault="008072CD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código válido, este es aceptado. Y además será exitoso si al ingresar un código inválido este no es aceptado.</w:t>
            </w:r>
            <w:r>
              <w:t xml:space="preserve">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8072CD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72CD" w:rsidRDefault="008072CD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80D3C">
              <w:rPr>
                <w:rFonts w:ascii="Arial" w:hAnsi="Arial"/>
                <w:b/>
                <w:bCs/>
                <w:sz w:val="20"/>
              </w:rPr>
              <w:t>_______</w:t>
            </w:r>
            <w:r w:rsidR="00880D3C">
              <w:rPr>
                <w:rFonts w:ascii="Arial" w:hAnsi="Arial"/>
                <w:bCs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________</w:t>
            </w:r>
          </w:p>
        </w:tc>
      </w:tr>
    </w:tbl>
    <w:p w:rsidR="0089153C" w:rsidRDefault="0089153C" w:rsidP="0089153C"/>
    <w:p w:rsidR="0089153C" w:rsidRDefault="0089153C" w:rsidP="0089153C"/>
    <w:p w:rsidR="00F17CD7" w:rsidRDefault="00F17CD7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2" w:name="_Toc49808136"/>
      <w:r>
        <w:t>Caso de Prueba P0</w:t>
      </w:r>
      <w:r w:rsidR="00D7685C">
        <w:t>08</w:t>
      </w:r>
      <w:bookmarkEnd w:id="22"/>
    </w:p>
    <w:p w:rsidR="0089153C" w:rsidRDefault="00D7685C" w:rsidP="00D7685C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23" w:name="_Toc49808137"/>
      <w:r w:rsidRPr="00664D4B">
        <w:t>Descripción</w:t>
      </w:r>
      <w:bookmarkEnd w:id="2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"Año de Inicio" acepta/ rechaza ciertos años de inicio ingresados por el usuario para un</w:t>
      </w:r>
      <w:r w:rsidR="00D0424A">
        <w:t>a determinada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24" w:name="_Toc49808138"/>
      <w:r w:rsidRPr="00664D4B">
        <w:t>Evaluación de la Prueba</w:t>
      </w:r>
      <w:bookmarkEnd w:id="24"/>
      <w:r w:rsidRPr="00664D4B">
        <w:t xml:space="preserve"> </w:t>
      </w:r>
    </w:p>
    <w:p w:rsidR="0089153C" w:rsidRDefault="00D96136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D0424A">
              <w:t>08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0424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96136">
              <w:t>18</w:t>
            </w:r>
            <w:r w:rsidRPr="00473DBE">
              <w:t>/</w:t>
            </w:r>
            <w:r w:rsidR="00D96136">
              <w:t>08</w:t>
            </w:r>
            <w:r w:rsidRPr="00473DBE">
              <w:t>/20</w:t>
            </w:r>
            <w:r w:rsidR="00D0424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96136">
              <w:t>19</w:t>
            </w:r>
            <w:r w:rsidRPr="00473DBE">
              <w:t>/</w:t>
            </w:r>
            <w:r w:rsidR="00D96136">
              <w:t>08</w:t>
            </w:r>
            <w:r w:rsidRPr="00473DBE">
              <w:t>/20</w:t>
            </w:r>
            <w:r w:rsidR="00D0424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CF1224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  <w:r w:rsidR="0089153C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error. No dar de alta </w:t>
            </w:r>
            <w:r w:rsidR="00CF1224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</w:t>
            </w:r>
            <w:r w:rsidR="00314898">
              <w:rPr>
                <w:rFonts w:ascii="Arial" w:hAnsi="Arial"/>
                <w:sz w:val="20"/>
              </w:rPr>
              <w:t>ser superior o igual a 1995</w:t>
            </w:r>
            <w:r w:rsidR="00CF1224">
              <w:rPr>
                <w:rFonts w:ascii="Arial" w:hAnsi="Arial"/>
                <w:sz w:val="20"/>
              </w:rPr>
              <w:t xml:space="preserve">". La revisión del </w:t>
            </w:r>
            <w:r>
              <w:rPr>
                <w:rFonts w:ascii="Arial" w:hAnsi="Arial"/>
                <w:sz w:val="20"/>
              </w:rPr>
              <w:t>plan no</w:t>
            </w:r>
            <w:r w:rsidR="00CF1224">
              <w:rPr>
                <w:rFonts w:ascii="Arial" w:hAnsi="Arial"/>
                <w:sz w:val="20"/>
              </w:rPr>
              <w:t xml:space="preserve"> fue dada</w:t>
            </w:r>
            <w:r>
              <w:rPr>
                <w:rFonts w:ascii="Arial" w:hAnsi="Arial"/>
                <w:sz w:val="20"/>
              </w:rPr>
              <w:t xml:space="preserve"> de alta. 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La revisión del plan no fue dada de alta. 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La revisión del plan no fue dada de alta. 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1995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314898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</w:t>
            </w:r>
            <w:r w:rsidR="00314898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r w:rsidR="00314898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314898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314898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) </w:t>
            </w:r>
            <w:r w:rsidR="00314898">
              <w:rPr>
                <w:rFonts w:ascii="Arial" w:hAnsi="Arial"/>
                <w:sz w:val="20"/>
              </w:rPr>
              <w:t>Revisión del plan dada</w:t>
            </w:r>
            <w:r>
              <w:rPr>
                <w:rFonts w:ascii="Arial" w:hAnsi="Arial"/>
                <w:sz w:val="20"/>
              </w:rPr>
              <w:t xml:space="preserve"> de alta.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digitos: 1996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3F3A9F" w:rsidRDefault="0031489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  <w:r w:rsidR="0089153C">
              <w:t xml:space="preserve">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314898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</w:t>
            </w:r>
            <w:r>
              <w:rPr>
                <w:rFonts w:ascii="Arial" w:hAnsi="Arial"/>
                <w:sz w:val="20"/>
              </w:rPr>
              <w:lastRenderedPageBreak/>
              <w:t>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3F3A9F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Mensaje de </w:t>
            </w:r>
            <w:r w:rsidR="00314898">
              <w:rPr>
                <w:rFonts w:ascii="Arial" w:hAnsi="Arial"/>
                <w:sz w:val="20"/>
                <w:lang w:val="es-AR"/>
              </w:rPr>
              <w:t>validación</w:t>
            </w:r>
            <w:r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lastRenderedPageBreak/>
              <w:t xml:space="preserve">"completa este campo". </w:t>
            </w:r>
            <w:r w:rsidR="00314898">
              <w:rPr>
                <w:rFonts w:ascii="Arial" w:hAnsi="Arial"/>
                <w:sz w:val="20"/>
              </w:rPr>
              <w:t>La revisión del plan no fue dada de alta.</w:t>
            </w:r>
          </w:p>
        </w:tc>
      </w:tr>
      <w:tr w:rsidR="0031489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3F3A9F" w:rsidRDefault="00314898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536CBA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14898" w:rsidRDefault="0031489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14898" w:rsidRPr="00B151C0" w:rsidRDefault="00314898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14898" w:rsidRDefault="00314898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La revisión del plan no fue dada de alta. </w:t>
            </w:r>
          </w:p>
        </w:tc>
      </w:tr>
      <w:tr w:rsidR="00AD47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AD47A5" w:rsidRPr="003F3A9F" w:rsidRDefault="00AD47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D47A5" w:rsidRPr="00536CBA" w:rsidRDefault="00AD47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AD47A5" w:rsidRDefault="00AD47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D47A5" w:rsidRPr="00B151C0" w:rsidRDefault="00AD47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D47A5" w:rsidRDefault="00AD47A5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7521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536CBA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2020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B151C0" w:rsidRDefault="007521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521A5" w:rsidRDefault="007521A5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7521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3B310D" w:rsidRDefault="007521A5" w:rsidP="00501111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B151C0" w:rsidRDefault="007521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7521A5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7521A5" w:rsidRDefault="007521A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7521A5" w:rsidRPr="009306C7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521A5" w:rsidRPr="00B151C0" w:rsidRDefault="007521A5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521A5" w:rsidRDefault="007521A5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Revisión del plan dada de alta.</w:t>
            </w:r>
          </w:p>
        </w:tc>
      </w:tr>
      <w:tr w:rsidR="0089153C" w:rsidTr="00D9613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7521A5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7521A5" w:rsidP="00501111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89153C" w:rsidRPr="009306C7" w:rsidRDefault="0089153C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</w:t>
            </w:r>
            <w:r w:rsidR="007521A5">
              <w:rPr>
                <w:rFonts w:ascii="Arial" w:hAnsi="Arial"/>
                <w:sz w:val="20"/>
              </w:rPr>
              <w:t xml:space="preserve"> la revisión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7521A5"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el plan.</w:t>
            </w: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Pr="009828A7" w:rsidRDefault="00D96136" w:rsidP="00D9613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</w:t>
            </w:r>
            <w:r w:rsidR="007521A5">
              <w:rPr>
                <w:rFonts w:ascii="Arial" w:hAnsi="Arial"/>
                <w:sz w:val="20"/>
              </w:rPr>
              <w:t>La revisión del plan no fue dada de alta.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D96136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</w:t>
            </w:r>
            <w:r w:rsidR="00D96136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674CF6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03306F" w:rsidRDefault="0003306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5" w:name="_Toc49808139"/>
      <w:r>
        <w:t>Caso de Prueba P0</w:t>
      </w:r>
      <w:r w:rsidR="008F0B07">
        <w:t>09</w:t>
      </w:r>
      <w:bookmarkEnd w:id="25"/>
    </w:p>
    <w:p w:rsidR="0089153C" w:rsidRDefault="008F0B07" w:rsidP="001E4277">
      <w:r>
        <w:t>Correspondiente al Alta de revisión de plan.</w:t>
      </w:r>
    </w:p>
    <w:p w:rsidR="001E4277" w:rsidRDefault="001E4277" w:rsidP="001E4277"/>
    <w:p w:rsidR="0089153C" w:rsidRPr="00664D4B" w:rsidRDefault="0089153C" w:rsidP="0089153C">
      <w:pPr>
        <w:pStyle w:val="PSI-Ttulo3"/>
      </w:pPr>
      <w:bookmarkStart w:id="26" w:name="_Toc49808140"/>
      <w:r w:rsidRPr="00664D4B">
        <w:lastRenderedPageBreak/>
        <w:t>Descripción</w:t>
      </w:r>
      <w:bookmarkEnd w:id="26"/>
    </w:p>
    <w:p w:rsidR="001E4277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"Año de Fin" acepta/ rechaza ciertos años de fin ingresados por el usuario </w:t>
      </w:r>
      <w:r w:rsidR="001E4277">
        <w:t xml:space="preserve">para una determinada revisión del plan. </w:t>
      </w:r>
    </w:p>
    <w:p w:rsidR="001E4277" w:rsidRPr="00664D4B" w:rsidRDefault="001E4277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27" w:name="_Toc49808141"/>
      <w:r w:rsidRPr="00664D4B">
        <w:t>Evaluación de la Prueba</w:t>
      </w:r>
      <w:bookmarkEnd w:id="27"/>
      <w:r w:rsidRPr="00664D4B">
        <w:t xml:space="preserve"> </w:t>
      </w:r>
    </w:p>
    <w:p w:rsidR="0089153C" w:rsidRDefault="001534E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301EB">
              <w:t>09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301EB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CF7A7C">
              <w:t>18</w:t>
            </w:r>
            <w:r w:rsidRPr="00473DBE">
              <w:t>/</w:t>
            </w:r>
            <w:r w:rsidR="00CF7A7C">
              <w:t>08</w:t>
            </w:r>
            <w:r w:rsidRPr="00473DBE">
              <w:t>/20</w:t>
            </w:r>
            <w:r w:rsidR="00A301E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CF7A7C">
              <w:t>19</w:t>
            </w:r>
            <w:r w:rsidRPr="00473DBE">
              <w:t>/</w:t>
            </w:r>
            <w:r w:rsidR="00CF7A7C">
              <w:t>08</w:t>
            </w:r>
            <w:r w:rsidRPr="00473DBE">
              <w:t>/20</w:t>
            </w:r>
            <w:r w:rsidR="00A301EB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536CBA" w:rsidRDefault="0050418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</w:t>
            </w:r>
            <w:r w:rsidR="00385569">
              <w:rPr>
                <w:rFonts w:ascii="Arial" w:hAnsi="Arial"/>
                <w:sz w:val="20"/>
              </w:rPr>
              <w:t xml:space="preserve"> la revisión</w:t>
            </w:r>
            <w:r>
              <w:rPr>
                <w:rFonts w:ascii="Arial" w:hAnsi="Arial"/>
                <w:sz w:val="20"/>
              </w:rPr>
              <w:t xml:space="preserve"> </w:t>
            </w:r>
            <w:r w:rsidR="00385569">
              <w:rPr>
                <w:rFonts w:ascii="Arial" w:hAnsi="Arial"/>
                <w:sz w:val="20"/>
              </w:rPr>
              <w:t>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</w:t>
            </w:r>
            <w:r w:rsidR="00CF7A7C"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No se ha dado de alta </w:t>
            </w:r>
            <w:r w:rsidR="00385569">
              <w:rPr>
                <w:rFonts w:ascii="Arial" w:hAnsi="Arial"/>
                <w:sz w:val="20"/>
              </w:rPr>
              <w:t>la revisión d</w:t>
            </w:r>
            <w:r w:rsidR="00CF7A7C">
              <w:rPr>
                <w:rFonts w:ascii="Arial" w:hAnsi="Arial"/>
                <w:sz w:val="20"/>
              </w:rPr>
              <w:t>el plan.</w:t>
            </w:r>
          </w:p>
        </w:tc>
      </w:tr>
      <w:tr w:rsidR="00A301EB" w:rsidTr="00CF7A7C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Default="00A301EB">
            <w:r w:rsidRPr="00D5128D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Default="00A301E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A301EB" w:rsidRDefault="00A301EB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confirmación exitosa. Dar de alta </w:t>
            </w:r>
            <w:r w:rsidR="00527AE2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27AE2" w:rsidRDefault="00A301EB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r w:rsidR="00527AE2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527AE2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527AE2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) </w:t>
            </w:r>
          </w:p>
          <w:p w:rsidR="00A301EB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D6474F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Pr="00B151C0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Pr="003F3A9F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D6474F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2019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527AE2" w:rsidRPr="003F3A9F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527AE2" w:rsidRPr="003F3A9F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674407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Mensaje de validación que notifique el error (El valor debe ser inferior o igual a 2045). No se ha dado de alta la revisión del plan.</w:t>
            </w:r>
          </w:p>
        </w:tc>
      </w:tr>
      <w:tr w:rsidR="00527AE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B75EE6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</w:t>
            </w:r>
            <w:r w:rsidR="00B75EE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 exitosa. Dar de alta </w:t>
            </w:r>
            <w:r w:rsidR="00B75EE6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</w:t>
            </w:r>
            <w:r w:rsidR="00B75EE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: </w:t>
            </w:r>
            <w:r w:rsidR="00B75EE6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B75EE6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) </w:t>
            </w:r>
            <w:r w:rsidR="00B75EE6"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596210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596210" w:rsidRDefault="00596210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596210" w:rsidRPr="009306C7" w:rsidRDefault="005962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96210" w:rsidRDefault="00596210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Dar de alta la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96210" w:rsidRDefault="00596210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(Mensaje de confirmación: operación realizada con éxito) Se ha dado de alta la revisión del plan.</w:t>
            </w:r>
          </w:p>
        </w:tc>
      </w:tr>
      <w:tr w:rsidR="00527AE2" w:rsidTr="001534E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96210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27AE2" w:rsidP="00501111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</w:p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527AE2" w:rsidRPr="009306C7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dar de alta </w:t>
            </w:r>
            <w:r w:rsidR="00596210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  <w:p w:rsidR="00527AE2" w:rsidRDefault="00527AE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527AE2" w:rsidRPr="009828A7" w:rsidRDefault="00527AE2" w:rsidP="00501111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(Mensaje de validación que notifique el error (el año de fin del plan debe ser mayor o igual al año de inicio). No se ha dado de alta </w:t>
            </w:r>
            <w:r w:rsidR="00596210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plan.</w:t>
            </w:r>
          </w:p>
        </w:tc>
      </w:tr>
      <w:tr w:rsidR="00527AE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527AE2" w:rsidRPr="00713567" w:rsidRDefault="00527AE2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aceptado.</w:t>
            </w:r>
            <w:r>
              <w:t xml:space="preserve"> </w:t>
            </w:r>
          </w:p>
        </w:tc>
      </w:tr>
      <w:tr w:rsidR="00527AE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527AE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27AE2" w:rsidRDefault="00527AE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</w:t>
            </w:r>
            <w:r w:rsidR="00730FC1">
              <w:rPr>
                <w:rFonts w:ascii="Arial" w:hAnsi="Arial"/>
                <w:sz w:val="20"/>
              </w:rPr>
              <w:t>9/08/2020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/>
    <w:p w:rsidR="00D8748E" w:rsidRDefault="00D8748E" w:rsidP="0089153C"/>
    <w:p w:rsidR="00A42395" w:rsidRDefault="00A42395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28" w:name="_Toc49808142"/>
      <w:r>
        <w:t>Caso de Prueba P01</w:t>
      </w:r>
      <w:r w:rsidR="004C5C86">
        <w:t>0</w:t>
      </w:r>
      <w:bookmarkEnd w:id="28"/>
    </w:p>
    <w:p w:rsidR="0089153C" w:rsidRDefault="004C5C86" w:rsidP="004C5C86">
      <w:r>
        <w:t>Correspondiente al Alta de revisión de plan.</w:t>
      </w:r>
    </w:p>
    <w:p w:rsidR="004C5C86" w:rsidRDefault="004C5C86" w:rsidP="004C5C86"/>
    <w:p w:rsidR="0089153C" w:rsidRPr="00664D4B" w:rsidRDefault="0089153C" w:rsidP="0089153C">
      <w:pPr>
        <w:pStyle w:val="PSI-Ttulo3"/>
      </w:pPr>
      <w:bookmarkStart w:id="29" w:name="_Toc49808143"/>
      <w:r w:rsidRPr="00664D4B">
        <w:t>Descripción</w:t>
      </w:r>
      <w:bookmarkEnd w:id="29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"Confirmar" al ser clickeado, de de alta un</w:t>
      </w:r>
      <w:r w:rsidR="004C5C86">
        <w:t>a revisión de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30" w:name="_Toc49808144"/>
      <w:r w:rsidRPr="00664D4B">
        <w:t>Evaluación de la Prueba</w:t>
      </w:r>
      <w:bookmarkEnd w:id="30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4C5C86"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4C5C86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4C5C86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4C5C86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</w:t>
            </w:r>
            <w:r>
              <w:rPr>
                <w:rFonts w:ascii="Arial" w:hAnsi="Arial"/>
                <w:sz w:val="20"/>
              </w:rPr>
              <w:lastRenderedPageBreak/>
              <w:t>confirmación. Dar de alta un</w:t>
            </w:r>
            <w:r w:rsidR="004C5C86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visualización del mensaje de </w:t>
            </w:r>
            <w:r w:rsidR="004C5C86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4C5C86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4C5C86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4C5C86">
              <w:rPr>
                <w:rFonts w:ascii="Arial" w:hAnsi="Arial"/>
                <w:sz w:val="20"/>
              </w:rPr>
              <w:t>Se ha dado de alta la revisión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"Confirmar", este de de alta un</w:t>
            </w:r>
            <w:r w:rsidR="004C5C86">
              <w:t>a revisión de</w:t>
            </w:r>
            <w: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8964B9">
              <w:rPr>
                <w:rFonts w:ascii="Arial" w:hAnsi="Arial"/>
                <w:sz w:val="20"/>
              </w:rPr>
              <w:t xml:space="preserve">  ____19/08</w:t>
            </w:r>
            <w:r w:rsidR="004C5C86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31" w:name="_Toc49808145"/>
      <w:r>
        <w:t>Caso de Prueba P0</w:t>
      </w:r>
      <w:r w:rsidR="0017735B">
        <w:t>11</w:t>
      </w:r>
      <w:bookmarkEnd w:id="31"/>
    </w:p>
    <w:p w:rsidR="0017735B" w:rsidRDefault="0017735B" w:rsidP="0017735B">
      <w:r>
        <w:t>Correspondiente al Alta de revisión de plan.</w:t>
      </w:r>
    </w:p>
    <w:p w:rsidR="0089153C" w:rsidRPr="00664D4B" w:rsidRDefault="0089153C" w:rsidP="0089153C">
      <w:pPr>
        <w:pStyle w:val="PSI-Ttulo3"/>
      </w:pPr>
      <w:bookmarkStart w:id="32" w:name="_Toc49808146"/>
      <w:r w:rsidRPr="00664D4B">
        <w:t>Descripción</w:t>
      </w:r>
      <w:bookmarkEnd w:id="3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"Cancelar" al ser clickeado, cancele la operación y no de de alta un</w:t>
      </w:r>
      <w:r w:rsidR="0017735B">
        <w:t>a revisión del</w:t>
      </w:r>
      <w:r>
        <w:t xml:space="preserve"> plan. Además se debe r</w:t>
      </w:r>
      <w:r w:rsidR="0017735B">
        <w:t>egresar a la pantalla Planes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33" w:name="_Toc49808147"/>
      <w:r w:rsidRPr="00664D4B">
        <w:t>Evaluación de la Prueba</w:t>
      </w:r>
      <w:bookmarkEnd w:id="33"/>
      <w:r w:rsidRPr="00664D4B">
        <w:t xml:space="preserve"> </w:t>
      </w:r>
    </w:p>
    <w:p w:rsidR="0089153C" w:rsidRDefault="00D04981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</w:t>
            </w:r>
            <w:r w:rsidR="00DC3244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C3244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964B9">
              <w:t>18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DC3244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964B9">
              <w:t>19</w:t>
            </w:r>
            <w:r w:rsidRPr="00473DBE">
              <w:t>/</w:t>
            </w:r>
            <w:r w:rsidR="008964B9">
              <w:t>08</w:t>
            </w:r>
            <w:r w:rsidRPr="00473DBE">
              <w:t>/20</w:t>
            </w:r>
            <w:r w:rsidR="00DC3244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0498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dar de alta un</w:t>
            </w:r>
            <w:r w:rsidR="00DC3244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 Regresar</w:t>
            </w:r>
            <w:r w:rsidR="00DC3244">
              <w:rPr>
                <w:rFonts w:ascii="Arial" w:hAnsi="Arial"/>
                <w:sz w:val="20"/>
              </w:rPr>
              <w:t xml:space="preserve"> a la pantalla Planes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64B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8964B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cancelado la operación, no se ha dado de alta</w:t>
            </w:r>
            <w:r w:rsidR="00DC3244">
              <w:rPr>
                <w:rFonts w:ascii="Arial" w:hAnsi="Arial"/>
                <w:sz w:val="20"/>
              </w:rPr>
              <w:t xml:space="preserve"> una revisión d</w:t>
            </w:r>
            <w:r>
              <w:rPr>
                <w:rFonts w:ascii="Arial" w:hAnsi="Arial"/>
                <w:sz w:val="20"/>
              </w:rPr>
              <w:t xml:space="preserve">el plan, </w:t>
            </w:r>
            <w:r w:rsidR="008964B9">
              <w:rPr>
                <w:rFonts w:ascii="Arial" w:hAnsi="Arial"/>
                <w:sz w:val="20"/>
              </w:rPr>
              <w:t>y</w:t>
            </w:r>
            <w:r>
              <w:rPr>
                <w:rFonts w:ascii="Arial" w:hAnsi="Arial"/>
                <w:sz w:val="20"/>
              </w:rPr>
              <w:t xml:space="preserve"> se ha re</w:t>
            </w:r>
            <w:r w:rsidR="00DC3244">
              <w:rPr>
                <w:rFonts w:ascii="Arial" w:hAnsi="Arial"/>
                <w:sz w:val="20"/>
              </w:rPr>
              <w:t xml:space="preserve">gresado a la pantalla </w:t>
            </w:r>
            <w:r>
              <w:rPr>
                <w:rFonts w:ascii="Arial" w:hAnsi="Arial"/>
                <w:sz w:val="20"/>
              </w:rPr>
              <w:t>Plane</w:t>
            </w:r>
            <w:r w:rsidR="00DC3244">
              <w:rPr>
                <w:rFonts w:ascii="Arial" w:hAnsi="Arial"/>
                <w:sz w:val="20"/>
              </w:rPr>
              <w:t>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da de alta un</w:t>
            </w:r>
            <w:r w:rsidR="00E12F4B">
              <w:t>a revisión del</w:t>
            </w:r>
            <w:r>
              <w:t xml:space="preserve"> plan. Además se debe r</w:t>
            </w:r>
            <w:r w:rsidR="00E12F4B">
              <w:t>egresar a la pantalla Planes</w:t>
            </w:r>
            <w: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D04981">
              <w:rPr>
                <w:rFonts w:ascii="Arial" w:hAnsi="Arial"/>
                <w:sz w:val="20"/>
              </w:rPr>
              <w:t xml:space="preserve">    Aprobó: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04981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E12F4B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34" w:name="_Toc49808148"/>
      <w:r>
        <w:t>Caso de Prueba P0</w:t>
      </w:r>
      <w:r w:rsidR="00E41E81">
        <w:t>12</w:t>
      </w:r>
      <w:bookmarkEnd w:id="34"/>
    </w:p>
    <w:p w:rsidR="00E41E81" w:rsidRDefault="00E41E81" w:rsidP="00E41E81">
      <w:r>
        <w:t>Correspondiente al Alta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35" w:name="_Toc49808149"/>
      <w:r w:rsidRPr="00664D4B">
        <w:t>Descripción</w:t>
      </w:r>
      <w:bookmarkEnd w:id="3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E41E81">
        <w:t>Volver a Revisiones del Plan</w:t>
      </w:r>
      <w:r>
        <w:t>" al ser clickeado, regre</w:t>
      </w:r>
      <w:r w:rsidR="00E41E81">
        <w:t>se a la pantalla Revisiones del Plan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36" w:name="_Toc49808150"/>
      <w:r w:rsidRPr="00664D4B">
        <w:t>Evaluación de la Prueba</w:t>
      </w:r>
      <w:bookmarkEnd w:id="36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7938D1">
              <w:t>12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938D1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87C64">
              <w:t>18</w:t>
            </w:r>
            <w:r w:rsidRPr="00473DBE">
              <w:t>/</w:t>
            </w:r>
            <w:r w:rsidR="00187C64">
              <w:t>08</w:t>
            </w:r>
            <w:r w:rsidRPr="00473DBE">
              <w:t>/20</w:t>
            </w:r>
            <w:r w:rsidR="007938D1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87C64">
              <w:t>19</w:t>
            </w:r>
            <w:r w:rsidRPr="00473DBE">
              <w:t>/</w:t>
            </w:r>
            <w:r w:rsidR="00187C64">
              <w:t>08</w:t>
            </w:r>
            <w:r w:rsidRPr="00473DBE">
              <w:t>/20</w:t>
            </w:r>
            <w:r w:rsidR="007938D1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7938D1" w:rsidRDefault="0089153C" w:rsidP="007938D1">
            <w:pPr>
              <w:pStyle w:val="PSI-Normal"/>
            </w:pPr>
            <w:r>
              <w:rPr>
                <w:rFonts w:ascii="Arial" w:hAnsi="Arial"/>
                <w:sz w:val="20"/>
              </w:rPr>
              <w:t xml:space="preserve">Regresar a la pantalla </w:t>
            </w:r>
            <w:r w:rsidR="007938D1">
              <w:t>Revisiones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</w:t>
            </w:r>
            <w:r w:rsidR="007938D1">
              <w:t>Revisiones del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7938D1">
              <w:t>"Volver a Revisiones del Plan"</w:t>
            </w:r>
            <w:r>
              <w:t xml:space="preserve">, este regresa a la pantalla </w:t>
            </w:r>
            <w:r w:rsidR="007938D1">
              <w:t xml:space="preserve">Revisiones del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B01175">
              <w:rPr>
                <w:rFonts w:ascii="Arial" w:hAnsi="Arial"/>
                <w:sz w:val="20"/>
              </w:rPr>
              <w:t xml:space="preserve">  ____19/08</w:t>
            </w:r>
            <w:r w:rsidR="007938D1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E41E81" w:rsidRPr="004D5405" w:rsidRDefault="007D7405" w:rsidP="00E41E81">
      <w:pPr>
        <w:pStyle w:val="PSI-Ttulo2"/>
        <w:rPr>
          <w:color w:val="365F91" w:themeColor="accent1" w:themeShade="BF"/>
          <w:sz w:val="28"/>
          <w:szCs w:val="28"/>
        </w:rPr>
      </w:pPr>
      <w:bookmarkStart w:id="37" w:name="_Toc49808151"/>
      <w:r>
        <w:t>Caso de Prueba P013</w:t>
      </w:r>
      <w:bookmarkEnd w:id="37"/>
    </w:p>
    <w:p w:rsidR="007D7405" w:rsidRDefault="007D7405" w:rsidP="007D7405">
      <w:r>
        <w:t>Correspondiente al Alta de revisión de plan.</w:t>
      </w:r>
    </w:p>
    <w:p w:rsidR="00E41E81" w:rsidRDefault="00E41E81" w:rsidP="00E41E81">
      <w:pPr>
        <w:pStyle w:val="PSI-Ttulo3"/>
      </w:pPr>
    </w:p>
    <w:p w:rsidR="00E41E81" w:rsidRPr="00664D4B" w:rsidRDefault="00E41E81" w:rsidP="00E41E81">
      <w:pPr>
        <w:pStyle w:val="PSI-Ttulo3"/>
      </w:pPr>
      <w:bookmarkStart w:id="38" w:name="_Toc49808152"/>
      <w:r w:rsidRPr="00664D4B">
        <w:t>Descripción</w:t>
      </w:r>
      <w:bookmarkEnd w:id="38"/>
      <w:r w:rsidRPr="00664D4B">
        <w:t xml:space="preserve"> </w:t>
      </w:r>
    </w:p>
    <w:p w:rsidR="00E41E81" w:rsidRPr="00664D4B" w:rsidRDefault="00E41E81" w:rsidP="00E41E81">
      <w:pPr>
        <w:pStyle w:val="PSI-Normal"/>
      </w:pPr>
      <w:r w:rsidRPr="00664D4B">
        <w:t xml:space="preserve">Este caso de prueba, tiene como objetivo probar </w:t>
      </w:r>
      <w:r>
        <w:t xml:space="preserve">que el botón "Volver a Planes" al ser clickeado, regrese a la pantalla Planes. </w:t>
      </w:r>
    </w:p>
    <w:p w:rsidR="00E41E81" w:rsidRPr="00664D4B" w:rsidRDefault="00E41E81" w:rsidP="00E41E81">
      <w:pPr>
        <w:pStyle w:val="PSI-Ttulo3"/>
      </w:pPr>
      <w:bookmarkStart w:id="39" w:name="_Toc49808153"/>
      <w:r w:rsidRPr="00664D4B">
        <w:lastRenderedPageBreak/>
        <w:t>Evaluación de la Prueba</w:t>
      </w:r>
      <w:bookmarkEnd w:id="39"/>
      <w:r w:rsidRPr="00664D4B">
        <w:t xml:space="preserve"> </w:t>
      </w:r>
    </w:p>
    <w:p w:rsidR="00E41E81" w:rsidRDefault="00E41E81" w:rsidP="00E41E81">
      <w:pPr>
        <w:pStyle w:val="PSI-Normal"/>
      </w:pPr>
      <w:r w:rsidRPr="00664D4B">
        <w:t>Realizada y satisfactoria.</w:t>
      </w:r>
    </w:p>
    <w:p w:rsidR="00E41E81" w:rsidRPr="00664D4B" w:rsidRDefault="00E41E81" w:rsidP="00E41E8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41E81" w:rsidTr="00674407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41E81" w:rsidRPr="00CF4BD4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E41E81" w:rsidRPr="00CF4BD4" w:rsidTr="00674407">
              <w:trPr>
                <w:trHeight w:val="263"/>
              </w:trPr>
              <w:tc>
                <w:tcPr>
                  <w:tcW w:w="4426" w:type="dxa"/>
                </w:tcPr>
                <w:p w:rsidR="00E41E81" w:rsidRPr="004D5405" w:rsidRDefault="00E41E81" w:rsidP="00674407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41E81" w:rsidRPr="004D5405" w:rsidRDefault="00E41E81" w:rsidP="00674407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Pr="00606E1E" w:rsidRDefault="00E41E81" w:rsidP="00674407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7D7405">
              <w:t>P013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7D7405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7D7405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7D7405">
              <w:t>20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E41E81" w:rsidTr="00674407">
              <w:trPr>
                <w:trHeight w:val="574"/>
              </w:trPr>
              <w:tc>
                <w:tcPr>
                  <w:tcW w:w="4308" w:type="dxa"/>
                </w:tcPr>
                <w:p w:rsidR="00E41E81" w:rsidRDefault="00E41E81" w:rsidP="00674407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41E81" w:rsidRPr="002F45D3" w:rsidRDefault="00E41E81" w:rsidP="00674407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Pr="002F45D3" w:rsidRDefault="00E41E81" w:rsidP="00674407">
            <w:pPr>
              <w:pStyle w:val="PSI-Normal"/>
            </w:pPr>
            <w:r>
              <w:t>-</w:t>
            </w:r>
          </w:p>
        </w:tc>
      </w:tr>
      <w:tr w:rsidR="00E41E81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Default="00E41E81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41E81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41E81" w:rsidRDefault="00E41E81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41E81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41E81" w:rsidRPr="00B151C0" w:rsidRDefault="00E41E81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R</w:t>
            </w:r>
            <w:r w:rsidR="007D7405">
              <w:rPr>
                <w:rFonts w:ascii="Arial" w:hAnsi="Arial"/>
                <w:sz w:val="20"/>
              </w:rPr>
              <w:t xml:space="preserve">egresar a la pantalla </w:t>
            </w:r>
            <w:r>
              <w:t>Planes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</w:t>
            </w:r>
            <w:r>
              <w:t>Planes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41E81" w:rsidRPr="00713567" w:rsidRDefault="00E41E81" w:rsidP="007D74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7D7405">
              <w:t>Volver a Planes</w:t>
            </w:r>
            <w:r>
              <w:t xml:space="preserve">", este </w:t>
            </w:r>
            <w:r w:rsidR="007D7405">
              <w:t>regresa a la pantalla Planes</w:t>
            </w:r>
            <w:r>
              <w:t>.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41E81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41E81" w:rsidRDefault="00E41E81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</w:t>
            </w:r>
            <w:r w:rsidR="007D7405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E41E81" w:rsidRPr="00E41E81" w:rsidRDefault="00E41E81" w:rsidP="0089153C"/>
    <w:p w:rsidR="00E41E81" w:rsidRDefault="00E41E81" w:rsidP="0089153C">
      <w:pPr>
        <w:rPr>
          <w:lang w:val="es-VE"/>
        </w:rPr>
      </w:pPr>
    </w:p>
    <w:p w:rsidR="00674407" w:rsidRPr="004D5405" w:rsidRDefault="00674407" w:rsidP="00674407">
      <w:pPr>
        <w:pStyle w:val="PSI-Ttulo2"/>
        <w:rPr>
          <w:color w:val="365F91" w:themeColor="accent1" w:themeShade="BF"/>
          <w:sz w:val="28"/>
          <w:szCs w:val="28"/>
        </w:rPr>
      </w:pPr>
      <w:bookmarkStart w:id="40" w:name="_Toc49808154"/>
      <w:r>
        <w:lastRenderedPageBreak/>
        <w:t>Caso de Prueba P014</w:t>
      </w:r>
      <w:bookmarkEnd w:id="40"/>
    </w:p>
    <w:p w:rsidR="00674407" w:rsidRDefault="00674407" w:rsidP="00674407">
      <w:r>
        <w:t>Correspondiente al Alta de revisión de plan.</w:t>
      </w:r>
    </w:p>
    <w:p w:rsidR="00674407" w:rsidRDefault="00674407" w:rsidP="00674407">
      <w:pPr>
        <w:pStyle w:val="PSI-Ttulo3"/>
      </w:pPr>
    </w:p>
    <w:p w:rsidR="00674407" w:rsidRPr="00664D4B" w:rsidRDefault="00674407" w:rsidP="00674407">
      <w:pPr>
        <w:pStyle w:val="PSI-Ttulo3"/>
      </w:pPr>
      <w:bookmarkStart w:id="41" w:name="_Toc49808155"/>
      <w:r w:rsidRPr="00664D4B">
        <w:t>Descripción</w:t>
      </w:r>
      <w:bookmarkEnd w:id="41"/>
      <w:r w:rsidRPr="00664D4B">
        <w:t xml:space="preserve"> </w:t>
      </w:r>
    </w:p>
    <w:p w:rsidR="00674407" w:rsidRPr="00664D4B" w:rsidRDefault="00674407" w:rsidP="00674407">
      <w:pPr>
        <w:pStyle w:val="PSI-Normal"/>
      </w:pPr>
      <w:r>
        <w:t>Este caso de prueba</w:t>
      </w:r>
      <w:r w:rsidRPr="00664D4B">
        <w:t xml:space="preserve"> tiene como objetivo probar </w:t>
      </w:r>
      <w:r>
        <w:t xml:space="preserve">que al dar de alta, solo haya una revisión del plan vigente. </w:t>
      </w:r>
    </w:p>
    <w:p w:rsidR="00674407" w:rsidRPr="00664D4B" w:rsidRDefault="00674407" w:rsidP="00674407">
      <w:pPr>
        <w:pStyle w:val="PSI-Ttulo3"/>
      </w:pPr>
      <w:bookmarkStart w:id="42" w:name="_Toc49808156"/>
      <w:r w:rsidRPr="00664D4B">
        <w:t>Evaluación de la Prueba</w:t>
      </w:r>
      <w:bookmarkEnd w:id="42"/>
      <w:r w:rsidRPr="00664D4B">
        <w:t xml:space="preserve"> </w:t>
      </w:r>
    </w:p>
    <w:p w:rsidR="00674407" w:rsidRDefault="00674407" w:rsidP="00674407">
      <w:pPr>
        <w:pStyle w:val="PSI-Normal"/>
      </w:pPr>
      <w:r w:rsidRPr="00664D4B">
        <w:t>Realizada y satisfactoria.</w:t>
      </w:r>
    </w:p>
    <w:p w:rsidR="00674407" w:rsidRPr="00664D4B" w:rsidRDefault="00674407" w:rsidP="0067440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674407" w:rsidTr="00674407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674407" w:rsidRPr="00CF4BD4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674407" w:rsidRPr="00CF4BD4" w:rsidTr="00674407">
              <w:trPr>
                <w:trHeight w:val="263"/>
              </w:trPr>
              <w:tc>
                <w:tcPr>
                  <w:tcW w:w="4426" w:type="dxa"/>
                </w:tcPr>
                <w:p w:rsidR="00674407" w:rsidRPr="004D5405" w:rsidRDefault="00674407" w:rsidP="00674407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674407" w:rsidRPr="004D5405" w:rsidRDefault="00674407" w:rsidP="00674407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Pr="00606E1E" w:rsidRDefault="00674407" w:rsidP="00674407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674407" w:rsidTr="00674407">
              <w:trPr>
                <w:trHeight w:val="574"/>
              </w:trPr>
              <w:tc>
                <w:tcPr>
                  <w:tcW w:w="4308" w:type="dxa"/>
                </w:tcPr>
                <w:p w:rsidR="00674407" w:rsidRDefault="00674407" w:rsidP="00674407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674407" w:rsidRPr="002F45D3" w:rsidRDefault="00674407" w:rsidP="00674407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Pr="002F45D3" w:rsidRDefault="00674407" w:rsidP="00674407">
            <w:pPr>
              <w:pStyle w:val="PSI-Normal"/>
            </w:pPr>
            <w:r>
              <w:t>-</w:t>
            </w:r>
          </w:p>
        </w:tc>
      </w:tr>
      <w:tr w:rsidR="00674407" w:rsidTr="00674407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Default="00674407" w:rsidP="00674407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674407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674407" w:rsidRDefault="00674407" w:rsidP="00674407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74407" w:rsidTr="00674407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encuentre una revisión del plan vigente (Es decir, donde no tenga </w:t>
            </w:r>
            <w:r>
              <w:rPr>
                <w:rFonts w:ascii="Arial" w:hAnsi="Arial"/>
                <w:sz w:val="20"/>
              </w:rPr>
              <w:lastRenderedPageBreak/>
              <w:t>establecido un año de fin, ya que este contempla el año actual).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74407" w:rsidRPr="00B151C0" w:rsidRDefault="00674407" w:rsidP="0067440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vigente.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 ocurrido un error. Ya hay</w:t>
            </w:r>
            <w:r w:rsidR="00D151AC">
              <w:rPr>
                <w:rFonts w:ascii="Arial" w:hAnsi="Arial"/>
                <w:sz w:val="20"/>
              </w:rPr>
              <w:t xml:space="preserve"> un plan de estudio vigente (016P5</w:t>
            </w:r>
            <w:r>
              <w:rPr>
                <w:rFonts w:ascii="Arial" w:hAnsi="Arial"/>
                <w:sz w:val="20"/>
              </w:rPr>
              <w:t xml:space="preserve">) para la </w:t>
            </w:r>
            <w:r>
              <w:rPr>
                <w:rFonts w:ascii="Arial" w:hAnsi="Arial"/>
                <w:sz w:val="20"/>
              </w:rPr>
              <w:lastRenderedPageBreak/>
              <w:t>carrera</w:t>
            </w:r>
            <w:r w:rsidR="00D151AC">
              <w:rPr>
                <w:rFonts w:ascii="Arial" w:hAnsi="Arial"/>
                <w:sz w:val="20"/>
              </w:rPr>
              <w:t>: 016 - Analista de Sistemas.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74407" w:rsidRPr="00713567" w:rsidRDefault="00674407" w:rsidP="00674407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dar de alta, solo haya una revisión del plan vigente. 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674407" w:rsidTr="00674407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74407" w:rsidRDefault="00674407" w:rsidP="0067440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674407" w:rsidRPr="00E41E81" w:rsidRDefault="00674407" w:rsidP="00674407"/>
    <w:p w:rsidR="00674407" w:rsidRPr="00674407" w:rsidRDefault="00674407" w:rsidP="0089153C"/>
    <w:p w:rsidR="00674407" w:rsidRDefault="00674407" w:rsidP="0089153C">
      <w:pPr>
        <w:rPr>
          <w:lang w:val="es-VE"/>
        </w:rPr>
      </w:pPr>
    </w:p>
    <w:p w:rsidR="00C40757" w:rsidRPr="004D5405" w:rsidRDefault="00C40757" w:rsidP="00C40757">
      <w:pPr>
        <w:pStyle w:val="PSI-Ttulo2"/>
        <w:rPr>
          <w:color w:val="365F91" w:themeColor="accent1" w:themeShade="BF"/>
          <w:sz w:val="28"/>
          <w:szCs w:val="28"/>
        </w:rPr>
      </w:pPr>
      <w:bookmarkStart w:id="43" w:name="_Toc49808157"/>
      <w:r>
        <w:t>Caso de Prueba P015</w:t>
      </w:r>
      <w:bookmarkEnd w:id="43"/>
    </w:p>
    <w:p w:rsidR="00C40757" w:rsidRDefault="00C40757" w:rsidP="00C40757">
      <w:r>
        <w:t>Correspondiente al Alta de revisión de plan.</w:t>
      </w:r>
    </w:p>
    <w:p w:rsidR="00C40757" w:rsidRDefault="00C40757" w:rsidP="00C40757">
      <w:pPr>
        <w:pStyle w:val="PSI-Ttulo3"/>
      </w:pPr>
    </w:p>
    <w:p w:rsidR="00C40757" w:rsidRPr="00664D4B" w:rsidRDefault="00C40757" w:rsidP="00C40757">
      <w:pPr>
        <w:pStyle w:val="PSI-Ttulo3"/>
      </w:pPr>
      <w:bookmarkStart w:id="44" w:name="_Toc49808158"/>
      <w:r w:rsidRPr="00664D4B">
        <w:t>Descripción</w:t>
      </w:r>
      <w:bookmarkEnd w:id="44"/>
      <w:r w:rsidRPr="00664D4B">
        <w:t xml:space="preserve"> </w:t>
      </w:r>
    </w:p>
    <w:p w:rsidR="00C40757" w:rsidRDefault="00C40757" w:rsidP="00C40757">
      <w:pPr>
        <w:pStyle w:val="PSI-Normal"/>
      </w:pPr>
      <w:r>
        <w:t>Este caso de prueba</w:t>
      </w:r>
      <w:r w:rsidRPr="00664D4B">
        <w:t xml:space="preserve"> tiene como objetivo probar </w:t>
      </w:r>
      <w:r>
        <w:t>que</w:t>
      </w:r>
      <w:r w:rsidR="009F4418">
        <w:t xml:space="preserve"> no se permita</w:t>
      </w:r>
      <w:r>
        <w:t xml:space="preserve"> dar de alta una revisión donde su año de inicio y/o año de fin estén contenidos</w:t>
      </w:r>
      <w:r w:rsidR="009F4418">
        <w:t xml:space="preserve"> o sean iguales</w:t>
      </w:r>
      <w:r>
        <w:t xml:space="preserve"> </w:t>
      </w:r>
      <w:r w:rsidR="009F4418">
        <w:t>que</w:t>
      </w:r>
      <w:r>
        <w:t xml:space="preserve"> otros años</w:t>
      </w:r>
      <w:r w:rsidR="009F4418">
        <w:t xml:space="preserve"> de las revisiones anteriormente cargadas.</w:t>
      </w:r>
      <w:r>
        <w:t xml:space="preserve"> </w:t>
      </w:r>
    </w:p>
    <w:p w:rsidR="003A3BB3" w:rsidRPr="003A3BB3" w:rsidRDefault="003A3BB3" w:rsidP="00C40757">
      <w:pPr>
        <w:pStyle w:val="PSI-Normal"/>
      </w:pPr>
    </w:p>
    <w:p w:rsidR="00C40757" w:rsidRPr="00664D4B" w:rsidRDefault="00C40757" w:rsidP="00C40757">
      <w:pPr>
        <w:pStyle w:val="PSI-Ttulo3"/>
      </w:pPr>
      <w:bookmarkStart w:id="45" w:name="_Toc49808159"/>
      <w:r w:rsidRPr="00664D4B">
        <w:t>Evaluación de la Prueba</w:t>
      </w:r>
      <w:bookmarkEnd w:id="45"/>
      <w:r w:rsidRPr="00664D4B">
        <w:t xml:space="preserve"> </w:t>
      </w:r>
    </w:p>
    <w:p w:rsidR="00C40757" w:rsidRDefault="00C40757" w:rsidP="00C40757">
      <w:pPr>
        <w:pStyle w:val="PSI-Normal"/>
      </w:pPr>
      <w:r w:rsidRPr="00664D4B">
        <w:t>Realizada y satisfactoria.</w:t>
      </w:r>
    </w:p>
    <w:p w:rsidR="00C40757" w:rsidRPr="00664D4B" w:rsidRDefault="00C40757" w:rsidP="00C40757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C40757" w:rsidTr="000C6B54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C40757" w:rsidRPr="00CF4BD4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C40757" w:rsidRPr="00CF4BD4" w:rsidTr="000C6B54">
              <w:trPr>
                <w:trHeight w:val="263"/>
              </w:trPr>
              <w:tc>
                <w:tcPr>
                  <w:tcW w:w="4426" w:type="dxa"/>
                </w:tcPr>
                <w:p w:rsidR="00C40757" w:rsidRPr="004D5405" w:rsidRDefault="00C40757" w:rsidP="000C6B54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C40757" w:rsidRPr="004D5405" w:rsidRDefault="00C40757" w:rsidP="000C6B54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Pr="00606E1E" w:rsidRDefault="00C40757" w:rsidP="000C6B54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P015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C40757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C40757" w:rsidTr="000C6B54">
              <w:trPr>
                <w:trHeight w:val="574"/>
              </w:trPr>
              <w:tc>
                <w:tcPr>
                  <w:tcW w:w="4308" w:type="dxa"/>
                </w:tcPr>
                <w:p w:rsidR="00C40757" w:rsidRDefault="00C40757" w:rsidP="000C6B54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C40757" w:rsidRPr="002F45D3" w:rsidRDefault="00C40757" w:rsidP="000C6B54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Pr="002F45D3" w:rsidRDefault="00C40757" w:rsidP="000C6B54">
            <w:pPr>
              <w:pStyle w:val="PSI-Normal"/>
            </w:pPr>
            <w:r>
              <w:t>-</w:t>
            </w:r>
          </w:p>
        </w:tc>
      </w:tr>
      <w:tr w:rsidR="00C40757" w:rsidTr="000C6B54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C40757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C40757" w:rsidRDefault="00C40757" w:rsidP="000C6B54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C40757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C40757" w:rsidRDefault="00C40757" w:rsidP="000C6B54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C40757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C40757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encuentre una revisión </w:t>
            </w:r>
            <w:r w:rsidR="009F4418">
              <w:rPr>
                <w:rFonts w:ascii="Arial" w:hAnsi="Arial"/>
                <w:sz w:val="20"/>
              </w:rPr>
              <w:t>anteriormente cargada con</w:t>
            </w:r>
            <w:r w:rsidR="00A00019">
              <w:rPr>
                <w:rFonts w:ascii="Arial" w:hAnsi="Arial"/>
                <w:sz w:val="20"/>
              </w:rPr>
              <w:t xml:space="preserve"> el</w:t>
            </w:r>
            <w:r w:rsidR="009F4418">
              <w:rPr>
                <w:rFonts w:ascii="Arial" w:hAnsi="Arial"/>
                <w:sz w:val="20"/>
              </w:rPr>
              <w:t xml:space="preserve"> mismo año.</w:t>
            </w:r>
          </w:p>
          <w:p w:rsidR="008F3E88" w:rsidRDefault="008F3E88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8F3E88" w:rsidRDefault="008F3E88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C40757" w:rsidRDefault="009F441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</w:t>
            </w:r>
          </w:p>
          <w:p w:rsidR="009F4418" w:rsidRDefault="009F4418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C40757" w:rsidRPr="00B151C0" w:rsidRDefault="00C40757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</w:t>
            </w:r>
            <w:r w:rsidR="009F4418">
              <w:rPr>
                <w:rFonts w:ascii="Arial" w:hAnsi="Arial"/>
                <w:sz w:val="20"/>
              </w:rPr>
              <w:t xml:space="preserve">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C40757" w:rsidRDefault="00C40757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C40757" w:rsidRDefault="00C40757" w:rsidP="00A0001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</w:t>
            </w:r>
            <w:r w:rsidR="00A00019">
              <w:rPr>
                <w:rFonts w:ascii="Arial" w:hAnsi="Arial"/>
                <w:sz w:val="20"/>
              </w:rPr>
              <w:t>que contiene los años [2004 - 2020]. Por favor revise los años.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F3E88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3E88" w:rsidRDefault="008F3E88" w:rsidP="009F441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8F3E88" w:rsidRDefault="008F3E88" w:rsidP="008F3E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8F3E88" w:rsidRDefault="008F3E88" w:rsidP="008F3E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F3E88" w:rsidRDefault="008F3E88" w:rsidP="008F3E88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Inicio:2009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F3E88" w:rsidRPr="00B151C0" w:rsidRDefault="008F3E88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8F3E88" w:rsidRDefault="008F3E88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[2009 - 2020]. Por favor revise los años. </w:t>
            </w:r>
          </w:p>
        </w:tc>
      </w:tr>
      <w:tr w:rsidR="005E3C29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Inicio:2007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C29" w:rsidRPr="00B151C0" w:rsidRDefault="005E3C29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[2007 - 2020]. Por favor revise los años. </w:t>
            </w:r>
          </w:p>
        </w:tc>
      </w:tr>
      <w:tr w:rsidR="005E3C29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Fin:2009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C29" w:rsidRPr="00B151C0" w:rsidRDefault="005E3C29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[2004 - 2009]. Por favor revise los años. </w:t>
            </w:r>
          </w:p>
        </w:tc>
      </w:tr>
      <w:tr w:rsidR="005E3C29" w:rsidTr="000C6B54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Inicio:2005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Fin:2008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E3C29" w:rsidRPr="00B151C0" w:rsidRDefault="005E3C29" w:rsidP="000C6B5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dar de alta una nueva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[2005 - 2008]. Por favor revise los años. </w:t>
            </w:r>
          </w:p>
        </w:tc>
      </w:tr>
      <w:tr w:rsidR="005E3C29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A3BB3" w:rsidRPr="00713567" w:rsidRDefault="005E3C29" w:rsidP="000C6B5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 w:rsidR="003A3BB3">
              <w:rPr>
                <w:rFonts w:ascii="Arial" w:hAnsi="Arial"/>
                <w:bCs/>
                <w:sz w:val="20"/>
              </w:rPr>
              <w:t xml:space="preserve">Será exitoso si </w:t>
            </w:r>
            <w:r w:rsidR="003A3BB3">
              <w:t xml:space="preserve">no se permite dar de alta una revisión donde su año de inicio y/o año de fin estén contenidos o sean iguales que otros años de las revisiones anteriormente cargadas. </w:t>
            </w:r>
          </w:p>
        </w:tc>
      </w:tr>
      <w:tr w:rsidR="005E3C29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5E3C29" w:rsidTr="000C6B54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E3C29" w:rsidRDefault="005E3C29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C40757" w:rsidRPr="00E41E81" w:rsidRDefault="00C40757" w:rsidP="00C40757"/>
    <w:p w:rsidR="00C40757" w:rsidRPr="00C40757" w:rsidRDefault="00C40757" w:rsidP="0089153C"/>
    <w:p w:rsidR="00F17CD7" w:rsidRPr="00F17CD7" w:rsidRDefault="00F17CD7" w:rsidP="0089153C"/>
    <w:p w:rsidR="00F17CD7" w:rsidRDefault="00F17CD7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46" w:name="_Toc49808160"/>
      <w:r w:rsidRPr="003B51EB">
        <w:t>Caso de Prueba P0</w:t>
      </w:r>
      <w:r w:rsidR="003B51EB" w:rsidRPr="003B51EB">
        <w:t>16</w:t>
      </w:r>
      <w:bookmarkEnd w:id="46"/>
    </w:p>
    <w:p w:rsidR="003B51EB" w:rsidRDefault="003B51EB" w:rsidP="003B51EB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47" w:name="_Toc49808161"/>
      <w:r w:rsidRPr="00664D4B">
        <w:t>Descripción</w:t>
      </w:r>
      <w:bookmarkEnd w:id="47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especiales de la pantalla dar de baja un</w:t>
      </w:r>
      <w:r w:rsidR="003B51EB">
        <w:t>a revisión de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48" w:name="_Toc49808162"/>
      <w:r w:rsidRPr="00664D4B">
        <w:t>Evaluación de la Prueba</w:t>
      </w:r>
      <w:bookmarkEnd w:id="48"/>
      <w:r w:rsidRPr="00664D4B">
        <w:t xml:space="preserve"> </w:t>
      </w:r>
    </w:p>
    <w:p w:rsidR="0089153C" w:rsidRDefault="0089153C" w:rsidP="0089153C">
      <w:pPr>
        <w:pStyle w:val="PSI-Normal"/>
      </w:pPr>
      <w:r>
        <w:t>Realizada y</w:t>
      </w:r>
      <w:r w:rsidRPr="00664D4B">
        <w:t xml:space="preserve"> </w:t>
      </w:r>
      <w:r>
        <w:t>s</w:t>
      </w:r>
      <w:r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3B51EB">
              <w:t>16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B51EB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37783F">
              <w:t>18</w:t>
            </w:r>
            <w:r w:rsidRPr="00473DBE">
              <w:t>/</w:t>
            </w:r>
            <w:r w:rsidR="0037783F">
              <w:t>08</w:t>
            </w:r>
            <w:r w:rsidRPr="00473DBE">
              <w:t>/20</w:t>
            </w:r>
            <w:r w:rsidR="003B51EB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37783F">
              <w:t>19</w:t>
            </w:r>
            <w:r w:rsidRPr="00473DBE">
              <w:t>/</w:t>
            </w:r>
            <w:r w:rsidR="0037783F">
              <w:t>08</w:t>
            </w:r>
            <w:r w:rsidRPr="00473DBE">
              <w:t>/20</w:t>
            </w:r>
            <w:r w:rsidR="003B51EB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dar de baja un</w:t>
            </w:r>
            <w:r w:rsidR="003B51EB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escritura del texto mostrado en la pantalla (Sin la presencia de errores ortográficos y la correcta representación de símbolos especiales) al dar de baja un</w:t>
            </w:r>
            <w:r w:rsidR="003B51EB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37783F">
              <w:rPr>
                <w:rFonts w:ascii="Arial" w:hAnsi="Arial"/>
                <w:sz w:val="20"/>
              </w:rPr>
              <w:t xml:space="preserve">  ____19/08</w:t>
            </w:r>
            <w:r w:rsidR="003B51EB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89153C" w:rsidRPr="00D608F5" w:rsidRDefault="0089153C" w:rsidP="0089153C"/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49" w:name="_Toc49808163"/>
      <w:r>
        <w:t>Caso de Prueba P0</w:t>
      </w:r>
      <w:r w:rsidR="00B81AAA">
        <w:t>17</w:t>
      </w:r>
      <w:bookmarkEnd w:id="49"/>
    </w:p>
    <w:p w:rsidR="00B81AAA" w:rsidRDefault="00B81AAA" w:rsidP="00B81AAA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50" w:name="_Toc49808164"/>
      <w:r w:rsidRPr="00664D4B">
        <w:t>Descripción</w:t>
      </w:r>
      <w:bookmarkEnd w:id="50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"Eliminar" al ser clickeado, permita visualizar dos botones (Si, deseo eliminar y NO (salir de esta pantalla)) para dar de baja un</w:t>
      </w:r>
      <w:r w:rsidR="00B81AAA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51" w:name="_Toc49808165"/>
      <w:r w:rsidRPr="00664D4B">
        <w:t>Evaluación de la Prueba</w:t>
      </w:r>
      <w:bookmarkEnd w:id="51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81AAA">
              <w:t>17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81AA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E2A79">
              <w:t>18</w:t>
            </w:r>
            <w:r w:rsidRPr="00473DBE">
              <w:t>/</w:t>
            </w:r>
            <w:r w:rsidR="009E2A79">
              <w:t>08</w:t>
            </w:r>
            <w:r w:rsidRPr="00473DBE">
              <w:t>/20</w:t>
            </w:r>
            <w:r w:rsidR="00B81AA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E2A79">
              <w:t>19</w:t>
            </w:r>
            <w:r w:rsidRPr="00473DBE">
              <w:t>/</w:t>
            </w:r>
            <w:r w:rsidR="009E2A79">
              <w:t>08</w:t>
            </w:r>
            <w:r w:rsidRPr="00473DBE">
              <w:t>/20</w:t>
            </w:r>
            <w:r w:rsidR="00B81AA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 w:rsidR="00B81AAA">
              <w:t>a revisión del</w:t>
            </w:r>
            <w:r>
              <w:t xml:space="preserve"> plan</w:t>
            </w:r>
            <w:r w:rsidRPr="005B6E99"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botones </w:t>
            </w:r>
            <w:r>
              <w:t xml:space="preserve">(Si, deseo eliminar y NO (salir de esta pantalla)) para </w:t>
            </w:r>
            <w:r w:rsidRPr="005B6E99">
              <w:t>elimin</w:t>
            </w:r>
            <w:r>
              <w:t>ar</w:t>
            </w:r>
            <w:r w:rsidRPr="005B6E99">
              <w:t xml:space="preserve"> o de de baja un</w:t>
            </w:r>
            <w:r w:rsidR="00B81AAA">
              <w:t>a revisión del</w:t>
            </w:r>
            <w:r>
              <w:t xml:space="preserve"> plan</w:t>
            </w:r>
            <w:r w:rsidRPr="005B6E99">
              <w:t>.</w:t>
            </w:r>
            <w:r>
              <w:rPr>
                <w:rFonts w:ascii="Arial" w:hAnsi="Arial"/>
                <w:sz w:val="20"/>
              </w:rP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"Eliminar", este me permite visualizar dos botones (Si, deseo eliminar y NO (salir de esta pantalla)) para dar de baja un</w:t>
            </w:r>
            <w:r w:rsidR="00B81AAA">
              <w:t>a revisión del</w:t>
            </w:r>
            <w: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9E2A79">
              <w:rPr>
                <w:rFonts w:ascii="Arial" w:hAnsi="Arial"/>
                <w:sz w:val="20"/>
              </w:rPr>
              <w:t xml:space="preserve">  ____19/08</w:t>
            </w:r>
            <w:r w:rsidR="00B81AAA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Pr="00B81AAA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52" w:name="_Toc49808166"/>
      <w:r>
        <w:t>Caso de Prueba P0</w:t>
      </w:r>
      <w:r w:rsidR="00B81AAA">
        <w:t>18</w:t>
      </w:r>
      <w:bookmarkEnd w:id="52"/>
    </w:p>
    <w:p w:rsidR="00B81AAA" w:rsidRDefault="00B81AAA" w:rsidP="00B81AAA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53" w:name="_Toc49808167"/>
      <w:r w:rsidRPr="00664D4B">
        <w:lastRenderedPageBreak/>
        <w:t>Descripción</w:t>
      </w:r>
      <w:bookmarkEnd w:id="53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"Si, deseo eliminar" al ser clickeado, permita visualizar un mensaje de confirmación exitosa y dar de baja un</w:t>
      </w:r>
      <w:r w:rsidR="00B81AAA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54" w:name="_Toc49808168"/>
      <w:r w:rsidRPr="00664D4B">
        <w:t>Evaluación de la Prueba</w:t>
      </w:r>
      <w:bookmarkEnd w:id="54"/>
      <w:r w:rsidRPr="00664D4B">
        <w:t xml:space="preserve"> </w:t>
      </w:r>
    </w:p>
    <w:p w:rsidR="0089153C" w:rsidRDefault="00741D1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B81AAA">
              <w:t>18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B81AA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7209A8">
              <w:t>18</w:t>
            </w:r>
            <w:r w:rsidRPr="00473DBE">
              <w:t>/</w:t>
            </w:r>
            <w:r w:rsidR="007209A8">
              <w:t>08</w:t>
            </w:r>
            <w:r w:rsidRPr="00473DBE">
              <w:t>/20</w:t>
            </w:r>
            <w:r w:rsidR="00B81AA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7209A8">
              <w:t>19</w:t>
            </w:r>
            <w:r w:rsidRPr="00473DBE">
              <w:t>/</w:t>
            </w:r>
            <w:r w:rsidR="007209A8">
              <w:t>08</w:t>
            </w:r>
            <w:r w:rsidRPr="00473DBE">
              <w:t>/20</w:t>
            </w:r>
            <w:r w:rsidR="00B81AA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5372E1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065808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</w:t>
            </w:r>
            <w:r w:rsidR="00B81AAA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tenga ninguna 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</w:t>
            </w:r>
            <w:r>
              <w:t>un mensaje de confirmación exitosa y eliminar / dar de de baja un</w:t>
            </w:r>
            <w:r w:rsidR="00B81AAA">
              <w:t>a revisión del</w:t>
            </w:r>
            <w: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741D15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741D15" w:rsidP="00741D1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89153C">
              <w:rPr>
                <w:rFonts w:ascii="Arial" w:hAnsi="Arial"/>
                <w:sz w:val="20"/>
              </w:rPr>
              <w:t xml:space="preserve">ensaje de </w:t>
            </w:r>
            <w:r>
              <w:rPr>
                <w:rFonts w:ascii="Arial" w:hAnsi="Arial"/>
                <w:sz w:val="20"/>
              </w:rPr>
              <w:t>confirmación exitosa</w:t>
            </w:r>
            <w:r w:rsidR="0089153C">
              <w:rPr>
                <w:rFonts w:ascii="Arial" w:hAnsi="Arial"/>
                <w:sz w:val="20"/>
              </w:rPr>
              <w:t xml:space="preserve"> ("</w:t>
            </w:r>
            <w:r>
              <w:rPr>
                <w:rFonts w:ascii="Arial" w:hAnsi="Arial"/>
                <w:sz w:val="20"/>
              </w:rPr>
              <w:t>Operación realizada con éxito</w:t>
            </w:r>
            <w:r w:rsidR="0089153C">
              <w:rPr>
                <w:rFonts w:ascii="Arial" w:hAnsi="Arial"/>
                <w:sz w:val="20"/>
              </w:rPr>
              <w:t>")</w:t>
            </w:r>
            <w:r>
              <w:rPr>
                <w:rFonts w:ascii="Arial" w:hAnsi="Arial"/>
                <w:sz w:val="20"/>
              </w:rPr>
              <w:t xml:space="preserve">. Se ha eliminado / dado de baja </w:t>
            </w:r>
            <w:r w:rsidR="0089153C">
              <w:rPr>
                <w:rFonts w:ascii="Arial" w:hAnsi="Arial"/>
                <w:sz w:val="20"/>
              </w:rPr>
              <w:t>un</w:t>
            </w:r>
            <w:r w:rsidR="00B81AAA">
              <w:rPr>
                <w:rFonts w:ascii="Arial" w:hAnsi="Arial"/>
                <w:sz w:val="20"/>
              </w:rPr>
              <w:t>a revisión del</w:t>
            </w:r>
            <w:r w:rsidR="0089153C"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D179A2" w:rsidTr="00741D15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la revisión del plan tenga al menos una </w:t>
            </w:r>
            <w:r>
              <w:rPr>
                <w:rFonts w:ascii="Arial" w:hAnsi="Arial"/>
                <w:sz w:val="20"/>
              </w:rPr>
              <w:lastRenderedPageBreak/>
              <w:t>asignatura asociada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0C6B5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Visualizar un mensaje de error. No eliminar / dar de baja una revisión </w:t>
            </w:r>
            <w:r>
              <w:rPr>
                <w:rFonts w:ascii="Arial" w:hAnsi="Arial"/>
                <w:sz w:val="20"/>
              </w:rPr>
              <w:lastRenderedPageBreak/>
              <w:t>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se ha eliminado / dado de </w:t>
            </w:r>
            <w:r>
              <w:rPr>
                <w:rFonts w:ascii="Arial" w:hAnsi="Arial"/>
                <w:sz w:val="20"/>
              </w:rPr>
              <w:lastRenderedPageBreak/>
              <w:t>baja una revisión del plan dado que tiene asignaturas asociadas.</w:t>
            </w:r>
          </w:p>
        </w:tc>
      </w:tr>
      <w:tr w:rsidR="00D179A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179A2" w:rsidRPr="00713567" w:rsidRDefault="00D179A2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"Si, deseo eliminar", este me permite permita visualizar un mensaje de confirmación exitosa y dar de baja una revisión del plan.</w:t>
            </w:r>
          </w:p>
        </w:tc>
      </w:tr>
      <w:tr w:rsidR="00D179A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79A2" w:rsidRDefault="00D179A2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179A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179A2" w:rsidRDefault="00D179A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_____19/08/2020_____</w:t>
            </w:r>
          </w:p>
        </w:tc>
      </w:tr>
    </w:tbl>
    <w:p w:rsidR="0039710F" w:rsidRDefault="0039710F" w:rsidP="0089153C">
      <w:pPr>
        <w:pStyle w:val="PSI-Ttulo2"/>
      </w:pPr>
    </w:p>
    <w:p w:rsidR="0039710F" w:rsidRDefault="0039710F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55" w:name="_Toc49808169"/>
      <w:r>
        <w:t>Caso de Prueba P0</w:t>
      </w:r>
      <w:r w:rsidR="00C923FE">
        <w:t>19</w:t>
      </w:r>
      <w:bookmarkEnd w:id="55"/>
    </w:p>
    <w:p w:rsidR="00C923FE" w:rsidRDefault="00C923FE" w:rsidP="00C923FE">
      <w:r>
        <w:t>Correspondiente a la Baja de revisión de plan.</w:t>
      </w:r>
    </w:p>
    <w:p w:rsidR="0089153C" w:rsidRPr="00664D4B" w:rsidRDefault="0089153C" w:rsidP="0089153C">
      <w:pPr>
        <w:pStyle w:val="PSI-Ttulo3"/>
      </w:pPr>
      <w:bookmarkStart w:id="56" w:name="_Toc49808170"/>
      <w:r w:rsidRPr="00664D4B">
        <w:t>Descripción</w:t>
      </w:r>
      <w:bookmarkEnd w:id="56"/>
      <w:r w:rsidRPr="00664D4B">
        <w:t xml:space="preserve"> </w:t>
      </w:r>
    </w:p>
    <w:p w:rsidR="0089153C" w:rsidRPr="00664D4B" w:rsidRDefault="00C923FE" w:rsidP="0089153C">
      <w:pPr>
        <w:pStyle w:val="PSI-Normal"/>
      </w:pPr>
      <w:r>
        <w:t>Este caso de prueba</w:t>
      </w:r>
      <w:r w:rsidR="0089153C" w:rsidRPr="00664D4B">
        <w:t xml:space="preserve"> tiene como objetivo probar </w:t>
      </w:r>
      <w:r w:rsidR="0089153C">
        <w:t>que el botón "No (Salir de esta pantalla)" al ser clickeado, permita r</w:t>
      </w:r>
      <w:r>
        <w:t>egresar a la pantalla Revisiones del Plan</w:t>
      </w:r>
      <w:r w:rsidR="0089153C">
        <w:t xml:space="preserve"> y no dar de baja un</w:t>
      </w:r>
      <w:r>
        <w:t>a revisión del</w:t>
      </w:r>
      <w:r w:rsidR="0089153C">
        <w:t xml:space="preserve"> plan. </w:t>
      </w:r>
    </w:p>
    <w:p w:rsidR="0089153C" w:rsidRPr="00664D4B" w:rsidRDefault="0089153C" w:rsidP="0089153C">
      <w:pPr>
        <w:pStyle w:val="PSI-Ttulo3"/>
      </w:pPr>
      <w:bookmarkStart w:id="57" w:name="_Toc49808171"/>
      <w:r w:rsidRPr="00664D4B">
        <w:t>Evaluación de la Prueba</w:t>
      </w:r>
      <w:bookmarkEnd w:id="57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923FE">
              <w:t>19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923FE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1930BE">
              <w:t>18/08</w:t>
            </w:r>
            <w:r w:rsidRPr="00473DBE">
              <w:t>/20</w:t>
            </w:r>
            <w:r w:rsidR="00C923FE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1930BE">
              <w:t>19</w:t>
            </w:r>
            <w:r w:rsidRPr="00473DBE">
              <w:t>/</w:t>
            </w:r>
            <w:r w:rsidR="001930BE">
              <w:t>08</w:t>
            </w:r>
            <w:r w:rsidRPr="00473DBE">
              <w:t>/20</w:t>
            </w:r>
            <w:r w:rsidR="00C923FE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lastRenderedPageBreak/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Regresar a la pantalla </w:t>
            </w:r>
            <w:r w:rsidR="00C923FE">
              <w:t>Revisiones del Plan y no dar de baja una revisión del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regreso a la pantalla </w:t>
            </w:r>
            <w:r w:rsidR="00C923FE">
              <w:t xml:space="preserve">Revisiones del Plan </w:t>
            </w:r>
            <w:r>
              <w:rPr>
                <w:rFonts w:ascii="Arial" w:hAnsi="Arial"/>
                <w:sz w:val="20"/>
              </w:rPr>
              <w:t>y no se ha eliminado un</w:t>
            </w:r>
            <w:r w:rsidR="00C923FE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  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"No (Salir de esta pantalla)" este permita regresar a la pantalla </w:t>
            </w:r>
            <w:r w:rsidR="00C923FE">
              <w:t>Revisiones del Plan y no dar de baja una revisión del plan.</w:t>
            </w:r>
            <w:r>
              <w:t xml:space="preserve">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</w:t>
            </w:r>
            <w:r w:rsidR="001930BE">
              <w:rPr>
                <w:rFonts w:ascii="Arial" w:hAnsi="Arial"/>
                <w:sz w:val="20"/>
              </w:rPr>
              <w:t>19/08</w:t>
            </w:r>
            <w:r w:rsidR="00F2362A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FA1429" w:rsidRDefault="00FA1429" w:rsidP="0089153C">
      <w:pPr>
        <w:pStyle w:val="PSI-Ttulo2"/>
      </w:pPr>
    </w:p>
    <w:p w:rsidR="00F667D9" w:rsidRDefault="00F667D9" w:rsidP="0089153C">
      <w:pPr>
        <w:rPr>
          <w:highlight w:val="yellow"/>
          <w:lang w:val="es-VE"/>
        </w:rPr>
      </w:pPr>
    </w:p>
    <w:p w:rsidR="00F667D9" w:rsidRDefault="00F667D9" w:rsidP="0089153C">
      <w:pPr>
        <w:rPr>
          <w:highlight w:val="yellow"/>
          <w:lang w:val="es-VE"/>
        </w:rPr>
      </w:pPr>
    </w:p>
    <w:p w:rsidR="00D07F8E" w:rsidRDefault="00D07F8E" w:rsidP="00D07F8E">
      <w:pPr>
        <w:pStyle w:val="PSI-Normal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58" w:name="_Toc49808172"/>
      <w:r w:rsidRPr="00DE1C3A">
        <w:t>Caso de Prueba P02</w:t>
      </w:r>
      <w:r w:rsidR="00DE1C3A">
        <w:t>0</w:t>
      </w:r>
      <w:bookmarkEnd w:id="58"/>
    </w:p>
    <w:p w:rsidR="00DE1C3A" w:rsidRDefault="0089153C" w:rsidP="00DE1C3A">
      <w:r>
        <w:t xml:space="preserve">Correspondiente a la Modificación </w:t>
      </w:r>
      <w:r w:rsidR="00DE1C3A">
        <w:t>de revisión de plan.</w:t>
      </w:r>
    </w:p>
    <w:p w:rsidR="0089153C" w:rsidRDefault="0089153C" w:rsidP="0089153C"/>
    <w:p w:rsidR="0089153C" w:rsidRPr="00664D4B" w:rsidRDefault="0089153C" w:rsidP="0089153C">
      <w:pPr>
        <w:pStyle w:val="PSI-Ttulo3"/>
      </w:pPr>
      <w:bookmarkStart w:id="59" w:name="_Toc49808173"/>
      <w:r w:rsidRPr="00664D4B">
        <w:t>Descripción</w:t>
      </w:r>
      <w:bookmarkEnd w:id="59"/>
      <w:r w:rsidRPr="00664D4B">
        <w:t xml:space="preserve"> </w:t>
      </w:r>
    </w:p>
    <w:p w:rsidR="0089153C" w:rsidRPr="00664D4B" w:rsidRDefault="0089153C" w:rsidP="0089153C">
      <w:pPr>
        <w:pStyle w:val="PSI-Normal"/>
      </w:pPr>
      <w:r>
        <w:t>Este caso de prueba</w:t>
      </w:r>
      <w:r w:rsidRPr="00664D4B">
        <w:t xml:space="preserve"> tiene como objetivo </w:t>
      </w:r>
      <w:r>
        <w:t>verificar la correcta escritura del texto mostrado y la correcta representación de símbolos especi</w:t>
      </w:r>
      <w:r w:rsidR="00DE1C3A">
        <w:t>ales de la pantalla Modificar revisión del</w:t>
      </w:r>
      <w:r>
        <w:t xml:space="preserve"> Plan.</w:t>
      </w:r>
    </w:p>
    <w:p w:rsidR="0089153C" w:rsidRPr="00664D4B" w:rsidRDefault="0089153C" w:rsidP="0089153C">
      <w:pPr>
        <w:pStyle w:val="PSI-Ttulo3"/>
      </w:pPr>
      <w:bookmarkStart w:id="60" w:name="_Toc49808174"/>
      <w:r w:rsidRPr="00664D4B">
        <w:t>Evaluación de la Prueba</w:t>
      </w:r>
      <w:bookmarkEnd w:id="60"/>
      <w:r w:rsidRPr="00664D4B">
        <w:t xml:space="preserve"> </w:t>
      </w:r>
    </w:p>
    <w:p w:rsidR="0089153C" w:rsidRDefault="002A0E5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>
              <w:t>Interfaz de Usuario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DE1C3A">
              <w:t>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DE1C3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2A0E52">
              <w:t>18</w:t>
            </w:r>
            <w:r w:rsidRPr="00473DBE">
              <w:t>/</w:t>
            </w:r>
            <w:r w:rsidR="002A0E52">
              <w:t>08</w:t>
            </w:r>
            <w:r w:rsidRPr="00473DBE">
              <w:t>/20</w:t>
            </w:r>
            <w:r w:rsidR="00DE1C3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2A0E52">
              <w:t>19</w:t>
            </w:r>
            <w:r w:rsidRPr="00473DBE">
              <w:t>/</w:t>
            </w:r>
            <w:r w:rsidR="002A0E52">
              <w:t>08</w:t>
            </w:r>
            <w:r w:rsidRPr="00473DBE">
              <w:t>/20</w:t>
            </w:r>
            <w:r w:rsidR="00DE1C3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2A0E5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de forma correcta la escritura del texto mostrado en la pantalla (Sin la presencia de errores ortográficos y la correcta representación de símbolos especiales) al modificar un</w:t>
            </w:r>
            <w:r w:rsidR="00DE1C3A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2A0E5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escritura del texto mostrado en la pantalla (Sin la presencia de errores ortográficos y la correcta representación de símbolos especiales) al modificar un</w:t>
            </w:r>
            <w:r w:rsidR="00DE1C3A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visualizar el texto mostrado en pantalla, este no contiene errores ortográficos y representa correctamente los símbolos especiales.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</w:t>
            </w:r>
            <w:r w:rsidR="002A0E52">
              <w:rPr>
                <w:rFonts w:ascii="Arial" w:hAnsi="Arial"/>
                <w:sz w:val="20"/>
              </w:rPr>
              <w:t>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</w:t>
            </w:r>
            <w:r w:rsidR="00DE1C3A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4111D0" w:rsidRDefault="004111D0" w:rsidP="0089153C">
      <w:pPr>
        <w:pStyle w:val="PSI-Ttulo2"/>
      </w:pPr>
    </w:p>
    <w:p w:rsidR="004111D0" w:rsidRDefault="004111D0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61" w:name="_Toc49808175"/>
      <w:r>
        <w:t>Caso de Prueba P02</w:t>
      </w:r>
      <w:r w:rsidR="006B09CC">
        <w:t>1</w:t>
      </w:r>
      <w:bookmarkEnd w:id="61"/>
    </w:p>
    <w:p w:rsidR="006B09CC" w:rsidRDefault="006B09CC" w:rsidP="006B09CC">
      <w:r>
        <w:t>Correspondiente a la Modificación de revisión de plan.</w:t>
      </w:r>
    </w:p>
    <w:p w:rsidR="0089153C" w:rsidRPr="00664D4B" w:rsidRDefault="0089153C" w:rsidP="0089153C">
      <w:pPr>
        <w:pStyle w:val="PSI-Ttulo3"/>
      </w:pPr>
      <w:bookmarkStart w:id="62" w:name="_Toc49808176"/>
      <w:r w:rsidRPr="00664D4B">
        <w:t>Descripción</w:t>
      </w:r>
      <w:bookmarkEnd w:id="62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"Modificar" al ser clickeado, permita modificar los datos de un</w:t>
      </w:r>
      <w:r w:rsidR="006B09CC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63" w:name="_Toc49808177"/>
      <w:r w:rsidRPr="00664D4B">
        <w:t>Evaluación de la Prueba</w:t>
      </w:r>
      <w:bookmarkEnd w:id="63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</w:t>
            </w:r>
            <w:r w:rsidR="006B09CC">
              <w:t>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6B09CC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EB7D62">
              <w:t>18</w:t>
            </w:r>
            <w:r w:rsidRPr="00473DBE">
              <w:t>/</w:t>
            </w:r>
            <w:r w:rsidR="00EB7D62">
              <w:t>08</w:t>
            </w:r>
            <w:r w:rsidRPr="00473DBE">
              <w:t>/20</w:t>
            </w:r>
            <w:r w:rsidR="006B09C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EB7D62">
              <w:t>19</w:t>
            </w:r>
            <w:r w:rsidRPr="00473DBE">
              <w:t>/</w:t>
            </w:r>
            <w:r w:rsidR="00EB7D62">
              <w:t>08</w:t>
            </w:r>
            <w:r w:rsidRPr="00473DBE">
              <w:t>/20</w:t>
            </w:r>
            <w:r w:rsidR="006B09CC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los c</w:t>
            </w:r>
            <w:r w:rsidR="006B09CC">
              <w:rPr>
                <w:rFonts w:ascii="Arial" w:hAnsi="Arial"/>
                <w:sz w:val="20"/>
              </w:rPr>
              <w:t xml:space="preserve">ampos (Código del Plan, </w:t>
            </w:r>
            <w:r>
              <w:rPr>
                <w:rFonts w:ascii="Arial" w:hAnsi="Arial"/>
                <w:sz w:val="20"/>
              </w:rPr>
              <w:t xml:space="preserve">año de inicio y año de fin) </w:t>
            </w:r>
            <w:r>
              <w:rPr>
                <w:rFonts w:ascii="Arial" w:hAnsi="Arial"/>
                <w:sz w:val="20"/>
              </w:rPr>
              <w:lastRenderedPageBreak/>
              <w:t>para modificar los datos de un</w:t>
            </w:r>
            <w:r w:rsidR="006B09C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los campos </w:t>
            </w:r>
            <w:r w:rsidR="006B09CC">
              <w:rPr>
                <w:rFonts w:ascii="Arial" w:hAnsi="Arial"/>
                <w:sz w:val="20"/>
              </w:rPr>
              <w:t xml:space="preserve">(Código del </w:t>
            </w:r>
            <w:r w:rsidR="006B09CC">
              <w:rPr>
                <w:rFonts w:ascii="Arial" w:hAnsi="Arial"/>
                <w:sz w:val="20"/>
              </w:rPr>
              <w:lastRenderedPageBreak/>
              <w:t xml:space="preserve">Plan, año de inicio y año de fin) </w:t>
            </w:r>
            <w:r>
              <w:rPr>
                <w:rFonts w:ascii="Arial" w:hAnsi="Arial"/>
                <w:sz w:val="20"/>
              </w:rPr>
              <w:t>para modificar los datos de un</w:t>
            </w:r>
            <w:r w:rsidR="006B09C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"Modificar", este me permita modificar los datos de un</w:t>
            </w:r>
            <w:r w:rsidR="006B09CC">
              <w:t>a revisión del</w:t>
            </w:r>
            <w: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FF1FBB">
              <w:rPr>
                <w:rFonts w:ascii="Arial" w:hAnsi="Arial"/>
                <w:sz w:val="20"/>
              </w:rPr>
              <w:t xml:space="preserve">  ____19/08</w:t>
            </w:r>
            <w:r w:rsidR="006B09CC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pStyle w:val="InfoBlue"/>
        <w:ind w:left="363"/>
      </w:pPr>
    </w:p>
    <w:p w:rsidR="0089153C" w:rsidRPr="00BA5CD6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B65034" w:rsidRDefault="00B65034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64" w:name="_Toc49808178"/>
      <w:r w:rsidRPr="00214B75">
        <w:t>Caso de Prueba P02</w:t>
      </w:r>
      <w:r w:rsidR="000C6B54">
        <w:t>2</w:t>
      </w:r>
      <w:bookmarkEnd w:id="64"/>
    </w:p>
    <w:p w:rsidR="000C6B54" w:rsidRDefault="000C6B54" w:rsidP="000C6B54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65" w:name="_Toc49808179"/>
      <w:r w:rsidRPr="00664D4B">
        <w:t>Descripción</w:t>
      </w:r>
      <w:bookmarkEnd w:id="65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input text "Código del plan" </w:t>
      </w:r>
      <w:r w:rsidR="00A37D77">
        <w:t>no admite modificaciones</w:t>
      </w:r>
      <w:r>
        <w:t xml:space="preserve">. </w:t>
      </w:r>
    </w:p>
    <w:p w:rsidR="0089153C" w:rsidRPr="00664D4B" w:rsidRDefault="0089153C" w:rsidP="0089153C">
      <w:pPr>
        <w:pStyle w:val="PSI-Normal"/>
      </w:pPr>
      <w:r>
        <w:t xml:space="preserve"> </w:t>
      </w:r>
    </w:p>
    <w:p w:rsidR="0089153C" w:rsidRPr="00664D4B" w:rsidRDefault="0089153C" w:rsidP="0089153C">
      <w:pPr>
        <w:pStyle w:val="PSI-Ttulo3"/>
      </w:pPr>
      <w:bookmarkStart w:id="66" w:name="_Toc49808180"/>
      <w:r w:rsidRPr="00664D4B">
        <w:t>Evaluación de la Prueba</w:t>
      </w:r>
      <w:bookmarkEnd w:id="66"/>
      <w:r w:rsidRPr="00664D4B">
        <w:t xml:space="preserve"> </w:t>
      </w:r>
    </w:p>
    <w:p w:rsidR="0089153C" w:rsidRDefault="00992F92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P02</w:t>
            </w:r>
            <w:r w:rsidR="00A37D77">
              <w:t>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37D77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F90C8E">
              <w:t>18</w:t>
            </w:r>
            <w:r w:rsidRPr="00473DBE">
              <w:t>/</w:t>
            </w:r>
            <w:r w:rsidR="00F90C8E">
              <w:t>08</w:t>
            </w:r>
            <w:r w:rsidRPr="00473DBE">
              <w:t>/20</w:t>
            </w:r>
            <w:r w:rsidR="00A37D77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F90C8E">
              <w:t>19</w:t>
            </w:r>
            <w:r w:rsidRPr="00473DBE">
              <w:t>/</w:t>
            </w:r>
            <w:r w:rsidR="00F90C8E">
              <w:t>08</w:t>
            </w:r>
            <w:r w:rsidRPr="00473DBE">
              <w:t>/20</w:t>
            </w:r>
            <w:r w:rsidR="00A37D77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16130E" w:rsidTr="008B1968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16130E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F76CAD" w:rsidRDefault="00A37D7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Default="00A37D77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16130E" w:rsidRPr="00B151C0" w:rsidRDefault="00A37D77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campo no se pueda modificar.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16130E" w:rsidRDefault="008B1968" w:rsidP="00A37D77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  <w:r w:rsidR="00A37D77">
              <w:rPr>
                <w:rFonts w:ascii="Arial" w:hAnsi="Arial"/>
                <w:sz w:val="20"/>
              </w:rPr>
              <w:t>El campo no admite modificaciones ya que se encuentra deshabilitado.</w:t>
            </w:r>
            <w:r>
              <w:rPr>
                <w:rFonts w:ascii="Arial" w:hAnsi="Arial"/>
                <w:sz w:val="20"/>
              </w:rPr>
              <w:t xml:space="preserve"> 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67EFF" w:rsidRPr="00713567" w:rsidRDefault="00067EFF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A37D77">
              <w:t xml:space="preserve">no admite modificaciones.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</w:t>
            </w:r>
            <w:r w:rsidR="00992F92">
              <w:rPr>
                <w:rFonts w:ascii="Arial" w:hAnsi="Arial"/>
                <w:sz w:val="20"/>
              </w:rPr>
              <w:t>X_</w:t>
            </w:r>
            <w:r>
              <w:rPr>
                <w:rFonts w:ascii="Arial" w:hAnsi="Arial"/>
                <w:sz w:val="20"/>
              </w:rPr>
              <w:t xml:space="preserve">_  </w:t>
            </w:r>
            <w:r w:rsidR="00992F92">
              <w:rPr>
                <w:rFonts w:ascii="Arial" w:hAnsi="Arial"/>
                <w:sz w:val="20"/>
              </w:rPr>
              <w:t xml:space="preserve">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067EFF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67EFF" w:rsidRDefault="00067EFF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A37D77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89153C" w:rsidRDefault="0089153C" w:rsidP="0089153C"/>
    <w:p w:rsidR="0089153C" w:rsidRDefault="0089153C" w:rsidP="0089153C"/>
    <w:p w:rsidR="00907D77" w:rsidRDefault="00907D77" w:rsidP="0089153C">
      <w:pPr>
        <w:pStyle w:val="PSI-Ttulo2"/>
      </w:pPr>
    </w:p>
    <w:p w:rsidR="00907D77" w:rsidRDefault="00907D77" w:rsidP="0089153C">
      <w:pPr>
        <w:pStyle w:val="PSI-Ttulo2"/>
      </w:pPr>
    </w:p>
    <w:p w:rsidR="00907D77" w:rsidRDefault="00907D77" w:rsidP="0089153C">
      <w:pPr>
        <w:pStyle w:val="PSI-Ttulo2"/>
      </w:pPr>
    </w:p>
    <w:p w:rsidR="00AA3D0E" w:rsidRDefault="00AA3D0E" w:rsidP="0089153C">
      <w:pPr>
        <w:pStyle w:val="PSI-Ttulo2"/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67" w:name="_Toc49808181"/>
      <w:r>
        <w:t>Caso de Prueba P0</w:t>
      </w:r>
      <w:r w:rsidR="00A008AA">
        <w:t>23</w:t>
      </w:r>
      <w:bookmarkEnd w:id="67"/>
    </w:p>
    <w:p w:rsidR="00A008AA" w:rsidRDefault="00A008AA" w:rsidP="00A008AA">
      <w:r>
        <w:t>Correspondiente a la Modificación de revisión de plan.</w:t>
      </w:r>
    </w:p>
    <w:p w:rsidR="0089153C" w:rsidRPr="00664D4B" w:rsidRDefault="0089153C" w:rsidP="0089153C">
      <w:pPr>
        <w:pStyle w:val="PSI-Ttulo3"/>
      </w:pPr>
      <w:bookmarkStart w:id="68" w:name="_Toc49808182"/>
      <w:r w:rsidRPr="00664D4B">
        <w:t>Descripción</w:t>
      </w:r>
      <w:bookmarkEnd w:id="68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"Año de Inicio" acepta/ rechaza ciertos años ingresados por el usuario para modificar</w:t>
      </w:r>
      <w:r w:rsidR="00A008AA">
        <w:t xml:space="preserve"> el año de inicio de determinada revisión del</w:t>
      </w:r>
      <w:r>
        <w:t xml:space="preserve"> plan. </w:t>
      </w:r>
    </w:p>
    <w:p w:rsidR="0089153C" w:rsidRPr="00664D4B" w:rsidRDefault="0089153C" w:rsidP="0089153C">
      <w:pPr>
        <w:pStyle w:val="PSI-Normal"/>
      </w:pPr>
    </w:p>
    <w:p w:rsidR="0089153C" w:rsidRPr="00664D4B" w:rsidRDefault="0089153C" w:rsidP="0089153C">
      <w:pPr>
        <w:pStyle w:val="PSI-Ttulo3"/>
      </w:pPr>
      <w:bookmarkStart w:id="69" w:name="_Toc49808183"/>
      <w:r w:rsidRPr="00664D4B">
        <w:t>Evaluación de la Prueba</w:t>
      </w:r>
      <w:bookmarkEnd w:id="69"/>
      <w:r w:rsidRPr="00664D4B">
        <w:t xml:space="preserve"> </w:t>
      </w:r>
    </w:p>
    <w:p w:rsidR="0089153C" w:rsidRDefault="00D34BC5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008AA">
              <w:t>23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008AA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6E6CE3">
              <w:t>18</w:t>
            </w:r>
            <w:r w:rsidRPr="00473DBE">
              <w:t>/</w:t>
            </w:r>
            <w:r w:rsidR="006E6CE3">
              <w:t>08</w:t>
            </w:r>
            <w:r w:rsidRPr="00473DBE">
              <w:t>/20</w:t>
            </w:r>
            <w:r w:rsidR="00A008AA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6E6CE3">
              <w:t>19</w:t>
            </w:r>
            <w:r w:rsidRPr="00473DBE">
              <w:t>/</w:t>
            </w:r>
            <w:r w:rsidR="006E6CE3">
              <w:t>08</w:t>
            </w:r>
            <w:r w:rsidRPr="00473DBE">
              <w:t>/20</w:t>
            </w:r>
            <w:r w:rsidR="00A008AA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0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1994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1996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3F3A9F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Pr="003F3A9F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 xml:space="preserve">Mensaje de validación "completa este campo". </w:t>
            </w: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3F3A9F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536CBA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validación: "El valor debe ser superior o igual a 1995". No 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10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3B310D" w:rsidRDefault="00690642" w:rsidP="00A22FEF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690642" w:rsidRPr="009306C7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Pr="00B151C0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inicio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modificado el año de inicio.</w:t>
            </w:r>
          </w:p>
        </w:tc>
      </w:tr>
      <w:tr w:rsidR="00690642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12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r>
              <w:t xml:space="preserve">N/A 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690642" w:rsidRPr="009306C7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90642" w:rsidRDefault="00690642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inicio.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validación que notifique el error (el año de fin del plan debe ser mayor o igual al año de inicio). </w:t>
            </w:r>
          </w:p>
          <w:p w:rsidR="00690642" w:rsidRPr="009828A7" w:rsidRDefault="00690642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No se ha modificado el año de inicio.</w:t>
            </w:r>
          </w:p>
        </w:tc>
      </w:tr>
      <w:tr w:rsidR="0069064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690642" w:rsidRPr="00713567" w:rsidRDefault="00690642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inicio válido, este es aceptado. Y además será exitoso si al ingresar un año de inicio inválido este no es aceptado para modificar un</w:t>
            </w:r>
            <w:r w:rsidR="00AA3D0E">
              <w:rPr>
                <w:rFonts w:ascii="Arial" w:hAnsi="Arial"/>
                <w:bCs/>
                <w:sz w:val="20"/>
              </w:rPr>
              <w:t>a revisión del</w:t>
            </w:r>
            <w:r>
              <w:rPr>
                <w:rFonts w:ascii="Arial" w:hAnsi="Arial"/>
                <w:bCs/>
                <w:sz w:val="20"/>
              </w:rPr>
              <w:t xml:space="preserve"> plan.</w:t>
            </w:r>
            <w:r>
              <w:t xml:space="preserve"> </w:t>
            </w:r>
          </w:p>
        </w:tc>
      </w:tr>
      <w:tr w:rsidR="0069064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690642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90642" w:rsidRDefault="00690642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89153C" w:rsidRDefault="0089153C" w:rsidP="0089153C"/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0" w:name="_Toc49808184"/>
      <w:r>
        <w:t>Caso de Prueba P0</w:t>
      </w:r>
      <w:r w:rsidR="00AA3D0E">
        <w:t>24</w:t>
      </w:r>
      <w:bookmarkEnd w:id="70"/>
    </w:p>
    <w:p w:rsidR="00AA3D0E" w:rsidRDefault="00AA3D0E" w:rsidP="00AA3D0E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71" w:name="_Toc49808185"/>
      <w:r w:rsidRPr="00664D4B">
        <w:t>Descripción</w:t>
      </w:r>
      <w:bookmarkEnd w:id="71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input text "Año de Fin" acepta/ rechaza ciertos años ingresados por el usuario para modifi</w:t>
      </w:r>
      <w:r w:rsidR="0053207D">
        <w:t>car el año de Fin de determinada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72" w:name="_Toc49808186"/>
      <w:r w:rsidRPr="00664D4B">
        <w:t>Evaluación de la Prueba</w:t>
      </w:r>
      <w:bookmarkEnd w:id="72"/>
      <w:r w:rsidRPr="00664D4B">
        <w:t xml:space="preserve"> </w:t>
      </w:r>
    </w:p>
    <w:p w:rsidR="0089153C" w:rsidRDefault="00AD3CDB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AA3D0E">
              <w:t>24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AA3D0E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9B16CB">
              <w:t>18</w:t>
            </w:r>
            <w:r w:rsidRPr="00473DBE">
              <w:t>/</w:t>
            </w:r>
            <w:r w:rsidR="009B16CB">
              <w:t>08</w:t>
            </w:r>
            <w:r w:rsidRPr="00473DBE">
              <w:t>/20</w:t>
            </w:r>
            <w:r w:rsidR="00AA3D0E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9B16CB">
              <w:t>19</w:t>
            </w:r>
            <w:r w:rsidRPr="00473DBE">
              <w:t>/</w:t>
            </w:r>
            <w:r w:rsidR="009B16CB">
              <w:t>08</w:t>
            </w:r>
            <w:r w:rsidRPr="00473DBE">
              <w:t>/20</w:t>
            </w:r>
            <w:r w:rsidR="00AA3D0E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Pr="00536CBA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un digito: 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Pr="00B151C0" w:rsidRDefault="00DA0664" w:rsidP="00DA0664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DA0664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modificado el año de fin.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Pr="003F3A9F" w:rsidRDefault="00DA066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r w:rsidRPr="00D5128D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(vacio)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</w:t>
            </w:r>
            <w:r w:rsidR="005567E8">
              <w:rPr>
                <w:rFonts w:ascii="Arial" w:hAnsi="Arial"/>
                <w:sz w:val="20"/>
              </w:rPr>
              <w:t xml:space="preserve">ensaje de confirmación exitosa. Modificar el </w:t>
            </w:r>
            <w:r w:rsidR="005567E8">
              <w:rPr>
                <w:rFonts w:ascii="Arial" w:hAnsi="Arial"/>
                <w:sz w:val="20"/>
              </w:rPr>
              <w:lastRenderedPageBreak/>
              <w:t>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(Mensaje de confirmación: operación </w:t>
            </w:r>
            <w:r>
              <w:rPr>
                <w:rFonts w:ascii="Arial" w:hAnsi="Arial"/>
                <w:sz w:val="20"/>
              </w:rPr>
              <w:lastRenderedPageBreak/>
              <w:t xml:space="preserve">realizada con éxito) </w:t>
            </w:r>
          </w:p>
          <w:p w:rsidR="00DA0664" w:rsidRPr="003F3A9F" w:rsidRDefault="005567E8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5567E8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567E8" w:rsidRPr="003F3A9F" w:rsidRDefault="005567E8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67E8" w:rsidRDefault="005567E8" w:rsidP="00A22FEF">
            <w:r w:rsidRPr="00D6474F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67E8" w:rsidRDefault="005567E8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67E8" w:rsidRPr="00B151C0" w:rsidRDefault="005567E8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67E8" w:rsidRDefault="005567E8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modificado el año de fin.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B2460E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B2460E" w:rsidRDefault="00B2460E" w:rsidP="00B2460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DA0664" w:rsidRPr="003F3A9F" w:rsidRDefault="00B2460E" w:rsidP="00B2460E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DA066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6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r w:rsidRPr="00E002D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Numero de cuatro dígitos: 2046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DA0664" w:rsidRDefault="00B2460E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Pr="00B2460E" w:rsidRDefault="00DA066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 (El valor deb</w:t>
            </w:r>
            <w:r w:rsidR="00B2460E">
              <w:rPr>
                <w:rFonts w:ascii="Arial" w:hAnsi="Arial"/>
                <w:sz w:val="20"/>
              </w:rPr>
              <w:t>e ser inferior o igual a 2045). No se ha modificado el año de fin.</w:t>
            </w:r>
          </w:p>
        </w:tc>
      </w:tr>
      <w:tr w:rsidR="000A299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7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0A2994" w:rsidRPr="003F3A9F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0A299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8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r w:rsidRPr="00B62B7A"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0A2994" w:rsidRPr="009306C7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confirmación exitosa.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(Mensaje de confirmación: operación realizada con éxito) </w:t>
            </w:r>
          </w:p>
          <w:p w:rsidR="000A2994" w:rsidRPr="003F3A9F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Se ha modificado el año de fin.</w:t>
            </w:r>
          </w:p>
        </w:tc>
      </w:tr>
      <w:tr w:rsidR="000A2994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inicio: 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2016</w:t>
            </w: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</w:p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Año fin: </w:t>
            </w:r>
          </w:p>
          <w:p w:rsidR="000A2994" w:rsidRPr="009306C7" w:rsidRDefault="000A299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>2015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A2994" w:rsidRPr="00B151C0" w:rsidRDefault="000A299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validación que notifique el error. No modificar el año de fin.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A2994" w:rsidRDefault="000A299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 Mensaje de validación que notifique el error (el año de fin del plan debe ser mayor o igual al año de inicio). No se ha modificado el año de fin.</w:t>
            </w:r>
          </w:p>
        </w:tc>
      </w:tr>
      <w:tr w:rsidR="00DA0664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DA0664" w:rsidRPr="00713567" w:rsidRDefault="00DA0664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un año de fin válido, este es aceptado. Y además será exitoso si al ingresar un año de fin inválido este no es aceptado para modificar una revisión del plan.</w:t>
            </w:r>
            <w:r>
              <w:t xml:space="preserve"> </w:t>
            </w:r>
          </w:p>
        </w:tc>
      </w:tr>
      <w:tr w:rsidR="00DA0664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DA0664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DA0664" w:rsidRDefault="00DA0664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___19/08/2020___</w:t>
            </w:r>
          </w:p>
        </w:tc>
      </w:tr>
    </w:tbl>
    <w:p w:rsidR="0089153C" w:rsidRDefault="0089153C" w:rsidP="0089153C"/>
    <w:p w:rsidR="0089153C" w:rsidRDefault="0089153C" w:rsidP="0089153C"/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3" w:name="_Toc49808187"/>
      <w:r>
        <w:t>Caso de Prueba P0</w:t>
      </w:r>
      <w:r w:rsidR="00C126CF">
        <w:t>25</w:t>
      </w:r>
      <w:bookmarkEnd w:id="73"/>
    </w:p>
    <w:p w:rsidR="00C126CF" w:rsidRDefault="00C126CF" w:rsidP="00C126CF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74" w:name="_Toc49808188"/>
      <w:r w:rsidRPr="00664D4B">
        <w:t>Descripción</w:t>
      </w:r>
      <w:bookmarkEnd w:id="74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>que el botón "Confirmar" al ser clickeado, modifique los campos de un</w:t>
      </w:r>
      <w:r w:rsidR="00C126CF">
        <w:t>a revisión del</w:t>
      </w:r>
      <w:r>
        <w:t xml:space="preserve"> plan. </w:t>
      </w:r>
    </w:p>
    <w:p w:rsidR="0089153C" w:rsidRPr="00664D4B" w:rsidRDefault="0089153C" w:rsidP="0089153C">
      <w:pPr>
        <w:pStyle w:val="PSI-Ttulo3"/>
      </w:pPr>
      <w:bookmarkStart w:id="75" w:name="_Toc49808189"/>
      <w:r w:rsidRPr="00664D4B">
        <w:t>Evaluación de la Prueba</w:t>
      </w:r>
      <w:bookmarkEnd w:id="75"/>
      <w:r w:rsidRPr="00664D4B">
        <w:t xml:space="preserve"> </w:t>
      </w:r>
    </w:p>
    <w:p w:rsidR="0089153C" w:rsidRDefault="0089153C" w:rsidP="0089153C">
      <w:pPr>
        <w:pStyle w:val="PSI-Normal"/>
      </w:pPr>
      <w:r w:rsidRPr="00664D4B">
        <w:t>Realizada y satisfactoria.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C126CF">
              <w:t>25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C126CF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C126CF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C126CF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un mensaje de confirmación. Modificar los datos de un</w:t>
            </w:r>
            <w:r w:rsidR="00C126CF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del mensaje de </w:t>
            </w:r>
            <w:r w:rsidR="00C126CF">
              <w:rPr>
                <w:rFonts w:ascii="Arial" w:hAnsi="Arial"/>
                <w:sz w:val="20"/>
              </w:rPr>
              <w:t>confirmación</w:t>
            </w:r>
            <w:r>
              <w:rPr>
                <w:rFonts w:ascii="Arial" w:hAnsi="Arial"/>
                <w:sz w:val="20"/>
              </w:rPr>
              <w:t xml:space="preserve">. </w:t>
            </w:r>
            <w:r w:rsidR="00C126CF">
              <w:rPr>
                <w:rFonts w:ascii="Arial" w:hAnsi="Arial"/>
                <w:sz w:val="20"/>
              </w:rPr>
              <w:t>Operación</w:t>
            </w:r>
            <w:r>
              <w:rPr>
                <w:rFonts w:ascii="Arial" w:hAnsi="Arial"/>
                <w:sz w:val="20"/>
              </w:rPr>
              <w:t xml:space="preserve"> realizada con </w:t>
            </w:r>
            <w:r w:rsidR="00C126CF">
              <w:rPr>
                <w:rFonts w:ascii="Arial" w:hAnsi="Arial"/>
                <w:sz w:val="20"/>
              </w:rPr>
              <w:t>éxito</w:t>
            </w:r>
            <w:r>
              <w:rPr>
                <w:rFonts w:ascii="Arial" w:hAnsi="Arial"/>
                <w:sz w:val="20"/>
              </w:rPr>
              <w:t>. Se han modificado los datos de un</w:t>
            </w:r>
            <w:r w:rsidR="00C126CF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</w:t>
            </w:r>
            <w:r>
              <w:lastRenderedPageBreak/>
              <w:t>este modifica los datos de un</w:t>
            </w:r>
            <w:r w:rsidR="00C126CF">
              <w:t>a revisión del</w:t>
            </w:r>
            <w:r>
              <w:t xml:space="preserve"> plan.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 w:rsidR="00DF0489">
              <w:rPr>
                <w:rFonts w:ascii="Arial" w:hAnsi="Arial"/>
                <w:sz w:val="20"/>
              </w:rPr>
              <w:t xml:space="preserve">  ____19/08</w:t>
            </w:r>
            <w:r w:rsidR="00C126CF">
              <w:rPr>
                <w:rFonts w:ascii="Arial" w:hAnsi="Arial"/>
                <w:sz w:val="20"/>
              </w:rPr>
              <w:t>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89153C" w:rsidRDefault="0089153C" w:rsidP="0089153C">
      <w:pPr>
        <w:pStyle w:val="InfoBlue"/>
        <w:ind w:left="363"/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Default="0089153C" w:rsidP="0089153C">
      <w:pPr>
        <w:rPr>
          <w:lang w:val="es-VE"/>
        </w:rPr>
      </w:pPr>
    </w:p>
    <w:p w:rsidR="0089153C" w:rsidRPr="004D5405" w:rsidRDefault="0089153C" w:rsidP="0089153C">
      <w:pPr>
        <w:pStyle w:val="PSI-Ttulo2"/>
        <w:rPr>
          <w:color w:val="365F91" w:themeColor="accent1" w:themeShade="BF"/>
          <w:sz w:val="28"/>
          <w:szCs w:val="28"/>
        </w:rPr>
      </w:pPr>
      <w:bookmarkStart w:id="76" w:name="_Toc49808190"/>
      <w:r>
        <w:t>Caso de Prueba P0</w:t>
      </w:r>
      <w:r w:rsidR="00E87359">
        <w:t>26</w:t>
      </w:r>
      <w:bookmarkEnd w:id="76"/>
    </w:p>
    <w:p w:rsidR="00E87359" w:rsidRDefault="00E87359" w:rsidP="00E87359">
      <w:r>
        <w:t>Correspondiente a la Modificación de revisión de plan.</w:t>
      </w:r>
    </w:p>
    <w:p w:rsidR="0089153C" w:rsidRDefault="0089153C" w:rsidP="0089153C">
      <w:pPr>
        <w:pStyle w:val="PSI-Ttulo3"/>
      </w:pPr>
    </w:p>
    <w:p w:rsidR="0089153C" w:rsidRPr="00664D4B" w:rsidRDefault="0089153C" w:rsidP="0089153C">
      <w:pPr>
        <w:pStyle w:val="PSI-Ttulo3"/>
      </w:pPr>
      <w:bookmarkStart w:id="77" w:name="_Toc49808191"/>
      <w:r w:rsidRPr="00664D4B">
        <w:t>Descripción</w:t>
      </w:r>
      <w:bookmarkEnd w:id="77"/>
      <w:r w:rsidRPr="00664D4B">
        <w:t xml:space="preserve"> </w:t>
      </w:r>
    </w:p>
    <w:p w:rsidR="0089153C" w:rsidRPr="00664D4B" w:rsidRDefault="0089153C" w:rsidP="0089153C">
      <w:pPr>
        <w:pStyle w:val="PSI-Normal"/>
      </w:pPr>
      <w:r w:rsidRPr="00664D4B">
        <w:t xml:space="preserve">Este caso de prueba, tiene como objetivo probar </w:t>
      </w:r>
      <w:r>
        <w:t xml:space="preserve">que el botón "Cancelar" al ser clickeado, cancele la operación y no modifique </w:t>
      </w:r>
      <w:r w:rsidR="00DF0489">
        <w:t>ningún</w:t>
      </w:r>
      <w:r>
        <w:t xml:space="preserve"> campo de un</w:t>
      </w:r>
      <w:r w:rsidR="00E87359">
        <w:t>a revisión del</w:t>
      </w:r>
      <w:r>
        <w:t xml:space="preserve"> plan. Además se debe r</w:t>
      </w:r>
      <w:r w:rsidR="00E87359">
        <w:t>egresar a la pantalla Planes</w:t>
      </w:r>
      <w:r>
        <w:t xml:space="preserve">. </w:t>
      </w:r>
    </w:p>
    <w:p w:rsidR="0089153C" w:rsidRPr="00664D4B" w:rsidRDefault="0089153C" w:rsidP="0089153C">
      <w:pPr>
        <w:pStyle w:val="PSI-Ttulo3"/>
      </w:pPr>
      <w:bookmarkStart w:id="78" w:name="_Toc49808192"/>
      <w:r w:rsidRPr="00664D4B">
        <w:t>Evaluación de la Prueba</w:t>
      </w:r>
      <w:bookmarkEnd w:id="78"/>
      <w:r w:rsidRPr="00664D4B">
        <w:t xml:space="preserve"> </w:t>
      </w:r>
    </w:p>
    <w:p w:rsidR="0089153C" w:rsidRDefault="005D0BFE" w:rsidP="0089153C">
      <w:pPr>
        <w:pStyle w:val="PSI-Normal"/>
      </w:pPr>
      <w:r>
        <w:t>Realizada y S</w:t>
      </w:r>
      <w:r w:rsidR="0089153C" w:rsidRPr="00664D4B">
        <w:t>atisfactoria.</w:t>
      </w:r>
    </w:p>
    <w:p w:rsidR="0089153C" w:rsidRPr="00664D4B" w:rsidRDefault="0089153C" w:rsidP="0089153C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9153C" w:rsidTr="0050111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9153C" w:rsidRPr="00CF4BD4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9153C" w:rsidRPr="00CF4BD4" w:rsidTr="00501111">
              <w:trPr>
                <w:trHeight w:val="263"/>
              </w:trPr>
              <w:tc>
                <w:tcPr>
                  <w:tcW w:w="4426" w:type="dxa"/>
                </w:tcPr>
                <w:p w:rsidR="0089153C" w:rsidRPr="004D5405" w:rsidRDefault="0089153C" w:rsidP="0050111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9153C" w:rsidRPr="004D5405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606E1E" w:rsidRDefault="0089153C" w:rsidP="0050111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E87359">
              <w:t>26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E87359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F0489">
              <w:t>18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E87359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F0489">
              <w:t>19</w:t>
            </w:r>
            <w:r w:rsidRPr="00473DBE">
              <w:t>/</w:t>
            </w:r>
            <w:r w:rsidR="00DF0489">
              <w:t>08</w:t>
            </w:r>
            <w:r w:rsidRPr="00473DBE">
              <w:t>/20</w:t>
            </w:r>
            <w:r w:rsidR="00E87359">
              <w:t>20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9153C" w:rsidTr="00501111">
              <w:trPr>
                <w:trHeight w:val="574"/>
              </w:trPr>
              <w:tc>
                <w:tcPr>
                  <w:tcW w:w="4308" w:type="dxa"/>
                </w:tcPr>
                <w:p w:rsidR="0089153C" w:rsidRDefault="0089153C" w:rsidP="00501111">
                  <w:pPr>
                    <w:pStyle w:val="PSI-Normal"/>
                  </w:pPr>
                  <w:r>
                    <w:t xml:space="preserve">Se deben cumplir con los recursos necesarios en cuanto a software, hardware y </w:t>
                  </w:r>
                  <w:r>
                    <w:lastRenderedPageBreak/>
                    <w:t xml:space="preserve">configuraciones necesarias para que se pueda ejecutar este caso de prueba. </w:t>
                  </w:r>
                </w:p>
              </w:tc>
            </w:tr>
          </w:tbl>
          <w:p w:rsidR="0089153C" w:rsidRPr="002F45D3" w:rsidRDefault="0089153C" w:rsidP="0050111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Pr="002F45D3" w:rsidRDefault="0089153C" w:rsidP="00501111">
            <w:pPr>
              <w:pStyle w:val="PSI-Normal"/>
            </w:pPr>
            <w:r>
              <w:lastRenderedPageBreak/>
              <w:t>-</w:t>
            </w:r>
          </w:p>
        </w:tc>
      </w:tr>
      <w:tr w:rsidR="0089153C" w:rsidTr="0050111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Default="0089153C" w:rsidP="0050111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9153C" w:rsidTr="0050111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9153C" w:rsidRDefault="0089153C" w:rsidP="0050111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9153C" w:rsidTr="00DF0489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89153C" w:rsidRPr="00B151C0" w:rsidRDefault="0089153C" w:rsidP="0050111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Cancelar la operación y no modificar ningún campo de un</w:t>
            </w:r>
            <w:r w:rsidR="009851A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plan. R</w:t>
            </w:r>
            <w:r w:rsidR="009851AC">
              <w:rPr>
                <w:rFonts w:ascii="Arial" w:hAnsi="Arial"/>
                <w:sz w:val="20"/>
              </w:rPr>
              <w:t>egresar a la pantalla Planes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89153C" w:rsidRDefault="00DF0489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</w:t>
            </w:r>
            <w:r w:rsidR="0089153C">
              <w:rPr>
                <w:rFonts w:ascii="Arial" w:hAnsi="Arial"/>
                <w:sz w:val="20"/>
              </w:rPr>
              <w:t xml:space="preserve">atisfactorio. </w:t>
            </w:r>
          </w:p>
          <w:p w:rsidR="0089153C" w:rsidRDefault="0089153C" w:rsidP="00DF0489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cance</w:t>
            </w:r>
            <w:r w:rsidR="00DF0489">
              <w:rPr>
                <w:rFonts w:ascii="Arial" w:hAnsi="Arial"/>
                <w:sz w:val="20"/>
              </w:rPr>
              <w:t>lado la operación, no se ha</w:t>
            </w:r>
            <w:r>
              <w:rPr>
                <w:rFonts w:ascii="Arial" w:hAnsi="Arial"/>
                <w:sz w:val="20"/>
              </w:rPr>
              <w:t xml:space="preserve"> modificado ningún campo de un</w:t>
            </w:r>
            <w:r w:rsidR="009851AC">
              <w:rPr>
                <w:rFonts w:ascii="Arial" w:hAnsi="Arial"/>
                <w:sz w:val="20"/>
              </w:rPr>
              <w:t>a revisión del</w:t>
            </w:r>
            <w:r>
              <w:rPr>
                <w:rFonts w:ascii="Arial" w:hAnsi="Arial"/>
                <w:sz w:val="20"/>
              </w:rPr>
              <w:t xml:space="preserve"> plan, </w:t>
            </w:r>
            <w:r w:rsidR="00DF0489">
              <w:rPr>
                <w:rFonts w:ascii="Arial" w:hAnsi="Arial"/>
                <w:sz w:val="20"/>
              </w:rPr>
              <w:t xml:space="preserve">y </w:t>
            </w:r>
            <w:r>
              <w:rPr>
                <w:rFonts w:ascii="Arial" w:hAnsi="Arial"/>
                <w:sz w:val="20"/>
              </w:rPr>
              <w:t>se ha re</w:t>
            </w:r>
            <w:r w:rsidR="009851AC">
              <w:rPr>
                <w:rFonts w:ascii="Arial" w:hAnsi="Arial"/>
                <w:sz w:val="20"/>
              </w:rPr>
              <w:t>gresado a la pantalla Planes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9153C" w:rsidRPr="00713567" w:rsidRDefault="0089153C" w:rsidP="0050111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"Cancelar", este cancela la operación y no modifica ningún campo de un</w:t>
            </w:r>
            <w:r w:rsidR="009851AC">
              <w:t>a revisión del</w:t>
            </w:r>
            <w:r>
              <w:t xml:space="preserve"> plan. Además se debe r</w:t>
            </w:r>
            <w:r w:rsidR="009851AC">
              <w:t>egresar a la pantalla Planes</w:t>
            </w:r>
            <w:r>
              <w:t>.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</w:t>
            </w:r>
            <w:r w:rsidR="00DF0489">
              <w:rPr>
                <w:rFonts w:ascii="Arial" w:hAnsi="Arial"/>
                <w:sz w:val="20"/>
              </w:rPr>
              <w:t>probó: __X__    Fallo: __</w:t>
            </w:r>
            <w:r>
              <w:rPr>
                <w:rFonts w:ascii="Arial" w:hAnsi="Arial"/>
                <w:sz w:val="20"/>
              </w:rPr>
              <w:t xml:space="preserve">_ </w:t>
            </w:r>
          </w:p>
        </w:tc>
      </w:tr>
      <w:tr w:rsidR="0089153C" w:rsidTr="0050111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9153C" w:rsidRDefault="0089153C" w:rsidP="0050111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</w:t>
            </w:r>
            <w:r w:rsidR="00DF0489">
              <w:rPr>
                <w:rFonts w:ascii="Arial" w:hAnsi="Arial"/>
                <w:sz w:val="20"/>
              </w:rPr>
              <w:t>__</w:t>
            </w:r>
            <w:r>
              <w:rPr>
                <w:rFonts w:ascii="Arial" w:hAnsi="Arial"/>
                <w:sz w:val="20"/>
              </w:rPr>
              <w:t>__</w:t>
            </w:r>
            <w:r w:rsidR="009851AC">
              <w:rPr>
                <w:rFonts w:ascii="Arial" w:hAnsi="Arial"/>
                <w:sz w:val="20"/>
              </w:rPr>
              <w:t>19/08/2020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274F26" w:rsidRPr="00D07F8E" w:rsidRDefault="00274F26" w:rsidP="00274F26">
      <w:pPr>
        <w:pStyle w:val="PSI-Normal"/>
      </w:pPr>
    </w:p>
    <w:p w:rsidR="00274F26" w:rsidRDefault="00274F26" w:rsidP="0089153C">
      <w:pPr>
        <w:rPr>
          <w:lang w:val="es-AR"/>
        </w:rPr>
      </w:pPr>
    </w:p>
    <w:p w:rsidR="009D0DCE" w:rsidRDefault="009D0DCE" w:rsidP="0089153C">
      <w:pPr>
        <w:rPr>
          <w:lang w:val="es-VE"/>
        </w:rPr>
      </w:pPr>
    </w:p>
    <w:p w:rsidR="00274F26" w:rsidRDefault="00274F26" w:rsidP="0089153C">
      <w:pPr>
        <w:rPr>
          <w:lang w:val="es-VE"/>
        </w:rPr>
      </w:pPr>
    </w:p>
    <w:p w:rsidR="00274F26" w:rsidRPr="004D5405" w:rsidRDefault="00274F26" w:rsidP="00274F26">
      <w:pPr>
        <w:pStyle w:val="PSI-Ttulo2"/>
        <w:rPr>
          <w:color w:val="365F91" w:themeColor="accent1" w:themeShade="BF"/>
          <w:sz w:val="28"/>
          <w:szCs w:val="28"/>
        </w:rPr>
      </w:pPr>
      <w:bookmarkStart w:id="79" w:name="_Toc49808193"/>
      <w:r>
        <w:t>Caso de Prueba P027</w:t>
      </w:r>
      <w:bookmarkEnd w:id="79"/>
    </w:p>
    <w:p w:rsidR="00274F26" w:rsidRDefault="00274F26" w:rsidP="00274F26">
      <w:r>
        <w:t>Correspondiente a la Modificación de revisión de plan.</w:t>
      </w:r>
    </w:p>
    <w:p w:rsidR="00274F26" w:rsidRDefault="00274F26" w:rsidP="00274F26">
      <w:pPr>
        <w:pStyle w:val="PSI-Ttulo3"/>
      </w:pPr>
    </w:p>
    <w:p w:rsidR="00274F26" w:rsidRPr="00664D4B" w:rsidRDefault="00274F26" w:rsidP="00274F26">
      <w:pPr>
        <w:pStyle w:val="PSI-Ttulo3"/>
      </w:pPr>
      <w:bookmarkStart w:id="80" w:name="_Toc49808194"/>
      <w:r w:rsidRPr="00664D4B">
        <w:t>Descripción</w:t>
      </w:r>
      <w:bookmarkEnd w:id="80"/>
      <w:r w:rsidRPr="00664D4B">
        <w:t xml:space="preserve"> </w:t>
      </w:r>
    </w:p>
    <w:p w:rsidR="00274F26" w:rsidRPr="00664D4B" w:rsidRDefault="00274F26" w:rsidP="00274F26">
      <w:pPr>
        <w:pStyle w:val="PSI-Normal"/>
      </w:pPr>
      <w:r>
        <w:t>Este caso de prueba</w:t>
      </w:r>
      <w:r w:rsidRPr="00664D4B">
        <w:t xml:space="preserve"> tiene como objetivo probar </w:t>
      </w:r>
      <w:r>
        <w:t xml:space="preserve">que al modificar, solo haya una revisión del plan vigente. </w:t>
      </w:r>
    </w:p>
    <w:p w:rsidR="00274F26" w:rsidRPr="00664D4B" w:rsidRDefault="00274F26" w:rsidP="00274F26">
      <w:pPr>
        <w:pStyle w:val="PSI-Ttulo3"/>
      </w:pPr>
      <w:bookmarkStart w:id="81" w:name="_Toc49808195"/>
      <w:r w:rsidRPr="00664D4B">
        <w:t>Evaluación de la Prueba</w:t>
      </w:r>
      <w:bookmarkEnd w:id="81"/>
      <w:r w:rsidRPr="00664D4B">
        <w:t xml:space="preserve"> </w:t>
      </w:r>
    </w:p>
    <w:p w:rsidR="00274F26" w:rsidRDefault="00274F26" w:rsidP="00274F26">
      <w:pPr>
        <w:pStyle w:val="PSI-Normal"/>
      </w:pPr>
      <w:r w:rsidRPr="00664D4B">
        <w:t>Realizada y satisfactoria.</w:t>
      </w:r>
    </w:p>
    <w:p w:rsidR="00274F26" w:rsidRPr="00664D4B" w:rsidRDefault="00274F26" w:rsidP="00274F2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4F26" w:rsidTr="00A22FE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4F26" w:rsidRPr="00CF4BD4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274F26" w:rsidRPr="00CF4BD4" w:rsidTr="00A22FEF">
              <w:trPr>
                <w:trHeight w:val="263"/>
              </w:trPr>
              <w:tc>
                <w:tcPr>
                  <w:tcW w:w="4426" w:type="dxa"/>
                </w:tcPr>
                <w:p w:rsidR="00274F26" w:rsidRPr="004D5405" w:rsidRDefault="00274F26" w:rsidP="00A22FE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4F26" w:rsidRPr="004D5405" w:rsidRDefault="00274F26" w:rsidP="00A22FE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606E1E" w:rsidRDefault="00274F26" w:rsidP="00A22FE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P027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274F26" w:rsidTr="00A22FEF">
              <w:trPr>
                <w:trHeight w:val="574"/>
              </w:trPr>
              <w:tc>
                <w:tcPr>
                  <w:tcW w:w="4308" w:type="dxa"/>
                </w:tcPr>
                <w:p w:rsidR="00274F26" w:rsidRDefault="00274F26" w:rsidP="00A22FE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274F26" w:rsidRPr="002F45D3" w:rsidRDefault="00274F26" w:rsidP="00A22FE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2F45D3" w:rsidRDefault="00274F26" w:rsidP="00A22FEF">
            <w:pPr>
              <w:pStyle w:val="PSI-Normal"/>
            </w:pPr>
            <w:r>
              <w:t>-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del plan vigente (Es decir, donde no tenga establecido un año de fin, ya que este contempla el año actual).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de fin: (vacío)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274F26" w:rsidP="00274F2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el año de fin de la revisión ya que existe una revisión vigente.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vigente (016P5) para la carrera: 016 - Analista de Sistemas. </w:t>
            </w:r>
          </w:p>
          <w:p w:rsidR="009A2F6C" w:rsidRDefault="009A2F6C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modificado el año de fin.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Pr="00713567" w:rsidRDefault="00274F26" w:rsidP="00A22FE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 w:rsidR="009A2F6C">
              <w:t>al modificar</w:t>
            </w:r>
            <w:r>
              <w:t xml:space="preserve">, solo haya una revisión del plan vigente. 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9D0DCE" w:rsidRDefault="009D0DCE" w:rsidP="00274F26">
      <w:pPr>
        <w:pStyle w:val="PSI-Ttulo2"/>
      </w:pPr>
    </w:p>
    <w:p w:rsidR="009D0DCE" w:rsidRDefault="009D0DCE" w:rsidP="00274F26">
      <w:pPr>
        <w:pStyle w:val="PSI-Ttulo2"/>
      </w:pPr>
    </w:p>
    <w:p w:rsidR="009D0DCE" w:rsidRDefault="009D0DCE" w:rsidP="00274F26">
      <w:pPr>
        <w:pStyle w:val="PSI-Ttulo2"/>
      </w:pPr>
    </w:p>
    <w:p w:rsidR="009D0DCE" w:rsidRDefault="009D0DCE" w:rsidP="00274F26">
      <w:pPr>
        <w:pStyle w:val="PSI-Ttulo2"/>
      </w:pPr>
    </w:p>
    <w:p w:rsidR="00274F26" w:rsidRPr="004D5405" w:rsidRDefault="00A47CE7" w:rsidP="00274F26">
      <w:pPr>
        <w:pStyle w:val="PSI-Ttulo2"/>
        <w:rPr>
          <w:color w:val="365F91" w:themeColor="accent1" w:themeShade="BF"/>
          <w:sz w:val="28"/>
          <w:szCs w:val="28"/>
        </w:rPr>
      </w:pPr>
      <w:bookmarkStart w:id="82" w:name="_Toc49808196"/>
      <w:r>
        <w:t>Caso de Prueba P028</w:t>
      </w:r>
      <w:bookmarkEnd w:id="82"/>
    </w:p>
    <w:p w:rsidR="00A47CE7" w:rsidRDefault="00A47CE7" w:rsidP="00A47CE7">
      <w:r>
        <w:t>Correspondiente a la Modificación de revisión de plan.</w:t>
      </w:r>
    </w:p>
    <w:p w:rsidR="00274F26" w:rsidRDefault="00274F26" w:rsidP="00274F26">
      <w:pPr>
        <w:pStyle w:val="PSI-Ttulo3"/>
      </w:pPr>
    </w:p>
    <w:p w:rsidR="00274F26" w:rsidRPr="00664D4B" w:rsidRDefault="00274F26" w:rsidP="00274F26">
      <w:pPr>
        <w:pStyle w:val="PSI-Ttulo3"/>
      </w:pPr>
      <w:bookmarkStart w:id="83" w:name="_Toc49808197"/>
      <w:r w:rsidRPr="00664D4B">
        <w:t>Descripción</w:t>
      </w:r>
      <w:bookmarkEnd w:id="83"/>
      <w:r w:rsidRPr="00664D4B">
        <w:t xml:space="preserve"> </w:t>
      </w:r>
    </w:p>
    <w:p w:rsidR="00274F26" w:rsidRDefault="00274F26" w:rsidP="00274F26">
      <w:pPr>
        <w:pStyle w:val="PSI-Normal"/>
      </w:pPr>
      <w:r>
        <w:t>Este caso de prueba</w:t>
      </w:r>
      <w:r w:rsidRPr="00664D4B">
        <w:t xml:space="preserve"> tiene como objetivo probar </w:t>
      </w:r>
      <w:r>
        <w:t xml:space="preserve">que no se permita </w:t>
      </w:r>
      <w:r w:rsidR="00A47CE7">
        <w:t>modificar</w:t>
      </w:r>
      <w:r>
        <w:t xml:space="preserve"> una revisión donde su año de inicio y/o año de fin estén contenidos o sean iguales que otros años de las revisiones anteriormente cargadas. </w:t>
      </w:r>
    </w:p>
    <w:p w:rsidR="00274F26" w:rsidRPr="003A3BB3" w:rsidRDefault="00274F26" w:rsidP="00274F26">
      <w:pPr>
        <w:pStyle w:val="PSI-Normal"/>
      </w:pPr>
    </w:p>
    <w:p w:rsidR="00274F26" w:rsidRPr="00664D4B" w:rsidRDefault="00274F26" w:rsidP="00274F26">
      <w:pPr>
        <w:pStyle w:val="PSI-Ttulo3"/>
      </w:pPr>
      <w:bookmarkStart w:id="84" w:name="_Toc49808198"/>
      <w:r w:rsidRPr="00664D4B">
        <w:t>Evaluación de la Prueba</w:t>
      </w:r>
      <w:bookmarkEnd w:id="84"/>
      <w:r w:rsidRPr="00664D4B">
        <w:t xml:space="preserve"> </w:t>
      </w:r>
    </w:p>
    <w:p w:rsidR="00274F26" w:rsidRDefault="00274F26" w:rsidP="00274F26">
      <w:pPr>
        <w:pStyle w:val="PSI-Normal"/>
      </w:pPr>
      <w:r w:rsidRPr="00664D4B">
        <w:t>Realizada y satisfactoria.</w:t>
      </w:r>
    </w:p>
    <w:p w:rsidR="00274F26" w:rsidRPr="00664D4B" w:rsidRDefault="00274F26" w:rsidP="00274F2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274F26" w:rsidTr="00A22FE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274F26" w:rsidRPr="00CF4BD4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274F26" w:rsidRPr="00CF4BD4" w:rsidTr="00A22FEF">
              <w:trPr>
                <w:trHeight w:val="263"/>
              </w:trPr>
              <w:tc>
                <w:tcPr>
                  <w:tcW w:w="4426" w:type="dxa"/>
                </w:tcPr>
                <w:p w:rsidR="00274F26" w:rsidRPr="004D5405" w:rsidRDefault="00274F26" w:rsidP="00A22FE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274F26" w:rsidRPr="004D5405" w:rsidRDefault="00274F26" w:rsidP="00A22FE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606E1E" w:rsidRDefault="00274F26" w:rsidP="00A22FE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A47CE7">
              <w:t>P028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274F26" w:rsidTr="00A22FEF">
              <w:trPr>
                <w:trHeight w:val="574"/>
              </w:trPr>
              <w:tc>
                <w:tcPr>
                  <w:tcW w:w="4308" w:type="dxa"/>
                </w:tcPr>
                <w:p w:rsidR="00274F26" w:rsidRDefault="00274F26" w:rsidP="00A22FE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</w:t>
                  </w:r>
                  <w:r>
                    <w:lastRenderedPageBreak/>
                    <w:t xml:space="preserve">pueda ejecutar este caso de prueba. </w:t>
                  </w:r>
                </w:p>
              </w:tc>
            </w:tr>
          </w:tbl>
          <w:p w:rsidR="00274F26" w:rsidRPr="002F45D3" w:rsidRDefault="00274F26" w:rsidP="00A22FE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Pr="002F45D3" w:rsidRDefault="00274F26" w:rsidP="00A22FEF">
            <w:pPr>
              <w:pStyle w:val="PSI-Normal"/>
            </w:pPr>
            <w:r>
              <w:lastRenderedPageBreak/>
              <w:t>-</w:t>
            </w:r>
          </w:p>
        </w:tc>
      </w:tr>
      <w:tr w:rsidR="00274F26" w:rsidTr="00A22FE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Default="00274F26" w:rsidP="00A22FE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274F26" w:rsidRDefault="00274F26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274F26" w:rsidP="00554223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Mensaje de error. No </w:t>
            </w:r>
            <w:r w:rsidR="00554223">
              <w:rPr>
                <w:rFonts w:ascii="Arial" w:hAnsi="Arial"/>
                <w:sz w:val="20"/>
              </w:rPr>
              <w:t xml:space="preserve">modificar la </w:t>
            </w:r>
            <w:r>
              <w:rPr>
                <w:rFonts w:ascii="Arial" w:hAnsi="Arial"/>
                <w:sz w:val="20"/>
              </w:rPr>
              <w:t>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[2004 - 2020]. Por favor revise los años. </w:t>
            </w:r>
          </w:p>
        </w:tc>
      </w:tr>
      <w:tr w:rsidR="00554223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Inicio:2009</w:t>
            </w:r>
          </w:p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54223" w:rsidRPr="00B151C0" w:rsidRDefault="00554223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554223" w:rsidRDefault="00554223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[2009 - 2020]. Por favor revise los años. 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Inicio:2007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554223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[2007 - 2020]. Por favor revise los años. 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Fin:2009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834FB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[2004 - 2009]. Por favor revise los años. </w:t>
            </w:r>
          </w:p>
        </w:tc>
      </w:tr>
      <w:tr w:rsidR="00274F26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encuentre una revisión anteriormente cargada con el mismo año.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 2004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 2009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Inicio:2005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Año Fin:2008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274F26" w:rsidRPr="00B151C0" w:rsidRDefault="00834FB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error. No modificar la revisión ya que existe una revisión con dicho año.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aviso:</w:t>
            </w:r>
          </w:p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Ha ocurrido un error. Ya hay un plan de estudio que contiene los años [2005 - 2008]. Por favor revise los años. 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274F26" w:rsidRPr="00713567" w:rsidRDefault="00274F26" w:rsidP="00DF24C2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no se permite </w:t>
            </w:r>
            <w:r w:rsidR="00DF24C2">
              <w:t>modificar</w:t>
            </w:r>
            <w:r>
              <w:t xml:space="preserve"> una revisión donde su año de inicio y/o año de fin estén contenidos o sean iguales que otros años de las revisiones anteriormente cargadas. 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274F26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274F26" w:rsidRDefault="00274F26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____19/08/2020____</w:t>
            </w:r>
          </w:p>
        </w:tc>
      </w:tr>
    </w:tbl>
    <w:p w:rsidR="00274F26" w:rsidRPr="00E41E81" w:rsidRDefault="00274F26" w:rsidP="00274F26"/>
    <w:p w:rsidR="00054E71" w:rsidRPr="00054E71" w:rsidRDefault="00054E71" w:rsidP="00054E71">
      <w:pPr>
        <w:pStyle w:val="PSI-Ttulo2"/>
        <w:rPr>
          <w:color w:val="365F91" w:themeColor="accent1" w:themeShade="BF"/>
          <w:sz w:val="28"/>
          <w:szCs w:val="28"/>
        </w:rPr>
      </w:pPr>
      <w:bookmarkStart w:id="85" w:name="_Toc49808199"/>
      <w:r>
        <w:lastRenderedPageBreak/>
        <w:t>Caso de Prueba P0</w:t>
      </w:r>
      <w:r w:rsidR="006F309B">
        <w:t>29</w:t>
      </w:r>
      <w:bookmarkEnd w:id="85"/>
    </w:p>
    <w:p w:rsidR="00054E71" w:rsidRPr="00664D4B" w:rsidRDefault="00054E71" w:rsidP="00054E71">
      <w:pPr>
        <w:pStyle w:val="PSI-Ttulo3"/>
      </w:pPr>
      <w:bookmarkStart w:id="86" w:name="_Toc49808200"/>
      <w:r w:rsidRPr="00664D4B">
        <w:t>Descripción</w:t>
      </w:r>
      <w:bookmarkEnd w:id="86"/>
      <w:r w:rsidRPr="00664D4B">
        <w:t xml:space="preserve"> </w:t>
      </w:r>
    </w:p>
    <w:p w:rsidR="00054E71" w:rsidRPr="00664D4B" w:rsidRDefault="00054E71" w:rsidP="00054E71">
      <w:pPr>
        <w:pStyle w:val="PSI-Normal"/>
      </w:pPr>
      <w:r w:rsidRPr="00664D4B">
        <w:t xml:space="preserve">Este caso de prueba, tiene como objetivo probar </w:t>
      </w:r>
      <w:r>
        <w:t>que el botón "Ver Asignaturas" al ser clickeado, despliegue una nueva pantalla con las asignaturas co</w:t>
      </w:r>
      <w:r w:rsidR="00052747">
        <w:t>rrespondientes a un</w:t>
      </w:r>
      <w:r w:rsidR="006F309B">
        <w:t>a determinada revisión del</w:t>
      </w:r>
      <w:r>
        <w:t xml:space="preserve"> plan. </w:t>
      </w:r>
    </w:p>
    <w:p w:rsidR="00054E71" w:rsidRPr="00664D4B" w:rsidRDefault="00054E71" w:rsidP="00054E71">
      <w:pPr>
        <w:pStyle w:val="PSI-Ttulo3"/>
      </w:pPr>
      <w:bookmarkStart w:id="87" w:name="_Toc49808201"/>
      <w:r w:rsidRPr="00664D4B">
        <w:t>Evaluación de la Prueba</w:t>
      </w:r>
      <w:bookmarkEnd w:id="87"/>
      <w:r w:rsidRPr="00664D4B">
        <w:t xml:space="preserve"> </w:t>
      </w:r>
    </w:p>
    <w:p w:rsidR="00054E71" w:rsidRDefault="00054E71" w:rsidP="00054E71">
      <w:pPr>
        <w:pStyle w:val="PSI-Normal"/>
      </w:pPr>
      <w:r w:rsidRPr="00664D4B">
        <w:t>Realizada y satisfactoria.</w:t>
      </w:r>
    </w:p>
    <w:p w:rsidR="00054E71" w:rsidRPr="00664D4B" w:rsidRDefault="00054E71" w:rsidP="00054E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54E71" w:rsidTr="00054E71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54E71" w:rsidRPr="00CF4BD4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054E71" w:rsidRPr="00CF4BD4" w:rsidTr="00054E71">
              <w:trPr>
                <w:trHeight w:val="263"/>
              </w:trPr>
              <w:tc>
                <w:tcPr>
                  <w:tcW w:w="4426" w:type="dxa"/>
                </w:tcPr>
                <w:p w:rsidR="00054E71" w:rsidRPr="004D5405" w:rsidRDefault="00054E71" w:rsidP="00054E71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54E71" w:rsidRPr="004D5405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606E1E" w:rsidRDefault="00054E71" w:rsidP="008E5171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8E5171">
              <w:t>Francisco Estrada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</w:t>
            </w:r>
            <w:r w:rsidR="003A7F3C">
              <w:t>29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8E51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8E5171">
              <w:t>Francisco Estrada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 w:rsidR="003A7F3C"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8E5171"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3A7F3C"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8E5171"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 w:rsidR="003A7F3C">
              <w:t>20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054E71" w:rsidTr="00054E71">
              <w:trPr>
                <w:trHeight w:val="574"/>
              </w:trPr>
              <w:tc>
                <w:tcPr>
                  <w:tcW w:w="4308" w:type="dxa"/>
                </w:tcPr>
                <w:p w:rsidR="00054E71" w:rsidRDefault="00054E71" w:rsidP="00054E71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54E71" w:rsidRPr="002F45D3" w:rsidRDefault="00054E71" w:rsidP="00054E71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Pr="002F45D3" w:rsidRDefault="00054E71" w:rsidP="00054E71">
            <w:pPr>
              <w:pStyle w:val="PSI-Normal"/>
            </w:pPr>
            <w:r>
              <w:t>-</w:t>
            </w:r>
          </w:p>
        </w:tc>
      </w:tr>
      <w:tr w:rsidR="00054E71" w:rsidTr="00054E71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Default="00054E71" w:rsidP="00054E71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54E71" w:rsidRDefault="00054E71" w:rsidP="00054E71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3A7F3C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</w:t>
            </w:r>
            <w:r w:rsidR="00054E71">
              <w:rPr>
                <w:rFonts w:ascii="Arial" w:hAnsi="Arial"/>
                <w:sz w:val="20"/>
              </w:rPr>
              <w:t xml:space="preserve"> plan cuente con al menos 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016P</w:t>
            </w:r>
            <w:r w:rsidR="008E5171">
              <w:rPr>
                <w:rFonts w:ascii="Arial" w:hAnsi="Arial"/>
                <w:sz w:val="20"/>
              </w:rPr>
              <w:t>5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Pr="00B151C0" w:rsidRDefault="00054E71" w:rsidP="00565F1B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una nueva pantalla con las asig</w:t>
            </w:r>
            <w:r w:rsidR="003A7F3C">
              <w:rPr>
                <w:rFonts w:ascii="Arial" w:hAnsi="Arial"/>
                <w:sz w:val="20"/>
              </w:rPr>
              <w:t>naturas correspondientes a dicha revisión del</w:t>
            </w:r>
            <w:r w:rsidR="008E5171">
              <w:rPr>
                <w:rFonts w:ascii="Arial" w:hAnsi="Arial"/>
                <w:sz w:val="20"/>
              </w:rPr>
              <w:t xml:space="preserve"> plan y que no se pueda </w:t>
            </w:r>
            <w:r w:rsidR="00565F1B">
              <w:rPr>
                <w:rFonts w:ascii="Arial" w:hAnsi="Arial"/>
                <w:sz w:val="20"/>
              </w:rPr>
              <w:t xml:space="preserve">agregar o eliminar </w:t>
            </w:r>
            <w:r w:rsidR="008E5171">
              <w:rPr>
                <w:rFonts w:ascii="Arial" w:hAnsi="Arial"/>
                <w:sz w:val="20"/>
              </w:rPr>
              <w:t xml:space="preserve">las </w:t>
            </w:r>
            <w:r w:rsidR="008E5171">
              <w:rPr>
                <w:rFonts w:ascii="Arial" w:hAnsi="Arial"/>
                <w:sz w:val="20"/>
              </w:rPr>
              <w:lastRenderedPageBreak/>
              <w:t>asignaturas</w:t>
            </w:r>
            <w:r w:rsidR="00565F1B">
              <w:rPr>
                <w:rFonts w:ascii="Arial" w:hAnsi="Arial"/>
                <w:sz w:val="20"/>
              </w:rPr>
              <w:t xml:space="preserve"> de dicha revisión.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Satisfactorio. </w:t>
            </w:r>
          </w:p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Correcto despliegue de una nueva pantalla con el listado de asig</w:t>
            </w:r>
            <w:r w:rsidR="003A7F3C">
              <w:rPr>
                <w:rFonts w:ascii="Arial" w:hAnsi="Arial"/>
                <w:sz w:val="20"/>
              </w:rPr>
              <w:t>naturas correspondientes a dicha revisión del</w:t>
            </w:r>
            <w:r>
              <w:rPr>
                <w:rFonts w:ascii="Arial" w:hAnsi="Arial"/>
                <w:sz w:val="20"/>
              </w:rPr>
              <w:t xml:space="preserve"> plan</w:t>
            </w:r>
            <w:r w:rsidR="008E5171">
              <w:rPr>
                <w:rFonts w:ascii="Arial" w:hAnsi="Arial"/>
                <w:sz w:val="20"/>
              </w:rPr>
              <w:t xml:space="preserve"> y no se puede agregar o eliminar </w:t>
            </w:r>
            <w:r w:rsidR="008E5171">
              <w:rPr>
                <w:rFonts w:ascii="Arial" w:hAnsi="Arial"/>
                <w:sz w:val="20"/>
              </w:rPr>
              <w:lastRenderedPageBreak/>
              <w:t>asignaturas del Plan</w:t>
            </w:r>
            <w:r>
              <w:rPr>
                <w:rFonts w:ascii="Arial" w:hAnsi="Arial"/>
                <w:sz w:val="20"/>
              </w:rPr>
              <w:t>.</w:t>
            </w:r>
          </w:p>
        </w:tc>
      </w:tr>
      <w:tr w:rsidR="00054E71" w:rsidTr="00054E71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</w:t>
            </w:r>
            <w:r w:rsidR="003A7F3C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cuente con ninguna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069P1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54E71" w:rsidRDefault="00054E71" w:rsidP="00054E7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Desplegar una nueva pantalla donde se informe que </w:t>
            </w:r>
            <w:r w:rsidR="006F01C1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tiene asignaturas asociadas</w:t>
            </w:r>
            <w:r w:rsidR="00F61931">
              <w:rPr>
                <w:rFonts w:ascii="Arial" w:hAnsi="Arial"/>
                <w:sz w:val="20"/>
              </w:rPr>
              <w:t xml:space="preserve"> y se permita agregar</w:t>
            </w:r>
            <w:r w:rsidR="00565F1B">
              <w:rPr>
                <w:rFonts w:ascii="Arial" w:hAnsi="Arial"/>
                <w:sz w:val="20"/>
              </w:rPr>
              <w:t xml:space="preserve"> asignaturas al plan</w:t>
            </w:r>
            <w:r>
              <w:rPr>
                <w:rFonts w:ascii="Arial" w:hAnsi="Arial"/>
                <w:sz w:val="20"/>
              </w:rPr>
              <w:t>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9A334F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Correcto despliegue de una nueva pantalla informando al usuario que </w:t>
            </w:r>
            <w:r w:rsidR="006F01C1">
              <w:rPr>
                <w:rFonts w:ascii="Arial" w:hAnsi="Arial"/>
                <w:sz w:val="20"/>
              </w:rPr>
              <w:t>la revisión d</w:t>
            </w:r>
            <w:r>
              <w:rPr>
                <w:rFonts w:ascii="Arial" w:hAnsi="Arial"/>
                <w:sz w:val="20"/>
              </w:rPr>
              <w:t>el plan no tiene asignaturas asociadas.</w:t>
            </w:r>
            <w:r w:rsidR="00F61931">
              <w:rPr>
                <w:rFonts w:ascii="Arial" w:hAnsi="Arial"/>
                <w:sz w:val="20"/>
              </w:rPr>
              <w:t xml:space="preserve"> </w:t>
            </w:r>
          </w:p>
          <w:p w:rsidR="00054E71" w:rsidRDefault="00F6193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Además permite agregar asign</w:t>
            </w:r>
            <w:r w:rsidR="00565F1B">
              <w:rPr>
                <w:rFonts w:ascii="Arial" w:hAnsi="Arial"/>
                <w:sz w:val="20"/>
              </w:rPr>
              <w:t>aturas, aparecen botones “Nueva Asignatura” y “Confirmar”</w:t>
            </w:r>
          </w:p>
          <w:p w:rsidR="00565F1B" w:rsidRDefault="00565F1B" w:rsidP="00054E71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54E71" w:rsidRPr="00713567" w:rsidRDefault="00054E71" w:rsidP="00054E71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</w:t>
            </w:r>
            <w:r w:rsidR="00052747">
              <w:t>"Ver Asignaturas", este despliegue una nueva pantalla con las asignaturas correspondientes a un</w:t>
            </w:r>
            <w:r w:rsidR="006F01C1">
              <w:t>a determinada revisión del</w:t>
            </w:r>
            <w:r w:rsidR="00052747">
              <w:t xml:space="preserve"> plan</w:t>
            </w:r>
            <w:r w:rsidR="006D07C4">
              <w:t xml:space="preserve"> y dependiendo si tiene o no asignaturas asociadas que permita agregar asignaturas a la revisión</w:t>
            </w:r>
            <w:r w:rsidR="00052747">
              <w:t>.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054E71" w:rsidTr="00054E71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54E71" w:rsidRDefault="00054E71" w:rsidP="00054E7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30FFA">
              <w:rPr>
                <w:rFonts w:ascii="Arial" w:hAnsi="Arial"/>
                <w:sz w:val="20"/>
              </w:rPr>
              <w:t>_31</w:t>
            </w:r>
            <w:r w:rsidR="006F01C1">
              <w:rPr>
                <w:rFonts w:ascii="Arial" w:hAnsi="Arial"/>
                <w:sz w:val="20"/>
              </w:rPr>
              <w:t>/08/2020</w:t>
            </w:r>
            <w:r>
              <w:rPr>
                <w:rFonts w:ascii="Arial" w:hAnsi="Arial"/>
                <w:sz w:val="20"/>
              </w:rPr>
              <w:t>____</w:t>
            </w:r>
          </w:p>
        </w:tc>
      </w:tr>
    </w:tbl>
    <w:p w:rsidR="00DB01F2" w:rsidRDefault="00DB01F2" w:rsidP="00A97971">
      <w:pPr>
        <w:pStyle w:val="PSI-Ttulo2"/>
        <w:rPr>
          <w:lang w:val="es-ES"/>
        </w:rPr>
      </w:pPr>
    </w:p>
    <w:p w:rsidR="009721CB" w:rsidRDefault="009721CB" w:rsidP="009721CB">
      <w:pPr>
        <w:pStyle w:val="PSI-Ttulo2"/>
      </w:pPr>
      <w:bookmarkStart w:id="88" w:name="_Toc49808202"/>
      <w:r>
        <w:t>Caso de Prueba P0</w:t>
      </w:r>
      <w:r w:rsidR="00752AB3">
        <w:t>30</w:t>
      </w:r>
      <w:bookmarkEnd w:id="88"/>
    </w:p>
    <w:p w:rsidR="00F70E25" w:rsidRPr="00054E71" w:rsidRDefault="00F70E25" w:rsidP="00F70E25">
      <w:r>
        <w:t>Correspondiente al botón “Ver Asignaturas”</w:t>
      </w:r>
    </w:p>
    <w:p w:rsidR="009721CB" w:rsidRPr="00664D4B" w:rsidRDefault="009721CB" w:rsidP="009721CB">
      <w:pPr>
        <w:pStyle w:val="PSI-Ttulo3"/>
      </w:pPr>
      <w:bookmarkStart w:id="89" w:name="_Toc49808203"/>
      <w:r w:rsidRPr="00664D4B">
        <w:t>Descripción</w:t>
      </w:r>
      <w:bookmarkEnd w:id="89"/>
      <w:r w:rsidRPr="00664D4B">
        <w:t xml:space="preserve"> </w:t>
      </w:r>
    </w:p>
    <w:p w:rsidR="009721CB" w:rsidRPr="00664D4B" w:rsidRDefault="009721CB" w:rsidP="009721CB">
      <w:pPr>
        <w:pStyle w:val="PSI-Normal"/>
      </w:pPr>
      <w:r w:rsidRPr="00664D4B">
        <w:t xml:space="preserve">Este caso de prueba, tiene como objetivo probar </w:t>
      </w:r>
      <w:r>
        <w:t>que el botón "</w:t>
      </w:r>
      <w:r w:rsidR="00F70E25">
        <w:t>Nueva Asignatura</w:t>
      </w:r>
      <w:r>
        <w:t xml:space="preserve">" al ser clickeado, </w:t>
      </w:r>
      <w:r w:rsidR="00F70E25">
        <w:t>agregue una lista desplegable para seleccionar una asignatura y un botón de Eliminar en el caso de que no se quiera agregar dicha asignatura.</w:t>
      </w:r>
      <w:r>
        <w:t xml:space="preserve"> </w:t>
      </w:r>
    </w:p>
    <w:p w:rsidR="009721CB" w:rsidRPr="00664D4B" w:rsidRDefault="009721CB" w:rsidP="009721CB">
      <w:pPr>
        <w:pStyle w:val="PSI-Ttulo3"/>
      </w:pPr>
      <w:bookmarkStart w:id="90" w:name="_Toc49808204"/>
      <w:r w:rsidRPr="00664D4B">
        <w:t>Evaluación de la Prueba</w:t>
      </w:r>
      <w:bookmarkEnd w:id="90"/>
      <w:r w:rsidRPr="00664D4B">
        <w:t xml:space="preserve"> </w:t>
      </w:r>
    </w:p>
    <w:p w:rsidR="009721CB" w:rsidRDefault="009721CB" w:rsidP="009721CB">
      <w:pPr>
        <w:pStyle w:val="PSI-Normal"/>
      </w:pPr>
      <w:r w:rsidRPr="00664D4B">
        <w:t>Realizada y satisfactoria.</w:t>
      </w:r>
    </w:p>
    <w:p w:rsidR="009721CB" w:rsidRPr="00664D4B" w:rsidRDefault="009721CB" w:rsidP="009721C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9721CB" w:rsidTr="005931F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9721CB" w:rsidRDefault="009721CB" w:rsidP="005931F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9721CB" w:rsidRPr="00CF4BD4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9721CB" w:rsidRPr="00CF4BD4" w:rsidTr="005931FF">
              <w:trPr>
                <w:trHeight w:val="263"/>
              </w:trPr>
              <w:tc>
                <w:tcPr>
                  <w:tcW w:w="4426" w:type="dxa"/>
                </w:tcPr>
                <w:p w:rsidR="009721CB" w:rsidRPr="004D5405" w:rsidRDefault="009721CB" w:rsidP="005931F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9721CB" w:rsidRPr="004D5405" w:rsidRDefault="009721CB" w:rsidP="005931F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Pr="00606E1E" w:rsidRDefault="009721CB" w:rsidP="005931F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>
              <w:t>P0</w:t>
            </w:r>
            <w:r w:rsidR="00F70E25">
              <w:t>30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9721C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21CB" w:rsidRDefault="009721CB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9721CB" w:rsidTr="005931FF">
              <w:trPr>
                <w:trHeight w:val="574"/>
              </w:trPr>
              <w:tc>
                <w:tcPr>
                  <w:tcW w:w="4308" w:type="dxa"/>
                </w:tcPr>
                <w:p w:rsidR="009721CB" w:rsidRDefault="009721CB" w:rsidP="005931F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9721CB" w:rsidRPr="002F45D3" w:rsidRDefault="009721CB" w:rsidP="005931F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Pr="002F45D3" w:rsidRDefault="009721CB" w:rsidP="005931FF">
            <w:pPr>
              <w:pStyle w:val="PSI-Normal"/>
            </w:pPr>
            <w:r>
              <w:t>-</w:t>
            </w:r>
          </w:p>
        </w:tc>
      </w:tr>
      <w:tr w:rsidR="009721C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9721C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21CB" w:rsidRDefault="009721CB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9721CB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21CB" w:rsidRDefault="009721C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21CB" w:rsidRDefault="009721C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21CB" w:rsidRDefault="009721C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9721CB" w:rsidRDefault="009721C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9721CB" w:rsidRDefault="009721C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9721CB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9721CB" w:rsidP="00F70E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la revisión del plan </w:t>
            </w:r>
            <w:r w:rsidR="00F70E25">
              <w:rPr>
                <w:rFonts w:ascii="Arial" w:hAnsi="Arial"/>
                <w:sz w:val="20"/>
              </w:rPr>
              <w:t>no cuente con ninguna asignatura</w:t>
            </w:r>
            <w:r>
              <w:rPr>
                <w:rFonts w:ascii="Arial" w:hAnsi="Arial"/>
                <w:sz w:val="20"/>
              </w:rPr>
              <w:t>.</w:t>
            </w:r>
          </w:p>
          <w:p w:rsidR="00F70E25" w:rsidRDefault="00F70E25" w:rsidP="00F70E2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“Nueva Asignatura”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9721CB" w:rsidRDefault="00F70E25" w:rsidP="005931FF">
            <w:pPr>
              <w:pStyle w:val="TableContents"/>
              <w:rPr>
                <w:rFonts w:ascii="Arial" w:hAnsi="Arial"/>
                <w:sz w:val="20"/>
              </w:rPr>
            </w:pPr>
            <w:r w:rsidRPr="00F70E25">
              <w:rPr>
                <w:rFonts w:ascii="Arial" w:hAnsi="Arial"/>
                <w:sz w:val="20"/>
              </w:rPr>
              <w:t>060P1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9721CB" w:rsidRPr="00B151C0" w:rsidRDefault="00F70E25" w:rsidP="005931F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 una lista desplegable que contenga todas las asignaturas junto con un botón de eliminar.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9721CB" w:rsidRDefault="00F70E25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agrega de manera dinámica una lista la cual tiene cargada todas las asignaturas</w:t>
            </w:r>
            <w:r w:rsidR="00530FFA">
              <w:rPr>
                <w:rFonts w:ascii="Arial" w:hAnsi="Arial"/>
                <w:sz w:val="20"/>
              </w:rPr>
              <w:t xml:space="preserve"> junto con el botón eliminar</w:t>
            </w:r>
            <w:r w:rsidR="009721CB">
              <w:rPr>
                <w:rFonts w:ascii="Arial" w:hAnsi="Arial"/>
                <w:sz w:val="20"/>
              </w:rPr>
              <w:t>.</w:t>
            </w:r>
          </w:p>
        </w:tc>
      </w:tr>
      <w:tr w:rsidR="00530FFA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530FFA" w:rsidRDefault="00530FFA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30FFA" w:rsidRDefault="00530FFA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 asociada.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530FFA" w:rsidRDefault="00530FFA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069P1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530FFA" w:rsidRPr="00B151C0" w:rsidRDefault="00530FFA" w:rsidP="00530FFA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 una lista desplegable que contenga todas las asignaturas junto con un botón de eliminar.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530FFA" w:rsidRDefault="00530FFA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530FFA" w:rsidRDefault="00530FFA" w:rsidP="00530FFA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agrega de manera dinámica una lista la cual tiene cargada todas las asignaturas junto con el botón eliminar.</w:t>
            </w:r>
          </w:p>
        </w:tc>
      </w:tr>
      <w:tr w:rsidR="009721C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9721CB" w:rsidRPr="00713567" w:rsidRDefault="009721CB" w:rsidP="00530FFA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530FFA">
              <w:t>Nueva Asignatura</w:t>
            </w:r>
            <w:r>
              <w:t xml:space="preserve">", este </w:t>
            </w:r>
            <w:r w:rsidR="00530FFA">
              <w:t>agrega de manera dinámica una lista desplegable con todas las asignaturas y un botón de eliminar</w:t>
            </w:r>
            <w:r>
              <w:t>.</w:t>
            </w:r>
          </w:p>
        </w:tc>
      </w:tr>
      <w:tr w:rsidR="009721C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9721C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9721CB" w:rsidRDefault="009721C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530FFA">
              <w:rPr>
                <w:rFonts w:ascii="Arial" w:hAnsi="Arial"/>
                <w:sz w:val="20"/>
              </w:rPr>
              <w:t>_31</w:t>
            </w:r>
            <w:r>
              <w:rPr>
                <w:rFonts w:ascii="Arial" w:hAnsi="Arial"/>
                <w:sz w:val="20"/>
              </w:rPr>
              <w:t>/08/2020____</w:t>
            </w:r>
          </w:p>
        </w:tc>
      </w:tr>
    </w:tbl>
    <w:p w:rsidR="009721CB" w:rsidRDefault="009721CB" w:rsidP="00A97971">
      <w:pPr>
        <w:pStyle w:val="PSI-Ttulo2"/>
        <w:rPr>
          <w:lang w:val="es-ES"/>
        </w:rPr>
      </w:pPr>
    </w:p>
    <w:p w:rsidR="006A5D7B" w:rsidRDefault="006A5D7B" w:rsidP="00A22FEF">
      <w:pPr>
        <w:pStyle w:val="PSI-Ttulo2"/>
        <w:ind w:left="0" w:firstLine="0"/>
      </w:pPr>
    </w:p>
    <w:p w:rsidR="00A97971" w:rsidRPr="004D5405" w:rsidRDefault="00A97971" w:rsidP="00A97971">
      <w:pPr>
        <w:pStyle w:val="PSI-Ttulo2"/>
        <w:rPr>
          <w:color w:val="365F91" w:themeColor="accent1" w:themeShade="BF"/>
          <w:sz w:val="28"/>
          <w:szCs w:val="28"/>
        </w:rPr>
      </w:pPr>
      <w:bookmarkStart w:id="91" w:name="_Toc49808205"/>
      <w:r>
        <w:t>Caso de Prueba P03</w:t>
      </w:r>
      <w:r w:rsidR="00D81708">
        <w:t>1</w:t>
      </w:r>
      <w:bookmarkEnd w:id="91"/>
    </w:p>
    <w:p w:rsidR="00A97971" w:rsidRDefault="00A97971" w:rsidP="00712985">
      <w:r>
        <w:t>Correspondiente al botón "Ver Asignaturas"</w:t>
      </w:r>
    </w:p>
    <w:p w:rsidR="00A97971" w:rsidRPr="00664D4B" w:rsidRDefault="00A97971" w:rsidP="00A97971">
      <w:pPr>
        <w:pStyle w:val="PSI-Ttulo3"/>
      </w:pPr>
      <w:bookmarkStart w:id="92" w:name="_Toc49808206"/>
      <w:r w:rsidRPr="00664D4B">
        <w:lastRenderedPageBreak/>
        <w:t>Descripción</w:t>
      </w:r>
      <w:bookmarkEnd w:id="92"/>
      <w:r w:rsidRPr="00664D4B">
        <w:t xml:space="preserve"> </w:t>
      </w:r>
    </w:p>
    <w:p w:rsidR="00A97971" w:rsidRPr="00664D4B" w:rsidRDefault="00A97971" w:rsidP="00A97971">
      <w:pPr>
        <w:pStyle w:val="PSI-Normal"/>
      </w:pPr>
      <w:r w:rsidRPr="00664D4B">
        <w:t xml:space="preserve">Este caso de prueba, tiene como objetivo probar </w:t>
      </w:r>
      <w:r>
        <w:t xml:space="preserve">que la barra desplegable "Asignaturas" se despliega, muestra la información (asignaturas) y permite al usuario seleccionar una asignatura para un determinado plan correctamente.  </w:t>
      </w:r>
    </w:p>
    <w:p w:rsidR="00A97971" w:rsidRPr="00664D4B" w:rsidRDefault="00A97971" w:rsidP="00A97971">
      <w:pPr>
        <w:pStyle w:val="PSI-Ttulo3"/>
      </w:pPr>
      <w:bookmarkStart w:id="93" w:name="_Toc49808207"/>
      <w:r w:rsidRPr="00664D4B">
        <w:t>Evaluación de la Prueba</w:t>
      </w:r>
      <w:bookmarkEnd w:id="93"/>
      <w:r w:rsidRPr="00664D4B">
        <w:t xml:space="preserve"> </w:t>
      </w:r>
    </w:p>
    <w:p w:rsidR="00A97971" w:rsidRDefault="008905F8" w:rsidP="00A97971">
      <w:pPr>
        <w:pStyle w:val="PSI-Normal"/>
      </w:pPr>
      <w:r>
        <w:t>Realizada y S</w:t>
      </w:r>
      <w:r w:rsidR="00A97971" w:rsidRPr="00664D4B">
        <w:t>atisfactoria.</w:t>
      </w:r>
    </w:p>
    <w:p w:rsidR="00A97971" w:rsidRPr="00664D4B" w:rsidRDefault="00A97971" w:rsidP="00A97971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A97971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A97971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A97971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A97971" w:rsidRPr="004D5405" w:rsidRDefault="00A97971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A97971" w:rsidRPr="004D5405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606E1E" w:rsidRDefault="00A97971" w:rsidP="00D81708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 w:rsidR="00D81708">
              <w:t>Francisco Estrada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D81708">
              <w:t>P031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D81708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 w:rsidR="00D81708">
              <w:t>Francisco Estrada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 w:rsidR="00D81708">
              <w:t>31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 w:rsidR="00D81708">
              <w:t>31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A97971" w:rsidTr="003C44C2">
              <w:trPr>
                <w:trHeight w:val="574"/>
              </w:trPr>
              <w:tc>
                <w:tcPr>
                  <w:tcW w:w="4308" w:type="dxa"/>
                </w:tcPr>
                <w:p w:rsidR="00A97971" w:rsidRDefault="00A97971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A97971" w:rsidRPr="002F45D3" w:rsidRDefault="00A97971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Pr="002F45D3" w:rsidRDefault="00A97971" w:rsidP="003C44C2">
            <w:pPr>
              <w:pStyle w:val="PSI-Normal"/>
            </w:pPr>
            <w:r>
              <w:t>-</w:t>
            </w:r>
          </w:p>
        </w:tc>
      </w:tr>
      <w:tr w:rsidR="00A97971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Default="00A97971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A97971" w:rsidRDefault="00A97971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F76CAD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(asignaturas)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</w:t>
            </w:r>
            <w:r w:rsidR="005D2992">
              <w:rPr>
                <w:rFonts w:ascii="Arial" w:hAnsi="Arial"/>
                <w:sz w:val="20"/>
              </w:rPr>
              <w:t>egar ítems de la lista (asignaturas</w:t>
            </w:r>
            <w:r>
              <w:rPr>
                <w:rFonts w:ascii="Arial" w:hAnsi="Arial"/>
                <w:sz w:val="20"/>
              </w:rPr>
              <w:t>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Pr="00B151C0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="005D2992">
              <w:t>ento de los ítems (asignaturas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lastRenderedPageBreak/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</w:t>
            </w:r>
            <w:r w:rsidR="005D2992">
              <w:rPr>
                <w:rFonts w:ascii="Arial" w:hAnsi="Arial"/>
                <w:sz w:val="20"/>
              </w:rPr>
              <w:t>onar ítem: "Gestión de Proyectos de Software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Gestión de Proyectos de Software </w:t>
            </w:r>
            <w:r>
              <w:rPr>
                <w:rFonts w:ascii="Arial" w:hAnsi="Arial"/>
                <w:sz w:val="20"/>
              </w:rPr>
              <w:t>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Pr="00EB5CE1" w:rsidRDefault="00A97971" w:rsidP="003C44C2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</w:rPr>
              <w:t>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>Gestión de Proyectos de Software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mouse.</w:t>
            </w:r>
          </w:p>
        </w:tc>
      </w:tr>
      <w:tr w:rsidR="00A97971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5D2992" w:rsidP="003C44C2">
            <w:r>
              <w:t>Valores (asignaturas</w:t>
            </w:r>
            <w:r w:rsidR="00A97971">
              <w:t>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 </w:t>
            </w:r>
            <w:r>
              <w:rPr>
                <w:rFonts w:ascii="Arial" w:hAnsi="Arial"/>
                <w:sz w:val="20"/>
              </w:rPr>
              <w:t>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</w:t>
            </w:r>
            <w:r w:rsidR="005D2992">
              <w:rPr>
                <w:rFonts w:ascii="Arial" w:hAnsi="Arial"/>
                <w:sz w:val="20"/>
              </w:rPr>
              <w:t xml:space="preserve"> Gestión de Proyectos de Software</w:t>
            </w:r>
            <w:r w:rsidR="005D2992">
              <w:rPr>
                <w:rFonts w:ascii="Arial" w:hAnsi="Arial"/>
                <w:sz w:val="20"/>
                <w:lang w:val="es-AR"/>
              </w:rPr>
              <w:t xml:space="preserve"> </w:t>
            </w:r>
            <w:r>
              <w:rPr>
                <w:rFonts w:ascii="Arial" w:hAnsi="Arial"/>
                <w:sz w:val="20"/>
                <w:lang w:val="es-AR"/>
              </w:rPr>
              <w:t>" seleccionado univoca y correctamente desde el teclado.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A97971" w:rsidRPr="00713567" w:rsidRDefault="00A97971" w:rsidP="00077AB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>se despliega, muestra la información</w:t>
            </w:r>
            <w:r w:rsidR="00077AB6">
              <w:t xml:space="preserve"> (asignaturas</w:t>
            </w:r>
            <w:r>
              <w:t xml:space="preserve">) y permite al usuario seleccionar una </w:t>
            </w:r>
            <w:r w:rsidR="00077AB6">
              <w:t>asignatura</w:t>
            </w:r>
            <w:r>
              <w:t xml:space="preserve"> para un determinado plan correctamente. 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 w:rsidR="00077AB6">
              <w:rPr>
                <w:rFonts w:ascii="Arial" w:hAnsi="Arial"/>
                <w:sz w:val="20"/>
              </w:rPr>
              <w:t xml:space="preserve">    Aprobó: __</w:t>
            </w:r>
            <w:r w:rsidR="008905F8">
              <w:rPr>
                <w:rFonts w:ascii="Arial" w:hAnsi="Arial"/>
                <w:sz w:val="20"/>
              </w:rPr>
              <w:t>X</w:t>
            </w:r>
            <w:r>
              <w:rPr>
                <w:rFonts w:ascii="Arial" w:hAnsi="Arial"/>
                <w:sz w:val="20"/>
              </w:rPr>
              <w:t>__    Fallo: _</w:t>
            </w:r>
            <w:r w:rsidR="008905F8">
              <w:rPr>
                <w:rFonts w:ascii="Arial" w:hAnsi="Arial"/>
                <w:sz w:val="20"/>
              </w:rPr>
              <w:t>_</w:t>
            </w:r>
            <w:r>
              <w:rPr>
                <w:rFonts w:ascii="Arial" w:hAnsi="Arial"/>
                <w:sz w:val="20"/>
              </w:rPr>
              <w:t xml:space="preserve">__ </w:t>
            </w:r>
          </w:p>
        </w:tc>
      </w:tr>
      <w:tr w:rsidR="00A97971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A97971" w:rsidRDefault="00A97971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 w:rsidR="00077AB6">
              <w:rPr>
                <w:rFonts w:ascii="Arial" w:hAnsi="Arial"/>
                <w:sz w:val="20"/>
              </w:rPr>
              <w:t>__</w:t>
            </w:r>
            <w:r w:rsidR="00D81708">
              <w:t>31</w:t>
            </w:r>
            <w:r w:rsidR="008905F8" w:rsidRPr="00473DBE">
              <w:t>/</w:t>
            </w:r>
            <w:r w:rsidR="008905F8">
              <w:t>08</w:t>
            </w:r>
            <w:r w:rsidR="008905F8" w:rsidRPr="00473DBE">
              <w:t>/201</w:t>
            </w:r>
            <w:r w:rsidR="008905F8"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</w:tc>
      </w:tr>
    </w:tbl>
    <w:p w:rsidR="00A97971" w:rsidRDefault="00A97971" w:rsidP="00A97971"/>
    <w:p w:rsidR="000F1EFD" w:rsidRDefault="000F1EFD" w:rsidP="000F1EFD">
      <w:pPr>
        <w:pStyle w:val="PSI-Ttulo2"/>
      </w:pPr>
      <w:bookmarkStart w:id="94" w:name="_Toc49808208"/>
      <w:r>
        <w:t>Caso de Prueba P032</w:t>
      </w:r>
      <w:bookmarkEnd w:id="94"/>
    </w:p>
    <w:p w:rsidR="000F1EFD" w:rsidRPr="00054E71" w:rsidRDefault="000F1EFD" w:rsidP="000F1EFD">
      <w:r>
        <w:t>Correspondiente al botón “Ver Asignaturas”</w:t>
      </w:r>
    </w:p>
    <w:p w:rsidR="000F1EFD" w:rsidRPr="00664D4B" w:rsidRDefault="000F1EFD" w:rsidP="000F1EFD">
      <w:pPr>
        <w:pStyle w:val="PSI-Ttulo3"/>
      </w:pPr>
      <w:bookmarkStart w:id="95" w:name="_Toc49808209"/>
      <w:r w:rsidRPr="00664D4B">
        <w:t>Descripción</w:t>
      </w:r>
      <w:bookmarkEnd w:id="95"/>
      <w:r w:rsidRPr="00664D4B">
        <w:t xml:space="preserve"> </w:t>
      </w:r>
    </w:p>
    <w:p w:rsidR="000F1EFD" w:rsidRPr="00664D4B" w:rsidRDefault="000F1EFD" w:rsidP="000F1EFD">
      <w:pPr>
        <w:pStyle w:val="PSI-Normal"/>
      </w:pPr>
      <w:r w:rsidRPr="00664D4B">
        <w:t xml:space="preserve">Este caso de prueba, tiene como objetivo probar </w:t>
      </w:r>
      <w:r>
        <w:t xml:space="preserve">que el botón "Confirmar" al ser clickeado, no realice ninguna acción si el usuario no selecciono ninguna asignatura (si no presiona botón “Nueva Asignatura”). </w:t>
      </w:r>
    </w:p>
    <w:p w:rsidR="000F1EFD" w:rsidRPr="00664D4B" w:rsidRDefault="000F1EFD" w:rsidP="000F1EFD">
      <w:pPr>
        <w:pStyle w:val="PSI-Ttulo3"/>
      </w:pPr>
      <w:bookmarkStart w:id="96" w:name="_Toc49808210"/>
      <w:r w:rsidRPr="00664D4B">
        <w:t>Evaluación de la Prueba</w:t>
      </w:r>
      <w:bookmarkEnd w:id="96"/>
      <w:r w:rsidRPr="00664D4B">
        <w:t xml:space="preserve"> </w:t>
      </w:r>
    </w:p>
    <w:p w:rsidR="000F1EFD" w:rsidRDefault="000F1EFD" w:rsidP="000F1EFD">
      <w:pPr>
        <w:pStyle w:val="PSI-Normal"/>
      </w:pPr>
      <w:r w:rsidRPr="00664D4B">
        <w:t>Realizada y satisfactoria.</w:t>
      </w:r>
    </w:p>
    <w:p w:rsidR="000F1EFD" w:rsidRPr="00664D4B" w:rsidRDefault="000F1EFD" w:rsidP="000F1EFD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0F1EFD" w:rsidTr="005931F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0F1EFD" w:rsidRDefault="000F1EFD" w:rsidP="005931F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0F1EFD" w:rsidRPr="00CF4BD4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0F1EFD" w:rsidRPr="00CF4BD4" w:rsidTr="005931FF">
              <w:trPr>
                <w:trHeight w:val="263"/>
              </w:trPr>
              <w:tc>
                <w:tcPr>
                  <w:tcW w:w="4426" w:type="dxa"/>
                </w:tcPr>
                <w:p w:rsidR="000F1EFD" w:rsidRPr="004D5405" w:rsidRDefault="000F1EFD" w:rsidP="005931F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0F1EFD" w:rsidRPr="004D5405" w:rsidRDefault="000F1EFD" w:rsidP="005931F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Pr="00606E1E" w:rsidRDefault="000F1EFD" w:rsidP="005931F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0F1EFD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EFD" w:rsidRDefault="000F1EFD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0F1EFD" w:rsidTr="005931FF">
              <w:trPr>
                <w:trHeight w:val="574"/>
              </w:trPr>
              <w:tc>
                <w:tcPr>
                  <w:tcW w:w="4308" w:type="dxa"/>
                </w:tcPr>
                <w:p w:rsidR="000F1EFD" w:rsidRDefault="000F1EFD" w:rsidP="005931F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0F1EFD" w:rsidRPr="002F45D3" w:rsidRDefault="000F1EFD" w:rsidP="005931F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Pr="002F45D3" w:rsidRDefault="000F1EFD" w:rsidP="005931FF">
            <w:pPr>
              <w:pStyle w:val="PSI-Normal"/>
            </w:pPr>
            <w:r>
              <w:t>-</w:t>
            </w:r>
          </w:p>
        </w:tc>
      </w:tr>
      <w:tr w:rsidR="000F1EFD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0F1EFD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EFD" w:rsidRDefault="000F1EFD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0F1EFD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EFD" w:rsidRDefault="000F1EFD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EFD" w:rsidRDefault="000F1EFD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EFD" w:rsidRDefault="000F1EFD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0F1EFD" w:rsidRDefault="000F1EFD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0F1EFD" w:rsidRDefault="000F1EFD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0F1EFD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presionado el botón “Nueva Asignatura”</w:t>
            </w:r>
          </w:p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 w:rsidRPr="00F70E25">
              <w:rPr>
                <w:rFonts w:ascii="Arial" w:hAnsi="Arial"/>
                <w:sz w:val="20"/>
              </w:rPr>
              <w:t>060P1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F1EFD" w:rsidRPr="00B151C0" w:rsidRDefault="000F1EFD" w:rsidP="005931F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realice ninguna acción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realiza ninguna acción.</w:t>
            </w:r>
          </w:p>
        </w:tc>
      </w:tr>
      <w:tr w:rsidR="000F1EFD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haber presionado el botón “Nueva Asignatura”</w:t>
            </w:r>
          </w:p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Presionar botón “Confirmar”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069P1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0F1EFD" w:rsidRPr="00B151C0" w:rsidRDefault="000F1EFD" w:rsidP="000F1EF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realice ninguna acción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0F1EFD" w:rsidRDefault="000F1EFD" w:rsidP="000F1EF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 sistema no realiza ninguna acción.</w:t>
            </w:r>
          </w:p>
        </w:tc>
      </w:tr>
      <w:tr w:rsidR="000F1EFD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0F1EFD" w:rsidRPr="00713567" w:rsidRDefault="000F1EFD" w:rsidP="000F1EF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 xml:space="preserve">el botón "Confirmar", este no realiza ninguna acción si el usuario no presiono el botón “Nueva </w:t>
            </w:r>
            <w:r w:rsidR="00B127CF">
              <w:t>Asignatura</w:t>
            </w:r>
            <w:r>
              <w:t>”.</w:t>
            </w:r>
          </w:p>
        </w:tc>
      </w:tr>
      <w:tr w:rsidR="000F1EFD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0F1EFD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0F1EFD" w:rsidRDefault="000F1EFD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A97971" w:rsidRDefault="00A97971" w:rsidP="003D5F73">
      <w:pPr>
        <w:pStyle w:val="PSI-Ttulo2"/>
        <w:rPr>
          <w:lang w:val="es-ES"/>
        </w:rPr>
      </w:pPr>
    </w:p>
    <w:p w:rsidR="00E85036" w:rsidRDefault="00E85036" w:rsidP="00E85036">
      <w:pPr>
        <w:pStyle w:val="PSI-Ttulo2"/>
      </w:pPr>
      <w:bookmarkStart w:id="97" w:name="_Toc49808211"/>
      <w:r>
        <w:t>Caso de Prueba P033</w:t>
      </w:r>
      <w:bookmarkEnd w:id="97"/>
    </w:p>
    <w:p w:rsidR="00E85036" w:rsidRPr="00054E71" w:rsidRDefault="00E85036" w:rsidP="00E85036">
      <w:r>
        <w:t>Correspondiente al botón “Ver Asignaturas”</w:t>
      </w:r>
    </w:p>
    <w:p w:rsidR="00E85036" w:rsidRPr="00664D4B" w:rsidRDefault="00E85036" w:rsidP="00E85036">
      <w:pPr>
        <w:pStyle w:val="PSI-Ttulo3"/>
      </w:pPr>
      <w:bookmarkStart w:id="98" w:name="_Toc49808212"/>
      <w:r w:rsidRPr="00664D4B">
        <w:t>Descripción</w:t>
      </w:r>
      <w:bookmarkEnd w:id="98"/>
      <w:r w:rsidRPr="00664D4B">
        <w:t xml:space="preserve"> </w:t>
      </w:r>
    </w:p>
    <w:p w:rsidR="00E85036" w:rsidRPr="00664D4B" w:rsidRDefault="00E85036" w:rsidP="00E85036">
      <w:pPr>
        <w:pStyle w:val="PSI-Normal"/>
      </w:pPr>
      <w:r w:rsidRPr="00664D4B">
        <w:t xml:space="preserve">Este caso de prueba, tiene como objetivo probar </w:t>
      </w:r>
      <w:r>
        <w:t xml:space="preserve">que el botón "Eliminar" al ser clickeado, </w:t>
      </w:r>
      <w:r w:rsidR="00140005">
        <w:t>borra la lista desplegable de asignaturas</w:t>
      </w:r>
      <w:r>
        <w:t xml:space="preserve">. </w:t>
      </w:r>
    </w:p>
    <w:p w:rsidR="00E85036" w:rsidRPr="00664D4B" w:rsidRDefault="00E85036" w:rsidP="00E85036">
      <w:pPr>
        <w:pStyle w:val="PSI-Ttulo3"/>
      </w:pPr>
      <w:bookmarkStart w:id="99" w:name="_Toc49808213"/>
      <w:r w:rsidRPr="00664D4B">
        <w:t>Evaluación de la Prueba</w:t>
      </w:r>
      <w:bookmarkEnd w:id="99"/>
      <w:r w:rsidRPr="00664D4B">
        <w:t xml:space="preserve"> </w:t>
      </w:r>
    </w:p>
    <w:p w:rsidR="00E85036" w:rsidRDefault="00E85036" w:rsidP="00E85036">
      <w:pPr>
        <w:pStyle w:val="PSI-Normal"/>
      </w:pPr>
      <w:r w:rsidRPr="00664D4B">
        <w:t>Realizada y satisfactoria.</w:t>
      </w:r>
    </w:p>
    <w:p w:rsidR="00E85036" w:rsidRPr="00664D4B" w:rsidRDefault="00E85036" w:rsidP="00E8503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E85036" w:rsidTr="005931F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E85036" w:rsidRDefault="00E85036" w:rsidP="005931F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E85036" w:rsidRPr="00CF4BD4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E85036" w:rsidRPr="00CF4BD4" w:rsidTr="005931FF">
              <w:trPr>
                <w:trHeight w:val="263"/>
              </w:trPr>
              <w:tc>
                <w:tcPr>
                  <w:tcW w:w="4426" w:type="dxa"/>
                </w:tcPr>
                <w:p w:rsidR="00E85036" w:rsidRPr="004D5405" w:rsidRDefault="00E85036" w:rsidP="005931F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E85036" w:rsidRPr="004D5405" w:rsidRDefault="00E85036" w:rsidP="005931F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Pr="00606E1E" w:rsidRDefault="00E85036" w:rsidP="005931F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E85036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036" w:rsidRDefault="00E85036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E85036" w:rsidTr="005931FF">
              <w:trPr>
                <w:trHeight w:val="574"/>
              </w:trPr>
              <w:tc>
                <w:tcPr>
                  <w:tcW w:w="4308" w:type="dxa"/>
                </w:tcPr>
                <w:p w:rsidR="00E85036" w:rsidRDefault="00E85036" w:rsidP="005931F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E85036" w:rsidRPr="002F45D3" w:rsidRDefault="00E85036" w:rsidP="005931F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Pr="002F45D3" w:rsidRDefault="00E85036" w:rsidP="005931FF">
            <w:pPr>
              <w:pStyle w:val="PSI-Normal"/>
            </w:pPr>
            <w:r>
              <w:t>-</w:t>
            </w:r>
          </w:p>
        </w:tc>
      </w:tr>
      <w:tr w:rsidR="00E85036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E85036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036" w:rsidRDefault="00E85036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E85036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85036" w:rsidRDefault="00E85036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85036" w:rsidRDefault="00E85036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85036" w:rsidRDefault="00E85036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E85036" w:rsidRDefault="00E85036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E85036" w:rsidRDefault="00E85036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E85036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Que la revisión del plan no cuente con ninguna </w:t>
            </w:r>
            <w:r>
              <w:rPr>
                <w:rFonts w:ascii="Arial" w:hAnsi="Arial"/>
                <w:sz w:val="20"/>
              </w:rPr>
              <w:lastRenderedPageBreak/>
              <w:t>asignatura.</w:t>
            </w:r>
          </w:p>
          <w:p w:rsidR="00E85036" w:rsidRDefault="006157B5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</w:t>
            </w:r>
            <w:r w:rsidR="00E85036">
              <w:rPr>
                <w:rFonts w:ascii="Arial" w:hAnsi="Arial"/>
                <w:sz w:val="20"/>
              </w:rPr>
              <w:t xml:space="preserve"> botón “Nueva Asignatura”</w:t>
            </w:r>
          </w:p>
          <w:p w:rsidR="006157B5" w:rsidRDefault="006157B5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“Eliminar”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 w:rsidRPr="00F70E25">
              <w:rPr>
                <w:rFonts w:ascii="Arial" w:hAnsi="Arial"/>
                <w:sz w:val="20"/>
              </w:rPr>
              <w:lastRenderedPageBreak/>
              <w:t>060P1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E85036" w:rsidRPr="00B151C0" w:rsidRDefault="006157B5" w:rsidP="005931F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Eliminar la lista desplegable de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E85036" w:rsidRDefault="006157B5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borra la lista desplegable de asignaturas</w:t>
            </w:r>
            <w:r w:rsidR="00E85036">
              <w:rPr>
                <w:rFonts w:ascii="Arial" w:hAnsi="Arial"/>
                <w:sz w:val="20"/>
              </w:rPr>
              <w:t>.</w:t>
            </w:r>
          </w:p>
        </w:tc>
      </w:tr>
      <w:tr w:rsidR="006157B5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6157B5" w:rsidRDefault="006157B5" w:rsidP="006157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157B5" w:rsidRDefault="006157B5" w:rsidP="006157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6157B5" w:rsidRDefault="006157B5" w:rsidP="006157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“Nueva Asignatura”</w:t>
            </w:r>
          </w:p>
          <w:p w:rsidR="006157B5" w:rsidRDefault="006157B5" w:rsidP="006157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una asignatura</w:t>
            </w:r>
          </w:p>
          <w:p w:rsidR="006157B5" w:rsidRDefault="006157B5" w:rsidP="006157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“Eliminar”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6157B5" w:rsidRDefault="006157B5" w:rsidP="006157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060P1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6157B5" w:rsidRPr="00B151C0" w:rsidRDefault="006157B5" w:rsidP="006157B5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Eliminar la lista desplegable de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6157B5" w:rsidRDefault="006157B5" w:rsidP="006157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6157B5" w:rsidRDefault="006157B5" w:rsidP="006157B5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borra la lista desplegable de asignaturas.</w:t>
            </w:r>
          </w:p>
        </w:tc>
      </w:tr>
      <w:tr w:rsidR="00E85036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E85036" w:rsidRPr="00713567" w:rsidRDefault="00E85036" w:rsidP="00071D05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071D05">
              <w:t>Eliminar</w:t>
            </w:r>
            <w:r>
              <w:t xml:space="preserve">", este </w:t>
            </w:r>
            <w:r w:rsidR="00071D05">
              <w:t>borra la lista desplegable de asignaturas.</w:t>
            </w:r>
          </w:p>
        </w:tc>
      </w:tr>
      <w:tr w:rsidR="00E85036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E85036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E85036" w:rsidRDefault="00E85036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E85036" w:rsidRDefault="00E85036" w:rsidP="003D5F73">
      <w:pPr>
        <w:pStyle w:val="PSI-Ttulo2"/>
        <w:rPr>
          <w:lang w:val="es-ES"/>
        </w:rPr>
      </w:pPr>
    </w:p>
    <w:p w:rsidR="00A97971" w:rsidRDefault="00A97971" w:rsidP="003D5F73">
      <w:pPr>
        <w:pStyle w:val="PSI-Ttulo2"/>
        <w:rPr>
          <w:lang w:val="es-ES"/>
        </w:rPr>
      </w:pPr>
    </w:p>
    <w:p w:rsidR="0087348B" w:rsidRDefault="0087348B" w:rsidP="0087348B">
      <w:pPr>
        <w:pStyle w:val="PSI-Ttulo2"/>
      </w:pPr>
      <w:bookmarkStart w:id="100" w:name="_Toc49808214"/>
      <w:r>
        <w:t>Caso de Prueba P034</w:t>
      </w:r>
      <w:bookmarkEnd w:id="100"/>
    </w:p>
    <w:p w:rsidR="0087348B" w:rsidRPr="00054E71" w:rsidRDefault="0087348B" w:rsidP="0087348B">
      <w:r>
        <w:t>Correspondiente al botón “Ver Asignaturas”</w:t>
      </w:r>
    </w:p>
    <w:p w:rsidR="0087348B" w:rsidRPr="00664D4B" w:rsidRDefault="0087348B" w:rsidP="0087348B">
      <w:pPr>
        <w:pStyle w:val="PSI-Ttulo3"/>
      </w:pPr>
      <w:bookmarkStart w:id="101" w:name="_Toc49808215"/>
      <w:r w:rsidRPr="00664D4B">
        <w:t>Descripción</w:t>
      </w:r>
      <w:bookmarkEnd w:id="101"/>
      <w:r w:rsidRPr="00664D4B">
        <w:t xml:space="preserve"> </w:t>
      </w:r>
    </w:p>
    <w:p w:rsidR="0087348B" w:rsidRPr="00664D4B" w:rsidRDefault="0087348B" w:rsidP="0087348B">
      <w:pPr>
        <w:pStyle w:val="PSI-Normal"/>
      </w:pPr>
      <w:r w:rsidRPr="00664D4B">
        <w:t xml:space="preserve">Este caso de prueba, tiene como objetivo probar </w:t>
      </w:r>
      <w:r>
        <w:t>que el botón "Confirmar" al ser clickeado, agregue todas las asignaturas</w:t>
      </w:r>
      <w:r w:rsidR="007637E1">
        <w:t xml:space="preserve"> que fueron seleccionadas</w:t>
      </w:r>
      <w:r>
        <w:t xml:space="preserve"> a la revisión del plan. </w:t>
      </w:r>
    </w:p>
    <w:p w:rsidR="0087348B" w:rsidRPr="00664D4B" w:rsidRDefault="0087348B" w:rsidP="0087348B">
      <w:pPr>
        <w:pStyle w:val="PSI-Ttulo3"/>
      </w:pPr>
      <w:bookmarkStart w:id="102" w:name="_Toc49808216"/>
      <w:r w:rsidRPr="00664D4B">
        <w:t>Evaluación de la Prueba</w:t>
      </w:r>
      <w:bookmarkEnd w:id="102"/>
      <w:r w:rsidRPr="00664D4B">
        <w:t xml:space="preserve"> </w:t>
      </w:r>
    </w:p>
    <w:p w:rsidR="0087348B" w:rsidRDefault="0087348B" w:rsidP="0087348B">
      <w:pPr>
        <w:pStyle w:val="PSI-Normal"/>
      </w:pPr>
      <w:r w:rsidRPr="00664D4B">
        <w:t>Realizada y satisfactoria.</w:t>
      </w:r>
    </w:p>
    <w:p w:rsidR="0087348B" w:rsidRPr="00664D4B" w:rsidRDefault="0087348B" w:rsidP="0087348B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87348B" w:rsidTr="005931FF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7348B" w:rsidRDefault="0087348B" w:rsidP="005931F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7348B" w:rsidRPr="00CF4BD4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7348B" w:rsidRPr="00CF4BD4" w:rsidTr="005931FF">
              <w:trPr>
                <w:trHeight w:val="263"/>
              </w:trPr>
              <w:tc>
                <w:tcPr>
                  <w:tcW w:w="4426" w:type="dxa"/>
                </w:tcPr>
                <w:p w:rsidR="0087348B" w:rsidRPr="004D5405" w:rsidRDefault="0087348B" w:rsidP="005931F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7348B" w:rsidRPr="004D5405" w:rsidRDefault="0087348B" w:rsidP="005931F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Pr="00606E1E" w:rsidRDefault="0087348B" w:rsidP="005931F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Francisco Estrada</w:t>
            </w: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P033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Francisco Estrada</w:t>
            </w: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1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31</w:t>
            </w:r>
            <w:r w:rsidRPr="00473DBE">
              <w:t>/</w:t>
            </w:r>
            <w:r>
              <w:t>08</w:t>
            </w:r>
            <w:r w:rsidRPr="00473DBE">
              <w:t>/20</w:t>
            </w:r>
            <w:r>
              <w:t>20</w:t>
            </w:r>
          </w:p>
        </w:tc>
      </w:tr>
      <w:tr w:rsidR="0087348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7348B" w:rsidRDefault="0087348B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7348B" w:rsidTr="005931FF">
              <w:trPr>
                <w:trHeight w:val="574"/>
              </w:trPr>
              <w:tc>
                <w:tcPr>
                  <w:tcW w:w="4308" w:type="dxa"/>
                </w:tcPr>
                <w:p w:rsidR="0087348B" w:rsidRDefault="0087348B" w:rsidP="005931F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7348B" w:rsidRPr="002F45D3" w:rsidRDefault="0087348B" w:rsidP="005931F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Pr="002F45D3" w:rsidRDefault="0087348B" w:rsidP="005931FF">
            <w:pPr>
              <w:pStyle w:val="PSI-Normal"/>
            </w:pPr>
            <w:r>
              <w:t>-</w:t>
            </w:r>
          </w:p>
        </w:tc>
      </w:tr>
      <w:tr w:rsidR="0087348B" w:rsidTr="005931FF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87348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7348B" w:rsidRDefault="0087348B" w:rsidP="005931F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7348B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7348B" w:rsidRDefault="0087348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7348B" w:rsidRDefault="0087348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7348B" w:rsidRDefault="0087348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7348B" w:rsidRDefault="0087348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7348B" w:rsidRDefault="0087348B" w:rsidP="005931F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7348B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“Nueva Asignatura”</w:t>
            </w:r>
          </w:p>
          <w:p w:rsidR="0087348B" w:rsidRDefault="0087348B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</w:t>
            </w:r>
            <w:r w:rsidR="007637E1">
              <w:rPr>
                <w:rFonts w:ascii="Arial" w:hAnsi="Arial"/>
                <w:sz w:val="20"/>
              </w:rPr>
              <w:t>Confirmar</w:t>
            </w:r>
            <w:r>
              <w:rPr>
                <w:rFonts w:ascii="Arial" w:hAnsi="Arial"/>
                <w:sz w:val="20"/>
              </w:rPr>
              <w:t>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637E1" w:rsidRDefault="007637E1" w:rsidP="005931FF">
            <w:pPr>
              <w:pStyle w:val="TableContents"/>
              <w:rPr>
                <w:rFonts w:ascii="Arial" w:hAnsi="Arial"/>
                <w:sz w:val="20"/>
              </w:rPr>
            </w:pPr>
          </w:p>
          <w:p w:rsidR="007637E1" w:rsidRDefault="007637E1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Selección de una asignatura</w:t>
            </w:r>
          </w:p>
          <w:p w:rsidR="007637E1" w:rsidRDefault="007637E1" w:rsidP="005931FF">
            <w:pPr>
              <w:pStyle w:val="TableContents"/>
              <w:rPr>
                <w:rFonts w:ascii="Arial" w:hAnsi="Arial"/>
                <w:sz w:val="20"/>
              </w:rPr>
            </w:pPr>
          </w:p>
          <w:p w:rsidR="007637E1" w:rsidRDefault="007637E1" w:rsidP="005931FF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7348B" w:rsidRPr="00B151C0" w:rsidRDefault="007637E1" w:rsidP="00FE768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 la asignatura  que fu</w:t>
            </w:r>
            <w:r w:rsidR="00FE768F">
              <w:rPr>
                <w:rFonts w:ascii="Arial" w:hAnsi="Arial"/>
                <w:sz w:val="20"/>
              </w:rPr>
              <w:t>e</w:t>
            </w:r>
            <w:r>
              <w:rPr>
                <w:rFonts w:ascii="Arial" w:hAnsi="Arial"/>
                <w:sz w:val="20"/>
              </w:rPr>
              <w:t xml:space="preserve"> seleccionada a la revisión del plan</w:t>
            </w:r>
            <w:r w:rsidR="00FE768F">
              <w:rPr>
                <w:rFonts w:ascii="Arial" w:hAnsi="Arial"/>
                <w:sz w:val="20"/>
              </w:rPr>
              <w:t xml:space="preserve"> e informe el resultado de la operación.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87348B" w:rsidRDefault="007637E1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agregó la asignatura a la revisión del plan</w:t>
            </w:r>
            <w:r w:rsidR="00FE768F">
              <w:rPr>
                <w:rFonts w:ascii="Arial" w:hAnsi="Arial"/>
                <w:sz w:val="20"/>
              </w:rPr>
              <w:t xml:space="preserve"> e informa que la asignatura fue agregada correctamente.</w:t>
            </w:r>
          </w:p>
        </w:tc>
      </w:tr>
      <w:tr w:rsidR="007637E1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“Nueva Asignatura”</w:t>
            </w:r>
          </w:p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“Confirmar”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</w:p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Selección de 10 asignaturas</w:t>
            </w:r>
          </w:p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</w:p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7637E1" w:rsidRPr="00B151C0" w:rsidRDefault="007637E1" w:rsidP="007637E1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agreguen las 10 asignaturas que fueron seleccionadas a la revisión del plan</w:t>
            </w:r>
            <w:r w:rsidR="00100515">
              <w:rPr>
                <w:rFonts w:ascii="Arial" w:hAnsi="Arial"/>
                <w:sz w:val="20"/>
              </w:rPr>
              <w:t xml:space="preserve"> e informe el resultado de la operación.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7637E1" w:rsidRDefault="007637E1" w:rsidP="007637E1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agregaron las asignaturas a la revisión del plan</w:t>
            </w:r>
            <w:r w:rsidR="00FE768F">
              <w:rPr>
                <w:rFonts w:ascii="Arial" w:hAnsi="Arial"/>
                <w:sz w:val="20"/>
              </w:rPr>
              <w:t xml:space="preserve"> e informa que las asignaturas fueron agregadas correctamente.</w:t>
            </w:r>
          </w:p>
        </w:tc>
      </w:tr>
      <w:tr w:rsidR="004657EE" w:rsidTr="005931F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Que la revisión del plan no cuente con ninguna asignatura.</w:t>
            </w:r>
          </w:p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“Nueva Asignatura”</w:t>
            </w:r>
          </w:p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Haber presionado botón “Confirmar”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</w:p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Selección de asignaturas</w:t>
            </w:r>
            <w:r>
              <w:rPr>
                <w:rFonts w:ascii="Arial" w:hAnsi="Arial"/>
                <w:sz w:val="20"/>
              </w:rPr>
              <w:t xml:space="preserve"> </w:t>
            </w:r>
            <w:r w:rsidR="00230660">
              <w:rPr>
                <w:rFonts w:ascii="Arial" w:hAnsi="Arial"/>
                <w:sz w:val="20"/>
              </w:rPr>
              <w:t xml:space="preserve">las cuales se </w:t>
            </w:r>
            <w:r>
              <w:rPr>
                <w:rFonts w:ascii="Arial" w:hAnsi="Arial"/>
                <w:sz w:val="20"/>
              </w:rPr>
              <w:t>repitan</w:t>
            </w:r>
            <w:bookmarkStart w:id="103" w:name="_GoBack"/>
            <w:bookmarkEnd w:id="103"/>
            <w:r>
              <w:rPr>
                <w:rFonts w:ascii="Arial" w:hAnsi="Arial"/>
                <w:sz w:val="20"/>
              </w:rPr>
              <w:t>.</w:t>
            </w:r>
          </w:p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</w:p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4657EE" w:rsidRPr="00B151C0" w:rsidRDefault="004657EE" w:rsidP="004657EE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agreguen las asignaturas que fueron seleccionadas a la revisión del plan</w:t>
            </w:r>
            <w:r>
              <w:rPr>
                <w:rFonts w:ascii="Arial" w:hAnsi="Arial"/>
                <w:sz w:val="20"/>
              </w:rPr>
              <w:t xml:space="preserve">, para los casos repetidos solo se agregue </w:t>
            </w:r>
            <w:r w:rsidR="00230660">
              <w:rPr>
                <w:rFonts w:ascii="Arial" w:hAnsi="Arial"/>
                <w:sz w:val="20"/>
              </w:rPr>
              <w:t>una instancia e informe los resultados.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Satisfactorio. </w:t>
            </w:r>
          </w:p>
          <w:p w:rsidR="004657EE" w:rsidRDefault="004657EE" w:rsidP="004657EE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 agregaron las asignaturas </w:t>
            </w:r>
            <w:r>
              <w:rPr>
                <w:rFonts w:ascii="Arial" w:hAnsi="Arial"/>
                <w:sz w:val="20"/>
              </w:rPr>
              <w:t xml:space="preserve">sin que repitan </w:t>
            </w:r>
            <w:r>
              <w:rPr>
                <w:rFonts w:ascii="Arial" w:hAnsi="Arial"/>
                <w:sz w:val="20"/>
              </w:rPr>
              <w:t>a la revisión del plan e informa que las asignaturas fueron agregadas correctamente.</w:t>
            </w:r>
          </w:p>
        </w:tc>
      </w:tr>
      <w:tr w:rsidR="0087348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7348B" w:rsidRPr="00713567" w:rsidRDefault="0087348B" w:rsidP="001A3544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clickear  </w:t>
            </w:r>
            <w:r>
              <w:t>el botón "</w:t>
            </w:r>
            <w:r w:rsidR="001A3544">
              <w:t>Confirmar</w:t>
            </w:r>
            <w:r>
              <w:t xml:space="preserve">", </w:t>
            </w:r>
            <w:r w:rsidR="001A3544">
              <w:t>este vincula las asignaturas que fueron seleccionadas con la revisión del plan de estudio</w:t>
            </w:r>
            <w:r>
              <w:t>.</w:t>
            </w:r>
          </w:p>
        </w:tc>
      </w:tr>
      <w:tr w:rsidR="0087348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87348B" w:rsidTr="005931F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7348B" w:rsidRDefault="0087348B" w:rsidP="005931F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____31/08/2020____</w:t>
            </w:r>
          </w:p>
        </w:tc>
      </w:tr>
    </w:tbl>
    <w:p w:rsidR="0087348B" w:rsidRDefault="0087348B" w:rsidP="003D5F73">
      <w:pPr>
        <w:pStyle w:val="PSI-Ttulo2"/>
        <w:rPr>
          <w:lang w:val="es-ES"/>
        </w:rPr>
      </w:pPr>
    </w:p>
    <w:p w:rsidR="0087348B" w:rsidRDefault="0087348B" w:rsidP="003D5F73">
      <w:pPr>
        <w:pStyle w:val="PSI-Ttulo2"/>
        <w:rPr>
          <w:lang w:val="es-ES"/>
        </w:rPr>
      </w:pPr>
    </w:p>
    <w:p w:rsidR="00054E71" w:rsidRDefault="00054E71" w:rsidP="003D5F73">
      <w:pPr>
        <w:pStyle w:val="PSI-Ttulo2"/>
        <w:rPr>
          <w:lang w:val="es-ES"/>
        </w:rPr>
      </w:pPr>
    </w:p>
    <w:p w:rsidR="003C44C2" w:rsidRPr="004D5405" w:rsidRDefault="003C44C2" w:rsidP="003C44C2">
      <w:pPr>
        <w:pStyle w:val="PSI-Ttulo2"/>
        <w:rPr>
          <w:color w:val="365F91" w:themeColor="accent1" w:themeShade="BF"/>
          <w:sz w:val="28"/>
          <w:szCs w:val="28"/>
        </w:rPr>
      </w:pPr>
      <w:bookmarkStart w:id="104" w:name="_Toc49808217"/>
      <w:r>
        <w:t>Caso de Prueba P039</w:t>
      </w:r>
      <w:bookmarkEnd w:id="104"/>
    </w:p>
    <w:p w:rsidR="003C44C2" w:rsidRDefault="003C44C2" w:rsidP="003C44C2">
      <w:r>
        <w:t>Correspondiente al botón "Ver Asignaturas"</w:t>
      </w:r>
    </w:p>
    <w:p w:rsidR="003C44C2" w:rsidRPr="00664D4B" w:rsidRDefault="003C44C2" w:rsidP="003C44C2">
      <w:pPr>
        <w:pStyle w:val="PSI-Ttulo3"/>
      </w:pPr>
      <w:bookmarkStart w:id="105" w:name="_Toc49808218"/>
      <w:r w:rsidRPr="00664D4B">
        <w:t>Descripción</w:t>
      </w:r>
      <w:bookmarkEnd w:id="105"/>
      <w:r w:rsidRPr="00664D4B">
        <w:t xml:space="preserve"> </w:t>
      </w:r>
    </w:p>
    <w:p w:rsidR="003C44C2" w:rsidRPr="00664D4B" w:rsidRDefault="003C44C2" w:rsidP="003C44C2">
      <w:pPr>
        <w:pStyle w:val="PSI-Normal"/>
      </w:pPr>
      <w:r w:rsidRPr="00664D4B">
        <w:t xml:space="preserve">Este caso de prueba, tiene como objetivo probar </w:t>
      </w:r>
      <w:r w:rsidR="006B3EBD">
        <w:t>que el botón "Volver a Planes</w:t>
      </w:r>
      <w:r>
        <w:t xml:space="preserve">" al ser clickeado, permite </w:t>
      </w:r>
      <w:r w:rsidR="006B3EBD">
        <w:t>volver a la pantalla Planes.</w:t>
      </w:r>
    </w:p>
    <w:p w:rsidR="003C44C2" w:rsidRPr="00664D4B" w:rsidRDefault="003C44C2" w:rsidP="003C44C2">
      <w:pPr>
        <w:pStyle w:val="PSI-Ttulo3"/>
      </w:pPr>
      <w:bookmarkStart w:id="106" w:name="_Toc49808219"/>
      <w:r w:rsidRPr="00664D4B">
        <w:t>Evaluación de la Prueba</w:t>
      </w:r>
      <w:bookmarkEnd w:id="106"/>
      <w:r w:rsidRPr="00664D4B">
        <w:t xml:space="preserve"> </w:t>
      </w:r>
    </w:p>
    <w:p w:rsidR="003C44C2" w:rsidRDefault="003C44C2" w:rsidP="003C44C2">
      <w:pPr>
        <w:pStyle w:val="PSI-Normal"/>
      </w:pPr>
      <w:r>
        <w:t>Realizada y S</w:t>
      </w:r>
      <w:r w:rsidRPr="00664D4B">
        <w:t>atisfactoria.</w:t>
      </w:r>
    </w:p>
    <w:p w:rsidR="003C44C2" w:rsidRPr="00664D4B" w:rsidRDefault="003C44C2" w:rsidP="003C44C2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C44C2" w:rsidTr="003C44C2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C44C2" w:rsidRPr="00CF4BD4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C44C2" w:rsidRPr="00CF4BD4" w:rsidTr="003C44C2">
              <w:trPr>
                <w:trHeight w:val="263"/>
              </w:trPr>
              <w:tc>
                <w:tcPr>
                  <w:tcW w:w="4426" w:type="dxa"/>
                </w:tcPr>
                <w:p w:rsidR="003C44C2" w:rsidRPr="004D5405" w:rsidRDefault="003C44C2" w:rsidP="003C44C2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C44C2" w:rsidRPr="004D5405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606E1E" w:rsidRDefault="003C44C2" w:rsidP="003C44C2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 Caso de Prueba: </w:t>
            </w:r>
            <w:r w:rsidR="006B3EBD">
              <w:t>P039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</w:t>
            </w:r>
            <w:r>
              <w:t>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C44C2" w:rsidTr="003C44C2">
              <w:trPr>
                <w:trHeight w:val="574"/>
              </w:trPr>
              <w:tc>
                <w:tcPr>
                  <w:tcW w:w="4308" w:type="dxa"/>
                </w:tcPr>
                <w:p w:rsidR="003C44C2" w:rsidRDefault="003C44C2" w:rsidP="003C44C2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C44C2" w:rsidRPr="002F45D3" w:rsidRDefault="003C44C2" w:rsidP="003C44C2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Pr="002F45D3" w:rsidRDefault="003C44C2" w:rsidP="003C44C2">
            <w:pPr>
              <w:pStyle w:val="PSI-Normal"/>
            </w:pPr>
            <w:r>
              <w:t>-</w:t>
            </w:r>
          </w:p>
        </w:tc>
      </w:tr>
      <w:tr w:rsidR="003C44C2" w:rsidTr="003C44C2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Default="003C44C2" w:rsidP="003C44C2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C44C2" w:rsidRDefault="003C44C2" w:rsidP="003C44C2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C44C2" w:rsidTr="003C44C2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F76CAD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Default="006B3EBD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C44C2" w:rsidRPr="00B151C0" w:rsidRDefault="003C44C2" w:rsidP="006B3EBD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t>Corr</w:t>
            </w:r>
            <w:r w:rsidR="006B3EBD">
              <w:t>ecto regreso a la pantalla anterior Planes.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C44C2" w:rsidRDefault="006B3EBD" w:rsidP="006B3EBD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 ha regresado correctamen</w:t>
            </w:r>
            <w:r w:rsidR="001C22AC">
              <w:rPr>
                <w:rFonts w:ascii="Arial" w:hAnsi="Arial"/>
                <w:sz w:val="20"/>
              </w:rPr>
              <w:t xml:space="preserve">te a la pantalla </w:t>
            </w:r>
            <w:r>
              <w:rPr>
                <w:rFonts w:ascii="Arial" w:hAnsi="Arial"/>
                <w:sz w:val="20"/>
              </w:rPr>
              <w:t>Planes.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C44C2" w:rsidRPr="00713567" w:rsidRDefault="003C44C2" w:rsidP="006B3EBD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al ser clickeado, </w:t>
            </w:r>
            <w:r>
              <w:t xml:space="preserve">permite </w:t>
            </w:r>
            <w:r w:rsidR="001C22AC">
              <w:t>volver a la pantalla</w:t>
            </w:r>
            <w:r w:rsidR="006B3EBD">
              <w:t xml:space="preserve"> Planes</w:t>
            </w:r>
            <w:r>
              <w:t xml:space="preserve">.  </w:t>
            </w:r>
          </w:p>
        </w:tc>
      </w:tr>
      <w:tr w:rsidR="003C44C2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____ </w:t>
            </w:r>
          </w:p>
        </w:tc>
      </w:tr>
      <w:tr w:rsidR="003C44C2" w:rsidRPr="00346EC6" w:rsidTr="003C44C2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C44C2" w:rsidRDefault="003C44C2" w:rsidP="003C44C2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C44C2" w:rsidRDefault="003C44C2" w:rsidP="003C44C2"/>
    <w:p w:rsidR="00346EC6" w:rsidRPr="00A94F2D" w:rsidRDefault="00346EC6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07" w:name="_Toc49808220"/>
      <w:r>
        <w:t>Caso de Prueba P040</w:t>
      </w:r>
      <w:bookmarkEnd w:id="107"/>
    </w:p>
    <w:p w:rsidR="00346EC6" w:rsidRDefault="00346EC6" w:rsidP="00346EC6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08" w:name="_Toc49808221"/>
      <w:r w:rsidRPr="00664D4B">
        <w:t>Descripción</w:t>
      </w:r>
      <w:bookmarkEnd w:id="108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la barra desplegable "Registro" se despliega, muestra la información (cantidad de registros) y permite al usuario seleccionar un ítem correctamente para visualizar la cantidad máxima de registros (asignaturas) que desee. </w:t>
      </w:r>
    </w:p>
    <w:p w:rsidR="00346EC6" w:rsidRPr="00346EC6" w:rsidRDefault="00346EC6" w:rsidP="00346EC6">
      <w:pPr>
        <w:ind w:left="720"/>
        <w:rPr>
          <w:lang w:val="es-AR"/>
        </w:rPr>
      </w:pPr>
    </w:p>
    <w:p w:rsidR="00346EC6" w:rsidRPr="00664D4B" w:rsidRDefault="00346EC6" w:rsidP="00346EC6">
      <w:pPr>
        <w:pStyle w:val="PSI-Ttulo3"/>
      </w:pPr>
      <w:bookmarkStart w:id="109" w:name="_Toc49808222"/>
      <w:r w:rsidRPr="00664D4B">
        <w:t>Evaluación de la Prueba</w:t>
      </w:r>
      <w:bookmarkEnd w:id="109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lastRenderedPageBreak/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P040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F76CAD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t xml:space="preserve">Valores (cantidad de registros) precargados en la lista.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Desplegar ítems de la lista (cantidad de registros)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B151C0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AA485F">
              <w:t>correcto despl</w:t>
            </w:r>
            <w:r>
              <w:t>egami</w:t>
            </w:r>
            <w:r w:rsidRPr="00AA485F">
              <w:t>ento de los ítems (</w:t>
            </w:r>
            <w:r>
              <w:rPr>
                <w:rFonts w:ascii="Arial" w:hAnsi="Arial"/>
                <w:sz w:val="20"/>
              </w:rPr>
              <w:t>cantidad de registros</w:t>
            </w:r>
            <w:r w:rsidRPr="00AA485F">
              <w:t>)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Ítems de la lista desplegados correctamente.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Pr="00EB5CE1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</w:t>
            </w:r>
            <w:r>
              <w:lastRenderedPageBreak/>
              <w:t>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Seleccionar ítem: "25"desde el mouse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mouse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mouse.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"25"desde el teclado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selección del ítem "25" desde el teclado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  <w:lang w:val="es-AR"/>
              </w:rPr>
              <w:t>Ítem "25" seleccionado univoca y correctamente desde el teclado.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r>
              <w:t>Valores (cantidad de registros) precargados en la lista.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Seleccionar ítem: "10"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Visualizar la cantidad de registros seleccionada.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la cantidad de registros seleccionada.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>
              <w:rPr>
                <w:rFonts w:ascii="Arial" w:hAnsi="Arial"/>
                <w:sz w:val="20"/>
              </w:rPr>
              <w:t xml:space="preserve">Es decir, 10 registros.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se despliega, muestra la información (cantidad de registros) y permite al usuario seleccionar un ítem correctamente para visualizar la cantidad máxima de registros (asignaturas) que desee.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__X__    Fallo: ___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>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</w:tbl>
    <w:p w:rsidR="00346EC6" w:rsidRDefault="00346EC6" w:rsidP="00346EC6"/>
    <w:p w:rsidR="00346EC6" w:rsidRPr="00A94F2D" w:rsidRDefault="00346EC6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10" w:name="_Toc49808223"/>
      <w:r>
        <w:t>Caso de Prueba P041</w:t>
      </w:r>
      <w:bookmarkEnd w:id="110"/>
    </w:p>
    <w:p w:rsidR="00346EC6" w:rsidRDefault="00346EC6" w:rsidP="00346EC6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11" w:name="_Toc49808224"/>
      <w:r w:rsidRPr="00664D4B">
        <w:t>Descripción</w:t>
      </w:r>
      <w:bookmarkEnd w:id="111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>que el Buscador (filtro), actualice el listado de asignaturas dinámicamente mediante el filtrado según su código de carrera, nombre, Departamento y/o profesor responsable.</w:t>
      </w:r>
    </w:p>
    <w:p w:rsidR="00346EC6" w:rsidRPr="00664D4B" w:rsidRDefault="00346EC6" w:rsidP="00346EC6">
      <w:pPr>
        <w:pStyle w:val="PSI-Ttulo3"/>
      </w:pPr>
      <w:bookmarkStart w:id="112" w:name="_Toc49808225"/>
      <w:r w:rsidRPr="00664D4B">
        <w:t>Evaluación de la Prueba</w:t>
      </w:r>
      <w:bookmarkEnd w:id="112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P041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  <w:p w:rsidR="00346EC6" w:rsidRDefault="00346EC6" w:rsidP="00346EC6">
            <w:pPr>
              <w:pStyle w:val="PSI-Normal"/>
              <w:jc w:val="left"/>
            </w:pP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"0174"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Pr="003108C9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asignaturas fue actualizado dinámicamente (filtrado) de forma correcta.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"Programación 1"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asignaturas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la lista mediante el valor  "Tecnicatura Química"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(filtrado), donde no muestre ningún resultado.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 sin mostrar ningún resultado.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346EC6" w:rsidRDefault="00346EC6" w:rsidP="00346EC6">
            <w:pPr>
              <w:pStyle w:val="PSI-Normal"/>
              <w:jc w:val="left"/>
            </w:pPr>
            <w:r>
              <w:t xml:space="preserve">Contar con asignaturas </w:t>
            </w:r>
            <w:r>
              <w:lastRenderedPageBreak/>
              <w:t xml:space="preserve">cargadas previamente.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Filtrar la</w:t>
            </w:r>
            <w:r w:rsidR="003D06B7">
              <w:rPr>
                <w:rFonts w:ascii="Arial" w:hAnsi="Arial"/>
                <w:sz w:val="20"/>
              </w:rPr>
              <w:t xml:space="preserve"> lista mediante el valor  "Ciencias Naturales y </w:t>
            </w:r>
            <w:r w:rsidR="003D06B7">
              <w:rPr>
                <w:rFonts w:ascii="Arial" w:hAnsi="Arial"/>
                <w:sz w:val="20"/>
              </w:rPr>
              <w:lastRenderedPageBreak/>
              <w:t>Exactas</w:t>
            </w:r>
            <w:r>
              <w:rPr>
                <w:rFonts w:ascii="Arial" w:hAnsi="Arial"/>
                <w:sz w:val="20"/>
              </w:rPr>
              <w:t>" (</w:t>
            </w:r>
            <w:r w:rsidR="003D06B7">
              <w:rPr>
                <w:rFonts w:ascii="Arial" w:hAnsi="Arial"/>
                <w:sz w:val="20"/>
              </w:rPr>
              <w:t>Departamento</w:t>
            </w:r>
            <w:r>
              <w:rPr>
                <w:rFonts w:ascii="Arial" w:hAnsi="Arial"/>
                <w:sz w:val="20"/>
              </w:rPr>
              <w:t>)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</w:t>
            </w:r>
            <w:r>
              <w:rPr>
                <w:rFonts w:ascii="Arial" w:hAnsi="Arial"/>
                <w:sz w:val="20"/>
              </w:rPr>
              <w:lastRenderedPageBreak/>
              <w:t xml:space="preserve">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Pr="00A16B91" w:rsidRDefault="003D06B7" w:rsidP="00346EC6">
            <w:r>
              <w:t>Contar con asignaturas cargadas previamente.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Filtrar l</w:t>
            </w:r>
            <w:r w:rsidR="003D06B7">
              <w:rPr>
                <w:rFonts w:ascii="Arial" w:hAnsi="Arial"/>
                <w:sz w:val="20"/>
              </w:rPr>
              <w:t>a lista mediante el valor  "Hallar</w:t>
            </w:r>
            <w:r>
              <w:rPr>
                <w:rFonts w:ascii="Arial" w:hAnsi="Arial"/>
                <w:sz w:val="20"/>
              </w:rPr>
              <w:t>"</w:t>
            </w:r>
          </w:p>
          <w:p w:rsidR="00346EC6" w:rsidRDefault="003D06B7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(profesor responsable</w:t>
            </w:r>
            <w:r w:rsidR="00346EC6">
              <w:rPr>
                <w:rFonts w:ascii="Arial" w:hAnsi="Arial"/>
                <w:sz w:val="20"/>
              </w:rPr>
              <w:t>)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D06B7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actualización dinámica del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(filtrado). 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El listado de </w:t>
            </w:r>
            <w:r w:rsidR="003D06B7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  fue actualizado dinámicamente (filtrado) de forma correcta.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D06B7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se </w:t>
            </w:r>
            <w:r>
              <w:t xml:space="preserve">actualiza el listado de </w:t>
            </w:r>
            <w:r w:rsidR="003D06B7">
              <w:t>asignaturas</w:t>
            </w:r>
            <w:r>
              <w:t xml:space="preserve"> dinámicamente mediante el filtrado según su código de carrera, </w:t>
            </w:r>
            <w:r w:rsidR="003D06B7">
              <w:t>nombre</w:t>
            </w:r>
            <w:r>
              <w:t xml:space="preserve">, </w:t>
            </w:r>
            <w:r w:rsidR="003D06B7">
              <w:t>Departamento</w:t>
            </w:r>
            <w:r>
              <w:t xml:space="preserve"> y/o </w:t>
            </w:r>
            <w:r w:rsidR="003D06B7">
              <w:t>profesor responsable</w:t>
            </w:r>
            <w:r>
              <w:t xml:space="preserve">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______</w:t>
            </w:r>
          </w:p>
        </w:tc>
      </w:tr>
    </w:tbl>
    <w:p w:rsidR="00346EC6" w:rsidRPr="0078386B" w:rsidRDefault="00346EC6" w:rsidP="00346EC6">
      <w:pPr>
        <w:rPr>
          <w:sz w:val="24"/>
          <w:szCs w:val="24"/>
          <w:lang w:val="es-AR"/>
        </w:rPr>
      </w:pPr>
    </w:p>
    <w:p w:rsidR="00346EC6" w:rsidRDefault="00346EC6" w:rsidP="00346EC6">
      <w:pPr>
        <w:ind w:left="720"/>
        <w:rPr>
          <w:lang w:val="es-AR"/>
        </w:rPr>
      </w:pPr>
    </w:p>
    <w:p w:rsidR="003D06B7" w:rsidRDefault="003D06B7" w:rsidP="00346EC6">
      <w:pPr>
        <w:ind w:left="720"/>
        <w:rPr>
          <w:lang w:val="es-AR"/>
        </w:rPr>
      </w:pPr>
    </w:p>
    <w:p w:rsidR="003D06B7" w:rsidRPr="00DD1C05" w:rsidRDefault="003D06B7" w:rsidP="00346EC6">
      <w:pPr>
        <w:ind w:left="720"/>
        <w:rPr>
          <w:lang w:val="es-AR"/>
        </w:rPr>
      </w:pPr>
    </w:p>
    <w:p w:rsidR="00346EC6" w:rsidRDefault="00346EC6" w:rsidP="00346EC6">
      <w:pPr>
        <w:ind w:left="720"/>
      </w:pPr>
    </w:p>
    <w:p w:rsidR="00346EC6" w:rsidRPr="00A94F2D" w:rsidRDefault="00345AAB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13" w:name="_Toc49808226"/>
      <w:r>
        <w:t>Caso de Prueba P042</w:t>
      </w:r>
      <w:bookmarkEnd w:id="113"/>
    </w:p>
    <w:p w:rsidR="00346EC6" w:rsidRDefault="00345AAB" w:rsidP="00345AAB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14" w:name="_Toc49808227"/>
      <w:r w:rsidRPr="00664D4B">
        <w:t>Descripción</w:t>
      </w:r>
      <w:bookmarkEnd w:id="114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"Anterior", al ser clickeado, redirija a la página anterior (en el caso de no estar en la primera página) , y además, que no realice ninguna acción en el caso de estar en la primera pagina.    </w:t>
      </w:r>
    </w:p>
    <w:p w:rsidR="00346EC6" w:rsidRPr="00664D4B" w:rsidRDefault="00346EC6" w:rsidP="00346EC6">
      <w:pPr>
        <w:pStyle w:val="PSI-Ttulo3"/>
      </w:pPr>
      <w:bookmarkStart w:id="115" w:name="_Toc49808228"/>
      <w:r w:rsidRPr="00664D4B">
        <w:t>Evaluación de la Prueba</w:t>
      </w:r>
      <w:bookmarkEnd w:id="115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</w:t>
                  </w:r>
                  <w:r>
                    <w:lastRenderedPageBreak/>
                    <w:t>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45AAB">
              <w:t>P042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345AAB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no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anterior y Visualizar cada uno de los registros (</w:t>
            </w:r>
            <w:r w:rsidR="00345AAB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anterior y visualización de los respectivos registros (</w:t>
            </w:r>
            <w:r w:rsidR="00345AAB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345AAB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estar posicionado en la primera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345AAB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345AAB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anterior (en el caso de no estar en la primera página) , y además, que no realice ninguna acción en el caso de estar en la primera pagina. 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pStyle w:val="PSI-Ttulo2"/>
      </w:pPr>
    </w:p>
    <w:p w:rsidR="00346EC6" w:rsidRDefault="00346EC6" w:rsidP="00346EC6">
      <w:pPr>
        <w:pStyle w:val="PSI-Ttulo2"/>
      </w:pPr>
    </w:p>
    <w:p w:rsidR="00346EC6" w:rsidRPr="00A94F2D" w:rsidRDefault="00345AAB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16" w:name="_Toc49808229"/>
      <w:r>
        <w:t>Caso de Prueba P043</w:t>
      </w:r>
      <w:bookmarkEnd w:id="116"/>
    </w:p>
    <w:p w:rsidR="00345AAB" w:rsidRDefault="00345AAB" w:rsidP="00345AAB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17" w:name="_Toc49808230"/>
      <w:r w:rsidRPr="00664D4B">
        <w:t>Descripción</w:t>
      </w:r>
      <w:bookmarkEnd w:id="117"/>
      <w:r w:rsidRPr="00664D4B">
        <w:t xml:space="preserve"> </w:t>
      </w:r>
    </w:p>
    <w:p w:rsidR="00346EC6" w:rsidRPr="00664D4B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"Siguiente", al ser clickeado, redirija a la página siguiente (en el caso de no estar en la última página) , y además, que no realice ninguna acción en el caso de estar en la última página.    </w:t>
      </w:r>
    </w:p>
    <w:p w:rsidR="00346EC6" w:rsidRPr="00664D4B" w:rsidRDefault="00346EC6" w:rsidP="00346EC6">
      <w:pPr>
        <w:pStyle w:val="PSI-Ttulo3"/>
      </w:pPr>
      <w:bookmarkStart w:id="118" w:name="_Toc49808231"/>
      <w:r w:rsidRPr="00664D4B">
        <w:t>Evaluación de la Prueba</w:t>
      </w:r>
      <w:bookmarkEnd w:id="118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345AAB">
              <w:t>P043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lastRenderedPageBreak/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no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 xml:space="preserve">Redirigir a la página </w:t>
            </w:r>
            <w:r>
              <w:lastRenderedPageBreak/>
              <w:t>siguiente y Visualizar cada uno de los registros (</w:t>
            </w:r>
            <w:r w:rsidR="00ED0FFD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Correcta redirección a la página siguiente y visualización de los respectivos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Y estar posicionado en la última página.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ED0FFD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Pr="00713567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siguiente (en el caso de no estar en la última página) , y además, que no realice ninguna acción en el caso de estar en la última página.   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346EC6" w:rsidRPr="00FC6231" w:rsidRDefault="00346EC6" w:rsidP="00346EC6">
      <w:pPr>
        <w:ind w:left="720"/>
        <w:rPr>
          <w:lang w:val="es-AR"/>
        </w:rPr>
      </w:pPr>
    </w:p>
    <w:p w:rsidR="00346EC6" w:rsidRPr="00A94F2D" w:rsidRDefault="00ED0FFD" w:rsidP="00346EC6">
      <w:pPr>
        <w:pStyle w:val="PSI-Ttulo2"/>
        <w:rPr>
          <w:color w:val="365F91" w:themeColor="accent1" w:themeShade="BF"/>
          <w:sz w:val="28"/>
          <w:szCs w:val="28"/>
        </w:rPr>
      </w:pPr>
      <w:bookmarkStart w:id="119" w:name="_Toc49808232"/>
      <w:r>
        <w:t>Caso de Prueba P044</w:t>
      </w:r>
      <w:bookmarkEnd w:id="119"/>
    </w:p>
    <w:p w:rsidR="00ED0FFD" w:rsidRDefault="00ED0FFD" w:rsidP="00ED0FFD">
      <w:r>
        <w:t>Correspondiente al botón "Ver Asignaturas"</w:t>
      </w:r>
    </w:p>
    <w:p w:rsidR="00346EC6" w:rsidRPr="00664D4B" w:rsidRDefault="00346EC6" w:rsidP="00346EC6">
      <w:pPr>
        <w:pStyle w:val="PSI-Ttulo3"/>
      </w:pPr>
      <w:bookmarkStart w:id="120" w:name="_Toc49808233"/>
      <w:r w:rsidRPr="00664D4B">
        <w:t>Descripción</w:t>
      </w:r>
      <w:bookmarkEnd w:id="120"/>
      <w:r w:rsidRPr="00664D4B">
        <w:t xml:space="preserve"> </w:t>
      </w:r>
    </w:p>
    <w:p w:rsidR="00346EC6" w:rsidRDefault="00346EC6" w:rsidP="00346EC6">
      <w:pPr>
        <w:pStyle w:val="PSI-Normal"/>
      </w:pPr>
      <w:r w:rsidRPr="00664D4B">
        <w:t xml:space="preserve">Este caso de prueba, tiene como objetivo probar </w:t>
      </w:r>
      <w:r>
        <w:t xml:space="preserve">que el botón "número página", al ser clickeado, redirija a la página seleccionada, y en el caso de seleccionar la pagina actual, que no realice ninguna acción. </w:t>
      </w:r>
    </w:p>
    <w:p w:rsidR="00346EC6" w:rsidRPr="00664D4B" w:rsidRDefault="00346EC6" w:rsidP="00346EC6">
      <w:pPr>
        <w:pStyle w:val="PSI-Normal"/>
      </w:pPr>
      <w:r w:rsidRPr="00C92EB8">
        <w:t xml:space="preserve">Además, se probará que la cantidad de páginas se actualice dinámicamente dependiendo de la cantidad máxima de registros que se deseen visualizar por página. </w:t>
      </w:r>
    </w:p>
    <w:p w:rsidR="00346EC6" w:rsidRPr="00664D4B" w:rsidRDefault="00346EC6" w:rsidP="00346EC6">
      <w:pPr>
        <w:pStyle w:val="PSI-Ttulo3"/>
      </w:pPr>
      <w:bookmarkStart w:id="121" w:name="_Toc49808234"/>
      <w:r w:rsidRPr="00664D4B">
        <w:t>Evaluación de la Prueba</w:t>
      </w:r>
      <w:bookmarkEnd w:id="121"/>
      <w:r w:rsidRPr="00664D4B">
        <w:t xml:space="preserve"> </w:t>
      </w:r>
    </w:p>
    <w:p w:rsidR="00346EC6" w:rsidRDefault="00346EC6" w:rsidP="00346EC6">
      <w:pPr>
        <w:pStyle w:val="PSI-Normal"/>
      </w:pPr>
      <w:r>
        <w:t>Realizada y Satisfactoria.</w:t>
      </w:r>
    </w:p>
    <w:p w:rsidR="00346EC6" w:rsidRPr="00664D4B" w:rsidRDefault="00346EC6" w:rsidP="00346EC6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935"/>
        <w:gridCol w:w="1617"/>
        <w:gridCol w:w="745"/>
        <w:gridCol w:w="1665"/>
      </w:tblGrid>
      <w:tr w:rsidR="00346EC6" w:rsidTr="00346EC6">
        <w:tc>
          <w:tcPr>
            <w:tcW w:w="4904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4027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lastRenderedPageBreak/>
              <w:t>ID Caso de Uso:</w:t>
            </w:r>
            <w:r>
              <w:t xml:space="preserve"> Gestionar Plan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346EC6" w:rsidRPr="00CF4BD4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</w:pPr>
            <w:r>
              <w:rPr>
                <w:b/>
                <w:bCs/>
              </w:rPr>
              <w:t xml:space="preserve">ID Requerimiento: </w:t>
            </w:r>
            <w:r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346EC6" w:rsidRPr="00CF4BD4" w:rsidTr="00346EC6">
              <w:trPr>
                <w:trHeight w:val="263"/>
              </w:trPr>
              <w:tc>
                <w:tcPr>
                  <w:tcW w:w="4426" w:type="dxa"/>
                </w:tcPr>
                <w:p w:rsidR="00346EC6" w:rsidRPr="004D5405" w:rsidRDefault="00346EC6" w:rsidP="00346EC6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346EC6" w:rsidRPr="004D5405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606E1E" w:rsidRDefault="00346EC6" w:rsidP="00346EC6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 w:rsidR="00ED0FFD">
              <w:t>P044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Nicolás Sartini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>
              <w:t>02</w:t>
            </w:r>
          </w:p>
        </w:tc>
        <w:tc>
          <w:tcPr>
            <w:tcW w:w="236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18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346EC6" w:rsidTr="00346EC6">
              <w:trPr>
                <w:trHeight w:val="574"/>
              </w:trPr>
              <w:tc>
                <w:tcPr>
                  <w:tcW w:w="4308" w:type="dxa"/>
                </w:tcPr>
                <w:p w:rsidR="00346EC6" w:rsidRDefault="00346EC6" w:rsidP="00346EC6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346EC6" w:rsidRPr="002F45D3" w:rsidRDefault="00346EC6" w:rsidP="00346EC6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Pr="002F45D3" w:rsidRDefault="00346EC6" w:rsidP="00346EC6">
            <w:pPr>
              <w:pStyle w:val="PSI-Normal"/>
            </w:pPr>
            <w:r>
              <w:t>-</w:t>
            </w:r>
          </w:p>
        </w:tc>
      </w:tr>
      <w:tr w:rsidR="00346EC6" w:rsidTr="00346EC6">
        <w:tc>
          <w:tcPr>
            <w:tcW w:w="4904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  <w:tc>
          <w:tcPr>
            <w:tcW w:w="4027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-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346EC6" w:rsidRDefault="00346EC6" w:rsidP="00346EC6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 xml:space="preserve">Seleccionar una página distinta a la actual. 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"2" (página distinta a la actual).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Redirigir a la página correspondiente (2) y Visualizar cada uno de los registros (</w:t>
            </w:r>
            <w:r w:rsidR="00ED0FFD">
              <w:t>asignaturas</w:t>
            </w:r>
            <w:r>
              <w:t xml:space="preserve">) de dicha página.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redirección a la página correspondiente (2) y visualización de los respectivos registros (</w:t>
            </w:r>
            <w:r w:rsidR="00ED0FFD">
              <w:rPr>
                <w:rFonts w:ascii="Arial" w:hAnsi="Arial"/>
                <w:sz w:val="20"/>
              </w:rPr>
              <w:t>asignaturas</w:t>
            </w:r>
            <w:r>
              <w:rPr>
                <w:rFonts w:ascii="Arial" w:hAnsi="Arial"/>
                <w:sz w:val="20"/>
              </w:rPr>
              <w:t xml:space="preserve">) de dicha página.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Seleccionar la página actual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Seleccionar el botón "1" (página actual). 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No realizar ninguna acción y Visualizar cada uno de los registros (</w:t>
            </w:r>
            <w:r w:rsidR="00ED0FFD">
              <w:t>asignaturas</w:t>
            </w:r>
            <w:r>
              <w:t xml:space="preserve">) de la  página actual. </w:t>
            </w:r>
          </w:p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No se ha realizado ninguna acción y se han visualizado cada uno de los registros (</w:t>
            </w:r>
            <w:r w:rsidR="00ED0FFD">
              <w:t>asignaturas</w:t>
            </w:r>
            <w:r>
              <w:rPr>
                <w:rFonts w:ascii="Arial" w:hAnsi="Arial"/>
                <w:sz w:val="20"/>
              </w:rPr>
              <w:t>) de la página actual.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10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 xml:space="preserve">Mostrar solo los 10 </w:t>
            </w:r>
            <w:r>
              <w:lastRenderedPageBreak/>
              <w:t>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lastRenderedPageBreak/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Visualizar una sola página con la totalidad de los registros (10).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 xml:space="preserve">Correcta visualización de una sola página con la totalidad de los registros (10). </w:t>
            </w:r>
          </w:p>
        </w:tc>
      </w:tr>
      <w:tr w:rsidR="00346EC6" w:rsidTr="00346EC6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</w:pPr>
            <w:r>
              <w:t xml:space="preserve">Contar con 11 </w:t>
            </w:r>
            <w:r w:rsidR="00ED0FFD">
              <w:t>asignaturas</w:t>
            </w:r>
            <w:r>
              <w:t xml:space="preserve"> cargados previamente.</w:t>
            </w:r>
          </w:p>
          <w:p w:rsidR="00346EC6" w:rsidRDefault="00346EC6" w:rsidP="00346EC6">
            <w:pPr>
              <w:pStyle w:val="TableContents"/>
            </w:pPr>
            <w:r>
              <w:t>Mostrar solo los 10 primeros registros.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(Ninguno)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PSI-Normal"/>
              <w:spacing w:before="0" w:line="240" w:lineRule="auto"/>
              <w:ind w:left="360"/>
            </w:pPr>
            <w:r>
              <w:t>Visualizar dos páginas. La primera  con 10 registros y la segunda página con 1 solo registro.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FFFFFF" w:themeFill="background1"/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Satisfactorio.</w:t>
            </w:r>
          </w:p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Correcta visualización de dos páginas. L</w:t>
            </w:r>
            <w:r>
              <w:t>a primera  con 10 registros y la segunda página con 1 solo registro.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346EC6" w:rsidRDefault="00346EC6" w:rsidP="00346EC6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 xml:space="preserve">Será exitoso si </w:t>
            </w:r>
            <w:r>
              <w:t xml:space="preserve">al ser clickeado, redirija a la página seleccionada, y en el caso de seleccionar la pagina actual, que no realice ninguna acción. </w:t>
            </w:r>
          </w:p>
          <w:p w:rsidR="00346EC6" w:rsidRPr="00713567" w:rsidRDefault="00346EC6" w:rsidP="00346EC6">
            <w:pPr>
              <w:pStyle w:val="PSI-Normal"/>
            </w:pPr>
            <w:r w:rsidRPr="00C92EB8">
              <w:t xml:space="preserve">Además, se probará que la cantidad de páginas se actualice dinámicamente dependiendo de la cantidad máxima de registros que se deseen visualizar por página.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_X_    Fallo: __ </w:t>
            </w:r>
          </w:p>
        </w:tc>
      </w:tr>
      <w:tr w:rsidR="00346EC6" w:rsidTr="00346EC6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46EC6" w:rsidRDefault="00346EC6" w:rsidP="00346EC6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</w:t>
            </w:r>
            <w:r>
              <w:t>19</w:t>
            </w:r>
            <w:r w:rsidRPr="00473DBE">
              <w:t>/</w:t>
            </w:r>
            <w:r>
              <w:t>08</w:t>
            </w:r>
            <w:r w:rsidRPr="00473DBE">
              <w:t>/201</w:t>
            </w:r>
            <w:r>
              <w:t>9</w:t>
            </w:r>
            <w:r>
              <w:rPr>
                <w:rFonts w:ascii="Arial" w:hAnsi="Arial"/>
                <w:sz w:val="20"/>
              </w:rPr>
              <w:t>___</w:t>
            </w:r>
          </w:p>
        </w:tc>
      </w:tr>
    </w:tbl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346EC6" w:rsidRDefault="00346EC6" w:rsidP="00346EC6">
      <w:pPr>
        <w:rPr>
          <w:b/>
          <w:sz w:val="24"/>
          <w:szCs w:val="24"/>
          <w:lang w:val="es-AR"/>
        </w:rPr>
      </w:pPr>
    </w:p>
    <w:p w:rsidR="00ED0FFD" w:rsidRDefault="00ED0FFD" w:rsidP="003D5F73">
      <w:pPr>
        <w:pStyle w:val="PSI-Ttulo2"/>
      </w:pPr>
    </w:p>
    <w:p w:rsidR="00805F04" w:rsidRDefault="00805F04" w:rsidP="00805F04">
      <w:pPr>
        <w:pStyle w:val="PSI-Ttulo2"/>
      </w:pPr>
      <w:bookmarkStart w:id="122" w:name="_Toc40881885"/>
    </w:p>
    <w:p w:rsidR="00805F04" w:rsidRDefault="00805F04" w:rsidP="00805F04">
      <w:pPr>
        <w:pStyle w:val="PSI-Ttulo2"/>
      </w:pPr>
      <w:bookmarkStart w:id="123" w:name="_Toc49808235"/>
      <w:r>
        <w:t>Caso de Prueba P0</w:t>
      </w:r>
      <w:bookmarkEnd w:id="122"/>
      <w:r>
        <w:t>45</w:t>
      </w:r>
      <w:bookmarkEnd w:id="123"/>
    </w:p>
    <w:p w:rsidR="00805F04" w:rsidRDefault="00805F04" w:rsidP="00805F04">
      <w:r>
        <w:t>Correspondiente a la gestión de correlatividades de asignaturas.</w:t>
      </w:r>
    </w:p>
    <w:p w:rsidR="00805F04" w:rsidRPr="00664D4B" w:rsidRDefault="00805F04" w:rsidP="00805F04">
      <w:pPr>
        <w:pStyle w:val="PSI-Ttulo3"/>
      </w:pPr>
      <w:bookmarkStart w:id="124" w:name="_Toc40881886"/>
      <w:bookmarkStart w:id="125" w:name="_Toc49808236"/>
      <w:r w:rsidRPr="00664D4B">
        <w:t>Descripción</w:t>
      </w:r>
      <w:bookmarkEnd w:id="124"/>
      <w:bookmarkEnd w:id="125"/>
      <w:r w:rsidRPr="00664D4B">
        <w:t xml:space="preserve"> </w:t>
      </w:r>
    </w:p>
    <w:p w:rsidR="00805F04" w:rsidRPr="00664D4B" w:rsidRDefault="00805F04" w:rsidP="00805F04">
      <w:pPr>
        <w:pStyle w:val="PSI-Normal"/>
      </w:pPr>
      <w:r w:rsidRPr="00664D4B">
        <w:t xml:space="preserve">Este caso de prueba, tiene como objetivo probar </w:t>
      </w:r>
      <w:r>
        <w:t>que la gestión de correlatividades funcione correctamente, tanto validando cuestiones como no agregar dos veces la misma asignatura pero a su vez dando libertades para los distintos casos que existen en la UNPA.</w:t>
      </w:r>
    </w:p>
    <w:p w:rsidR="00805F04" w:rsidRPr="00664D4B" w:rsidRDefault="00805F04" w:rsidP="00805F04">
      <w:pPr>
        <w:pStyle w:val="PSI-Ttulo3"/>
      </w:pPr>
      <w:bookmarkStart w:id="126" w:name="_Toc40881887"/>
      <w:bookmarkStart w:id="127" w:name="_Toc49808237"/>
      <w:r w:rsidRPr="00664D4B">
        <w:t>Evaluación de la Prueba</w:t>
      </w:r>
      <w:bookmarkEnd w:id="126"/>
      <w:bookmarkEnd w:id="127"/>
      <w:r w:rsidRPr="00664D4B">
        <w:t xml:space="preserve"> </w:t>
      </w:r>
    </w:p>
    <w:p w:rsidR="00805F04" w:rsidRDefault="00805F04" w:rsidP="00805F04">
      <w:pPr>
        <w:pStyle w:val="PSI-Normal"/>
      </w:pPr>
      <w:r>
        <w:t>Realizada e insatisfactoria.</w:t>
      </w:r>
    </w:p>
    <w:p w:rsidR="00805F04" w:rsidRPr="00664D4B" w:rsidRDefault="00805F04" w:rsidP="00805F04">
      <w:pPr>
        <w:pStyle w:val="PSI-Normal"/>
      </w:pPr>
    </w:p>
    <w:tbl>
      <w:tblPr>
        <w:tblW w:w="8931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51"/>
        <w:gridCol w:w="1559"/>
        <w:gridCol w:w="1559"/>
        <w:gridCol w:w="1134"/>
        <w:gridCol w:w="1418"/>
        <w:gridCol w:w="745"/>
        <w:gridCol w:w="1665"/>
      </w:tblGrid>
      <w:tr w:rsidR="00805F04" w:rsidTr="00A22FEF">
        <w:tc>
          <w:tcPr>
            <w:tcW w:w="5103" w:type="dxa"/>
            <w:gridSpan w:val="4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805F04" w:rsidRDefault="00805F04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ID/Nombre/Sistema/Proyecto: </w:t>
            </w:r>
            <w:r w:rsidRPr="00664D4B">
              <w:t>Sistema VASPA</w:t>
            </w:r>
          </w:p>
        </w:tc>
        <w:tc>
          <w:tcPr>
            <w:tcW w:w="3828" w:type="dxa"/>
            <w:gridSpan w:val="3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Nivel de Prueba: </w:t>
            </w:r>
            <w:r w:rsidRPr="00565228">
              <w:t>Componente</w:t>
            </w:r>
          </w:p>
        </w:tc>
      </w:tr>
      <w:tr w:rsidR="00805F04" w:rsidTr="00A22FEF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  <w:shd w:val="clear" w:color="auto" w:fill="E6E6E6"/>
          </w:tcPr>
          <w:p w:rsidR="00805F04" w:rsidRDefault="00805F04" w:rsidP="00A22FEF">
            <w:pPr>
              <w:pStyle w:val="PSI-Normal"/>
            </w:pPr>
            <w:r>
              <w:rPr>
                <w:b/>
                <w:bCs/>
              </w:rPr>
              <w:t>ID Caso de Uso:</w:t>
            </w:r>
            <w:r>
              <w:t xml:space="preserve"> Gestionar Plan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F04" w:rsidRDefault="00805F04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Tipo(s) de Pruebas(s): </w:t>
            </w:r>
            <w:r w:rsidRPr="00995A0D">
              <w:t>Funcional</w:t>
            </w:r>
          </w:p>
        </w:tc>
      </w:tr>
      <w:tr w:rsidR="00805F04" w:rsidRPr="00CF4BD4" w:rsidTr="00A22FEF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A22FEF">
            <w:pPr>
              <w:pStyle w:val="PSI-Normal"/>
            </w:pPr>
            <w:r>
              <w:rPr>
                <w:b/>
                <w:bCs/>
              </w:rPr>
              <w:lastRenderedPageBreak/>
              <w:t xml:space="preserve">ID Requerimiento: </w:t>
            </w:r>
            <w:r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tbl>
            <w:tblPr>
              <w:tblW w:w="4426" w:type="dxa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426"/>
            </w:tblGrid>
            <w:tr w:rsidR="00805F04" w:rsidRPr="00CF4BD4" w:rsidTr="00A22FEF">
              <w:trPr>
                <w:trHeight w:val="263"/>
              </w:trPr>
              <w:tc>
                <w:tcPr>
                  <w:tcW w:w="4426" w:type="dxa"/>
                </w:tcPr>
                <w:p w:rsidR="00805F04" w:rsidRPr="004D5405" w:rsidRDefault="00805F04" w:rsidP="00A22FEF">
                  <w:pPr>
                    <w:pStyle w:val="PSI-Normal"/>
                  </w:pPr>
                  <w:r>
                    <w:rPr>
                      <w:rFonts w:ascii="Arial" w:hAnsi="Arial"/>
                      <w:b/>
                      <w:bCs/>
                      <w:sz w:val="20"/>
                    </w:rPr>
                    <w:t xml:space="preserve">Ambiente de Prueba: </w:t>
                  </w:r>
                  <w:r w:rsidRPr="004D5405">
                    <w:t>PC Escritorio</w:t>
                  </w:r>
                  <w:r>
                    <w:t xml:space="preserve"> con SO Windows 7</w:t>
                  </w:r>
                  <w:r w:rsidRPr="004D5405">
                    <w:t xml:space="preserve"> 64 bit </w:t>
                  </w:r>
                </w:p>
              </w:tc>
            </w:tr>
          </w:tbl>
          <w:p w:rsidR="00805F04" w:rsidRPr="004D5405" w:rsidRDefault="00805F04" w:rsidP="00A22FEF">
            <w:pPr>
              <w:pStyle w:val="TableContents"/>
              <w:rPr>
                <w:rFonts w:ascii="Arial" w:hAnsi="Arial"/>
                <w:color w:val="0000FF"/>
                <w:sz w:val="20"/>
                <w:lang w:val="es-AR"/>
              </w:rPr>
            </w:pPr>
          </w:p>
        </w:tc>
      </w:tr>
      <w:tr w:rsidR="00805F04" w:rsidTr="00A22FEF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A22FEF">
            <w:pPr>
              <w:pStyle w:val="PSI-Normal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ID/Nombre Escenario:</w:t>
            </w:r>
            <w:r>
              <w:t xml:space="preserve"> </w:t>
            </w:r>
            <w:r w:rsidRPr="00606E1E">
              <w:t>N/A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Pr="00606E1E" w:rsidRDefault="00805F04" w:rsidP="00A22FEF">
            <w:pPr>
              <w:pStyle w:val="PSI-Normal"/>
            </w:pPr>
            <w:r>
              <w:rPr>
                <w:b/>
              </w:rPr>
              <w:t xml:space="preserve">Autor del Caso de Prueba: </w:t>
            </w:r>
            <w:r>
              <w:t>Fabricio González</w:t>
            </w:r>
          </w:p>
        </w:tc>
      </w:tr>
      <w:tr w:rsidR="00805F04" w:rsidTr="00A22FEF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ID/Nombre Caso de Prueba: </w:t>
            </w:r>
            <w:r>
              <w:t>P045</w:t>
            </w: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Nombre del Probador: </w:t>
            </w:r>
            <w:r>
              <w:t>Fabricio González</w:t>
            </w:r>
          </w:p>
        </w:tc>
      </w:tr>
      <w:tr w:rsidR="00805F04" w:rsidTr="00A22FEF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Versión del Caso de Prueba: </w:t>
            </w:r>
            <w:r w:rsidRPr="00473DBE">
              <w:t>01</w:t>
            </w:r>
          </w:p>
        </w:tc>
        <w:tc>
          <w:tcPr>
            <w:tcW w:w="2163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Creación: </w:t>
            </w:r>
            <w:r>
              <w:t>24/04/2020</w:t>
            </w:r>
          </w:p>
        </w:tc>
        <w:tc>
          <w:tcPr>
            <w:tcW w:w="1665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A22FEF">
            <w:pPr>
              <w:pStyle w:val="PSI-Normal"/>
              <w:rPr>
                <w:b/>
              </w:rPr>
            </w:pPr>
            <w:r>
              <w:rPr>
                <w:b/>
              </w:rPr>
              <w:t xml:space="preserve">Fecha de Ejecución: </w:t>
            </w:r>
            <w:r>
              <w:t>24/04/2020</w:t>
            </w:r>
          </w:p>
        </w:tc>
      </w:tr>
      <w:tr w:rsidR="00805F04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F04" w:rsidRDefault="00805F04" w:rsidP="00A22FE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Condición(es) para que se ejecute el Caso de Prueba:</w:t>
            </w:r>
          </w:p>
        </w:tc>
      </w:tr>
      <w:tr w:rsidR="00805F04" w:rsidTr="00A22FEF">
        <w:tc>
          <w:tcPr>
            <w:tcW w:w="5103" w:type="dxa"/>
            <w:gridSpan w:val="4"/>
            <w:tcBorders>
              <w:left w:val="single" w:sz="1" w:space="0" w:color="000000"/>
              <w:bottom w:val="single" w:sz="1" w:space="0" w:color="000000"/>
            </w:tcBorders>
          </w:tcPr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ayout w:type="fixed"/>
              <w:tblLook w:val="0000" w:firstRow="0" w:lastRow="0" w:firstColumn="0" w:lastColumn="0" w:noHBand="0" w:noVBand="0"/>
            </w:tblPr>
            <w:tblGrid>
              <w:gridCol w:w="4308"/>
            </w:tblGrid>
            <w:tr w:rsidR="00805F04" w:rsidTr="00A22FEF">
              <w:trPr>
                <w:trHeight w:val="574"/>
              </w:trPr>
              <w:tc>
                <w:tcPr>
                  <w:tcW w:w="4308" w:type="dxa"/>
                </w:tcPr>
                <w:p w:rsidR="00805F04" w:rsidRDefault="00805F04" w:rsidP="00A22FEF">
                  <w:pPr>
                    <w:pStyle w:val="PSI-Normal"/>
                  </w:pPr>
                  <w:r>
                    <w:t xml:space="preserve">Se deben cumplir con los recursos necesarios en cuanto a software, hardware y configuraciones necesarias para que se pueda ejecutar este caso de prueba. </w:t>
                  </w:r>
                </w:p>
              </w:tc>
            </w:tr>
          </w:tbl>
          <w:p w:rsidR="00805F04" w:rsidRPr="002F45D3" w:rsidRDefault="00805F04" w:rsidP="00A22FE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</w:p>
        </w:tc>
        <w:tc>
          <w:tcPr>
            <w:tcW w:w="3828" w:type="dxa"/>
            <w:gridSpan w:val="3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Pr="002F45D3" w:rsidRDefault="00805F04" w:rsidP="00A22FEF">
            <w:pPr>
              <w:pStyle w:val="PSI-Normal"/>
            </w:pPr>
            <w:r>
              <w:t>-</w:t>
            </w:r>
          </w:p>
        </w:tc>
      </w:tr>
      <w:tr w:rsidR="00805F04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F04" w:rsidRDefault="00805F04" w:rsidP="00A22FEF">
            <w:pPr>
              <w:pStyle w:val="TableContents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Para la Ejecución del Caso de Prueba:</w:t>
            </w:r>
          </w:p>
        </w:tc>
      </w:tr>
      <w:tr w:rsidR="00805F04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F04" w:rsidRDefault="00805F04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Nro. Paso Flujo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F04" w:rsidRDefault="00805F04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Condición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F04" w:rsidRDefault="00805F04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Valor(es)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808080"/>
          </w:tcPr>
          <w:p w:rsidR="00805F04" w:rsidRDefault="00805F04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Esperado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808080"/>
          </w:tcPr>
          <w:p w:rsidR="00805F04" w:rsidRDefault="00805F04" w:rsidP="00A22FEF">
            <w:pPr>
              <w:pStyle w:val="TableContents"/>
              <w:jc w:val="center"/>
              <w:rPr>
                <w:rFonts w:ascii="Arial" w:hAnsi="Arial"/>
                <w:b/>
                <w:bCs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Resultado Obtenido</w:t>
            </w:r>
          </w:p>
        </w:tc>
      </w:tr>
      <w:tr w:rsidR="00805F04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1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536CBA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Alguna asignatura agregada como correlativa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una asignatura que ya se encuentra agregada como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B151C0" w:rsidRDefault="00805F0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Pr="00283C9C">
              <w:rPr>
                <w:rFonts w:ascii="Arial" w:hAnsi="Arial"/>
                <w:sz w:val="20"/>
              </w:rPr>
              <w:t>Error: Estimado usuario, la asignatura correlativa que desea agregar ya se encuentra asociada a esta asignatura.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805F04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 w:rsidRPr="00283C9C">
              <w:rPr>
                <w:rFonts w:ascii="Arial" w:hAnsi="Arial"/>
                <w:sz w:val="20"/>
              </w:rPr>
              <w:t>2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A22FEF">
            <w:r>
              <w:t>N/A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Agregar una asignatura como correlativa de sí misma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error, informando la situación, no agregar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Pr="00283C9C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</w:t>
            </w:r>
            <w:r w:rsidRPr="00283C9C">
              <w:rPr>
                <w:rFonts w:ascii="Arial" w:hAnsi="Arial"/>
                <w:sz w:val="20"/>
              </w:rPr>
              <w:t xml:space="preserve">. </w:t>
            </w:r>
            <w:r>
              <w:rPr>
                <w:rFonts w:ascii="Arial" w:hAnsi="Arial"/>
                <w:sz w:val="20"/>
              </w:rPr>
              <w:t>Mensaje “</w:t>
            </w:r>
            <w:r w:rsidRPr="00283C9C">
              <w:rPr>
                <w:rFonts w:ascii="Arial" w:hAnsi="Arial"/>
                <w:sz w:val="20"/>
              </w:rPr>
              <w:t>Error: Estimado usuario, la asignatura correlativa que desea agregar debe ser diferente a la asignatura actual en la que se encuentra.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805F04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3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A22FEF">
            <w:r>
              <w:t>Asignatura seleccionada es correcta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Campo de tipo de correlativa o requisito  si valor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071F3D" w:rsidRDefault="00805F0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  <w:lang w:val="es-VE"/>
              </w:rPr>
            </w:pPr>
            <w:r>
              <w:rPr>
                <w:rFonts w:ascii="Arial" w:hAnsi="Arial"/>
                <w:sz w:val="20"/>
                <w:lang w:val="es-VE"/>
              </w:rPr>
              <w:t>Mensaje de error invitando al usuario a que elija un valor de la lista, no se agrega la asignatura.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Se informa de la situación, informando cual campo no tiene valor.</w:t>
            </w:r>
          </w:p>
        </w:tc>
      </w:tr>
      <w:tr w:rsidR="00805F04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4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A22FEF">
            <w:pPr>
              <w:ind w:left="0" w:firstLine="0"/>
            </w:pPr>
            <w:r>
              <w:t>Asignatura a agregar no se encuentra agregada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071F3D" w:rsidRDefault="00805F04" w:rsidP="00A22FE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>
              <w:rPr>
                <w:rFonts w:ascii="Arial" w:hAnsi="Arial"/>
                <w:sz w:val="20"/>
                <w:lang w:val="es-ES"/>
              </w:rPr>
              <w:t>N/A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805F04" w:rsidRPr="00283C9C" w:rsidRDefault="00805F0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Mensaje de éxito, se agrega la asignatura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Pr="00283C9C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sz w:val="20"/>
              </w:rPr>
              <w:t>Éxito. Mensaje “</w:t>
            </w:r>
            <w:r w:rsidRPr="00071F3D">
              <w:rPr>
                <w:rFonts w:ascii="Arial" w:hAnsi="Arial"/>
                <w:sz w:val="20"/>
              </w:rPr>
              <w:t>Asignatura correlativa agregada exitosamente.</w:t>
            </w:r>
            <w:r>
              <w:rPr>
                <w:rFonts w:ascii="Arial" w:hAnsi="Arial"/>
                <w:sz w:val="20"/>
              </w:rPr>
              <w:t>”</w:t>
            </w:r>
          </w:p>
        </w:tc>
      </w:tr>
      <w:tr w:rsidR="00805F04" w:rsidTr="00A22FEF">
        <w:tc>
          <w:tcPr>
            <w:tcW w:w="85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F04" w:rsidRPr="00BC3CAD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>5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F04" w:rsidRPr="00BC3CAD" w:rsidRDefault="00805F04" w:rsidP="00A22FEF">
            <w:pPr>
              <w:ind w:left="0" w:firstLine="0"/>
            </w:pPr>
            <w:r w:rsidRPr="00BC3CAD">
              <w:rPr>
                <w:rFonts w:ascii="Arial" w:hAnsi="Arial"/>
                <w:sz w:val="20"/>
              </w:rPr>
              <w:t xml:space="preserve">Alguna </w:t>
            </w:r>
            <w:r w:rsidRPr="00BC3CAD">
              <w:rPr>
                <w:rFonts w:ascii="Arial" w:hAnsi="Arial"/>
                <w:sz w:val="20"/>
              </w:rPr>
              <w:lastRenderedPageBreak/>
              <w:t>asignatura agregada como correlativa</w:t>
            </w:r>
          </w:p>
        </w:tc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F04" w:rsidRPr="00BC3CAD" w:rsidRDefault="00805F04" w:rsidP="00A22FEF">
            <w:pPr>
              <w:pStyle w:val="TableContents"/>
              <w:rPr>
                <w:rFonts w:ascii="Arial" w:hAnsi="Arial"/>
                <w:sz w:val="20"/>
                <w:lang w:val="es-ES"/>
              </w:rPr>
            </w:pPr>
            <w:r w:rsidRPr="00BC3CAD">
              <w:rPr>
                <w:rFonts w:ascii="Arial" w:hAnsi="Arial"/>
                <w:sz w:val="20"/>
                <w:lang w:val="es-ES"/>
              </w:rPr>
              <w:lastRenderedPageBreak/>
              <w:t>Eliminar correlativa</w:t>
            </w:r>
          </w:p>
        </w:tc>
        <w:tc>
          <w:tcPr>
            <w:tcW w:w="2552" w:type="dxa"/>
            <w:gridSpan w:val="2"/>
            <w:tcBorders>
              <w:left w:val="single" w:sz="1" w:space="0" w:color="000000"/>
              <w:bottom w:val="single" w:sz="1" w:space="0" w:color="000000"/>
            </w:tcBorders>
            <w:shd w:val="clear" w:color="auto" w:fill="D99594" w:themeFill="accent2" w:themeFillTint="99"/>
          </w:tcPr>
          <w:p w:rsidR="00805F04" w:rsidRPr="00BC3CAD" w:rsidRDefault="00805F04" w:rsidP="00A22FEF">
            <w:pPr>
              <w:pStyle w:val="PSI-Normal"/>
              <w:spacing w:before="0" w:line="240" w:lineRule="auto"/>
              <w:ind w:left="360"/>
              <w:rPr>
                <w:rFonts w:ascii="Arial" w:hAnsi="Arial"/>
                <w:sz w:val="20"/>
              </w:rPr>
            </w:pPr>
            <w:r w:rsidRPr="00BC3CAD">
              <w:rPr>
                <w:rFonts w:ascii="Arial" w:hAnsi="Arial"/>
                <w:sz w:val="20"/>
              </w:rPr>
              <w:t xml:space="preserve">Mensaje de éxito, se elimina la asignatura </w:t>
            </w:r>
            <w:r w:rsidRPr="00BC3CAD">
              <w:rPr>
                <w:rFonts w:ascii="Arial" w:hAnsi="Arial"/>
                <w:sz w:val="20"/>
              </w:rPr>
              <w:lastRenderedPageBreak/>
              <w:t>correlativa</w:t>
            </w:r>
          </w:p>
        </w:tc>
        <w:tc>
          <w:tcPr>
            <w:tcW w:w="2410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D99594" w:themeFill="accent2" w:themeFillTint="99"/>
          </w:tcPr>
          <w:p w:rsidR="00805F04" w:rsidRPr="00BC3CAD" w:rsidRDefault="00805F04" w:rsidP="00A22FEF">
            <w:pPr>
              <w:pStyle w:val="TableContents"/>
              <w:rPr>
                <w:rFonts w:ascii="Arial" w:hAnsi="Arial"/>
                <w:sz w:val="20"/>
                <w:lang w:val="es-AR"/>
              </w:rPr>
            </w:pPr>
            <w:r w:rsidRPr="00BC3CAD">
              <w:rPr>
                <w:rFonts w:ascii="Arial" w:hAnsi="Arial"/>
                <w:sz w:val="20"/>
                <w:lang w:val="es-AR"/>
              </w:rPr>
              <w:lastRenderedPageBreak/>
              <w:t xml:space="preserve">Error, no se informa que la asignatura fue </w:t>
            </w:r>
            <w:r w:rsidRPr="00BC3CAD">
              <w:rPr>
                <w:rFonts w:ascii="Arial" w:hAnsi="Arial"/>
                <w:sz w:val="20"/>
                <w:lang w:val="es-AR"/>
              </w:rPr>
              <w:lastRenderedPageBreak/>
              <w:t>eliminada y si hubo una inserción previamente se queda ese mensaje. Aunque si se elimine la asignatura.</w:t>
            </w:r>
          </w:p>
        </w:tc>
      </w:tr>
      <w:tr w:rsidR="00805F04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E6E6E6"/>
          </w:tcPr>
          <w:p w:rsidR="00805F04" w:rsidRPr="00713567" w:rsidRDefault="00805F04" w:rsidP="00A22FEF">
            <w:pPr>
              <w:pStyle w:val="PSI-Normal"/>
            </w:pPr>
            <w:r>
              <w:rPr>
                <w:rFonts w:ascii="Arial" w:hAnsi="Arial"/>
                <w:b/>
                <w:bCs/>
                <w:sz w:val="20"/>
              </w:rPr>
              <w:lastRenderedPageBreak/>
              <w:t xml:space="preserve">Criterios de Aprobación del Caso de Prueba: </w:t>
            </w:r>
            <w:r>
              <w:rPr>
                <w:rFonts w:ascii="Arial" w:hAnsi="Arial"/>
                <w:bCs/>
                <w:sz w:val="20"/>
              </w:rPr>
              <w:t>Será exitoso si al ingresar datos válidos, la asignatura es modificada en el sistema. Y además si al ingresar datos inválidos no permite que se modifique la asignatura.</w:t>
            </w:r>
          </w:p>
        </w:tc>
      </w:tr>
      <w:tr w:rsidR="00805F04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A22FEF">
            <w:pPr>
              <w:pStyle w:val="TableContents"/>
              <w:rPr>
                <w:rFonts w:ascii="Arial" w:hAnsi="Arial"/>
                <w:color w:val="0000FF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>Decisión de Aprobación del Caso de Prueba:</w:t>
            </w:r>
            <w:r>
              <w:rPr>
                <w:rFonts w:ascii="Arial" w:hAnsi="Arial"/>
                <w:sz w:val="20"/>
              </w:rPr>
              <w:t xml:space="preserve">    Aprobó: ___    Fallo: _X_ </w:t>
            </w:r>
          </w:p>
        </w:tc>
      </w:tr>
      <w:tr w:rsidR="00805F04" w:rsidTr="00A22FEF">
        <w:tc>
          <w:tcPr>
            <w:tcW w:w="8931" w:type="dxa"/>
            <w:gridSpan w:val="7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805F04" w:rsidRDefault="00805F04" w:rsidP="00A22FEF">
            <w:pPr>
              <w:pStyle w:val="TableContents"/>
              <w:rPr>
                <w:rFonts w:ascii="Arial" w:hAnsi="Arial"/>
                <w:sz w:val="20"/>
              </w:rPr>
            </w:pPr>
            <w:r>
              <w:rPr>
                <w:rFonts w:ascii="Arial" w:hAnsi="Arial"/>
                <w:b/>
                <w:bCs/>
                <w:sz w:val="20"/>
              </w:rPr>
              <w:t xml:space="preserve">Fecha de Aprobación del Caso de Prueba: </w:t>
            </w:r>
            <w:r>
              <w:rPr>
                <w:rFonts w:ascii="Arial" w:hAnsi="Arial"/>
                <w:sz w:val="20"/>
              </w:rPr>
              <w:t xml:space="preserve">  ________</w:t>
            </w:r>
          </w:p>
        </w:tc>
      </w:tr>
    </w:tbl>
    <w:p w:rsidR="00805F04" w:rsidRDefault="00805F04" w:rsidP="003D5F73">
      <w:pPr>
        <w:pStyle w:val="PSI-Ttulo2"/>
      </w:pPr>
      <w:r>
        <w:br w:type="page"/>
      </w:r>
    </w:p>
    <w:p w:rsidR="003D5F73" w:rsidRDefault="008C0AD1" w:rsidP="003D5F73">
      <w:pPr>
        <w:pStyle w:val="PSI-Ttulo2"/>
      </w:pPr>
      <w:bookmarkStart w:id="128" w:name="_Toc49808238"/>
      <w:r>
        <w:lastRenderedPageBreak/>
        <w:t>Evaluación final de la Prueba 01</w:t>
      </w:r>
      <w:r w:rsidR="003D5F73">
        <w:t xml:space="preserve"> - </w:t>
      </w:r>
      <w:r>
        <w:t>Inicial</w:t>
      </w:r>
      <w:bookmarkEnd w:id="128"/>
    </w:p>
    <w:p w:rsidR="008C0AD1" w:rsidRPr="00E84C6B" w:rsidRDefault="00A70D1E" w:rsidP="008C0AD1">
      <w:r>
        <w:t>El estado ob</w:t>
      </w:r>
      <w:r w:rsidR="008C0AD1">
        <w:t>tenido al finalizar la Prueba 01</w:t>
      </w:r>
      <w:r>
        <w:t xml:space="preserve"> - </w:t>
      </w:r>
      <w:r w:rsidR="008C0AD1">
        <w:t>Inicial</w:t>
      </w:r>
      <w:r>
        <w:t xml:space="preserve"> es: </w:t>
      </w:r>
      <w:r w:rsidR="008C0AD1">
        <w:t>.................................................</w:t>
      </w:r>
    </w:p>
    <w:p w:rsidR="003D5F73" w:rsidRPr="00E84C6B" w:rsidRDefault="003D5F73" w:rsidP="00A70D1E"/>
    <w:p w:rsidR="003D5F73" w:rsidRPr="003D5F73" w:rsidRDefault="003D5F73" w:rsidP="003D5F73">
      <w:pPr>
        <w:rPr>
          <w:lang w:val="es-AR"/>
        </w:rPr>
      </w:pPr>
    </w:p>
    <w:sectPr w:rsidR="003D5F73" w:rsidRPr="003D5F73" w:rsidSect="0092483A">
      <w:headerReference w:type="default" r:id="rId11"/>
      <w:footerReference w:type="default" r:id="rId12"/>
      <w:pgSz w:w="11906" w:h="16838"/>
      <w:pgMar w:top="1535" w:right="1701" w:bottom="1417" w:left="1701" w:header="567" w:footer="57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4420" w:rsidRDefault="00634420" w:rsidP="00C94FBE">
      <w:pPr>
        <w:spacing w:before="0" w:line="240" w:lineRule="auto"/>
      </w:pPr>
      <w:r>
        <w:separator/>
      </w:r>
    </w:p>
    <w:p w:rsidR="00634420" w:rsidRDefault="00634420"/>
  </w:endnote>
  <w:endnote w:type="continuationSeparator" w:id="0">
    <w:p w:rsidR="00634420" w:rsidRDefault="00634420" w:rsidP="00C94FBE">
      <w:pPr>
        <w:spacing w:before="0" w:line="240" w:lineRule="auto"/>
      </w:pPr>
      <w:r>
        <w:continuationSeparator/>
      </w:r>
    </w:p>
    <w:p w:rsidR="00634420" w:rsidRDefault="00634420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tarSymbol">
    <w:altName w:val="Arial Unicode MS"/>
    <w:charset w:val="02"/>
    <w:family w:val="auto"/>
    <w:pitch w:val="default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 Roman No9 L">
    <w:altName w:val="Times New Roman"/>
    <w:charset w:val="00"/>
    <w:family w:val="roman"/>
    <w:pitch w:val="variable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931FF" w:rsidRDefault="005931FF" w:rsidP="000F4F97">
    <w:pPr>
      <w:tabs>
        <w:tab w:val="center" w:pos="4252"/>
      </w:tabs>
    </w:pPr>
    <w:sdt>
      <w:sdtPr>
        <w:alias w:val="Compañía"/>
        <w:id w:val="370953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Content>
        <w:r>
          <w:rPr>
            <w:lang w:val="es-AR"/>
          </w:rPr>
          <w:t>VASPA Team</w:t>
        </w:r>
      </w:sdtContent>
    </w:sdt>
    <w:r>
      <w:rPr>
        <w:noProof/>
        <w:lang w:eastAsia="es-ES"/>
      </w:rPr>
      <w:pict>
        <v:group id="_x0000_s2075" style="position:absolute;left:0;text-align:left;margin-left:0;margin-top:0;width:611.15pt;height:64.75pt;flip:y;z-index:251676672;mso-width-percent:1000;mso-height-percent:900;mso-position-horizontal:center;mso-position-horizontal-relative:page;mso-position-vertical:bottom;mso-position-vertical-relative:page;mso-width-percent:1000;mso-height-percent:900;mso-height-relative:bottom-margin-area" coordorigin="8,9" coordsize="15823,1439" o:allowincell="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76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77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r>
      <w:rPr>
        <w:noProof/>
        <w:lang w:eastAsia="es-ES"/>
      </w:rPr>
      <w:pict>
        <v:rect id="_x0000_s2074" style="position:absolute;left:0;text-align:left;margin-left:0;margin-top:0;width:7.15pt;height:63.95pt;z-index:251675648;mso-height-percent:900;mso-position-horizontal:center;mso-position-horizontal-relative:left-margin-area;mso-position-vertical:bottom;mso-position-vertical-relative:page;mso-height-percent:900;mso-height-relative:bottom-margin-area" fillcolor="#4bacc6 [3208]" strokecolor="#205867 [1608]">
          <w10:wrap anchorx="margin" anchory="page"/>
        </v:rect>
      </w:pict>
    </w:r>
    <w:sdt>
      <w:sdtPr>
        <w:id w:val="3709536"/>
        <w:docPartObj>
          <w:docPartGallery w:val="Page Numbers (Top of Page)"/>
          <w:docPartUnique/>
        </w:docPartObj>
      </w:sdtPr>
      <w:sdtContent>
        <w:r>
          <w:tab/>
        </w:r>
        <w:r>
          <w:tab/>
        </w:r>
        <w:r>
          <w:tab/>
        </w:r>
        <w:r>
          <w:tab/>
        </w:r>
        <w:r>
          <w:tab/>
        </w:r>
        <w:r w:rsidRPr="00DD5A70">
          <w:rPr>
            <w:rFonts w:asciiTheme="majorHAnsi" w:hAnsiTheme="majorHAnsi" w:cstheme="majorHAnsi"/>
          </w:rPr>
          <w:t xml:space="preserve">Página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PAGE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30660">
          <w:rPr>
            <w:rFonts w:asciiTheme="majorHAnsi" w:hAnsiTheme="majorHAnsi" w:cstheme="majorHAnsi"/>
            <w:noProof/>
          </w:rPr>
          <w:t>59</w:t>
        </w:r>
        <w:r w:rsidRPr="00DD5A70">
          <w:rPr>
            <w:rFonts w:asciiTheme="majorHAnsi" w:hAnsiTheme="majorHAnsi" w:cstheme="majorHAnsi"/>
          </w:rPr>
          <w:fldChar w:fldCharType="end"/>
        </w:r>
        <w:r w:rsidRPr="00DD5A70">
          <w:rPr>
            <w:rFonts w:asciiTheme="majorHAnsi" w:hAnsiTheme="majorHAnsi" w:cstheme="majorHAnsi"/>
          </w:rPr>
          <w:t xml:space="preserve"> de </w:t>
        </w:r>
        <w:r w:rsidRPr="00DD5A70">
          <w:rPr>
            <w:rFonts w:asciiTheme="majorHAnsi" w:hAnsiTheme="majorHAnsi" w:cstheme="majorHAnsi"/>
          </w:rPr>
          <w:fldChar w:fldCharType="begin"/>
        </w:r>
        <w:r w:rsidRPr="00DD5A70">
          <w:rPr>
            <w:rFonts w:asciiTheme="majorHAnsi" w:hAnsiTheme="majorHAnsi" w:cstheme="majorHAnsi"/>
          </w:rPr>
          <w:instrText xml:space="preserve"> NUMPAGES  </w:instrText>
        </w:r>
        <w:r w:rsidRPr="00DD5A70">
          <w:rPr>
            <w:rFonts w:asciiTheme="majorHAnsi" w:hAnsiTheme="majorHAnsi" w:cstheme="majorHAnsi"/>
          </w:rPr>
          <w:fldChar w:fldCharType="separate"/>
        </w:r>
        <w:r w:rsidR="00230660">
          <w:rPr>
            <w:rFonts w:asciiTheme="majorHAnsi" w:hAnsiTheme="majorHAnsi" w:cstheme="majorHAnsi"/>
            <w:noProof/>
          </w:rPr>
          <w:t>72</w:t>
        </w:r>
        <w:r w:rsidRPr="00DD5A70">
          <w:rPr>
            <w:rFonts w:asciiTheme="majorHAnsi" w:hAnsiTheme="majorHAnsi" w:cstheme="majorHAnsi"/>
          </w:rPr>
          <w:fldChar w:fldCharType="end"/>
        </w:r>
      </w:sdtContent>
    </w:sdt>
    <w:r>
      <w:rPr>
        <w:noProof/>
        <w:lang w:eastAsia="zh-TW"/>
      </w:rPr>
      <w:pict>
        <v:rect id="_x0000_s2059" style="position:absolute;left:0;text-align:left;margin-left:0;margin-top:0;width:7.15pt;height:63.95pt;z-index:251670528;mso-height-percent:900;mso-position-horizontal:center;mso-position-horizontal-relative:right-margin-area;mso-position-vertical:bottom;mso-position-vertical-relative:page;mso-height-percent:900;mso-height-relative:bottom-margin-area" fillcolor="#4bacc6 [3208]" strokecolor="#205867 [1608]">
          <w10:wrap anchorx="page" anchory="page"/>
        </v:rect>
      </w:pict>
    </w:r>
  </w:p>
  <w:sdt>
    <w:sdtPr>
      <w:alias w:val="Autor"/>
      <w:id w:val="10350663"/>
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<w:text/>
    </w:sdtPr>
    <w:sdtContent>
      <w:p w:rsidR="005931FF" w:rsidRDefault="005931FF" w:rsidP="0092483A">
        <w:pPr>
          <w:tabs>
            <w:tab w:val="center" w:pos="4252"/>
          </w:tabs>
          <w:spacing w:before="0"/>
        </w:pPr>
        <w:r>
          <w:rPr>
            <w:lang w:val="es-AR"/>
          </w:rPr>
          <w:t>Nicolás Sartini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4420" w:rsidRDefault="00634420" w:rsidP="00C94FBE">
      <w:pPr>
        <w:spacing w:before="0" w:line="240" w:lineRule="auto"/>
      </w:pPr>
      <w:r>
        <w:separator/>
      </w:r>
    </w:p>
    <w:p w:rsidR="00634420" w:rsidRDefault="00634420"/>
  </w:footnote>
  <w:footnote w:type="continuationSeparator" w:id="0">
    <w:p w:rsidR="00634420" w:rsidRDefault="00634420" w:rsidP="00C94FBE">
      <w:pPr>
        <w:spacing w:before="0" w:line="240" w:lineRule="auto"/>
      </w:pPr>
      <w:r>
        <w:continuationSeparator/>
      </w:r>
    </w:p>
    <w:p w:rsidR="00634420" w:rsidRDefault="00634420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</w:rPr>
      <w:alias w:val="Título"/>
      <w:id w:val="11545881"/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:rsidR="005931FF" w:rsidRDefault="005931FF">
        <w:pPr>
          <w:pStyle w:val="Encabezado"/>
          <w:rPr>
            <w:rFonts w:asciiTheme="majorHAnsi" w:eastAsiaTheme="majorEastAsia" w:hAnsiTheme="majorHAnsi" w:cstheme="majorBidi"/>
          </w:rPr>
        </w:pPr>
        <w:r>
          <w:rPr>
            <w:rFonts w:asciiTheme="majorHAnsi" w:eastAsiaTheme="majorEastAsia" w:hAnsiTheme="majorHAnsi" w:cstheme="majorBidi"/>
            <w:lang w:val="es-AR"/>
          </w:rPr>
          <w:t>Caso de Prueba - Gestionar Plan</w:t>
        </w:r>
      </w:p>
    </w:sdtContent>
  </w:sdt>
  <w:p w:rsidR="005931FF" w:rsidRPr="000F4F97" w:rsidRDefault="005931FF" w:rsidP="000F4F97">
    <w:pPr>
      <w:pStyle w:val="Encabezado"/>
      <w:tabs>
        <w:tab w:val="clear" w:pos="4252"/>
        <w:tab w:val="clear" w:pos="8504"/>
        <w:tab w:val="left" w:pos="7740"/>
      </w:tabs>
      <w:ind w:left="0" w:firstLine="0"/>
      <w:rPr>
        <w:rFonts w:asciiTheme="majorHAnsi" w:eastAsiaTheme="majorEastAsia" w:hAnsiTheme="majorHAnsi" w:cstheme="majorBidi"/>
        <w:szCs w:val="36"/>
      </w:rPr>
    </w:pP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4864" behindDoc="0" locked="0" layoutInCell="1" allowOverlap="1">
          <wp:simplePos x="0" y="0"/>
          <wp:positionH relativeFrom="margin">
            <wp:posOffset>5215890</wp:posOffset>
          </wp:positionH>
          <wp:positionV relativeFrom="margin">
            <wp:posOffset>-841375</wp:posOffset>
          </wp:positionV>
          <wp:extent cx="669290" cy="669290"/>
          <wp:effectExtent l="19050" t="0" r="0" b="0"/>
          <wp:wrapSquare wrapText="bothSides"/>
          <wp:docPr id="6" name="0 Imagen" descr="psi-negr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si-negr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9290" cy="6692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val="es-AR" w:eastAsia="es-AR"/>
      </w:rPr>
      <w:drawing>
        <wp:anchor distT="0" distB="0" distL="114300" distR="114300" simplePos="0" relativeHeight="251682816" behindDoc="0" locked="0" layoutInCell="1" allowOverlap="1">
          <wp:simplePos x="0" y="0"/>
          <wp:positionH relativeFrom="margin">
            <wp:posOffset>-470535</wp:posOffset>
          </wp:positionH>
          <wp:positionV relativeFrom="margin">
            <wp:posOffset>-860425</wp:posOffset>
          </wp:positionV>
          <wp:extent cx="425450" cy="666750"/>
          <wp:effectExtent l="19050" t="0" r="0" b="0"/>
          <wp:wrapSquare wrapText="bothSides"/>
          <wp:docPr id="3" name="1 Imagen" descr="UNP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PA.JP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25450" cy="666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9" style="position:absolute;margin-left:38.9pt;margin-top:0;width:7.15pt;height:62.9pt;z-index:251680768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rect id="_x0000_s2082" style="position:absolute;margin-left:549.2pt;margin-top:0;width:7.15pt;height:62.95pt;z-index:251678720;mso-height-percent:900;mso-position-horizontal-relative:left-margin-area;mso-position-vertical-relative:page;mso-height-percent:900;mso-height-relative:bottom-margin-area" fillcolor="#4bacc6 [3208]" strokecolor="#205867 [1608]">
          <w10:wrap anchorx="margin" anchory="page"/>
        </v:rect>
      </w:pict>
    </w:r>
    <w:r>
      <w:rPr>
        <w:rFonts w:asciiTheme="majorHAnsi" w:eastAsiaTheme="majorEastAsia" w:hAnsiTheme="majorHAnsi" w:cstheme="majorBidi"/>
        <w:noProof/>
        <w:szCs w:val="36"/>
        <w:lang w:eastAsia="es-ES"/>
      </w:rPr>
      <w:pict>
        <v:group id="_x0000_s2083" style="position:absolute;margin-left:0;margin-top:0;width:594.45pt;height:64.2pt;z-index:251679744;mso-width-percent:1000;mso-position-horizontal:center;mso-position-horizontal-relative:page;mso-position-vertical:top;mso-position-vertical-relative:page;mso-width-percent:1000;mso-height-relative:top-margin-area" coordorigin="8,9" coordsize="15823,1439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2084" type="#_x0000_t32" style="position:absolute;left:9;top:1431;width:15822;height:0;mso-width-percent:1000;mso-position-horizontal:center;mso-position-horizontal-relative:page;mso-position-vertical:bottom;mso-position-vertical-relative:top-margin-area;mso-width-percent:1000" o:connectortype="straight" strokecolor="#31849b [2408]"/>
          <v:rect id="_x0000_s2085" style="position:absolute;left:8;top:9;width:4031;height:1439;mso-width-percent:400;mso-height-percent:1000;mso-width-percent:400;mso-height-percent:1000;mso-width-relative:margin;mso-height-relative:bottom-margin-area" filled="f" stroked="f"/>
          <w10:wrap anchorx="page" anchory="page"/>
        </v:group>
      </w:pict>
    </w:r>
    <w:sdt>
      <w:sdtPr>
        <w:rPr>
          <w:rFonts w:asciiTheme="majorHAnsi" w:eastAsiaTheme="majorEastAsia" w:hAnsiTheme="majorHAnsi" w:cstheme="majorBidi"/>
          <w:szCs w:val="36"/>
        </w:rPr>
        <w:alias w:val="Subtítulo"/>
        <w:id w:val="11545882"/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>
          <w:rPr>
            <w:rFonts w:asciiTheme="majorHAnsi" w:eastAsiaTheme="majorEastAsia" w:hAnsiTheme="majorHAnsi" w:cstheme="majorBidi"/>
            <w:szCs w:val="36"/>
            <w:lang w:val="es-AR"/>
          </w:rPr>
          <w:t>Sistema VASPA</w:t>
        </w:r>
      </w:sdtContent>
    </w:sdt>
    <w:r>
      <w:rPr>
        <w:rFonts w:asciiTheme="majorHAnsi" w:eastAsiaTheme="majorEastAsia" w:hAnsiTheme="majorHAnsi" w:cstheme="majorBidi"/>
        <w:szCs w:val="3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sz w:val="24"/>
        <w:szCs w:val="24"/>
        <w:lang w:val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sz w:val="24"/>
        <w:szCs w:val="24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sz w:val="24"/>
        <w:szCs w:val="24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sz w:val="24"/>
        <w:szCs w:val="24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sz w:val="24"/>
        <w:szCs w:val="24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sz w:val="24"/>
        <w:szCs w:val="24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sz w:val="24"/>
        <w:szCs w:val="24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sz w:val="24"/>
        <w:szCs w:val="24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sz w:val="24"/>
        <w:szCs w:val="24"/>
        <w:lang w:val="es-ES_tradnl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4"/>
    <w:multiLevelType w:val="multilevel"/>
    <w:tmpl w:val="796A7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5" w15:restartNumberingAfterBreak="0">
    <w:nsid w:val="00000007"/>
    <w:multiLevelType w:val="multilevel"/>
    <w:tmpl w:val="00000007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6" w15:restartNumberingAfterBreak="0">
    <w:nsid w:val="00000008"/>
    <w:multiLevelType w:val="multilevel"/>
    <w:tmpl w:val="00000008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7" w15:restartNumberingAfterBreak="0">
    <w:nsid w:val="00000009"/>
    <w:multiLevelType w:val="multilevel"/>
    <w:tmpl w:val="00000009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8" w15:restartNumberingAfterBreak="0">
    <w:nsid w:val="0000000A"/>
    <w:multiLevelType w:val="multilevel"/>
    <w:tmpl w:val="0000000A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9" w15:restartNumberingAfterBreak="0">
    <w:nsid w:val="0000000B"/>
    <w:multiLevelType w:val="multilevel"/>
    <w:tmpl w:val="0000000B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0" w15:restartNumberingAfterBreak="0">
    <w:nsid w:val="0000000C"/>
    <w:multiLevelType w:val="multilevel"/>
    <w:tmpl w:val="0000000C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1" w15:restartNumberingAfterBreak="0">
    <w:nsid w:val="0000000D"/>
    <w:multiLevelType w:val="multilevel"/>
    <w:tmpl w:val="0000000D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2" w15:restartNumberingAfterBreak="0">
    <w:nsid w:val="0000000E"/>
    <w:multiLevelType w:val="multilevel"/>
    <w:tmpl w:val="0000000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3" w15:restartNumberingAfterBreak="0">
    <w:nsid w:val="0000000F"/>
    <w:multiLevelType w:val="multilevel"/>
    <w:tmpl w:val="0000000F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4" w15:restartNumberingAfterBreak="0">
    <w:nsid w:val="00000010"/>
    <w:multiLevelType w:val="multilevel"/>
    <w:tmpl w:val="00000010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5" w15:restartNumberingAfterBreak="0">
    <w:nsid w:val="00000011"/>
    <w:multiLevelType w:val="multilevel"/>
    <w:tmpl w:val="00000011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6" w15:restartNumberingAfterBreak="0">
    <w:nsid w:val="00000012"/>
    <w:multiLevelType w:val="multilevel"/>
    <w:tmpl w:val="00000012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7" w15:restartNumberingAfterBreak="0">
    <w:nsid w:val="00000013"/>
    <w:multiLevelType w:val="multilevel"/>
    <w:tmpl w:val="00000013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8" w15:restartNumberingAfterBreak="0">
    <w:nsid w:val="00000014"/>
    <w:multiLevelType w:val="multilevel"/>
    <w:tmpl w:val="00000014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tarSymbol"/>
        <w:sz w:val="18"/>
        <w:szCs w:val="18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tarSymbol"/>
        <w:sz w:val="18"/>
        <w:szCs w:val="18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tarSymbol"/>
        <w:sz w:val="18"/>
        <w:szCs w:val="18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tarSymbol"/>
        <w:sz w:val="18"/>
        <w:szCs w:val="18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tarSymbol"/>
        <w:sz w:val="18"/>
        <w:szCs w:val="18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tarSymbol"/>
        <w:sz w:val="18"/>
        <w:szCs w:val="18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tarSymbol"/>
        <w:sz w:val="18"/>
        <w:szCs w:val="18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tarSymbol"/>
        <w:sz w:val="18"/>
        <w:szCs w:val="18"/>
      </w:rPr>
    </w:lvl>
  </w:abstractNum>
  <w:abstractNum w:abstractNumId="19" w15:restartNumberingAfterBreak="0">
    <w:nsid w:val="00000015"/>
    <w:multiLevelType w:val="multilevel"/>
    <w:tmpl w:val="00000015"/>
    <w:lvl w:ilvl="0">
      <w:start w:val="1"/>
      <w:numFmt w:val="bullet"/>
      <w:lvlText w:val=""/>
      <w:lvlJc w:val="left"/>
      <w:pPr>
        <w:tabs>
          <w:tab w:val="num" w:pos="113"/>
        </w:tabs>
        <w:ind w:left="113" w:hanging="113"/>
      </w:pPr>
      <w:rPr>
        <w:rFonts w:ascii="Symbol" w:hAnsi="Symbol" w:cs="StarSymbol"/>
        <w:sz w:val="18"/>
        <w:szCs w:val="18"/>
      </w:rPr>
    </w:lvl>
    <w:lvl w:ilvl="1">
      <w:start w:val="1"/>
      <w:numFmt w:val="bullet"/>
      <w:lvlText w:val=""/>
      <w:lvlJc w:val="left"/>
      <w:pPr>
        <w:tabs>
          <w:tab w:val="num" w:pos="1080"/>
        </w:tabs>
        <w:ind w:left="1080" w:hanging="360"/>
      </w:pPr>
      <w:rPr>
        <w:rFonts w:ascii="Wingdings 2" w:hAnsi="Wingdings 2" w:cs="StarSymbol"/>
        <w:sz w:val="18"/>
        <w:szCs w:val="18"/>
      </w:rPr>
    </w:lvl>
    <w:lvl w:ilvl="2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StarSymbol" w:hAnsi="StarSymbol" w:cs="StarSymbol"/>
        <w:sz w:val="18"/>
        <w:szCs w:val="18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StarSymbol"/>
        <w:sz w:val="18"/>
        <w:szCs w:val="18"/>
      </w:rPr>
    </w:lvl>
    <w:lvl w:ilvl="4">
      <w:start w:val="1"/>
      <w:numFmt w:val="bullet"/>
      <w:lvlText w:val=""/>
      <w:lvlJc w:val="left"/>
      <w:pPr>
        <w:tabs>
          <w:tab w:val="num" w:pos="2160"/>
        </w:tabs>
        <w:ind w:left="2160" w:hanging="360"/>
      </w:pPr>
      <w:rPr>
        <w:rFonts w:ascii="Wingdings 2" w:hAnsi="Wingdings 2" w:cs="StarSymbol"/>
        <w:sz w:val="18"/>
        <w:szCs w:val="18"/>
      </w:rPr>
    </w:lvl>
    <w:lvl w:ilvl="5">
      <w:start w:val="1"/>
      <w:numFmt w:val="bullet"/>
      <w:lvlText w:val="■"/>
      <w:lvlJc w:val="left"/>
      <w:pPr>
        <w:tabs>
          <w:tab w:val="num" w:pos="2520"/>
        </w:tabs>
        <w:ind w:left="2520" w:hanging="360"/>
      </w:pPr>
      <w:rPr>
        <w:rFonts w:ascii="StarSymbol" w:hAnsi="StarSymbol" w:cs="StarSymbol"/>
        <w:sz w:val="18"/>
        <w:szCs w:val="18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StarSymbol"/>
        <w:sz w:val="18"/>
        <w:szCs w:val="18"/>
      </w:rPr>
    </w:lvl>
    <w:lvl w:ilvl="7">
      <w:start w:val="1"/>
      <w:numFmt w:val="bullet"/>
      <w:lvlText w:val=""/>
      <w:lvlJc w:val="left"/>
      <w:pPr>
        <w:tabs>
          <w:tab w:val="num" w:pos="3240"/>
        </w:tabs>
        <w:ind w:left="3240" w:hanging="360"/>
      </w:pPr>
      <w:rPr>
        <w:rFonts w:ascii="Wingdings 2" w:hAnsi="Wingdings 2" w:cs="StarSymbol"/>
        <w:sz w:val="18"/>
        <w:szCs w:val="18"/>
      </w:rPr>
    </w:lvl>
    <w:lvl w:ilvl="8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StarSymbol" w:hAnsi="StarSymbol" w:cs="StarSymbol"/>
        <w:sz w:val="18"/>
        <w:szCs w:val="18"/>
      </w:rPr>
    </w:lvl>
  </w:abstractNum>
  <w:abstractNum w:abstractNumId="20" w15:restartNumberingAfterBreak="0">
    <w:nsid w:val="018F051B"/>
    <w:multiLevelType w:val="hybridMultilevel"/>
    <w:tmpl w:val="15ACA9BA"/>
    <w:lvl w:ilvl="0" w:tplc="0C0A0001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9"/>
        </w:tabs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9"/>
        </w:tabs>
        <w:ind w:left="3949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9"/>
        </w:tabs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9"/>
        </w:tabs>
        <w:ind w:left="6109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077128AB"/>
    <w:multiLevelType w:val="hybridMultilevel"/>
    <w:tmpl w:val="D3B09BF6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0F073451"/>
    <w:multiLevelType w:val="hybridMultilevel"/>
    <w:tmpl w:val="8FCE41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1AE63AA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11EC450D"/>
    <w:multiLevelType w:val="hybridMultilevel"/>
    <w:tmpl w:val="8D1847A2"/>
    <w:lvl w:ilvl="0" w:tplc="BA6077CA">
      <w:start w:val="1"/>
      <w:numFmt w:val="bullet"/>
      <w:lvlText w:val=""/>
      <w:lvlJc w:val="left"/>
      <w:pPr>
        <w:ind w:left="829" w:hanging="360"/>
      </w:pPr>
      <w:rPr>
        <w:rFonts w:ascii="Symbol" w:hAnsi="Symbol" w:hint="default"/>
      </w:rPr>
    </w:lvl>
    <w:lvl w:ilvl="1" w:tplc="265632F6" w:tentative="1">
      <w:start w:val="1"/>
      <w:numFmt w:val="bullet"/>
      <w:lvlText w:val="o"/>
      <w:lvlJc w:val="left"/>
      <w:pPr>
        <w:ind w:left="1549" w:hanging="360"/>
      </w:pPr>
      <w:rPr>
        <w:rFonts w:ascii="Courier New" w:hAnsi="Courier New" w:cs="Courier New" w:hint="default"/>
      </w:rPr>
    </w:lvl>
    <w:lvl w:ilvl="2" w:tplc="7DAA5CC0" w:tentative="1">
      <w:start w:val="1"/>
      <w:numFmt w:val="bullet"/>
      <w:lvlText w:val=""/>
      <w:lvlJc w:val="left"/>
      <w:pPr>
        <w:ind w:left="2269" w:hanging="360"/>
      </w:pPr>
      <w:rPr>
        <w:rFonts w:ascii="Wingdings" w:hAnsi="Wingdings" w:hint="default"/>
      </w:rPr>
    </w:lvl>
    <w:lvl w:ilvl="3" w:tplc="CE08C850" w:tentative="1">
      <w:start w:val="1"/>
      <w:numFmt w:val="bullet"/>
      <w:lvlText w:val=""/>
      <w:lvlJc w:val="left"/>
      <w:pPr>
        <w:ind w:left="2989" w:hanging="360"/>
      </w:pPr>
      <w:rPr>
        <w:rFonts w:ascii="Symbol" w:hAnsi="Symbol" w:hint="default"/>
      </w:rPr>
    </w:lvl>
    <w:lvl w:ilvl="4" w:tplc="5FFC99F8" w:tentative="1">
      <w:start w:val="1"/>
      <w:numFmt w:val="bullet"/>
      <w:lvlText w:val="o"/>
      <w:lvlJc w:val="left"/>
      <w:pPr>
        <w:ind w:left="3709" w:hanging="360"/>
      </w:pPr>
      <w:rPr>
        <w:rFonts w:ascii="Courier New" w:hAnsi="Courier New" w:cs="Courier New" w:hint="default"/>
      </w:rPr>
    </w:lvl>
    <w:lvl w:ilvl="5" w:tplc="6CA0C3BC" w:tentative="1">
      <w:start w:val="1"/>
      <w:numFmt w:val="bullet"/>
      <w:lvlText w:val=""/>
      <w:lvlJc w:val="left"/>
      <w:pPr>
        <w:ind w:left="4429" w:hanging="360"/>
      </w:pPr>
      <w:rPr>
        <w:rFonts w:ascii="Wingdings" w:hAnsi="Wingdings" w:hint="default"/>
      </w:rPr>
    </w:lvl>
    <w:lvl w:ilvl="6" w:tplc="A142E5EE" w:tentative="1">
      <w:start w:val="1"/>
      <w:numFmt w:val="bullet"/>
      <w:lvlText w:val=""/>
      <w:lvlJc w:val="left"/>
      <w:pPr>
        <w:ind w:left="5149" w:hanging="360"/>
      </w:pPr>
      <w:rPr>
        <w:rFonts w:ascii="Symbol" w:hAnsi="Symbol" w:hint="default"/>
      </w:rPr>
    </w:lvl>
    <w:lvl w:ilvl="7" w:tplc="6E2E3214" w:tentative="1">
      <w:start w:val="1"/>
      <w:numFmt w:val="bullet"/>
      <w:lvlText w:val="o"/>
      <w:lvlJc w:val="left"/>
      <w:pPr>
        <w:ind w:left="5869" w:hanging="360"/>
      </w:pPr>
      <w:rPr>
        <w:rFonts w:ascii="Courier New" w:hAnsi="Courier New" w:cs="Courier New" w:hint="default"/>
      </w:rPr>
    </w:lvl>
    <w:lvl w:ilvl="8" w:tplc="94529AD8" w:tentative="1">
      <w:start w:val="1"/>
      <w:numFmt w:val="bullet"/>
      <w:lvlText w:val=""/>
      <w:lvlJc w:val="left"/>
      <w:pPr>
        <w:ind w:left="6589" w:hanging="360"/>
      </w:pPr>
      <w:rPr>
        <w:rFonts w:ascii="Wingdings" w:hAnsi="Wingdings" w:hint="default"/>
      </w:rPr>
    </w:lvl>
  </w:abstractNum>
  <w:abstractNum w:abstractNumId="25" w15:restartNumberingAfterBreak="0">
    <w:nsid w:val="120170F0"/>
    <w:multiLevelType w:val="hybridMultilevel"/>
    <w:tmpl w:val="F41EB452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126E45F4"/>
    <w:multiLevelType w:val="hybridMultilevel"/>
    <w:tmpl w:val="CD862F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144C510F"/>
    <w:multiLevelType w:val="hybridMultilevel"/>
    <w:tmpl w:val="C5780558"/>
    <w:lvl w:ilvl="0" w:tplc="2C0A000F">
      <w:start w:val="1"/>
      <w:numFmt w:val="decimal"/>
      <w:lvlText w:val="%1."/>
      <w:lvlJc w:val="left"/>
      <w:pPr>
        <w:ind w:left="750" w:hanging="360"/>
      </w:pPr>
    </w:lvl>
    <w:lvl w:ilvl="1" w:tplc="2C0A0019" w:tentative="1">
      <w:start w:val="1"/>
      <w:numFmt w:val="lowerLetter"/>
      <w:lvlText w:val="%2."/>
      <w:lvlJc w:val="left"/>
      <w:pPr>
        <w:ind w:left="1470" w:hanging="360"/>
      </w:pPr>
    </w:lvl>
    <w:lvl w:ilvl="2" w:tplc="2C0A001B" w:tentative="1">
      <w:start w:val="1"/>
      <w:numFmt w:val="lowerRoman"/>
      <w:lvlText w:val="%3."/>
      <w:lvlJc w:val="right"/>
      <w:pPr>
        <w:ind w:left="2190" w:hanging="180"/>
      </w:pPr>
    </w:lvl>
    <w:lvl w:ilvl="3" w:tplc="2C0A000F" w:tentative="1">
      <w:start w:val="1"/>
      <w:numFmt w:val="decimal"/>
      <w:lvlText w:val="%4."/>
      <w:lvlJc w:val="left"/>
      <w:pPr>
        <w:ind w:left="2910" w:hanging="360"/>
      </w:pPr>
    </w:lvl>
    <w:lvl w:ilvl="4" w:tplc="2C0A0019" w:tentative="1">
      <w:start w:val="1"/>
      <w:numFmt w:val="lowerLetter"/>
      <w:lvlText w:val="%5."/>
      <w:lvlJc w:val="left"/>
      <w:pPr>
        <w:ind w:left="3630" w:hanging="360"/>
      </w:pPr>
    </w:lvl>
    <w:lvl w:ilvl="5" w:tplc="2C0A001B" w:tentative="1">
      <w:start w:val="1"/>
      <w:numFmt w:val="lowerRoman"/>
      <w:lvlText w:val="%6."/>
      <w:lvlJc w:val="right"/>
      <w:pPr>
        <w:ind w:left="4350" w:hanging="180"/>
      </w:pPr>
    </w:lvl>
    <w:lvl w:ilvl="6" w:tplc="2C0A000F" w:tentative="1">
      <w:start w:val="1"/>
      <w:numFmt w:val="decimal"/>
      <w:lvlText w:val="%7."/>
      <w:lvlJc w:val="left"/>
      <w:pPr>
        <w:ind w:left="5070" w:hanging="360"/>
      </w:pPr>
    </w:lvl>
    <w:lvl w:ilvl="7" w:tplc="2C0A0019" w:tentative="1">
      <w:start w:val="1"/>
      <w:numFmt w:val="lowerLetter"/>
      <w:lvlText w:val="%8."/>
      <w:lvlJc w:val="left"/>
      <w:pPr>
        <w:ind w:left="5790" w:hanging="360"/>
      </w:pPr>
    </w:lvl>
    <w:lvl w:ilvl="8" w:tplc="2C0A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28" w15:restartNumberingAfterBreak="0">
    <w:nsid w:val="255F5799"/>
    <w:multiLevelType w:val="hybridMultilevel"/>
    <w:tmpl w:val="B8F40458"/>
    <w:lvl w:ilvl="0" w:tplc="0C0A0001">
      <w:start w:val="1"/>
      <w:numFmt w:val="decimal"/>
      <w:lvlText w:val="%1."/>
      <w:lvlJc w:val="left"/>
      <w:pPr>
        <w:ind w:left="720" w:hanging="360"/>
      </w:pPr>
    </w:lvl>
    <w:lvl w:ilvl="1" w:tplc="0C0A0003" w:tentative="1">
      <w:start w:val="1"/>
      <w:numFmt w:val="lowerLetter"/>
      <w:lvlText w:val="%2."/>
      <w:lvlJc w:val="left"/>
      <w:pPr>
        <w:ind w:left="1440" w:hanging="360"/>
      </w:pPr>
    </w:lvl>
    <w:lvl w:ilvl="2" w:tplc="0C0A0005" w:tentative="1">
      <w:start w:val="1"/>
      <w:numFmt w:val="lowerRoman"/>
      <w:lvlText w:val="%3."/>
      <w:lvlJc w:val="right"/>
      <w:pPr>
        <w:ind w:left="2160" w:hanging="180"/>
      </w:pPr>
    </w:lvl>
    <w:lvl w:ilvl="3" w:tplc="0C0A0001" w:tentative="1">
      <w:start w:val="1"/>
      <w:numFmt w:val="decimal"/>
      <w:lvlText w:val="%4."/>
      <w:lvlJc w:val="left"/>
      <w:pPr>
        <w:ind w:left="2880" w:hanging="360"/>
      </w:pPr>
    </w:lvl>
    <w:lvl w:ilvl="4" w:tplc="0C0A0003" w:tentative="1">
      <w:start w:val="1"/>
      <w:numFmt w:val="lowerLetter"/>
      <w:lvlText w:val="%5."/>
      <w:lvlJc w:val="left"/>
      <w:pPr>
        <w:ind w:left="3600" w:hanging="360"/>
      </w:pPr>
    </w:lvl>
    <w:lvl w:ilvl="5" w:tplc="0C0A0005" w:tentative="1">
      <w:start w:val="1"/>
      <w:numFmt w:val="lowerRoman"/>
      <w:lvlText w:val="%6."/>
      <w:lvlJc w:val="right"/>
      <w:pPr>
        <w:ind w:left="4320" w:hanging="180"/>
      </w:pPr>
    </w:lvl>
    <w:lvl w:ilvl="6" w:tplc="0C0A0001" w:tentative="1">
      <w:start w:val="1"/>
      <w:numFmt w:val="decimal"/>
      <w:lvlText w:val="%7."/>
      <w:lvlJc w:val="left"/>
      <w:pPr>
        <w:ind w:left="5040" w:hanging="360"/>
      </w:pPr>
    </w:lvl>
    <w:lvl w:ilvl="7" w:tplc="0C0A0003" w:tentative="1">
      <w:start w:val="1"/>
      <w:numFmt w:val="lowerLetter"/>
      <w:lvlText w:val="%8."/>
      <w:lvlJc w:val="left"/>
      <w:pPr>
        <w:ind w:left="5760" w:hanging="360"/>
      </w:pPr>
    </w:lvl>
    <w:lvl w:ilvl="8" w:tplc="0C0A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7C60794"/>
    <w:multiLevelType w:val="hybridMultilevel"/>
    <w:tmpl w:val="B29CBA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30BD116F"/>
    <w:multiLevelType w:val="hybridMultilevel"/>
    <w:tmpl w:val="5A62D0D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1D56FC2"/>
    <w:multiLevelType w:val="hybridMultilevel"/>
    <w:tmpl w:val="7DE8B0F4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414E1E9F"/>
    <w:multiLevelType w:val="hybridMultilevel"/>
    <w:tmpl w:val="E5685A6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33" w15:restartNumberingAfterBreak="0">
    <w:nsid w:val="424B0877"/>
    <w:multiLevelType w:val="hybridMultilevel"/>
    <w:tmpl w:val="D046C1E8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87036EC"/>
    <w:multiLevelType w:val="hybridMultilevel"/>
    <w:tmpl w:val="BDFE724A"/>
    <w:lvl w:ilvl="0" w:tplc="5E8E03B8">
      <w:start w:val="1"/>
      <w:numFmt w:val="decimal"/>
      <w:lvlText w:val="%1."/>
      <w:lvlJc w:val="left"/>
      <w:pPr>
        <w:ind w:left="360" w:hanging="360"/>
      </w:pPr>
    </w:lvl>
    <w:lvl w:ilvl="1" w:tplc="F990A722" w:tentative="1">
      <w:start w:val="1"/>
      <w:numFmt w:val="lowerLetter"/>
      <w:lvlText w:val="%2."/>
      <w:lvlJc w:val="left"/>
      <w:pPr>
        <w:ind w:left="1440" w:hanging="360"/>
      </w:pPr>
    </w:lvl>
    <w:lvl w:ilvl="2" w:tplc="756C1460" w:tentative="1">
      <w:start w:val="1"/>
      <w:numFmt w:val="lowerRoman"/>
      <w:lvlText w:val="%3."/>
      <w:lvlJc w:val="right"/>
      <w:pPr>
        <w:ind w:left="2160" w:hanging="180"/>
      </w:pPr>
    </w:lvl>
    <w:lvl w:ilvl="3" w:tplc="153E6918" w:tentative="1">
      <w:start w:val="1"/>
      <w:numFmt w:val="decimal"/>
      <w:lvlText w:val="%4."/>
      <w:lvlJc w:val="left"/>
      <w:pPr>
        <w:ind w:left="2880" w:hanging="360"/>
      </w:pPr>
    </w:lvl>
    <w:lvl w:ilvl="4" w:tplc="5E36956C" w:tentative="1">
      <w:start w:val="1"/>
      <w:numFmt w:val="lowerLetter"/>
      <w:lvlText w:val="%5."/>
      <w:lvlJc w:val="left"/>
      <w:pPr>
        <w:ind w:left="3600" w:hanging="360"/>
      </w:pPr>
    </w:lvl>
    <w:lvl w:ilvl="5" w:tplc="D3144174" w:tentative="1">
      <w:start w:val="1"/>
      <w:numFmt w:val="lowerRoman"/>
      <w:lvlText w:val="%6."/>
      <w:lvlJc w:val="right"/>
      <w:pPr>
        <w:ind w:left="4320" w:hanging="180"/>
      </w:pPr>
    </w:lvl>
    <w:lvl w:ilvl="6" w:tplc="52EC7DCE" w:tentative="1">
      <w:start w:val="1"/>
      <w:numFmt w:val="decimal"/>
      <w:lvlText w:val="%7."/>
      <w:lvlJc w:val="left"/>
      <w:pPr>
        <w:ind w:left="5040" w:hanging="360"/>
      </w:pPr>
    </w:lvl>
    <w:lvl w:ilvl="7" w:tplc="D15C2CD6" w:tentative="1">
      <w:start w:val="1"/>
      <w:numFmt w:val="lowerLetter"/>
      <w:lvlText w:val="%8."/>
      <w:lvlJc w:val="left"/>
      <w:pPr>
        <w:ind w:left="5760" w:hanging="360"/>
      </w:pPr>
    </w:lvl>
    <w:lvl w:ilvl="8" w:tplc="8FA4141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EDD3908"/>
    <w:multiLevelType w:val="hybridMultilevel"/>
    <w:tmpl w:val="53D80ED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2D6C4C"/>
    <w:multiLevelType w:val="hybridMultilevel"/>
    <w:tmpl w:val="7DE8B0F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C0A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4F43F78"/>
    <w:multiLevelType w:val="hybridMultilevel"/>
    <w:tmpl w:val="B580966A"/>
    <w:lvl w:ilvl="0" w:tplc="C4F2F6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C71778C"/>
    <w:multiLevelType w:val="singleLevel"/>
    <w:tmpl w:val="C966EFC0"/>
    <w:lvl w:ilvl="0">
      <w:start w:val="1"/>
      <w:numFmt w:val="none"/>
      <w:lvlText w:val=""/>
      <w:legacy w:legacy="1" w:legacySpace="120" w:legacyIndent="357"/>
      <w:lvlJc w:val="left"/>
      <w:pPr>
        <w:ind w:left="357" w:hanging="357"/>
      </w:pPr>
      <w:rPr>
        <w:rFonts w:ascii="Wingdings" w:hAnsi="Wingdings" w:hint="default"/>
      </w:rPr>
    </w:lvl>
  </w:abstractNum>
  <w:abstractNum w:abstractNumId="39" w15:restartNumberingAfterBreak="0">
    <w:nsid w:val="6DF342B5"/>
    <w:multiLevelType w:val="hybridMultilevel"/>
    <w:tmpl w:val="C8E0D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08E589C"/>
    <w:multiLevelType w:val="multilevel"/>
    <w:tmpl w:val="381042DE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304"/>
        </w:tabs>
        <w:ind w:left="1304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2098"/>
        </w:tabs>
        <w:ind w:left="2098" w:hanging="79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948"/>
        </w:tabs>
        <w:ind w:left="2948" w:hanging="850"/>
      </w:pPr>
      <w:rPr>
        <w:rFonts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41" w15:restartNumberingAfterBreak="0">
    <w:nsid w:val="7A241B66"/>
    <w:multiLevelType w:val="hybridMultilevel"/>
    <w:tmpl w:val="8110B398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F">
      <w:start w:val="1"/>
      <w:numFmt w:val="decimal"/>
      <w:lvlText w:val="%3."/>
      <w:lvlJc w:val="left"/>
      <w:pPr>
        <w:tabs>
          <w:tab w:val="num" w:pos="2880"/>
        </w:tabs>
        <w:ind w:left="2880" w:hanging="360"/>
      </w:p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2" w15:restartNumberingAfterBreak="0">
    <w:nsid w:val="7BA403D3"/>
    <w:multiLevelType w:val="hybridMultilevel"/>
    <w:tmpl w:val="D536381A"/>
    <w:lvl w:ilvl="0" w:tplc="0C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3" w15:restartNumberingAfterBreak="0">
    <w:nsid w:val="7C6D445A"/>
    <w:multiLevelType w:val="hybridMultilevel"/>
    <w:tmpl w:val="E858082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DD64906"/>
    <w:multiLevelType w:val="hybridMultilevel"/>
    <w:tmpl w:val="795E7434"/>
    <w:lvl w:ilvl="0" w:tplc="13B201BE">
      <w:start w:val="1"/>
      <w:numFmt w:val="bullet"/>
      <w:pStyle w:val="PSI-ComentarioVieta"/>
      <w:lvlText w:val=""/>
      <w:lvlJc w:val="left"/>
      <w:pPr>
        <w:ind w:left="1072" w:hanging="360"/>
      </w:pPr>
      <w:rPr>
        <w:rFonts w:ascii="Symbol" w:hAnsi="Symbol" w:hint="default"/>
      </w:rPr>
    </w:lvl>
    <w:lvl w:ilvl="1" w:tplc="36FE28D0" w:tentative="1">
      <w:start w:val="1"/>
      <w:numFmt w:val="bullet"/>
      <w:lvlText w:val="o"/>
      <w:lvlJc w:val="left"/>
      <w:pPr>
        <w:ind w:left="1792" w:hanging="360"/>
      </w:pPr>
      <w:rPr>
        <w:rFonts w:ascii="Courier New" w:hAnsi="Courier New" w:cs="Courier New" w:hint="default"/>
      </w:rPr>
    </w:lvl>
    <w:lvl w:ilvl="2" w:tplc="F6164C36" w:tentative="1">
      <w:start w:val="1"/>
      <w:numFmt w:val="bullet"/>
      <w:lvlText w:val=""/>
      <w:lvlJc w:val="left"/>
      <w:pPr>
        <w:ind w:left="2512" w:hanging="360"/>
      </w:pPr>
      <w:rPr>
        <w:rFonts w:ascii="Wingdings" w:hAnsi="Wingdings" w:hint="default"/>
      </w:rPr>
    </w:lvl>
    <w:lvl w:ilvl="3" w:tplc="12D0FB2A" w:tentative="1">
      <w:start w:val="1"/>
      <w:numFmt w:val="bullet"/>
      <w:lvlText w:val=""/>
      <w:lvlJc w:val="left"/>
      <w:pPr>
        <w:ind w:left="3232" w:hanging="360"/>
      </w:pPr>
      <w:rPr>
        <w:rFonts w:ascii="Symbol" w:hAnsi="Symbol" w:hint="default"/>
      </w:rPr>
    </w:lvl>
    <w:lvl w:ilvl="4" w:tplc="38D009B8" w:tentative="1">
      <w:start w:val="1"/>
      <w:numFmt w:val="bullet"/>
      <w:lvlText w:val="o"/>
      <w:lvlJc w:val="left"/>
      <w:pPr>
        <w:ind w:left="3952" w:hanging="360"/>
      </w:pPr>
      <w:rPr>
        <w:rFonts w:ascii="Courier New" w:hAnsi="Courier New" w:cs="Courier New" w:hint="default"/>
      </w:rPr>
    </w:lvl>
    <w:lvl w:ilvl="5" w:tplc="3A4A9F84" w:tentative="1">
      <w:start w:val="1"/>
      <w:numFmt w:val="bullet"/>
      <w:lvlText w:val=""/>
      <w:lvlJc w:val="left"/>
      <w:pPr>
        <w:ind w:left="4672" w:hanging="360"/>
      </w:pPr>
      <w:rPr>
        <w:rFonts w:ascii="Wingdings" w:hAnsi="Wingdings" w:hint="default"/>
      </w:rPr>
    </w:lvl>
    <w:lvl w:ilvl="6" w:tplc="36F23D92" w:tentative="1">
      <w:start w:val="1"/>
      <w:numFmt w:val="bullet"/>
      <w:lvlText w:val=""/>
      <w:lvlJc w:val="left"/>
      <w:pPr>
        <w:ind w:left="5392" w:hanging="360"/>
      </w:pPr>
      <w:rPr>
        <w:rFonts w:ascii="Symbol" w:hAnsi="Symbol" w:hint="default"/>
      </w:rPr>
    </w:lvl>
    <w:lvl w:ilvl="7" w:tplc="5CCED5F8" w:tentative="1">
      <w:start w:val="1"/>
      <w:numFmt w:val="bullet"/>
      <w:lvlText w:val="o"/>
      <w:lvlJc w:val="left"/>
      <w:pPr>
        <w:ind w:left="6112" w:hanging="360"/>
      </w:pPr>
      <w:rPr>
        <w:rFonts w:ascii="Courier New" w:hAnsi="Courier New" w:cs="Courier New" w:hint="default"/>
      </w:rPr>
    </w:lvl>
    <w:lvl w:ilvl="8" w:tplc="3FA29C36" w:tentative="1">
      <w:start w:val="1"/>
      <w:numFmt w:val="bullet"/>
      <w:lvlText w:val=""/>
      <w:lvlJc w:val="left"/>
      <w:pPr>
        <w:ind w:left="6832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34"/>
  </w:num>
  <w:num w:numId="3">
    <w:abstractNumId w:val="34"/>
  </w:num>
  <w:num w:numId="4">
    <w:abstractNumId w:val="34"/>
  </w:num>
  <w:num w:numId="5">
    <w:abstractNumId w:val="2"/>
  </w:num>
  <w:num w:numId="6">
    <w:abstractNumId w:val="3"/>
  </w:num>
  <w:num w:numId="7">
    <w:abstractNumId w:val="4"/>
  </w:num>
  <w:num w:numId="8">
    <w:abstractNumId w:val="1"/>
  </w:num>
  <w:num w:numId="9">
    <w:abstractNumId w:val="40"/>
  </w:num>
  <w:num w:numId="10">
    <w:abstractNumId w:val="44"/>
  </w:num>
  <w:num w:numId="11">
    <w:abstractNumId w:val="24"/>
  </w:num>
  <w:num w:numId="12">
    <w:abstractNumId w:val="38"/>
  </w:num>
  <w:num w:numId="13">
    <w:abstractNumId w:val="20"/>
  </w:num>
  <w:num w:numId="14">
    <w:abstractNumId w:val="42"/>
  </w:num>
  <w:num w:numId="15">
    <w:abstractNumId w:val="41"/>
  </w:num>
  <w:num w:numId="16">
    <w:abstractNumId w:val="0"/>
  </w:num>
  <w:num w:numId="17">
    <w:abstractNumId w:val="5"/>
  </w:num>
  <w:num w:numId="18">
    <w:abstractNumId w:val="6"/>
  </w:num>
  <w:num w:numId="19">
    <w:abstractNumId w:val="7"/>
  </w:num>
  <w:num w:numId="20">
    <w:abstractNumId w:val="8"/>
  </w:num>
  <w:num w:numId="21">
    <w:abstractNumId w:val="9"/>
  </w:num>
  <w:num w:numId="22">
    <w:abstractNumId w:val="10"/>
  </w:num>
  <w:num w:numId="23">
    <w:abstractNumId w:val="11"/>
  </w:num>
  <w:num w:numId="24">
    <w:abstractNumId w:val="12"/>
  </w:num>
  <w:num w:numId="25">
    <w:abstractNumId w:val="13"/>
  </w:num>
  <w:num w:numId="26">
    <w:abstractNumId w:val="14"/>
  </w:num>
  <w:num w:numId="27">
    <w:abstractNumId w:val="15"/>
  </w:num>
  <w:num w:numId="28">
    <w:abstractNumId w:val="16"/>
  </w:num>
  <w:num w:numId="29">
    <w:abstractNumId w:val="17"/>
  </w:num>
  <w:num w:numId="30">
    <w:abstractNumId w:val="18"/>
  </w:num>
  <w:num w:numId="31">
    <w:abstractNumId w:val="19"/>
  </w:num>
  <w:num w:numId="32">
    <w:abstractNumId w:val="31"/>
  </w:num>
  <w:num w:numId="33">
    <w:abstractNumId w:val="36"/>
  </w:num>
  <w:num w:numId="34">
    <w:abstractNumId w:val="32"/>
  </w:num>
  <w:num w:numId="35">
    <w:abstractNumId w:val="29"/>
  </w:num>
  <w:num w:numId="36">
    <w:abstractNumId w:val="37"/>
  </w:num>
  <w:num w:numId="37">
    <w:abstractNumId w:val="25"/>
  </w:num>
  <w:num w:numId="38">
    <w:abstractNumId w:val="33"/>
  </w:num>
  <w:num w:numId="39">
    <w:abstractNumId w:val="35"/>
  </w:num>
  <w:num w:numId="40">
    <w:abstractNumId w:val="43"/>
  </w:num>
  <w:num w:numId="41">
    <w:abstractNumId w:val="39"/>
  </w:num>
  <w:num w:numId="42">
    <w:abstractNumId w:val="22"/>
  </w:num>
  <w:num w:numId="43">
    <w:abstractNumId w:val="27"/>
  </w:num>
  <w:num w:numId="44">
    <w:abstractNumId w:val="23"/>
  </w:num>
  <w:num w:numId="45">
    <w:abstractNumId w:val="26"/>
  </w:num>
  <w:num w:numId="46">
    <w:abstractNumId w:val="30"/>
  </w:num>
  <w:num w:numId="47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90">
      <o:colormru v:ext="edit" colors="#4bacc6"/>
    </o:shapedefaults>
    <o:shapelayout v:ext="edit">
      <o:idmap v:ext="edit" data="2"/>
      <o:rules v:ext="edit">
        <o:r id="V:Rule1" type="connector" idref="#_x0000_s2076"/>
        <o:r id="V:Rule2" type="connector" idref="#_x0000_s2084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E1D22"/>
    <w:rsid w:val="00001252"/>
    <w:rsid w:val="000041A5"/>
    <w:rsid w:val="000054BF"/>
    <w:rsid w:val="00006311"/>
    <w:rsid w:val="00011BED"/>
    <w:rsid w:val="000146B1"/>
    <w:rsid w:val="0001473B"/>
    <w:rsid w:val="00016915"/>
    <w:rsid w:val="00017EFE"/>
    <w:rsid w:val="00026A8F"/>
    <w:rsid w:val="0003306F"/>
    <w:rsid w:val="00042CF9"/>
    <w:rsid w:val="00045838"/>
    <w:rsid w:val="00045F1A"/>
    <w:rsid w:val="00052747"/>
    <w:rsid w:val="00054E71"/>
    <w:rsid w:val="00055F99"/>
    <w:rsid w:val="00062316"/>
    <w:rsid w:val="00065808"/>
    <w:rsid w:val="00067EFF"/>
    <w:rsid w:val="00071D05"/>
    <w:rsid w:val="00077AB6"/>
    <w:rsid w:val="00082ECE"/>
    <w:rsid w:val="00087F53"/>
    <w:rsid w:val="00092BC0"/>
    <w:rsid w:val="0009483B"/>
    <w:rsid w:val="00097463"/>
    <w:rsid w:val="000A0FE7"/>
    <w:rsid w:val="000A2994"/>
    <w:rsid w:val="000A4C7F"/>
    <w:rsid w:val="000B1B32"/>
    <w:rsid w:val="000B1D3D"/>
    <w:rsid w:val="000B250C"/>
    <w:rsid w:val="000B3B56"/>
    <w:rsid w:val="000B4B51"/>
    <w:rsid w:val="000B5324"/>
    <w:rsid w:val="000C28E0"/>
    <w:rsid w:val="000C4C42"/>
    <w:rsid w:val="000C4E31"/>
    <w:rsid w:val="000C6B54"/>
    <w:rsid w:val="000D2DFA"/>
    <w:rsid w:val="000D4C6E"/>
    <w:rsid w:val="000D5030"/>
    <w:rsid w:val="000E663E"/>
    <w:rsid w:val="000E7AF5"/>
    <w:rsid w:val="000F0E00"/>
    <w:rsid w:val="000F1888"/>
    <w:rsid w:val="000F1EFD"/>
    <w:rsid w:val="000F3C78"/>
    <w:rsid w:val="000F4F97"/>
    <w:rsid w:val="000F5034"/>
    <w:rsid w:val="000F6682"/>
    <w:rsid w:val="000F66A3"/>
    <w:rsid w:val="000F79DF"/>
    <w:rsid w:val="00100515"/>
    <w:rsid w:val="00101C4D"/>
    <w:rsid w:val="0010416D"/>
    <w:rsid w:val="00104C2B"/>
    <w:rsid w:val="001117D6"/>
    <w:rsid w:val="0011319E"/>
    <w:rsid w:val="001163FF"/>
    <w:rsid w:val="00121495"/>
    <w:rsid w:val="0012205F"/>
    <w:rsid w:val="00135A26"/>
    <w:rsid w:val="00140005"/>
    <w:rsid w:val="001410A7"/>
    <w:rsid w:val="00144AE4"/>
    <w:rsid w:val="00150702"/>
    <w:rsid w:val="00150C19"/>
    <w:rsid w:val="001534E2"/>
    <w:rsid w:val="0016130E"/>
    <w:rsid w:val="001625CE"/>
    <w:rsid w:val="00163169"/>
    <w:rsid w:val="00163A71"/>
    <w:rsid w:val="001664EE"/>
    <w:rsid w:val="00171F91"/>
    <w:rsid w:val="00171FAA"/>
    <w:rsid w:val="00176CB5"/>
    <w:rsid w:val="0017735B"/>
    <w:rsid w:val="00181472"/>
    <w:rsid w:val="00183953"/>
    <w:rsid w:val="0018407B"/>
    <w:rsid w:val="001858C0"/>
    <w:rsid w:val="00185A46"/>
    <w:rsid w:val="00187C64"/>
    <w:rsid w:val="00191198"/>
    <w:rsid w:val="001930BE"/>
    <w:rsid w:val="001950C8"/>
    <w:rsid w:val="00196855"/>
    <w:rsid w:val="001A1F1B"/>
    <w:rsid w:val="001A2EE6"/>
    <w:rsid w:val="001A3544"/>
    <w:rsid w:val="001A69C0"/>
    <w:rsid w:val="001B1D10"/>
    <w:rsid w:val="001C0037"/>
    <w:rsid w:val="001C22AC"/>
    <w:rsid w:val="001C27FD"/>
    <w:rsid w:val="001C6104"/>
    <w:rsid w:val="001C654E"/>
    <w:rsid w:val="001C799E"/>
    <w:rsid w:val="001D5B7F"/>
    <w:rsid w:val="001E4277"/>
    <w:rsid w:val="001F5F92"/>
    <w:rsid w:val="0020621B"/>
    <w:rsid w:val="00207695"/>
    <w:rsid w:val="002145E7"/>
    <w:rsid w:val="00214B75"/>
    <w:rsid w:val="00216282"/>
    <w:rsid w:val="00217A70"/>
    <w:rsid w:val="00222AA1"/>
    <w:rsid w:val="00224B75"/>
    <w:rsid w:val="00230660"/>
    <w:rsid w:val="00244B60"/>
    <w:rsid w:val="0024504F"/>
    <w:rsid w:val="00245BED"/>
    <w:rsid w:val="0024648C"/>
    <w:rsid w:val="00247D1C"/>
    <w:rsid w:val="00251E3D"/>
    <w:rsid w:val="002548A5"/>
    <w:rsid w:val="00266C42"/>
    <w:rsid w:val="00274F26"/>
    <w:rsid w:val="002804B0"/>
    <w:rsid w:val="00281D03"/>
    <w:rsid w:val="00287C98"/>
    <w:rsid w:val="00295CA9"/>
    <w:rsid w:val="002A0545"/>
    <w:rsid w:val="002A0E52"/>
    <w:rsid w:val="002A16B2"/>
    <w:rsid w:val="002A41AA"/>
    <w:rsid w:val="002B506A"/>
    <w:rsid w:val="002B5AF9"/>
    <w:rsid w:val="002B79F1"/>
    <w:rsid w:val="002D0CCB"/>
    <w:rsid w:val="002D57DA"/>
    <w:rsid w:val="002E0AB6"/>
    <w:rsid w:val="002E7874"/>
    <w:rsid w:val="002F1461"/>
    <w:rsid w:val="002F524D"/>
    <w:rsid w:val="00303646"/>
    <w:rsid w:val="00311D15"/>
    <w:rsid w:val="003130E3"/>
    <w:rsid w:val="00314265"/>
    <w:rsid w:val="00314898"/>
    <w:rsid w:val="003149A1"/>
    <w:rsid w:val="00320E06"/>
    <w:rsid w:val="00325666"/>
    <w:rsid w:val="00333C04"/>
    <w:rsid w:val="00344258"/>
    <w:rsid w:val="00345AAB"/>
    <w:rsid w:val="00346EC6"/>
    <w:rsid w:val="00354809"/>
    <w:rsid w:val="003560F2"/>
    <w:rsid w:val="00363FD1"/>
    <w:rsid w:val="003736BA"/>
    <w:rsid w:val="00377544"/>
    <w:rsid w:val="0037783F"/>
    <w:rsid w:val="00377D46"/>
    <w:rsid w:val="003803CC"/>
    <w:rsid w:val="00385569"/>
    <w:rsid w:val="00386540"/>
    <w:rsid w:val="00387A1F"/>
    <w:rsid w:val="00392975"/>
    <w:rsid w:val="0039710F"/>
    <w:rsid w:val="0039735A"/>
    <w:rsid w:val="003973B3"/>
    <w:rsid w:val="003A3BB3"/>
    <w:rsid w:val="003A40C6"/>
    <w:rsid w:val="003A7F3C"/>
    <w:rsid w:val="003B51EB"/>
    <w:rsid w:val="003B683A"/>
    <w:rsid w:val="003B7F1F"/>
    <w:rsid w:val="003C44C2"/>
    <w:rsid w:val="003C54B1"/>
    <w:rsid w:val="003D06B7"/>
    <w:rsid w:val="003D5F73"/>
    <w:rsid w:val="003E12FE"/>
    <w:rsid w:val="003E74FD"/>
    <w:rsid w:val="003F1E8B"/>
    <w:rsid w:val="0040066E"/>
    <w:rsid w:val="00406D0A"/>
    <w:rsid w:val="004111D0"/>
    <w:rsid w:val="00412982"/>
    <w:rsid w:val="00424A24"/>
    <w:rsid w:val="004410F0"/>
    <w:rsid w:val="0044309E"/>
    <w:rsid w:val="004444C0"/>
    <w:rsid w:val="004525FF"/>
    <w:rsid w:val="004657EE"/>
    <w:rsid w:val="0046731C"/>
    <w:rsid w:val="00471030"/>
    <w:rsid w:val="004807AF"/>
    <w:rsid w:val="00482543"/>
    <w:rsid w:val="00486B4D"/>
    <w:rsid w:val="0049004F"/>
    <w:rsid w:val="00493288"/>
    <w:rsid w:val="00494103"/>
    <w:rsid w:val="004947FA"/>
    <w:rsid w:val="00495273"/>
    <w:rsid w:val="00495CD2"/>
    <w:rsid w:val="004A34DD"/>
    <w:rsid w:val="004A54C8"/>
    <w:rsid w:val="004B7C02"/>
    <w:rsid w:val="004C049E"/>
    <w:rsid w:val="004C1595"/>
    <w:rsid w:val="004C5C86"/>
    <w:rsid w:val="004C5D7E"/>
    <w:rsid w:val="004D45CD"/>
    <w:rsid w:val="004D5185"/>
    <w:rsid w:val="004E085D"/>
    <w:rsid w:val="004E1D22"/>
    <w:rsid w:val="004E3CF6"/>
    <w:rsid w:val="004E4935"/>
    <w:rsid w:val="004F4D25"/>
    <w:rsid w:val="00501111"/>
    <w:rsid w:val="005017FA"/>
    <w:rsid w:val="0050418C"/>
    <w:rsid w:val="005046A5"/>
    <w:rsid w:val="00504A67"/>
    <w:rsid w:val="00510577"/>
    <w:rsid w:val="00511D9A"/>
    <w:rsid w:val="00511E80"/>
    <w:rsid w:val="00515617"/>
    <w:rsid w:val="0051663D"/>
    <w:rsid w:val="005228D1"/>
    <w:rsid w:val="00527AE2"/>
    <w:rsid w:val="00530FFA"/>
    <w:rsid w:val="0053207D"/>
    <w:rsid w:val="00533C19"/>
    <w:rsid w:val="00535FA7"/>
    <w:rsid w:val="005372E1"/>
    <w:rsid w:val="005427BC"/>
    <w:rsid w:val="00544928"/>
    <w:rsid w:val="00547F5E"/>
    <w:rsid w:val="005516F6"/>
    <w:rsid w:val="00554223"/>
    <w:rsid w:val="005567E8"/>
    <w:rsid w:val="00564033"/>
    <w:rsid w:val="00565F1B"/>
    <w:rsid w:val="00566CAB"/>
    <w:rsid w:val="00570F4F"/>
    <w:rsid w:val="00570FAB"/>
    <w:rsid w:val="00571137"/>
    <w:rsid w:val="00572BEE"/>
    <w:rsid w:val="005809B8"/>
    <w:rsid w:val="00581D90"/>
    <w:rsid w:val="005857BB"/>
    <w:rsid w:val="00590D06"/>
    <w:rsid w:val="005931FF"/>
    <w:rsid w:val="00596210"/>
    <w:rsid w:val="00597A23"/>
    <w:rsid w:val="005A0664"/>
    <w:rsid w:val="005A1BD5"/>
    <w:rsid w:val="005A52A2"/>
    <w:rsid w:val="005A7EDB"/>
    <w:rsid w:val="005B218F"/>
    <w:rsid w:val="005B6373"/>
    <w:rsid w:val="005B7EC2"/>
    <w:rsid w:val="005C7D59"/>
    <w:rsid w:val="005D0BFE"/>
    <w:rsid w:val="005D16EE"/>
    <w:rsid w:val="005D2992"/>
    <w:rsid w:val="005E3C29"/>
    <w:rsid w:val="005E4042"/>
    <w:rsid w:val="005E76A4"/>
    <w:rsid w:val="005F133C"/>
    <w:rsid w:val="005F31D1"/>
    <w:rsid w:val="005F4EC3"/>
    <w:rsid w:val="005F5429"/>
    <w:rsid w:val="005F60BA"/>
    <w:rsid w:val="005F7477"/>
    <w:rsid w:val="00602A2E"/>
    <w:rsid w:val="00604C4E"/>
    <w:rsid w:val="00610108"/>
    <w:rsid w:val="00611DD9"/>
    <w:rsid w:val="006124BF"/>
    <w:rsid w:val="006157B5"/>
    <w:rsid w:val="00616A6E"/>
    <w:rsid w:val="00621E6F"/>
    <w:rsid w:val="006238C0"/>
    <w:rsid w:val="00626CE6"/>
    <w:rsid w:val="00634420"/>
    <w:rsid w:val="00635EE5"/>
    <w:rsid w:val="00647B6E"/>
    <w:rsid w:val="00652DE0"/>
    <w:rsid w:val="00655D48"/>
    <w:rsid w:val="00656AFC"/>
    <w:rsid w:val="00674407"/>
    <w:rsid w:val="00674CF6"/>
    <w:rsid w:val="00685F80"/>
    <w:rsid w:val="00690642"/>
    <w:rsid w:val="006919D5"/>
    <w:rsid w:val="006A2495"/>
    <w:rsid w:val="006A266A"/>
    <w:rsid w:val="006A5D7B"/>
    <w:rsid w:val="006B09CC"/>
    <w:rsid w:val="006B3371"/>
    <w:rsid w:val="006B35D9"/>
    <w:rsid w:val="006B3EBD"/>
    <w:rsid w:val="006B46E7"/>
    <w:rsid w:val="006C15AA"/>
    <w:rsid w:val="006D0718"/>
    <w:rsid w:val="006D07C4"/>
    <w:rsid w:val="006D70BA"/>
    <w:rsid w:val="006D7DDE"/>
    <w:rsid w:val="006E6CE3"/>
    <w:rsid w:val="006F01C1"/>
    <w:rsid w:val="006F309B"/>
    <w:rsid w:val="006F4A79"/>
    <w:rsid w:val="00703708"/>
    <w:rsid w:val="0070494E"/>
    <w:rsid w:val="007059CE"/>
    <w:rsid w:val="00705C02"/>
    <w:rsid w:val="00706A07"/>
    <w:rsid w:val="00706B4B"/>
    <w:rsid w:val="00711DF8"/>
    <w:rsid w:val="00712985"/>
    <w:rsid w:val="00717C26"/>
    <w:rsid w:val="007209A8"/>
    <w:rsid w:val="00723B0C"/>
    <w:rsid w:val="00724AF4"/>
    <w:rsid w:val="00730FC1"/>
    <w:rsid w:val="00741D15"/>
    <w:rsid w:val="007447BE"/>
    <w:rsid w:val="00751361"/>
    <w:rsid w:val="007521A5"/>
    <w:rsid w:val="00752AB3"/>
    <w:rsid w:val="00757F75"/>
    <w:rsid w:val="007637E1"/>
    <w:rsid w:val="00765889"/>
    <w:rsid w:val="007938D1"/>
    <w:rsid w:val="007A33C6"/>
    <w:rsid w:val="007B0E3D"/>
    <w:rsid w:val="007B151B"/>
    <w:rsid w:val="007B2E53"/>
    <w:rsid w:val="007C168C"/>
    <w:rsid w:val="007C4337"/>
    <w:rsid w:val="007C605D"/>
    <w:rsid w:val="007C6B95"/>
    <w:rsid w:val="007C742C"/>
    <w:rsid w:val="007D03B1"/>
    <w:rsid w:val="007D7405"/>
    <w:rsid w:val="007D7477"/>
    <w:rsid w:val="007E66A5"/>
    <w:rsid w:val="007F38C0"/>
    <w:rsid w:val="00801130"/>
    <w:rsid w:val="00805F04"/>
    <w:rsid w:val="008072CD"/>
    <w:rsid w:val="00810571"/>
    <w:rsid w:val="008164A1"/>
    <w:rsid w:val="00816B5F"/>
    <w:rsid w:val="00817955"/>
    <w:rsid w:val="00822C20"/>
    <w:rsid w:val="00830705"/>
    <w:rsid w:val="00834FB4"/>
    <w:rsid w:val="0084579A"/>
    <w:rsid w:val="008539BD"/>
    <w:rsid w:val="00861479"/>
    <w:rsid w:val="00861B8F"/>
    <w:rsid w:val="00863359"/>
    <w:rsid w:val="008652EE"/>
    <w:rsid w:val="00866124"/>
    <w:rsid w:val="00866435"/>
    <w:rsid w:val="00867DE9"/>
    <w:rsid w:val="00870574"/>
    <w:rsid w:val="00872B27"/>
    <w:rsid w:val="0087348B"/>
    <w:rsid w:val="00880D3C"/>
    <w:rsid w:val="00885BB2"/>
    <w:rsid w:val="008860FE"/>
    <w:rsid w:val="008905F8"/>
    <w:rsid w:val="0089153C"/>
    <w:rsid w:val="008964B9"/>
    <w:rsid w:val="008970F4"/>
    <w:rsid w:val="008A040A"/>
    <w:rsid w:val="008A0B35"/>
    <w:rsid w:val="008A1228"/>
    <w:rsid w:val="008B0606"/>
    <w:rsid w:val="008B1968"/>
    <w:rsid w:val="008B3706"/>
    <w:rsid w:val="008B3B0F"/>
    <w:rsid w:val="008B535F"/>
    <w:rsid w:val="008B6C9A"/>
    <w:rsid w:val="008B76C1"/>
    <w:rsid w:val="008C02B4"/>
    <w:rsid w:val="008C0AD1"/>
    <w:rsid w:val="008C3382"/>
    <w:rsid w:val="008C36AB"/>
    <w:rsid w:val="008C67B6"/>
    <w:rsid w:val="008E3CD6"/>
    <w:rsid w:val="008E48FB"/>
    <w:rsid w:val="008E5171"/>
    <w:rsid w:val="008F0B07"/>
    <w:rsid w:val="008F3E88"/>
    <w:rsid w:val="00904CB6"/>
    <w:rsid w:val="00904CCE"/>
    <w:rsid w:val="00907D77"/>
    <w:rsid w:val="00920EBE"/>
    <w:rsid w:val="0092483A"/>
    <w:rsid w:val="009316E4"/>
    <w:rsid w:val="00931895"/>
    <w:rsid w:val="00942049"/>
    <w:rsid w:val="00942DF1"/>
    <w:rsid w:val="0094489C"/>
    <w:rsid w:val="00962FDC"/>
    <w:rsid w:val="0096683E"/>
    <w:rsid w:val="0096706F"/>
    <w:rsid w:val="009721CB"/>
    <w:rsid w:val="0097464A"/>
    <w:rsid w:val="00974B0A"/>
    <w:rsid w:val="00976288"/>
    <w:rsid w:val="00977CBD"/>
    <w:rsid w:val="009851AC"/>
    <w:rsid w:val="00992A63"/>
    <w:rsid w:val="00992C76"/>
    <w:rsid w:val="00992F92"/>
    <w:rsid w:val="009977AC"/>
    <w:rsid w:val="009A17AA"/>
    <w:rsid w:val="009A2F6C"/>
    <w:rsid w:val="009A3173"/>
    <w:rsid w:val="009A334F"/>
    <w:rsid w:val="009A33F0"/>
    <w:rsid w:val="009A6BDE"/>
    <w:rsid w:val="009B16CB"/>
    <w:rsid w:val="009B7781"/>
    <w:rsid w:val="009D0DCE"/>
    <w:rsid w:val="009E25EF"/>
    <w:rsid w:val="009E2A79"/>
    <w:rsid w:val="009E4DA8"/>
    <w:rsid w:val="009F2EC1"/>
    <w:rsid w:val="009F4418"/>
    <w:rsid w:val="009F4449"/>
    <w:rsid w:val="009F6155"/>
    <w:rsid w:val="00A00019"/>
    <w:rsid w:val="00A008AA"/>
    <w:rsid w:val="00A011DE"/>
    <w:rsid w:val="00A0436A"/>
    <w:rsid w:val="00A12B5B"/>
    <w:rsid w:val="00A12E2F"/>
    <w:rsid w:val="00A13DBA"/>
    <w:rsid w:val="00A14456"/>
    <w:rsid w:val="00A22FEF"/>
    <w:rsid w:val="00A2496D"/>
    <w:rsid w:val="00A301EB"/>
    <w:rsid w:val="00A376B3"/>
    <w:rsid w:val="00A37D77"/>
    <w:rsid w:val="00A42395"/>
    <w:rsid w:val="00A44304"/>
    <w:rsid w:val="00A45630"/>
    <w:rsid w:val="00A47CE7"/>
    <w:rsid w:val="00A50ABB"/>
    <w:rsid w:val="00A50EFE"/>
    <w:rsid w:val="00A53A7E"/>
    <w:rsid w:val="00A670E3"/>
    <w:rsid w:val="00A70D1E"/>
    <w:rsid w:val="00A71BB1"/>
    <w:rsid w:val="00A7367C"/>
    <w:rsid w:val="00A8070B"/>
    <w:rsid w:val="00A903B7"/>
    <w:rsid w:val="00A97971"/>
    <w:rsid w:val="00AA051A"/>
    <w:rsid w:val="00AA2F60"/>
    <w:rsid w:val="00AA3D0E"/>
    <w:rsid w:val="00AC7ADD"/>
    <w:rsid w:val="00AD0A1F"/>
    <w:rsid w:val="00AD1DEF"/>
    <w:rsid w:val="00AD3CDB"/>
    <w:rsid w:val="00AD47A5"/>
    <w:rsid w:val="00AE03C9"/>
    <w:rsid w:val="00AE0C53"/>
    <w:rsid w:val="00AF6C07"/>
    <w:rsid w:val="00B00DF4"/>
    <w:rsid w:val="00B01175"/>
    <w:rsid w:val="00B01480"/>
    <w:rsid w:val="00B01526"/>
    <w:rsid w:val="00B0695A"/>
    <w:rsid w:val="00B071F2"/>
    <w:rsid w:val="00B127CF"/>
    <w:rsid w:val="00B138FE"/>
    <w:rsid w:val="00B144C2"/>
    <w:rsid w:val="00B20430"/>
    <w:rsid w:val="00B20663"/>
    <w:rsid w:val="00B21F60"/>
    <w:rsid w:val="00B23012"/>
    <w:rsid w:val="00B2460E"/>
    <w:rsid w:val="00B251C8"/>
    <w:rsid w:val="00B32896"/>
    <w:rsid w:val="00B32BF5"/>
    <w:rsid w:val="00B36B62"/>
    <w:rsid w:val="00B435CB"/>
    <w:rsid w:val="00B475ED"/>
    <w:rsid w:val="00B51417"/>
    <w:rsid w:val="00B6387B"/>
    <w:rsid w:val="00B65034"/>
    <w:rsid w:val="00B72425"/>
    <w:rsid w:val="00B758FE"/>
    <w:rsid w:val="00B75EE6"/>
    <w:rsid w:val="00B76D53"/>
    <w:rsid w:val="00B77F48"/>
    <w:rsid w:val="00B81AAA"/>
    <w:rsid w:val="00BA699A"/>
    <w:rsid w:val="00BB23C2"/>
    <w:rsid w:val="00BB4A41"/>
    <w:rsid w:val="00BB4D6F"/>
    <w:rsid w:val="00BB6AAE"/>
    <w:rsid w:val="00BB7855"/>
    <w:rsid w:val="00BB7DD5"/>
    <w:rsid w:val="00BC5404"/>
    <w:rsid w:val="00BD7F71"/>
    <w:rsid w:val="00BF352D"/>
    <w:rsid w:val="00BF7461"/>
    <w:rsid w:val="00C04F66"/>
    <w:rsid w:val="00C05700"/>
    <w:rsid w:val="00C126CF"/>
    <w:rsid w:val="00C23F8C"/>
    <w:rsid w:val="00C24CDC"/>
    <w:rsid w:val="00C26C78"/>
    <w:rsid w:val="00C37964"/>
    <w:rsid w:val="00C37985"/>
    <w:rsid w:val="00C40757"/>
    <w:rsid w:val="00C40E8D"/>
    <w:rsid w:val="00C42873"/>
    <w:rsid w:val="00C5135E"/>
    <w:rsid w:val="00C5422D"/>
    <w:rsid w:val="00C702F9"/>
    <w:rsid w:val="00C74FF2"/>
    <w:rsid w:val="00C7670E"/>
    <w:rsid w:val="00C872BB"/>
    <w:rsid w:val="00C904D8"/>
    <w:rsid w:val="00C923FE"/>
    <w:rsid w:val="00C9325D"/>
    <w:rsid w:val="00C94FBE"/>
    <w:rsid w:val="00C952BA"/>
    <w:rsid w:val="00C97238"/>
    <w:rsid w:val="00CA61D7"/>
    <w:rsid w:val="00CA742D"/>
    <w:rsid w:val="00CB2CC9"/>
    <w:rsid w:val="00CC671B"/>
    <w:rsid w:val="00CD323E"/>
    <w:rsid w:val="00CE0252"/>
    <w:rsid w:val="00CE0C6E"/>
    <w:rsid w:val="00CE0DBA"/>
    <w:rsid w:val="00CE1888"/>
    <w:rsid w:val="00CE34BC"/>
    <w:rsid w:val="00CE7C8F"/>
    <w:rsid w:val="00CE7F5B"/>
    <w:rsid w:val="00CF00F9"/>
    <w:rsid w:val="00CF1224"/>
    <w:rsid w:val="00CF3652"/>
    <w:rsid w:val="00CF415A"/>
    <w:rsid w:val="00CF7A7C"/>
    <w:rsid w:val="00D01B23"/>
    <w:rsid w:val="00D0424A"/>
    <w:rsid w:val="00D04981"/>
    <w:rsid w:val="00D06E99"/>
    <w:rsid w:val="00D07F8E"/>
    <w:rsid w:val="00D10863"/>
    <w:rsid w:val="00D11B8A"/>
    <w:rsid w:val="00D151AC"/>
    <w:rsid w:val="00D15FB2"/>
    <w:rsid w:val="00D16978"/>
    <w:rsid w:val="00D179A2"/>
    <w:rsid w:val="00D24E23"/>
    <w:rsid w:val="00D255E1"/>
    <w:rsid w:val="00D26B27"/>
    <w:rsid w:val="00D34BC5"/>
    <w:rsid w:val="00D44081"/>
    <w:rsid w:val="00D45D4F"/>
    <w:rsid w:val="00D57F72"/>
    <w:rsid w:val="00D63D0E"/>
    <w:rsid w:val="00D649B2"/>
    <w:rsid w:val="00D66D46"/>
    <w:rsid w:val="00D706DB"/>
    <w:rsid w:val="00D7685C"/>
    <w:rsid w:val="00D80E83"/>
    <w:rsid w:val="00D81708"/>
    <w:rsid w:val="00D8722F"/>
    <w:rsid w:val="00D8748E"/>
    <w:rsid w:val="00D91B93"/>
    <w:rsid w:val="00D93FEC"/>
    <w:rsid w:val="00D96136"/>
    <w:rsid w:val="00D9651C"/>
    <w:rsid w:val="00D96BA0"/>
    <w:rsid w:val="00DA0664"/>
    <w:rsid w:val="00DA284A"/>
    <w:rsid w:val="00DB01F2"/>
    <w:rsid w:val="00DC3244"/>
    <w:rsid w:val="00DC6867"/>
    <w:rsid w:val="00DD0159"/>
    <w:rsid w:val="00DD4355"/>
    <w:rsid w:val="00DD5A70"/>
    <w:rsid w:val="00DE1C3A"/>
    <w:rsid w:val="00DE2015"/>
    <w:rsid w:val="00DE63DD"/>
    <w:rsid w:val="00DE7BA1"/>
    <w:rsid w:val="00DF0489"/>
    <w:rsid w:val="00DF24C2"/>
    <w:rsid w:val="00DF4193"/>
    <w:rsid w:val="00DF45EC"/>
    <w:rsid w:val="00E01FEC"/>
    <w:rsid w:val="00E024D8"/>
    <w:rsid w:val="00E03674"/>
    <w:rsid w:val="00E037C9"/>
    <w:rsid w:val="00E07B02"/>
    <w:rsid w:val="00E12F4B"/>
    <w:rsid w:val="00E16D20"/>
    <w:rsid w:val="00E173EA"/>
    <w:rsid w:val="00E26711"/>
    <w:rsid w:val="00E32BB9"/>
    <w:rsid w:val="00E34178"/>
    <w:rsid w:val="00E36A01"/>
    <w:rsid w:val="00E41820"/>
    <w:rsid w:val="00E41E7A"/>
    <w:rsid w:val="00E41E81"/>
    <w:rsid w:val="00E438FE"/>
    <w:rsid w:val="00E5392A"/>
    <w:rsid w:val="00E55D73"/>
    <w:rsid w:val="00E60FF1"/>
    <w:rsid w:val="00E67DB5"/>
    <w:rsid w:val="00E7708C"/>
    <w:rsid w:val="00E8096E"/>
    <w:rsid w:val="00E84C6B"/>
    <w:rsid w:val="00E84E25"/>
    <w:rsid w:val="00E85036"/>
    <w:rsid w:val="00E87359"/>
    <w:rsid w:val="00E93312"/>
    <w:rsid w:val="00E95E4C"/>
    <w:rsid w:val="00E96B2E"/>
    <w:rsid w:val="00EA7D8C"/>
    <w:rsid w:val="00EB1AFC"/>
    <w:rsid w:val="00EB2CE1"/>
    <w:rsid w:val="00EB7D62"/>
    <w:rsid w:val="00EC5E57"/>
    <w:rsid w:val="00ED0FFD"/>
    <w:rsid w:val="00EE0084"/>
    <w:rsid w:val="00EE2601"/>
    <w:rsid w:val="00EE6C74"/>
    <w:rsid w:val="00F045A2"/>
    <w:rsid w:val="00F06F0E"/>
    <w:rsid w:val="00F10660"/>
    <w:rsid w:val="00F10DC9"/>
    <w:rsid w:val="00F14AD1"/>
    <w:rsid w:val="00F163F8"/>
    <w:rsid w:val="00F17CD7"/>
    <w:rsid w:val="00F23068"/>
    <w:rsid w:val="00F231DE"/>
    <w:rsid w:val="00F2362A"/>
    <w:rsid w:val="00F36808"/>
    <w:rsid w:val="00F438B1"/>
    <w:rsid w:val="00F44DF8"/>
    <w:rsid w:val="00F505DB"/>
    <w:rsid w:val="00F54DA6"/>
    <w:rsid w:val="00F61931"/>
    <w:rsid w:val="00F637FB"/>
    <w:rsid w:val="00F64ED5"/>
    <w:rsid w:val="00F667D9"/>
    <w:rsid w:val="00F6748E"/>
    <w:rsid w:val="00F70E25"/>
    <w:rsid w:val="00F771E5"/>
    <w:rsid w:val="00F813E9"/>
    <w:rsid w:val="00F815F5"/>
    <w:rsid w:val="00F8546D"/>
    <w:rsid w:val="00F90C8E"/>
    <w:rsid w:val="00F91233"/>
    <w:rsid w:val="00F926BE"/>
    <w:rsid w:val="00FA1429"/>
    <w:rsid w:val="00FA52C6"/>
    <w:rsid w:val="00FB628D"/>
    <w:rsid w:val="00FB72DC"/>
    <w:rsid w:val="00FC4195"/>
    <w:rsid w:val="00FC4C98"/>
    <w:rsid w:val="00FD2512"/>
    <w:rsid w:val="00FD679B"/>
    <w:rsid w:val="00FD6BC5"/>
    <w:rsid w:val="00FD7E90"/>
    <w:rsid w:val="00FE09F1"/>
    <w:rsid w:val="00FE7502"/>
    <w:rsid w:val="00FE768F"/>
    <w:rsid w:val="00FE7ED5"/>
    <w:rsid w:val="00FF0EC5"/>
    <w:rsid w:val="00FF1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0">
      <o:colormru v:ext="edit" colors="#4bacc6"/>
    </o:shapedefaults>
    <o:shapelayout v:ext="edit">
      <o:idmap v:ext="edit" data="1"/>
    </o:shapelayout>
  </w:shapeDefaults>
  <w:decimalSymbol w:val=","/>
  <w:listSeparator w:val=","/>
  <w14:docId w14:val="23437FF1"/>
  <w15:docId w15:val="{CA6F6A26-7667-4DB2-BF9A-19001E158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before="200" w:line="276" w:lineRule="auto"/>
        <w:ind w:left="357"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0436A"/>
  </w:style>
  <w:style w:type="paragraph" w:styleId="Ttulo1">
    <w:name w:val="heading 1"/>
    <w:basedOn w:val="Normal"/>
    <w:next w:val="Normal"/>
    <w:link w:val="Ttulo1Car"/>
    <w:qFormat/>
    <w:rsid w:val="007F38C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nhideWhenUsed/>
    <w:qFormat/>
    <w:rsid w:val="00A670E3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nhideWhenUsed/>
    <w:qFormat/>
    <w:rsid w:val="007F38C0"/>
    <w:pPr>
      <w:keepNext/>
      <w:keepLines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nhideWhenUsed/>
    <w:qFormat/>
    <w:rsid w:val="005F60BA"/>
    <w:pPr>
      <w:keepNext/>
      <w:keepLines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qFormat/>
    <w:rsid w:val="00581D90"/>
    <w:pPr>
      <w:widowControl w:val="0"/>
      <w:spacing w:before="240" w:after="60" w:line="240" w:lineRule="atLeast"/>
      <w:ind w:left="2880" w:firstLine="0"/>
      <w:outlineLvl w:val="4"/>
    </w:pPr>
    <w:rPr>
      <w:rFonts w:ascii="Times New Roman" w:eastAsia="Times New Roman" w:hAnsi="Times New Roman" w:cs="Times New Roman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581D90"/>
    <w:pPr>
      <w:widowControl w:val="0"/>
      <w:spacing w:before="240" w:after="60" w:line="240" w:lineRule="atLeast"/>
      <w:ind w:left="2880" w:firstLine="0"/>
      <w:outlineLvl w:val="5"/>
    </w:pPr>
    <w:rPr>
      <w:rFonts w:ascii="Times New Roman" w:eastAsia="Times New Roman" w:hAnsi="Times New Roman" w:cs="Times New Roman"/>
      <w:i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581D90"/>
    <w:pPr>
      <w:widowControl w:val="0"/>
      <w:spacing w:before="240" w:after="60" w:line="240" w:lineRule="atLeast"/>
      <w:ind w:left="2880" w:firstLine="0"/>
      <w:outlineLvl w:val="6"/>
    </w:pPr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Ttulo8">
    <w:name w:val="heading 8"/>
    <w:basedOn w:val="Normal"/>
    <w:next w:val="Normal"/>
    <w:link w:val="Ttulo8Car"/>
    <w:qFormat/>
    <w:rsid w:val="00581D90"/>
    <w:pPr>
      <w:widowControl w:val="0"/>
      <w:spacing w:before="240" w:after="60" w:line="240" w:lineRule="atLeast"/>
      <w:ind w:left="2880" w:firstLine="0"/>
      <w:outlineLvl w:val="7"/>
    </w:pPr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paragraph" w:styleId="Ttulo9">
    <w:name w:val="heading 9"/>
    <w:basedOn w:val="Normal"/>
    <w:next w:val="Normal"/>
    <w:link w:val="Ttulo9Car"/>
    <w:qFormat/>
    <w:rsid w:val="00581D90"/>
    <w:pPr>
      <w:widowControl w:val="0"/>
      <w:spacing w:before="240" w:after="60" w:line="240" w:lineRule="atLeast"/>
      <w:ind w:left="2880" w:firstLine="0"/>
      <w:outlineLvl w:val="8"/>
    </w:pPr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SI-Comentario">
    <w:name w:val="PSI - Comentario"/>
    <w:basedOn w:val="Normal"/>
    <w:autoRedefine/>
    <w:qFormat/>
    <w:rsid w:val="006D7DDE"/>
    <w:pPr>
      <w:tabs>
        <w:tab w:val="left" w:pos="0"/>
      </w:tabs>
      <w:ind w:left="115" w:hanging="6"/>
      <w:jc w:val="both"/>
    </w:pPr>
    <w:rPr>
      <w:i/>
      <w:color w:val="548DD4"/>
      <w:lang w:val="es-AR"/>
    </w:rPr>
  </w:style>
  <w:style w:type="paragraph" w:customStyle="1" w:styleId="PSI-ComentarioenTabla">
    <w:name w:val="PSI - Comentario en Tabla"/>
    <w:basedOn w:val="PSI-Comentario"/>
    <w:autoRedefine/>
    <w:qFormat/>
    <w:rsid w:val="0039735A"/>
    <w:pPr>
      <w:jc w:val="left"/>
    </w:pPr>
    <w:rPr>
      <w:color w:val="auto"/>
    </w:rPr>
  </w:style>
  <w:style w:type="paragraph" w:customStyle="1" w:styleId="PSI-DescripcindelDocumentos">
    <w:name w:val="PSI - Descripción del Documentos"/>
    <w:basedOn w:val="Normal"/>
    <w:autoRedefine/>
    <w:qFormat/>
    <w:rsid w:val="00F771E5"/>
    <w:pPr>
      <w:shd w:val="clear" w:color="auto" w:fill="FFFFFF" w:themeFill="background1"/>
    </w:pPr>
    <w:rPr>
      <w:i/>
      <w:color w:val="548DD4"/>
      <w:szCs w:val="21"/>
      <w:lang w:val="es-AR"/>
    </w:rPr>
  </w:style>
  <w:style w:type="character" w:customStyle="1" w:styleId="Ttulo2Car">
    <w:name w:val="Título 2 Car"/>
    <w:basedOn w:val="Fuentedeprrafopredeter"/>
    <w:link w:val="Ttulo2"/>
    <w:uiPriority w:val="9"/>
    <w:rsid w:val="00A670E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customStyle="1" w:styleId="PSI-Ttulo1">
    <w:name w:val="PSI - Título 1"/>
    <w:basedOn w:val="Ttulo1"/>
    <w:autoRedefine/>
    <w:qFormat/>
    <w:rsid w:val="00FB72DC"/>
    <w:pPr>
      <w:keepLines w:val="0"/>
      <w:widowControl w:val="0"/>
      <w:tabs>
        <w:tab w:val="left" w:pos="142"/>
      </w:tabs>
      <w:suppressAutoHyphens/>
      <w:spacing w:before="120" w:after="60" w:line="240" w:lineRule="atLeast"/>
      <w:ind w:left="142" w:firstLine="0"/>
      <w:jc w:val="both"/>
    </w:pPr>
    <w:rPr>
      <w:lang w:val="es-AR"/>
    </w:rPr>
  </w:style>
  <w:style w:type="paragraph" w:customStyle="1" w:styleId="PSI-ComentarioVieta">
    <w:name w:val="PSI - Comentario + Viñeta"/>
    <w:basedOn w:val="PSI-Comentario"/>
    <w:autoRedefine/>
    <w:qFormat/>
    <w:rsid w:val="008B3B0F"/>
    <w:pPr>
      <w:numPr>
        <w:numId w:val="10"/>
      </w:numPr>
      <w:spacing w:before="0" w:line="360" w:lineRule="auto"/>
    </w:pPr>
  </w:style>
  <w:style w:type="paragraph" w:customStyle="1" w:styleId="PSI-Ttulo2">
    <w:name w:val="PSI - Título 2"/>
    <w:basedOn w:val="Ttulo2"/>
    <w:qFormat/>
    <w:rsid w:val="008B3B0F"/>
    <w:rPr>
      <w:lang w:val="es-AR"/>
    </w:rPr>
  </w:style>
  <w:style w:type="paragraph" w:styleId="TDC4">
    <w:name w:val="toc 4"/>
    <w:basedOn w:val="Normal"/>
    <w:next w:val="Normal"/>
    <w:autoRedefine/>
    <w:uiPriority w:val="39"/>
    <w:unhideWhenUsed/>
    <w:rsid w:val="000F79DF"/>
    <w:pPr>
      <w:spacing w:before="0"/>
      <w:ind w:left="660"/>
    </w:pPr>
    <w:rPr>
      <w:sz w:val="20"/>
      <w:szCs w:val="20"/>
    </w:rPr>
  </w:style>
  <w:style w:type="paragraph" w:styleId="TDC5">
    <w:name w:val="toc 5"/>
    <w:basedOn w:val="Normal"/>
    <w:next w:val="Normal"/>
    <w:autoRedefine/>
    <w:uiPriority w:val="39"/>
    <w:unhideWhenUsed/>
    <w:rsid w:val="000F79DF"/>
    <w:pPr>
      <w:spacing w:before="0"/>
      <w:ind w:left="880"/>
    </w:pPr>
    <w:rPr>
      <w:sz w:val="20"/>
      <w:szCs w:val="20"/>
    </w:rPr>
  </w:style>
  <w:style w:type="paragraph" w:styleId="TDC6">
    <w:name w:val="toc 6"/>
    <w:basedOn w:val="Normal"/>
    <w:next w:val="Normal"/>
    <w:autoRedefine/>
    <w:uiPriority w:val="39"/>
    <w:unhideWhenUsed/>
    <w:rsid w:val="000F79DF"/>
    <w:pPr>
      <w:spacing w:before="0"/>
      <w:ind w:left="1100"/>
    </w:pPr>
    <w:rPr>
      <w:sz w:val="20"/>
      <w:szCs w:val="20"/>
    </w:rPr>
  </w:style>
  <w:style w:type="paragraph" w:styleId="TDC7">
    <w:name w:val="toc 7"/>
    <w:basedOn w:val="Normal"/>
    <w:next w:val="Normal"/>
    <w:autoRedefine/>
    <w:uiPriority w:val="39"/>
    <w:unhideWhenUsed/>
    <w:rsid w:val="000F79DF"/>
    <w:pPr>
      <w:spacing w:before="0"/>
      <w:ind w:left="1320"/>
    </w:pPr>
    <w:rPr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94FBE"/>
  </w:style>
  <w:style w:type="paragraph" w:styleId="Piedepgina">
    <w:name w:val="footer"/>
    <w:basedOn w:val="Normal"/>
    <w:link w:val="PiedepginaCar"/>
    <w:uiPriority w:val="99"/>
    <w:unhideWhenUsed/>
    <w:rsid w:val="00C94FBE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94FBE"/>
  </w:style>
  <w:style w:type="paragraph" w:customStyle="1" w:styleId="14B321CC4E794F07AD0E6FF1AA38FC7C">
    <w:name w:val="14B321CC4E794F07AD0E6FF1AA38FC7C"/>
    <w:rsid w:val="00C94FBE"/>
    <w:pPr>
      <w:spacing w:before="0" w:after="200"/>
      <w:ind w:left="0" w:firstLine="0"/>
    </w:pPr>
    <w:rPr>
      <w:rFonts w:eastAsiaTheme="minorEastAsia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94FBE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94FBE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1"/>
    <w:qFormat/>
    <w:rsid w:val="00C94FBE"/>
    <w:pPr>
      <w:spacing w:before="0" w:line="240" w:lineRule="auto"/>
      <w:ind w:left="0" w:firstLine="0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94FBE"/>
    <w:rPr>
      <w:rFonts w:eastAsiaTheme="minorEastAsia"/>
    </w:rPr>
  </w:style>
  <w:style w:type="character" w:customStyle="1" w:styleId="Ttulo1Car">
    <w:name w:val="Título 1 Car"/>
    <w:basedOn w:val="Fuentedeprrafopredeter"/>
    <w:link w:val="Ttulo1"/>
    <w:uiPriority w:val="9"/>
    <w:rsid w:val="007F38C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7F38C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DC1">
    <w:name w:val="toc 1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240" w:after="120"/>
      <w:ind w:left="0"/>
    </w:pPr>
    <w:rPr>
      <w:b/>
      <w:bCs/>
      <w:sz w:val="20"/>
      <w:szCs w:val="20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B76D53"/>
    <w:pPr>
      <w:tabs>
        <w:tab w:val="right" w:leader="dot" w:pos="8505"/>
      </w:tabs>
      <w:spacing w:before="120"/>
      <w:ind w:left="220"/>
    </w:pPr>
    <w:rPr>
      <w:i/>
      <w:iCs/>
      <w:sz w:val="20"/>
      <w:szCs w:val="20"/>
    </w:rPr>
  </w:style>
  <w:style w:type="character" w:styleId="Hipervnculo">
    <w:name w:val="Hyperlink"/>
    <w:basedOn w:val="Fuentedeprrafopredeter"/>
    <w:uiPriority w:val="99"/>
    <w:unhideWhenUsed/>
    <w:rsid w:val="007F38C0"/>
    <w:rPr>
      <w:color w:val="0000FF" w:themeColor="hyperlink"/>
      <w:u w:val="single"/>
    </w:rPr>
  </w:style>
  <w:style w:type="paragraph" w:styleId="TtuloTDC">
    <w:name w:val="TOC Heading"/>
    <w:basedOn w:val="Ttulo1"/>
    <w:next w:val="Normal"/>
    <w:uiPriority w:val="39"/>
    <w:unhideWhenUsed/>
    <w:qFormat/>
    <w:rsid w:val="00A13DBA"/>
    <w:pPr>
      <w:ind w:left="0" w:firstLine="0"/>
      <w:outlineLvl w:val="9"/>
    </w:pPr>
  </w:style>
  <w:style w:type="paragraph" w:styleId="TDC3">
    <w:name w:val="toc 3"/>
    <w:basedOn w:val="Normal"/>
    <w:next w:val="Normal"/>
    <w:autoRedefine/>
    <w:uiPriority w:val="39"/>
    <w:unhideWhenUsed/>
    <w:qFormat/>
    <w:rsid w:val="00DA284A"/>
    <w:pPr>
      <w:tabs>
        <w:tab w:val="right" w:leader="dot" w:pos="6096"/>
      </w:tabs>
      <w:spacing w:before="0"/>
      <w:ind w:left="440"/>
    </w:pPr>
    <w:rPr>
      <w:sz w:val="20"/>
      <w:szCs w:val="20"/>
    </w:rPr>
  </w:style>
  <w:style w:type="character" w:styleId="Textodelmarcadordeposicin">
    <w:name w:val="Placeholder Text"/>
    <w:basedOn w:val="Fuentedeprrafopredeter"/>
    <w:uiPriority w:val="99"/>
    <w:semiHidden/>
    <w:rsid w:val="00570F4F"/>
    <w:rPr>
      <w:color w:val="808080"/>
    </w:rPr>
  </w:style>
  <w:style w:type="paragraph" w:styleId="Textoindependiente">
    <w:name w:val="Body Text"/>
    <w:basedOn w:val="Normal"/>
    <w:link w:val="TextoindependienteCar"/>
    <w:semiHidden/>
    <w:rsid w:val="00570F4F"/>
    <w:pPr>
      <w:keepLines/>
      <w:widowControl w:val="0"/>
      <w:suppressAutoHyphens/>
      <w:spacing w:before="0" w:after="120" w:line="240" w:lineRule="atLeast"/>
      <w:ind w:left="720" w:firstLine="0"/>
    </w:pPr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character" w:customStyle="1" w:styleId="TextoindependienteCar">
    <w:name w:val="Texto independiente Car"/>
    <w:basedOn w:val="Fuentedeprrafopredeter"/>
    <w:link w:val="Textoindependiente"/>
    <w:semiHidden/>
    <w:rsid w:val="00570F4F"/>
    <w:rPr>
      <w:rFonts w:ascii="Times New Roman" w:eastAsia="Times New Roman" w:hAnsi="Times New Roman" w:cs="Times New Roman"/>
      <w:sz w:val="20"/>
      <w:szCs w:val="20"/>
      <w:lang w:val="en-US" w:eastAsia="ar-SA"/>
    </w:rPr>
  </w:style>
  <w:style w:type="paragraph" w:styleId="TDC8">
    <w:name w:val="toc 8"/>
    <w:basedOn w:val="Normal"/>
    <w:next w:val="Normal"/>
    <w:autoRedefine/>
    <w:uiPriority w:val="39"/>
    <w:unhideWhenUsed/>
    <w:rsid w:val="000F79DF"/>
    <w:pPr>
      <w:spacing w:before="0"/>
      <w:ind w:left="1540"/>
    </w:pPr>
    <w:rPr>
      <w:sz w:val="20"/>
      <w:szCs w:val="20"/>
    </w:rPr>
  </w:style>
  <w:style w:type="paragraph" w:customStyle="1" w:styleId="TableContents">
    <w:name w:val="Table Contents"/>
    <w:basedOn w:val="Normal"/>
    <w:rsid w:val="00570F4F"/>
    <w:pPr>
      <w:widowControl w:val="0"/>
      <w:suppressLineNumbers/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MNormal">
    <w:name w:val="MNormal"/>
    <w:basedOn w:val="Normal"/>
    <w:rsid w:val="008B3B0F"/>
    <w:pPr>
      <w:spacing w:before="0" w:after="60" w:line="240" w:lineRule="auto"/>
      <w:ind w:left="0" w:firstLine="0"/>
    </w:pPr>
    <w:rPr>
      <w:rFonts w:ascii="Verdana" w:eastAsia="Times New Roman" w:hAnsi="Verdana" w:cs="Arial"/>
      <w:sz w:val="20"/>
      <w:szCs w:val="24"/>
      <w:lang w:eastAsia="es-ES"/>
    </w:rPr>
  </w:style>
  <w:style w:type="paragraph" w:styleId="TDC9">
    <w:name w:val="toc 9"/>
    <w:basedOn w:val="Normal"/>
    <w:next w:val="Normal"/>
    <w:autoRedefine/>
    <w:uiPriority w:val="39"/>
    <w:unhideWhenUsed/>
    <w:rsid w:val="000F79DF"/>
    <w:pPr>
      <w:spacing w:before="0"/>
      <w:ind w:left="1760"/>
    </w:pPr>
    <w:rPr>
      <w:sz w:val="20"/>
      <w:szCs w:val="20"/>
    </w:rPr>
  </w:style>
  <w:style w:type="paragraph" w:customStyle="1" w:styleId="PSI-Ttulo3">
    <w:name w:val="PSI - Título 3"/>
    <w:basedOn w:val="Ttulo3"/>
    <w:autoRedefine/>
    <w:qFormat/>
    <w:rsid w:val="005F60BA"/>
  </w:style>
  <w:style w:type="character" w:customStyle="1" w:styleId="Ttulo4Car">
    <w:name w:val="Título 4 Car"/>
    <w:basedOn w:val="Fuentedeprrafopredeter"/>
    <w:link w:val="Ttulo4"/>
    <w:uiPriority w:val="9"/>
    <w:rsid w:val="005F60B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customStyle="1" w:styleId="PSI-Ttulo4">
    <w:name w:val="PSI - Título 4"/>
    <w:basedOn w:val="Ttulo4"/>
    <w:autoRedefine/>
    <w:qFormat/>
    <w:rsid w:val="005F60BA"/>
  </w:style>
  <w:style w:type="paragraph" w:styleId="Ttulo">
    <w:name w:val="Title"/>
    <w:basedOn w:val="Normal"/>
    <w:next w:val="Normal"/>
    <w:link w:val="TtuloCar"/>
    <w:uiPriority w:val="10"/>
    <w:qFormat/>
    <w:rsid w:val="009A3173"/>
    <w:pPr>
      <w:pBdr>
        <w:bottom w:val="single" w:sz="8" w:space="4" w:color="4F81BD" w:themeColor="accent1"/>
      </w:pBdr>
      <w:spacing w:before="0"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9A317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SI-Ttulo">
    <w:name w:val="PSI - Título"/>
    <w:basedOn w:val="Ttulo"/>
    <w:autoRedefine/>
    <w:qFormat/>
    <w:rsid w:val="009A3173"/>
  </w:style>
  <w:style w:type="paragraph" w:customStyle="1" w:styleId="PSI-Normal">
    <w:name w:val="PSI - Normal"/>
    <w:basedOn w:val="Normal"/>
    <w:autoRedefine/>
    <w:qFormat/>
    <w:rsid w:val="009A3173"/>
    <w:pPr>
      <w:jc w:val="both"/>
    </w:pPr>
    <w:rPr>
      <w:lang w:val="es-AR"/>
    </w:rPr>
  </w:style>
  <w:style w:type="character" w:customStyle="1" w:styleId="Ttulo5Car">
    <w:name w:val="Título 5 Car"/>
    <w:basedOn w:val="Fuentedeprrafopredeter"/>
    <w:link w:val="Ttulo5"/>
    <w:rsid w:val="00581D90"/>
    <w:rPr>
      <w:rFonts w:ascii="Times New Roman" w:eastAsia="Times New Roman" w:hAnsi="Times New Roman" w:cs="Times New Roman"/>
      <w:szCs w:val="20"/>
      <w:lang w:val="es-ES_tradnl"/>
    </w:rPr>
  </w:style>
  <w:style w:type="character" w:customStyle="1" w:styleId="Ttulo6Car">
    <w:name w:val="Título 6 Car"/>
    <w:basedOn w:val="Fuentedeprrafopredeter"/>
    <w:link w:val="Ttulo6"/>
    <w:rsid w:val="00581D90"/>
    <w:rPr>
      <w:rFonts w:ascii="Times New Roman" w:eastAsia="Times New Roman" w:hAnsi="Times New Roman" w:cs="Times New Roman"/>
      <w:i/>
      <w:szCs w:val="20"/>
      <w:lang w:val="es-ES_tradnl"/>
    </w:rPr>
  </w:style>
  <w:style w:type="character" w:customStyle="1" w:styleId="Ttulo7Car">
    <w:name w:val="Título 7 Car"/>
    <w:basedOn w:val="Fuentedeprrafopredeter"/>
    <w:link w:val="Ttulo7"/>
    <w:rsid w:val="00581D90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customStyle="1" w:styleId="Ttulo8Car">
    <w:name w:val="Título 8 Car"/>
    <w:basedOn w:val="Fuentedeprrafopredeter"/>
    <w:link w:val="Ttulo8"/>
    <w:rsid w:val="00581D90"/>
    <w:rPr>
      <w:rFonts w:ascii="Times New Roman" w:eastAsia="Times New Roman" w:hAnsi="Times New Roman" w:cs="Times New Roman"/>
      <w:i/>
      <w:sz w:val="20"/>
      <w:szCs w:val="20"/>
      <w:lang w:val="es-ES_tradnl"/>
    </w:rPr>
  </w:style>
  <w:style w:type="character" w:customStyle="1" w:styleId="Ttulo9Car">
    <w:name w:val="Título 9 Car"/>
    <w:basedOn w:val="Fuentedeprrafopredeter"/>
    <w:link w:val="Ttulo9"/>
    <w:rsid w:val="00581D90"/>
    <w:rPr>
      <w:rFonts w:ascii="Times New Roman" w:eastAsia="Times New Roman" w:hAnsi="Times New Roman" w:cs="Times New Roman"/>
      <w:b/>
      <w:i/>
      <w:sz w:val="18"/>
      <w:szCs w:val="20"/>
      <w:lang w:val="es-ES_tradnl"/>
    </w:rPr>
  </w:style>
  <w:style w:type="table" w:styleId="Tablaconcuadrcula">
    <w:name w:val="Table Grid"/>
    <w:basedOn w:val="Tablanormal"/>
    <w:uiPriority w:val="59"/>
    <w:rsid w:val="00FD7E90"/>
    <w:pPr>
      <w:spacing w:before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InfoBlue">
    <w:name w:val="InfoBlue"/>
    <w:rsid w:val="00AE03C9"/>
    <w:pPr>
      <w:widowControl w:val="0"/>
      <w:suppressAutoHyphens/>
      <w:spacing w:before="0" w:line="240" w:lineRule="auto"/>
      <w:ind w:left="0" w:firstLine="0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es-ES_tradnl" w:bidi="es-ES_tradnl"/>
    </w:rPr>
  </w:style>
  <w:style w:type="paragraph" w:styleId="Textoindependiente2">
    <w:name w:val="Body Text 2"/>
    <w:basedOn w:val="Normal"/>
    <w:link w:val="Textoindependiente2Car"/>
    <w:uiPriority w:val="99"/>
    <w:semiHidden/>
    <w:unhideWhenUsed/>
    <w:rsid w:val="00F06F0E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F06F0E"/>
  </w:style>
  <w:style w:type="paragraph" w:customStyle="1" w:styleId="Textoindependiente1">
    <w:name w:val="Texto independiente1"/>
    <w:basedOn w:val="Normal"/>
    <w:rsid w:val="00494103"/>
    <w:pPr>
      <w:suppressAutoHyphens/>
      <w:spacing w:before="0" w:line="240" w:lineRule="auto"/>
      <w:ind w:left="0" w:firstLine="0"/>
    </w:pPr>
    <w:rPr>
      <w:rFonts w:ascii="Nimbus Roman No9 L" w:eastAsia="DejaVu Sans" w:hAnsi="Nimbus Roman No9 L" w:cs="DejaVu Sans"/>
      <w:sz w:val="24"/>
      <w:szCs w:val="24"/>
      <w:lang w:val="es-VE" w:eastAsia="es-ES_tradnl" w:bidi="es-ES_tradnl"/>
    </w:rPr>
  </w:style>
  <w:style w:type="paragraph" w:customStyle="1" w:styleId="Textoindependiente20">
    <w:name w:val="Texto independiente2"/>
    <w:rsid w:val="00494103"/>
    <w:pPr>
      <w:keepLines/>
      <w:suppressAutoHyphens/>
      <w:spacing w:before="0" w:after="120" w:line="220" w:lineRule="atLeast"/>
      <w:ind w:left="0" w:firstLine="0"/>
    </w:pPr>
    <w:rPr>
      <w:rFonts w:ascii="Times New Roman" w:eastAsia="Times New Roman" w:hAnsi="Times New Roman" w:cs="Times New Roman"/>
      <w:sz w:val="20"/>
      <w:szCs w:val="20"/>
      <w:lang w:val="en-GB" w:eastAsia="ar-SA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494103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494103"/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494103"/>
    <w:pPr>
      <w:spacing w:before="0" w:line="240" w:lineRule="auto"/>
    </w:pPr>
    <w:rPr>
      <w:rFonts w:ascii="Tahoma" w:hAnsi="Tahoma" w:cs="Tahoma"/>
      <w:sz w:val="16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494103"/>
    <w:rPr>
      <w:rFonts w:ascii="Tahoma" w:hAnsi="Tahoma" w:cs="Tahoma"/>
      <w:sz w:val="16"/>
      <w:szCs w:val="16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494103"/>
    <w:pPr>
      <w:spacing w:before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494103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494103"/>
    <w:rPr>
      <w:vertAlign w:val="superscript"/>
    </w:rPr>
  </w:style>
  <w:style w:type="paragraph" w:customStyle="1" w:styleId="Default">
    <w:name w:val="Default"/>
    <w:rsid w:val="00494103"/>
    <w:pPr>
      <w:autoSpaceDE w:val="0"/>
      <w:autoSpaceDN w:val="0"/>
      <w:adjustRightInd w:val="0"/>
      <w:spacing w:before="0" w:line="240" w:lineRule="auto"/>
      <w:ind w:left="0" w:firstLine="0"/>
    </w:pPr>
    <w:rPr>
      <w:rFonts w:ascii="Calibri" w:hAnsi="Calibri" w:cs="Calibri"/>
      <w:color w:val="000000"/>
      <w:sz w:val="24"/>
      <w:szCs w:val="24"/>
      <w:lang w:val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555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uario\Desktop\Plantillas-dotx\pruebas\Plantilla%20Caso%20de%20Prueba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2009-07-03T00:00:00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0BD7149-9B6B-4ACC-994E-2266D0F771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 Caso de Prueba.dotx</Template>
  <TotalTime>853</TotalTime>
  <Pages>72</Pages>
  <Words>15798</Words>
  <Characters>86892</Characters>
  <Application>Microsoft Office Word</Application>
  <DocSecurity>0</DocSecurity>
  <Lines>724</Lines>
  <Paragraphs>204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Prueba - Gestionar Plan</vt:lpstr>
    </vt:vector>
  </TitlesOfParts>
  <Company>VASPA Team</Company>
  <LinksUpToDate>false</LinksUpToDate>
  <CharactersWithSpaces>102486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Prueba - Gestionar Plan</dc:title>
  <dc:subject>Sistema VASPA</dc:subject>
  <dc:creator>Nicolás Sartini</dc:creator>
  <cp:lastModifiedBy>pablo</cp:lastModifiedBy>
  <cp:revision>453</cp:revision>
  <dcterms:created xsi:type="dcterms:W3CDTF">2018-10-30T15:52:00Z</dcterms:created>
  <dcterms:modified xsi:type="dcterms:W3CDTF">2020-09-01T02:23:00Z</dcterms:modified>
</cp:coreProperties>
</file>