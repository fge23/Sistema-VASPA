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A105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A1059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A1059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A1059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A1059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Prueba</w:t>
              </w:r>
              <w:r w:rsidR="001130AE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D9607C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Pantalla Asignaturas de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0A1059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800A91" w:rsidRDefault="00800A9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0A91" w:rsidRPr="00AE03C9" w:rsidRDefault="00800A9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0A105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D2037" w:rsidRDefault="000A105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0A1059">
            <w:fldChar w:fldCharType="begin"/>
          </w:r>
          <w:r w:rsidR="000F79DF">
            <w:instrText xml:space="preserve"> TOC \o "1-3" \h \z \u </w:instrText>
          </w:r>
          <w:r w:rsidRPr="000A1059">
            <w:fldChar w:fldCharType="separate"/>
          </w:r>
          <w:hyperlink w:anchor="_Toc46666866" w:history="1">
            <w:r w:rsidR="000D2037" w:rsidRPr="00703E05">
              <w:rPr>
                <w:rStyle w:val="Hipervnculo"/>
                <w:noProof/>
              </w:rPr>
              <w:t>Casos de Prueba: Prueba 01 - Inicial</w:t>
            </w:r>
            <w:r w:rsidR="000D2037">
              <w:rPr>
                <w:noProof/>
                <w:webHidden/>
              </w:rPr>
              <w:tab/>
            </w:r>
            <w:r w:rsidR="000D2037">
              <w:rPr>
                <w:noProof/>
                <w:webHidden/>
              </w:rPr>
              <w:fldChar w:fldCharType="begin"/>
            </w:r>
            <w:r w:rsidR="000D2037">
              <w:rPr>
                <w:noProof/>
                <w:webHidden/>
              </w:rPr>
              <w:instrText xml:space="preserve"> PAGEREF _Toc46666866 \h </w:instrText>
            </w:r>
            <w:r w:rsidR="000D2037">
              <w:rPr>
                <w:noProof/>
                <w:webHidden/>
              </w:rPr>
            </w:r>
            <w:r w:rsidR="000D2037">
              <w:rPr>
                <w:noProof/>
                <w:webHidden/>
              </w:rPr>
              <w:fldChar w:fldCharType="separate"/>
            </w:r>
            <w:r w:rsidR="000D2037">
              <w:rPr>
                <w:noProof/>
                <w:webHidden/>
              </w:rPr>
              <w:t>4</w:t>
            </w:r>
            <w:r w:rsidR="000D2037"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6867" w:history="1">
            <w:r w:rsidRPr="00703E0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66868" w:history="1">
            <w:r w:rsidRPr="00703E0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66869" w:history="1">
            <w:r w:rsidRPr="00703E0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6870" w:history="1">
            <w:r w:rsidRPr="00703E0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66871" w:history="1">
            <w:r w:rsidRPr="00703E0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6666872" w:history="1">
            <w:r w:rsidRPr="00703E0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037" w:rsidRDefault="000D203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6666873" w:history="1">
            <w:r w:rsidRPr="00703E05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A105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130AE" w:rsidP="009A3173">
          <w:pPr>
            <w:pStyle w:val="PSI-Ttulo"/>
          </w:pPr>
          <w:r>
            <w:rPr>
              <w:lang w:val="es-AR"/>
            </w:rPr>
            <w:t>Pruebas - Pantalla Asignaturas de Profesor</w:t>
          </w:r>
        </w:p>
      </w:sdtContent>
    </w:sdt>
    <w:p w:rsidR="0020042B" w:rsidRPr="006D7EF7" w:rsidRDefault="001D56B2" w:rsidP="006D7EF7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6666866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  <w:bookmarkStart w:id="1" w:name="_Toc29278830"/>
    </w:p>
    <w:p w:rsidR="0020042B" w:rsidRPr="00C43ECD" w:rsidRDefault="00983C0C" w:rsidP="00C43ECD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6666867"/>
      <w:r>
        <w:t>Caso de Prueba P00</w:t>
      </w:r>
      <w:r w:rsidR="00D9607C">
        <w:t>1</w:t>
      </w:r>
      <w:bookmarkEnd w:id="2"/>
    </w:p>
    <w:p w:rsidR="0020042B" w:rsidRPr="00664D4B" w:rsidRDefault="0020042B" w:rsidP="0020042B">
      <w:pPr>
        <w:pStyle w:val="PSI-Ttulo3"/>
      </w:pPr>
      <w:bookmarkStart w:id="3" w:name="_Toc46666868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FA4646">
      <w:pPr>
        <w:pStyle w:val="PSI-Normal"/>
      </w:pPr>
      <w:r w:rsidRPr="00664D4B">
        <w:t>Este caso de pru</w:t>
      </w:r>
      <w:r w:rsidR="00881A57">
        <w:t>eba, tiene como objetivo probar la correcta</w:t>
      </w:r>
      <w:r w:rsidR="00D9607C">
        <w:t xml:space="preserve"> habilitación / </w:t>
      </w:r>
      <w:proofErr w:type="spellStart"/>
      <w:r w:rsidR="00D9607C">
        <w:t>deshabilitación</w:t>
      </w:r>
      <w:proofErr w:type="spellEnd"/>
      <w:r w:rsidR="00D9607C">
        <w:t xml:space="preserve"> de los botones (</w:t>
      </w:r>
      <w:r w:rsidR="004E72FD">
        <w:t>Nuevo Programa, Modificar Programa</w:t>
      </w:r>
      <w:r w:rsidR="002D05FD">
        <w:t xml:space="preserve"> Actual</w:t>
      </w:r>
      <w:r w:rsidR="004E72FD">
        <w:t>, Gestionar Bibliografía, Enviar a Revisión y Generar PDF</w:t>
      </w:r>
      <w:r w:rsidR="00D9607C">
        <w:t xml:space="preserve">) que contiene la pantalla Mis Asignaturas, en base a los estados que puede tener un programa. </w:t>
      </w:r>
      <w:r w:rsidR="00881A57">
        <w:t xml:space="preserve"> </w:t>
      </w:r>
    </w:p>
    <w:p w:rsidR="0020042B" w:rsidRPr="00664D4B" w:rsidRDefault="0020042B" w:rsidP="0020042B">
      <w:pPr>
        <w:pStyle w:val="PSI-Ttulo3"/>
      </w:pPr>
      <w:bookmarkStart w:id="4" w:name="_Toc46666869"/>
      <w:r w:rsidRPr="00664D4B">
        <w:t>Evaluación de la Prueba</w:t>
      </w:r>
      <w:bookmarkEnd w:id="4"/>
      <w:r w:rsidRPr="00664D4B">
        <w:t xml:space="preserve"> </w:t>
      </w:r>
    </w:p>
    <w:p w:rsidR="0020042B" w:rsidRDefault="00B40373" w:rsidP="00FA4646">
      <w:pPr>
        <w:pStyle w:val="PSI-Normal"/>
      </w:pPr>
      <w:r>
        <w:t xml:space="preserve">Realizada y </w:t>
      </w:r>
      <w:r w:rsidR="00071BD4">
        <w:t>Satisfactoria.</w:t>
      </w:r>
    </w:p>
    <w:p w:rsidR="0020042B" w:rsidRPr="00664D4B" w:rsidRDefault="0020042B" w:rsidP="00FA464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E95AD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ID Caso de Uso: </w:t>
            </w:r>
            <w:r w:rsidR="00CF56F8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FA4646">
            <w:pPr>
              <w:pStyle w:val="PSI-Normal"/>
            </w:pPr>
            <w:r>
              <w:t xml:space="preserve">Tipo(s) de Pruebas(s): </w:t>
            </w:r>
            <w:r w:rsidR="00CF56F8">
              <w:t>Funcional</w:t>
            </w:r>
          </w:p>
        </w:tc>
      </w:tr>
      <w:tr w:rsidR="0020042B" w:rsidRPr="00CF4BD4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E95ADC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FA464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E95AD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FA4646">
            <w:pPr>
              <w:pStyle w:val="PSI-Normal"/>
            </w:pPr>
            <w:r>
              <w:t>Autor del Caso de Prueba: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ID/Nombre Caso de Prueba: </w:t>
            </w:r>
            <w:r w:rsidR="00983C0C">
              <w:t>P00</w:t>
            </w:r>
            <w:r w:rsidR="00CF56F8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>Nombre del Probador: Nicolás Sartini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Creación: </w:t>
            </w:r>
            <w:r w:rsidR="00CF56F8">
              <w:t>19</w:t>
            </w:r>
            <w:r w:rsidRPr="00473DBE">
              <w:t>/</w:t>
            </w:r>
            <w:r w:rsidR="00CF56F8">
              <w:t>07</w:t>
            </w:r>
            <w:r w:rsidRPr="00473DBE">
              <w:t>/20</w:t>
            </w:r>
            <w:r w:rsidR="00574EB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FA4646">
            <w:pPr>
              <w:pStyle w:val="PSI-Normal"/>
            </w:pPr>
            <w:r>
              <w:t xml:space="preserve">Fecha de Ejecución: </w:t>
            </w:r>
            <w:r w:rsidR="00CF56F8">
              <w:t>20</w:t>
            </w:r>
            <w:r w:rsidRPr="00473DBE">
              <w:t>/</w:t>
            </w:r>
            <w:r w:rsidR="00CF56F8">
              <w:t>07</w:t>
            </w:r>
            <w:r w:rsidRPr="00473DBE">
              <w:t>/20</w:t>
            </w:r>
            <w:r w:rsidR="00574EBF">
              <w:t>20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E95ADC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FA464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E95AD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FA4646">
            <w:pPr>
              <w:pStyle w:val="PSI-Normal"/>
            </w:pPr>
            <w:r>
              <w:t>-</w:t>
            </w:r>
          </w:p>
        </w:tc>
      </w:tr>
      <w:tr w:rsidR="0020042B" w:rsidTr="00E95AD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E95AD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E95AD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800A91">
              <w:rPr>
                <w:rFonts w:ascii="Arial" w:hAnsi="Arial"/>
                <w:sz w:val="20"/>
              </w:rPr>
              <w:t xml:space="preserve"> 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Pr="00B151C0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800A91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Habilitado. 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772BD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Cargando.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</w:t>
            </w:r>
            <w:r w:rsidR="002A45C3">
              <w:rPr>
                <w:rFonts w:ascii="Arial" w:hAnsi="Arial"/>
                <w:sz w:val="20"/>
              </w:rPr>
              <w:t>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2A45C3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Revisión.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2A45C3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A45C3" w:rsidRDefault="002A45C3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Deshabilitado. 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2A45C3" w:rsidRDefault="002A45C3" w:rsidP="002A45C3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2A45C3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En Vigencia.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Botón Nuevo Programa:</w:t>
            </w:r>
            <w:r w:rsidR="007339AF">
              <w:rPr>
                <w:rFonts w:ascii="Arial" w:hAnsi="Arial"/>
                <w:sz w:val="20"/>
              </w:rPr>
              <w:t xml:space="preserve"> Habilitado.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7339AF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7339AF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00968" w:rsidRDefault="00A00968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Botón Nuevo Programa: Habilitado. 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A00968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Aprobado.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3A11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A00968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3A1101">
            <w:pPr>
              <w:pStyle w:val="PSI-Normal"/>
            </w:pPr>
            <w:r>
              <w:rPr>
                <w:rFonts w:ascii="Arial" w:hAnsi="Arial"/>
                <w:sz w:val="20"/>
              </w:rPr>
              <w:t>Botón Generar PDF:</w:t>
            </w:r>
            <w:r w:rsidR="00A00968">
              <w:rPr>
                <w:rFonts w:ascii="Arial" w:hAnsi="Arial"/>
                <w:sz w:val="20"/>
              </w:rPr>
              <w:t xml:space="preserve"> 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00968" w:rsidRDefault="00A00968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A00968" w:rsidRDefault="00A00968" w:rsidP="00A00968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A00968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Habilitado.</w:t>
            </w:r>
          </w:p>
        </w:tc>
      </w:tr>
      <w:tr w:rsidR="003A1101" w:rsidTr="00E95AD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Desaprobado. 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Botón Nuevo Programa: </w:t>
            </w:r>
            <w:r w:rsidR="00DC2A95">
              <w:rPr>
                <w:rFonts w:ascii="Arial" w:hAnsi="Arial"/>
                <w:sz w:val="20"/>
              </w:rPr>
              <w:t>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</w:t>
            </w:r>
            <w:r w:rsidR="00DC2A95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</w:t>
            </w:r>
            <w:r w:rsidR="00DC2A95">
              <w:rPr>
                <w:rFonts w:ascii="Arial" w:hAnsi="Arial"/>
                <w:sz w:val="20"/>
              </w:rPr>
              <w:t xml:space="preserve"> 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</w:t>
            </w:r>
            <w:r w:rsidR="00DC2A95">
              <w:rPr>
                <w:rFonts w:ascii="Arial" w:hAnsi="Arial"/>
                <w:sz w:val="20"/>
              </w:rPr>
              <w:t xml:space="preserve"> Deshabilitado.</w:t>
            </w: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3A1101" w:rsidP="00800A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</w:t>
            </w:r>
            <w:r w:rsidR="00DC2A95">
              <w:rPr>
                <w:rFonts w:ascii="Arial" w:hAnsi="Arial"/>
                <w:sz w:val="20"/>
              </w:rPr>
              <w:t xml:space="preserve">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3EC4" w:rsidRDefault="00973EC4" w:rsidP="00973EC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363C" w:rsidRDefault="00FA363C" w:rsidP="00973EC4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Programa: Deshabilitado.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Actual: 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Bibliografía: 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Revisión: Deshabilitado.</w:t>
            </w:r>
          </w:p>
          <w:p w:rsidR="00FA363C" w:rsidRDefault="00FA363C" w:rsidP="00FA363C">
            <w:pPr>
              <w:pStyle w:val="TableContents"/>
              <w:rPr>
                <w:rFonts w:ascii="Arial" w:hAnsi="Arial"/>
                <w:sz w:val="20"/>
              </w:rPr>
            </w:pPr>
          </w:p>
          <w:p w:rsidR="003A1101" w:rsidRDefault="00FA363C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PDF: Deshabilitado.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82ECA" w:rsidRPr="00713567" w:rsidRDefault="003A1101" w:rsidP="001066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82ECA">
              <w:rPr>
                <w:rFonts w:ascii="Arial" w:hAnsi="Arial"/>
                <w:bCs/>
                <w:sz w:val="20"/>
              </w:rPr>
              <w:t xml:space="preserve">los botones </w:t>
            </w:r>
            <w:r>
              <w:rPr>
                <w:rFonts w:ascii="Arial" w:hAnsi="Arial"/>
                <w:bCs/>
                <w:sz w:val="20"/>
              </w:rPr>
              <w:t xml:space="preserve">se </w:t>
            </w:r>
            <w:r w:rsidR="00A82ECA">
              <w:rPr>
                <w:rFonts w:ascii="Arial" w:hAnsi="Arial"/>
                <w:bCs/>
                <w:sz w:val="20"/>
              </w:rPr>
              <w:t>habilitan/deshabilitan, en base a los estados que puede tener un programa.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1101" w:rsidRDefault="003A1101" w:rsidP="00E95AD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A1101" w:rsidTr="00E95AD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1101" w:rsidRDefault="003A1101" w:rsidP="00E95A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82ECA">
              <w:t>20</w:t>
            </w:r>
            <w:r w:rsidRPr="00473DBE">
              <w:t>/</w:t>
            </w:r>
            <w:r w:rsidR="00A82ECA">
              <w:t>07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E2DFB" w:rsidRPr="00C43ECD" w:rsidRDefault="00EE2DFB" w:rsidP="00EE2DF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6666870"/>
      <w:r>
        <w:lastRenderedPageBreak/>
        <w:t>Caso de Prueba P00</w:t>
      </w:r>
      <w:r w:rsidR="00C94F28">
        <w:t>2</w:t>
      </w:r>
      <w:bookmarkEnd w:id="5"/>
    </w:p>
    <w:p w:rsidR="00EE2DFB" w:rsidRPr="00664D4B" w:rsidRDefault="00EE2DFB" w:rsidP="00EE2DFB">
      <w:pPr>
        <w:pStyle w:val="PSI-Ttulo3"/>
      </w:pPr>
      <w:bookmarkStart w:id="6" w:name="_Toc46666871"/>
      <w:r w:rsidRPr="00664D4B">
        <w:t>Descripción</w:t>
      </w:r>
      <w:bookmarkEnd w:id="6"/>
      <w:r w:rsidRPr="00664D4B">
        <w:t xml:space="preserve"> </w:t>
      </w:r>
    </w:p>
    <w:p w:rsidR="00C94F28" w:rsidRPr="00664D4B" w:rsidRDefault="00C94F28" w:rsidP="00C94F28">
      <w:pPr>
        <w:pStyle w:val="PSI-Normal"/>
      </w:pPr>
      <w:r w:rsidRPr="00664D4B">
        <w:t>Este caso de pru</w:t>
      </w:r>
      <w:r>
        <w:t>eba, tiene como objetivo probar la funcionalidad de los botones (</w:t>
      </w:r>
      <w:r w:rsidR="002D05FD">
        <w:t>Nuevo Programa, Modificar Programa Actual, Gestionar Bibliografía, Enviar a Revisión y Generar PDF</w:t>
      </w:r>
      <w:r>
        <w:t xml:space="preserve">) que contiene la pantalla Mis Asignaturas. </w:t>
      </w:r>
    </w:p>
    <w:p w:rsidR="00EE2DFB" w:rsidRPr="00664D4B" w:rsidRDefault="00EE2DFB" w:rsidP="00EE2DFB">
      <w:pPr>
        <w:pStyle w:val="PSI-Ttulo3"/>
      </w:pPr>
      <w:bookmarkStart w:id="7" w:name="_Toc46666872"/>
      <w:r w:rsidRPr="00664D4B">
        <w:t>Evaluación de la Prueba</w:t>
      </w:r>
      <w:bookmarkEnd w:id="7"/>
      <w:r w:rsidRPr="00664D4B">
        <w:t xml:space="preserve"> </w:t>
      </w:r>
    </w:p>
    <w:p w:rsidR="00EE2DFB" w:rsidRDefault="00134748" w:rsidP="00EE2DFB">
      <w:pPr>
        <w:pStyle w:val="PSI-Normal"/>
      </w:pPr>
      <w:r>
        <w:t>Realizada y S</w:t>
      </w:r>
      <w:r w:rsidR="001B28BD">
        <w:t>atisfactoria</w:t>
      </w:r>
      <w:r w:rsidR="00EE2DFB">
        <w:t>.</w:t>
      </w:r>
    </w:p>
    <w:p w:rsidR="00EE2DFB" w:rsidRPr="00664D4B" w:rsidRDefault="00EE2DFB" w:rsidP="00EE2DF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E2DFB" w:rsidTr="009555F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>ID Caso de Uso:</w:t>
            </w:r>
            <w:r w:rsidR="00CF56F8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PSI-Normal"/>
            </w:pPr>
            <w:r>
              <w:t xml:space="preserve">Tipo(s) de Pruebas(s): </w:t>
            </w:r>
            <w:r w:rsidR="00CF56F8">
              <w:t>Funcional</w:t>
            </w:r>
          </w:p>
        </w:tc>
      </w:tr>
      <w:tr w:rsidR="00EE2DFB" w:rsidRPr="00CF4BD4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E2DFB" w:rsidRPr="00CF4BD4" w:rsidTr="009555FC">
              <w:trPr>
                <w:trHeight w:val="263"/>
              </w:trPr>
              <w:tc>
                <w:tcPr>
                  <w:tcW w:w="4426" w:type="dxa"/>
                </w:tcPr>
                <w:p w:rsidR="00EE2DFB" w:rsidRPr="004D5405" w:rsidRDefault="00EE2DFB" w:rsidP="009555F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E2DFB" w:rsidRPr="004D5405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606E1E" w:rsidRDefault="00EE2DFB" w:rsidP="009555FC">
            <w:pPr>
              <w:pStyle w:val="PSI-Normal"/>
            </w:pPr>
            <w:r>
              <w:t>Autor del Caso de Prueba: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ID/Nombre Caso de Prueba: P00</w:t>
            </w:r>
            <w:r w:rsidR="00CF56F8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>Nombre del Probador: Nicolás Sartini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CF56F8" w:rsidP="009555FC">
            <w:pPr>
              <w:pStyle w:val="PSI-Normal"/>
            </w:pPr>
            <w:r>
              <w:t>Fecha de Creación: 19</w:t>
            </w:r>
            <w:r w:rsidR="00EE2DFB" w:rsidRPr="00473DBE">
              <w:t>/</w:t>
            </w:r>
            <w:r>
              <w:t>07</w:t>
            </w:r>
            <w:r w:rsidR="00EE2DFB" w:rsidRPr="00473DBE">
              <w:t>/20</w:t>
            </w:r>
            <w:r w:rsidR="00EE2DF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CF56F8" w:rsidP="009555FC">
            <w:pPr>
              <w:pStyle w:val="PSI-Normal"/>
            </w:pPr>
            <w:r>
              <w:t>Fecha de Ejecución: 20/07</w:t>
            </w:r>
            <w:r w:rsidR="00EE2DFB" w:rsidRPr="00473DBE">
              <w:t>/20</w:t>
            </w:r>
            <w:r w:rsidR="00EE2DFB">
              <w:t>20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E2DFB" w:rsidTr="009555FC">
              <w:trPr>
                <w:trHeight w:val="574"/>
              </w:trPr>
              <w:tc>
                <w:tcPr>
                  <w:tcW w:w="4308" w:type="dxa"/>
                </w:tcPr>
                <w:p w:rsidR="00EE2DFB" w:rsidRDefault="00EE2DFB" w:rsidP="009555F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E2DFB" w:rsidRPr="002F45D3" w:rsidRDefault="00EE2DFB" w:rsidP="009555F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Pr="002F45D3" w:rsidRDefault="00EE2DFB" w:rsidP="009555FC">
            <w:pPr>
              <w:pStyle w:val="PSI-Normal"/>
            </w:pPr>
            <w:r>
              <w:t>-</w:t>
            </w:r>
          </w:p>
        </w:tc>
      </w:tr>
      <w:tr w:rsidR="00EE2DFB" w:rsidTr="009555F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E2DFB" w:rsidRDefault="00EE2DFB" w:rsidP="009555F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E2DFB" w:rsidRDefault="00EE2DFB" w:rsidP="009555F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E2DFB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Nuevo Programa.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E2DFB" w:rsidRPr="00B151C0" w:rsidRDefault="004A25DE" w:rsidP="004A25DE">
            <w:pPr>
              <w:pStyle w:val="PSI-Normal"/>
            </w:pPr>
            <w:r>
              <w:t>Permitir completar cada uno de los campos del formulario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Modificar Programa Actual.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A25DE" w:rsidP="00443B90">
            <w:pPr>
              <w:pStyle w:val="PSI-Normal"/>
            </w:pPr>
            <w:r>
              <w:t xml:space="preserve">Permitir modificar cada </w:t>
            </w:r>
            <w:r>
              <w:lastRenderedPageBreak/>
              <w:t>uno de los campos autocompletados del formulario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Default="00D82CCE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Gestionar Bibliografía.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ED3798" w:rsidP="00ED3798">
            <w:pPr>
              <w:pStyle w:val="PSI-Normal"/>
            </w:pPr>
            <w:r>
              <w:t>Permitir gestionar la bibliografía correspondiente del programa.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Pr="00ED3798" w:rsidRDefault="00D82CCE" w:rsidP="009555F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</w:tc>
      </w:tr>
      <w:tr w:rsidR="00400285" w:rsidTr="001347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Enviar a Revisión.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00285" w:rsidRDefault="00450E61" w:rsidP="009555FC">
            <w:pPr>
              <w:pStyle w:val="PSI-Normal"/>
            </w:pPr>
            <w:r>
              <w:t xml:space="preserve">Permitir enviar el programa a revisión a las partes correspondientes y además enviar una notificación mediante un correo electrónico auto programado a cada una.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2CCE" w:rsidRDefault="00134748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</w:tc>
      </w:tr>
      <w:tr w:rsidR="00400285" w:rsidTr="009555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400285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Botón Generar PDF.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00285" w:rsidRDefault="002775B4" w:rsidP="009555FC">
            <w:pPr>
              <w:pStyle w:val="PSI-Normal"/>
            </w:pPr>
            <w:r>
              <w:t>Permitir generar el programa en formato .PDF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00285" w:rsidRDefault="00F37B8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15895" w:rsidRPr="00713567" w:rsidRDefault="00EE2DFB" w:rsidP="00D1589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="00D15895">
              <w:rPr>
                <w:rFonts w:ascii="Arial" w:hAnsi="Arial"/>
                <w:bCs/>
                <w:sz w:val="20"/>
              </w:rPr>
              <w:t>Será exitoso si cada uno de los botones de la pantalla Mis Asignaturas funcionan adecuadamente.</w:t>
            </w:r>
            <w:r>
              <w:rPr>
                <w:rFonts w:ascii="Arial" w:hAnsi="Arial"/>
                <w:bCs/>
                <w:sz w:val="20"/>
              </w:rPr>
              <w:t xml:space="preserve"> 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15895">
              <w:rPr>
                <w:rFonts w:ascii="Arial" w:hAnsi="Arial"/>
                <w:sz w:val="20"/>
              </w:rPr>
              <w:t xml:space="preserve">    Aprobó: _</w:t>
            </w:r>
            <w:r w:rsidR="00134748">
              <w:rPr>
                <w:rFonts w:ascii="Arial" w:hAnsi="Arial"/>
                <w:sz w:val="20"/>
              </w:rPr>
              <w:t>_X</w:t>
            </w:r>
            <w:r w:rsidR="00D15895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    Fallo: _</w:t>
            </w:r>
            <w:r w:rsidR="0013474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EE2DFB" w:rsidTr="009555F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DFB" w:rsidRDefault="00EE2DFB" w:rsidP="009555F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134748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134748">
              <w:rPr>
                <w:rFonts w:ascii="Arial" w:hAnsi="Arial"/>
                <w:sz w:val="20"/>
              </w:rPr>
              <w:t>20/07/2020</w:t>
            </w:r>
            <w:r w:rsidR="00D15895">
              <w:t>__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E2DFB" w:rsidRDefault="00EE2DFB" w:rsidP="00EE2DFB">
      <w:pPr>
        <w:rPr>
          <w:b/>
        </w:rPr>
      </w:pPr>
    </w:p>
    <w:p w:rsidR="00C831C7" w:rsidRDefault="00C831C7" w:rsidP="00EE2DFB">
      <w:pPr>
        <w:rPr>
          <w:b/>
        </w:rPr>
      </w:pPr>
    </w:p>
    <w:p w:rsidR="00874AF6" w:rsidRDefault="00874AF6" w:rsidP="001D56B2">
      <w:pPr>
        <w:pStyle w:val="PSI-Ttulo2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s-ES"/>
        </w:rPr>
      </w:pPr>
    </w:p>
    <w:p w:rsidR="00134748" w:rsidRDefault="00134748" w:rsidP="001D56B2">
      <w:pPr>
        <w:pStyle w:val="PSI-Ttulo2"/>
      </w:pPr>
    </w:p>
    <w:p w:rsidR="001D56B2" w:rsidRDefault="001D56B2" w:rsidP="001D56B2">
      <w:pPr>
        <w:pStyle w:val="PSI-Ttulo2"/>
      </w:pPr>
      <w:bookmarkStart w:id="8" w:name="_Toc46666873"/>
      <w:r>
        <w:t>Evaluación final de la Prueba</w:t>
      </w:r>
      <w:bookmarkEnd w:id="1"/>
      <w:r>
        <w:t xml:space="preserve"> 01 - Inicial</w:t>
      </w:r>
      <w:bookmarkEnd w:id="8"/>
    </w:p>
    <w:p w:rsidR="001D56B2" w:rsidRDefault="001D56B2" w:rsidP="001D56B2">
      <w:r>
        <w:t>El estado obtenido al finalizar</w:t>
      </w:r>
      <w:r w:rsidR="00134748">
        <w:t xml:space="preserve"> la Prueba 01 - Inicial es: A</w:t>
      </w:r>
      <w:r>
        <w:t xml:space="preserve">probado. </w:t>
      </w:r>
    </w:p>
    <w:p w:rsidR="00134748" w:rsidRPr="00350D77" w:rsidRDefault="00134748" w:rsidP="00134748">
      <w:r>
        <w:t xml:space="preserve">El mismo se debe a que ninguno de los ítems probados presentó algún tipo de error.  </w:t>
      </w:r>
    </w:p>
    <w:p w:rsidR="00267671" w:rsidRPr="00506D8C" w:rsidRDefault="00267671" w:rsidP="00AE03C9">
      <w:pPr>
        <w:pStyle w:val="PSI-Ttulo1"/>
        <w:rPr>
          <w:lang w:val="es-ES"/>
        </w:rPr>
      </w:pPr>
    </w:p>
    <w:sectPr w:rsidR="00267671" w:rsidRPr="00506D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08" w:rsidRDefault="004B3508" w:rsidP="00C94FBE">
      <w:pPr>
        <w:spacing w:before="0" w:line="240" w:lineRule="auto"/>
      </w:pPr>
      <w:r>
        <w:separator/>
      </w:r>
    </w:p>
    <w:p w:rsidR="004B3508" w:rsidRDefault="004B3508"/>
  </w:endnote>
  <w:endnote w:type="continuationSeparator" w:id="0">
    <w:p w:rsidR="004B3508" w:rsidRDefault="004B3508" w:rsidP="00C94FBE">
      <w:pPr>
        <w:spacing w:before="0" w:line="240" w:lineRule="auto"/>
      </w:pPr>
      <w:r>
        <w:continuationSeparator/>
      </w:r>
    </w:p>
    <w:p w:rsidR="004B3508" w:rsidRDefault="004B35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A91" w:rsidRDefault="000A105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0A91">
          <w:rPr>
            <w:lang w:val="es-AR"/>
          </w:rPr>
          <w:t xml:space="preserve">VASPA </w:t>
        </w:r>
        <w:proofErr w:type="spellStart"/>
        <w:r w:rsidR="00800A91">
          <w:rPr>
            <w:lang w:val="es-AR"/>
          </w:rPr>
          <w:t>Tea</w:t>
        </w:r>
        <w:proofErr w:type="spellEnd"/>
        <w:r w:rsidR="00800A91">
          <w:rPr>
            <w:lang w:val="es-AR"/>
          </w:rPr>
          <w:t>m</w:t>
        </w:r>
      </w:sdtContent>
    </w:sdt>
    <w:r w:rsidRPr="000A1059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A1059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0A91">
          <w:tab/>
        </w:r>
        <w:r w:rsidR="00800A91">
          <w:tab/>
        </w:r>
        <w:r w:rsidR="00800A91">
          <w:tab/>
        </w:r>
        <w:r w:rsidR="00800A91">
          <w:tab/>
        </w:r>
        <w:r w:rsidR="00800A91">
          <w:tab/>
        </w:r>
        <w:r w:rsidR="00800A9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0A9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D2037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800A9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0A9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D2037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0A1059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00A91" w:rsidRDefault="00800A9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08" w:rsidRDefault="004B3508" w:rsidP="00C94FBE">
      <w:pPr>
        <w:spacing w:before="0" w:line="240" w:lineRule="auto"/>
      </w:pPr>
      <w:r>
        <w:separator/>
      </w:r>
    </w:p>
    <w:p w:rsidR="004B3508" w:rsidRDefault="004B3508"/>
  </w:footnote>
  <w:footnote w:type="continuationSeparator" w:id="0">
    <w:p w:rsidR="004B3508" w:rsidRDefault="004B3508" w:rsidP="00C94FBE">
      <w:pPr>
        <w:spacing w:before="0" w:line="240" w:lineRule="auto"/>
      </w:pPr>
      <w:r>
        <w:continuationSeparator/>
      </w:r>
    </w:p>
    <w:p w:rsidR="004B3508" w:rsidRDefault="004B35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0A91" w:rsidRDefault="00800A9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Pruebas - Pantalla Asignaturas de Profesor</w:t>
        </w:r>
      </w:p>
    </w:sdtContent>
  </w:sdt>
  <w:p w:rsidR="00800A91" w:rsidRPr="000F4F97" w:rsidRDefault="00800A9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1059" w:rsidRPr="000A105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A1059" w:rsidRPr="000A105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0A1059" w:rsidRPr="000A105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1BDE410F"/>
    <w:multiLevelType w:val="hybridMultilevel"/>
    <w:tmpl w:val="58A88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E614F85"/>
    <w:multiLevelType w:val="hybridMultilevel"/>
    <w:tmpl w:val="B1F0E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1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6"/>
  </w:num>
  <w:num w:numId="3">
    <w:abstractNumId w:val="36"/>
  </w:num>
  <w:num w:numId="4">
    <w:abstractNumId w:val="3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2"/>
  </w:num>
  <w:num w:numId="10">
    <w:abstractNumId w:val="46"/>
  </w:num>
  <w:num w:numId="11">
    <w:abstractNumId w:val="24"/>
  </w:num>
  <w:num w:numId="12">
    <w:abstractNumId w:val="40"/>
  </w:num>
  <w:num w:numId="13">
    <w:abstractNumId w:val="20"/>
  </w:num>
  <w:num w:numId="14">
    <w:abstractNumId w:val="44"/>
  </w:num>
  <w:num w:numId="15">
    <w:abstractNumId w:val="43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8"/>
  </w:num>
  <w:num w:numId="34">
    <w:abstractNumId w:val="34"/>
  </w:num>
  <w:num w:numId="35">
    <w:abstractNumId w:val="30"/>
  </w:num>
  <w:num w:numId="36">
    <w:abstractNumId w:val="39"/>
  </w:num>
  <w:num w:numId="37">
    <w:abstractNumId w:val="25"/>
  </w:num>
  <w:num w:numId="38">
    <w:abstractNumId w:val="35"/>
  </w:num>
  <w:num w:numId="39">
    <w:abstractNumId w:val="37"/>
  </w:num>
  <w:num w:numId="40">
    <w:abstractNumId w:val="45"/>
  </w:num>
  <w:num w:numId="41">
    <w:abstractNumId w:val="41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28"/>
  </w:num>
  <w:num w:numId="4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4E5B"/>
    <w:rsid w:val="000056AC"/>
    <w:rsid w:val="00006311"/>
    <w:rsid w:val="00011BED"/>
    <w:rsid w:val="000146B1"/>
    <w:rsid w:val="00016E90"/>
    <w:rsid w:val="00017EFE"/>
    <w:rsid w:val="000277AE"/>
    <w:rsid w:val="000302D7"/>
    <w:rsid w:val="00045838"/>
    <w:rsid w:val="00045F1A"/>
    <w:rsid w:val="0005317C"/>
    <w:rsid w:val="00053CFF"/>
    <w:rsid w:val="00055F4D"/>
    <w:rsid w:val="00055F99"/>
    <w:rsid w:val="00071BD4"/>
    <w:rsid w:val="00073527"/>
    <w:rsid w:val="000778A4"/>
    <w:rsid w:val="00080706"/>
    <w:rsid w:val="0008225A"/>
    <w:rsid w:val="00082ECE"/>
    <w:rsid w:val="00087F53"/>
    <w:rsid w:val="00092B7F"/>
    <w:rsid w:val="00092BC0"/>
    <w:rsid w:val="00093AC0"/>
    <w:rsid w:val="000A0FE7"/>
    <w:rsid w:val="000A1059"/>
    <w:rsid w:val="000A329A"/>
    <w:rsid w:val="000A3E2B"/>
    <w:rsid w:val="000B1B32"/>
    <w:rsid w:val="000B4B51"/>
    <w:rsid w:val="000C4C42"/>
    <w:rsid w:val="000C4E31"/>
    <w:rsid w:val="000D2037"/>
    <w:rsid w:val="000D33D3"/>
    <w:rsid w:val="000D4C6E"/>
    <w:rsid w:val="000E420B"/>
    <w:rsid w:val="000F0A9F"/>
    <w:rsid w:val="000F0B2C"/>
    <w:rsid w:val="000F0E00"/>
    <w:rsid w:val="000F1888"/>
    <w:rsid w:val="000F1A8B"/>
    <w:rsid w:val="000F3C78"/>
    <w:rsid w:val="000F4F97"/>
    <w:rsid w:val="000F79DF"/>
    <w:rsid w:val="00101C4D"/>
    <w:rsid w:val="00102ADC"/>
    <w:rsid w:val="0010416D"/>
    <w:rsid w:val="0010664E"/>
    <w:rsid w:val="001117D6"/>
    <w:rsid w:val="001130AE"/>
    <w:rsid w:val="00114723"/>
    <w:rsid w:val="001163FF"/>
    <w:rsid w:val="00121495"/>
    <w:rsid w:val="0012205F"/>
    <w:rsid w:val="00130AB1"/>
    <w:rsid w:val="00134748"/>
    <w:rsid w:val="001410A7"/>
    <w:rsid w:val="00142BA6"/>
    <w:rsid w:val="00144AE4"/>
    <w:rsid w:val="00147694"/>
    <w:rsid w:val="00150702"/>
    <w:rsid w:val="0015070A"/>
    <w:rsid w:val="00153DB1"/>
    <w:rsid w:val="001554D3"/>
    <w:rsid w:val="00164977"/>
    <w:rsid w:val="001664EE"/>
    <w:rsid w:val="00171FAA"/>
    <w:rsid w:val="001739BC"/>
    <w:rsid w:val="00176CB5"/>
    <w:rsid w:val="001826CA"/>
    <w:rsid w:val="00183953"/>
    <w:rsid w:val="00185A46"/>
    <w:rsid w:val="00191198"/>
    <w:rsid w:val="001918F1"/>
    <w:rsid w:val="001950C8"/>
    <w:rsid w:val="001A2EE6"/>
    <w:rsid w:val="001B28BD"/>
    <w:rsid w:val="001C27FD"/>
    <w:rsid w:val="001C6104"/>
    <w:rsid w:val="001C654E"/>
    <w:rsid w:val="001C799E"/>
    <w:rsid w:val="001D1619"/>
    <w:rsid w:val="001D56B2"/>
    <w:rsid w:val="001D693C"/>
    <w:rsid w:val="001E4183"/>
    <w:rsid w:val="001E6EDB"/>
    <w:rsid w:val="001F5F92"/>
    <w:rsid w:val="0020042B"/>
    <w:rsid w:val="002060C9"/>
    <w:rsid w:val="0020621B"/>
    <w:rsid w:val="002145E7"/>
    <w:rsid w:val="00217A70"/>
    <w:rsid w:val="0022179E"/>
    <w:rsid w:val="00221993"/>
    <w:rsid w:val="00222AA1"/>
    <w:rsid w:val="00224B75"/>
    <w:rsid w:val="00227A6F"/>
    <w:rsid w:val="002316F6"/>
    <w:rsid w:val="00235B28"/>
    <w:rsid w:val="00242BB6"/>
    <w:rsid w:val="00245525"/>
    <w:rsid w:val="00245E17"/>
    <w:rsid w:val="00250402"/>
    <w:rsid w:val="00251E3D"/>
    <w:rsid w:val="002540D8"/>
    <w:rsid w:val="002548A5"/>
    <w:rsid w:val="00257A55"/>
    <w:rsid w:val="0026100A"/>
    <w:rsid w:val="00266C42"/>
    <w:rsid w:val="00267671"/>
    <w:rsid w:val="002775B4"/>
    <w:rsid w:val="00295CA9"/>
    <w:rsid w:val="002A0545"/>
    <w:rsid w:val="002A41AA"/>
    <w:rsid w:val="002A45C3"/>
    <w:rsid w:val="002A5D33"/>
    <w:rsid w:val="002A6E6D"/>
    <w:rsid w:val="002B506A"/>
    <w:rsid w:val="002B5AF9"/>
    <w:rsid w:val="002C58EB"/>
    <w:rsid w:val="002C5C22"/>
    <w:rsid w:val="002C7163"/>
    <w:rsid w:val="002D05FD"/>
    <w:rsid w:val="002D0CCB"/>
    <w:rsid w:val="002D2F26"/>
    <w:rsid w:val="002D375B"/>
    <w:rsid w:val="002D57DA"/>
    <w:rsid w:val="002E0AB6"/>
    <w:rsid w:val="002E4012"/>
    <w:rsid w:val="002E7874"/>
    <w:rsid w:val="002F0B60"/>
    <w:rsid w:val="002F1461"/>
    <w:rsid w:val="003117AA"/>
    <w:rsid w:val="00312782"/>
    <w:rsid w:val="003130E3"/>
    <w:rsid w:val="00314218"/>
    <w:rsid w:val="003149A1"/>
    <w:rsid w:val="003356E0"/>
    <w:rsid w:val="00344258"/>
    <w:rsid w:val="00354809"/>
    <w:rsid w:val="00355905"/>
    <w:rsid w:val="003560F2"/>
    <w:rsid w:val="00363FD1"/>
    <w:rsid w:val="003668F5"/>
    <w:rsid w:val="00377570"/>
    <w:rsid w:val="003803CC"/>
    <w:rsid w:val="00386540"/>
    <w:rsid w:val="00390ADF"/>
    <w:rsid w:val="0039735A"/>
    <w:rsid w:val="003973B3"/>
    <w:rsid w:val="003A1101"/>
    <w:rsid w:val="003A3DE3"/>
    <w:rsid w:val="003A74F3"/>
    <w:rsid w:val="003B683A"/>
    <w:rsid w:val="003B7F1F"/>
    <w:rsid w:val="003C11EF"/>
    <w:rsid w:val="003C54B1"/>
    <w:rsid w:val="003D0F46"/>
    <w:rsid w:val="003E12FE"/>
    <w:rsid w:val="003E15D6"/>
    <w:rsid w:val="003E74FD"/>
    <w:rsid w:val="003F3139"/>
    <w:rsid w:val="003F69AD"/>
    <w:rsid w:val="00400285"/>
    <w:rsid w:val="0040066E"/>
    <w:rsid w:val="00413D23"/>
    <w:rsid w:val="004162CE"/>
    <w:rsid w:val="00443B90"/>
    <w:rsid w:val="004444C0"/>
    <w:rsid w:val="00450E61"/>
    <w:rsid w:val="004525FF"/>
    <w:rsid w:val="00454275"/>
    <w:rsid w:val="00456E05"/>
    <w:rsid w:val="0046448C"/>
    <w:rsid w:val="00471030"/>
    <w:rsid w:val="004807AF"/>
    <w:rsid w:val="00483EB4"/>
    <w:rsid w:val="00484979"/>
    <w:rsid w:val="00493288"/>
    <w:rsid w:val="004947FA"/>
    <w:rsid w:val="004A25DE"/>
    <w:rsid w:val="004A4CDC"/>
    <w:rsid w:val="004A54C8"/>
    <w:rsid w:val="004B13AE"/>
    <w:rsid w:val="004B2ED6"/>
    <w:rsid w:val="004B3508"/>
    <w:rsid w:val="004B71AC"/>
    <w:rsid w:val="004C1595"/>
    <w:rsid w:val="004C3B76"/>
    <w:rsid w:val="004C4640"/>
    <w:rsid w:val="004C5D7E"/>
    <w:rsid w:val="004D45CD"/>
    <w:rsid w:val="004D5185"/>
    <w:rsid w:val="004D7F4D"/>
    <w:rsid w:val="004E1D22"/>
    <w:rsid w:val="004E32EA"/>
    <w:rsid w:val="004E3CF6"/>
    <w:rsid w:val="004E4935"/>
    <w:rsid w:val="004E72FD"/>
    <w:rsid w:val="004F4D25"/>
    <w:rsid w:val="0050067F"/>
    <w:rsid w:val="005017FA"/>
    <w:rsid w:val="005046A5"/>
    <w:rsid w:val="00504A67"/>
    <w:rsid w:val="00506D8C"/>
    <w:rsid w:val="00511D9A"/>
    <w:rsid w:val="00512BBC"/>
    <w:rsid w:val="00514797"/>
    <w:rsid w:val="00515617"/>
    <w:rsid w:val="005228D1"/>
    <w:rsid w:val="00527393"/>
    <w:rsid w:val="00531C1C"/>
    <w:rsid w:val="00535595"/>
    <w:rsid w:val="00540199"/>
    <w:rsid w:val="005544D9"/>
    <w:rsid w:val="00564033"/>
    <w:rsid w:val="00566CAB"/>
    <w:rsid w:val="00570F4F"/>
    <w:rsid w:val="00571137"/>
    <w:rsid w:val="00574EBF"/>
    <w:rsid w:val="00575373"/>
    <w:rsid w:val="00581D90"/>
    <w:rsid w:val="005857BB"/>
    <w:rsid w:val="005859F8"/>
    <w:rsid w:val="0059526D"/>
    <w:rsid w:val="00597A23"/>
    <w:rsid w:val="005A0664"/>
    <w:rsid w:val="005A3B5B"/>
    <w:rsid w:val="005A52A2"/>
    <w:rsid w:val="005A5CA9"/>
    <w:rsid w:val="005A63A9"/>
    <w:rsid w:val="005A7EDB"/>
    <w:rsid w:val="005B4E34"/>
    <w:rsid w:val="005B6373"/>
    <w:rsid w:val="005C67E5"/>
    <w:rsid w:val="005D16EE"/>
    <w:rsid w:val="005E4042"/>
    <w:rsid w:val="005E76A4"/>
    <w:rsid w:val="005F0F58"/>
    <w:rsid w:val="005F133C"/>
    <w:rsid w:val="005F31D1"/>
    <w:rsid w:val="005F5429"/>
    <w:rsid w:val="005F60BA"/>
    <w:rsid w:val="00601E6A"/>
    <w:rsid w:val="00602A2E"/>
    <w:rsid w:val="00610108"/>
    <w:rsid w:val="00611F1B"/>
    <w:rsid w:val="006124BF"/>
    <w:rsid w:val="00615747"/>
    <w:rsid w:val="00616A6E"/>
    <w:rsid w:val="00626CE6"/>
    <w:rsid w:val="00636639"/>
    <w:rsid w:val="00641CC9"/>
    <w:rsid w:val="006469BA"/>
    <w:rsid w:val="006471AF"/>
    <w:rsid w:val="00650F6A"/>
    <w:rsid w:val="00651294"/>
    <w:rsid w:val="00657379"/>
    <w:rsid w:val="006620D5"/>
    <w:rsid w:val="00663F6B"/>
    <w:rsid w:val="00680DB4"/>
    <w:rsid w:val="006919D5"/>
    <w:rsid w:val="00696505"/>
    <w:rsid w:val="006A2495"/>
    <w:rsid w:val="006A3E6C"/>
    <w:rsid w:val="006A40EF"/>
    <w:rsid w:val="006B3371"/>
    <w:rsid w:val="006B35D9"/>
    <w:rsid w:val="006C0244"/>
    <w:rsid w:val="006D55CA"/>
    <w:rsid w:val="006D6146"/>
    <w:rsid w:val="006D7DDE"/>
    <w:rsid w:val="006D7EF7"/>
    <w:rsid w:val="006E353F"/>
    <w:rsid w:val="006E5EFF"/>
    <w:rsid w:val="0070494E"/>
    <w:rsid w:val="00705C02"/>
    <w:rsid w:val="00706A07"/>
    <w:rsid w:val="007108F4"/>
    <w:rsid w:val="00711DF8"/>
    <w:rsid w:val="007154EE"/>
    <w:rsid w:val="0071588E"/>
    <w:rsid w:val="00715A25"/>
    <w:rsid w:val="00716F2E"/>
    <w:rsid w:val="007178A7"/>
    <w:rsid w:val="00723B0C"/>
    <w:rsid w:val="00723D1E"/>
    <w:rsid w:val="00731DB4"/>
    <w:rsid w:val="007339AF"/>
    <w:rsid w:val="007447BE"/>
    <w:rsid w:val="00751361"/>
    <w:rsid w:val="007650A3"/>
    <w:rsid w:val="00765889"/>
    <w:rsid w:val="00767797"/>
    <w:rsid w:val="00772BDA"/>
    <w:rsid w:val="007743A3"/>
    <w:rsid w:val="007864C0"/>
    <w:rsid w:val="00790238"/>
    <w:rsid w:val="007967B3"/>
    <w:rsid w:val="007A33C6"/>
    <w:rsid w:val="007A664A"/>
    <w:rsid w:val="007B0E3D"/>
    <w:rsid w:val="007B151B"/>
    <w:rsid w:val="007B2AB9"/>
    <w:rsid w:val="007B2E53"/>
    <w:rsid w:val="007B46AA"/>
    <w:rsid w:val="007B4B63"/>
    <w:rsid w:val="007B4E11"/>
    <w:rsid w:val="007B5923"/>
    <w:rsid w:val="007C638F"/>
    <w:rsid w:val="007C742C"/>
    <w:rsid w:val="007D3D15"/>
    <w:rsid w:val="007D7477"/>
    <w:rsid w:val="007E4D94"/>
    <w:rsid w:val="007E66A5"/>
    <w:rsid w:val="007F14D9"/>
    <w:rsid w:val="007F38C0"/>
    <w:rsid w:val="007F45AD"/>
    <w:rsid w:val="00800A91"/>
    <w:rsid w:val="00801130"/>
    <w:rsid w:val="00805390"/>
    <w:rsid w:val="00810088"/>
    <w:rsid w:val="00810571"/>
    <w:rsid w:val="00816B5F"/>
    <w:rsid w:val="00817955"/>
    <w:rsid w:val="00822C20"/>
    <w:rsid w:val="00832B38"/>
    <w:rsid w:val="00850D12"/>
    <w:rsid w:val="00851E4D"/>
    <w:rsid w:val="00852405"/>
    <w:rsid w:val="008539BD"/>
    <w:rsid w:val="00854071"/>
    <w:rsid w:val="008549A4"/>
    <w:rsid w:val="00861B8F"/>
    <w:rsid w:val="008652EE"/>
    <w:rsid w:val="00866124"/>
    <w:rsid w:val="00866435"/>
    <w:rsid w:val="00867DE9"/>
    <w:rsid w:val="00870574"/>
    <w:rsid w:val="00874AF6"/>
    <w:rsid w:val="00881A57"/>
    <w:rsid w:val="0088564E"/>
    <w:rsid w:val="00885BB2"/>
    <w:rsid w:val="008860FE"/>
    <w:rsid w:val="0088637A"/>
    <w:rsid w:val="008970F4"/>
    <w:rsid w:val="0089763D"/>
    <w:rsid w:val="008A040A"/>
    <w:rsid w:val="008A1228"/>
    <w:rsid w:val="008B3B0F"/>
    <w:rsid w:val="008B6C9A"/>
    <w:rsid w:val="008C02B4"/>
    <w:rsid w:val="008C36AB"/>
    <w:rsid w:val="008C36AE"/>
    <w:rsid w:val="008C67B6"/>
    <w:rsid w:val="008D52A5"/>
    <w:rsid w:val="008E183C"/>
    <w:rsid w:val="008E48FB"/>
    <w:rsid w:val="008E649B"/>
    <w:rsid w:val="008F242B"/>
    <w:rsid w:val="00904CB6"/>
    <w:rsid w:val="009052B5"/>
    <w:rsid w:val="00905772"/>
    <w:rsid w:val="009117EF"/>
    <w:rsid w:val="00917B15"/>
    <w:rsid w:val="00920EBE"/>
    <w:rsid w:val="00923F42"/>
    <w:rsid w:val="0092483A"/>
    <w:rsid w:val="00925B9A"/>
    <w:rsid w:val="00925BCF"/>
    <w:rsid w:val="00931895"/>
    <w:rsid w:val="00934218"/>
    <w:rsid w:val="00942049"/>
    <w:rsid w:val="00942DF1"/>
    <w:rsid w:val="009508EB"/>
    <w:rsid w:val="009555FC"/>
    <w:rsid w:val="00965BB6"/>
    <w:rsid w:val="0096683E"/>
    <w:rsid w:val="00973EC4"/>
    <w:rsid w:val="0097424E"/>
    <w:rsid w:val="00983C0C"/>
    <w:rsid w:val="0099220F"/>
    <w:rsid w:val="00996631"/>
    <w:rsid w:val="009A3173"/>
    <w:rsid w:val="009A5557"/>
    <w:rsid w:val="009A6BDE"/>
    <w:rsid w:val="009C7969"/>
    <w:rsid w:val="009D7A69"/>
    <w:rsid w:val="009E25EF"/>
    <w:rsid w:val="009E4DA8"/>
    <w:rsid w:val="009F1483"/>
    <w:rsid w:val="009F4449"/>
    <w:rsid w:val="009F6155"/>
    <w:rsid w:val="009F6DA3"/>
    <w:rsid w:val="009F75B9"/>
    <w:rsid w:val="00A00968"/>
    <w:rsid w:val="00A01586"/>
    <w:rsid w:val="00A0436A"/>
    <w:rsid w:val="00A07600"/>
    <w:rsid w:val="00A12497"/>
    <w:rsid w:val="00A12B5B"/>
    <w:rsid w:val="00A13DBA"/>
    <w:rsid w:val="00A2496D"/>
    <w:rsid w:val="00A269F4"/>
    <w:rsid w:val="00A31D65"/>
    <w:rsid w:val="00A34790"/>
    <w:rsid w:val="00A360D2"/>
    <w:rsid w:val="00A37DBB"/>
    <w:rsid w:val="00A404F7"/>
    <w:rsid w:val="00A433C9"/>
    <w:rsid w:val="00A44304"/>
    <w:rsid w:val="00A45630"/>
    <w:rsid w:val="00A50ABB"/>
    <w:rsid w:val="00A53A7E"/>
    <w:rsid w:val="00A53ED0"/>
    <w:rsid w:val="00A605D8"/>
    <w:rsid w:val="00A6074C"/>
    <w:rsid w:val="00A647D1"/>
    <w:rsid w:val="00A670E3"/>
    <w:rsid w:val="00A678AD"/>
    <w:rsid w:val="00A70220"/>
    <w:rsid w:val="00A7116F"/>
    <w:rsid w:val="00A749FB"/>
    <w:rsid w:val="00A8070B"/>
    <w:rsid w:val="00A82ECA"/>
    <w:rsid w:val="00AA343E"/>
    <w:rsid w:val="00AC029F"/>
    <w:rsid w:val="00AC155E"/>
    <w:rsid w:val="00AC17E1"/>
    <w:rsid w:val="00AC7349"/>
    <w:rsid w:val="00AD0A1F"/>
    <w:rsid w:val="00AD188C"/>
    <w:rsid w:val="00AD3A56"/>
    <w:rsid w:val="00AD66C4"/>
    <w:rsid w:val="00AE03C9"/>
    <w:rsid w:val="00AE0C53"/>
    <w:rsid w:val="00AE220D"/>
    <w:rsid w:val="00AE3ED5"/>
    <w:rsid w:val="00AF6C07"/>
    <w:rsid w:val="00B01480"/>
    <w:rsid w:val="00B0695A"/>
    <w:rsid w:val="00B071F2"/>
    <w:rsid w:val="00B138FE"/>
    <w:rsid w:val="00B144C2"/>
    <w:rsid w:val="00B20663"/>
    <w:rsid w:val="00B20A50"/>
    <w:rsid w:val="00B21F60"/>
    <w:rsid w:val="00B251C8"/>
    <w:rsid w:val="00B32896"/>
    <w:rsid w:val="00B36960"/>
    <w:rsid w:val="00B36B62"/>
    <w:rsid w:val="00B372A7"/>
    <w:rsid w:val="00B40373"/>
    <w:rsid w:val="00B45161"/>
    <w:rsid w:val="00B52383"/>
    <w:rsid w:val="00B5295F"/>
    <w:rsid w:val="00B529DF"/>
    <w:rsid w:val="00B6387B"/>
    <w:rsid w:val="00B76D53"/>
    <w:rsid w:val="00B77F48"/>
    <w:rsid w:val="00B87B47"/>
    <w:rsid w:val="00B93596"/>
    <w:rsid w:val="00BA5281"/>
    <w:rsid w:val="00BA699A"/>
    <w:rsid w:val="00BA6D23"/>
    <w:rsid w:val="00BB23C2"/>
    <w:rsid w:val="00BB3A1A"/>
    <w:rsid w:val="00BB4A41"/>
    <w:rsid w:val="00BB4D6F"/>
    <w:rsid w:val="00BB6AAE"/>
    <w:rsid w:val="00BB7855"/>
    <w:rsid w:val="00BC41EE"/>
    <w:rsid w:val="00BC5404"/>
    <w:rsid w:val="00BC6B36"/>
    <w:rsid w:val="00BF1F47"/>
    <w:rsid w:val="00BF5F05"/>
    <w:rsid w:val="00BF7934"/>
    <w:rsid w:val="00C031C5"/>
    <w:rsid w:val="00C05700"/>
    <w:rsid w:val="00C23F8C"/>
    <w:rsid w:val="00C241C2"/>
    <w:rsid w:val="00C24CDC"/>
    <w:rsid w:val="00C26C78"/>
    <w:rsid w:val="00C32D57"/>
    <w:rsid w:val="00C37985"/>
    <w:rsid w:val="00C42873"/>
    <w:rsid w:val="00C43ECD"/>
    <w:rsid w:val="00C5135E"/>
    <w:rsid w:val="00C535E2"/>
    <w:rsid w:val="00C5422D"/>
    <w:rsid w:val="00C616AB"/>
    <w:rsid w:val="00C73ECF"/>
    <w:rsid w:val="00C7670E"/>
    <w:rsid w:val="00C831C7"/>
    <w:rsid w:val="00C851A9"/>
    <w:rsid w:val="00C872BB"/>
    <w:rsid w:val="00C9335E"/>
    <w:rsid w:val="00C94F28"/>
    <w:rsid w:val="00C94FBE"/>
    <w:rsid w:val="00C952BA"/>
    <w:rsid w:val="00C97238"/>
    <w:rsid w:val="00CA0260"/>
    <w:rsid w:val="00CA3A83"/>
    <w:rsid w:val="00CA61D7"/>
    <w:rsid w:val="00CB2CC9"/>
    <w:rsid w:val="00CC4C6E"/>
    <w:rsid w:val="00CC671B"/>
    <w:rsid w:val="00CD0EC5"/>
    <w:rsid w:val="00CD323E"/>
    <w:rsid w:val="00CE0252"/>
    <w:rsid w:val="00CE0C6E"/>
    <w:rsid w:val="00CE18EA"/>
    <w:rsid w:val="00CE34BC"/>
    <w:rsid w:val="00CE5407"/>
    <w:rsid w:val="00CE7C8F"/>
    <w:rsid w:val="00CE7F5B"/>
    <w:rsid w:val="00CF136C"/>
    <w:rsid w:val="00CF56F8"/>
    <w:rsid w:val="00CF707A"/>
    <w:rsid w:val="00CF7B5A"/>
    <w:rsid w:val="00D01B23"/>
    <w:rsid w:val="00D02627"/>
    <w:rsid w:val="00D03551"/>
    <w:rsid w:val="00D06E99"/>
    <w:rsid w:val="00D1169E"/>
    <w:rsid w:val="00D15895"/>
    <w:rsid w:val="00D15FB2"/>
    <w:rsid w:val="00D255E1"/>
    <w:rsid w:val="00D34435"/>
    <w:rsid w:val="00D36D2F"/>
    <w:rsid w:val="00D37EC6"/>
    <w:rsid w:val="00D44081"/>
    <w:rsid w:val="00D45D4F"/>
    <w:rsid w:val="00D45EC0"/>
    <w:rsid w:val="00D56129"/>
    <w:rsid w:val="00D57047"/>
    <w:rsid w:val="00D57F72"/>
    <w:rsid w:val="00D6483C"/>
    <w:rsid w:val="00D649B2"/>
    <w:rsid w:val="00D65188"/>
    <w:rsid w:val="00D65A6F"/>
    <w:rsid w:val="00D73366"/>
    <w:rsid w:val="00D80E83"/>
    <w:rsid w:val="00D82CCE"/>
    <w:rsid w:val="00D91B93"/>
    <w:rsid w:val="00D93FEC"/>
    <w:rsid w:val="00D9607C"/>
    <w:rsid w:val="00D97A67"/>
    <w:rsid w:val="00DA1A55"/>
    <w:rsid w:val="00DA284A"/>
    <w:rsid w:val="00DA4BB0"/>
    <w:rsid w:val="00DB10DC"/>
    <w:rsid w:val="00DB779C"/>
    <w:rsid w:val="00DC1536"/>
    <w:rsid w:val="00DC2A95"/>
    <w:rsid w:val="00DC5786"/>
    <w:rsid w:val="00DC6867"/>
    <w:rsid w:val="00DD0159"/>
    <w:rsid w:val="00DD10DA"/>
    <w:rsid w:val="00DD5A70"/>
    <w:rsid w:val="00DE49B4"/>
    <w:rsid w:val="00DF1044"/>
    <w:rsid w:val="00DF2B01"/>
    <w:rsid w:val="00DF2E22"/>
    <w:rsid w:val="00E01FEC"/>
    <w:rsid w:val="00E024D8"/>
    <w:rsid w:val="00E037C9"/>
    <w:rsid w:val="00E03B88"/>
    <w:rsid w:val="00E10435"/>
    <w:rsid w:val="00E151EE"/>
    <w:rsid w:val="00E16D7E"/>
    <w:rsid w:val="00E26711"/>
    <w:rsid w:val="00E27FA1"/>
    <w:rsid w:val="00E32BB9"/>
    <w:rsid w:val="00E34178"/>
    <w:rsid w:val="00E36A01"/>
    <w:rsid w:val="00E41820"/>
    <w:rsid w:val="00E41E7A"/>
    <w:rsid w:val="00E438FE"/>
    <w:rsid w:val="00E43DD4"/>
    <w:rsid w:val="00E456A4"/>
    <w:rsid w:val="00E45ACB"/>
    <w:rsid w:val="00E51EB4"/>
    <w:rsid w:val="00E53329"/>
    <w:rsid w:val="00E5392A"/>
    <w:rsid w:val="00E62B6D"/>
    <w:rsid w:val="00E67DB5"/>
    <w:rsid w:val="00E7708C"/>
    <w:rsid w:val="00E8096E"/>
    <w:rsid w:val="00E8428E"/>
    <w:rsid w:val="00E847E2"/>
    <w:rsid w:val="00E84E25"/>
    <w:rsid w:val="00E90570"/>
    <w:rsid w:val="00E905FB"/>
    <w:rsid w:val="00E93312"/>
    <w:rsid w:val="00E9356E"/>
    <w:rsid w:val="00E95ADC"/>
    <w:rsid w:val="00E96B2E"/>
    <w:rsid w:val="00EA7D8C"/>
    <w:rsid w:val="00EB2CE1"/>
    <w:rsid w:val="00ED3798"/>
    <w:rsid w:val="00EE0084"/>
    <w:rsid w:val="00EE2DFB"/>
    <w:rsid w:val="00EE3BE4"/>
    <w:rsid w:val="00EF1DDC"/>
    <w:rsid w:val="00F00E2B"/>
    <w:rsid w:val="00F01D5C"/>
    <w:rsid w:val="00F02E81"/>
    <w:rsid w:val="00F045A2"/>
    <w:rsid w:val="00F06F0E"/>
    <w:rsid w:val="00F10660"/>
    <w:rsid w:val="00F163F8"/>
    <w:rsid w:val="00F177B4"/>
    <w:rsid w:val="00F23068"/>
    <w:rsid w:val="00F24E9D"/>
    <w:rsid w:val="00F25BC0"/>
    <w:rsid w:val="00F36808"/>
    <w:rsid w:val="00F37B8B"/>
    <w:rsid w:val="00F438B1"/>
    <w:rsid w:val="00F54DA6"/>
    <w:rsid w:val="00F60601"/>
    <w:rsid w:val="00F60938"/>
    <w:rsid w:val="00F61275"/>
    <w:rsid w:val="00F637FB"/>
    <w:rsid w:val="00F64ED5"/>
    <w:rsid w:val="00F65ED0"/>
    <w:rsid w:val="00F65FBC"/>
    <w:rsid w:val="00F6748E"/>
    <w:rsid w:val="00F71710"/>
    <w:rsid w:val="00F771E5"/>
    <w:rsid w:val="00F813E9"/>
    <w:rsid w:val="00F815F5"/>
    <w:rsid w:val="00F926BE"/>
    <w:rsid w:val="00F9490D"/>
    <w:rsid w:val="00F95EEE"/>
    <w:rsid w:val="00FA363C"/>
    <w:rsid w:val="00FA4646"/>
    <w:rsid w:val="00FA52C6"/>
    <w:rsid w:val="00FA6651"/>
    <w:rsid w:val="00FA7785"/>
    <w:rsid w:val="00FB3E1F"/>
    <w:rsid w:val="00FB613A"/>
    <w:rsid w:val="00FB628D"/>
    <w:rsid w:val="00FB72DC"/>
    <w:rsid w:val="00FB7605"/>
    <w:rsid w:val="00FC3527"/>
    <w:rsid w:val="00FC4195"/>
    <w:rsid w:val="00FC4D22"/>
    <w:rsid w:val="00FD679B"/>
    <w:rsid w:val="00FD6BC5"/>
    <w:rsid w:val="00FD7E90"/>
    <w:rsid w:val="00FE312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D2F2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256509-FF99-4BF2-B75F-32A48B49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1316</TotalTime>
  <Pages>8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- Pantalla Asignaturas de Profesor</vt:lpstr>
    </vt:vector>
  </TitlesOfParts>
  <Company>VASPA Team</Company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- Pantalla Asignaturas de Profesor</dc:title>
  <dc:subject>Sistema VASPA</dc:subject>
  <dc:creator>Nicolás Sartini</dc:creator>
  <cp:lastModifiedBy>Usuario</cp:lastModifiedBy>
  <cp:revision>455</cp:revision>
  <dcterms:created xsi:type="dcterms:W3CDTF">2018-10-30T15:52:00Z</dcterms:created>
  <dcterms:modified xsi:type="dcterms:W3CDTF">2020-07-26T17:40:00Z</dcterms:modified>
</cp:coreProperties>
</file>