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F371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96131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Enviar Notificación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  <w:r w:rsidR="00955E02">
                <w:rPr>
                  <w:rFonts w:asciiTheme="majorHAnsi" w:hAnsiTheme="majorHAnsi"/>
                  <w:lang w:val="es-AR"/>
                </w:rPr>
                <w:t xml:space="preserve"> – Fabricio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val="en-US"/>
            </w:rPr>
            <w:drawing>
              <wp:anchor distT="0" distB="0" distL="114300" distR="114300" simplePos="0" relativeHeight="251667456" behindDoc="0" locked="0" layoutInCell="1" allowOverlap="1" wp14:anchorId="2437EFB6" wp14:editId="10F3CFBE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 wp14:anchorId="74756F75" wp14:editId="5841C7A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2F371C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506D8C" w:rsidRDefault="00506D8C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506D8C" w:rsidRPr="00AE03C9" w:rsidRDefault="00506D8C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2F371C"/>
      </w:sdtContent>
    </w:sdt>
    <w:p w:rsidR="00A13DBA" w:rsidRDefault="00BC5404" w:rsidP="00A13DBA">
      <w:pPr>
        <w:ind w:left="0" w:firstLine="0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50279E" w:rsidRDefault="00CC27B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6672207" w:history="1">
            <w:r w:rsidR="0050279E" w:rsidRPr="00917C95">
              <w:rPr>
                <w:rStyle w:val="Hipervnculo"/>
                <w:noProof/>
              </w:rPr>
              <w:t>Casos de Prueba: Prueba 01 - Inicial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_Toc46672207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4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08" w:history="1">
            <w:r w:rsidR="0050279E" w:rsidRPr="00917C95">
              <w:rPr>
                <w:rStyle w:val="Hipervnculo"/>
                <w:noProof/>
              </w:rPr>
              <w:t>Caso de Prueba P001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_Toc46672208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4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09" w:history="1">
            <w:r w:rsidR="0050279E" w:rsidRPr="00917C95">
              <w:rPr>
                <w:rStyle w:val="Hipervnculo"/>
                <w:noProof/>
              </w:rPr>
              <w:t>Descripción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_Toc46672209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4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0" w:history="1">
            <w:r w:rsidR="0050279E" w:rsidRPr="00917C95">
              <w:rPr>
                <w:rStyle w:val="Hipervnculo"/>
                <w:noProof/>
              </w:rPr>
              <w:t>Evaluación de la Prueba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_Toc46672210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4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11" w:history="1">
            <w:r w:rsidR="0050279E" w:rsidRPr="00917C95">
              <w:rPr>
                <w:rStyle w:val="Hipervnculo"/>
                <w:noProof/>
              </w:rPr>
              <w:t>Caso de Prueba P002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_Toc46672211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5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2" w:history="1">
            <w:r w:rsidR="0050279E" w:rsidRPr="00917C95">
              <w:rPr>
                <w:rStyle w:val="Hipervnculo"/>
                <w:noProof/>
              </w:rPr>
              <w:t>Descripción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_Toc46672212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5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3" w:history="1">
            <w:r w:rsidR="0050279E" w:rsidRPr="00917C95">
              <w:rPr>
                <w:rStyle w:val="Hipervnculo"/>
                <w:noProof/>
              </w:rPr>
              <w:t>Evaluación de la Prueba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_Toc46672213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5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14" w:history="1">
            <w:r w:rsidR="0050279E" w:rsidRPr="00917C95">
              <w:rPr>
                <w:rStyle w:val="Hipervnculo"/>
                <w:noProof/>
              </w:rPr>
              <w:t>Caso de Prueba P003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_Toc46672214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6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5" w:history="1">
            <w:r w:rsidR="0050279E" w:rsidRPr="00917C95">
              <w:rPr>
                <w:rStyle w:val="Hipervnculo"/>
                <w:noProof/>
              </w:rPr>
              <w:t>Descripción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_Toc46672215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6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6" w:history="1">
            <w:r w:rsidR="0050279E" w:rsidRPr="00917C95">
              <w:rPr>
                <w:rStyle w:val="Hipervnculo"/>
                <w:noProof/>
              </w:rPr>
              <w:t>Evaluación de la Prueba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_Toc46672216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6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17" w:history="1">
            <w:r w:rsidR="0050279E" w:rsidRPr="00917C95">
              <w:rPr>
                <w:rStyle w:val="Hipervnculo"/>
                <w:noProof/>
              </w:rPr>
              <w:t>Caso de Prueba P004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_Toc46672217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8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8" w:history="1">
            <w:r w:rsidR="0050279E" w:rsidRPr="00917C95">
              <w:rPr>
                <w:rStyle w:val="Hipervnculo"/>
                <w:noProof/>
              </w:rPr>
              <w:t>Descripción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_Toc46672218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8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19" w:history="1">
            <w:r w:rsidR="0050279E" w:rsidRPr="00917C95">
              <w:rPr>
                <w:rStyle w:val="Hipervnculo"/>
                <w:noProof/>
              </w:rPr>
              <w:t>Evaluación de la Prueba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_Toc46672219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9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20" w:history="1">
            <w:r w:rsidR="0050279E" w:rsidRPr="00917C95">
              <w:rPr>
                <w:rStyle w:val="Hipervnculo"/>
                <w:noProof/>
              </w:rPr>
              <w:t>Caso de Prueba P005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_Toc46672220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10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21" w:history="1">
            <w:r w:rsidR="0050279E" w:rsidRPr="00917C95">
              <w:rPr>
                <w:rStyle w:val="Hipervnculo"/>
                <w:noProof/>
              </w:rPr>
              <w:t>Descripción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_Toc46672221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10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72222" w:history="1">
            <w:r w:rsidR="0050279E" w:rsidRPr="00917C95">
              <w:rPr>
                <w:rStyle w:val="Hipervnculo"/>
                <w:noProof/>
              </w:rPr>
              <w:t>Evaluación de la Prueba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_Toc46672222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10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23" w:history="1">
            <w:r w:rsidR="0050279E" w:rsidRPr="00917C95">
              <w:rPr>
                <w:rStyle w:val="Hipervnculo"/>
                <w:noProof/>
              </w:rPr>
              <w:t>Evaluación final de la Prueba 01 - Inicial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_Toc46672223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11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6672224" w:history="1">
            <w:r w:rsidR="0050279E" w:rsidRPr="00917C95">
              <w:rPr>
                <w:rStyle w:val="Hipervnculo"/>
                <w:noProof/>
              </w:rPr>
              <w:t>Casos de Prueba: Prueba 02 - Regresión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_Toc46672224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12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50279E" w:rsidRDefault="002F37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72225" w:history="1">
            <w:r w:rsidR="0050279E" w:rsidRPr="00917C95">
              <w:rPr>
                <w:rStyle w:val="Hipervnculo"/>
                <w:noProof/>
              </w:rPr>
              <w:t>Evaluación final de la Prueba 02 - Regresión</w:t>
            </w:r>
            <w:r w:rsidR="0050279E">
              <w:rPr>
                <w:noProof/>
                <w:webHidden/>
              </w:rPr>
              <w:tab/>
            </w:r>
            <w:r w:rsidR="0050279E">
              <w:rPr>
                <w:noProof/>
                <w:webHidden/>
              </w:rPr>
              <w:fldChar w:fldCharType="begin"/>
            </w:r>
            <w:r w:rsidR="0050279E">
              <w:rPr>
                <w:noProof/>
                <w:webHidden/>
              </w:rPr>
              <w:instrText xml:space="preserve"> PAGEREF _Toc46672225 \h </w:instrText>
            </w:r>
            <w:r w:rsidR="0050279E">
              <w:rPr>
                <w:noProof/>
                <w:webHidden/>
              </w:rPr>
            </w:r>
            <w:r w:rsidR="0050279E">
              <w:rPr>
                <w:noProof/>
                <w:webHidden/>
              </w:rPr>
              <w:fldChar w:fldCharType="separate"/>
            </w:r>
            <w:r w:rsidR="0050279E">
              <w:rPr>
                <w:noProof/>
                <w:webHidden/>
              </w:rPr>
              <w:t>12</w:t>
            </w:r>
            <w:r w:rsidR="0050279E">
              <w:rPr>
                <w:noProof/>
                <w:webHidden/>
              </w:rPr>
              <w:fldChar w:fldCharType="end"/>
            </w:r>
          </w:hyperlink>
        </w:p>
        <w:p w:rsidR="000F79DF" w:rsidRDefault="00CC27B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6131A" w:rsidRPr="00A34E04" w:rsidRDefault="0096131A" w:rsidP="00A34E04">
          <w:pPr>
            <w:pStyle w:val="PSI-Ttulo"/>
          </w:pPr>
          <w:r>
            <w:rPr>
              <w:lang w:val="es-AR"/>
            </w:rPr>
            <w:t>Caso de Prueba - Enviar Notificación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6672207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20042B" w:rsidRPr="004D5405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46672208"/>
      <w:bookmarkStart w:id="2" w:name="_Toc29278830"/>
      <w:r>
        <w:t>Caso de Prueba P00</w:t>
      </w:r>
      <w:r w:rsidR="0020042B">
        <w:t>1</w:t>
      </w:r>
      <w:bookmarkEnd w:id="1"/>
    </w:p>
    <w:p w:rsidR="0020042B" w:rsidRPr="00664D4B" w:rsidRDefault="0020042B" w:rsidP="0020042B">
      <w:pPr>
        <w:pStyle w:val="PSI-Ttulo3"/>
      </w:pPr>
      <w:bookmarkStart w:id="3" w:name="_Toc46672209"/>
      <w:r w:rsidRPr="00664D4B">
        <w:t>Descripción</w:t>
      </w:r>
      <w:bookmarkEnd w:id="3"/>
      <w:r w:rsidRPr="00664D4B">
        <w:t xml:space="preserve"> </w:t>
      </w:r>
    </w:p>
    <w:p w:rsidR="0096131A" w:rsidRDefault="0020042B" w:rsidP="0096131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</w:t>
      </w:r>
      <w:r w:rsidR="00FB3E1F">
        <w:t xml:space="preserve">ritura del </w:t>
      </w:r>
      <w:r w:rsidR="0096131A">
        <w:t>contenido (</w:t>
      </w:r>
      <w:r w:rsidR="00FB3E1F">
        <w:t>texto</w:t>
      </w:r>
      <w:r w:rsidR="0096131A">
        <w:t>) a enviar (semántica y ortográficamente) de</w:t>
      </w:r>
      <w:r w:rsidR="00AF1B14">
        <w:t xml:space="preserve"> los</w:t>
      </w:r>
      <w:r w:rsidR="0096131A">
        <w:t xml:space="preserve"> correo</w:t>
      </w:r>
      <w:r w:rsidR="00AF1B14">
        <w:t>s</w:t>
      </w:r>
      <w:r w:rsidR="0096131A">
        <w:t xml:space="preserve"> electrónico</w:t>
      </w:r>
      <w:r w:rsidR="00AF1B14">
        <w:t>s</w:t>
      </w:r>
      <w:r w:rsidR="0096131A">
        <w:t xml:space="preserve"> auto programado</w:t>
      </w:r>
      <w:r w:rsidR="00AF1B14">
        <w:t>s</w:t>
      </w:r>
      <w:r w:rsidR="00B56463">
        <w:t xml:space="preserve"> según el rol correspondiente (Profesor, Empleado de Secretaría Académica y Jefe de Departamento)</w:t>
      </w:r>
      <w:r w:rsidR="00195354">
        <w:t>.</w:t>
      </w:r>
    </w:p>
    <w:p w:rsidR="0096131A" w:rsidRPr="00664D4B" w:rsidRDefault="0096131A" w:rsidP="00FA4646">
      <w:pPr>
        <w:pStyle w:val="PSI-Normal"/>
      </w:pPr>
    </w:p>
    <w:p w:rsidR="0020042B" w:rsidRPr="00664D4B" w:rsidRDefault="0020042B" w:rsidP="0020042B">
      <w:pPr>
        <w:pStyle w:val="PSI-Ttulo3"/>
      </w:pPr>
      <w:bookmarkStart w:id="4" w:name="_Toc46672210"/>
      <w:r w:rsidRPr="00664D4B">
        <w:t>Evaluación de la Prueba</w:t>
      </w:r>
      <w:bookmarkEnd w:id="4"/>
      <w:r w:rsidRPr="00664D4B">
        <w:t xml:space="preserve"> </w:t>
      </w:r>
    </w:p>
    <w:p w:rsidR="0020042B" w:rsidRDefault="00AF1B14" w:rsidP="00FA4646">
      <w:pPr>
        <w:pStyle w:val="PSI-Normal"/>
      </w:pPr>
      <w:r>
        <w:t>Realizada y ........................</w:t>
      </w:r>
      <w:r w:rsidR="0020042B" w:rsidRPr="00664D4B">
        <w:t>.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E95AD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ID Caso de Uso: </w:t>
            </w:r>
            <w:r w:rsidR="00AF1B14">
              <w:t>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>Tipo(s) de Pruebas(s): Interfaz de Usuario</w:t>
            </w:r>
          </w:p>
        </w:tc>
      </w:tr>
      <w:tr w:rsidR="0020042B" w:rsidRPr="00CF4BD4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20042B" w:rsidRPr="00CF4BD4" w:rsidTr="00E95ADC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</w:t>
            </w:r>
            <w:r w:rsidR="002D0CB0">
              <w:t xml:space="preserve"> Fabricio González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AF1B14">
              <w:t>26</w:t>
            </w:r>
            <w:r w:rsidRPr="00473DBE">
              <w:t>/</w:t>
            </w:r>
            <w:r w:rsidR="00AF1B14">
              <w:t>07</w:t>
            </w:r>
            <w:r w:rsidRPr="00473DBE">
              <w:t>/20</w:t>
            </w:r>
            <w:r w:rsidR="00C241C2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2D0CB0">
              <w:t>31</w:t>
            </w:r>
            <w:r w:rsidRPr="00473DBE">
              <w:t>/</w:t>
            </w:r>
            <w:r w:rsidR="002D0CB0">
              <w:t>08</w:t>
            </w:r>
            <w:r w:rsidRPr="00473DBE">
              <w:t>/20</w:t>
            </w:r>
            <w:r w:rsidR="00C241C2">
              <w:t>20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20042B" w:rsidTr="00E95ADC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E95AD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3D58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bookmarkStart w:id="5" w:name="_GoBack"/>
            <w:bookmarkEnd w:id="5"/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Pr="00B151C0" w:rsidRDefault="0020042B" w:rsidP="00C32D57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7605" w:rsidRDefault="00FB7605" w:rsidP="00C32D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F1B14" w:rsidRPr="00713567" w:rsidRDefault="0020042B" w:rsidP="00AF1B14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al visualizar el texto mostrado en </w:t>
            </w:r>
            <w:r w:rsidR="00C32D57">
              <w:t xml:space="preserve">cada </w:t>
            </w:r>
            <w:r w:rsidR="00AF1B14">
              <w:t xml:space="preserve">correo electrónico auto programado, </w:t>
            </w:r>
            <w:r>
              <w:t>este no</w:t>
            </w:r>
            <w:r w:rsidR="00AF1B14">
              <w:t xml:space="preserve"> contiene errores ortográficos </w:t>
            </w:r>
            <w:r w:rsidR="00A6074C">
              <w:t>y no presenta errores en su es</w:t>
            </w:r>
            <w:r w:rsidR="00195354">
              <w:t>tructura base.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B7605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Default="0020042B" w:rsidP="0020042B"/>
    <w:p w:rsidR="0020042B" w:rsidRDefault="0020042B" w:rsidP="0020042B">
      <w:pPr>
        <w:rPr>
          <w:b/>
        </w:rPr>
      </w:pPr>
    </w:p>
    <w:p w:rsidR="00B62DD6" w:rsidRPr="004D5405" w:rsidRDefault="00B62DD6" w:rsidP="00B62DD6">
      <w:pPr>
        <w:pStyle w:val="PSI-Ttulo2"/>
        <w:rPr>
          <w:color w:val="365F91" w:themeColor="accent1" w:themeShade="BF"/>
          <w:sz w:val="28"/>
          <w:szCs w:val="28"/>
        </w:rPr>
      </w:pPr>
      <w:bookmarkStart w:id="6" w:name="_Toc46672211"/>
      <w:r>
        <w:t>Caso de Prueba P002</w:t>
      </w:r>
      <w:bookmarkEnd w:id="6"/>
    </w:p>
    <w:p w:rsidR="00B62DD6" w:rsidRPr="00664D4B" w:rsidRDefault="00B62DD6" w:rsidP="00B62DD6">
      <w:pPr>
        <w:pStyle w:val="PSI-Ttulo3"/>
      </w:pPr>
      <w:bookmarkStart w:id="7" w:name="_Toc46672212"/>
      <w:r w:rsidRPr="00664D4B">
        <w:t>Descripción</w:t>
      </w:r>
      <w:bookmarkEnd w:id="7"/>
      <w:r w:rsidRPr="00664D4B">
        <w:t xml:space="preserve"> </w:t>
      </w:r>
    </w:p>
    <w:p w:rsidR="00B62DD6" w:rsidRDefault="00B62DD6" w:rsidP="00B62DD6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</w:t>
      </w:r>
      <w:r w:rsidR="00D30955">
        <w:t>que al presionar el botón "Enviar N</w:t>
      </w:r>
      <w:r>
        <w:t>otificación"</w:t>
      </w:r>
      <w:r w:rsidR="00106787">
        <w:t xml:space="preserve"> </w:t>
      </w:r>
      <w:r>
        <w:t>se envíe el correo electrónico auto programado con el mensaje al destinatario</w:t>
      </w:r>
      <w:r w:rsidR="008D65DC">
        <w:t xml:space="preserve"> (rol)</w:t>
      </w:r>
      <w:r w:rsidR="00B10A8B">
        <w:t xml:space="preserve"> Profesor</w:t>
      </w:r>
      <w:r>
        <w:t>.</w:t>
      </w:r>
    </w:p>
    <w:p w:rsidR="00B62DD6" w:rsidRPr="00664D4B" w:rsidRDefault="00B62DD6" w:rsidP="00B62DD6">
      <w:pPr>
        <w:pStyle w:val="PSI-Normal"/>
      </w:pPr>
    </w:p>
    <w:p w:rsidR="00B62DD6" w:rsidRPr="00664D4B" w:rsidRDefault="00B62DD6" w:rsidP="00B62DD6">
      <w:pPr>
        <w:pStyle w:val="PSI-Ttulo3"/>
      </w:pPr>
      <w:bookmarkStart w:id="8" w:name="_Toc46672213"/>
      <w:r w:rsidRPr="00664D4B">
        <w:t>Evaluación de la Prueba</w:t>
      </w:r>
      <w:bookmarkEnd w:id="8"/>
      <w:r w:rsidRPr="00664D4B">
        <w:t xml:space="preserve"> </w:t>
      </w:r>
    </w:p>
    <w:p w:rsidR="00B62DD6" w:rsidRDefault="00B62DD6" w:rsidP="00B62DD6">
      <w:pPr>
        <w:pStyle w:val="PSI-Normal"/>
      </w:pPr>
      <w:r>
        <w:t>Realizada y ........................</w:t>
      </w:r>
      <w:r w:rsidRPr="00664D4B">
        <w:t>.</w:t>
      </w:r>
    </w:p>
    <w:p w:rsidR="00B62DD6" w:rsidRPr="00664D4B" w:rsidRDefault="00B62DD6" w:rsidP="00B62DD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62DD6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62DD6" w:rsidRDefault="00B62DD6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2DD6" w:rsidRDefault="00B62DD6" w:rsidP="00F367BF">
            <w:pPr>
              <w:pStyle w:val="PSI-Normal"/>
            </w:pPr>
            <w:r>
              <w:t>Tipo(s) de Pruebas(s): Funcional</w:t>
            </w:r>
          </w:p>
        </w:tc>
      </w:tr>
      <w:tr w:rsidR="00B62DD6" w:rsidRPr="00CF4BD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B62DD6" w:rsidRPr="00CF4BD4" w:rsidTr="00F367BF">
              <w:trPr>
                <w:trHeight w:val="263"/>
              </w:trPr>
              <w:tc>
                <w:tcPr>
                  <w:tcW w:w="4426" w:type="dxa"/>
                </w:tcPr>
                <w:p w:rsidR="00B62DD6" w:rsidRPr="004D5405" w:rsidRDefault="00B62DD6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62DD6" w:rsidRPr="004D5405" w:rsidRDefault="00B62DD6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Pr="00606E1E" w:rsidRDefault="00B62DD6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>ID/Nombre Caso de Prueba: 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>Nombre del Probador: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Default="00B62DD6" w:rsidP="00F367BF">
            <w:pPr>
              <w:pStyle w:val="PSI-Normal"/>
            </w:pPr>
            <w:r>
              <w:t xml:space="preserve">Fecha de Ejecución: </w:t>
            </w:r>
            <w:r w:rsidRPr="00473DBE">
              <w:t>//20</w:t>
            </w:r>
            <w:r>
              <w:t>20</w:t>
            </w:r>
          </w:p>
        </w:tc>
      </w:tr>
      <w:tr w:rsidR="00B62DD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2DD6" w:rsidRDefault="00B62DD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B62DD6" w:rsidTr="00F367BF">
              <w:trPr>
                <w:trHeight w:val="574"/>
              </w:trPr>
              <w:tc>
                <w:tcPr>
                  <w:tcW w:w="4308" w:type="dxa"/>
                </w:tcPr>
                <w:p w:rsidR="00B62DD6" w:rsidRDefault="00B62DD6" w:rsidP="00F367BF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62DD6" w:rsidRPr="002F45D3" w:rsidRDefault="00B62DD6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Pr="002F45D3" w:rsidRDefault="00B62DD6" w:rsidP="00F367BF">
            <w:pPr>
              <w:pStyle w:val="PSI-Normal"/>
            </w:pPr>
            <w:r>
              <w:t>-</w:t>
            </w:r>
          </w:p>
        </w:tc>
      </w:tr>
      <w:tr w:rsidR="00B62DD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62DD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62DD6" w:rsidRDefault="00B62DD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62DD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62DD6" w:rsidRDefault="00B62DD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62DD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DD6" w:rsidRDefault="008D65D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haya enviado el programa de una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DD6" w:rsidRDefault="008D65D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enviar notificación del Rol Empleado SA (Panel Principal).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2DD6" w:rsidRPr="00B151C0" w:rsidRDefault="008D65DC" w:rsidP="00F367BF">
            <w:pPr>
              <w:pStyle w:val="PSI-Normal"/>
            </w:pPr>
            <w:r>
              <w:t>Se envíe una notificación mediante un correo electrónico auto programado al Rol Profesor solicitándole que presente el programa de 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2DD6" w:rsidRDefault="00B62DD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C474A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0A8B" w:rsidRPr="00713567" w:rsidRDefault="002C474A" w:rsidP="00B10A8B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</w:t>
            </w:r>
            <w:r w:rsidR="00B10A8B">
              <w:t xml:space="preserve">al presionar el botón "enviar notificación" se envía un correo electrónico auto programado </w:t>
            </w:r>
            <w:r w:rsidR="007F638B">
              <w:t xml:space="preserve">con </w:t>
            </w:r>
            <w:r w:rsidR="005035FF">
              <w:t>un</w:t>
            </w:r>
            <w:r w:rsidR="007F638B">
              <w:t xml:space="preserve"> mensaje al destinatario (rol) Profesor.</w:t>
            </w:r>
          </w:p>
        </w:tc>
      </w:tr>
      <w:tr w:rsidR="002C474A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474A" w:rsidRDefault="002C474A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___ </w:t>
            </w:r>
          </w:p>
        </w:tc>
      </w:tr>
      <w:tr w:rsidR="002C474A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474A" w:rsidRDefault="002C474A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:rsidR="00B62DD6" w:rsidRDefault="00B62DD6" w:rsidP="00B62DD6">
      <w:pPr>
        <w:pStyle w:val="InfoBlue"/>
        <w:ind w:left="363"/>
      </w:pPr>
    </w:p>
    <w:p w:rsidR="00B62DD6" w:rsidRDefault="00B62DD6" w:rsidP="00B62DD6"/>
    <w:p w:rsidR="001E0016" w:rsidRDefault="001E0016" w:rsidP="00B62DD6"/>
    <w:p w:rsidR="001E0016" w:rsidRDefault="001E0016" w:rsidP="00B62DD6"/>
    <w:p w:rsidR="001E0016" w:rsidRPr="004D5405" w:rsidRDefault="001E0016" w:rsidP="001E0016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46672214"/>
      <w:r>
        <w:t>Caso de Prueba P003</w:t>
      </w:r>
      <w:bookmarkEnd w:id="9"/>
    </w:p>
    <w:p w:rsidR="001E0016" w:rsidRPr="00664D4B" w:rsidRDefault="001E0016" w:rsidP="001E0016">
      <w:pPr>
        <w:pStyle w:val="PSI-Ttulo3"/>
      </w:pPr>
      <w:bookmarkStart w:id="10" w:name="_Toc46672215"/>
      <w:r w:rsidRPr="00664D4B">
        <w:t>Descripción</w:t>
      </w:r>
      <w:bookmarkEnd w:id="10"/>
      <w:r w:rsidRPr="00664D4B">
        <w:t xml:space="preserve"> </w:t>
      </w:r>
    </w:p>
    <w:p w:rsidR="001E0016" w:rsidRDefault="001E0016" w:rsidP="001E0016">
      <w:pPr>
        <w:pStyle w:val="PSI-Normal"/>
      </w:pPr>
      <w:r>
        <w:t>Este caso de prueba</w:t>
      </w:r>
      <w:r w:rsidRPr="00664D4B">
        <w:t xml:space="preserve"> tiene como objetivo </w:t>
      </w:r>
      <w:r>
        <w:t>verificar que al presionar el botón "Aprobar Programa" y "Desaprobar Programa" se envíe el correo electrónico auto programado con el mensaje al destinatario (rol) Profesor.</w:t>
      </w:r>
    </w:p>
    <w:p w:rsidR="001E0016" w:rsidRPr="00664D4B" w:rsidRDefault="001E0016" w:rsidP="001E0016">
      <w:pPr>
        <w:pStyle w:val="PSI-Normal"/>
      </w:pPr>
    </w:p>
    <w:p w:rsidR="001E0016" w:rsidRPr="00664D4B" w:rsidRDefault="001E0016" w:rsidP="001E0016">
      <w:pPr>
        <w:pStyle w:val="PSI-Ttulo3"/>
      </w:pPr>
      <w:bookmarkStart w:id="11" w:name="_Toc46672216"/>
      <w:r w:rsidRPr="00664D4B">
        <w:t>Evaluación de la Prueba</w:t>
      </w:r>
      <w:bookmarkEnd w:id="11"/>
      <w:r w:rsidRPr="00664D4B">
        <w:t xml:space="preserve"> </w:t>
      </w:r>
    </w:p>
    <w:p w:rsidR="001E0016" w:rsidRDefault="001E0016" w:rsidP="001E0016">
      <w:pPr>
        <w:pStyle w:val="PSI-Normal"/>
      </w:pPr>
      <w:r>
        <w:t>Realizada y ........................</w:t>
      </w:r>
      <w:r w:rsidRPr="00664D4B">
        <w:t>.</w:t>
      </w:r>
    </w:p>
    <w:p w:rsidR="001E0016" w:rsidRPr="00664D4B" w:rsidRDefault="001E0016" w:rsidP="001E001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E0016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PSI-Normal"/>
            </w:pPr>
            <w:r>
              <w:t>Tipo(s) de Pruebas(s): Funcional</w:t>
            </w:r>
          </w:p>
        </w:tc>
      </w:tr>
      <w:tr w:rsidR="001E0016" w:rsidRPr="00CF4BD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1E0016" w:rsidRPr="00CF4BD4" w:rsidTr="00F367BF">
              <w:trPr>
                <w:trHeight w:val="263"/>
              </w:trPr>
              <w:tc>
                <w:tcPr>
                  <w:tcW w:w="4426" w:type="dxa"/>
                </w:tcPr>
                <w:p w:rsidR="001E0016" w:rsidRPr="004D5405" w:rsidRDefault="001E0016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E0016" w:rsidRPr="004D5405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Pr="00606E1E" w:rsidRDefault="001E0016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ID/Nombre Caso de Prueba: P00</w:t>
            </w:r>
            <w:r w:rsidR="00FD783C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Nombre del Probador: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Fecha de Ejecución: </w:t>
            </w:r>
            <w:r w:rsidRPr="00473DBE">
              <w:t>//20</w:t>
            </w:r>
            <w:r>
              <w:t>20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1E0016" w:rsidTr="00F367BF">
              <w:trPr>
                <w:trHeight w:val="574"/>
              </w:trPr>
              <w:tc>
                <w:tcPr>
                  <w:tcW w:w="4308" w:type="dxa"/>
                </w:tcPr>
                <w:p w:rsidR="001E0016" w:rsidRDefault="001E0016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E0016" w:rsidRPr="002F45D3" w:rsidRDefault="001E0016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Pr="002F45D3" w:rsidRDefault="001E0016" w:rsidP="00F367BF">
            <w:pPr>
              <w:pStyle w:val="PSI-Normal"/>
            </w:pPr>
            <w:r>
              <w:t>-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empleado SA haya revisado y 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Aprobar Programa del Rol Empleado SA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B151C0" w:rsidRDefault="001E0016" w:rsidP="00F367BF">
            <w:pPr>
              <w:pStyle w:val="PSI-Normal"/>
            </w:pPr>
            <w:r>
              <w:t>Se envíe una notificación mediante un correo electrónico auto programado al Rol Profesor indicándole que el programa de asignatura se encuentra aprobado.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empleado SA haya revisado y desaprobado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Escribir un comentario sobre los errores detectados y presionar el botón Desaprobar Programa del Rol Empleado SA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8D65DC" w:rsidRDefault="001E0016" w:rsidP="00F367BF">
            <w:pPr>
              <w:pStyle w:val="PSI-Normal"/>
              <w:rPr>
                <w:lang w:val="es-VE"/>
              </w:rPr>
            </w:pPr>
            <w:r>
              <w:t xml:space="preserve">Se envíe una notificación mediante un correo electrónico auto programado al Rol Profesor indicándole que el programa de asignatura se encuentra desaprobado, junto a </w:t>
            </w:r>
            <w:r>
              <w:lastRenderedPageBreak/>
              <w:t>los comentarios escritos.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Jefe de Departamento haya revisado y 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Aprobar Programa del Rol Departamento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B151C0" w:rsidRDefault="001E0016" w:rsidP="00F367BF">
            <w:pPr>
              <w:pStyle w:val="PSI-Normal"/>
            </w:pPr>
            <w:r>
              <w:t>Se envíe una notificación mediante un correo electrónico auto programado al Rol Profesor indicándole que el programa de asignatura se encuentra aprobado.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FD783C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Jefe de Departamento haya revisado y desaprobado el programa enviado por un profesor.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Escribir un comentario sobre los errores detectados y presionar el botón Desaprobar Programa del Rol Departamento (Revisar Programa).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8D65DC" w:rsidRDefault="001E0016" w:rsidP="00F367BF">
            <w:pPr>
              <w:pStyle w:val="PSI-Normal"/>
              <w:rPr>
                <w:lang w:val="es-VE"/>
              </w:rPr>
            </w:pPr>
            <w:r>
              <w:t>Se envíe una notificación mediante un correo electrónico auto programado al Rol Profesor indicándole que el programa de asignatura se encuentra desaprobado, junto a los comentarios escritos.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Pr="00713567" w:rsidRDefault="001E0016" w:rsidP="005035FF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</w:t>
            </w:r>
            <w:r w:rsidR="00FD783C">
              <w:t xml:space="preserve">al presionar el botón "Aprobar Programa" y "Desaprobar Programa" se envía un correo electrónico auto programado con </w:t>
            </w:r>
            <w:r w:rsidR="005035FF">
              <w:t>un</w:t>
            </w:r>
            <w:r w:rsidR="00FD783C">
              <w:t xml:space="preserve"> mensaje al destinatario (rol) Profesor.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___ 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:rsidR="001E0016" w:rsidRDefault="001E0016" w:rsidP="001E0016">
      <w:pPr>
        <w:pStyle w:val="InfoBlue"/>
        <w:ind w:left="363"/>
      </w:pPr>
    </w:p>
    <w:p w:rsidR="001056C5" w:rsidRDefault="001056C5" w:rsidP="001E0016">
      <w:pPr>
        <w:pStyle w:val="PSI-Ttulo2"/>
      </w:pPr>
    </w:p>
    <w:p w:rsidR="001056C5" w:rsidRDefault="001056C5" w:rsidP="001E0016">
      <w:pPr>
        <w:pStyle w:val="PSI-Ttulo2"/>
      </w:pPr>
    </w:p>
    <w:p w:rsidR="001E0016" w:rsidRPr="004D5405" w:rsidRDefault="001E0016" w:rsidP="001E0016">
      <w:pPr>
        <w:pStyle w:val="PSI-Ttulo2"/>
        <w:rPr>
          <w:color w:val="365F91" w:themeColor="accent1" w:themeShade="BF"/>
          <w:sz w:val="28"/>
          <w:szCs w:val="28"/>
        </w:rPr>
      </w:pPr>
      <w:bookmarkStart w:id="12" w:name="_Toc46672217"/>
      <w:r>
        <w:t>Caso de Prueba P00</w:t>
      </w:r>
      <w:r w:rsidR="00A5379E">
        <w:t>4</w:t>
      </w:r>
      <w:bookmarkEnd w:id="12"/>
    </w:p>
    <w:p w:rsidR="001E0016" w:rsidRPr="00664D4B" w:rsidRDefault="001E0016" w:rsidP="001E0016">
      <w:pPr>
        <w:pStyle w:val="PSI-Ttulo3"/>
      </w:pPr>
      <w:bookmarkStart w:id="13" w:name="_Toc46672218"/>
      <w:r w:rsidRPr="00664D4B">
        <w:t>Descripción</w:t>
      </w:r>
      <w:bookmarkEnd w:id="13"/>
      <w:r w:rsidRPr="00664D4B">
        <w:t xml:space="preserve"> </w:t>
      </w:r>
    </w:p>
    <w:p w:rsidR="001E0016" w:rsidRDefault="001E0016" w:rsidP="001E0016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que al presionar el botón "Enviar </w:t>
      </w:r>
      <w:r w:rsidR="00A5379E">
        <w:t xml:space="preserve">Programa </w:t>
      </w:r>
      <w:r>
        <w:t xml:space="preserve">a Revisión" se envíe el correo electrónico auto programado con el mensaje a los destinatarios (roles) Empleado </w:t>
      </w:r>
      <w:r w:rsidR="00C27DEB">
        <w:t xml:space="preserve">de </w:t>
      </w:r>
      <w:r>
        <w:t>S</w:t>
      </w:r>
      <w:r w:rsidR="00C27DEB">
        <w:t xml:space="preserve">ecretaría </w:t>
      </w:r>
      <w:r>
        <w:t>A</w:t>
      </w:r>
      <w:r w:rsidR="00C27DEB">
        <w:t>cadémica</w:t>
      </w:r>
      <w:r>
        <w:t xml:space="preserve"> y</w:t>
      </w:r>
      <w:r w:rsidR="00C27DEB">
        <w:t xml:space="preserve"> Jefe de</w:t>
      </w:r>
      <w:r>
        <w:t xml:space="preserve"> Departamento.</w:t>
      </w:r>
    </w:p>
    <w:p w:rsidR="001E0016" w:rsidRPr="00664D4B" w:rsidRDefault="001E0016" w:rsidP="001E0016">
      <w:pPr>
        <w:pStyle w:val="PSI-Normal"/>
      </w:pPr>
    </w:p>
    <w:p w:rsidR="001E0016" w:rsidRPr="00664D4B" w:rsidRDefault="001E0016" w:rsidP="001E0016">
      <w:pPr>
        <w:pStyle w:val="PSI-Ttulo3"/>
      </w:pPr>
      <w:bookmarkStart w:id="14" w:name="_Toc46672219"/>
      <w:r w:rsidRPr="00664D4B">
        <w:lastRenderedPageBreak/>
        <w:t>Evaluación de la Prueba</w:t>
      </w:r>
      <w:bookmarkEnd w:id="14"/>
      <w:r w:rsidRPr="00664D4B">
        <w:t xml:space="preserve"> </w:t>
      </w:r>
    </w:p>
    <w:p w:rsidR="001E0016" w:rsidRDefault="001E0016" w:rsidP="001E0016">
      <w:pPr>
        <w:pStyle w:val="PSI-Normal"/>
      </w:pPr>
      <w:r>
        <w:t>Realizada y ........................</w:t>
      </w:r>
      <w:r w:rsidRPr="00664D4B">
        <w:t>.</w:t>
      </w:r>
    </w:p>
    <w:p w:rsidR="001E0016" w:rsidRPr="00664D4B" w:rsidRDefault="001E0016" w:rsidP="001E001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E0016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PSI-Normal"/>
            </w:pPr>
            <w:r>
              <w:t>Tipo(s) de Pruebas(s): Funcional</w:t>
            </w:r>
          </w:p>
        </w:tc>
      </w:tr>
      <w:tr w:rsidR="001E0016" w:rsidRPr="00CF4BD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1E0016" w:rsidRPr="00CF4BD4" w:rsidTr="00F367BF">
              <w:trPr>
                <w:trHeight w:val="263"/>
              </w:trPr>
              <w:tc>
                <w:tcPr>
                  <w:tcW w:w="4426" w:type="dxa"/>
                </w:tcPr>
                <w:p w:rsidR="001E0016" w:rsidRPr="004D5405" w:rsidRDefault="001E0016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E0016" w:rsidRPr="004D5405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Pr="00606E1E" w:rsidRDefault="001E0016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ID/Nombre Caso de Prueba: P00</w:t>
            </w:r>
            <w:r w:rsidR="00A5379E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Nombre del Probador: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PSI-Normal"/>
            </w:pPr>
            <w:r>
              <w:t xml:space="preserve">Fecha de Ejecución: </w:t>
            </w:r>
            <w:r w:rsidRPr="00473DBE">
              <w:t>//20</w:t>
            </w:r>
            <w:r>
              <w:t>20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1E0016" w:rsidTr="00F367BF">
              <w:trPr>
                <w:trHeight w:val="574"/>
              </w:trPr>
              <w:tc>
                <w:tcPr>
                  <w:tcW w:w="4308" w:type="dxa"/>
                </w:tcPr>
                <w:p w:rsidR="001E0016" w:rsidRDefault="001E0016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E0016" w:rsidRPr="002F45D3" w:rsidRDefault="001E0016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Pr="002F45D3" w:rsidRDefault="001E0016" w:rsidP="00F367BF">
            <w:pPr>
              <w:pStyle w:val="PSI-Normal"/>
            </w:pPr>
            <w:r>
              <w:t>-</w:t>
            </w:r>
          </w:p>
        </w:tc>
      </w:tr>
      <w:tr w:rsidR="001E0016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Default="001E0016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E0016" w:rsidRDefault="001E0016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E0016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A5379E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haya enviado el programa de una asignatura a revisión.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botón Enviar </w:t>
            </w:r>
            <w:r w:rsidR="00A5379E">
              <w:rPr>
                <w:rFonts w:ascii="Arial" w:hAnsi="Arial"/>
                <w:sz w:val="20"/>
              </w:rPr>
              <w:t xml:space="preserve">Programa </w:t>
            </w:r>
            <w:r>
              <w:rPr>
                <w:rFonts w:ascii="Arial" w:hAnsi="Arial"/>
                <w:sz w:val="20"/>
              </w:rPr>
              <w:t>a Revisión del Rol Profesor.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E0016" w:rsidRPr="008D65DC" w:rsidRDefault="001E0016" w:rsidP="00F367BF">
            <w:pPr>
              <w:pStyle w:val="PSI-Normal"/>
              <w:rPr>
                <w:lang w:val="es-VE"/>
              </w:rPr>
            </w:pPr>
            <w:r>
              <w:t>Se envíe una notificación mediante un correo electrónico auto programado a los Roles Empleado SA y Departamento indicándoles que el programa de asignatura se encuentra listo para ser revisado.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E0016" w:rsidRPr="00713567" w:rsidRDefault="001E0016" w:rsidP="00F367BF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</w:t>
            </w:r>
            <w:r w:rsidR="00A5379E">
              <w:t xml:space="preserve">al presionar el botón "Enviar </w:t>
            </w:r>
            <w:r w:rsidR="00A5379E">
              <w:lastRenderedPageBreak/>
              <w:t xml:space="preserve">Programa a Revisión" se envía un correo electrónico auto programado con </w:t>
            </w:r>
            <w:r w:rsidR="00CD4C6E">
              <w:t>un</w:t>
            </w:r>
            <w:r w:rsidR="00A5379E">
              <w:t xml:space="preserve"> mensaje a los destinatarios (roles) Empleado SA y Departamento.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___ </w:t>
            </w:r>
          </w:p>
        </w:tc>
      </w:tr>
      <w:tr w:rsidR="001E0016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0016" w:rsidRDefault="001E0016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:rsidR="001E0016" w:rsidRDefault="001E0016" w:rsidP="001E0016">
      <w:pPr>
        <w:pStyle w:val="InfoBlue"/>
        <w:ind w:left="363"/>
      </w:pPr>
    </w:p>
    <w:p w:rsidR="001E0016" w:rsidRDefault="001E0016" w:rsidP="001E0016"/>
    <w:p w:rsidR="00A34E04" w:rsidRDefault="00A34E04" w:rsidP="001E0016"/>
    <w:p w:rsidR="00A34E04" w:rsidRPr="004D5405" w:rsidRDefault="00A34E04" w:rsidP="00A34E04">
      <w:pPr>
        <w:pStyle w:val="PSI-Ttulo2"/>
        <w:rPr>
          <w:color w:val="365F91" w:themeColor="accent1" w:themeShade="BF"/>
          <w:sz w:val="28"/>
          <w:szCs w:val="28"/>
        </w:rPr>
      </w:pPr>
      <w:bookmarkStart w:id="15" w:name="_Toc46672220"/>
      <w:r>
        <w:t>Caso de Prueba P005</w:t>
      </w:r>
      <w:bookmarkEnd w:id="15"/>
    </w:p>
    <w:p w:rsidR="00A34E04" w:rsidRPr="00664D4B" w:rsidRDefault="00A34E04" w:rsidP="00A34E04">
      <w:pPr>
        <w:pStyle w:val="PSI-Ttulo3"/>
      </w:pPr>
      <w:bookmarkStart w:id="16" w:name="_Toc46672221"/>
      <w:r w:rsidRPr="00664D4B">
        <w:t>Descripción</w:t>
      </w:r>
      <w:bookmarkEnd w:id="16"/>
      <w:r w:rsidRPr="00664D4B">
        <w:t xml:space="preserve"> </w:t>
      </w:r>
    </w:p>
    <w:p w:rsidR="00A34E04" w:rsidRDefault="00A34E04" w:rsidP="00A34E04">
      <w:pPr>
        <w:pStyle w:val="PSI-Normal"/>
      </w:pPr>
      <w:r>
        <w:t>Este caso de prueba</w:t>
      </w:r>
      <w:r w:rsidRPr="00664D4B">
        <w:t xml:space="preserve"> tiene como objetivo </w:t>
      </w:r>
      <w:r>
        <w:t>verificar que</w:t>
      </w:r>
      <w:r w:rsidR="008F3AA8">
        <w:t xml:space="preserve"> al presionar el botón "Enviar Notificación",</w:t>
      </w:r>
      <w:r>
        <w:t xml:space="preserve"> </w:t>
      </w:r>
      <w:r w:rsidR="008F3AA8">
        <w:t>el sistema permita al E</w:t>
      </w:r>
      <w:r>
        <w:t xml:space="preserve">mpleado de Secretaría Académica enviar otras notificaciones </w:t>
      </w:r>
      <w:r w:rsidR="008F3AA8">
        <w:t xml:space="preserve"> de aviso </w:t>
      </w:r>
      <w:r>
        <w:t xml:space="preserve">nuevamente. </w:t>
      </w:r>
    </w:p>
    <w:p w:rsidR="00A34E04" w:rsidRPr="00664D4B" w:rsidRDefault="00A34E04" w:rsidP="00A34E04">
      <w:pPr>
        <w:pStyle w:val="PSI-Normal"/>
      </w:pPr>
    </w:p>
    <w:p w:rsidR="00A34E04" w:rsidRPr="00664D4B" w:rsidRDefault="00A34E04" w:rsidP="00A34E04">
      <w:pPr>
        <w:pStyle w:val="PSI-Ttulo3"/>
      </w:pPr>
      <w:bookmarkStart w:id="17" w:name="_Toc46672222"/>
      <w:r w:rsidRPr="00664D4B">
        <w:t>Evaluación de la Prueba</w:t>
      </w:r>
      <w:bookmarkEnd w:id="17"/>
      <w:r w:rsidRPr="00664D4B">
        <w:t xml:space="preserve"> </w:t>
      </w:r>
    </w:p>
    <w:p w:rsidR="00A34E04" w:rsidRDefault="00A34E04" w:rsidP="00A34E04">
      <w:pPr>
        <w:pStyle w:val="PSI-Normal"/>
      </w:pPr>
      <w:r>
        <w:t>Realizada y ........................</w:t>
      </w:r>
      <w:r w:rsidRPr="00664D4B">
        <w:t>.</w:t>
      </w:r>
    </w:p>
    <w:p w:rsidR="00A34E04" w:rsidRPr="00664D4B" w:rsidRDefault="00A34E04" w:rsidP="00A34E0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34E04" w:rsidTr="00F367B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34E04" w:rsidRDefault="00A34E04" w:rsidP="00F367BF">
            <w:pPr>
              <w:pStyle w:val="PSI-Normal"/>
            </w:pPr>
            <w:r>
              <w:t>ID Caso de Uso: Enviar Notificación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34E04" w:rsidRDefault="00A34E04" w:rsidP="00F367BF">
            <w:pPr>
              <w:pStyle w:val="PSI-Normal"/>
            </w:pPr>
            <w:r>
              <w:t>Tipo(s) de Pruebas(s): Funcional</w:t>
            </w:r>
          </w:p>
        </w:tc>
      </w:tr>
      <w:tr w:rsidR="00A34E04" w:rsidRPr="00CF4BD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A34E04" w:rsidRPr="00CF4BD4" w:rsidTr="00F367BF">
              <w:trPr>
                <w:trHeight w:val="263"/>
              </w:trPr>
              <w:tc>
                <w:tcPr>
                  <w:tcW w:w="4426" w:type="dxa"/>
                </w:tcPr>
                <w:p w:rsidR="00A34E04" w:rsidRPr="004D5405" w:rsidRDefault="00A34E04" w:rsidP="00F367B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34E04" w:rsidRPr="004D5405" w:rsidRDefault="00A34E04" w:rsidP="00F367B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Pr="00606E1E" w:rsidRDefault="00A34E04" w:rsidP="00F367BF">
            <w:pPr>
              <w:pStyle w:val="PSI-Normal"/>
            </w:pPr>
            <w:r>
              <w:t>Autor del Caso de Prueba: Nicolás Sartini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>ID/Nombre Caso de Prueba: 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>Nombre del Probador: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>Fecha de Creación: 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PSI-Normal"/>
            </w:pPr>
            <w:r>
              <w:t xml:space="preserve">Fecha de Ejecución: </w:t>
            </w:r>
            <w:r w:rsidRPr="00473DBE">
              <w:t>//20</w:t>
            </w:r>
            <w:r>
              <w:t>20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34E04" w:rsidRDefault="00A34E04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A34E04" w:rsidTr="00F367BF">
              <w:trPr>
                <w:trHeight w:val="574"/>
              </w:trPr>
              <w:tc>
                <w:tcPr>
                  <w:tcW w:w="4308" w:type="dxa"/>
                </w:tcPr>
                <w:p w:rsidR="00A34E04" w:rsidRDefault="00A34E04" w:rsidP="00F367B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34E04" w:rsidRPr="002F45D3" w:rsidRDefault="00A34E04" w:rsidP="00F367B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Pr="002F45D3" w:rsidRDefault="00A34E04" w:rsidP="00F367BF">
            <w:pPr>
              <w:pStyle w:val="PSI-Normal"/>
            </w:pPr>
            <w:r>
              <w:t>-</w:t>
            </w:r>
          </w:p>
        </w:tc>
      </w:tr>
      <w:tr w:rsidR="00A34E04" w:rsidTr="00F367B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34E04" w:rsidRDefault="00A34E04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34E04" w:rsidRDefault="00A34E04" w:rsidP="00F367B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34E04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34E04" w:rsidRDefault="00A34E04" w:rsidP="00F367B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61E05" w:rsidTr="00F367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haya enviado el programa de una asignatura</w:t>
            </w:r>
            <w:r w:rsidR="00186BC0">
              <w:rPr>
                <w:rFonts w:ascii="Arial" w:hAnsi="Arial"/>
                <w:sz w:val="20"/>
              </w:rPr>
              <w:t xml:space="preserve"> ante una primera notificación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enviar notificación del Rol Empleado SA (Panel Principal) más de una vez.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1E05" w:rsidRPr="00B151C0" w:rsidRDefault="00361E05" w:rsidP="00361E05">
            <w:pPr>
              <w:pStyle w:val="PSI-Normal"/>
            </w:pPr>
            <w:r>
              <w:t>El sistema permita enviar otras notificaciones  de aviso al profesor nuevamente, mediante correos electrónicos auto programados al Rol Profesor solicitándole que presente el programa de 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1E05" w:rsidRDefault="00361E05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0BCE" w:rsidRPr="00713567" w:rsidRDefault="00A34E04" w:rsidP="00D70BCE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al presionar el botón </w:t>
            </w:r>
            <w:r w:rsidR="00D70BCE">
              <w:t>"Enviar Notificación", el sistema permita al Empleado de Secretaría Académica enviar otras notificaciones  de aviso nuevamente.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___ </w:t>
            </w:r>
          </w:p>
        </w:tc>
      </w:tr>
      <w:tr w:rsidR="00A34E04" w:rsidTr="00F367B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4E04" w:rsidRDefault="00A34E04" w:rsidP="00F367B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</w:p>
        </w:tc>
      </w:tr>
    </w:tbl>
    <w:p w:rsidR="00A34E04" w:rsidRDefault="00A34E04" w:rsidP="00A34E04">
      <w:pPr>
        <w:pStyle w:val="InfoBlue"/>
        <w:ind w:left="363"/>
      </w:pPr>
    </w:p>
    <w:p w:rsidR="00A34E04" w:rsidRPr="00A34E04" w:rsidRDefault="00A34E04" w:rsidP="001E0016">
      <w:pPr>
        <w:rPr>
          <w:lang w:val="es-VE"/>
        </w:rPr>
      </w:pPr>
    </w:p>
    <w:p w:rsidR="001E0016" w:rsidRDefault="001E0016" w:rsidP="001E0016"/>
    <w:p w:rsidR="001E0016" w:rsidRDefault="001E0016" w:rsidP="00B62DD6"/>
    <w:p w:rsidR="00B62DD6" w:rsidRDefault="00B62DD6" w:rsidP="0020042B">
      <w:pPr>
        <w:rPr>
          <w:b/>
        </w:rPr>
      </w:pPr>
    </w:p>
    <w:p w:rsidR="006E5EFF" w:rsidRDefault="006E5EFF" w:rsidP="006E5EFF">
      <w:pPr>
        <w:pStyle w:val="PSI-Normal"/>
      </w:pPr>
    </w:p>
    <w:p w:rsidR="001D56B2" w:rsidRDefault="001D56B2" w:rsidP="001D56B2">
      <w:pPr>
        <w:pStyle w:val="PSI-Ttulo2"/>
      </w:pPr>
      <w:bookmarkStart w:id="18" w:name="_Toc46672223"/>
      <w:r>
        <w:t>Evaluación final de la Prueba</w:t>
      </w:r>
      <w:bookmarkEnd w:id="2"/>
      <w:r>
        <w:t xml:space="preserve"> 01 - Inicial</w:t>
      </w:r>
      <w:bookmarkEnd w:id="18"/>
    </w:p>
    <w:p w:rsidR="001D56B2" w:rsidRDefault="001D56B2" w:rsidP="003927D2">
      <w:pPr>
        <w:pStyle w:val="PSI-Comentario"/>
      </w:pPr>
      <w:r>
        <w:t xml:space="preserve">El estado obtenido al finalizar la Prueba 01 - Inicial es: Desaprobado. </w:t>
      </w:r>
    </w:p>
    <w:p w:rsidR="001D56B2" w:rsidRDefault="001D56B2" w:rsidP="003927D2">
      <w:pPr>
        <w:pStyle w:val="PSI-Comentario"/>
      </w:pPr>
      <w:r>
        <w:t xml:space="preserve">El mismo se debe a que faltan realizar las correspondientes correcciones a cada uno de los ítems, donde el resultado de su prueba fue fallida. </w:t>
      </w:r>
    </w:p>
    <w:p w:rsidR="001D56B2" w:rsidRDefault="001D56B2" w:rsidP="001D56B2"/>
    <w:p w:rsidR="00E95ADC" w:rsidRDefault="00E95ADC" w:rsidP="001D56B2"/>
    <w:p w:rsidR="00E95ADC" w:rsidRDefault="00E95ADC" w:rsidP="001D56B2"/>
    <w:p w:rsidR="001D56B2" w:rsidRDefault="001D56B2" w:rsidP="001D56B2"/>
    <w:p w:rsidR="00267671" w:rsidRPr="000342C8" w:rsidRDefault="001D56B2" w:rsidP="000342C8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9" w:name="_Toc46672224"/>
      <w:r>
        <w:rPr>
          <w:bCs w:val="0"/>
        </w:rPr>
        <w:t>Casos de Prueba: Prueba 02 - Regresión</w:t>
      </w:r>
      <w:bookmarkEnd w:id="19"/>
    </w:p>
    <w:p w:rsidR="00267671" w:rsidRPr="00032191" w:rsidRDefault="00267671" w:rsidP="00267671">
      <w:pPr>
        <w:pStyle w:val="PSI-Ttulo2"/>
      </w:pPr>
      <w:bookmarkStart w:id="20" w:name="_Toc36226875"/>
      <w:bookmarkStart w:id="21" w:name="_Toc43302845"/>
      <w:bookmarkStart w:id="22" w:name="_Toc46672225"/>
      <w:r>
        <w:t>Evaluación final de la Prueba 02 - Regresión</w:t>
      </w:r>
      <w:bookmarkEnd w:id="20"/>
      <w:bookmarkEnd w:id="21"/>
      <w:bookmarkEnd w:id="22"/>
    </w:p>
    <w:p w:rsidR="00267671" w:rsidRDefault="00267671" w:rsidP="003927D2">
      <w:pPr>
        <w:pStyle w:val="PSI-Comentario"/>
      </w:pPr>
      <w:r>
        <w:t xml:space="preserve">El estado obtenido al finalizar la Prueba 02 - Regresión es: Aprobado. </w:t>
      </w:r>
    </w:p>
    <w:p w:rsidR="00267671" w:rsidRPr="00350D77" w:rsidRDefault="00267671" w:rsidP="003927D2">
      <w:pPr>
        <w:pStyle w:val="PSI-Comentario"/>
      </w:pPr>
      <w:r>
        <w:t xml:space="preserve">El mismo se debe a que se han realizado las correcciones correspondientes a cada uno de los ítems, donde el resultado de la prueba 01- inicial fue fallida y además ya que ninguno de los ítems probados presentó algún tipo de error.  </w:t>
      </w:r>
    </w:p>
    <w:p w:rsidR="00267671" w:rsidRPr="00506D8C" w:rsidRDefault="00267671" w:rsidP="00AE03C9">
      <w:pPr>
        <w:pStyle w:val="PSI-Ttulo1"/>
        <w:rPr>
          <w:lang w:val="es-ES"/>
        </w:rPr>
      </w:pPr>
    </w:p>
    <w:sectPr w:rsidR="00267671" w:rsidRPr="00506D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71C" w:rsidRDefault="002F371C" w:rsidP="00C94FBE">
      <w:pPr>
        <w:spacing w:before="0" w:line="240" w:lineRule="auto"/>
      </w:pPr>
      <w:r>
        <w:separator/>
      </w:r>
    </w:p>
    <w:p w:rsidR="002F371C" w:rsidRDefault="002F371C"/>
  </w:endnote>
  <w:endnote w:type="continuationSeparator" w:id="0">
    <w:p w:rsidR="002F371C" w:rsidRDefault="002F371C" w:rsidP="00C94FBE">
      <w:pPr>
        <w:spacing w:before="0" w:line="240" w:lineRule="auto"/>
      </w:pPr>
      <w:r>
        <w:continuationSeparator/>
      </w:r>
    </w:p>
    <w:p w:rsidR="002F371C" w:rsidRDefault="002F37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8C" w:rsidRDefault="002F371C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06D8C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506D8C">
          <w:tab/>
        </w:r>
        <w:r w:rsidR="00506D8C">
          <w:tab/>
        </w:r>
        <w:r w:rsidR="00506D8C">
          <w:tab/>
        </w:r>
        <w:r w:rsidR="00506D8C">
          <w:tab/>
        </w:r>
        <w:r w:rsidR="00506D8C">
          <w:tab/>
        </w:r>
        <w:r w:rsidR="00506D8C" w:rsidRPr="00DD5A70">
          <w:rPr>
            <w:rFonts w:asciiTheme="majorHAnsi" w:hAnsiTheme="majorHAnsi" w:cstheme="majorHAnsi"/>
          </w:rPr>
          <w:t xml:space="preserve">Página </w:t>
        </w:r>
        <w:r w:rsidR="00CC27B5" w:rsidRPr="00DD5A70">
          <w:rPr>
            <w:rFonts w:asciiTheme="majorHAnsi" w:hAnsiTheme="majorHAnsi" w:cstheme="majorHAnsi"/>
          </w:rPr>
          <w:fldChar w:fldCharType="begin"/>
        </w:r>
        <w:r w:rsidR="00506D8C" w:rsidRPr="00DD5A70">
          <w:rPr>
            <w:rFonts w:asciiTheme="majorHAnsi" w:hAnsiTheme="majorHAnsi" w:cstheme="majorHAnsi"/>
          </w:rPr>
          <w:instrText xml:space="preserve"> PAGE </w:instrText>
        </w:r>
        <w:r w:rsidR="00CC27B5" w:rsidRPr="00DD5A70">
          <w:rPr>
            <w:rFonts w:asciiTheme="majorHAnsi" w:hAnsiTheme="majorHAnsi" w:cstheme="majorHAnsi"/>
          </w:rPr>
          <w:fldChar w:fldCharType="separate"/>
        </w:r>
        <w:r w:rsidR="008518FF">
          <w:rPr>
            <w:rFonts w:asciiTheme="majorHAnsi" w:hAnsiTheme="majorHAnsi" w:cstheme="majorHAnsi"/>
            <w:noProof/>
          </w:rPr>
          <w:t>4</w:t>
        </w:r>
        <w:r w:rsidR="00CC27B5" w:rsidRPr="00DD5A70">
          <w:rPr>
            <w:rFonts w:asciiTheme="majorHAnsi" w:hAnsiTheme="majorHAnsi" w:cstheme="majorHAnsi"/>
          </w:rPr>
          <w:fldChar w:fldCharType="end"/>
        </w:r>
        <w:r w:rsidR="00506D8C" w:rsidRPr="00DD5A70">
          <w:rPr>
            <w:rFonts w:asciiTheme="majorHAnsi" w:hAnsiTheme="majorHAnsi" w:cstheme="majorHAnsi"/>
          </w:rPr>
          <w:t xml:space="preserve"> de </w:t>
        </w:r>
        <w:r w:rsidR="00CC27B5" w:rsidRPr="00DD5A70">
          <w:rPr>
            <w:rFonts w:asciiTheme="majorHAnsi" w:hAnsiTheme="majorHAnsi" w:cstheme="majorHAnsi"/>
          </w:rPr>
          <w:fldChar w:fldCharType="begin"/>
        </w:r>
        <w:r w:rsidR="00506D8C" w:rsidRPr="00DD5A70">
          <w:rPr>
            <w:rFonts w:asciiTheme="majorHAnsi" w:hAnsiTheme="majorHAnsi" w:cstheme="majorHAnsi"/>
          </w:rPr>
          <w:instrText xml:space="preserve"> NUMPAGES  </w:instrText>
        </w:r>
        <w:r w:rsidR="00CC27B5" w:rsidRPr="00DD5A70">
          <w:rPr>
            <w:rFonts w:asciiTheme="majorHAnsi" w:hAnsiTheme="majorHAnsi" w:cstheme="majorHAnsi"/>
          </w:rPr>
          <w:fldChar w:fldCharType="separate"/>
        </w:r>
        <w:r w:rsidR="008518FF">
          <w:rPr>
            <w:rFonts w:asciiTheme="majorHAnsi" w:hAnsiTheme="majorHAnsi" w:cstheme="majorHAnsi"/>
            <w:noProof/>
          </w:rPr>
          <w:t>12</w:t>
        </w:r>
        <w:r w:rsidR="00CC27B5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06D8C" w:rsidRDefault="00955E0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 – Fabricio González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71C" w:rsidRDefault="002F371C" w:rsidP="00C94FBE">
      <w:pPr>
        <w:spacing w:before="0" w:line="240" w:lineRule="auto"/>
      </w:pPr>
      <w:r>
        <w:separator/>
      </w:r>
    </w:p>
    <w:p w:rsidR="002F371C" w:rsidRDefault="002F371C"/>
  </w:footnote>
  <w:footnote w:type="continuationSeparator" w:id="0">
    <w:p w:rsidR="002F371C" w:rsidRDefault="002F371C" w:rsidP="00C94FBE">
      <w:pPr>
        <w:spacing w:before="0" w:line="240" w:lineRule="auto"/>
      </w:pPr>
      <w:r>
        <w:continuationSeparator/>
      </w:r>
    </w:p>
    <w:p w:rsidR="002F371C" w:rsidRDefault="002F371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06D8C" w:rsidRDefault="0096131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Enviar Notificación</w:t>
        </w:r>
      </w:p>
    </w:sdtContent>
  </w:sdt>
  <w:p w:rsidR="00506D8C" w:rsidRPr="000F4F97" w:rsidRDefault="00506D8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371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F371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F371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14F070D8"/>
    <w:multiLevelType w:val="hybridMultilevel"/>
    <w:tmpl w:val="E2BA7C7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1BDE410F"/>
    <w:multiLevelType w:val="hybridMultilevel"/>
    <w:tmpl w:val="58A88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E614F85"/>
    <w:multiLevelType w:val="hybridMultilevel"/>
    <w:tmpl w:val="B1F0EC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42" w15:restartNumberingAfterBreak="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7"/>
  </w:num>
  <w:num w:numId="3">
    <w:abstractNumId w:val="37"/>
  </w:num>
  <w:num w:numId="4">
    <w:abstractNumId w:val="3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3"/>
  </w:num>
  <w:num w:numId="10">
    <w:abstractNumId w:val="47"/>
  </w:num>
  <w:num w:numId="11">
    <w:abstractNumId w:val="24"/>
  </w:num>
  <w:num w:numId="12">
    <w:abstractNumId w:val="41"/>
  </w:num>
  <w:num w:numId="13">
    <w:abstractNumId w:val="20"/>
  </w:num>
  <w:num w:numId="14">
    <w:abstractNumId w:val="45"/>
  </w:num>
  <w:num w:numId="15">
    <w:abstractNumId w:val="44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3"/>
  </w:num>
  <w:num w:numId="33">
    <w:abstractNumId w:val="39"/>
  </w:num>
  <w:num w:numId="34">
    <w:abstractNumId w:val="35"/>
  </w:num>
  <w:num w:numId="35">
    <w:abstractNumId w:val="31"/>
  </w:num>
  <w:num w:numId="36">
    <w:abstractNumId w:val="40"/>
  </w:num>
  <w:num w:numId="37">
    <w:abstractNumId w:val="25"/>
  </w:num>
  <w:num w:numId="38">
    <w:abstractNumId w:val="36"/>
  </w:num>
  <w:num w:numId="39">
    <w:abstractNumId w:val="38"/>
  </w:num>
  <w:num w:numId="40">
    <w:abstractNumId w:val="46"/>
  </w:num>
  <w:num w:numId="41">
    <w:abstractNumId w:val="42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2"/>
  </w:num>
  <w:num w:numId="47">
    <w:abstractNumId w:val="21"/>
  </w:num>
  <w:num w:numId="48">
    <w:abstractNumId w:val="29"/>
  </w:num>
  <w:num w:numId="49">
    <w:abstractNumId w:val="3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D22"/>
    <w:rsid w:val="00004E5B"/>
    <w:rsid w:val="000056AC"/>
    <w:rsid w:val="00006311"/>
    <w:rsid w:val="00011BED"/>
    <w:rsid w:val="00013F93"/>
    <w:rsid w:val="000146B1"/>
    <w:rsid w:val="00016E90"/>
    <w:rsid w:val="00017EFE"/>
    <w:rsid w:val="000302D7"/>
    <w:rsid w:val="000342C8"/>
    <w:rsid w:val="00045838"/>
    <w:rsid w:val="00045F1A"/>
    <w:rsid w:val="0005317C"/>
    <w:rsid w:val="00053CFF"/>
    <w:rsid w:val="00055F4D"/>
    <w:rsid w:val="00055F99"/>
    <w:rsid w:val="00071BD4"/>
    <w:rsid w:val="00073527"/>
    <w:rsid w:val="000778A4"/>
    <w:rsid w:val="00080706"/>
    <w:rsid w:val="00082ECE"/>
    <w:rsid w:val="00087F53"/>
    <w:rsid w:val="00092B7F"/>
    <w:rsid w:val="00092BC0"/>
    <w:rsid w:val="00093AC0"/>
    <w:rsid w:val="000A0FE7"/>
    <w:rsid w:val="000A329A"/>
    <w:rsid w:val="000A3E2B"/>
    <w:rsid w:val="000B1B32"/>
    <w:rsid w:val="000B276F"/>
    <w:rsid w:val="000B4B51"/>
    <w:rsid w:val="000C4C42"/>
    <w:rsid w:val="000C4E31"/>
    <w:rsid w:val="000D33D3"/>
    <w:rsid w:val="000D4C6E"/>
    <w:rsid w:val="000E420B"/>
    <w:rsid w:val="000F0A9F"/>
    <w:rsid w:val="000F0B2C"/>
    <w:rsid w:val="000F0E00"/>
    <w:rsid w:val="000F1888"/>
    <w:rsid w:val="000F1A8B"/>
    <w:rsid w:val="000F3C78"/>
    <w:rsid w:val="000F4F97"/>
    <w:rsid w:val="000F79DF"/>
    <w:rsid w:val="00101C4D"/>
    <w:rsid w:val="00102ADC"/>
    <w:rsid w:val="0010416D"/>
    <w:rsid w:val="001056C5"/>
    <w:rsid w:val="0010664E"/>
    <w:rsid w:val="00106787"/>
    <w:rsid w:val="001117D6"/>
    <w:rsid w:val="00114723"/>
    <w:rsid w:val="001163FF"/>
    <w:rsid w:val="00121495"/>
    <w:rsid w:val="0012205F"/>
    <w:rsid w:val="00130AB1"/>
    <w:rsid w:val="001410A7"/>
    <w:rsid w:val="00142BA6"/>
    <w:rsid w:val="00144AE4"/>
    <w:rsid w:val="00147694"/>
    <w:rsid w:val="00150702"/>
    <w:rsid w:val="0015070A"/>
    <w:rsid w:val="00153DB1"/>
    <w:rsid w:val="001554D3"/>
    <w:rsid w:val="00164977"/>
    <w:rsid w:val="001664EE"/>
    <w:rsid w:val="00171FAA"/>
    <w:rsid w:val="001739BC"/>
    <w:rsid w:val="00176CB5"/>
    <w:rsid w:val="001826CA"/>
    <w:rsid w:val="00183953"/>
    <w:rsid w:val="00183A5C"/>
    <w:rsid w:val="00185A46"/>
    <w:rsid w:val="00186BC0"/>
    <w:rsid w:val="00191198"/>
    <w:rsid w:val="001918F1"/>
    <w:rsid w:val="001950C8"/>
    <w:rsid w:val="00195354"/>
    <w:rsid w:val="001A2EE6"/>
    <w:rsid w:val="001C27FD"/>
    <w:rsid w:val="001C6104"/>
    <w:rsid w:val="001C654E"/>
    <w:rsid w:val="001C799E"/>
    <w:rsid w:val="001D1619"/>
    <w:rsid w:val="001D448B"/>
    <w:rsid w:val="001D56B2"/>
    <w:rsid w:val="001D693C"/>
    <w:rsid w:val="001E0016"/>
    <w:rsid w:val="001E4183"/>
    <w:rsid w:val="001E6EDB"/>
    <w:rsid w:val="001F5F92"/>
    <w:rsid w:val="0020042B"/>
    <w:rsid w:val="002060C9"/>
    <w:rsid w:val="0020621B"/>
    <w:rsid w:val="002145E7"/>
    <w:rsid w:val="00217A70"/>
    <w:rsid w:val="0022179E"/>
    <w:rsid w:val="00221993"/>
    <w:rsid w:val="00222AA1"/>
    <w:rsid w:val="00224B75"/>
    <w:rsid w:val="00227A6F"/>
    <w:rsid w:val="002316F6"/>
    <w:rsid w:val="00245525"/>
    <w:rsid w:val="00245E17"/>
    <w:rsid w:val="00250402"/>
    <w:rsid w:val="00251E3D"/>
    <w:rsid w:val="002540D8"/>
    <w:rsid w:val="002548A5"/>
    <w:rsid w:val="00257A55"/>
    <w:rsid w:val="0026100A"/>
    <w:rsid w:val="00266C42"/>
    <w:rsid w:val="00267671"/>
    <w:rsid w:val="00295CA9"/>
    <w:rsid w:val="002A0545"/>
    <w:rsid w:val="002A3039"/>
    <w:rsid w:val="002A41AA"/>
    <w:rsid w:val="002A5D33"/>
    <w:rsid w:val="002A6E6D"/>
    <w:rsid w:val="002B506A"/>
    <w:rsid w:val="002B5AF9"/>
    <w:rsid w:val="002C474A"/>
    <w:rsid w:val="002C58EB"/>
    <w:rsid w:val="002C5C22"/>
    <w:rsid w:val="002C7163"/>
    <w:rsid w:val="002D0CB0"/>
    <w:rsid w:val="002D0CCB"/>
    <w:rsid w:val="002D2F26"/>
    <w:rsid w:val="002D375B"/>
    <w:rsid w:val="002D57DA"/>
    <w:rsid w:val="002E0AB6"/>
    <w:rsid w:val="002E4012"/>
    <w:rsid w:val="002E7874"/>
    <w:rsid w:val="002F0B60"/>
    <w:rsid w:val="002F1461"/>
    <w:rsid w:val="002F371C"/>
    <w:rsid w:val="003117AA"/>
    <w:rsid w:val="00312782"/>
    <w:rsid w:val="003130E3"/>
    <w:rsid w:val="0031315F"/>
    <w:rsid w:val="00314218"/>
    <w:rsid w:val="003149A1"/>
    <w:rsid w:val="003356E0"/>
    <w:rsid w:val="00344258"/>
    <w:rsid w:val="00354809"/>
    <w:rsid w:val="00355905"/>
    <w:rsid w:val="003560F2"/>
    <w:rsid w:val="00361E05"/>
    <w:rsid w:val="00363FD1"/>
    <w:rsid w:val="003668F5"/>
    <w:rsid w:val="00377570"/>
    <w:rsid w:val="003803CC"/>
    <w:rsid w:val="00386540"/>
    <w:rsid w:val="00390ADF"/>
    <w:rsid w:val="003927D2"/>
    <w:rsid w:val="0039735A"/>
    <w:rsid w:val="003973B3"/>
    <w:rsid w:val="003B683A"/>
    <w:rsid w:val="003B7F1F"/>
    <w:rsid w:val="003C11EF"/>
    <w:rsid w:val="003C54B1"/>
    <w:rsid w:val="003D0F46"/>
    <w:rsid w:val="003D5826"/>
    <w:rsid w:val="003E12FE"/>
    <w:rsid w:val="003E15D6"/>
    <w:rsid w:val="003E74FD"/>
    <w:rsid w:val="003F3139"/>
    <w:rsid w:val="003F69AD"/>
    <w:rsid w:val="0040066E"/>
    <w:rsid w:val="004113EA"/>
    <w:rsid w:val="00413D23"/>
    <w:rsid w:val="004162CE"/>
    <w:rsid w:val="00441150"/>
    <w:rsid w:val="004444C0"/>
    <w:rsid w:val="004525FF"/>
    <w:rsid w:val="00454275"/>
    <w:rsid w:val="00456E05"/>
    <w:rsid w:val="0046448C"/>
    <w:rsid w:val="00471030"/>
    <w:rsid w:val="00471175"/>
    <w:rsid w:val="004807AF"/>
    <w:rsid w:val="00483EB4"/>
    <w:rsid w:val="00484979"/>
    <w:rsid w:val="00493288"/>
    <w:rsid w:val="004947FA"/>
    <w:rsid w:val="004A4CDC"/>
    <w:rsid w:val="004A54C8"/>
    <w:rsid w:val="004B13AE"/>
    <w:rsid w:val="004B2ED6"/>
    <w:rsid w:val="004B71AC"/>
    <w:rsid w:val="004C1595"/>
    <w:rsid w:val="004C3B76"/>
    <w:rsid w:val="004C4640"/>
    <w:rsid w:val="004C5D7E"/>
    <w:rsid w:val="004D45CD"/>
    <w:rsid w:val="004D5185"/>
    <w:rsid w:val="004D7F4D"/>
    <w:rsid w:val="004E1D22"/>
    <w:rsid w:val="004E32EA"/>
    <w:rsid w:val="004E3CF6"/>
    <w:rsid w:val="004E4935"/>
    <w:rsid w:val="004F4D25"/>
    <w:rsid w:val="0050067F"/>
    <w:rsid w:val="005017FA"/>
    <w:rsid w:val="0050279E"/>
    <w:rsid w:val="005035FF"/>
    <w:rsid w:val="0050469A"/>
    <w:rsid w:val="005046A5"/>
    <w:rsid w:val="00504A67"/>
    <w:rsid w:val="00506D8C"/>
    <w:rsid w:val="00511D9A"/>
    <w:rsid w:val="00514797"/>
    <w:rsid w:val="00515617"/>
    <w:rsid w:val="005228D1"/>
    <w:rsid w:val="00527393"/>
    <w:rsid w:val="00531C1C"/>
    <w:rsid w:val="00535595"/>
    <w:rsid w:val="00540199"/>
    <w:rsid w:val="005544D9"/>
    <w:rsid w:val="00564033"/>
    <w:rsid w:val="00566440"/>
    <w:rsid w:val="00566CAB"/>
    <w:rsid w:val="00570F4F"/>
    <w:rsid w:val="00571137"/>
    <w:rsid w:val="00574EBF"/>
    <w:rsid w:val="00575373"/>
    <w:rsid w:val="00581D90"/>
    <w:rsid w:val="005857BB"/>
    <w:rsid w:val="005859F8"/>
    <w:rsid w:val="0059526D"/>
    <w:rsid w:val="00597A23"/>
    <w:rsid w:val="005A0664"/>
    <w:rsid w:val="005A3B5B"/>
    <w:rsid w:val="005A52A2"/>
    <w:rsid w:val="005A5CA9"/>
    <w:rsid w:val="005A63A9"/>
    <w:rsid w:val="005A7EDB"/>
    <w:rsid w:val="005B4E34"/>
    <w:rsid w:val="005B6373"/>
    <w:rsid w:val="005C67E5"/>
    <w:rsid w:val="005D16EE"/>
    <w:rsid w:val="005E1B72"/>
    <w:rsid w:val="005E4042"/>
    <w:rsid w:val="005E76A4"/>
    <w:rsid w:val="005F0F58"/>
    <w:rsid w:val="005F133C"/>
    <w:rsid w:val="005F31D1"/>
    <w:rsid w:val="005F5429"/>
    <w:rsid w:val="005F60BA"/>
    <w:rsid w:val="00601E6A"/>
    <w:rsid w:val="00602A2E"/>
    <w:rsid w:val="00610108"/>
    <w:rsid w:val="00611F1B"/>
    <w:rsid w:val="006124BF"/>
    <w:rsid w:val="00615747"/>
    <w:rsid w:val="00616A6E"/>
    <w:rsid w:val="00626CE6"/>
    <w:rsid w:val="00636639"/>
    <w:rsid w:val="00641CC9"/>
    <w:rsid w:val="006469BA"/>
    <w:rsid w:val="006471AF"/>
    <w:rsid w:val="00650F6A"/>
    <w:rsid w:val="00651294"/>
    <w:rsid w:val="00657379"/>
    <w:rsid w:val="006620D5"/>
    <w:rsid w:val="00663F6B"/>
    <w:rsid w:val="00680DB4"/>
    <w:rsid w:val="006919D5"/>
    <w:rsid w:val="00696505"/>
    <w:rsid w:val="006A2495"/>
    <w:rsid w:val="006A3E6C"/>
    <w:rsid w:val="006A40EF"/>
    <w:rsid w:val="006B3371"/>
    <w:rsid w:val="006B35D9"/>
    <w:rsid w:val="006C0244"/>
    <w:rsid w:val="006D55CA"/>
    <w:rsid w:val="006D6146"/>
    <w:rsid w:val="006D7DDE"/>
    <w:rsid w:val="006E353F"/>
    <w:rsid w:val="006E5EFF"/>
    <w:rsid w:val="006F1EC5"/>
    <w:rsid w:val="0070494E"/>
    <w:rsid w:val="00705C02"/>
    <w:rsid w:val="00706A07"/>
    <w:rsid w:val="007108F4"/>
    <w:rsid w:val="00711DF8"/>
    <w:rsid w:val="007154EE"/>
    <w:rsid w:val="0071588E"/>
    <w:rsid w:val="00715A25"/>
    <w:rsid w:val="00716F2E"/>
    <w:rsid w:val="007178A7"/>
    <w:rsid w:val="00723B0C"/>
    <w:rsid w:val="007256A3"/>
    <w:rsid w:val="00731DB4"/>
    <w:rsid w:val="007447BE"/>
    <w:rsid w:val="00750074"/>
    <w:rsid w:val="00751361"/>
    <w:rsid w:val="007579CC"/>
    <w:rsid w:val="007650A3"/>
    <w:rsid w:val="00765889"/>
    <w:rsid w:val="00767797"/>
    <w:rsid w:val="00772BDA"/>
    <w:rsid w:val="00773061"/>
    <w:rsid w:val="007743A3"/>
    <w:rsid w:val="00790238"/>
    <w:rsid w:val="007967B3"/>
    <w:rsid w:val="0079709E"/>
    <w:rsid w:val="007A02E7"/>
    <w:rsid w:val="007A33C6"/>
    <w:rsid w:val="007B0E3D"/>
    <w:rsid w:val="007B151B"/>
    <w:rsid w:val="007B2AB9"/>
    <w:rsid w:val="007B2E53"/>
    <w:rsid w:val="007B46AA"/>
    <w:rsid w:val="007B4B63"/>
    <w:rsid w:val="007B4E11"/>
    <w:rsid w:val="007B5923"/>
    <w:rsid w:val="007C638F"/>
    <w:rsid w:val="007C742C"/>
    <w:rsid w:val="007D3D15"/>
    <w:rsid w:val="007D7477"/>
    <w:rsid w:val="007E4D94"/>
    <w:rsid w:val="007E66A5"/>
    <w:rsid w:val="007F14D9"/>
    <w:rsid w:val="007F38C0"/>
    <w:rsid w:val="007F45AD"/>
    <w:rsid w:val="007F638B"/>
    <w:rsid w:val="00801130"/>
    <w:rsid w:val="00803B58"/>
    <w:rsid w:val="00805390"/>
    <w:rsid w:val="00810088"/>
    <w:rsid w:val="00810571"/>
    <w:rsid w:val="00816B5F"/>
    <w:rsid w:val="00817955"/>
    <w:rsid w:val="00822C20"/>
    <w:rsid w:val="00832B38"/>
    <w:rsid w:val="00850D12"/>
    <w:rsid w:val="008518FF"/>
    <w:rsid w:val="00851E4D"/>
    <w:rsid w:val="00852405"/>
    <w:rsid w:val="008539BD"/>
    <w:rsid w:val="00854071"/>
    <w:rsid w:val="008549A4"/>
    <w:rsid w:val="00861B8F"/>
    <w:rsid w:val="008652EE"/>
    <w:rsid w:val="00866124"/>
    <w:rsid w:val="00866435"/>
    <w:rsid w:val="00867DE9"/>
    <w:rsid w:val="00870574"/>
    <w:rsid w:val="00881A57"/>
    <w:rsid w:val="0088564E"/>
    <w:rsid w:val="00885BB2"/>
    <w:rsid w:val="008860FE"/>
    <w:rsid w:val="008970CA"/>
    <w:rsid w:val="008970F4"/>
    <w:rsid w:val="0089763D"/>
    <w:rsid w:val="008A040A"/>
    <w:rsid w:val="008A1228"/>
    <w:rsid w:val="008B3B0F"/>
    <w:rsid w:val="008B6C9A"/>
    <w:rsid w:val="008C02B4"/>
    <w:rsid w:val="008C36AB"/>
    <w:rsid w:val="008C36AE"/>
    <w:rsid w:val="008C67B6"/>
    <w:rsid w:val="008D52A5"/>
    <w:rsid w:val="008D65DC"/>
    <w:rsid w:val="008E183C"/>
    <w:rsid w:val="008E48FB"/>
    <w:rsid w:val="008E649B"/>
    <w:rsid w:val="008F242B"/>
    <w:rsid w:val="008F3AA8"/>
    <w:rsid w:val="00904CB6"/>
    <w:rsid w:val="009052B5"/>
    <w:rsid w:val="009117EF"/>
    <w:rsid w:val="009167B3"/>
    <w:rsid w:val="00917B15"/>
    <w:rsid w:val="0092043B"/>
    <w:rsid w:val="00920EBE"/>
    <w:rsid w:val="00923F42"/>
    <w:rsid w:val="0092483A"/>
    <w:rsid w:val="00925B9A"/>
    <w:rsid w:val="00925BCF"/>
    <w:rsid w:val="00931895"/>
    <w:rsid w:val="00934218"/>
    <w:rsid w:val="00942049"/>
    <w:rsid w:val="00942DF1"/>
    <w:rsid w:val="009508EB"/>
    <w:rsid w:val="0095305B"/>
    <w:rsid w:val="009555FC"/>
    <w:rsid w:val="00955E02"/>
    <w:rsid w:val="0096131A"/>
    <w:rsid w:val="00962527"/>
    <w:rsid w:val="00965BB6"/>
    <w:rsid w:val="0096683E"/>
    <w:rsid w:val="0097424E"/>
    <w:rsid w:val="00983C0C"/>
    <w:rsid w:val="0099220F"/>
    <w:rsid w:val="009930E8"/>
    <w:rsid w:val="00996631"/>
    <w:rsid w:val="009A3173"/>
    <w:rsid w:val="009A4BFC"/>
    <w:rsid w:val="009A5557"/>
    <w:rsid w:val="009A6BDE"/>
    <w:rsid w:val="009C7969"/>
    <w:rsid w:val="009D7A69"/>
    <w:rsid w:val="009E25EF"/>
    <w:rsid w:val="009E4DA8"/>
    <w:rsid w:val="009F1483"/>
    <w:rsid w:val="009F4449"/>
    <w:rsid w:val="009F6155"/>
    <w:rsid w:val="009F6DA3"/>
    <w:rsid w:val="009F75B9"/>
    <w:rsid w:val="00A01586"/>
    <w:rsid w:val="00A0436A"/>
    <w:rsid w:val="00A07600"/>
    <w:rsid w:val="00A12497"/>
    <w:rsid w:val="00A12B5B"/>
    <w:rsid w:val="00A13DBA"/>
    <w:rsid w:val="00A2496D"/>
    <w:rsid w:val="00A269F4"/>
    <w:rsid w:val="00A2750E"/>
    <w:rsid w:val="00A31D65"/>
    <w:rsid w:val="00A34790"/>
    <w:rsid w:val="00A34E04"/>
    <w:rsid w:val="00A360D2"/>
    <w:rsid w:val="00A37DBB"/>
    <w:rsid w:val="00A404F7"/>
    <w:rsid w:val="00A433C9"/>
    <w:rsid w:val="00A44304"/>
    <w:rsid w:val="00A45630"/>
    <w:rsid w:val="00A50ABB"/>
    <w:rsid w:val="00A5379E"/>
    <w:rsid w:val="00A53A7E"/>
    <w:rsid w:val="00A53ED0"/>
    <w:rsid w:val="00A605D8"/>
    <w:rsid w:val="00A6074C"/>
    <w:rsid w:val="00A647D1"/>
    <w:rsid w:val="00A670E3"/>
    <w:rsid w:val="00A70220"/>
    <w:rsid w:val="00A7116F"/>
    <w:rsid w:val="00A749FB"/>
    <w:rsid w:val="00A8070B"/>
    <w:rsid w:val="00AA343E"/>
    <w:rsid w:val="00AC029F"/>
    <w:rsid w:val="00AC17E1"/>
    <w:rsid w:val="00AC7349"/>
    <w:rsid w:val="00AD0A1F"/>
    <w:rsid w:val="00AD188C"/>
    <w:rsid w:val="00AD3A56"/>
    <w:rsid w:val="00AE03C9"/>
    <w:rsid w:val="00AE0C53"/>
    <w:rsid w:val="00AF1B14"/>
    <w:rsid w:val="00AF6C07"/>
    <w:rsid w:val="00B0023F"/>
    <w:rsid w:val="00B01480"/>
    <w:rsid w:val="00B054A4"/>
    <w:rsid w:val="00B0695A"/>
    <w:rsid w:val="00B071F2"/>
    <w:rsid w:val="00B10A8B"/>
    <w:rsid w:val="00B138FE"/>
    <w:rsid w:val="00B144C2"/>
    <w:rsid w:val="00B20663"/>
    <w:rsid w:val="00B20A50"/>
    <w:rsid w:val="00B21F60"/>
    <w:rsid w:val="00B251C8"/>
    <w:rsid w:val="00B32896"/>
    <w:rsid w:val="00B36960"/>
    <w:rsid w:val="00B36B62"/>
    <w:rsid w:val="00B372A7"/>
    <w:rsid w:val="00B40373"/>
    <w:rsid w:val="00B45161"/>
    <w:rsid w:val="00B52383"/>
    <w:rsid w:val="00B5295F"/>
    <w:rsid w:val="00B529DF"/>
    <w:rsid w:val="00B56463"/>
    <w:rsid w:val="00B62DD6"/>
    <w:rsid w:val="00B6387B"/>
    <w:rsid w:val="00B76D53"/>
    <w:rsid w:val="00B77F48"/>
    <w:rsid w:val="00B87B47"/>
    <w:rsid w:val="00B92CBF"/>
    <w:rsid w:val="00BA5281"/>
    <w:rsid w:val="00BA699A"/>
    <w:rsid w:val="00BA6D23"/>
    <w:rsid w:val="00BB23C2"/>
    <w:rsid w:val="00BB3A1A"/>
    <w:rsid w:val="00BB4A41"/>
    <w:rsid w:val="00BB4D6F"/>
    <w:rsid w:val="00BB6AAE"/>
    <w:rsid w:val="00BB7855"/>
    <w:rsid w:val="00BC41EE"/>
    <w:rsid w:val="00BC5404"/>
    <w:rsid w:val="00BC6B36"/>
    <w:rsid w:val="00BF5F05"/>
    <w:rsid w:val="00BF7934"/>
    <w:rsid w:val="00C031C5"/>
    <w:rsid w:val="00C05700"/>
    <w:rsid w:val="00C23F8C"/>
    <w:rsid w:val="00C241C2"/>
    <w:rsid w:val="00C24CDC"/>
    <w:rsid w:val="00C26C78"/>
    <w:rsid w:val="00C27DEB"/>
    <w:rsid w:val="00C32D57"/>
    <w:rsid w:val="00C34399"/>
    <w:rsid w:val="00C34454"/>
    <w:rsid w:val="00C37985"/>
    <w:rsid w:val="00C42873"/>
    <w:rsid w:val="00C43B27"/>
    <w:rsid w:val="00C43ECD"/>
    <w:rsid w:val="00C5135E"/>
    <w:rsid w:val="00C535E2"/>
    <w:rsid w:val="00C5422D"/>
    <w:rsid w:val="00C616AB"/>
    <w:rsid w:val="00C73ECF"/>
    <w:rsid w:val="00C7670E"/>
    <w:rsid w:val="00C831C7"/>
    <w:rsid w:val="00C851A9"/>
    <w:rsid w:val="00C872BB"/>
    <w:rsid w:val="00C9335E"/>
    <w:rsid w:val="00C94FBE"/>
    <w:rsid w:val="00C952BA"/>
    <w:rsid w:val="00C97238"/>
    <w:rsid w:val="00CA0260"/>
    <w:rsid w:val="00CA3A83"/>
    <w:rsid w:val="00CA3AE3"/>
    <w:rsid w:val="00CA61D7"/>
    <w:rsid w:val="00CB2CC9"/>
    <w:rsid w:val="00CC27B5"/>
    <w:rsid w:val="00CC4C6E"/>
    <w:rsid w:val="00CC671B"/>
    <w:rsid w:val="00CD0EC5"/>
    <w:rsid w:val="00CD323E"/>
    <w:rsid w:val="00CD4C6E"/>
    <w:rsid w:val="00CE0252"/>
    <w:rsid w:val="00CE0C6E"/>
    <w:rsid w:val="00CE18EA"/>
    <w:rsid w:val="00CE34BC"/>
    <w:rsid w:val="00CE5407"/>
    <w:rsid w:val="00CE7C8F"/>
    <w:rsid w:val="00CE7F5B"/>
    <w:rsid w:val="00CF136C"/>
    <w:rsid w:val="00CF707A"/>
    <w:rsid w:val="00CF7B5A"/>
    <w:rsid w:val="00D01B23"/>
    <w:rsid w:val="00D03551"/>
    <w:rsid w:val="00D06E99"/>
    <w:rsid w:val="00D1169E"/>
    <w:rsid w:val="00D15FB2"/>
    <w:rsid w:val="00D255E1"/>
    <w:rsid w:val="00D30955"/>
    <w:rsid w:val="00D34435"/>
    <w:rsid w:val="00D36D2F"/>
    <w:rsid w:val="00D37EC6"/>
    <w:rsid w:val="00D44081"/>
    <w:rsid w:val="00D45D4F"/>
    <w:rsid w:val="00D45EC0"/>
    <w:rsid w:val="00D56129"/>
    <w:rsid w:val="00D57047"/>
    <w:rsid w:val="00D57F72"/>
    <w:rsid w:val="00D649B2"/>
    <w:rsid w:val="00D65188"/>
    <w:rsid w:val="00D65A6F"/>
    <w:rsid w:val="00D70BCE"/>
    <w:rsid w:val="00D73366"/>
    <w:rsid w:val="00D80E83"/>
    <w:rsid w:val="00D91B93"/>
    <w:rsid w:val="00D93FEC"/>
    <w:rsid w:val="00D97A67"/>
    <w:rsid w:val="00DA1A55"/>
    <w:rsid w:val="00DA284A"/>
    <w:rsid w:val="00DA4BB0"/>
    <w:rsid w:val="00DB10DC"/>
    <w:rsid w:val="00DB779C"/>
    <w:rsid w:val="00DC1536"/>
    <w:rsid w:val="00DC5786"/>
    <w:rsid w:val="00DC6867"/>
    <w:rsid w:val="00DD0159"/>
    <w:rsid w:val="00DD10DA"/>
    <w:rsid w:val="00DD5A70"/>
    <w:rsid w:val="00DF1044"/>
    <w:rsid w:val="00DF2B01"/>
    <w:rsid w:val="00DF2E22"/>
    <w:rsid w:val="00E01FEC"/>
    <w:rsid w:val="00E024D8"/>
    <w:rsid w:val="00E037C9"/>
    <w:rsid w:val="00E03B88"/>
    <w:rsid w:val="00E10435"/>
    <w:rsid w:val="00E151EE"/>
    <w:rsid w:val="00E16D7E"/>
    <w:rsid w:val="00E26711"/>
    <w:rsid w:val="00E27FA1"/>
    <w:rsid w:val="00E32BB9"/>
    <w:rsid w:val="00E34178"/>
    <w:rsid w:val="00E362F1"/>
    <w:rsid w:val="00E36A01"/>
    <w:rsid w:val="00E41820"/>
    <w:rsid w:val="00E41E7A"/>
    <w:rsid w:val="00E438FE"/>
    <w:rsid w:val="00E43DD4"/>
    <w:rsid w:val="00E456A4"/>
    <w:rsid w:val="00E45ACB"/>
    <w:rsid w:val="00E51EB4"/>
    <w:rsid w:val="00E53329"/>
    <w:rsid w:val="00E5392A"/>
    <w:rsid w:val="00E62B6D"/>
    <w:rsid w:val="00E67DB5"/>
    <w:rsid w:val="00E7708C"/>
    <w:rsid w:val="00E8096E"/>
    <w:rsid w:val="00E8428E"/>
    <w:rsid w:val="00E847E2"/>
    <w:rsid w:val="00E84E25"/>
    <w:rsid w:val="00E8750A"/>
    <w:rsid w:val="00E90570"/>
    <w:rsid w:val="00E905FB"/>
    <w:rsid w:val="00E93312"/>
    <w:rsid w:val="00E9356E"/>
    <w:rsid w:val="00E95ADC"/>
    <w:rsid w:val="00E96B2E"/>
    <w:rsid w:val="00EA7D8C"/>
    <w:rsid w:val="00EB2CE1"/>
    <w:rsid w:val="00EE0084"/>
    <w:rsid w:val="00EE2DFB"/>
    <w:rsid w:val="00EE3BE4"/>
    <w:rsid w:val="00EF1DDC"/>
    <w:rsid w:val="00F00E2B"/>
    <w:rsid w:val="00F01D5C"/>
    <w:rsid w:val="00F02E81"/>
    <w:rsid w:val="00F045A2"/>
    <w:rsid w:val="00F06F0E"/>
    <w:rsid w:val="00F10660"/>
    <w:rsid w:val="00F10746"/>
    <w:rsid w:val="00F163F8"/>
    <w:rsid w:val="00F177B4"/>
    <w:rsid w:val="00F23068"/>
    <w:rsid w:val="00F24E9D"/>
    <w:rsid w:val="00F25BC0"/>
    <w:rsid w:val="00F34BFA"/>
    <w:rsid w:val="00F36808"/>
    <w:rsid w:val="00F438B1"/>
    <w:rsid w:val="00F46677"/>
    <w:rsid w:val="00F54DA6"/>
    <w:rsid w:val="00F60601"/>
    <w:rsid w:val="00F61275"/>
    <w:rsid w:val="00F637FB"/>
    <w:rsid w:val="00F64ED5"/>
    <w:rsid w:val="00F65ED0"/>
    <w:rsid w:val="00F6748E"/>
    <w:rsid w:val="00F771E5"/>
    <w:rsid w:val="00F813E9"/>
    <w:rsid w:val="00F815F5"/>
    <w:rsid w:val="00F926BE"/>
    <w:rsid w:val="00F9490D"/>
    <w:rsid w:val="00F95EEE"/>
    <w:rsid w:val="00FA4646"/>
    <w:rsid w:val="00FA52C6"/>
    <w:rsid w:val="00FA6651"/>
    <w:rsid w:val="00FA7785"/>
    <w:rsid w:val="00FB3E1F"/>
    <w:rsid w:val="00FB613A"/>
    <w:rsid w:val="00FB628D"/>
    <w:rsid w:val="00FB72DC"/>
    <w:rsid w:val="00FB7605"/>
    <w:rsid w:val="00FC3527"/>
    <w:rsid w:val="00FC4195"/>
    <w:rsid w:val="00FD679B"/>
    <w:rsid w:val="00FD6BC5"/>
    <w:rsid w:val="00FD783C"/>
    <w:rsid w:val="00FD7E90"/>
    <w:rsid w:val="00FE3128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."/>
  <w:listSeparator w:val=","/>
  <w14:docId w14:val="2F305A49"/>
  <w15:docId w15:val="{1566F5E9-A33F-4B0F-ACC9-004E1E7A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D2F2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DB064-7397-482B-B7F8-D782F1B14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1301</TotalTime>
  <Pages>1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Enviar Notificación</vt:lpstr>
    </vt:vector>
  </TitlesOfParts>
  <Company>VASPA Team</Company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Enviar Notificación</dc:title>
  <dc:subject>Sistema VASPA</dc:subject>
  <dc:creator>Nicolás Sartini – Fabricio González</dc:creator>
  <cp:lastModifiedBy>Fabricio</cp:lastModifiedBy>
  <cp:revision>485</cp:revision>
  <dcterms:created xsi:type="dcterms:W3CDTF">2018-10-30T15:52:00Z</dcterms:created>
  <dcterms:modified xsi:type="dcterms:W3CDTF">2020-08-31T19:21:00Z</dcterms:modified>
</cp:coreProperties>
</file>