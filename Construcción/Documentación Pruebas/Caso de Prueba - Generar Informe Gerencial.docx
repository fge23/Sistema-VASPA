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DF49A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DF49A0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DF49A0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DF49A0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DF49A0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524C7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Generar Informe Gerencial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DF49A0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880D86" w:rsidRDefault="00880D86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80D86" w:rsidRPr="00AE03C9" w:rsidRDefault="00880D86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DF49A0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C57C33" w:rsidRDefault="00DF49A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DF49A0">
            <w:fldChar w:fldCharType="begin"/>
          </w:r>
          <w:r w:rsidR="000F79DF">
            <w:instrText xml:space="preserve"> TOC \o "1-3" \h \z \u </w:instrText>
          </w:r>
          <w:r w:rsidRPr="00DF49A0">
            <w:fldChar w:fldCharType="separate"/>
          </w:r>
          <w:hyperlink w:anchor="_Toc52812309" w:history="1">
            <w:r w:rsidR="00C57C33" w:rsidRPr="003941BB">
              <w:rPr>
                <w:rStyle w:val="Hipervnculo"/>
                <w:noProof/>
              </w:rPr>
              <w:t>Casos de Prueba: Prueba 01 - Inicial</w:t>
            </w:r>
            <w:r w:rsidR="00C57C33">
              <w:rPr>
                <w:noProof/>
                <w:webHidden/>
              </w:rPr>
              <w:tab/>
            </w:r>
            <w:r w:rsidR="00C57C33">
              <w:rPr>
                <w:noProof/>
                <w:webHidden/>
              </w:rPr>
              <w:fldChar w:fldCharType="begin"/>
            </w:r>
            <w:r w:rsidR="00C57C33">
              <w:rPr>
                <w:noProof/>
                <w:webHidden/>
              </w:rPr>
              <w:instrText xml:space="preserve"> PAGEREF _Toc52812309 \h </w:instrText>
            </w:r>
            <w:r w:rsidR="00C57C33">
              <w:rPr>
                <w:noProof/>
                <w:webHidden/>
              </w:rPr>
            </w:r>
            <w:r w:rsidR="00C57C33">
              <w:rPr>
                <w:noProof/>
                <w:webHidden/>
              </w:rPr>
              <w:fldChar w:fldCharType="separate"/>
            </w:r>
            <w:r w:rsidR="00C57C33">
              <w:rPr>
                <w:noProof/>
                <w:webHidden/>
              </w:rPr>
              <w:t>5</w:t>
            </w:r>
            <w:r w:rsidR="00C57C33"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12310" w:history="1">
            <w:r w:rsidRPr="003941BB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2311" w:history="1">
            <w:r w:rsidRPr="003941B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2312" w:history="1">
            <w:r w:rsidRPr="003941B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12313" w:history="1">
            <w:r w:rsidRPr="003941BB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2314" w:history="1">
            <w:r w:rsidRPr="003941B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2315" w:history="1">
            <w:r w:rsidRPr="003941B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12316" w:history="1">
            <w:r w:rsidRPr="003941BB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2317" w:history="1">
            <w:r w:rsidRPr="003941B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2318" w:history="1">
            <w:r w:rsidRPr="003941B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12319" w:history="1">
            <w:r w:rsidRPr="003941BB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2320" w:history="1">
            <w:r w:rsidRPr="003941B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2321" w:history="1">
            <w:r w:rsidRPr="003941B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12322" w:history="1">
            <w:r w:rsidRPr="003941BB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2323" w:history="1">
            <w:r w:rsidRPr="003941B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2324" w:history="1">
            <w:r w:rsidRPr="003941B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12325" w:history="1">
            <w:r w:rsidRPr="003941BB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2326" w:history="1">
            <w:r w:rsidRPr="003941B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2327" w:history="1">
            <w:r w:rsidRPr="003941B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12328" w:history="1">
            <w:r w:rsidRPr="003941BB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2329" w:history="1">
            <w:r w:rsidRPr="003941B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2330" w:history="1">
            <w:r w:rsidRPr="003941B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12331" w:history="1">
            <w:r w:rsidRPr="003941BB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2332" w:history="1">
            <w:r w:rsidRPr="003941B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2333" w:history="1">
            <w:r w:rsidRPr="003941B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12334" w:history="1">
            <w:r w:rsidRPr="003941BB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2335" w:history="1">
            <w:r w:rsidRPr="003941B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2336" w:history="1">
            <w:r w:rsidRPr="003941B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12337" w:history="1">
            <w:r w:rsidRPr="003941BB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2338" w:history="1">
            <w:r w:rsidRPr="003941B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2339" w:history="1">
            <w:r w:rsidRPr="003941B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12340" w:history="1">
            <w:r w:rsidRPr="003941BB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2341" w:history="1">
            <w:r w:rsidRPr="003941B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2342" w:history="1">
            <w:r w:rsidRPr="003941B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12343" w:history="1">
            <w:r w:rsidRPr="003941BB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2344" w:history="1">
            <w:r w:rsidRPr="003941B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2345" w:history="1">
            <w:r w:rsidRPr="003941B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33" w:rsidRDefault="00C57C3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12346" w:history="1">
            <w:r w:rsidRPr="003941BB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DF49A0" w:rsidP="000F79DF">
          <w:pPr>
            <w:tabs>
              <w:tab w:val="left" w:pos="5954"/>
            </w:tabs>
          </w:pPr>
          <w:r>
            <w:lastRenderedPageBreak/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524C73" w:rsidP="009A3173">
          <w:pPr>
            <w:pStyle w:val="PSI-Ttulo"/>
          </w:pPr>
          <w:r>
            <w:rPr>
              <w:lang w:val="es-AR"/>
            </w:rPr>
            <w:t>Caso de Prueba - Generar Informe Gerencial</w:t>
          </w:r>
        </w:p>
      </w:sdtContent>
    </w:sdt>
    <w:p w:rsidR="001D56B2" w:rsidRDefault="001D56B2" w:rsidP="001D56B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52812309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330AD3" w:rsidRDefault="00330AD3" w:rsidP="001D56B2">
      <w:pPr>
        <w:pStyle w:val="PSI-Ttulo2"/>
      </w:pPr>
      <w:bookmarkStart w:id="1" w:name="_Toc29278830"/>
    </w:p>
    <w:p w:rsidR="0020042B" w:rsidRPr="004D5405" w:rsidRDefault="00983C0C" w:rsidP="0020042B">
      <w:pPr>
        <w:pStyle w:val="PSI-Ttulo2"/>
        <w:rPr>
          <w:color w:val="365F91" w:themeColor="accent1" w:themeShade="BF"/>
          <w:sz w:val="28"/>
          <w:szCs w:val="28"/>
        </w:rPr>
      </w:pPr>
      <w:bookmarkStart w:id="2" w:name="_Toc52812310"/>
      <w:r w:rsidRPr="000235D4">
        <w:t>Caso de Prueba P00</w:t>
      </w:r>
      <w:r w:rsidR="0020042B" w:rsidRPr="000235D4">
        <w:t>1</w:t>
      </w:r>
      <w:bookmarkEnd w:id="2"/>
    </w:p>
    <w:p w:rsidR="0020042B" w:rsidRDefault="0020042B" w:rsidP="0020042B">
      <w:r>
        <w:t>Correspondie</w:t>
      </w:r>
      <w:r w:rsidR="005E7F95">
        <w:t>nte a la pantalla Informe Gerencial por Carrera</w:t>
      </w:r>
      <w:r>
        <w:t>.</w:t>
      </w:r>
    </w:p>
    <w:p w:rsidR="0020042B" w:rsidRPr="00664D4B" w:rsidRDefault="0020042B" w:rsidP="0020042B">
      <w:pPr>
        <w:pStyle w:val="PSI-Ttulo3"/>
      </w:pPr>
      <w:bookmarkStart w:id="3" w:name="_Toc52812311"/>
      <w:r w:rsidRPr="00664D4B">
        <w:t>Descripción</w:t>
      </w:r>
      <w:bookmarkEnd w:id="3"/>
      <w:r w:rsidRPr="00664D4B">
        <w:t xml:space="preserve"> </w:t>
      </w:r>
    </w:p>
    <w:p w:rsidR="0020042B" w:rsidRPr="00664D4B" w:rsidRDefault="0020042B" w:rsidP="0020042B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 la pantalla </w:t>
      </w:r>
      <w:r w:rsidR="005E7F95">
        <w:t>Informe Gerencial por Carrera</w:t>
      </w:r>
      <w:r>
        <w:t>.</w:t>
      </w:r>
    </w:p>
    <w:p w:rsidR="0020042B" w:rsidRPr="00664D4B" w:rsidRDefault="0020042B" w:rsidP="0020042B">
      <w:pPr>
        <w:pStyle w:val="PSI-Ttulo3"/>
      </w:pPr>
      <w:bookmarkStart w:id="4" w:name="_Toc52812312"/>
      <w:r w:rsidRPr="00664D4B">
        <w:t>Evaluación de la Prueba</w:t>
      </w:r>
      <w:bookmarkEnd w:id="4"/>
      <w:r w:rsidRPr="00664D4B">
        <w:t xml:space="preserve"> </w:t>
      </w:r>
    </w:p>
    <w:p w:rsidR="0020042B" w:rsidRDefault="005E7F95" w:rsidP="0020042B">
      <w:pPr>
        <w:pStyle w:val="PSI-Normal"/>
      </w:pPr>
      <w:r>
        <w:t>Realizada y ................</w:t>
      </w:r>
      <w:r w:rsidR="0020042B" w:rsidRPr="00664D4B">
        <w:t>.</w:t>
      </w:r>
    </w:p>
    <w:p w:rsidR="0020042B" w:rsidRPr="00664D4B" w:rsidRDefault="0020042B" w:rsidP="0020042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195F1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5E7F95">
              <w:t>Generar Informe Gerencial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0042B" w:rsidRPr="00CF4BD4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195F12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195F1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195F1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195F1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983C0C">
              <w:t>P00</w:t>
            </w:r>
            <w: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E7F95">
              <w:t>05</w:t>
            </w:r>
            <w:r w:rsidRPr="00473DBE">
              <w:t>/</w:t>
            </w:r>
            <w:r w:rsidR="005E7F95">
              <w:t>10</w:t>
            </w:r>
            <w:r w:rsidRPr="00473DBE">
              <w:t>/20</w:t>
            </w:r>
            <w:r w:rsidR="005E7F95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Pr="00473DBE">
              <w:t>//20</w:t>
            </w:r>
            <w:r w:rsidR="005E7F95">
              <w:t>20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195F12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195F1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195F1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195F12">
            <w:pPr>
              <w:pStyle w:val="PSI-Normal"/>
            </w:pPr>
            <w:r>
              <w:t>-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Pr="00B151C0" w:rsidRDefault="0020042B" w:rsidP="00195F1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Pr="00713567" w:rsidRDefault="0020042B" w:rsidP="00195F1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5E7F95">
              <w:rPr>
                <w:rFonts w:ascii="Arial" w:hAnsi="Arial"/>
                <w:sz w:val="20"/>
              </w:rPr>
              <w:t xml:space="preserve">    Aprobó: __</w:t>
            </w:r>
            <w:r>
              <w:rPr>
                <w:rFonts w:ascii="Arial" w:hAnsi="Arial"/>
                <w:sz w:val="20"/>
              </w:rPr>
              <w:t xml:space="preserve">_    Fallo: ___ 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5E7F95">
              <w:rPr>
                <w:rFonts w:ascii="Arial" w:hAnsi="Arial"/>
                <w:sz w:val="20"/>
              </w:rPr>
              <w:t xml:space="preserve">  ____//2020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0042B" w:rsidRDefault="0020042B" w:rsidP="0020042B">
      <w:pPr>
        <w:pStyle w:val="InfoBlue"/>
        <w:ind w:left="363"/>
      </w:pPr>
    </w:p>
    <w:p w:rsidR="0020042B" w:rsidRDefault="0020042B" w:rsidP="0020042B"/>
    <w:p w:rsidR="0020042B" w:rsidRPr="005E7F95" w:rsidRDefault="0020042B" w:rsidP="0020042B">
      <w:pPr>
        <w:pStyle w:val="PSI-Ttulo2"/>
        <w:rPr>
          <w:lang w:val="es-ES"/>
        </w:rPr>
      </w:pPr>
    </w:p>
    <w:p w:rsidR="0020042B" w:rsidRDefault="0020042B" w:rsidP="0020042B">
      <w:pPr>
        <w:pStyle w:val="PSI-Ttulo2"/>
      </w:pPr>
    </w:p>
    <w:p w:rsidR="0020042B" w:rsidRPr="00A94F2D" w:rsidRDefault="00983C0C" w:rsidP="0020042B">
      <w:pPr>
        <w:pStyle w:val="PSI-Ttulo2"/>
        <w:rPr>
          <w:color w:val="365F91" w:themeColor="accent1" w:themeShade="BF"/>
          <w:sz w:val="28"/>
          <w:szCs w:val="28"/>
        </w:rPr>
      </w:pPr>
      <w:bookmarkStart w:id="5" w:name="_Toc52812313"/>
      <w:r w:rsidRPr="000235D4">
        <w:t>Caso de Prueba P00</w:t>
      </w:r>
      <w:r w:rsidR="0020042B" w:rsidRPr="000235D4">
        <w:t>2</w:t>
      </w:r>
      <w:bookmarkEnd w:id="5"/>
      <w:r w:rsidR="0020042B" w:rsidRPr="00664D4B">
        <w:t xml:space="preserve"> </w:t>
      </w:r>
    </w:p>
    <w:p w:rsidR="00545856" w:rsidRDefault="00545856" w:rsidP="00545856">
      <w:r>
        <w:t>Correspondiente a la pantalla Informe Gerencial por Carrera.</w:t>
      </w:r>
    </w:p>
    <w:p w:rsidR="0020042B" w:rsidRDefault="0020042B" w:rsidP="0020042B">
      <w:pPr>
        <w:pStyle w:val="PSI-Ttulo3"/>
      </w:pPr>
    </w:p>
    <w:p w:rsidR="0020042B" w:rsidRPr="00664D4B" w:rsidRDefault="0020042B" w:rsidP="0020042B">
      <w:pPr>
        <w:pStyle w:val="PSI-Ttulo3"/>
      </w:pPr>
      <w:bookmarkStart w:id="6" w:name="_Toc52812314"/>
      <w:r w:rsidRPr="00664D4B">
        <w:t>Descripción</w:t>
      </w:r>
      <w:bookmarkEnd w:id="6"/>
      <w:r w:rsidRPr="00664D4B">
        <w:t xml:space="preserve"> </w:t>
      </w:r>
    </w:p>
    <w:p w:rsidR="0020042B" w:rsidRPr="00664D4B" w:rsidRDefault="0020042B" w:rsidP="0020042B">
      <w:pPr>
        <w:pStyle w:val="PSI-Normal"/>
      </w:pPr>
      <w:r w:rsidRPr="00664D4B">
        <w:t xml:space="preserve">Este caso de prueba, tiene como objetivo probar </w:t>
      </w:r>
      <w:r>
        <w:t>que la barra desplegable "</w:t>
      </w:r>
      <w:r w:rsidR="00810D57">
        <w:t>Carrera</w:t>
      </w:r>
      <w:r>
        <w:t>" se despliega, muestra la información (</w:t>
      </w:r>
      <w:r w:rsidR="00810D57">
        <w:t>carreras</w:t>
      </w:r>
      <w:r>
        <w:t xml:space="preserve">), se actualiza dinámicamente mediante el filtrado, actualiza la barra desplegable </w:t>
      </w:r>
      <w:r w:rsidR="00810D57">
        <w:t>Año</w:t>
      </w:r>
      <w:r>
        <w:t xml:space="preserve"> con sus respectivos ítems y pe</w:t>
      </w:r>
      <w:r w:rsidR="00810D57">
        <w:t>rmite al usuario seleccionar una carrera correctamente.</w:t>
      </w:r>
    </w:p>
    <w:p w:rsidR="0020042B" w:rsidRPr="00664D4B" w:rsidRDefault="0020042B" w:rsidP="0020042B">
      <w:pPr>
        <w:pStyle w:val="PSI-Ttulo3"/>
      </w:pPr>
      <w:bookmarkStart w:id="7" w:name="_Toc52812315"/>
      <w:r w:rsidRPr="00664D4B">
        <w:t>Evaluación de la Prueba</w:t>
      </w:r>
      <w:bookmarkEnd w:id="7"/>
      <w:r w:rsidRPr="00664D4B">
        <w:t xml:space="preserve"> </w:t>
      </w:r>
    </w:p>
    <w:p w:rsidR="0020042B" w:rsidRDefault="004D4A2B" w:rsidP="0020042B">
      <w:pPr>
        <w:pStyle w:val="PSI-Normal"/>
      </w:pPr>
      <w:r>
        <w:t>Realizada y ......................</w:t>
      </w:r>
    </w:p>
    <w:p w:rsidR="0020042B" w:rsidRPr="00664D4B" w:rsidRDefault="0020042B" w:rsidP="0020042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195F1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4D4A2B">
              <w:t>Generar Informe Gerencial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0042B" w:rsidRPr="00CF4BD4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195F12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195F1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195F1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195F1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983C0C">
              <w:t>P00</w:t>
            </w:r>
            <w: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D4A2B">
              <w:t>05</w:t>
            </w:r>
            <w:r w:rsidRPr="00473DBE">
              <w:t>/</w:t>
            </w:r>
            <w:r w:rsidR="004D4A2B">
              <w:t>10</w:t>
            </w:r>
            <w:r w:rsidRPr="00473DBE">
              <w:t>/20</w:t>
            </w:r>
            <w:r w:rsidR="004D4A2B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Pr="00473DBE">
              <w:t>//20</w:t>
            </w:r>
            <w:r w:rsidR="004D4A2B">
              <w:t>20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195F12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195F1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195F1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195F12">
            <w:pPr>
              <w:pStyle w:val="PSI-Normal"/>
            </w:pPr>
            <w:r>
              <w:t>-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Pr="00F76CAD" w:rsidRDefault="0020042B" w:rsidP="004D4A2B">
            <w:pPr>
              <w:pStyle w:val="TableContents"/>
              <w:rPr>
                <w:rFonts w:ascii="Arial" w:hAnsi="Arial"/>
                <w:sz w:val="20"/>
              </w:rPr>
            </w:pPr>
            <w:r>
              <w:t>Valores (</w:t>
            </w:r>
            <w:r w:rsidR="004D4A2B">
              <w:t>carreras</w:t>
            </w:r>
            <w:r>
              <w:t xml:space="preserve">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4D4A2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</w:t>
            </w:r>
            <w:r w:rsidR="004D4A2B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Pr="00B151C0" w:rsidRDefault="0020042B" w:rsidP="004D4A2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 xml:space="preserve">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 w:rsidR="004D4A2B">
              <w:t>carreras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042B" w:rsidRDefault="004D4A2B" w:rsidP="00195F12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0042B" w:rsidRDefault="0020042B" w:rsidP="00195F1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actualizar la barra desplegable </w:t>
            </w:r>
            <w:r w:rsidR="004D4A2B">
              <w:rPr>
                <w:rFonts w:ascii="Arial" w:hAnsi="Arial"/>
                <w:sz w:val="20"/>
              </w:rPr>
              <w:t>Año</w:t>
            </w:r>
            <w:r>
              <w:rPr>
                <w:rFonts w:ascii="Arial" w:hAnsi="Arial"/>
                <w:sz w:val="20"/>
              </w:rPr>
              <w:t xml:space="preserve"> con sus </w:t>
            </w:r>
            <w:r w:rsidR="004D4A2B">
              <w:rPr>
                <w:rFonts w:ascii="Arial" w:hAnsi="Arial"/>
                <w:sz w:val="20"/>
              </w:rPr>
              <w:t>ítems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0042B" w:rsidRPr="004D4A2B" w:rsidRDefault="0020042B" w:rsidP="00D9026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actualizado la barra desplegable </w:t>
            </w:r>
            <w:r w:rsidR="004D4A2B">
              <w:rPr>
                <w:rFonts w:ascii="Arial" w:hAnsi="Arial"/>
                <w:sz w:val="20"/>
              </w:rPr>
              <w:t>Año</w:t>
            </w:r>
            <w:r>
              <w:rPr>
                <w:rFonts w:ascii="Arial" w:hAnsi="Arial"/>
                <w:sz w:val="20"/>
              </w:rPr>
              <w:t xml:space="preserve"> con sus respectivos </w:t>
            </w:r>
            <w:r w:rsidR="004D4A2B">
              <w:rPr>
                <w:rFonts w:ascii="Arial" w:hAnsi="Arial"/>
                <w:sz w:val="20"/>
              </w:rPr>
              <w:t>ítems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4D4A2B" w:rsidP="00195F12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ítem: </w:t>
            </w:r>
            <w:r w:rsidR="004D4A2B">
              <w:rPr>
                <w:rFonts w:ascii="Arial" w:hAnsi="Arial"/>
                <w:sz w:val="20"/>
              </w:rPr>
              <w:t>072 - Licenciatura en Sistemas.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selección del ítem </w:t>
            </w:r>
            <w:r w:rsidR="004D4A2B">
              <w:rPr>
                <w:rFonts w:ascii="Arial" w:hAnsi="Arial"/>
                <w:sz w:val="20"/>
              </w:rPr>
              <w:t>072 - Licenciatura en Sistemas</w:t>
            </w:r>
            <w:r>
              <w:rPr>
                <w:rFonts w:ascii="Arial" w:hAnsi="Arial"/>
                <w:sz w:val="20"/>
              </w:rPr>
              <w:t>.</w:t>
            </w:r>
          </w:p>
          <w:p w:rsidR="0020042B" w:rsidRDefault="0020042B" w:rsidP="004D4A2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Actualizar la barra desplegable </w:t>
            </w:r>
            <w:r w:rsidR="004D4A2B">
              <w:rPr>
                <w:rFonts w:ascii="Arial" w:hAnsi="Arial"/>
                <w:sz w:val="20"/>
              </w:rPr>
              <w:t>Año</w:t>
            </w:r>
            <w:r>
              <w:rPr>
                <w:rFonts w:ascii="Arial" w:hAnsi="Arial"/>
                <w:sz w:val="20"/>
              </w:rPr>
              <w:t xml:space="preserve"> con sus </w:t>
            </w:r>
            <w:r w:rsidR="004D4A2B">
              <w:rPr>
                <w:rFonts w:ascii="Arial" w:hAnsi="Arial"/>
                <w:sz w:val="20"/>
              </w:rPr>
              <w:t>ítems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 w:rsidR="004D4A2B">
              <w:rPr>
                <w:rFonts w:ascii="Arial" w:hAnsi="Arial"/>
                <w:sz w:val="20"/>
              </w:rPr>
              <w:t>072 - Licenciatura en Sistemas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correctamente.</w:t>
            </w:r>
          </w:p>
          <w:p w:rsidR="0020042B" w:rsidRPr="00EB5CE1" w:rsidRDefault="0020042B" w:rsidP="004D4A2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Se ha actualizado la barra desplegable </w:t>
            </w:r>
            <w:r w:rsidR="004D4A2B">
              <w:rPr>
                <w:rFonts w:ascii="Arial" w:hAnsi="Arial"/>
                <w:sz w:val="20"/>
              </w:rPr>
              <w:t>Año</w:t>
            </w:r>
            <w:r>
              <w:rPr>
                <w:rFonts w:ascii="Arial" w:hAnsi="Arial"/>
                <w:sz w:val="20"/>
              </w:rPr>
              <w:t xml:space="preserve"> con sus respectivos </w:t>
            </w:r>
            <w:r w:rsidR="004D4A2B">
              <w:rPr>
                <w:rFonts w:ascii="Arial" w:hAnsi="Arial"/>
                <w:sz w:val="20"/>
              </w:rPr>
              <w:t>ítems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4D4A2B" w:rsidP="00195F12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ítem: </w:t>
            </w:r>
            <w:r w:rsidR="004D4A2B">
              <w:rPr>
                <w:rFonts w:ascii="Arial" w:hAnsi="Arial"/>
                <w:sz w:val="20"/>
              </w:rPr>
              <w:t>072 - Licenciatura en Sistemas</w:t>
            </w:r>
            <w:r>
              <w:rPr>
                <w:rFonts w:ascii="Arial" w:hAnsi="Arial"/>
                <w:sz w:val="20"/>
              </w:rPr>
              <w:t xml:space="preserve">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selección del ítem </w:t>
            </w:r>
            <w:r w:rsidR="004D4A2B">
              <w:rPr>
                <w:rFonts w:ascii="Arial" w:hAnsi="Arial"/>
                <w:sz w:val="20"/>
              </w:rPr>
              <w:t>072 - Licenciatura en Sistemas</w:t>
            </w:r>
            <w:r>
              <w:rPr>
                <w:rFonts w:ascii="Arial" w:hAnsi="Arial"/>
                <w:sz w:val="20"/>
              </w:rPr>
              <w:t xml:space="preserve"> desde el mouse.</w:t>
            </w:r>
          </w:p>
          <w:p w:rsidR="0020042B" w:rsidRDefault="0020042B" w:rsidP="004D4A2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Actualizar la barra desplegable </w:t>
            </w:r>
            <w:r w:rsidR="004D4A2B">
              <w:rPr>
                <w:rFonts w:ascii="Arial" w:hAnsi="Arial"/>
                <w:sz w:val="20"/>
              </w:rPr>
              <w:t>Año</w:t>
            </w:r>
            <w:r>
              <w:rPr>
                <w:rFonts w:ascii="Arial" w:hAnsi="Arial"/>
                <w:sz w:val="20"/>
              </w:rPr>
              <w:t xml:space="preserve"> con sus </w:t>
            </w:r>
            <w:r w:rsidR="004D4A2B">
              <w:rPr>
                <w:rFonts w:ascii="Arial" w:hAnsi="Arial"/>
                <w:sz w:val="20"/>
              </w:rPr>
              <w:t>ítems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 w:rsidR="004D4A2B">
              <w:rPr>
                <w:rFonts w:ascii="Arial" w:hAnsi="Arial"/>
                <w:sz w:val="20"/>
              </w:rPr>
              <w:t>072 - Licenciatura en Sistemas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mouse.</w:t>
            </w:r>
          </w:p>
          <w:p w:rsidR="0020042B" w:rsidRDefault="0020042B" w:rsidP="004D4A2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actualizado la barra desplegable </w:t>
            </w:r>
            <w:r w:rsidR="004D4A2B">
              <w:rPr>
                <w:rFonts w:ascii="Arial" w:hAnsi="Arial"/>
                <w:sz w:val="20"/>
              </w:rPr>
              <w:t>Año</w:t>
            </w:r>
            <w:r>
              <w:rPr>
                <w:rFonts w:ascii="Arial" w:hAnsi="Arial"/>
                <w:sz w:val="20"/>
              </w:rPr>
              <w:t xml:space="preserve"> con sus respectivos </w:t>
            </w:r>
            <w:r w:rsidR="004D4A2B">
              <w:rPr>
                <w:rFonts w:ascii="Arial" w:hAnsi="Arial"/>
                <w:sz w:val="20"/>
              </w:rPr>
              <w:t>ítems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4D4A2B" w:rsidP="00195F12">
            <w:r>
              <w:t xml:space="preserve">Valores </w:t>
            </w:r>
            <w:r>
              <w:lastRenderedPageBreak/>
              <w:t>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Seleccionar ítem: </w:t>
            </w:r>
            <w:r w:rsidR="004D4A2B">
              <w:rPr>
                <w:rFonts w:ascii="Arial" w:hAnsi="Arial"/>
                <w:sz w:val="20"/>
              </w:rPr>
              <w:t xml:space="preserve">072 - </w:t>
            </w:r>
            <w:r w:rsidR="004D4A2B">
              <w:rPr>
                <w:rFonts w:ascii="Arial" w:hAnsi="Arial"/>
                <w:sz w:val="20"/>
              </w:rPr>
              <w:lastRenderedPageBreak/>
              <w:t>Licenciatura en Sistemas</w:t>
            </w:r>
            <w:r>
              <w:rPr>
                <w:rFonts w:ascii="Arial" w:hAnsi="Arial"/>
                <w:sz w:val="20"/>
              </w:rPr>
              <w:t xml:space="preserve">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selección del ítem </w:t>
            </w:r>
            <w:r w:rsidR="004D4A2B">
              <w:rPr>
                <w:rFonts w:ascii="Arial" w:hAnsi="Arial"/>
                <w:sz w:val="20"/>
              </w:rPr>
              <w:t xml:space="preserve">072 - Licenciatura en </w:t>
            </w:r>
            <w:r w:rsidR="004D4A2B">
              <w:rPr>
                <w:rFonts w:ascii="Arial" w:hAnsi="Arial"/>
                <w:sz w:val="20"/>
              </w:rPr>
              <w:lastRenderedPageBreak/>
              <w:t>Sistemas</w:t>
            </w:r>
            <w:r>
              <w:rPr>
                <w:rFonts w:ascii="Arial" w:hAnsi="Arial"/>
                <w:sz w:val="20"/>
              </w:rPr>
              <w:t xml:space="preserve"> desde el teclado.</w:t>
            </w:r>
          </w:p>
          <w:p w:rsidR="0020042B" w:rsidRDefault="0020042B" w:rsidP="004D4A2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Actualizar la barra desplegable </w:t>
            </w:r>
            <w:r w:rsidR="004D4A2B">
              <w:rPr>
                <w:rFonts w:ascii="Arial" w:hAnsi="Arial"/>
                <w:sz w:val="20"/>
              </w:rPr>
              <w:t>Año</w:t>
            </w:r>
            <w:r>
              <w:rPr>
                <w:rFonts w:ascii="Arial" w:hAnsi="Arial"/>
                <w:sz w:val="20"/>
              </w:rPr>
              <w:t xml:space="preserve"> con sus </w:t>
            </w:r>
            <w:r w:rsidR="004D4A2B">
              <w:rPr>
                <w:rFonts w:ascii="Arial" w:hAnsi="Arial"/>
                <w:sz w:val="20"/>
              </w:rPr>
              <w:t>ítems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Ítem </w:t>
            </w:r>
            <w:r w:rsidR="004D4A2B">
              <w:rPr>
                <w:rFonts w:ascii="Arial" w:hAnsi="Arial"/>
                <w:sz w:val="20"/>
              </w:rPr>
              <w:t>072 - Licenciatura en Sistemas</w:t>
            </w:r>
            <w:r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>seleccionado univoca y correctamente desde el teclado.</w:t>
            </w:r>
          </w:p>
          <w:p w:rsidR="0020042B" w:rsidRDefault="0020042B" w:rsidP="004D4A2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actualizado la barra desplegable </w:t>
            </w:r>
            <w:r w:rsidR="004D4A2B">
              <w:rPr>
                <w:rFonts w:ascii="Arial" w:hAnsi="Arial"/>
                <w:sz w:val="20"/>
              </w:rPr>
              <w:t>Año</w:t>
            </w:r>
            <w:r>
              <w:rPr>
                <w:rFonts w:ascii="Arial" w:hAnsi="Arial"/>
                <w:sz w:val="20"/>
              </w:rPr>
              <w:t xml:space="preserve"> con sus respectivos </w:t>
            </w:r>
            <w:r w:rsidR="004D4A2B">
              <w:rPr>
                <w:rFonts w:ascii="Arial" w:hAnsi="Arial"/>
                <w:sz w:val="20"/>
              </w:rPr>
              <w:t>ítems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4D4A2B" w:rsidP="00195F12"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</w:t>
            </w:r>
            <w:r w:rsidR="004D4A2B">
              <w:rPr>
                <w:rFonts w:ascii="Arial" w:hAnsi="Arial"/>
                <w:sz w:val="20"/>
              </w:rPr>
              <w:t>trar la lista mediante el valor Licenciatura en Sistemas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4D4A2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4D4A2B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0042B" w:rsidRDefault="0020042B" w:rsidP="004D4A2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</w:t>
            </w:r>
            <w:r w:rsidR="004D4A2B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de la barra desplegable actualizados dinámicamente (filtrado) de forma correcta. 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4D4A2B" w:rsidP="00195F12"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</w:t>
            </w:r>
            <w:r w:rsidR="004D4A2B">
              <w:rPr>
                <w:rFonts w:ascii="Arial" w:hAnsi="Arial"/>
                <w:sz w:val="20"/>
              </w:rPr>
              <w:t>ar la lista mediante el valor Sistemas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4D4A2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4D4A2B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0042B" w:rsidRDefault="0020042B" w:rsidP="004D4A2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</w:t>
            </w:r>
            <w:r w:rsidR="004D4A2B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de la barra desplegable actualizados dinámicamente (filtrado) de forma correcta. 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4D4A2B" w:rsidP="00195F12"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</w:t>
            </w:r>
            <w:r w:rsidR="004D4A2B">
              <w:rPr>
                <w:rFonts w:ascii="Arial" w:hAnsi="Arial"/>
                <w:sz w:val="20"/>
              </w:rPr>
              <w:t xml:space="preserve"> la lista mediante el valor Tecnicatura Química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4D4A2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</w:t>
            </w:r>
            <w:r w:rsidR="004D4A2B">
              <w:rPr>
                <w:rFonts w:ascii="Arial" w:hAnsi="Arial"/>
                <w:sz w:val="20"/>
              </w:rPr>
              <w:t>la carrera no se encuentra cargada</w:t>
            </w:r>
            <w:r>
              <w:rPr>
                <w:rFonts w:ascii="Arial" w:hAnsi="Arial"/>
                <w:sz w:val="20"/>
              </w:rPr>
              <w:t xml:space="preserve">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aviso "No se encontraron resultados". 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Pr="00713567" w:rsidRDefault="0020042B" w:rsidP="004D4A2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se despliega, muestra la información (</w:t>
            </w:r>
            <w:r w:rsidR="004D4A2B">
              <w:t>carreras</w:t>
            </w:r>
            <w:r>
              <w:t xml:space="preserve">), se actualiza dinámicamente mediante el filtrado, actualiza la barra desplegable </w:t>
            </w:r>
            <w:r w:rsidR="004D4A2B">
              <w:t>Año</w:t>
            </w:r>
            <w:r>
              <w:t xml:space="preserve"> con sus respectivos ítems y permite al usuario seleccionar un</w:t>
            </w:r>
            <w:r w:rsidR="004D4A2B">
              <w:t>a</w:t>
            </w:r>
            <w:r>
              <w:t xml:space="preserve"> </w:t>
            </w:r>
            <w:r w:rsidR="004D4A2B">
              <w:t xml:space="preserve">carrera </w:t>
            </w:r>
            <w:r>
              <w:t xml:space="preserve">correctamente.  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4D4A2B">
              <w:rPr>
                <w:rFonts w:ascii="Arial" w:hAnsi="Arial"/>
                <w:sz w:val="20"/>
              </w:rPr>
              <w:t xml:space="preserve">    Aprobó: __</w:t>
            </w:r>
            <w:r>
              <w:rPr>
                <w:rFonts w:ascii="Arial" w:hAnsi="Arial"/>
                <w:sz w:val="20"/>
              </w:rPr>
              <w:t xml:space="preserve">_    Fallo: __ 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4D4A2B" w:rsidRDefault="0020042B" w:rsidP="00195F12">
            <w:pPr>
              <w:pStyle w:val="TableContents"/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Pr="00473DBE">
              <w:t>/</w:t>
            </w:r>
            <w:r w:rsidR="004D4A2B">
              <w:t>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0042B" w:rsidRDefault="0020042B" w:rsidP="0020042B"/>
    <w:p w:rsidR="0020042B" w:rsidRDefault="0020042B" w:rsidP="0020042B">
      <w:pPr>
        <w:rPr>
          <w:b/>
        </w:rPr>
      </w:pPr>
    </w:p>
    <w:p w:rsidR="0020042B" w:rsidRPr="00A94F2D" w:rsidRDefault="00983C0C" w:rsidP="0020042B">
      <w:pPr>
        <w:pStyle w:val="PSI-Ttulo2"/>
        <w:rPr>
          <w:color w:val="365F91" w:themeColor="accent1" w:themeShade="BF"/>
          <w:sz w:val="28"/>
          <w:szCs w:val="28"/>
        </w:rPr>
      </w:pPr>
      <w:bookmarkStart w:id="8" w:name="_Toc52812316"/>
      <w:r w:rsidRPr="000235D4">
        <w:t>Caso de Prueba P00</w:t>
      </w:r>
      <w:r w:rsidR="0020042B" w:rsidRPr="000235D4">
        <w:t>3</w:t>
      </w:r>
      <w:bookmarkEnd w:id="8"/>
    </w:p>
    <w:p w:rsidR="00545856" w:rsidRDefault="00545856" w:rsidP="00545856">
      <w:r>
        <w:t>Correspondiente a la pantalla Informe Gerencial por Carrera.</w:t>
      </w:r>
    </w:p>
    <w:p w:rsidR="0020042B" w:rsidRDefault="0020042B" w:rsidP="0020042B">
      <w:pPr>
        <w:pStyle w:val="PSI-Ttulo3"/>
      </w:pPr>
    </w:p>
    <w:p w:rsidR="0020042B" w:rsidRPr="00664D4B" w:rsidRDefault="0020042B" w:rsidP="0020042B">
      <w:pPr>
        <w:pStyle w:val="PSI-Ttulo3"/>
      </w:pPr>
      <w:bookmarkStart w:id="9" w:name="_Toc52812317"/>
      <w:r w:rsidRPr="00664D4B">
        <w:t>Descripción</w:t>
      </w:r>
      <w:bookmarkEnd w:id="9"/>
      <w:r w:rsidRPr="00664D4B">
        <w:t xml:space="preserve"> </w:t>
      </w:r>
    </w:p>
    <w:p w:rsidR="006429CD" w:rsidRPr="00664D4B" w:rsidRDefault="0020042B" w:rsidP="006429CD">
      <w:pPr>
        <w:pStyle w:val="PSI-Normal"/>
      </w:pPr>
      <w:r w:rsidRPr="00664D4B">
        <w:t xml:space="preserve">Este caso de prueba, tiene como objetivo probar </w:t>
      </w:r>
      <w:r>
        <w:t>que la barra desplegable "</w:t>
      </w:r>
      <w:r w:rsidR="003B3CC7">
        <w:t>Año</w:t>
      </w:r>
      <w:r>
        <w:t>" no se despliega si previamente no se ha seleccionado un</w:t>
      </w:r>
      <w:r w:rsidR="003B3CC7">
        <w:t>a</w:t>
      </w:r>
      <w:r>
        <w:t xml:space="preserve"> </w:t>
      </w:r>
      <w:r w:rsidR="003B3CC7">
        <w:t>carrera</w:t>
      </w:r>
      <w:r>
        <w:t>, se despliega si se ha seleccionado un</w:t>
      </w:r>
      <w:r w:rsidR="003B3CC7">
        <w:t>a</w:t>
      </w:r>
      <w:r>
        <w:t xml:space="preserve"> </w:t>
      </w:r>
      <w:r w:rsidR="003B3CC7">
        <w:t>carrera</w:t>
      </w:r>
      <w:r>
        <w:t xml:space="preserve"> previamente, muestra la información (</w:t>
      </w:r>
      <w:r w:rsidR="003B3CC7">
        <w:t>años</w:t>
      </w:r>
      <w:r w:rsidR="006429CD">
        <w:t>)</w:t>
      </w:r>
      <w:r w:rsidR="006429CD" w:rsidRPr="006429CD">
        <w:t xml:space="preserve"> </w:t>
      </w:r>
      <w:r w:rsidR="006429CD">
        <w:t xml:space="preserve">y permite al usuario seleccionar un año correctamente para mostrar </w:t>
      </w:r>
      <w:r w:rsidR="004B0F2D">
        <w:t>el</w:t>
      </w:r>
      <w:r w:rsidR="006429CD">
        <w:t xml:space="preserve"> listado de la disponibilidad de los programas PDF.  </w:t>
      </w:r>
    </w:p>
    <w:p w:rsidR="0020042B" w:rsidRPr="00664D4B" w:rsidRDefault="0020042B" w:rsidP="0020042B">
      <w:pPr>
        <w:pStyle w:val="PSI-Ttulo3"/>
      </w:pPr>
      <w:bookmarkStart w:id="10" w:name="_Toc52812318"/>
      <w:r w:rsidRPr="00664D4B">
        <w:lastRenderedPageBreak/>
        <w:t>Evaluación de la Prueba</w:t>
      </w:r>
      <w:bookmarkEnd w:id="10"/>
      <w:r w:rsidRPr="00664D4B">
        <w:t xml:space="preserve"> </w:t>
      </w:r>
    </w:p>
    <w:p w:rsidR="0020042B" w:rsidRDefault="008C5306" w:rsidP="0020042B">
      <w:pPr>
        <w:pStyle w:val="PSI-Normal"/>
      </w:pPr>
      <w:r>
        <w:t>Realizada y ..................</w:t>
      </w:r>
      <w:r w:rsidR="0020042B">
        <w:t xml:space="preserve">. </w:t>
      </w:r>
    </w:p>
    <w:p w:rsidR="0020042B" w:rsidRPr="00664D4B" w:rsidRDefault="0020042B" w:rsidP="0020042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195F1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8C5306">
              <w:t>Generar Informe Gerencial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0042B" w:rsidRPr="00CF4BD4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195F12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195F1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195F1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195F1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983C0C">
              <w:t>P00</w:t>
            </w:r>
            <w: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C5306">
              <w:t>05</w:t>
            </w:r>
            <w:r w:rsidRPr="00473DBE">
              <w:t>/</w:t>
            </w:r>
            <w:r w:rsidR="008C5306">
              <w:t>10</w:t>
            </w:r>
            <w:r w:rsidRPr="00473DBE">
              <w:t>/20</w:t>
            </w:r>
            <w:r w:rsidR="008C5306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Pr="00473DBE">
              <w:t>//20</w:t>
            </w:r>
            <w:r w:rsidR="008C5306">
              <w:t>20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195F12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195F1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195F1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195F12">
            <w:pPr>
              <w:pStyle w:val="PSI-Normal"/>
            </w:pPr>
            <w:r>
              <w:t>-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064A01">
            <w:pPr>
              <w:pStyle w:val="TableContents"/>
            </w:pPr>
            <w:r>
              <w:t>No haber seleccionado un</w:t>
            </w:r>
            <w:r w:rsidR="00064A01">
              <w:t>a</w:t>
            </w:r>
            <w:r>
              <w:t xml:space="preserve"> </w:t>
            </w:r>
            <w:r w:rsidR="00064A01">
              <w:t>carrera</w:t>
            </w:r>
            <w:r>
              <w:t xml:space="preserve"> (ítem) de la barra desplegable </w:t>
            </w:r>
            <w:r w:rsidR="008C5306">
              <w:t>Carrera</w:t>
            </w:r>
            <w:r>
              <w:t xml:space="preserve"> previamente. Valores (</w:t>
            </w:r>
            <w:r w:rsidR="008C5306">
              <w:t>Años</w:t>
            </w:r>
            <w:r>
              <w:t>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8C5306">
            <w:pPr>
              <w:pStyle w:val="PSI-Normal"/>
              <w:spacing w:before="0" w:line="240" w:lineRule="auto"/>
              <w:ind w:left="360"/>
            </w:pPr>
            <w:r>
              <w:t>No desplegar ningún ítem (</w:t>
            </w:r>
            <w:r w:rsidR="008C5306">
              <w:t>años</w:t>
            </w:r>
            <w:r>
              <w:t xml:space="preserve">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no desplegados. 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Pr="00F76CAD" w:rsidRDefault="008C5306" w:rsidP="008C5306">
            <w:pPr>
              <w:pStyle w:val="TableContents"/>
              <w:rPr>
                <w:rFonts w:ascii="Arial" w:hAnsi="Arial"/>
                <w:sz w:val="20"/>
              </w:rPr>
            </w:pPr>
            <w:r>
              <w:t>Haber seleccionado una carrera</w:t>
            </w:r>
            <w:r w:rsidR="0020042B">
              <w:t xml:space="preserve"> </w:t>
            </w:r>
            <w:r w:rsidR="0020042B">
              <w:lastRenderedPageBreak/>
              <w:t xml:space="preserve">(ítem) de la barra desplegable </w:t>
            </w:r>
            <w:r>
              <w:t>Carrera</w:t>
            </w:r>
            <w:r w:rsidR="0020042B">
              <w:t xml:space="preserve"> previamente. Valores (</w:t>
            </w:r>
            <w:r>
              <w:t>Años</w:t>
            </w:r>
            <w:r w:rsidR="0020042B">
              <w:t xml:space="preserve">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Default="008C5306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Carrera</w:t>
            </w:r>
            <w:r w:rsidR="0020042B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072 - Licenciatura en Sistemas</w:t>
            </w:r>
            <w:r w:rsidR="0020042B">
              <w:rPr>
                <w:rFonts w:ascii="Arial" w:hAnsi="Arial"/>
                <w:sz w:val="20"/>
              </w:rPr>
              <w:t xml:space="preserve"> de la barra </w:t>
            </w:r>
            <w:r w:rsidR="0020042B">
              <w:rPr>
                <w:rFonts w:ascii="Arial" w:hAnsi="Arial"/>
                <w:sz w:val="20"/>
              </w:rPr>
              <w:lastRenderedPageBreak/>
              <w:t xml:space="preserve">desplegable </w:t>
            </w:r>
            <w:r>
              <w:rPr>
                <w:rFonts w:ascii="Arial" w:hAnsi="Arial"/>
                <w:sz w:val="20"/>
              </w:rPr>
              <w:t>Carrerea</w:t>
            </w:r>
            <w:r w:rsidR="0020042B">
              <w:rPr>
                <w:rFonts w:ascii="Arial" w:hAnsi="Arial"/>
                <w:sz w:val="20"/>
              </w:rPr>
              <w:t xml:space="preserve">. </w:t>
            </w:r>
          </w:p>
          <w:p w:rsidR="0020042B" w:rsidRDefault="0020042B" w:rsidP="008C530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</w:t>
            </w:r>
            <w:r w:rsidR="008C5306">
              <w:rPr>
                <w:rFonts w:ascii="Arial" w:hAnsi="Arial"/>
                <w:sz w:val="20"/>
              </w:rPr>
              <w:t>años</w:t>
            </w:r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0042B" w:rsidRPr="00B151C0" w:rsidRDefault="0020042B" w:rsidP="008C530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lastRenderedPageBreak/>
              <w:t>C</w:t>
            </w:r>
            <w:r w:rsidRPr="00AA485F">
              <w:t xml:space="preserve">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 w:rsidR="008C5306">
              <w:t>años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8C5306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5306" w:rsidRDefault="004A2B83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5306" w:rsidRPr="00F76CAD" w:rsidRDefault="008C5306" w:rsidP="00ED460C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Haber seleccionado una carrera (ítem) de la barra desplegable Carrera previamente. Valores (Años)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5306" w:rsidRDefault="008C5306" w:rsidP="008C530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072 - Licenciatura en Sistemas de la barra desplegable Carrerea. </w:t>
            </w:r>
          </w:p>
          <w:p w:rsidR="008C5306" w:rsidRDefault="008C5306" w:rsidP="00195F12">
            <w:pPr>
              <w:pStyle w:val="TableContents"/>
              <w:rPr>
                <w:rFonts w:ascii="Arial" w:hAnsi="Arial"/>
                <w:sz w:val="20"/>
              </w:rPr>
            </w:pPr>
          </w:p>
          <w:p w:rsidR="008C5306" w:rsidRDefault="008C5306" w:rsidP="008C530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C5306" w:rsidRDefault="008C5306" w:rsidP="00195F1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2020.</w:t>
            </w:r>
          </w:p>
          <w:p w:rsidR="008C5306" w:rsidRDefault="008C5306" w:rsidP="00195F1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una tabla con el listado de la disponibilidad del programa PDF de cada una de las asignaturas de la carrera y año seleccionados.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C5306" w:rsidRDefault="008C5306" w:rsidP="00195F1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 w:rsidR="004A2B83">
              <w:rPr>
                <w:rFonts w:ascii="Arial" w:hAnsi="Arial"/>
                <w:sz w:val="20"/>
              </w:rPr>
              <w:t>2020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correctamente.</w:t>
            </w:r>
          </w:p>
          <w:p w:rsidR="008C5306" w:rsidRPr="00EB5CE1" w:rsidRDefault="008C5306" w:rsidP="004A2B83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Se ha </w:t>
            </w:r>
            <w:r w:rsidR="004A2B83">
              <w:rPr>
                <w:rFonts w:ascii="Arial" w:hAnsi="Arial"/>
                <w:sz w:val="20"/>
              </w:rPr>
              <w:t>desplegado una tabla con el listado de la disponibilidad del programa PDF de cada una de las asignaturas de la carrera y año seleccionados.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Pr="00713567" w:rsidRDefault="0020042B" w:rsidP="00203C0A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no se despliega al no seleccionar un</w:t>
            </w:r>
            <w:r w:rsidR="004A2B83">
              <w:rPr>
                <w:rFonts w:ascii="Arial" w:hAnsi="Arial"/>
                <w:bCs/>
                <w:sz w:val="20"/>
              </w:rPr>
              <w:t>a</w:t>
            </w:r>
            <w:r>
              <w:rPr>
                <w:rFonts w:ascii="Arial" w:hAnsi="Arial"/>
                <w:bCs/>
                <w:sz w:val="20"/>
              </w:rPr>
              <w:t xml:space="preserve"> </w:t>
            </w:r>
            <w:r w:rsidR="004A2B83">
              <w:rPr>
                <w:rFonts w:ascii="Arial" w:hAnsi="Arial"/>
                <w:bCs/>
                <w:sz w:val="20"/>
              </w:rPr>
              <w:t>carrera</w:t>
            </w:r>
            <w:r>
              <w:rPr>
                <w:rFonts w:ascii="Arial" w:hAnsi="Arial"/>
                <w:bCs/>
                <w:sz w:val="20"/>
              </w:rPr>
              <w:t xml:space="preserve"> previamente, </w:t>
            </w:r>
            <w:r>
              <w:t>se despli</w:t>
            </w:r>
            <w:r w:rsidR="004A2B83">
              <w:t>ega si se ha seleccionado una carrera</w:t>
            </w:r>
            <w:r>
              <w:t xml:space="preserve"> previamente, muestra la información (</w:t>
            </w:r>
            <w:r w:rsidR="004A2B83">
              <w:t>años)</w:t>
            </w:r>
            <w:r w:rsidR="00203C0A">
              <w:t xml:space="preserve"> y </w:t>
            </w:r>
            <w:r>
              <w:t>pe</w:t>
            </w:r>
            <w:r w:rsidR="00203C0A">
              <w:t>rmite al usuario seleccionar un</w:t>
            </w:r>
            <w:r>
              <w:t xml:space="preserve"> </w:t>
            </w:r>
            <w:r w:rsidR="00203C0A">
              <w:t>año</w:t>
            </w:r>
            <w:r>
              <w:t xml:space="preserve"> correctamente</w:t>
            </w:r>
            <w:r w:rsidR="00203C0A">
              <w:t xml:space="preserve"> para mostrar </w:t>
            </w:r>
            <w:r w:rsidR="004B0F2D">
              <w:t>el</w:t>
            </w:r>
            <w:r w:rsidR="00203C0A">
              <w:t xml:space="preserve"> listado de la disponibilidad de los programas PDF</w:t>
            </w:r>
            <w:r>
              <w:t xml:space="preserve">.  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6429CD">
              <w:rPr>
                <w:rFonts w:ascii="Arial" w:hAnsi="Arial"/>
                <w:sz w:val="20"/>
              </w:rPr>
              <w:t xml:space="preserve">    Aprobó: __</w:t>
            </w:r>
            <w:r>
              <w:rPr>
                <w:rFonts w:ascii="Arial" w:hAnsi="Arial"/>
                <w:sz w:val="20"/>
              </w:rPr>
              <w:t xml:space="preserve">_    Fallo: __ 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Pr="00473DBE">
              <w:t>/</w:t>
            </w:r>
            <w:r w:rsidR="006429CD">
              <w:t>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20042B" w:rsidRDefault="0020042B" w:rsidP="0020042B">
      <w:pPr>
        <w:rPr>
          <w:b/>
        </w:rPr>
      </w:pPr>
    </w:p>
    <w:p w:rsidR="0020042B" w:rsidRDefault="0020042B" w:rsidP="0020042B">
      <w:pPr>
        <w:rPr>
          <w:b/>
        </w:rPr>
      </w:pPr>
    </w:p>
    <w:p w:rsidR="0020042B" w:rsidRDefault="0020042B" w:rsidP="0020042B">
      <w:pPr>
        <w:rPr>
          <w:b/>
        </w:rPr>
      </w:pPr>
    </w:p>
    <w:p w:rsidR="0020042B" w:rsidRDefault="00983C0C" w:rsidP="0020042B">
      <w:pPr>
        <w:pStyle w:val="PSI-Ttulo2"/>
      </w:pPr>
      <w:bookmarkStart w:id="11" w:name="_Toc52812319"/>
      <w:r w:rsidRPr="000235D4">
        <w:t>Caso de Prueba P00</w:t>
      </w:r>
      <w:r w:rsidR="00DE7808" w:rsidRPr="000235D4">
        <w:t>4</w:t>
      </w:r>
      <w:bookmarkEnd w:id="11"/>
    </w:p>
    <w:p w:rsidR="00545856" w:rsidRDefault="00545856" w:rsidP="00545856">
      <w:r>
        <w:t>Correspondiente a la pantalla Informe Gerencial por Carrera.</w:t>
      </w:r>
    </w:p>
    <w:p w:rsidR="00545856" w:rsidRPr="00545856" w:rsidRDefault="00545856" w:rsidP="0020042B">
      <w:pPr>
        <w:pStyle w:val="PSI-Ttulo2"/>
        <w:rPr>
          <w:color w:val="365F91" w:themeColor="accent1" w:themeShade="BF"/>
          <w:sz w:val="28"/>
          <w:szCs w:val="28"/>
          <w:lang w:val="es-ES"/>
        </w:rPr>
      </w:pPr>
    </w:p>
    <w:p w:rsidR="0020042B" w:rsidRPr="00664D4B" w:rsidRDefault="0020042B" w:rsidP="0020042B">
      <w:pPr>
        <w:pStyle w:val="PSI-Ttulo3"/>
      </w:pPr>
      <w:bookmarkStart w:id="12" w:name="_Toc52812320"/>
      <w:r w:rsidRPr="00664D4B">
        <w:t>Descripción</w:t>
      </w:r>
      <w:bookmarkEnd w:id="12"/>
      <w:r w:rsidRPr="00664D4B">
        <w:t xml:space="preserve"> </w:t>
      </w:r>
    </w:p>
    <w:p w:rsidR="0020042B" w:rsidRDefault="0020042B" w:rsidP="0020042B">
      <w:pPr>
        <w:pStyle w:val="PSI-Normal"/>
      </w:pPr>
      <w:r w:rsidRPr="00664D4B">
        <w:t xml:space="preserve">Este caso de prueba, tiene como objetivo probar </w:t>
      </w:r>
      <w:r>
        <w:t>que el botón "</w:t>
      </w:r>
      <w:r w:rsidR="00DE7808">
        <w:t>Ver Gráfico</w:t>
      </w:r>
      <w:r>
        <w:t xml:space="preserve">" al ser </w:t>
      </w:r>
      <w:proofErr w:type="spellStart"/>
      <w:r>
        <w:t>clickeado</w:t>
      </w:r>
      <w:proofErr w:type="spellEnd"/>
      <w:r>
        <w:t xml:space="preserve">, </w:t>
      </w:r>
      <w:r w:rsidR="00DE7808">
        <w:t>despliegue un modal con un gráfico estadístico que resuma la información presentada en la tabla</w:t>
      </w:r>
      <w:r w:rsidR="00A35069">
        <w:t xml:space="preserve"> sobre la disponibilidad de los programas PDF</w:t>
      </w:r>
      <w:r w:rsidR="00DE7808">
        <w:t>.</w:t>
      </w:r>
    </w:p>
    <w:p w:rsidR="0020042B" w:rsidRPr="00664D4B" w:rsidRDefault="0020042B" w:rsidP="0020042B">
      <w:pPr>
        <w:pStyle w:val="PSI-Normal"/>
      </w:pPr>
      <w:r>
        <w:t xml:space="preserve"> </w:t>
      </w:r>
    </w:p>
    <w:p w:rsidR="0020042B" w:rsidRPr="00664D4B" w:rsidRDefault="0020042B" w:rsidP="0020042B">
      <w:pPr>
        <w:pStyle w:val="PSI-Ttulo3"/>
      </w:pPr>
      <w:bookmarkStart w:id="13" w:name="_Toc52812321"/>
      <w:r w:rsidRPr="00664D4B">
        <w:lastRenderedPageBreak/>
        <w:t>Evaluación de la Prueba</w:t>
      </w:r>
      <w:bookmarkEnd w:id="13"/>
      <w:r w:rsidRPr="00664D4B">
        <w:t xml:space="preserve"> </w:t>
      </w:r>
    </w:p>
    <w:p w:rsidR="0020042B" w:rsidRDefault="007012BB" w:rsidP="0020042B">
      <w:pPr>
        <w:pStyle w:val="PSI-Normal"/>
      </w:pPr>
      <w:r>
        <w:t>Realizada y ......................</w:t>
      </w:r>
      <w:r w:rsidR="0020042B">
        <w:t xml:space="preserve">. </w:t>
      </w:r>
    </w:p>
    <w:p w:rsidR="0020042B" w:rsidRPr="00664D4B" w:rsidRDefault="0020042B" w:rsidP="0020042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195F1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ED460C">
              <w:t>Generar Informe Gerencial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0042B" w:rsidRPr="00CF4BD4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195F12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195F1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195F1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195F1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983C0C">
              <w:t>P00</w:t>
            </w:r>
            <w:r w:rsidR="008B008E"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D460C">
              <w:t>05</w:t>
            </w:r>
            <w:r w:rsidRPr="00473DBE">
              <w:t>/</w:t>
            </w:r>
            <w:r w:rsidR="00ED460C">
              <w:t>10</w:t>
            </w:r>
            <w:r w:rsidRPr="00473DBE">
              <w:t>/20</w:t>
            </w:r>
            <w:r w:rsidR="00ED460C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Pr="00473DBE">
              <w:t>//20</w:t>
            </w:r>
            <w:r w:rsidR="00ED460C">
              <w:t>20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195F12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195F1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195F1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195F12">
            <w:pPr>
              <w:pStyle w:val="PSI-Normal"/>
            </w:pPr>
            <w:r>
              <w:t>-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D460C" w:rsidRDefault="00ED460C" w:rsidP="00ED460C">
            <w:pPr>
              <w:pStyle w:val="PSI-Normal"/>
            </w:pPr>
            <w:r>
              <w:t>Desplegar un modal con un gráfico estadístico que resuma la información presentada en la tabla sobre la disponibilidad de los programas PDF.</w:t>
            </w:r>
          </w:p>
          <w:p w:rsidR="0020042B" w:rsidRPr="00B151C0" w:rsidRDefault="0020042B" w:rsidP="00195F1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460C" w:rsidRDefault="0020042B" w:rsidP="00ED460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D460C" w:rsidRPr="00ED460C" w:rsidRDefault="0020042B" w:rsidP="00ED460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</w:t>
            </w:r>
            <w:proofErr w:type="spellStart"/>
            <w:r w:rsidR="00ED460C">
              <w:t>desplegamiento</w:t>
            </w:r>
            <w:proofErr w:type="spellEnd"/>
            <w:r w:rsidR="00ED460C">
              <w:t xml:space="preserve"> </w:t>
            </w:r>
            <w:r w:rsidR="00851A1E">
              <w:t xml:space="preserve">de </w:t>
            </w:r>
            <w:r w:rsidR="00ED460C">
              <w:t>un modal con u</w:t>
            </w:r>
            <w:r w:rsidR="00851A1E">
              <w:t>n gráfico estadístico que resume</w:t>
            </w:r>
            <w:r w:rsidR="00ED460C">
              <w:t xml:space="preserve"> la información presentada en la tabla sobre la disponibilidad de los programas PDF.</w:t>
            </w:r>
          </w:p>
          <w:p w:rsidR="0020042B" w:rsidRPr="00ED460C" w:rsidRDefault="0020042B" w:rsidP="00195F1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Pr="00713567" w:rsidRDefault="0020042B" w:rsidP="00195F1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 w:rsidR="00851A1E">
              <w:rPr>
                <w:rFonts w:ascii="Arial" w:hAnsi="Arial"/>
                <w:bCs/>
                <w:sz w:val="20"/>
              </w:rPr>
              <w:t xml:space="preserve"> </w:t>
            </w:r>
            <w:r w:rsidR="00851A1E">
              <w:t>el botón "Ver Gráfico" este despliegue un modal con un gráfico estadístico que resuma la información presentada en la tabla sobre la disponibilidad de los programas PDF.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 w:rsidR="00851A1E">
              <w:rPr>
                <w:rFonts w:ascii="Arial" w:hAnsi="Arial"/>
                <w:sz w:val="20"/>
              </w:rPr>
              <w:t xml:space="preserve">    Aprobó: __</w:t>
            </w:r>
            <w:r>
              <w:rPr>
                <w:rFonts w:ascii="Arial" w:hAnsi="Arial"/>
                <w:sz w:val="20"/>
              </w:rPr>
              <w:t xml:space="preserve">_    Fallo: ___ 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851A1E">
              <w:rPr>
                <w:rFonts w:ascii="Arial" w:hAnsi="Arial"/>
                <w:sz w:val="20"/>
              </w:rPr>
              <w:t xml:space="preserve">  ____//2020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0042B" w:rsidRDefault="0020042B" w:rsidP="0020042B">
      <w:pPr>
        <w:pStyle w:val="InfoBlue"/>
        <w:ind w:left="363"/>
      </w:pPr>
    </w:p>
    <w:p w:rsidR="0020042B" w:rsidRDefault="0020042B" w:rsidP="0020042B">
      <w:pPr>
        <w:rPr>
          <w:lang w:val="es-VE"/>
        </w:rPr>
      </w:pPr>
    </w:p>
    <w:p w:rsidR="0020042B" w:rsidRDefault="0020042B" w:rsidP="0020042B">
      <w:pPr>
        <w:rPr>
          <w:b/>
          <w:lang w:val="es-VE"/>
        </w:rPr>
      </w:pPr>
    </w:p>
    <w:p w:rsidR="00CA7550" w:rsidRDefault="00CA7550" w:rsidP="00CA7550">
      <w:pPr>
        <w:pStyle w:val="PSI-Ttulo2"/>
      </w:pPr>
      <w:bookmarkStart w:id="14" w:name="_Toc46754555"/>
      <w:bookmarkStart w:id="15" w:name="_Toc52812322"/>
      <w:r w:rsidRPr="000235D4">
        <w:t>Caso de Prueba P00</w:t>
      </w:r>
      <w:bookmarkEnd w:id="14"/>
      <w:r w:rsidRPr="000235D4">
        <w:t>5</w:t>
      </w:r>
      <w:bookmarkEnd w:id="15"/>
    </w:p>
    <w:p w:rsidR="00545856" w:rsidRDefault="00545856" w:rsidP="00545856">
      <w:r>
        <w:t>Correspondiente a la pantalla Informe Gerencial por Carrera.</w:t>
      </w:r>
    </w:p>
    <w:p w:rsidR="00545856" w:rsidRPr="00545856" w:rsidRDefault="00545856" w:rsidP="00CA7550">
      <w:pPr>
        <w:pStyle w:val="PSI-Ttulo2"/>
        <w:rPr>
          <w:color w:val="365F91" w:themeColor="accent1" w:themeShade="BF"/>
          <w:sz w:val="28"/>
          <w:szCs w:val="28"/>
          <w:lang w:val="es-ES"/>
        </w:rPr>
      </w:pPr>
    </w:p>
    <w:p w:rsidR="00CA7550" w:rsidRPr="00664D4B" w:rsidRDefault="00CA7550" w:rsidP="00CA7550">
      <w:pPr>
        <w:pStyle w:val="PSI-Ttulo3"/>
      </w:pPr>
      <w:bookmarkStart w:id="16" w:name="_Toc46754556"/>
      <w:bookmarkStart w:id="17" w:name="_Toc52812323"/>
      <w:r w:rsidRPr="00664D4B">
        <w:t>Descripción</w:t>
      </w:r>
      <w:bookmarkEnd w:id="16"/>
      <w:bookmarkEnd w:id="17"/>
      <w:r w:rsidRPr="00664D4B">
        <w:t xml:space="preserve"> </w:t>
      </w:r>
    </w:p>
    <w:p w:rsidR="00CA7550" w:rsidRPr="00664D4B" w:rsidRDefault="00CA7550" w:rsidP="00CA7550">
      <w:pPr>
        <w:pStyle w:val="PSI-Normal"/>
      </w:pPr>
      <w:r>
        <w:t xml:space="preserve">Este caso de prueba </w:t>
      </w:r>
      <w:r w:rsidRPr="00664D4B">
        <w:t xml:space="preserve">tiene como objetivo probar </w:t>
      </w:r>
      <w:r>
        <w:t xml:space="preserve">que el botón "Excel" al ser </w:t>
      </w:r>
      <w:proofErr w:type="spellStart"/>
      <w:r>
        <w:t>clickeado</w:t>
      </w:r>
      <w:proofErr w:type="spellEnd"/>
      <w:r>
        <w:t xml:space="preserve"> exporte toda la información a una hoja de cálculo (.</w:t>
      </w:r>
      <w:proofErr w:type="spellStart"/>
      <w:r>
        <w:t>xls</w:t>
      </w:r>
      <w:proofErr w:type="spellEnd"/>
      <w:r>
        <w:t xml:space="preserve">) generando un informe gerencial. </w:t>
      </w:r>
    </w:p>
    <w:p w:rsidR="00CA7550" w:rsidRPr="00664D4B" w:rsidRDefault="00CA7550" w:rsidP="00CA7550">
      <w:pPr>
        <w:pStyle w:val="PSI-Ttulo3"/>
      </w:pPr>
      <w:bookmarkStart w:id="18" w:name="_Toc46754557"/>
      <w:bookmarkStart w:id="19" w:name="_Toc52812324"/>
      <w:r w:rsidRPr="00664D4B">
        <w:t>Evaluación de la Prueba</w:t>
      </w:r>
      <w:bookmarkEnd w:id="18"/>
      <w:bookmarkEnd w:id="19"/>
      <w:r w:rsidRPr="00664D4B">
        <w:t xml:space="preserve"> </w:t>
      </w:r>
    </w:p>
    <w:p w:rsidR="00CA7550" w:rsidRDefault="00CA7550" w:rsidP="00CA7550">
      <w:pPr>
        <w:pStyle w:val="PSI-Normal"/>
      </w:pPr>
      <w:r>
        <w:t>Realizada y ......................</w:t>
      </w:r>
    </w:p>
    <w:p w:rsidR="00CA7550" w:rsidRPr="00664D4B" w:rsidRDefault="00CA7550" w:rsidP="00CA755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A7550" w:rsidTr="00880D8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A7550" w:rsidRDefault="00CA7550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550" w:rsidRDefault="00CA7550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A7550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A7550" w:rsidRDefault="00CA7550" w:rsidP="00880D8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Generar Informe Gerencial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A7550" w:rsidRDefault="00CA7550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CA7550" w:rsidRPr="00CF4BD4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A7550" w:rsidRDefault="00CA7550" w:rsidP="00880D8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CA7550" w:rsidRPr="00CF4BD4" w:rsidTr="00880D86">
              <w:trPr>
                <w:trHeight w:val="263"/>
              </w:trPr>
              <w:tc>
                <w:tcPr>
                  <w:tcW w:w="4426" w:type="dxa"/>
                </w:tcPr>
                <w:p w:rsidR="00CA7550" w:rsidRPr="004D5405" w:rsidRDefault="00CA7550" w:rsidP="00880D8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CA7550" w:rsidRPr="004D5405" w:rsidRDefault="00CA7550" w:rsidP="00880D8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A7550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A7550" w:rsidRDefault="00CA7550" w:rsidP="00880D8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550" w:rsidRPr="00606E1E" w:rsidRDefault="00CA7550" w:rsidP="00880D8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CA7550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A7550" w:rsidRDefault="00CA7550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8B008E"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550" w:rsidRDefault="00CA7550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CA7550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A7550" w:rsidRDefault="00CA7550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A7550" w:rsidRDefault="00CA7550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05/10/2020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550" w:rsidRDefault="00CA7550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//2020</w:t>
            </w:r>
          </w:p>
        </w:tc>
      </w:tr>
      <w:tr w:rsidR="00CA7550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A7550" w:rsidRDefault="00CA7550" w:rsidP="00880D8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A7550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CA7550" w:rsidTr="00880D86">
              <w:trPr>
                <w:trHeight w:val="574"/>
              </w:trPr>
              <w:tc>
                <w:tcPr>
                  <w:tcW w:w="4308" w:type="dxa"/>
                </w:tcPr>
                <w:p w:rsidR="00CA7550" w:rsidRDefault="00CA7550" w:rsidP="00880D8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A7550" w:rsidRPr="002F45D3" w:rsidRDefault="00CA7550" w:rsidP="00880D8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550" w:rsidRPr="002F45D3" w:rsidRDefault="00CA7550" w:rsidP="00880D86">
            <w:pPr>
              <w:pStyle w:val="PSI-Normal"/>
            </w:pPr>
            <w:r>
              <w:t>-</w:t>
            </w:r>
          </w:p>
        </w:tc>
      </w:tr>
      <w:tr w:rsidR="00CA7550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A7550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A7550" w:rsidRDefault="00CA7550" w:rsidP="00880D8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A7550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A7550" w:rsidRDefault="00CA7550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A7550" w:rsidRDefault="00CA7550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A7550" w:rsidRDefault="00CA7550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A7550" w:rsidRDefault="00CA7550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A7550" w:rsidRDefault="00CA7550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A7550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A7550" w:rsidRPr="008D1E5B" w:rsidRDefault="00CA7550" w:rsidP="00880D86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Clickear</w:t>
            </w:r>
            <w:proofErr w:type="spellEnd"/>
            <w:r>
              <w:rPr>
                <w:rFonts w:ascii="Arial" w:hAnsi="Arial"/>
                <w:sz w:val="20"/>
              </w:rPr>
              <w:t xml:space="preserve"> el botón.</w:t>
            </w:r>
          </w:p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A7550" w:rsidRDefault="00CA7550" w:rsidP="00880D86">
            <w:pPr>
              <w:pStyle w:val="PSI-Normal"/>
              <w:spacing w:before="0" w:line="240" w:lineRule="auto"/>
              <w:ind w:left="360"/>
            </w:pPr>
            <w:r>
              <w:t>Exportar toda la información a una hoja de cálculo (.</w:t>
            </w:r>
            <w:proofErr w:type="spellStart"/>
            <w:r>
              <w:t>xls</w:t>
            </w:r>
            <w:proofErr w:type="spellEnd"/>
            <w:r>
              <w:t xml:space="preserve">) </w:t>
            </w:r>
            <w:r w:rsidR="00CC0EAB">
              <w:t>generando un informe gerencial.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t>Se ha Exportado toda la información a una hoja de cálculo (.</w:t>
            </w:r>
            <w:proofErr w:type="spellStart"/>
            <w:r>
              <w:t>xls</w:t>
            </w:r>
            <w:proofErr w:type="spellEnd"/>
            <w:r>
              <w:t>)</w:t>
            </w:r>
            <w:r w:rsidR="00CC0EAB">
              <w:t xml:space="preserve"> generando un informe gerencial</w:t>
            </w:r>
            <w:r>
              <w:rPr>
                <w:rFonts w:ascii="Arial" w:hAnsi="Arial"/>
                <w:sz w:val="20"/>
              </w:rPr>
              <w:t>.</w:t>
            </w:r>
          </w:p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CA7550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A7550" w:rsidRPr="00713567" w:rsidRDefault="00CA7550" w:rsidP="00880D8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exporte toda la información a una hoja de cálculo (.</w:t>
            </w:r>
            <w:proofErr w:type="spellStart"/>
            <w:r>
              <w:t>xls</w:t>
            </w:r>
            <w:proofErr w:type="spellEnd"/>
            <w:r>
              <w:t>)</w:t>
            </w:r>
            <w:r w:rsidR="00CC0EAB">
              <w:t xml:space="preserve"> generando un informe gerencial</w:t>
            </w:r>
            <w:r>
              <w:t>.</w:t>
            </w:r>
          </w:p>
        </w:tc>
      </w:tr>
      <w:tr w:rsidR="00CA7550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550" w:rsidRDefault="00CA7550" w:rsidP="00880D8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__ </w:t>
            </w:r>
          </w:p>
        </w:tc>
      </w:tr>
      <w:tr w:rsidR="00CA7550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//2020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CA7550" w:rsidRPr="00FD69F0" w:rsidRDefault="00CA7550" w:rsidP="00CA75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A7550" w:rsidRPr="00CA7550" w:rsidRDefault="00CA7550" w:rsidP="0020042B">
      <w:pPr>
        <w:rPr>
          <w:b/>
        </w:rPr>
      </w:pPr>
    </w:p>
    <w:p w:rsidR="00CA7550" w:rsidRDefault="00CA7550" w:rsidP="0020042B">
      <w:pPr>
        <w:rPr>
          <w:b/>
          <w:lang w:val="es-VE"/>
        </w:rPr>
      </w:pPr>
    </w:p>
    <w:p w:rsidR="00CA7550" w:rsidRDefault="00CA7550" w:rsidP="00CA7550">
      <w:pPr>
        <w:pStyle w:val="PSI-Ttulo2"/>
      </w:pPr>
      <w:bookmarkStart w:id="20" w:name="_Toc52812325"/>
      <w:r w:rsidRPr="000235D4">
        <w:t>Caso de Prueba P006</w:t>
      </w:r>
      <w:bookmarkEnd w:id="20"/>
    </w:p>
    <w:p w:rsidR="00545856" w:rsidRDefault="00545856" w:rsidP="00545856">
      <w:r>
        <w:t>Correspondiente a la pantalla Informe Gerencial por Carrera.</w:t>
      </w:r>
    </w:p>
    <w:p w:rsidR="00545856" w:rsidRPr="00545856" w:rsidRDefault="00545856" w:rsidP="00CA7550">
      <w:pPr>
        <w:pStyle w:val="PSI-Ttulo2"/>
        <w:rPr>
          <w:color w:val="365F91" w:themeColor="accent1" w:themeShade="BF"/>
          <w:sz w:val="28"/>
          <w:szCs w:val="28"/>
          <w:lang w:val="es-ES"/>
        </w:rPr>
      </w:pPr>
    </w:p>
    <w:p w:rsidR="00CA7550" w:rsidRPr="00664D4B" w:rsidRDefault="00CA7550" w:rsidP="00CA7550">
      <w:pPr>
        <w:pStyle w:val="PSI-Ttulo3"/>
      </w:pPr>
      <w:bookmarkStart w:id="21" w:name="_Toc52812326"/>
      <w:r w:rsidRPr="00664D4B">
        <w:t>Descripción</w:t>
      </w:r>
      <w:bookmarkEnd w:id="21"/>
      <w:r w:rsidRPr="00664D4B">
        <w:t xml:space="preserve"> </w:t>
      </w:r>
    </w:p>
    <w:p w:rsidR="00CA7550" w:rsidRPr="00664D4B" w:rsidRDefault="00CA7550" w:rsidP="00CA7550">
      <w:pPr>
        <w:pStyle w:val="PSI-Normal"/>
      </w:pPr>
      <w:r>
        <w:t xml:space="preserve">Este caso de prueba </w:t>
      </w:r>
      <w:r w:rsidRPr="00664D4B">
        <w:t xml:space="preserve">tiene como objetivo probar </w:t>
      </w:r>
      <w:r>
        <w:t xml:space="preserve">que el botón "PDF" al ser </w:t>
      </w:r>
      <w:proofErr w:type="spellStart"/>
      <w:r>
        <w:t>clickeado</w:t>
      </w:r>
      <w:proofErr w:type="spellEnd"/>
      <w:r>
        <w:t xml:space="preserve"> exporte toda la información a un documento (.</w:t>
      </w:r>
      <w:proofErr w:type="spellStart"/>
      <w:r>
        <w:t>pdf</w:t>
      </w:r>
      <w:proofErr w:type="spellEnd"/>
      <w:r>
        <w:t>)</w:t>
      </w:r>
      <w:r w:rsidR="0075338C">
        <w:t xml:space="preserve"> generando un informe gerencial</w:t>
      </w:r>
      <w:r>
        <w:t xml:space="preserve">. </w:t>
      </w:r>
    </w:p>
    <w:p w:rsidR="00CA7550" w:rsidRPr="00664D4B" w:rsidRDefault="00CA7550" w:rsidP="00CA7550">
      <w:pPr>
        <w:pStyle w:val="PSI-Ttulo3"/>
      </w:pPr>
      <w:bookmarkStart w:id="22" w:name="_Toc52812327"/>
      <w:r w:rsidRPr="00664D4B">
        <w:t>Evaluación de la Prueba</w:t>
      </w:r>
      <w:bookmarkEnd w:id="22"/>
      <w:r w:rsidRPr="00664D4B">
        <w:t xml:space="preserve"> </w:t>
      </w:r>
    </w:p>
    <w:p w:rsidR="00CA7550" w:rsidRDefault="00CC0EAB" w:rsidP="00CA7550">
      <w:pPr>
        <w:pStyle w:val="PSI-Normal"/>
      </w:pPr>
      <w:r>
        <w:t>Realizada y ..............................</w:t>
      </w:r>
      <w:r w:rsidR="00CA7550">
        <w:t>.</w:t>
      </w:r>
    </w:p>
    <w:p w:rsidR="00CA7550" w:rsidRPr="00664D4B" w:rsidRDefault="00CA7550" w:rsidP="00CA755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A7550" w:rsidTr="00880D8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A7550" w:rsidRDefault="00CA7550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550" w:rsidRDefault="00CA7550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A7550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A7550" w:rsidRDefault="00CA7550" w:rsidP="00880D8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CC0EAB">
              <w:t>Generar Informe Gerencial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A7550" w:rsidRDefault="00CA7550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CA7550" w:rsidRPr="00CF4BD4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A7550" w:rsidRDefault="00CA7550" w:rsidP="00880D8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CA7550" w:rsidRPr="00CF4BD4" w:rsidTr="00880D86">
              <w:trPr>
                <w:trHeight w:val="263"/>
              </w:trPr>
              <w:tc>
                <w:tcPr>
                  <w:tcW w:w="4426" w:type="dxa"/>
                </w:tcPr>
                <w:p w:rsidR="00CA7550" w:rsidRPr="004D5405" w:rsidRDefault="00CA7550" w:rsidP="00880D8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CA7550" w:rsidRPr="004D5405" w:rsidRDefault="00CA7550" w:rsidP="00880D8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A7550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A7550" w:rsidRDefault="00CA7550" w:rsidP="00880D8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550" w:rsidRPr="00606E1E" w:rsidRDefault="00CA7550" w:rsidP="00880D8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CA7550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A7550" w:rsidRDefault="00CA7550" w:rsidP="00880D86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550" w:rsidRDefault="00CA7550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CA7550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A7550" w:rsidRDefault="00CA7550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A7550" w:rsidRDefault="00CA7550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C0EAB">
              <w:t>05/10</w:t>
            </w:r>
            <w:r>
              <w:t>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550" w:rsidRDefault="00CA7550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C0EAB">
              <w:t>/</w:t>
            </w:r>
            <w:r>
              <w:t>/2020</w:t>
            </w:r>
          </w:p>
        </w:tc>
      </w:tr>
      <w:tr w:rsidR="00CA7550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A7550" w:rsidRDefault="00CA7550" w:rsidP="00880D8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A7550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CA7550" w:rsidTr="00880D86">
              <w:trPr>
                <w:trHeight w:val="574"/>
              </w:trPr>
              <w:tc>
                <w:tcPr>
                  <w:tcW w:w="4308" w:type="dxa"/>
                </w:tcPr>
                <w:p w:rsidR="00CA7550" w:rsidRDefault="00CA7550" w:rsidP="00880D8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A7550" w:rsidRPr="002F45D3" w:rsidRDefault="00CA7550" w:rsidP="00880D8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550" w:rsidRPr="002F45D3" w:rsidRDefault="00CA7550" w:rsidP="00880D86">
            <w:pPr>
              <w:pStyle w:val="PSI-Normal"/>
            </w:pPr>
            <w:r>
              <w:t>-</w:t>
            </w:r>
          </w:p>
        </w:tc>
      </w:tr>
      <w:tr w:rsidR="00CA7550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A7550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A7550" w:rsidRDefault="00CA7550" w:rsidP="00880D8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A7550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A7550" w:rsidRDefault="00CA7550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A7550" w:rsidRDefault="00CA7550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A7550" w:rsidRDefault="00CA7550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A7550" w:rsidRDefault="00CA7550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A7550" w:rsidRDefault="00CA7550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A7550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A7550" w:rsidRPr="008D1E5B" w:rsidRDefault="00CA7550" w:rsidP="00880D86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Clickear</w:t>
            </w:r>
            <w:proofErr w:type="spellEnd"/>
            <w:r>
              <w:rPr>
                <w:rFonts w:ascii="Arial" w:hAnsi="Arial"/>
                <w:sz w:val="20"/>
              </w:rPr>
              <w:t xml:space="preserve"> el botón.</w:t>
            </w:r>
          </w:p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A7550" w:rsidRDefault="00CA7550" w:rsidP="00CC0EAB">
            <w:pPr>
              <w:pStyle w:val="PSI-Normal"/>
              <w:spacing w:before="0" w:line="240" w:lineRule="auto"/>
              <w:ind w:left="360"/>
            </w:pPr>
            <w:r>
              <w:t>Exportar toda la información a un</w:t>
            </w:r>
            <w:r w:rsidR="00CC0EAB">
              <w:t xml:space="preserve"> documento</w:t>
            </w:r>
            <w:r>
              <w:t xml:space="preserve"> (.</w:t>
            </w:r>
            <w:proofErr w:type="spellStart"/>
            <w:r w:rsidR="00CC0EAB">
              <w:t>pdf</w:t>
            </w:r>
            <w:proofErr w:type="spellEnd"/>
            <w:r>
              <w:t xml:space="preserve">) </w:t>
            </w:r>
            <w:r w:rsidR="00CC0EAB">
              <w:t>generando un informe gerencial.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t>Se ha Exportado toda la información a un</w:t>
            </w:r>
            <w:r w:rsidR="00CC0EAB">
              <w:t xml:space="preserve"> documento</w:t>
            </w:r>
            <w:r>
              <w:t xml:space="preserve"> (.</w:t>
            </w:r>
            <w:proofErr w:type="spellStart"/>
            <w:r w:rsidR="00CC0EAB">
              <w:t>pdf</w:t>
            </w:r>
            <w:proofErr w:type="spellEnd"/>
            <w:r>
              <w:t>)</w:t>
            </w:r>
            <w:r w:rsidR="00CC0EAB">
              <w:t xml:space="preserve"> generando un informe gerencial</w:t>
            </w:r>
            <w:r>
              <w:rPr>
                <w:rFonts w:ascii="Arial" w:hAnsi="Arial"/>
                <w:sz w:val="20"/>
              </w:rPr>
              <w:t>.</w:t>
            </w:r>
          </w:p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CA7550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A7550" w:rsidRPr="00713567" w:rsidRDefault="00CA7550" w:rsidP="00CC0EA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exporte toda la información a un</w:t>
            </w:r>
            <w:r w:rsidR="00CC0EAB">
              <w:t xml:space="preserve"> documento</w:t>
            </w:r>
            <w:r>
              <w:t xml:space="preserve"> (.</w:t>
            </w:r>
            <w:proofErr w:type="spellStart"/>
            <w:r w:rsidR="00CC0EAB">
              <w:t>pdf</w:t>
            </w:r>
            <w:proofErr w:type="spellEnd"/>
            <w:r>
              <w:t>)</w:t>
            </w:r>
            <w:r w:rsidR="00CC0EAB">
              <w:t xml:space="preserve"> generando un informe gerencial</w:t>
            </w:r>
            <w:r>
              <w:t>.</w:t>
            </w:r>
          </w:p>
        </w:tc>
      </w:tr>
      <w:tr w:rsidR="00CA7550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550" w:rsidRDefault="00CA7550" w:rsidP="00880D8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CC0EAB">
              <w:rPr>
                <w:rFonts w:ascii="Arial" w:hAnsi="Arial"/>
                <w:sz w:val="20"/>
              </w:rPr>
              <w:t xml:space="preserve">    Aprobó: __</w:t>
            </w:r>
            <w:r>
              <w:rPr>
                <w:rFonts w:ascii="Arial" w:hAnsi="Arial"/>
                <w:sz w:val="20"/>
              </w:rPr>
              <w:t xml:space="preserve">_    Fallo: __ </w:t>
            </w:r>
          </w:p>
        </w:tc>
      </w:tr>
      <w:tr w:rsidR="00CA7550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550" w:rsidRDefault="00CA7550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CC0EAB">
              <w:t>/</w:t>
            </w:r>
            <w:r>
              <w:t>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CA7550" w:rsidRPr="00FD69F0" w:rsidRDefault="00CA7550" w:rsidP="00CA75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A7550" w:rsidRPr="00CA7550" w:rsidRDefault="00CA7550" w:rsidP="0020042B">
      <w:pPr>
        <w:rPr>
          <w:b/>
        </w:rPr>
      </w:pPr>
    </w:p>
    <w:p w:rsidR="00CA7550" w:rsidRDefault="00CA7550" w:rsidP="0020042B">
      <w:pPr>
        <w:rPr>
          <w:b/>
          <w:lang w:val="es-VE"/>
        </w:rPr>
      </w:pPr>
    </w:p>
    <w:p w:rsidR="00CA7550" w:rsidRDefault="00CA7550" w:rsidP="0020042B">
      <w:pPr>
        <w:rPr>
          <w:b/>
          <w:lang w:val="es-VE"/>
        </w:rPr>
      </w:pPr>
    </w:p>
    <w:p w:rsidR="00CA7550" w:rsidRDefault="00CA7550" w:rsidP="0020042B">
      <w:pPr>
        <w:rPr>
          <w:b/>
          <w:lang w:val="es-VE"/>
        </w:rPr>
      </w:pPr>
    </w:p>
    <w:p w:rsidR="0020042B" w:rsidRDefault="0020042B" w:rsidP="0020042B">
      <w:pPr>
        <w:rPr>
          <w:b/>
        </w:rPr>
      </w:pPr>
      <w:r w:rsidRPr="00175C7A">
        <w:rPr>
          <w:b/>
        </w:rPr>
        <w:tab/>
      </w:r>
    </w:p>
    <w:p w:rsidR="00C207E5" w:rsidRDefault="00C207E5" w:rsidP="0020042B">
      <w:pPr>
        <w:rPr>
          <w:b/>
        </w:rPr>
      </w:pPr>
    </w:p>
    <w:p w:rsidR="00C207E5" w:rsidRDefault="00C207E5" w:rsidP="0020042B">
      <w:pPr>
        <w:rPr>
          <w:b/>
        </w:rPr>
      </w:pPr>
    </w:p>
    <w:p w:rsidR="00C207E5" w:rsidRPr="004D5405" w:rsidRDefault="00C207E5" w:rsidP="00C207E5">
      <w:pPr>
        <w:pStyle w:val="PSI-Ttulo2"/>
        <w:rPr>
          <w:color w:val="365F91" w:themeColor="accent1" w:themeShade="BF"/>
          <w:sz w:val="28"/>
          <w:szCs w:val="28"/>
        </w:rPr>
      </w:pPr>
      <w:bookmarkStart w:id="23" w:name="_Toc52812328"/>
      <w:r w:rsidRPr="000235D4">
        <w:lastRenderedPageBreak/>
        <w:t>Caso de Prueba P007</w:t>
      </w:r>
      <w:bookmarkEnd w:id="23"/>
    </w:p>
    <w:p w:rsidR="00C207E5" w:rsidRDefault="00C207E5" w:rsidP="00C207E5">
      <w:r>
        <w:t>Correspondiente a la pantalla Informe Gerencial por Profesor Responsable.</w:t>
      </w:r>
    </w:p>
    <w:p w:rsidR="00C207E5" w:rsidRPr="00664D4B" w:rsidRDefault="00C207E5" w:rsidP="00C207E5">
      <w:pPr>
        <w:pStyle w:val="PSI-Ttulo3"/>
      </w:pPr>
      <w:bookmarkStart w:id="24" w:name="_Toc52812329"/>
      <w:r w:rsidRPr="00664D4B">
        <w:t>Descripción</w:t>
      </w:r>
      <w:bookmarkEnd w:id="24"/>
      <w:r w:rsidRPr="00664D4B">
        <w:t xml:space="preserve"> </w:t>
      </w:r>
    </w:p>
    <w:p w:rsidR="00C207E5" w:rsidRPr="00664D4B" w:rsidRDefault="00C207E5" w:rsidP="00C207E5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Informe Gerencial por Profesor Responsable.</w:t>
      </w:r>
    </w:p>
    <w:p w:rsidR="00C207E5" w:rsidRPr="00664D4B" w:rsidRDefault="00C207E5" w:rsidP="00C207E5">
      <w:pPr>
        <w:pStyle w:val="PSI-Ttulo3"/>
      </w:pPr>
      <w:bookmarkStart w:id="25" w:name="_Toc52812330"/>
      <w:r w:rsidRPr="00664D4B">
        <w:t>Evaluación de la Prueba</w:t>
      </w:r>
      <w:bookmarkEnd w:id="25"/>
      <w:r w:rsidRPr="00664D4B">
        <w:t xml:space="preserve"> </w:t>
      </w:r>
    </w:p>
    <w:p w:rsidR="00C207E5" w:rsidRDefault="00C207E5" w:rsidP="00C207E5">
      <w:pPr>
        <w:pStyle w:val="PSI-Normal"/>
      </w:pPr>
      <w:r>
        <w:t>Realizada y ................</w:t>
      </w:r>
      <w:r w:rsidRPr="00664D4B">
        <w:t>.</w:t>
      </w:r>
    </w:p>
    <w:p w:rsidR="00C207E5" w:rsidRPr="00664D4B" w:rsidRDefault="00C207E5" w:rsidP="00C207E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207E5" w:rsidTr="00880D8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Generar Informe Gerencial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C207E5" w:rsidRPr="00CF4BD4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C207E5" w:rsidRPr="00CF4BD4" w:rsidTr="00880D86">
              <w:trPr>
                <w:trHeight w:val="263"/>
              </w:trPr>
              <w:tc>
                <w:tcPr>
                  <w:tcW w:w="4426" w:type="dxa"/>
                </w:tcPr>
                <w:p w:rsidR="00C207E5" w:rsidRPr="004D5405" w:rsidRDefault="00C207E5" w:rsidP="00880D8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C207E5" w:rsidRPr="004D5405" w:rsidRDefault="00C207E5" w:rsidP="00880D8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Pr="00606E1E" w:rsidRDefault="00C207E5" w:rsidP="00880D8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8B008E"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05</w:t>
            </w:r>
            <w:r w:rsidRPr="00473DBE">
              <w:t>/</w:t>
            </w:r>
            <w:r>
              <w:t>10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Pr="00473DBE">
              <w:t>//20</w:t>
            </w:r>
            <w:r>
              <w:t>20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C207E5" w:rsidTr="00880D86">
              <w:trPr>
                <w:trHeight w:val="574"/>
              </w:trPr>
              <w:tc>
                <w:tcPr>
                  <w:tcW w:w="4308" w:type="dxa"/>
                </w:tcPr>
                <w:p w:rsidR="00C207E5" w:rsidRDefault="00C207E5" w:rsidP="00880D8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207E5" w:rsidRPr="002F45D3" w:rsidRDefault="00C207E5" w:rsidP="00880D8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Pr="002F45D3" w:rsidRDefault="00C207E5" w:rsidP="00880D86">
            <w:pPr>
              <w:pStyle w:val="PSI-Normal"/>
            </w:pPr>
            <w:r>
              <w:t>-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207E5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207E5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207E5" w:rsidRPr="00B151C0" w:rsidRDefault="00C207E5" w:rsidP="00880D8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texto mostrado en la pantalla (Sin la presencia de errores ortográficos y la </w:t>
            </w:r>
            <w:r>
              <w:rPr>
                <w:rFonts w:ascii="Arial" w:hAnsi="Arial"/>
                <w:sz w:val="20"/>
              </w:rPr>
              <w:lastRenderedPageBreak/>
              <w:t>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la pantalla (Sin la presencia de errores ortográficos y la </w:t>
            </w:r>
            <w:r>
              <w:rPr>
                <w:rFonts w:ascii="Arial" w:hAnsi="Arial"/>
                <w:sz w:val="20"/>
              </w:rPr>
              <w:lastRenderedPageBreak/>
              <w:t>correcta representación de símbolos especiales).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Pr="00713567" w:rsidRDefault="00C207E5" w:rsidP="00880D8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___ 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____//2020____</w:t>
            </w:r>
          </w:p>
        </w:tc>
      </w:tr>
    </w:tbl>
    <w:p w:rsidR="00C207E5" w:rsidRDefault="00C207E5" w:rsidP="00C207E5">
      <w:pPr>
        <w:pStyle w:val="InfoBlue"/>
        <w:ind w:left="363"/>
      </w:pPr>
    </w:p>
    <w:p w:rsidR="00C207E5" w:rsidRDefault="00C207E5" w:rsidP="00C207E5"/>
    <w:p w:rsidR="00C207E5" w:rsidRPr="005E7F95" w:rsidRDefault="00C207E5" w:rsidP="00C207E5">
      <w:pPr>
        <w:pStyle w:val="PSI-Ttulo2"/>
        <w:rPr>
          <w:lang w:val="es-ES"/>
        </w:rPr>
      </w:pPr>
    </w:p>
    <w:p w:rsidR="00C207E5" w:rsidRDefault="00C207E5" w:rsidP="00C207E5">
      <w:pPr>
        <w:pStyle w:val="PSI-Ttulo2"/>
      </w:pPr>
    </w:p>
    <w:p w:rsidR="00C207E5" w:rsidRPr="00A94F2D" w:rsidRDefault="00C207E5" w:rsidP="00C207E5">
      <w:pPr>
        <w:pStyle w:val="PSI-Ttulo2"/>
        <w:rPr>
          <w:color w:val="365F91" w:themeColor="accent1" w:themeShade="BF"/>
          <w:sz w:val="28"/>
          <w:szCs w:val="28"/>
        </w:rPr>
      </w:pPr>
      <w:bookmarkStart w:id="26" w:name="_Toc52812331"/>
      <w:r w:rsidRPr="000235D4">
        <w:t>Caso de Prueba P008</w:t>
      </w:r>
      <w:bookmarkEnd w:id="26"/>
      <w:r w:rsidRPr="00664D4B">
        <w:t xml:space="preserve"> </w:t>
      </w:r>
    </w:p>
    <w:p w:rsidR="00545856" w:rsidRDefault="00545856" w:rsidP="00545856">
      <w:r>
        <w:t>Correspondiente a la pantalla Informe Gerencial por Profesor Responsable.</w:t>
      </w:r>
    </w:p>
    <w:p w:rsidR="00C207E5" w:rsidRDefault="00C207E5" w:rsidP="00C207E5">
      <w:pPr>
        <w:pStyle w:val="PSI-Ttulo3"/>
      </w:pPr>
    </w:p>
    <w:p w:rsidR="00C207E5" w:rsidRPr="00664D4B" w:rsidRDefault="00C207E5" w:rsidP="00C207E5">
      <w:pPr>
        <w:pStyle w:val="PSI-Ttulo3"/>
      </w:pPr>
      <w:bookmarkStart w:id="27" w:name="_Toc52812332"/>
      <w:r w:rsidRPr="00664D4B">
        <w:t>Descripción</w:t>
      </w:r>
      <w:bookmarkEnd w:id="27"/>
      <w:r w:rsidRPr="00664D4B">
        <w:t xml:space="preserve"> </w:t>
      </w:r>
    </w:p>
    <w:p w:rsidR="00C207E5" w:rsidRPr="00664D4B" w:rsidRDefault="00C207E5" w:rsidP="00C207E5">
      <w:pPr>
        <w:pStyle w:val="PSI-Normal"/>
      </w:pPr>
      <w:r w:rsidRPr="00664D4B">
        <w:t xml:space="preserve">Este caso de prueba, tiene como objetivo probar </w:t>
      </w:r>
      <w:r>
        <w:t>que la barra desplegable "Profesor Responsable" se despliega, muestra la información (profesores responsables), se actualiza dinámicamente mediante el filtrado, actualiza la barra desplegable Año con sus respectivos ítems y permite al usuario seleccionar un profesor responsable correctamente.</w:t>
      </w:r>
    </w:p>
    <w:p w:rsidR="00C207E5" w:rsidRPr="00664D4B" w:rsidRDefault="00C207E5" w:rsidP="00C207E5">
      <w:pPr>
        <w:pStyle w:val="PSI-Ttulo3"/>
      </w:pPr>
      <w:bookmarkStart w:id="28" w:name="_Toc52812333"/>
      <w:r w:rsidRPr="00664D4B">
        <w:t>Evaluación de la Prueba</w:t>
      </w:r>
      <w:bookmarkEnd w:id="28"/>
      <w:r w:rsidRPr="00664D4B">
        <w:t xml:space="preserve"> </w:t>
      </w:r>
    </w:p>
    <w:p w:rsidR="00C207E5" w:rsidRDefault="00C207E5" w:rsidP="00C207E5">
      <w:pPr>
        <w:pStyle w:val="PSI-Normal"/>
      </w:pPr>
      <w:r>
        <w:t>Realizada y ......................</w:t>
      </w:r>
    </w:p>
    <w:p w:rsidR="00C207E5" w:rsidRPr="00664D4B" w:rsidRDefault="00C207E5" w:rsidP="00C207E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207E5" w:rsidTr="00880D8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Generar Informe Gerencial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C207E5" w:rsidRPr="00CF4BD4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C207E5" w:rsidRPr="00CF4BD4" w:rsidTr="00880D86">
              <w:trPr>
                <w:trHeight w:val="263"/>
              </w:trPr>
              <w:tc>
                <w:tcPr>
                  <w:tcW w:w="4426" w:type="dxa"/>
                </w:tcPr>
                <w:p w:rsidR="00C207E5" w:rsidRPr="004D5405" w:rsidRDefault="00C207E5" w:rsidP="00880D8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C207E5" w:rsidRPr="004D5405" w:rsidRDefault="00C207E5" w:rsidP="00880D8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Pr="00606E1E" w:rsidRDefault="00C207E5" w:rsidP="00880D8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8B008E"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05</w:t>
            </w:r>
            <w:r w:rsidRPr="00473DBE">
              <w:t>/</w:t>
            </w:r>
            <w:r>
              <w:t>10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 w:rsidRPr="00473DBE">
              <w:t>//20</w:t>
            </w:r>
            <w:r>
              <w:t>20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C207E5" w:rsidTr="00880D86">
              <w:trPr>
                <w:trHeight w:val="574"/>
              </w:trPr>
              <w:tc>
                <w:tcPr>
                  <w:tcW w:w="4308" w:type="dxa"/>
                </w:tcPr>
                <w:p w:rsidR="00C207E5" w:rsidRDefault="00C207E5" w:rsidP="00880D8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207E5" w:rsidRPr="002F45D3" w:rsidRDefault="00C207E5" w:rsidP="00880D8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Pr="002F45D3" w:rsidRDefault="00C207E5" w:rsidP="00880D86">
            <w:pPr>
              <w:pStyle w:val="PSI-Normal"/>
            </w:pPr>
            <w:r>
              <w:t>-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207E5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207E5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Pr="00F76CAD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t>Valores (</w:t>
            </w:r>
            <w:r w:rsidR="00880D86">
              <w:t>Profesores Responsables</w:t>
            </w:r>
            <w:r>
              <w:t xml:space="preserve">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Default="00C207E5" w:rsidP="00D9026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</w:t>
            </w:r>
            <w:r w:rsidR="00D9026A">
              <w:rPr>
                <w:rFonts w:ascii="Arial" w:hAnsi="Arial"/>
                <w:sz w:val="20"/>
              </w:rPr>
              <w:t>profesores responsables</w:t>
            </w:r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Pr="00B151C0" w:rsidRDefault="00C207E5" w:rsidP="00D9026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 xml:space="preserve">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 w:rsidR="00D9026A">
              <w:t>profesores responsables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D9026A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9026A" w:rsidRDefault="00D9026A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9026A" w:rsidRPr="00F76CAD" w:rsidRDefault="00D9026A" w:rsidP="00E61B65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(Profesores Responsables)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9026A" w:rsidRDefault="00D9026A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D9026A" w:rsidRDefault="00D9026A" w:rsidP="00880D8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9026A" w:rsidRDefault="00D9026A" w:rsidP="00880D8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actualizar la barra desplegable Año con sus ítems.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9026A" w:rsidRPr="004D4A2B" w:rsidRDefault="00D9026A" w:rsidP="00D9026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actualizado la barra desplegable Año con sus respectivos ítems.</w:t>
            </w:r>
          </w:p>
        </w:tc>
      </w:tr>
      <w:tr w:rsidR="00D9026A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026A" w:rsidRDefault="00D9026A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026A" w:rsidRPr="00F76CAD" w:rsidRDefault="00D9026A" w:rsidP="00E61B65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(Profesores Responsables)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026A" w:rsidRDefault="00D9026A" w:rsidP="00E929E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ítem: </w:t>
            </w:r>
            <w:r w:rsidR="00E929E6">
              <w:rPr>
                <w:rFonts w:ascii="Arial" w:hAnsi="Arial"/>
                <w:sz w:val="20"/>
              </w:rPr>
              <w:t xml:space="preserve">Hallar, </w:t>
            </w:r>
            <w:proofErr w:type="spellStart"/>
            <w:r w:rsidR="00E929E6">
              <w:rPr>
                <w:rFonts w:ascii="Arial" w:hAnsi="Arial"/>
                <w:sz w:val="20"/>
              </w:rPr>
              <w:t>Karim</w:t>
            </w:r>
            <w:proofErr w:type="spellEnd"/>
            <w:r w:rsidR="00E929E6">
              <w:rPr>
                <w:rFonts w:ascii="Arial" w:hAnsi="Arial"/>
                <w:sz w:val="20"/>
              </w:rPr>
              <w:t xml:space="preserve"> Omar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026A" w:rsidRDefault="00D9026A" w:rsidP="00880D8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selección del ítem </w:t>
            </w:r>
            <w:r w:rsidR="00E929E6">
              <w:rPr>
                <w:rFonts w:ascii="Arial" w:hAnsi="Arial"/>
                <w:sz w:val="20"/>
              </w:rPr>
              <w:t xml:space="preserve">Hallar, </w:t>
            </w:r>
            <w:proofErr w:type="spellStart"/>
            <w:r w:rsidR="00E929E6">
              <w:rPr>
                <w:rFonts w:ascii="Arial" w:hAnsi="Arial"/>
                <w:sz w:val="20"/>
              </w:rPr>
              <w:t>Karim</w:t>
            </w:r>
            <w:proofErr w:type="spellEnd"/>
            <w:r w:rsidR="00E929E6">
              <w:rPr>
                <w:rFonts w:ascii="Arial" w:hAnsi="Arial"/>
                <w:sz w:val="20"/>
              </w:rPr>
              <w:t xml:space="preserve"> Omar</w:t>
            </w:r>
            <w:r>
              <w:rPr>
                <w:rFonts w:ascii="Arial" w:hAnsi="Arial"/>
                <w:sz w:val="20"/>
              </w:rPr>
              <w:t>.</w:t>
            </w:r>
          </w:p>
          <w:p w:rsidR="00D9026A" w:rsidRDefault="00D9026A" w:rsidP="00880D8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Actualizar la barra desplegable Año con sus ítems.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9026A" w:rsidRDefault="00D9026A" w:rsidP="00880D8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 w:rsidR="00E929E6">
              <w:rPr>
                <w:rFonts w:ascii="Arial" w:hAnsi="Arial"/>
                <w:sz w:val="20"/>
              </w:rPr>
              <w:t xml:space="preserve">Hallar, </w:t>
            </w:r>
            <w:proofErr w:type="spellStart"/>
            <w:r w:rsidR="00E929E6">
              <w:rPr>
                <w:rFonts w:ascii="Arial" w:hAnsi="Arial"/>
                <w:sz w:val="20"/>
              </w:rPr>
              <w:t>Karim</w:t>
            </w:r>
            <w:proofErr w:type="spellEnd"/>
            <w:r w:rsidR="00E929E6">
              <w:rPr>
                <w:rFonts w:ascii="Arial" w:hAnsi="Arial"/>
                <w:sz w:val="20"/>
              </w:rPr>
              <w:t xml:space="preserve"> Omar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correctamente.</w:t>
            </w:r>
          </w:p>
          <w:p w:rsidR="00D9026A" w:rsidRPr="00EB5CE1" w:rsidRDefault="00D9026A" w:rsidP="00880D8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 ha actualizado la barra desplegable Año con sus respectivos ítems.</w:t>
            </w:r>
          </w:p>
        </w:tc>
      </w:tr>
      <w:tr w:rsidR="00D9026A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026A" w:rsidRDefault="00D9026A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026A" w:rsidRPr="00F76CAD" w:rsidRDefault="00D9026A" w:rsidP="00E61B65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(Profesores Responsables)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026A" w:rsidRDefault="00D9026A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ítem: </w:t>
            </w:r>
            <w:r w:rsidR="00E929E6">
              <w:rPr>
                <w:rFonts w:ascii="Arial" w:hAnsi="Arial"/>
                <w:sz w:val="20"/>
              </w:rPr>
              <w:t xml:space="preserve">Hallar, </w:t>
            </w:r>
            <w:proofErr w:type="spellStart"/>
            <w:r w:rsidR="00E929E6">
              <w:rPr>
                <w:rFonts w:ascii="Arial" w:hAnsi="Arial"/>
                <w:sz w:val="20"/>
              </w:rPr>
              <w:t>Karim</w:t>
            </w:r>
            <w:proofErr w:type="spellEnd"/>
            <w:r w:rsidR="00E929E6">
              <w:rPr>
                <w:rFonts w:ascii="Arial" w:hAnsi="Arial"/>
                <w:sz w:val="20"/>
              </w:rPr>
              <w:t xml:space="preserve"> Omar</w:t>
            </w:r>
            <w:r>
              <w:rPr>
                <w:rFonts w:ascii="Arial" w:hAnsi="Arial"/>
                <w:sz w:val="20"/>
              </w:rPr>
              <w:t xml:space="preserve">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026A" w:rsidRDefault="00D9026A" w:rsidP="00880D8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selección del ítem </w:t>
            </w:r>
            <w:r w:rsidR="00E929E6">
              <w:rPr>
                <w:rFonts w:ascii="Arial" w:hAnsi="Arial"/>
                <w:sz w:val="20"/>
              </w:rPr>
              <w:t xml:space="preserve">Hallar, </w:t>
            </w:r>
            <w:proofErr w:type="spellStart"/>
            <w:r w:rsidR="00E929E6">
              <w:rPr>
                <w:rFonts w:ascii="Arial" w:hAnsi="Arial"/>
                <w:sz w:val="20"/>
              </w:rPr>
              <w:t>Karim</w:t>
            </w:r>
            <w:proofErr w:type="spellEnd"/>
            <w:r w:rsidR="00E929E6">
              <w:rPr>
                <w:rFonts w:ascii="Arial" w:hAnsi="Arial"/>
                <w:sz w:val="20"/>
              </w:rPr>
              <w:t xml:space="preserve"> Omar</w:t>
            </w:r>
            <w:r>
              <w:rPr>
                <w:rFonts w:ascii="Arial" w:hAnsi="Arial"/>
                <w:sz w:val="20"/>
              </w:rPr>
              <w:t xml:space="preserve"> desde el mouse.</w:t>
            </w:r>
          </w:p>
          <w:p w:rsidR="00D9026A" w:rsidRDefault="00D9026A" w:rsidP="00880D8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Actualizar la barra desplegable Año con sus ítems.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9026A" w:rsidRDefault="00D9026A" w:rsidP="00880D8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 w:rsidR="00E929E6">
              <w:rPr>
                <w:rFonts w:ascii="Arial" w:hAnsi="Arial"/>
                <w:sz w:val="20"/>
              </w:rPr>
              <w:t xml:space="preserve">Hallar, </w:t>
            </w:r>
            <w:proofErr w:type="spellStart"/>
            <w:r w:rsidR="00E929E6">
              <w:rPr>
                <w:rFonts w:ascii="Arial" w:hAnsi="Arial"/>
                <w:sz w:val="20"/>
              </w:rPr>
              <w:t>Karim</w:t>
            </w:r>
            <w:proofErr w:type="spellEnd"/>
            <w:r w:rsidR="00E929E6">
              <w:rPr>
                <w:rFonts w:ascii="Arial" w:hAnsi="Arial"/>
                <w:sz w:val="20"/>
              </w:rPr>
              <w:t xml:space="preserve"> Omar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mouse.</w:t>
            </w:r>
          </w:p>
          <w:p w:rsidR="00D9026A" w:rsidRDefault="00D9026A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actualizado la barra desplegable Año con sus respectivos ítems.</w:t>
            </w:r>
          </w:p>
        </w:tc>
      </w:tr>
      <w:tr w:rsidR="00D9026A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026A" w:rsidRDefault="00D9026A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026A" w:rsidRPr="00F76CAD" w:rsidRDefault="00D9026A" w:rsidP="00E61B65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(Profesores Responsables)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026A" w:rsidRDefault="00D9026A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ítem: </w:t>
            </w:r>
            <w:r w:rsidR="00E929E6">
              <w:rPr>
                <w:rFonts w:ascii="Arial" w:hAnsi="Arial"/>
                <w:sz w:val="20"/>
              </w:rPr>
              <w:t xml:space="preserve">Hallar, </w:t>
            </w:r>
            <w:proofErr w:type="spellStart"/>
            <w:r w:rsidR="00E929E6">
              <w:rPr>
                <w:rFonts w:ascii="Arial" w:hAnsi="Arial"/>
                <w:sz w:val="20"/>
              </w:rPr>
              <w:t>Karim</w:t>
            </w:r>
            <w:proofErr w:type="spellEnd"/>
            <w:r w:rsidR="00E929E6">
              <w:rPr>
                <w:rFonts w:ascii="Arial" w:hAnsi="Arial"/>
                <w:sz w:val="20"/>
              </w:rPr>
              <w:t xml:space="preserve"> Omar</w:t>
            </w:r>
            <w:r>
              <w:rPr>
                <w:rFonts w:ascii="Arial" w:hAnsi="Arial"/>
                <w:sz w:val="20"/>
              </w:rPr>
              <w:t xml:space="preserve">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026A" w:rsidRDefault="00D9026A" w:rsidP="00880D8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selección del ítem </w:t>
            </w:r>
            <w:r w:rsidR="00E929E6">
              <w:rPr>
                <w:rFonts w:ascii="Arial" w:hAnsi="Arial"/>
                <w:sz w:val="20"/>
              </w:rPr>
              <w:t xml:space="preserve">Hallar, </w:t>
            </w:r>
            <w:proofErr w:type="spellStart"/>
            <w:r w:rsidR="00E929E6">
              <w:rPr>
                <w:rFonts w:ascii="Arial" w:hAnsi="Arial"/>
                <w:sz w:val="20"/>
              </w:rPr>
              <w:t>Karim</w:t>
            </w:r>
            <w:proofErr w:type="spellEnd"/>
            <w:r w:rsidR="00E929E6">
              <w:rPr>
                <w:rFonts w:ascii="Arial" w:hAnsi="Arial"/>
                <w:sz w:val="20"/>
              </w:rPr>
              <w:t xml:space="preserve"> Omar</w:t>
            </w:r>
            <w:r>
              <w:rPr>
                <w:rFonts w:ascii="Arial" w:hAnsi="Arial"/>
                <w:sz w:val="20"/>
              </w:rPr>
              <w:t xml:space="preserve"> desde el teclado.</w:t>
            </w:r>
          </w:p>
          <w:p w:rsidR="00D9026A" w:rsidRDefault="00D9026A" w:rsidP="00880D8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Actualizar la barra desplegable Año con sus ítems.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9026A" w:rsidRDefault="00D9026A" w:rsidP="00880D8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 w:rsidR="00E929E6">
              <w:rPr>
                <w:rFonts w:ascii="Arial" w:hAnsi="Arial"/>
                <w:sz w:val="20"/>
              </w:rPr>
              <w:t xml:space="preserve">Hallar, </w:t>
            </w:r>
            <w:proofErr w:type="spellStart"/>
            <w:r w:rsidR="00E929E6">
              <w:rPr>
                <w:rFonts w:ascii="Arial" w:hAnsi="Arial"/>
                <w:sz w:val="20"/>
              </w:rPr>
              <w:t>Karim</w:t>
            </w:r>
            <w:proofErr w:type="spellEnd"/>
            <w:r w:rsidR="00E929E6">
              <w:rPr>
                <w:rFonts w:ascii="Arial" w:hAnsi="Arial"/>
                <w:sz w:val="20"/>
              </w:rPr>
              <w:t xml:space="preserve"> Omar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teclado.</w:t>
            </w:r>
          </w:p>
          <w:p w:rsidR="00D9026A" w:rsidRDefault="00D9026A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actualizado la barra desplegable Año con sus respectivos ítems.</w:t>
            </w:r>
          </w:p>
        </w:tc>
      </w:tr>
      <w:tr w:rsidR="00D9026A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026A" w:rsidRDefault="00D9026A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026A" w:rsidRPr="00F76CAD" w:rsidRDefault="00D9026A" w:rsidP="00E61B65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(Profesores </w:t>
            </w:r>
            <w:r>
              <w:lastRenderedPageBreak/>
              <w:t xml:space="preserve">Responsables)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026A" w:rsidRDefault="00D9026A" w:rsidP="00E929E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Filtrar la lista mediante el valor </w:t>
            </w:r>
            <w:r w:rsidR="00E929E6">
              <w:rPr>
                <w:rFonts w:ascii="Arial" w:hAnsi="Arial"/>
                <w:sz w:val="20"/>
              </w:rPr>
              <w:t>Hallar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9026A" w:rsidRDefault="00D9026A" w:rsidP="00880D8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de la barra </w:t>
            </w:r>
            <w:r>
              <w:rPr>
                <w:rFonts w:ascii="Arial" w:hAnsi="Arial"/>
                <w:sz w:val="20"/>
              </w:rPr>
              <w:lastRenderedPageBreak/>
              <w:t xml:space="preserve">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9026A" w:rsidRDefault="00D9026A" w:rsidP="00E929E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Listado de </w:t>
            </w:r>
            <w:r w:rsidR="00E929E6">
              <w:rPr>
                <w:rFonts w:ascii="Arial" w:hAnsi="Arial"/>
                <w:sz w:val="20"/>
              </w:rPr>
              <w:t>profesores responsables</w:t>
            </w:r>
            <w:r>
              <w:rPr>
                <w:rFonts w:ascii="Arial" w:hAnsi="Arial"/>
                <w:sz w:val="20"/>
              </w:rPr>
              <w:t xml:space="preserve"> de la barra desplegable actualizados </w:t>
            </w:r>
            <w:r>
              <w:rPr>
                <w:rFonts w:ascii="Arial" w:hAnsi="Arial"/>
                <w:sz w:val="20"/>
              </w:rPr>
              <w:lastRenderedPageBreak/>
              <w:t xml:space="preserve">dinámicamente (filtrado) de forma correcta. 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Pr="00713567" w:rsidRDefault="00C207E5" w:rsidP="00E929E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se despliega, muestra la información (</w:t>
            </w:r>
            <w:r w:rsidR="00E929E6">
              <w:t>profesores responsables</w:t>
            </w:r>
            <w:r>
              <w:t>), se actualiza dinámicamente mediante el filtrado, actualiza la barra desplegable Año con sus respectivos ítems y permite al usuario seleccionar un</w:t>
            </w:r>
            <w:r w:rsidR="00E929E6">
              <w:t xml:space="preserve"> profesor responsable</w:t>
            </w:r>
            <w:r>
              <w:t xml:space="preserve"> correctamente.  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__ 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Pr="004D4A2B" w:rsidRDefault="00C207E5" w:rsidP="00880D86">
            <w:pPr>
              <w:pStyle w:val="TableContents"/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Pr="00473DBE">
              <w:t>/</w:t>
            </w:r>
            <w:r>
              <w:t>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C207E5" w:rsidRDefault="00C207E5" w:rsidP="00C207E5"/>
    <w:p w:rsidR="00C207E5" w:rsidRDefault="00C207E5" w:rsidP="00C207E5">
      <w:pPr>
        <w:rPr>
          <w:b/>
        </w:rPr>
      </w:pPr>
    </w:p>
    <w:p w:rsidR="00C207E5" w:rsidRPr="00A94F2D" w:rsidRDefault="008B008E" w:rsidP="00C207E5">
      <w:pPr>
        <w:pStyle w:val="PSI-Ttulo2"/>
        <w:rPr>
          <w:color w:val="365F91" w:themeColor="accent1" w:themeShade="BF"/>
          <w:sz w:val="28"/>
          <w:szCs w:val="28"/>
        </w:rPr>
      </w:pPr>
      <w:bookmarkStart w:id="29" w:name="_Toc52812334"/>
      <w:r>
        <w:t>Caso de Prueba P009</w:t>
      </w:r>
      <w:bookmarkEnd w:id="29"/>
    </w:p>
    <w:p w:rsidR="00545856" w:rsidRDefault="00545856" w:rsidP="00545856">
      <w:r>
        <w:t>Correspondiente a la pantalla Informe Gerencial por Profesor Responsable.</w:t>
      </w:r>
    </w:p>
    <w:p w:rsidR="00C207E5" w:rsidRDefault="00C207E5" w:rsidP="00C207E5">
      <w:pPr>
        <w:pStyle w:val="PSI-Ttulo3"/>
      </w:pPr>
    </w:p>
    <w:p w:rsidR="00C207E5" w:rsidRPr="00664D4B" w:rsidRDefault="00C207E5" w:rsidP="00C207E5">
      <w:pPr>
        <w:pStyle w:val="PSI-Ttulo3"/>
      </w:pPr>
      <w:bookmarkStart w:id="30" w:name="_Toc52812335"/>
      <w:r w:rsidRPr="00664D4B">
        <w:t>Descripción</w:t>
      </w:r>
      <w:bookmarkEnd w:id="30"/>
      <w:r w:rsidRPr="00664D4B">
        <w:t xml:space="preserve"> </w:t>
      </w:r>
    </w:p>
    <w:p w:rsidR="00C207E5" w:rsidRPr="00664D4B" w:rsidRDefault="00C207E5" w:rsidP="00C207E5">
      <w:pPr>
        <w:pStyle w:val="PSI-Normal"/>
      </w:pPr>
      <w:r w:rsidRPr="00664D4B">
        <w:t xml:space="preserve">Este caso de prueba, tiene como objetivo probar </w:t>
      </w:r>
      <w:r>
        <w:t>que la barra desplegable "Año" no se despliega si previamente no se ha seleccionado un</w:t>
      </w:r>
      <w:r w:rsidR="004A0152">
        <w:t xml:space="preserve"> profesor responsable</w:t>
      </w:r>
      <w:r>
        <w:t>, se despliega si se ha seleccionado un</w:t>
      </w:r>
      <w:r w:rsidR="004A0152">
        <w:t xml:space="preserve"> profesor responsable</w:t>
      </w:r>
      <w:r>
        <w:t xml:space="preserve"> previamente, muestra la información (años)</w:t>
      </w:r>
      <w:r w:rsidRPr="006429CD">
        <w:t xml:space="preserve"> </w:t>
      </w:r>
      <w:r>
        <w:t xml:space="preserve">y permite al usuario seleccionar un año correctamente para mostrar el listado de la disponibilidad de los programas PDF.  </w:t>
      </w:r>
    </w:p>
    <w:p w:rsidR="00C207E5" w:rsidRDefault="00C207E5" w:rsidP="00C207E5">
      <w:pPr>
        <w:pStyle w:val="PSI-Normal"/>
      </w:pPr>
    </w:p>
    <w:p w:rsidR="00C207E5" w:rsidRPr="00664D4B" w:rsidRDefault="00C207E5" w:rsidP="00C207E5">
      <w:pPr>
        <w:pStyle w:val="PSI-Ttulo3"/>
      </w:pPr>
      <w:bookmarkStart w:id="31" w:name="_Toc52812336"/>
      <w:r w:rsidRPr="00664D4B">
        <w:t>Evaluación de la Prueba</w:t>
      </w:r>
      <w:bookmarkEnd w:id="31"/>
      <w:r w:rsidRPr="00664D4B">
        <w:t xml:space="preserve"> </w:t>
      </w:r>
    </w:p>
    <w:p w:rsidR="00C207E5" w:rsidRDefault="00C207E5" w:rsidP="00C207E5">
      <w:pPr>
        <w:pStyle w:val="PSI-Normal"/>
      </w:pPr>
      <w:r>
        <w:t xml:space="preserve">Realizada y ................... </w:t>
      </w:r>
    </w:p>
    <w:p w:rsidR="00C207E5" w:rsidRPr="00664D4B" w:rsidRDefault="00C207E5" w:rsidP="00C207E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207E5" w:rsidTr="00880D8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Generar Informe Gerencial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C207E5" w:rsidRPr="00CF4BD4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C207E5" w:rsidRPr="00CF4BD4" w:rsidTr="00880D86">
              <w:trPr>
                <w:trHeight w:val="263"/>
              </w:trPr>
              <w:tc>
                <w:tcPr>
                  <w:tcW w:w="4426" w:type="dxa"/>
                </w:tcPr>
                <w:p w:rsidR="00C207E5" w:rsidRPr="004D5405" w:rsidRDefault="00C207E5" w:rsidP="00880D8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C207E5" w:rsidRPr="004D5405" w:rsidRDefault="00C207E5" w:rsidP="00880D8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Pr="00606E1E" w:rsidRDefault="00C207E5" w:rsidP="00880D8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8B008E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05</w:t>
            </w:r>
            <w:r w:rsidRPr="00473DBE">
              <w:t>/</w:t>
            </w:r>
            <w:r>
              <w:t>10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Pr="00473DBE">
              <w:t>//20</w:t>
            </w:r>
            <w:r>
              <w:t>20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C207E5" w:rsidTr="00880D86">
              <w:trPr>
                <w:trHeight w:val="574"/>
              </w:trPr>
              <w:tc>
                <w:tcPr>
                  <w:tcW w:w="4308" w:type="dxa"/>
                </w:tcPr>
                <w:p w:rsidR="00C207E5" w:rsidRDefault="00C207E5" w:rsidP="00880D8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207E5" w:rsidRPr="002F45D3" w:rsidRDefault="00C207E5" w:rsidP="00880D8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Pr="002F45D3" w:rsidRDefault="00C207E5" w:rsidP="00880D86">
            <w:pPr>
              <w:pStyle w:val="PSI-Normal"/>
            </w:pPr>
            <w:r>
              <w:t>-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207E5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207E5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Default="00C207E5" w:rsidP="00A11400">
            <w:pPr>
              <w:pStyle w:val="TableContents"/>
            </w:pPr>
            <w:r>
              <w:t xml:space="preserve">No haber seleccionado un </w:t>
            </w:r>
            <w:r w:rsidR="00A11400">
              <w:t>profesor</w:t>
            </w:r>
            <w:r>
              <w:t xml:space="preserve"> (ítem) de la barra desplegable </w:t>
            </w:r>
            <w:r w:rsidR="00A11400">
              <w:t>Profesor Responsable</w:t>
            </w:r>
            <w:r>
              <w:t xml:space="preserve"> previamente. 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Default="00C207E5" w:rsidP="00880D86">
            <w:pPr>
              <w:pStyle w:val="PSI-Normal"/>
              <w:spacing w:before="0" w:line="240" w:lineRule="auto"/>
              <w:ind w:left="360"/>
            </w:pPr>
            <w:r>
              <w:t xml:space="preserve">No desplegar ningún ítem (años).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no desplegados. </w:t>
            </w:r>
          </w:p>
        </w:tc>
      </w:tr>
      <w:tr w:rsidR="00C207E5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Pr="00F76CAD" w:rsidRDefault="00C207E5" w:rsidP="00A11400">
            <w:pPr>
              <w:pStyle w:val="TableContents"/>
              <w:rPr>
                <w:rFonts w:ascii="Arial" w:hAnsi="Arial"/>
                <w:sz w:val="20"/>
              </w:rPr>
            </w:pPr>
            <w:r>
              <w:t>Haber seleccionado un</w:t>
            </w:r>
            <w:r w:rsidR="00A11400">
              <w:t xml:space="preserve"> profesor</w:t>
            </w:r>
            <w:r>
              <w:t xml:space="preserve"> (ítem) de la barra desplegable </w:t>
            </w:r>
            <w:r w:rsidR="00A11400">
              <w:t>Profesor Responsable</w:t>
            </w:r>
            <w:r>
              <w:t xml:space="preserve"> previamente. Valores (Años)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Default="00A11400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Profesor</w:t>
            </w:r>
            <w:r w:rsidR="00C207E5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Hallar, </w:t>
            </w:r>
            <w:proofErr w:type="spellStart"/>
            <w:r>
              <w:rPr>
                <w:rFonts w:ascii="Arial" w:hAnsi="Arial"/>
                <w:sz w:val="20"/>
              </w:rPr>
              <w:t>Karim</w:t>
            </w:r>
            <w:proofErr w:type="spellEnd"/>
            <w:r>
              <w:rPr>
                <w:rFonts w:ascii="Arial" w:hAnsi="Arial"/>
                <w:sz w:val="20"/>
              </w:rPr>
              <w:t xml:space="preserve"> Omar</w:t>
            </w:r>
            <w:r w:rsidR="00C207E5">
              <w:rPr>
                <w:rFonts w:ascii="Arial" w:hAnsi="Arial"/>
                <w:sz w:val="20"/>
              </w:rPr>
              <w:t xml:space="preserve"> de la barra desplegable </w:t>
            </w:r>
            <w:r>
              <w:rPr>
                <w:rFonts w:ascii="Arial" w:hAnsi="Arial"/>
                <w:sz w:val="20"/>
              </w:rPr>
              <w:t>Profesor Responsable</w:t>
            </w:r>
            <w:r w:rsidR="00C207E5">
              <w:rPr>
                <w:rFonts w:ascii="Arial" w:hAnsi="Arial"/>
                <w:sz w:val="20"/>
              </w:rPr>
              <w:t xml:space="preserve">. </w:t>
            </w:r>
          </w:p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(años)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Pr="00B151C0" w:rsidRDefault="00C207E5" w:rsidP="00880D8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 xml:space="preserve">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>
              <w:t>años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A11400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11400" w:rsidRDefault="00A11400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11400" w:rsidRPr="00F76CAD" w:rsidRDefault="00A11400" w:rsidP="00E61B65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Haber seleccionado un profesor (ítem) de la barra </w:t>
            </w:r>
            <w:r>
              <w:lastRenderedPageBreak/>
              <w:t xml:space="preserve">desplegable Profesor Responsable previamente. Valores (Años)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11400" w:rsidRDefault="00A11400" w:rsidP="00A1140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Profesor Hallar, </w:t>
            </w:r>
            <w:proofErr w:type="spellStart"/>
            <w:r>
              <w:rPr>
                <w:rFonts w:ascii="Arial" w:hAnsi="Arial"/>
                <w:sz w:val="20"/>
              </w:rPr>
              <w:t>Karim</w:t>
            </w:r>
            <w:proofErr w:type="spellEnd"/>
            <w:r>
              <w:rPr>
                <w:rFonts w:ascii="Arial" w:hAnsi="Arial"/>
                <w:sz w:val="20"/>
              </w:rPr>
              <w:t xml:space="preserve"> Omar de la barra desplegable Profesor Responsable. </w:t>
            </w:r>
          </w:p>
          <w:p w:rsidR="00A11400" w:rsidRDefault="00A11400" w:rsidP="00880D86">
            <w:pPr>
              <w:pStyle w:val="TableContents"/>
              <w:rPr>
                <w:rFonts w:ascii="Arial" w:hAnsi="Arial"/>
                <w:sz w:val="20"/>
              </w:rPr>
            </w:pPr>
          </w:p>
          <w:p w:rsidR="00A11400" w:rsidRDefault="00A11400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11400" w:rsidRDefault="00A11400" w:rsidP="00880D8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Correcta selección del ítem 2020.</w:t>
            </w:r>
          </w:p>
          <w:p w:rsidR="00A11400" w:rsidRDefault="00A11400" w:rsidP="00A1140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Desplegar una tabla con el listado de la disponibilidad del programa PDF de cada </w:t>
            </w:r>
            <w:r>
              <w:rPr>
                <w:rFonts w:ascii="Arial" w:hAnsi="Arial"/>
                <w:sz w:val="20"/>
              </w:rPr>
              <w:lastRenderedPageBreak/>
              <w:t>una de las asignaturas del profesor y año seleccionados.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11400" w:rsidRDefault="00A11400" w:rsidP="00880D8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Ítem </w:t>
            </w:r>
            <w:r>
              <w:rPr>
                <w:rFonts w:ascii="Arial" w:hAnsi="Arial"/>
                <w:sz w:val="20"/>
              </w:rPr>
              <w:t>2020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correctamente.</w:t>
            </w:r>
          </w:p>
          <w:p w:rsidR="00A11400" w:rsidRPr="00EB5CE1" w:rsidRDefault="00A11400" w:rsidP="00A1140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Se ha desplegado una tabla con el listado de la disponibilidad del programa PDF de cada </w:t>
            </w:r>
            <w:r>
              <w:rPr>
                <w:rFonts w:ascii="Arial" w:hAnsi="Arial"/>
                <w:sz w:val="20"/>
              </w:rPr>
              <w:lastRenderedPageBreak/>
              <w:t>una de las asignaturas del profesor y año seleccionados.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Pr="00713567" w:rsidRDefault="00C207E5" w:rsidP="00A1140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no se despliega al no seleccionar un</w:t>
            </w:r>
            <w:r w:rsidR="00A11400">
              <w:rPr>
                <w:rFonts w:ascii="Arial" w:hAnsi="Arial"/>
                <w:bCs/>
                <w:sz w:val="20"/>
              </w:rPr>
              <w:t xml:space="preserve"> profesor responsable</w:t>
            </w:r>
            <w:r>
              <w:rPr>
                <w:rFonts w:ascii="Arial" w:hAnsi="Arial"/>
                <w:bCs/>
                <w:sz w:val="20"/>
              </w:rPr>
              <w:t xml:space="preserve"> previamente, </w:t>
            </w:r>
            <w:r>
              <w:t>se despliega si se ha seleccionado un</w:t>
            </w:r>
            <w:r w:rsidR="00A11400">
              <w:t xml:space="preserve"> profesor responsable</w:t>
            </w:r>
            <w:r>
              <w:t xml:space="preserve"> previamente, muestra la información (años) y permite al usuario seleccionar un año correctamente para mostrar el listado de la disponibilidad de los programas PDF.  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__ 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Pr="00473DBE">
              <w:t>/</w:t>
            </w:r>
            <w:r>
              <w:t>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C207E5" w:rsidRDefault="00C207E5" w:rsidP="00C207E5">
      <w:pPr>
        <w:rPr>
          <w:b/>
        </w:rPr>
      </w:pPr>
    </w:p>
    <w:p w:rsidR="00C207E5" w:rsidRDefault="00C207E5" w:rsidP="00C207E5">
      <w:pPr>
        <w:rPr>
          <w:b/>
        </w:rPr>
      </w:pPr>
    </w:p>
    <w:p w:rsidR="00C207E5" w:rsidRDefault="00C207E5" w:rsidP="00C207E5">
      <w:pPr>
        <w:rPr>
          <w:b/>
        </w:rPr>
      </w:pPr>
    </w:p>
    <w:p w:rsidR="00C207E5" w:rsidRDefault="008B008E" w:rsidP="00C207E5">
      <w:pPr>
        <w:pStyle w:val="PSI-Ttulo2"/>
      </w:pPr>
      <w:bookmarkStart w:id="32" w:name="_Toc52812337"/>
      <w:r>
        <w:t>Caso de Prueba P010</w:t>
      </w:r>
      <w:bookmarkEnd w:id="32"/>
    </w:p>
    <w:p w:rsidR="00545856" w:rsidRDefault="00545856" w:rsidP="00545856">
      <w:r>
        <w:t>Correspondiente a la pantalla Informe Gerencial por Profesor Responsable.</w:t>
      </w:r>
    </w:p>
    <w:p w:rsidR="00545856" w:rsidRPr="00545856" w:rsidRDefault="00545856" w:rsidP="00C207E5">
      <w:pPr>
        <w:pStyle w:val="PSI-Ttulo2"/>
        <w:rPr>
          <w:color w:val="365F91" w:themeColor="accent1" w:themeShade="BF"/>
          <w:sz w:val="28"/>
          <w:szCs w:val="28"/>
          <w:lang w:val="es-ES"/>
        </w:rPr>
      </w:pPr>
    </w:p>
    <w:p w:rsidR="00C207E5" w:rsidRPr="00664D4B" w:rsidRDefault="00C207E5" w:rsidP="00C207E5">
      <w:pPr>
        <w:pStyle w:val="PSI-Ttulo3"/>
      </w:pPr>
      <w:bookmarkStart w:id="33" w:name="_Toc52812338"/>
      <w:r w:rsidRPr="00664D4B">
        <w:t>Descripción</w:t>
      </w:r>
      <w:bookmarkEnd w:id="33"/>
      <w:r w:rsidRPr="00664D4B">
        <w:t xml:space="preserve"> </w:t>
      </w:r>
    </w:p>
    <w:p w:rsidR="00C207E5" w:rsidRDefault="00C207E5" w:rsidP="00C207E5">
      <w:pPr>
        <w:pStyle w:val="PSI-Normal"/>
      </w:pPr>
      <w:r w:rsidRPr="00664D4B">
        <w:t xml:space="preserve">Este caso de prueba, tiene como objetivo probar </w:t>
      </w:r>
      <w:r>
        <w:t xml:space="preserve">que el botón "Ver Gráfico" al ser </w:t>
      </w:r>
      <w:proofErr w:type="spellStart"/>
      <w:r>
        <w:t>clickeado</w:t>
      </w:r>
      <w:proofErr w:type="spellEnd"/>
      <w:r>
        <w:t>, despliegue un modal con un gráfico estadístico que resuma la información presentada en la tabla sobre la disponibilidad de los programas PDF.</w:t>
      </w:r>
    </w:p>
    <w:p w:rsidR="00C207E5" w:rsidRPr="00664D4B" w:rsidRDefault="00C207E5" w:rsidP="00C207E5">
      <w:pPr>
        <w:pStyle w:val="PSI-Normal"/>
      </w:pPr>
      <w:r>
        <w:t xml:space="preserve"> </w:t>
      </w:r>
    </w:p>
    <w:p w:rsidR="00C207E5" w:rsidRPr="00664D4B" w:rsidRDefault="00C207E5" w:rsidP="00C207E5">
      <w:pPr>
        <w:pStyle w:val="PSI-Ttulo3"/>
      </w:pPr>
      <w:bookmarkStart w:id="34" w:name="_Toc52812339"/>
      <w:r w:rsidRPr="00664D4B">
        <w:t>Evaluación de la Prueba</w:t>
      </w:r>
      <w:bookmarkEnd w:id="34"/>
      <w:r w:rsidRPr="00664D4B">
        <w:t xml:space="preserve"> </w:t>
      </w:r>
    </w:p>
    <w:p w:rsidR="00C207E5" w:rsidRDefault="00C207E5" w:rsidP="00C207E5">
      <w:pPr>
        <w:pStyle w:val="PSI-Normal"/>
      </w:pPr>
      <w:r>
        <w:t xml:space="preserve">Realizada y ....................... </w:t>
      </w:r>
    </w:p>
    <w:p w:rsidR="00C207E5" w:rsidRPr="00664D4B" w:rsidRDefault="00C207E5" w:rsidP="00C207E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207E5" w:rsidTr="00880D8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Generar Informe Gerencial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C207E5" w:rsidRPr="00CF4BD4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C207E5" w:rsidRPr="00CF4BD4" w:rsidTr="00880D86">
              <w:trPr>
                <w:trHeight w:val="263"/>
              </w:trPr>
              <w:tc>
                <w:tcPr>
                  <w:tcW w:w="4426" w:type="dxa"/>
                </w:tcPr>
                <w:p w:rsidR="00C207E5" w:rsidRPr="004D5405" w:rsidRDefault="00C207E5" w:rsidP="00880D8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C207E5" w:rsidRPr="004D5405" w:rsidRDefault="00C207E5" w:rsidP="00880D8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Pr="00606E1E" w:rsidRDefault="00C207E5" w:rsidP="00880D8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8B008E">
              <w:t>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05</w:t>
            </w:r>
            <w:r w:rsidRPr="00473DBE">
              <w:t>/</w:t>
            </w:r>
            <w:r>
              <w:t>10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Pr="00473DBE">
              <w:t>//20</w:t>
            </w:r>
            <w:r>
              <w:t>20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C207E5" w:rsidTr="00880D86">
              <w:trPr>
                <w:trHeight w:val="574"/>
              </w:trPr>
              <w:tc>
                <w:tcPr>
                  <w:tcW w:w="4308" w:type="dxa"/>
                </w:tcPr>
                <w:p w:rsidR="00C207E5" w:rsidRDefault="00C207E5" w:rsidP="00880D8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207E5" w:rsidRPr="002F45D3" w:rsidRDefault="00C207E5" w:rsidP="00880D8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Pr="002F45D3" w:rsidRDefault="00C207E5" w:rsidP="00880D86">
            <w:pPr>
              <w:pStyle w:val="PSI-Normal"/>
            </w:pPr>
            <w:r>
              <w:t>-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207E5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207E5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</w:pPr>
            <w:r>
              <w:t>Desplegar un modal con un gráfico estadístico que resuma la información presentada en la tabla sobre la disponibilidad de los programas PDF.</w:t>
            </w:r>
          </w:p>
          <w:p w:rsidR="00C207E5" w:rsidRPr="00B151C0" w:rsidRDefault="00C207E5" w:rsidP="00880D8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C207E5" w:rsidRPr="00ED460C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</w:t>
            </w:r>
            <w:proofErr w:type="spellStart"/>
            <w:r>
              <w:t>desplegamiento</w:t>
            </w:r>
            <w:proofErr w:type="spellEnd"/>
            <w:r>
              <w:t xml:space="preserve"> de un modal con un gráfico estadístico que resume la información presentada en la tabla sobre la disponibilidad de los programas PDF.</w:t>
            </w:r>
          </w:p>
          <w:p w:rsidR="00C207E5" w:rsidRPr="00ED460C" w:rsidRDefault="00C207E5" w:rsidP="00880D8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Pr="00713567" w:rsidRDefault="00C207E5" w:rsidP="00880D8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</w:t>
            </w:r>
            <w:r>
              <w:t>el botón "Ver Gráfico" este despliegue un modal con un gráfico estadístico que resuma la información presentada en la tabla sobre la disponibilidad de los programas PDF.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___ 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____//2020____</w:t>
            </w:r>
          </w:p>
        </w:tc>
      </w:tr>
    </w:tbl>
    <w:p w:rsidR="00C207E5" w:rsidRDefault="00C207E5" w:rsidP="00C207E5">
      <w:pPr>
        <w:pStyle w:val="InfoBlue"/>
        <w:ind w:left="363"/>
      </w:pPr>
    </w:p>
    <w:p w:rsidR="00C207E5" w:rsidRDefault="00C207E5" w:rsidP="00C207E5">
      <w:pPr>
        <w:rPr>
          <w:lang w:val="es-VE"/>
        </w:rPr>
      </w:pPr>
    </w:p>
    <w:p w:rsidR="00C207E5" w:rsidRDefault="00C207E5" w:rsidP="00C207E5">
      <w:pPr>
        <w:rPr>
          <w:b/>
          <w:lang w:val="es-VE"/>
        </w:rPr>
      </w:pPr>
    </w:p>
    <w:p w:rsidR="00C207E5" w:rsidRDefault="008B008E" w:rsidP="00C207E5">
      <w:pPr>
        <w:pStyle w:val="PSI-Ttulo2"/>
      </w:pPr>
      <w:bookmarkStart w:id="35" w:name="_Toc52812340"/>
      <w:r>
        <w:t>Caso de Prueba P011</w:t>
      </w:r>
      <w:bookmarkEnd w:id="35"/>
    </w:p>
    <w:p w:rsidR="00545856" w:rsidRDefault="00545856" w:rsidP="00545856">
      <w:r>
        <w:t>Correspondiente a la pantalla Informe Gerencial por Profesor Responsable.</w:t>
      </w:r>
    </w:p>
    <w:p w:rsidR="00C207E5" w:rsidRPr="00664D4B" w:rsidRDefault="00C207E5" w:rsidP="00C207E5">
      <w:pPr>
        <w:pStyle w:val="PSI-Ttulo3"/>
      </w:pPr>
      <w:bookmarkStart w:id="36" w:name="_Toc52812341"/>
      <w:r w:rsidRPr="00664D4B">
        <w:lastRenderedPageBreak/>
        <w:t>Descripción</w:t>
      </w:r>
      <w:bookmarkEnd w:id="36"/>
      <w:r w:rsidRPr="00664D4B">
        <w:t xml:space="preserve"> </w:t>
      </w:r>
    </w:p>
    <w:p w:rsidR="00C207E5" w:rsidRPr="00664D4B" w:rsidRDefault="00C207E5" w:rsidP="00C207E5">
      <w:pPr>
        <w:pStyle w:val="PSI-Normal"/>
      </w:pPr>
      <w:r>
        <w:t xml:space="preserve">Este caso de prueba </w:t>
      </w:r>
      <w:r w:rsidRPr="00664D4B">
        <w:t xml:space="preserve">tiene como objetivo probar </w:t>
      </w:r>
      <w:r>
        <w:t xml:space="preserve">que el botón "Excel" al ser </w:t>
      </w:r>
      <w:proofErr w:type="spellStart"/>
      <w:r>
        <w:t>clickeado</w:t>
      </w:r>
      <w:proofErr w:type="spellEnd"/>
      <w:r>
        <w:t xml:space="preserve"> exporte toda la información a una hoja de cálculo (.</w:t>
      </w:r>
      <w:proofErr w:type="spellStart"/>
      <w:r>
        <w:t>xls</w:t>
      </w:r>
      <w:proofErr w:type="spellEnd"/>
      <w:r>
        <w:t xml:space="preserve">) generando un informe gerencial. </w:t>
      </w:r>
    </w:p>
    <w:p w:rsidR="00C207E5" w:rsidRPr="00664D4B" w:rsidRDefault="00C207E5" w:rsidP="00C207E5">
      <w:pPr>
        <w:pStyle w:val="PSI-Ttulo3"/>
      </w:pPr>
      <w:bookmarkStart w:id="37" w:name="_Toc52812342"/>
      <w:r w:rsidRPr="00664D4B">
        <w:t>Evaluación de la Prueba</w:t>
      </w:r>
      <w:bookmarkEnd w:id="37"/>
      <w:r w:rsidRPr="00664D4B">
        <w:t xml:space="preserve"> </w:t>
      </w:r>
    </w:p>
    <w:p w:rsidR="00C207E5" w:rsidRDefault="00C207E5" w:rsidP="00C207E5">
      <w:pPr>
        <w:pStyle w:val="PSI-Normal"/>
      </w:pPr>
      <w:r>
        <w:t>Realizada y ......................</w:t>
      </w:r>
    </w:p>
    <w:p w:rsidR="00C207E5" w:rsidRPr="00664D4B" w:rsidRDefault="00C207E5" w:rsidP="00C207E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207E5" w:rsidTr="00880D8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Generar Informe Gerencial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C207E5" w:rsidRPr="00CF4BD4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C207E5" w:rsidRPr="00CF4BD4" w:rsidTr="00880D86">
              <w:trPr>
                <w:trHeight w:val="263"/>
              </w:trPr>
              <w:tc>
                <w:tcPr>
                  <w:tcW w:w="4426" w:type="dxa"/>
                </w:tcPr>
                <w:p w:rsidR="00C207E5" w:rsidRPr="004D5405" w:rsidRDefault="00C207E5" w:rsidP="00880D8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C207E5" w:rsidRPr="004D5405" w:rsidRDefault="00C207E5" w:rsidP="00880D8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Pr="00606E1E" w:rsidRDefault="00C207E5" w:rsidP="00880D8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8B008E">
              <w:t>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05/10/2020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//2020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C207E5" w:rsidTr="00880D86">
              <w:trPr>
                <w:trHeight w:val="574"/>
              </w:trPr>
              <w:tc>
                <w:tcPr>
                  <w:tcW w:w="4308" w:type="dxa"/>
                </w:tcPr>
                <w:p w:rsidR="00C207E5" w:rsidRDefault="00C207E5" w:rsidP="00880D8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207E5" w:rsidRPr="002F45D3" w:rsidRDefault="00C207E5" w:rsidP="00880D8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Pr="002F45D3" w:rsidRDefault="00C207E5" w:rsidP="00880D86">
            <w:pPr>
              <w:pStyle w:val="PSI-Normal"/>
            </w:pPr>
            <w:r>
              <w:t>-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207E5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207E5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Pr="008D1E5B" w:rsidRDefault="00C207E5" w:rsidP="00880D86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Clickear</w:t>
            </w:r>
            <w:proofErr w:type="spellEnd"/>
            <w:r>
              <w:rPr>
                <w:rFonts w:ascii="Arial" w:hAnsi="Arial"/>
                <w:sz w:val="20"/>
              </w:rPr>
              <w:t xml:space="preserve"> el botón.</w:t>
            </w:r>
          </w:p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Default="00C207E5" w:rsidP="00880D86">
            <w:pPr>
              <w:pStyle w:val="PSI-Normal"/>
              <w:spacing w:before="0" w:line="240" w:lineRule="auto"/>
              <w:ind w:left="360"/>
            </w:pPr>
            <w:r>
              <w:t>Exportar toda la información a una hoja de cálculo (.</w:t>
            </w:r>
            <w:proofErr w:type="spellStart"/>
            <w:r>
              <w:t>xls</w:t>
            </w:r>
            <w:proofErr w:type="spellEnd"/>
            <w:r>
              <w:t>) generando un informe gerencial.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t>Se ha Exportado toda la información a una hoja de cálculo (.</w:t>
            </w:r>
            <w:proofErr w:type="spellStart"/>
            <w:r>
              <w:t>xls</w:t>
            </w:r>
            <w:proofErr w:type="spellEnd"/>
            <w:r>
              <w:t>) generando un informe gerencial</w:t>
            </w:r>
            <w:r>
              <w:rPr>
                <w:rFonts w:ascii="Arial" w:hAnsi="Arial"/>
                <w:sz w:val="20"/>
              </w:rPr>
              <w:t>.</w:t>
            </w:r>
          </w:p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Pr="00713567" w:rsidRDefault="00C207E5" w:rsidP="00880D8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exporte toda la información a una hoja de cálculo (.</w:t>
            </w:r>
            <w:proofErr w:type="spellStart"/>
            <w:r>
              <w:t>xls</w:t>
            </w:r>
            <w:proofErr w:type="spellEnd"/>
            <w:r>
              <w:t>) generando un informe gerencial.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__ 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//2020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C207E5" w:rsidRPr="00FD69F0" w:rsidRDefault="00C207E5" w:rsidP="00C207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207E5" w:rsidRPr="00CA7550" w:rsidRDefault="00C207E5" w:rsidP="00C207E5">
      <w:pPr>
        <w:rPr>
          <w:b/>
        </w:rPr>
      </w:pPr>
    </w:p>
    <w:p w:rsidR="00C207E5" w:rsidRDefault="00C207E5" w:rsidP="00C207E5">
      <w:pPr>
        <w:rPr>
          <w:b/>
          <w:lang w:val="es-VE"/>
        </w:rPr>
      </w:pPr>
    </w:p>
    <w:p w:rsidR="00C207E5" w:rsidRDefault="008B008E" w:rsidP="00C207E5">
      <w:pPr>
        <w:pStyle w:val="PSI-Ttulo2"/>
      </w:pPr>
      <w:bookmarkStart w:id="38" w:name="_Toc52812343"/>
      <w:r>
        <w:t>Caso de Prueba P012</w:t>
      </w:r>
      <w:bookmarkEnd w:id="38"/>
    </w:p>
    <w:p w:rsidR="00FE5BD5" w:rsidRDefault="00FE5BD5" w:rsidP="00FE5BD5">
      <w:r>
        <w:t>Correspondiente a la pantalla Informe Gerencial por Profesor Responsable.</w:t>
      </w:r>
    </w:p>
    <w:p w:rsidR="00FE5BD5" w:rsidRPr="00FE5BD5" w:rsidRDefault="00FE5BD5" w:rsidP="00C207E5">
      <w:pPr>
        <w:pStyle w:val="PSI-Ttulo2"/>
        <w:rPr>
          <w:color w:val="365F91" w:themeColor="accent1" w:themeShade="BF"/>
          <w:sz w:val="28"/>
          <w:szCs w:val="28"/>
          <w:lang w:val="es-ES"/>
        </w:rPr>
      </w:pPr>
    </w:p>
    <w:p w:rsidR="00C207E5" w:rsidRPr="00664D4B" w:rsidRDefault="00C207E5" w:rsidP="00C207E5">
      <w:pPr>
        <w:pStyle w:val="PSI-Ttulo3"/>
      </w:pPr>
      <w:bookmarkStart w:id="39" w:name="_Toc52812344"/>
      <w:r w:rsidRPr="00664D4B">
        <w:t>Descripción</w:t>
      </w:r>
      <w:bookmarkEnd w:id="39"/>
      <w:r w:rsidRPr="00664D4B">
        <w:t xml:space="preserve"> </w:t>
      </w:r>
    </w:p>
    <w:p w:rsidR="00C207E5" w:rsidRPr="00664D4B" w:rsidRDefault="00C207E5" w:rsidP="00C207E5">
      <w:pPr>
        <w:pStyle w:val="PSI-Normal"/>
      </w:pPr>
      <w:r>
        <w:t xml:space="preserve">Este caso de prueba </w:t>
      </w:r>
      <w:r w:rsidRPr="00664D4B">
        <w:t xml:space="preserve">tiene como objetivo probar </w:t>
      </w:r>
      <w:r>
        <w:t xml:space="preserve">que el botón "PDF" al ser </w:t>
      </w:r>
      <w:proofErr w:type="spellStart"/>
      <w:r>
        <w:t>clickeado</w:t>
      </w:r>
      <w:proofErr w:type="spellEnd"/>
      <w:r>
        <w:t xml:space="preserve"> exporte toda la información a un documento (.</w:t>
      </w:r>
      <w:proofErr w:type="spellStart"/>
      <w:r>
        <w:t>pdf</w:t>
      </w:r>
      <w:proofErr w:type="spellEnd"/>
      <w:r>
        <w:t xml:space="preserve">) generando un informe gerencial. </w:t>
      </w:r>
    </w:p>
    <w:p w:rsidR="00C207E5" w:rsidRPr="00664D4B" w:rsidRDefault="00C207E5" w:rsidP="00C207E5">
      <w:pPr>
        <w:pStyle w:val="PSI-Ttulo3"/>
      </w:pPr>
      <w:bookmarkStart w:id="40" w:name="_Toc52812345"/>
      <w:r w:rsidRPr="00664D4B">
        <w:t>Evaluación de la Prueba</w:t>
      </w:r>
      <w:bookmarkEnd w:id="40"/>
      <w:r w:rsidRPr="00664D4B">
        <w:t xml:space="preserve"> </w:t>
      </w:r>
    </w:p>
    <w:p w:rsidR="00C207E5" w:rsidRDefault="00C207E5" w:rsidP="00C207E5">
      <w:pPr>
        <w:pStyle w:val="PSI-Normal"/>
      </w:pPr>
      <w:r>
        <w:t>Realizada y ...............................</w:t>
      </w:r>
    </w:p>
    <w:p w:rsidR="00C207E5" w:rsidRPr="00664D4B" w:rsidRDefault="00C207E5" w:rsidP="00C207E5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207E5" w:rsidTr="00880D8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Generar Informe Gerencial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C207E5" w:rsidRPr="00CF4BD4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C207E5" w:rsidRPr="00CF4BD4" w:rsidTr="00880D86">
              <w:trPr>
                <w:trHeight w:val="263"/>
              </w:trPr>
              <w:tc>
                <w:tcPr>
                  <w:tcW w:w="4426" w:type="dxa"/>
                </w:tcPr>
                <w:p w:rsidR="00C207E5" w:rsidRPr="004D5405" w:rsidRDefault="00C207E5" w:rsidP="00880D8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C207E5" w:rsidRPr="004D5405" w:rsidRDefault="00C207E5" w:rsidP="00880D8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Pr="00606E1E" w:rsidRDefault="00C207E5" w:rsidP="00880D8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8B008E">
              <w:t>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05/10/2020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//2020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C207E5" w:rsidTr="00880D86">
              <w:trPr>
                <w:trHeight w:val="574"/>
              </w:trPr>
              <w:tc>
                <w:tcPr>
                  <w:tcW w:w="4308" w:type="dxa"/>
                </w:tcPr>
                <w:p w:rsidR="00C207E5" w:rsidRDefault="00C207E5" w:rsidP="00880D8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207E5" w:rsidRPr="002F45D3" w:rsidRDefault="00C207E5" w:rsidP="00880D8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Pr="002F45D3" w:rsidRDefault="00C207E5" w:rsidP="00880D86">
            <w:pPr>
              <w:pStyle w:val="PSI-Normal"/>
            </w:pPr>
            <w:r>
              <w:t>-</w:t>
            </w:r>
          </w:p>
        </w:tc>
      </w:tr>
      <w:tr w:rsidR="00C207E5" w:rsidTr="00880D8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Default="00C207E5" w:rsidP="00880D8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207E5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207E5" w:rsidRDefault="00C207E5" w:rsidP="00880D8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207E5" w:rsidTr="00880D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Pr="008D1E5B" w:rsidRDefault="00C207E5" w:rsidP="00880D86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Clickear</w:t>
            </w:r>
            <w:proofErr w:type="spellEnd"/>
            <w:r>
              <w:rPr>
                <w:rFonts w:ascii="Arial" w:hAnsi="Arial"/>
                <w:sz w:val="20"/>
              </w:rPr>
              <w:t xml:space="preserve"> el botón.</w:t>
            </w:r>
          </w:p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207E5" w:rsidRDefault="00C207E5" w:rsidP="00880D86">
            <w:pPr>
              <w:pStyle w:val="PSI-Normal"/>
              <w:spacing w:before="0" w:line="240" w:lineRule="auto"/>
              <w:ind w:left="360"/>
            </w:pPr>
            <w:r>
              <w:t>Exportar toda la información a un documento (.</w:t>
            </w:r>
            <w:proofErr w:type="spellStart"/>
            <w:r>
              <w:t>pdf</w:t>
            </w:r>
            <w:proofErr w:type="spellEnd"/>
            <w:r>
              <w:t>) generando un informe gerencial.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t>Se ha Exportado toda la información a un documento (.</w:t>
            </w:r>
            <w:proofErr w:type="spellStart"/>
            <w:r>
              <w:t>pdf</w:t>
            </w:r>
            <w:proofErr w:type="spellEnd"/>
            <w:r>
              <w:t>) generando un informe gerencial</w:t>
            </w:r>
            <w:r>
              <w:rPr>
                <w:rFonts w:ascii="Arial" w:hAnsi="Arial"/>
                <w:sz w:val="20"/>
              </w:rPr>
              <w:t>.</w:t>
            </w:r>
          </w:p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207E5" w:rsidRPr="00713567" w:rsidRDefault="00C207E5" w:rsidP="00880D8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exporte toda la información a un documento (.</w:t>
            </w:r>
            <w:proofErr w:type="spellStart"/>
            <w:r>
              <w:t>pdf</w:t>
            </w:r>
            <w:proofErr w:type="spellEnd"/>
            <w:r>
              <w:t>) generando un informe gerencial.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__ </w:t>
            </w:r>
          </w:p>
        </w:tc>
      </w:tr>
      <w:tr w:rsidR="00C207E5" w:rsidTr="00880D8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207E5" w:rsidRDefault="00C207E5" w:rsidP="00880D8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//2020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C207E5" w:rsidRPr="00FD69F0" w:rsidRDefault="00C207E5" w:rsidP="00C207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207E5" w:rsidRPr="00CA7550" w:rsidRDefault="00C207E5" w:rsidP="00C207E5">
      <w:pPr>
        <w:rPr>
          <w:b/>
        </w:rPr>
      </w:pPr>
    </w:p>
    <w:p w:rsidR="00C207E5" w:rsidRDefault="00C207E5" w:rsidP="0020042B">
      <w:pPr>
        <w:rPr>
          <w:b/>
        </w:rPr>
      </w:pPr>
    </w:p>
    <w:p w:rsidR="009171A2" w:rsidRDefault="009171A2" w:rsidP="001D56B2">
      <w:pPr>
        <w:pStyle w:val="PSI-Ttulo2"/>
      </w:pPr>
    </w:p>
    <w:p w:rsidR="009171A2" w:rsidRDefault="009171A2" w:rsidP="001D56B2">
      <w:pPr>
        <w:pStyle w:val="PSI-Ttulo2"/>
      </w:pPr>
    </w:p>
    <w:p w:rsidR="001D56B2" w:rsidRDefault="001D56B2" w:rsidP="001D56B2">
      <w:pPr>
        <w:pStyle w:val="PSI-Ttulo2"/>
      </w:pPr>
      <w:bookmarkStart w:id="41" w:name="_Toc52812346"/>
      <w:r>
        <w:t>Evaluación final de la Prueba</w:t>
      </w:r>
      <w:bookmarkEnd w:id="1"/>
      <w:r>
        <w:t xml:space="preserve"> 01 - Inicial</w:t>
      </w:r>
      <w:bookmarkEnd w:id="41"/>
    </w:p>
    <w:p w:rsidR="009171A2" w:rsidRDefault="001D56B2" w:rsidP="005B7D47">
      <w:pPr>
        <w:pStyle w:val="PSI-Comentario"/>
      </w:pPr>
      <w:r>
        <w:t xml:space="preserve">El estado obtenido al finalizar la Prueba 01 - Inicial es: </w:t>
      </w:r>
      <w:r w:rsidR="009171A2">
        <w:t xml:space="preserve">Aprobado. </w:t>
      </w:r>
    </w:p>
    <w:p w:rsidR="001D56B2" w:rsidRDefault="001D56B2" w:rsidP="005B7D47">
      <w:pPr>
        <w:pStyle w:val="PSI-Comentario"/>
      </w:pPr>
      <w:r>
        <w:t xml:space="preserve">El mismo se debe a que </w:t>
      </w:r>
      <w:r w:rsidR="009171A2">
        <w:t xml:space="preserve">ninguno de los ítems probados presentó algún tipo de error. </w:t>
      </w:r>
    </w:p>
    <w:p w:rsidR="001D56B2" w:rsidRPr="00331EFF" w:rsidRDefault="001D56B2" w:rsidP="001D56B2">
      <w:pPr>
        <w:pStyle w:val="PSI-Ttulo1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675" w:rsidRDefault="00776675" w:rsidP="00C94FBE">
      <w:pPr>
        <w:spacing w:before="0" w:line="240" w:lineRule="auto"/>
      </w:pPr>
      <w:r>
        <w:separator/>
      </w:r>
    </w:p>
    <w:p w:rsidR="00776675" w:rsidRDefault="00776675"/>
  </w:endnote>
  <w:endnote w:type="continuationSeparator" w:id="0">
    <w:p w:rsidR="00776675" w:rsidRDefault="00776675" w:rsidP="00C94FBE">
      <w:pPr>
        <w:spacing w:before="0" w:line="240" w:lineRule="auto"/>
      </w:pPr>
      <w:r>
        <w:continuationSeparator/>
      </w:r>
    </w:p>
    <w:p w:rsidR="00776675" w:rsidRDefault="0077667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D86" w:rsidRDefault="00DF49A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80D86">
          <w:rPr>
            <w:lang w:val="es-AR"/>
          </w:rPr>
          <w:t xml:space="preserve">VASPA </w:t>
        </w:r>
        <w:proofErr w:type="spellStart"/>
        <w:r w:rsidR="00880D86">
          <w:rPr>
            <w:lang w:val="es-AR"/>
          </w:rPr>
          <w:t>Team</w:t>
        </w:r>
        <w:proofErr w:type="spellEnd"/>
      </w:sdtContent>
    </w:sdt>
    <w:r w:rsidRPr="00DF49A0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DF49A0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80D86">
          <w:tab/>
        </w:r>
        <w:r w:rsidR="00880D86">
          <w:tab/>
        </w:r>
        <w:r w:rsidR="00880D86">
          <w:tab/>
        </w:r>
        <w:r w:rsidR="00880D86">
          <w:tab/>
        </w:r>
        <w:r w:rsidR="00880D86">
          <w:tab/>
        </w:r>
        <w:r w:rsidR="00880D86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80D86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C57C33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880D86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80D86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C57C33">
          <w:rPr>
            <w:rFonts w:asciiTheme="majorHAnsi" w:hAnsiTheme="majorHAnsi" w:cstheme="majorHAnsi"/>
            <w:noProof/>
          </w:rPr>
          <w:t>24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DF49A0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880D86" w:rsidRDefault="00880D86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675" w:rsidRDefault="00776675" w:rsidP="00C94FBE">
      <w:pPr>
        <w:spacing w:before="0" w:line="240" w:lineRule="auto"/>
      </w:pPr>
      <w:r>
        <w:separator/>
      </w:r>
    </w:p>
    <w:p w:rsidR="00776675" w:rsidRDefault="00776675"/>
  </w:footnote>
  <w:footnote w:type="continuationSeparator" w:id="0">
    <w:p w:rsidR="00776675" w:rsidRDefault="00776675" w:rsidP="00C94FBE">
      <w:pPr>
        <w:spacing w:before="0" w:line="240" w:lineRule="auto"/>
      </w:pPr>
      <w:r>
        <w:continuationSeparator/>
      </w:r>
    </w:p>
    <w:p w:rsidR="00776675" w:rsidRDefault="0077667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80D86" w:rsidRDefault="00880D86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Generar Informe Gerencial</w:t>
        </w:r>
      </w:p>
    </w:sdtContent>
  </w:sdt>
  <w:p w:rsidR="00880D86" w:rsidRPr="000F4F97" w:rsidRDefault="00880D86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F49A0" w:rsidRPr="00DF49A0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DF49A0" w:rsidRPr="00DF49A0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DF49A0" w:rsidRPr="00DF49A0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8674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6311"/>
    <w:rsid w:val="00011BED"/>
    <w:rsid w:val="000146B1"/>
    <w:rsid w:val="00016E90"/>
    <w:rsid w:val="00017EFE"/>
    <w:rsid w:val="000235D4"/>
    <w:rsid w:val="00032198"/>
    <w:rsid w:val="00045838"/>
    <w:rsid w:val="00045F1A"/>
    <w:rsid w:val="00055F99"/>
    <w:rsid w:val="00064A01"/>
    <w:rsid w:val="00082ECE"/>
    <w:rsid w:val="00087F53"/>
    <w:rsid w:val="0009001C"/>
    <w:rsid w:val="00092BC0"/>
    <w:rsid w:val="000A0FE7"/>
    <w:rsid w:val="000A6D60"/>
    <w:rsid w:val="000B1B32"/>
    <w:rsid w:val="000B4B51"/>
    <w:rsid w:val="000C4C42"/>
    <w:rsid w:val="000C4E31"/>
    <w:rsid w:val="000D4C6E"/>
    <w:rsid w:val="000F0E00"/>
    <w:rsid w:val="000F1888"/>
    <w:rsid w:val="000F1D7C"/>
    <w:rsid w:val="000F3C78"/>
    <w:rsid w:val="000F4F97"/>
    <w:rsid w:val="000F79DF"/>
    <w:rsid w:val="00101C4D"/>
    <w:rsid w:val="0010416D"/>
    <w:rsid w:val="001117D6"/>
    <w:rsid w:val="001163FF"/>
    <w:rsid w:val="00121495"/>
    <w:rsid w:val="0012205F"/>
    <w:rsid w:val="00125948"/>
    <w:rsid w:val="00132FF8"/>
    <w:rsid w:val="001410A7"/>
    <w:rsid w:val="00144AE4"/>
    <w:rsid w:val="00150702"/>
    <w:rsid w:val="001664EE"/>
    <w:rsid w:val="00171FAA"/>
    <w:rsid w:val="00175509"/>
    <w:rsid w:val="00176CB5"/>
    <w:rsid w:val="00183953"/>
    <w:rsid w:val="00185051"/>
    <w:rsid w:val="00185A46"/>
    <w:rsid w:val="00191198"/>
    <w:rsid w:val="001950C8"/>
    <w:rsid w:val="00195F12"/>
    <w:rsid w:val="001A2EE6"/>
    <w:rsid w:val="001B7E22"/>
    <w:rsid w:val="001C27FD"/>
    <w:rsid w:val="001C6104"/>
    <w:rsid w:val="001C654E"/>
    <w:rsid w:val="001C799E"/>
    <w:rsid w:val="001D2D58"/>
    <w:rsid w:val="001D56B2"/>
    <w:rsid w:val="001D7183"/>
    <w:rsid w:val="001E113C"/>
    <w:rsid w:val="001E411B"/>
    <w:rsid w:val="001F5F92"/>
    <w:rsid w:val="0020042B"/>
    <w:rsid w:val="00203C0A"/>
    <w:rsid w:val="0020621B"/>
    <w:rsid w:val="002108BC"/>
    <w:rsid w:val="002145E7"/>
    <w:rsid w:val="00217A70"/>
    <w:rsid w:val="00220DD7"/>
    <w:rsid w:val="00222AA1"/>
    <w:rsid w:val="00223C2D"/>
    <w:rsid w:val="00224B75"/>
    <w:rsid w:val="002331D2"/>
    <w:rsid w:val="00251E3D"/>
    <w:rsid w:val="002548A5"/>
    <w:rsid w:val="00266C42"/>
    <w:rsid w:val="00267FEF"/>
    <w:rsid w:val="00271465"/>
    <w:rsid w:val="00272704"/>
    <w:rsid w:val="00286B26"/>
    <w:rsid w:val="00295CA9"/>
    <w:rsid w:val="002A0545"/>
    <w:rsid w:val="002A41AA"/>
    <w:rsid w:val="002B506A"/>
    <w:rsid w:val="002B5AF9"/>
    <w:rsid w:val="002C789F"/>
    <w:rsid w:val="002D0CCB"/>
    <w:rsid w:val="002D57DA"/>
    <w:rsid w:val="002E0AB6"/>
    <w:rsid w:val="002E7874"/>
    <w:rsid w:val="002F1461"/>
    <w:rsid w:val="003130E3"/>
    <w:rsid w:val="003140C5"/>
    <w:rsid w:val="003149A1"/>
    <w:rsid w:val="003257E7"/>
    <w:rsid w:val="00330AD3"/>
    <w:rsid w:val="00344258"/>
    <w:rsid w:val="00354809"/>
    <w:rsid w:val="003560F2"/>
    <w:rsid w:val="00363FD1"/>
    <w:rsid w:val="003803CC"/>
    <w:rsid w:val="00386540"/>
    <w:rsid w:val="0039735A"/>
    <w:rsid w:val="003973B3"/>
    <w:rsid w:val="003B3CC7"/>
    <w:rsid w:val="003B683A"/>
    <w:rsid w:val="003B7F1F"/>
    <w:rsid w:val="003C046F"/>
    <w:rsid w:val="003C54B1"/>
    <w:rsid w:val="003D0F46"/>
    <w:rsid w:val="003E12FE"/>
    <w:rsid w:val="003E74FD"/>
    <w:rsid w:val="0040066E"/>
    <w:rsid w:val="00427492"/>
    <w:rsid w:val="004444C0"/>
    <w:rsid w:val="004507F7"/>
    <w:rsid w:val="004525FF"/>
    <w:rsid w:val="004640DE"/>
    <w:rsid w:val="00471030"/>
    <w:rsid w:val="00472D1F"/>
    <w:rsid w:val="004807AF"/>
    <w:rsid w:val="00493288"/>
    <w:rsid w:val="004947FA"/>
    <w:rsid w:val="004A0152"/>
    <w:rsid w:val="004A2B83"/>
    <w:rsid w:val="004A54C8"/>
    <w:rsid w:val="004B0F2D"/>
    <w:rsid w:val="004C1595"/>
    <w:rsid w:val="004C5D7E"/>
    <w:rsid w:val="004D45CD"/>
    <w:rsid w:val="004D4A2B"/>
    <w:rsid w:val="004D5185"/>
    <w:rsid w:val="004E1D22"/>
    <w:rsid w:val="004E3CF6"/>
    <w:rsid w:val="004E4935"/>
    <w:rsid w:val="004F4D25"/>
    <w:rsid w:val="004F7269"/>
    <w:rsid w:val="005017FA"/>
    <w:rsid w:val="005046A5"/>
    <w:rsid w:val="00504A67"/>
    <w:rsid w:val="00511D9A"/>
    <w:rsid w:val="00515617"/>
    <w:rsid w:val="005228D1"/>
    <w:rsid w:val="00524C73"/>
    <w:rsid w:val="00545856"/>
    <w:rsid w:val="00564033"/>
    <w:rsid w:val="00566CAB"/>
    <w:rsid w:val="00570F4F"/>
    <w:rsid w:val="00571137"/>
    <w:rsid w:val="00581D90"/>
    <w:rsid w:val="005857BB"/>
    <w:rsid w:val="00597A23"/>
    <w:rsid w:val="005A0390"/>
    <w:rsid w:val="005A0664"/>
    <w:rsid w:val="005A52A2"/>
    <w:rsid w:val="005A7EDB"/>
    <w:rsid w:val="005B6373"/>
    <w:rsid w:val="005B7D47"/>
    <w:rsid w:val="005D16EE"/>
    <w:rsid w:val="005E4042"/>
    <w:rsid w:val="005E76A4"/>
    <w:rsid w:val="005E7F95"/>
    <w:rsid w:val="005F133C"/>
    <w:rsid w:val="005F31D1"/>
    <w:rsid w:val="005F5429"/>
    <w:rsid w:val="005F60BA"/>
    <w:rsid w:val="00601A63"/>
    <w:rsid w:val="00602A2E"/>
    <w:rsid w:val="00604602"/>
    <w:rsid w:val="00610108"/>
    <w:rsid w:val="006124BF"/>
    <w:rsid w:val="00616A6E"/>
    <w:rsid w:val="00626CE6"/>
    <w:rsid w:val="006429CD"/>
    <w:rsid w:val="00643A15"/>
    <w:rsid w:val="006919D5"/>
    <w:rsid w:val="006A0E6C"/>
    <w:rsid w:val="006A2495"/>
    <w:rsid w:val="006B3371"/>
    <w:rsid w:val="006B35D9"/>
    <w:rsid w:val="006D7DDE"/>
    <w:rsid w:val="006F740C"/>
    <w:rsid w:val="007012BB"/>
    <w:rsid w:val="0070494E"/>
    <w:rsid w:val="00705C02"/>
    <w:rsid w:val="00706A07"/>
    <w:rsid w:val="00711DF8"/>
    <w:rsid w:val="00723B0C"/>
    <w:rsid w:val="007447BE"/>
    <w:rsid w:val="00751361"/>
    <w:rsid w:val="0075338C"/>
    <w:rsid w:val="0076528C"/>
    <w:rsid w:val="00765889"/>
    <w:rsid w:val="00776675"/>
    <w:rsid w:val="007A33C6"/>
    <w:rsid w:val="007B0E3D"/>
    <w:rsid w:val="007B151B"/>
    <w:rsid w:val="007B228C"/>
    <w:rsid w:val="007B2E53"/>
    <w:rsid w:val="007B670A"/>
    <w:rsid w:val="007C6DB1"/>
    <w:rsid w:val="007C742C"/>
    <w:rsid w:val="007D7477"/>
    <w:rsid w:val="007E66A5"/>
    <w:rsid w:val="007F38C0"/>
    <w:rsid w:val="00801130"/>
    <w:rsid w:val="00810571"/>
    <w:rsid w:val="00810D57"/>
    <w:rsid w:val="00816B5F"/>
    <w:rsid w:val="00817955"/>
    <w:rsid w:val="00822C20"/>
    <w:rsid w:val="00834F01"/>
    <w:rsid w:val="00851A1E"/>
    <w:rsid w:val="008539BD"/>
    <w:rsid w:val="00861B8F"/>
    <w:rsid w:val="008652EE"/>
    <w:rsid w:val="00866124"/>
    <w:rsid w:val="00866435"/>
    <w:rsid w:val="00867DE9"/>
    <w:rsid w:val="00870574"/>
    <w:rsid w:val="00877938"/>
    <w:rsid w:val="00880D86"/>
    <w:rsid w:val="00885BB2"/>
    <w:rsid w:val="008860FE"/>
    <w:rsid w:val="008970F4"/>
    <w:rsid w:val="008A040A"/>
    <w:rsid w:val="008A1228"/>
    <w:rsid w:val="008A7E7B"/>
    <w:rsid w:val="008B008E"/>
    <w:rsid w:val="008B3B0F"/>
    <w:rsid w:val="008B6C9A"/>
    <w:rsid w:val="008C02B4"/>
    <w:rsid w:val="008C36AB"/>
    <w:rsid w:val="008C5306"/>
    <w:rsid w:val="008C67B6"/>
    <w:rsid w:val="008D52A5"/>
    <w:rsid w:val="008D647D"/>
    <w:rsid w:val="008E48FB"/>
    <w:rsid w:val="00904CB6"/>
    <w:rsid w:val="009171A2"/>
    <w:rsid w:val="00920EBE"/>
    <w:rsid w:val="0092483A"/>
    <w:rsid w:val="00931895"/>
    <w:rsid w:val="00942049"/>
    <w:rsid w:val="00942DF1"/>
    <w:rsid w:val="00945CE0"/>
    <w:rsid w:val="00966169"/>
    <w:rsid w:val="0096683E"/>
    <w:rsid w:val="00983C0C"/>
    <w:rsid w:val="009A3173"/>
    <w:rsid w:val="009A5557"/>
    <w:rsid w:val="009A6BDE"/>
    <w:rsid w:val="009B684D"/>
    <w:rsid w:val="009D35AB"/>
    <w:rsid w:val="009E25EF"/>
    <w:rsid w:val="009E4DA8"/>
    <w:rsid w:val="009F4449"/>
    <w:rsid w:val="009F6155"/>
    <w:rsid w:val="00A0436A"/>
    <w:rsid w:val="00A11400"/>
    <w:rsid w:val="00A12B5B"/>
    <w:rsid w:val="00A13DBA"/>
    <w:rsid w:val="00A2496D"/>
    <w:rsid w:val="00A35069"/>
    <w:rsid w:val="00A44304"/>
    <w:rsid w:val="00A45630"/>
    <w:rsid w:val="00A50ABB"/>
    <w:rsid w:val="00A53A7E"/>
    <w:rsid w:val="00A61760"/>
    <w:rsid w:val="00A647D1"/>
    <w:rsid w:val="00A670E3"/>
    <w:rsid w:val="00A8070B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47EB"/>
    <w:rsid w:val="00B251C8"/>
    <w:rsid w:val="00B32896"/>
    <w:rsid w:val="00B36B62"/>
    <w:rsid w:val="00B6387B"/>
    <w:rsid w:val="00B76D53"/>
    <w:rsid w:val="00B77F48"/>
    <w:rsid w:val="00BA699A"/>
    <w:rsid w:val="00BB23C2"/>
    <w:rsid w:val="00BB4A41"/>
    <w:rsid w:val="00BB4D6F"/>
    <w:rsid w:val="00BB6AAE"/>
    <w:rsid w:val="00BB7855"/>
    <w:rsid w:val="00BC5404"/>
    <w:rsid w:val="00BE57C3"/>
    <w:rsid w:val="00C05700"/>
    <w:rsid w:val="00C207E5"/>
    <w:rsid w:val="00C23F8C"/>
    <w:rsid w:val="00C24CDC"/>
    <w:rsid w:val="00C26C78"/>
    <w:rsid w:val="00C37985"/>
    <w:rsid w:val="00C42873"/>
    <w:rsid w:val="00C5135E"/>
    <w:rsid w:val="00C5422D"/>
    <w:rsid w:val="00C57C33"/>
    <w:rsid w:val="00C66031"/>
    <w:rsid w:val="00C7670E"/>
    <w:rsid w:val="00C77BB6"/>
    <w:rsid w:val="00C8431B"/>
    <w:rsid w:val="00C872BB"/>
    <w:rsid w:val="00C94FBE"/>
    <w:rsid w:val="00C952BA"/>
    <w:rsid w:val="00C97238"/>
    <w:rsid w:val="00CA3406"/>
    <w:rsid w:val="00CA61D7"/>
    <w:rsid w:val="00CA7550"/>
    <w:rsid w:val="00CB2CC9"/>
    <w:rsid w:val="00CC0EAB"/>
    <w:rsid w:val="00CC671B"/>
    <w:rsid w:val="00CD2A0F"/>
    <w:rsid w:val="00CD323E"/>
    <w:rsid w:val="00CE0252"/>
    <w:rsid w:val="00CE0C6E"/>
    <w:rsid w:val="00CE34BC"/>
    <w:rsid w:val="00CE7C8F"/>
    <w:rsid w:val="00CE7F5B"/>
    <w:rsid w:val="00D01B23"/>
    <w:rsid w:val="00D06E99"/>
    <w:rsid w:val="00D15FB2"/>
    <w:rsid w:val="00D255E1"/>
    <w:rsid w:val="00D44081"/>
    <w:rsid w:val="00D45D4F"/>
    <w:rsid w:val="00D57F72"/>
    <w:rsid w:val="00D649B2"/>
    <w:rsid w:val="00D80E83"/>
    <w:rsid w:val="00D9026A"/>
    <w:rsid w:val="00D91B93"/>
    <w:rsid w:val="00D93FEC"/>
    <w:rsid w:val="00DA284A"/>
    <w:rsid w:val="00DB3FCA"/>
    <w:rsid w:val="00DB4D31"/>
    <w:rsid w:val="00DC6867"/>
    <w:rsid w:val="00DD0159"/>
    <w:rsid w:val="00DD5A70"/>
    <w:rsid w:val="00DE7808"/>
    <w:rsid w:val="00DF49A0"/>
    <w:rsid w:val="00E01FEC"/>
    <w:rsid w:val="00E024D8"/>
    <w:rsid w:val="00E037C9"/>
    <w:rsid w:val="00E26711"/>
    <w:rsid w:val="00E27FA1"/>
    <w:rsid w:val="00E32BB9"/>
    <w:rsid w:val="00E34178"/>
    <w:rsid w:val="00E36A01"/>
    <w:rsid w:val="00E41820"/>
    <w:rsid w:val="00E41E7A"/>
    <w:rsid w:val="00E438FE"/>
    <w:rsid w:val="00E5392A"/>
    <w:rsid w:val="00E54D8E"/>
    <w:rsid w:val="00E67DB5"/>
    <w:rsid w:val="00E7708C"/>
    <w:rsid w:val="00E8096E"/>
    <w:rsid w:val="00E84E25"/>
    <w:rsid w:val="00E85BE9"/>
    <w:rsid w:val="00E929E6"/>
    <w:rsid w:val="00E93312"/>
    <w:rsid w:val="00E94E31"/>
    <w:rsid w:val="00E96B2E"/>
    <w:rsid w:val="00EA7D8C"/>
    <w:rsid w:val="00EB2CE1"/>
    <w:rsid w:val="00EB6321"/>
    <w:rsid w:val="00ED460C"/>
    <w:rsid w:val="00EE0084"/>
    <w:rsid w:val="00F045A2"/>
    <w:rsid w:val="00F06F0E"/>
    <w:rsid w:val="00F10660"/>
    <w:rsid w:val="00F10FC7"/>
    <w:rsid w:val="00F163F8"/>
    <w:rsid w:val="00F23068"/>
    <w:rsid w:val="00F36808"/>
    <w:rsid w:val="00F438B1"/>
    <w:rsid w:val="00F5123B"/>
    <w:rsid w:val="00F54DA6"/>
    <w:rsid w:val="00F6162C"/>
    <w:rsid w:val="00F637FB"/>
    <w:rsid w:val="00F64ED5"/>
    <w:rsid w:val="00F6748E"/>
    <w:rsid w:val="00F771E5"/>
    <w:rsid w:val="00F813E9"/>
    <w:rsid w:val="00F815F5"/>
    <w:rsid w:val="00F9167B"/>
    <w:rsid w:val="00F926BE"/>
    <w:rsid w:val="00FA52C6"/>
    <w:rsid w:val="00FB628D"/>
    <w:rsid w:val="00FB72DC"/>
    <w:rsid w:val="00FC3527"/>
    <w:rsid w:val="00FC4195"/>
    <w:rsid w:val="00FD679B"/>
    <w:rsid w:val="00FD6BC5"/>
    <w:rsid w:val="00FD7E90"/>
    <w:rsid w:val="00FE53E6"/>
    <w:rsid w:val="00FE5BD5"/>
    <w:rsid w:val="00FE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20042B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20042B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004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004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0042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0042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042B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042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0042B"/>
    <w:rPr>
      <w:vertAlign w:val="superscript"/>
    </w:rPr>
  </w:style>
  <w:style w:type="paragraph" w:customStyle="1" w:styleId="Default">
    <w:name w:val="Default"/>
    <w:rsid w:val="0020042B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1E09AA-2A86-478C-901B-F15A02459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254</TotalTime>
  <Pages>24</Pages>
  <Words>4800</Words>
  <Characters>26404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Generar Informe Gerencial</vt:lpstr>
    </vt:vector>
  </TitlesOfParts>
  <Company>VASPA Team</Company>
  <LinksUpToDate>false</LinksUpToDate>
  <CharactersWithSpaces>31142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Generar Informe Gerencial</dc:title>
  <dc:subject>Sistema VASPA</dc:subject>
  <dc:creator>Nicolás Sartini</dc:creator>
  <cp:lastModifiedBy>Usuario</cp:lastModifiedBy>
  <cp:revision>129</cp:revision>
  <dcterms:created xsi:type="dcterms:W3CDTF">2018-10-30T15:52:00Z</dcterms:created>
  <dcterms:modified xsi:type="dcterms:W3CDTF">2020-10-05T20:44:00Z</dcterms:modified>
</cp:coreProperties>
</file>