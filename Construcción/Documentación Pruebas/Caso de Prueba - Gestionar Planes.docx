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44D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44DF8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44DF8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44DF8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44DF8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6A266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F44DF8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F44DF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F44DF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F44DF8">
            <w:fldChar w:fldCharType="begin"/>
          </w:r>
          <w:r w:rsidR="000F79DF">
            <w:instrText xml:space="preserve"> TOC \o "1-3" \h \z \u </w:instrText>
          </w:r>
          <w:r w:rsidRPr="00F44DF8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44DF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44DF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6A266A" w:rsidP="003D5F73">
          <w:pPr>
            <w:pStyle w:val="PSI-Ttulo"/>
          </w:pPr>
          <w:r>
            <w:rPr>
              <w:lang w:val="es-AR"/>
            </w:rPr>
            <w:t>Caso de Prueba - Gestionar Planes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257629341"/>
      <w:r>
        <w:t>Caso de Prueba P001</w:t>
      </w:r>
      <w:r w:rsidRPr="00664D4B">
        <w:t xml:space="preserve"> </w:t>
      </w:r>
    </w:p>
    <w:p w:rsidR="00494103" w:rsidRDefault="00494103" w:rsidP="00494103">
      <w:r>
        <w:t>Correspondiente a la pantalla inicial Planes.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  <w:r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494103" w:rsidRDefault="00494103" w:rsidP="00494103">
      <w:r>
        <w:t>Correspondiente al Alta de Plan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</w:t>
      </w:r>
      <w:proofErr w:type="spellStart"/>
      <w:r>
        <w:t>clickeado</w:t>
      </w:r>
      <w:proofErr w:type="spellEnd"/>
      <w:r>
        <w:t xml:space="preserve">, permita completar los datos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"Nuevo Plan", este me permita completar los datos de un plan.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P004</w:t>
      </w:r>
      <w:r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del plan" acepta/ rechaza ciertos códigos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 y mayor a cero.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como numero el 0214.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 xml:space="preserve">os campos: </w:t>
            </w:r>
            <w:r w:rsidRPr="00F76CAD">
              <w:lastRenderedPageBreak/>
              <w:t>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lastRenderedPageBreak/>
              <w:t xml:space="preserve">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continuación.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FD62A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FD62A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Plan dado de alta.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P005</w:t>
      </w:r>
      <w:r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Ha dado de alta un plan sin su respectiva carrera.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Pr="00EB5CE1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>Valores (carreras) precargados en la lista.</w:t>
            </w:r>
          </w:p>
          <w:p w:rsidR="00494103" w:rsidRDefault="00494103" w:rsidP="00FD62A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</w:t>
            </w:r>
            <w:proofErr w:type="spellStart"/>
            <w:r>
              <w:rPr>
                <w:rFonts w:ascii="Arial" w:hAnsi="Arial"/>
                <w:sz w:val="20"/>
              </w:rPr>
              <w:t>psicologia</w:t>
            </w:r>
            <w:proofErr w:type="spellEnd"/>
            <w:r>
              <w:rPr>
                <w:rFonts w:ascii="Arial" w:hAnsi="Arial"/>
                <w:sz w:val="20"/>
              </w:rPr>
              <w:t xml:space="preserve"> moderna) de la lista desplegado correctamente.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 xml:space="preserve">Valores </w:t>
            </w:r>
            <w:r>
              <w:lastRenderedPageBreak/>
              <w:t>(carreras) precargados en la lista.</w:t>
            </w:r>
          </w:p>
          <w:p w:rsidR="00494103" w:rsidRDefault="00494103" w:rsidP="00FD62A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"psicología </w:t>
            </w:r>
            <w:r>
              <w:rPr>
                <w:rFonts w:ascii="Arial" w:hAnsi="Arial"/>
                <w:sz w:val="20"/>
              </w:rPr>
              <w:lastRenderedPageBreak/>
              <w:t>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FD62A1">
            <w:pPr>
              <w:pStyle w:val="PSI-Normal"/>
              <w:spacing w:before="0" w:line="240" w:lineRule="auto"/>
              <w:ind w:left="360"/>
            </w:pPr>
            <w:r w:rsidRPr="00AA485F">
              <w:lastRenderedPageBreak/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(carreras)</w:t>
            </w:r>
            <w:r>
              <w:t xml:space="preserve"> </w:t>
            </w:r>
            <w:r>
              <w:lastRenderedPageBreak/>
              <w:t>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desplegados correctamente, sin </w:t>
            </w:r>
            <w:r>
              <w:rPr>
                <w:rFonts w:ascii="Arial" w:hAnsi="Arial"/>
                <w:sz w:val="20"/>
              </w:rPr>
              <w:lastRenderedPageBreak/>
              <w:t>"psicología moderna".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P006</w:t>
      </w:r>
      <w:r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"Año de Inicio" acepta/ rechaza ciertos años de inicio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el plan.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el plan.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inferior o igual a 2020).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</w:t>
            </w:r>
            <w:r>
              <w:lastRenderedPageBreak/>
              <w:t xml:space="preserve">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"Año de Fin" acepta/ rechaza ciertos años de fin ingresados por el usuario para un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el plan.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el plan.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Mensaje de validación: "El valor debe ser superior o igual a 1980". El plan no fue dado de </w:t>
            </w:r>
            <w:r>
              <w:rPr>
                <w:rFonts w:ascii="Arial" w:hAnsi="Arial"/>
                <w:sz w:val="20"/>
              </w:rPr>
              <w:lastRenderedPageBreak/>
              <w:t>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</w:t>
            </w:r>
          </w:p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inferior o igual a 2044). No se ha dado de alta 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FD62A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</w:t>
            </w:r>
            <w:r>
              <w:lastRenderedPageBreak/>
              <w:t>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Plan dado de alta.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un plan.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 plan.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 plan. Además se debe regresar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el plan, pero se ha regresado a la pantalla (Carreras), no a la pantalla anterior (Planes).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(Planes).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____27/03/2019_____</w:t>
            </w:r>
          </w:p>
        </w:tc>
      </w:tr>
    </w:tbl>
    <w:p w:rsidR="00494103" w:rsidRPr="00D608F5" w:rsidRDefault="00494103" w:rsidP="00494103"/>
    <w:p w:rsidR="00494103" w:rsidRDefault="00494103" w:rsidP="00494103">
      <w:pPr>
        <w:rPr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lastRenderedPageBreak/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"Eliminar", </w:t>
            </w:r>
            <w:r>
              <w:lastRenderedPageBreak/>
              <w:t>este me permite visualizar dos botones (Si, deseo eliminar y NO (salir de esta pantalla)) para dar de baja un plan.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carrera: 049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Profesorado en matemática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+.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exitosa, pero incorrecta eliminación de un plan. Ya que no fue eliminado.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072.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Licenciatura en sistemas.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072P2.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2013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Visualización de un mensaje de notificación ("Ha ocurrido un error") e incorrecta eliminación de un plan.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AC2BC9" w:rsidRDefault="00494103" w:rsidP="00494103">
      <w:pPr>
        <w:rPr>
          <w:lang w:val="es-VE"/>
        </w:rPr>
      </w:pPr>
    </w:p>
    <w:p w:rsidR="00494103" w:rsidRDefault="00494103" w:rsidP="00494103">
      <w:pPr>
        <w:pStyle w:val="PSI-Ttulo3"/>
      </w:pPr>
    </w:p>
    <w:p w:rsidR="00494103" w:rsidRDefault="00494103" w:rsidP="00494103">
      <w:pPr>
        <w:pStyle w:val="PSI-Ttulo2"/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(Planes) y no dar de baja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494103" w:rsidRDefault="00494103" w:rsidP="00494103">
      <w:r>
        <w:t>Correspondiente a la Baja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(Planes).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highlight w:val="yellow"/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P016</w:t>
      </w:r>
      <w:r w:rsidRPr="00664D4B">
        <w:t xml:space="preserve"> </w:t>
      </w:r>
    </w:p>
    <w:p w:rsidR="00494103" w:rsidRDefault="00494103" w:rsidP="00494103">
      <w:r>
        <w:t>Correspondiente a la Modificación de Plan.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</w:p>
    <w:p w:rsidR="00494103" w:rsidRDefault="00494103" w:rsidP="00494103">
      <w:r>
        <w:t>Correspondiente a la Modificación de Plan</w:t>
      </w: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 plan.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BA5CD6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del plan" acepta/ rechaza ciertos códigos ingresados por el usuario para modificar el código de determinado plan. </w:t>
      </w:r>
    </w:p>
    <w:p w:rsidR="00494103" w:rsidRPr="00664D4B" w:rsidRDefault="00494103" w:rsidP="00494103">
      <w:pPr>
        <w:pStyle w:val="PSI-Normal"/>
      </w:pPr>
      <w:r>
        <w:t xml:space="preserve">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 y mayor a cero.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continuacion</w:t>
            </w:r>
            <w:proofErr w:type="spellEnd"/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no se completo con ceros. </w:t>
            </w:r>
            <w:proofErr w:type="spellStart"/>
            <w:r>
              <w:rPr>
                <w:rFonts w:ascii="Arial" w:hAnsi="Arial"/>
                <w:sz w:val="20"/>
              </w:rPr>
              <w:t>Deberia</w:t>
            </w:r>
            <w:proofErr w:type="spellEnd"/>
            <w:r>
              <w:rPr>
                <w:rFonts w:ascii="Arial" w:hAnsi="Arial"/>
                <w:sz w:val="20"/>
              </w:rPr>
              <w:t xml:space="preserve"> ser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Ademas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</w:t>
            </w:r>
            <w:proofErr w:type="spellStart"/>
            <w:r>
              <w:rPr>
                <w:rFonts w:ascii="Arial" w:hAnsi="Arial"/>
                <w:sz w:val="20"/>
              </w:rPr>
              <w:t>continuacion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como numero el 0214.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lastRenderedPageBreak/>
              <w:t>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plan.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</w:t>
            </w:r>
            <w:r>
              <w:rPr>
                <w:rFonts w:ascii="Arial" w:hAnsi="Arial"/>
                <w:sz w:val="20"/>
              </w:rPr>
              <w:lastRenderedPageBreak/>
              <w:t xml:space="preserve">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 xml:space="preserve">" a continuación.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>
              <w:rPr>
                <w:rFonts w:ascii="Arial" w:hAnsi="Arial"/>
                <w:sz w:val="20"/>
              </w:rPr>
              <w:t>restriccion</w:t>
            </w:r>
            <w:proofErr w:type="spellEnd"/>
            <w:r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.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>
              <w:rPr>
                <w:rFonts w:ascii="Arial" w:hAnsi="Arial"/>
                <w:sz w:val="20"/>
              </w:rPr>
              <w:t>Pnº</w:t>
            </w:r>
            <w:proofErr w:type="spellEnd"/>
            <w:r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5A1899"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FD62A1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 w:rsidRPr="005A1899">
              <w:rPr>
                <w:rFonts w:ascii="Arial" w:hAnsi="Arial"/>
                <w:sz w:val="20"/>
              </w:rPr>
              <w:t>validacion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 w:rsidRPr="005A1899">
              <w:rPr>
                <w:rFonts w:ascii="Arial" w:hAnsi="Arial"/>
                <w:sz w:val="20"/>
              </w:rPr>
              <w:t>confirmacion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: </w:t>
            </w:r>
            <w:proofErr w:type="spellStart"/>
            <w:r w:rsidRPr="005A1899">
              <w:rPr>
                <w:rFonts w:ascii="Arial" w:hAnsi="Arial"/>
                <w:sz w:val="20"/>
              </w:rPr>
              <w:t>operacion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 w:rsidRPr="005A1899">
              <w:rPr>
                <w:rFonts w:ascii="Arial" w:hAnsi="Arial"/>
                <w:sz w:val="20"/>
              </w:rPr>
              <w:t>exito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 xml:space="preserve">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  <w:p w:rsidR="00494103" w:rsidRPr="005A1899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Error: toma cualquier cadena que se ingrese por teclado, sin ninguna </w:t>
            </w:r>
            <w:proofErr w:type="spellStart"/>
            <w:r w:rsidRPr="005A1899">
              <w:rPr>
                <w:rFonts w:ascii="Arial" w:hAnsi="Arial"/>
                <w:sz w:val="20"/>
              </w:rPr>
              <w:t>restriccion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 formato.  . Debería ser un numero de tres </w:t>
            </w:r>
            <w:proofErr w:type="spellStart"/>
            <w:r w:rsidRPr="005A1899">
              <w:rPr>
                <w:rFonts w:ascii="Arial" w:hAnsi="Arial"/>
                <w:sz w:val="20"/>
              </w:rPr>
              <w:t>digitos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.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debe llevar la cadena "</w:t>
            </w:r>
            <w:proofErr w:type="spellStart"/>
            <w:r w:rsidRPr="005A1899">
              <w:rPr>
                <w:rFonts w:ascii="Arial" w:hAnsi="Arial"/>
                <w:sz w:val="20"/>
              </w:rPr>
              <w:t>Pnº</w:t>
            </w:r>
            <w:proofErr w:type="spellEnd"/>
            <w:r w:rsidRPr="005A1899">
              <w:rPr>
                <w:rFonts w:ascii="Arial" w:hAnsi="Arial"/>
                <w:sz w:val="20"/>
              </w:rPr>
              <w:t>" a continuación.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FD62A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FD62A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 xml:space="preserve">No modificar el </w:t>
            </w:r>
            <w:proofErr w:type="spellStart"/>
            <w:r w:rsidRPr="005A1899">
              <w:rPr>
                <w:rFonts w:ascii="Arial" w:hAnsi="Arial"/>
                <w:sz w:val="20"/>
              </w:rPr>
              <w:t>codigo</w:t>
            </w:r>
            <w:proofErr w:type="spellEnd"/>
            <w:r w:rsidRPr="005A1899">
              <w:rPr>
                <w:rFonts w:ascii="Arial" w:hAnsi="Arial"/>
                <w:sz w:val="20"/>
              </w:rPr>
              <w:t xml:space="preserve"> del plan.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p a P. 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del plan.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la carrera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Se ha modificado la carrera del plan. </w:t>
            </w:r>
          </w:p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>Valores (carreras) precargados en la lista.</w:t>
            </w:r>
          </w:p>
          <w:p w:rsidR="00494103" w:rsidRDefault="00494103" w:rsidP="00FD62A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 los ítems, </w:t>
            </w:r>
            <w:proofErr w:type="spellStart"/>
            <w:r>
              <w:t>incluído</w:t>
            </w:r>
            <w:proofErr w:type="spellEnd"/>
            <w:r>
              <w:t xml:space="preserve">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</w:t>
            </w:r>
            <w:proofErr w:type="spellStart"/>
            <w:r>
              <w:rPr>
                <w:rFonts w:ascii="Arial" w:hAnsi="Arial"/>
                <w:sz w:val="20"/>
              </w:rPr>
              <w:t>psicologia</w:t>
            </w:r>
            <w:proofErr w:type="spellEnd"/>
            <w:r>
              <w:rPr>
                <w:rFonts w:ascii="Arial" w:hAnsi="Arial"/>
                <w:sz w:val="20"/>
              </w:rPr>
              <w:t xml:space="preserve"> moderna) de la lista desplegado correctamente.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r>
              <w:t>Valores (carreras) precargados en la lista.</w:t>
            </w:r>
          </w:p>
          <w:p w:rsidR="00494103" w:rsidRDefault="00494103" w:rsidP="00FD62A1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FD62A1">
            <w:pPr>
              <w:pStyle w:val="PSI-Normal"/>
              <w:spacing w:before="0" w:line="240" w:lineRule="auto"/>
              <w:ind w:left="360"/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P020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"Año de Inicio" acepta/ rechaza ciertos años ingresados por el usuario para modificar el año de inicio de determinado plan. </w:t>
      </w:r>
    </w:p>
    <w:p w:rsidR="00494103" w:rsidRPr="00664D4B" w:rsidRDefault="00494103" w:rsidP="00494103">
      <w:pPr>
        <w:pStyle w:val="PSI-Normal"/>
      </w:pP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año de inicio.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inicio.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inicio.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año de inicio.</w:t>
            </w:r>
          </w:p>
          <w:p w:rsidR="00494103" w:rsidRPr="003437AC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).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).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inferior o igual a 2020). No se ha modificado el año de inicio.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inicio.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P021</w:t>
      </w:r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"Año de Fin" acepta/ rechaza ciertos años ingresados por el usuario para modificar el año de Fin de determinado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año de fin.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año de fin.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fin.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año de fin.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año de fin.</w:t>
            </w:r>
          </w:p>
          <w:p w:rsidR="00494103" w:rsidRPr="003437AC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).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r>
              <w:rPr>
                <w:rFonts w:ascii="Arial" w:hAnsi="Arial"/>
                <w:sz w:val="20"/>
              </w:rPr>
              <w:lastRenderedPageBreak/>
              <w:t>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</w:t>
            </w:r>
            <w:r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lastRenderedPageBreak/>
              <w:t xml:space="preserve">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).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inferior o igual a 2044). No se ha modificado el año de fin. 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94103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Se ha modificado el año de fin.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P022</w:t>
      </w:r>
    </w:p>
    <w:p w:rsidR="00494103" w:rsidRDefault="00494103" w:rsidP="00494103">
      <w:r>
        <w:t>Correspondiente a la Modificación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los campos de un plan.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han modificado los datos de un plan.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los datos de un plan.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494103" w:rsidRDefault="00494103" w:rsidP="00494103">
      <w:r>
        <w:t xml:space="preserve">Correspondiente a la </w:t>
      </w:r>
      <w:proofErr w:type="spellStart"/>
      <w:r>
        <w:t>modificacion</w:t>
      </w:r>
      <w:proofErr w:type="spellEnd"/>
      <w:r>
        <w:t xml:space="preserve">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r w:rsidRPr="00664D4B"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</w:t>
      </w:r>
      <w:proofErr w:type="spellStart"/>
      <w:r>
        <w:t>ningun</w:t>
      </w:r>
      <w:proofErr w:type="spellEnd"/>
      <w:r>
        <w:t xml:space="preserve"> campo de un plan. Además se debe regresar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modificado ningún campo de un plan, pero se ha regresado a la pantalla (Carreras), no a la pantalla anterior (Planes).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P024</w:t>
      </w:r>
    </w:p>
    <w:p w:rsidR="00494103" w:rsidRDefault="00494103" w:rsidP="00494103">
      <w:r>
        <w:t xml:space="preserve">Correspondiente a la </w:t>
      </w:r>
      <w:proofErr w:type="spellStart"/>
      <w:r>
        <w:t>Modificacion</w:t>
      </w:r>
      <w:proofErr w:type="spellEnd"/>
      <w:r>
        <w:t xml:space="preserve"> de Planes</w:t>
      </w:r>
    </w:p>
    <w:p w:rsidR="00494103" w:rsidRPr="00664D4B" w:rsidRDefault="00494103" w:rsidP="00494103">
      <w:pPr>
        <w:pStyle w:val="PSI-Ttulo3"/>
      </w:pPr>
      <w:r w:rsidRPr="00664D4B">
        <w:lastRenderedPageBreak/>
        <w:t xml:space="preserve">Descripción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(Planes). </w:t>
      </w:r>
    </w:p>
    <w:p w:rsidR="00494103" w:rsidRPr="00664D4B" w:rsidRDefault="00494103" w:rsidP="00494103">
      <w:pPr>
        <w:pStyle w:val="PSI-Ttulo3"/>
      </w:pPr>
      <w:r w:rsidRPr="00664D4B">
        <w:t xml:space="preserve">Evaluación de la Prueba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FD62A1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FD62A1">
            <w:pPr>
              <w:pStyle w:val="PSI-Normal"/>
            </w:pPr>
            <w:r>
              <w:t>-</w:t>
            </w:r>
          </w:p>
        </w:tc>
      </w:tr>
      <w:tr w:rsidR="00494103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(Planes).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3D5F73" w:rsidRPr="00494103" w:rsidRDefault="003D5F73" w:rsidP="003D5F73">
      <w:pPr>
        <w:pStyle w:val="PSI-Ttulo2"/>
        <w:rPr>
          <w:lang w:val="es-VE"/>
        </w:rPr>
      </w:pPr>
    </w:p>
    <w:p w:rsidR="003D5F73" w:rsidRDefault="003D5F73" w:rsidP="003D5F73">
      <w:pPr>
        <w:pStyle w:val="PSI-Ttulo2"/>
      </w:pPr>
      <w:r>
        <w:t>Evaluación final de la Prueba</w:t>
      </w:r>
      <w:bookmarkEnd w:id="1"/>
      <w:bookmarkEnd w:id="2"/>
      <w:r>
        <w:t xml:space="preserve"> 01 - Inicial</w:t>
      </w:r>
    </w:p>
    <w:p w:rsidR="003D5F73" w:rsidRDefault="003D5F73" w:rsidP="003D5F73">
      <w:r>
        <w:t xml:space="preserve">El estado obtenido al finalizar la Prueba 01 - Inicial es: Desaprobado. </w:t>
      </w:r>
    </w:p>
    <w:p w:rsidR="003D5F73" w:rsidRDefault="003D5F73" w:rsidP="003D5F73">
      <w:r>
        <w:t xml:space="preserve">El mismo se debe a que faltan realizar las correspondientes correcciones a cada uno de los ítems, donde el resultado de su prueba fue fallida. </w:t>
      </w:r>
    </w:p>
    <w:p w:rsidR="003D5F73" w:rsidRDefault="003D5F73" w:rsidP="003D5F73"/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3D5F73" w:rsidRDefault="003D5F73" w:rsidP="003D5F73">
      <w:pPr>
        <w:pStyle w:val="PSI-Ttulo2"/>
      </w:pPr>
      <w:r>
        <w:t>Evaluación final de la Prueba 02 - Regresión</w:t>
      </w:r>
    </w:p>
    <w:p w:rsidR="003D5F73" w:rsidRPr="00032191" w:rsidRDefault="003D5F73" w:rsidP="003D5F73">
      <w:pPr>
        <w:rPr>
          <w:lang w:val="es-AR"/>
        </w:rPr>
      </w:pPr>
    </w:p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034" w:rsidRDefault="000F5034" w:rsidP="00C94FBE">
      <w:pPr>
        <w:spacing w:before="0" w:line="240" w:lineRule="auto"/>
      </w:pPr>
      <w:r>
        <w:separator/>
      </w:r>
    </w:p>
    <w:p w:rsidR="000F5034" w:rsidRDefault="000F5034"/>
  </w:endnote>
  <w:endnote w:type="continuationSeparator" w:id="0">
    <w:p w:rsidR="000F5034" w:rsidRDefault="000F5034" w:rsidP="00C94FBE">
      <w:pPr>
        <w:spacing w:before="0" w:line="240" w:lineRule="auto"/>
      </w:pPr>
      <w:r>
        <w:continuationSeparator/>
      </w:r>
    </w:p>
    <w:p w:rsidR="000F5034" w:rsidRDefault="000F50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F44DF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10108">
          <w:rPr>
            <w:lang w:val="es-AR"/>
          </w:rPr>
          <w:t xml:space="preserve">VASPA </w:t>
        </w:r>
        <w:proofErr w:type="spellStart"/>
        <w:r w:rsidR="00610108">
          <w:rPr>
            <w:lang w:val="es-AR"/>
          </w:rPr>
          <w:t>Team</w:t>
        </w:r>
        <w:proofErr w:type="spellEnd"/>
      </w:sdtContent>
    </w:sdt>
    <w:r w:rsidRPr="00F44DF8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F44DF8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94103">
          <w:rPr>
            <w:rFonts w:asciiTheme="majorHAnsi" w:hAnsiTheme="majorHAnsi" w:cstheme="majorHAnsi"/>
            <w:noProof/>
          </w:rPr>
          <w:t>58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94103">
          <w:rPr>
            <w:rFonts w:asciiTheme="majorHAnsi" w:hAnsiTheme="majorHAnsi" w:cstheme="majorHAnsi"/>
            <w:noProof/>
          </w:rPr>
          <w:t>58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F44DF8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A4430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034" w:rsidRDefault="000F5034" w:rsidP="00C94FBE">
      <w:pPr>
        <w:spacing w:before="0" w:line="240" w:lineRule="auto"/>
      </w:pPr>
      <w:r>
        <w:separator/>
      </w:r>
    </w:p>
    <w:p w:rsidR="000F5034" w:rsidRDefault="000F5034"/>
  </w:footnote>
  <w:footnote w:type="continuationSeparator" w:id="0">
    <w:p w:rsidR="000F5034" w:rsidRDefault="000F5034" w:rsidP="00C94FBE">
      <w:pPr>
        <w:spacing w:before="0" w:line="240" w:lineRule="auto"/>
      </w:pPr>
      <w:r>
        <w:continuationSeparator/>
      </w:r>
    </w:p>
    <w:p w:rsidR="000F5034" w:rsidRDefault="000F50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6A266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Planes</w:t>
        </w:r>
      </w:p>
    </w:sdtContent>
  </w:sdt>
  <w:p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4DF8" w:rsidRPr="00F44DF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F44DF8" w:rsidRPr="00F44DF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F44DF8" w:rsidRPr="00F44DF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10108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5034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0545"/>
    <w:rsid w:val="002A41AA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D5F73"/>
    <w:rsid w:val="003E12FE"/>
    <w:rsid w:val="003E74FD"/>
    <w:rsid w:val="0040066E"/>
    <w:rsid w:val="004444C0"/>
    <w:rsid w:val="004525FF"/>
    <w:rsid w:val="00471030"/>
    <w:rsid w:val="004807AF"/>
    <w:rsid w:val="00493288"/>
    <w:rsid w:val="00494103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919D5"/>
    <w:rsid w:val="006A2495"/>
    <w:rsid w:val="006A266A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6E4"/>
    <w:rsid w:val="00931895"/>
    <w:rsid w:val="00942049"/>
    <w:rsid w:val="00942DF1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1888"/>
    <w:rsid w:val="00CE34BC"/>
    <w:rsid w:val="00CE7C8F"/>
    <w:rsid w:val="00CE7F5B"/>
    <w:rsid w:val="00D01B23"/>
    <w:rsid w:val="00D06E99"/>
    <w:rsid w:val="00D10863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4355"/>
    <w:rsid w:val="00DD5A70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438B1"/>
    <w:rsid w:val="00F44DF8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F0D435-C928-4CBA-A992-1D263AE4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13</TotalTime>
  <Pages>58</Pages>
  <Words>12594</Words>
  <Characters>69269</Characters>
  <Application>Microsoft Office Word</Application>
  <DocSecurity>0</DocSecurity>
  <Lines>577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VASPA Team</Company>
  <LinksUpToDate>false</LinksUpToDate>
  <CharactersWithSpaces>81700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Planes</dc:title>
  <dc:subject>Sistema VASPA</dc:subject>
  <dc:creator>Nicolás Sartini</dc:creator>
  <cp:lastModifiedBy>Usuario</cp:lastModifiedBy>
  <cp:revision>7</cp:revision>
  <dcterms:created xsi:type="dcterms:W3CDTF">2018-10-30T15:52:00Z</dcterms:created>
  <dcterms:modified xsi:type="dcterms:W3CDTF">2019-06-27T21:24:00Z</dcterms:modified>
</cp:coreProperties>
</file>