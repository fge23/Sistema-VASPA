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3C168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3C1686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3C1686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3C1686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3C1686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35271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</w:t>
              </w:r>
              <w:r w:rsidR="00AD740D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Ver Vigencia de Programas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3C1686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916E49" w:rsidRDefault="00916E4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916E49" w:rsidRPr="00AE03C9" w:rsidRDefault="00916E4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3C1686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114C73" w:rsidRDefault="003C168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3C1686">
            <w:fldChar w:fldCharType="begin"/>
          </w:r>
          <w:r w:rsidR="000F79DF">
            <w:instrText xml:space="preserve"> TOC \o "1-3" \h \z \u </w:instrText>
          </w:r>
          <w:r w:rsidRPr="003C1686">
            <w:fldChar w:fldCharType="separate"/>
          </w:r>
          <w:hyperlink w:anchor="_Toc52814592" w:history="1">
            <w:r w:rsidR="00114C73" w:rsidRPr="00B06811">
              <w:rPr>
                <w:rStyle w:val="Hipervnculo"/>
                <w:noProof/>
              </w:rPr>
              <w:t>Casos de Prueba: Prueba 01 - Inicial</w:t>
            </w:r>
            <w:r w:rsidR="00114C73">
              <w:rPr>
                <w:noProof/>
                <w:webHidden/>
              </w:rPr>
              <w:tab/>
            </w:r>
            <w:r w:rsidR="00114C73">
              <w:rPr>
                <w:noProof/>
                <w:webHidden/>
              </w:rPr>
              <w:fldChar w:fldCharType="begin"/>
            </w:r>
            <w:r w:rsidR="00114C73">
              <w:rPr>
                <w:noProof/>
                <w:webHidden/>
              </w:rPr>
              <w:instrText xml:space="preserve"> PAGEREF _Toc52814592 \h </w:instrText>
            </w:r>
            <w:r w:rsidR="00114C73">
              <w:rPr>
                <w:noProof/>
                <w:webHidden/>
              </w:rPr>
            </w:r>
            <w:r w:rsidR="00114C73">
              <w:rPr>
                <w:noProof/>
                <w:webHidden/>
              </w:rPr>
              <w:fldChar w:fldCharType="separate"/>
            </w:r>
            <w:r w:rsidR="00114C73">
              <w:rPr>
                <w:noProof/>
                <w:webHidden/>
              </w:rPr>
              <w:t>4</w:t>
            </w:r>
            <w:r w:rsidR="00114C73">
              <w:rPr>
                <w:noProof/>
                <w:webHidden/>
              </w:rPr>
              <w:fldChar w:fldCharType="end"/>
            </w:r>
          </w:hyperlink>
        </w:p>
        <w:p w:rsidR="00114C73" w:rsidRDefault="00114C7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14593" w:history="1">
            <w:r w:rsidRPr="00B06811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C73" w:rsidRDefault="00114C7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4594" w:history="1">
            <w:r w:rsidRPr="00B0681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C73" w:rsidRDefault="00114C7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4595" w:history="1">
            <w:r w:rsidRPr="00B0681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C73" w:rsidRDefault="00114C7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14596" w:history="1">
            <w:r w:rsidRPr="00B06811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C73" w:rsidRDefault="00114C7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4597" w:history="1">
            <w:r w:rsidRPr="00B0681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C73" w:rsidRDefault="00114C7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4598" w:history="1">
            <w:r w:rsidRPr="00B0681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C73" w:rsidRDefault="00114C7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14599" w:history="1">
            <w:r w:rsidRPr="00B06811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C73" w:rsidRDefault="00114C7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4600" w:history="1">
            <w:r w:rsidRPr="00B0681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C73" w:rsidRDefault="00114C7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4601" w:history="1">
            <w:r w:rsidRPr="00B0681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C73" w:rsidRDefault="00114C7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14602" w:history="1">
            <w:r w:rsidRPr="00B06811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C73" w:rsidRDefault="00114C7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4603" w:history="1">
            <w:r w:rsidRPr="00B0681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C73" w:rsidRDefault="00114C7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4604" w:history="1">
            <w:r w:rsidRPr="00B0681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C73" w:rsidRDefault="00114C7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14605" w:history="1">
            <w:r w:rsidRPr="00B06811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C73" w:rsidRDefault="00114C7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4606" w:history="1">
            <w:r w:rsidRPr="00B06811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C73" w:rsidRDefault="00114C7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814607" w:history="1">
            <w:r w:rsidRPr="00B06811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C73" w:rsidRDefault="00114C7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14608" w:history="1">
            <w:r w:rsidRPr="00B06811">
              <w:rPr>
                <w:rStyle w:val="Hipervnculo"/>
                <w:noProof/>
              </w:rPr>
              <w:t>Observaciones: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C73" w:rsidRDefault="00114C7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14609" w:history="1">
            <w:r w:rsidRPr="00B06811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3C1686" w:rsidP="00F4211D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FF473E" w:rsidRDefault="00FF473E" w:rsidP="000F79DF">
      <w:pPr>
        <w:ind w:left="0" w:firstLine="0"/>
      </w:pPr>
    </w:p>
    <w:p w:rsidR="00785A00" w:rsidRDefault="00785A00" w:rsidP="000F79DF">
      <w:pPr>
        <w:ind w:left="0" w:firstLine="0"/>
      </w:pPr>
    </w:p>
    <w:p w:rsidR="00785A00" w:rsidRDefault="00785A00" w:rsidP="000F79DF">
      <w:pPr>
        <w:ind w:left="0" w:firstLine="0"/>
      </w:pPr>
    </w:p>
    <w:p w:rsidR="00785A00" w:rsidRDefault="00785A00" w:rsidP="000F79DF">
      <w:pPr>
        <w:ind w:left="0" w:firstLine="0"/>
      </w:pPr>
    </w:p>
    <w:p w:rsidR="00785A00" w:rsidRDefault="00785A00" w:rsidP="000F79DF">
      <w:pPr>
        <w:ind w:left="0" w:firstLine="0"/>
      </w:pPr>
    </w:p>
    <w:p w:rsidR="00785A00" w:rsidRDefault="00785A00" w:rsidP="000F79DF">
      <w:pPr>
        <w:ind w:left="0" w:firstLine="0"/>
      </w:pPr>
    </w:p>
    <w:p w:rsidR="00785A00" w:rsidRDefault="00785A00" w:rsidP="000F79DF">
      <w:pPr>
        <w:ind w:left="0" w:firstLine="0"/>
      </w:pPr>
    </w:p>
    <w:p w:rsidR="0099038F" w:rsidRDefault="0099038F" w:rsidP="000F79DF">
      <w:pPr>
        <w:ind w:left="0" w:firstLine="0"/>
      </w:pPr>
    </w:p>
    <w:p w:rsidR="0099038F" w:rsidRDefault="0099038F" w:rsidP="000F79DF">
      <w:pPr>
        <w:ind w:left="0" w:firstLine="0"/>
      </w:pPr>
    </w:p>
    <w:p w:rsidR="0099038F" w:rsidRDefault="0099038F" w:rsidP="000F79DF">
      <w:pPr>
        <w:ind w:left="0" w:firstLine="0"/>
      </w:pPr>
    </w:p>
    <w:p w:rsidR="00B97E45" w:rsidRDefault="00B97E45" w:rsidP="000F79DF">
      <w:pPr>
        <w:ind w:left="0" w:firstLine="0"/>
      </w:pP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1420A7" w:rsidRPr="00CC609F" w:rsidRDefault="00AD740D" w:rsidP="00CC609F">
          <w:pPr>
            <w:pStyle w:val="PSI-Ttulo"/>
          </w:pPr>
          <w:r>
            <w:rPr>
              <w:lang w:val="es-AR"/>
            </w:rPr>
            <w:t>Caso de Prueba - Ver Vigencia de Programas</w:t>
          </w:r>
        </w:p>
      </w:sdtContent>
    </w:sdt>
    <w:bookmarkStart w:id="0" w:name="_Toc29278824" w:displacedByCustomXml="prev"/>
    <w:p w:rsidR="00785A00" w:rsidRDefault="00785A00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</w:p>
    <w:p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1" w:name="_Toc52814592"/>
      <w:r>
        <w:rPr>
          <w:bCs w:val="0"/>
        </w:rPr>
        <w:t>Caso</w:t>
      </w:r>
      <w:r w:rsidR="005622B0">
        <w:rPr>
          <w:bCs w:val="0"/>
        </w:rPr>
        <w:t>s</w:t>
      </w:r>
      <w:r>
        <w:rPr>
          <w:bCs w:val="0"/>
        </w:rPr>
        <w:t xml:space="preserve"> de Prueba</w:t>
      </w:r>
      <w:r w:rsidR="005622B0">
        <w:rPr>
          <w:bCs w:val="0"/>
        </w:rPr>
        <w:t>: Prueba 01 - Inicial</w:t>
      </w:r>
      <w:bookmarkEnd w:id="1"/>
      <w:r w:rsidR="005622B0">
        <w:rPr>
          <w:bCs w:val="0"/>
        </w:rPr>
        <w:t xml:space="preserve"> </w:t>
      </w:r>
    </w:p>
    <w:p w:rsidR="005622B0" w:rsidRPr="00D73CA0" w:rsidRDefault="005622B0" w:rsidP="00D73CA0">
      <w:pPr>
        <w:pStyle w:val="PSI-Ttulo2"/>
        <w:rPr>
          <w:color w:val="365F91" w:themeColor="accent1" w:themeShade="BF"/>
          <w:sz w:val="28"/>
          <w:szCs w:val="28"/>
        </w:rPr>
      </w:pPr>
      <w:bookmarkStart w:id="2" w:name="_Toc52814593"/>
      <w:r>
        <w:t>Caso de Prueba P001</w:t>
      </w:r>
      <w:bookmarkEnd w:id="2"/>
      <w:r w:rsidRPr="00664D4B">
        <w:t xml:space="preserve"> </w:t>
      </w:r>
    </w:p>
    <w:p w:rsidR="005622B0" w:rsidRPr="00664D4B" w:rsidRDefault="005622B0" w:rsidP="005622B0">
      <w:pPr>
        <w:pStyle w:val="PSI-Ttulo3"/>
      </w:pPr>
      <w:bookmarkStart w:id="3" w:name="_Toc52814594"/>
      <w:r w:rsidRPr="00664D4B">
        <w:t>Descripción</w:t>
      </w:r>
      <w:bookmarkEnd w:id="3"/>
      <w:r w:rsidRPr="00664D4B">
        <w:t xml:space="preserve">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</w:t>
      </w:r>
      <w:r w:rsidR="00D73CA0">
        <w:t>ación de símbolos especiales de</w:t>
      </w:r>
      <w:r>
        <w:t>l</w:t>
      </w:r>
      <w:r w:rsidR="00D73CA0">
        <w:t xml:space="preserve"> Panel Secretaría Académica</w:t>
      </w:r>
      <w:r>
        <w:t>.</w:t>
      </w:r>
    </w:p>
    <w:p w:rsidR="005622B0" w:rsidRPr="00664D4B" w:rsidRDefault="005622B0" w:rsidP="005622B0">
      <w:pPr>
        <w:pStyle w:val="PSI-Ttulo3"/>
      </w:pPr>
      <w:bookmarkStart w:id="4" w:name="_Toc52814595"/>
      <w:r w:rsidRPr="00664D4B">
        <w:t>Evaluación de la Prueba</w:t>
      </w:r>
      <w:bookmarkEnd w:id="4"/>
      <w:r w:rsidRPr="00664D4B">
        <w:t xml:space="preserve"> </w:t>
      </w:r>
    </w:p>
    <w:p w:rsidR="005622B0" w:rsidRDefault="007A0749" w:rsidP="005622B0">
      <w:pPr>
        <w:pStyle w:val="PSI-Normal"/>
      </w:pPr>
      <w:r>
        <w:t>Realizada y Satisfactoria</w:t>
      </w:r>
      <w:r w:rsidR="005622B0" w:rsidRPr="00664D4B">
        <w:t>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 w:rsidR="00BD28CD">
              <w:t xml:space="preserve"> Ver Vigencia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D28CD">
              <w:t>26</w:t>
            </w:r>
            <w:r w:rsidRPr="00473DBE">
              <w:t>/</w:t>
            </w:r>
            <w:r w:rsidR="00BD28CD">
              <w:t>07</w:t>
            </w:r>
            <w:r w:rsidRPr="00473DBE">
              <w:t>/20</w:t>
            </w:r>
            <w:r w:rsidR="00BD28CD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D28CD">
              <w:t>27</w:t>
            </w:r>
            <w:r w:rsidRPr="00473DBE">
              <w:t>/</w:t>
            </w:r>
            <w:r w:rsidR="00BD28CD">
              <w:t>07</w:t>
            </w:r>
            <w:r w:rsidRPr="00473DBE">
              <w:t>/20</w:t>
            </w:r>
            <w:r w:rsidR="00BD28CD">
              <w:t>20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BD28CD">
              <w:rPr>
                <w:rFonts w:ascii="Arial" w:hAnsi="Arial"/>
                <w:sz w:val="20"/>
              </w:rPr>
              <w:t xml:space="preserve">  ____27/07/2020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A3057" w:rsidRDefault="003A3057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3A3057" w:rsidRDefault="003A3057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673460" w:rsidRPr="00673460" w:rsidRDefault="00673460" w:rsidP="00673460">
      <w:pPr>
        <w:pStyle w:val="PSI-Ttulo2"/>
        <w:rPr>
          <w:color w:val="365F91" w:themeColor="accent1" w:themeShade="BF"/>
          <w:sz w:val="28"/>
          <w:szCs w:val="28"/>
        </w:rPr>
      </w:pPr>
      <w:bookmarkStart w:id="5" w:name="_Toc42112967"/>
      <w:bookmarkStart w:id="6" w:name="_Toc52814596"/>
      <w:r>
        <w:t>Caso de Prueba P002</w:t>
      </w:r>
      <w:bookmarkEnd w:id="5"/>
      <w:bookmarkEnd w:id="6"/>
    </w:p>
    <w:p w:rsidR="00673460" w:rsidRPr="00664D4B" w:rsidRDefault="00673460" w:rsidP="00673460">
      <w:pPr>
        <w:pStyle w:val="PSI-Ttulo3"/>
      </w:pPr>
      <w:bookmarkStart w:id="7" w:name="_Toc42112968"/>
      <w:bookmarkStart w:id="8" w:name="_Toc52814597"/>
      <w:r w:rsidRPr="00664D4B">
        <w:t>Descripción</w:t>
      </w:r>
      <w:bookmarkEnd w:id="7"/>
      <w:bookmarkEnd w:id="8"/>
      <w:r w:rsidRPr="00664D4B">
        <w:t xml:space="preserve"> </w:t>
      </w:r>
    </w:p>
    <w:p w:rsidR="00673460" w:rsidRDefault="00673460" w:rsidP="00673460">
      <w:pPr>
        <w:pStyle w:val="PSI-Normal"/>
      </w:pPr>
      <w:r w:rsidRPr="00664D4B">
        <w:t xml:space="preserve">Este caso de prueba, tiene como objetivo probar </w:t>
      </w:r>
      <w:r>
        <w:t>que la lista desplegable "Carrera" se despliega correctamente, mue</w:t>
      </w:r>
      <w:r w:rsidR="005C6DED">
        <w:t xml:space="preserve">stra la información (carreras) y </w:t>
      </w:r>
      <w:r>
        <w:t>se actualiza dinámicamente mediante el filtrado</w:t>
      </w:r>
      <w:r w:rsidR="005C6DED">
        <w:t>.</w:t>
      </w:r>
    </w:p>
    <w:p w:rsidR="00673460" w:rsidRDefault="005C6DED" w:rsidP="00673460">
      <w:pPr>
        <w:pStyle w:val="PSI-Normal"/>
      </w:pPr>
      <w:r>
        <w:t>Además deberá mostrar todos los programas de las asignaturas correspondientes.</w:t>
      </w:r>
    </w:p>
    <w:p w:rsidR="005C6DED" w:rsidRPr="00664D4B" w:rsidRDefault="005C6DED" w:rsidP="00673460">
      <w:pPr>
        <w:pStyle w:val="PSI-Normal"/>
      </w:pPr>
    </w:p>
    <w:p w:rsidR="00673460" w:rsidRPr="00664D4B" w:rsidRDefault="00673460" w:rsidP="00673460">
      <w:pPr>
        <w:pStyle w:val="PSI-Ttulo3"/>
      </w:pPr>
      <w:bookmarkStart w:id="9" w:name="_Toc42112969"/>
      <w:bookmarkStart w:id="10" w:name="_Toc52814598"/>
      <w:r w:rsidRPr="00664D4B">
        <w:t>Evaluación de la Prueba</w:t>
      </w:r>
      <w:bookmarkEnd w:id="9"/>
      <w:bookmarkEnd w:id="10"/>
      <w:r w:rsidRPr="00664D4B">
        <w:t xml:space="preserve"> </w:t>
      </w:r>
    </w:p>
    <w:p w:rsidR="00673460" w:rsidRDefault="00673460" w:rsidP="00673460">
      <w:pPr>
        <w:pStyle w:val="PSI-Normal"/>
      </w:pPr>
      <w:r>
        <w:t xml:space="preserve">Realizada y </w:t>
      </w:r>
      <w:r w:rsidR="00916E49">
        <w:t>Satisfactoria</w:t>
      </w:r>
      <w:r>
        <w:t>.</w:t>
      </w:r>
    </w:p>
    <w:p w:rsidR="00673460" w:rsidRPr="00664D4B" w:rsidRDefault="00673460" w:rsidP="0067346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73460" w:rsidTr="00916E49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73460" w:rsidRDefault="0067346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3460" w:rsidRDefault="0067346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7346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73460" w:rsidRDefault="00673460" w:rsidP="00916E49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Ver Vigencia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73460" w:rsidRDefault="0067346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673460" w:rsidRPr="00CF4BD4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73460" w:rsidRDefault="00673460" w:rsidP="00916E49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673460" w:rsidRPr="00CF4BD4" w:rsidTr="00916E49">
              <w:trPr>
                <w:trHeight w:val="263"/>
              </w:trPr>
              <w:tc>
                <w:tcPr>
                  <w:tcW w:w="4426" w:type="dxa"/>
                </w:tcPr>
                <w:p w:rsidR="00673460" w:rsidRPr="004D5405" w:rsidRDefault="00673460" w:rsidP="00916E49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proofErr w:type="spellStart"/>
                  <w:r>
                    <w:t>Notebook</w:t>
                  </w:r>
                  <w:proofErr w:type="spellEnd"/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673460" w:rsidRPr="004D5405" w:rsidRDefault="00673460" w:rsidP="00916E49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7346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73460" w:rsidRDefault="00673460" w:rsidP="00916E49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3460" w:rsidRPr="00606E1E" w:rsidRDefault="00673460" w:rsidP="0067346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67346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73460" w:rsidRDefault="0067346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3460" w:rsidRDefault="0067346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67346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73460" w:rsidRDefault="0067346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73460" w:rsidRDefault="0067346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07/2020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3460" w:rsidRDefault="00673460" w:rsidP="00916E4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07/2020</w:t>
            </w:r>
          </w:p>
        </w:tc>
      </w:tr>
      <w:tr w:rsidR="00673460" w:rsidTr="00916E4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73460" w:rsidRDefault="00673460" w:rsidP="00916E4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7346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673460" w:rsidTr="00916E49">
              <w:trPr>
                <w:trHeight w:val="574"/>
              </w:trPr>
              <w:tc>
                <w:tcPr>
                  <w:tcW w:w="4308" w:type="dxa"/>
                </w:tcPr>
                <w:p w:rsidR="00673460" w:rsidRDefault="00673460" w:rsidP="00916E49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73460" w:rsidRPr="002F45D3" w:rsidRDefault="00673460" w:rsidP="00916E49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3460" w:rsidRPr="002F45D3" w:rsidRDefault="00673460" w:rsidP="00916E49">
            <w:pPr>
              <w:pStyle w:val="PSI-Normal"/>
            </w:pPr>
            <w:r>
              <w:t>-</w:t>
            </w:r>
          </w:p>
        </w:tc>
      </w:tr>
      <w:tr w:rsidR="00673460" w:rsidTr="00916E4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73460" w:rsidRDefault="0067346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3460" w:rsidRDefault="0067346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73460" w:rsidTr="00916E4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73460" w:rsidRDefault="00673460" w:rsidP="00916E49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73460" w:rsidTr="00916E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73460" w:rsidRDefault="00673460" w:rsidP="00916E4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73460" w:rsidRDefault="00673460" w:rsidP="00916E4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73460" w:rsidRDefault="00673460" w:rsidP="00916E4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73460" w:rsidRDefault="00673460" w:rsidP="00916E4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73460" w:rsidRDefault="00673460" w:rsidP="00916E49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73460" w:rsidTr="00916E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Default="0067346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Pr="00F76CAD" w:rsidRDefault="00673460" w:rsidP="00B15C98">
            <w:pPr>
              <w:pStyle w:val="TableContents"/>
              <w:rPr>
                <w:rFonts w:ascii="Arial" w:hAnsi="Arial"/>
                <w:sz w:val="20"/>
              </w:rPr>
            </w:pPr>
            <w:r>
              <w:t>Valores (</w:t>
            </w:r>
            <w:r w:rsidR="00B15C98">
              <w:t>carreras) precargada</w:t>
            </w:r>
            <w:r>
              <w:t xml:space="preserve">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Default="0067346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 w:rsidR="00C60884">
              <w:rPr>
                <w:rFonts w:ascii="Arial" w:hAnsi="Arial"/>
                <w:sz w:val="20"/>
              </w:rPr>
              <w:t>esplegar ítems de la lista (carreras</w:t>
            </w:r>
            <w:r>
              <w:rPr>
                <w:rFonts w:ascii="Arial" w:hAnsi="Arial"/>
                <w:sz w:val="20"/>
              </w:rPr>
              <w:t>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Pr="00B151C0" w:rsidRDefault="00673460" w:rsidP="00C6088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</w:t>
            </w:r>
            <w:r w:rsidRPr="00AA485F">
              <w:t xml:space="preserve">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 w:rsidR="00C60884">
              <w:t>carreras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73460" w:rsidRDefault="0067346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B15C98" w:rsidTr="00916E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D372B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B15C98">
            <w:r w:rsidRPr="00527D6B">
              <w:t>Valores (carreras) precargadas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B15C98" w:rsidP="00C6088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ítem: </w:t>
            </w:r>
            <w:r w:rsidR="00C60884">
              <w:rPr>
                <w:rFonts w:ascii="Arial" w:hAnsi="Arial"/>
                <w:sz w:val="20"/>
              </w:rPr>
              <w:t>016 - Analista de Sistemas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B15C98" w:rsidP="00C6088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selección del ítem </w:t>
            </w:r>
            <w:r w:rsidR="00C60884">
              <w:rPr>
                <w:rFonts w:ascii="Arial" w:hAnsi="Arial"/>
                <w:sz w:val="20"/>
              </w:rPr>
              <w:t>016 - Analista de Sistemas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15C98" w:rsidRPr="00EB5CE1" w:rsidRDefault="00B15C98" w:rsidP="00C60884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 w:rsidR="00C60884">
              <w:rPr>
                <w:rFonts w:ascii="Arial" w:hAnsi="Arial"/>
                <w:sz w:val="20"/>
              </w:rPr>
              <w:t>016 - Analista de Sistemas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correctamente.</w:t>
            </w:r>
          </w:p>
        </w:tc>
      </w:tr>
      <w:tr w:rsidR="00B15C98" w:rsidTr="00916E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D372B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B15C98">
            <w:r w:rsidRPr="00527D6B">
              <w:t>Valores (carreras) precargadas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B15C98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ítem: </w:t>
            </w:r>
            <w:r w:rsidR="00C60884">
              <w:rPr>
                <w:rFonts w:ascii="Arial" w:hAnsi="Arial"/>
                <w:sz w:val="20"/>
              </w:rPr>
              <w:t>016 - Analista de Sistemas</w:t>
            </w:r>
            <w:r>
              <w:rPr>
                <w:rFonts w:ascii="Arial" w:hAnsi="Arial"/>
                <w:sz w:val="20"/>
              </w:rPr>
              <w:t xml:space="preserve">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B15C98" w:rsidP="00916E4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selección del ítem </w:t>
            </w:r>
            <w:r w:rsidR="00C60884">
              <w:rPr>
                <w:rFonts w:ascii="Arial" w:hAnsi="Arial"/>
                <w:sz w:val="20"/>
              </w:rPr>
              <w:t>016 - Analista de Sistemas</w:t>
            </w:r>
            <w:r>
              <w:rPr>
                <w:rFonts w:ascii="Arial" w:hAnsi="Arial"/>
                <w:sz w:val="20"/>
              </w:rPr>
              <w:t xml:space="preserve"> desde el mouse.</w:t>
            </w:r>
          </w:p>
          <w:p w:rsidR="00B15C98" w:rsidRDefault="00B15C98" w:rsidP="00C6088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15C98" w:rsidRPr="00802ECB" w:rsidRDefault="00B15C98" w:rsidP="00C60884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 w:rsidR="00C60884">
              <w:rPr>
                <w:rFonts w:ascii="Arial" w:hAnsi="Arial"/>
                <w:sz w:val="20"/>
              </w:rPr>
              <w:t>016 - Analista de Sistemas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mouse.</w:t>
            </w:r>
          </w:p>
        </w:tc>
      </w:tr>
      <w:tr w:rsidR="00B15C98" w:rsidTr="00916E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D372B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B15C98">
            <w:r w:rsidRPr="00527D6B">
              <w:t>Valores (carreras) precargadas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B15C98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ítem: </w:t>
            </w:r>
            <w:r w:rsidR="00C60884">
              <w:rPr>
                <w:rFonts w:ascii="Arial" w:hAnsi="Arial"/>
                <w:sz w:val="20"/>
              </w:rPr>
              <w:t>016 - Analista de Sistemas</w:t>
            </w:r>
            <w:r>
              <w:rPr>
                <w:rFonts w:ascii="Arial" w:hAnsi="Arial"/>
                <w:sz w:val="20"/>
              </w:rPr>
              <w:t xml:space="preserve">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15C98" w:rsidRDefault="00B15C98" w:rsidP="00916E4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selección del ítem </w:t>
            </w:r>
            <w:r w:rsidR="00C60884">
              <w:rPr>
                <w:rFonts w:ascii="Arial" w:hAnsi="Arial"/>
                <w:sz w:val="20"/>
              </w:rPr>
              <w:t>016 - Analista de Sistemas</w:t>
            </w:r>
            <w:r>
              <w:rPr>
                <w:rFonts w:ascii="Arial" w:hAnsi="Arial"/>
                <w:sz w:val="20"/>
              </w:rPr>
              <w:t xml:space="preserve"> desde el teclado.</w:t>
            </w:r>
          </w:p>
          <w:p w:rsidR="00B15C98" w:rsidRDefault="00B15C98" w:rsidP="00C6088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15C98" w:rsidRPr="00802ECB" w:rsidRDefault="00B15C98" w:rsidP="00C60884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Ítem </w:t>
            </w:r>
            <w:r w:rsidR="00C60884">
              <w:rPr>
                <w:rFonts w:ascii="Arial" w:hAnsi="Arial"/>
                <w:sz w:val="20"/>
              </w:rPr>
              <w:t>016 - Analista de Sistemas</w:t>
            </w:r>
            <w:r>
              <w:rPr>
                <w:rFonts w:ascii="Arial" w:hAnsi="Arial"/>
                <w:sz w:val="20"/>
                <w:lang w:val="es-AR"/>
              </w:rPr>
              <w:t xml:space="preserve"> seleccionado univoca y correctamente desde el teclado.</w:t>
            </w:r>
          </w:p>
        </w:tc>
      </w:tr>
      <w:tr w:rsidR="00673460" w:rsidTr="00916E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Default="00D372B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Default="00B15C98" w:rsidP="00916E49">
            <w:r>
              <w:t>Valores (carreras) precargadas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Default="0067346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Filtrar la lista mediante el valor </w:t>
            </w:r>
            <w:r w:rsidR="00C60884">
              <w:rPr>
                <w:rFonts w:ascii="Arial" w:hAnsi="Arial"/>
                <w:sz w:val="20"/>
              </w:rPr>
              <w:t>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Default="00673460" w:rsidP="00C6088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C60884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73460" w:rsidRDefault="00673460" w:rsidP="00C60884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</w:t>
            </w:r>
            <w:r w:rsidR="00C60884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de </w:t>
            </w:r>
            <w:r w:rsidR="00C60884">
              <w:rPr>
                <w:rFonts w:ascii="Arial" w:hAnsi="Arial"/>
                <w:sz w:val="20"/>
              </w:rPr>
              <w:t>la barra desplegable actualizada</w:t>
            </w:r>
            <w:r>
              <w:rPr>
                <w:rFonts w:ascii="Arial" w:hAnsi="Arial"/>
                <w:sz w:val="20"/>
              </w:rPr>
              <w:t xml:space="preserve">s dinámicamente (filtrado) de forma correcta. </w:t>
            </w:r>
          </w:p>
        </w:tc>
      </w:tr>
      <w:tr w:rsidR="00673460" w:rsidTr="00916E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Default="00D372B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Default="00B15C98" w:rsidP="00916E49">
            <w:r>
              <w:t>Valores (carreras) precargada</w:t>
            </w:r>
            <w:r>
              <w:lastRenderedPageBreak/>
              <w:t>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Default="00673460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Fil</w:t>
            </w:r>
            <w:r w:rsidR="00C60884">
              <w:rPr>
                <w:rFonts w:ascii="Arial" w:hAnsi="Arial"/>
                <w:sz w:val="20"/>
              </w:rPr>
              <w:t>trar la lista mediante el valor Analista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673460" w:rsidRDefault="00673460" w:rsidP="00C6088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C60884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de la barra desplegable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673460" w:rsidRDefault="00673460" w:rsidP="00C60884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Listado de </w:t>
            </w:r>
            <w:r w:rsidR="00C60884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de </w:t>
            </w:r>
            <w:r w:rsidR="00C60884">
              <w:rPr>
                <w:rFonts w:ascii="Arial" w:hAnsi="Arial"/>
                <w:sz w:val="20"/>
              </w:rPr>
              <w:t>la barra desplegable actualizada</w:t>
            </w:r>
            <w:r>
              <w:rPr>
                <w:rFonts w:ascii="Arial" w:hAnsi="Arial"/>
                <w:sz w:val="20"/>
              </w:rPr>
              <w:t xml:space="preserve">s dinámicamente (filtrado) de forma correcta. </w:t>
            </w:r>
          </w:p>
        </w:tc>
      </w:tr>
      <w:tr w:rsidR="00D372BB" w:rsidTr="00916E4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372BB" w:rsidRDefault="00D372B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372BB" w:rsidRDefault="00D372BB" w:rsidP="00916E49">
            <w:r>
              <w:t>Valores (carreras) precargadas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372BB" w:rsidRDefault="00D372B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ítem: 016 - Analista de Sistemas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372BB" w:rsidRDefault="00D372BB" w:rsidP="00916E4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Mostrar todos los programas de asignaturas correspondientes.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D372BB" w:rsidRDefault="00D372B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D372BB" w:rsidRDefault="00D372B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mostrado todos los programas de asignaturas correspondientes.</w:t>
            </w:r>
          </w:p>
        </w:tc>
      </w:tr>
      <w:tr w:rsidR="00802ECB" w:rsidTr="00916E4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372BB" w:rsidRDefault="00802ECB" w:rsidP="00D372B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se despliega, mue</w:t>
            </w:r>
            <w:r w:rsidR="00D372BB">
              <w:t xml:space="preserve">stra la información (carreras) y </w:t>
            </w:r>
            <w:r>
              <w:t>se actualiza dinámicamente mediante el filtrado</w:t>
            </w:r>
            <w:r w:rsidR="00D372BB">
              <w:t>.</w:t>
            </w:r>
            <w:r>
              <w:t xml:space="preserve"> </w:t>
            </w:r>
          </w:p>
          <w:p w:rsidR="00D372BB" w:rsidRPr="00713567" w:rsidRDefault="00D372BB" w:rsidP="00673460">
            <w:pPr>
              <w:pStyle w:val="PSI-Normal"/>
            </w:pPr>
            <w:r>
              <w:t>Además deberá mostrar todos los programas de las asignaturas correspondientes.</w:t>
            </w:r>
          </w:p>
        </w:tc>
      </w:tr>
      <w:tr w:rsidR="00802ECB" w:rsidTr="00916E4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2ECB" w:rsidRDefault="00802ECB" w:rsidP="00916E49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02ECB" w:rsidTr="00916E4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2ECB" w:rsidRDefault="00802ECB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27</w:t>
            </w:r>
            <w:r w:rsidRPr="00473DBE">
              <w:t>/</w:t>
            </w:r>
            <w:r>
              <w:t>07/2020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673460" w:rsidRDefault="00673460" w:rsidP="00673460">
      <w:pPr>
        <w:rPr>
          <w:b/>
        </w:rPr>
      </w:pPr>
    </w:p>
    <w:p w:rsidR="003A3057" w:rsidRDefault="003A3057" w:rsidP="00673460">
      <w:pPr>
        <w:rPr>
          <w:b/>
        </w:rPr>
      </w:pPr>
    </w:p>
    <w:p w:rsidR="003A3057" w:rsidRDefault="003A3057" w:rsidP="00673460">
      <w:pPr>
        <w:rPr>
          <w:b/>
        </w:rPr>
      </w:pPr>
    </w:p>
    <w:p w:rsidR="003A3057" w:rsidRDefault="003A3057" w:rsidP="00673460">
      <w:pPr>
        <w:rPr>
          <w:b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11" w:name="_Toc52814599"/>
      <w:r>
        <w:t>Caso de Prueba P00</w:t>
      </w:r>
      <w:r w:rsidR="00856940">
        <w:t>3</w:t>
      </w:r>
      <w:bookmarkEnd w:id="11"/>
    </w:p>
    <w:p w:rsidR="00B06E9C" w:rsidRPr="00664D4B" w:rsidRDefault="00B06E9C" w:rsidP="00B06E9C">
      <w:pPr>
        <w:pStyle w:val="PSI-Ttulo3"/>
      </w:pPr>
      <w:bookmarkStart w:id="12" w:name="_Toc52814600"/>
      <w:r w:rsidRPr="00664D4B">
        <w:t>Descripción</w:t>
      </w:r>
      <w:bookmarkEnd w:id="12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</w:t>
      </w:r>
      <w:r w:rsidR="005F4A78">
        <w:t>Programas de asignaturas</w:t>
      </w:r>
      <w:r>
        <w:t xml:space="preserve"> dinámicament</w:t>
      </w:r>
      <w:r w:rsidR="008759B8">
        <w:t>e mediante el filtrado según el año, cuatrimestre, código, asignatura, docente responsable, vigencia y estado.</w:t>
      </w:r>
    </w:p>
    <w:p w:rsidR="00B06E9C" w:rsidRPr="00664D4B" w:rsidRDefault="00B06E9C" w:rsidP="00B06E9C">
      <w:pPr>
        <w:pStyle w:val="PSI-Ttulo3"/>
      </w:pPr>
      <w:bookmarkStart w:id="13" w:name="_Toc52814601"/>
      <w:r w:rsidRPr="00664D4B">
        <w:t>Evaluación de la Prueba</w:t>
      </w:r>
      <w:bookmarkEnd w:id="13"/>
      <w:r w:rsidRPr="00664D4B">
        <w:t xml:space="preserve"> </w:t>
      </w:r>
    </w:p>
    <w:p w:rsidR="00B06E9C" w:rsidRDefault="005F4A78" w:rsidP="00B06E9C">
      <w:pPr>
        <w:pStyle w:val="PSI-Normal"/>
      </w:pPr>
      <w:r>
        <w:t xml:space="preserve">Realizada y </w:t>
      </w:r>
      <w:r w:rsidR="00D94527">
        <w:t>Satisfactoria</w:t>
      </w:r>
      <w:r w:rsidR="00B06E9C">
        <w:t>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B47371">
              <w:t>Ver Vigencia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856940"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47371">
              <w:lastRenderedPageBreak/>
              <w:t>26</w:t>
            </w:r>
            <w:r w:rsidRPr="00473DBE">
              <w:t>/</w:t>
            </w:r>
            <w:r>
              <w:t>07</w:t>
            </w:r>
            <w:r w:rsidRPr="00473DBE">
              <w:t>/20</w:t>
            </w:r>
            <w:r w:rsidR="00B47371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 w:rsidR="00B47371">
              <w:t>27</w:t>
            </w:r>
            <w:r w:rsidRPr="00473DBE">
              <w:t>/</w:t>
            </w:r>
            <w:r>
              <w:t>07</w:t>
            </w:r>
            <w:r w:rsidRPr="00473DBE">
              <w:t>/20</w:t>
            </w:r>
            <w:r w:rsidR="00B47371">
              <w:t>20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47371" w:rsidP="00411FDB">
            <w:pPr>
              <w:pStyle w:val="PSI-Normal"/>
              <w:jc w:val="left"/>
            </w:pPr>
            <w:r>
              <w:t>Filtrar por año.</w:t>
            </w:r>
          </w:p>
          <w:p w:rsidR="00B06E9C" w:rsidRDefault="00B06E9C" w:rsidP="00411FDB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</w:t>
            </w:r>
            <w:r w:rsidR="00B47371">
              <w:rPr>
                <w:rFonts w:ascii="Arial" w:hAnsi="Arial"/>
                <w:sz w:val="20"/>
              </w:rPr>
              <w:t>3</w:t>
            </w:r>
            <w:r>
              <w:rPr>
                <w:rFonts w:ascii="Arial" w:hAnsi="Arial"/>
                <w:sz w:val="20"/>
              </w:rPr>
              <w:t>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B473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B47371">
              <w:rPr>
                <w:rFonts w:ascii="Arial" w:hAnsi="Arial"/>
                <w:sz w:val="20"/>
              </w:rPr>
              <w:t>programas</w:t>
            </w:r>
            <w:r>
              <w:rPr>
                <w:rFonts w:ascii="Arial" w:hAnsi="Arial"/>
                <w:sz w:val="20"/>
              </w:rPr>
              <w:t xml:space="preserve">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Pr="003108C9" w:rsidRDefault="00B06E9C" w:rsidP="00B473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B47371">
              <w:rPr>
                <w:rFonts w:ascii="Arial" w:hAnsi="Arial"/>
                <w:sz w:val="20"/>
              </w:rPr>
              <w:t>programas</w:t>
            </w:r>
            <w:r>
              <w:rPr>
                <w:rFonts w:ascii="Arial" w:hAnsi="Arial"/>
                <w:sz w:val="20"/>
              </w:rPr>
              <w:t xml:space="preserve"> fue actualizado dinámicamente (filtrado) de forma correcta. </w:t>
            </w:r>
          </w:p>
        </w:tc>
      </w:tr>
      <w:tr w:rsidR="00B47371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>
            <w:r>
              <w:t>Filtrar por cuatrimestre.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"1er"</w:t>
            </w:r>
          </w:p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programas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47371" w:rsidRPr="003108C9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programas fue actualizado dinámicamente (filtrado) de forma correcta. </w:t>
            </w:r>
          </w:p>
        </w:tc>
      </w:tr>
      <w:tr w:rsidR="00B47371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>
            <w:r>
              <w:t>Filtrar por código de asignatura.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"2138"</w:t>
            </w:r>
          </w:p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programas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47371" w:rsidRPr="003108C9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programas fue actualizado dinámicamente (filtrado) de forma correcta. </w:t>
            </w:r>
          </w:p>
        </w:tc>
      </w:tr>
      <w:tr w:rsidR="00B47371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>
            <w:r>
              <w:t>Filtrar por Asignatura.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"Laboratorio"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programas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47371" w:rsidRPr="003108C9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programas fue actualizado dinámicamente (filtrado) de forma correcta. </w:t>
            </w:r>
          </w:p>
        </w:tc>
      </w:tr>
      <w:tr w:rsidR="00B47371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>
            <w:r>
              <w:t>Filtrar por docente responsable.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B473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"</w:t>
            </w:r>
            <w:proofErr w:type="spellStart"/>
            <w:r>
              <w:rPr>
                <w:rFonts w:ascii="Arial" w:hAnsi="Arial"/>
                <w:sz w:val="20"/>
              </w:rPr>
              <w:t>Sofia</w:t>
            </w:r>
            <w:proofErr w:type="spellEnd"/>
            <w:r>
              <w:rPr>
                <w:rFonts w:ascii="Arial" w:hAnsi="Arial"/>
                <w:sz w:val="20"/>
              </w:rPr>
              <w:t xml:space="preserve"> A."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programas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47371" w:rsidRPr="003108C9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programas fue actualizado dinámicamente (filtrado) de forma correcta. </w:t>
            </w:r>
          </w:p>
        </w:tc>
      </w:tr>
      <w:tr w:rsidR="00B47371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>
            <w:r>
              <w:t>Filtrar por vigencia.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B473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"2020"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programas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47371" w:rsidRPr="003108C9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programas fue actualizado dinámicamente (filtrado) de forma correcta. </w:t>
            </w:r>
          </w:p>
        </w:tc>
      </w:tr>
      <w:tr w:rsidR="00B47371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>
            <w:r>
              <w:t>Filtrar por Estado.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B473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"No Cargado"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programas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47371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47371" w:rsidRPr="003108C9" w:rsidRDefault="00B47371" w:rsidP="00916E4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programas fue actualizado dinámicamente (filtrado) de forma correcta. </w:t>
            </w:r>
          </w:p>
        </w:tc>
      </w:tr>
      <w:tr w:rsidR="00B47371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47371" w:rsidRPr="00713567" w:rsidRDefault="00B47371" w:rsidP="00B4737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actualiza </w:t>
            </w:r>
            <w:r>
              <w:t xml:space="preserve">el listado de </w:t>
            </w:r>
            <w:r>
              <w:lastRenderedPageBreak/>
              <w:t>Programas de asignaturas dinámicamente mediante el filtrado según el año, cuatrimestre, código, asignatura, docente responsable, vigencia y estado.</w:t>
            </w:r>
          </w:p>
        </w:tc>
      </w:tr>
      <w:tr w:rsidR="00B47371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47371" w:rsidRDefault="00B47371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B47371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47371" w:rsidRDefault="00B47371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2273C6">
              <w:t>27</w:t>
            </w:r>
            <w:r w:rsidRPr="00473DBE">
              <w:t>/</w:t>
            </w:r>
            <w:r>
              <w:t>07</w:t>
            </w:r>
            <w:r w:rsidR="002273C6">
              <w:t>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B06E9C" w:rsidRPr="0078386B" w:rsidRDefault="00B06E9C" w:rsidP="00B06E9C">
      <w:pPr>
        <w:rPr>
          <w:sz w:val="24"/>
          <w:szCs w:val="24"/>
          <w:lang w:val="es-AR"/>
        </w:rPr>
      </w:pPr>
    </w:p>
    <w:p w:rsidR="00B06E9C" w:rsidRDefault="00B06E9C" w:rsidP="00B06E9C">
      <w:pPr>
        <w:ind w:left="720"/>
        <w:rPr>
          <w:lang w:val="es-AR"/>
        </w:rPr>
      </w:pPr>
    </w:p>
    <w:p w:rsidR="008C5B57" w:rsidRDefault="008C5B57" w:rsidP="00B06E9C">
      <w:pPr>
        <w:ind w:left="720"/>
        <w:rPr>
          <w:lang w:val="es-AR"/>
        </w:rPr>
      </w:pPr>
    </w:p>
    <w:p w:rsidR="008C5B57" w:rsidRDefault="008C5B57" w:rsidP="00B06E9C">
      <w:pPr>
        <w:ind w:left="720"/>
        <w:rPr>
          <w:lang w:val="es-AR"/>
        </w:rPr>
      </w:pPr>
    </w:p>
    <w:p w:rsidR="00DD43A2" w:rsidRPr="00DD43A2" w:rsidRDefault="00DD43A2" w:rsidP="00DD43A2">
      <w:pPr>
        <w:pStyle w:val="PSI-Ttulo2"/>
      </w:pPr>
      <w:bookmarkStart w:id="14" w:name="_Toc52812322"/>
      <w:bookmarkStart w:id="15" w:name="_Toc52814602"/>
      <w:r w:rsidRPr="000235D4">
        <w:t>Caso de Prueba P00</w:t>
      </w:r>
      <w:bookmarkEnd w:id="14"/>
      <w:r>
        <w:t>4</w:t>
      </w:r>
      <w:bookmarkEnd w:id="15"/>
    </w:p>
    <w:p w:rsidR="00DD43A2" w:rsidRPr="00664D4B" w:rsidRDefault="00DD43A2" w:rsidP="00DD43A2">
      <w:pPr>
        <w:pStyle w:val="PSI-Ttulo3"/>
      </w:pPr>
      <w:bookmarkStart w:id="16" w:name="_Toc52812323"/>
      <w:bookmarkStart w:id="17" w:name="_Toc52814603"/>
      <w:r w:rsidRPr="00664D4B">
        <w:t>Descripción</w:t>
      </w:r>
      <w:bookmarkEnd w:id="16"/>
      <w:bookmarkEnd w:id="17"/>
      <w:r w:rsidRPr="00664D4B">
        <w:t xml:space="preserve"> </w:t>
      </w:r>
    </w:p>
    <w:p w:rsidR="00DD43A2" w:rsidRPr="00664D4B" w:rsidRDefault="00DD43A2" w:rsidP="00DD43A2">
      <w:pPr>
        <w:pStyle w:val="PSI-Normal"/>
      </w:pPr>
      <w:r>
        <w:t xml:space="preserve">Este caso de prueba </w:t>
      </w:r>
      <w:r w:rsidRPr="00664D4B">
        <w:t xml:space="preserve">tiene como objetivo probar </w:t>
      </w:r>
      <w:r>
        <w:t xml:space="preserve">que el botón "Excel" al ser </w:t>
      </w:r>
      <w:proofErr w:type="spellStart"/>
      <w:r>
        <w:t>clickeado</w:t>
      </w:r>
      <w:proofErr w:type="spellEnd"/>
      <w:r>
        <w:t xml:space="preserve"> exporte toda la información a una hoja de cálculo (.</w:t>
      </w:r>
      <w:proofErr w:type="spellStart"/>
      <w:r>
        <w:t>xls</w:t>
      </w:r>
      <w:proofErr w:type="spellEnd"/>
      <w:r>
        <w:t xml:space="preserve">). </w:t>
      </w:r>
    </w:p>
    <w:p w:rsidR="00DD43A2" w:rsidRPr="00664D4B" w:rsidRDefault="00DD43A2" w:rsidP="00DD43A2">
      <w:pPr>
        <w:pStyle w:val="PSI-Ttulo3"/>
      </w:pPr>
      <w:bookmarkStart w:id="18" w:name="_Toc52812324"/>
      <w:bookmarkStart w:id="19" w:name="_Toc52814604"/>
      <w:r w:rsidRPr="00664D4B">
        <w:t>Evaluación de la Prueba</w:t>
      </w:r>
      <w:bookmarkEnd w:id="18"/>
      <w:bookmarkEnd w:id="19"/>
      <w:r w:rsidRPr="00664D4B">
        <w:t xml:space="preserve"> </w:t>
      </w:r>
    </w:p>
    <w:p w:rsidR="00DD43A2" w:rsidRDefault="00DD43A2" w:rsidP="00DD43A2">
      <w:pPr>
        <w:pStyle w:val="PSI-Normal"/>
      </w:pPr>
      <w:r>
        <w:t>Realizada y Satisfactoria.</w:t>
      </w:r>
    </w:p>
    <w:p w:rsidR="00DD43A2" w:rsidRPr="00664D4B" w:rsidRDefault="00DD43A2" w:rsidP="00DD43A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DD43A2" w:rsidTr="00493C5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D43A2" w:rsidRDefault="00DD43A2" w:rsidP="00493C5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43A2" w:rsidRDefault="00DD43A2" w:rsidP="00493C5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DD43A2" w:rsidTr="00493C5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DD43A2" w:rsidRDefault="00DD43A2" w:rsidP="00493C5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Ver Vigencia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D43A2" w:rsidRDefault="00DD43A2" w:rsidP="00493C5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DD43A2" w:rsidRPr="00CF4BD4" w:rsidTr="00493C5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D43A2" w:rsidRDefault="00DD43A2" w:rsidP="00493C5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DD43A2" w:rsidRPr="00CF4BD4" w:rsidTr="00493C53">
              <w:trPr>
                <w:trHeight w:val="263"/>
              </w:trPr>
              <w:tc>
                <w:tcPr>
                  <w:tcW w:w="4426" w:type="dxa"/>
                </w:tcPr>
                <w:p w:rsidR="00DD43A2" w:rsidRPr="004D5405" w:rsidRDefault="00DD43A2" w:rsidP="00493C5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DD43A2" w:rsidRPr="004D5405" w:rsidRDefault="00DD43A2" w:rsidP="00493C5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DD43A2" w:rsidTr="00493C5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D43A2" w:rsidRDefault="00DD43A2" w:rsidP="00493C5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43A2" w:rsidRPr="00606E1E" w:rsidRDefault="00DD43A2" w:rsidP="00493C5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DD43A2" w:rsidTr="00493C5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D43A2" w:rsidRDefault="00DD43A2" w:rsidP="00493C5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43A2" w:rsidRDefault="00DD43A2" w:rsidP="00493C5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DD43A2" w:rsidTr="00493C5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D43A2" w:rsidRDefault="00DD43A2" w:rsidP="00493C5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D43A2" w:rsidRDefault="00DD43A2" w:rsidP="00493C5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26/07/2020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43A2" w:rsidRDefault="00DD43A2" w:rsidP="00493C5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Pr="00DD43A2">
              <w:t>27</w:t>
            </w:r>
            <w:r>
              <w:t>/07/2020</w:t>
            </w:r>
          </w:p>
        </w:tc>
      </w:tr>
      <w:tr w:rsidR="00DD43A2" w:rsidTr="00493C5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D43A2" w:rsidRDefault="00DD43A2" w:rsidP="00493C5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DD43A2" w:rsidTr="00493C5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DD43A2" w:rsidTr="00493C53">
              <w:trPr>
                <w:trHeight w:val="574"/>
              </w:trPr>
              <w:tc>
                <w:tcPr>
                  <w:tcW w:w="4308" w:type="dxa"/>
                </w:tcPr>
                <w:p w:rsidR="00DD43A2" w:rsidRDefault="00DD43A2" w:rsidP="00493C5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DD43A2" w:rsidRPr="002F45D3" w:rsidRDefault="00DD43A2" w:rsidP="00493C5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43A2" w:rsidRPr="002F45D3" w:rsidRDefault="00DD43A2" w:rsidP="00493C53">
            <w:pPr>
              <w:pStyle w:val="PSI-Normal"/>
            </w:pPr>
            <w:r>
              <w:t>-</w:t>
            </w:r>
          </w:p>
        </w:tc>
      </w:tr>
      <w:tr w:rsidR="00DD43A2" w:rsidTr="00493C5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DD43A2" w:rsidTr="00493C5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D43A2" w:rsidRDefault="00DD43A2" w:rsidP="00493C5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DD43A2" w:rsidTr="00493C5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D43A2" w:rsidRDefault="00DD43A2" w:rsidP="00493C5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D43A2" w:rsidRDefault="00DD43A2" w:rsidP="00493C5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D43A2" w:rsidRDefault="00DD43A2" w:rsidP="00493C5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D43A2" w:rsidRDefault="00DD43A2" w:rsidP="00493C5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DD43A2" w:rsidRDefault="00DD43A2" w:rsidP="00493C5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DD43A2" w:rsidTr="00493C5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D43A2" w:rsidRPr="008D1E5B" w:rsidRDefault="00DD43A2" w:rsidP="00493C53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Clickear</w:t>
            </w:r>
            <w:proofErr w:type="spellEnd"/>
            <w:r>
              <w:rPr>
                <w:rFonts w:ascii="Arial" w:hAnsi="Arial"/>
                <w:sz w:val="20"/>
              </w:rPr>
              <w:t xml:space="preserve"> el botón.</w:t>
            </w:r>
          </w:p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D43A2" w:rsidRDefault="00DD43A2" w:rsidP="00493C53">
            <w:pPr>
              <w:pStyle w:val="PSI-Normal"/>
              <w:spacing w:before="0" w:line="240" w:lineRule="auto"/>
              <w:ind w:left="360"/>
            </w:pPr>
            <w:r>
              <w:t>Exportar toda la información a una hoja de cálculo (.</w:t>
            </w:r>
            <w:proofErr w:type="spellStart"/>
            <w:r>
              <w:t>xls</w:t>
            </w:r>
            <w:proofErr w:type="spellEnd"/>
            <w: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  <w:r>
              <w:t>Se ha Exportado toda la información a una hoja de cálculo (.</w:t>
            </w:r>
            <w:proofErr w:type="spellStart"/>
            <w:r>
              <w:t>xls</w:t>
            </w:r>
            <w:proofErr w:type="spellEnd"/>
            <w:r>
              <w:t>)</w:t>
            </w:r>
            <w:r>
              <w:rPr>
                <w:rFonts w:ascii="Arial" w:hAnsi="Arial"/>
                <w:sz w:val="20"/>
              </w:rPr>
              <w:t>.</w:t>
            </w:r>
          </w:p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D43A2" w:rsidTr="00493C5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D43A2" w:rsidRPr="00713567" w:rsidRDefault="00DD43A2" w:rsidP="00493C5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exporte toda la información a una hoja de cálculo (.</w:t>
            </w:r>
            <w:proofErr w:type="spellStart"/>
            <w:r>
              <w:t>xls</w:t>
            </w:r>
            <w:proofErr w:type="spellEnd"/>
            <w:r>
              <w:t>).</w:t>
            </w:r>
          </w:p>
        </w:tc>
      </w:tr>
      <w:tr w:rsidR="00DD43A2" w:rsidTr="00493C5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43A2" w:rsidRDefault="00DD43A2" w:rsidP="00493C5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 </w:t>
            </w:r>
          </w:p>
        </w:tc>
      </w:tr>
      <w:tr w:rsidR="00DD43A2" w:rsidTr="00493C5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___27</w:t>
            </w:r>
            <w:r>
              <w:t>/07/2020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DD43A2" w:rsidRPr="00FD69F0" w:rsidRDefault="00DD43A2" w:rsidP="00DD43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D43A2" w:rsidRPr="00CA7550" w:rsidRDefault="00DD43A2" w:rsidP="00DD43A2">
      <w:pPr>
        <w:rPr>
          <w:b/>
        </w:rPr>
      </w:pPr>
    </w:p>
    <w:p w:rsidR="00DD43A2" w:rsidRDefault="00DD43A2" w:rsidP="00DD43A2">
      <w:pPr>
        <w:rPr>
          <w:b/>
          <w:lang w:val="es-VE"/>
        </w:rPr>
      </w:pPr>
    </w:p>
    <w:p w:rsidR="008C5B57" w:rsidRDefault="008C5B57" w:rsidP="00DD43A2">
      <w:pPr>
        <w:rPr>
          <w:b/>
          <w:lang w:val="es-VE"/>
        </w:rPr>
      </w:pPr>
    </w:p>
    <w:p w:rsidR="00DD43A2" w:rsidRPr="00C12EF1" w:rsidRDefault="00DD43A2" w:rsidP="00DD43A2">
      <w:pPr>
        <w:pStyle w:val="PSI-Ttulo2"/>
      </w:pPr>
      <w:bookmarkStart w:id="20" w:name="_Toc52812325"/>
      <w:bookmarkStart w:id="21" w:name="_Toc52814605"/>
      <w:r w:rsidRPr="000235D4">
        <w:t>Caso de Prueba P00</w:t>
      </w:r>
      <w:bookmarkEnd w:id="20"/>
      <w:r>
        <w:t>5</w:t>
      </w:r>
      <w:bookmarkEnd w:id="21"/>
    </w:p>
    <w:p w:rsidR="00DD43A2" w:rsidRPr="00664D4B" w:rsidRDefault="00DD43A2" w:rsidP="00DD43A2">
      <w:pPr>
        <w:pStyle w:val="PSI-Ttulo3"/>
      </w:pPr>
      <w:bookmarkStart w:id="22" w:name="_Toc52812326"/>
      <w:bookmarkStart w:id="23" w:name="_Toc52814606"/>
      <w:r w:rsidRPr="00664D4B">
        <w:t>Descripción</w:t>
      </w:r>
      <w:bookmarkEnd w:id="22"/>
      <w:bookmarkEnd w:id="23"/>
      <w:r w:rsidRPr="00664D4B">
        <w:t xml:space="preserve"> </w:t>
      </w:r>
    </w:p>
    <w:p w:rsidR="00DD43A2" w:rsidRPr="00664D4B" w:rsidRDefault="00DD43A2" w:rsidP="00DD43A2">
      <w:pPr>
        <w:pStyle w:val="PSI-Normal"/>
      </w:pPr>
      <w:r>
        <w:t xml:space="preserve">Este caso de prueba </w:t>
      </w:r>
      <w:r w:rsidRPr="00664D4B">
        <w:t xml:space="preserve">tiene como objetivo probar </w:t>
      </w:r>
      <w:r>
        <w:t xml:space="preserve">que el botón "PDF" al ser </w:t>
      </w:r>
      <w:proofErr w:type="spellStart"/>
      <w:r>
        <w:t>clickeado</w:t>
      </w:r>
      <w:proofErr w:type="spellEnd"/>
      <w:r>
        <w:t xml:space="preserve"> exporte toda la i</w:t>
      </w:r>
      <w:r w:rsidR="00C12EF1">
        <w:t>nformación a un documento (.</w:t>
      </w:r>
      <w:proofErr w:type="spellStart"/>
      <w:r w:rsidR="00C12EF1">
        <w:t>pdf</w:t>
      </w:r>
      <w:proofErr w:type="spellEnd"/>
      <w:r w:rsidR="00C12EF1">
        <w:t>)</w:t>
      </w:r>
      <w:r>
        <w:t xml:space="preserve">. </w:t>
      </w:r>
    </w:p>
    <w:p w:rsidR="00DD43A2" w:rsidRPr="00664D4B" w:rsidRDefault="00DD43A2" w:rsidP="00DD43A2">
      <w:pPr>
        <w:pStyle w:val="PSI-Ttulo3"/>
      </w:pPr>
      <w:bookmarkStart w:id="24" w:name="_Toc52812327"/>
      <w:bookmarkStart w:id="25" w:name="_Toc52814607"/>
      <w:r w:rsidRPr="00664D4B">
        <w:t>Evaluación de la Prueba</w:t>
      </w:r>
      <w:bookmarkEnd w:id="24"/>
      <w:bookmarkEnd w:id="25"/>
      <w:r w:rsidRPr="00664D4B">
        <w:t xml:space="preserve"> </w:t>
      </w:r>
    </w:p>
    <w:p w:rsidR="00DD43A2" w:rsidRDefault="00DD43A2" w:rsidP="00DD43A2">
      <w:pPr>
        <w:pStyle w:val="PSI-Normal"/>
      </w:pPr>
      <w:r>
        <w:t xml:space="preserve">Realizada </w:t>
      </w:r>
      <w:r w:rsidR="00C12EF1">
        <w:t>y Satisfactoria</w:t>
      </w:r>
      <w:r>
        <w:t>.</w:t>
      </w:r>
    </w:p>
    <w:p w:rsidR="00DD43A2" w:rsidRPr="00664D4B" w:rsidRDefault="00DD43A2" w:rsidP="00DD43A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DD43A2" w:rsidTr="00493C53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D43A2" w:rsidRDefault="00DD43A2" w:rsidP="00493C5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43A2" w:rsidRDefault="00DD43A2" w:rsidP="00493C5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DD43A2" w:rsidTr="00493C5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DD43A2" w:rsidRDefault="00DD43A2" w:rsidP="00493C53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</w:t>
            </w:r>
            <w:r w:rsidR="00C12EF1">
              <w:t>Ver Vigencia de Programas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D43A2" w:rsidRDefault="00DD43A2" w:rsidP="00493C5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DD43A2" w:rsidRPr="00CF4BD4" w:rsidTr="00493C5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D43A2" w:rsidRDefault="00DD43A2" w:rsidP="00493C53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DD43A2" w:rsidRPr="00CF4BD4" w:rsidTr="00493C53">
              <w:trPr>
                <w:trHeight w:val="263"/>
              </w:trPr>
              <w:tc>
                <w:tcPr>
                  <w:tcW w:w="4426" w:type="dxa"/>
                </w:tcPr>
                <w:p w:rsidR="00DD43A2" w:rsidRPr="004D5405" w:rsidRDefault="00DD43A2" w:rsidP="00493C53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DD43A2" w:rsidRPr="004D5405" w:rsidRDefault="00DD43A2" w:rsidP="00493C53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DD43A2" w:rsidTr="00493C5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D43A2" w:rsidRDefault="00DD43A2" w:rsidP="00493C53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43A2" w:rsidRPr="00606E1E" w:rsidRDefault="00DD43A2" w:rsidP="00493C53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DD43A2" w:rsidTr="00493C5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D43A2" w:rsidRDefault="00DD43A2" w:rsidP="00493C5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43A2" w:rsidRDefault="00DD43A2" w:rsidP="00493C5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DD43A2" w:rsidTr="00493C5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D43A2" w:rsidRDefault="00DD43A2" w:rsidP="00493C53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D43A2" w:rsidRDefault="00DD43A2" w:rsidP="00493C5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26/07/2020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43A2" w:rsidRDefault="00DD43A2" w:rsidP="00493C53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Pr="00DD43A2">
              <w:t>27</w:t>
            </w:r>
            <w:r>
              <w:t>/07/2020</w:t>
            </w:r>
          </w:p>
        </w:tc>
      </w:tr>
      <w:tr w:rsidR="00DD43A2" w:rsidTr="00493C5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D43A2" w:rsidRDefault="00DD43A2" w:rsidP="00493C5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DD43A2" w:rsidTr="00493C5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DD43A2" w:rsidTr="00493C53">
              <w:trPr>
                <w:trHeight w:val="574"/>
              </w:trPr>
              <w:tc>
                <w:tcPr>
                  <w:tcW w:w="4308" w:type="dxa"/>
                </w:tcPr>
                <w:p w:rsidR="00DD43A2" w:rsidRDefault="00DD43A2" w:rsidP="00493C53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DD43A2" w:rsidRPr="002F45D3" w:rsidRDefault="00DD43A2" w:rsidP="00493C53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43A2" w:rsidRPr="002F45D3" w:rsidRDefault="00DD43A2" w:rsidP="00493C53">
            <w:pPr>
              <w:pStyle w:val="PSI-Normal"/>
            </w:pPr>
            <w:r>
              <w:t>-</w:t>
            </w:r>
          </w:p>
        </w:tc>
      </w:tr>
      <w:tr w:rsidR="00DD43A2" w:rsidTr="00493C53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DD43A2" w:rsidTr="00493C5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D43A2" w:rsidRDefault="00DD43A2" w:rsidP="00493C53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DD43A2" w:rsidTr="00493C5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D43A2" w:rsidRDefault="00DD43A2" w:rsidP="00493C5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D43A2" w:rsidRDefault="00DD43A2" w:rsidP="00493C5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D43A2" w:rsidRDefault="00DD43A2" w:rsidP="00493C5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DD43A2" w:rsidRDefault="00DD43A2" w:rsidP="00493C5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DD43A2" w:rsidRDefault="00DD43A2" w:rsidP="00493C53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DD43A2" w:rsidTr="00493C5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D43A2" w:rsidRPr="008D1E5B" w:rsidRDefault="00DD43A2" w:rsidP="00493C53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Clickear</w:t>
            </w:r>
            <w:proofErr w:type="spellEnd"/>
            <w:r>
              <w:rPr>
                <w:rFonts w:ascii="Arial" w:hAnsi="Arial"/>
                <w:sz w:val="20"/>
              </w:rPr>
              <w:t xml:space="preserve"> el botón.</w:t>
            </w:r>
          </w:p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DD43A2" w:rsidRDefault="00DD43A2" w:rsidP="00493C53">
            <w:pPr>
              <w:pStyle w:val="PSI-Normal"/>
              <w:spacing w:before="0" w:line="240" w:lineRule="auto"/>
              <w:ind w:left="360"/>
            </w:pPr>
            <w:r>
              <w:t>Exportar toda la información a un documento (.</w:t>
            </w:r>
            <w:proofErr w:type="spellStart"/>
            <w:r>
              <w:t>pdf</w:t>
            </w:r>
            <w:proofErr w:type="spellEnd"/>
            <w:r w:rsidR="00C12EF1">
              <w:t>)</w:t>
            </w:r>
            <w: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  <w:r>
              <w:t>Se ha Exportado toda la información a un documento (.</w:t>
            </w:r>
            <w:proofErr w:type="spellStart"/>
            <w:r>
              <w:t>pdf</w:t>
            </w:r>
            <w:proofErr w:type="spellEnd"/>
            <w:r>
              <w:t>)</w:t>
            </w:r>
            <w:r>
              <w:rPr>
                <w:rFonts w:ascii="Arial" w:hAnsi="Arial"/>
                <w:sz w:val="20"/>
              </w:rPr>
              <w:t>.</w:t>
            </w:r>
          </w:p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DD43A2" w:rsidTr="00493C5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D43A2" w:rsidRPr="00713567" w:rsidRDefault="00DD43A2" w:rsidP="00493C5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>, exporte toda la información a un documento (.</w:t>
            </w:r>
            <w:proofErr w:type="spellStart"/>
            <w:r>
              <w:t>pdf</w:t>
            </w:r>
            <w:proofErr w:type="spellEnd"/>
            <w:r>
              <w:t>).</w:t>
            </w:r>
          </w:p>
        </w:tc>
      </w:tr>
      <w:tr w:rsidR="00DD43A2" w:rsidTr="00493C5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43A2" w:rsidRDefault="00DD43A2" w:rsidP="00493C53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C12EF1">
              <w:rPr>
                <w:rFonts w:ascii="Arial" w:hAnsi="Arial"/>
                <w:sz w:val="20"/>
              </w:rPr>
              <w:t>_X</w:t>
            </w:r>
            <w:r>
              <w:rPr>
                <w:rFonts w:ascii="Arial" w:hAnsi="Arial"/>
                <w:sz w:val="20"/>
              </w:rPr>
              <w:t xml:space="preserve">__    Fallo: __ </w:t>
            </w:r>
          </w:p>
        </w:tc>
      </w:tr>
      <w:tr w:rsidR="00DD43A2" w:rsidTr="00493C53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D43A2" w:rsidRDefault="00DD43A2" w:rsidP="00493C5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C12EF1">
              <w:rPr>
                <w:rFonts w:ascii="Arial" w:hAnsi="Arial"/>
                <w:sz w:val="20"/>
              </w:rPr>
              <w:t>27</w:t>
            </w:r>
            <w:r>
              <w:t>/</w:t>
            </w:r>
            <w:r w:rsidR="00C12EF1">
              <w:t>07</w:t>
            </w:r>
            <w:r>
              <w:t>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A3057" w:rsidRDefault="003A3057" w:rsidP="00B06E9C">
      <w:pPr>
        <w:ind w:left="720"/>
        <w:rPr>
          <w:lang w:val="es-AR"/>
        </w:rPr>
      </w:pPr>
    </w:p>
    <w:p w:rsidR="007877B7" w:rsidRDefault="007877B7" w:rsidP="00FD69F0">
      <w:pPr>
        <w:pStyle w:val="PSI-Ttulo2"/>
      </w:pPr>
      <w:bookmarkStart w:id="26" w:name="_Toc52814608"/>
      <w:r>
        <w:t>Observaciones:</w:t>
      </w:r>
      <w:bookmarkEnd w:id="26"/>
      <w:r>
        <w:t xml:space="preserve"> </w:t>
      </w:r>
    </w:p>
    <w:p w:rsidR="007877B7" w:rsidRDefault="007877B7" w:rsidP="007877B7">
      <w:pPr>
        <w:pStyle w:val="PSI-Normal"/>
      </w:pPr>
      <w:r>
        <w:t>- El botón "Enviar Notificación" fue probado en el documento: Caso de Prueba - Enviar Notificación.</w:t>
      </w:r>
    </w:p>
    <w:p w:rsidR="003A3057" w:rsidRDefault="007877B7" w:rsidP="007877B7">
      <w:pPr>
        <w:pStyle w:val="PSI-Normal"/>
      </w:pPr>
      <w:r>
        <w:t>- El botón "Generar PDF" fue probado en el documento: Caso de Prueba - Generar Programa PDF.</w:t>
      </w:r>
    </w:p>
    <w:p w:rsidR="007877B7" w:rsidRDefault="004074B1" w:rsidP="004074B1">
      <w:pPr>
        <w:pStyle w:val="PSI-Normal"/>
      </w:pPr>
      <w:bookmarkStart w:id="27" w:name="_Toc29278830"/>
      <w:bookmarkEnd w:id="0"/>
      <w:r>
        <w:t>Ambas pruebas resultaron aprobadas.</w:t>
      </w:r>
    </w:p>
    <w:p w:rsidR="007877B7" w:rsidRDefault="007877B7" w:rsidP="00F06F0E">
      <w:pPr>
        <w:pStyle w:val="PSI-Ttulo2"/>
      </w:pPr>
    </w:p>
    <w:p w:rsidR="00F06F0E" w:rsidRDefault="00F06F0E" w:rsidP="00F06F0E">
      <w:pPr>
        <w:pStyle w:val="PSI-Ttulo2"/>
      </w:pPr>
      <w:bookmarkStart w:id="28" w:name="_Toc52814609"/>
      <w:r>
        <w:t>Evaluación</w:t>
      </w:r>
      <w:r w:rsidR="005622B0">
        <w:t xml:space="preserve"> final</w:t>
      </w:r>
      <w:r>
        <w:t xml:space="preserve"> de la Prueba</w:t>
      </w:r>
      <w:bookmarkEnd w:id="27"/>
      <w:r w:rsidR="005622B0">
        <w:t xml:space="preserve"> 01 - Inicial</w:t>
      </w:r>
      <w:bookmarkEnd w:id="28"/>
    </w:p>
    <w:p w:rsidR="007F38C0" w:rsidRDefault="00CF628C" w:rsidP="004B513A">
      <w:pPr>
        <w:pStyle w:val="PSI-Normal"/>
      </w:pPr>
      <w:r>
        <w:t>El estado obtenido al finalizar</w:t>
      </w:r>
      <w:r w:rsidR="004B513A">
        <w:t xml:space="preserve"> la Prueba 01 - Inicial es: A</w:t>
      </w:r>
      <w:r>
        <w:t xml:space="preserve">probado. </w:t>
      </w:r>
    </w:p>
    <w:p w:rsidR="004B513A" w:rsidRPr="00350D77" w:rsidRDefault="004B513A" w:rsidP="004B513A">
      <w:pPr>
        <w:pStyle w:val="PSI-Normal"/>
      </w:pPr>
      <w:r>
        <w:t xml:space="preserve">El mismo se debe a que ninguno de los ítems probados presentó algún tipo de error.  </w:t>
      </w:r>
    </w:p>
    <w:p w:rsidR="00032191" w:rsidRPr="00350D77" w:rsidRDefault="00032191" w:rsidP="004B513A">
      <w:pPr>
        <w:pStyle w:val="PSI-Normal"/>
      </w:pPr>
    </w:p>
    <w:sectPr w:rsidR="00032191" w:rsidRPr="00350D77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0F7A" w:rsidRDefault="00630F7A" w:rsidP="00C94FBE">
      <w:pPr>
        <w:spacing w:before="0" w:line="240" w:lineRule="auto"/>
      </w:pPr>
      <w:r>
        <w:separator/>
      </w:r>
    </w:p>
    <w:p w:rsidR="00630F7A" w:rsidRDefault="00630F7A"/>
  </w:endnote>
  <w:endnote w:type="continuationSeparator" w:id="0">
    <w:p w:rsidR="00630F7A" w:rsidRDefault="00630F7A" w:rsidP="00C94FBE">
      <w:pPr>
        <w:spacing w:before="0" w:line="240" w:lineRule="auto"/>
      </w:pPr>
      <w:r>
        <w:continuationSeparator/>
      </w:r>
    </w:p>
    <w:p w:rsidR="00630F7A" w:rsidRDefault="00630F7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E49" w:rsidRDefault="003C1686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916E49">
          <w:rPr>
            <w:lang w:val="es-AR"/>
          </w:rPr>
          <w:t xml:space="preserve">VASPA </w:t>
        </w:r>
        <w:proofErr w:type="spellStart"/>
        <w:r w:rsidR="00916E49">
          <w:rPr>
            <w:lang w:val="es-AR"/>
          </w:rPr>
          <w:t>Team</w:t>
        </w:r>
        <w:proofErr w:type="spellEnd"/>
      </w:sdtContent>
    </w:sdt>
    <w:r w:rsidRPr="003C1686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3C1686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916E49">
          <w:tab/>
        </w:r>
        <w:r w:rsidR="00916E49">
          <w:tab/>
        </w:r>
        <w:r w:rsidR="00916E49">
          <w:tab/>
        </w:r>
        <w:r w:rsidR="00916E49">
          <w:tab/>
        </w:r>
        <w:r w:rsidR="00916E49">
          <w:tab/>
        </w:r>
        <w:r w:rsidR="00916E4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916E4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114C73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916E4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916E4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114C73">
          <w:rPr>
            <w:rFonts w:asciiTheme="majorHAnsi" w:hAnsiTheme="majorHAnsi" w:cstheme="majorHAnsi"/>
            <w:noProof/>
          </w:rPr>
          <w:t>11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3C1686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916E49" w:rsidRDefault="00916E49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0F7A" w:rsidRDefault="00630F7A" w:rsidP="00C94FBE">
      <w:pPr>
        <w:spacing w:before="0" w:line="240" w:lineRule="auto"/>
      </w:pPr>
      <w:r>
        <w:separator/>
      </w:r>
    </w:p>
    <w:p w:rsidR="00630F7A" w:rsidRDefault="00630F7A"/>
  </w:footnote>
  <w:footnote w:type="continuationSeparator" w:id="0">
    <w:p w:rsidR="00630F7A" w:rsidRDefault="00630F7A" w:rsidP="00C94FBE">
      <w:pPr>
        <w:spacing w:before="0" w:line="240" w:lineRule="auto"/>
      </w:pPr>
      <w:r>
        <w:continuationSeparator/>
      </w:r>
    </w:p>
    <w:p w:rsidR="00630F7A" w:rsidRDefault="00630F7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16E49" w:rsidRDefault="00916E49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Ver Vigencia de Programas</w:t>
        </w:r>
      </w:p>
    </w:sdtContent>
  </w:sdt>
  <w:p w:rsidR="00916E49" w:rsidRPr="000F4F97" w:rsidRDefault="00916E49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C1686" w:rsidRPr="003C1686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3C1686" w:rsidRPr="003C1686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3C1686" w:rsidRPr="003C1686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3010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6311"/>
    <w:rsid w:val="00011BED"/>
    <w:rsid w:val="000127BB"/>
    <w:rsid w:val="000146B1"/>
    <w:rsid w:val="00017EFE"/>
    <w:rsid w:val="00032191"/>
    <w:rsid w:val="000327AC"/>
    <w:rsid w:val="00045838"/>
    <w:rsid w:val="00045F1A"/>
    <w:rsid w:val="000473F7"/>
    <w:rsid w:val="00055F99"/>
    <w:rsid w:val="00082ECE"/>
    <w:rsid w:val="00087F53"/>
    <w:rsid w:val="000913DB"/>
    <w:rsid w:val="000918ED"/>
    <w:rsid w:val="00092BC0"/>
    <w:rsid w:val="00093D28"/>
    <w:rsid w:val="000A0FE7"/>
    <w:rsid w:val="000A4AC2"/>
    <w:rsid w:val="000B1B32"/>
    <w:rsid w:val="000B4B51"/>
    <w:rsid w:val="000B4B98"/>
    <w:rsid w:val="000B59F2"/>
    <w:rsid w:val="000C4C42"/>
    <w:rsid w:val="000C4E31"/>
    <w:rsid w:val="000D4C6E"/>
    <w:rsid w:val="000E1771"/>
    <w:rsid w:val="000F0E00"/>
    <w:rsid w:val="000F1888"/>
    <w:rsid w:val="000F21B0"/>
    <w:rsid w:val="000F3C78"/>
    <w:rsid w:val="000F4F97"/>
    <w:rsid w:val="000F79DF"/>
    <w:rsid w:val="00101C4D"/>
    <w:rsid w:val="0010416D"/>
    <w:rsid w:val="001117D6"/>
    <w:rsid w:val="001146B6"/>
    <w:rsid w:val="00114C73"/>
    <w:rsid w:val="001163FF"/>
    <w:rsid w:val="00121495"/>
    <w:rsid w:val="0012205F"/>
    <w:rsid w:val="00125143"/>
    <w:rsid w:val="001410A7"/>
    <w:rsid w:val="001420A7"/>
    <w:rsid w:val="00144AE4"/>
    <w:rsid w:val="00150702"/>
    <w:rsid w:val="001664EE"/>
    <w:rsid w:val="00171FAA"/>
    <w:rsid w:val="00176CB5"/>
    <w:rsid w:val="00177808"/>
    <w:rsid w:val="00183953"/>
    <w:rsid w:val="00185A46"/>
    <w:rsid w:val="00191198"/>
    <w:rsid w:val="001950C8"/>
    <w:rsid w:val="001A2EE6"/>
    <w:rsid w:val="001A7725"/>
    <w:rsid w:val="001C0686"/>
    <w:rsid w:val="001C27FD"/>
    <w:rsid w:val="001C6104"/>
    <w:rsid w:val="001C654E"/>
    <w:rsid w:val="001C7624"/>
    <w:rsid w:val="001C799E"/>
    <w:rsid w:val="001D4A71"/>
    <w:rsid w:val="001E6524"/>
    <w:rsid w:val="001F2A15"/>
    <w:rsid w:val="001F5F92"/>
    <w:rsid w:val="0020621B"/>
    <w:rsid w:val="00212361"/>
    <w:rsid w:val="002145E7"/>
    <w:rsid w:val="00217A70"/>
    <w:rsid w:val="00222AA1"/>
    <w:rsid w:val="00224B75"/>
    <w:rsid w:val="002273C6"/>
    <w:rsid w:val="00242D3E"/>
    <w:rsid w:val="00251E3D"/>
    <w:rsid w:val="0025202F"/>
    <w:rsid w:val="002548A5"/>
    <w:rsid w:val="00266C42"/>
    <w:rsid w:val="00273449"/>
    <w:rsid w:val="00273834"/>
    <w:rsid w:val="00295CA9"/>
    <w:rsid w:val="00296D2B"/>
    <w:rsid w:val="002A0545"/>
    <w:rsid w:val="002A1DFA"/>
    <w:rsid w:val="002A41AA"/>
    <w:rsid w:val="002B506A"/>
    <w:rsid w:val="002B5AF9"/>
    <w:rsid w:val="002C208F"/>
    <w:rsid w:val="002C5B48"/>
    <w:rsid w:val="002D01D4"/>
    <w:rsid w:val="002D0CCB"/>
    <w:rsid w:val="002D57DA"/>
    <w:rsid w:val="002E0AB6"/>
    <w:rsid w:val="002E5ED6"/>
    <w:rsid w:val="002E7200"/>
    <w:rsid w:val="002E7874"/>
    <w:rsid w:val="002F0460"/>
    <w:rsid w:val="002F1461"/>
    <w:rsid w:val="002F3AD0"/>
    <w:rsid w:val="00311D1C"/>
    <w:rsid w:val="003130E3"/>
    <w:rsid w:val="003149A1"/>
    <w:rsid w:val="00324DFB"/>
    <w:rsid w:val="003260D8"/>
    <w:rsid w:val="00330C72"/>
    <w:rsid w:val="00340862"/>
    <w:rsid w:val="00342904"/>
    <w:rsid w:val="00344258"/>
    <w:rsid w:val="00350C9A"/>
    <w:rsid w:val="00350D77"/>
    <w:rsid w:val="00352713"/>
    <w:rsid w:val="0035303C"/>
    <w:rsid w:val="00354809"/>
    <w:rsid w:val="003560F2"/>
    <w:rsid w:val="00363FD1"/>
    <w:rsid w:val="003803CC"/>
    <w:rsid w:val="00386540"/>
    <w:rsid w:val="003865CF"/>
    <w:rsid w:val="0039735A"/>
    <w:rsid w:val="003973B3"/>
    <w:rsid w:val="003A3057"/>
    <w:rsid w:val="003A41B0"/>
    <w:rsid w:val="003A78EF"/>
    <w:rsid w:val="003B683A"/>
    <w:rsid w:val="003B7F1F"/>
    <w:rsid w:val="003C1686"/>
    <w:rsid w:val="003C2E77"/>
    <w:rsid w:val="003C3F5F"/>
    <w:rsid w:val="003C54B1"/>
    <w:rsid w:val="003C63FF"/>
    <w:rsid w:val="003D6D1F"/>
    <w:rsid w:val="003E12FE"/>
    <w:rsid w:val="003E2A6D"/>
    <w:rsid w:val="003E74FD"/>
    <w:rsid w:val="003E759B"/>
    <w:rsid w:val="003F2B0E"/>
    <w:rsid w:val="0040066E"/>
    <w:rsid w:val="004074B1"/>
    <w:rsid w:val="00411FDB"/>
    <w:rsid w:val="0042133E"/>
    <w:rsid w:val="004444C0"/>
    <w:rsid w:val="004466DB"/>
    <w:rsid w:val="00446B89"/>
    <w:rsid w:val="004504AC"/>
    <w:rsid w:val="004525FF"/>
    <w:rsid w:val="004539CF"/>
    <w:rsid w:val="00467A26"/>
    <w:rsid w:val="00471030"/>
    <w:rsid w:val="00471668"/>
    <w:rsid w:val="00477D10"/>
    <w:rsid w:val="004807AF"/>
    <w:rsid w:val="00493288"/>
    <w:rsid w:val="004947FA"/>
    <w:rsid w:val="004A05AD"/>
    <w:rsid w:val="004A18D8"/>
    <w:rsid w:val="004A54C8"/>
    <w:rsid w:val="004B18AC"/>
    <w:rsid w:val="004B513A"/>
    <w:rsid w:val="004C1595"/>
    <w:rsid w:val="004C5D7E"/>
    <w:rsid w:val="004D45CD"/>
    <w:rsid w:val="004D5185"/>
    <w:rsid w:val="004E1D22"/>
    <w:rsid w:val="004E1F4F"/>
    <w:rsid w:val="004E3CF6"/>
    <w:rsid w:val="004E4935"/>
    <w:rsid w:val="004F14C9"/>
    <w:rsid w:val="004F4D25"/>
    <w:rsid w:val="005017FA"/>
    <w:rsid w:val="005046A5"/>
    <w:rsid w:val="00504A67"/>
    <w:rsid w:val="00511D9A"/>
    <w:rsid w:val="00515617"/>
    <w:rsid w:val="00516CB0"/>
    <w:rsid w:val="005228D1"/>
    <w:rsid w:val="0055142D"/>
    <w:rsid w:val="005622B0"/>
    <w:rsid w:val="00562BC9"/>
    <w:rsid w:val="00564033"/>
    <w:rsid w:val="00566CAB"/>
    <w:rsid w:val="00570F4F"/>
    <w:rsid w:val="00571137"/>
    <w:rsid w:val="00581D90"/>
    <w:rsid w:val="005857BB"/>
    <w:rsid w:val="00585B3A"/>
    <w:rsid w:val="00596A0F"/>
    <w:rsid w:val="00597A23"/>
    <w:rsid w:val="005A0664"/>
    <w:rsid w:val="005A16A4"/>
    <w:rsid w:val="005A52A2"/>
    <w:rsid w:val="005A74B8"/>
    <w:rsid w:val="005A7EDB"/>
    <w:rsid w:val="005B6373"/>
    <w:rsid w:val="005C6DED"/>
    <w:rsid w:val="005D16EE"/>
    <w:rsid w:val="005E157C"/>
    <w:rsid w:val="005E4042"/>
    <w:rsid w:val="005E76A4"/>
    <w:rsid w:val="005F133C"/>
    <w:rsid w:val="005F31D1"/>
    <w:rsid w:val="005F47AB"/>
    <w:rsid w:val="005F4A78"/>
    <w:rsid w:val="005F53E4"/>
    <w:rsid w:val="005F5429"/>
    <w:rsid w:val="005F60BA"/>
    <w:rsid w:val="0060239D"/>
    <w:rsid w:val="00602A2E"/>
    <w:rsid w:val="00606B9F"/>
    <w:rsid w:val="00607EF7"/>
    <w:rsid w:val="00610108"/>
    <w:rsid w:val="006124BF"/>
    <w:rsid w:val="006164F8"/>
    <w:rsid w:val="00616A6E"/>
    <w:rsid w:val="00626CE6"/>
    <w:rsid w:val="00630F7A"/>
    <w:rsid w:val="00644258"/>
    <w:rsid w:val="00651980"/>
    <w:rsid w:val="00673460"/>
    <w:rsid w:val="006842D5"/>
    <w:rsid w:val="00687764"/>
    <w:rsid w:val="00691195"/>
    <w:rsid w:val="006919D5"/>
    <w:rsid w:val="006A2495"/>
    <w:rsid w:val="006A4765"/>
    <w:rsid w:val="006A7C82"/>
    <w:rsid w:val="006B3371"/>
    <w:rsid w:val="006B35D9"/>
    <w:rsid w:val="006C10BA"/>
    <w:rsid w:val="006C5907"/>
    <w:rsid w:val="006D227C"/>
    <w:rsid w:val="006D3FB3"/>
    <w:rsid w:val="006D7DDE"/>
    <w:rsid w:val="006E7A48"/>
    <w:rsid w:val="006F58A2"/>
    <w:rsid w:val="006F7055"/>
    <w:rsid w:val="0070494E"/>
    <w:rsid w:val="00705C02"/>
    <w:rsid w:val="00706A07"/>
    <w:rsid w:val="00711DF8"/>
    <w:rsid w:val="00714710"/>
    <w:rsid w:val="00717B2D"/>
    <w:rsid w:val="00723B0C"/>
    <w:rsid w:val="0073251D"/>
    <w:rsid w:val="007366F5"/>
    <w:rsid w:val="007447BE"/>
    <w:rsid w:val="00747653"/>
    <w:rsid w:val="00751361"/>
    <w:rsid w:val="00757DFC"/>
    <w:rsid w:val="00765889"/>
    <w:rsid w:val="0078279B"/>
    <w:rsid w:val="00785A00"/>
    <w:rsid w:val="007877B7"/>
    <w:rsid w:val="007A0749"/>
    <w:rsid w:val="007A33C6"/>
    <w:rsid w:val="007B0E3D"/>
    <w:rsid w:val="007B151B"/>
    <w:rsid w:val="007B2E53"/>
    <w:rsid w:val="007C56D2"/>
    <w:rsid w:val="007C742C"/>
    <w:rsid w:val="007D1897"/>
    <w:rsid w:val="007D7477"/>
    <w:rsid w:val="007E4BF4"/>
    <w:rsid w:val="007E66A5"/>
    <w:rsid w:val="007E6D11"/>
    <w:rsid w:val="007F38C0"/>
    <w:rsid w:val="007F73E1"/>
    <w:rsid w:val="00801130"/>
    <w:rsid w:val="00802ECB"/>
    <w:rsid w:val="00810571"/>
    <w:rsid w:val="00816B5F"/>
    <w:rsid w:val="00817955"/>
    <w:rsid w:val="00822C20"/>
    <w:rsid w:val="0083074A"/>
    <w:rsid w:val="008318FC"/>
    <w:rsid w:val="00835E7D"/>
    <w:rsid w:val="0085033F"/>
    <w:rsid w:val="008539BD"/>
    <w:rsid w:val="00856940"/>
    <w:rsid w:val="00861B8F"/>
    <w:rsid w:val="0086363B"/>
    <w:rsid w:val="008652EE"/>
    <w:rsid w:val="00866124"/>
    <w:rsid w:val="00866435"/>
    <w:rsid w:val="00867DE9"/>
    <w:rsid w:val="00870574"/>
    <w:rsid w:val="008759B8"/>
    <w:rsid w:val="008835C9"/>
    <w:rsid w:val="00885BB2"/>
    <w:rsid w:val="00885E12"/>
    <w:rsid w:val="008860FE"/>
    <w:rsid w:val="00896CB7"/>
    <w:rsid w:val="008970F4"/>
    <w:rsid w:val="008A040A"/>
    <w:rsid w:val="008A1228"/>
    <w:rsid w:val="008B017E"/>
    <w:rsid w:val="008B2064"/>
    <w:rsid w:val="008B3B0F"/>
    <w:rsid w:val="008B6C9A"/>
    <w:rsid w:val="008C02B4"/>
    <w:rsid w:val="008C1675"/>
    <w:rsid w:val="008C36AB"/>
    <w:rsid w:val="008C5B57"/>
    <w:rsid w:val="008C67B6"/>
    <w:rsid w:val="008C78EC"/>
    <w:rsid w:val="008E48FB"/>
    <w:rsid w:val="008E5F09"/>
    <w:rsid w:val="008F3DB0"/>
    <w:rsid w:val="008F5CF7"/>
    <w:rsid w:val="00904CB6"/>
    <w:rsid w:val="00906A60"/>
    <w:rsid w:val="00916560"/>
    <w:rsid w:val="00916E49"/>
    <w:rsid w:val="00920069"/>
    <w:rsid w:val="00920EBE"/>
    <w:rsid w:val="0092483A"/>
    <w:rsid w:val="009252B4"/>
    <w:rsid w:val="00931895"/>
    <w:rsid w:val="00942049"/>
    <w:rsid w:val="00942CF1"/>
    <w:rsid w:val="00942DF1"/>
    <w:rsid w:val="00944A8B"/>
    <w:rsid w:val="00946860"/>
    <w:rsid w:val="0096683E"/>
    <w:rsid w:val="00981D16"/>
    <w:rsid w:val="0099038F"/>
    <w:rsid w:val="00996CE2"/>
    <w:rsid w:val="009A3173"/>
    <w:rsid w:val="009A6BDE"/>
    <w:rsid w:val="009B6F44"/>
    <w:rsid w:val="009C603E"/>
    <w:rsid w:val="009C7EB7"/>
    <w:rsid w:val="009D1727"/>
    <w:rsid w:val="009E25EF"/>
    <w:rsid w:val="009E4DA8"/>
    <w:rsid w:val="009F4449"/>
    <w:rsid w:val="009F6155"/>
    <w:rsid w:val="00A0436A"/>
    <w:rsid w:val="00A11AA4"/>
    <w:rsid w:val="00A12B5B"/>
    <w:rsid w:val="00A13DBA"/>
    <w:rsid w:val="00A2496D"/>
    <w:rsid w:val="00A27387"/>
    <w:rsid w:val="00A44304"/>
    <w:rsid w:val="00A45630"/>
    <w:rsid w:val="00A50ABB"/>
    <w:rsid w:val="00A53A7E"/>
    <w:rsid w:val="00A670E3"/>
    <w:rsid w:val="00A8070B"/>
    <w:rsid w:val="00A811AB"/>
    <w:rsid w:val="00A83F13"/>
    <w:rsid w:val="00A843C9"/>
    <w:rsid w:val="00AB1C17"/>
    <w:rsid w:val="00AD0A1F"/>
    <w:rsid w:val="00AD40E7"/>
    <w:rsid w:val="00AD740D"/>
    <w:rsid w:val="00AE03C9"/>
    <w:rsid w:val="00AE0C53"/>
    <w:rsid w:val="00AF400B"/>
    <w:rsid w:val="00AF5B47"/>
    <w:rsid w:val="00AF6C07"/>
    <w:rsid w:val="00B01480"/>
    <w:rsid w:val="00B0695A"/>
    <w:rsid w:val="00B06E9C"/>
    <w:rsid w:val="00B071F2"/>
    <w:rsid w:val="00B138FE"/>
    <w:rsid w:val="00B144C2"/>
    <w:rsid w:val="00B15C98"/>
    <w:rsid w:val="00B1697D"/>
    <w:rsid w:val="00B17AA4"/>
    <w:rsid w:val="00B20663"/>
    <w:rsid w:val="00B21F60"/>
    <w:rsid w:val="00B251C8"/>
    <w:rsid w:val="00B2722C"/>
    <w:rsid w:val="00B30AA6"/>
    <w:rsid w:val="00B32896"/>
    <w:rsid w:val="00B36B62"/>
    <w:rsid w:val="00B41E18"/>
    <w:rsid w:val="00B47371"/>
    <w:rsid w:val="00B6387B"/>
    <w:rsid w:val="00B6565C"/>
    <w:rsid w:val="00B7160A"/>
    <w:rsid w:val="00B76D53"/>
    <w:rsid w:val="00B77F48"/>
    <w:rsid w:val="00B8394B"/>
    <w:rsid w:val="00B950A3"/>
    <w:rsid w:val="00B97E45"/>
    <w:rsid w:val="00BA699A"/>
    <w:rsid w:val="00BB0A39"/>
    <w:rsid w:val="00BB227E"/>
    <w:rsid w:val="00BB23C2"/>
    <w:rsid w:val="00BB4A41"/>
    <w:rsid w:val="00BB4D6F"/>
    <w:rsid w:val="00BB6AAE"/>
    <w:rsid w:val="00BB7855"/>
    <w:rsid w:val="00BC5404"/>
    <w:rsid w:val="00BD0B5B"/>
    <w:rsid w:val="00BD21B6"/>
    <w:rsid w:val="00BD28CD"/>
    <w:rsid w:val="00BD44E7"/>
    <w:rsid w:val="00BE1004"/>
    <w:rsid w:val="00C04838"/>
    <w:rsid w:val="00C05700"/>
    <w:rsid w:val="00C05AC6"/>
    <w:rsid w:val="00C12EF1"/>
    <w:rsid w:val="00C15653"/>
    <w:rsid w:val="00C1566F"/>
    <w:rsid w:val="00C15956"/>
    <w:rsid w:val="00C23F8C"/>
    <w:rsid w:val="00C24CDC"/>
    <w:rsid w:val="00C26C78"/>
    <w:rsid w:val="00C37260"/>
    <w:rsid w:val="00C37985"/>
    <w:rsid w:val="00C42873"/>
    <w:rsid w:val="00C5135E"/>
    <w:rsid w:val="00C5422D"/>
    <w:rsid w:val="00C545E4"/>
    <w:rsid w:val="00C60884"/>
    <w:rsid w:val="00C66700"/>
    <w:rsid w:val="00C73937"/>
    <w:rsid w:val="00C7670E"/>
    <w:rsid w:val="00C872BB"/>
    <w:rsid w:val="00C916BC"/>
    <w:rsid w:val="00C91998"/>
    <w:rsid w:val="00C92EB8"/>
    <w:rsid w:val="00C939E0"/>
    <w:rsid w:val="00C94FBE"/>
    <w:rsid w:val="00C952BA"/>
    <w:rsid w:val="00C97238"/>
    <w:rsid w:val="00CA61D7"/>
    <w:rsid w:val="00CB2CC9"/>
    <w:rsid w:val="00CC2915"/>
    <w:rsid w:val="00CC609F"/>
    <w:rsid w:val="00CC671B"/>
    <w:rsid w:val="00CD323E"/>
    <w:rsid w:val="00CE0252"/>
    <w:rsid w:val="00CE0C6E"/>
    <w:rsid w:val="00CE34BC"/>
    <w:rsid w:val="00CE691D"/>
    <w:rsid w:val="00CE7C8F"/>
    <w:rsid w:val="00CE7F5B"/>
    <w:rsid w:val="00CF628C"/>
    <w:rsid w:val="00D01518"/>
    <w:rsid w:val="00D01B23"/>
    <w:rsid w:val="00D06E99"/>
    <w:rsid w:val="00D129A3"/>
    <w:rsid w:val="00D15FB2"/>
    <w:rsid w:val="00D255E1"/>
    <w:rsid w:val="00D334B5"/>
    <w:rsid w:val="00D336E1"/>
    <w:rsid w:val="00D372BB"/>
    <w:rsid w:val="00D37B2F"/>
    <w:rsid w:val="00D44081"/>
    <w:rsid w:val="00D45D4F"/>
    <w:rsid w:val="00D57F72"/>
    <w:rsid w:val="00D649B2"/>
    <w:rsid w:val="00D67598"/>
    <w:rsid w:val="00D73CA0"/>
    <w:rsid w:val="00D80E83"/>
    <w:rsid w:val="00D91797"/>
    <w:rsid w:val="00D91B93"/>
    <w:rsid w:val="00D93FEC"/>
    <w:rsid w:val="00D94527"/>
    <w:rsid w:val="00DA0EA2"/>
    <w:rsid w:val="00DA284A"/>
    <w:rsid w:val="00DA49D6"/>
    <w:rsid w:val="00DB4262"/>
    <w:rsid w:val="00DC6867"/>
    <w:rsid w:val="00DD0159"/>
    <w:rsid w:val="00DD1C05"/>
    <w:rsid w:val="00DD2C25"/>
    <w:rsid w:val="00DD43A2"/>
    <w:rsid w:val="00DD5A70"/>
    <w:rsid w:val="00DE1709"/>
    <w:rsid w:val="00DF29FD"/>
    <w:rsid w:val="00E016F5"/>
    <w:rsid w:val="00E01FEC"/>
    <w:rsid w:val="00E024D8"/>
    <w:rsid w:val="00E037C9"/>
    <w:rsid w:val="00E17B46"/>
    <w:rsid w:val="00E22189"/>
    <w:rsid w:val="00E26711"/>
    <w:rsid w:val="00E27DAF"/>
    <w:rsid w:val="00E32BB9"/>
    <w:rsid w:val="00E34178"/>
    <w:rsid w:val="00E36A01"/>
    <w:rsid w:val="00E41820"/>
    <w:rsid w:val="00E41E7A"/>
    <w:rsid w:val="00E438FE"/>
    <w:rsid w:val="00E44177"/>
    <w:rsid w:val="00E5392A"/>
    <w:rsid w:val="00E67DB5"/>
    <w:rsid w:val="00E76880"/>
    <w:rsid w:val="00E7708C"/>
    <w:rsid w:val="00E80525"/>
    <w:rsid w:val="00E8096E"/>
    <w:rsid w:val="00E81479"/>
    <w:rsid w:val="00E82DD2"/>
    <w:rsid w:val="00E84E25"/>
    <w:rsid w:val="00E93312"/>
    <w:rsid w:val="00E94516"/>
    <w:rsid w:val="00E96B2E"/>
    <w:rsid w:val="00E96D58"/>
    <w:rsid w:val="00EA7D8C"/>
    <w:rsid w:val="00EB2CE1"/>
    <w:rsid w:val="00EB38C7"/>
    <w:rsid w:val="00EB5BD2"/>
    <w:rsid w:val="00EC7CAB"/>
    <w:rsid w:val="00EE0084"/>
    <w:rsid w:val="00F0254B"/>
    <w:rsid w:val="00F045A2"/>
    <w:rsid w:val="00F06F0E"/>
    <w:rsid w:val="00F10660"/>
    <w:rsid w:val="00F129B7"/>
    <w:rsid w:val="00F163F8"/>
    <w:rsid w:val="00F23068"/>
    <w:rsid w:val="00F274DE"/>
    <w:rsid w:val="00F309F8"/>
    <w:rsid w:val="00F36808"/>
    <w:rsid w:val="00F4211D"/>
    <w:rsid w:val="00F438B1"/>
    <w:rsid w:val="00F43FED"/>
    <w:rsid w:val="00F54DA6"/>
    <w:rsid w:val="00F5696D"/>
    <w:rsid w:val="00F57516"/>
    <w:rsid w:val="00F57E63"/>
    <w:rsid w:val="00F637FB"/>
    <w:rsid w:val="00F64ED5"/>
    <w:rsid w:val="00F6747B"/>
    <w:rsid w:val="00F6748E"/>
    <w:rsid w:val="00F771E5"/>
    <w:rsid w:val="00F8137A"/>
    <w:rsid w:val="00F813E9"/>
    <w:rsid w:val="00F815F5"/>
    <w:rsid w:val="00F90A0A"/>
    <w:rsid w:val="00F926BE"/>
    <w:rsid w:val="00FA52C6"/>
    <w:rsid w:val="00FB628D"/>
    <w:rsid w:val="00FB72DC"/>
    <w:rsid w:val="00FC01B8"/>
    <w:rsid w:val="00FC4195"/>
    <w:rsid w:val="00FC6231"/>
    <w:rsid w:val="00FD2BC9"/>
    <w:rsid w:val="00FD679B"/>
    <w:rsid w:val="00FD69F0"/>
    <w:rsid w:val="00FD6BC5"/>
    <w:rsid w:val="00FD7E90"/>
    <w:rsid w:val="00FE46E4"/>
    <w:rsid w:val="00FE7ED5"/>
    <w:rsid w:val="00FF3369"/>
    <w:rsid w:val="00FF473E"/>
    <w:rsid w:val="00FF6B2C"/>
    <w:rsid w:val="00FF7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5622B0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5622B0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622B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622B0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622B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622B0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622B0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22B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622B0"/>
    <w:rPr>
      <w:vertAlign w:val="superscript"/>
    </w:rPr>
  </w:style>
  <w:style w:type="paragraph" w:customStyle="1" w:styleId="Default">
    <w:name w:val="Default"/>
    <w:rsid w:val="005622B0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F1BE18-735A-412F-92B9-5CF746E38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548</TotalTime>
  <Pages>11</Pages>
  <Words>2058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Ver Vigencia de Programas</vt:lpstr>
    </vt:vector>
  </TitlesOfParts>
  <Company>VASPA Team</Company>
  <LinksUpToDate>false</LinksUpToDate>
  <CharactersWithSpaces>13353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Ver Vigencia de Programas</dc:title>
  <dc:subject>Sistema VASPA</dc:subject>
  <dc:creator>Nicolás Sartini</dc:creator>
  <cp:lastModifiedBy>Usuario</cp:lastModifiedBy>
  <cp:revision>327</cp:revision>
  <dcterms:created xsi:type="dcterms:W3CDTF">2018-10-30T15:52:00Z</dcterms:created>
  <dcterms:modified xsi:type="dcterms:W3CDTF">2020-10-05T21:22:00Z</dcterms:modified>
</cp:coreProperties>
</file>