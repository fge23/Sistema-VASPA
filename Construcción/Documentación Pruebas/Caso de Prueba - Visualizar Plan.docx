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7E5CB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E5CB7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7E5CB7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E5CB7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E5CB7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B69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Visualizar P</w:t>
              </w:r>
              <w:r w:rsidR="0052754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lan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7E5CB7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5E3992" w:rsidRDefault="005E3992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5E3992" w:rsidRPr="00AE03C9" w:rsidRDefault="005E3992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7E5CB7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F268B7" w:rsidRDefault="007E5CB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7E5CB7">
            <w:fldChar w:fldCharType="begin"/>
          </w:r>
          <w:r w:rsidR="000F79DF">
            <w:instrText xml:space="preserve"> TOC \o "1-3" \h \z \u </w:instrText>
          </w:r>
          <w:r w:rsidRPr="007E5CB7">
            <w:fldChar w:fldCharType="separate"/>
          </w:r>
          <w:hyperlink w:anchor="_Toc36304858" w:history="1">
            <w:r w:rsidR="00F268B7" w:rsidRPr="00013573">
              <w:rPr>
                <w:rStyle w:val="Hipervnculo"/>
                <w:noProof/>
              </w:rPr>
              <w:t>Casos de Prueba: Prueba 01 - Inicial</w:t>
            </w:r>
            <w:r w:rsidR="00F268B7">
              <w:rPr>
                <w:noProof/>
                <w:webHidden/>
              </w:rPr>
              <w:tab/>
            </w:r>
            <w:r w:rsidR="00F268B7">
              <w:rPr>
                <w:noProof/>
                <w:webHidden/>
              </w:rPr>
              <w:fldChar w:fldCharType="begin"/>
            </w:r>
            <w:r w:rsidR="00F268B7">
              <w:rPr>
                <w:noProof/>
                <w:webHidden/>
              </w:rPr>
              <w:instrText xml:space="preserve"> PAGEREF _Toc36304858 \h </w:instrText>
            </w:r>
            <w:r w:rsidR="00F268B7">
              <w:rPr>
                <w:noProof/>
                <w:webHidden/>
              </w:rPr>
            </w:r>
            <w:r w:rsidR="00F268B7">
              <w:rPr>
                <w:noProof/>
                <w:webHidden/>
              </w:rPr>
              <w:fldChar w:fldCharType="separate"/>
            </w:r>
            <w:r w:rsidR="00F268B7">
              <w:rPr>
                <w:noProof/>
                <w:webHidden/>
              </w:rPr>
              <w:t>4</w:t>
            </w:r>
            <w:r w:rsidR="00F268B7"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4859" w:history="1">
            <w:r w:rsidRPr="00013573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4860" w:history="1">
            <w:r w:rsidRPr="000135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4861" w:history="1">
            <w:r w:rsidRPr="000135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4862" w:history="1">
            <w:r w:rsidRPr="00013573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4863" w:history="1">
            <w:r w:rsidRPr="000135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4864" w:history="1">
            <w:r w:rsidRPr="000135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4865" w:history="1">
            <w:r w:rsidRPr="00013573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4866" w:history="1">
            <w:r w:rsidRPr="000135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4867" w:history="1">
            <w:r w:rsidRPr="000135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4868" w:history="1">
            <w:r w:rsidRPr="00013573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4869" w:history="1">
            <w:r w:rsidRPr="000135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4870" w:history="1">
            <w:r w:rsidRPr="000135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4871" w:history="1">
            <w:r w:rsidRPr="00013573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6304872" w:history="1">
            <w:r w:rsidRPr="00013573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4873" w:history="1">
            <w:r w:rsidRPr="00013573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4874" w:history="1">
            <w:r w:rsidRPr="000135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4875" w:history="1">
            <w:r w:rsidRPr="000135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4876" w:history="1">
            <w:r w:rsidRPr="00013573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4877" w:history="1">
            <w:r w:rsidRPr="000135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4878" w:history="1">
            <w:r w:rsidRPr="000135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4879" w:history="1">
            <w:r w:rsidRPr="00013573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4880" w:history="1">
            <w:r w:rsidRPr="0001357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304881" w:history="1">
            <w:r w:rsidRPr="0001357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8B7" w:rsidRDefault="00F268B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304882" w:history="1">
            <w:r w:rsidRPr="00013573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E5CB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2754A" w:rsidP="009A3173">
          <w:pPr>
            <w:pStyle w:val="PSI-Ttulo"/>
          </w:pPr>
          <w:r>
            <w:rPr>
              <w:lang w:val="es-AR"/>
            </w:rPr>
            <w:t>Caso de Prueba - Visualizar Plan</w:t>
          </w:r>
        </w:p>
      </w:sdtContent>
    </w:sdt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t xml:space="preserve"> </w:t>
      </w:r>
      <w:bookmarkStart w:id="0" w:name="_Toc36304858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DC79CD" w:rsidRDefault="00DC79CD" w:rsidP="00DC79CD">
      <w:pPr>
        <w:pStyle w:val="PSI-Ttulo2"/>
      </w:pPr>
      <w:bookmarkStart w:id="1" w:name="_Toc29278830"/>
    </w:p>
    <w:p w:rsidR="002E48DC" w:rsidRPr="004D5405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36304859"/>
      <w:r>
        <w:t>Caso de Prueba P001</w:t>
      </w:r>
      <w:bookmarkEnd w:id="2"/>
    </w:p>
    <w:p w:rsidR="002E48DC" w:rsidRDefault="002E48DC" w:rsidP="002E48DC">
      <w:r>
        <w:t>Correspondiente a la pantalla Visualizar P</w:t>
      </w:r>
      <w:r w:rsidR="008271BD">
        <w:t>lan</w:t>
      </w:r>
      <w:r>
        <w:t>.</w:t>
      </w:r>
    </w:p>
    <w:p w:rsidR="002E48DC" w:rsidRPr="00664D4B" w:rsidRDefault="002E48DC" w:rsidP="002E48DC">
      <w:pPr>
        <w:pStyle w:val="PSI-Ttulo3"/>
      </w:pPr>
      <w:bookmarkStart w:id="3" w:name="_Toc36304860"/>
      <w:r w:rsidRPr="00664D4B">
        <w:t>Descripción</w:t>
      </w:r>
      <w:bookmarkEnd w:id="3"/>
      <w:r w:rsidRPr="00664D4B">
        <w:t xml:space="preserve"> </w:t>
      </w:r>
    </w:p>
    <w:p w:rsidR="002E48DC" w:rsidRPr="00664D4B" w:rsidRDefault="002E48DC" w:rsidP="002E48DC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Visualizar </w:t>
      </w:r>
      <w:r w:rsidR="008271BD">
        <w:t>plan</w:t>
      </w:r>
      <w:r>
        <w:t>.</w:t>
      </w:r>
    </w:p>
    <w:p w:rsidR="002E48DC" w:rsidRPr="00664D4B" w:rsidRDefault="002E48DC" w:rsidP="002E48DC">
      <w:pPr>
        <w:pStyle w:val="PSI-Ttulo3"/>
      </w:pPr>
      <w:bookmarkStart w:id="4" w:name="_Toc36304861"/>
      <w:r w:rsidRPr="00664D4B">
        <w:t>Evaluación de la Prueba</w:t>
      </w:r>
      <w:bookmarkEnd w:id="4"/>
      <w:r w:rsidRPr="00664D4B">
        <w:t xml:space="preserve"> </w:t>
      </w:r>
    </w:p>
    <w:p w:rsidR="002E48DC" w:rsidRDefault="002E48DC" w:rsidP="002E48DC">
      <w:pPr>
        <w:pStyle w:val="PSI-Normal"/>
      </w:pPr>
      <w:r w:rsidRPr="00664D4B"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4D3E4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</w:t>
            </w:r>
            <w:r w:rsidR="008271BD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E48DC" w:rsidRPr="00CF4BD4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4D3E45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4D3E4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4D3E4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271BD">
              <w:t>12</w:t>
            </w:r>
            <w:r w:rsidRPr="00473DBE">
              <w:t>/</w:t>
            </w:r>
            <w:r w:rsidR="008271BD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271BD">
              <w:t>13</w:t>
            </w:r>
            <w:r w:rsidRPr="00473DBE">
              <w:t>/</w:t>
            </w:r>
            <w:r w:rsidR="008271BD">
              <w:t>07</w:t>
            </w:r>
            <w:r w:rsidRPr="00473DBE">
              <w:t>/201</w:t>
            </w:r>
            <w:r>
              <w:t>9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4D3E45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4D3E4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4D3E4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4D3E45">
            <w:pPr>
              <w:pStyle w:val="PSI-Normal"/>
            </w:pPr>
            <w:r>
              <w:t>-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Pr="00B151C0" w:rsidRDefault="002E48DC" w:rsidP="004D3E4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4D3E4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271BD">
              <w:rPr>
                <w:rFonts w:ascii="Arial" w:hAnsi="Arial"/>
                <w:sz w:val="20"/>
              </w:rPr>
              <w:t xml:space="preserve">  ____13/07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2E48DC" w:rsidRDefault="002E48DC" w:rsidP="002E48DC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C10C5A" w:rsidRPr="00233067" w:rsidRDefault="00C10C5A" w:rsidP="002E48DC">
      <w:pPr>
        <w:rPr>
          <w:sz w:val="24"/>
          <w:szCs w:val="24"/>
        </w:rPr>
      </w:pPr>
    </w:p>
    <w:p w:rsidR="002E48DC" w:rsidRDefault="002E48DC" w:rsidP="002E48DC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2B4C14" w:rsidRPr="00A94F2D" w:rsidRDefault="002B4C14" w:rsidP="002B4C14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36304862"/>
      <w:r>
        <w:t>Caso de Prueba P002</w:t>
      </w:r>
      <w:bookmarkEnd w:id="5"/>
    </w:p>
    <w:p w:rsidR="00C10C5A" w:rsidRDefault="00C10C5A" w:rsidP="00C10C5A">
      <w:r>
        <w:t>Correspondiente a la pantalla Visualizar Plan.</w:t>
      </w:r>
    </w:p>
    <w:p w:rsidR="002B4C14" w:rsidRDefault="002B4C14" w:rsidP="002B4C14">
      <w:pPr>
        <w:pStyle w:val="PSI-Ttulo3"/>
      </w:pPr>
    </w:p>
    <w:p w:rsidR="002B4C14" w:rsidRPr="00664D4B" w:rsidRDefault="002B4C14" w:rsidP="002B4C14">
      <w:pPr>
        <w:pStyle w:val="PSI-Ttulo3"/>
      </w:pPr>
      <w:bookmarkStart w:id="6" w:name="_Toc36304863"/>
      <w:r w:rsidRPr="00664D4B">
        <w:t>Descripción</w:t>
      </w:r>
      <w:bookmarkEnd w:id="6"/>
      <w:r w:rsidRPr="00664D4B">
        <w:t xml:space="preserve"> </w:t>
      </w:r>
    </w:p>
    <w:p w:rsidR="007B184D" w:rsidRPr="00664D4B" w:rsidRDefault="002B4C14" w:rsidP="007B184D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 correctamente, muestra la información (carreras), se actualiza dinámicamente mediante el filtrado, y permite al usuario seleccionar una carrera para </w:t>
      </w:r>
      <w:r w:rsidR="007B184D">
        <w:t>visualizar</w:t>
      </w:r>
      <w:r>
        <w:t xml:space="preserve"> </w:t>
      </w:r>
      <w:r w:rsidR="00C10C5A">
        <w:t>sus planes asociados.</w:t>
      </w:r>
      <w:r>
        <w:t xml:space="preserve"> </w:t>
      </w:r>
    </w:p>
    <w:p w:rsidR="007B184D" w:rsidRPr="00664D4B" w:rsidRDefault="007B184D" w:rsidP="002B4C14">
      <w:pPr>
        <w:pStyle w:val="PSI-Normal"/>
      </w:pPr>
    </w:p>
    <w:p w:rsidR="002B4C14" w:rsidRPr="00664D4B" w:rsidRDefault="002B4C14" w:rsidP="002B4C14">
      <w:pPr>
        <w:pStyle w:val="PSI-Ttulo3"/>
      </w:pPr>
      <w:bookmarkStart w:id="7" w:name="_Toc36304864"/>
      <w:r w:rsidRPr="00664D4B">
        <w:t>Evaluación de la Prueba</w:t>
      </w:r>
      <w:bookmarkEnd w:id="7"/>
      <w:r w:rsidRPr="00664D4B">
        <w:t xml:space="preserve"> </w:t>
      </w:r>
    </w:p>
    <w:p w:rsidR="002B4C14" w:rsidRDefault="002B4C14" w:rsidP="002B4C14">
      <w:pPr>
        <w:pStyle w:val="PSI-Normal"/>
      </w:pPr>
      <w:r>
        <w:t>Realizada y Satisfactoria.</w:t>
      </w:r>
    </w:p>
    <w:p w:rsidR="002B4C14" w:rsidRPr="00664D4B" w:rsidRDefault="002B4C14" w:rsidP="002B4C1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B4C14" w:rsidTr="00DA34F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B4C14" w:rsidRDefault="00C10C5A" w:rsidP="00DA34F2">
            <w:pPr>
              <w:pStyle w:val="PSI-Normal"/>
            </w:pPr>
            <w:r>
              <w:t>ID Caso de Uso: Visualizar</w:t>
            </w:r>
            <w:r w:rsidR="002B4C14">
              <w:t xml:space="preserve">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B4C14" w:rsidRDefault="002B4C14" w:rsidP="00DA34F2">
            <w:pPr>
              <w:pStyle w:val="PSI-Normal"/>
            </w:pPr>
            <w:r>
              <w:t xml:space="preserve">Tipo(s) de Pruebas(s): </w:t>
            </w:r>
            <w:r w:rsidRPr="00995A0D">
              <w:t>Funcional</w:t>
            </w:r>
          </w:p>
        </w:tc>
      </w:tr>
      <w:tr w:rsidR="002B4C14" w:rsidRPr="00CF4BD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B4C14" w:rsidRPr="00CF4BD4" w:rsidTr="00DA34F2">
              <w:trPr>
                <w:trHeight w:val="263"/>
              </w:trPr>
              <w:tc>
                <w:tcPr>
                  <w:tcW w:w="4426" w:type="dxa"/>
                </w:tcPr>
                <w:p w:rsidR="002B4C14" w:rsidRPr="004D5405" w:rsidRDefault="002B4C14" w:rsidP="00DA34F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B4C14" w:rsidRPr="004D5405" w:rsidRDefault="002B4C14" w:rsidP="00DA34F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lastRenderedPageBreak/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Pr="00606E1E" w:rsidRDefault="002B4C14" w:rsidP="00DA34F2">
            <w:pPr>
              <w:pStyle w:val="PSI-Normal"/>
            </w:pPr>
            <w:r>
              <w:t>Autor del Caso de Prueba: Nicolás Sartini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>ID/Nombre Caso de Prueba: 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>Nombre del Probador: Nicolás Sartini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Fecha de Creación: </w:t>
            </w:r>
            <w:r w:rsidR="00C10C5A">
              <w:t>12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Default="002B4C14" w:rsidP="00DA34F2">
            <w:pPr>
              <w:pStyle w:val="PSI-Normal"/>
            </w:pPr>
            <w:r>
              <w:t xml:space="preserve">Fecha de Ejecución: </w:t>
            </w:r>
            <w:r w:rsidR="00C10C5A">
              <w:t>13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2B4C14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B4C14" w:rsidRDefault="002B4C14" w:rsidP="00DA34F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B4C14" w:rsidTr="00DA34F2">
              <w:trPr>
                <w:trHeight w:val="574"/>
              </w:trPr>
              <w:tc>
                <w:tcPr>
                  <w:tcW w:w="4308" w:type="dxa"/>
                </w:tcPr>
                <w:p w:rsidR="002B4C14" w:rsidRDefault="002B4C14" w:rsidP="00DA34F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B4C14" w:rsidRPr="002F45D3" w:rsidRDefault="002B4C14" w:rsidP="00DA34F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Pr="002F45D3" w:rsidRDefault="002B4C14" w:rsidP="00DA34F2">
            <w:pPr>
              <w:pStyle w:val="PSI-Normal"/>
            </w:pPr>
            <w:r>
              <w:t>-</w:t>
            </w:r>
          </w:p>
        </w:tc>
      </w:tr>
      <w:tr w:rsidR="002B4C14" w:rsidTr="00DA34F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B4C14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B4C14" w:rsidRDefault="002B4C14" w:rsidP="00DA34F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B4C14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B4C14" w:rsidRDefault="002B4C14" w:rsidP="00DA34F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B4C14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Pr="00F76CAD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Pr="00B151C0" w:rsidRDefault="002B4C14" w:rsidP="00DA34F2">
            <w:pPr>
              <w:pStyle w:val="PSI-Normal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B4C14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C10C5A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r>
              <w:t>Valores (Carreras) precargados en la lista.</w:t>
            </w:r>
          </w:p>
          <w:p w:rsidR="00C10C5A" w:rsidRDefault="00C10C5A" w:rsidP="00DA34F2">
            <w:r>
              <w:t>Contar con al menos un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</w:t>
            </w:r>
            <w:r w:rsidR="00C10C5A">
              <w:rPr>
                <w:rFonts w:ascii="Arial" w:hAnsi="Arial"/>
                <w:sz w:val="20"/>
              </w:rPr>
              <w:t xml:space="preserve">ra "016 - Analista de Sistemas" </w:t>
            </w:r>
            <w:r>
              <w:rPr>
                <w:rFonts w:ascii="Arial" w:hAnsi="Arial"/>
                <w:sz w:val="20"/>
              </w:rPr>
              <w:t xml:space="preserve">desde el mouse. </w:t>
            </w:r>
          </w:p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B4C14" w:rsidRDefault="002B4C14" w:rsidP="00C10C5A">
            <w:pPr>
              <w:pStyle w:val="PSI-Normal"/>
            </w:pPr>
            <w:r>
              <w:t>Correcta selección del ítem : "016 - Analista de Sistemas"  desde el mouse.</w:t>
            </w:r>
          </w:p>
          <w:p w:rsidR="00C10C5A" w:rsidRDefault="00C10C5A" w:rsidP="00C10C5A">
            <w:pPr>
              <w:pStyle w:val="PSI-Normal"/>
            </w:pPr>
            <w:r>
              <w:t xml:space="preserve">Desplegar el listado de planes asociados 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B4C14" w:rsidRDefault="002B4C14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2B4C14" w:rsidRDefault="00C10C5A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del listado de planes asociados a la carrera.</w:t>
            </w:r>
          </w:p>
        </w:tc>
      </w:tr>
      <w:tr w:rsidR="00C10C5A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0C5A" w:rsidRDefault="00C10C5A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0C5A" w:rsidRDefault="00C10C5A" w:rsidP="00C10C5A">
            <w:r>
              <w:t>Valores (Carreras) precargados en la lista.</w:t>
            </w:r>
          </w:p>
          <w:p w:rsidR="00C10C5A" w:rsidRDefault="00C10C5A" w:rsidP="00C10C5A">
            <w:r>
              <w:t xml:space="preserve">No contar con ningún plan cargado de </w:t>
            </w:r>
            <w:r>
              <w:lastRenderedPageBreak/>
              <w:t>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0C5A" w:rsidRDefault="00C10C5A" w:rsidP="00C10C5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Carrera "049 - Profesorado en Matemática" desde el mouse. </w:t>
            </w:r>
          </w:p>
          <w:p w:rsidR="00C10C5A" w:rsidRDefault="00C10C5A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10C5A" w:rsidRDefault="00C10C5A" w:rsidP="00C10C5A">
            <w:pPr>
              <w:pStyle w:val="PSI-Normal"/>
            </w:pPr>
            <w:r>
              <w:t xml:space="preserve">Correcta selección del ítem : </w:t>
            </w:r>
            <w:r>
              <w:rPr>
                <w:rFonts w:ascii="Arial" w:hAnsi="Arial"/>
                <w:sz w:val="20"/>
              </w:rPr>
              <w:t xml:space="preserve">"049 - Profesorado en Matemática" </w:t>
            </w:r>
            <w:r>
              <w:t>desde el mouse.</w:t>
            </w:r>
          </w:p>
          <w:p w:rsidR="00C10C5A" w:rsidRDefault="00C10C5A" w:rsidP="00C10C5A">
            <w:pPr>
              <w:pStyle w:val="PSI-Normal"/>
            </w:pPr>
            <w:r>
              <w:t xml:space="preserve">No desplegar ningún listado de planes.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10C5A" w:rsidRDefault="00C10C5A" w:rsidP="00C10C5A">
            <w:pPr>
              <w:pStyle w:val="PSI-Normal"/>
            </w:pPr>
            <w:r>
              <w:t xml:space="preserve">ítem : </w:t>
            </w:r>
            <w:r>
              <w:rPr>
                <w:rFonts w:ascii="Arial" w:hAnsi="Arial"/>
                <w:sz w:val="20"/>
              </w:rPr>
              <w:t xml:space="preserve">"049 - Profesorado en Matemática" seleccionado univoca y correctamente desde </w:t>
            </w:r>
            <w:r>
              <w:t>el mouse.</w:t>
            </w:r>
          </w:p>
          <w:p w:rsidR="00C10C5A" w:rsidRDefault="00C10C5A" w:rsidP="00C10C5A">
            <w:pPr>
              <w:pStyle w:val="PSI-Normal"/>
            </w:pPr>
            <w:r>
              <w:t xml:space="preserve">No se ha desplegado ningún listado de planes. </w:t>
            </w:r>
          </w:p>
          <w:p w:rsidR="00C10C5A" w:rsidRDefault="00C10C5A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FAD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FAD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FAD" w:rsidRDefault="003F7FAD" w:rsidP="00DA34F2">
            <w:r>
              <w:t>Valores (Carreras) precargados en la lista.</w:t>
            </w:r>
          </w:p>
          <w:p w:rsidR="003F7FAD" w:rsidRDefault="003F7FAD" w:rsidP="00DA34F2">
            <w:r>
              <w:t>Contar con al menos un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FAD" w:rsidRDefault="003F7FAD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desde el teclado. </w:t>
            </w:r>
          </w:p>
          <w:p w:rsidR="003F7FAD" w:rsidRDefault="003F7FAD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FAD" w:rsidRDefault="003F7FAD" w:rsidP="00DA34F2">
            <w:pPr>
              <w:pStyle w:val="PSI-Normal"/>
            </w:pPr>
            <w:r>
              <w:t>Correcta selección del ítem : "016 - Analista de Sistemas"  desde el teclado.</w:t>
            </w:r>
          </w:p>
          <w:p w:rsidR="003F7FAD" w:rsidRDefault="003F7FAD" w:rsidP="00DA34F2">
            <w:pPr>
              <w:pStyle w:val="PSI-Normal"/>
            </w:pPr>
            <w:r>
              <w:t xml:space="preserve">Desplegar el listado de planes asociados 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FAD" w:rsidRDefault="003F7FAD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3F7FAD" w:rsidRDefault="003F7FAD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del listado de planes asociados a la carrera.</w:t>
            </w:r>
          </w:p>
        </w:tc>
      </w:tr>
      <w:tr w:rsidR="00864500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r>
              <w:t>Valores (Carreras) precargados en la lista.</w:t>
            </w:r>
          </w:p>
          <w:p w:rsidR="00864500" w:rsidRDefault="00864500" w:rsidP="00DA34F2">
            <w:r>
              <w:t>No contar con ningún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"049 - Profesorado en Matemática" desde el teclado. </w:t>
            </w:r>
          </w:p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PSI-Normal"/>
            </w:pPr>
            <w:r>
              <w:t xml:space="preserve">Correcta selección del ítem : </w:t>
            </w:r>
            <w:r>
              <w:rPr>
                <w:rFonts w:ascii="Arial" w:hAnsi="Arial"/>
                <w:sz w:val="20"/>
              </w:rPr>
              <w:t xml:space="preserve">"049 - Profesorado en Matemática" </w:t>
            </w:r>
            <w:r>
              <w:t>desde el teclado.</w:t>
            </w:r>
          </w:p>
          <w:p w:rsidR="00864500" w:rsidRDefault="00864500" w:rsidP="00DA34F2">
            <w:pPr>
              <w:pStyle w:val="PSI-Normal"/>
            </w:pPr>
            <w:r>
              <w:t xml:space="preserve">No desplegar ningún listado de planes.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PSI-Normal"/>
            </w:pPr>
            <w:r>
              <w:t xml:space="preserve">ítem : </w:t>
            </w:r>
            <w:r>
              <w:rPr>
                <w:rFonts w:ascii="Arial" w:hAnsi="Arial"/>
                <w:sz w:val="20"/>
              </w:rPr>
              <w:t xml:space="preserve">"049 - Profesorado en Matemática" seleccionado univoca y correctamente desde </w:t>
            </w:r>
            <w:r>
              <w:t>el teclado.</w:t>
            </w:r>
          </w:p>
          <w:p w:rsidR="00864500" w:rsidRDefault="00864500" w:rsidP="00DA34F2">
            <w:pPr>
              <w:pStyle w:val="PSI-Normal"/>
            </w:pPr>
            <w:r>
              <w:t xml:space="preserve">No se ha desplegado ningún listado de planes. </w:t>
            </w:r>
          </w:p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64500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PSI-Normal"/>
            </w:pPr>
            <w: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864500" w:rsidTr="00DA34F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PSI-Normal"/>
            </w:pPr>
            <w: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864500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4500" w:rsidRPr="00713567" w:rsidRDefault="00864500" w:rsidP="00DA34F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 correctamente, muestra la información (carreras), se actualiza dinámicamente mediante el filtrado, y permite al usuario seleccionar una carrera para visualizar sus planes asociados. </w:t>
            </w:r>
          </w:p>
        </w:tc>
      </w:tr>
      <w:tr w:rsidR="00864500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4500" w:rsidRDefault="00864500" w:rsidP="00DA34F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64500" w:rsidTr="00DA34F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4500" w:rsidRDefault="00864500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13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D7F37" w:rsidRDefault="002D7F37" w:rsidP="002B4C14">
      <w:pPr>
        <w:rPr>
          <w:b/>
        </w:rPr>
      </w:pPr>
    </w:p>
    <w:p w:rsidR="002E48DC" w:rsidRDefault="00C65EE3" w:rsidP="002E48DC">
      <w:pPr>
        <w:pStyle w:val="PSI-Ttulo2"/>
      </w:pPr>
      <w:bookmarkStart w:id="8" w:name="_Toc36304865"/>
      <w:r>
        <w:t>C</w:t>
      </w:r>
      <w:r w:rsidR="002769DD">
        <w:t>aso de Prueba P003</w:t>
      </w:r>
      <w:bookmarkEnd w:id="8"/>
    </w:p>
    <w:p w:rsidR="002769DD" w:rsidRDefault="002769DD" w:rsidP="002769DD">
      <w:r>
        <w:t>Correspondiente a la pantalla Visualizar Plan.</w:t>
      </w:r>
    </w:p>
    <w:p w:rsidR="002E48DC" w:rsidRPr="002769DD" w:rsidRDefault="002E48DC" w:rsidP="002E48DC">
      <w:pPr>
        <w:pStyle w:val="PSI-Ttulo2"/>
        <w:rPr>
          <w:color w:val="365F91" w:themeColor="accent1" w:themeShade="BF"/>
          <w:sz w:val="28"/>
          <w:szCs w:val="28"/>
          <w:lang w:val="es-ES"/>
        </w:rPr>
      </w:pPr>
    </w:p>
    <w:p w:rsidR="002E48DC" w:rsidRPr="00664D4B" w:rsidRDefault="002E48DC" w:rsidP="002E48DC">
      <w:pPr>
        <w:pStyle w:val="PSI-Ttulo3"/>
      </w:pPr>
      <w:bookmarkStart w:id="9" w:name="_Toc36304866"/>
      <w:r w:rsidRPr="00664D4B">
        <w:t>Descripción</w:t>
      </w:r>
      <w:bookmarkEnd w:id="9"/>
      <w:r w:rsidRPr="00664D4B">
        <w:t xml:space="preserve"> </w:t>
      </w:r>
    </w:p>
    <w:p w:rsidR="002E48DC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regrese a la pantalla principal del sistema VASPA. </w:t>
      </w:r>
    </w:p>
    <w:p w:rsidR="002E48DC" w:rsidRPr="00664D4B" w:rsidRDefault="002E48DC" w:rsidP="002E48DC">
      <w:pPr>
        <w:pStyle w:val="PSI-Normal"/>
      </w:pPr>
      <w:r>
        <w:t xml:space="preserve"> </w:t>
      </w:r>
    </w:p>
    <w:p w:rsidR="002E48DC" w:rsidRPr="00664D4B" w:rsidRDefault="002E48DC" w:rsidP="002E48DC">
      <w:pPr>
        <w:pStyle w:val="PSI-Ttulo3"/>
      </w:pPr>
      <w:bookmarkStart w:id="10" w:name="_Toc36304867"/>
      <w:r w:rsidRPr="00664D4B">
        <w:t>Evaluación de la Prueba</w:t>
      </w:r>
      <w:bookmarkEnd w:id="10"/>
      <w:r w:rsidRPr="00664D4B">
        <w:t xml:space="preserve"> </w:t>
      </w:r>
    </w:p>
    <w:p w:rsidR="002E48DC" w:rsidRDefault="002E48DC" w:rsidP="002E48DC">
      <w:pPr>
        <w:pStyle w:val="PSI-Normal"/>
      </w:pPr>
      <w:r>
        <w:t xml:space="preserve">Realizada e Insatisfactoria. 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4D3E4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</w:t>
            </w:r>
            <w:r w:rsidR="002769DD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4D3E45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4D3E4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4D3E4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</w:t>
            </w:r>
            <w:r w:rsidR="002769DD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769DD">
              <w:t>12</w:t>
            </w:r>
            <w:r w:rsidRPr="00473DBE">
              <w:t>/</w:t>
            </w:r>
            <w:r w:rsidR="002769DD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769DD">
              <w:t>13</w:t>
            </w:r>
            <w:r w:rsidRPr="00473DBE">
              <w:t>/</w:t>
            </w:r>
            <w:r w:rsidR="002769DD">
              <w:t>07</w:t>
            </w:r>
            <w:r w:rsidRPr="00473DBE">
              <w:t>/201</w:t>
            </w:r>
            <w:r>
              <w:t>9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4D3E45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4D3E4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4D3E4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4D3E45">
            <w:pPr>
              <w:pStyle w:val="PSI-Normal"/>
            </w:pPr>
            <w:r>
              <w:t>-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Pr="00B151C0" w:rsidRDefault="002E48DC" w:rsidP="004D3E4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</w:t>
            </w:r>
            <w:r>
              <w:lastRenderedPageBreak/>
              <w:t xml:space="preserve">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Insatisfactorio. </w:t>
            </w:r>
          </w:p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regresado a la </w:t>
            </w:r>
            <w:r>
              <w:rPr>
                <w:rFonts w:ascii="Arial" w:hAnsi="Arial"/>
                <w:sz w:val="20"/>
              </w:rPr>
              <w:lastRenderedPageBreak/>
              <w:t xml:space="preserve">pantalla principal del sistema VASPA. El botón no cuenta con ninguna funcionalidad.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4D3E4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 xml:space="preserve">el botón "Cancelar", este regrese a la pantalla principal del sistema VASPA.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2E48DC" w:rsidRDefault="002E48DC" w:rsidP="002E48DC"/>
    <w:p w:rsidR="002E48DC" w:rsidRDefault="002E48DC" w:rsidP="002E48DC">
      <w:pPr>
        <w:rPr>
          <w:sz w:val="24"/>
          <w:szCs w:val="24"/>
        </w:rPr>
      </w:pPr>
    </w:p>
    <w:p w:rsidR="002E48DC" w:rsidRDefault="002E48DC" w:rsidP="002E48DC">
      <w:pPr>
        <w:rPr>
          <w:sz w:val="24"/>
          <w:szCs w:val="24"/>
        </w:rPr>
      </w:pPr>
    </w:p>
    <w:p w:rsidR="002E48DC" w:rsidRPr="00A94F2D" w:rsidRDefault="002E48DC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36304868"/>
      <w:r>
        <w:t xml:space="preserve">Caso de </w:t>
      </w:r>
      <w:r w:rsidR="00DA34F2">
        <w:t>Prueba P004</w:t>
      </w:r>
      <w:bookmarkEnd w:id="11"/>
    </w:p>
    <w:p w:rsidR="008A6C02" w:rsidRDefault="008A6C02" w:rsidP="008A6C02">
      <w:r>
        <w:t>Correspondiente a la pantalla Visualizar Plan.</w:t>
      </w:r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bookmarkStart w:id="12" w:name="_Toc36304869"/>
      <w:r w:rsidRPr="00664D4B">
        <w:t>Descripción</w:t>
      </w:r>
      <w:bookmarkEnd w:id="12"/>
      <w:r w:rsidRPr="00664D4B">
        <w:t xml:space="preserve">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>que el botón "Visualizar P</w:t>
      </w:r>
      <w:r w:rsidR="00DA34F2">
        <w:t>lan</w:t>
      </w:r>
      <w:r>
        <w:t xml:space="preserve">", al ser </w:t>
      </w:r>
      <w:proofErr w:type="spellStart"/>
      <w:r>
        <w:t>clickeado</w:t>
      </w:r>
      <w:proofErr w:type="spellEnd"/>
      <w:r>
        <w:t xml:space="preserve">, abra una nueva pestaña del navegador, permitiéndole al usuario visualizar el </w:t>
      </w:r>
      <w:r w:rsidR="00DA34F2">
        <w:t>plan</w:t>
      </w:r>
      <w:r>
        <w:t xml:space="preserve"> .</w:t>
      </w:r>
      <w:proofErr w:type="spellStart"/>
      <w:r>
        <w:t>pdf</w:t>
      </w:r>
      <w:proofErr w:type="spellEnd"/>
      <w:r>
        <w:t xml:space="preserve"> correspondiente a</w:t>
      </w:r>
      <w:r w:rsidR="00DA34F2">
        <w:t xml:space="preserve"> la</w:t>
      </w:r>
      <w:r>
        <w:t xml:space="preserve"> carrera seleccionada previamente.   </w:t>
      </w:r>
    </w:p>
    <w:p w:rsidR="002E48DC" w:rsidRPr="00664D4B" w:rsidRDefault="002E48DC" w:rsidP="002E48DC">
      <w:pPr>
        <w:pStyle w:val="PSI-Ttulo3"/>
      </w:pPr>
      <w:bookmarkStart w:id="13" w:name="_Toc36304870"/>
      <w:r w:rsidRPr="00664D4B">
        <w:t>Evaluación de la Prueba</w:t>
      </w:r>
      <w:bookmarkEnd w:id="13"/>
      <w:r w:rsidRPr="00664D4B">
        <w:t xml:space="preserve"> </w:t>
      </w:r>
    </w:p>
    <w:p w:rsidR="002E48DC" w:rsidRDefault="002E48DC" w:rsidP="002E48DC">
      <w:pPr>
        <w:pStyle w:val="PSI-Normal"/>
      </w:pPr>
      <w:r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4D3E4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</w:t>
            </w:r>
            <w:r w:rsidR="00DA34F2">
              <w:t>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4D3E45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4D3E4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4D3E4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</w:t>
            </w:r>
            <w:r w:rsidR="00DA34F2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A34F2">
              <w:t>12</w:t>
            </w:r>
            <w:r w:rsidRPr="00473DBE">
              <w:t>/</w:t>
            </w:r>
            <w:r w:rsidR="00DA34F2"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A34F2">
              <w:t>13</w:t>
            </w:r>
            <w:r w:rsidRPr="00473DBE">
              <w:t>/</w:t>
            </w:r>
            <w:r w:rsidR="00DA34F2">
              <w:t>07</w:t>
            </w:r>
            <w:r w:rsidRPr="00473DBE">
              <w:t>/201</w:t>
            </w:r>
            <w:r>
              <w:t>9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4D3E45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4D3E4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4D3E4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4D3E45">
            <w:pPr>
              <w:pStyle w:val="PSI-Normal"/>
            </w:pPr>
            <w:r>
              <w:t>-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PSI-Normal"/>
              <w:jc w:val="left"/>
            </w:pPr>
            <w:r>
              <w:t>Haber seleccionado un</w:t>
            </w:r>
            <w:r w:rsidR="00DA34F2">
              <w:t>a carrera</w:t>
            </w:r>
            <w:r>
              <w:t xml:space="preserve"> (ítem) de la barra desplegable "</w:t>
            </w:r>
            <w:r w:rsidR="00DA34F2">
              <w:t>Carrera</w:t>
            </w:r>
            <w:r>
              <w:t>" previamente.</w:t>
            </w:r>
          </w:p>
          <w:p w:rsidR="002E48DC" w:rsidRDefault="002E48DC" w:rsidP="00DA34F2">
            <w:pPr>
              <w:pStyle w:val="PSI-Normal"/>
              <w:jc w:val="left"/>
            </w:pPr>
            <w:r>
              <w:t>Contar con el p</w:t>
            </w:r>
            <w:r w:rsidR="00DA34F2">
              <w:t>lan</w:t>
            </w:r>
            <w:r>
              <w:t xml:space="preserve"> de la </w:t>
            </w:r>
            <w:r w:rsidR="00DA34F2">
              <w:t>carrera</w:t>
            </w:r>
            <w:r>
              <w:t xml:space="preserve"> cargado.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"Visualizar P</w:t>
            </w:r>
            <w:r w:rsidR="00DA34F2">
              <w:rPr>
                <w:rFonts w:ascii="Arial" w:hAnsi="Arial"/>
                <w:sz w:val="20"/>
              </w:rPr>
              <w:t xml:space="preserve">lan" correspondiente al código de plan 016P3. </w:t>
            </w:r>
            <w:r>
              <w:rPr>
                <w:rFonts w:ascii="Arial" w:hAnsi="Arial"/>
                <w:sz w:val="20"/>
              </w:rPr>
              <w:t xml:space="preserve">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DA34F2">
            <w:pPr>
              <w:pStyle w:val="PSI-Normal"/>
              <w:spacing w:before="0" w:line="240" w:lineRule="auto"/>
              <w:ind w:left="360"/>
            </w:pPr>
            <w:r>
              <w:t xml:space="preserve"> Visualizar el p</w:t>
            </w:r>
            <w:r w:rsidR="00DA34F2">
              <w:t>lan .</w:t>
            </w:r>
            <w:proofErr w:type="spellStart"/>
            <w:r w:rsidR="00DA34F2">
              <w:t>pdf</w:t>
            </w:r>
            <w:proofErr w:type="spellEnd"/>
            <w:r w:rsidR="00DA34F2">
              <w:t xml:space="preserve"> correspondiente al código del plan 016P3</w:t>
            </w:r>
            <w:r>
              <w:t xml:space="preserve"> en una nueva pestaña del navegador, correctamente.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DA34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 w:rsidR="00DA34F2">
              <w:t>plan</w:t>
            </w:r>
            <w:r>
              <w:t xml:space="preserve"> .</w:t>
            </w:r>
            <w:proofErr w:type="spellStart"/>
            <w:r>
              <w:t>pdf</w:t>
            </w:r>
            <w:proofErr w:type="spellEnd"/>
            <w:r>
              <w:t xml:space="preserve"> </w:t>
            </w:r>
            <w:r w:rsidR="00DA34F2">
              <w:t>correspondiente al código del plan 016P3 en una nueva pestaña del navegador, correctamente.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D3486D" w:rsidP="004D3E45">
            <w:pPr>
              <w:pStyle w:val="PSI-Normal"/>
              <w:jc w:val="left"/>
            </w:pPr>
            <w:r>
              <w:t>Haber seleccionado una carrera (ítem) de la barra desplegable "Carrera" previamente.</w:t>
            </w:r>
          </w:p>
          <w:p w:rsidR="00D3486D" w:rsidRDefault="00D3486D" w:rsidP="004D3E45">
            <w:pPr>
              <w:pStyle w:val="PSI-Normal"/>
              <w:jc w:val="left"/>
            </w:pPr>
          </w:p>
          <w:p w:rsidR="002E48DC" w:rsidRDefault="002E48DC" w:rsidP="00D3486D">
            <w:pPr>
              <w:pStyle w:val="TableContents"/>
            </w:pPr>
            <w:r>
              <w:t xml:space="preserve">No contar con el </w:t>
            </w:r>
            <w:r w:rsidR="00D3486D">
              <w:t>plan</w:t>
            </w:r>
            <w:r>
              <w:t xml:space="preserve"> de la </w:t>
            </w:r>
            <w:r w:rsidR="00D3486D">
              <w:t>carrera</w:t>
            </w:r>
            <w:r>
              <w:t xml:space="preserve"> cargado.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486D" w:rsidRDefault="00D3486D" w:rsidP="00D348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D3486D" w:rsidRDefault="00D3486D" w:rsidP="00D3486D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D3486D" w:rsidP="00D348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"Visualizar Plan" correspondiente al código de plan 016P4. 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BA0B26">
            <w:pPr>
              <w:pStyle w:val="PSI-Normal"/>
              <w:spacing w:before="0" w:line="240" w:lineRule="auto"/>
              <w:ind w:left="360"/>
            </w:pPr>
            <w:r>
              <w:t xml:space="preserve"> Visualizar un documento que notifique que dicho </w:t>
            </w:r>
            <w:r w:rsidR="00BA0B26">
              <w:t>plan</w:t>
            </w:r>
            <w:r>
              <w:t xml:space="preserve"> no se encuentra cargado en el sistema (disponible), en una nueva pestaña del navegador.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BA0B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 xml:space="preserve">documento que notifica que dicho </w:t>
            </w:r>
            <w:r w:rsidR="00BA0B26">
              <w:t>plan</w:t>
            </w:r>
            <w:r>
              <w:t xml:space="preserve"> no se encuentra cargado en el sistema (disponible), en una nueva pestaña del navegador.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4D3E4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</w:t>
            </w:r>
            <w:r w:rsidR="00DA34F2">
              <w:t>abra una nueva pestaña del navegador, permitiéndole al usuario visualizar el plan .</w:t>
            </w:r>
            <w:proofErr w:type="spellStart"/>
            <w:r w:rsidR="00DA34F2">
              <w:t>pdf</w:t>
            </w:r>
            <w:proofErr w:type="spellEnd"/>
            <w:r w:rsidR="00DA34F2">
              <w:t xml:space="preserve"> correspondiente a la carrera seleccionada previamente.  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DA34F2">
              <w:t>13</w:t>
            </w:r>
            <w:r w:rsidRPr="00473DBE">
              <w:t>/</w:t>
            </w:r>
            <w:r w:rsidR="00DA34F2"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Default="002E48DC" w:rsidP="002E48DC">
      <w:pPr>
        <w:rPr>
          <w:b/>
          <w:sz w:val="24"/>
          <w:szCs w:val="24"/>
          <w:lang w:val="es-AR"/>
        </w:rPr>
      </w:pPr>
    </w:p>
    <w:p w:rsidR="002E48DC" w:rsidRPr="003017D9" w:rsidRDefault="002E48DC" w:rsidP="002E48DC">
      <w:pPr>
        <w:rPr>
          <w:sz w:val="24"/>
          <w:szCs w:val="24"/>
          <w:lang w:val="es-AR"/>
        </w:rPr>
      </w:pPr>
    </w:p>
    <w:p w:rsidR="002B457E" w:rsidRDefault="002B457E" w:rsidP="00DC79CD">
      <w:pPr>
        <w:pStyle w:val="PSI-Ttulo2"/>
      </w:pPr>
    </w:p>
    <w:p w:rsidR="00DC79CD" w:rsidRDefault="00DC79CD" w:rsidP="00DC79CD">
      <w:pPr>
        <w:pStyle w:val="PSI-Ttulo2"/>
      </w:pPr>
      <w:bookmarkStart w:id="14" w:name="_Toc36304871"/>
      <w:r>
        <w:t>Evaluación final de la Prueba</w:t>
      </w:r>
      <w:bookmarkEnd w:id="1"/>
      <w:r>
        <w:t xml:space="preserve"> 01 - Inicial</w:t>
      </w:r>
      <w:bookmarkEnd w:id="14"/>
    </w:p>
    <w:p w:rsidR="00DC79CD" w:rsidRDefault="00DC79CD" w:rsidP="00DC79CD">
      <w:r>
        <w:t xml:space="preserve">El estado obtenido al finalizar la Prueba 01 - Inicial es: Desaprobado. </w:t>
      </w:r>
    </w:p>
    <w:p w:rsidR="00DC79CD" w:rsidRDefault="00DC79CD" w:rsidP="00DC79CD">
      <w:r>
        <w:t xml:space="preserve">El mismo se debe a que faltan realizar las correspondientes correcciones a cada uno de los ítems, donde el resultado de su prueba fue fallida. </w:t>
      </w:r>
    </w:p>
    <w:p w:rsidR="00DC79CD" w:rsidRDefault="00DC79CD" w:rsidP="00DC79CD"/>
    <w:p w:rsidR="002B457E" w:rsidRDefault="002B457E" w:rsidP="00DC79CD"/>
    <w:p w:rsidR="00290277" w:rsidRDefault="00290277" w:rsidP="00DC79CD"/>
    <w:p w:rsidR="002B457E" w:rsidRDefault="002B457E" w:rsidP="00DC79CD"/>
    <w:p w:rsidR="00A67888" w:rsidRDefault="00A67888" w:rsidP="00DC79CD"/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5" w:name="_Toc36304872"/>
      <w:r>
        <w:rPr>
          <w:bCs w:val="0"/>
        </w:rPr>
        <w:t>Casos de Prueba: Prueba 02 - Regresión</w:t>
      </w:r>
      <w:bookmarkEnd w:id="15"/>
    </w:p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290277" w:rsidRPr="004D5405" w:rsidRDefault="00290277" w:rsidP="00290277">
      <w:pPr>
        <w:pStyle w:val="PSI-Ttulo2"/>
        <w:rPr>
          <w:color w:val="365F91" w:themeColor="accent1" w:themeShade="BF"/>
          <w:sz w:val="28"/>
          <w:szCs w:val="28"/>
        </w:rPr>
      </w:pPr>
      <w:bookmarkStart w:id="16" w:name="_Toc36304873"/>
      <w:r>
        <w:t>Caso de Prueba P001</w:t>
      </w:r>
      <w:bookmarkEnd w:id="16"/>
    </w:p>
    <w:p w:rsidR="00290277" w:rsidRDefault="00290277" w:rsidP="00290277">
      <w:r>
        <w:t>Correspondiente a la pantalla Visualizar Plan.</w:t>
      </w:r>
    </w:p>
    <w:p w:rsidR="00290277" w:rsidRPr="00664D4B" w:rsidRDefault="00290277" w:rsidP="00290277">
      <w:pPr>
        <w:pStyle w:val="PSI-Ttulo3"/>
      </w:pPr>
      <w:bookmarkStart w:id="17" w:name="_Toc36304874"/>
      <w:r w:rsidRPr="00664D4B">
        <w:t>Descripción</w:t>
      </w:r>
      <w:bookmarkEnd w:id="17"/>
      <w:r w:rsidRPr="00664D4B">
        <w:t xml:space="preserve"> </w:t>
      </w:r>
    </w:p>
    <w:p w:rsidR="00290277" w:rsidRPr="00664D4B" w:rsidRDefault="00290277" w:rsidP="00290277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Visualizar plan.</w:t>
      </w:r>
    </w:p>
    <w:p w:rsidR="00290277" w:rsidRPr="00664D4B" w:rsidRDefault="00290277" w:rsidP="00290277">
      <w:pPr>
        <w:pStyle w:val="PSI-Ttulo3"/>
      </w:pPr>
      <w:bookmarkStart w:id="18" w:name="_Toc36304875"/>
      <w:r w:rsidRPr="00664D4B">
        <w:t>Evaluación de la Prueba</w:t>
      </w:r>
      <w:bookmarkEnd w:id="18"/>
      <w:r w:rsidRPr="00664D4B">
        <w:t xml:space="preserve"> </w:t>
      </w:r>
    </w:p>
    <w:p w:rsidR="00290277" w:rsidRDefault="00290277" w:rsidP="00290277">
      <w:pPr>
        <w:pStyle w:val="PSI-Normal"/>
      </w:pPr>
      <w:r w:rsidRPr="00664D4B">
        <w:t>Realizada y satisfactoria.</w:t>
      </w:r>
    </w:p>
    <w:p w:rsidR="00290277" w:rsidRPr="00664D4B" w:rsidRDefault="00290277" w:rsidP="0029027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90277" w:rsidTr="005E399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90277" w:rsidRPr="00CF4BD4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90277" w:rsidRPr="00CF4BD4" w:rsidTr="005E3992">
              <w:trPr>
                <w:trHeight w:val="263"/>
              </w:trPr>
              <w:tc>
                <w:tcPr>
                  <w:tcW w:w="4426" w:type="dxa"/>
                </w:tcPr>
                <w:p w:rsidR="00290277" w:rsidRPr="004D5405" w:rsidRDefault="00290277" w:rsidP="005E399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90277" w:rsidRPr="004D5405" w:rsidRDefault="00290277" w:rsidP="005E399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Pr="00606E1E" w:rsidRDefault="00290277" w:rsidP="005E399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4239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42393">
              <w:t>30</w:t>
            </w:r>
            <w:r w:rsidRPr="00473DBE">
              <w:t>/</w:t>
            </w:r>
            <w:r w:rsidR="00A4239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42393">
              <w:t>31</w:t>
            </w:r>
            <w:r w:rsidRPr="00473DBE">
              <w:t>/</w:t>
            </w:r>
            <w:r w:rsidR="00A42393">
              <w:t>08</w:t>
            </w:r>
            <w:r w:rsidRPr="00473DBE">
              <w:t>/201</w:t>
            </w:r>
            <w:r>
              <w:t>9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90277" w:rsidTr="005E3992">
              <w:trPr>
                <w:trHeight w:val="574"/>
              </w:trPr>
              <w:tc>
                <w:tcPr>
                  <w:tcW w:w="4308" w:type="dxa"/>
                </w:tcPr>
                <w:p w:rsidR="00290277" w:rsidRDefault="00290277" w:rsidP="005E399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90277" w:rsidRPr="002F45D3" w:rsidRDefault="00290277" w:rsidP="005E399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Pr="002F45D3" w:rsidRDefault="00290277" w:rsidP="005E3992">
            <w:pPr>
              <w:pStyle w:val="PSI-Normal"/>
            </w:pPr>
            <w:r>
              <w:t>-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90277" w:rsidRPr="00B151C0" w:rsidRDefault="00290277" w:rsidP="005E399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Pr="00713567" w:rsidRDefault="00290277" w:rsidP="005E399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42393">
              <w:rPr>
                <w:rFonts w:ascii="Arial" w:hAnsi="Arial"/>
                <w:sz w:val="20"/>
              </w:rPr>
              <w:t xml:space="preserve">  ____31/08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290277" w:rsidRPr="00A42393" w:rsidRDefault="00290277" w:rsidP="00290277">
      <w:pPr>
        <w:rPr>
          <w:rFonts w:ascii="Arial" w:eastAsia="DejaVu Sans" w:hAnsi="Arial" w:cs="DejaVu Sans"/>
          <w:i/>
          <w:color w:val="0000FF"/>
          <w:sz w:val="20"/>
          <w:szCs w:val="24"/>
          <w:lang w:eastAsia="es-ES_tradnl" w:bidi="es-ES_tradnl"/>
        </w:rPr>
      </w:pPr>
    </w:p>
    <w:p w:rsidR="00290277" w:rsidRPr="00233067" w:rsidRDefault="00290277" w:rsidP="00290277">
      <w:pPr>
        <w:rPr>
          <w:sz w:val="24"/>
          <w:szCs w:val="24"/>
        </w:rPr>
      </w:pPr>
    </w:p>
    <w:p w:rsidR="00290277" w:rsidRDefault="00290277" w:rsidP="00290277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290277" w:rsidRPr="00A94F2D" w:rsidRDefault="00290277" w:rsidP="00290277">
      <w:pPr>
        <w:pStyle w:val="PSI-Ttulo2"/>
        <w:rPr>
          <w:color w:val="365F91" w:themeColor="accent1" w:themeShade="BF"/>
          <w:sz w:val="28"/>
          <w:szCs w:val="28"/>
        </w:rPr>
      </w:pPr>
      <w:bookmarkStart w:id="19" w:name="_Toc36304876"/>
      <w:r>
        <w:lastRenderedPageBreak/>
        <w:t>Caso de Prueba P002</w:t>
      </w:r>
      <w:bookmarkEnd w:id="19"/>
    </w:p>
    <w:p w:rsidR="00290277" w:rsidRDefault="00290277" w:rsidP="00290277">
      <w:r>
        <w:t>Correspondiente a la pantalla Visualizar Plan.</w:t>
      </w:r>
    </w:p>
    <w:p w:rsidR="00290277" w:rsidRDefault="00290277" w:rsidP="00290277">
      <w:pPr>
        <w:pStyle w:val="PSI-Ttulo3"/>
      </w:pPr>
    </w:p>
    <w:p w:rsidR="00290277" w:rsidRPr="00664D4B" w:rsidRDefault="00290277" w:rsidP="00290277">
      <w:pPr>
        <w:pStyle w:val="PSI-Ttulo3"/>
      </w:pPr>
      <w:bookmarkStart w:id="20" w:name="_Toc36304877"/>
      <w:r w:rsidRPr="00664D4B">
        <w:t>Descripción</w:t>
      </w:r>
      <w:bookmarkEnd w:id="20"/>
      <w:r w:rsidRPr="00664D4B">
        <w:t xml:space="preserve"> </w:t>
      </w:r>
    </w:p>
    <w:p w:rsidR="00290277" w:rsidRPr="00664D4B" w:rsidRDefault="00290277" w:rsidP="00290277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 correctamente, muestra la información (carreras), se actualiza dinámicamente mediante el filtrado, y permite al usuario seleccionar una carrera para visualizar sus planes asociados. </w:t>
      </w:r>
    </w:p>
    <w:p w:rsidR="00290277" w:rsidRPr="00664D4B" w:rsidRDefault="00290277" w:rsidP="00290277">
      <w:pPr>
        <w:pStyle w:val="PSI-Normal"/>
      </w:pPr>
    </w:p>
    <w:p w:rsidR="00290277" w:rsidRPr="00664D4B" w:rsidRDefault="00290277" w:rsidP="00290277">
      <w:pPr>
        <w:pStyle w:val="PSI-Ttulo3"/>
      </w:pPr>
      <w:bookmarkStart w:id="21" w:name="_Toc36304878"/>
      <w:r w:rsidRPr="00664D4B">
        <w:t>Evaluación de la Prueba</w:t>
      </w:r>
      <w:bookmarkEnd w:id="21"/>
      <w:r w:rsidRPr="00664D4B">
        <w:t xml:space="preserve"> </w:t>
      </w:r>
    </w:p>
    <w:p w:rsidR="00290277" w:rsidRDefault="00290277" w:rsidP="00290277">
      <w:pPr>
        <w:pStyle w:val="PSI-Normal"/>
      </w:pPr>
      <w:r>
        <w:t>Realizada y Satisfactoria.</w:t>
      </w:r>
    </w:p>
    <w:p w:rsidR="00290277" w:rsidRPr="00664D4B" w:rsidRDefault="00290277" w:rsidP="0029027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90277" w:rsidTr="005E399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 xml:space="preserve">Nivel de Prueba: </w:t>
            </w:r>
            <w:r w:rsidRPr="00565228">
              <w:t>Componente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PSI-Normal"/>
            </w:pPr>
            <w:r>
              <w:t>ID Caso de Uso: Visualizar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PSI-Normal"/>
            </w:pPr>
            <w:r>
              <w:t xml:space="preserve">Tipo(s) de Pruebas(s): </w:t>
            </w:r>
            <w:r w:rsidRPr="00995A0D">
              <w:t>Funcional</w:t>
            </w:r>
          </w:p>
        </w:tc>
      </w:tr>
      <w:tr w:rsidR="00290277" w:rsidRPr="00CF4BD4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>ID Requerimiento: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90277" w:rsidRPr="00CF4BD4" w:rsidTr="005E3992">
              <w:trPr>
                <w:trHeight w:val="263"/>
              </w:trPr>
              <w:tc>
                <w:tcPr>
                  <w:tcW w:w="4426" w:type="dxa"/>
                </w:tcPr>
                <w:p w:rsidR="00290277" w:rsidRPr="004D5405" w:rsidRDefault="00290277" w:rsidP="005E399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90277" w:rsidRPr="004D5405" w:rsidRDefault="00290277" w:rsidP="005E399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 xml:space="preserve">ID/Nombre Escenario: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Pr="00606E1E" w:rsidRDefault="00290277" w:rsidP="005E3992">
            <w:pPr>
              <w:pStyle w:val="PSI-Normal"/>
            </w:pPr>
            <w:r>
              <w:t>Autor del Caso de Prueba: Nicolás Sartini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>ID/Nombre Caso de Prueba: 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>Nombre del Probador: Nicolás Sartini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 xml:space="preserve">Versión del Caso de Prueba: </w:t>
            </w:r>
            <w:r w:rsidR="005E3992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 xml:space="preserve">Fecha de Creación: </w:t>
            </w:r>
            <w:r w:rsidR="005E3992">
              <w:t>30</w:t>
            </w:r>
            <w:r w:rsidRPr="00473DBE">
              <w:t>/</w:t>
            </w:r>
            <w:r w:rsidR="005E399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t xml:space="preserve">Fecha de Ejecución: </w:t>
            </w:r>
            <w:r w:rsidR="005E3992">
              <w:t>31</w:t>
            </w:r>
            <w:r w:rsidRPr="00473DBE">
              <w:t>/</w:t>
            </w:r>
            <w:r w:rsidR="005E3992">
              <w:t>08</w:t>
            </w:r>
            <w:r w:rsidRPr="00473DBE">
              <w:t>/201</w:t>
            </w:r>
            <w:r>
              <w:t>9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90277" w:rsidTr="005E3992">
              <w:trPr>
                <w:trHeight w:val="574"/>
              </w:trPr>
              <w:tc>
                <w:tcPr>
                  <w:tcW w:w="4308" w:type="dxa"/>
                </w:tcPr>
                <w:p w:rsidR="00290277" w:rsidRDefault="00290277" w:rsidP="005E399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90277" w:rsidRPr="002F45D3" w:rsidRDefault="00290277" w:rsidP="005E399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Pr="002F45D3" w:rsidRDefault="00290277" w:rsidP="005E3992">
            <w:pPr>
              <w:pStyle w:val="PSI-Normal"/>
            </w:pPr>
            <w:r>
              <w:t>-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Pr="00F76CAD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Pr="00B151C0" w:rsidRDefault="00290277" w:rsidP="005E3992">
            <w:pPr>
              <w:pStyle w:val="PSI-Normal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r>
              <w:t>Valores (Carreras) precargados en la lista.</w:t>
            </w:r>
          </w:p>
          <w:p w:rsidR="00290277" w:rsidRDefault="00290277" w:rsidP="005E3992">
            <w:r>
              <w:t>Contar con al menos un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desde el mouse.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t>Correcta selección del ítem : "016 - Analista de Sistemas"  desde el mouse.</w:t>
            </w:r>
          </w:p>
          <w:p w:rsidR="00290277" w:rsidRDefault="00290277" w:rsidP="005E3992">
            <w:pPr>
              <w:pStyle w:val="PSI-Normal"/>
            </w:pPr>
            <w:r>
              <w:t xml:space="preserve">Desplegar el listado de planes asociados 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del listado de planes asociados a la carrera.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r>
              <w:t>Valores (Carreras) precargados en la lista.</w:t>
            </w:r>
          </w:p>
          <w:p w:rsidR="00290277" w:rsidRDefault="00290277" w:rsidP="005E3992">
            <w:r>
              <w:t>No contar con ningún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"049 - Profesorado en Matemática" desde el mouse.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t xml:space="preserve">Correcta selección del ítem : </w:t>
            </w:r>
            <w:r>
              <w:rPr>
                <w:rFonts w:ascii="Arial" w:hAnsi="Arial"/>
                <w:sz w:val="20"/>
              </w:rPr>
              <w:t xml:space="preserve">"049 - Profesorado en Matemática" </w:t>
            </w:r>
            <w:r>
              <w:t>desde el mouse.</w:t>
            </w:r>
          </w:p>
          <w:p w:rsidR="00290277" w:rsidRDefault="00290277" w:rsidP="005E3992">
            <w:pPr>
              <w:pStyle w:val="PSI-Normal"/>
            </w:pPr>
            <w:r>
              <w:t xml:space="preserve">No desplegar ningún listado de planes.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t xml:space="preserve">ítem : </w:t>
            </w:r>
            <w:r>
              <w:rPr>
                <w:rFonts w:ascii="Arial" w:hAnsi="Arial"/>
                <w:sz w:val="20"/>
              </w:rPr>
              <w:t xml:space="preserve">"049 - Profesorado en Matemática" seleccionado univoca y correctamente desde </w:t>
            </w:r>
            <w:r>
              <w:t>el mouse.</w:t>
            </w:r>
          </w:p>
          <w:p w:rsidR="00290277" w:rsidRDefault="00290277" w:rsidP="005E3992">
            <w:pPr>
              <w:pStyle w:val="PSI-Normal"/>
            </w:pPr>
            <w:r>
              <w:t xml:space="preserve">No se ha desplegado ningún listado de planes.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r>
              <w:t>Valores (Carreras) precargados en la lista.</w:t>
            </w:r>
          </w:p>
          <w:p w:rsidR="00290277" w:rsidRDefault="00290277" w:rsidP="005E3992">
            <w:r>
              <w:t>Contar con al menos un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desde el teclado.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t>Correcta selección del ítem : "016 - Analista de Sistemas"  desde el teclado.</w:t>
            </w:r>
          </w:p>
          <w:p w:rsidR="00290277" w:rsidRDefault="00290277" w:rsidP="005E3992">
            <w:pPr>
              <w:pStyle w:val="PSI-Normal"/>
            </w:pPr>
            <w:r>
              <w:t xml:space="preserve">Desplegar el listado de planes asociados 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rPr>
                <w:rFonts w:ascii="Arial" w:hAnsi="Arial"/>
                <w:sz w:val="20"/>
              </w:rPr>
              <w:t>desplegamiento</w:t>
            </w:r>
            <w:proofErr w:type="spellEnd"/>
            <w:r>
              <w:rPr>
                <w:rFonts w:ascii="Arial" w:hAnsi="Arial"/>
                <w:sz w:val="20"/>
              </w:rPr>
              <w:t xml:space="preserve"> del listado de planes asociados a la carrera.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r>
              <w:t xml:space="preserve">Valores (Carreras) </w:t>
            </w:r>
            <w:r>
              <w:lastRenderedPageBreak/>
              <w:t>precargados en la lista.</w:t>
            </w:r>
          </w:p>
          <w:p w:rsidR="00290277" w:rsidRDefault="00290277" w:rsidP="005E3992">
            <w:r>
              <w:t>No contar con ningún plan cargado de una determinada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Carrera "049 - Profesorado en Matemática" </w:t>
            </w:r>
            <w:r>
              <w:rPr>
                <w:rFonts w:ascii="Arial" w:hAnsi="Arial"/>
                <w:sz w:val="20"/>
              </w:rPr>
              <w:lastRenderedPageBreak/>
              <w:t xml:space="preserve">desde el teclado.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lastRenderedPageBreak/>
              <w:t xml:space="preserve">Correcta selección del ítem : </w:t>
            </w:r>
            <w:r>
              <w:rPr>
                <w:rFonts w:ascii="Arial" w:hAnsi="Arial"/>
                <w:sz w:val="20"/>
              </w:rPr>
              <w:t xml:space="preserve">"049 - Profesorado en </w:t>
            </w:r>
            <w:r>
              <w:rPr>
                <w:rFonts w:ascii="Arial" w:hAnsi="Arial"/>
                <w:sz w:val="20"/>
              </w:rPr>
              <w:lastRenderedPageBreak/>
              <w:t xml:space="preserve">Matemática" </w:t>
            </w:r>
            <w:r>
              <w:t>desde el teclado.</w:t>
            </w:r>
          </w:p>
          <w:p w:rsidR="00290277" w:rsidRDefault="00290277" w:rsidP="005E3992">
            <w:pPr>
              <w:pStyle w:val="PSI-Normal"/>
            </w:pPr>
            <w:r>
              <w:t xml:space="preserve">No desplegar ningún listado de planes.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lastRenderedPageBreak/>
              <w:t xml:space="preserve">ítem : </w:t>
            </w:r>
            <w:r>
              <w:rPr>
                <w:rFonts w:ascii="Arial" w:hAnsi="Arial"/>
                <w:sz w:val="20"/>
              </w:rPr>
              <w:t xml:space="preserve">"049 - Profesorado en Matemática" </w:t>
            </w:r>
            <w:r>
              <w:rPr>
                <w:rFonts w:ascii="Arial" w:hAnsi="Arial"/>
                <w:sz w:val="20"/>
              </w:rPr>
              <w:lastRenderedPageBreak/>
              <w:t xml:space="preserve">seleccionado univoca y correctamente desde </w:t>
            </w:r>
            <w:r>
              <w:t>el teclado.</w:t>
            </w:r>
          </w:p>
          <w:p w:rsidR="00290277" w:rsidRDefault="00290277" w:rsidP="005E3992">
            <w:pPr>
              <w:pStyle w:val="PSI-Normal"/>
            </w:pPr>
            <w:r>
              <w:t xml:space="preserve">No se ha desplegado ningún listado de planes.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</w:pPr>
            <w: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Pr="00713567" w:rsidRDefault="00290277" w:rsidP="005E399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 correctamente, muestra la información (carreras), se actualiza dinámicamente mediante el filtrado, y permite al usuario seleccionar una carrera para visualizar sus planes asociados.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D0C0B">
              <w:t>31</w:t>
            </w:r>
            <w:r w:rsidRPr="00473DBE">
              <w:t>/</w:t>
            </w:r>
            <w:r w:rsidR="005D0C0B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90277" w:rsidRDefault="00290277" w:rsidP="00290277">
      <w:pPr>
        <w:rPr>
          <w:b/>
        </w:rPr>
      </w:pPr>
    </w:p>
    <w:p w:rsidR="00785511" w:rsidRDefault="00785511" w:rsidP="00290277">
      <w:pPr>
        <w:rPr>
          <w:b/>
        </w:rPr>
      </w:pPr>
    </w:p>
    <w:p w:rsidR="00785511" w:rsidRDefault="00785511" w:rsidP="00290277">
      <w:pPr>
        <w:rPr>
          <w:b/>
        </w:rPr>
      </w:pPr>
    </w:p>
    <w:p w:rsidR="00A67888" w:rsidRDefault="00A67888" w:rsidP="00290277">
      <w:pPr>
        <w:pStyle w:val="PSI-Ttulo2"/>
      </w:pPr>
    </w:p>
    <w:p w:rsidR="00A67888" w:rsidRDefault="00A67888" w:rsidP="00290277">
      <w:pPr>
        <w:pStyle w:val="PSI-Ttulo2"/>
      </w:pPr>
    </w:p>
    <w:p w:rsidR="00290277" w:rsidRDefault="00290277" w:rsidP="00290277">
      <w:pPr>
        <w:rPr>
          <w:sz w:val="24"/>
          <w:szCs w:val="24"/>
        </w:rPr>
      </w:pPr>
    </w:p>
    <w:p w:rsidR="00D06203" w:rsidRDefault="00D06203" w:rsidP="00290277">
      <w:pPr>
        <w:rPr>
          <w:sz w:val="24"/>
          <w:szCs w:val="24"/>
        </w:rPr>
      </w:pPr>
    </w:p>
    <w:p w:rsidR="00D06203" w:rsidRDefault="00D06203" w:rsidP="00290277">
      <w:pPr>
        <w:rPr>
          <w:sz w:val="24"/>
          <w:szCs w:val="24"/>
        </w:rPr>
      </w:pPr>
    </w:p>
    <w:p w:rsidR="00D06203" w:rsidRDefault="00D06203" w:rsidP="00290277">
      <w:pPr>
        <w:rPr>
          <w:sz w:val="24"/>
          <w:szCs w:val="24"/>
        </w:rPr>
      </w:pPr>
    </w:p>
    <w:p w:rsidR="00290277" w:rsidRPr="00A94F2D" w:rsidRDefault="00290277" w:rsidP="00290277">
      <w:pPr>
        <w:pStyle w:val="PSI-Ttulo2"/>
        <w:rPr>
          <w:color w:val="365F91" w:themeColor="accent1" w:themeShade="BF"/>
          <w:sz w:val="28"/>
          <w:szCs w:val="28"/>
        </w:rPr>
      </w:pPr>
      <w:bookmarkStart w:id="22" w:name="_Toc36304879"/>
      <w:r>
        <w:lastRenderedPageBreak/>
        <w:t>Caso de Prueba P00</w:t>
      </w:r>
      <w:r w:rsidR="00D06203">
        <w:t>3</w:t>
      </w:r>
      <w:bookmarkEnd w:id="22"/>
    </w:p>
    <w:p w:rsidR="006D2AE3" w:rsidRDefault="006D2AE3" w:rsidP="006D2AE3">
      <w:r>
        <w:t>Correspondiente a la pantalla Visualizar Plan.</w:t>
      </w:r>
    </w:p>
    <w:p w:rsidR="00290277" w:rsidRDefault="00290277" w:rsidP="00290277">
      <w:pPr>
        <w:pStyle w:val="PSI-Ttulo3"/>
      </w:pPr>
    </w:p>
    <w:p w:rsidR="00290277" w:rsidRPr="00664D4B" w:rsidRDefault="00290277" w:rsidP="00290277">
      <w:pPr>
        <w:pStyle w:val="PSI-Ttulo3"/>
      </w:pPr>
      <w:bookmarkStart w:id="23" w:name="_Toc36304880"/>
      <w:r w:rsidRPr="00664D4B">
        <w:t>Descripción</w:t>
      </w:r>
      <w:bookmarkEnd w:id="23"/>
      <w:r w:rsidRPr="00664D4B">
        <w:t xml:space="preserve"> </w:t>
      </w:r>
    </w:p>
    <w:p w:rsidR="00290277" w:rsidRPr="00664D4B" w:rsidRDefault="00290277" w:rsidP="00290277">
      <w:pPr>
        <w:pStyle w:val="PSI-Normal"/>
      </w:pPr>
      <w:r w:rsidRPr="00664D4B">
        <w:t xml:space="preserve">Este caso de prueba, tiene como objetivo probar </w:t>
      </w:r>
      <w:r>
        <w:t xml:space="preserve">que el botón "Visualizar Plan", al ser </w:t>
      </w:r>
      <w:proofErr w:type="spellStart"/>
      <w:r>
        <w:t>clickeado</w:t>
      </w:r>
      <w:proofErr w:type="spellEnd"/>
      <w:r>
        <w:t>, abra una nueva pestaña del navegador, permitiéndole al usuario visualizar el plan .</w:t>
      </w:r>
      <w:proofErr w:type="spellStart"/>
      <w:r>
        <w:t>pdf</w:t>
      </w:r>
      <w:proofErr w:type="spellEnd"/>
      <w:r>
        <w:t xml:space="preserve"> correspondiente a la carrera seleccionada previamente.   </w:t>
      </w:r>
    </w:p>
    <w:p w:rsidR="00290277" w:rsidRPr="00664D4B" w:rsidRDefault="00290277" w:rsidP="00290277">
      <w:pPr>
        <w:pStyle w:val="PSI-Ttulo3"/>
      </w:pPr>
      <w:bookmarkStart w:id="24" w:name="_Toc36304881"/>
      <w:r w:rsidRPr="00664D4B">
        <w:t>Evaluación de la Prueba</w:t>
      </w:r>
      <w:bookmarkEnd w:id="24"/>
      <w:r w:rsidRPr="00664D4B">
        <w:t xml:space="preserve"> </w:t>
      </w:r>
    </w:p>
    <w:p w:rsidR="00290277" w:rsidRDefault="00290277" w:rsidP="00290277">
      <w:pPr>
        <w:pStyle w:val="PSI-Normal"/>
      </w:pPr>
      <w:r>
        <w:t>Realizada y Satisfactoria.</w:t>
      </w:r>
    </w:p>
    <w:p w:rsidR="00290277" w:rsidRPr="00664D4B" w:rsidRDefault="00290277" w:rsidP="0029027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90277" w:rsidTr="005E399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90277" w:rsidRPr="00CF4BD4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90277" w:rsidRPr="00CF4BD4" w:rsidTr="005E3992">
              <w:trPr>
                <w:trHeight w:val="263"/>
              </w:trPr>
              <w:tc>
                <w:tcPr>
                  <w:tcW w:w="4426" w:type="dxa"/>
                </w:tcPr>
                <w:p w:rsidR="00290277" w:rsidRPr="004D5405" w:rsidRDefault="00290277" w:rsidP="005E399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90277" w:rsidRPr="004D5405" w:rsidRDefault="00290277" w:rsidP="005E399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Pr="00606E1E" w:rsidRDefault="00290277" w:rsidP="005E399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D06203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61B5A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61B5A">
              <w:t>30</w:t>
            </w:r>
            <w:r w:rsidRPr="00473DBE">
              <w:t>/</w:t>
            </w:r>
            <w:r w:rsidR="00761B5A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61B5A">
              <w:t>31</w:t>
            </w:r>
            <w:r w:rsidRPr="00473DBE">
              <w:t>/</w:t>
            </w:r>
            <w:r w:rsidR="00761B5A">
              <w:t>08</w:t>
            </w:r>
            <w:r w:rsidRPr="00473DBE">
              <w:t>/201</w:t>
            </w:r>
            <w:r>
              <w:t>9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90277" w:rsidTr="005E3992">
              <w:trPr>
                <w:trHeight w:val="574"/>
              </w:trPr>
              <w:tc>
                <w:tcPr>
                  <w:tcW w:w="4308" w:type="dxa"/>
                </w:tcPr>
                <w:p w:rsidR="00290277" w:rsidRDefault="00290277" w:rsidP="005E399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90277" w:rsidRPr="002F45D3" w:rsidRDefault="00290277" w:rsidP="005E399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Pr="002F45D3" w:rsidRDefault="00290277" w:rsidP="005E3992">
            <w:pPr>
              <w:pStyle w:val="PSI-Normal"/>
            </w:pPr>
            <w:r>
              <w:t>-</w:t>
            </w:r>
          </w:p>
        </w:tc>
      </w:tr>
      <w:tr w:rsidR="00290277" w:rsidTr="005E399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Default="00290277" w:rsidP="005E399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90277" w:rsidRDefault="00290277" w:rsidP="005E399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  <w:jc w:val="left"/>
            </w:pPr>
            <w:r>
              <w:t>Haber seleccionad</w:t>
            </w:r>
            <w:r>
              <w:lastRenderedPageBreak/>
              <w:t>o una carrera (ítem) de la barra desplegable "Carrera" previamente.</w:t>
            </w:r>
          </w:p>
          <w:p w:rsidR="00290277" w:rsidRDefault="00290277" w:rsidP="005E3992">
            <w:pPr>
              <w:pStyle w:val="PSI-Normal"/>
              <w:jc w:val="left"/>
            </w:pPr>
            <w:r>
              <w:t xml:space="preserve">Contar con el plan de la carrera cargado.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Carrera "016 - Analista de Sistemas" de la barra </w:t>
            </w:r>
            <w:r>
              <w:rPr>
                <w:rFonts w:ascii="Arial" w:hAnsi="Arial"/>
                <w:sz w:val="20"/>
              </w:rPr>
              <w:lastRenderedPageBreak/>
              <w:t xml:space="preserve">desplegable  carrera.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"Visualizar Plan" corresp</w:t>
            </w:r>
            <w:r w:rsidR="002D2338">
              <w:rPr>
                <w:rFonts w:ascii="Arial" w:hAnsi="Arial"/>
                <w:sz w:val="20"/>
              </w:rPr>
              <w:t>ondiente al código de plan 016P4</w:t>
            </w:r>
            <w:r>
              <w:rPr>
                <w:rFonts w:ascii="Arial" w:hAnsi="Arial"/>
                <w:sz w:val="20"/>
              </w:rPr>
              <w:t xml:space="preserve">. 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Visualizar el plan .</w:t>
            </w:r>
            <w:proofErr w:type="spellStart"/>
            <w:r>
              <w:t>pdf</w:t>
            </w:r>
            <w:proofErr w:type="spellEnd"/>
            <w:r>
              <w:t xml:space="preserve"> correspo</w:t>
            </w:r>
            <w:r w:rsidR="00721FAD">
              <w:t>ndiente al código del plan 016P4</w:t>
            </w:r>
            <w:r>
              <w:t xml:space="preserve"> </w:t>
            </w:r>
            <w:r>
              <w:lastRenderedPageBreak/>
              <w:t xml:space="preserve">en una nueva pestaña del navegador, correctamente.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>plan .</w:t>
            </w:r>
            <w:proofErr w:type="spellStart"/>
            <w:r>
              <w:t>pdf</w:t>
            </w:r>
            <w:proofErr w:type="spellEnd"/>
            <w:r>
              <w:t xml:space="preserve"> </w:t>
            </w:r>
            <w:r>
              <w:lastRenderedPageBreak/>
              <w:t>correspo</w:t>
            </w:r>
            <w:r w:rsidR="00721FAD">
              <w:t>ndiente al código del plan 016P4</w:t>
            </w:r>
            <w:r>
              <w:t xml:space="preserve"> en una nueva pestaña del navegador, correctamente.</w:t>
            </w:r>
          </w:p>
        </w:tc>
      </w:tr>
      <w:tr w:rsidR="00290277" w:rsidTr="005E39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PSI-Normal"/>
              <w:jc w:val="left"/>
            </w:pPr>
            <w:r>
              <w:t>Haber seleccionado una carrera (ítem) de la barra desplegable "Carrera" previamente.</w:t>
            </w:r>
          </w:p>
          <w:p w:rsidR="00290277" w:rsidRDefault="00290277" w:rsidP="005E3992">
            <w:pPr>
              <w:pStyle w:val="PSI-Normal"/>
              <w:jc w:val="left"/>
            </w:pPr>
          </w:p>
          <w:p w:rsidR="00290277" w:rsidRDefault="00290277" w:rsidP="005E3992">
            <w:pPr>
              <w:pStyle w:val="TableContents"/>
            </w:pPr>
            <w:r>
              <w:t>No contar con el plan de la carrera cargado.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</w:p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"Visualizar Plan" corresp</w:t>
            </w:r>
            <w:r w:rsidR="002D2338">
              <w:rPr>
                <w:rFonts w:ascii="Arial" w:hAnsi="Arial"/>
                <w:sz w:val="20"/>
              </w:rPr>
              <w:t>ondiente al código de plan 016P5</w:t>
            </w:r>
            <w:r>
              <w:rPr>
                <w:rFonts w:ascii="Arial" w:hAnsi="Arial"/>
                <w:sz w:val="20"/>
              </w:rPr>
              <w:t xml:space="preserve">. 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90277" w:rsidRDefault="00290277" w:rsidP="00E26F5A">
            <w:pPr>
              <w:pStyle w:val="PSI-Normal"/>
              <w:spacing w:before="0" w:line="240" w:lineRule="auto"/>
              <w:ind w:left="360"/>
            </w:pPr>
            <w:r>
              <w:t xml:space="preserve"> </w:t>
            </w:r>
            <w:r w:rsidR="00E26F5A">
              <w:t>El botón se encuentre deshabilitado (no cuente con ninguna funcionalidad).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90277" w:rsidRDefault="00E26F5A" w:rsidP="00E26F5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deshabilitado (no cuenta con ninguna funcionalidad), además de informarle al usuario que el plan no se encuentra disponible.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277" w:rsidRPr="00713567" w:rsidRDefault="00290277" w:rsidP="005E399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abra una nueva pestaña del navegador, permitiéndole al usuario visualizar el plan .</w:t>
            </w:r>
            <w:proofErr w:type="spellStart"/>
            <w:r>
              <w:t>pdf</w:t>
            </w:r>
            <w:proofErr w:type="spellEnd"/>
            <w:r>
              <w:t xml:space="preserve"> correspondiente a la carrera seleccionada previamente.  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90277" w:rsidTr="005E399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90277" w:rsidRDefault="00290277" w:rsidP="005E39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74A01">
              <w:t>31</w:t>
            </w:r>
            <w:r w:rsidRPr="00473DBE">
              <w:t>/</w:t>
            </w:r>
            <w:r w:rsidR="00A74A01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90277" w:rsidRDefault="00290277" w:rsidP="00290277">
      <w:pPr>
        <w:rPr>
          <w:b/>
          <w:sz w:val="24"/>
          <w:szCs w:val="24"/>
          <w:lang w:val="es-AR"/>
        </w:rPr>
      </w:pPr>
    </w:p>
    <w:p w:rsidR="002B457E" w:rsidRPr="00290277" w:rsidRDefault="002B457E" w:rsidP="002B457E">
      <w:pPr>
        <w:rPr>
          <w:lang w:val="es-AR"/>
        </w:rPr>
      </w:pPr>
    </w:p>
    <w:p w:rsidR="002B457E" w:rsidRDefault="002B457E" w:rsidP="002B457E"/>
    <w:p w:rsidR="002B457E" w:rsidRDefault="002B457E" w:rsidP="002B457E"/>
    <w:p w:rsidR="002B457E" w:rsidRPr="002B457E" w:rsidRDefault="002B457E" w:rsidP="002B457E"/>
    <w:p w:rsidR="00DC79CD" w:rsidRPr="00032191" w:rsidRDefault="00DC79CD" w:rsidP="00DB05A6">
      <w:pPr>
        <w:pStyle w:val="PSI-Ttulo2"/>
      </w:pPr>
      <w:bookmarkStart w:id="25" w:name="_Toc36304882"/>
      <w:r>
        <w:lastRenderedPageBreak/>
        <w:t>Evaluación final de la Prueba 02 - Regresión</w:t>
      </w:r>
      <w:bookmarkEnd w:id="25"/>
    </w:p>
    <w:p w:rsidR="00E445D5" w:rsidRDefault="00E445D5" w:rsidP="00E445D5">
      <w:r>
        <w:t xml:space="preserve">El estado obtenido al finalizar la Prueba 02 - Regresión es: Aprobado. </w:t>
      </w:r>
    </w:p>
    <w:p w:rsidR="00DC79CD" w:rsidRPr="00DB05A6" w:rsidRDefault="00E445D5" w:rsidP="00E445D5">
      <w:r>
        <w:t>El mismo se debe a que se han realizado las correcciones correspondientes a cada uno de los ítems, donde el resultado de la prueba 01- inicial fue fallida y además ya que ninguno de los ítems probados presentó algún tipo de error.</w:t>
      </w:r>
    </w:p>
    <w:p w:rsidR="00AE03C9" w:rsidRDefault="00AE03C9" w:rsidP="00DC79CD">
      <w:pPr>
        <w:pStyle w:val="PSI-Comentario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1ED" w:rsidRDefault="009531ED" w:rsidP="00C94FBE">
      <w:pPr>
        <w:spacing w:before="0" w:line="240" w:lineRule="auto"/>
      </w:pPr>
      <w:r>
        <w:separator/>
      </w:r>
    </w:p>
    <w:p w:rsidR="009531ED" w:rsidRDefault="009531ED"/>
  </w:endnote>
  <w:endnote w:type="continuationSeparator" w:id="0">
    <w:p w:rsidR="009531ED" w:rsidRDefault="009531ED" w:rsidP="00C94FBE">
      <w:pPr>
        <w:spacing w:before="0" w:line="240" w:lineRule="auto"/>
      </w:pPr>
      <w:r>
        <w:continuationSeparator/>
      </w:r>
    </w:p>
    <w:p w:rsidR="009531ED" w:rsidRDefault="009531E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92" w:rsidRDefault="007E5CB7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5E3992">
          <w:rPr>
            <w:lang w:val="es-AR"/>
          </w:rPr>
          <w:t xml:space="preserve">VASPA </w:t>
        </w:r>
        <w:proofErr w:type="spellStart"/>
        <w:r w:rsidR="005E3992">
          <w:rPr>
            <w:lang w:val="es-AR"/>
          </w:rPr>
          <w:t>Team</w:t>
        </w:r>
        <w:proofErr w:type="spellEnd"/>
      </w:sdtContent>
    </w:sdt>
    <w:r w:rsidRPr="007E5CB7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7E5CB7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5E3992">
          <w:tab/>
        </w:r>
        <w:r w:rsidR="005E3992">
          <w:tab/>
        </w:r>
        <w:r w:rsidR="005E3992">
          <w:tab/>
        </w:r>
        <w:r w:rsidR="005E3992">
          <w:tab/>
        </w:r>
        <w:r w:rsidR="005E3992">
          <w:tab/>
        </w:r>
        <w:r w:rsidR="005E3992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5E3992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268B7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5E3992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5E3992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268B7">
          <w:rPr>
            <w:rFonts w:asciiTheme="majorHAnsi" w:hAnsiTheme="majorHAnsi" w:cstheme="majorHAnsi"/>
            <w:noProof/>
          </w:rPr>
          <w:t>18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7E5CB7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E3992" w:rsidRDefault="005E399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1ED" w:rsidRDefault="009531ED" w:rsidP="00C94FBE">
      <w:pPr>
        <w:spacing w:before="0" w:line="240" w:lineRule="auto"/>
      </w:pPr>
      <w:r>
        <w:separator/>
      </w:r>
    </w:p>
    <w:p w:rsidR="009531ED" w:rsidRDefault="009531ED"/>
  </w:footnote>
  <w:footnote w:type="continuationSeparator" w:id="0">
    <w:p w:rsidR="009531ED" w:rsidRDefault="009531ED" w:rsidP="00C94FBE">
      <w:pPr>
        <w:spacing w:before="0" w:line="240" w:lineRule="auto"/>
      </w:pPr>
      <w:r>
        <w:continuationSeparator/>
      </w:r>
    </w:p>
    <w:p w:rsidR="009531ED" w:rsidRDefault="009531E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E3992" w:rsidRDefault="005E3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Visualizar Plan</w:t>
        </w:r>
      </w:p>
    </w:sdtContent>
  </w:sdt>
  <w:p w:rsidR="005E3992" w:rsidRPr="000F4F97" w:rsidRDefault="005E399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5CB7" w:rsidRPr="007E5CB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7E5CB7" w:rsidRPr="007E5CB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7E5CB7" w:rsidRPr="007E5CB7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3C78"/>
    <w:rsid w:val="000F4F97"/>
    <w:rsid w:val="000F79DF"/>
    <w:rsid w:val="00101C4D"/>
    <w:rsid w:val="0010416D"/>
    <w:rsid w:val="00106462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45F4"/>
    <w:rsid w:val="00185A46"/>
    <w:rsid w:val="00191198"/>
    <w:rsid w:val="001950C8"/>
    <w:rsid w:val="001A2EE6"/>
    <w:rsid w:val="001C27FD"/>
    <w:rsid w:val="001C6104"/>
    <w:rsid w:val="001C654E"/>
    <w:rsid w:val="001C799E"/>
    <w:rsid w:val="001D2603"/>
    <w:rsid w:val="001F5F92"/>
    <w:rsid w:val="00201E5F"/>
    <w:rsid w:val="0020621B"/>
    <w:rsid w:val="00207E37"/>
    <w:rsid w:val="002145E7"/>
    <w:rsid w:val="00217A70"/>
    <w:rsid w:val="00222AA1"/>
    <w:rsid w:val="00224B75"/>
    <w:rsid w:val="00226D03"/>
    <w:rsid w:val="00251E3D"/>
    <w:rsid w:val="002548A5"/>
    <w:rsid w:val="00266C42"/>
    <w:rsid w:val="002769DD"/>
    <w:rsid w:val="00290277"/>
    <w:rsid w:val="00295CA9"/>
    <w:rsid w:val="002A0545"/>
    <w:rsid w:val="002A2C2A"/>
    <w:rsid w:val="002A41AA"/>
    <w:rsid w:val="002A51A9"/>
    <w:rsid w:val="002B457E"/>
    <w:rsid w:val="002B4C14"/>
    <w:rsid w:val="002B506A"/>
    <w:rsid w:val="002B5AF9"/>
    <w:rsid w:val="002D0CCB"/>
    <w:rsid w:val="002D2338"/>
    <w:rsid w:val="002D57DA"/>
    <w:rsid w:val="002D7F37"/>
    <w:rsid w:val="002E0AB6"/>
    <w:rsid w:val="002E48DC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5A"/>
    <w:rsid w:val="003973B3"/>
    <w:rsid w:val="003A79D2"/>
    <w:rsid w:val="003B683A"/>
    <w:rsid w:val="003B7F1F"/>
    <w:rsid w:val="003C54B1"/>
    <w:rsid w:val="003E12FE"/>
    <w:rsid w:val="003E74FD"/>
    <w:rsid w:val="003F7FAD"/>
    <w:rsid w:val="0040066E"/>
    <w:rsid w:val="004444C0"/>
    <w:rsid w:val="004525FF"/>
    <w:rsid w:val="00471030"/>
    <w:rsid w:val="004807AF"/>
    <w:rsid w:val="00490C52"/>
    <w:rsid w:val="00493288"/>
    <w:rsid w:val="004947FA"/>
    <w:rsid w:val="004A54C8"/>
    <w:rsid w:val="004C1595"/>
    <w:rsid w:val="004C5D7E"/>
    <w:rsid w:val="004D3E45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2754A"/>
    <w:rsid w:val="005552E7"/>
    <w:rsid w:val="00564033"/>
    <w:rsid w:val="00566CAB"/>
    <w:rsid w:val="00570F4F"/>
    <w:rsid w:val="00571137"/>
    <w:rsid w:val="00581D90"/>
    <w:rsid w:val="005857BB"/>
    <w:rsid w:val="00587A5B"/>
    <w:rsid w:val="00597A23"/>
    <w:rsid w:val="005A0664"/>
    <w:rsid w:val="005A52A2"/>
    <w:rsid w:val="005A7EDB"/>
    <w:rsid w:val="005B6373"/>
    <w:rsid w:val="005D0C0B"/>
    <w:rsid w:val="005D16EE"/>
    <w:rsid w:val="005E3992"/>
    <w:rsid w:val="005E4042"/>
    <w:rsid w:val="005E608E"/>
    <w:rsid w:val="005E76A4"/>
    <w:rsid w:val="005F133C"/>
    <w:rsid w:val="005F31D1"/>
    <w:rsid w:val="005F5429"/>
    <w:rsid w:val="005F60BA"/>
    <w:rsid w:val="00602A2E"/>
    <w:rsid w:val="00610108"/>
    <w:rsid w:val="006124BF"/>
    <w:rsid w:val="00616A6E"/>
    <w:rsid w:val="00621FF9"/>
    <w:rsid w:val="00626CE6"/>
    <w:rsid w:val="006919D5"/>
    <w:rsid w:val="006A0ABF"/>
    <w:rsid w:val="006A2495"/>
    <w:rsid w:val="006B3371"/>
    <w:rsid w:val="006B35D9"/>
    <w:rsid w:val="006D2AE3"/>
    <w:rsid w:val="006D7DDE"/>
    <w:rsid w:val="0070494E"/>
    <w:rsid w:val="00705C02"/>
    <w:rsid w:val="00706A07"/>
    <w:rsid w:val="00711DF8"/>
    <w:rsid w:val="00721FAD"/>
    <w:rsid w:val="00723B0C"/>
    <w:rsid w:val="007447BE"/>
    <w:rsid w:val="00751361"/>
    <w:rsid w:val="00761B5A"/>
    <w:rsid w:val="00765889"/>
    <w:rsid w:val="00785511"/>
    <w:rsid w:val="007A33C6"/>
    <w:rsid w:val="007B0E3D"/>
    <w:rsid w:val="007B151B"/>
    <w:rsid w:val="007B184D"/>
    <w:rsid w:val="007B2E53"/>
    <w:rsid w:val="007B69A9"/>
    <w:rsid w:val="007C742C"/>
    <w:rsid w:val="007D7477"/>
    <w:rsid w:val="007E5CB7"/>
    <w:rsid w:val="007E66A5"/>
    <w:rsid w:val="007F38C0"/>
    <w:rsid w:val="007F3D32"/>
    <w:rsid w:val="00801130"/>
    <w:rsid w:val="00810571"/>
    <w:rsid w:val="008160E5"/>
    <w:rsid w:val="00816B5F"/>
    <w:rsid w:val="00817955"/>
    <w:rsid w:val="00822C20"/>
    <w:rsid w:val="00822DBD"/>
    <w:rsid w:val="008271BD"/>
    <w:rsid w:val="008539BD"/>
    <w:rsid w:val="00861B8F"/>
    <w:rsid w:val="00864500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6C02"/>
    <w:rsid w:val="008B3B0F"/>
    <w:rsid w:val="008B6C9A"/>
    <w:rsid w:val="008C02B4"/>
    <w:rsid w:val="008C36AB"/>
    <w:rsid w:val="008C67B6"/>
    <w:rsid w:val="008E48FB"/>
    <w:rsid w:val="00904CB6"/>
    <w:rsid w:val="00920EBE"/>
    <w:rsid w:val="00922C0F"/>
    <w:rsid w:val="0092483A"/>
    <w:rsid w:val="00931895"/>
    <w:rsid w:val="00941D33"/>
    <w:rsid w:val="00942049"/>
    <w:rsid w:val="00942DF1"/>
    <w:rsid w:val="009531ED"/>
    <w:rsid w:val="0096683E"/>
    <w:rsid w:val="009A3173"/>
    <w:rsid w:val="009A6BDE"/>
    <w:rsid w:val="009E25EF"/>
    <w:rsid w:val="009E4DA8"/>
    <w:rsid w:val="009F4449"/>
    <w:rsid w:val="009F6155"/>
    <w:rsid w:val="00A0436A"/>
    <w:rsid w:val="00A12B5B"/>
    <w:rsid w:val="00A13DBA"/>
    <w:rsid w:val="00A2496D"/>
    <w:rsid w:val="00A42393"/>
    <w:rsid w:val="00A44304"/>
    <w:rsid w:val="00A45630"/>
    <w:rsid w:val="00A50ABB"/>
    <w:rsid w:val="00A53A7E"/>
    <w:rsid w:val="00A670E3"/>
    <w:rsid w:val="00A67888"/>
    <w:rsid w:val="00A74A01"/>
    <w:rsid w:val="00A8070B"/>
    <w:rsid w:val="00AD0A1F"/>
    <w:rsid w:val="00AE03C9"/>
    <w:rsid w:val="00AE0C53"/>
    <w:rsid w:val="00AF6C07"/>
    <w:rsid w:val="00B01480"/>
    <w:rsid w:val="00B0695A"/>
    <w:rsid w:val="00B071F2"/>
    <w:rsid w:val="00B10487"/>
    <w:rsid w:val="00B138FE"/>
    <w:rsid w:val="00B144C2"/>
    <w:rsid w:val="00B20663"/>
    <w:rsid w:val="00B21F60"/>
    <w:rsid w:val="00B251C8"/>
    <w:rsid w:val="00B32896"/>
    <w:rsid w:val="00B36B62"/>
    <w:rsid w:val="00B61545"/>
    <w:rsid w:val="00B6387B"/>
    <w:rsid w:val="00B76D53"/>
    <w:rsid w:val="00B77F48"/>
    <w:rsid w:val="00BA0B26"/>
    <w:rsid w:val="00BA699A"/>
    <w:rsid w:val="00BB23C2"/>
    <w:rsid w:val="00BB4A41"/>
    <w:rsid w:val="00BB4D6F"/>
    <w:rsid w:val="00BB6AAE"/>
    <w:rsid w:val="00BB7855"/>
    <w:rsid w:val="00BC5404"/>
    <w:rsid w:val="00C05700"/>
    <w:rsid w:val="00C10C5A"/>
    <w:rsid w:val="00C23F8C"/>
    <w:rsid w:val="00C24CDC"/>
    <w:rsid w:val="00C26C78"/>
    <w:rsid w:val="00C37985"/>
    <w:rsid w:val="00C42873"/>
    <w:rsid w:val="00C46D2D"/>
    <w:rsid w:val="00C5135E"/>
    <w:rsid w:val="00C5422D"/>
    <w:rsid w:val="00C65EE3"/>
    <w:rsid w:val="00C7670E"/>
    <w:rsid w:val="00C872B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D01B23"/>
    <w:rsid w:val="00D06203"/>
    <w:rsid w:val="00D06E99"/>
    <w:rsid w:val="00D15FB2"/>
    <w:rsid w:val="00D255E1"/>
    <w:rsid w:val="00D3486D"/>
    <w:rsid w:val="00D44081"/>
    <w:rsid w:val="00D45D4F"/>
    <w:rsid w:val="00D57F72"/>
    <w:rsid w:val="00D649B2"/>
    <w:rsid w:val="00D80E83"/>
    <w:rsid w:val="00D91B93"/>
    <w:rsid w:val="00D93FEC"/>
    <w:rsid w:val="00DA284A"/>
    <w:rsid w:val="00DA34F2"/>
    <w:rsid w:val="00DB05A6"/>
    <w:rsid w:val="00DC6867"/>
    <w:rsid w:val="00DC79CD"/>
    <w:rsid w:val="00DD0159"/>
    <w:rsid w:val="00DD5A70"/>
    <w:rsid w:val="00E01FEC"/>
    <w:rsid w:val="00E024D8"/>
    <w:rsid w:val="00E037C9"/>
    <w:rsid w:val="00E26711"/>
    <w:rsid w:val="00E26F5A"/>
    <w:rsid w:val="00E32BB9"/>
    <w:rsid w:val="00E34178"/>
    <w:rsid w:val="00E36A01"/>
    <w:rsid w:val="00E41820"/>
    <w:rsid w:val="00E41E7A"/>
    <w:rsid w:val="00E438FE"/>
    <w:rsid w:val="00E445D5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027B"/>
    <w:rsid w:val="00F045A2"/>
    <w:rsid w:val="00F06F0E"/>
    <w:rsid w:val="00F10660"/>
    <w:rsid w:val="00F163F8"/>
    <w:rsid w:val="00F23068"/>
    <w:rsid w:val="00F268B7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94E52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E48DC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E48DC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E48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E48DC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E48D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E48D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48DC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48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48DC"/>
    <w:rPr>
      <w:vertAlign w:val="superscript"/>
    </w:rPr>
  </w:style>
  <w:style w:type="paragraph" w:customStyle="1" w:styleId="Default">
    <w:name w:val="Default"/>
    <w:rsid w:val="002E48DC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0BC0DF-DBF4-443E-A3BE-54B108790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92</TotalTime>
  <Pages>18</Pages>
  <Words>3345</Words>
  <Characters>18402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Visualizar Plan</vt:lpstr>
    </vt:vector>
  </TitlesOfParts>
  <Company>VASPA Team</Company>
  <LinksUpToDate>false</LinksUpToDate>
  <CharactersWithSpaces>21704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Visualizar Plan</dc:title>
  <dc:subject>Sistema VASPA</dc:subject>
  <dc:creator>Nicolás Sartini</dc:creator>
  <cp:lastModifiedBy>Usuario</cp:lastModifiedBy>
  <cp:revision>50</cp:revision>
  <dcterms:created xsi:type="dcterms:W3CDTF">2018-10-30T15:52:00Z</dcterms:created>
  <dcterms:modified xsi:type="dcterms:W3CDTF">2020-03-28T19:20:00Z</dcterms:modified>
</cp:coreProperties>
</file>