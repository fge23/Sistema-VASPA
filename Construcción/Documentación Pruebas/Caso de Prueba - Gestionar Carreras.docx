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835E7D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835E7D">
            <w:rPr>
              <w:rFonts w:eastAsiaTheme="majorEastAsia" w:cstheme="majorBidi"/>
              <w:noProof/>
            </w:rPr>
            <w:pict>
              <v:rect id="_x0000_s2054" style="position:absolute;margin-left:0;margin-top:0;width:624.2pt;height:62.85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 w:rsidRPr="00835E7D">
            <w:rPr>
              <w:rFonts w:eastAsiaTheme="majorEastAsia" w:cstheme="majorBidi"/>
              <w:noProof/>
            </w:rPr>
            <w:pict>
              <v:rect id="_x0000_s2057" style="position:absolute;margin-left:0;margin-top:0;width:7.15pt;height:883.1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835E7D">
            <w:rPr>
              <w:rFonts w:eastAsiaTheme="majorEastAsia" w:cstheme="majorBidi"/>
              <w:noProof/>
            </w:rPr>
            <w:pict>
              <v:rect id="_x0000_s2056" style="position:absolute;margin-left:0;margin-top:0;width:7.15pt;height:883.1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835E7D">
            <w:rPr>
              <w:rFonts w:eastAsiaTheme="majorEastAsia" w:cstheme="majorBidi"/>
              <w:noProof/>
            </w:rPr>
            <w:pict>
              <v:rect id="_x0000_s2055" style="position:absolute;margin-left:0;margin-top:0;width:624.2pt;height:62.85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D06E99" w:rsidRDefault="005E4042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>Caso de Prueba</w:t>
              </w:r>
              <w:r w:rsidR="00F129B7"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 xml:space="preserve"> - Gestionar Carreras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D06E99" w:rsidRDefault="00610108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Sistema VASPA</w:t>
              </w:r>
            </w:p>
          </w:sdtContent>
        </w:sdt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sdt>
          <w:sdtPr>
            <w:rPr>
              <w:rFonts w:asciiTheme="majorHAnsi" w:hAnsiTheme="majorHAnsi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p w:rsidR="00D06E99" w:rsidRPr="004C1595" w:rsidRDefault="00610108">
              <w:pPr>
                <w:pStyle w:val="Sinespaciado"/>
                <w:rPr>
                  <w:rFonts w:asciiTheme="majorHAnsi" w:hAnsiTheme="majorHAnsi"/>
                </w:rPr>
              </w:pPr>
              <w:r w:rsidRPr="004C1595">
                <w:rPr>
                  <w:rFonts w:asciiTheme="majorHAnsi" w:hAnsiTheme="majorHAnsi"/>
                  <w:lang w:val="es-AR"/>
                </w:rPr>
                <w:t>VASPA Team</w:t>
              </w:r>
            </w:p>
          </w:sdtContent>
        </w:sdt>
        <w:sdt>
          <w:sdtPr>
            <w:rPr>
              <w:rFonts w:asciiTheme="majorHAnsi" w:hAnsiTheme="majorHAnsi"/>
              <w:lang w:val="es-AR"/>
            </w:r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:rsidR="00D06E99" w:rsidRDefault="00610108">
              <w:pPr>
                <w:pStyle w:val="Sinespaciado"/>
              </w:pPr>
              <w:r w:rsidRPr="004C1595">
                <w:rPr>
                  <w:rFonts w:asciiTheme="majorHAnsi" w:hAnsiTheme="majorHAnsi"/>
                  <w:lang w:val="es-AR"/>
                </w:rPr>
                <w:t>Nicolás Sartini</w:t>
              </w:r>
            </w:p>
          </w:sdtContent>
        </w:sdt>
        <w:p w:rsidR="00D06E99" w:rsidRDefault="00D06E99"/>
        <w:p w:rsidR="00BC5404" w:rsidRDefault="006124BF" w:rsidP="000F4F97">
          <w:pPr>
            <w:pStyle w:val="PSI-Comentari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-213360</wp:posOffset>
                </wp:positionH>
                <wp:positionV relativeFrom="margin">
                  <wp:posOffset>6997700</wp:posOffset>
                </wp:positionV>
                <wp:extent cx="1200150" cy="1200150"/>
                <wp:effectExtent l="38100" t="0" r="266700" b="76200"/>
                <wp:wrapSquare wrapText="bothSides"/>
                <wp:docPr id="5" name="4 Imagen" descr="psi-negr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si-negro.png"/>
                        <pic:cNvPicPr/>
                      </pic:nvPicPr>
                      <pic:blipFill>
                        <a:blip r:embed="rId9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0150" cy="1200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eastAsia="es-AR"/>
            </w:rPr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:rsidR="008B3B0F" w:rsidRPr="008B3B0F" w:rsidRDefault="00835E7D" w:rsidP="005D16EE">
          <w:pPr>
            <w:pStyle w:val="PSI-Comentario"/>
          </w:pPr>
          <w:r>
            <w:rPr>
              <w:noProof/>
            </w:rPr>
            <w:lastRenderedPageBreak/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68" type="#_x0000_t202" style="position:absolute;left:0;text-align:left;margin-left:281.7pt;margin-top:5.3pt;width:161.25pt;height:577.65pt;z-index:251684864;mso-position-horizontal-relative:margin;mso-position-vertical-relative:margin" fillcolor="white [3212]" strokecolor="#31849b [2408]">
                <v:textbox style="mso-next-textbox:#_x0000_s2068">
                  <w:txbxContent>
                    <w:p w:rsidR="00E96D58" w:rsidRDefault="00E96D58" w:rsidP="00810571">
                      <w:pPr>
                        <w:pStyle w:val="PSI-Comentario"/>
                        <w:ind w:left="0"/>
                        <w:rPr>
                          <w:rFonts w:cs="Calibri"/>
                          <w:sz w:val="20"/>
                          <w:szCs w:val="20"/>
                          <w:lang w:eastAsia="es-ES"/>
                        </w:rPr>
                      </w:pPr>
                      <w:r>
                        <w:t xml:space="preserve">En </w:t>
                      </w:r>
                      <w:r>
                        <w:rPr>
                          <w:rFonts w:cs="Calibri"/>
                          <w:sz w:val="20"/>
                          <w:szCs w:val="20"/>
                          <w:lang w:eastAsia="es-ES"/>
                        </w:rPr>
                        <w:t xml:space="preserve"> este documento se  establecen </w:t>
                      </w:r>
                      <w:r>
                        <w:rPr>
                          <w:rFonts w:cs="Calibri"/>
                          <w:sz w:val="20"/>
                          <w:szCs w:val="20"/>
                          <w:lang w:val="es-ES" w:eastAsia="es-ES"/>
                        </w:rPr>
                        <w:t xml:space="preserve">las condiciones de ejecución, las entradas de la prueba, y los resultados esperados. Estos casos de prueba son aplicados como pruebas de regresión en cada iteración. </w:t>
                      </w:r>
                    </w:p>
                    <w:p w:rsidR="00E96D58" w:rsidRPr="00AE03C9" w:rsidRDefault="00E96D58" w:rsidP="00810571">
                      <w:pPr>
                        <w:pStyle w:val="PSI-Comentario"/>
                        <w:ind w:left="0"/>
                        <w:rPr>
                          <w:lang w:val="es-VE"/>
                        </w:rPr>
                      </w:pPr>
                      <w:r>
                        <w:rPr>
                          <w:lang w:eastAsia="es-ES"/>
                        </w:rPr>
                        <w:t>Cada caso de prueba llevará asociado un procedimiento de prueba con las instrucciones para realizarla, y dependiendo del tipo de prueba dicho procedimiento podrá ser automatizable mediante un script de prueba</w:t>
                      </w:r>
                    </w:p>
                  </w:txbxContent>
                </v:textbox>
                <w10:wrap type="square" anchorx="margin" anchory="margin"/>
              </v:shape>
            </w:pict>
          </w:r>
          <w:r>
            <w:rPr>
              <w:noProof/>
              <w:lang w:eastAsia="es-ES"/>
            </w:rPr>
            <w:pict>
              <v:rect id="_x0000_s2065" style="position:absolute;left:0;text-align:left;margin-left:315.7pt;margin-top:-76.25pt;width:195.35pt;height:844.9pt;z-index:-251643904;mso-position-horizontal-relative:margin;mso-position-vertical-relative:margin" fillcolor="#4bacc6" strokecolor="#31849b [2408]">
                <w10:wrap type="square" anchorx="margin" anchory="margin"/>
              </v:rect>
            </w:pict>
          </w:r>
        </w:p>
        <w:p w:rsidR="00D06E99" w:rsidRDefault="00835E7D"/>
      </w:sdtContent>
    </w:sdt>
    <w:p w:rsidR="00A13DBA" w:rsidRDefault="00BC5404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posOffset>4730115</wp:posOffset>
            </wp:positionH>
            <wp:positionV relativeFrom="margin">
              <wp:posOffset>7712075</wp:posOffset>
            </wp:positionV>
            <wp:extent cx="1200150" cy="1200150"/>
            <wp:effectExtent l="38100" t="0" r="266700" b="76200"/>
            <wp:wrapSquare wrapText="bothSides"/>
            <wp:docPr id="12" name="4 Imagen" descr="psi-neg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:rsidR="000F79DF" w:rsidRDefault="000F79DF" w:rsidP="000F79DF">
          <w:pPr>
            <w:pStyle w:val="TtulodeTDC"/>
            <w:tabs>
              <w:tab w:val="left" w:pos="5954"/>
            </w:tabs>
          </w:pPr>
          <w:r>
            <w:t>Tabla de contenido</w:t>
          </w:r>
        </w:p>
        <w:p w:rsidR="00810571" w:rsidRDefault="00835E7D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r w:rsidRPr="00835E7D">
            <w:fldChar w:fldCharType="begin"/>
          </w:r>
          <w:r w:rsidR="000F79DF">
            <w:instrText xml:space="preserve"> TOC \o "1-3" \h \z \u </w:instrText>
          </w:r>
          <w:r w:rsidRPr="00835E7D">
            <w:fldChar w:fldCharType="separate"/>
          </w:r>
          <w:hyperlink w:anchor="_Toc257629333" w:history="1">
            <w:r w:rsidR="00810571" w:rsidRPr="00E41CB2">
              <w:rPr>
                <w:rStyle w:val="Hipervnculo"/>
                <w:noProof/>
              </w:rPr>
              <w:t>Caso de Prueba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010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835E7D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9334" w:history="1">
            <w:r w:rsidR="00810571" w:rsidRPr="00E41CB2">
              <w:rPr>
                <w:rStyle w:val="Hipervnculo"/>
                <w:noProof/>
              </w:rPr>
              <w:t>Caso de Prueba &lt;NOMBRE DEL CASO DE PRUEBA&gt;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010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835E7D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5" w:history="1">
            <w:r w:rsidR="00810571" w:rsidRPr="00E41CB2">
              <w:rPr>
                <w:rStyle w:val="Hipervnculo"/>
                <w:noProof/>
              </w:rPr>
              <w:t>Descripción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010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835E7D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6" w:history="1">
            <w:r w:rsidR="00810571" w:rsidRPr="00E41CB2">
              <w:rPr>
                <w:rStyle w:val="Hipervnculo"/>
                <w:noProof/>
              </w:rPr>
              <w:t>&lt;Primera instancia del caso de prueba&gt;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010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835E7D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7" w:history="1">
            <w:r w:rsidR="00810571" w:rsidRPr="00E41CB2">
              <w:rPr>
                <w:rStyle w:val="Hipervnculo"/>
                <w:noProof/>
              </w:rPr>
              <w:t>Descripción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010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835E7D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8" w:history="1">
            <w:r w:rsidR="00810571" w:rsidRPr="00E41CB2">
              <w:rPr>
                <w:rStyle w:val="Hipervnculo"/>
                <w:noProof/>
              </w:rPr>
              <w:t>Condiciones de ejecución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010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835E7D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9" w:history="1">
            <w:r w:rsidR="00810571" w:rsidRPr="00E41CB2">
              <w:rPr>
                <w:rStyle w:val="Hipervnculo"/>
                <w:noProof/>
              </w:rPr>
              <w:t>Entrada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010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835E7D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40" w:history="1">
            <w:r w:rsidR="00810571" w:rsidRPr="00E41CB2">
              <w:rPr>
                <w:rStyle w:val="Hipervnculo"/>
                <w:noProof/>
              </w:rPr>
              <w:t>Resultado esperado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010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835E7D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41" w:history="1">
            <w:r w:rsidR="00810571" w:rsidRPr="00E41CB2">
              <w:rPr>
                <w:rStyle w:val="Hipervnculo"/>
                <w:noProof/>
              </w:rPr>
              <w:t>Evaluación de la Prueba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010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835E7D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9342" w:history="1">
            <w:r w:rsidR="00810571" w:rsidRPr="00E41CB2">
              <w:rPr>
                <w:rStyle w:val="Hipervnculo"/>
                <w:noProof/>
              </w:rPr>
              <w:t>Plantilla Caso de Prueba &lt;NOMBRE DEL CASO DE PRUEBA&gt;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010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9DF" w:rsidRDefault="00835E7D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A13DBA" w:rsidRDefault="00F129B7" w:rsidP="009A3173">
          <w:pPr>
            <w:pStyle w:val="PSI-Ttulo"/>
          </w:pPr>
          <w:r>
            <w:rPr>
              <w:lang w:val="es-AR"/>
            </w:rPr>
            <w:t>Caso de Prueba - Gestionar Carreras</w:t>
          </w:r>
        </w:p>
      </w:sdtContent>
    </w:sdt>
    <w:p w:rsidR="0039735A" w:rsidRDefault="0039735A"/>
    <w:p w:rsidR="00F06F0E" w:rsidRDefault="00F06F0E" w:rsidP="0039735A">
      <w:pPr>
        <w:pStyle w:val="Ttulo1"/>
        <w:keepLines w:val="0"/>
        <w:widowControl w:val="0"/>
        <w:tabs>
          <w:tab w:val="num" w:pos="709"/>
        </w:tabs>
        <w:spacing w:before="120" w:after="60" w:line="360" w:lineRule="auto"/>
        <w:ind w:left="709" w:hanging="709"/>
        <w:jc w:val="both"/>
        <w:rPr>
          <w:bCs w:val="0"/>
        </w:rPr>
      </w:pPr>
      <w:bookmarkStart w:id="0" w:name="_Toc257629334"/>
      <w:bookmarkStart w:id="1" w:name="_Toc29278824"/>
      <w:r>
        <w:rPr>
          <w:bCs w:val="0"/>
        </w:rPr>
        <w:t>Caso</w:t>
      </w:r>
      <w:r w:rsidR="005622B0">
        <w:rPr>
          <w:bCs w:val="0"/>
        </w:rPr>
        <w:t>s</w:t>
      </w:r>
      <w:r>
        <w:rPr>
          <w:bCs w:val="0"/>
        </w:rPr>
        <w:t xml:space="preserve"> de Prueba</w:t>
      </w:r>
      <w:bookmarkEnd w:id="0"/>
      <w:r w:rsidR="005622B0">
        <w:rPr>
          <w:bCs w:val="0"/>
        </w:rPr>
        <w:t xml:space="preserve">: Prueba 01 - Inicial </w:t>
      </w:r>
    </w:p>
    <w:p w:rsidR="005622B0" w:rsidRDefault="005622B0" w:rsidP="005622B0"/>
    <w:p w:rsidR="005622B0" w:rsidRPr="004D5405" w:rsidRDefault="005622B0" w:rsidP="005622B0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P001</w:t>
      </w:r>
      <w:r w:rsidRPr="00664D4B">
        <w:t xml:space="preserve"> </w:t>
      </w:r>
    </w:p>
    <w:p w:rsidR="005622B0" w:rsidRDefault="005622B0" w:rsidP="005622B0">
      <w:r>
        <w:t>Correspondiente a la pantalla inicial Carreras.</w:t>
      </w:r>
    </w:p>
    <w:p w:rsidR="005622B0" w:rsidRPr="00664D4B" w:rsidRDefault="005622B0" w:rsidP="005622B0">
      <w:pPr>
        <w:pStyle w:val="PSI-Ttulo3"/>
      </w:pPr>
      <w:r w:rsidRPr="00664D4B">
        <w:t xml:space="preserve">Descripción </w:t>
      </w:r>
    </w:p>
    <w:p w:rsidR="005622B0" w:rsidRPr="00664D4B" w:rsidRDefault="005622B0" w:rsidP="005622B0">
      <w:pPr>
        <w:pStyle w:val="PSI-Normal"/>
      </w:pPr>
      <w:r>
        <w:t>Este caso de prueba</w:t>
      </w:r>
      <w:r w:rsidRPr="00664D4B">
        <w:t xml:space="preserve"> tiene como objetivo </w:t>
      </w:r>
      <w:r>
        <w:t>verificar la correcta escritura del texto mostrado y la correcta representación de símbolos especiales de la pantalla inicial Carreras.</w:t>
      </w:r>
    </w:p>
    <w:p w:rsidR="005622B0" w:rsidRPr="00664D4B" w:rsidRDefault="005622B0" w:rsidP="005622B0">
      <w:pPr>
        <w:pStyle w:val="PSI-Ttulo3"/>
      </w:pPr>
      <w:r w:rsidRPr="00664D4B">
        <w:t xml:space="preserve">Evaluación de la Prueba </w:t>
      </w:r>
    </w:p>
    <w:p w:rsidR="005622B0" w:rsidRDefault="005622B0" w:rsidP="005622B0">
      <w:pPr>
        <w:pStyle w:val="PSI-Normal"/>
      </w:pPr>
      <w:r w:rsidRPr="00664D4B">
        <w:t>Realizada y satisfactoria.</w:t>
      </w:r>
    </w:p>
    <w:p w:rsidR="005622B0" w:rsidRPr="00664D4B" w:rsidRDefault="005622B0" w:rsidP="005622B0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5622B0" w:rsidTr="007E6D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Carreras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>
              <w:t>Interfaz de Usuario</w:t>
            </w:r>
          </w:p>
        </w:tc>
      </w:tr>
      <w:tr w:rsidR="005622B0" w:rsidRPr="00CF4BD4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5622B0" w:rsidRPr="00CF4BD4" w:rsidTr="007E6D11">
              <w:trPr>
                <w:trHeight w:val="263"/>
              </w:trPr>
              <w:tc>
                <w:tcPr>
                  <w:tcW w:w="4426" w:type="dxa"/>
                </w:tcPr>
                <w:p w:rsidR="005622B0" w:rsidRPr="004D5405" w:rsidRDefault="005622B0" w:rsidP="007E6D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5622B0" w:rsidRPr="004D5405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606E1E" w:rsidRDefault="005622B0" w:rsidP="007E6D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P001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20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21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5622B0" w:rsidTr="007E6D11">
              <w:trPr>
                <w:trHeight w:val="574"/>
              </w:trPr>
              <w:tc>
                <w:tcPr>
                  <w:tcW w:w="4308" w:type="dxa"/>
                </w:tcPr>
                <w:p w:rsidR="005622B0" w:rsidRDefault="005622B0" w:rsidP="007E6D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5622B0" w:rsidRPr="002F45D3" w:rsidRDefault="005622B0" w:rsidP="007E6D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2F45D3" w:rsidRDefault="005622B0" w:rsidP="007E6D11">
            <w:pPr>
              <w:pStyle w:val="PSI-Normal"/>
            </w:pPr>
            <w:r>
              <w:t>-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B151C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de forma correcta la escritura del texto mostrado en la pantalla (Sin la presencia de errores ortográficos y la correcta representación de símbolos especiales).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la escritura del texto mostrado en la pantalla (Sin la presencia de errores ortográficos y la correcta representación de símbolos especiales).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Pr="00713567" w:rsidRDefault="005622B0" w:rsidP="007E6D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visualizar el texto mostrado en pantalla, este no contiene errores ortográficos y representa correctamente los símbolos especiales.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____21/03/2019____</w:t>
            </w:r>
          </w:p>
        </w:tc>
      </w:tr>
    </w:tbl>
    <w:p w:rsidR="005622B0" w:rsidRDefault="005622B0" w:rsidP="005622B0">
      <w:pPr>
        <w:pStyle w:val="InfoBlue"/>
        <w:ind w:left="363"/>
      </w:pPr>
    </w:p>
    <w:p w:rsidR="005622B0" w:rsidRDefault="005622B0" w:rsidP="005622B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B06E9C" w:rsidRPr="00A94F2D" w:rsidRDefault="00B06E9C" w:rsidP="00B06E9C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P002</w:t>
      </w:r>
    </w:p>
    <w:p w:rsidR="00B06E9C" w:rsidRDefault="00B06E9C" w:rsidP="00B06E9C">
      <w:r>
        <w:t>Correspondiente a la pantalla inicial Carreras.</w:t>
      </w:r>
    </w:p>
    <w:p w:rsidR="00B06E9C" w:rsidRPr="00664D4B" w:rsidRDefault="00B06E9C" w:rsidP="00B06E9C">
      <w:pPr>
        <w:pStyle w:val="PSI-Ttulo3"/>
      </w:pPr>
      <w:r w:rsidRPr="00664D4B">
        <w:t xml:space="preserve">Descripción </w:t>
      </w:r>
    </w:p>
    <w:p w:rsidR="00B06E9C" w:rsidRPr="00664D4B" w:rsidRDefault="00B06E9C" w:rsidP="00B06E9C">
      <w:pPr>
        <w:pStyle w:val="PSI-Normal"/>
      </w:pPr>
      <w:r w:rsidRPr="00664D4B">
        <w:t xml:space="preserve">Este caso de prueba, tiene como objetivo probar </w:t>
      </w:r>
      <w:r>
        <w:t xml:space="preserve">que la barra desplegable "Registro" se despliega, muestra la información (cantidad de registros) y permite al usuario seleccionar un ítem correctamente para visualizar la cantidad máxima de registros (carreras) que desee. </w:t>
      </w:r>
    </w:p>
    <w:p w:rsidR="00B06E9C" w:rsidRDefault="00B06E9C" w:rsidP="00B06E9C">
      <w:pPr>
        <w:ind w:left="720"/>
      </w:pPr>
    </w:p>
    <w:p w:rsidR="00B06E9C" w:rsidRPr="00664D4B" w:rsidRDefault="00B06E9C" w:rsidP="00B06E9C">
      <w:pPr>
        <w:pStyle w:val="PSI-Ttulo3"/>
      </w:pPr>
      <w:r w:rsidRPr="00664D4B">
        <w:t xml:space="preserve">Evaluación de la Prueba </w:t>
      </w:r>
    </w:p>
    <w:p w:rsidR="00B06E9C" w:rsidRDefault="00B06E9C" w:rsidP="00B06E9C">
      <w:pPr>
        <w:pStyle w:val="PSI-Normal"/>
      </w:pPr>
      <w:r>
        <w:t>Realizada y Satisfactoria.</w:t>
      </w:r>
    </w:p>
    <w:p w:rsidR="00B06E9C" w:rsidRPr="00664D4B" w:rsidRDefault="00B06E9C" w:rsidP="00B06E9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B06E9C" w:rsidTr="00411FD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B06E9C" w:rsidRDefault="00B06E9C" w:rsidP="00411FDB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Carreras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B06E9C" w:rsidRPr="00CF4BD4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B06E9C" w:rsidRPr="00CF4BD4" w:rsidTr="00411FDB">
              <w:trPr>
                <w:trHeight w:val="263"/>
              </w:trPr>
              <w:tc>
                <w:tcPr>
                  <w:tcW w:w="4426" w:type="dxa"/>
                </w:tcPr>
                <w:p w:rsidR="00B06E9C" w:rsidRPr="004D5405" w:rsidRDefault="00B06E9C" w:rsidP="00411FDB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B06E9C" w:rsidRPr="004D5405" w:rsidRDefault="00B06E9C" w:rsidP="00411FD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Pr="00606E1E" w:rsidRDefault="00B06E9C" w:rsidP="00411FDB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lastRenderedPageBreak/>
              <w:t xml:space="preserve">ID/Nombre Caso de Prueba: </w:t>
            </w:r>
            <w:r>
              <w:t>P002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10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</w:tr>
      <w:tr w:rsidR="00B06E9C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06E9C" w:rsidRDefault="00B06E9C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B06E9C" w:rsidTr="00411FDB">
              <w:trPr>
                <w:trHeight w:val="574"/>
              </w:trPr>
              <w:tc>
                <w:tcPr>
                  <w:tcW w:w="4308" w:type="dxa"/>
                </w:tcPr>
                <w:p w:rsidR="00B06E9C" w:rsidRDefault="00B06E9C" w:rsidP="00411FDB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B06E9C" w:rsidRPr="002F45D3" w:rsidRDefault="00B06E9C" w:rsidP="00411FD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Pr="002F45D3" w:rsidRDefault="00B06E9C" w:rsidP="00411FDB">
            <w:pPr>
              <w:pStyle w:val="PSI-Normal"/>
            </w:pPr>
            <w:r>
              <w:t>-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B06E9C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06E9C" w:rsidRDefault="00B06E9C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B06E9C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B06E9C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Pr="00F76CAD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Valores (cantidad de registros) precargados en la lista.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Desplegar ítems de la lista (cantidad de registros)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Pr="00B151C0" w:rsidRDefault="00B06E9C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AA485F">
              <w:t>correcto despl</w:t>
            </w:r>
            <w:r>
              <w:t>egami</w:t>
            </w:r>
            <w:r w:rsidRPr="00AA485F">
              <w:t>ento de los ítems (</w:t>
            </w:r>
            <w:r>
              <w:rPr>
                <w:rFonts w:ascii="Arial" w:hAnsi="Arial"/>
                <w:sz w:val="20"/>
              </w:rPr>
              <w:t>cantidad de registros</w:t>
            </w:r>
            <w:r w:rsidRPr="00AA485F">
              <w:t>)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Ítems de la lista desplegados correctamente. </w:t>
            </w:r>
          </w:p>
        </w:tc>
      </w:tr>
      <w:tr w:rsidR="00B06E9C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r>
              <w:t>Valores (cantidad de registros)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"25"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"25"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06E9C" w:rsidRPr="00EB5CE1" w:rsidRDefault="00B06E9C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Ítem "25" seleccionado univoca y correctamente.</w:t>
            </w:r>
          </w:p>
        </w:tc>
      </w:tr>
      <w:tr w:rsidR="00B06E9C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r>
              <w:t>Valores (cantidad de registros)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"25"desde el mouse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"25" desde el mouse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Ítem "25" seleccionado univoca y correctamente desde el mouse.</w:t>
            </w:r>
          </w:p>
        </w:tc>
      </w:tr>
      <w:tr w:rsidR="00B06E9C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r>
              <w:t>Valores (cantidad de registros)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"25"desde el teclado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"25" desde el teclado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Ítem "25" seleccionado univoca y correctamente desde el teclado.</w:t>
            </w:r>
          </w:p>
        </w:tc>
      </w:tr>
      <w:tr w:rsidR="00B06E9C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r>
              <w:t>Valores (cantidad de registros)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"10"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la cantidad de registros seleccionada.</w:t>
            </w:r>
          </w:p>
          <w:p w:rsidR="00B06E9C" w:rsidRDefault="00B06E9C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Es decir, 10 registros. 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la cantidad de registros seleccionada.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Es decir, 10 registros.  </w:t>
            </w:r>
          </w:p>
        </w:tc>
      </w:tr>
      <w:tr w:rsidR="00B06E9C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06E9C" w:rsidRPr="00713567" w:rsidRDefault="00B06E9C" w:rsidP="00411FDB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se despliega, muestra la información (cantidad de registros) y permite al usuario seleccionar un ítem correctamente para visualizar la cantidad máxima de registros (carreras) que desee. </w:t>
            </w:r>
          </w:p>
        </w:tc>
      </w:tr>
      <w:tr w:rsidR="00B06E9C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 </w:t>
            </w:r>
          </w:p>
        </w:tc>
      </w:tr>
      <w:tr w:rsidR="00B06E9C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>______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_____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</w:tbl>
    <w:p w:rsidR="00B06E9C" w:rsidRDefault="00B06E9C" w:rsidP="00B06E9C"/>
    <w:p w:rsidR="00B06E9C" w:rsidRPr="00A94F2D" w:rsidRDefault="00B06E9C" w:rsidP="00B06E9C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P003</w:t>
      </w:r>
    </w:p>
    <w:p w:rsidR="00B06E9C" w:rsidRDefault="00B06E9C" w:rsidP="00B06E9C">
      <w:r>
        <w:t>Correspondiente a la pantalla inicial Carreras.</w:t>
      </w:r>
    </w:p>
    <w:p w:rsidR="00B06E9C" w:rsidRPr="00664D4B" w:rsidRDefault="00B06E9C" w:rsidP="00B06E9C">
      <w:pPr>
        <w:pStyle w:val="PSI-Ttulo3"/>
      </w:pPr>
      <w:r w:rsidRPr="00664D4B">
        <w:t xml:space="preserve">Descripción </w:t>
      </w:r>
    </w:p>
    <w:p w:rsidR="00B06E9C" w:rsidRPr="00664D4B" w:rsidRDefault="00B06E9C" w:rsidP="00B06E9C">
      <w:pPr>
        <w:pStyle w:val="PSI-Normal"/>
      </w:pPr>
      <w:r w:rsidRPr="00664D4B">
        <w:t xml:space="preserve">Este caso de prueba, tiene como objetivo probar </w:t>
      </w:r>
      <w:r>
        <w:t xml:space="preserve">que el Buscador (filtro), actualice el listado de carreras dinámicamente mediante el filtrado según su código y/o nombre. </w:t>
      </w:r>
    </w:p>
    <w:p w:rsidR="00B06E9C" w:rsidRPr="00664D4B" w:rsidRDefault="00B06E9C" w:rsidP="00B06E9C">
      <w:pPr>
        <w:pStyle w:val="PSI-Ttulo3"/>
      </w:pPr>
      <w:r w:rsidRPr="00664D4B">
        <w:t xml:space="preserve">Evaluación de la Prueba </w:t>
      </w:r>
    </w:p>
    <w:p w:rsidR="00B06E9C" w:rsidRDefault="00B06E9C" w:rsidP="00B06E9C">
      <w:pPr>
        <w:pStyle w:val="PSI-Normal"/>
      </w:pPr>
      <w:r>
        <w:t>Realizada y Satisfactoria.</w:t>
      </w:r>
    </w:p>
    <w:p w:rsidR="00B06E9C" w:rsidRPr="00664D4B" w:rsidRDefault="00B06E9C" w:rsidP="00B06E9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B06E9C" w:rsidTr="00411FD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B06E9C" w:rsidRDefault="00B06E9C" w:rsidP="00411FDB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Carreras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B06E9C" w:rsidRPr="00CF4BD4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B06E9C" w:rsidRPr="00CF4BD4" w:rsidTr="00411FDB">
              <w:trPr>
                <w:trHeight w:val="263"/>
              </w:trPr>
              <w:tc>
                <w:tcPr>
                  <w:tcW w:w="4426" w:type="dxa"/>
                </w:tcPr>
                <w:p w:rsidR="00B06E9C" w:rsidRPr="004D5405" w:rsidRDefault="00B06E9C" w:rsidP="00411FDB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B06E9C" w:rsidRPr="004D5405" w:rsidRDefault="00B06E9C" w:rsidP="00411FD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Pr="00606E1E" w:rsidRDefault="00B06E9C" w:rsidP="00411FDB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P003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10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</w:tr>
      <w:tr w:rsidR="00B06E9C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06E9C" w:rsidRDefault="00B06E9C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Condición(es) para que se ejecute el Caso de Prueba: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B06E9C" w:rsidTr="00411FDB">
              <w:trPr>
                <w:trHeight w:val="574"/>
              </w:trPr>
              <w:tc>
                <w:tcPr>
                  <w:tcW w:w="4308" w:type="dxa"/>
                </w:tcPr>
                <w:p w:rsidR="00B06E9C" w:rsidRDefault="00B06E9C" w:rsidP="00411FDB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B06E9C" w:rsidRPr="002F45D3" w:rsidRDefault="00B06E9C" w:rsidP="00411FD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Pr="002F45D3" w:rsidRDefault="00B06E9C" w:rsidP="00411FDB">
            <w:pPr>
              <w:pStyle w:val="PSI-Normal"/>
            </w:pPr>
            <w:r>
              <w:t>-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B06E9C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06E9C" w:rsidRDefault="00B06E9C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B06E9C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B06E9C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06E9C" w:rsidRDefault="00B06E9C" w:rsidP="00411FDB">
            <w:pPr>
              <w:pStyle w:val="PSI-Normal"/>
              <w:jc w:val="left"/>
            </w:pPr>
            <w:r>
              <w:t xml:space="preserve">Contar con carreras cargadas previamente. </w:t>
            </w:r>
          </w:p>
          <w:p w:rsidR="00B06E9C" w:rsidRDefault="00B06E9C" w:rsidP="00411FDB">
            <w:pPr>
              <w:pStyle w:val="PSI-Normal"/>
              <w:jc w:val="left"/>
            </w:pP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"016"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06E9C" w:rsidRDefault="00B06E9C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carreras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B06E9C" w:rsidRPr="003108C9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carreras fue actualizado dinámicamente (filtrado) de forma correcta. </w:t>
            </w:r>
          </w:p>
        </w:tc>
      </w:tr>
      <w:tr w:rsidR="00B06E9C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PSI-Normal"/>
              <w:jc w:val="left"/>
            </w:pPr>
            <w:r>
              <w:t xml:space="preserve">Contar con carreras cargadas previamente.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"Analista"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carreras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carreras  fue actualizado dinámicamente (filtrado) de forma correcta. 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B06E9C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PSI-Normal"/>
              <w:jc w:val="left"/>
            </w:pPr>
            <w:r>
              <w:t xml:space="preserve">Contar con carreras cargadas previamente.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"Analista de Sistemas"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carreras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carreras  fue actualizado dinámicamente (filtrado) de forma correcta. 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B06E9C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PSI-Normal"/>
              <w:jc w:val="left"/>
            </w:pPr>
            <w:r>
              <w:t xml:space="preserve">No contar con la carrera "Tecnicatura Química" cargada previamente.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"Tecnicatura Química"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carreras (filtrado), donde no muestre ningún resultado.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carreras  fue actualizado dinámicamente (filtrado) de forma correcta sin mostrar ningún resultado. 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B06E9C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06E9C" w:rsidRPr="00713567" w:rsidRDefault="00B06E9C" w:rsidP="00411FDB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se </w:t>
            </w:r>
            <w:r>
              <w:t>actualiza el listado de carreras dinámicamente mediante el filtrado según su código y/o nombre.</w:t>
            </w:r>
          </w:p>
        </w:tc>
      </w:tr>
      <w:tr w:rsidR="00B06E9C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B06E9C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______</w:t>
            </w:r>
          </w:p>
        </w:tc>
      </w:tr>
    </w:tbl>
    <w:p w:rsidR="00B06E9C" w:rsidRPr="0078386B" w:rsidRDefault="00B06E9C" w:rsidP="00B06E9C">
      <w:pPr>
        <w:rPr>
          <w:sz w:val="24"/>
          <w:szCs w:val="24"/>
          <w:lang w:val="es-AR"/>
        </w:rPr>
      </w:pPr>
    </w:p>
    <w:p w:rsidR="00B06E9C" w:rsidRPr="00DD1C05" w:rsidRDefault="00B06E9C" w:rsidP="00B06E9C">
      <w:pPr>
        <w:ind w:left="720"/>
        <w:rPr>
          <w:lang w:val="es-AR"/>
        </w:rPr>
      </w:pPr>
    </w:p>
    <w:p w:rsidR="00B06E9C" w:rsidRDefault="00B06E9C" w:rsidP="00B06E9C">
      <w:pPr>
        <w:ind w:left="720"/>
      </w:pPr>
    </w:p>
    <w:p w:rsidR="00B06E9C" w:rsidRPr="00A94F2D" w:rsidRDefault="00B06E9C" w:rsidP="00B06E9C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P004</w:t>
      </w:r>
    </w:p>
    <w:p w:rsidR="00B06E9C" w:rsidRDefault="00B06E9C" w:rsidP="00B06E9C">
      <w:r>
        <w:t>Correspondiente a la pantalla inicial Carreras.</w:t>
      </w:r>
    </w:p>
    <w:p w:rsidR="00B06E9C" w:rsidRPr="00664D4B" w:rsidRDefault="00B06E9C" w:rsidP="00B06E9C">
      <w:pPr>
        <w:pStyle w:val="PSI-Ttulo3"/>
      </w:pPr>
      <w:r w:rsidRPr="00664D4B">
        <w:t xml:space="preserve">Descripción </w:t>
      </w:r>
    </w:p>
    <w:p w:rsidR="00B06E9C" w:rsidRPr="00664D4B" w:rsidRDefault="00B06E9C" w:rsidP="00B06E9C">
      <w:pPr>
        <w:pStyle w:val="PSI-Normal"/>
      </w:pPr>
      <w:r w:rsidRPr="00664D4B">
        <w:t xml:space="preserve">Este caso de prueba, tiene como objetivo probar </w:t>
      </w:r>
      <w:r>
        <w:t xml:space="preserve">que el botón "Anterior", al ser clickeado, redirija a la página anterior (en el caso de no estar en la primera página) , y además, que no realice ninguna acción en el caso de estar en la primera pagina.    </w:t>
      </w:r>
    </w:p>
    <w:p w:rsidR="00B06E9C" w:rsidRPr="00664D4B" w:rsidRDefault="00B06E9C" w:rsidP="00B06E9C">
      <w:pPr>
        <w:pStyle w:val="PSI-Ttulo3"/>
      </w:pPr>
      <w:r w:rsidRPr="00664D4B">
        <w:t xml:space="preserve">Evaluación de la Prueba </w:t>
      </w:r>
    </w:p>
    <w:p w:rsidR="00B06E9C" w:rsidRDefault="00B06E9C" w:rsidP="00B06E9C">
      <w:pPr>
        <w:pStyle w:val="PSI-Normal"/>
      </w:pPr>
      <w:r>
        <w:t>Realizada y Satisfactoria.</w:t>
      </w:r>
    </w:p>
    <w:p w:rsidR="00B06E9C" w:rsidRPr="00664D4B" w:rsidRDefault="00B06E9C" w:rsidP="00B06E9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B06E9C" w:rsidTr="00411FD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B06E9C" w:rsidRDefault="00B06E9C" w:rsidP="00411FDB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Carreras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B06E9C" w:rsidRPr="00CF4BD4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B06E9C" w:rsidRPr="00CF4BD4" w:rsidTr="00411FDB">
              <w:trPr>
                <w:trHeight w:val="263"/>
              </w:trPr>
              <w:tc>
                <w:tcPr>
                  <w:tcW w:w="4426" w:type="dxa"/>
                </w:tcPr>
                <w:p w:rsidR="00B06E9C" w:rsidRPr="004D5405" w:rsidRDefault="00B06E9C" w:rsidP="00411FDB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B06E9C" w:rsidRPr="004D5405" w:rsidRDefault="00B06E9C" w:rsidP="00411FD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Pr="00606E1E" w:rsidRDefault="00B06E9C" w:rsidP="00411FDB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P004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10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</w:tr>
      <w:tr w:rsidR="00B06E9C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06E9C" w:rsidRDefault="00B06E9C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B06E9C" w:rsidTr="00411FDB">
              <w:trPr>
                <w:trHeight w:val="574"/>
              </w:trPr>
              <w:tc>
                <w:tcPr>
                  <w:tcW w:w="4308" w:type="dxa"/>
                </w:tcPr>
                <w:p w:rsidR="00B06E9C" w:rsidRDefault="00B06E9C" w:rsidP="00411FDB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B06E9C" w:rsidRPr="002F45D3" w:rsidRDefault="00B06E9C" w:rsidP="00411FD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Pr="002F45D3" w:rsidRDefault="00B06E9C" w:rsidP="00411FDB">
            <w:pPr>
              <w:pStyle w:val="PSI-Normal"/>
            </w:pPr>
            <w:r>
              <w:t>-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B06E9C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06E9C" w:rsidRDefault="00B06E9C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B06E9C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B06E9C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</w:pPr>
            <w:r>
              <w:t>Contar con carreras cargadas previamente.</w:t>
            </w:r>
          </w:p>
          <w:p w:rsidR="00B06E9C" w:rsidRDefault="00B06E9C" w:rsidP="00411FDB">
            <w:pPr>
              <w:pStyle w:val="TableContents"/>
            </w:pPr>
            <w:r>
              <w:t>Y no estar posicionado en la primera página.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PSI-Normal"/>
              <w:spacing w:before="0" w:line="240" w:lineRule="auto"/>
              <w:ind w:left="360"/>
            </w:pPr>
            <w:r>
              <w:t xml:space="preserve">Redirigir a la página anterior y Visualizar cada uno de los registros (carreras) de dicha página. </w:t>
            </w:r>
          </w:p>
          <w:p w:rsidR="00B06E9C" w:rsidRDefault="00B06E9C" w:rsidP="00411FDB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redirección a la página anterior y visualización de los respectivos registros (carreras) de dicha página. 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B06E9C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</w:pPr>
            <w:r>
              <w:t>Contar con carreras cargadas previamente.</w:t>
            </w:r>
          </w:p>
          <w:p w:rsidR="00B06E9C" w:rsidRDefault="00B06E9C" w:rsidP="00411FDB">
            <w:pPr>
              <w:pStyle w:val="TableContents"/>
            </w:pPr>
            <w:r>
              <w:t>Y estar posicionado en la primera página.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PSI-Normal"/>
              <w:spacing w:before="0" w:line="240" w:lineRule="auto"/>
              <w:ind w:left="360"/>
            </w:pPr>
            <w:r>
              <w:t xml:space="preserve">No realizar ninguna acción y Visualizar cada uno de los registros (carreras) de la  página actual. </w:t>
            </w:r>
          </w:p>
          <w:p w:rsidR="00B06E9C" w:rsidRDefault="00B06E9C" w:rsidP="00411FDB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realizado ninguna acción y se han visualizado cada uno de los registros (carreras) de la página actual.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B06E9C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06E9C" w:rsidRPr="00713567" w:rsidRDefault="00B06E9C" w:rsidP="00411FDB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al ser clickeado, redirija a la página anterior (en el caso de no estar en la primera página) , y además, que no realice ninguna acción en el caso de estar en la primera pagina.   </w:t>
            </w:r>
          </w:p>
        </w:tc>
      </w:tr>
      <w:tr w:rsidR="00B06E9C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B06E9C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B06E9C" w:rsidRDefault="00B06E9C" w:rsidP="00B06E9C">
      <w:pPr>
        <w:rPr>
          <w:b/>
          <w:sz w:val="24"/>
          <w:szCs w:val="24"/>
          <w:lang w:val="es-AR"/>
        </w:rPr>
      </w:pPr>
    </w:p>
    <w:p w:rsidR="00B06E9C" w:rsidRDefault="00B06E9C" w:rsidP="00B06E9C">
      <w:pPr>
        <w:rPr>
          <w:b/>
          <w:sz w:val="24"/>
          <w:szCs w:val="24"/>
          <w:lang w:val="es-AR"/>
        </w:rPr>
      </w:pPr>
    </w:p>
    <w:p w:rsidR="00B06E9C" w:rsidRDefault="00B06E9C" w:rsidP="00B06E9C">
      <w:pPr>
        <w:rPr>
          <w:b/>
          <w:sz w:val="24"/>
          <w:szCs w:val="24"/>
          <w:lang w:val="es-AR"/>
        </w:rPr>
      </w:pPr>
    </w:p>
    <w:p w:rsidR="00B06E9C" w:rsidRPr="00A94F2D" w:rsidRDefault="00B06E9C" w:rsidP="00B06E9C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P005</w:t>
      </w:r>
    </w:p>
    <w:p w:rsidR="00B06E9C" w:rsidRDefault="00B06E9C" w:rsidP="00B06E9C">
      <w:r>
        <w:t>Correspondiente a la pantalla inicial Carreras.</w:t>
      </w:r>
    </w:p>
    <w:p w:rsidR="00B06E9C" w:rsidRPr="00664D4B" w:rsidRDefault="00B06E9C" w:rsidP="00B06E9C">
      <w:pPr>
        <w:pStyle w:val="PSI-Ttulo3"/>
      </w:pPr>
      <w:r w:rsidRPr="00664D4B">
        <w:t xml:space="preserve">Descripción </w:t>
      </w:r>
    </w:p>
    <w:p w:rsidR="00B06E9C" w:rsidRPr="00664D4B" w:rsidRDefault="00B06E9C" w:rsidP="00B06E9C">
      <w:pPr>
        <w:pStyle w:val="PSI-Normal"/>
      </w:pPr>
      <w:r w:rsidRPr="00664D4B">
        <w:t xml:space="preserve">Este caso de prueba, tiene como objetivo probar </w:t>
      </w:r>
      <w:r>
        <w:t xml:space="preserve">que el botón "Siguiente", al ser clickeado, redirija a la página siguiente (en el caso de no estar en la última página) , y además, que no realice ninguna acción en el caso de estar en la última pagina.    </w:t>
      </w:r>
    </w:p>
    <w:p w:rsidR="00B06E9C" w:rsidRPr="00664D4B" w:rsidRDefault="00B06E9C" w:rsidP="00B06E9C">
      <w:pPr>
        <w:pStyle w:val="PSI-Ttulo3"/>
      </w:pPr>
      <w:r w:rsidRPr="00664D4B">
        <w:t xml:space="preserve">Evaluación de la Prueba </w:t>
      </w:r>
    </w:p>
    <w:p w:rsidR="00B06E9C" w:rsidRDefault="00B06E9C" w:rsidP="00B06E9C">
      <w:pPr>
        <w:pStyle w:val="PSI-Normal"/>
      </w:pPr>
      <w:r>
        <w:t>Realizada y Satisfactoria.</w:t>
      </w:r>
    </w:p>
    <w:p w:rsidR="00B06E9C" w:rsidRPr="00664D4B" w:rsidRDefault="00B06E9C" w:rsidP="00B06E9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B06E9C" w:rsidTr="00411FD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B06E9C" w:rsidRDefault="00B06E9C" w:rsidP="00411FDB">
            <w:pPr>
              <w:pStyle w:val="PSI-Normal"/>
            </w:pPr>
            <w:r>
              <w:rPr>
                <w:b/>
                <w:bCs/>
              </w:rPr>
              <w:lastRenderedPageBreak/>
              <w:t>ID Caso de Uso:</w:t>
            </w:r>
            <w:r>
              <w:t xml:space="preserve"> Gestionar Carreras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B06E9C" w:rsidRPr="00CF4BD4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B06E9C" w:rsidRPr="00CF4BD4" w:rsidTr="00411FDB">
              <w:trPr>
                <w:trHeight w:val="263"/>
              </w:trPr>
              <w:tc>
                <w:tcPr>
                  <w:tcW w:w="4426" w:type="dxa"/>
                </w:tcPr>
                <w:p w:rsidR="00B06E9C" w:rsidRPr="004D5405" w:rsidRDefault="00B06E9C" w:rsidP="00411FDB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B06E9C" w:rsidRPr="004D5405" w:rsidRDefault="00B06E9C" w:rsidP="00411FD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Pr="00606E1E" w:rsidRDefault="00B06E9C" w:rsidP="00411FDB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P005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10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</w:tr>
      <w:tr w:rsidR="00B06E9C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06E9C" w:rsidRDefault="00B06E9C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B06E9C" w:rsidTr="00411FDB">
              <w:trPr>
                <w:trHeight w:val="574"/>
              </w:trPr>
              <w:tc>
                <w:tcPr>
                  <w:tcW w:w="4308" w:type="dxa"/>
                </w:tcPr>
                <w:p w:rsidR="00B06E9C" w:rsidRDefault="00B06E9C" w:rsidP="00411FDB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B06E9C" w:rsidRPr="002F45D3" w:rsidRDefault="00B06E9C" w:rsidP="00411FD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Pr="002F45D3" w:rsidRDefault="00B06E9C" w:rsidP="00411FDB">
            <w:pPr>
              <w:pStyle w:val="PSI-Normal"/>
            </w:pPr>
            <w:r>
              <w:t>-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B06E9C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06E9C" w:rsidRDefault="00B06E9C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B06E9C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B06E9C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</w:pPr>
            <w:r>
              <w:t>Contar con carreras cargadas previamente.</w:t>
            </w:r>
          </w:p>
          <w:p w:rsidR="00B06E9C" w:rsidRDefault="00B06E9C" w:rsidP="00411FDB">
            <w:pPr>
              <w:pStyle w:val="TableContents"/>
            </w:pPr>
            <w:r>
              <w:t>Y no estar posicionado en la última página.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PSI-Normal"/>
              <w:spacing w:before="0" w:line="240" w:lineRule="auto"/>
              <w:ind w:left="360"/>
            </w:pPr>
            <w:r>
              <w:t xml:space="preserve">Redirigir a la página siguiente y Visualizar cada uno de los registros (carreras) de dicha página. </w:t>
            </w:r>
          </w:p>
          <w:p w:rsidR="00B06E9C" w:rsidRDefault="00B06E9C" w:rsidP="00411FDB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redirección a la página siguiente y visualización de los respectivos registros (carreras) de dicha página. 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B06E9C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</w:pPr>
            <w:r>
              <w:t>Contar con carreras cargadas previamente.</w:t>
            </w:r>
          </w:p>
          <w:p w:rsidR="00B06E9C" w:rsidRDefault="00B06E9C" w:rsidP="00411FDB">
            <w:pPr>
              <w:pStyle w:val="TableContents"/>
            </w:pPr>
            <w:r>
              <w:t>Y estar posicionado en la última página.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PSI-Normal"/>
              <w:spacing w:before="0" w:line="240" w:lineRule="auto"/>
              <w:ind w:left="360"/>
            </w:pPr>
            <w:r>
              <w:t xml:space="preserve">No realizar ninguna acción y Visualizar cada uno de los registros (carreras) de la  página actual. </w:t>
            </w:r>
          </w:p>
          <w:p w:rsidR="00B06E9C" w:rsidRDefault="00B06E9C" w:rsidP="00411FDB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realizado ninguna acción y se han visualizado cada uno de los registros (carreras) de la página actual.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B06E9C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06E9C" w:rsidRPr="00713567" w:rsidRDefault="00B06E9C" w:rsidP="00411FDB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al ser clickeado, redirija a la página siguiente (en el caso de no estar en la última página) , y además, que no realice ninguna acción en el caso de estar en la última pagina.    </w:t>
            </w:r>
          </w:p>
        </w:tc>
      </w:tr>
      <w:tr w:rsidR="00B06E9C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B06E9C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B06E9C" w:rsidRDefault="00B06E9C" w:rsidP="00B06E9C">
      <w:pPr>
        <w:rPr>
          <w:b/>
          <w:sz w:val="24"/>
          <w:szCs w:val="24"/>
          <w:lang w:val="es-AR"/>
        </w:rPr>
      </w:pPr>
    </w:p>
    <w:p w:rsidR="00B06E9C" w:rsidRDefault="00B06E9C" w:rsidP="00B06E9C">
      <w:pPr>
        <w:rPr>
          <w:b/>
          <w:sz w:val="24"/>
          <w:szCs w:val="24"/>
          <w:lang w:val="es-AR"/>
        </w:rPr>
      </w:pPr>
    </w:p>
    <w:p w:rsidR="00B06E9C" w:rsidRPr="00FC6231" w:rsidRDefault="00B06E9C" w:rsidP="00B06E9C">
      <w:pPr>
        <w:ind w:left="720"/>
        <w:rPr>
          <w:lang w:val="es-AR"/>
        </w:rPr>
      </w:pPr>
    </w:p>
    <w:p w:rsidR="00B06E9C" w:rsidRDefault="00B06E9C" w:rsidP="00B06E9C">
      <w:pPr>
        <w:pStyle w:val="PSI-Ttulo2"/>
      </w:pPr>
      <w:r>
        <w:t>Caso de Prueba P006</w:t>
      </w:r>
    </w:p>
    <w:p w:rsidR="00B06E9C" w:rsidRPr="00B06E9C" w:rsidRDefault="00B06E9C" w:rsidP="00B06E9C">
      <w:r>
        <w:t>Correspondiente a la pantalla inicial Carreras.</w:t>
      </w:r>
    </w:p>
    <w:p w:rsidR="00B06E9C" w:rsidRPr="00664D4B" w:rsidRDefault="00B06E9C" w:rsidP="00B06E9C">
      <w:pPr>
        <w:pStyle w:val="PSI-Ttulo3"/>
      </w:pPr>
      <w:r w:rsidRPr="00664D4B">
        <w:t xml:space="preserve">Descripción </w:t>
      </w:r>
    </w:p>
    <w:p w:rsidR="00B06E9C" w:rsidRDefault="00B06E9C" w:rsidP="00B06E9C">
      <w:pPr>
        <w:pStyle w:val="PSI-Normal"/>
      </w:pPr>
      <w:r w:rsidRPr="00664D4B">
        <w:t xml:space="preserve">Este caso de prueba, tiene como objetivo probar </w:t>
      </w:r>
      <w:r>
        <w:t xml:space="preserve">que el botón "número página", al ser clickeado, redirija a la página seleccionada, y en el caso de seleccionar la pagina actual, que no realice ninguna acción. </w:t>
      </w:r>
    </w:p>
    <w:p w:rsidR="00B06E9C" w:rsidRPr="00664D4B" w:rsidRDefault="00B06E9C" w:rsidP="00B06E9C">
      <w:pPr>
        <w:pStyle w:val="PSI-Normal"/>
      </w:pPr>
      <w:r w:rsidRPr="00C92EB8">
        <w:t xml:space="preserve">Además, se probará que la cantidad de páginas se actualice dinámicamente dependiendo de la cantidad máxima de registros que se deseen visualizar por página. </w:t>
      </w:r>
    </w:p>
    <w:p w:rsidR="00B06E9C" w:rsidRPr="00664D4B" w:rsidRDefault="00B06E9C" w:rsidP="00B06E9C">
      <w:pPr>
        <w:pStyle w:val="PSI-Ttulo3"/>
      </w:pPr>
      <w:r w:rsidRPr="00664D4B">
        <w:t xml:space="preserve">Evaluación de la Prueba </w:t>
      </w:r>
    </w:p>
    <w:p w:rsidR="00B06E9C" w:rsidRDefault="00B06E9C" w:rsidP="00B06E9C">
      <w:pPr>
        <w:pStyle w:val="PSI-Normal"/>
      </w:pPr>
      <w:r>
        <w:t>Realizada y Satisfactoria.</w:t>
      </w:r>
    </w:p>
    <w:p w:rsidR="00B06E9C" w:rsidRPr="00664D4B" w:rsidRDefault="00B06E9C" w:rsidP="00B06E9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B06E9C" w:rsidTr="00411FD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B06E9C" w:rsidRDefault="00B06E9C" w:rsidP="00411FDB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Carreras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B06E9C" w:rsidRPr="00CF4BD4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B06E9C" w:rsidRPr="00CF4BD4" w:rsidTr="00411FDB">
              <w:trPr>
                <w:trHeight w:val="263"/>
              </w:trPr>
              <w:tc>
                <w:tcPr>
                  <w:tcW w:w="4426" w:type="dxa"/>
                </w:tcPr>
                <w:p w:rsidR="00B06E9C" w:rsidRPr="004D5405" w:rsidRDefault="00B06E9C" w:rsidP="00411FDB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B06E9C" w:rsidRPr="004D5405" w:rsidRDefault="00B06E9C" w:rsidP="00411FD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Pr="00606E1E" w:rsidRDefault="00B06E9C" w:rsidP="00411FDB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P006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10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</w:tr>
      <w:tr w:rsidR="00B06E9C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06E9C" w:rsidRDefault="00B06E9C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B06E9C" w:rsidTr="00411FDB">
              <w:trPr>
                <w:trHeight w:val="574"/>
              </w:trPr>
              <w:tc>
                <w:tcPr>
                  <w:tcW w:w="4308" w:type="dxa"/>
                </w:tcPr>
                <w:p w:rsidR="00B06E9C" w:rsidRDefault="00B06E9C" w:rsidP="00411FDB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B06E9C" w:rsidRPr="002F45D3" w:rsidRDefault="00B06E9C" w:rsidP="00411FD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Pr="002F45D3" w:rsidRDefault="00B06E9C" w:rsidP="00411FDB">
            <w:pPr>
              <w:pStyle w:val="PSI-Normal"/>
            </w:pPr>
            <w:r>
              <w:t>-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B06E9C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06E9C" w:rsidRDefault="00B06E9C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B06E9C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B06E9C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</w:pPr>
            <w:r>
              <w:t>Contar con carreras cargadas previamente.</w:t>
            </w:r>
          </w:p>
          <w:p w:rsidR="00B06E9C" w:rsidRDefault="00B06E9C" w:rsidP="00411FDB">
            <w:pPr>
              <w:pStyle w:val="TableContents"/>
            </w:pPr>
            <w:r>
              <w:t xml:space="preserve">Seleccionar una página distinta a la actual.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Seleccionar el botón "2" (página distinta a la actual). 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PSI-Normal"/>
              <w:spacing w:before="0" w:line="240" w:lineRule="auto"/>
              <w:ind w:left="360"/>
            </w:pPr>
            <w:r>
              <w:t xml:space="preserve">Redirigir a la página correspondiente (2) y Visualizar cada uno de los registros (carreras) de dicha página. </w:t>
            </w:r>
          </w:p>
          <w:p w:rsidR="00B06E9C" w:rsidRDefault="00B06E9C" w:rsidP="00411FDB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redirección a la página correspondiente (2) y visualización de los respectivos registros (carreras) de dicha página. 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B06E9C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</w:pPr>
            <w:r>
              <w:t>Contar con carreras cargadas previamente.</w:t>
            </w:r>
          </w:p>
          <w:p w:rsidR="00B06E9C" w:rsidRDefault="00B06E9C" w:rsidP="00411FDB">
            <w:pPr>
              <w:pStyle w:val="TableContents"/>
            </w:pPr>
            <w:r>
              <w:t>Seleccionar la página actual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Seleccionar el botón "1" (página actual). 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PSI-Normal"/>
              <w:spacing w:before="0" w:line="240" w:lineRule="auto"/>
              <w:ind w:left="360"/>
            </w:pPr>
            <w:r>
              <w:t xml:space="preserve">No realizar ninguna acción y Visualizar cada uno de los registros (carreras) de la  página actual. </w:t>
            </w:r>
          </w:p>
          <w:p w:rsidR="00B06E9C" w:rsidRDefault="00B06E9C" w:rsidP="00411FDB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realizado ninguna acción y se han visualizado cada uno de los registros (carreras) de la página actual.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B06E9C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</w:pPr>
            <w:r>
              <w:t>Contar con 10 carreras cargadas previamente.</w:t>
            </w:r>
          </w:p>
          <w:p w:rsidR="00B06E9C" w:rsidRDefault="00B06E9C" w:rsidP="00411FDB">
            <w:pPr>
              <w:pStyle w:val="TableContents"/>
            </w:pPr>
            <w:r>
              <w:t>Mostrar solo los 10 primeros registros.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PSI-Normal"/>
              <w:spacing w:before="0" w:line="240" w:lineRule="auto"/>
              <w:ind w:left="360"/>
            </w:pPr>
            <w:r>
              <w:t>Visualizar una sola página con la totalidad de los registros (10).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 una sola página con la totalidad de los registros (10). </w:t>
            </w:r>
          </w:p>
        </w:tc>
      </w:tr>
      <w:tr w:rsidR="00B06E9C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</w:pPr>
            <w:r>
              <w:t>Contar con 11 carreras cargadas previamente.</w:t>
            </w:r>
          </w:p>
          <w:p w:rsidR="00B06E9C" w:rsidRDefault="00B06E9C" w:rsidP="00411FDB">
            <w:pPr>
              <w:pStyle w:val="TableContents"/>
            </w:pPr>
            <w:r>
              <w:t>Mostrar solo los 10 primeros registros.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PSI-Normal"/>
              <w:spacing w:before="0" w:line="240" w:lineRule="auto"/>
              <w:ind w:left="360"/>
            </w:pPr>
            <w:r>
              <w:t>Visualizar dos páginas. La primera  con 10 registros y la segunda página con 1 solo registro.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dos páginas. L</w:t>
            </w:r>
            <w:r>
              <w:t>a primera  con 10 registros y la segunda página con 1 solo registro.</w:t>
            </w:r>
          </w:p>
        </w:tc>
      </w:tr>
      <w:tr w:rsidR="00B06E9C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06E9C" w:rsidRDefault="00B06E9C" w:rsidP="00411FDB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al ser clickeado, redirija a la página seleccionada, y en el caso de seleccionar la pagina actual, que no realice ninguna acción. </w:t>
            </w:r>
          </w:p>
          <w:p w:rsidR="00B06E9C" w:rsidRPr="00713567" w:rsidRDefault="00B06E9C" w:rsidP="00411FDB">
            <w:pPr>
              <w:pStyle w:val="PSI-Normal"/>
            </w:pPr>
            <w:r w:rsidRPr="00C92EB8">
              <w:t xml:space="preserve">Además, se probará que la cantidad de páginas se actualice dinámicamente dependiendo de la cantidad máxima de registros que se deseen visualizar por página. </w:t>
            </w:r>
          </w:p>
        </w:tc>
      </w:tr>
      <w:tr w:rsidR="00B06E9C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B06E9C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B06E9C" w:rsidRDefault="00B06E9C" w:rsidP="00B06E9C">
      <w:pPr>
        <w:rPr>
          <w:b/>
          <w:sz w:val="24"/>
          <w:szCs w:val="24"/>
          <w:lang w:val="es-AR"/>
        </w:rPr>
      </w:pPr>
    </w:p>
    <w:p w:rsidR="00B06E9C" w:rsidRDefault="00B06E9C" w:rsidP="00B06E9C">
      <w:pPr>
        <w:rPr>
          <w:b/>
          <w:sz w:val="24"/>
          <w:szCs w:val="24"/>
          <w:lang w:val="es-AR"/>
        </w:rPr>
      </w:pPr>
    </w:p>
    <w:p w:rsidR="00B06E9C" w:rsidRDefault="00B06E9C" w:rsidP="00B06E9C">
      <w:pPr>
        <w:ind w:left="720"/>
        <w:rPr>
          <w:lang w:val="es-AR"/>
        </w:rPr>
      </w:pPr>
    </w:p>
    <w:p w:rsidR="00B06E9C" w:rsidRPr="003C63FF" w:rsidRDefault="00B06E9C" w:rsidP="00B06E9C">
      <w:pPr>
        <w:ind w:left="720"/>
        <w:rPr>
          <w:lang w:val="es-AR"/>
        </w:rPr>
      </w:pPr>
    </w:p>
    <w:p w:rsidR="00B06E9C" w:rsidRPr="00A94F2D" w:rsidRDefault="00B06E9C" w:rsidP="00B06E9C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P007</w:t>
      </w:r>
    </w:p>
    <w:p w:rsidR="00B06E9C" w:rsidRPr="00B06E9C" w:rsidRDefault="00B06E9C" w:rsidP="00B06E9C">
      <w:r>
        <w:t>Correspondiente a la pantalla inicial Carreras.</w:t>
      </w:r>
    </w:p>
    <w:p w:rsidR="00B06E9C" w:rsidRPr="00664D4B" w:rsidRDefault="00B06E9C" w:rsidP="00B06E9C">
      <w:pPr>
        <w:pStyle w:val="PSI-Ttulo3"/>
      </w:pPr>
      <w:r w:rsidRPr="00664D4B">
        <w:t xml:space="preserve">Descripción </w:t>
      </w:r>
    </w:p>
    <w:p w:rsidR="00B06E9C" w:rsidRPr="00664D4B" w:rsidRDefault="00B06E9C" w:rsidP="00B06E9C">
      <w:pPr>
        <w:pStyle w:val="PSI-Normal"/>
      </w:pPr>
      <w:r w:rsidRPr="00664D4B">
        <w:t xml:space="preserve">Este caso de prueba, tiene como objetivo probar </w:t>
      </w:r>
      <w:r>
        <w:t xml:space="preserve">que el botón "orden código carrera", al ser clickeado, muestre las carreras ordenadas de forma ascendente y descendente, según el código de la carrera. </w:t>
      </w:r>
    </w:p>
    <w:p w:rsidR="00B06E9C" w:rsidRPr="00664D4B" w:rsidRDefault="00B06E9C" w:rsidP="00B06E9C">
      <w:pPr>
        <w:pStyle w:val="PSI-Normal"/>
      </w:pPr>
    </w:p>
    <w:p w:rsidR="00B06E9C" w:rsidRPr="00664D4B" w:rsidRDefault="00B06E9C" w:rsidP="00B06E9C">
      <w:pPr>
        <w:pStyle w:val="PSI-Ttulo3"/>
      </w:pPr>
      <w:r w:rsidRPr="00664D4B">
        <w:t xml:space="preserve">Evaluación de la Prueba </w:t>
      </w:r>
    </w:p>
    <w:p w:rsidR="00B06E9C" w:rsidRDefault="00B06E9C" w:rsidP="00B06E9C">
      <w:pPr>
        <w:pStyle w:val="PSI-Normal"/>
      </w:pPr>
      <w:r>
        <w:t>Realizada y Satisfactoria.</w:t>
      </w:r>
    </w:p>
    <w:p w:rsidR="00B06E9C" w:rsidRPr="00664D4B" w:rsidRDefault="00B06E9C" w:rsidP="00B06E9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B06E9C" w:rsidTr="00411FD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B06E9C" w:rsidRDefault="00B06E9C" w:rsidP="00411FDB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Carreras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B06E9C" w:rsidRPr="00CF4BD4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B06E9C" w:rsidRPr="00CF4BD4" w:rsidTr="00411FDB">
              <w:trPr>
                <w:trHeight w:val="263"/>
              </w:trPr>
              <w:tc>
                <w:tcPr>
                  <w:tcW w:w="4426" w:type="dxa"/>
                </w:tcPr>
                <w:p w:rsidR="00B06E9C" w:rsidRPr="004D5405" w:rsidRDefault="00B06E9C" w:rsidP="00411FDB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B06E9C" w:rsidRPr="004D5405" w:rsidRDefault="00B06E9C" w:rsidP="00411FD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Pr="00606E1E" w:rsidRDefault="00B06E9C" w:rsidP="00411FDB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P007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10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</w:tr>
      <w:tr w:rsidR="00B06E9C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06E9C" w:rsidRDefault="00B06E9C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B06E9C" w:rsidTr="00411FDB">
              <w:trPr>
                <w:trHeight w:val="574"/>
              </w:trPr>
              <w:tc>
                <w:tcPr>
                  <w:tcW w:w="4308" w:type="dxa"/>
                </w:tcPr>
                <w:p w:rsidR="00B06E9C" w:rsidRDefault="00B06E9C" w:rsidP="00411FDB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B06E9C" w:rsidRPr="002F45D3" w:rsidRDefault="00B06E9C" w:rsidP="00411FD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Pr="002F45D3" w:rsidRDefault="00B06E9C" w:rsidP="00411FDB">
            <w:pPr>
              <w:pStyle w:val="PSI-Normal"/>
            </w:pPr>
            <w:r>
              <w:t>-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B06E9C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06E9C" w:rsidRDefault="00B06E9C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B06E9C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Nro. </w:t>
            </w:r>
            <w:r>
              <w:rPr>
                <w:rFonts w:ascii="Arial" w:hAnsi="Arial"/>
                <w:b/>
                <w:bCs/>
                <w:sz w:val="20"/>
              </w:rPr>
              <w:lastRenderedPageBreak/>
              <w:t>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B06E9C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</w:pPr>
            <w:r>
              <w:t>Contar con carreras cargadas previamente.</w:t>
            </w:r>
          </w:p>
          <w:p w:rsidR="00B06E9C" w:rsidRDefault="00B06E9C" w:rsidP="00411FDB">
            <w:pPr>
              <w:pStyle w:val="TableContents"/>
            </w:pPr>
            <w:r>
              <w:t xml:space="preserve">Las carreras se encuentren ordenadas de forma descendente, según su código.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PSI-Normal"/>
              <w:spacing w:before="0" w:line="240" w:lineRule="auto"/>
              <w:ind w:left="360"/>
            </w:pPr>
            <w:r>
              <w:t xml:space="preserve">Ordenar las carreras en orden ascendente, según su código. </w:t>
            </w:r>
          </w:p>
          <w:p w:rsidR="00B06E9C" w:rsidRDefault="00B06E9C" w:rsidP="00411FDB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ordenamiento de las carreras en orden ascendente, según su código.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B06E9C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</w:pPr>
            <w:r>
              <w:t>Contar con carreras cargadas previamente.</w:t>
            </w:r>
          </w:p>
          <w:p w:rsidR="00B06E9C" w:rsidRDefault="00B06E9C" w:rsidP="00411FDB">
            <w:pPr>
              <w:pStyle w:val="TableContents"/>
            </w:pPr>
            <w:r>
              <w:t xml:space="preserve">Las carreras se encuentren ordenadas de forma ascendente, según su código.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PSI-Normal"/>
              <w:spacing w:before="0" w:line="240" w:lineRule="auto"/>
              <w:ind w:left="360"/>
            </w:pPr>
            <w:r>
              <w:t xml:space="preserve">Ordenar las carreras en orden descendente, según su código. </w:t>
            </w:r>
          </w:p>
          <w:p w:rsidR="00B06E9C" w:rsidRDefault="00B06E9C" w:rsidP="00411FDB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ordenamiento de las carreras en orden descendente, según su código.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B06E9C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06E9C" w:rsidRPr="00713567" w:rsidRDefault="00B06E9C" w:rsidP="00411FDB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al ser clickeado, muestre las carreras ordenadas de forma ascendente y descendente, según el código de la carrera.</w:t>
            </w:r>
          </w:p>
        </w:tc>
      </w:tr>
      <w:tr w:rsidR="00B06E9C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B06E9C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B06E9C" w:rsidRDefault="00B06E9C" w:rsidP="00B06E9C">
      <w:pPr>
        <w:rPr>
          <w:b/>
          <w:sz w:val="24"/>
          <w:szCs w:val="24"/>
          <w:lang w:val="es-AR"/>
        </w:rPr>
      </w:pPr>
    </w:p>
    <w:p w:rsidR="00B06E9C" w:rsidRPr="007F73E1" w:rsidRDefault="00B06E9C" w:rsidP="00B06E9C">
      <w:pPr>
        <w:ind w:left="720"/>
        <w:rPr>
          <w:lang w:val="es-AR"/>
        </w:rPr>
      </w:pPr>
    </w:p>
    <w:p w:rsidR="00B06E9C" w:rsidRDefault="00B06E9C" w:rsidP="00B06E9C">
      <w:pPr>
        <w:ind w:left="720"/>
      </w:pPr>
    </w:p>
    <w:p w:rsidR="00B06E9C" w:rsidRPr="00A94F2D" w:rsidRDefault="00B06E9C" w:rsidP="00B06E9C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P008</w:t>
      </w:r>
    </w:p>
    <w:p w:rsidR="00B06E9C" w:rsidRPr="00B06E9C" w:rsidRDefault="00B06E9C" w:rsidP="00B06E9C">
      <w:r>
        <w:t>Correspondiente a la pantalla inicial Carreras.</w:t>
      </w:r>
    </w:p>
    <w:p w:rsidR="00B06E9C" w:rsidRPr="00664D4B" w:rsidRDefault="00B06E9C" w:rsidP="00B06E9C">
      <w:pPr>
        <w:pStyle w:val="PSI-Ttulo3"/>
      </w:pPr>
      <w:r w:rsidRPr="00664D4B">
        <w:t xml:space="preserve">Descripción </w:t>
      </w:r>
    </w:p>
    <w:p w:rsidR="00B06E9C" w:rsidRPr="00664D4B" w:rsidRDefault="00B06E9C" w:rsidP="00B06E9C">
      <w:pPr>
        <w:pStyle w:val="PSI-Normal"/>
      </w:pPr>
      <w:r w:rsidRPr="00664D4B">
        <w:t xml:space="preserve">Este caso de prueba, tiene como objetivo probar </w:t>
      </w:r>
      <w:r>
        <w:t xml:space="preserve">que el botón "orden nombre carrera", al ser clickeado, muestre las carreras ordenadas de forma ascendente y descendente, según el nombre de la carrera. </w:t>
      </w:r>
    </w:p>
    <w:p w:rsidR="00B06E9C" w:rsidRPr="00664D4B" w:rsidRDefault="00B06E9C" w:rsidP="00B06E9C">
      <w:pPr>
        <w:pStyle w:val="PSI-Normal"/>
      </w:pPr>
    </w:p>
    <w:p w:rsidR="00B06E9C" w:rsidRPr="00664D4B" w:rsidRDefault="00B06E9C" w:rsidP="00B06E9C">
      <w:pPr>
        <w:pStyle w:val="PSI-Ttulo3"/>
      </w:pPr>
      <w:r w:rsidRPr="00664D4B">
        <w:lastRenderedPageBreak/>
        <w:t xml:space="preserve">Evaluación de la Prueba </w:t>
      </w:r>
    </w:p>
    <w:p w:rsidR="00B06E9C" w:rsidRDefault="00B06E9C" w:rsidP="00B06E9C">
      <w:pPr>
        <w:pStyle w:val="PSI-Normal"/>
      </w:pPr>
      <w:r>
        <w:t>Realizada y Satisfactoria.</w:t>
      </w:r>
    </w:p>
    <w:p w:rsidR="00B06E9C" w:rsidRPr="00664D4B" w:rsidRDefault="00B06E9C" w:rsidP="00B06E9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B06E9C" w:rsidTr="00411FD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B06E9C" w:rsidRDefault="00B06E9C" w:rsidP="00411FDB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Carreras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B06E9C" w:rsidRPr="00CF4BD4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B06E9C" w:rsidRPr="00CF4BD4" w:rsidTr="00411FDB">
              <w:trPr>
                <w:trHeight w:val="263"/>
              </w:trPr>
              <w:tc>
                <w:tcPr>
                  <w:tcW w:w="4426" w:type="dxa"/>
                </w:tcPr>
                <w:p w:rsidR="00B06E9C" w:rsidRPr="004D5405" w:rsidRDefault="00B06E9C" w:rsidP="00411FDB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B06E9C" w:rsidRPr="004D5405" w:rsidRDefault="00B06E9C" w:rsidP="00411FD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Pr="00606E1E" w:rsidRDefault="00B06E9C" w:rsidP="00411FDB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P008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10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</w:tr>
      <w:tr w:rsidR="00B06E9C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06E9C" w:rsidRDefault="00B06E9C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B06E9C" w:rsidTr="00411FDB">
              <w:trPr>
                <w:trHeight w:val="574"/>
              </w:trPr>
              <w:tc>
                <w:tcPr>
                  <w:tcW w:w="4308" w:type="dxa"/>
                </w:tcPr>
                <w:p w:rsidR="00B06E9C" w:rsidRDefault="00B06E9C" w:rsidP="00411FDB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B06E9C" w:rsidRPr="002F45D3" w:rsidRDefault="00B06E9C" w:rsidP="00411FD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Pr="002F45D3" w:rsidRDefault="00B06E9C" w:rsidP="00411FDB">
            <w:pPr>
              <w:pStyle w:val="PSI-Normal"/>
            </w:pPr>
            <w:r>
              <w:t>-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B06E9C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06E9C" w:rsidRDefault="00B06E9C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B06E9C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B06E9C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</w:pPr>
            <w:r>
              <w:t>Contar con carreras cargadas previamente.</w:t>
            </w:r>
          </w:p>
          <w:p w:rsidR="00B06E9C" w:rsidRDefault="00B06E9C" w:rsidP="00411FDB">
            <w:pPr>
              <w:pStyle w:val="TableContents"/>
            </w:pPr>
            <w:r>
              <w:t xml:space="preserve">Las carreras se encuentren ordenadas de forma descendente, según su nombre.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PSI-Normal"/>
              <w:spacing w:before="0" w:line="240" w:lineRule="auto"/>
              <w:ind w:left="360"/>
            </w:pPr>
            <w:r>
              <w:t xml:space="preserve">Ordenar las carreras en orden ascendente, según su nombre. </w:t>
            </w:r>
          </w:p>
          <w:p w:rsidR="00B06E9C" w:rsidRDefault="00B06E9C" w:rsidP="00411FDB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ordenamiento de las carreras en orden ascendente, según su nombre.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B06E9C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</w:pPr>
            <w:r>
              <w:t xml:space="preserve">Contar con carreras cargadas </w:t>
            </w:r>
            <w:r>
              <w:lastRenderedPageBreak/>
              <w:t>previamente.</w:t>
            </w:r>
          </w:p>
          <w:p w:rsidR="00B06E9C" w:rsidRDefault="00B06E9C" w:rsidP="00411FDB">
            <w:pPr>
              <w:pStyle w:val="TableContents"/>
            </w:pPr>
            <w:r>
              <w:t xml:space="preserve">Las carreras se encuentren ordenadas de forma ascendente, según su nombre.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(ninguno)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PSI-Normal"/>
              <w:spacing w:before="0" w:line="240" w:lineRule="auto"/>
              <w:ind w:left="360"/>
            </w:pPr>
            <w:r>
              <w:t xml:space="preserve">Ordenar las carreras en orden descendente, según su nombre. </w:t>
            </w:r>
          </w:p>
          <w:p w:rsidR="00B06E9C" w:rsidRDefault="00B06E9C" w:rsidP="00411FDB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Satisfactorio.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Correcto ordenamiento de las carreras en orden descendente, según su </w:t>
            </w:r>
            <w:r>
              <w:rPr>
                <w:rFonts w:ascii="Arial" w:hAnsi="Arial"/>
                <w:sz w:val="20"/>
              </w:rPr>
              <w:lastRenderedPageBreak/>
              <w:t>nombre.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B06E9C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06E9C" w:rsidRPr="00713567" w:rsidRDefault="00B06E9C" w:rsidP="00411FDB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al ser clickeado, muestre las carreras ordenadas de forma ascendente y descendente, según el nombre de la carrera.</w:t>
            </w:r>
          </w:p>
        </w:tc>
      </w:tr>
      <w:tr w:rsidR="00B06E9C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B06E9C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B06E9C" w:rsidRDefault="00B06E9C" w:rsidP="00B06E9C">
      <w:pPr>
        <w:rPr>
          <w:b/>
          <w:sz w:val="24"/>
          <w:szCs w:val="24"/>
          <w:lang w:val="es-AR"/>
        </w:rPr>
      </w:pPr>
    </w:p>
    <w:p w:rsidR="00B06E9C" w:rsidRPr="00B06E9C" w:rsidRDefault="00B06E9C" w:rsidP="005622B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AR"/>
        </w:rPr>
      </w:pPr>
    </w:p>
    <w:p w:rsidR="00B06E9C" w:rsidRDefault="00B06E9C" w:rsidP="005622B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B06E9C" w:rsidRDefault="00B06E9C" w:rsidP="005622B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B06E9C" w:rsidRDefault="00B06E9C" w:rsidP="005622B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B06E9C" w:rsidRDefault="00B06E9C" w:rsidP="005622B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B06E9C" w:rsidRDefault="00B06E9C" w:rsidP="005622B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B06E9C" w:rsidRDefault="00B06E9C" w:rsidP="005622B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B06E9C" w:rsidRDefault="00B06E9C" w:rsidP="005622B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B06E9C" w:rsidRDefault="00B06E9C" w:rsidP="005622B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B06E9C" w:rsidRDefault="00B06E9C" w:rsidP="005622B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B06E9C" w:rsidRDefault="00B06E9C" w:rsidP="005622B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B06E9C" w:rsidRDefault="00B06E9C" w:rsidP="005622B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B06E9C" w:rsidRPr="00D608F5" w:rsidRDefault="00B06E9C" w:rsidP="005622B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5622B0" w:rsidRDefault="005622B0" w:rsidP="005622B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AR"/>
        </w:rPr>
      </w:pPr>
    </w:p>
    <w:p w:rsidR="005622B0" w:rsidRPr="004D5405" w:rsidRDefault="004B18AC" w:rsidP="005622B0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P009</w:t>
      </w:r>
      <w:r w:rsidR="005622B0" w:rsidRPr="00664D4B">
        <w:t xml:space="preserve"> </w:t>
      </w:r>
    </w:p>
    <w:p w:rsidR="005622B0" w:rsidRDefault="005622B0" w:rsidP="005622B0">
      <w:r>
        <w:t>Correspondiente al Alta de carrera.</w:t>
      </w:r>
    </w:p>
    <w:p w:rsidR="005622B0" w:rsidRPr="00664D4B" w:rsidRDefault="005622B0" w:rsidP="005622B0">
      <w:pPr>
        <w:pStyle w:val="PSI-Ttulo3"/>
      </w:pPr>
      <w:r w:rsidRPr="00664D4B">
        <w:lastRenderedPageBreak/>
        <w:t xml:space="preserve">Descripción </w:t>
      </w:r>
    </w:p>
    <w:p w:rsidR="005622B0" w:rsidRPr="00664D4B" w:rsidRDefault="005622B0" w:rsidP="005622B0">
      <w:pPr>
        <w:pStyle w:val="PSI-Normal"/>
      </w:pPr>
      <w:r>
        <w:t>Este caso de prueba</w:t>
      </w:r>
      <w:r w:rsidRPr="00664D4B">
        <w:t xml:space="preserve"> tiene como objetivo </w:t>
      </w:r>
      <w:r>
        <w:t>verificar la correcta escritura del texto mostrado y la correcta representación de símbolos especiales de la pantalla dar de alta una carrera.</w:t>
      </w:r>
    </w:p>
    <w:p w:rsidR="005622B0" w:rsidRPr="00664D4B" w:rsidRDefault="005622B0" w:rsidP="005622B0">
      <w:pPr>
        <w:pStyle w:val="PSI-Ttulo3"/>
      </w:pPr>
      <w:r w:rsidRPr="00664D4B">
        <w:t xml:space="preserve">Evaluación de la Prueba </w:t>
      </w:r>
    </w:p>
    <w:p w:rsidR="005622B0" w:rsidRDefault="005622B0" w:rsidP="005622B0">
      <w:pPr>
        <w:pStyle w:val="PSI-Normal"/>
      </w:pPr>
      <w:r w:rsidRPr="00664D4B">
        <w:t>Realizada y satisfactoria.</w:t>
      </w:r>
    </w:p>
    <w:p w:rsidR="005622B0" w:rsidRPr="00664D4B" w:rsidRDefault="005622B0" w:rsidP="005622B0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5622B0" w:rsidTr="007E6D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Carreras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>
              <w:t>Interfaz de Usuario</w:t>
            </w:r>
          </w:p>
        </w:tc>
      </w:tr>
      <w:tr w:rsidR="005622B0" w:rsidRPr="00CF4BD4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5622B0" w:rsidRPr="00CF4BD4" w:rsidTr="007E6D11">
              <w:trPr>
                <w:trHeight w:val="263"/>
              </w:trPr>
              <w:tc>
                <w:tcPr>
                  <w:tcW w:w="4426" w:type="dxa"/>
                </w:tcPr>
                <w:p w:rsidR="005622B0" w:rsidRPr="004D5405" w:rsidRDefault="005622B0" w:rsidP="007E6D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5622B0" w:rsidRPr="004D5405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606E1E" w:rsidRDefault="005622B0" w:rsidP="007E6D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</w:t>
            </w:r>
            <w:r w:rsidR="004B18AC">
              <w:t>9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20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21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5622B0" w:rsidTr="007E6D11">
              <w:trPr>
                <w:trHeight w:val="574"/>
              </w:trPr>
              <w:tc>
                <w:tcPr>
                  <w:tcW w:w="4308" w:type="dxa"/>
                </w:tcPr>
                <w:p w:rsidR="005622B0" w:rsidRDefault="005622B0" w:rsidP="007E6D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5622B0" w:rsidRPr="002F45D3" w:rsidRDefault="005622B0" w:rsidP="007E6D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2F45D3" w:rsidRDefault="005622B0" w:rsidP="007E6D11">
            <w:pPr>
              <w:pStyle w:val="PSI-Normal"/>
            </w:pPr>
            <w:r>
              <w:t>-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B151C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de forma correcta la escritura del texto mostrado en la pantalla (Sin la presencia de errores ortográficos y la correcta representación de símbolos especiales) al dar de alta una carrera.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la escritura del texto mostrado en la pantalla (Sin la presencia de errores ortográficos y la correcta representación de símbolos especiales) al dar de alta una carrera.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Pr="00713567" w:rsidRDefault="005622B0" w:rsidP="007E6D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visualizar el texto mostrado en pantalla, este no contiene errores ortográficos y representa correctamente los símbolos especiales.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____21/03/2019____</w:t>
            </w:r>
          </w:p>
        </w:tc>
      </w:tr>
    </w:tbl>
    <w:p w:rsidR="005622B0" w:rsidRDefault="005622B0" w:rsidP="005622B0">
      <w:pPr>
        <w:pStyle w:val="InfoBlue"/>
        <w:ind w:left="363"/>
      </w:pPr>
    </w:p>
    <w:p w:rsidR="005622B0" w:rsidRPr="004D5405" w:rsidRDefault="004B18AC" w:rsidP="005622B0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P010</w:t>
      </w:r>
    </w:p>
    <w:p w:rsidR="005622B0" w:rsidRDefault="005622B0" w:rsidP="005622B0">
      <w:r>
        <w:t>Correspondiente al Alta de Carrera</w:t>
      </w:r>
    </w:p>
    <w:p w:rsidR="005622B0" w:rsidRPr="00664D4B" w:rsidRDefault="005622B0" w:rsidP="005622B0">
      <w:pPr>
        <w:pStyle w:val="PSI-Ttulo3"/>
      </w:pPr>
      <w:r w:rsidRPr="00664D4B">
        <w:t xml:space="preserve">Descripción </w:t>
      </w:r>
    </w:p>
    <w:p w:rsidR="005622B0" w:rsidRPr="00664D4B" w:rsidRDefault="005622B0" w:rsidP="005622B0">
      <w:pPr>
        <w:pStyle w:val="PSI-Normal"/>
      </w:pPr>
      <w:r w:rsidRPr="00664D4B">
        <w:t xml:space="preserve">Este caso de prueba, tiene como objetivo probar </w:t>
      </w:r>
      <w:r>
        <w:t xml:space="preserve">que el botón "Nueva Carrera" al ser clickeado, permita completar los datos de una carrera. </w:t>
      </w:r>
    </w:p>
    <w:p w:rsidR="005622B0" w:rsidRPr="00664D4B" w:rsidRDefault="005622B0" w:rsidP="005622B0">
      <w:pPr>
        <w:pStyle w:val="PSI-Ttulo3"/>
      </w:pPr>
      <w:r w:rsidRPr="00664D4B">
        <w:t xml:space="preserve">Evaluación de la Prueba </w:t>
      </w:r>
    </w:p>
    <w:p w:rsidR="005622B0" w:rsidRDefault="005622B0" w:rsidP="005622B0">
      <w:pPr>
        <w:pStyle w:val="PSI-Normal"/>
      </w:pPr>
      <w:r w:rsidRPr="00664D4B">
        <w:t>Realizada y satisfactoria.</w:t>
      </w:r>
    </w:p>
    <w:p w:rsidR="005622B0" w:rsidRPr="00664D4B" w:rsidRDefault="005622B0" w:rsidP="005622B0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5622B0" w:rsidTr="007E6D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Carreras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5622B0" w:rsidRPr="00CF4BD4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5622B0" w:rsidRPr="00CF4BD4" w:rsidTr="007E6D11">
              <w:trPr>
                <w:trHeight w:val="263"/>
              </w:trPr>
              <w:tc>
                <w:tcPr>
                  <w:tcW w:w="4426" w:type="dxa"/>
                </w:tcPr>
                <w:p w:rsidR="005622B0" w:rsidRPr="004D5405" w:rsidRDefault="005622B0" w:rsidP="007E6D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5622B0" w:rsidRPr="004D5405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606E1E" w:rsidRDefault="005622B0" w:rsidP="007E6D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Pr="00473DBE">
              <w:t>P0</w:t>
            </w:r>
            <w:r w:rsidR="004B18AC">
              <w:t>10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20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21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5622B0" w:rsidTr="007E6D11">
              <w:trPr>
                <w:trHeight w:val="574"/>
              </w:trPr>
              <w:tc>
                <w:tcPr>
                  <w:tcW w:w="4308" w:type="dxa"/>
                </w:tcPr>
                <w:p w:rsidR="005622B0" w:rsidRDefault="005622B0" w:rsidP="007E6D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5622B0" w:rsidRPr="002F45D3" w:rsidRDefault="005622B0" w:rsidP="007E6D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2F45D3" w:rsidRDefault="005622B0" w:rsidP="007E6D11">
            <w:pPr>
              <w:pStyle w:val="PSI-Normal"/>
            </w:pPr>
            <w:r>
              <w:t>-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Nro. </w:t>
            </w:r>
            <w:r>
              <w:rPr>
                <w:rFonts w:ascii="Arial" w:hAnsi="Arial"/>
                <w:b/>
                <w:bCs/>
                <w:sz w:val="20"/>
              </w:rPr>
              <w:lastRenderedPageBreak/>
              <w:t>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B151C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los campos (Código carrera, nombre) para completar los datos de una carrera para dar de alta.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 los campos (Código carrera, nombre) para completar los datos de una carrera a dar de alta.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Pr="00713567" w:rsidRDefault="005622B0" w:rsidP="007E6D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 xml:space="preserve">el botón "Nueva Carrera", este me permita completar los datos de una carrera.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____21/03/2019____</w:t>
            </w:r>
          </w:p>
        </w:tc>
      </w:tr>
    </w:tbl>
    <w:p w:rsidR="005622B0" w:rsidRDefault="005622B0" w:rsidP="005622B0">
      <w:pPr>
        <w:pStyle w:val="InfoBlue"/>
        <w:ind w:left="363"/>
      </w:pPr>
    </w:p>
    <w:p w:rsidR="005622B0" w:rsidRDefault="005622B0" w:rsidP="005622B0">
      <w:pPr>
        <w:rPr>
          <w:lang w:val="es-VE"/>
        </w:rPr>
      </w:pPr>
    </w:p>
    <w:p w:rsidR="005622B0" w:rsidRPr="004D5405" w:rsidRDefault="00FE46E4" w:rsidP="005622B0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P011</w:t>
      </w:r>
    </w:p>
    <w:p w:rsidR="005622B0" w:rsidRDefault="005622B0" w:rsidP="005622B0">
      <w:r>
        <w:t>Correspondiente al Alta de Carrera</w:t>
      </w:r>
    </w:p>
    <w:p w:rsidR="005622B0" w:rsidRDefault="005622B0" w:rsidP="005622B0">
      <w:pPr>
        <w:pStyle w:val="PSI-Ttulo3"/>
      </w:pPr>
    </w:p>
    <w:p w:rsidR="005622B0" w:rsidRPr="00664D4B" w:rsidRDefault="005622B0" w:rsidP="005622B0">
      <w:pPr>
        <w:pStyle w:val="PSI-Ttulo3"/>
      </w:pPr>
      <w:r w:rsidRPr="00664D4B">
        <w:t xml:space="preserve">Descripción </w:t>
      </w:r>
    </w:p>
    <w:p w:rsidR="005622B0" w:rsidRPr="00664D4B" w:rsidRDefault="005622B0" w:rsidP="005622B0">
      <w:pPr>
        <w:pStyle w:val="PSI-Normal"/>
      </w:pPr>
      <w:r w:rsidRPr="00664D4B">
        <w:t xml:space="preserve">Este caso de prueba, tiene como objetivo probar </w:t>
      </w:r>
      <w:r>
        <w:t xml:space="preserve">que el input text "Código Carrera" acepta/ rechaza ciertos códigos ingresados por el usuario para una determinada carrera. </w:t>
      </w:r>
    </w:p>
    <w:p w:rsidR="005622B0" w:rsidRPr="00664D4B" w:rsidRDefault="005622B0" w:rsidP="005622B0">
      <w:pPr>
        <w:pStyle w:val="PSI-Ttulo3"/>
      </w:pPr>
      <w:r w:rsidRPr="00664D4B">
        <w:t xml:space="preserve">Evaluación de la Prueba </w:t>
      </w:r>
    </w:p>
    <w:p w:rsidR="005622B0" w:rsidRDefault="005622B0" w:rsidP="005622B0">
      <w:pPr>
        <w:pStyle w:val="PSI-Normal"/>
      </w:pPr>
      <w:r>
        <w:t>Realizada e</w:t>
      </w:r>
      <w:r w:rsidRPr="00664D4B">
        <w:t xml:space="preserve"> </w:t>
      </w:r>
      <w:r>
        <w:t>in</w:t>
      </w:r>
      <w:r w:rsidRPr="00664D4B">
        <w:t>satisfactoria.</w:t>
      </w:r>
    </w:p>
    <w:p w:rsidR="005622B0" w:rsidRPr="00664D4B" w:rsidRDefault="005622B0" w:rsidP="005622B0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5622B0" w:rsidTr="007E6D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Carreras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5622B0" w:rsidRPr="00CF4BD4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5622B0" w:rsidRPr="00CF4BD4" w:rsidTr="007E6D11">
              <w:trPr>
                <w:trHeight w:val="263"/>
              </w:trPr>
              <w:tc>
                <w:tcPr>
                  <w:tcW w:w="4426" w:type="dxa"/>
                </w:tcPr>
                <w:p w:rsidR="005622B0" w:rsidRPr="004D5405" w:rsidRDefault="005622B0" w:rsidP="007E6D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5622B0" w:rsidRPr="004D5405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606E1E" w:rsidRDefault="005622B0" w:rsidP="007E6D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FE46E4">
              <w:t>11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20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21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Condición(es) para que se ejecute el Caso de Prueba: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5622B0" w:rsidTr="007E6D11">
              <w:trPr>
                <w:trHeight w:val="574"/>
              </w:trPr>
              <w:tc>
                <w:tcPr>
                  <w:tcW w:w="4308" w:type="dxa"/>
                </w:tcPr>
                <w:p w:rsidR="005622B0" w:rsidRDefault="005622B0" w:rsidP="007E6D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5622B0" w:rsidRPr="002F45D3" w:rsidRDefault="005622B0" w:rsidP="007E6D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2F45D3" w:rsidRDefault="005622B0" w:rsidP="007E6D11">
            <w:pPr>
              <w:pStyle w:val="PSI-Normal"/>
            </w:pPr>
            <w:r>
              <w:t>-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536CBA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t>E</w:t>
            </w:r>
            <w:r w:rsidRPr="00536CBA">
              <w:t>l campo de entrada Nombre es correcto</w:t>
            </w:r>
            <w:r>
              <w:t xml:space="preserve">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B151C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001 .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001 (Mensaje de confirmacion: operacion realizada con exito) Carrera dada de alta. 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942711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Mensaje de validacion notificando el error (El valor debe ser superior o igual a 1). No se ha dado de alta la carrera. 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942711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dos digitos: 20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020.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020 (Mensaje de confirmacion: operacion realizada con exito) Carrera dada de alta 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942711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tres digitos: 021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021.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021 (Mensaje de confirmacion: operacion realizada con exito) Carrera dada de alta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942711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tres digitos: 999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999.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999 (Mensaje de confirmacion: operacion realizada con exito) Carrera dada de alta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942711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1234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2E7604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Mensaje de validacion notificando el error (El valor debe ser inferior o igual a 999). No se ha dado de alta la carrera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r w:rsidRPr="003B310D">
              <w:t xml:space="preserve">El campo de entrada Nombre es </w:t>
            </w:r>
            <w:r w:rsidRPr="003B310D">
              <w:lastRenderedPageBreak/>
              <w:t xml:space="preserve">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Numero de cuatro digitos: 0214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214.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021 (error), toma como numero el 021. Da de alta la carrera con un código truncado.  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0999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999.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099 (error) , toma como numero el 099. Da de alta la carrera con un codigo truncado.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Numero de cuatro digitos: </w:t>
            </w:r>
          </w:p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1000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A941E8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Mensaje de validacion notificando el error (El valor debe ser inferior o igual a 999). No se ha dado de alta la carrera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permite escribir un caracter desde el teclado. No se ha dado de alta la carrera. 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permite escribir un caracter desde el teclado. No se ha dado de alta la carrera.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001 solo admite el digito 1. Se ha dado de alta la carrera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001 solo admite el digito 1. Se ha dado de alta la carrera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Mensaje de validacion "completa este campo". No se ha dado de alta la carrera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Cadena "Hola"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No permite escribir un caracter o un conjunto de caracteres desde el teclado. No se ha dado de alta la carrera. 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 xml:space="preserve">El campo de </w:t>
            </w:r>
            <w:r w:rsidRPr="003B310D">
              <w:lastRenderedPageBreak/>
              <w:t xml:space="preserve">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-1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validacion que notifique el error (El valor debe ser superior o </w:t>
            </w:r>
            <w:r>
              <w:rPr>
                <w:rFonts w:ascii="Arial" w:hAnsi="Arial"/>
                <w:sz w:val="20"/>
              </w:rPr>
              <w:lastRenderedPageBreak/>
              <w:t>igual a 1). No se ha dado de alta la carrera.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(El valor debe ser superior o igual a 1). No se ha dado de alta la carrera.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-100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(El valor debe ser superior o igual a 1). No se ha dado de alta la carrera.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-1000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(El valor debe ser superior o igual a 1). No se ha dado de alta la carrera.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 : 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(debes introducir un numero). No se ha dado de alta la carrera.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Simbolo: 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(debes introducir un numero). No se ha dado de alta la carrera.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(debes introducir un numero). No se ha dado de alta la carrera.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(debes introducir un numero). No se ha dado de alta la carrera.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 especial: *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No permite escribir un caracter especial desde el teclado. No se ha dado de alta la carrera.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25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permite dejar un espacio en blanco. Emite mensaje validador (Debes completar este campo). No se ha dado de alta la carrera.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Codigo repetido: 016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error. No dar de alta la carrera.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9828A7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error (Ha ocurrido un error). </w:t>
            </w:r>
            <w:r>
              <w:rPr>
                <w:rFonts w:ascii="Arial" w:hAnsi="Arial"/>
                <w:sz w:val="20"/>
              </w:rPr>
              <w:t>No se ha dado de alta la carrera.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Pr="00713567" w:rsidRDefault="005622B0" w:rsidP="007E6D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>Será exitoso si al ingresar un codigo válido, este es aceptado. Y además será exitoso si al ingresar un código inválido este no es aceptado.</w:t>
            </w:r>
            <w:r>
              <w:t xml:space="preserve">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_X_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</w:t>
            </w:r>
          </w:p>
        </w:tc>
      </w:tr>
    </w:tbl>
    <w:p w:rsidR="005622B0" w:rsidRDefault="005622B0" w:rsidP="005622B0"/>
    <w:p w:rsidR="005622B0" w:rsidRDefault="005622B0" w:rsidP="005622B0"/>
    <w:p w:rsidR="005622B0" w:rsidRDefault="005622B0" w:rsidP="005622B0"/>
    <w:p w:rsidR="005622B0" w:rsidRPr="004D5405" w:rsidRDefault="00FE46E4" w:rsidP="005622B0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P012</w:t>
      </w:r>
    </w:p>
    <w:p w:rsidR="005622B0" w:rsidRDefault="005622B0" w:rsidP="005622B0">
      <w:r>
        <w:t>Correspondiente al Alta de Carrera</w:t>
      </w:r>
    </w:p>
    <w:p w:rsidR="005622B0" w:rsidRDefault="005622B0" w:rsidP="005622B0">
      <w:pPr>
        <w:pStyle w:val="PSI-Ttulo3"/>
      </w:pPr>
    </w:p>
    <w:p w:rsidR="005622B0" w:rsidRPr="00664D4B" w:rsidRDefault="005622B0" w:rsidP="005622B0">
      <w:pPr>
        <w:pStyle w:val="PSI-Ttulo3"/>
      </w:pPr>
      <w:r w:rsidRPr="00664D4B">
        <w:t xml:space="preserve">Descripción </w:t>
      </w:r>
    </w:p>
    <w:p w:rsidR="005622B0" w:rsidRPr="00664D4B" w:rsidRDefault="005622B0" w:rsidP="005622B0">
      <w:pPr>
        <w:pStyle w:val="PSI-Normal"/>
      </w:pPr>
      <w:r w:rsidRPr="00664D4B">
        <w:t xml:space="preserve">Este caso de prueba, tiene como objetivo probar </w:t>
      </w:r>
      <w:r>
        <w:t xml:space="preserve">que el input text "Nombre" acepta/ rechaza ciertos nombres ingresados por el usuario para una determinada carrera. </w:t>
      </w:r>
    </w:p>
    <w:p w:rsidR="005622B0" w:rsidRPr="00664D4B" w:rsidRDefault="005622B0" w:rsidP="005622B0">
      <w:pPr>
        <w:pStyle w:val="PSI-Ttulo3"/>
      </w:pPr>
      <w:r w:rsidRPr="00664D4B">
        <w:t xml:space="preserve">Evaluación de la Prueba </w:t>
      </w:r>
    </w:p>
    <w:p w:rsidR="005622B0" w:rsidRDefault="005622B0" w:rsidP="005622B0">
      <w:pPr>
        <w:pStyle w:val="PSI-Normal"/>
      </w:pPr>
      <w:r>
        <w:t>Realizada e</w:t>
      </w:r>
      <w:r w:rsidRPr="00664D4B">
        <w:t xml:space="preserve"> </w:t>
      </w:r>
      <w:r>
        <w:t>in</w:t>
      </w:r>
      <w:r w:rsidRPr="00664D4B">
        <w:t>satisfactoria.</w:t>
      </w:r>
    </w:p>
    <w:p w:rsidR="005622B0" w:rsidRPr="00664D4B" w:rsidRDefault="005622B0" w:rsidP="005622B0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5622B0" w:rsidTr="007E6D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Carreras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5622B0" w:rsidRPr="00CF4BD4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5622B0" w:rsidRPr="00CF4BD4" w:rsidTr="007E6D11">
              <w:trPr>
                <w:trHeight w:val="263"/>
              </w:trPr>
              <w:tc>
                <w:tcPr>
                  <w:tcW w:w="4426" w:type="dxa"/>
                </w:tcPr>
                <w:p w:rsidR="005622B0" w:rsidRPr="004D5405" w:rsidRDefault="005622B0" w:rsidP="007E6D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5622B0" w:rsidRPr="004D5405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606E1E" w:rsidRDefault="005622B0" w:rsidP="007E6D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lastRenderedPageBreak/>
              <w:t xml:space="preserve">ID/Nombre Caso de Prueba: </w:t>
            </w:r>
            <w:r>
              <w:t>P0</w:t>
            </w:r>
            <w:r w:rsidR="00FE46E4">
              <w:t>12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20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21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5622B0" w:rsidTr="007E6D11">
              <w:trPr>
                <w:trHeight w:val="574"/>
              </w:trPr>
              <w:tc>
                <w:tcPr>
                  <w:tcW w:w="4308" w:type="dxa"/>
                </w:tcPr>
                <w:p w:rsidR="005622B0" w:rsidRDefault="005622B0" w:rsidP="007E6D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5622B0" w:rsidRPr="002F45D3" w:rsidRDefault="005622B0" w:rsidP="007E6D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2F45D3" w:rsidRDefault="005622B0" w:rsidP="007E6D11">
            <w:pPr>
              <w:pStyle w:val="PSI-Normal"/>
            </w:pPr>
            <w:r>
              <w:t>-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r w:rsidRPr="00B57451">
              <w:t>El campo de entrada Codigo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Pr="00B151C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Se ha dado de alta la carrera con el nombre "0". Error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r w:rsidRPr="00B57451">
              <w:t>El campo de entrada Codigo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tres digitos: 999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Se ha dado de alta la carrera con el nombre "999". Error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r w:rsidRPr="00B57451">
              <w:t>El campo de entrada Codigo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1234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Pr="002E7604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Se ha dado de alta la carrera con el nombre "1234". Error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r w:rsidRPr="00B57451">
              <w:t>El campo de entrada Codigo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(verificando la longitud de la cadena, que sea mayor a xx numero).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Se ha dado de alta la carrera con el nombre "a". Error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r w:rsidRPr="00B57451">
              <w:t>El campo de entrada Codigo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(verificando la longitud de la cadena, que sea mayor a xx numero).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Se ha dado de alta la carrera con el nombre "A". Error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r w:rsidRPr="00B57451">
              <w:t>El campo de entrada Codigo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Se ha dado de alta la carrera con el nombre "a1". Error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r w:rsidRPr="00B57451">
              <w:t>El campo de entrada Codigo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Se ha dado de alta la carrera con el nombre "1a". Error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 w:rsidRPr="0003327B">
              <w:t>El campo de entrada Codigo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Mensaje de validacion "completa este campo". No se ha dado de alta la carrera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 w:rsidRPr="0003327B">
              <w:t xml:space="preserve">El campo de </w:t>
            </w:r>
            <w:r w:rsidRPr="0003327B">
              <w:lastRenderedPageBreak/>
              <w:t>entrada Codigo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Cadena </w:t>
            </w:r>
            <w:r>
              <w:rPr>
                <w:rFonts w:ascii="Arial" w:hAnsi="Arial"/>
                <w:sz w:val="20"/>
              </w:rPr>
              <w:lastRenderedPageBreak/>
              <w:t>"Ingeniería en Recursos Naturales Renovables"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Ingeniería en Recursos </w:t>
            </w:r>
            <w:r>
              <w:rPr>
                <w:rFonts w:ascii="Arial" w:hAnsi="Arial"/>
                <w:sz w:val="20"/>
              </w:rPr>
              <w:lastRenderedPageBreak/>
              <w:t xml:space="preserve">Naturales Renovables. Dar de alta la carrera.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Mensaje de confirmacion: </w:t>
            </w:r>
            <w:r>
              <w:rPr>
                <w:rFonts w:ascii="Arial" w:hAnsi="Arial"/>
                <w:sz w:val="20"/>
              </w:rPr>
              <w:lastRenderedPageBreak/>
              <w:t>Operacion realizada con exito. Se ha dado de alta la carrera con el nombre " Ingeniería en Recursos Naturales Renovables ".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 w:rsidRPr="0003327B">
              <w:t>El campo de entrada Codigo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Se ha dado de alta la carrera con el nombre "-1". Error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 w:rsidRPr="0003327B">
              <w:t>El campo de entrada Codigo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-1000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Se ha dado de alta la carrera con el nombre "-1000". Error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 w:rsidRPr="0003327B">
              <w:t>El campo de entrada Codigo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 : 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Se ha dado de alta la carrera con el nombre "-". Error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r w:rsidRPr="00053F88">
              <w:t>El campo de entrada Codigo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Simbolo: 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Se ha dado de alta la carrera con el nombre "+". Error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r w:rsidRPr="00053F88">
              <w:t>El campo de entrada Codigo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Se ha dado de alta la carrera con el nombre "1+". Error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r w:rsidRPr="00053F88">
              <w:t>El campo de entrada Codigo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Se ha dado de alta la carrera con el nombre "1+1". Error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r w:rsidRPr="00053F88">
              <w:t>El campo de entrada Codigo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 especial: *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Se ha dado de alta la carrera con el nombre "*". Error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r w:rsidRPr="00053F88">
              <w:t>El campo de entrada Codigo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Se ha dado de alta la carrera con el nombre " ". Error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 w:rsidRPr="0003327B">
              <w:t>El campo de entrada Código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Nombre repetido: Analista de Sistemas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Dar de alta la carrera.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5622B0" w:rsidRPr="009828A7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Se ha dado de alta la carrera.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Pr="00713567" w:rsidRDefault="005622B0" w:rsidP="007E6D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>Será exitoso si al ingresar un nombre válido, este es aceptado. Y además será exitoso si al ingresar un nombre inválido este no es aceptado.</w:t>
            </w:r>
            <w:r>
              <w:t xml:space="preserve">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_X_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</w:t>
            </w:r>
          </w:p>
        </w:tc>
      </w:tr>
    </w:tbl>
    <w:p w:rsidR="005622B0" w:rsidRDefault="005622B0" w:rsidP="005622B0"/>
    <w:p w:rsidR="005622B0" w:rsidRDefault="005622B0" w:rsidP="005622B0"/>
    <w:p w:rsidR="00FE46E4" w:rsidRDefault="00FE46E4" w:rsidP="005622B0">
      <w:pPr>
        <w:pStyle w:val="PSI-Ttulo2"/>
      </w:pPr>
    </w:p>
    <w:p w:rsidR="00FE46E4" w:rsidRDefault="00FE46E4" w:rsidP="005622B0">
      <w:pPr>
        <w:pStyle w:val="PSI-Ttulo2"/>
      </w:pPr>
    </w:p>
    <w:p w:rsidR="00FE46E4" w:rsidRDefault="00FE46E4" w:rsidP="005622B0">
      <w:pPr>
        <w:pStyle w:val="PSI-Ttulo2"/>
      </w:pPr>
    </w:p>
    <w:p w:rsidR="005622B0" w:rsidRPr="004D5405" w:rsidRDefault="00FE46E4" w:rsidP="005622B0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P013</w:t>
      </w:r>
    </w:p>
    <w:p w:rsidR="005622B0" w:rsidRDefault="005622B0" w:rsidP="005622B0">
      <w:r>
        <w:t>Correspondiente al Alta de Carrera</w:t>
      </w:r>
    </w:p>
    <w:p w:rsidR="005622B0" w:rsidRDefault="005622B0" w:rsidP="005622B0">
      <w:pPr>
        <w:pStyle w:val="PSI-Ttulo3"/>
      </w:pPr>
    </w:p>
    <w:p w:rsidR="005622B0" w:rsidRPr="00664D4B" w:rsidRDefault="005622B0" w:rsidP="005622B0">
      <w:pPr>
        <w:pStyle w:val="PSI-Ttulo3"/>
      </w:pPr>
      <w:r w:rsidRPr="00664D4B">
        <w:t xml:space="preserve">Descripción </w:t>
      </w:r>
    </w:p>
    <w:p w:rsidR="005622B0" w:rsidRPr="00664D4B" w:rsidRDefault="005622B0" w:rsidP="005622B0">
      <w:pPr>
        <w:pStyle w:val="PSI-Normal"/>
      </w:pPr>
      <w:r w:rsidRPr="00664D4B">
        <w:t xml:space="preserve">Este caso de prueba, tiene como objetivo probar </w:t>
      </w:r>
      <w:r>
        <w:t xml:space="preserve">que el botón "Confirmar" al ser clickeado, de de alta una carrera. </w:t>
      </w:r>
    </w:p>
    <w:p w:rsidR="005622B0" w:rsidRPr="00664D4B" w:rsidRDefault="005622B0" w:rsidP="005622B0">
      <w:pPr>
        <w:pStyle w:val="PSI-Ttulo3"/>
      </w:pPr>
      <w:r w:rsidRPr="00664D4B">
        <w:t xml:space="preserve">Evaluación de la Prueba </w:t>
      </w:r>
    </w:p>
    <w:p w:rsidR="005622B0" w:rsidRDefault="005622B0" w:rsidP="005622B0">
      <w:pPr>
        <w:pStyle w:val="PSI-Normal"/>
      </w:pPr>
      <w:r w:rsidRPr="00664D4B">
        <w:t>Realizada y satisfactoria.</w:t>
      </w:r>
    </w:p>
    <w:p w:rsidR="005622B0" w:rsidRPr="00664D4B" w:rsidRDefault="005622B0" w:rsidP="005622B0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5622B0" w:rsidTr="007E6D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Carreras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5622B0" w:rsidRPr="00CF4BD4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5622B0" w:rsidRPr="00CF4BD4" w:rsidTr="007E6D11">
              <w:trPr>
                <w:trHeight w:val="263"/>
              </w:trPr>
              <w:tc>
                <w:tcPr>
                  <w:tcW w:w="4426" w:type="dxa"/>
                </w:tcPr>
                <w:p w:rsidR="005622B0" w:rsidRPr="004D5405" w:rsidRDefault="005622B0" w:rsidP="007E6D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5622B0" w:rsidRPr="004D5405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606E1E" w:rsidRDefault="005622B0" w:rsidP="007E6D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FE46E4">
              <w:t>13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20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21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5622B0" w:rsidTr="007E6D11">
              <w:trPr>
                <w:trHeight w:val="574"/>
              </w:trPr>
              <w:tc>
                <w:tcPr>
                  <w:tcW w:w="4308" w:type="dxa"/>
                </w:tcPr>
                <w:p w:rsidR="005622B0" w:rsidRDefault="005622B0" w:rsidP="007E6D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5622B0" w:rsidRPr="002F45D3" w:rsidRDefault="005622B0" w:rsidP="007E6D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2F45D3" w:rsidRDefault="005622B0" w:rsidP="007E6D11">
            <w:pPr>
              <w:pStyle w:val="PSI-Normal"/>
            </w:pPr>
            <w:r>
              <w:t>-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Nro. Paso </w:t>
            </w:r>
            <w:r>
              <w:rPr>
                <w:rFonts w:ascii="Arial" w:hAnsi="Arial"/>
                <w:b/>
                <w:bCs/>
                <w:sz w:val="20"/>
              </w:rPr>
              <w:lastRenderedPageBreak/>
              <w:t>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B151C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un mensaje de confirmación. Dar de alta la carrera.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del mensaje de confirmacion. Operacion realizada con exito. Se ha dado de alta la carrera.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Pr="00713567" w:rsidRDefault="005622B0" w:rsidP="007E6D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 xml:space="preserve">el botón "Confirmar", este de de alta una carrera.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____21/03/2019____</w:t>
            </w:r>
          </w:p>
        </w:tc>
      </w:tr>
    </w:tbl>
    <w:p w:rsidR="005622B0" w:rsidRDefault="005622B0" w:rsidP="005622B0">
      <w:pPr>
        <w:pStyle w:val="InfoBlue"/>
        <w:ind w:left="363"/>
      </w:pPr>
    </w:p>
    <w:p w:rsidR="00242D3E" w:rsidRDefault="00242D3E" w:rsidP="005622B0">
      <w:pPr>
        <w:pStyle w:val="PSI-Ttulo2"/>
      </w:pPr>
    </w:p>
    <w:p w:rsidR="00242D3E" w:rsidRDefault="00242D3E" w:rsidP="005622B0">
      <w:pPr>
        <w:pStyle w:val="PSI-Ttulo2"/>
      </w:pPr>
    </w:p>
    <w:p w:rsidR="005622B0" w:rsidRPr="004D5405" w:rsidRDefault="00FE46E4" w:rsidP="005622B0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P014</w:t>
      </w:r>
    </w:p>
    <w:p w:rsidR="005622B0" w:rsidRDefault="005622B0" w:rsidP="005622B0">
      <w:r>
        <w:t>Correspondiente al Alta de Carrera</w:t>
      </w:r>
    </w:p>
    <w:p w:rsidR="005622B0" w:rsidRDefault="005622B0" w:rsidP="005622B0">
      <w:pPr>
        <w:pStyle w:val="PSI-Ttulo3"/>
      </w:pPr>
    </w:p>
    <w:p w:rsidR="005622B0" w:rsidRPr="00664D4B" w:rsidRDefault="005622B0" w:rsidP="005622B0">
      <w:pPr>
        <w:pStyle w:val="PSI-Ttulo3"/>
      </w:pPr>
      <w:r w:rsidRPr="00664D4B">
        <w:t xml:space="preserve">Descripción </w:t>
      </w:r>
    </w:p>
    <w:p w:rsidR="005622B0" w:rsidRPr="00664D4B" w:rsidRDefault="005622B0" w:rsidP="005622B0">
      <w:pPr>
        <w:pStyle w:val="PSI-Normal"/>
      </w:pPr>
      <w:r w:rsidRPr="00664D4B">
        <w:t xml:space="preserve">Este caso de prueba, tiene como objetivo probar </w:t>
      </w:r>
      <w:r>
        <w:t xml:space="preserve">que el botón "Cancelar" al ser clickeado, cancele la operación y no de de alta una carrera. Además se debe regresar a la pantalla anterior (Carreras). </w:t>
      </w:r>
    </w:p>
    <w:p w:rsidR="005622B0" w:rsidRPr="00664D4B" w:rsidRDefault="005622B0" w:rsidP="005622B0">
      <w:pPr>
        <w:pStyle w:val="PSI-Ttulo3"/>
      </w:pPr>
      <w:r w:rsidRPr="00664D4B">
        <w:t xml:space="preserve">Evaluación de la Prueba </w:t>
      </w:r>
    </w:p>
    <w:p w:rsidR="005622B0" w:rsidRDefault="005622B0" w:rsidP="005622B0">
      <w:pPr>
        <w:pStyle w:val="PSI-Normal"/>
      </w:pPr>
      <w:r w:rsidRPr="00664D4B">
        <w:t>Realizada y satisfactoria.</w:t>
      </w:r>
    </w:p>
    <w:p w:rsidR="005622B0" w:rsidRPr="00664D4B" w:rsidRDefault="005622B0" w:rsidP="005622B0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5622B0" w:rsidTr="007E6D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Carreras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5622B0" w:rsidRPr="00CF4BD4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5622B0" w:rsidRPr="00CF4BD4" w:rsidTr="007E6D11">
              <w:trPr>
                <w:trHeight w:val="263"/>
              </w:trPr>
              <w:tc>
                <w:tcPr>
                  <w:tcW w:w="4426" w:type="dxa"/>
                </w:tcPr>
                <w:p w:rsidR="005622B0" w:rsidRPr="004D5405" w:rsidRDefault="005622B0" w:rsidP="007E6D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5622B0" w:rsidRPr="004D5405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606E1E" w:rsidRDefault="005622B0" w:rsidP="007E6D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FE46E4">
              <w:t>14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lastRenderedPageBreak/>
              <w:t>20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lastRenderedPageBreak/>
              <w:t xml:space="preserve">Fecha de </w:t>
            </w:r>
            <w:r>
              <w:rPr>
                <w:b/>
              </w:rPr>
              <w:lastRenderedPageBreak/>
              <w:t xml:space="preserve">Ejecución: </w:t>
            </w:r>
            <w:r>
              <w:t>21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Condición(es) para que se ejecute el Caso de Prueba: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5622B0" w:rsidTr="007E6D11">
              <w:trPr>
                <w:trHeight w:val="574"/>
              </w:trPr>
              <w:tc>
                <w:tcPr>
                  <w:tcW w:w="4308" w:type="dxa"/>
                </w:tcPr>
                <w:p w:rsidR="005622B0" w:rsidRDefault="005622B0" w:rsidP="007E6D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5622B0" w:rsidRPr="002F45D3" w:rsidRDefault="005622B0" w:rsidP="007E6D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2F45D3" w:rsidRDefault="005622B0" w:rsidP="007E6D11">
            <w:pPr>
              <w:pStyle w:val="PSI-Normal"/>
            </w:pPr>
            <w:r>
              <w:t>-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B151C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Cancelar la operación y no dar de alta la carrera. Regresar a la pantalla anterior </w:t>
            </w:r>
            <w:r>
              <w:t>(Carreras)</w:t>
            </w:r>
            <w:r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ha cancelado la operación, no se ha dado de alta la carrera y se ha regresado a la pantalla anterior </w:t>
            </w:r>
            <w:r>
              <w:t>(Carreras)</w:t>
            </w:r>
            <w:r>
              <w:rPr>
                <w:rFonts w:ascii="Arial" w:hAnsi="Arial"/>
                <w:sz w:val="20"/>
              </w:rPr>
              <w:t>.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Pr="00713567" w:rsidRDefault="005622B0" w:rsidP="007E6D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>el botón "Cancelar", este cancela la operación y no da de alta una carrera. Además se debe regresar a la pantalla anterior (Carreras).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____21/03/2019____</w:t>
            </w:r>
          </w:p>
        </w:tc>
      </w:tr>
    </w:tbl>
    <w:p w:rsidR="005622B0" w:rsidRDefault="005622B0" w:rsidP="005622B0">
      <w:pPr>
        <w:pStyle w:val="InfoBlue"/>
        <w:ind w:left="363"/>
      </w:pPr>
    </w:p>
    <w:p w:rsidR="005622B0" w:rsidRDefault="005622B0" w:rsidP="005622B0">
      <w:pPr>
        <w:rPr>
          <w:lang w:val="es-VE"/>
        </w:rPr>
      </w:pPr>
    </w:p>
    <w:p w:rsidR="005622B0" w:rsidRDefault="005622B0" w:rsidP="005622B0">
      <w:pPr>
        <w:rPr>
          <w:lang w:val="es-VE"/>
        </w:rPr>
      </w:pPr>
    </w:p>
    <w:p w:rsidR="005622B0" w:rsidRPr="004D5405" w:rsidRDefault="00FE46E4" w:rsidP="005622B0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P015</w:t>
      </w:r>
    </w:p>
    <w:p w:rsidR="005622B0" w:rsidRDefault="005622B0" w:rsidP="005622B0">
      <w:r>
        <w:t>Correspondiente al Alta de Carrera</w:t>
      </w:r>
    </w:p>
    <w:p w:rsidR="005622B0" w:rsidRDefault="005622B0" w:rsidP="005622B0">
      <w:pPr>
        <w:pStyle w:val="PSI-Ttulo3"/>
      </w:pPr>
    </w:p>
    <w:p w:rsidR="005622B0" w:rsidRPr="00664D4B" w:rsidRDefault="005622B0" w:rsidP="005622B0">
      <w:pPr>
        <w:pStyle w:val="PSI-Ttulo3"/>
      </w:pPr>
      <w:r w:rsidRPr="00664D4B">
        <w:t xml:space="preserve">Descripción </w:t>
      </w:r>
    </w:p>
    <w:p w:rsidR="005622B0" w:rsidRPr="00664D4B" w:rsidRDefault="005622B0" w:rsidP="005622B0">
      <w:pPr>
        <w:pStyle w:val="PSI-Normal"/>
      </w:pPr>
      <w:r w:rsidRPr="00664D4B">
        <w:t xml:space="preserve">Este caso de prueba, tiene como objetivo probar </w:t>
      </w:r>
      <w:r>
        <w:t xml:space="preserve">que el botón "Salir" al ser clickeado, regrese a la pantalla anterior (Carreras). </w:t>
      </w:r>
    </w:p>
    <w:p w:rsidR="005622B0" w:rsidRPr="00664D4B" w:rsidRDefault="005622B0" w:rsidP="005622B0">
      <w:pPr>
        <w:pStyle w:val="PSI-Ttulo3"/>
      </w:pPr>
      <w:r w:rsidRPr="00664D4B">
        <w:t xml:space="preserve">Evaluación de la Prueba </w:t>
      </w:r>
    </w:p>
    <w:p w:rsidR="005622B0" w:rsidRDefault="005622B0" w:rsidP="005622B0">
      <w:pPr>
        <w:pStyle w:val="PSI-Normal"/>
      </w:pPr>
      <w:r w:rsidRPr="00664D4B">
        <w:t>Realizada y satisfactoria.</w:t>
      </w:r>
    </w:p>
    <w:p w:rsidR="005622B0" w:rsidRPr="00664D4B" w:rsidRDefault="005622B0" w:rsidP="005622B0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5622B0" w:rsidTr="007E6D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lastRenderedPageBreak/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Carreras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5622B0" w:rsidRPr="00CF4BD4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5622B0" w:rsidRPr="00CF4BD4" w:rsidTr="007E6D11">
              <w:trPr>
                <w:trHeight w:val="263"/>
              </w:trPr>
              <w:tc>
                <w:tcPr>
                  <w:tcW w:w="4426" w:type="dxa"/>
                </w:tcPr>
                <w:p w:rsidR="005622B0" w:rsidRPr="004D5405" w:rsidRDefault="005622B0" w:rsidP="007E6D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5622B0" w:rsidRPr="004D5405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606E1E" w:rsidRDefault="005622B0" w:rsidP="007E6D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FE46E4">
              <w:t>15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20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21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5622B0" w:rsidTr="007E6D11">
              <w:trPr>
                <w:trHeight w:val="574"/>
              </w:trPr>
              <w:tc>
                <w:tcPr>
                  <w:tcW w:w="4308" w:type="dxa"/>
                </w:tcPr>
                <w:p w:rsidR="005622B0" w:rsidRDefault="005622B0" w:rsidP="007E6D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5622B0" w:rsidRPr="002F45D3" w:rsidRDefault="005622B0" w:rsidP="007E6D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2F45D3" w:rsidRDefault="005622B0" w:rsidP="007E6D11">
            <w:pPr>
              <w:pStyle w:val="PSI-Normal"/>
            </w:pPr>
            <w:r>
              <w:t>-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B151C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Regresar a la pantalla anterior (</w:t>
            </w:r>
            <w:r>
              <w:t>Carreras</w:t>
            </w:r>
            <w:r>
              <w:rPr>
                <w:rFonts w:ascii="Arial" w:hAnsi="Arial"/>
                <w:sz w:val="20"/>
              </w:rPr>
              <w:t>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regreso a la pantalla anterior (</w:t>
            </w:r>
            <w:r>
              <w:t>Carreras</w:t>
            </w:r>
            <w:r>
              <w:rPr>
                <w:rFonts w:ascii="Arial" w:hAnsi="Arial"/>
                <w:sz w:val="20"/>
              </w:rPr>
              <w:t>).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Pr="00713567" w:rsidRDefault="005622B0" w:rsidP="007E6D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>el botón "Salir", este regresa a la pantalla anterior (Carreras).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____21/03/2019____</w:t>
            </w:r>
          </w:p>
        </w:tc>
      </w:tr>
    </w:tbl>
    <w:p w:rsidR="005622B0" w:rsidRDefault="005622B0" w:rsidP="005622B0">
      <w:pPr>
        <w:pStyle w:val="InfoBlue"/>
        <w:ind w:left="363"/>
      </w:pPr>
    </w:p>
    <w:p w:rsidR="005622B0" w:rsidRDefault="005622B0" w:rsidP="005622B0">
      <w:pPr>
        <w:pStyle w:val="PSI-Ttulo2"/>
      </w:pPr>
    </w:p>
    <w:p w:rsidR="005622B0" w:rsidRDefault="005622B0" w:rsidP="005622B0">
      <w:pPr>
        <w:pStyle w:val="PSI-Ttulo2"/>
      </w:pPr>
    </w:p>
    <w:p w:rsidR="005622B0" w:rsidRPr="004D5405" w:rsidRDefault="005622B0" w:rsidP="005622B0">
      <w:pPr>
        <w:pStyle w:val="PSI-Ttulo2"/>
        <w:rPr>
          <w:color w:val="365F91" w:themeColor="accent1" w:themeShade="BF"/>
          <w:sz w:val="28"/>
          <w:szCs w:val="28"/>
        </w:rPr>
      </w:pPr>
      <w:r>
        <w:t xml:space="preserve">Caso de </w:t>
      </w:r>
      <w:r w:rsidR="00FE46E4">
        <w:t>Prueba P016</w:t>
      </w:r>
    </w:p>
    <w:p w:rsidR="005622B0" w:rsidRDefault="005622B0" w:rsidP="005622B0">
      <w:r>
        <w:t>Correspondiente a la Baja de carrera.</w:t>
      </w:r>
    </w:p>
    <w:p w:rsidR="005622B0" w:rsidRPr="00664D4B" w:rsidRDefault="005622B0" w:rsidP="005622B0">
      <w:pPr>
        <w:pStyle w:val="PSI-Ttulo3"/>
      </w:pPr>
      <w:r w:rsidRPr="00664D4B">
        <w:lastRenderedPageBreak/>
        <w:t xml:space="preserve">Descripción </w:t>
      </w:r>
    </w:p>
    <w:p w:rsidR="005622B0" w:rsidRPr="00664D4B" w:rsidRDefault="005622B0" w:rsidP="005622B0">
      <w:pPr>
        <w:pStyle w:val="PSI-Normal"/>
      </w:pPr>
      <w:r>
        <w:t>Este caso de prueba</w:t>
      </w:r>
      <w:r w:rsidRPr="00664D4B">
        <w:t xml:space="preserve"> tiene como objetivo </w:t>
      </w:r>
      <w:r>
        <w:t>verificar la correcta escritura del texto mostrado y la correcta representación de símbolos especiales de la pantalla dar de baja una carrera.</w:t>
      </w:r>
    </w:p>
    <w:p w:rsidR="005622B0" w:rsidRPr="00664D4B" w:rsidRDefault="005622B0" w:rsidP="005622B0">
      <w:pPr>
        <w:pStyle w:val="PSI-Ttulo3"/>
      </w:pPr>
      <w:r w:rsidRPr="00664D4B">
        <w:t xml:space="preserve">Evaluación de la Prueba </w:t>
      </w:r>
    </w:p>
    <w:p w:rsidR="005622B0" w:rsidRDefault="005622B0" w:rsidP="005622B0">
      <w:pPr>
        <w:pStyle w:val="PSI-Normal"/>
      </w:pPr>
      <w:r>
        <w:t>Realizada e</w:t>
      </w:r>
      <w:r w:rsidRPr="00664D4B">
        <w:t xml:space="preserve"> </w:t>
      </w:r>
      <w:r>
        <w:t>in</w:t>
      </w:r>
      <w:r w:rsidRPr="00664D4B">
        <w:t>satisfactoria.</w:t>
      </w:r>
    </w:p>
    <w:p w:rsidR="005622B0" w:rsidRPr="00664D4B" w:rsidRDefault="005622B0" w:rsidP="005622B0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5622B0" w:rsidTr="007E6D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Carreras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>
              <w:t>Interfaz de Usuario</w:t>
            </w:r>
          </w:p>
        </w:tc>
      </w:tr>
      <w:tr w:rsidR="005622B0" w:rsidRPr="00CF4BD4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5622B0" w:rsidRPr="00CF4BD4" w:rsidTr="007E6D11">
              <w:trPr>
                <w:trHeight w:val="263"/>
              </w:trPr>
              <w:tc>
                <w:tcPr>
                  <w:tcW w:w="4426" w:type="dxa"/>
                </w:tcPr>
                <w:p w:rsidR="005622B0" w:rsidRPr="004D5405" w:rsidRDefault="005622B0" w:rsidP="007E6D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5622B0" w:rsidRPr="004D5405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606E1E" w:rsidRDefault="005622B0" w:rsidP="007E6D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FE46E4">
              <w:t>16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20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21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5622B0" w:rsidTr="007E6D11">
              <w:trPr>
                <w:trHeight w:val="574"/>
              </w:trPr>
              <w:tc>
                <w:tcPr>
                  <w:tcW w:w="4308" w:type="dxa"/>
                </w:tcPr>
                <w:p w:rsidR="005622B0" w:rsidRDefault="005622B0" w:rsidP="007E6D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5622B0" w:rsidRPr="002F45D3" w:rsidRDefault="005622B0" w:rsidP="007E6D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2F45D3" w:rsidRDefault="005622B0" w:rsidP="007E6D11">
            <w:pPr>
              <w:pStyle w:val="PSI-Normal"/>
            </w:pPr>
            <w:r>
              <w:t>-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Profesorado en Matemática.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Pr="00B151C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de forma correcta la escritura del texto mostrado en la pantalla (Sin la presencia de errores ortográficos y la correcta representación de símbolos especiales) al dar de baja una carrera.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Insatisfactorio. </w:t>
            </w:r>
          </w:p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observó un error en la ortografía. La forma en la que la Base de Datos retorna los caracteres especiales no es correcta a la hora de eliminar una carrera.  </w:t>
            </w:r>
          </w:p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 decir, no reconoce el carácter especial acento.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Pr="00713567" w:rsidRDefault="005622B0" w:rsidP="007E6D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visualizar el texto mostrado en pantalla, este no contiene errores ortográficos y representa correctamente los símbolos especiales.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_X_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</w:t>
            </w:r>
          </w:p>
        </w:tc>
      </w:tr>
    </w:tbl>
    <w:p w:rsidR="005622B0" w:rsidRDefault="005622B0" w:rsidP="005622B0">
      <w:pPr>
        <w:rPr>
          <w:highlight w:val="yellow"/>
        </w:rPr>
      </w:pPr>
    </w:p>
    <w:p w:rsidR="005622B0" w:rsidRPr="00D608F5" w:rsidRDefault="005622B0" w:rsidP="005622B0"/>
    <w:p w:rsidR="005622B0" w:rsidRDefault="005622B0" w:rsidP="005622B0">
      <w:pPr>
        <w:rPr>
          <w:lang w:val="es-VE"/>
        </w:rPr>
      </w:pPr>
    </w:p>
    <w:p w:rsidR="005622B0" w:rsidRPr="004D5405" w:rsidRDefault="00FE46E4" w:rsidP="005622B0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P017</w:t>
      </w:r>
    </w:p>
    <w:p w:rsidR="005622B0" w:rsidRDefault="005622B0" w:rsidP="005622B0">
      <w:r>
        <w:t>Correspondiente a la Baja de Carrera</w:t>
      </w:r>
    </w:p>
    <w:p w:rsidR="005622B0" w:rsidRPr="00664D4B" w:rsidRDefault="005622B0" w:rsidP="005622B0">
      <w:pPr>
        <w:pStyle w:val="PSI-Ttulo3"/>
      </w:pPr>
      <w:r w:rsidRPr="00664D4B">
        <w:t xml:space="preserve">Descripción </w:t>
      </w:r>
    </w:p>
    <w:p w:rsidR="005622B0" w:rsidRPr="00664D4B" w:rsidRDefault="005622B0" w:rsidP="005622B0">
      <w:pPr>
        <w:pStyle w:val="PSI-Normal"/>
      </w:pPr>
      <w:r w:rsidRPr="00664D4B">
        <w:t xml:space="preserve">Este caso de prueba, tiene como objetivo probar </w:t>
      </w:r>
      <w:r>
        <w:t xml:space="preserve">que el botón "Eliminar" al ser clickeado, permita visualizar dos botones (Si, deseo eliminar y NO (salir de esta pantalla)) para dar de baja una carrera. </w:t>
      </w:r>
    </w:p>
    <w:p w:rsidR="005622B0" w:rsidRPr="00664D4B" w:rsidRDefault="005622B0" w:rsidP="005622B0">
      <w:pPr>
        <w:pStyle w:val="PSI-Ttulo3"/>
      </w:pPr>
      <w:r w:rsidRPr="00664D4B">
        <w:t xml:space="preserve">Evaluación de la Prueba </w:t>
      </w:r>
    </w:p>
    <w:p w:rsidR="005622B0" w:rsidRDefault="005622B0" w:rsidP="005622B0">
      <w:pPr>
        <w:pStyle w:val="PSI-Normal"/>
      </w:pPr>
      <w:r w:rsidRPr="00664D4B">
        <w:t>Realizada y satisfactoria.</w:t>
      </w:r>
    </w:p>
    <w:p w:rsidR="005622B0" w:rsidRPr="00664D4B" w:rsidRDefault="005622B0" w:rsidP="005622B0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5622B0" w:rsidTr="007E6D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Carreras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5622B0" w:rsidRPr="00CF4BD4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5622B0" w:rsidRPr="00CF4BD4" w:rsidTr="007E6D11">
              <w:trPr>
                <w:trHeight w:val="263"/>
              </w:trPr>
              <w:tc>
                <w:tcPr>
                  <w:tcW w:w="4426" w:type="dxa"/>
                </w:tcPr>
                <w:p w:rsidR="005622B0" w:rsidRPr="004D5405" w:rsidRDefault="005622B0" w:rsidP="007E6D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5622B0" w:rsidRPr="004D5405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606E1E" w:rsidRDefault="005622B0" w:rsidP="007E6D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P01</w:t>
            </w:r>
            <w:r w:rsidR="00FE46E4">
              <w:t>7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20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21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5622B0" w:rsidTr="007E6D11">
              <w:trPr>
                <w:trHeight w:val="574"/>
              </w:trPr>
              <w:tc>
                <w:tcPr>
                  <w:tcW w:w="4308" w:type="dxa"/>
                </w:tcPr>
                <w:p w:rsidR="005622B0" w:rsidRDefault="005622B0" w:rsidP="007E6D11">
                  <w:pPr>
                    <w:pStyle w:val="PSI-Normal"/>
                  </w:pPr>
                  <w:r>
                    <w:t xml:space="preserve">Se deben cumplir con los recursos necesarios en cuanto a software, hardware y </w:t>
                  </w:r>
                  <w:r>
                    <w:lastRenderedPageBreak/>
                    <w:t xml:space="preserve">configuraciones necesarias para que se pueda ejecutar este caso de prueba. </w:t>
                  </w:r>
                </w:p>
              </w:tc>
            </w:tr>
          </w:tbl>
          <w:p w:rsidR="005622B0" w:rsidRPr="002F45D3" w:rsidRDefault="005622B0" w:rsidP="007E6D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2F45D3" w:rsidRDefault="005622B0" w:rsidP="007E6D11">
            <w:pPr>
              <w:pStyle w:val="PSI-Normal"/>
            </w:pPr>
            <w:r>
              <w:lastRenderedPageBreak/>
              <w:t>-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B151C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Visualizar los botones </w:t>
            </w:r>
            <w:r>
              <w:t xml:space="preserve">(Si, deseo eliminar y NO (salir de esta pantalla)) para </w:t>
            </w:r>
            <w:r w:rsidRPr="005B6E99">
              <w:t>elimin</w:t>
            </w:r>
            <w:r>
              <w:t>ar</w:t>
            </w:r>
            <w:r w:rsidRPr="005B6E99">
              <w:t xml:space="preserve"> o de de baja una carrera.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 los botones </w:t>
            </w:r>
            <w:r>
              <w:t xml:space="preserve">(Si, deseo eliminar y NO (salir de esta pantalla)) para </w:t>
            </w:r>
            <w:r w:rsidRPr="005B6E99">
              <w:t>elimin</w:t>
            </w:r>
            <w:r>
              <w:t>ar</w:t>
            </w:r>
            <w:r w:rsidRPr="005B6E99">
              <w:t xml:space="preserve"> o de de baja una carrera.</w:t>
            </w:r>
            <w:r>
              <w:rPr>
                <w:rFonts w:ascii="Arial" w:hAnsi="Arial"/>
                <w:sz w:val="20"/>
              </w:rPr>
              <w:t xml:space="preserve">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Pr="00713567" w:rsidRDefault="005622B0" w:rsidP="007E6D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>el botón "Eliminar", este me permite visualizar dos botones (Si, deseo eliminar y NO (salir de esta pantalla)) para dar de baja una carrera.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____21/03/2019____</w:t>
            </w:r>
          </w:p>
        </w:tc>
      </w:tr>
    </w:tbl>
    <w:p w:rsidR="005622B0" w:rsidRDefault="005622B0" w:rsidP="005622B0">
      <w:pPr>
        <w:pStyle w:val="InfoBlue"/>
        <w:ind w:left="363"/>
      </w:pPr>
    </w:p>
    <w:p w:rsidR="005622B0" w:rsidRDefault="005622B0" w:rsidP="005622B0">
      <w:pPr>
        <w:rPr>
          <w:lang w:val="es-VE"/>
        </w:rPr>
      </w:pPr>
    </w:p>
    <w:p w:rsidR="005622B0" w:rsidRDefault="005622B0" w:rsidP="005622B0">
      <w:pPr>
        <w:rPr>
          <w:lang w:val="es-VE"/>
        </w:rPr>
      </w:pPr>
    </w:p>
    <w:p w:rsidR="005622B0" w:rsidRPr="004D5405" w:rsidRDefault="00FE46E4" w:rsidP="005622B0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P018</w:t>
      </w:r>
    </w:p>
    <w:p w:rsidR="005622B0" w:rsidRDefault="005622B0" w:rsidP="005622B0">
      <w:r>
        <w:t>Correspondiente a la Baja de Carrera</w:t>
      </w:r>
    </w:p>
    <w:p w:rsidR="005622B0" w:rsidRPr="00664D4B" w:rsidRDefault="005622B0" w:rsidP="005622B0">
      <w:pPr>
        <w:pStyle w:val="PSI-Ttulo3"/>
      </w:pPr>
      <w:r w:rsidRPr="00664D4B">
        <w:t xml:space="preserve">Descripción </w:t>
      </w:r>
    </w:p>
    <w:p w:rsidR="005622B0" w:rsidRPr="00664D4B" w:rsidRDefault="005622B0" w:rsidP="005622B0">
      <w:pPr>
        <w:pStyle w:val="PSI-Normal"/>
      </w:pPr>
      <w:r w:rsidRPr="00664D4B">
        <w:t xml:space="preserve">Este caso de prueba, tiene como objetivo probar </w:t>
      </w:r>
      <w:r>
        <w:t xml:space="preserve">que el botón "Si, deseo eliminar" al ser clickeado, permita visualizar un mensaje de confirmación exitosa y dar de baja una carrera. </w:t>
      </w:r>
    </w:p>
    <w:p w:rsidR="005622B0" w:rsidRPr="00664D4B" w:rsidRDefault="005622B0" w:rsidP="005622B0">
      <w:pPr>
        <w:pStyle w:val="PSI-Ttulo3"/>
      </w:pPr>
      <w:r w:rsidRPr="00664D4B">
        <w:t xml:space="preserve">Evaluación de la Prueba </w:t>
      </w:r>
    </w:p>
    <w:p w:rsidR="005622B0" w:rsidRDefault="005622B0" w:rsidP="005622B0">
      <w:pPr>
        <w:pStyle w:val="PSI-Normal"/>
      </w:pPr>
      <w:r w:rsidRPr="00664D4B">
        <w:t>Realizada y satisfactoria.</w:t>
      </w:r>
    </w:p>
    <w:p w:rsidR="005622B0" w:rsidRPr="00664D4B" w:rsidRDefault="005622B0" w:rsidP="005622B0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5622B0" w:rsidTr="007E6D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Carreras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5622B0" w:rsidRPr="00CF4BD4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5622B0" w:rsidRPr="00CF4BD4" w:rsidTr="007E6D11">
              <w:trPr>
                <w:trHeight w:val="263"/>
              </w:trPr>
              <w:tc>
                <w:tcPr>
                  <w:tcW w:w="4426" w:type="dxa"/>
                </w:tcPr>
                <w:p w:rsidR="005622B0" w:rsidRPr="004D5405" w:rsidRDefault="005622B0" w:rsidP="007E6D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5622B0" w:rsidRPr="004D5405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606E1E" w:rsidRDefault="005622B0" w:rsidP="007E6D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P01</w:t>
            </w:r>
            <w:r w:rsidR="00FE46E4">
              <w:t>8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20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21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5622B0" w:rsidTr="007E6D11">
              <w:trPr>
                <w:trHeight w:val="574"/>
              </w:trPr>
              <w:tc>
                <w:tcPr>
                  <w:tcW w:w="4308" w:type="dxa"/>
                </w:tcPr>
                <w:p w:rsidR="005622B0" w:rsidRDefault="005622B0" w:rsidP="007E6D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5622B0" w:rsidRPr="002F45D3" w:rsidRDefault="005622B0" w:rsidP="007E6D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2F45D3" w:rsidRDefault="005622B0" w:rsidP="007E6D11">
            <w:pPr>
              <w:pStyle w:val="PSI-Normal"/>
            </w:pPr>
            <w:r>
              <w:t>-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B151C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Visualizar </w:t>
            </w:r>
            <w:r>
              <w:t>un mensaje de confirmación exitosa y eliminar / dar de de baja una carrera.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del mensaje de confirmacion exitosa y correcta eliminacion de una carrera.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Pr="00713567" w:rsidRDefault="005622B0" w:rsidP="007E6D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>el botón "Si, deseo eliminar", este me permite permita visualizar un mensaje de confirmación exitosa y dar de baja una carrera.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____21/03/2019____</w:t>
            </w:r>
          </w:p>
        </w:tc>
      </w:tr>
    </w:tbl>
    <w:p w:rsidR="005622B0" w:rsidRDefault="005622B0" w:rsidP="005622B0">
      <w:pPr>
        <w:pStyle w:val="InfoBlue"/>
        <w:ind w:left="363"/>
      </w:pPr>
    </w:p>
    <w:p w:rsidR="005622B0" w:rsidRPr="00AC2BC9" w:rsidRDefault="005622B0" w:rsidP="005622B0">
      <w:pPr>
        <w:rPr>
          <w:lang w:val="es-VE"/>
        </w:rPr>
      </w:pPr>
    </w:p>
    <w:p w:rsidR="005622B0" w:rsidRDefault="005622B0" w:rsidP="005622B0">
      <w:pPr>
        <w:pStyle w:val="PSI-Ttulo3"/>
      </w:pPr>
    </w:p>
    <w:p w:rsidR="005622B0" w:rsidRDefault="005622B0" w:rsidP="005622B0">
      <w:pPr>
        <w:pStyle w:val="PSI-Ttulo2"/>
      </w:pPr>
    </w:p>
    <w:p w:rsidR="005622B0" w:rsidRPr="004D5405" w:rsidRDefault="00FE46E4" w:rsidP="005622B0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P019</w:t>
      </w:r>
    </w:p>
    <w:p w:rsidR="005622B0" w:rsidRDefault="005622B0" w:rsidP="005622B0">
      <w:r>
        <w:t>Correspondiente a la Baja de Carrera</w:t>
      </w:r>
    </w:p>
    <w:p w:rsidR="005622B0" w:rsidRPr="00664D4B" w:rsidRDefault="005622B0" w:rsidP="005622B0">
      <w:pPr>
        <w:pStyle w:val="PSI-Ttulo3"/>
      </w:pPr>
      <w:r w:rsidRPr="00664D4B">
        <w:lastRenderedPageBreak/>
        <w:t xml:space="preserve">Descripción </w:t>
      </w:r>
    </w:p>
    <w:p w:rsidR="005622B0" w:rsidRPr="00664D4B" w:rsidRDefault="005622B0" w:rsidP="005622B0">
      <w:pPr>
        <w:pStyle w:val="PSI-Normal"/>
      </w:pPr>
      <w:r w:rsidRPr="00664D4B">
        <w:t xml:space="preserve">Este caso de prueba, tiene como objetivo probar </w:t>
      </w:r>
      <w:r>
        <w:t xml:space="preserve">que el botón "No (Salir de esta pantalla)" al ser clickeado, permita regresar a la pantalla anterior (Carreras) y no dar de baja una carrera. </w:t>
      </w:r>
    </w:p>
    <w:p w:rsidR="005622B0" w:rsidRPr="00664D4B" w:rsidRDefault="005622B0" w:rsidP="005622B0">
      <w:pPr>
        <w:pStyle w:val="PSI-Ttulo3"/>
      </w:pPr>
      <w:r w:rsidRPr="00664D4B">
        <w:t xml:space="preserve">Evaluación de la Prueba </w:t>
      </w:r>
    </w:p>
    <w:p w:rsidR="005622B0" w:rsidRDefault="005622B0" w:rsidP="005622B0">
      <w:pPr>
        <w:pStyle w:val="PSI-Normal"/>
      </w:pPr>
      <w:r w:rsidRPr="00664D4B">
        <w:t>Realizada y satisfactoria.</w:t>
      </w:r>
    </w:p>
    <w:p w:rsidR="005622B0" w:rsidRPr="00664D4B" w:rsidRDefault="005622B0" w:rsidP="005622B0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5622B0" w:rsidTr="007E6D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Carreras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5622B0" w:rsidRPr="00CF4BD4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5622B0" w:rsidRPr="00CF4BD4" w:rsidTr="007E6D11">
              <w:trPr>
                <w:trHeight w:val="263"/>
              </w:trPr>
              <w:tc>
                <w:tcPr>
                  <w:tcW w:w="4426" w:type="dxa"/>
                </w:tcPr>
                <w:p w:rsidR="005622B0" w:rsidRPr="004D5405" w:rsidRDefault="005622B0" w:rsidP="007E6D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5622B0" w:rsidRPr="004D5405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606E1E" w:rsidRDefault="005622B0" w:rsidP="007E6D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P01</w:t>
            </w:r>
            <w:r w:rsidR="00FE46E4">
              <w:t>9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20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21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5622B0" w:rsidTr="007E6D11">
              <w:trPr>
                <w:trHeight w:val="574"/>
              </w:trPr>
              <w:tc>
                <w:tcPr>
                  <w:tcW w:w="4308" w:type="dxa"/>
                </w:tcPr>
                <w:p w:rsidR="005622B0" w:rsidRDefault="005622B0" w:rsidP="007E6D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5622B0" w:rsidRPr="002F45D3" w:rsidRDefault="005622B0" w:rsidP="007E6D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2F45D3" w:rsidRDefault="005622B0" w:rsidP="007E6D11">
            <w:pPr>
              <w:pStyle w:val="PSI-Normal"/>
            </w:pPr>
            <w:r>
              <w:t>-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B151C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Regresar a la pantalla anterior (</w:t>
            </w:r>
            <w:r>
              <w:t>Carreras</w:t>
            </w:r>
            <w:r>
              <w:rPr>
                <w:rFonts w:ascii="Arial" w:hAnsi="Arial"/>
                <w:sz w:val="20"/>
              </w:rPr>
              <w:t xml:space="preserve">) y no eliminar / dar de baja de una </w:t>
            </w:r>
            <w:r>
              <w:t>carrera.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regreso a la pantalla anterior (</w:t>
            </w:r>
            <w:r>
              <w:t>Carreras</w:t>
            </w:r>
            <w:r>
              <w:rPr>
                <w:rFonts w:ascii="Arial" w:hAnsi="Arial"/>
                <w:sz w:val="20"/>
              </w:rPr>
              <w:t xml:space="preserve">) y no se ha eliminado la carrera.  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Pr="00713567" w:rsidRDefault="005622B0" w:rsidP="007E6D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 xml:space="preserve">el botón "No (Salir de esta pantalla)" este permita regresar a la pantalla anterior (Carreras) y no dar de baja una carrera.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____21/03/2019____</w:t>
            </w:r>
          </w:p>
        </w:tc>
      </w:tr>
    </w:tbl>
    <w:p w:rsidR="005622B0" w:rsidRDefault="005622B0" w:rsidP="005622B0">
      <w:pPr>
        <w:pStyle w:val="InfoBlue"/>
        <w:ind w:left="363"/>
      </w:pPr>
    </w:p>
    <w:p w:rsidR="005622B0" w:rsidRDefault="005622B0" w:rsidP="005622B0">
      <w:pPr>
        <w:pStyle w:val="InfoBlue"/>
        <w:ind w:left="363"/>
      </w:pPr>
    </w:p>
    <w:p w:rsidR="005622B0" w:rsidRDefault="005622B0" w:rsidP="005622B0">
      <w:pPr>
        <w:pStyle w:val="InfoBlue"/>
        <w:ind w:left="363"/>
      </w:pPr>
    </w:p>
    <w:p w:rsidR="005622B0" w:rsidRPr="004D5405" w:rsidRDefault="005622B0" w:rsidP="005622B0">
      <w:pPr>
        <w:pStyle w:val="PSI-Ttulo2"/>
        <w:rPr>
          <w:color w:val="365F91" w:themeColor="accent1" w:themeShade="BF"/>
          <w:sz w:val="28"/>
          <w:szCs w:val="28"/>
        </w:rPr>
      </w:pPr>
      <w:r>
        <w:t xml:space="preserve">Caso </w:t>
      </w:r>
      <w:r w:rsidR="00FE46E4">
        <w:t>de Prueba P020</w:t>
      </w:r>
    </w:p>
    <w:p w:rsidR="005622B0" w:rsidRDefault="005622B0" w:rsidP="005622B0">
      <w:r>
        <w:t>Correspondiente a la Baja de Carrera</w:t>
      </w:r>
    </w:p>
    <w:p w:rsidR="005622B0" w:rsidRDefault="005622B0" w:rsidP="005622B0">
      <w:pPr>
        <w:pStyle w:val="PSI-Ttulo3"/>
      </w:pPr>
    </w:p>
    <w:p w:rsidR="005622B0" w:rsidRPr="00664D4B" w:rsidRDefault="005622B0" w:rsidP="005622B0">
      <w:pPr>
        <w:pStyle w:val="PSI-Ttulo3"/>
      </w:pPr>
      <w:r w:rsidRPr="00664D4B">
        <w:t xml:space="preserve">Descripción </w:t>
      </w:r>
    </w:p>
    <w:p w:rsidR="005622B0" w:rsidRPr="00664D4B" w:rsidRDefault="005622B0" w:rsidP="005622B0">
      <w:pPr>
        <w:pStyle w:val="PSI-Normal"/>
      </w:pPr>
      <w:r w:rsidRPr="00664D4B">
        <w:t xml:space="preserve">Este caso de prueba, tiene como objetivo probar </w:t>
      </w:r>
      <w:r>
        <w:t xml:space="preserve">que el botón "Salir" al ser clickeado, regrese a la pantalla anterior (Carreras). </w:t>
      </w:r>
    </w:p>
    <w:p w:rsidR="005622B0" w:rsidRPr="00664D4B" w:rsidRDefault="005622B0" w:rsidP="005622B0">
      <w:pPr>
        <w:pStyle w:val="PSI-Ttulo3"/>
      </w:pPr>
      <w:r w:rsidRPr="00664D4B">
        <w:t xml:space="preserve">Evaluación de la Prueba </w:t>
      </w:r>
    </w:p>
    <w:p w:rsidR="005622B0" w:rsidRDefault="005622B0" w:rsidP="005622B0">
      <w:pPr>
        <w:pStyle w:val="PSI-Normal"/>
      </w:pPr>
      <w:r w:rsidRPr="00664D4B">
        <w:t>Realizada y satisfactoria.</w:t>
      </w:r>
    </w:p>
    <w:p w:rsidR="005622B0" w:rsidRPr="00664D4B" w:rsidRDefault="005622B0" w:rsidP="005622B0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5622B0" w:rsidTr="007E6D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Carreras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5622B0" w:rsidRPr="00CF4BD4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5622B0" w:rsidRPr="00CF4BD4" w:rsidTr="007E6D11">
              <w:trPr>
                <w:trHeight w:val="263"/>
              </w:trPr>
              <w:tc>
                <w:tcPr>
                  <w:tcW w:w="4426" w:type="dxa"/>
                </w:tcPr>
                <w:p w:rsidR="005622B0" w:rsidRPr="004D5405" w:rsidRDefault="005622B0" w:rsidP="007E6D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5622B0" w:rsidRPr="004D5405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606E1E" w:rsidRDefault="005622B0" w:rsidP="007E6D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FE46E4">
              <w:t>20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20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21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5622B0" w:rsidTr="007E6D11">
              <w:trPr>
                <w:trHeight w:val="574"/>
              </w:trPr>
              <w:tc>
                <w:tcPr>
                  <w:tcW w:w="4308" w:type="dxa"/>
                </w:tcPr>
                <w:p w:rsidR="005622B0" w:rsidRDefault="005622B0" w:rsidP="007E6D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5622B0" w:rsidRPr="002F45D3" w:rsidRDefault="005622B0" w:rsidP="007E6D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2F45D3" w:rsidRDefault="005622B0" w:rsidP="007E6D11">
            <w:pPr>
              <w:pStyle w:val="PSI-Normal"/>
            </w:pPr>
            <w:r>
              <w:t>-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Nro. Paso </w:t>
            </w:r>
            <w:r>
              <w:rPr>
                <w:rFonts w:ascii="Arial" w:hAnsi="Arial"/>
                <w:b/>
                <w:bCs/>
                <w:sz w:val="20"/>
              </w:rPr>
              <w:lastRenderedPageBreak/>
              <w:t>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B151C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Regresar a la pantalla anterior (</w:t>
            </w:r>
            <w:r>
              <w:t>Carreras</w:t>
            </w:r>
            <w:r>
              <w:rPr>
                <w:rFonts w:ascii="Arial" w:hAnsi="Arial"/>
                <w:sz w:val="20"/>
              </w:rPr>
              <w:t>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regreso a la pantalla anterior (</w:t>
            </w:r>
            <w:r>
              <w:t>Carreras</w:t>
            </w:r>
            <w:r>
              <w:rPr>
                <w:rFonts w:ascii="Arial" w:hAnsi="Arial"/>
                <w:sz w:val="20"/>
              </w:rPr>
              <w:t>).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Pr="00713567" w:rsidRDefault="005622B0" w:rsidP="007E6D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>el botón "Salir", este regresa a la pantalla anterior (Carreras).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____21/03/2019____</w:t>
            </w:r>
          </w:p>
        </w:tc>
      </w:tr>
    </w:tbl>
    <w:p w:rsidR="005622B0" w:rsidRDefault="005622B0" w:rsidP="005622B0">
      <w:pPr>
        <w:rPr>
          <w:rFonts w:ascii="Arial" w:eastAsia="DejaVu Sans" w:hAnsi="Arial" w:cs="DejaVu Sans"/>
          <w:i/>
          <w:color w:val="0000FF"/>
          <w:sz w:val="20"/>
          <w:szCs w:val="24"/>
          <w:lang w:val="es-VE" w:eastAsia="es-ES_tradnl" w:bidi="es-ES_tradnl"/>
        </w:rPr>
      </w:pPr>
    </w:p>
    <w:p w:rsidR="005622B0" w:rsidRDefault="005622B0" w:rsidP="005622B0">
      <w:pPr>
        <w:rPr>
          <w:lang w:val="es-VE"/>
        </w:rPr>
      </w:pPr>
      <w:r>
        <w:rPr>
          <w:lang w:val="es-VE"/>
        </w:rPr>
        <w:t xml:space="preserve"> </w:t>
      </w:r>
    </w:p>
    <w:p w:rsidR="005622B0" w:rsidRDefault="005622B0" w:rsidP="005622B0">
      <w:pPr>
        <w:pStyle w:val="InfoBlue"/>
        <w:ind w:left="363"/>
      </w:pPr>
    </w:p>
    <w:p w:rsidR="005622B0" w:rsidRPr="004D5405" w:rsidRDefault="005622B0" w:rsidP="005622B0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</w:t>
      </w:r>
      <w:r w:rsidR="00FE46E4">
        <w:t>21</w:t>
      </w:r>
    </w:p>
    <w:p w:rsidR="005622B0" w:rsidRDefault="005622B0" w:rsidP="005622B0">
      <w:r>
        <w:t>Correspondiente a la Modificación de carrera.</w:t>
      </w:r>
    </w:p>
    <w:p w:rsidR="005622B0" w:rsidRPr="00664D4B" w:rsidRDefault="005622B0" w:rsidP="005622B0">
      <w:pPr>
        <w:pStyle w:val="PSI-Ttulo3"/>
      </w:pPr>
      <w:r w:rsidRPr="00664D4B">
        <w:t xml:space="preserve">Descripción </w:t>
      </w:r>
    </w:p>
    <w:p w:rsidR="005622B0" w:rsidRPr="00664D4B" w:rsidRDefault="005622B0" w:rsidP="005622B0">
      <w:pPr>
        <w:pStyle w:val="PSI-Normal"/>
      </w:pPr>
      <w:r>
        <w:t>Este caso de prueba</w:t>
      </w:r>
      <w:r w:rsidRPr="00664D4B">
        <w:t xml:space="preserve"> tiene como objetivo </w:t>
      </w:r>
      <w:r>
        <w:t>verificar la correcta escritura del texto mostrado y la correcta representación de símbolos especiales de la pantalla Modificar una carrera.</w:t>
      </w:r>
    </w:p>
    <w:p w:rsidR="005622B0" w:rsidRPr="00664D4B" w:rsidRDefault="005622B0" w:rsidP="005622B0">
      <w:pPr>
        <w:pStyle w:val="PSI-Ttulo3"/>
      </w:pPr>
      <w:r w:rsidRPr="00664D4B">
        <w:t xml:space="preserve">Evaluación de la Prueba </w:t>
      </w:r>
    </w:p>
    <w:p w:rsidR="005622B0" w:rsidRDefault="005622B0" w:rsidP="005622B0">
      <w:pPr>
        <w:pStyle w:val="PSI-Normal"/>
      </w:pPr>
      <w:r w:rsidRPr="00664D4B">
        <w:t>Realizada y satisfactoria.</w:t>
      </w:r>
    </w:p>
    <w:p w:rsidR="005622B0" w:rsidRPr="00664D4B" w:rsidRDefault="005622B0" w:rsidP="005622B0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5622B0" w:rsidTr="007E6D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Carreras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>
              <w:t>Interfaz de Usuario</w:t>
            </w:r>
          </w:p>
        </w:tc>
      </w:tr>
      <w:tr w:rsidR="005622B0" w:rsidRPr="00CF4BD4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5622B0" w:rsidRPr="00CF4BD4" w:rsidTr="007E6D11">
              <w:trPr>
                <w:trHeight w:val="263"/>
              </w:trPr>
              <w:tc>
                <w:tcPr>
                  <w:tcW w:w="4426" w:type="dxa"/>
                </w:tcPr>
                <w:p w:rsidR="005622B0" w:rsidRPr="004D5405" w:rsidRDefault="005622B0" w:rsidP="007E6D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5622B0" w:rsidRPr="004D5405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606E1E" w:rsidRDefault="005622B0" w:rsidP="007E6D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FE46E4">
              <w:t>21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20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21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5622B0" w:rsidTr="007E6D11">
              <w:trPr>
                <w:trHeight w:val="574"/>
              </w:trPr>
              <w:tc>
                <w:tcPr>
                  <w:tcW w:w="4308" w:type="dxa"/>
                </w:tcPr>
                <w:p w:rsidR="005622B0" w:rsidRDefault="005622B0" w:rsidP="007E6D11">
                  <w:pPr>
                    <w:pStyle w:val="PSI-Normal"/>
                  </w:pPr>
                  <w:r>
                    <w:lastRenderedPageBreak/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5622B0" w:rsidRPr="002F45D3" w:rsidRDefault="005622B0" w:rsidP="007E6D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2F45D3" w:rsidRDefault="005622B0" w:rsidP="007E6D11">
            <w:pPr>
              <w:pStyle w:val="PSI-Normal"/>
            </w:pPr>
            <w:r>
              <w:t>-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B151C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de forma correcta la escritura del texto mostrado en la pantalla (Sin la presencia de errores ortográficos y la correcta representación de símbolos especiales) al modificar una carrera.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la escritura del texto mostrado en la pantalla (Sin la presencia de errores ortográficos y la correcta representación de símbolos especiales) al modificar una carrera.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Pr="00713567" w:rsidRDefault="005622B0" w:rsidP="007E6D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visualizar el texto mostrado en pantalla, este no contiene errores ortográficos y representa correctamente los símbolos especiales.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____21/03/2019____</w:t>
            </w:r>
          </w:p>
        </w:tc>
      </w:tr>
    </w:tbl>
    <w:p w:rsidR="005622B0" w:rsidRDefault="005622B0" w:rsidP="005622B0">
      <w:pPr>
        <w:pStyle w:val="InfoBlue"/>
        <w:ind w:left="363"/>
      </w:pPr>
    </w:p>
    <w:p w:rsidR="005622B0" w:rsidRDefault="005622B0" w:rsidP="005622B0">
      <w:pPr>
        <w:rPr>
          <w:highlight w:val="yellow"/>
          <w:lang w:val="es-VE"/>
        </w:rPr>
      </w:pPr>
    </w:p>
    <w:p w:rsidR="005622B0" w:rsidRDefault="005622B0" w:rsidP="005622B0">
      <w:pPr>
        <w:pStyle w:val="InfoBlue"/>
        <w:ind w:left="363"/>
      </w:pPr>
    </w:p>
    <w:p w:rsidR="005622B0" w:rsidRDefault="005622B0" w:rsidP="005622B0">
      <w:pPr>
        <w:pStyle w:val="InfoBlue"/>
        <w:ind w:left="363"/>
      </w:pPr>
    </w:p>
    <w:p w:rsidR="005622B0" w:rsidRDefault="005622B0" w:rsidP="005622B0">
      <w:pPr>
        <w:pStyle w:val="InfoBlue"/>
        <w:ind w:left="363"/>
      </w:pPr>
    </w:p>
    <w:p w:rsidR="005622B0" w:rsidRDefault="005622B0" w:rsidP="005622B0">
      <w:pPr>
        <w:pStyle w:val="InfoBlue"/>
        <w:ind w:left="363"/>
      </w:pPr>
    </w:p>
    <w:p w:rsidR="005622B0" w:rsidRPr="004D5405" w:rsidRDefault="00FE46E4" w:rsidP="005622B0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P022</w:t>
      </w:r>
    </w:p>
    <w:p w:rsidR="005622B0" w:rsidRDefault="005622B0" w:rsidP="005622B0">
      <w:r>
        <w:t>Correspondiente a la Modificación de Carrera</w:t>
      </w:r>
    </w:p>
    <w:p w:rsidR="005622B0" w:rsidRPr="00664D4B" w:rsidRDefault="005622B0" w:rsidP="005622B0">
      <w:pPr>
        <w:pStyle w:val="PSI-Ttulo3"/>
      </w:pPr>
      <w:r w:rsidRPr="00664D4B">
        <w:t xml:space="preserve">Descripción </w:t>
      </w:r>
    </w:p>
    <w:p w:rsidR="005622B0" w:rsidRPr="00664D4B" w:rsidRDefault="005622B0" w:rsidP="005622B0">
      <w:pPr>
        <w:pStyle w:val="PSI-Normal"/>
      </w:pPr>
      <w:r w:rsidRPr="00664D4B">
        <w:t xml:space="preserve">Este caso de prueba, tiene como objetivo probar </w:t>
      </w:r>
      <w:r>
        <w:t xml:space="preserve">que el botón "Modificar" al ser clickeado, permita modificar los datos de una carrera. </w:t>
      </w:r>
    </w:p>
    <w:p w:rsidR="005622B0" w:rsidRPr="00664D4B" w:rsidRDefault="005622B0" w:rsidP="005622B0">
      <w:pPr>
        <w:pStyle w:val="PSI-Ttulo3"/>
      </w:pPr>
      <w:r w:rsidRPr="00664D4B">
        <w:t xml:space="preserve">Evaluación de la Prueba </w:t>
      </w:r>
    </w:p>
    <w:p w:rsidR="005622B0" w:rsidRDefault="005622B0" w:rsidP="005622B0">
      <w:pPr>
        <w:pStyle w:val="PSI-Normal"/>
      </w:pPr>
      <w:r w:rsidRPr="00664D4B">
        <w:t>Realizada y satisfactoria.</w:t>
      </w:r>
    </w:p>
    <w:p w:rsidR="005622B0" w:rsidRPr="00664D4B" w:rsidRDefault="005622B0" w:rsidP="005622B0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5622B0" w:rsidTr="007E6D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lastRenderedPageBreak/>
              <w:t>ID Caso de Uso:</w:t>
            </w:r>
            <w:r>
              <w:t xml:space="preserve"> Gestionar Carreras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5622B0" w:rsidRPr="00CF4BD4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5622B0" w:rsidRPr="00CF4BD4" w:rsidTr="007E6D11">
              <w:trPr>
                <w:trHeight w:val="263"/>
              </w:trPr>
              <w:tc>
                <w:tcPr>
                  <w:tcW w:w="4426" w:type="dxa"/>
                </w:tcPr>
                <w:p w:rsidR="005622B0" w:rsidRPr="004D5405" w:rsidRDefault="005622B0" w:rsidP="007E6D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5622B0" w:rsidRPr="004D5405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606E1E" w:rsidRDefault="005622B0" w:rsidP="007E6D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FE46E4">
              <w:t>22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20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21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5622B0" w:rsidTr="007E6D11">
              <w:trPr>
                <w:trHeight w:val="574"/>
              </w:trPr>
              <w:tc>
                <w:tcPr>
                  <w:tcW w:w="4308" w:type="dxa"/>
                </w:tcPr>
                <w:p w:rsidR="005622B0" w:rsidRDefault="005622B0" w:rsidP="007E6D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5622B0" w:rsidRPr="002F45D3" w:rsidRDefault="005622B0" w:rsidP="007E6D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2F45D3" w:rsidRDefault="005622B0" w:rsidP="007E6D11">
            <w:pPr>
              <w:pStyle w:val="PSI-Normal"/>
            </w:pPr>
            <w:r>
              <w:t>-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B151C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los campos (Código carrera, nombre) para modificar los datos de una carrera.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los campos (Código carrera, nombre) para modificar los datos de una carrera.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Pr="00713567" w:rsidRDefault="005622B0" w:rsidP="007E6D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 xml:space="preserve">el botón "Modificar", este me permita modificar los datos de una carrera.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____21/03/2019____</w:t>
            </w:r>
          </w:p>
        </w:tc>
      </w:tr>
    </w:tbl>
    <w:p w:rsidR="005622B0" w:rsidRDefault="005622B0" w:rsidP="005622B0">
      <w:pPr>
        <w:pStyle w:val="InfoBlue"/>
        <w:ind w:left="363"/>
      </w:pPr>
    </w:p>
    <w:p w:rsidR="005622B0" w:rsidRDefault="005622B0" w:rsidP="005622B0">
      <w:pPr>
        <w:pStyle w:val="InfoBlue"/>
        <w:ind w:left="363"/>
      </w:pPr>
    </w:p>
    <w:p w:rsidR="005622B0" w:rsidRDefault="005622B0" w:rsidP="005622B0">
      <w:pPr>
        <w:pStyle w:val="InfoBlue"/>
        <w:ind w:left="363"/>
      </w:pPr>
    </w:p>
    <w:p w:rsidR="005622B0" w:rsidRPr="004D5405" w:rsidRDefault="00FE46E4" w:rsidP="005622B0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P023</w:t>
      </w:r>
    </w:p>
    <w:p w:rsidR="005622B0" w:rsidRDefault="005622B0" w:rsidP="005622B0">
      <w:r>
        <w:t>Correspondiente a la Modificación de Carrera</w:t>
      </w:r>
    </w:p>
    <w:p w:rsidR="005622B0" w:rsidRDefault="005622B0" w:rsidP="005622B0">
      <w:pPr>
        <w:pStyle w:val="PSI-Ttulo3"/>
      </w:pPr>
    </w:p>
    <w:p w:rsidR="005622B0" w:rsidRPr="00664D4B" w:rsidRDefault="005622B0" w:rsidP="005622B0">
      <w:pPr>
        <w:pStyle w:val="PSI-Ttulo3"/>
      </w:pPr>
      <w:r w:rsidRPr="00664D4B">
        <w:t xml:space="preserve">Descripción </w:t>
      </w:r>
    </w:p>
    <w:p w:rsidR="005622B0" w:rsidRPr="00664D4B" w:rsidRDefault="005622B0" w:rsidP="005622B0">
      <w:pPr>
        <w:pStyle w:val="PSI-Normal"/>
      </w:pPr>
      <w:r w:rsidRPr="00664D4B">
        <w:t xml:space="preserve">Este caso de prueba, tiene como objetivo probar </w:t>
      </w:r>
      <w:r>
        <w:t xml:space="preserve">que el input text "Código Carrera" acepta/ rechaza ciertos códigos ingresados por el usuario para modificar el código de determinada carrera. </w:t>
      </w:r>
    </w:p>
    <w:p w:rsidR="005622B0" w:rsidRPr="00664D4B" w:rsidRDefault="005622B0" w:rsidP="005622B0">
      <w:pPr>
        <w:pStyle w:val="PSI-Ttulo3"/>
      </w:pPr>
      <w:r w:rsidRPr="00664D4B">
        <w:t xml:space="preserve">Evaluación de la Prueba </w:t>
      </w:r>
    </w:p>
    <w:p w:rsidR="005622B0" w:rsidRDefault="005622B0" w:rsidP="005622B0">
      <w:pPr>
        <w:pStyle w:val="PSI-Normal"/>
      </w:pPr>
      <w:r>
        <w:t>Realizada e</w:t>
      </w:r>
      <w:r w:rsidRPr="00664D4B">
        <w:t xml:space="preserve"> </w:t>
      </w:r>
      <w:r>
        <w:t>in</w:t>
      </w:r>
      <w:r w:rsidRPr="00664D4B">
        <w:t>satisfactoria.</w:t>
      </w:r>
    </w:p>
    <w:p w:rsidR="005622B0" w:rsidRPr="00664D4B" w:rsidRDefault="005622B0" w:rsidP="005622B0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5622B0" w:rsidTr="007E6D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Carreras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5622B0" w:rsidRPr="00CF4BD4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5622B0" w:rsidRPr="00CF4BD4" w:rsidTr="007E6D11">
              <w:trPr>
                <w:trHeight w:val="263"/>
              </w:trPr>
              <w:tc>
                <w:tcPr>
                  <w:tcW w:w="4426" w:type="dxa"/>
                </w:tcPr>
                <w:p w:rsidR="005622B0" w:rsidRPr="004D5405" w:rsidRDefault="005622B0" w:rsidP="007E6D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5622B0" w:rsidRPr="004D5405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606E1E" w:rsidRDefault="005622B0" w:rsidP="007E6D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FE46E4">
              <w:t>23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20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21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5622B0" w:rsidTr="007E6D11">
              <w:trPr>
                <w:trHeight w:val="574"/>
              </w:trPr>
              <w:tc>
                <w:tcPr>
                  <w:tcW w:w="4308" w:type="dxa"/>
                </w:tcPr>
                <w:p w:rsidR="005622B0" w:rsidRDefault="005622B0" w:rsidP="007E6D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5622B0" w:rsidRPr="002F45D3" w:rsidRDefault="005622B0" w:rsidP="007E6D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2F45D3" w:rsidRDefault="005622B0" w:rsidP="007E6D11">
            <w:pPr>
              <w:pStyle w:val="PSI-Normal"/>
            </w:pPr>
            <w:r>
              <w:t>-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536CBA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t>E</w:t>
            </w:r>
            <w:r w:rsidRPr="00536CBA">
              <w:t>l campo de entrada Nombre es correcto</w:t>
            </w:r>
            <w:r>
              <w:t xml:space="preserve"> y el codigo no se encuentra repetido.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B151C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Modificar el código de la carrera por 001.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confirmacion: operacion realizada con exito. Se ha modificado el codigo de la carrera por 001.  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>
              <w:t>E</w:t>
            </w:r>
            <w:r w:rsidRPr="00536CBA">
              <w:t>l campo de entrada Nombre es correcto</w:t>
            </w:r>
            <w:r>
              <w:t xml:space="preserve"> y el codigo no se encuentra repetido.</w:t>
            </w:r>
            <w:r w:rsidRPr="00942711">
              <w:t xml:space="preserve">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validación que notifique el error. No modificar el codigo de la carrera.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Mensaje de validacion notificando el error (El valor debe ser superior o igual a 1). No se ha modificado el codigo de la carrera. 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>
              <w:t>E</w:t>
            </w:r>
            <w:r w:rsidRPr="00536CBA">
              <w:t>l campo de entrada Nombre es correcto</w:t>
            </w:r>
            <w:r>
              <w:t xml:space="preserve"> y el codigo no se encuentra repetido.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dos digitos: 20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Modificar el código de la carrera por 020.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confirmacion: operacion realizada con exito. Se ha modificado el codigo de la carrera por 020.  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>
              <w:t>E</w:t>
            </w:r>
            <w:r w:rsidRPr="00536CBA">
              <w:t>l campo de entrada Nombre es correcto</w:t>
            </w:r>
            <w:r>
              <w:t xml:space="preserve"> y el codigo no se encuentra repetido.</w:t>
            </w:r>
            <w:r w:rsidRPr="00942711">
              <w:t xml:space="preserve">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tres digitos: 021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Modificar el código de la carrera por 021.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Se ha modificado el codigo de la carrera por 021.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>
              <w:t>E</w:t>
            </w:r>
            <w:r w:rsidRPr="00536CBA">
              <w:t>l campo de entrada Nombre es correcto</w:t>
            </w:r>
            <w:r>
              <w:t xml:space="preserve"> y el codigo no se encuentra repetido.</w:t>
            </w:r>
            <w:r w:rsidRPr="00942711">
              <w:t xml:space="preserve">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tres digitos: 999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Modificar el código de la carrera por 999.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Se ha modificado el codigo de la carrera por 999.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942711">
              <w:t>El campo de entrada Nombre es correcto</w:t>
            </w:r>
            <w:r>
              <w:t xml:space="preserve"> y el codigo no se encuentra </w:t>
            </w:r>
            <w:r>
              <w:lastRenderedPageBreak/>
              <w:t>repetido.</w:t>
            </w:r>
            <w:r w:rsidRPr="00942711"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Numero de cuatro digitos: 1234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codigo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2E7604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Mensaje de validacion notificando el error (El valor debe ser inferior o igual a 999). No se ha modificado el codigo de la carrera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r w:rsidRPr="003B310D">
              <w:t>El campo de entrada Nombre es correcto</w:t>
            </w:r>
            <w:r>
              <w:t xml:space="preserve"> y el codigo no se encuentra repetido</w:t>
            </w:r>
            <w:r w:rsidRPr="003B310D">
              <w:t xml:space="preserve">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0214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Modificar el código de la carrera por 214.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021 (error), toma como numero el 021. Modifica el codigo de la carrera con un código truncado.  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r w:rsidRPr="003B310D">
              <w:t>El campo de entrada Nombre es correcto</w:t>
            </w:r>
            <w:r>
              <w:t xml:space="preserve"> y el codigo no se encuentra repetido</w:t>
            </w:r>
            <w:r w:rsidRPr="003B310D">
              <w:t xml:space="preserve">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0999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Modificar el código de la carrera por 999.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099 (error) , toma como numero el 099. Modifica el codigo de la carrera con un código truncado.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>El campo de entrada Nombre es correcto</w:t>
            </w:r>
            <w:r>
              <w:t xml:space="preserve"> y el codigo no se encuentra repetido</w:t>
            </w:r>
            <w:r w:rsidRPr="003B310D">
              <w:t xml:space="preserve">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Numero de cuatro digitos: </w:t>
            </w:r>
          </w:p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1000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codigo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2E7604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Mensaje de validacion notificando el error (El valor debe ser inferior o igual a 999). No se ha modificado el codigo de la carrera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 w:rsidRPr="00330710"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codigo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permite escribir un caracter desde el teclado. No se ha modificado el codigo de la carrera. 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codigo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permite escribir un caracter desde el teclado. No se ha modificado el codigo de la carrera.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codigo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001 solo admite el digito 1. Se ha modificado el codigo de la carrera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codigo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001 solo admite el digito 1. Se ha modificado el codigo de la carrera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codigo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Mensaje de validacion "completa este campo". No se ha modificado el codigo de la carrera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tabs>
                <w:tab w:val="left" w:pos="705"/>
              </w:tabs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15</w:t>
            </w:r>
            <w:r>
              <w:rPr>
                <w:rFonts w:ascii="Arial" w:hAnsi="Arial"/>
                <w:sz w:val="20"/>
                <w:lang w:val="es-AR"/>
              </w:rPr>
              <w:tab/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Cadena "Hola"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codigo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No permite escribir un caracter o un conjunto de caracteres desde el teclado. No se ha modificado el codigo de la carrera. 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codigo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(El valor debe ser superior o igual a 1).  No se ha modificado el codigo de la carrera.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codigo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(El valor debe ser superior o igual a 1).  No se ha modificado el codigo de la carrera.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-100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codigo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(El valor debe ser superior o igual a 1).  No se ha modificado el codigo de la carrera.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-1000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codigo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(El valor debe ser superior o igual a 1).  No se ha modificado el codigo de la carrera.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 : 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codigo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(debes introducir un numero). No se ha modificado el codigo de la carrera.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 xml:space="preserve">El campo de entrada Nombre es </w:t>
            </w:r>
            <w:r w:rsidRPr="003B310D">
              <w:lastRenderedPageBreak/>
              <w:t xml:space="preserve">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Simbolo: 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codigo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validacion que notifique el error (debes introducir un numero). No se ha </w:t>
            </w:r>
            <w:r>
              <w:rPr>
                <w:rFonts w:ascii="Arial" w:hAnsi="Arial"/>
                <w:sz w:val="20"/>
              </w:rPr>
              <w:lastRenderedPageBreak/>
              <w:t xml:space="preserve">modificado el codigo de la carrera. 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22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codigo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(debes introducir un numero). No se ha modificado el codigo de la carrera.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codigo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(debes introducir un numero). No se ha modificado el codigo de la carrera.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 especial: *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codigo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No permite escribir un caracter especial desde el teclado. No se ha modificado el codigo de la carrera.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codigo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permite dejar un espacio en blanco. Emite mensaje validador (Debes completar este campo). No se ha modificado el codigo de la carrera.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>El campo de entrada Nombre es correcto</w:t>
            </w:r>
            <w:r>
              <w:t xml:space="preserve"> y el codigo ya se encuentra en la BD</w:t>
            </w:r>
            <w:r w:rsidRPr="003B310D">
              <w:t xml:space="preserve">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Codigo repetido: 016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error. No modificar el codigo de la carrera.</w:t>
            </w:r>
          </w:p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9828A7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error (Ha ocurrido un error). </w:t>
            </w:r>
            <w:r>
              <w:rPr>
                <w:rFonts w:ascii="Arial" w:hAnsi="Arial"/>
                <w:sz w:val="20"/>
              </w:rPr>
              <w:t>No se ha modificado el codigo de la carrera.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Pr="00713567" w:rsidRDefault="005622B0" w:rsidP="007E6D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>Será exitoso si al ingresar un codigo válido, este es aceptado. Y además será exitoso si al ingresar un código inválido este no es aceptado.</w:t>
            </w:r>
            <w:r>
              <w:t xml:space="preserve">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_X_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</w:t>
            </w:r>
          </w:p>
        </w:tc>
      </w:tr>
    </w:tbl>
    <w:p w:rsidR="005622B0" w:rsidRDefault="005622B0" w:rsidP="005622B0"/>
    <w:p w:rsidR="005622B0" w:rsidRDefault="005622B0" w:rsidP="005622B0">
      <w:pPr>
        <w:pStyle w:val="InfoBlue"/>
        <w:ind w:left="363"/>
        <w:rPr>
          <w:lang w:val="es-ES"/>
        </w:rPr>
      </w:pPr>
    </w:p>
    <w:p w:rsidR="005622B0" w:rsidRDefault="005622B0" w:rsidP="005622B0">
      <w:pPr>
        <w:pStyle w:val="InfoBlue"/>
        <w:ind w:left="363"/>
        <w:rPr>
          <w:lang w:val="es-ES"/>
        </w:rPr>
      </w:pPr>
    </w:p>
    <w:p w:rsidR="005622B0" w:rsidRPr="004D5405" w:rsidRDefault="00FE46E4" w:rsidP="005622B0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P024</w:t>
      </w:r>
    </w:p>
    <w:p w:rsidR="005622B0" w:rsidRDefault="005622B0" w:rsidP="005622B0">
      <w:r>
        <w:t>Correspondiente a la Modificación de Carrera</w:t>
      </w:r>
    </w:p>
    <w:p w:rsidR="005622B0" w:rsidRDefault="005622B0" w:rsidP="005622B0">
      <w:pPr>
        <w:pStyle w:val="PSI-Ttulo3"/>
      </w:pPr>
    </w:p>
    <w:p w:rsidR="005622B0" w:rsidRPr="00664D4B" w:rsidRDefault="005622B0" w:rsidP="005622B0">
      <w:pPr>
        <w:pStyle w:val="PSI-Ttulo3"/>
      </w:pPr>
      <w:r w:rsidRPr="00664D4B">
        <w:t xml:space="preserve">Descripción </w:t>
      </w:r>
    </w:p>
    <w:p w:rsidR="005622B0" w:rsidRPr="00664D4B" w:rsidRDefault="005622B0" w:rsidP="005622B0">
      <w:pPr>
        <w:pStyle w:val="PSI-Normal"/>
      </w:pPr>
      <w:r w:rsidRPr="00664D4B">
        <w:t xml:space="preserve">Este caso de prueba, tiene como objetivo probar </w:t>
      </w:r>
      <w:r>
        <w:t xml:space="preserve">que el input text "Nombre" acepta/ rechaza ciertos nombres ingresados por el usuario para modificar el nombre de una determinada carrera. </w:t>
      </w:r>
    </w:p>
    <w:p w:rsidR="005622B0" w:rsidRPr="00664D4B" w:rsidRDefault="005622B0" w:rsidP="005622B0">
      <w:pPr>
        <w:pStyle w:val="PSI-Ttulo3"/>
      </w:pPr>
      <w:r w:rsidRPr="00664D4B">
        <w:t xml:space="preserve">Evaluación de la Prueba </w:t>
      </w:r>
    </w:p>
    <w:p w:rsidR="005622B0" w:rsidRDefault="005622B0" w:rsidP="005622B0">
      <w:pPr>
        <w:pStyle w:val="PSI-Normal"/>
      </w:pPr>
      <w:r>
        <w:t>Realizada e</w:t>
      </w:r>
      <w:r w:rsidRPr="00664D4B">
        <w:t xml:space="preserve"> </w:t>
      </w:r>
      <w:r>
        <w:t>in</w:t>
      </w:r>
      <w:r w:rsidRPr="00664D4B">
        <w:t>satisfactoria.</w:t>
      </w:r>
    </w:p>
    <w:p w:rsidR="005622B0" w:rsidRPr="00664D4B" w:rsidRDefault="005622B0" w:rsidP="005622B0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5622B0" w:rsidTr="007E6D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Carreras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5622B0" w:rsidRPr="00CF4BD4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5622B0" w:rsidRPr="00CF4BD4" w:rsidTr="007E6D11">
              <w:trPr>
                <w:trHeight w:val="263"/>
              </w:trPr>
              <w:tc>
                <w:tcPr>
                  <w:tcW w:w="4426" w:type="dxa"/>
                </w:tcPr>
                <w:p w:rsidR="005622B0" w:rsidRPr="004D5405" w:rsidRDefault="005622B0" w:rsidP="007E6D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5622B0" w:rsidRPr="004D5405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606E1E" w:rsidRDefault="005622B0" w:rsidP="007E6D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FE46E4">
              <w:t>24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20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21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5622B0" w:rsidTr="007E6D11">
              <w:trPr>
                <w:trHeight w:val="574"/>
              </w:trPr>
              <w:tc>
                <w:tcPr>
                  <w:tcW w:w="4308" w:type="dxa"/>
                </w:tcPr>
                <w:p w:rsidR="005622B0" w:rsidRDefault="005622B0" w:rsidP="007E6D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5622B0" w:rsidRPr="002F45D3" w:rsidRDefault="005622B0" w:rsidP="007E6D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2F45D3" w:rsidRDefault="005622B0" w:rsidP="007E6D11">
            <w:pPr>
              <w:pStyle w:val="PSI-Normal"/>
            </w:pPr>
            <w:r>
              <w:t>-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r w:rsidRPr="00B57451">
              <w:t>El campo de entrada Codigo Carrera es correcto</w:t>
            </w:r>
            <w:r>
              <w:t xml:space="preserve"> </w:t>
            </w:r>
            <w:r w:rsidRPr="0003327B">
              <w:t xml:space="preserve">y no se </w:t>
            </w:r>
            <w:r w:rsidRPr="0003327B">
              <w:lastRenderedPageBreak/>
              <w:t>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Numero de un digito: 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Pr="00B151C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nombre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Se ha modificado el nombre de la carrera por  "0". Error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r w:rsidRPr="00B57451">
              <w:t>El campo de entrada Codigo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tres digitos: 999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Pr="00B151C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nombre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Se ha modificado el nombre de la carrera por  "999". Error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r w:rsidRPr="00B57451">
              <w:t>El campo de entrada Codigo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1234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Pr="00B151C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nombre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Se ha modificado el nombre de la carrera por  "1234". Error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r w:rsidRPr="00B57451">
              <w:t>El campo de entrada Codigo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(verificando la longitud de la cadena, que sea mayor a xx numero). No modificar el nombre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Se ha modificado el nombre de la carrera por  "a". Error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r w:rsidRPr="00B57451">
              <w:t>El campo de entrada Codigo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(verificando la longitud de la cadena, que sea mayor a xx numero). No modificar el nombre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Se ha modificado el nombre de la carrera por  "A". Error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r w:rsidRPr="00B57451">
              <w:t xml:space="preserve">El campo de entrada Codigo Carrera es </w:t>
            </w:r>
            <w:r w:rsidRPr="00B57451">
              <w:lastRenderedPageBreak/>
              <w:t>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a1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nombre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Se ha modificado el nombre de la carrera por  "a1". Error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r w:rsidRPr="00B57451">
              <w:t>El campo de entrada Codigo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nombre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Se ha modificado el nombre de la carrera por  "1a". Error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 w:rsidRPr="0003327B">
              <w:t>El campo de entrada Codigo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nombre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validacion "completa este campo". No se ha </w:t>
            </w:r>
            <w:r>
              <w:rPr>
                <w:rFonts w:ascii="Arial" w:hAnsi="Arial"/>
                <w:sz w:val="20"/>
              </w:rPr>
              <w:t>modificado el nombre de la carrera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 w:rsidRPr="0003327B">
              <w:t>El campo de entrada Codigo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Cadena "Ingeniería en Recursos Naturales Renovables"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Ingeniería en Recursos Naturales Renovables. Modificar el nombre de la carrera.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Se ha dado de alta la carrera con el nombre " Ingeniería en Recursos Naturales Renovables ".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 w:rsidRPr="0003327B">
              <w:t>El campo de entrada Codigo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nombre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Se ha modificado el nombre de la carrera por  "-1". Error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 w:rsidRPr="0003327B">
              <w:t>El campo de entrada Codigo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-1000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nombre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Se ha modificado el nombre de la carrera por  "-1000". Error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 w:rsidRPr="0003327B">
              <w:t xml:space="preserve">El campo de entrada Codigo Carrera es </w:t>
            </w:r>
            <w:r w:rsidRPr="0003327B">
              <w:lastRenderedPageBreak/>
              <w:t>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Simbolo : 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nombre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Se ha modificado el nombre de la carrera por  "-". Error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r w:rsidRPr="00053F88">
              <w:t>El campo de entrada Codigo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Simbolo: 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nombre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Se ha modificado el nombre de la carrera por  "+". Error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r w:rsidRPr="00053F88">
              <w:t>El campo de entrada Codigo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nombre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Se ha modificado el nombre de la carrera por  "1+". Error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r w:rsidRPr="00053F88">
              <w:t>El campo de entrada Codigo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nombre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Se ha modificado el nombre de la carrera por  "1+1". Error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r w:rsidRPr="00053F88">
              <w:t>El campo de entrada Codigo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 especial: *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nombre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Se ha modificado el nombre de la carrera por  "*". Error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r w:rsidRPr="00053F88">
              <w:t xml:space="preserve">El campo de entrada Codigo Carrera es </w:t>
            </w:r>
            <w:r w:rsidRPr="00053F88">
              <w:lastRenderedPageBreak/>
              <w:t>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nombre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Se ha modificado el nombre de la carrera por  "". Error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 w:rsidRPr="0003327B">
              <w:t>El campo de entrada Código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Nombre repetido: Analista de Sistemas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Modificar el nombre de la carrera.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5622B0" w:rsidRPr="009828A7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Mensaje de confirmacion: Operacion realizada con exito Se ha modificado el nombre de la carrera por  "Analista de Sistemas".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Pr="00713567" w:rsidRDefault="005622B0" w:rsidP="007E6D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>Será exitoso si al ingresar un nombre válido, este es aceptado. Y además será exitoso si al ingresar un nombre inválido este no es aceptado.</w:t>
            </w:r>
            <w:r>
              <w:t xml:space="preserve">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_X_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</w:t>
            </w:r>
          </w:p>
        </w:tc>
      </w:tr>
    </w:tbl>
    <w:p w:rsidR="005622B0" w:rsidRDefault="005622B0" w:rsidP="005622B0"/>
    <w:p w:rsidR="005622B0" w:rsidRPr="0008781E" w:rsidRDefault="005622B0" w:rsidP="005622B0">
      <w:pPr>
        <w:pStyle w:val="InfoBlue"/>
        <w:ind w:left="363"/>
        <w:rPr>
          <w:lang w:val="es-ES"/>
        </w:rPr>
      </w:pPr>
    </w:p>
    <w:p w:rsidR="005622B0" w:rsidRPr="00B660E0" w:rsidRDefault="005622B0" w:rsidP="005622B0">
      <w:pPr>
        <w:pStyle w:val="PSI-Ttulo2"/>
        <w:rPr>
          <w:lang w:val="es-VE"/>
        </w:rPr>
      </w:pPr>
    </w:p>
    <w:p w:rsidR="005622B0" w:rsidRPr="004D5405" w:rsidRDefault="00FE46E4" w:rsidP="005622B0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P025</w:t>
      </w:r>
    </w:p>
    <w:p w:rsidR="005622B0" w:rsidRDefault="005622B0" w:rsidP="005622B0">
      <w:r>
        <w:t>Correspondiente a la Modificación de Carrera</w:t>
      </w:r>
    </w:p>
    <w:p w:rsidR="005622B0" w:rsidRDefault="005622B0" w:rsidP="005622B0">
      <w:pPr>
        <w:pStyle w:val="PSI-Ttulo3"/>
      </w:pPr>
    </w:p>
    <w:p w:rsidR="005622B0" w:rsidRPr="00664D4B" w:rsidRDefault="005622B0" w:rsidP="005622B0">
      <w:pPr>
        <w:pStyle w:val="PSI-Ttulo3"/>
      </w:pPr>
      <w:r w:rsidRPr="00664D4B">
        <w:t xml:space="preserve">Descripción </w:t>
      </w:r>
    </w:p>
    <w:p w:rsidR="005622B0" w:rsidRPr="00664D4B" w:rsidRDefault="005622B0" w:rsidP="005622B0">
      <w:pPr>
        <w:pStyle w:val="PSI-Normal"/>
      </w:pPr>
      <w:r w:rsidRPr="00664D4B">
        <w:t xml:space="preserve">Este caso de prueba, tiene como objetivo probar </w:t>
      </w:r>
      <w:r>
        <w:t xml:space="preserve">que el botón "Confirmar" al ser clickeado, modifique el código y/o nombre de una carrera. </w:t>
      </w:r>
    </w:p>
    <w:p w:rsidR="005622B0" w:rsidRPr="00664D4B" w:rsidRDefault="005622B0" w:rsidP="005622B0">
      <w:pPr>
        <w:pStyle w:val="PSI-Ttulo3"/>
      </w:pPr>
      <w:r w:rsidRPr="00664D4B">
        <w:t xml:space="preserve">Evaluación de la Prueba </w:t>
      </w:r>
    </w:p>
    <w:p w:rsidR="005622B0" w:rsidRDefault="005622B0" w:rsidP="005622B0">
      <w:pPr>
        <w:pStyle w:val="PSI-Normal"/>
      </w:pPr>
      <w:r w:rsidRPr="00664D4B">
        <w:t>Realizada y satisfactoria.</w:t>
      </w:r>
    </w:p>
    <w:p w:rsidR="005622B0" w:rsidRPr="00664D4B" w:rsidRDefault="005622B0" w:rsidP="005622B0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5622B0" w:rsidTr="007E6D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Carreras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5622B0" w:rsidRPr="00CF4BD4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5622B0" w:rsidRPr="00CF4BD4" w:rsidTr="007E6D11">
              <w:trPr>
                <w:trHeight w:val="263"/>
              </w:trPr>
              <w:tc>
                <w:tcPr>
                  <w:tcW w:w="4426" w:type="dxa"/>
                </w:tcPr>
                <w:p w:rsidR="005622B0" w:rsidRPr="004D5405" w:rsidRDefault="005622B0" w:rsidP="007E6D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5622B0" w:rsidRPr="004D5405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606E1E" w:rsidRDefault="005622B0" w:rsidP="007E6D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lastRenderedPageBreak/>
              <w:t xml:space="preserve">ID/Nombre Caso de Prueba: </w:t>
            </w:r>
            <w:r>
              <w:t>P0</w:t>
            </w:r>
            <w:r w:rsidR="00FE46E4">
              <w:t>25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20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21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5622B0" w:rsidTr="007E6D11">
              <w:trPr>
                <w:trHeight w:val="574"/>
              </w:trPr>
              <w:tc>
                <w:tcPr>
                  <w:tcW w:w="4308" w:type="dxa"/>
                </w:tcPr>
                <w:p w:rsidR="005622B0" w:rsidRDefault="005622B0" w:rsidP="007E6D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5622B0" w:rsidRPr="002F45D3" w:rsidRDefault="005622B0" w:rsidP="007E6D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2F45D3" w:rsidRDefault="005622B0" w:rsidP="007E6D11">
            <w:pPr>
              <w:pStyle w:val="PSI-Normal"/>
            </w:pPr>
            <w:r>
              <w:t>-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B151C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Visualizar un mensaje de confirmación. Modificar el </w:t>
            </w:r>
            <w:r>
              <w:t>código y/o</w:t>
            </w:r>
            <w:r>
              <w:rPr>
                <w:rFonts w:ascii="Arial" w:hAnsi="Arial"/>
                <w:sz w:val="20"/>
              </w:rPr>
              <w:t xml:space="preserve"> nombre de la carrera.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del mensaje de confirmacion. Operacion realizada con exito. Se ha modificado el </w:t>
            </w:r>
            <w:r>
              <w:t>código y/o</w:t>
            </w:r>
            <w:r>
              <w:rPr>
                <w:rFonts w:ascii="Arial" w:hAnsi="Arial"/>
                <w:sz w:val="20"/>
              </w:rPr>
              <w:t xml:space="preserve"> nombre de la carrera.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Pr="00713567" w:rsidRDefault="005622B0" w:rsidP="007E6D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 xml:space="preserve">el botón "Confirmar", este modifica el código y/o nombre de una carrera.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____21/03/2019____</w:t>
            </w:r>
          </w:p>
        </w:tc>
      </w:tr>
    </w:tbl>
    <w:p w:rsidR="005622B0" w:rsidRDefault="005622B0" w:rsidP="005622B0">
      <w:pPr>
        <w:pStyle w:val="InfoBlue"/>
        <w:ind w:left="363"/>
      </w:pPr>
    </w:p>
    <w:p w:rsidR="005622B0" w:rsidRDefault="005622B0" w:rsidP="005622B0">
      <w:pPr>
        <w:rPr>
          <w:lang w:val="es-VE"/>
        </w:rPr>
      </w:pPr>
    </w:p>
    <w:p w:rsidR="005622B0" w:rsidRDefault="005622B0" w:rsidP="005622B0">
      <w:pPr>
        <w:rPr>
          <w:lang w:val="es-VE"/>
        </w:rPr>
      </w:pPr>
    </w:p>
    <w:p w:rsidR="005622B0" w:rsidRDefault="005622B0" w:rsidP="005622B0">
      <w:pPr>
        <w:rPr>
          <w:lang w:val="es-VE"/>
        </w:rPr>
      </w:pPr>
    </w:p>
    <w:p w:rsidR="005622B0" w:rsidRPr="004D5405" w:rsidRDefault="00FE46E4" w:rsidP="005622B0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P026</w:t>
      </w:r>
    </w:p>
    <w:p w:rsidR="005622B0" w:rsidRDefault="005622B0" w:rsidP="005622B0">
      <w:r>
        <w:t>Correspondiente a la Modificación de Carrera</w:t>
      </w:r>
    </w:p>
    <w:p w:rsidR="005622B0" w:rsidRDefault="005622B0" w:rsidP="005622B0">
      <w:pPr>
        <w:pStyle w:val="PSI-Ttulo3"/>
      </w:pPr>
    </w:p>
    <w:p w:rsidR="005622B0" w:rsidRPr="00664D4B" w:rsidRDefault="005622B0" w:rsidP="005622B0">
      <w:pPr>
        <w:pStyle w:val="PSI-Ttulo3"/>
      </w:pPr>
      <w:r w:rsidRPr="00664D4B">
        <w:t xml:space="preserve">Descripción </w:t>
      </w:r>
    </w:p>
    <w:p w:rsidR="005622B0" w:rsidRPr="00664D4B" w:rsidRDefault="005622B0" w:rsidP="005622B0">
      <w:pPr>
        <w:pStyle w:val="PSI-Normal"/>
      </w:pPr>
      <w:r w:rsidRPr="00664D4B">
        <w:t xml:space="preserve">Este caso de prueba, tiene como objetivo probar </w:t>
      </w:r>
      <w:r>
        <w:t xml:space="preserve">que el botón "Cancelar" al ser clickeado, cancele la operación y no modifique el código y/o nombre de una carrera. Además se debe regresar a la pantalla anterior (Carreras). </w:t>
      </w:r>
    </w:p>
    <w:p w:rsidR="005622B0" w:rsidRPr="00664D4B" w:rsidRDefault="005622B0" w:rsidP="005622B0">
      <w:pPr>
        <w:pStyle w:val="PSI-Ttulo3"/>
      </w:pPr>
      <w:r w:rsidRPr="00664D4B">
        <w:lastRenderedPageBreak/>
        <w:t xml:space="preserve">Evaluación de la Prueba </w:t>
      </w:r>
    </w:p>
    <w:p w:rsidR="005622B0" w:rsidRDefault="005622B0" w:rsidP="005622B0">
      <w:pPr>
        <w:pStyle w:val="PSI-Normal"/>
      </w:pPr>
      <w:r w:rsidRPr="00664D4B">
        <w:t>Realizada y satisfactoria.</w:t>
      </w:r>
    </w:p>
    <w:p w:rsidR="005622B0" w:rsidRPr="00664D4B" w:rsidRDefault="005622B0" w:rsidP="005622B0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5622B0" w:rsidTr="007E6D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Carreras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5622B0" w:rsidRPr="00CF4BD4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5622B0" w:rsidRPr="00CF4BD4" w:rsidTr="007E6D11">
              <w:trPr>
                <w:trHeight w:val="263"/>
              </w:trPr>
              <w:tc>
                <w:tcPr>
                  <w:tcW w:w="4426" w:type="dxa"/>
                </w:tcPr>
                <w:p w:rsidR="005622B0" w:rsidRPr="004D5405" w:rsidRDefault="005622B0" w:rsidP="007E6D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5622B0" w:rsidRPr="004D5405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606E1E" w:rsidRDefault="005622B0" w:rsidP="007E6D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FE46E4">
              <w:t>26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20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21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5622B0" w:rsidTr="007E6D11">
              <w:trPr>
                <w:trHeight w:val="574"/>
              </w:trPr>
              <w:tc>
                <w:tcPr>
                  <w:tcW w:w="4308" w:type="dxa"/>
                </w:tcPr>
                <w:p w:rsidR="005622B0" w:rsidRDefault="005622B0" w:rsidP="007E6D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5622B0" w:rsidRPr="002F45D3" w:rsidRDefault="005622B0" w:rsidP="007E6D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2F45D3" w:rsidRDefault="005622B0" w:rsidP="007E6D11">
            <w:pPr>
              <w:pStyle w:val="PSI-Normal"/>
            </w:pPr>
            <w:r>
              <w:t>-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B151C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Cancelar la operacion y no modificar el </w:t>
            </w:r>
            <w:r>
              <w:t>código y/o</w:t>
            </w:r>
            <w:r>
              <w:rPr>
                <w:rFonts w:ascii="Arial" w:hAnsi="Arial"/>
                <w:sz w:val="20"/>
              </w:rPr>
              <w:t xml:space="preserve"> nombre de la carrera. Regresar a la pantalla anterior </w:t>
            </w:r>
            <w:r>
              <w:t>(Carreras)</w:t>
            </w:r>
            <w:r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ha cancelado la operación, no se ha modificado el </w:t>
            </w:r>
            <w:r>
              <w:t>código y/o</w:t>
            </w:r>
            <w:r>
              <w:rPr>
                <w:rFonts w:ascii="Arial" w:hAnsi="Arial"/>
                <w:sz w:val="20"/>
              </w:rPr>
              <w:t xml:space="preserve"> nombre de la carrera y se ha regresado a la pantalla anterior </w:t>
            </w:r>
            <w:r>
              <w:t>(Carreras)</w:t>
            </w:r>
            <w:r>
              <w:rPr>
                <w:rFonts w:ascii="Arial" w:hAnsi="Arial"/>
                <w:sz w:val="20"/>
              </w:rPr>
              <w:t>.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Pr="00713567" w:rsidRDefault="005622B0" w:rsidP="007E6D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>el botón "Cancelar", este cancela la operación y no modifica el código y/o nombre de una carrera. Además se debe regresar a la pantalla anterior (Carreras).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____21/03/2019____</w:t>
            </w:r>
          </w:p>
        </w:tc>
      </w:tr>
    </w:tbl>
    <w:p w:rsidR="005622B0" w:rsidRDefault="005622B0" w:rsidP="005622B0">
      <w:pPr>
        <w:pStyle w:val="InfoBlue"/>
        <w:ind w:left="363"/>
      </w:pPr>
    </w:p>
    <w:p w:rsidR="005622B0" w:rsidRDefault="005622B0" w:rsidP="005622B0">
      <w:pPr>
        <w:rPr>
          <w:lang w:val="es-VE"/>
        </w:rPr>
      </w:pPr>
    </w:p>
    <w:p w:rsidR="005622B0" w:rsidRDefault="005622B0" w:rsidP="005622B0">
      <w:pPr>
        <w:rPr>
          <w:lang w:val="es-VE"/>
        </w:rPr>
      </w:pPr>
    </w:p>
    <w:p w:rsidR="005622B0" w:rsidRPr="004D5405" w:rsidRDefault="00FE46E4" w:rsidP="005622B0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P027</w:t>
      </w:r>
    </w:p>
    <w:p w:rsidR="005622B0" w:rsidRDefault="005622B0" w:rsidP="005622B0">
      <w:r>
        <w:t>Correspondiente a la Modificación de Carrera</w:t>
      </w:r>
    </w:p>
    <w:p w:rsidR="005622B0" w:rsidRPr="00664D4B" w:rsidRDefault="005622B0" w:rsidP="005622B0">
      <w:pPr>
        <w:pStyle w:val="PSI-Ttulo3"/>
      </w:pPr>
      <w:r w:rsidRPr="00664D4B">
        <w:t xml:space="preserve">Descripción </w:t>
      </w:r>
    </w:p>
    <w:p w:rsidR="005622B0" w:rsidRPr="00664D4B" w:rsidRDefault="005622B0" w:rsidP="005622B0">
      <w:pPr>
        <w:pStyle w:val="PSI-Normal"/>
      </w:pPr>
      <w:r w:rsidRPr="00664D4B">
        <w:t xml:space="preserve">Este caso de prueba, tiene como objetivo probar </w:t>
      </w:r>
      <w:r>
        <w:t xml:space="preserve">que el botón "Salir" al ser clickeado, regrese a la pantalla anterior (Carreras). </w:t>
      </w:r>
    </w:p>
    <w:p w:rsidR="005622B0" w:rsidRPr="00664D4B" w:rsidRDefault="005622B0" w:rsidP="005622B0">
      <w:pPr>
        <w:pStyle w:val="PSI-Ttulo3"/>
      </w:pPr>
      <w:r w:rsidRPr="00664D4B">
        <w:t xml:space="preserve">Evaluación de la Prueba </w:t>
      </w:r>
    </w:p>
    <w:p w:rsidR="005622B0" w:rsidRDefault="005622B0" w:rsidP="005622B0">
      <w:pPr>
        <w:pStyle w:val="PSI-Normal"/>
      </w:pPr>
      <w:r w:rsidRPr="00664D4B">
        <w:t>Realizada y satisfactoria.</w:t>
      </w:r>
    </w:p>
    <w:p w:rsidR="005622B0" w:rsidRPr="00664D4B" w:rsidRDefault="005622B0" w:rsidP="005622B0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5622B0" w:rsidTr="007E6D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Carreras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5622B0" w:rsidRPr="00CF4BD4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5622B0" w:rsidRPr="00CF4BD4" w:rsidTr="007E6D11">
              <w:trPr>
                <w:trHeight w:val="263"/>
              </w:trPr>
              <w:tc>
                <w:tcPr>
                  <w:tcW w:w="4426" w:type="dxa"/>
                </w:tcPr>
                <w:p w:rsidR="005622B0" w:rsidRPr="004D5405" w:rsidRDefault="005622B0" w:rsidP="007E6D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5622B0" w:rsidRPr="004D5405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606E1E" w:rsidRDefault="005622B0" w:rsidP="007E6D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P02</w:t>
            </w:r>
            <w:r w:rsidR="00FE46E4">
              <w:t>7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20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21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5622B0" w:rsidTr="007E6D11">
              <w:trPr>
                <w:trHeight w:val="574"/>
              </w:trPr>
              <w:tc>
                <w:tcPr>
                  <w:tcW w:w="4308" w:type="dxa"/>
                </w:tcPr>
                <w:p w:rsidR="005622B0" w:rsidRDefault="005622B0" w:rsidP="007E6D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5622B0" w:rsidRPr="002F45D3" w:rsidRDefault="005622B0" w:rsidP="007E6D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2F45D3" w:rsidRDefault="005622B0" w:rsidP="007E6D11">
            <w:pPr>
              <w:pStyle w:val="PSI-Normal"/>
            </w:pPr>
            <w:r>
              <w:t>-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B151C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Regresar a la pantalla anterior (Carreras).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Correcto regreso a la pantalla anterior </w:t>
            </w:r>
            <w:r>
              <w:rPr>
                <w:rFonts w:ascii="Arial" w:hAnsi="Arial"/>
                <w:sz w:val="20"/>
              </w:rPr>
              <w:lastRenderedPageBreak/>
              <w:t>(Carreras).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Pr="00713567" w:rsidRDefault="005622B0" w:rsidP="007E6D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>el botón "Salir", este regresa a la pantalla anterior (Carreras).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____21/03/2019____</w:t>
            </w:r>
          </w:p>
        </w:tc>
      </w:tr>
    </w:tbl>
    <w:p w:rsidR="005622B0" w:rsidRDefault="005622B0" w:rsidP="005622B0">
      <w:pPr>
        <w:pStyle w:val="InfoBlue"/>
        <w:ind w:left="363"/>
      </w:pPr>
    </w:p>
    <w:p w:rsidR="00A11AA4" w:rsidRDefault="00A11AA4" w:rsidP="00F06F0E">
      <w:pPr>
        <w:pStyle w:val="PSI-Ttulo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bookmarkStart w:id="2" w:name="_Toc29278830"/>
      <w:bookmarkStart w:id="3" w:name="_Toc257629341"/>
      <w:bookmarkEnd w:id="1"/>
    </w:p>
    <w:p w:rsidR="00F06F0E" w:rsidRDefault="00F06F0E" w:rsidP="00F06F0E">
      <w:pPr>
        <w:pStyle w:val="PSI-Ttulo2"/>
      </w:pPr>
      <w:r>
        <w:t>Evaluación</w:t>
      </w:r>
      <w:r w:rsidR="005622B0">
        <w:t xml:space="preserve"> final</w:t>
      </w:r>
      <w:r>
        <w:t xml:space="preserve"> de la Prueba</w:t>
      </w:r>
      <w:bookmarkEnd w:id="2"/>
      <w:bookmarkEnd w:id="3"/>
      <w:r w:rsidR="005622B0">
        <w:t xml:space="preserve"> 01 - Inicial</w:t>
      </w:r>
    </w:p>
    <w:p w:rsidR="007F38C0" w:rsidRDefault="00CF628C" w:rsidP="005622B0">
      <w:r>
        <w:t xml:space="preserve">El estado obtenido al finalizar la Prueba 01 - Inicial es: Desaprobado. </w:t>
      </w:r>
    </w:p>
    <w:p w:rsidR="00CF628C" w:rsidRDefault="00CF628C" w:rsidP="005622B0">
      <w:r>
        <w:t>El mismo se debe a que faltan realizar las correspondientes correcciones a cada uno de los ítems</w:t>
      </w:r>
      <w:r w:rsidR="00651980">
        <w:t>, donde el</w:t>
      </w:r>
      <w:r>
        <w:t xml:space="preserve"> resultado de su prueba fue fallida. </w:t>
      </w:r>
    </w:p>
    <w:p w:rsidR="00032191" w:rsidRDefault="00032191" w:rsidP="005622B0"/>
    <w:p w:rsidR="00032191" w:rsidRDefault="00032191" w:rsidP="005622B0"/>
    <w:p w:rsidR="00411FDB" w:rsidRDefault="00411FDB" w:rsidP="005622B0"/>
    <w:p w:rsidR="00411FDB" w:rsidRDefault="00411FDB" w:rsidP="005622B0"/>
    <w:p w:rsidR="00032191" w:rsidRDefault="00032191" w:rsidP="00032191">
      <w:pPr>
        <w:pStyle w:val="Ttulo1"/>
        <w:keepLines w:val="0"/>
        <w:widowControl w:val="0"/>
        <w:tabs>
          <w:tab w:val="num" w:pos="709"/>
        </w:tabs>
        <w:spacing w:before="120" w:after="60" w:line="360" w:lineRule="auto"/>
        <w:ind w:left="709" w:hanging="709"/>
        <w:jc w:val="both"/>
        <w:rPr>
          <w:bCs w:val="0"/>
        </w:rPr>
      </w:pPr>
      <w:r>
        <w:rPr>
          <w:bCs w:val="0"/>
        </w:rPr>
        <w:t>Casos de Prueba: Prueba 02 - Regresión</w:t>
      </w:r>
    </w:p>
    <w:p w:rsidR="00032191" w:rsidRDefault="00032191" w:rsidP="00032191">
      <w:pPr>
        <w:pStyle w:val="Ttulo1"/>
        <w:keepLines w:val="0"/>
        <w:widowControl w:val="0"/>
        <w:tabs>
          <w:tab w:val="num" w:pos="709"/>
        </w:tabs>
        <w:spacing w:before="120" w:after="60" w:line="360" w:lineRule="auto"/>
        <w:ind w:left="709" w:hanging="709"/>
        <w:jc w:val="both"/>
        <w:rPr>
          <w:bCs w:val="0"/>
        </w:rPr>
      </w:pPr>
      <w:r>
        <w:rPr>
          <w:bCs w:val="0"/>
        </w:rPr>
        <w:t xml:space="preserve"> </w:t>
      </w:r>
    </w:p>
    <w:p w:rsidR="00411FDB" w:rsidRPr="004D5405" w:rsidRDefault="00411FDB" w:rsidP="00411FDB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P001</w:t>
      </w:r>
      <w:r w:rsidRPr="00664D4B">
        <w:t xml:space="preserve"> </w:t>
      </w:r>
    </w:p>
    <w:p w:rsidR="00411FDB" w:rsidRDefault="00411FDB" w:rsidP="00411FDB">
      <w:r>
        <w:t>Correspondiente a la pantalla inicial Carreras.</w:t>
      </w:r>
    </w:p>
    <w:p w:rsidR="00411FDB" w:rsidRPr="00664D4B" w:rsidRDefault="00411FDB" w:rsidP="00411FDB">
      <w:pPr>
        <w:pStyle w:val="PSI-Ttulo3"/>
      </w:pPr>
      <w:r w:rsidRPr="00664D4B">
        <w:t xml:space="preserve">Descripción </w:t>
      </w:r>
    </w:p>
    <w:p w:rsidR="00411FDB" w:rsidRPr="00664D4B" w:rsidRDefault="00411FDB" w:rsidP="00411FDB">
      <w:pPr>
        <w:pStyle w:val="PSI-Normal"/>
      </w:pPr>
      <w:r>
        <w:t>Este caso de prueba</w:t>
      </w:r>
      <w:r w:rsidRPr="00664D4B">
        <w:t xml:space="preserve"> tiene como objetivo </w:t>
      </w:r>
      <w:r>
        <w:t>verificar la correcta escritura del texto mostrado y la correcta representación de símbolos especiales de la pantalla inicial Carreras.</w:t>
      </w:r>
    </w:p>
    <w:p w:rsidR="00411FDB" w:rsidRPr="00664D4B" w:rsidRDefault="00411FDB" w:rsidP="00411FDB">
      <w:pPr>
        <w:pStyle w:val="PSI-Ttulo3"/>
      </w:pPr>
      <w:r w:rsidRPr="00664D4B">
        <w:t xml:space="preserve">Evaluación de la Prueba </w:t>
      </w:r>
    </w:p>
    <w:p w:rsidR="00411FDB" w:rsidRDefault="00411FDB" w:rsidP="00411FDB">
      <w:pPr>
        <w:pStyle w:val="PSI-Normal"/>
      </w:pPr>
      <w:r w:rsidRPr="00664D4B">
        <w:t>Realizada y satisfactoria.</w:t>
      </w:r>
    </w:p>
    <w:p w:rsidR="00411FDB" w:rsidRPr="00664D4B" w:rsidRDefault="00411FDB" w:rsidP="00411FDB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11FDB" w:rsidTr="00411FD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Carreras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>
              <w:t>Interfaz de Usuario</w:t>
            </w:r>
          </w:p>
        </w:tc>
      </w:tr>
      <w:tr w:rsidR="00411FDB" w:rsidRPr="00CF4BD4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11FDB" w:rsidRPr="00CF4BD4" w:rsidTr="00411FDB">
              <w:trPr>
                <w:trHeight w:val="263"/>
              </w:trPr>
              <w:tc>
                <w:tcPr>
                  <w:tcW w:w="4426" w:type="dxa"/>
                </w:tcPr>
                <w:p w:rsidR="00411FDB" w:rsidRPr="004D5405" w:rsidRDefault="00411FDB" w:rsidP="00411FDB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</w:t>
                  </w:r>
                  <w:r>
                    <w:lastRenderedPageBreak/>
                    <w:t>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11FDB" w:rsidRPr="004D5405" w:rsidRDefault="00411FDB" w:rsidP="00411FD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606E1E" w:rsidRDefault="00411FDB" w:rsidP="00411FDB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P001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17</w:t>
            </w:r>
            <w:r w:rsidRPr="00473DBE">
              <w:t>/</w:t>
            </w:r>
            <w:r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18</w:t>
            </w:r>
            <w:r w:rsidRPr="00473DBE">
              <w:t>/</w:t>
            </w:r>
            <w:r>
              <w:t>08</w:t>
            </w:r>
            <w:r w:rsidRPr="00473DBE">
              <w:t>/201</w:t>
            </w:r>
            <w:r>
              <w:t>9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11FDB" w:rsidTr="00411FDB">
              <w:trPr>
                <w:trHeight w:val="574"/>
              </w:trPr>
              <w:tc>
                <w:tcPr>
                  <w:tcW w:w="4308" w:type="dxa"/>
                </w:tcPr>
                <w:p w:rsidR="00411FDB" w:rsidRDefault="00411FDB" w:rsidP="00411FDB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11FDB" w:rsidRPr="002F45D3" w:rsidRDefault="00411FDB" w:rsidP="00411FD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2F45D3" w:rsidRDefault="00411FDB" w:rsidP="00411FDB">
            <w:pPr>
              <w:pStyle w:val="PSI-Normal"/>
            </w:pPr>
            <w:r>
              <w:t>-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Pr="00B151C0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de forma correcta la escritura del texto mostrado en la pantalla (Sin la presencia de errores ortográficos y la correcta representación de símbolos especiales).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la escritura del texto mostrado en la pantalla (Sin la presencia de errores ortográficos y la correcta representación de símbolos especiales).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Pr="00713567" w:rsidRDefault="00411FDB" w:rsidP="00411FDB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visualizar el texto mostrado en pantalla, este no contiene errores ortográficos y representa correctamente los símbolos especiales. 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____18/08/2019____</w:t>
            </w:r>
          </w:p>
        </w:tc>
      </w:tr>
    </w:tbl>
    <w:p w:rsidR="00411FDB" w:rsidRDefault="00411FDB" w:rsidP="00411FDB">
      <w:pPr>
        <w:pStyle w:val="InfoBlue"/>
        <w:ind w:left="363"/>
      </w:pPr>
    </w:p>
    <w:p w:rsidR="00411FDB" w:rsidRDefault="00411FDB" w:rsidP="00411FD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411FDB" w:rsidRPr="00A94F2D" w:rsidRDefault="00411FDB" w:rsidP="00411FDB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P002</w:t>
      </w:r>
    </w:p>
    <w:p w:rsidR="00411FDB" w:rsidRDefault="00411FDB" w:rsidP="00411FDB">
      <w:r>
        <w:t>Correspondiente a la pantalla inicial Carreras.</w:t>
      </w:r>
    </w:p>
    <w:p w:rsidR="00411FDB" w:rsidRPr="00664D4B" w:rsidRDefault="00411FDB" w:rsidP="00411FDB">
      <w:pPr>
        <w:pStyle w:val="PSI-Ttulo3"/>
      </w:pPr>
      <w:r w:rsidRPr="00664D4B">
        <w:t xml:space="preserve">Descripción </w:t>
      </w:r>
    </w:p>
    <w:p w:rsidR="00411FDB" w:rsidRPr="00664D4B" w:rsidRDefault="00411FDB" w:rsidP="00411FDB">
      <w:pPr>
        <w:pStyle w:val="PSI-Normal"/>
      </w:pPr>
      <w:r w:rsidRPr="00664D4B">
        <w:t xml:space="preserve">Este caso de prueba, tiene como objetivo probar </w:t>
      </w:r>
      <w:r>
        <w:t xml:space="preserve">que la barra desplegable "Registro" se despliega, muestra la información (cantidad de registros) y permite al usuario seleccionar </w:t>
      </w:r>
      <w:r>
        <w:lastRenderedPageBreak/>
        <w:t xml:space="preserve">un ítem correctamente para visualizar la cantidad máxima de registros (carreras) que desee. </w:t>
      </w:r>
    </w:p>
    <w:p w:rsidR="00411FDB" w:rsidRDefault="00411FDB" w:rsidP="00411FDB">
      <w:pPr>
        <w:ind w:left="720"/>
      </w:pPr>
    </w:p>
    <w:p w:rsidR="00411FDB" w:rsidRPr="00664D4B" w:rsidRDefault="00411FDB" w:rsidP="00411FDB">
      <w:pPr>
        <w:pStyle w:val="PSI-Ttulo3"/>
      </w:pPr>
      <w:r w:rsidRPr="00664D4B">
        <w:t xml:space="preserve">Evaluación de la Prueba </w:t>
      </w:r>
    </w:p>
    <w:p w:rsidR="00411FDB" w:rsidRDefault="00411FDB" w:rsidP="00411FDB">
      <w:pPr>
        <w:pStyle w:val="PSI-Normal"/>
      </w:pPr>
      <w:r>
        <w:t>Realizada y Satisfactoria.</w:t>
      </w:r>
    </w:p>
    <w:p w:rsidR="00411FDB" w:rsidRPr="00664D4B" w:rsidRDefault="00411FDB" w:rsidP="00411FDB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11FDB" w:rsidTr="00411FD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Carreras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11FDB" w:rsidRPr="00CF4BD4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11FDB" w:rsidRPr="00CF4BD4" w:rsidTr="00411FDB">
              <w:trPr>
                <w:trHeight w:val="263"/>
              </w:trPr>
              <w:tc>
                <w:tcPr>
                  <w:tcW w:w="4426" w:type="dxa"/>
                </w:tcPr>
                <w:p w:rsidR="00411FDB" w:rsidRPr="004D5405" w:rsidRDefault="00411FDB" w:rsidP="00411FDB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11FDB" w:rsidRPr="004D5405" w:rsidRDefault="00411FDB" w:rsidP="00411FD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606E1E" w:rsidRDefault="00411FDB" w:rsidP="00411FDB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P002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17</w:t>
            </w:r>
            <w:r w:rsidRPr="00473DBE">
              <w:t>/</w:t>
            </w:r>
            <w:r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18</w:t>
            </w:r>
            <w:r w:rsidRPr="00473DBE">
              <w:t>/</w:t>
            </w:r>
            <w:r>
              <w:t>08</w:t>
            </w:r>
            <w:r w:rsidRPr="00473DBE">
              <w:t>/201</w:t>
            </w:r>
            <w:r>
              <w:t>9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11FDB" w:rsidTr="00411FDB">
              <w:trPr>
                <w:trHeight w:val="574"/>
              </w:trPr>
              <w:tc>
                <w:tcPr>
                  <w:tcW w:w="4308" w:type="dxa"/>
                </w:tcPr>
                <w:p w:rsidR="00411FDB" w:rsidRDefault="00411FDB" w:rsidP="00411FDB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11FDB" w:rsidRPr="002F45D3" w:rsidRDefault="00411FDB" w:rsidP="00411FD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2F45D3" w:rsidRDefault="00411FDB" w:rsidP="00411FDB">
            <w:pPr>
              <w:pStyle w:val="PSI-Normal"/>
            </w:pPr>
            <w:r>
              <w:t>-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Pr="00F76CAD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Valores (cantidad de registros) precargados en la lista.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Desplegar ítems de la lista (cantidad de registros)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Pr="00B151C0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AA485F">
              <w:t>correcto despl</w:t>
            </w:r>
            <w:r>
              <w:t>egami</w:t>
            </w:r>
            <w:r w:rsidRPr="00AA485F">
              <w:t>ento de los ítems (</w:t>
            </w:r>
            <w:r>
              <w:rPr>
                <w:rFonts w:ascii="Arial" w:hAnsi="Arial"/>
                <w:sz w:val="20"/>
              </w:rPr>
              <w:t>cantidad de registros</w:t>
            </w:r>
            <w:r w:rsidRPr="00AA485F">
              <w:t>)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Ítems de la lista desplegados correctamente. 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r>
              <w:t xml:space="preserve">Valores (cantidad de </w:t>
            </w:r>
            <w:r>
              <w:lastRenderedPageBreak/>
              <w:t>registros)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Seleccionar ítem: "25"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"25"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11FDB" w:rsidRPr="00EB5CE1" w:rsidRDefault="00411FDB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Ítem "25" seleccionado univoca y correctamente.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r>
              <w:t>Valores (cantidad de registros)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"25"desde el mouse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"25" desde el mouse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Ítem "25" seleccionado univoca y correctamente desde el mouse.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r>
              <w:t>Valores (cantidad de registros)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"25"desde el teclado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"25" desde el teclado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Ítem "25" seleccionado univoca y correctamente desde el teclado.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r>
              <w:t>Valores (cantidad de registros)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"10"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la cantidad de registros seleccionada.</w:t>
            </w:r>
          </w:p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Es decir, 10 registros. 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la cantidad de registros seleccionada.</w:t>
            </w: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Es decir, 10 registros.  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Pr="00713567" w:rsidRDefault="00411FDB" w:rsidP="00411FDB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se despliega, muestra la información (cantidad de registros) y permite al usuario seleccionar un ítem correctamente para visualizar la cantidad máxima de registros (carreras) que desee. 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 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>______</w:t>
            </w:r>
            <w:r>
              <w:t>18</w:t>
            </w:r>
            <w:r w:rsidRPr="00473DBE">
              <w:t>/</w:t>
            </w:r>
            <w:r>
              <w:t>08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_____</w:t>
            </w: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</w:tbl>
    <w:p w:rsidR="00411FDB" w:rsidRDefault="00411FDB" w:rsidP="00411FDB"/>
    <w:p w:rsidR="00411FDB" w:rsidRPr="00A94F2D" w:rsidRDefault="00411FDB" w:rsidP="00411FDB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P003</w:t>
      </w:r>
    </w:p>
    <w:p w:rsidR="00411FDB" w:rsidRDefault="00411FDB" w:rsidP="00411FDB">
      <w:r>
        <w:t>Correspondiente a la pantalla inicial Carreras.</w:t>
      </w:r>
    </w:p>
    <w:p w:rsidR="00411FDB" w:rsidRPr="00664D4B" w:rsidRDefault="00411FDB" w:rsidP="00411FDB">
      <w:pPr>
        <w:pStyle w:val="PSI-Ttulo3"/>
      </w:pPr>
      <w:r w:rsidRPr="00664D4B">
        <w:t xml:space="preserve">Descripción </w:t>
      </w:r>
    </w:p>
    <w:p w:rsidR="00411FDB" w:rsidRPr="00664D4B" w:rsidRDefault="00411FDB" w:rsidP="00411FDB">
      <w:pPr>
        <w:pStyle w:val="PSI-Normal"/>
      </w:pPr>
      <w:r w:rsidRPr="00664D4B">
        <w:t xml:space="preserve">Este caso de prueba, tiene como objetivo probar </w:t>
      </w:r>
      <w:r>
        <w:t xml:space="preserve">que el Buscador (filtro), actualice el listado de carreras dinámicamente mediante el filtrado según su código y/o nombre. </w:t>
      </w:r>
    </w:p>
    <w:p w:rsidR="00411FDB" w:rsidRPr="00664D4B" w:rsidRDefault="00411FDB" w:rsidP="00411FDB">
      <w:pPr>
        <w:pStyle w:val="PSI-Ttulo3"/>
      </w:pPr>
      <w:r w:rsidRPr="00664D4B">
        <w:t xml:space="preserve">Evaluación de la Prueba </w:t>
      </w:r>
    </w:p>
    <w:p w:rsidR="00411FDB" w:rsidRDefault="00411FDB" w:rsidP="00411FDB">
      <w:pPr>
        <w:pStyle w:val="PSI-Normal"/>
      </w:pPr>
      <w:r>
        <w:t>Realizada y Satisfactoria.</w:t>
      </w:r>
    </w:p>
    <w:p w:rsidR="00411FDB" w:rsidRPr="00664D4B" w:rsidRDefault="00411FDB" w:rsidP="00411FDB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11FDB" w:rsidTr="00411FD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Carreras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11FDB" w:rsidRPr="00CF4BD4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11FDB" w:rsidRPr="00CF4BD4" w:rsidTr="00411FDB">
              <w:trPr>
                <w:trHeight w:val="263"/>
              </w:trPr>
              <w:tc>
                <w:tcPr>
                  <w:tcW w:w="4426" w:type="dxa"/>
                </w:tcPr>
                <w:p w:rsidR="00411FDB" w:rsidRPr="004D5405" w:rsidRDefault="00411FDB" w:rsidP="00411FDB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11FDB" w:rsidRPr="004D5405" w:rsidRDefault="00411FDB" w:rsidP="00411FD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606E1E" w:rsidRDefault="00411FDB" w:rsidP="00411FDB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P003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17</w:t>
            </w:r>
            <w:r w:rsidRPr="00473DBE">
              <w:t>/</w:t>
            </w:r>
            <w:r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18</w:t>
            </w:r>
            <w:r w:rsidRPr="00473DBE">
              <w:t>/</w:t>
            </w:r>
            <w:r>
              <w:t>08</w:t>
            </w:r>
            <w:r w:rsidRPr="00473DBE">
              <w:t>/201</w:t>
            </w:r>
            <w:r>
              <w:t>9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11FDB" w:rsidTr="00411FDB">
              <w:trPr>
                <w:trHeight w:val="574"/>
              </w:trPr>
              <w:tc>
                <w:tcPr>
                  <w:tcW w:w="4308" w:type="dxa"/>
                </w:tcPr>
                <w:p w:rsidR="00411FDB" w:rsidRDefault="00411FDB" w:rsidP="00411FDB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11FDB" w:rsidRPr="002F45D3" w:rsidRDefault="00411FDB" w:rsidP="00411FD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2F45D3" w:rsidRDefault="00411FDB" w:rsidP="00411FDB">
            <w:pPr>
              <w:pStyle w:val="PSI-Normal"/>
            </w:pPr>
            <w:r>
              <w:t>-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11FDB" w:rsidRDefault="00411FDB" w:rsidP="00411FDB">
            <w:pPr>
              <w:pStyle w:val="PSI-Normal"/>
              <w:jc w:val="left"/>
            </w:pPr>
            <w:r>
              <w:t xml:space="preserve">Contar con carreras cargadas previamente. </w:t>
            </w:r>
          </w:p>
          <w:p w:rsidR="00411FDB" w:rsidRDefault="00411FDB" w:rsidP="00411FDB">
            <w:pPr>
              <w:pStyle w:val="PSI-Normal"/>
              <w:jc w:val="left"/>
            </w:pP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"016"</w:t>
            </w: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carreras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411FDB" w:rsidRPr="003108C9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carreras fue actualizado dinámicamente (filtrado) de forma correcta. 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PSI-Normal"/>
              <w:jc w:val="left"/>
            </w:pPr>
            <w:r>
              <w:t xml:space="preserve">Contar con carreras cargadas previamente.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"Analista"</w:t>
            </w: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carreras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carreras  fue actualizado dinámicamente (filtrado) de forma correcta. </w:t>
            </w: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PSI-Normal"/>
              <w:jc w:val="left"/>
            </w:pPr>
            <w:r>
              <w:t xml:space="preserve">Contar con carreras </w:t>
            </w:r>
            <w:r>
              <w:lastRenderedPageBreak/>
              <w:t xml:space="preserve">cargadas previamente.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Filtrar la lista mediante el valor  "Analista de Sistemas"</w:t>
            </w: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Correcta actualización dinámica del listado de carreras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carreras  fue actualizado dinámicamente (filtrado) </w:t>
            </w:r>
            <w:r>
              <w:rPr>
                <w:rFonts w:ascii="Arial" w:hAnsi="Arial"/>
                <w:sz w:val="20"/>
              </w:rPr>
              <w:lastRenderedPageBreak/>
              <w:t xml:space="preserve">de forma correcta. </w:t>
            </w: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PSI-Normal"/>
              <w:jc w:val="left"/>
            </w:pPr>
            <w:r>
              <w:t xml:space="preserve">No contar con la carrera "Tecnicatura Química" cargada previamente.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"Tecnicatura Química"</w:t>
            </w: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carreras (filtrado), donde no muestre ningún resultado.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carreras  fue actualizado dinámicamente (filtrado) de forma correcta sin mostrar ningún resultado. </w:t>
            </w: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Pr="00713567" w:rsidRDefault="00411FDB" w:rsidP="00411FDB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se </w:t>
            </w:r>
            <w:r>
              <w:t>actualiza el listado de carreras dinámicamente mediante el filtrado según su código y/o nombre.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</w:t>
            </w:r>
            <w:r w:rsidR="00273449">
              <w:t>18</w:t>
            </w:r>
            <w:r w:rsidRPr="00473DBE">
              <w:t>/</w:t>
            </w:r>
            <w:r w:rsidR="00273449">
              <w:t>08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______</w:t>
            </w:r>
          </w:p>
        </w:tc>
      </w:tr>
    </w:tbl>
    <w:p w:rsidR="00411FDB" w:rsidRPr="0078386B" w:rsidRDefault="00411FDB" w:rsidP="00411FDB">
      <w:pPr>
        <w:rPr>
          <w:sz w:val="24"/>
          <w:szCs w:val="24"/>
          <w:lang w:val="es-AR"/>
        </w:rPr>
      </w:pPr>
    </w:p>
    <w:p w:rsidR="00411FDB" w:rsidRPr="00DD1C05" w:rsidRDefault="00411FDB" w:rsidP="00411FDB">
      <w:pPr>
        <w:ind w:left="720"/>
        <w:rPr>
          <w:lang w:val="es-AR"/>
        </w:rPr>
      </w:pPr>
    </w:p>
    <w:p w:rsidR="00411FDB" w:rsidRDefault="00411FDB" w:rsidP="00411FDB">
      <w:pPr>
        <w:ind w:left="720"/>
      </w:pPr>
    </w:p>
    <w:p w:rsidR="00411FDB" w:rsidRPr="00A94F2D" w:rsidRDefault="00411FDB" w:rsidP="00411FDB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P004</w:t>
      </w:r>
    </w:p>
    <w:p w:rsidR="00411FDB" w:rsidRDefault="00411FDB" w:rsidP="00411FDB">
      <w:r>
        <w:t>Correspondiente a la pantalla inicial Carreras.</w:t>
      </w:r>
    </w:p>
    <w:p w:rsidR="00411FDB" w:rsidRPr="00664D4B" w:rsidRDefault="00411FDB" w:rsidP="00411FDB">
      <w:pPr>
        <w:pStyle w:val="PSI-Ttulo3"/>
      </w:pPr>
      <w:r w:rsidRPr="00664D4B">
        <w:t xml:space="preserve">Descripción </w:t>
      </w:r>
    </w:p>
    <w:p w:rsidR="00411FDB" w:rsidRPr="00664D4B" w:rsidRDefault="00411FDB" w:rsidP="00411FDB">
      <w:pPr>
        <w:pStyle w:val="PSI-Normal"/>
      </w:pPr>
      <w:r w:rsidRPr="00664D4B">
        <w:t xml:space="preserve">Este caso de prueba, tiene como objetivo probar </w:t>
      </w:r>
      <w:r>
        <w:t xml:space="preserve">que el botón "Anterior", al ser clickeado, redirija a la página anterior (en el caso de no estar en la primera página) , y además, que no realice ninguna acción en el caso de estar en la primera pagina.    </w:t>
      </w:r>
    </w:p>
    <w:p w:rsidR="00411FDB" w:rsidRPr="00664D4B" w:rsidRDefault="00411FDB" w:rsidP="00411FDB">
      <w:pPr>
        <w:pStyle w:val="PSI-Ttulo3"/>
      </w:pPr>
      <w:r w:rsidRPr="00664D4B">
        <w:t xml:space="preserve">Evaluación de la Prueba </w:t>
      </w:r>
    </w:p>
    <w:p w:rsidR="00411FDB" w:rsidRDefault="00411FDB" w:rsidP="00411FDB">
      <w:pPr>
        <w:pStyle w:val="PSI-Normal"/>
      </w:pPr>
      <w:r>
        <w:t>Realizada y Satisfactoria.</w:t>
      </w:r>
    </w:p>
    <w:p w:rsidR="00411FDB" w:rsidRPr="00664D4B" w:rsidRDefault="00411FDB" w:rsidP="00411FDB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11FDB" w:rsidTr="00411FD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Carreras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11FDB" w:rsidRPr="00CF4BD4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11FDB" w:rsidRPr="00CF4BD4" w:rsidTr="00411FDB">
              <w:trPr>
                <w:trHeight w:val="263"/>
              </w:trPr>
              <w:tc>
                <w:tcPr>
                  <w:tcW w:w="4426" w:type="dxa"/>
                </w:tcPr>
                <w:p w:rsidR="00411FDB" w:rsidRPr="004D5405" w:rsidRDefault="00411FDB" w:rsidP="00411FDB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11FDB" w:rsidRPr="004D5405" w:rsidRDefault="00411FDB" w:rsidP="00411FD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606E1E" w:rsidRDefault="00411FDB" w:rsidP="00411FDB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P004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="00273449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516CB0">
              <w:t>17</w:t>
            </w:r>
            <w:r w:rsidRPr="00473DBE">
              <w:t>/</w:t>
            </w:r>
            <w:r w:rsidR="00516CB0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516CB0">
              <w:t>18</w:t>
            </w:r>
            <w:r w:rsidRPr="00473DBE">
              <w:t>/</w:t>
            </w:r>
            <w:r w:rsidR="00516CB0">
              <w:t>08</w:t>
            </w:r>
            <w:r w:rsidRPr="00473DBE">
              <w:t>/201</w:t>
            </w:r>
            <w:r>
              <w:t>9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11FDB" w:rsidTr="00411FDB">
              <w:trPr>
                <w:trHeight w:val="574"/>
              </w:trPr>
              <w:tc>
                <w:tcPr>
                  <w:tcW w:w="4308" w:type="dxa"/>
                </w:tcPr>
                <w:p w:rsidR="00411FDB" w:rsidRDefault="00411FDB" w:rsidP="00411FDB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11FDB" w:rsidRPr="002F45D3" w:rsidRDefault="00411FDB" w:rsidP="00411FD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2F45D3" w:rsidRDefault="00411FDB" w:rsidP="00411FDB">
            <w:pPr>
              <w:pStyle w:val="PSI-Normal"/>
            </w:pPr>
            <w:r>
              <w:t>-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</w:pPr>
            <w:r>
              <w:t>Contar con carreras cargadas previamente.</w:t>
            </w:r>
          </w:p>
          <w:p w:rsidR="00411FDB" w:rsidRDefault="00411FDB" w:rsidP="00411FDB">
            <w:pPr>
              <w:pStyle w:val="TableContents"/>
            </w:pPr>
            <w:r>
              <w:t>Y no estar posicionado en la primera página.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</w:pPr>
            <w:r>
              <w:t xml:space="preserve">Redirigir a la página anterior y Visualizar cada uno de los registros (carreras) de dicha página. </w:t>
            </w:r>
          </w:p>
          <w:p w:rsidR="00411FDB" w:rsidRDefault="00411FDB" w:rsidP="00411FDB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redirección a la página anterior y visualización de los respectivos registros (carreras) de dicha página. </w:t>
            </w: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</w:pPr>
            <w:r>
              <w:t>Contar con carreras cargadas previamente.</w:t>
            </w:r>
          </w:p>
          <w:p w:rsidR="00411FDB" w:rsidRDefault="00411FDB" w:rsidP="00411FDB">
            <w:pPr>
              <w:pStyle w:val="TableContents"/>
            </w:pPr>
            <w:r>
              <w:t>Y estar posicionado en la primera página.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</w:pPr>
            <w:r>
              <w:t xml:space="preserve">No realizar ninguna acción y Visualizar cada uno de los registros (carreras) de la  página actual. </w:t>
            </w:r>
          </w:p>
          <w:p w:rsidR="00411FDB" w:rsidRDefault="00411FDB" w:rsidP="00411FDB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realizado ninguna acción y se han visualizado cada uno de los registros (carreras) de la página actual.</w:t>
            </w: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Pr="00713567" w:rsidRDefault="00411FDB" w:rsidP="00411FDB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al ser clickeado, redirija a la página anterior (en el caso de no estar en la primera página) , y además, que no realice ninguna acción en el caso de estar en la primera pagina.   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 w:rsidR="00516CB0">
              <w:t>18</w:t>
            </w:r>
            <w:r w:rsidRPr="00473DBE">
              <w:t>/</w:t>
            </w:r>
            <w:r w:rsidR="00516CB0">
              <w:t>08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411FDB" w:rsidRDefault="00411FDB" w:rsidP="00411FDB">
      <w:pPr>
        <w:rPr>
          <w:b/>
          <w:sz w:val="24"/>
          <w:szCs w:val="24"/>
          <w:lang w:val="es-AR"/>
        </w:rPr>
      </w:pPr>
    </w:p>
    <w:p w:rsidR="00411FDB" w:rsidRDefault="00411FDB" w:rsidP="00411FDB">
      <w:pPr>
        <w:rPr>
          <w:b/>
          <w:sz w:val="24"/>
          <w:szCs w:val="24"/>
          <w:lang w:val="es-AR"/>
        </w:rPr>
      </w:pPr>
    </w:p>
    <w:p w:rsidR="00411FDB" w:rsidRPr="00A94F2D" w:rsidRDefault="00411FDB" w:rsidP="00411FDB">
      <w:pPr>
        <w:pStyle w:val="PSI-Ttulo2"/>
        <w:rPr>
          <w:color w:val="365F91" w:themeColor="accent1" w:themeShade="BF"/>
          <w:sz w:val="28"/>
          <w:szCs w:val="28"/>
        </w:rPr>
      </w:pPr>
      <w:r>
        <w:lastRenderedPageBreak/>
        <w:t>Caso de Prueba P005</w:t>
      </w:r>
    </w:p>
    <w:p w:rsidR="00411FDB" w:rsidRDefault="00411FDB" w:rsidP="00411FDB">
      <w:r>
        <w:t>Correspondiente a la pantalla inicial Carreras.</w:t>
      </w:r>
    </w:p>
    <w:p w:rsidR="00411FDB" w:rsidRPr="00664D4B" w:rsidRDefault="00411FDB" w:rsidP="00411FDB">
      <w:pPr>
        <w:pStyle w:val="PSI-Ttulo3"/>
      </w:pPr>
      <w:r w:rsidRPr="00664D4B">
        <w:t xml:space="preserve">Descripción </w:t>
      </w:r>
    </w:p>
    <w:p w:rsidR="00411FDB" w:rsidRPr="00664D4B" w:rsidRDefault="00411FDB" w:rsidP="00411FDB">
      <w:pPr>
        <w:pStyle w:val="PSI-Normal"/>
      </w:pPr>
      <w:r w:rsidRPr="00664D4B">
        <w:t xml:space="preserve">Este caso de prueba, tiene como objetivo probar </w:t>
      </w:r>
      <w:r>
        <w:t xml:space="preserve">que el botón "Siguiente", al ser clickeado, redirija a la página siguiente (en el caso de no estar en la última página) , y además, que no realice ninguna acción en el caso de estar en la última </w:t>
      </w:r>
      <w:r w:rsidR="00516CB0">
        <w:t>página</w:t>
      </w:r>
      <w:r>
        <w:t xml:space="preserve">.    </w:t>
      </w:r>
    </w:p>
    <w:p w:rsidR="00411FDB" w:rsidRPr="00664D4B" w:rsidRDefault="00411FDB" w:rsidP="00411FDB">
      <w:pPr>
        <w:pStyle w:val="PSI-Ttulo3"/>
      </w:pPr>
      <w:r w:rsidRPr="00664D4B">
        <w:t xml:space="preserve">Evaluación de la Prueba </w:t>
      </w:r>
    </w:p>
    <w:p w:rsidR="00411FDB" w:rsidRDefault="00411FDB" w:rsidP="00411FDB">
      <w:pPr>
        <w:pStyle w:val="PSI-Normal"/>
      </w:pPr>
      <w:r>
        <w:t>Realizada y Satisfactoria.</w:t>
      </w:r>
    </w:p>
    <w:p w:rsidR="00411FDB" w:rsidRPr="00664D4B" w:rsidRDefault="00411FDB" w:rsidP="00411FDB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11FDB" w:rsidTr="00411FD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Carreras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11FDB" w:rsidRPr="00CF4BD4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11FDB" w:rsidRPr="00CF4BD4" w:rsidTr="00411FDB">
              <w:trPr>
                <w:trHeight w:val="263"/>
              </w:trPr>
              <w:tc>
                <w:tcPr>
                  <w:tcW w:w="4426" w:type="dxa"/>
                </w:tcPr>
                <w:p w:rsidR="00411FDB" w:rsidRPr="004D5405" w:rsidRDefault="00411FDB" w:rsidP="00411FDB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11FDB" w:rsidRPr="004D5405" w:rsidRDefault="00411FDB" w:rsidP="00411FD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606E1E" w:rsidRDefault="00411FDB" w:rsidP="00411FDB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P005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="00516CB0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516CB0">
              <w:t>17</w:t>
            </w:r>
            <w:r w:rsidRPr="00473DBE">
              <w:t>/</w:t>
            </w:r>
            <w:r w:rsidR="00516CB0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516CB0">
              <w:t>18</w:t>
            </w:r>
            <w:r w:rsidRPr="00473DBE">
              <w:t>/</w:t>
            </w:r>
            <w:r w:rsidR="00516CB0">
              <w:t>08</w:t>
            </w:r>
            <w:r w:rsidRPr="00473DBE">
              <w:t>/201</w:t>
            </w:r>
            <w:r>
              <w:t>9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11FDB" w:rsidTr="00411FDB">
              <w:trPr>
                <w:trHeight w:val="574"/>
              </w:trPr>
              <w:tc>
                <w:tcPr>
                  <w:tcW w:w="4308" w:type="dxa"/>
                </w:tcPr>
                <w:p w:rsidR="00411FDB" w:rsidRDefault="00411FDB" w:rsidP="00411FDB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11FDB" w:rsidRPr="002F45D3" w:rsidRDefault="00411FDB" w:rsidP="00411FD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2F45D3" w:rsidRDefault="00411FDB" w:rsidP="00411FDB">
            <w:pPr>
              <w:pStyle w:val="PSI-Normal"/>
            </w:pPr>
            <w:r>
              <w:t>-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</w:pPr>
            <w:r>
              <w:t>Contar con carreras cargadas previamente.</w:t>
            </w:r>
          </w:p>
          <w:p w:rsidR="00411FDB" w:rsidRDefault="00411FDB" w:rsidP="00411FDB">
            <w:pPr>
              <w:pStyle w:val="TableContents"/>
            </w:pPr>
            <w:r>
              <w:t xml:space="preserve">Y no estar </w:t>
            </w:r>
            <w:r>
              <w:lastRenderedPageBreak/>
              <w:t>posicionado en la última página.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(Ninguno)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</w:pPr>
            <w:r>
              <w:t xml:space="preserve">Redirigir a la página siguiente y Visualizar cada uno de los registros (carreras) de dicha página. </w:t>
            </w:r>
          </w:p>
          <w:p w:rsidR="00411FDB" w:rsidRDefault="00411FDB" w:rsidP="00411FDB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Satisfactorio.</w:t>
            </w: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redirección a la página siguiente y visualización de los respectivos registros (carreras) de dicha </w:t>
            </w:r>
            <w:r>
              <w:rPr>
                <w:rFonts w:ascii="Arial" w:hAnsi="Arial"/>
                <w:sz w:val="20"/>
              </w:rPr>
              <w:lastRenderedPageBreak/>
              <w:t xml:space="preserve">página. </w:t>
            </w: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</w:pPr>
            <w:r>
              <w:t>Contar con carreras cargadas previamente.</w:t>
            </w:r>
          </w:p>
          <w:p w:rsidR="00411FDB" w:rsidRDefault="00411FDB" w:rsidP="00411FDB">
            <w:pPr>
              <w:pStyle w:val="TableContents"/>
            </w:pPr>
            <w:r>
              <w:t>Y estar posicionado en la última página.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</w:pPr>
            <w:r>
              <w:t xml:space="preserve">No realizar ninguna acción y Visualizar cada uno de los registros (carreras) de la  página actual. </w:t>
            </w:r>
          </w:p>
          <w:p w:rsidR="00411FDB" w:rsidRDefault="00411FDB" w:rsidP="00411FDB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realizado ninguna acción y se han visualizado cada uno de los registros (carreras) de la página actual.</w:t>
            </w: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Pr="00713567" w:rsidRDefault="00411FDB" w:rsidP="00411FDB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al ser clickeado, redirija a la página siguiente (en el caso de no estar en la última página) , y además, que no realice ninguna acción en el caso de estar en la última </w:t>
            </w:r>
            <w:r w:rsidR="00516CB0">
              <w:t>página</w:t>
            </w:r>
            <w:r>
              <w:t xml:space="preserve">.    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 w:rsidR="00516CB0">
              <w:t>18</w:t>
            </w:r>
            <w:r w:rsidRPr="00473DBE">
              <w:t>/</w:t>
            </w:r>
            <w:r w:rsidR="00516CB0">
              <w:t>08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411FDB" w:rsidRDefault="00411FDB" w:rsidP="00411FDB">
      <w:pPr>
        <w:rPr>
          <w:b/>
          <w:sz w:val="24"/>
          <w:szCs w:val="24"/>
          <w:lang w:val="es-AR"/>
        </w:rPr>
      </w:pPr>
    </w:p>
    <w:p w:rsidR="00411FDB" w:rsidRDefault="00411FDB" w:rsidP="00411FDB">
      <w:pPr>
        <w:rPr>
          <w:b/>
          <w:sz w:val="24"/>
          <w:szCs w:val="24"/>
          <w:lang w:val="es-AR"/>
        </w:rPr>
      </w:pPr>
    </w:p>
    <w:p w:rsidR="00411FDB" w:rsidRPr="00FC6231" w:rsidRDefault="00411FDB" w:rsidP="00411FDB">
      <w:pPr>
        <w:ind w:left="720"/>
        <w:rPr>
          <w:lang w:val="es-AR"/>
        </w:rPr>
      </w:pPr>
    </w:p>
    <w:p w:rsidR="00411FDB" w:rsidRDefault="00411FDB" w:rsidP="00411FDB">
      <w:pPr>
        <w:pStyle w:val="PSI-Ttulo2"/>
      </w:pPr>
      <w:r>
        <w:t>Caso de Prueba P006</w:t>
      </w:r>
    </w:p>
    <w:p w:rsidR="00411FDB" w:rsidRPr="00B06E9C" w:rsidRDefault="00411FDB" w:rsidP="00411FDB">
      <w:r>
        <w:t>Correspondiente a la pantalla inicial Carreras.</w:t>
      </w:r>
    </w:p>
    <w:p w:rsidR="00411FDB" w:rsidRPr="00664D4B" w:rsidRDefault="00411FDB" w:rsidP="00411FDB">
      <w:pPr>
        <w:pStyle w:val="PSI-Ttulo3"/>
      </w:pPr>
      <w:r w:rsidRPr="00664D4B">
        <w:t xml:space="preserve">Descripción </w:t>
      </w:r>
    </w:p>
    <w:p w:rsidR="00411FDB" w:rsidRDefault="00411FDB" w:rsidP="00411FDB">
      <w:pPr>
        <w:pStyle w:val="PSI-Normal"/>
      </w:pPr>
      <w:r w:rsidRPr="00664D4B">
        <w:t xml:space="preserve">Este caso de prueba, tiene como objetivo probar </w:t>
      </w:r>
      <w:r>
        <w:t xml:space="preserve">que el botón "número página", al ser clickeado, redirija a la página seleccionada, y en el caso de seleccionar la pagina actual, que no realice ninguna acción. </w:t>
      </w:r>
    </w:p>
    <w:p w:rsidR="00411FDB" w:rsidRPr="00664D4B" w:rsidRDefault="00411FDB" w:rsidP="00411FDB">
      <w:pPr>
        <w:pStyle w:val="PSI-Normal"/>
      </w:pPr>
      <w:r w:rsidRPr="00C92EB8">
        <w:t xml:space="preserve">Además, se probará que la cantidad de páginas se actualice dinámicamente dependiendo de la cantidad máxima de registros que se deseen visualizar por página. </w:t>
      </w:r>
    </w:p>
    <w:p w:rsidR="00411FDB" w:rsidRPr="00664D4B" w:rsidRDefault="00411FDB" w:rsidP="00411FDB">
      <w:pPr>
        <w:pStyle w:val="PSI-Ttulo3"/>
      </w:pPr>
      <w:r w:rsidRPr="00664D4B">
        <w:t xml:space="preserve">Evaluación de la Prueba </w:t>
      </w:r>
    </w:p>
    <w:p w:rsidR="00411FDB" w:rsidRDefault="00411FDB" w:rsidP="00411FDB">
      <w:pPr>
        <w:pStyle w:val="PSI-Normal"/>
      </w:pPr>
      <w:r>
        <w:t>Realizada y Satisfactoria.</w:t>
      </w:r>
    </w:p>
    <w:p w:rsidR="00411FDB" w:rsidRPr="00664D4B" w:rsidRDefault="00411FDB" w:rsidP="00411FDB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11FDB" w:rsidTr="00411FD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Carreras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11FDB" w:rsidRPr="00CF4BD4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</w:pPr>
            <w:r>
              <w:rPr>
                <w:b/>
                <w:bCs/>
              </w:rPr>
              <w:lastRenderedPageBreak/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11FDB" w:rsidRPr="00CF4BD4" w:rsidTr="00411FDB">
              <w:trPr>
                <w:trHeight w:val="263"/>
              </w:trPr>
              <w:tc>
                <w:tcPr>
                  <w:tcW w:w="4426" w:type="dxa"/>
                </w:tcPr>
                <w:p w:rsidR="00411FDB" w:rsidRPr="004D5405" w:rsidRDefault="00411FDB" w:rsidP="00411FDB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11FDB" w:rsidRPr="004D5405" w:rsidRDefault="00411FDB" w:rsidP="00411FD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606E1E" w:rsidRDefault="00411FDB" w:rsidP="00411FDB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P006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="006F7055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1</w:t>
            </w:r>
            <w:r w:rsidR="006F7055">
              <w:t>7</w:t>
            </w:r>
            <w:r w:rsidRPr="00473DBE">
              <w:t>/</w:t>
            </w:r>
            <w:r w:rsidR="006F7055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6F7055">
              <w:t>18</w:t>
            </w:r>
            <w:r w:rsidRPr="00473DBE">
              <w:t>/</w:t>
            </w:r>
            <w:r w:rsidR="006F7055">
              <w:t>08</w:t>
            </w:r>
            <w:r w:rsidRPr="00473DBE">
              <w:t>/201</w:t>
            </w:r>
            <w:r>
              <w:t>9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11FDB" w:rsidTr="00411FDB">
              <w:trPr>
                <w:trHeight w:val="574"/>
              </w:trPr>
              <w:tc>
                <w:tcPr>
                  <w:tcW w:w="4308" w:type="dxa"/>
                </w:tcPr>
                <w:p w:rsidR="00411FDB" w:rsidRDefault="00411FDB" w:rsidP="00411FDB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11FDB" w:rsidRPr="002F45D3" w:rsidRDefault="00411FDB" w:rsidP="00411FD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2F45D3" w:rsidRDefault="00411FDB" w:rsidP="00411FDB">
            <w:pPr>
              <w:pStyle w:val="PSI-Normal"/>
            </w:pPr>
            <w:r>
              <w:t>-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</w:pPr>
            <w:r>
              <w:t>Contar con carreras cargadas previamente.</w:t>
            </w:r>
          </w:p>
          <w:p w:rsidR="00411FDB" w:rsidRDefault="00411FDB" w:rsidP="00411FDB">
            <w:pPr>
              <w:pStyle w:val="TableContents"/>
            </w:pPr>
            <w:r>
              <w:t xml:space="preserve">Seleccionar una página distinta a la actual.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Seleccionar el botón "2" (página distinta a la actual). </w:t>
            </w: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</w:pPr>
            <w:r>
              <w:t xml:space="preserve">Redirigir a la página correspondiente (2) y Visualizar cada uno de los registros (carreras) de dicha página. </w:t>
            </w:r>
          </w:p>
          <w:p w:rsidR="00411FDB" w:rsidRDefault="00411FDB" w:rsidP="00411FDB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redirección a la página correspondiente (2) y visualización de los respectivos registros (carreras) de dicha página. </w:t>
            </w: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</w:pPr>
            <w:r>
              <w:t>Contar con carreras cargadas previamente.</w:t>
            </w:r>
          </w:p>
          <w:p w:rsidR="00411FDB" w:rsidRDefault="00411FDB" w:rsidP="00411FDB">
            <w:pPr>
              <w:pStyle w:val="TableContents"/>
            </w:pPr>
            <w:r>
              <w:t>Seleccionar la página actual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Seleccionar el botón "1" (página actual). </w:t>
            </w: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</w:pPr>
            <w:r>
              <w:t xml:space="preserve">No realizar ninguna acción y Visualizar cada uno de los registros (carreras) de la  página actual. </w:t>
            </w:r>
          </w:p>
          <w:p w:rsidR="00411FDB" w:rsidRDefault="00411FDB" w:rsidP="00411FDB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realizado ninguna acción y se han visualizado cada uno de los registros (carreras) de la página actual.</w:t>
            </w: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</w:pPr>
            <w:r>
              <w:t>Contar con 10 carreras cargadas previamente.</w:t>
            </w:r>
          </w:p>
          <w:p w:rsidR="00411FDB" w:rsidRDefault="00411FDB" w:rsidP="00411FDB">
            <w:pPr>
              <w:pStyle w:val="TableContents"/>
            </w:pPr>
            <w:r>
              <w:t>Mostrar solo los 10 primeros registros.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</w:pPr>
            <w:r>
              <w:t>Visualizar una sola página con la totalidad de los registros (10).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 una sola página con la totalidad de los registros (10). 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</w:pPr>
            <w:r>
              <w:t xml:space="preserve">Contar con 11 </w:t>
            </w:r>
            <w:r>
              <w:lastRenderedPageBreak/>
              <w:t>carreras cargadas previamente.</w:t>
            </w:r>
          </w:p>
          <w:p w:rsidR="00411FDB" w:rsidRDefault="00411FDB" w:rsidP="00411FDB">
            <w:pPr>
              <w:pStyle w:val="TableContents"/>
            </w:pPr>
            <w:r>
              <w:t>Mostrar solo los 10 primeros registros.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(Ninguno)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</w:pPr>
            <w:r>
              <w:t xml:space="preserve">Visualizar dos páginas. La </w:t>
            </w:r>
            <w:r>
              <w:lastRenderedPageBreak/>
              <w:t>primera  con 10 registros y la segunda página con 1 solo registro.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Satisfactorio.</w:t>
            </w: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Correcta visualización de dos páginas. L</w:t>
            </w:r>
            <w:r>
              <w:t>a primera  con 10 registros y la segunda página con 1 solo registro.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al ser clickeado, redirija a la página seleccionada, y en el caso de seleccionar la pagina actual, que no realice ninguna acción. </w:t>
            </w:r>
          </w:p>
          <w:p w:rsidR="00411FDB" w:rsidRPr="00713567" w:rsidRDefault="00411FDB" w:rsidP="00411FDB">
            <w:pPr>
              <w:pStyle w:val="PSI-Normal"/>
            </w:pPr>
            <w:r w:rsidRPr="00C92EB8">
              <w:t xml:space="preserve">Además, se probará que la cantidad de páginas se actualice dinámicamente dependiendo de la cantidad máxima de registros que se deseen visualizar por página. 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 w:rsidR="006F7055">
              <w:t>18</w:t>
            </w:r>
            <w:r w:rsidRPr="00473DBE">
              <w:t>/</w:t>
            </w:r>
            <w:r w:rsidR="006F7055">
              <w:t>08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411FDB" w:rsidRDefault="00411FDB" w:rsidP="00411FDB">
      <w:pPr>
        <w:rPr>
          <w:b/>
          <w:sz w:val="24"/>
          <w:szCs w:val="24"/>
          <w:lang w:val="es-AR"/>
        </w:rPr>
      </w:pPr>
    </w:p>
    <w:p w:rsidR="00411FDB" w:rsidRDefault="00411FDB" w:rsidP="00411FDB">
      <w:pPr>
        <w:rPr>
          <w:b/>
          <w:sz w:val="24"/>
          <w:szCs w:val="24"/>
          <w:lang w:val="es-AR"/>
        </w:rPr>
      </w:pPr>
    </w:p>
    <w:p w:rsidR="00411FDB" w:rsidRDefault="00411FDB" w:rsidP="00411FDB">
      <w:pPr>
        <w:ind w:left="720"/>
        <w:rPr>
          <w:lang w:val="es-AR"/>
        </w:rPr>
      </w:pPr>
    </w:p>
    <w:p w:rsidR="00411FDB" w:rsidRPr="003C63FF" w:rsidRDefault="00411FDB" w:rsidP="00411FDB">
      <w:pPr>
        <w:ind w:left="720"/>
        <w:rPr>
          <w:lang w:val="es-AR"/>
        </w:rPr>
      </w:pPr>
    </w:p>
    <w:p w:rsidR="00411FDB" w:rsidRPr="00A94F2D" w:rsidRDefault="00411FDB" w:rsidP="00411FDB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P007</w:t>
      </w:r>
    </w:p>
    <w:p w:rsidR="00411FDB" w:rsidRPr="00B06E9C" w:rsidRDefault="00411FDB" w:rsidP="00411FDB">
      <w:r>
        <w:t>Correspondiente a la pantalla inicial Carreras.</w:t>
      </w:r>
    </w:p>
    <w:p w:rsidR="00411FDB" w:rsidRPr="00664D4B" w:rsidRDefault="00411FDB" w:rsidP="00411FDB">
      <w:pPr>
        <w:pStyle w:val="PSI-Ttulo3"/>
      </w:pPr>
      <w:r w:rsidRPr="00664D4B">
        <w:t xml:space="preserve">Descripción </w:t>
      </w:r>
    </w:p>
    <w:p w:rsidR="00411FDB" w:rsidRPr="00664D4B" w:rsidRDefault="00411FDB" w:rsidP="00411FDB">
      <w:pPr>
        <w:pStyle w:val="PSI-Normal"/>
      </w:pPr>
      <w:r w:rsidRPr="00664D4B">
        <w:t xml:space="preserve">Este caso de prueba, tiene como objetivo probar </w:t>
      </w:r>
      <w:r>
        <w:t xml:space="preserve">que el botón "orden código carrera", al ser clickeado, muestre las carreras ordenadas de forma ascendente y descendente, según el código de la carrera. </w:t>
      </w:r>
    </w:p>
    <w:p w:rsidR="00411FDB" w:rsidRPr="00664D4B" w:rsidRDefault="00411FDB" w:rsidP="00411FDB">
      <w:pPr>
        <w:pStyle w:val="PSI-Normal"/>
      </w:pPr>
    </w:p>
    <w:p w:rsidR="00411FDB" w:rsidRPr="00664D4B" w:rsidRDefault="00411FDB" w:rsidP="00411FDB">
      <w:pPr>
        <w:pStyle w:val="PSI-Ttulo3"/>
      </w:pPr>
      <w:r w:rsidRPr="00664D4B">
        <w:t xml:space="preserve">Evaluación de la Prueba </w:t>
      </w:r>
    </w:p>
    <w:p w:rsidR="00411FDB" w:rsidRDefault="00411FDB" w:rsidP="00411FDB">
      <w:pPr>
        <w:pStyle w:val="PSI-Normal"/>
      </w:pPr>
      <w:r>
        <w:t>Realizada y Satisfactoria.</w:t>
      </w:r>
    </w:p>
    <w:p w:rsidR="00411FDB" w:rsidRPr="00664D4B" w:rsidRDefault="00411FDB" w:rsidP="00411FDB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11FDB" w:rsidTr="00411FD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Carreras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11FDB" w:rsidRPr="00CF4BD4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11FDB" w:rsidRPr="00CF4BD4" w:rsidTr="00411FDB">
              <w:trPr>
                <w:trHeight w:val="263"/>
              </w:trPr>
              <w:tc>
                <w:tcPr>
                  <w:tcW w:w="4426" w:type="dxa"/>
                </w:tcPr>
                <w:p w:rsidR="00411FDB" w:rsidRPr="004D5405" w:rsidRDefault="00411FDB" w:rsidP="00411FDB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11FDB" w:rsidRPr="004D5405" w:rsidRDefault="00411FDB" w:rsidP="00411FD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606E1E" w:rsidRDefault="00411FDB" w:rsidP="00411FDB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P007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="006F7055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6F7055">
              <w:t>17</w:t>
            </w:r>
            <w:r w:rsidRPr="00473DBE">
              <w:t>/</w:t>
            </w:r>
            <w:r w:rsidR="006F7055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6F7055">
              <w:t>18</w:t>
            </w:r>
            <w:r w:rsidRPr="00473DBE">
              <w:t>/</w:t>
            </w:r>
            <w:r w:rsidR="006F7055">
              <w:t>08</w:t>
            </w:r>
            <w:r w:rsidRPr="00473DBE">
              <w:t>/201</w:t>
            </w:r>
            <w:r>
              <w:t>9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11FDB" w:rsidTr="00411FDB">
              <w:trPr>
                <w:trHeight w:val="574"/>
              </w:trPr>
              <w:tc>
                <w:tcPr>
                  <w:tcW w:w="4308" w:type="dxa"/>
                </w:tcPr>
                <w:p w:rsidR="00411FDB" w:rsidRDefault="00411FDB" w:rsidP="00411FDB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11FDB" w:rsidRPr="002F45D3" w:rsidRDefault="00411FDB" w:rsidP="00411FD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2F45D3" w:rsidRDefault="00411FDB" w:rsidP="00411FDB">
            <w:pPr>
              <w:pStyle w:val="PSI-Normal"/>
            </w:pPr>
            <w:r>
              <w:t>-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</w:pPr>
            <w:r>
              <w:t>Contar con carreras cargadas previamente.</w:t>
            </w:r>
          </w:p>
          <w:p w:rsidR="00411FDB" w:rsidRDefault="00411FDB" w:rsidP="00411FDB">
            <w:pPr>
              <w:pStyle w:val="TableContents"/>
            </w:pPr>
            <w:r>
              <w:t xml:space="preserve">Las carreras se encuentren ordenadas de forma descendente, según su código.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</w:pPr>
            <w:r>
              <w:t xml:space="preserve">Ordenar las carreras en orden ascendente, según su código. </w:t>
            </w:r>
          </w:p>
          <w:p w:rsidR="00411FDB" w:rsidRDefault="00411FDB" w:rsidP="00411FDB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ordenamiento de las carreras en orden ascendente, según su código.</w:t>
            </w: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</w:pPr>
            <w:r>
              <w:t>Contar con carreras cargadas previamente.</w:t>
            </w:r>
          </w:p>
          <w:p w:rsidR="00411FDB" w:rsidRDefault="00411FDB" w:rsidP="00411FDB">
            <w:pPr>
              <w:pStyle w:val="TableContents"/>
            </w:pPr>
            <w:r>
              <w:t xml:space="preserve">Las carreras se encuentren ordenadas de forma ascendente, según su código.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</w:pPr>
            <w:r>
              <w:t xml:space="preserve">Ordenar las carreras en orden descendente, según su código. </w:t>
            </w:r>
          </w:p>
          <w:p w:rsidR="00411FDB" w:rsidRDefault="00411FDB" w:rsidP="00411FDB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ordenamiento de las carreras en orden descendente, según su código.</w:t>
            </w: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Pr="00713567" w:rsidRDefault="00411FDB" w:rsidP="00411FDB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al ser clickeado, muestre las carreras ordenadas de forma ascendente y descendente, según el código de la carrera.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 w:rsidR="00C939E0">
              <w:t>18</w:t>
            </w:r>
            <w:r w:rsidRPr="00473DBE">
              <w:t>/</w:t>
            </w:r>
            <w:r w:rsidR="00C939E0">
              <w:t>08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411FDB" w:rsidRDefault="00411FDB" w:rsidP="00411FDB">
      <w:pPr>
        <w:rPr>
          <w:b/>
          <w:sz w:val="24"/>
          <w:szCs w:val="24"/>
          <w:lang w:val="es-AR"/>
        </w:rPr>
      </w:pPr>
    </w:p>
    <w:p w:rsidR="00411FDB" w:rsidRPr="007F73E1" w:rsidRDefault="00411FDB" w:rsidP="00411FDB">
      <w:pPr>
        <w:ind w:left="720"/>
        <w:rPr>
          <w:lang w:val="es-AR"/>
        </w:rPr>
      </w:pPr>
    </w:p>
    <w:p w:rsidR="00411FDB" w:rsidRDefault="00411FDB" w:rsidP="00411FDB">
      <w:pPr>
        <w:ind w:left="720"/>
      </w:pPr>
    </w:p>
    <w:p w:rsidR="00411FDB" w:rsidRPr="00A94F2D" w:rsidRDefault="00411FDB" w:rsidP="00411FDB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P008</w:t>
      </w:r>
    </w:p>
    <w:p w:rsidR="00411FDB" w:rsidRPr="00B06E9C" w:rsidRDefault="00411FDB" w:rsidP="00411FDB">
      <w:r>
        <w:t>Correspondiente a la pantalla inicial Carreras.</w:t>
      </w:r>
    </w:p>
    <w:p w:rsidR="00411FDB" w:rsidRPr="00664D4B" w:rsidRDefault="00411FDB" w:rsidP="00411FDB">
      <w:pPr>
        <w:pStyle w:val="PSI-Ttulo3"/>
      </w:pPr>
      <w:r w:rsidRPr="00664D4B">
        <w:t xml:space="preserve">Descripción </w:t>
      </w:r>
    </w:p>
    <w:p w:rsidR="00411FDB" w:rsidRPr="00664D4B" w:rsidRDefault="00411FDB" w:rsidP="00411FDB">
      <w:pPr>
        <w:pStyle w:val="PSI-Normal"/>
      </w:pPr>
      <w:r w:rsidRPr="00664D4B">
        <w:t xml:space="preserve">Este caso de prueba, tiene como objetivo probar </w:t>
      </w:r>
      <w:r>
        <w:t xml:space="preserve">que el botón "orden nombre carrera", al ser clickeado, muestre las carreras ordenadas de forma ascendente y descendente, según el nombre de la carrera. </w:t>
      </w:r>
    </w:p>
    <w:p w:rsidR="00411FDB" w:rsidRPr="00664D4B" w:rsidRDefault="00411FDB" w:rsidP="00411FDB">
      <w:pPr>
        <w:pStyle w:val="PSI-Normal"/>
      </w:pPr>
    </w:p>
    <w:p w:rsidR="00411FDB" w:rsidRPr="00664D4B" w:rsidRDefault="00411FDB" w:rsidP="00411FDB">
      <w:pPr>
        <w:pStyle w:val="PSI-Ttulo3"/>
      </w:pPr>
      <w:r w:rsidRPr="00664D4B">
        <w:t xml:space="preserve">Evaluación de la Prueba </w:t>
      </w:r>
    </w:p>
    <w:p w:rsidR="00411FDB" w:rsidRDefault="00411FDB" w:rsidP="00411FDB">
      <w:pPr>
        <w:pStyle w:val="PSI-Normal"/>
      </w:pPr>
      <w:r>
        <w:t>Realizada y Satisfactoria.</w:t>
      </w:r>
    </w:p>
    <w:p w:rsidR="00411FDB" w:rsidRPr="00664D4B" w:rsidRDefault="00411FDB" w:rsidP="00411FDB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11FDB" w:rsidTr="00411FD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Carreras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11FDB" w:rsidRPr="00CF4BD4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11FDB" w:rsidRPr="00CF4BD4" w:rsidTr="00411FDB">
              <w:trPr>
                <w:trHeight w:val="263"/>
              </w:trPr>
              <w:tc>
                <w:tcPr>
                  <w:tcW w:w="4426" w:type="dxa"/>
                </w:tcPr>
                <w:p w:rsidR="00411FDB" w:rsidRPr="004D5405" w:rsidRDefault="00411FDB" w:rsidP="00411FDB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11FDB" w:rsidRPr="004D5405" w:rsidRDefault="00411FDB" w:rsidP="00411FD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606E1E" w:rsidRDefault="00411FDB" w:rsidP="00411FDB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P008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="00C939E0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C939E0">
              <w:t>17</w:t>
            </w:r>
            <w:r w:rsidRPr="00473DBE">
              <w:t>/</w:t>
            </w:r>
            <w:r w:rsidR="00C939E0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C939E0">
              <w:t>18</w:t>
            </w:r>
            <w:r w:rsidRPr="00473DBE">
              <w:t>/</w:t>
            </w:r>
            <w:r w:rsidR="00C939E0">
              <w:t>08</w:t>
            </w:r>
            <w:r w:rsidRPr="00473DBE">
              <w:t>/201</w:t>
            </w:r>
            <w:r>
              <w:t>9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11FDB" w:rsidTr="00411FDB">
              <w:trPr>
                <w:trHeight w:val="574"/>
              </w:trPr>
              <w:tc>
                <w:tcPr>
                  <w:tcW w:w="4308" w:type="dxa"/>
                </w:tcPr>
                <w:p w:rsidR="00411FDB" w:rsidRDefault="00411FDB" w:rsidP="00411FDB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11FDB" w:rsidRPr="002F45D3" w:rsidRDefault="00411FDB" w:rsidP="00411FD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2F45D3" w:rsidRDefault="00411FDB" w:rsidP="00411FDB">
            <w:pPr>
              <w:pStyle w:val="PSI-Normal"/>
            </w:pPr>
            <w:r>
              <w:t>-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Para la Ejecución del Caso de Prueba: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</w:pPr>
            <w:r>
              <w:t>Contar con carreras cargadas previamente.</w:t>
            </w:r>
          </w:p>
          <w:p w:rsidR="00411FDB" w:rsidRDefault="00411FDB" w:rsidP="00411FDB">
            <w:pPr>
              <w:pStyle w:val="TableContents"/>
            </w:pPr>
            <w:r>
              <w:t xml:space="preserve">Las carreras se encuentren ordenadas de forma descendente, según su nombre.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</w:pPr>
            <w:r>
              <w:t xml:space="preserve">Ordenar las carreras en orden ascendente, según su nombre. </w:t>
            </w:r>
          </w:p>
          <w:p w:rsidR="00411FDB" w:rsidRDefault="00411FDB" w:rsidP="00411FDB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ordenamiento de las carreras en orden ascendente, según su nombre.</w:t>
            </w: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</w:pPr>
            <w:r>
              <w:t>Contar con carreras cargadas previamente.</w:t>
            </w:r>
          </w:p>
          <w:p w:rsidR="00411FDB" w:rsidRDefault="00411FDB" w:rsidP="00411FDB">
            <w:pPr>
              <w:pStyle w:val="TableContents"/>
            </w:pPr>
            <w:r>
              <w:t xml:space="preserve">Las carreras se encuentren ordenadas de forma ascendente, según su nombre.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</w:pPr>
            <w:r>
              <w:t xml:space="preserve">Ordenar las carreras en orden descendente, según su nombre. </w:t>
            </w:r>
          </w:p>
          <w:p w:rsidR="00411FDB" w:rsidRDefault="00411FDB" w:rsidP="00411FDB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ordenamiento de las carreras en orden descendente, según su nombre.</w:t>
            </w: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Pr="00713567" w:rsidRDefault="00411FDB" w:rsidP="00411FDB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al ser clickeado, muestre las carreras ordenadas de forma ascendente y descendente, según el nombre de la carrera.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 w:rsidR="00C939E0">
              <w:t>18</w:t>
            </w:r>
            <w:r w:rsidRPr="00473DBE">
              <w:t>/</w:t>
            </w:r>
            <w:r w:rsidR="00C939E0">
              <w:t>08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411FDB" w:rsidRDefault="00411FDB" w:rsidP="00411FDB">
      <w:pPr>
        <w:rPr>
          <w:b/>
          <w:sz w:val="24"/>
          <w:szCs w:val="24"/>
          <w:lang w:val="es-AR"/>
        </w:rPr>
      </w:pPr>
    </w:p>
    <w:p w:rsidR="00411FDB" w:rsidRPr="00B06E9C" w:rsidRDefault="00411FDB" w:rsidP="00411FD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AR"/>
        </w:rPr>
      </w:pPr>
    </w:p>
    <w:p w:rsidR="00411FDB" w:rsidRDefault="00411FDB" w:rsidP="00411FD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411FDB" w:rsidRDefault="00411FDB" w:rsidP="00411FD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411FDB" w:rsidRDefault="00411FDB" w:rsidP="00411FD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F90A0A" w:rsidRDefault="00F90A0A" w:rsidP="00411FDB">
      <w:pPr>
        <w:pStyle w:val="PSI-Ttulo2"/>
      </w:pPr>
    </w:p>
    <w:p w:rsidR="00F90A0A" w:rsidRDefault="00F90A0A" w:rsidP="00411FDB">
      <w:pPr>
        <w:pStyle w:val="PSI-Ttulo2"/>
      </w:pPr>
    </w:p>
    <w:p w:rsidR="00411FDB" w:rsidRPr="004D5405" w:rsidRDefault="00411FDB" w:rsidP="00411FDB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P009</w:t>
      </w:r>
      <w:r w:rsidRPr="00664D4B">
        <w:t xml:space="preserve"> </w:t>
      </w:r>
    </w:p>
    <w:p w:rsidR="00411FDB" w:rsidRDefault="00411FDB" w:rsidP="00411FDB">
      <w:r>
        <w:t>Correspondiente al Alta de carrera.</w:t>
      </w:r>
    </w:p>
    <w:p w:rsidR="00411FDB" w:rsidRPr="00664D4B" w:rsidRDefault="00411FDB" w:rsidP="00411FDB">
      <w:pPr>
        <w:pStyle w:val="PSI-Ttulo3"/>
      </w:pPr>
      <w:r w:rsidRPr="00664D4B">
        <w:t xml:space="preserve">Descripción </w:t>
      </w:r>
    </w:p>
    <w:p w:rsidR="00411FDB" w:rsidRPr="00664D4B" w:rsidRDefault="00411FDB" w:rsidP="00411FDB">
      <w:pPr>
        <w:pStyle w:val="PSI-Normal"/>
      </w:pPr>
      <w:r>
        <w:t>Este caso de prueba</w:t>
      </w:r>
      <w:r w:rsidRPr="00664D4B">
        <w:t xml:space="preserve"> tiene como objetivo </w:t>
      </w:r>
      <w:r>
        <w:t>verificar la correcta escritura del texto mostrado y la correcta representación de símbolos especiales de la pantalla dar de alta una carrera.</w:t>
      </w:r>
    </w:p>
    <w:p w:rsidR="00411FDB" w:rsidRPr="00664D4B" w:rsidRDefault="00411FDB" w:rsidP="00411FDB">
      <w:pPr>
        <w:pStyle w:val="PSI-Ttulo3"/>
      </w:pPr>
      <w:r w:rsidRPr="00664D4B">
        <w:t xml:space="preserve">Evaluación de la Prueba </w:t>
      </w:r>
    </w:p>
    <w:p w:rsidR="00411FDB" w:rsidRDefault="00411FDB" w:rsidP="00411FDB">
      <w:pPr>
        <w:pStyle w:val="PSI-Normal"/>
      </w:pPr>
      <w:r w:rsidRPr="00664D4B">
        <w:t>Realizada y satisfactoria.</w:t>
      </w:r>
    </w:p>
    <w:p w:rsidR="00411FDB" w:rsidRPr="00664D4B" w:rsidRDefault="00411FDB" w:rsidP="00411FDB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11FDB" w:rsidTr="00411FD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Carreras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>
              <w:t>Interfaz de Usuario</w:t>
            </w:r>
          </w:p>
        </w:tc>
      </w:tr>
      <w:tr w:rsidR="00411FDB" w:rsidRPr="00CF4BD4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11FDB" w:rsidRPr="00CF4BD4" w:rsidTr="00411FDB">
              <w:trPr>
                <w:trHeight w:val="263"/>
              </w:trPr>
              <w:tc>
                <w:tcPr>
                  <w:tcW w:w="4426" w:type="dxa"/>
                </w:tcPr>
                <w:p w:rsidR="00411FDB" w:rsidRPr="004D5405" w:rsidRDefault="00411FDB" w:rsidP="00411FDB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11FDB" w:rsidRPr="004D5405" w:rsidRDefault="00411FDB" w:rsidP="00411FD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606E1E" w:rsidRDefault="00411FDB" w:rsidP="00411FDB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P009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="0073251D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73251D">
              <w:t>17</w:t>
            </w:r>
            <w:r w:rsidRPr="00473DBE">
              <w:t>/</w:t>
            </w:r>
            <w:r w:rsidR="0073251D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73251D">
              <w:t>18</w:t>
            </w:r>
            <w:r w:rsidRPr="00473DBE">
              <w:t>/</w:t>
            </w:r>
            <w:r w:rsidR="0073251D">
              <w:t>08</w:t>
            </w:r>
            <w:r w:rsidRPr="00473DBE">
              <w:t>/201</w:t>
            </w:r>
            <w:r>
              <w:t>9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11FDB" w:rsidTr="00411FDB">
              <w:trPr>
                <w:trHeight w:val="574"/>
              </w:trPr>
              <w:tc>
                <w:tcPr>
                  <w:tcW w:w="4308" w:type="dxa"/>
                </w:tcPr>
                <w:p w:rsidR="00411FDB" w:rsidRDefault="00411FDB" w:rsidP="00411FDB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11FDB" w:rsidRPr="002F45D3" w:rsidRDefault="00411FDB" w:rsidP="00411FD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2F45D3" w:rsidRDefault="00411FDB" w:rsidP="00411FDB">
            <w:pPr>
              <w:pStyle w:val="PSI-Normal"/>
            </w:pPr>
            <w:r>
              <w:t>-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Pr="00B151C0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Visualizar de forma correcta la escritura del texto mostrado en la </w:t>
            </w:r>
            <w:r>
              <w:rPr>
                <w:rFonts w:ascii="Arial" w:hAnsi="Arial"/>
                <w:sz w:val="20"/>
              </w:rPr>
              <w:lastRenderedPageBreak/>
              <w:t>pantalla (Sin la presencia de errores ortográficos y la correcta representación de símbolos especiales) al dar de alta una carrera.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Satisfactorio. </w:t>
            </w: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 la escritura del texto </w:t>
            </w:r>
            <w:r>
              <w:rPr>
                <w:rFonts w:ascii="Arial" w:hAnsi="Arial"/>
                <w:sz w:val="20"/>
              </w:rPr>
              <w:lastRenderedPageBreak/>
              <w:t>mostrado en la pantalla (Sin la presencia de errores ortográficos y la correcta representación de símbolos especiales) al dar de alta una carrera.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Pr="00713567" w:rsidRDefault="00411FDB" w:rsidP="00411FDB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visualizar el texto mostrado en pantalla, este no contiene errores ortográficos y representa correctamente los símbolos especiales. 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73251D">
              <w:rPr>
                <w:rFonts w:ascii="Arial" w:hAnsi="Arial"/>
                <w:sz w:val="20"/>
              </w:rPr>
              <w:t xml:space="preserve">  ____18/08</w:t>
            </w:r>
            <w:r>
              <w:rPr>
                <w:rFonts w:ascii="Arial" w:hAnsi="Arial"/>
                <w:sz w:val="20"/>
              </w:rPr>
              <w:t>/2019____</w:t>
            </w:r>
          </w:p>
        </w:tc>
      </w:tr>
    </w:tbl>
    <w:p w:rsidR="00411FDB" w:rsidRDefault="00411FDB" w:rsidP="00411FDB">
      <w:pPr>
        <w:pStyle w:val="InfoBlue"/>
        <w:ind w:left="363"/>
      </w:pPr>
    </w:p>
    <w:p w:rsidR="0073251D" w:rsidRDefault="0073251D" w:rsidP="00411FDB">
      <w:pPr>
        <w:pStyle w:val="PSI-Ttulo2"/>
        <w:rPr>
          <w:lang w:val="es-VE"/>
        </w:rPr>
      </w:pPr>
    </w:p>
    <w:p w:rsidR="0073251D" w:rsidRDefault="0073251D" w:rsidP="00411FDB">
      <w:pPr>
        <w:pStyle w:val="PSI-Ttulo2"/>
        <w:rPr>
          <w:lang w:val="es-VE"/>
        </w:rPr>
      </w:pPr>
    </w:p>
    <w:p w:rsidR="00411FDB" w:rsidRPr="004D5405" w:rsidRDefault="00411FDB" w:rsidP="00411FDB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P010</w:t>
      </w:r>
    </w:p>
    <w:p w:rsidR="00411FDB" w:rsidRDefault="00411FDB" w:rsidP="00411FDB">
      <w:r>
        <w:t>Correspondiente al Alta de Carrera</w:t>
      </w:r>
    </w:p>
    <w:p w:rsidR="00411FDB" w:rsidRPr="00664D4B" w:rsidRDefault="00411FDB" w:rsidP="00411FDB">
      <w:pPr>
        <w:pStyle w:val="PSI-Ttulo3"/>
      </w:pPr>
      <w:r w:rsidRPr="00664D4B">
        <w:t xml:space="preserve">Descripción </w:t>
      </w:r>
    </w:p>
    <w:p w:rsidR="00411FDB" w:rsidRPr="00664D4B" w:rsidRDefault="00411FDB" w:rsidP="00411FDB">
      <w:pPr>
        <w:pStyle w:val="PSI-Normal"/>
      </w:pPr>
      <w:r w:rsidRPr="00664D4B">
        <w:t xml:space="preserve">Este caso de prueba, tiene como objetivo probar </w:t>
      </w:r>
      <w:r>
        <w:t xml:space="preserve">que el botón "Nueva Carrera" al ser clickeado, permita completar los datos de una carrera. </w:t>
      </w:r>
    </w:p>
    <w:p w:rsidR="00411FDB" w:rsidRPr="00664D4B" w:rsidRDefault="00411FDB" w:rsidP="00411FDB">
      <w:pPr>
        <w:pStyle w:val="PSI-Ttulo3"/>
      </w:pPr>
      <w:r w:rsidRPr="00664D4B">
        <w:t xml:space="preserve">Evaluación de la Prueba </w:t>
      </w:r>
    </w:p>
    <w:p w:rsidR="00411FDB" w:rsidRDefault="00411FDB" w:rsidP="00411FDB">
      <w:pPr>
        <w:pStyle w:val="PSI-Normal"/>
      </w:pPr>
      <w:r w:rsidRPr="00664D4B">
        <w:t>Realizada y satisfactoria.</w:t>
      </w:r>
    </w:p>
    <w:p w:rsidR="00411FDB" w:rsidRPr="00664D4B" w:rsidRDefault="00411FDB" w:rsidP="00411FDB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11FDB" w:rsidTr="00411FD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Carreras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11FDB" w:rsidRPr="00CF4BD4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11FDB" w:rsidRPr="00CF4BD4" w:rsidTr="00411FDB">
              <w:trPr>
                <w:trHeight w:val="263"/>
              </w:trPr>
              <w:tc>
                <w:tcPr>
                  <w:tcW w:w="4426" w:type="dxa"/>
                </w:tcPr>
                <w:p w:rsidR="00411FDB" w:rsidRPr="004D5405" w:rsidRDefault="00411FDB" w:rsidP="00411FDB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11FDB" w:rsidRPr="004D5405" w:rsidRDefault="00411FDB" w:rsidP="00411FD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606E1E" w:rsidRDefault="00411FDB" w:rsidP="00411FDB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Pr="00473DBE">
              <w:t>P0</w:t>
            </w:r>
            <w:r>
              <w:t>10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="0073251D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73251D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73251D">
              <w:t>17</w:t>
            </w:r>
            <w:r w:rsidRPr="00473DBE">
              <w:t>/</w:t>
            </w:r>
            <w:r w:rsidR="0073251D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73251D">
              <w:t>18</w:t>
            </w:r>
            <w:r w:rsidRPr="00473DBE">
              <w:t>/</w:t>
            </w:r>
            <w:r w:rsidR="0073251D">
              <w:t>08</w:t>
            </w:r>
            <w:r w:rsidRPr="00473DBE">
              <w:t>/201</w:t>
            </w:r>
            <w:r>
              <w:t>9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Condición(es) para que se ejecute el Caso de Prueba: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11FDB" w:rsidTr="00411FDB">
              <w:trPr>
                <w:trHeight w:val="574"/>
              </w:trPr>
              <w:tc>
                <w:tcPr>
                  <w:tcW w:w="4308" w:type="dxa"/>
                </w:tcPr>
                <w:p w:rsidR="00411FDB" w:rsidRDefault="00411FDB" w:rsidP="00411FDB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11FDB" w:rsidRPr="002F45D3" w:rsidRDefault="00411FDB" w:rsidP="00411FD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2F45D3" w:rsidRDefault="00411FDB" w:rsidP="00411FDB">
            <w:pPr>
              <w:pStyle w:val="PSI-Normal"/>
            </w:pPr>
            <w:r>
              <w:t>-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Pr="00B151C0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los campos (Código carrera, nombre) para completar los datos de una carrera para dar de alta.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 los campos (Código carrera, nombre) para completar los datos de una carrera a dar de alta. 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Pr="00713567" w:rsidRDefault="00411FDB" w:rsidP="00411FDB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 xml:space="preserve">el botón "Nueva Carrera", este me permita completar los datos de una carrera. 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73251D">
              <w:rPr>
                <w:rFonts w:ascii="Arial" w:hAnsi="Arial"/>
                <w:sz w:val="20"/>
              </w:rPr>
              <w:t xml:space="preserve">  ____18/08</w:t>
            </w:r>
            <w:r>
              <w:rPr>
                <w:rFonts w:ascii="Arial" w:hAnsi="Arial"/>
                <w:sz w:val="20"/>
              </w:rPr>
              <w:t>/2019____</w:t>
            </w:r>
          </w:p>
        </w:tc>
      </w:tr>
    </w:tbl>
    <w:p w:rsidR="00411FDB" w:rsidRDefault="00411FDB" w:rsidP="00411FDB">
      <w:pPr>
        <w:pStyle w:val="InfoBlue"/>
        <w:ind w:left="363"/>
      </w:pPr>
    </w:p>
    <w:p w:rsidR="00411FDB" w:rsidRDefault="00411FDB" w:rsidP="00411FDB">
      <w:pPr>
        <w:rPr>
          <w:lang w:val="es-VE"/>
        </w:rPr>
      </w:pPr>
    </w:p>
    <w:p w:rsidR="00411FDB" w:rsidRPr="004D5405" w:rsidRDefault="00411FDB" w:rsidP="00411FDB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P011</w:t>
      </w:r>
    </w:p>
    <w:p w:rsidR="00411FDB" w:rsidRDefault="00411FDB" w:rsidP="00411FDB">
      <w:r>
        <w:t>Correspondiente al Alta de Carrera</w:t>
      </w:r>
    </w:p>
    <w:p w:rsidR="00411FDB" w:rsidRDefault="00411FDB" w:rsidP="00411FDB">
      <w:pPr>
        <w:pStyle w:val="PSI-Ttulo3"/>
      </w:pPr>
    </w:p>
    <w:p w:rsidR="00411FDB" w:rsidRPr="00664D4B" w:rsidRDefault="00411FDB" w:rsidP="00411FDB">
      <w:pPr>
        <w:pStyle w:val="PSI-Ttulo3"/>
      </w:pPr>
      <w:r w:rsidRPr="00664D4B">
        <w:t xml:space="preserve">Descripción </w:t>
      </w:r>
    </w:p>
    <w:p w:rsidR="00411FDB" w:rsidRPr="00664D4B" w:rsidRDefault="00411FDB" w:rsidP="00411FDB">
      <w:pPr>
        <w:pStyle w:val="PSI-Normal"/>
      </w:pPr>
      <w:r w:rsidRPr="00664D4B">
        <w:t xml:space="preserve">Este caso de prueba, tiene como objetivo probar </w:t>
      </w:r>
      <w:r>
        <w:t xml:space="preserve">que el input text "Código Carrera" acepta/ rechaza ciertos códigos ingresados por el usuario para una determinada carrera. </w:t>
      </w:r>
    </w:p>
    <w:p w:rsidR="00411FDB" w:rsidRPr="00664D4B" w:rsidRDefault="00411FDB" w:rsidP="00411FDB">
      <w:pPr>
        <w:pStyle w:val="PSI-Ttulo3"/>
      </w:pPr>
      <w:r w:rsidRPr="00664D4B">
        <w:t xml:space="preserve">Evaluación de la Prueba </w:t>
      </w:r>
    </w:p>
    <w:p w:rsidR="00411FDB" w:rsidRDefault="0055142D" w:rsidP="00411FDB">
      <w:pPr>
        <w:pStyle w:val="PSI-Normal"/>
      </w:pPr>
      <w:r>
        <w:t>Realizada y Satisfactoria</w:t>
      </w:r>
      <w:r w:rsidR="00411FDB" w:rsidRPr="00664D4B">
        <w:t>.</w:t>
      </w:r>
    </w:p>
    <w:p w:rsidR="00411FDB" w:rsidRPr="00664D4B" w:rsidRDefault="00411FDB" w:rsidP="00411FDB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11FDB" w:rsidTr="00411FD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Carreras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11FDB" w:rsidRPr="00CF4BD4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11FDB" w:rsidRPr="00CF4BD4" w:rsidTr="00411FDB">
              <w:trPr>
                <w:trHeight w:val="263"/>
              </w:trPr>
              <w:tc>
                <w:tcPr>
                  <w:tcW w:w="4426" w:type="dxa"/>
                </w:tcPr>
                <w:p w:rsidR="00411FDB" w:rsidRPr="004D5405" w:rsidRDefault="00411FDB" w:rsidP="00411FDB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</w:t>
                  </w:r>
                  <w:r>
                    <w:lastRenderedPageBreak/>
                    <w:t>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11FDB" w:rsidRPr="004D5405" w:rsidRDefault="00411FDB" w:rsidP="00411FD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606E1E" w:rsidRDefault="00411FDB" w:rsidP="00411FDB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P011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="0073251D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73251D">
              <w:t>17</w:t>
            </w:r>
            <w:r w:rsidRPr="00473DBE">
              <w:t>/</w:t>
            </w:r>
            <w:r w:rsidR="0073251D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73251D">
              <w:t>18</w:t>
            </w:r>
            <w:r w:rsidRPr="00473DBE">
              <w:t>/</w:t>
            </w:r>
            <w:r w:rsidR="0073251D">
              <w:t>08</w:t>
            </w:r>
            <w:r w:rsidRPr="00473DBE">
              <w:t>/201</w:t>
            </w:r>
            <w:r>
              <w:t>9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11FDB" w:rsidTr="00411FDB">
              <w:trPr>
                <w:trHeight w:val="574"/>
              </w:trPr>
              <w:tc>
                <w:tcPr>
                  <w:tcW w:w="4308" w:type="dxa"/>
                </w:tcPr>
                <w:p w:rsidR="00411FDB" w:rsidRDefault="00411FDB" w:rsidP="00411FDB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11FDB" w:rsidRPr="002F45D3" w:rsidRDefault="00411FDB" w:rsidP="00411FD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2F45D3" w:rsidRDefault="00411FDB" w:rsidP="00411FDB">
            <w:pPr>
              <w:pStyle w:val="PSI-Normal"/>
            </w:pPr>
            <w:r>
              <w:t>-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Pr="00536CBA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t>E</w:t>
            </w:r>
            <w:r w:rsidRPr="00536CBA">
              <w:t>l campo de entrada Nombre es correcto</w:t>
            </w:r>
            <w:r>
              <w:t xml:space="preserve">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Pr="00B151C0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001 .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001 (Mensaje de confirmacion: operacion realizada con exito) Carrera dada de alta. 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r w:rsidRPr="00942711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3F3A9F" w:rsidRDefault="00411FDB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Mensaje de validacion notificando el error (El valor debe ser superior o igual a 1). No se ha dado de alta la carrera. 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r w:rsidRPr="00942711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dos digitos: 20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020.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020 (Mensaje de confirmacion: operacion realizada con exito) Carrera dada de alta 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r w:rsidRPr="00942711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tres digitos: 021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021.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021 (Mensaje de confirmacion: operacion realizada con exito) Carrera dada de alta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r w:rsidRPr="00942711">
              <w:t xml:space="preserve">El campo de entrada Nombre es </w:t>
            </w:r>
            <w:r w:rsidRPr="00942711">
              <w:lastRenderedPageBreak/>
              <w:t xml:space="preserve">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Numero de tres digitos: 999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999.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999 (Mensaje de confirmacion: operacion realizada con exito) Carrera dada de alta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r w:rsidRPr="00942711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1234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2E7604" w:rsidRDefault="00411FDB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Mensaje de validacion notificando el error (El valor debe ser inferior o igual a 999). No se ha dado de alta la carrera</w:t>
            </w:r>
          </w:p>
        </w:tc>
      </w:tr>
      <w:tr w:rsidR="00411FDB" w:rsidTr="007D1897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0214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214.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11FDB" w:rsidRDefault="007D1897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214 (Mensaje de confirmacion: operacion realizada con exito) Carrera dada de alta</w:t>
            </w:r>
          </w:p>
        </w:tc>
      </w:tr>
      <w:tr w:rsidR="00411FDB" w:rsidTr="007D1897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0999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999.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11FDB" w:rsidRDefault="007D1897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999 (Mensaje de confirmacion: operacion realizada con exito) Carrera dada de alta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Numero de cuatro digitos: </w:t>
            </w: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1000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A941E8" w:rsidRDefault="00411FDB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Mensaje de validacion notificando el error (El valor debe ser inferior o igual a 999). No se ha dado de alta la carrera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permite escribir un caracter desde el teclado. No se ha dado de alta la carrera. 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Pr="003F3A9F" w:rsidRDefault="00411FDB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permite escribir un caracter desde el teclado. No se ha dado de alta la carrera.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Pr="003F3A9F" w:rsidRDefault="00411FDB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001 solo admite el digito 1. Se ha dado de alta la carrera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Pr="003F3A9F" w:rsidRDefault="00411FDB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001 solo admite el digito 1. Se ha dado de alta la carrera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Pr="003F3A9F" w:rsidRDefault="00411FDB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r w:rsidRPr="003B310D">
              <w:t xml:space="preserve">El campo de </w:t>
            </w:r>
            <w:r w:rsidRPr="003B310D">
              <w:lastRenderedPageBreak/>
              <w:t xml:space="preserve">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3F3A9F" w:rsidRDefault="00411FDB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validacion "completa este campo". No se ha dado de alta la </w:t>
            </w:r>
            <w:r>
              <w:rPr>
                <w:rFonts w:ascii="Arial" w:hAnsi="Arial"/>
                <w:sz w:val="20"/>
                <w:lang w:val="es-AR"/>
              </w:rPr>
              <w:lastRenderedPageBreak/>
              <w:t>carrera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Pr="003F3A9F" w:rsidRDefault="00411FDB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Cadena "Hola"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No permite escribir un caracter o un conjunto de caracteres desde el teclado. No se ha dado de alta la carrera. 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Pr="003F3A9F" w:rsidRDefault="00411FDB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(El valor debe ser superior o igual a 1). No se ha dado de alta la carrera.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Pr="003F3A9F" w:rsidRDefault="00411FDB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(El valor debe ser superior o igual a 1). No se ha dado de alta la carrera.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Pr="003F3A9F" w:rsidRDefault="00411FDB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-100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(El valor debe ser superior o igual a 1). No se ha dado de alta la carrera.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Pr="003F3A9F" w:rsidRDefault="00411FDB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-1000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(El valor debe ser superior o igual a 1). No se ha dado de alta la carrera.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Pr="003F3A9F" w:rsidRDefault="00411FDB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 : 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(debes introducir un numero). No se ha dado de alta la carrera.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Pr="003F3A9F" w:rsidRDefault="00411FDB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Simbolo: 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(debes introducir un numero). No se ha dado de alta la carrera.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Pr="003F3A9F" w:rsidRDefault="00411FDB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(debes introducir un numero). No se ha dado de alta la carrera.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Pr="003F3A9F" w:rsidRDefault="00411FDB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23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(debes introducir un numero). No se ha dado de alta la carrera.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Pr="003F3A9F" w:rsidRDefault="00411FDB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 especial: *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No permite escribir un caracter especial desde el teclado. No se ha dado de alta la carrera.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Pr="003F3A9F" w:rsidRDefault="00411FDB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permite dejar un espacio en blanco. Emite mensaje validador (Debes completar este campo). No se ha dado de alta la carrera.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Pr="003F3A9F" w:rsidRDefault="00411FDB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Codigo repetido: 016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error. No dar de alta la carrera.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9828A7" w:rsidRDefault="00411FDB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error (Ha ocurrido un error). </w:t>
            </w:r>
            <w:r>
              <w:rPr>
                <w:rFonts w:ascii="Arial" w:hAnsi="Arial"/>
                <w:sz w:val="20"/>
              </w:rPr>
              <w:t>No se ha dado de alta la carrera.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Pr="00713567" w:rsidRDefault="00411FDB" w:rsidP="00411FDB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>Será exitoso si al ingresar un codigo válido, este es aceptado. Y además será exitoso si al ingresar un código inválido este no es aceptado.</w:t>
            </w:r>
            <w:r>
              <w:t xml:space="preserve"> 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 w:rsidR="00F90A0A">
              <w:rPr>
                <w:rFonts w:ascii="Arial" w:hAnsi="Arial"/>
                <w:sz w:val="20"/>
              </w:rPr>
              <w:t xml:space="preserve">    Aprobó: __X__    Fallo: _</w:t>
            </w:r>
            <w:r>
              <w:rPr>
                <w:rFonts w:ascii="Arial" w:hAnsi="Arial"/>
                <w:sz w:val="20"/>
              </w:rPr>
              <w:t xml:space="preserve">_ 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</w:t>
            </w:r>
            <w:r w:rsidR="007D1897">
              <w:rPr>
                <w:rFonts w:ascii="Arial" w:hAnsi="Arial"/>
                <w:sz w:val="20"/>
              </w:rPr>
              <w:t>__</w:t>
            </w:r>
            <w:r>
              <w:rPr>
                <w:rFonts w:ascii="Arial" w:hAnsi="Arial"/>
                <w:sz w:val="20"/>
              </w:rPr>
              <w:t>_</w:t>
            </w:r>
            <w:r w:rsidR="007D1897">
              <w:rPr>
                <w:rFonts w:ascii="Arial" w:hAnsi="Arial"/>
                <w:sz w:val="20"/>
              </w:rPr>
              <w:t>18/08/2019</w:t>
            </w:r>
            <w:r>
              <w:rPr>
                <w:rFonts w:ascii="Arial" w:hAnsi="Arial"/>
                <w:sz w:val="20"/>
              </w:rPr>
              <w:t>_____</w:t>
            </w:r>
          </w:p>
        </w:tc>
      </w:tr>
    </w:tbl>
    <w:p w:rsidR="00411FDB" w:rsidRDefault="00411FDB" w:rsidP="00411FDB"/>
    <w:p w:rsidR="00411FDB" w:rsidRDefault="00411FDB" w:rsidP="00411FDB"/>
    <w:p w:rsidR="00411FDB" w:rsidRDefault="00411FDB" w:rsidP="00411FDB"/>
    <w:p w:rsidR="00411FDB" w:rsidRPr="004D5405" w:rsidRDefault="00411FDB" w:rsidP="00411FDB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P012</w:t>
      </w:r>
    </w:p>
    <w:p w:rsidR="00411FDB" w:rsidRDefault="00411FDB" w:rsidP="00411FDB">
      <w:r>
        <w:t>Correspondiente al Alta de Carrera</w:t>
      </w:r>
    </w:p>
    <w:p w:rsidR="00411FDB" w:rsidRDefault="00411FDB" w:rsidP="00411FDB">
      <w:pPr>
        <w:pStyle w:val="PSI-Ttulo3"/>
      </w:pPr>
    </w:p>
    <w:p w:rsidR="00411FDB" w:rsidRPr="00664D4B" w:rsidRDefault="00411FDB" w:rsidP="00411FDB">
      <w:pPr>
        <w:pStyle w:val="PSI-Ttulo3"/>
      </w:pPr>
      <w:r w:rsidRPr="00664D4B">
        <w:t xml:space="preserve">Descripción </w:t>
      </w:r>
    </w:p>
    <w:p w:rsidR="00411FDB" w:rsidRPr="00664D4B" w:rsidRDefault="00411FDB" w:rsidP="00411FDB">
      <w:pPr>
        <w:pStyle w:val="PSI-Normal"/>
      </w:pPr>
      <w:r w:rsidRPr="00664D4B">
        <w:t xml:space="preserve">Este caso de prueba, tiene como objetivo probar </w:t>
      </w:r>
      <w:r>
        <w:t xml:space="preserve">que el input text "Nombre" acepta/ rechaza ciertos nombres ingresados por el usuario para una determinada carrera. </w:t>
      </w:r>
    </w:p>
    <w:p w:rsidR="00411FDB" w:rsidRPr="00664D4B" w:rsidRDefault="00411FDB" w:rsidP="00411FDB">
      <w:pPr>
        <w:pStyle w:val="PSI-Ttulo3"/>
      </w:pPr>
      <w:r w:rsidRPr="00664D4B">
        <w:t xml:space="preserve">Evaluación de la Prueba </w:t>
      </w:r>
    </w:p>
    <w:p w:rsidR="00411FDB" w:rsidRDefault="008B017E" w:rsidP="00411FDB">
      <w:pPr>
        <w:pStyle w:val="PSI-Normal"/>
      </w:pPr>
      <w:r>
        <w:t>Realizada y S</w:t>
      </w:r>
      <w:r w:rsidR="00411FDB" w:rsidRPr="00664D4B">
        <w:t>atisfactoria.</w:t>
      </w:r>
    </w:p>
    <w:p w:rsidR="00411FDB" w:rsidRPr="00664D4B" w:rsidRDefault="00411FDB" w:rsidP="00411FDB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11FDB" w:rsidTr="00411FD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lastRenderedPageBreak/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Carreras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11FDB" w:rsidRPr="00CF4BD4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11FDB" w:rsidRPr="00CF4BD4" w:rsidTr="00411FDB">
              <w:trPr>
                <w:trHeight w:val="263"/>
              </w:trPr>
              <w:tc>
                <w:tcPr>
                  <w:tcW w:w="4426" w:type="dxa"/>
                </w:tcPr>
                <w:p w:rsidR="00411FDB" w:rsidRPr="004D5405" w:rsidRDefault="00411FDB" w:rsidP="00411FDB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11FDB" w:rsidRPr="004D5405" w:rsidRDefault="00411FDB" w:rsidP="00411FD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606E1E" w:rsidRDefault="00411FDB" w:rsidP="00411FDB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P012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="001A7725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1A772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1A7725">
              <w:t>17</w:t>
            </w:r>
            <w:r w:rsidRPr="00473DBE">
              <w:t>/</w:t>
            </w:r>
            <w:r w:rsidR="001A7725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1A7725">
              <w:t>18</w:t>
            </w:r>
            <w:r w:rsidRPr="00473DBE">
              <w:t>/</w:t>
            </w:r>
            <w:r w:rsidR="001A7725">
              <w:t>08</w:t>
            </w:r>
            <w:r w:rsidRPr="00473DBE">
              <w:t>/201</w:t>
            </w:r>
            <w:r>
              <w:t>9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11FDB" w:rsidTr="00411FDB">
              <w:trPr>
                <w:trHeight w:val="574"/>
              </w:trPr>
              <w:tc>
                <w:tcPr>
                  <w:tcW w:w="4308" w:type="dxa"/>
                </w:tcPr>
                <w:p w:rsidR="00411FDB" w:rsidRDefault="00411FDB" w:rsidP="00411FDB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11FDB" w:rsidRPr="002F45D3" w:rsidRDefault="00411FDB" w:rsidP="00411FD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2F45D3" w:rsidRDefault="00411FDB" w:rsidP="00411FDB">
            <w:pPr>
              <w:pStyle w:val="PSI-Normal"/>
            </w:pPr>
            <w:r>
              <w:t>-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11FDB" w:rsidTr="001A772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r w:rsidRPr="00B57451">
              <w:t>El campo de entrada Codigo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Pr="00B151C0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A7725" w:rsidRDefault="001A7725" w:rsidP="001A772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permite escribir un número desde el teclado.</w:t>
            </w:r>
          </w:p>
          <w:p w:rsidR="00411FDB" w:rsidRDefault="001A7725" w:rsidP="001A772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"Completa este campo". No se ha dado de alta la carrera.</w:t>
            </w:r>
          </w:p>
        </w:tc>
      </w:tr>
      <w:tr w:rsidR="00411FDB" w:rsidTr="001A772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r w:rsidRPr="00B57451">
              <w:t>El campo de entrada Codigo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tres digitos: 999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A7725" w:rsidRDefault="001A7725" w:rsidP="001A772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permite escribir un número desde el teclado.</w:t>
            </w:r>
          </w:p>
          <w:p w:rsidR="00411FDB" w:rsidRDefault="001A7725" w:rsidP="001A772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"Completa este campo". No se ha dado de alta la carrera.</w:t>
            </w:r>
          </w:p>
        </w:tc>
      </w:tr>
      <w:tr w:rsidR="00411FDB" w:rsidTr="000A4AC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r w:rsidRPr="00B57451">
              <w:t>El campo de entrada Codigo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1234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0A4AC2" w:rsidRDefault="000A4AC2" w:rsidP="000A4A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permite escribir un número desde el teclado.</w:t>
            </w:r>
          </w:p>
          <w:p w:rsidR="00411FDB" w:rsidRPr="002E7604" w:rsidRDefault="000A4AC2" w:rsidP="000A4AC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Mensaje validador "Completa este campo". No se ha dado de alta la carrera.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Pr="003F3A9F" w:rsidRDefault="000A4AC2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 w:rsidRPr="0003327B">
              <w:t>El campo de entrada Codigo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11FDB" w:rsidRPr="003F3A9F" w:rsidRDefault="00411FDB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Mensaje de validacion "completa este campo". No se ha dado de alta la carrera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Pr="003F3A9F" w:rsidRDefault="000A4AC2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 w:rsidRPr="0003327B">
              <w:t>El campo de entrada Codigo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Cadena "Ingeniería en Recursos Naturales Renovables"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Ingeniería en Recursos Naturales Renovables. Dar de alta la carrera.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Se ha dado de alta la carrera con el nombre " Ingeniería en Recursos Naturales Renovables ".</w:t>
            </w:r>
          </w:p>
        </w:tc>
      </w:tr>
      <w:tr w:rsidR="00411FDB" w:rsidTr="008C167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Pr="003F3A9F" w:rsidRDefault="008B017E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r w:rsidRPr="00053F88">
              <w:t>El campo de entrada Codigo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Simbolo: 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11FDB" w:rsidRDefault="008C1675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Mensaje de validacion "completa este campo". No se ha dado de alta la carrera</w:t>
            </w:r>
          </w:p>
        </w:tc>
      </w:tr>
      <w:tr w:rsidR="00411FDB" w:rsidTr="008C167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Pr="003F3A9F" w:rsidRDefault="008B017E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r w:rsidRPr="00053F88">
              <w:t>El campo de entrada Codigo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11FDB" w:rsidRDefault="008C1675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Mensaje de validacion "completa este campo". No se ha dado de alta la carrera</w:t>
            </w:r>
          </w:p>
        </w:tc>
      </w:tr>
      <w:tr w:rsidR="00411FDB" w:rsidTr="008C167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Pr="003F3A9F" w:rsidRDefault="008B017E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r w:rsidRPr="00053F88">
              <w:t xml:space="preserve">El campo de entrada </w:t>
            </w:r>
            <w:r w:rsidRPr="00053F88">
              <w:lastRenderedPageBreak/>
              <w:t>Codigo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1+1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11FDB" w:rsidRDefault="008C1675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Mensaje de validacion "completa este campo". No se ha dado de alta la carrera</w:t>
            </w:r>
          </w:p>
        </w:tc>
      </w:tr>
      <w:tr w:rsidR="00411FDB" w:rsidTr="008C167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Pr="003F3A9F" w:rsidRDefault="008B017E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r w:rsidRPr="00053F88">
              <w:t>El campo de entrada Codigo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 especial: *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11FDB" w:rsidRDefault="008C1675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Mensaje de validacion "completa este campo". No se ha dado de alta la carrera</w:t>
            </w:r>
          </w:p>
        </w:tc>
      </w:tr>
      <w:tr w:rsidR="00411FDB" w:rsidTr="008C167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Pr="003F3A9F" w:rsidRDefault="008B017E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r w:rsidRPr="00053F88">
              <w:t>El campo de entrada Codigo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11FDB" w:rsidRDefault="008C1675" w:rsidP="008C167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Mensaje de validacion "Ha ocurrido un error. El nombre de la carrera no puede estar en blanco". No se ha dado de alta la carrera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Pr="003F3A9F" w:rsidRDefault="008B017E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 w:rsidRPr="0003327B">
              <w:t>El campo de entrada Código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Nombre repetido: Analista de Sistemas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Dar de alta la carrera.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11FDB" w:rsidRPr="009828A7" w:rsidRDefault="00411FDB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Se ha dado de alta la carrera.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Pr="00713567" w:rsidRDefault="00411FDB" w:rsidP="00411FDB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>Será exitoso si al ingresar un nombre válido, este es aceptado. Y además será exitoso si al ingresar un nombre inválido este no es aceptado.</w:t>
            </w:r>
            <w:r>
              <w:t xml:space="preserve"> 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 w:rsidR="008B017E">
              <w:rPr>
                <w:rFonts w:ascii="Arial" w:hAnsi="Arial"/>
                <w:sz w:val="20"/>
              </w:rPr>
              <w:t xml:space="preserve">    Aprobó: __X__    Fallo: _</w:t>
            </w:r>
            <w:r>
              <w:rPr>
                <w:rFonts w:ascii="Arial" w:hAnsi="Arial"/>
                <w:sz w:val="20"/>
              </w:rPr>
              <w:t xml:space="preserve">_ 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</w:t>
            </w:r>
            <w:r w:rsidR="008B017E">
              <w:rPr>
                <w:rFonts w:ascii="Arial" w:hAnsi="Arial"/>
                <w:sz w:val="20"/>
              </w:rPr>
              <w:t>18/08/2019</w:t>
            </w:r>
            <w:r>
              <w:rPr>
                <w:rFonts w:ascii="Arial" w:hAnsi="Arial"/>
                <w:sz w:val="20"/>
              </w:rPr>
              <w:t xml:space="preserve"> ________</w:t>
            </w:r>
          </w:p>
        </w:tc>
      </w:tr>
    </w:tbl>
    <w:p w:rsidR="00411FDB" w:rsidRDefault="00411FDB" w:rsidP="00411FDB"/>
    <w:p w:rsidR="00411FDB" w:rsidRDefault="00411FDB" w:rsidP="00411FDB"/>
    <w:p w:rsidR="00350D77" w:rsidRDefault="00350D77" w:rsidP="00411FDB">
      <w:pPr>
        <w:pStyle w:val="PSI-Ttulo2"/>
      </w:pPr>
    </w:p>
    <w:p w:rsidR="00411FDB" w:rsidRPr="004D5405" w:rsidRDefault="00411FDB" w:rsidP="00411FDB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P013</w:t>
      </w:r>
    </w:p>
    <w:p w:rsidR="00411FDB" w:rsidRDefault="00411FDB" w:rsidP="00411FDB">
      <w:r>
        <w:t>Correspondiente al Alta de Carrera</w:t>
      </w:r>
    </w:p>
    <w:p w:rsidR="00411FDB" w:rsidRDefault="00411FDB" w:rsidP="00411FDB">
      <w:pPr>
        <w:pStyle w:val="PSI-Ttulo3"/>
      </w:pPr>
    </w:p>
    <w:p w:rsidR="00411FDB" w:rsidRPr="00664D4B" w:rsidRDefault="00411FDB" w:rsidP="00411FDB">
      <w:pPr>
        <w:pStyle w:val="PSI-Ttulo3"/>
      </w:pPr>
      <w:r w:rsidRPr="00664D4B">
        <w:t xml:space="preserve">Descripción </w:t>
      </w:r>
    </w:p>
    <w:p w:rsidR="00411FDB" w:rsidRPr="00664D4B" w:rsidRDefault="00411FDB" w:rsidP="00411FDB">
      <w:pPr>
        <w:pStyle w:val="PSI-Normal"/>
      </w:pPr>
      <w:r w:rsidRPr="00664D4B">
        <w:t xml:space="preserve">Este caso de prueba, tiene como objetivo probar </w:t>
      </w:r>
      <w:r>
        <w:t xml:space="preserve">que el botón "Confirmar" al ser clickeado, de de alta una carrera. </w:t>
      </w:r>
    </w:p>
    <w:p w:rsidR="00411FDB" w:rsidRPr="00664D4B" w:rsidRDefault="00411FDB" w:rsidP="00411FDB">
      <w:pPr>
        <w:pStyle w:val="PSI-Ttulo3"/>
      </w:pPr>
      <w:r w:rsidRPr="00664D4B">
        <w:t xml:space="preserve">Evaluación de la Prueba </w:t>
      </w:r>
    </w:p>
    <w:p w:rsidR="00411FDB" w:rsidRDefault="00411FDB" w:rsidP="00411FDB">
      <w:pPr>
        <w:pStyle w:val="PSI-Normal"/>
      </w:pPr>
      <w:r w:rsidRPr="00664D4B">
        <w:t>Realizada y satisfactoria.</w:t>
      </w:r>
    </w:p>
    <w:p w:rsidR="00411FDB" w:rsidRPr="00664D4B" w:rsidRDefault="00411FDB" w:rsidP="00411FDB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11FDB" w:rsidTr="00411FD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Carreras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11FDB" w:rsidRPr="00CF4BD4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11FDB" w:rsidRPr="00CF4BD4" w:rsidTr="00411FDB">
              <w:trPr>
                <w:trHeight w:val="263"/>
              </w:trPr>
              <w:tc>
                <w:tcPr>
                  <w:tcW w:w="4426" w:type="dxa"/>
                </w:tcPr>
                <w:p w:rsidR="00411FDB" w:rsidRPr="004D5405" w:rsidRDefault="00411FDB" w:rsidP="00411FDB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11FDB" w:rsidRPr="004D5405" w:rsidRDefault="00411FDB" w:rsidP="00411FD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606E1E" w:rsidRDefault="00411FDB" w:rsidP="00411FDB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P013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="00FD2BC9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FD2BC9">
              <w:t>17</w:t>
            </w:r>
            <w:r w:rsidRPr="00473DBE">
              <w:t>/</w:t>
            </w:r>
            <w:r w:rsidR="00FD2BC9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FD2BC9">
              <w:t>18</w:t>
            </w:r>
            <w:r w:rsidRPr="00473DBE">
              <w:t>/</w:t>
            </w:r>
            <w:r w:rsidR="00FD2BC9">
              <w:t>08</w:t>
            </w:r>
            <w:r w:rsidRPr="00473DBE">
              <w:t>/201</w:t>
            </w:r>
            <w:r>
              <w:t>9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11FDB" w:rsidTr="00411FDB">
              <w:trPr>
                <w:trHeight w:val="574"/>
              </w:trPr>
              <w:tc>
                <w:tcPr>
                  <w:tcW w:w="4308" w:type="dxa"/>
                </w:tcPr>
                <w:p w:rsidR="00411FDB" w:rsidRDefault="00411FDB" w:rsidP="00411FDB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11FDB" w:rsidRPr="002F45D3" w:rsidRDefault="00411FDB" w:rsidP="00411FD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2F45D3" w:rsidRDefault="00411FDB" w:rsidP="00411FDB">
            <w:pPr>
              <w:pStyle w:val="PSI-Normal"/>
            </w:pPr>
            <w:r>
              <w:t>-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Pr="00B151C0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un mensaje de confirmación. Dar de alta la carrera.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del mensaje de confirmacion. </w:t>
            </w:r>
            <w:r>
              <w:rPr>
                <w:rFonts w:ascii="Arial" w:hAnsi="Arial"/>
                <w:sz w:val="20"/>
              </w:rPr>
              <w:lastRenderedPageBreak/>
              <w:t xml:space="preserve">Operacion realizada con exito. Se ha dado de alta la carrera. 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Pr="00713567" w:rsidRDefault="00411FDB" w:rsidP="00411FDB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 xml:space="preserve">el botón "Confirmar", este de de alta una carrera. 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FD2BC9">
              <w:rPr>
                <w:rFonts w:ascii="Arial" w:hAnsi="Arial"/>
                <w:sz w:val="20"/>
              </w:rPr>
              <w:t xml:space="preserve">  ____18/08</w:t>
            </w:r>
            <w:r>
              <w:rPr>
                <w:rFonts w:ascii="Arial" w:hAnsi="Arial"/>
                <w:sz w:val="20"/>
              </w:rPr>
              <w:t>/2019____</w:t>
            </w:r>
          </w:p>
        </w:tc>
      </w:tr>
    </w:tbl>
    <w:p w:rsidR="00411FDB" w:rsidRDefault="00411FDB" w:rsidP="00411FDB">
      <w:pPr>
        <w:pStyle w:val="InfoBlue"/>
        <w:ind w:left="363"/>
      </w:pPr>
    </w:p>
    <w:p w:rsidR="00411FDB" w:rsidRDefault="00411FDB" w:rsidP="00411FDB">
      <w:pPr>
        <w:pStyle w:val="PSI-Ttulo2"/>
      </w:pPr>
    </w:p>
    <w:p w:rsidR="00411FDB" w:rsidRDefault="00411FDB" w:rsidP="00411FDB">
      <w:pPr>
        <w:pStyle w:val="PSI-Ttulo2"/>
      </w:pPr>
    </w:p>
    <w:p w:rsidR="00411FDB" w:rsidRPr="004D5405" w:rsidRDefault="00411FDB" w:rsidP="00411FDB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P014</w:t>
      </w:r>
    </w:p>
    <w:p w:rsidR="00411FDB" w:rsidRDefault="00411FDB" w:rsidP="00411FDB">
      <w:r>
        <w:t>Correspondiente al Alta de Carrera</w:t>
      </w:r>
    </w:p>
    <w:p w:rsidR="00411FDB" w:rsidRDefault="00411FDB" w:rsidP="00411FDB">
      <w:pPr>
        <w:pStyle w:val="PSI-Ttulo3"/>
      </w:pPr>
    </w:p>
    <w:p w:rsidR="00411FDB" w:rsidRPr="00664D4B" w:rsidRDefault="00411FDB" w:rsidP="00411FDB">
      <w:pPr>
        <w:pStyle w:val="PSI-Ttulo3"/>
      </w:pPr>
      <w:r w:rsidRPr="00664D4B">
        <w:t xml:space="preserve">Descripción </w:t>
      </w:r>
    </w:p>
    <w:p w:rsidR="00411FDB" w:rsidRPr="00664D4B" w:rsidRDefault="00411FDB" w:rsidP="00411FDB">
      <w:pPr>
        <w:pStyle w:val="PSI-Normal"/>
      </w:pPr>
      <w:r w:rsidRPr="00664D4B">
        <w:t xml:space="preserve">Este caso de prueba, tiene como objetivo probar </w:t>
      </w:r>
      <w:r>
        <w:t xml:space="preserve">que el botón "Cancelar" al ser clickeado, cancele la operación y no de de alta una carrera. Además se debe regresar a la pantalla anterior (Carreras). </w:t>
      </w:r>
    </w:p>
    <w:p w:rsidR="00411FDB" w:rsidRPr="00664D4B" w:rsidRDefault="00411FDB" w:rsidP="00411FDB">
      <w:pPr>
        <w:pStyle w:val="PSI-Ttulo3"/>
      </w:pPr>
      <w:r w:rsidRPr="00664D4B">
        <w:t xml:space="preserve">Evaluación de la Prueba </w:t>
      </w:r>
    </w:p>
    <w:p w:rsidR="00411FDB" w:rsidRDefault="00411FDB" w:rsidP="00411FDB">
      <w:pPr>
        <w:pStyle w:val="PSI-Normal"/>
      </w:pPr>
      <w:r w:rsidRPr="00664D4B">
        <w:t>Realizada y satisfactoria.</w:t>
      </w:r>
    </w:p>
    <w:p w:rsidR="00411FDB" w:rsidRPr="00664D4B" w:rsidRDefault="00411FDB" w:rsidP="00411FDB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11FDB" w:rsidTr="00411FD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Carreras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11FDB" w:rsidRPr="00CF4BD4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11FDB" w:rsidRPr="00CF4BD4" w:rsidTr="00411FDB">
              <w:trPr>
                <w:trHeight w:val="263"/>
              </w:trPr>
              <w:tc>
                <w:tcPr>
                  <w:tcW w:w="4426" w:type="dxa"/>
                </w:tcPr>
                <w:p w:rsidR="00411FDB" w:rsidRPr="004D5405" w:rsidRDefault="00411FDB" w:rsidP="00411FDB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11FDB" w:rsidRPr="004D5405" w:rsidRDefault="00411FDB" w:rsidP="00411FD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606E1E" w:rsidRDefault="00411FDB" w:rsidP="00411FDB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P014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="00FD2BC9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FD2BC9">
              <w:t>17</w:t>
            </w:r>
            <w:r w:rsidRPr="00473DBE">
              <w:t>/</w:t>
            </w:r>
            <w:r w:rsidR="00FD2BC9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FD2BC9">
              <w:t>18</w:t>
            </w:r>
            <w:r w:rsidRPr="00473DBE">
              <w:t>/</w:t>
            </w:r>
            <w:r w:rsidR="00FD2BC9">
              <w:t>08</w:t>
            </w:r>
            <w:r w:rsidRPr="00473DBE">
              <w:t>/201</w:t>
            </w:r>
            <w:r>
              <w:t>9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11FDB" w:rsidTr="00411FDB">
              <w:trPr>
                <w:trHeight w:val="574"/>
              </w:trPr>
              <w:tc>
                <w:tcPr>
                  <w:tcW w:w="4308" w:type="dxa"/>
                </w:tcPr>
                <w:p w:rsidR="00411FDB" w:rsidRDefault="00411FDB" w:rsidP="00411FDB">
                  <w:pPr>
                    <w:pStyle w:val="PSI-Normal"/>
                  </w:pPr>
                  <w:r>
                    <w:lastRenderedPageBreak/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11FDB" w:rsidRPr="002F45D3" w:rsidRDefault="00411FDB" w:rsidP="00411FD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2F45D3" w:rsidRDefault="00411FDB" w:rsidP="00411FDB">
            <w:pPr>
              <w:pStyle w:val="PSI-Normal"/>
            </w:pPr>
            <w:r>
              <w:t>-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Pr="00B151C0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Cancelar la operación y no dar de alta la carrera. Regresar a la pantalla anterior </w:t>
            </w:r>
            <w:r>
              <w:t>(Carreras)</w:t>
            </w:r>
            <w:r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ha cancelado la operación, no se ha dado de alta la carrera y se ha regresado a la pantalla anterior </w:t>
            </w:r>
            <w:r>
              <w:t>(Carreras)</w:t>
            </w:r>
            <w:r>
              <w:rPr>
                <w:rFonts w:ascii="Arial" w:hAnsi="Arial"/>
                <w:sz w:val="20"/>
              </w:rPr>
              <w:t>.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Pr="00713567" w:rsidRDefault="00411FDB" w:rsidP="00411FDB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>el botón "Cancelar", este cancela la operación y no da de alta una carrera. Además se debe regresar a la pantalla anterior (Carreras).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FD2BC9">
              <w:rPr>
                <w:rFonts w:ascii="Arial" w:hAnsi="Arial"/>
                <w:sz w:val="20"/>
              </w:rPr>
              <w:t xml:space="preserve">  ____18/08</w:t>
            </w:r>
            <w:r>
              <w:rPr>
                <w:rFonts w:ascii="Arial" w:hAnsi="Arial"/>
                <w:sz w:val="20"/>
              </w:rPr>
              <w:t>/2019____</w:t>
            </w:r>
          </w:p>
        </w:tc>
      </w:tr>
    </w:tbl>
    <w:p w:rsidR="00411FDB" w:rsidRDefault="00411FDB" w:rsidP="00411FDB">
      <w:pPr>
        <w:pStyle w:val="InfoBlue"/>
        <w:ind w:left="363"/>
      </w:pPr>
    </w:p>
    <w:p w:rsidR="00411FDB" w:rsidRDefault="00411FDB" w:rsidP="00411FDB">
      <w:pPr>
        <w:rPr>
          <w:lang w:val="es-VE"/>
        </w:rPr>
      </w:pPr>
    </w:p>
    <w:p w:rsidR="00411FDB" w:rsidRDefault="00411FDB" w:rsidP="00411FDB">
      <w:pPr>
        <w:rPr>
          <w:lang w:val="es-VE"/>
        </w:rPr>
      </w:pPr>
    </w:p>
    <w:p w:rsidR="00411FDB" w:rsidRPr="004D5405" w:rsidRDefault="00411FDB" w:rsidP="00411FDB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P015</w:t>
      </w:r>
    </w:p>
    <w:p w:rsidR="00411FDB" w:rsidRDefault="00411FDB" w:rsidP="00411FDB">
      <w:r>
        <w:t>Correspondiente al Alta de Carrera</w:t>
      </w:r>
    </w:p>
    <w:p w:rsidR="00411FDB" w:rsidRDefault="00411FDB" w:rsidP="00411FDB">
      <w:pPr>
        <w:pStyle w:val="PSI-Ttulo3"/>
      </w:pPr>
    </w:p>
    <w:p w:rsidR="00411FDB" w:rsidRPr="00664D4B" w:rsidRDefault="00411FDB" w:rsidP="00411FDB">
      <w:pPr>
        <w:pStyle w:val="PSI-Ttulo3"/>
      </w:pPr>
      <w:r w:rsidRPr="00664D4B">
        <w:t xml:space="preserve">Descripción </w:t>
      </w:r>
    </w:p>
    <w:p w:rsidR="00411FDB" w:rsidRPr="00664D4B" w:rsidRDefault="00411FDB" w:rsidP="00411FDB">
      <w:pPr>
        <w:pStyle w:val="PSI-Normal"/>
      </w:pPr>
      <w:r w:rsidRPr="00664D4B">
        <w:t xml:space="preserve">Este caso de prueba, tiene como objetivo probar </w:t>
      </w:r>
      <w:r>
        <w:t xml:space="preserve">que el botón "Salir" al ser clickeado, regrese a la pantalla anterior (Carreras). </w:t>
      </w:r>
    </w:p>
    <w:p w:rsidR="00411FDB" w:rsidRPr="00664D4B" w:rsidRDefault="00411FDB" w:rsidP="00411FDB">
      <w:pPr>
        <w:pStyle w:val="PSI-Ttulo3"/>
      </w:pPr>
      <w:r w:rsidRPr="00664D4B">
        <w:t xml:space="preserve">Evaluación de la Prueba </w:t>
      </w:r>
    </w:p>
    <w:p w:rsidR="00411FDB" w:rsidRDefault="00411FDB" w:rsidP="00411FDB">
      <w:pPr>
        <w:pStyle w:val="PSI-Normal"/>
      </w:pPr>
      <w:r w:rsidRPr="00664D4B">
        <w:t>Realizada y satisfactoria.</w:t>
      </w:r>
    </w:p>
    <w:p w:rsidR="00411FDB" w:rsidRPr="00664D4B" w:rsidRDefault="00411FDB" w:rsidP="00411FDB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11FDB" w:rsidTr="00411FD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Carreras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11FDB" w:rsidRPr="00CF4BD4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</w:pPr>
            <w:r>
              <w:rPr>
                <w:b/>
                <w:bCs/>
              </w:rPr>
              <w:lastRenderedPageBreak/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11FDB" w:rsidRPr="00CF4BD4" w:rsidTr="00411FDB">
              <w:trPr>
                <w:trHeight w:val="263"/>
              </w:trPr>
              <w:tc>
                <w:tcPr>
                  <w:tcW w:w="4426" w:type="dxa"/>
                </w:tcPr>
                <w:p w:rsidR="00411FDB" w:rsidRPr="004D5405" w:rsidRDefault="00411FDB" w:rsidP="00411FDB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11FDB" w:rsidRPr="004D5405" w:rsidRDefault="00411FDB" w:rsidP="00411FD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606E1E" w:rsidRDefault="00411FDB" w:rsidP="00411FDB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P015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="00BD0B5B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BD0B5B">
              <w:t>17</w:t>
            </w:r>
            <w:r w:rsidRPr="00473DBE">
              <w:t>/</w:t>
            </w:r>
            <w:r w:rsidR="00BD0B5B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BD0B5B">
              <w:t>18</w:t>
            </w:r>
            <w:r w:rsidRPr="00473DBE">
              <w:t>/</w:t>
            </w:r>
            <w:r w:rsidR="00BD0B5B">
              <w:t>08</w:t>
            </w:r>
            <w:r w:rsidRPr="00473DBE">
              <w:t>/201</w:t>
            </w:r>
            <w:r>
              <w:t>9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11FDB" w:rsidTr="00411FDB">
              <w:trPr>
                <w:trHeight w:val="574"/>
              </w:trPr>
              <w:tc>
                <w:tcPr>
                  <w:tcW w:w="4308" w:type="dxa"/>
                </w:tcPr>
                <w:p w:rsidR="00411FDB" w:rsidRDefault="00411FDB" w:rsidP="00411FDB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11FDB" w:rsidRPr="002F45D3" w:rsidRDefault="00411FDB" w:rsidP="00411FD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2F45D3" w:rsidRDefault="00411FDB" w:rsidP="00411FDB">
            <w:pPr>
              <w:pStyle w:val="PSI-Normal"/>
            </w:pPr>
            <w:r>
              <w:t>-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Pr="00B151C0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Regresar a la pantalla anterior (</w:t>
            </w:r>
            <w:r>
              <w:t>Carreras</w:t>
            </w:r>
            <w:r>
              <w:rPr>
                <w:rFonts w:ascii="Arial" w:hAnsi="Arial"/>
                <w:sz w:val="20"/>
              </w:rPr>
              <w:t>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regreso a la pantalla anterior (</w:t>
            </w:r>
            <w:r>
              <w:t>Carreras</w:t>
            </w:r>
            <w:r>
              <w:rPr>
                <w:rFonts w:ascii="Arial" w:hAnsi="Arial"/>
                <w:sz w:val="20"/>
              </w:rPr>
              <w:t>).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Pr="00713567" w:rsidRDefault="00411FDB" w:rsidP="00411FDB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>el botón "Salir", este regresa a la pantalla anterior (Carreras).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BD0B5B">
              <w:rPr>
                <w:rFonts w:ascii="Arial" w:hAnsi="Arial"/>
                <w:sz w:val="20"/>
              </w:rPr>
              <w:t xml:space="preserve">  ____18/08</w:t>
            </w:r>
            <w:r>
              <w:rPr>
                <w:rFonts w:ascii="Arial" w:hAnsi="Arial"/>
                <w:sz w:val="20"/>
              </w:rPr>
              <w:t>/2019____</w:t>
            </w:r>
          </w:p>
        </w:tc>
      </w:tr>
    </w:tbl>
    <w:p w:rsidR="00411FDB" w:rsidRDefault="00411FDB" w:rsidP="00411FDB">
      <w:pPr>
        <w:pStyle w:val="InfoBlue"/>
        <w:ind w:left="363"/>
      </w:pPr>
    </w:p>
    <w:p w:rsidR="00411FDB" w:rsidRDefault="00411FDB" w:rsidP="00411FDB">
      <w:pPr>
        <w:pStyle w:val="PSI-Ttulo2"/>
      </w:pPr>
    </w:p>
    <w:p w:rsidR="00411FDB" w:rsidRDefault="00411FDB" w:rsidP="00411FDB">
      <w:pPr>
        <w:pStyle w:val="PSI-Ttulo2"/>
      </w:pPr>
    </w:p>
    <w:p w:rsidR="00E81479" w:rsidRDefault="00E81479" w:rsidP="00411FDB">
      <w:pPr>
        <w:pStyle w:val="PSI-Ttulo2"/>
      </w:pPr>
    </w:p>
    <w:p w:rsidR="00350D77" w:rsidRDefault="00350D77" w:rsidP="00411FDB">
      <w:pPr>
        <w:pStyle w:val="PSI-Ttulo2"/>
      </w:pPr>
    </w:p>
    <w:p w:rsidR="00411FDB" w:rsidRPr="004D5405" w:rsidRDefault="00411FDB" w:rsidP="00411FDB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P016</w:t>
      </w:r>
    </w:p>
    <w:p w:rsidR="00411FDB" w:rsidRDefault="00411FDB" w:rsidP="00411FDB">
      <w:r>
        <w:t>Correspondiente a la Baja de carrera.</w:t>
      </w:r>
    </w:p>
    <w:p w:rsidR="00411FDB" w:rsidRPr="00664D4B" w:rsidRDefault="00411FDB" w:rsidP="00411FDB">
      <w:pPr>
        <w:pStyle w:val="PSI-Ttulo3"/>
      </w:pPr>
      <w:r w:rsidRPr="00664D4B">
        <w:lastRenderedPageBreak/>
        <w:t xml:space="preserve">Descripción </w:t>
      </w:r>
    </w:p>
    <w:p w:rsidR="00411FDB" w:rsidRPr="00664D4B" w:rsidRDefault="00411FDB" w:rsidP="00411FDB">
      <w:pPr>
        <w:pStyle w:val="PSI-Normal"/>
      </w:pPr>
      <w:r>
        <w:t>Este caso de prueba</w:t>
      </w:r>
      <w:r w:rsidRPr="00664D4B">
        <w:t xml:space="preserve"> tiene como objetivo </w:t>
      </w:r>
      <w:r>
        <w:t>verificar la correcta escritura del texto mostrado y la correcta representación de símbolos especiales de la pantalla dar de baja una carrera.</w:t>
      </w:r>
    </w:p>
    <w:p w:rsidR="00411FDB" w:rsidRPr="00664D4B" w:rsidRDefault="00411FDB" w:rsidP="00411FDB">
      <w:pPr>
        <w:pStyle w:val="PSI-Ttulo3"/>
      </w:pPr>
      <w:r w:rsidRPr="00664D4B">
        <w:t xml:space="preserve">Evaluación de la Prueba </w:t>
      </w:r>
    </w:p>
    <w:p w:rsidR="00411FDB" w:rsidRDefault="00E81479" w:rsidP="00411FDB">
      <w:pPr>
        <w:pStyle w:val="PSI-Normal"/>
      </w:pPr>
      <w:r>
        <w:t>Realizada y S</w:t>
      </w:r>
      <w:r w:rsidR="00411FDB" w:rsidRPr="00664D4B">
        <w:t>atisfactoria.</w:t>
      </w:r>
    </w:p>
    <w:p w:rsidR="00411FDB" w:rsidRPr="00664D4B" w:rsidRDefault="00411FDB" w:rsidP="00411FDB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11FDB" w:rsidTr="00411FD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Carreras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>
              <w:t>Interfaz de Usuario</w:t>
            </w:r>
          </w:p>
        </w:tc>
      </w:tr>
      <w:tr w:rsidR="00411FDB" w:rsidRPr="00CF4BD4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11FDB" w:rsidRPr="00CF4BD4" w:rsidTr="00411FDB">
              <w:trPr>
                <w:trHeight w:val="263"/>
              </w:trPr>
              <w:tc>
                <w:tcPr>
                  <w:tcW w:w="4426" w:type="dxa"/>
                </w:tcPr>
                <w:p w:rsidR="00411FDB" w:rsidRPr="004D5405" w:rsidRDefault="00411FDB" w:rsidP="00411FDB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11FDB" w:rsidRPr="004D5405" w:rsidRDefault="00411FDB" w:rsidP="00411FD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606E1E" w:rsidRDefault="00411FDB" w:rsidP="00411FDB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P016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="00E81479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E81479">
              <w:t>17</w:t>
            </w:r>
            <w:r w:rsidRPr="00473DBE">
              <w:t>/</w:t>
            </w:r>
            <w:r w:rsidR="00E81479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E81479">
              <w:t>18</w:t>
            </w:r>
            <w:r w:rsidRPr="00473DBE">
              <w:t>/</w:t>
            </w:r>
            <w:r w:rsidR="00E81479">
              <w:t>08</w:t>
            </w:r>
            <w:r w:rsidRPr="00473DBE">
              <w:t>/201</w:t>
            </w:r>
            <w:r>
              <w:t>9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11FDB" w:rsidTr="00411FDB">
              <w:trPr>
                <w:trHeight w:val="574"/>
              </w:trPr>
              <w:tc>
                <w:tcPr>
                  <w:tcW w:w="4308" w:type="dxa"/>
                </w:tcPr>
                <w:p w:rsidR="00411FDB" w:rsidRDefault="00411FDB" w:rsidP="00411FDB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11FDB" w:rsidRPr="002F45D3" w:rsidRDefault="00411FDB" w:rsidP="00411FD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2F45D3" w:rsidRDefault="00411FDB" w:rsidP="00411FDB">
            <w:pPr>
              <w:pStyle w:val="PSI-Normal"/>
            </w:pPr>
            <w:r>
              <w:t>-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11FDB" w:rsidTr="00E81479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Profesorado en Matemática.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Pr="00B151C0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de forma correcta la escritura del texto mostrado en la pantalla (Sin la presencia de errores ortográficos y la correcta representación de símbolos especiales) al dar de baja una carrera.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11FDB" w:rsidRDefault="00E81479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</w:t>
            </w:r>
            <w:r w:rsidR="00411FDB">
              <w:rPr>
                <w:rFonts w:ascii="Arial" w:hAnsi="Arial"/>
                <w:sz w:val="20"/>
              </w:rPr>
              <w:t xml:space="preserve">atisfactorio. </w:t>
            </w:r>
          </w:p>
          <w:p w:rsidR="00411FDB" w:rsidRDefault="00E81479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la escritura del texto mostrado en la pantalla (Sin la presencia de errores ortográficos y la correcta representación de símbolos especiales) al dar de baja una carrera.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Pr="00713567" w:rsidRDefault="00411FDB" w:rsidP="00411FDB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visualizar el texto mostrado en pantalla, este no contiene errores ortográficos y representa correctamente los símbolos especiales. 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 w:rsidR="00E81479">
              <w:rPr>
                <w:rFonts w:ascii="Arial" w:hAnsi="Arial"/>
                <w:sz w:val="20"/>
              </w:rPr>
              <w:t xml:space="preserve">    Aprobó: __X__    Fallo: _</w:t>
            </w:r>
            <w:r>
              <w:rPr>
                <w:rFonts w:ascii="Arial" w:hAnsi="Arial"/>
                <w:sz w:val="20"/>
              </w:rPr>
              <w:t xml:space="preserve">_ 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E8147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 w:rsidR="00E81479">
              <w:rPr>
                <w:rFonts w:ascii="Arial" w:hAnsi="Arial"/>
                <w:sz w:val="20"/>
              </w:rPr>
              <w:t>18/08/2019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411FDB" w:rsidRDefault="00411FDB" w:rsidP="00411FDB">
      <w:pPr>
        <w:rPr>
          <w:highlight w:val="yellow"/>
        </w:rPr>
      </w:pPr>
    </w:p>
    <w:p w:rsidR="00411FDB" w:rsidRPr="00D608F5" w:rsidRDefault="00411FDB" w:rsidP="00411FDB"/>
    <w:p w:rsidR="00411FDB" w:rsidRDefault="00411FDB" w:rsidP="00411FDB">
      <w:pPr>
        <w:rPr>
          <w:lang w:val="es-VE"/>
        </w:rPr>
      </w:pPr>
    </w:p>
    <w:p w:rsidR="00411FDB" w:rsidRPr="004D5405" w:rsidRDefault="00411FDB" w:rsidP="00411FDB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P017</w:t>
      </w:r>
    </w:p>
    <w:p w:rsidR="00411FDB" w:rsidRDefault="00411FDB" w:rsidP="00411FDB">
      <w:r>
        <w:t>Correspondiente a la Baja de Carrera</w:t>
      </w:r>
    </w:p>
    <w:p w:rsidR="00411FDB" w:rsidRPr="00664D4B" w:rsidRDefault="00411FDB" w:rsidP="00411FDB">
      <w:pPr>
        <w:pStyle w:val="PSI-Ttulo3"/>
      </w:pPr>
      <w:r w:rsidRPr="00664D4B">
        <w:t xml:space="preserve">Descripción </w:t>
      </w:r>
    </w:p>
    <w:p w:rsidR="00411FDB" w:rsidRPr="00664D4B" w:rsidRDefault="00411FDB" w:rsidP="00411FDB">
      <w:pPr>
        <w:pStyle w:val="PSI-Normal"/>
      </w:pPr>
      <w:r w:rsidRPr="00664D4B">
        <w:t xml:space="preserve">Este caso de prueba, tiene como objetivo probar </w:t>
      </w:r>
      <w:r>
        <w:t xml:space="preserve">que el botón "Eliminar" al ser clickeado, permita visualizar dos botones (Si, deseo eliminar y NO (salir de esta pantalla)) para dar de baja una carrera. </w:t>
      </w:r>
    </w:p>
    <w:p w:rsidR="00411FDB" w:rsidRPr="00664D4B" w:rsidRDefault="00411FDB" w:rsidP="00411FDB">
      <w:pPr>
        <w:pStyle w:val="PSI-Ttulo3"/>
      </w:pPr>
      <w:r w:rsidRPr="00664D4B">
        <w:t xml:space="preserve">Evaluación de la Prueba </w:t>
      </w:r>
    </w:p>
    <w:p w:rsidR="00411FDB" w:rsidRDefault="00411FDB" w:rsidP="00411FDB">
      <w:pPr>
        <w:pStyle w:val="PSI-Normal"/>
      </w:pPr>
      <w:r w:rsidRPr="00664D4B">
        <w:t>Realizada y satisfactoria.</w:t>
      </w:r>
    </w:p>
    <w:p w:rsidR="00411FDB" w:rsidRPr="00664D4B" w:rsidRDefault="00411FDB" w:rsidP="00411FDB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11FDB" w:rsidTr="00411FD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Carreras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11FDB" w:rsidRPr="00CF4BD4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11FDB" w:rsidRPr="00CF4BD4" w:rsidTr="00411FDB">
              <w:trPr>
                <w:trHeight w:val="263"/>
              </w:trPr>
              <w:tc>
                <w:tcPr>
                  <w:tcW w:w="4426" w:type="dxa"/>
                </w:tcPr>
                <w:p w:rsidR="00411FDB" w:rsidRPr="004D5405" w:rsidRDefault="00411FDB" w:rsidP="00411FDB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11FDB" w:rsidRPr="004D5405" w:rsidRDefault="00411FDB" w:rsidP="00411FD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606E1E" w:rsidRDefault="00411FDB" w:rsidP="00411FDB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P017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="003A41B0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3A41B0">
              <w:t>17</w:t>
            </w:r>
            <w:r w:rsidRPr="00473DBE">
              <w:t>/</w:t>
            </w:r>
            <w:r w:rsidR="003A41B0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3A41B0">
              <w:t>18</w:t>
            </w:r>
            <w:r w:rsidRPr="00473DBE">
              <w:t>/</w:t>
            </w:r>
            <w:r w:rsidR="003A41B0">
              <w:t>08</w:t>
            </w:r>
            <w:r w:rsidRPr="00473DBE">
              <w:t>/201</w:t>
            </w:r>
            <w:r>
              <w:t>9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11FDB" w:rsidTr="00411FDB">
              <w:trPr>
                <w:trHeight w:val="574"/>
              </w:trPr>
              <w:tc>
                <w:tcPr>
                  <w:tcW w:w="4308" w:type="dxa"/>
                </w:tcPr>
                <w:p w:rsidR="00411FDB" w:rsidRDefault="00411FDB" w:rsidP="00411FDB">
                  <w:pPr>
                    <w:pStyle w:val="PSI-Normal"/>
                  </w:pPr>
                  <w:r>
                    <w:t xml:space="preserve">Se deben cumplir con los recursos necesarios en cuanto a software, hardware y </w:t>
                  </w:r>
                  <w:r>
                    <w:lastRenderedPageBreak/>
                    <w:t xml:space="preserve">configuraciones necesarias para que se pueda ejecutar este caso de prueba. </w:t>
                  </w:r>
                </w:p>
              </w:tc>
            </w:tr>
          </w:tbl>
          <w:p w:rsidR="00411FDB" w:rsidRPr="002F45D3" w:rsidRDefault="00411FDB" w:rsidP="00411FD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2F45D3" w:rsidRDefault="00411FDB" w:rsidP="00411FDB">
            <w:pPr>
              <w:pStyle w:val="PSI-Normal"/>
            </w:pPr>
            <w:r>
              <w:lastRenderedPageBreak/>
              <w:t>-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Pr="00B151C0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Visualizar los botones </w:t>
            </w:r>
            <w:r>
              <w:t xml:space="preserve">(Si, deseo eliminar y NO (salir de esta pantalla)) para </w:t>
            </w:r>
            <w:r w:rsidRPr="005B6E99">
              <w:t>elimin</w:t>
            </w:r>
            <w:r>
              <w:t>ar</w:t>
            </w:r>
            <w:r w:rsidRPr="005B6E99">
              <w:t xml:space="preserve"> o de de baja una carrera.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 los botones </w:t>
            </w:r>
            <w:r>
              <w:t xml:space="preserve">(Si, deseo eliminar y NO (salir de esta pantalla)) para </w:t>
            </w:r>
            <w:r w:rsidRPr="005B6E99">
              <w:t>elimin</w:t>
            </w:r>
            <w:r>
              <w:t>ar</w:t>
            </w:r>
            <w:r w:rsidRPr="005B6E99">
              <w:t xml:space="preserve"> o de de baja una carrera.</w:t>
            </w:r>
            <w:r>
              <w:rPr>
                <w:rFonts w:ascii="Arial" w:hAnsi="Arial"/>
                <w:sz w:val="20"/>
              </w:rPr>
              <w:t xml:space="preserve"> 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Pr="00713567" w:rsidRDefault="00411FDB" w:rsidP="00411FDB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>el botón "Eliminar", este me permite visualizar dos botones (Si, deseo eliminar y NO (salir de esta pantalla)) para dar de baja una carrera.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3A41B0">
              <w:rPr>
                <w:rFonts w:ascii="Arial" w:hAnsi="Arial"/>
                <w:sz w:val="20"/>
              </w:rPr>
              <w:t xml:space="preserve">  ____18/08</w:t>
            </w:r>
            <w:r>
              <w:rPr>
                <w:rFonts w:ascii="Arial" w:hAnsi="Arial"/>
                <w:sz w:val="20"/>
              </w:rPr>
              <w:t>/2019____</w:t>
            </w:r>
          </w:p>
        </w:tc>
      </w:tr>
    </w:tbl>
    <w:p w:rsidR="00411FDB" w:rsidRDefault="00411FDB" w:rsidP="00411FDB">
      <w:pPr>
        <w:pStyle w:val="InfoBlue"/>
        <w:ind w:left="363"/>
      </w:pPr>
    </w:p>
    <w:p w:rsidR="00411FDB" w:rsidRDefault="00411FDB" w:rsidP="00411FDB">
      <w:pPr>
        <w:rPr>
          <w:lang w:val="es-VE"/>
        </w:rPr>
      </w:pPr>
    </w:p>
    <w:p w:rsidR="00411FDB" w:rsidRDefault="00411FDB" w:rsidP="00411FDB">
      <w:pPr>
        <w:rPr>
          <w:lang w:val="es-VE"/>
        </w:rPr>
      </w:pPr>
    </w:p>
    <w:p w:rsidR="00411FDB" w:rsidRPr="004D5405" w:rsidRDefault="00411FDB" w:rsidP="00411FDB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P018</w:t>
      </w:r>
    </w:p>
    <w:p w:rsidR="00411FDB" w:rsidRDefault="00411FDB" w:rsidP="00411FDB">
      <w:r>
        <w:t>Correspondiente a la Baja de Carrera</w:t>
      </w:r>
    </w:p>
    <w:p w:rsidR="00411FDB" w:rsidRPr="00664D4B" w:rsidRDefault="00411FDB" w:rsidP="00411FDB">
      <w:pPr>
        <w:pStyle w:val="PSI-Ttulo3"/>
      </w:pPr>
      <w:r w:rsidRPr="00664D4B">
        <w:t xml:space="preserve">Descripción </w:t>
      </w:r>
    </w:p>
    <w:p w:rsidR="00411FDB" w:rsidRPr="00664D4B" w:rsidRDefault="00411FDB" w:rsidP="00411FDB">
      <w:pPr>
        <w:pStyle w:val="PSI-Normal"/>
      </w:pPr>
      <w:r w:rsidRPr="00664D4B">
        <w:t xml:space="preserve">Este caso de prueba, tiene como objetivo probar </w:t>
      </w:r>
      <w:r>
        <w:t xml:space="preserve">que el botón "Si, deseo eliminar" al ser clickeado, permita visualizar un mensaje de confirmación exitosa y dar de baja una carrera. </w:t>
      </w:r>
    </w:p>
    <w:p w:rsidR="00411FDB" w:rsidRPr="00664D4B" w:rsidRDefault="00411FDB" w:rsidP="00411FDB">
      <w:pPr>
        <w:pStyle w:val="PSI-Ttulo3"/>
      </w:pPr>
      <w:r w:rsidRPr="00664D4B">
        <w:t xml:space="preserve">Evaluación de la Prueba </w:t>
      </w:r>
    </w:p>
    <w:p w:rsidR="00411FDB" w:rsidRDefault="00411FDB" w:rsidP="00411FDB">
      <w:pPr>
        <w:pStyle w:val="PSI-Normal"/>
      </w:pPr>
      <w:r w:rsidRPr="00664D4B">
        <w:t>Realizada y satisfactoria.</w:t>
      </w:r>
    </w:p>
    <w:p w:rsidR="00411FDB" w:rsidRPr="00664D4B" w:rsidRDefault="00411FDB" w:rsidP="00411FDB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11FDB" w:rsidTr="00411FD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Carreras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11FDB" w:rsidRPr="00CF4BD4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11FDB" w:rsidRPr="00CF4BD4" w:rsidTr="00411FDB">
              <w:trPr>
                <w:trHeight w:val="263"/>
              </w:trPr>
              <w:tc>
                <w:tcPr>
                  <w:tcW w:w="4426" w:type="dxa"/>
                </w:tcPr>
                <w:p w:rsidR="00411FDB" w:rsidRPr="004D5405" w:rsidRDefault="00411FDB" w:rsidP="00411FDB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11FDB" w:rsidRPr="004D5405" w:rsidRDefault="00411FDB" w:rsidP="00411FD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606E1E" w:rsidRDefault="00411FDB" w:rsidP="00411FDB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P018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="003A78EF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3A78EF">
              <w:t>17</w:t>
            </w:r>
            <w:r w:rsidRPr="00473DBE">
              <w:t>/</w:t>
            </w:r>
            <w:r w:rsidR="003A78EF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3A78EF">
              <w:t>18</w:t>
            </w:r>
            <w:r w:rsidRPr="00473DBE">
              <w:t>/</w:t>
            </w:r>
            <w:r w:rsidR="003A78EF">
              <w:t>08</w:t>
            </w:r>
            <w:r w:rsidRPr="00473DBE">
              <w:t>/201</w:t>
            </w:r>
            <w:r>
              <w:t>9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11FDB" w:rsidTr="00411FDB">
              <w:trPr>
                <w:trHeight w:val="574"/>
              </w:trPr>
              <w:tc>
                <w:tcPr>
                  <w:tcW w:w="4308" w:type="dxa"/>
                </w:tcPr>
                <w:p w:rsidR="00411FDB" w:rsidRDefault="00411FDB" w:rsidP="00411FDB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11FDB" w:rsidRPr="002F45D3" w:rsidRDefault="00411FDB" w:rsidP="00411FD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2F45D3" w:rsidRDefault="00411FDB" w:rsidP="00411FDB">
            <w:pPr>
              <w:pStyle w:val="PSI-Normal"/>
            </w:pPr>
            <w:r>
              <w:t>-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Pr="00B151C0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Visualizar </w:t>
            </w:r>
            <w:r>
              <w:t>un mensaje de confirmación exitosa y eliminar / dar de de baja una carrera.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del mensaje de </w:t>
            </w:r>
            <w:r w:rsidR="003A78EF">
              <w:rPr>
                <w:rFonts w:ascii="Arial" w:hAnsi="Arial"/>
                <w:sz w:val="20"/>
              </w:rPr>
              <w:t>confirmación</w:t>
            </w:r>
            <w:r>
              <w:rPr>
                <w:rFonts w:ascii="Arial" w:hAnsi="Arial"/>
                <w:sz w:val="20"/>
              </w:rPr>
              <w:t xml:space="preserve"> exitosa y correcta </w:t>
            </w:r>
            <w:r w:rsidR="003A78EF">
              <w:rPr>
                <w:rFonts w:ascii="Arial" w:hAnsi="Arial"/>
                <w:sz w:val="20"/>
              </w:rPr>
              <w:t>eliminación</w:t>
            </w:r>
            <w:r>
              <w:rPr>
                <w:rFonts w:ascii="Arial" w:hAnsi="Arial"/>
                <w:sz w:val="20"/>
              </w:rPr>
              <w:t xml:space="preserve"> de una carrera.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Pr="00713567" w:rsidRDefault="00411FDB" w:rsidP="00411FDB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>el botón "Si, deseo eliminar", este me permite permita visualizar un mensaje de confirmación exitosa y dar de baja una carrera.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3A78EF">
              <w:rPr>
                <w:rFonts w:ascii="Arial" w:hAnsi="Arial"/>
                <w:sz w:val="20"/>
              </w:rPr>
              <w:t xml:space="preserve">  ____18/08</w:t>
            </w:r>
            <w:r>
              <w:rPr>
                <w:rFonts w:ascii="Arial" w:hAnsi="Arial"/>
                <w:sz w:val="20"/>
              </w:rPr>
              <w:t>/2019____</w:t>
            </w:r>
          </w:p>
        </w:tc>
      </w:tr>
    </w:tbl>
    <w:p w:rsidR="00411FDB" w:rsidRDefault="00411FDB" w:rsidP="00411FDB">
      <w:pPr>
        <w:pStyle w:val="InfoBlue"/>
        <w:ind w:left="363"/>
      </w:pPr>
    </w:p>
    <w:p w:rsidR="00411FDB" w:rsidRPr="00AC2BC9" w:rsidRDefault="00411FDB" w:rsidP="00411FDB">
      <w:pPr>
        <w:rPr>
          <w:lang w:val="es-VE"/>
        </w:rPr>
      </w:pPr>
    </w:p>
    <w:p w:rsidR="00411FDB" w:rsidRDefault="00411FDB" w:rsidP="00411FDB">
      <w:pPr>
        <w:pStyle w:val="PSI-Ttulo3"/>
      </w:pPr>
    </w:p>
    <w:p w:rsidR="00411FDB" w:rsidRDefault="00411FDB" w:rsidP="00411FDB">
      <w:pPr>
        <w:pStyle w:val="PSI-Ttulo2"/>
      </w:pPr>
    </w:p>
    <w:p w:rsidR="003A78EF" w:rsidRDefault="003A78EF" w:rsidP="00411FDB">
      <w:pPr>
        <w:pStyle w:val="PSI-Ttulo2"/>
      </w:pPr>
    </w:p>
    <w:p w:rsidR="003A78EF" w:rsidRDefault="003A78EF" w:rsidP="00411FDB">
      <w:pPr>
        <w:pStyle w:val="PSI-Ttulo2"/>
      </w:pPr>
    </w:p>
    <w:p w:rsidR="00411FDB" w:rsidRPr="004D5405" w:rsidRDefault="00411FDB" w:rsidP="00411FDB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P019</w:t>
      </w:r>
    </w:p>
    <w:p w:rsidR="00411FDB" w:rsidRDefault="00411FDB" w:rsidP="00411FDB">
      <w:r>
        <w:t>Correspondiente a la Baja de Carrera</w:t>
      </w:r>
    </w:p>
    <w:p w:rsidR="00411FDB" w:rsidRPr="00664D4B" w:rsidRDefault="00411FDB" w:rsidP="00411FDB">
      <w:pPr>
        <w:pStyle w:val="PSI-Ttulo3"/>
      </w:pPr>
      <w:r w:rsidRPr="00664D4B">
        <w:lastRenderedPageBreak/>
        <w:t xml:space="preserve">Descripción </w:t>
      </w:r>
    </w:p>
    <w:p w:rsidR="00411FDB" w:rsidRPr="00664D4B" w:rsidRDefault="00411FDB" w:rsidP="00411FDB">
      <w:pPr>
        <w:pStyle w:val="PSI-Normal"/>
      </w:pPr>
      <w:r w:rsidRPr="00664D4B">
        <w:t xml:space="preserve">Este caso de prueba, tiene como objetivo probar </w:t>
      </w:r>
      <w:r>
        <w:t xml:space="preserve">que el botón "No (Salir de esta pantalla)" al ser clickeado, permita regresar a la pantalla anterior (Carreras) y no dar de baja una carrera. </w:t>
      </w:r>
    </w:p>
    <w:p w:rsidR="00411FDB" w:rsidRPr="00664D4B" w:rsidRDefault="00411FDB" w:rsidP="00411FDB">
      <w:pPr>
        <w:pStyle w:val="PSI-Ttulo3"/>
      </w:pPr>
      <w:r w:rsidRPr="00664D4B">
        <w:t xml:space="preserve">Evaluación de la Prueba </w:t>
      </w:r>
    </w:p>
    <w:p w:rsidR="00411FDB" w:rsidRDefault="00411FDB" w:rsidP="00411FDB">
      <w:pPr>
        <w:pStyle w:val="PSI-Normal"/>
      </w:pPr>
      <w:r w:rsidRPr="00664D4B">
        <w:t>Realizada y satisfactoria.</w:t>
      </w:r>
    </w:p>
    <w:p w:rsidR="00411FDB" w:rsidRPr="00664D4B" w:rsidRDefault="00411FDB" w:rsidP="00411FDB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11FDB" w:rsidTr="00411FD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Carreras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11FDB" w:rsidRPr="00CF4BD4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11FDB" w:rsidRPr="00CF4BD4" w:rsidTr="00411FDB">
              <w:trPr>
                <w:trHeight w:val="263"/>
              </w:trPr>
              <w:tc>
                <w:tcPr>
                  <w:tcW w:w="4426" w:type="dxa"/>
                </w:tcPr>
                <w:p w:rsidR="00411FDB" w:rsidRPr="004D5405" w:rsidRDefault="00411FDB" w:rsidP="00411FDB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11FDB" w:rsidRPr="004D5405" w:rsidRDefault="00411FDB" w:rsidP="00411FD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606E1E" w:rsidRDefault="00411FDB" w:rsidP="00411FDB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P019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="003A78EF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3A78EF">
              <w:t>17</w:t>
            </w:r>
            <w:r w:rsidRPr="00473DBE">
              <w:t>/</w:t>
            </w:r>
            <w:r w:rsidR="003A78EF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3A78EF">
              <w:t>18</w:t>
            </w:r>
            <w:r w:rsidRPr="00473DBE">
              <w:t>/</w:t>
            </w:r>
            <w:r w:rsidR="003A78EF">
              <w:t>08</w:t>
            </w:r>
            <w:r w:rsidRPr="00473DBE">
              <w:t>/201</w:t>
            </w:r>
            <w:r>
              <w:t>9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11FDB" w:rsidTr="00411FDB">
              <w:trPr>
                <w:trHeight w:val="574"/>
              </w:trPr>
              <w:tc>
                <w:tcPr>
                  <w:tcW w:w="4308" w:type="dxa"/>
                </w:tcPr>
                <w:p w:rsidR="00411FDB" w:rsidRDefault="00411FDB" w:rsidP="00411FDB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11FDB" w:rsidRPr="002F45D3" w:rsidRDefault="00411FDB" w:rsidP="00411FD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2F45D3" w:rsidRDefault="00411FDB" w:rsidP="00411FDB">
            <w:pPr>
              <w:pStyle w:val="PSI-Normal"/>
            </w:pPr>
            <w:r>
              <w:t>-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Pr="00B151C0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Regresar a la pantalla anterior (</w:t>
            </w:r>
            <w:r>
              <w:t>Carreras</w:t>
            </w:r>
            <w:r>
              <w:rPr>
                <w:rFonts w:ascii="Arial" w:hAnsi="Arial"/>
                <w:sz w:val="20"/>
              </w:rPr>
              <w:t xml:space="preserve">) y no eliminar / dar de baja de una </w:t>
            </w:r>
            <w:r>
              <w:t>carrera.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regreso a la pantalla anterior (</w:t>
            </w:r>
            <w:r>
              <w:t>Carreras</w:t>
            </w:r>
            <w:r>
              <w:rPr>
                <w:rFonts w:ascii="Arial" w:hAnsi="Arial"/>
                <w:sz w:val="20"/>
              </w:rPr>
              <w:t xml:space="preserve">) y no se ha eliminado la carrera.   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Pr="00713567" w:rsidRDefault="00411FDB" w:rsidP="00411FDB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 xml:space="preserve">el botón "No (Salir de esta pantalla)" este permita regresar a la pantalla anterior (Carreras) y no dar de baja una carrera. 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3A78EF">
              <w:rPr>
                <w:rFonts w:ascii="Arial" w:hAnsi="Arial"/>
                <w:sz w:val="20"/>
              </w:rPr>
              <w:t xml:space="preserve">  ____18/08</w:t>
            </w:r>
            <w:r>
              <w:rPr>
                <w:rFonts w:ascii="Arial" w:hAnsi="Arial"/>
                <w:sz w:val="20"/>
              </w:rPr>
              <w:t>/2019____</w:t>
            </w:r>
          </w:p>
        </w:tc>
      </w:tr>
    </w:tbl>
    <w:p w:rsidR="00411FDB" w:rsidRDefault="00411FDB" w:rsidP="00411FDB">
      <w:pPr>
        <w:pStyle w:val="InfoBlue"/>
        <w:ind w:left="363"/>
      </w:pPr>
    </w:p>
    <w:p w:rsidR="00411FDB" w:rsidRDefault="00411FDB" w:rsidP="00411FDB">
      <w:pPr>
        <w:pStyle w:val="InfoBlue"/>
        <w:ind w:left="363"/>
      </w:pPr>
    </w:p>
    <w:p w:rsidR="00411FDB" w:rsidRDefault="00411FDB" w:rsidP="00411FDB">
      <w:pPr>
        <w:pStyle w:val="InfoBlue"/>
        <w:ind w:left="363"/>
      </w:pPr>
    </w:p>
    <w:p w:rsidR="00411FDB" w:rsidRPr="004D5405" w:rsidRDefault="00411FDB" w:rsidP="00411FDB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P020</w:t>
      </w:r>
    </w:p>
    <w:p w:rsidR="00411FDB" w:rsidRDefault="00411FDB" w:rsidP="00411FDB">
      <w:r>
        <w:t>Correspondiente a la Baja de Carrera</w:t>
      </w:r>
    </w:p>
    <w:p w:rsidR="00411FDB" w:rsidRDefault="00411FDB" w:rsidP="00411FDB">
      <w:pPr>
        <w:pStyle w:val="PSI-Ttulo3"/>
      </w:pPr>
    </w:p>
    <w:p w:rsidR="00411FDB" w:rsidRPr="00664D4B" w:rsidRDefault="00411FDB" w:rsidP="00411FDB">
      <w:pPr>
        <w:pStyle w:val="PSI-Ttulo3"/>
      </w:pPr>
      <w:r w:rsidRPr="00664D4B">
        <w:t xml:space="preserve">Descripción </w:t>
      </w:r>
    </w:p>
    <w:p w:rsidR="00411FDB" w:rsidRPr="00664D4B" w:rsidRDefault="00411FDB" w:rsidP="00411FDB">
      <w:pPr>
        <w:pStyle w:val="PSI-Normal"/>
      </w:pPr>
      <w:r w:rsidRPr="00664D4B">
        <w:t xml:space="preserve">Este caso de prueba, tiene como objetivo probar </w:t>
      </w:r>
      <w:r>
        <w:t xml:space="preserve">que el botón "Salir" al ser clickeado, regrese a la pantalla anterior (Carreras). </w:t>
      </w:r>
    </w:p>
    <w:p w:rsidR="00411FDB" w:rsidRPr="00664D4B" w:rsidRDefault="00411FDB" w:rsidP="00411FDB">
      <w:pPr>
        <w:pStyle w:val="PSI-Ttulo3"/>
      </w:pPr>
      <w:r w:rsidRPr="00664D4B">
        <w:t xml:space="preserve">Evaluación de la Prueba </w:t>
      </w:r>
    </w:p>
    <w:p w:rsidR="00411FDB" w:rsidRDefault="00411FDB" w:rsidP="00411FDB">
      <w:pPr>
        <w:pStyle w:val="PSI-Normal"/>
      </w:pPr>
      <w:r w:rsidRPr="00664D4B">
        <w:t>Realizada y satisfactoria.</w:t>
      </w:r>
    </w:p>
    <w:p w:rsidR="00411FDB" w:rsidRPr="00664D4B" w:rsidRDefault="00411FDB" w:rsidP="00411FDB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11FDB" w:rsidTr="00411FD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Carreras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11FDB" w:rsidRPr="00CF4BD4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11FDB" w:rsidRPr="00CF4BD4" w:rsidTr="00411FDB">
              <w:trPr>
                <w:trHeight w:val="263"/>
              </w:trPr>
              <w:tc>
                <w:tcPr>
                  <w:tcW w:w="4426" w:type="dxa"/>
                </w:tcPr>
                <w:p w:rsidR="00411FDB" w:rsidRPr="004D5405" w:rsidRDefault="00411FDB" w:rsidP="00411FDB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11FDB" w:rsidRPr="004D5405" w:rsidRDefault="00411FDB" w:rsidP="00411FD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606E1E" w:rsidRDefault="00411FDB" w:rsidP="00411FDB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P020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="00AD40E7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AD40E7">
              <w:t>17</w:t>
            </w:r>
            <w:r w:rsidRPr="00473DBE">
              <w:t>/</w:t>
            </w:r>
            <w:r w:rsidR="00AD40E7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AD40E7">
              <w:t>18</w:t>
            </w:r>
            <w:r w:rsidRPr="00473DBE">
              <w:t>/</w:t>
            </w:r>
            <w:r w:rsidR="00AD40E7">
              <w:t>08</w:t>
            </w:r>
            <w:r w:rsidRPr="00473DBE">
              <w:t>/201</w:t>
            </w:r>
            <w:r>
              <w:t>9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11FDB" w:rsidTr="00411FDB">
              <w:trPr>
                <w:trHeight w:val="574"/>
              </w:trPr>
              <w:tc>
                <w:tcPr>
                  <w:tcW w:w="4308" w:type="dxa"/>
                </w:tcPr>
                <w:p w:rsidR="00411FDB" w:rsidRDefault="00411FDB" w:rsidP="00411FDB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11FDB" w:rsidRPr="002F45D3" w:rsidRDefault="00411FDB" w:rsidP="00411FD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2F45D3" w:rsidRDefault="00411FDB" w:rsidP="00411FDB">
            <w:pPr>
              <w:pStyle w:val="PSI-Normal"/>
            </w:pPr>
            <w:r>
              <w:t>-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Nro. Paso </w:t>
            </w:r>
            <w:r>
              <w:rPr>
                <w:rFonts w:ascii="Arial" w:hAnsi="Arial"/>
                <w:b/>
                <w:bCs/>
                <w:sz w:val="20"/>
              </w:rPr>
              <w:lastRenderedPageBreak/>
              <w:t>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Pr="00B151C0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Regresar a la pantalla anterior (</w:t>
            </w:r>
            <w:r>
              <w:t>Carreras</w:t>
            </w:r>
            <w:r>
              <w:rPr>
                <w:rFonts w:ascii="Arial" w:hAnsi="Arial"/>
                <w:sz w:val="20"/>
              </w:rPr>
              <w:t>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regreso a la pantalla anterior (</w:t>
            </w:r>
            <w:r>
              <w:t>Carreras</w:t>
            </w:r>
            <w:r>
              <w:rPr>
                <w:rFonts w:ascii="Arial" w:hAnsi="Arial"/>
                <w:sz w:val="20"/>
              </w:rPr>
              <w:t>).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Pr="00713567" w:rsidRDefault="00411FDB" w:rsidP="00411FDB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>el botón "Salir", este regresa a la pantalla anterior (Carreras).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AD40E7">
              <w:rPr>
                <w:rFonts w:ascii="Arial" w:hAnsi="Arial"/>
                <w:sz w:val="20"/>
              </w:rPr>
              <w:t xml:space="preserve">  ____18/08</w:t>
            </w:r>
            <w:r>
              <w:rPr>
                <w:rFonts w:ascii="Arial" w:hAnsi="Arial"/>
                <w:sz w:val="20"/>
              </w:rPr>
              <w:t>/2019____</w:t>
            </w:r>
          </w:p>
        </w:tc>
      </w:tr>
    </w:tbl>
    <w:p w:rsidR="00411FDB" w:rsidRDefault="00411FDB" w:rsidP="00411FDB">
      <w:pPr>
        <w:rPr>
          <w:rFonts w:ascii="Arial" w:eastAsia="DejaVu Sans" w:hAnsi="Arial" w:cs="DejaVu Sans"/>
          <w:i/>
          <w:color w:val="0000FF"/>
          <w:sz w:val="20"/>
          <w:szCs w:val="24"/>
          <w:lang w:val="es-VE" w:eastAsia="es-ES_tradnl" w:bidi="es-ES_tradnl"/>
        </w:rPr>
      </w:pPr>
    </w:p>
    <w:p w:rsidR="00411FDB" w:rsidRPr="00F6747B" w:rsidRDefault="00411FDB" w:rsidP="00411FDB">
      <w:pPr>
        <w:rPr>
          <w:highlight w:val="yellow"/>
          <w:lang w:val="es-VE"/>
        </w:rPr>
      </w:pPr>
    </w:p>
    <w:p w:rsidR="00411FDB" w:rsidRPr="00F6747B" w:rsidRDefault="00411FDB" w:rsidP="00411FDB">
      <w:pPr>
        <w:pStyle w:val="InfoBlue"/>
        <w:ind w:left="363"/>
        <w:rPr>
          <w:highlight w:val="yellow"/>
        </w:rPr>
      </w:pPr>
    </w:p>
    <w:p w:rsidR="00411FDB" w:rsidRPr="004D5405" w:rsidRDefault="00411FDB" w:rsidP="00411FDB">
      <w:pPr>
        <w:pStyle w:val="PSI-Ttulo2"/>
        <w:rPr>
          <w:color w:val="365F91" w:themeColor="accent1" w:themeShade="BF"/>
          <w:sz w:val="28"/>
          <w:szCs w:val="28"/>
        </w:rPr>
      </w:pPr>
      <w:r w:rsidRPr="00A811AB">
        <w:t>Caso de Prueba P021</w:t>
      </w:r>
    </w:p>
    <w:p w:rsidR="00411FDB" w:rsidRDefault="00411FDB" w:rsidP="00411FDB">
      <w:r>
        <w:t>Correspondiente a la Modificación de carrera.</w:t>
      </w:r>
    </w:p>
    <w:p w:rsidR="00411FDB" w:rsidRPr="00664D4B" w:rsidRDefault="00411FDB" w:rsidP="00411FDB">
      <w:pPr>
        <w:pStyle w:val="PSI-Ttulo3"/>
      </w:pPr>
      <w:r w:rsidRPr="00664D4B">
        <w:t xml:space="preserve">Descripción </w:t>
      </w:r>
    </w:p>
    <w:p w:rsidR="00411FDB" w:rsidRPr="00664D4B" w:rsidRDefault="00411FDB" w:rsidP="00411FDB">
      <w:pPr>
        <w:pStyle w:val="PSI-Normal"/>
      </w:pPr>
      <w:r>
        <w:t>Este caso de prueba</w:t>
      </w:r>
      <w:r w:rsidRPr="00664D4B">
        <w:t xml:space="preserve"> tiene como objetivo </w:t>
      </w:r>
      <w:r>
        <w:t>verificar la correcta escritura del texto mostrado y la correcta representación de símbolos especiales de la pantalla Modificar una carrera.</w:t>
      </w:r>
    </w:p>
    <w:p w:rsidR="00411FDB" w:rsidRPr="00664D4B" w:rsidRDefault="00411FDB" w:rsidP="00411FDB">
      <w:pPr>
        <w:pStyle w:val="PSI-Ttulo3"/>
      </w:pPr>
      <w:r w:rsidRPr="00664D4B">
        <w:t xml:space="preserve">Evaluación de la Prueba </w:t>
      </w:r>
    </w:p>
    <w:p w:rsidR="00411FDB" w:rsidRDefault="00411FDB" w:rsidP="00411FDB">
      <w:pPr>
        <w:pStyle w:val="PSI-Normal"/>
      </w:pPr>
      <w:r w:rsidRPr="00664D4B">
        <w:t>Realizada y satisfactoria.</w:t>
      </w:r>
    </w:p>
    <w:p w:rsidR="00411FDB" w:rsidRPr="00664D4B" w:rsidRDefault="00411FDB" w:rsidP="00411FDB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11FDB" w:rsidTr="00411FD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Carreras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>
              <w:t>Interfaz de Usuario</w:t>
            </w:r>
          </w:p>
        </w:tc>
      </w:tr>
      <w:tr w:rsidR="00411FDB" w:rsidRPr="00CF4BD4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11FDB" w:rsidRPr="00CF4BD4" w:rsidTr="00411FDB">
              <w:trPr>
                <w:trHeight w:val="263"/>
              </w:trPr>
              <w:tc>
                <w:tcPr>
                  <w:tcW w:w="4426" w:type="dxa"/>
                </w:tcPr>
                <w:p w:rsidR="00411FDB" w:rsidRPr="004D5405" w:rsidRDefault="00411FDB" w:rsidP="00411FDB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11FDB" w:rsidRPr="004D5405" w:rsidRDefault="00411FDB" w:rsidP="00411FD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606E1E" w:rsidRDefault="00411FDB" w:rsidP="00411FDB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P021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="00A811AB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A811A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A811AB">
              <w:t>17</w:t>
            </w:r>
            <w:r w:rsidRPr="00473DBE">
              <w:t>/</w:t>
            </w:r>
            <w:r w:rsidR="00A811AB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A811AB">
              <w:t>18</w:t>
            </w:r>
            <w:r w:rsidRPr="00473DBE">
              <w:t>/</w:t>
            </w:r>
            <w:r w:rsidR="00A811AB">
              <w:t>08</w:t>
            </w:r>
            <w:r w:rsidRPr="00473DBE">
              <w:t>/201</w:t>
            </w:r>
            <w:r>
              <w:t>9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11FDB" w:rsidTr="00411FDB">
              <w:trPr>
                <w:trHeight w:val="574"/>
              </w:trPr>
              <w:tc>
                <w:tcPr>
                  <w:tcW w:w="4308" w:type="dxa"/>
                </w:tcPr>
                <w:p w:rsidR="00411FDB" w:rsidRDefault="00411FDB" w:rsidP="00411FDB">
                  <w:pPr>
                    <w:pStyle w:val="PSI-Normal"/>
                  </w:pPr>
                  <w:r>
                    <w:lastRenderedPageBreak/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11FDB" w:rsidRPr="002F45D3" w:rsidRDefault="00411FDB" w:rsidP="00411FD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2F45D3" w:rsidRDefault="00411FDB" w:rsidP="00411FDB">
            <w:pPr>
              <w:pStyle w:val="PSI-Normal"/>
            </w:pPr>
            <w:r>
              <w:t>-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Pr="00B151C0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de forma correcta la escritura del texto mostrado en la pantalla (Sin la presencia de errores ortográficos y la correcta representación de símbolos especiales) al modificar una carrera.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la escritura del texto mostrado en la pantalla (Sin la presencia de errores ortográficos y la correcta representación de símbolos especiales) al modificar una carrera.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Pr="00713567" w:rsidRDefault="00411FDB" w:rsidP="00411FDB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visualizar el texto mostrado en pantalla, este no contiene errores ortográficos y representa correctamente los símbolos especiales. 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A811AB">
              <w:rPr>
                <w:rFonts w:ascii="Arial" w:hAnsi="Arial"/>
                <w:sz w:val="20"/>
              </w:rPr>
              <w:t xml:space="preserve">  ____18/08</w:t>
            </w:r>
            <w:r>
              <w:rPr>
                <w:rFonts w:ascii="Arial" w:hAnsi="Arial"/>
                <w:sz w:val="20"/>
              </w:rPr>
              <w:t>/2019____</w:t>
            </w:r>
          </w:p>
        </w:tc>
      </w:tr>
    </w:tbl>
    <w:p w:rsidR="00411FDB" w:rsidRDefault="00411FDB" w:rsidP="00411FDB">
      <w:pPr>
        <w:pStyle w:val="InfoBlue"/>
        <w:ind w:left="363"/>
      </w:pPr>
    </w:p>
    <w:p w:rsidR="00411FDB" w:rsidRDefault="00411FDB" w:rsidP="00411FDB">
      <w:pPr>
        <w:rPr>
          <w:highlight w:val="yellow"/>
          <w:lang w:val="es-VE"/>
        </w:rPr>
      </w:pPr>
    </w:p>
    <w:p w:rsidR="00411FDB" w:rsidRDefault="00411FDB" w:rsidP="00411FDB">
      <w:pPr>
        <w:pStyle w:val="InfoBlue"/>
        <w:ind w:left="363"/>
      </w:pPr>
    </w:p>
    <w:p w:rsidR="00411FDB" w:rsidRDefault="00411FDB" w:rsidP="00411FDB">
      <w:pPr>
        <w:pStyle w:val="InfoBlue"/>
        <w:ind w:left="363"/>
      </w:pPr>
    </w:p>
    <w:p w:rsidR="00411FDB" w:rsidRDefault="00411FDB" w:rsidP="00411FDB">
      <w:pPr>
        <w:pStyle w:val="InfoBlue"/>
        <w:ind w:left="363"/>
      </w:pPr>
    </w:p>
    <w:p w:rsidR="00411FDB" w:rsidRDefault="00411FDB" w:rsidP="00411FDB">
      <w:pPr>
        <w:pStyle w:val="InfoBlue"/>
        <w:ind w:left="363"/>
      </w:pPr>
    </w:p>
    <w:p w:rsidR="00411FDB" w:rsidRPr="004D5405" w:rsidRDefault="00411FDB" w:rsidP="00411FDB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P022</w:t>
      </w:r>
    </w:p>
    <w:p w:rsidR="00411FDB" w:rsidRDefault="00411FDB" w:rsidP="00411FDB">
      <w:r>
        <w:t>Correspondiente a la Modificación de Carrera</w:t>
      </w:r>
    </w:p>
    <w:p w:rsidR="00411FDB" w:rsidRPr="00664D4B" w:rsidRDefault="00411FDB" w:rsidP="00411FDB">
      <w:pPr>
        <w:pStyle w:val="PSI-Ttulo3"/>
      </w:pPr>
      <w:r w:rsidRPr="00664D4B">
        <w:t xml:space="preserve">Descripción </w:t>
      </w:r>
    </w:p>
    <w:p w:rsidR="00411FDB" w:rsidRPr="00664D4B" w:rsidRDefault="00411FDB" w:rsidP="00411FDB">
      <w:pPr>
        <w:pStyle w:val="PSI-Normal"/>
      </w:pPr>
      <w:r w:rsidRPr="00664D4B">
        <w:t xml:space="preserve">Este caso de prueba, tiene como objetivo probar </w:t>
      </w:r>
      <w:r>
        <w:t xml:space="preserve">que el botón "Modificar" al ser clickeado, permita modificar los datos de una carrera. </w:t>
      </w:r>
    </w:p>
    <w:p w:rsidR="00411FDB" w:rsidRPr="00664D4B" w:rsidRDefault="00411FDB" w:rsidP="00411FDB">
      <w:pPr>
        <w:pStyle w:val="PSI-Ttulo3"/>
      </w:pPr>
      <w:r w:rsidRPr="00664D4B">
        <w:t xml:space="preserve">Evaluación de la Prueba </w:t>
      </w:r>
    </w:p>
    <w:p w:rsidR="00411FDB" w:rsidRDefault="00411FDB" w:rsidP="00411FDB">
      <w:pPr>
        <w:pStyle w:val="PSI-Normal"/>
      </w:pPr>
      <w:r w:rsidRPr="00664D4B">
        <w:t>Realizada y satisfactoria.</w:t>
      </w:r>
    </w:p>
    <w:p w:rsidR="00411FDB" w:rsidRPr="00664D4B" w:rsidRDefault="00411FDB" w:rsidP="00411FDB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11FDB" w:rsidTr="00411FD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PSI-Normal"/>
            </w:pPr>
            <w:r>
              <w:rPr>
                <w:b/>
                <w:bCs/>
              </w:rPr>
              <w:lastRenderedPageBreak/>
              <w:t>ID Caso de Uso:</w:t>
            </w:r>
            <w:r>
              <w:t xml:space="preserve"> Gestionar Carreras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11FDB" w:rsidRPr="00CF4BD4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11FDB" w:rsidRPr="00CF4BD4" w:rsidTr="00411FDB">
              <w:trPr>
                <w:trHeight w:val="263"/>
              </w:trPr>
              <w:tc>
                <w:tcPr>
                  <w:tcW w:w="4426" w:type="dxa"/>
                </w:tcPr>
                <w:p w:rsidR="00411FDB" w:rsidRPr="004D5405" w:rsidRDefault="00411FDB" w:rsidP="00411FDB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11FDB" w:rsidRPr="004D5405" w:rsidRDefault="00411FDB" w:rsidP="00411FD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606E1E" w:rsidRDefault="00411FDB" w:rsidP="00411FDB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P022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="00A811AB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A811AB">
              <w:t>17</w:t>
            </w:r>
            <w:r w:rsidRPr="00473DBE">
              <w:t>/</w:t>
            </w:r>
            <w:r w:rsidR="00A811AB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A811AB">
              <w:t>18</w:t>
            </w:r>
            <w:r w:rsidRPr="00473DBE">
              <w:t>/</w:t>
            </w:r>
            <w:r w:rsidR="00A811AB">
              <w:t>08</w:t>
            </w:r>
            <w:r w:rsidRPr="00473DBE">
              <w:t>/201</w:t>
            </w:r>
            <w:r>
              <w:t>9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11FDB" w:rsidTr="00411FDB">
              <w:trPr>
                <w:trHeight w:val="574"/>
              </w:trPr>
              <w:tc>
                <w:tcPr>
                  <w:tcW w:w="4308" w:type="dxa"/>
                </w:tcPr>
                <w:p w:rsidR="00411FDB" w:rsidRDefault="00411FDB" w:rsidP="00411FDB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11FDB" w:rsidRPr="002F45D3" w:rsidRDefault="00411FDB" w:rsidP="00411FD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2F45D3" w:rsidRDefault="00411FDB" w:rsidP="00411FDB">
            <w:pPr>
              <w:pStyle w:val="PSI-Normal"/>
            </w:pPr>
            <w:r>
              <w:t>-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Pr="00B151C0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los campos (Código carrera, nombre) para modificar los datos de una carrera.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los campos (Código carrera, nombre) para modificar los datos de una carrera.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Pr="00713567" w:rsidRDefault="00411FDB" w:rsidP="00411FDB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 xml:space="preserve">el botón "Modificar", este me permita modificar los datos de una carrera. 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A811AB">
              <w:rPr>
                <w:rFonts w:ascii="Arial" w:hAnsi="Arial"/>
                <w:sz w:val="20"/>
              </w:rPr>
              <w:t xml:space="preserve">  ____18/08</w:t>
            </w:r>
            <w:r>
              <w:rPr>
                <w:rFonts w:ascii="Arial" w:hAnsi="Arial"/>
                <w:sz w:val="20"/>
              </w:rPr>
              <w:t>/2019____</w:t>
            </w:r>
          </w:p>
        </w:tc>
      </w:tr>
    </w:tbl>
    <w:p w:rsidR="00411FDB" w:rsidRDefault="00411FDB" w:rsidP="00411FDB">
      <w:pPr>
        <w:pStyle w:val="InfoBlue"/>
        <w:ind w:left="363"/>
      </w:pPr>
    </w:p>
    <w:p w:rsidR="00411FDB" w:rsidRDefault="00411FDB" w:rsidP="00411FDB">
      <w:pPr>
        <w:pStyle w:val="InfoBlue"/>
        <w:ind w:left="363"/>
      </w:pPr>
    </w:p>
    <w:p w:rsidR="00411FDB" w:rsidRDefault="00411FDB" w:rsidP="00411FDB">
      <w:pPr>
        <w:pStyle w:val="InfoBlue"/>
        <w:ind w:left="363"/>
      </w:pPr>
    </w:p>
    <w:p w:rsidR="00DA49D6" w:rsidRDefault="00DA49D6" w:rsidP="00944A8B">
      <w:pPr>
        <w:pStyle w:val="PSI-Ttulo2"/>
        <w:shd w:val="clear" w:color="auto" w:fill="FFFFFF" w:themeFill="background1"/>
        <w:rPr>
          <w:lang w:val="es-VE"/>
        </w:rPr>
      </w:pPr>
    </w:p>
    <w:p w:rsidR="00944A8B" w:rsidRPr="00944A8B" w:rsidRDefault="00944A8B" w:rsidP="00944A8B">
      <w:pPr>
        <w:pStyle w:val="PSI-Ttulo2"/>
        <w:shd w:val="clear" w:color="auto" w:fill="FFFFFF" w:themeFill="background1"/>
        <w:rPr>
          <w:lang w:val="es-VE"/>
        </w:rPr>
      </w:pPr>
    </w:p>
    <w:p w:rsidR="00411FDB" w:rsidRPr="004D5405" w:rsidRDefault="00411FDB" w:rsidP="00944A8B">
      <w:pPr>
        <w:pStyle w:val="PSI-Ttulo2"/>
        <w:shd w:val="clear" w:color="auto" w:fill="FFFFFF" w:themeFill="background1"/>
        <w:rPr>
          <w:color w:val="365F91" w:themeColor="accent1" w:themeShade="BF"/>
          <w:sz w:val="28"/>
          <w:szCs w:val="28"/>
        </w:rPr>
      </w:pPr>
      <w:r w:rsidRPr="00944A8B">
        <w:t>Caso de Prueba P023</w:t>
      </w:r>
    </w:p>
    <w:p w:rsidR="00411FDB" w:rsidRDefault="00411FDB" w:rsidP="00411FDB">
      <w:r>
        <w:t>Correspondiente a la Modificación de Carrera</w:t>
      </w:r>
    </w:p>
    <w:p w:rsidR="00411FDB" w:rsidRDefault="00411FDB" w:rsidP="00411FDB">
      <w:pPr>
        <w:pStyle w:val="PSI-Ttulo3"/>
      </w:pPr>
    </w:p>
    <w:p w:rsidR="00411FDB" w:rsidRPr="00664D4B" w:rsidRDefault="00411FDB" w:rsidP="00411FDB">
      <w:pPr>
        <w:pStyle w:val="PSI-Ttulo3"/>
      </w:pPr>
      <w:r w:rsidRPr="00664D4B">
        <w:t xml:space="preserve">Descripción </w:t>
      </w:r>
    </w:p>
    <w:p w:rsidR="00411FDB" w:rsidRPr="00664D4B" w:rsidRDefault="00411FDB" w:rsidP="00411FDB">
      <w:pPr>
        <w:pStyle w:val="PSI-Normal"/>
      </w:pPr>
      <w:r w:rsidRPr="00664D4B">
        <w:t xml:space="preserve">Este caso de prueba, tiene como objetivo probar </w:t>
      </w:r>
      <w:r>
        <w:t xml:space="preserve">que el input text "Código Carrera" acepta/ rechaza ciertos códigos ingresados por el usuario para modificar el código de determinada carrera. </w:t>
      </w:r>
    </w:p>
    <w:p w:rsidR="00411FDB" w:rsidRPr="00664D4B" w:rsidRDefault="00411FDB" w:rsidP="00411FDB">
      <w:pPr>
        <w:pStyle w:val="PSI-Ttulo3"/>
      </w:pPr>
      <w:r w:rsidRPr="00664D4B">
        <w:t xml:space="preserve">Evaluación de la Prueba </w:t>
      </w:r>
    </w:p>
    <w:p w:rsidR="00411FDB" w:rsidRDefault="00411FDB" w:rsidP="00411FDB">
      <w:pPr>
        <w:pStyle w:val="PSI-Normal"/>
      </w:pPr>
      <w:r>
        <w:t>Realizad</w:t>
      </w:r>
      <w:r w:rsidR="00944A8B">
        <w:t>a y S</w:t>
      </w:r>
      <w:r w:rsidRPr="00664D4B">
        <w:t>atisfactoria.</w:t>
      </w:r>
    </w:p>
    <w:p w:rsidR="00411FDB" w:rsidRPr="00664D4B" w:rsidRDefault="00411FDB" w:rsidP="00411FDB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11FDB" w:rsidTr="00411FD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Carreras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11FDB" w:rsidRPr="00CF4BD4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11FDB" w:rsidRPr="00CF4BD4" w:rsidTr="00411FDB">
              <w:trPr>
                <w:trHeight w:val="263"/>
              </w:trPr>
              <w:tc>
                <w:tcPr>
                  <w:tcW w:w="4426" w:type="dxa"/>
                </w:tcPr>
                <w:p w:rsidR="00411FDB" w:rsidRPr="004D5405" w:rsidRDefault="00411FDB" w:rsidP="00411FDB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11FDB" w:rsidRPr="004D5405" w:rsidRDefault="00411FDB" w:rsidP="00411FD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606E1E" w:rsidRDefault="00411FDB" w:rsidP="00411FDB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P023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="009252B4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9252B4">
              <w:t>17</w:t>
            </w:r>
            <w:r w:rsidRPr="00473DBE">
              <w:t>/</w:t>
            </w:r>
            <w:r w:rsidR="009252B4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9252B4">
              <w:t>18</w:t>
            </w:r>
            <w:r w:rsidRPr="00473DBE">
              <w:t>/</w:t>
            </w:r>
            <w:r w:rsidR="009252B4">
              <w:t>08</w:t>
            </w:r>
            <w:r w:rsidRPr="00473DBE">
              <w:t>/201</w:t>
            </w:r>
            <w:r>
              <w:t>9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11FDB" w:rsidTr="00411FDB">
              <w:trPr>
                <w:trHeight w:val="574"/>
              </w:trPr>
              <w:tc>
                <w:tcPr>
                  <w:tcW w:w="4308" w:type="dxa"/>
                </w:tcPr>
                <w:p w:rsidR="00411FDB" w:rsidRDefault="00411FDB" w:rsidP="00411FDB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11FDB" w:rsidRPr="002F45D3" w:rsidRDefault="00411FDB" w:rsidP="00411FD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2F45D3" w:rsidRDefault="00411FDB" w:rsidP="00411FDB">
            <w:pPr>
              <w:pStyle w:val="PSI-Normal"/>
            </w:pPr>
            <w:r>
              <w:t>-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Pr="00536CBA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t>E</w:t>
            </w:r>
            <w:r w:rsidRPr="00536CBA">
              <w:t>l campo de entrada Nombre es correcto</w:t>
            </w:r>
            <w:r>
              <w:t xml:space="preserve"> y el codigo no se encuentra repetido.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Pr="00B151C0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Modificar el código de la carrera por 001.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confirmacion: operacion realizada con exito. Se ha modificado el codigo de la carrera por 001.  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r>
              <w:t>E</w:t>
            </w:r>
            <w:r w:rsidRPr="00536CBA">
              <w:t>l campo de entrada Nombre es correcto</w:t>
            </w:r>
            <w:r>
              <w:t xml:space="preserve"> y el codigo no se encuentra repetido.</w:t>
            </w:r>
            <w:r w:rsidRPr="00942711">
              <w:t xml:space="preserve">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validación que notifique el error. No modificar el codigo de la carrera.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3F3A9F" w:rsidRDefault="00411FDB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Mensaje de validacion notificando el error (El valor debe ser superior o igual a 1). No se ha modificado el codigo de la carrera. 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r>
              <w:t>E</w:t>
            </w:r>
            <w:r w:rsidRPr="00536CBA">
              <w:t>l campo de entrada Nombre es correcto</w:t>
            </w:r>
            <w:r>
              <w:t xml:space="preserve"> y el codigo no se encuentra repetido.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dos digitos: 20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Modificar el código de la carrera por 020.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confirmacion: operacion realizada con exito. Se ha modificado el codigo de la carrera por 020.  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r>
              <w:t>E</w:t>
            </w:r>
            <w:r w:rsidRPr="00536CBA">
              <w:t>l campo de entrada Nombre es correcto</w:t>
            </w:r>
            <w:r>
              <w:t xml:space="preserve"> y el codigo no se encuentra repetido.</w:t>
            </w:r>
            <w:r w:rsidRPr="00942711">
              <w:t xml:space="preserve">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tres digitos: 021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Modificar el código de la carrera por 021.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Se ha modificado el codigo de la carrera por 021.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r>
              <w:t>E</w:t>
            </w:r>
            <w:r w:rsidRPr="00536CBA">
              <w:t>l campo de entrada Nombre es correcto</w:t>
            </w:r>
            <w:r>
              <w:t xml:space="preserve"> y el codigo no se encuentra repetido.</w:t>
            </w:r>
            <w:r w:rsidRPr="00942711">
              <w:t xml:space="preserve">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tres digitos: 999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Modificar el código de la carrera por 999.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Se ha modificado el codigo de la carrera por 999.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r w:rsidRPr="00942711">
              <w:t>El campo de entrada Nombre es correcto</w:t>
            </w:r>
            <w:r>
              <w:t xml:space="preserve"> y el codigo no se encuentra </w:t>
            </w:r>
            <w:r>
              <w:lastRenderedPageBreak/>
              <w:t>repetido.</w:t>
            </w:r>
            <w:r w:rsidRPr="00942711"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Numero de cuatro digitos: 1234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codigo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2E7604" w:rsidRDefault="00411FDB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Mensaje de validacion notificando el error (El valor debe ser inferior o igual a 999). No se ha modificado el codigo de la carrera</w:t>
            </w:r>
          </w:p>
        </w:tc>
      </w:tr>
      <w:tr w:rsidR="00411FDB" w:rsidTr="00324D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r w:rsidRPr="003B310D">
              <w:t>El campo de entrada Nombre es correcto</w:t>
            </w:r>
            <w:r>
              <w:t xml:space="preserve"> y el codigo no se encuentra repetido</w:t>
            </w:r>
            <w:r w:rsidRPr="003B310D">
              <w:t xml:space="preserve">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0214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Modificar el código de la carrera por 214.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11FDB" w:rsidRDefault="00324DF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Se ha modificado el codigo de la carrera por 214.</w:t>
            </w:r>
          </w:p>
        </w:tc>
      </w:tr>
      <w:tr w:rsidR="00411FDB" w:rsidTr="00324D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r w:rsidRPr="003B310D">
              <w:t>El campo de entrada Nombre es correcto</w:t>
            </w:r>
            <w:r>
              <w:t xml:space="preserve"> y el codigo no se encuentra repetido</w:t>
            </w:r>
            <w:r w:rsidRPr="003B310D">
              <w:t xml:space="preserve">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0999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Modificar el código de la carrera por 999.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11FDB" w:rsidRDefault="00324DF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Se ha modificado el codigo de la carrera por 999.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r w:rsidRPr="003B310D">
              <w:t>El campo de entrada Nombre es correcto</w:t>
            </w:r>
            <w:r>
              <w:t xml:space="preserve"> y el codigo no se encuentra repetido</w:t>
            </w:r>
            <w:r w:rsidRPr="003B310D">
              <w:t xml:space="preserve">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Numero de cuatro digitos: </w:t>
            </w: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1000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codigo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2E7604" w:rsidRDefault="00411FDB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Mensaje de validacion notificando el error (El valor debe ser inferior o igual a 999). No se ha modificado el codigo de la carrera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 w:rsidRPr="00330710"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codigo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permite escribir un caracter desde el teclado. No se ha modificado el codigo de la carrera. 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Pr="003F3A9F" w:rsidRDefault="00411FDB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codigo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permite escribir un caracter desde el teclado. No se ha modificado el codigo de la carrera.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Pr="003F3A9F" w:rsidRDefault="00411FDB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</w:t>
            </w:r>
            <w:r w:rsidR="00324DFB">
              <w:rPr>
                <w:rFonts w:ascii="Arial" w:hAnsi="Arial"/>
                <w:sz w:val="20"/>
                <w:lang w:val="es-AR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codigo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3F3A9F" w:rsidRDefault="00411FDB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Mensaje de validacion "completa este campo". No se ha modificado el codigo de la carrera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Pr="003F3A9F" w:rsidRDefault="00944A8B" w:rsidP="00411FDB">
            <w:pPr>
              <w:pStyle w:val="TableContents"/>
              <w:tabs>
                <w:tab w:val="left" w:pos="705"/>
              </w:tabs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13</w:t>
            </w:r>
            <w:r w:rsidR="00411FDB">
              <w:rPr>
                <w:rFonts w:ascii="Arial" w:hAnsi="Arial"/>
                <w:sz w:val="20"/>
                <w:lang w:val="es-AR"/>
              </w:rPr>
              <w:tab/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Cadena "Hola"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codigo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No permite escribir un caracter o un conjunto de caracteres desde el teclado. No se ha modificado el codigo de la carrera. 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Pr="003F3A9F" w:rsidRDefault="00411FDB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</w:t>
            </w:r>
            <w:r w:rsidR="00944A8B"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codigo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(El valor debe ser superior o igual a 1).  No se ha modificado el codigo de la carrera.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Pr="003F3A9F" w:rsidRDefault="00411FDB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</w:t>
            </w:r>
            <w:r w:rsidR="00944A8B">
              <w:rPr>
                <w:rFonts w:ascii="Arial" w:hAnsi="Arial"/>
                <w:sz w:val="20"/>
                <w:lang w:val="es-AR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codigo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(El valor debe ser superior o igual a 1).  No se ha modificado el codigo de la carrera.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Pr="003F3A9F" w:rsidRDefault="00411FDB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</w:t>
            </w:r>
            <w:r w:rsidR="00944A8B">
              <w:rPr>
                <w:rFonts w:ascii="Arial" w:hAnsi="Arial"/>
                <w:sz w:val="20"/>
                <w:lang w:val="es-AR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-100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codigo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(El valor debe ser superior o igual a 1).  No se ha modificado el codigo de la carrera.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Pr="003F3A9F" w:rsidRDefault="00411FDB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</w:t>
            </w:r>
            <w:r w:rsidR="00944A8B">
              <w:rPr>
                <w:rFonts w:ascii="Arial" w:hAnsi="Arial"/>
                <w:sz w:val="20"/>
                <w:lang w:val="es-AR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-1000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codigo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(El valor debe ser superior o igual a 1).  No se ha modificado el codigo de la carrera.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Pr="003F3A9F" w:rsidRDefault="00944A8B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 : 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codigo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(debes introducir un numero). No se ha modificado el codigo de la carrera.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Pr="003F3A9F" w:rsidRDefault="00944A8B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Simbolo: 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codigo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validacion que notifique el error (debes introducir un numero). No se ha modificado el codigo de la carrera. 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Pr="003F3A9F" w:rsidRDefault="00411FDB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</w:t>
            </w:r>
            <w:r w:rsidR="00944A8B">
              <w:rPr>
                <w:rFonts w:ascii="Arial" w:hAnsi="Arial"/>
                <w:sz w:val="20"/>
                <w:lang w:val="es-AR"/>
              </w:rPr>
              <w:t>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codigo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(debes introducir un numero). No se ha modificado el codigo de la carrera.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Pr="003F3A9F" w:rsidRDefault="00411FDB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</w:t>
            </w:r>
            <w:r w:rsidR="00944A8B">
              <w:rPr>
                <w:rFonts w:ascii="Arial" w:hAnsi="Arial"/>
                <w:sz w:val="20"/>
                <w:lang w:val="es-AR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r w:rsidRPr="003B310D">
              <w:t xml:space="preserve">El campo de entrada Nombre es </w:t>
            </w:r>
            <w:r w:rsidRPr="003B310D">
              <w:lastRenderedPageBreak/>
              <w:t xml:space="preserve">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1+1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codigo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validacion que notifique el error (debes introducir un numero). No se ha </w:t>
            </w:r>
            <w:r>
              <w:rPr>
                <w:rFonts w:ascii="Arial" w:hAnsi="Arial"/>
                <w:sz w:val="20"/>
              </w:rPr>
              <w:lastRenderedPageBreak/>
              <w:t>modificado el codigo de la carrera.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Pr="003F3A9F" w:rsidRDefault="00411FDB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2</w:t>
            </w:r>
            <w:r w:rsidR="00944A8B">
              <w:rPr>
                <w:rFonts w:ascii="Arial" w:hAnsi="Arial"/>
                <w:sz w:val="20"/>
                <w:lang w:val="es-AR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 especial: *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codigo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No permite escribir un caracter especial desde el teclado. No se ha modificado el codigo de la carrera.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Pr="003F3A9F" w:rsidRDefault="00411FDB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</w:t>
            </w:r>
            <w:r w:rsidR="00944A8B">
              <w:rPr>
                <w:rFonts w:ascii="Arial" w:hAnsi="Arial"/>
                <w:sz w:val="20"/>
                <w:lang w:val="es-AR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codigo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permite dejar un espacio en blanco. Emite mensaje validador (Debes completar este campo). No se ha modificado el codigo de la carrera.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Pr="003F3A9F" w:rsidRDefault="00411FDB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</w:t>
            </w:r>
            <w:r w:rsidR="00944A8B"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r w:rsidRPr="003B310D">
              <w:t>El campo de entrada Nombre es correcto</w:t>
            </w:r>
            <w:r>
              <w:t xml:space="preserve"> y el codigo ya se encuentra en la BD</w:t>
            </w:r>
            <w:r w:rsidRPr="003B310D">
              <w:t xml:space="preserve">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Codigo repetido: 016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error. No modificar el codigo de la carrera.</w:t>
            </w:r>
          </w:p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9828A7" w:rsidRDefault="00411FDB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Mensaje de error (Ha ocurrido un error</w:t>
            </w:r>
            <w:r w:rsidR="00944A8B">
              <w:rPr>
                <w:rFonts w:ascii="Arial" w:hAnsi="Arial"/>
                <w:sz w:val="20"/>
                <w:lang w:val="es-AR"/>
              </w:rPr>
              <w:t>. El código 016 ya corresponde a una carrera en la Base de Datos</w:t>
            </w:r>
            <w:r>
              <w:rPr>
                <w:rFonts w:ascii="Arial" w:hAnsi="Arial"/>
                <w:sz w:val="20"/>
                <w:lang w:val="es-AR"/>
              </w:rPr>
              <w:t xml:space="preserve">). </w:t>
            </w:r>
            <w:r>
              <w:rPr>
                <w:rFonts w:ascii="Arial" w:hAnsi="Arial"/>
                <w:sz w:val="20"/>
              </w:rPr>
              <w:t xml:space="preserve">No se ha modificado el </w:t>
            </w:r>
            <w:r w:rsidR="00944A8B">
              <w:rPr>
                <w:rFonts w:ascii="Arial" w:hAnsi="Arial"/>
                <w:sz w:val="20"/>
              </w:rPr>
              <w:t>código</w:t>
            </w:r>
            <w:r>
              <w:rPr>
                <w:rFonts w:ascii="Arial" w:hAnsi="Arial"/>
                <w:sz w:val="20"/>
              </w:rPr>
              <w:t xml:space="preserve"> de la carrera.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Pr="00713567" w:rsidRDefault="00411FDB" w:rsidP="00411FDB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ingresar un </w:t>
            </w:r>
            <w:r w:rsidR="00F309F8">
              <w:rPr>
                <w:rFonts w:ascii="Arial" w:hAnsi="Arial"/>
                <w:bCs/>
                <w:sz w:val="20"/>
              </w:rPr>
              <w:t>código</w:t>
            </w:r>
            <w:r>
              <w:rPr>
                <w:rFonts w:ascii="Arial" w:hAnsi="Arial"/>
                <w:bCs/>
                <w:sz w:val="20"/>
              </w:rPr>
              <w:t xml:space="preserve"> válido, este es aceptado. Y además será exitoso si al ingresar un código inválido este no es aceptado.</w:t>
            </w:r>
            <w:r>
              <w:t xml:space="preserve"> 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 w:rsidR="00944A8B">
              <w:rPr>
                <w:rFonts w:ascii="Arial" w:hAnsi="Arial"/>
                <w:sz w:val="20"/>
              </w:rPr>
              <w:t xml:space="preserve">    Aprobó: __X__    Fallo: _</w:t>
            </w:r>
            <w:r>
              <w:rPr>
                <w:rFonts w:ascii="Arial" w:hAnsi="Arial"/>
                <w:sz w:val="20"/>
              </w:rPr>
              <w:t xml:space="preserve">_ 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</w:t>
            </w:r>
            <w:r w:rsidR="00944A8B">
              <w:rPr>
                <w:rFonts w:ascii="Arial" w:hAnsi="Arial"/>
                <w:sz w:val="20"/>
              </w:rPr>
              <w:t>18/08/2019</w:t>
            </w:r>
            <w:r>
              <w:rPr>
                <w:rFonts w:ascii="Arial" w:hAnsi="Arial"/>
                <w:sz w:val="20"/>
              </w:rPr>
              <w:t>____</w:t>
            </w:r>
          </w:p>
        </w:tc>
      </w:tr>
    </w:tbl>
    <w:p w:rsidR="00411FDB" w:rsidRDefault="00411FDB" w:rsidP="00411FDB"/>
    <w:p w:rsidR="00411FDB" w:rsidRDefault="00411FDB" w:rsidP="00411FDB">
      <w:pPr>
        <w:pStyle w:val="InfoBlue"/>
        <w:ind w:left="363"/>
        <w:rPr>
          <w:lang w:val="es-ES"/>
        </w:rPr>
      </w:pPr>
    </w:p>
    <w:p w:rsidR="00411FDB" w:rsidRPr="004D5405" w:rsidRDefault="00411FDB" w:rsidP="00E96D58">
      <w:pPr>
        <w:pStyle w:val="PSI-Ttulo2"/>
        <w:rPr>
          <w:color w:val="365F91" w:themeColor="accent1" w:themeShade="BF"/>
          <w:sz w:val="28"/>
          <w:szCs w:val="28"/>
        </w:rPr>
      </w:pPr>
      <w:r w:rsidRPr="00E96D58">
        <w:t>Caso de Prueba P024</w:t>
      </w:r>
    </w:p>
    <w:p w:rsidR="00411FDB" w:rsidRDefault="00411FDB" w:rsidP="00411FDB">
      <w:r>
        <w:t>Correspondiente a la Modificación de Carrera</w:t>
      </w:r>
    </w:p>
    <w:p w:rsidR="00411FDB" w:rsidRDefault="00411FDB" w:rsidP="00411FDB">
      <w:pPr>
        <w:pStyle w:val="PSI-Ttulo3"/>
      </w:pPr>
    </w:p>
    <w:p w:rsidR="00411FDB" w:rsidRPr="00664D4B" w:rsidRDefault="00411FDB" w:rsidP="00411FDB">
      <w:pPr>
        <w:pStyle w:val="PSI-Ttulo3"/>
      </w:pPr>
      <w:r w:rsidRPr="00664D4B">
        <w:t xml:space="preserve">Descripción </w:t>
      </w:r>
    </w:p>
    <w:p w:rsidR="00411FDB" w:rsidRPr="00664D4B" w:rsidRDefault="00411FDB" w:rsidP="00411FDB">
      <w:pPr>
        <w:pStyle w:val="PSI-Normal"/>
      </w:pPr>
      <w:r w:rsidRPr="00664D4B">
        <w:t xml:space="preserve">Este caso de prueba, tiene como objetivo probar </w:t>
      </w:r>
      <w:r>
        <w:t xml:space="preserve">que el input text "Nombre" acepta/ rechaza ciertos nombres ingresados por el usuario para modificar el nombre de una determinada carrera. </w:t>
      </w:r>
    </w:p>
    <w:p w:rsidR="00411FDB" w:rsidRPr="00664D4B" w:rsidRDefault="00411FDB" w:rsidP="00411FDB">
      <w:pPr>
        <w:pStyle w:val="PSI-Ttulo3"/>
      </w:pPr>
      <w:r w:rsidRPr="00664D4B">
        <w:t xml:space="preserve">Evaluación de la Prueba </w:t>
      </w:r>
    </w:p>
    <w:p w:rsidR="00411FDB" w:rsidRDefault="00946860" w:rsidP="00411FDB">
      <w:pPr>
        <w:pStyle w:val="PSI-Normal"/>
      </w:pPr>
      <w:r>
        <w:t>Realizada y S</w:t>
      </w:r>
      <w:r w:rsidR="00411FDB" w:rsidRPr="00664D4B">
        <w:t>atisfactoria.</w:t>
      </w:r>
    </w:p>
    <w:p w:rsidR="00411FDB" w:rsidRPr="00664D4B" w:rsidRDefault="00411FDB" w:rsidP="00411FDB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11FDB" w:rsidTr="00411FD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lastRenderedPageBreak/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Carreras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11FDB" w:rsidRPr="00CF4BD4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11FDB" w:rsidRPr="00CF4BD4" w:rsidTr="00411FDB">
              <w:trPr>
                <w:trHeight w:val="263"/>
              </w:trPr>
              <w:tc>
                <w:tcPr>
                  <w:tcW w:w="4426" w:type="dxa"/>
                </w:tcPr>
                <w:p w:rsidR="00411FDB" w:rsidRPr="004D5405" w:rsidRDefault="00411FDB" w:rsidP="00411FDB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11FDB" w:rsidRPr="004D5405" w:rsidRDefault="00411FDB" w:rsidP="00411FD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606E1E" w:rsidRDefault="00411FDB" w:rsidP="00411FDB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P024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 w:rsidR="00E96D58"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E96D58">
              <w:t>17</w:t>
            </w:r>
            <w:r w:rsidRPr="00473DBE">
              <w:t>/</w:t>
            </w:r>
            <w:r w:rsidR="00E96D58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E96D58">
              <w:t>18</w:t>
            </w:r>
            <w:r w:rsidRPr="00473DBE">
              <w:t>/</w:t>
            </w:r>
            <w:r w:rsidR="00E96D58">
              <w:t>08</w:t>
            </w:r>
            <w:r w:rsidRPr="00473DBE">
              <w:t>/201</w:t>
            </w:r>
            <w:r>
              <w:t>9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11FDB" w:rsidTr="00411FDB">
              <w:trPr>
                <w:trHeight w:val="574"/>
              </w:trPr>
              <w:tc>
                <w:tcPr>
                  <w:tcW w:w="4308" w:type="dxa"/>
                </w:tcPr>
                <w:p w:rsidR="00411FDB" w:rsidRDefault="00411FDB" w:rsidP="00411FDB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11FDB" w:rsidRPr="002F45D3" w:rsidRDefault="00411FDB" w:rsidP="00411FD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2F45D3" w:rsidRDefault="00411FDB" w:rsidP="00411FDB">
            <w:pPr>
              <w:pStyle w:val="PSI-Normal"/>
            </w:pPr>
            <w:r>
              <w:t>-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11FDB" w:rsidTr="00E96D58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11FDB" w:rsidRDefault="00411FDB" w:rsidP="00411FDB">
            <w:r w:rsidRPr="00B57451">
              <w:t>El campo de entrada Codigo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11FDB" w:rsidRPr="00B151C0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nombre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11FDB" w:rsidRDefault="00E96D58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permite escribir un número desde el teclado. No se ha modificado el nombre de la carrera.</w:t>
            </w:r>
          </w:p>
        </w:tc>
      </w:tr>
      <w:tr w:rsidR="00411FDB" w:rsidTr="00E96D58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11FDB" w:rsidRDefault="00411FDB" w:rsidP="00411FDB">
            <w:r w:rsidRPr="00B57451">
              <w:t>El campo de entrada Codigo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tres digitos: 999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11FDB" w:rsidRPr="00B151C0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nombre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11FDB" w:rsidRDefault="00E96D58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permite escribir un número desde el teclado. No se ha modificado el nombre de la carrera.</w:t>
            </w:r>
          </w:p>
        </w:tc>
      </w:tr>
      <w:tr w:rsidR="00E96D58" w:rsidTr="00E96D58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96D58" w:rsidRDefault="00E96D58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96D58" w:rsidRDefault="00E96D58" w:rsidP="00411FDB">
            <w:r w:rsidRPr="00B57451">
              <w:t>El campo de entrada Codigo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96D58" w:rsidRDefault="00E96D58" w:rsidP="00E96D5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1234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96D58" w:rsidRPr="00B151C0" w:rsidRDefault="00E96D58" w:rsidP="00E96D58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nombre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96D58" w:rsidRDefault="00E96D58" w:rsidP="00E96D5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permite escribir un número desde el teclado. No se ha modificado el nombre de la carrera.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Pr="003F3A9F" w:rsidRDefault="00946860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 w:rsidRPr="0003327B">
              <w:t>El campo de entrada Codigo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nombre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11FDB" w:rsidRPr="003F3A9F" w:rsidRDefault="00411FDB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validacion "completa este campo". No se ha </w:t>
            </w:r>
            <w:r>
              <w:rPr>
                <w:rFonts w:ascii="Arial" w:hAnsi="Arial"/>
                <w:sz w:val="20"/>
              </w:rPr>
              <w:t>modificado el nombre de la carrera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Pr="003F3A9F" w:rsidRDefault="00946860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 w:rsidRPr="0003327B">
              <w:t>El campo de entrada Codigo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Cadena "Ingeniería en Recursos Naturales Renovables"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Ingeniería en Recursos Naturales Renovables. Modificar el nombre de la carrera.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11FDB" w:rsidRDefault="00411FDB" w:rsidP="00E96D58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Mensaje de confirmacion: Operacion realizada con exito. Se ha </w:t>
            </w:r>
            <w:r w:rsidR="00E96D58">
              <w:rPr>
                <w:rFonts w:ascii="Arial" w:hAnsi="Arial"/>
                <w:sz w:val="20"/>
              </w:rPr>
              <w:t xml:space="preserve">modificado </w:t>
            </w:r>
            <w:r>
              <w:rPr>
                <w:rFonts w:ascii="Arial" w:hAnsi="Arial"/>
                <w:sz w:val="20"/>
              </w:rPr>
              <w:t>la carrera con el nombre " Ingeniería en Recursos Naturales Renovables ".</w:t>
            </w:r>
          </w:p>
        </w:tc>
      </w:tr>
      <w:tr w:rsidR="00411FDB" w:rsidTr="0094686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11FDB" w:rsidRPr="003F3A9F" w:rsidRDefault="00946860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11FDB" w:rsidRDefault="00411FDB" w:rsidP="00411FDB">
            <w:r w:rsidRPr="00053F88">
              <w:t>El campo de entrada Codigo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Simbolo: 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nombre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11FDB" w:rsidRDefault="00946860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permite escribir el simbolo + desde el teclado. No se ha modificado el nombre de la carrera.</w:t>
            </w:r>
          </w:p>
        </w:tc>
      </w:tr>
      <w:tr w:rsidR="00411FDB" w:rsidTr="0094686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11FDB" w:rsidRPr="003F3A9F" w:rsidRDefault="00946860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11FDB" w:rsidRDefault="00411FDB" w:rsidP="00411FDB">
            <w:r w:rsidRPr="00053F88">
              <w:t>El campo de entrada Codigo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nombre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11FDB" w:rsidRDefault="00946860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permite escribir números y el simbolo + desde el teclado. No se ha modificado el nombre de la carrera.</w:t>
            </w:r>
          </w:p>
        </w:tc>
      </w:tr>
      <w:tr w:rsidR="00411FDB" w:rsidTr="0094686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11FDB" w:rsidRPr="003F3A9F" w:rsidRDefault="00946860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11FDB" w:rsidRDefault="00411FDB" w:rsidP="00411FDB">
            <w:r w:rsidRPr="00053F88">
              <w:t xml:space="preserve">El campo de entrada </w:t>
            </w:r>
            <w:r w:rsidRPr="00053F88">
              <w:lastRenderedPageBreak/>
              <w:t>Codigo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1+1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nombre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11FDB" w:rsidRDefault="00946860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permite escribir números y el simbolo + desde el teclado. No se ha modificado el nombre </w:t>
            </w:r>
            <w:r>
              <w:rPr>
                <w:rFonts w:ascii="Arial" w:hAnsi="Arial"/>
                <w:sz w:val="20"/>
              </w:rPr>
              <w:lastRenderedPageBreak/>
              <w:t>de la carrera.</w:t>
            </w:r>
          </w:p>
        </w:tc>
      </w:tr>
      <w:tr w:rsidR="00411FDB" w:rsidTr="0094686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11FDB" w:rsidRPr="003F3A9F" w:rsidRDefault="00946860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11FDB" w:rsidRDefault="00411FDB" w:rsidP="00411FDB">
            <w:r w:rsidRPr="00053F88">
              <w:t>El campo de entrada Codigo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 especial: *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nombre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11FDB" w:rsidRDefault="00946860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permite escribir el simbolo * desde el teclado. No se ha modificado el nombre de la carrera.</w:t>
            </w:r>
          </w:p>
        </w:tc>
      </w:tr>
      <w:tr w:rsidR="00411FDB" w:rsidTr="0094686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11FDB" w:rsidRPr="003F3A9F" w:rsidRDefault="00411FDB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</w:t>
            </w:r>
            <w:r w:rsidR="00946860">
              <w:rPr>
                <w:rFonts w:ascii="Arial" w:hAnsi="Arial"/>
                <w:sz w:val="20"/>
                <w:lang w:val="es-AR"/>
              </w:rPr>
              <w:t>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11FDB" w:rsidRDefault="00411FDB" w:rsidP="00411FDB">
            <w:r w:rsidRPr="00053F88">
              <w:t>El campo de entrada Codigo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nombre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11FDB" w:rsidRDefault="00946860" w:rsidP="0094686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validacion "Ha ocurrido un error. El nombre de la carrera no puede estar en blanco". No se ha </w:t>
            </w:r>
            <w:r>
              <w:rPr>
                <w:rFonts w:ascii="Arial" w:hAnsi="Arial"/>
                <w:sz w:val="20"/>
                <w:lang w:val="es-AR"/>
              </w:rPr>
              <w:t xml:space="preserve">modificado el nombre de </w:t>
            </w:r>
            <w:r>
              <w:rPr>
                <w:rFonts w:ascii="Arial" w:hAnsi="Arial"/>
                <w:sz w:val="20"/>
                <w:lang w:val="es-AR"/>
              </w:rPr>
              <w:t>la carrera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Pr="003F3A9F" w:rsidRDefault="00411FDB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</w:t>
            </w:r>
            <w:r w:rsidR="00946860">
              <w:rPr>
                <w:rFonts w:ascii="Arial" w:hAnsi="Arial"/>
                <w:sz w:val="20"/>
                <w:lang w:val="es-AR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 w:rsidRPr="0003327B">
              <w:t>El campo de entrada Código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Nombre repetido: Analista de Sistemas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11FDB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Modificar el nombre de la carrera.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11FDB" w:rsidRPr="009828A7" w:rsidRDefault="00411FDB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Mensaje de confirmacion: Operacion realizada con exito Se ha modificado el nombre de la carrera por  "Analista de Sistemas".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Pr="00713567" w:rsidRDefault="00411FDB" w:rsidP="00411FDB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>Será exitoso si al ingresar un nombre válido, este es aceptado. Y además será exitoso si al ingresar un nombre inválido este no es aceptado.</w:t>
            </w:r>
            <w:r>
              <w:t xml:space="preserve"> 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 w:rsidR="00E44177">
              <w:rPr>
                <w:rFonts w:ascii="Arial" w:hAnsi="Arial"/>
                <w:sz w:val="20"/>
              </w:rPr>
              <w:t xml:space="preserve">    Aprobó: __X__    Fallo: __</w:t>
            </w:r>
            <w:r>
              <w:rPr>
                <w:rFonts w:ascii="Arial" w:hAnsi="Arial"/>
                <w:sz w:val="20"/>
              </w:rPr>
              <w:t xml:space="preserve">_ 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</w:t>
            </w:r>
            <w:r w:rsidR="00E44177">
              <w:rPr>
                <w:rFonts w:ascii="Arial" w:hAnsi="Arial"/>
                <w:sz w:val="20"/>
              </w:rPr>
              <w:t>18/08/2019</w:t>
            </w:r>
            <w:r>
              <w:rPr>
                <w:rFonts w:ascii="Arial" w:hAnsi="Arial"/>
                <w:sz w:val="20"/>
              </w:rPr>
              <w:t>____</w:t>
            </w:r>
          </w:p>
        </w:tc>
      </w:tr>
    </w:tbl>
    <w:p w:rsidR="00411FDB" w:rsidRDefault="00411FDB" w:rsidP="00411FDB"/>
    <w:p w:rsidR="00FF6B2C" w:rsidRDefault="00FF6B2C" w:rsidP="00411FDB"/>
    <w:p w:rsidR="00411FDB" w:rsidRPr="0008781E" w:rsidRDefault="00411FDB" w:rsidP="00411FDB">
      <w:pPr>
        <w:pStyle w:val="InfoBlue"/>
        <w:ind w:left="363"/>
        <w:rPr>
          <w:lang w:val="es-ES"/>
        </w:rPr>
      </w:pPr>
    </w:p>
    <w:p w:rsidR="00411FDB" w:rsidRPr="00B660E0" w:rsidRDefault="00411FDB" w:rsidP="00411FDB">
      <w:pPr>
        <w:pStyle w:val="PSI-Ttulo2"/>
        <w:rPr>
          <w:lang w:val="es-VE"/>
        </w:rPr>
      </w:pPr>
    </w:p>
    <w:p w:rsidR="00411FDB" w:rsidRPr="004D5405" w:rsidRDefault="00411FDB" w:rsidP="00411FDB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P025</w:t>
      </w:r>
    </w:p>
    <w:p w:rsidR="00411FDB" w:rsidRDefault="00411FDB" w:rsidP="00411FDB">
      <w:r>
        <w:t>Correspondiente a la Modificación de Carrera</w:t>
      </w:r>
    </w:p>
    <w:p w:rsidR="00411FDB" w:rsidRDefault="00411FDB" w:rsidP="00411FDB">
      <w:pPr>
        <w:pStyle w:val="PSI-Ttulo3"/>
      </w:pPr>
    </w:p>
    <w:p w:rsidR="00411FDB" w:rsidRPr="00664D4B" w:rsidRDefault="00411FDB" w:rsidP="00411FDB">
      <w:pPr>
        <w:pStyle w:val="PSI-Ttulo3"/>
      </w:pPr>
      <w:r w:rsidRPr="00664D4B">
        <w:t xml:space="preserve">Descripción </w:t>
      </w:r>
    </w:p>
    <w:p w:rsidR="00411FDB" w:rsidRPr="00664D4B" w:rsidRDefault="00411FDB" w:rsidP="00411FDB">
      <w:pPr>
        <w:pStyle w:val="PSI-Normal"/>
      </w:pPr>
      <w:r w:rsidRPr="00664D4B">
        <w:t xml:space="preserve">Este caso de prueba, tiene como objetivo probar </w:t>
      </w:r>
      <w:r>
        <w:t xml:space="preserve">que el botón "Confirmar" al ser clickeado, modifique el código y/o nombre de una carrera. </w:t>
      </w:r>
    </w:p>
    <w:p w:rsidR="00411FDB" w:rsidRPr="00664D4B" w:rsidRDefault="00411FDB" w:rsidP="00411FDB">
      <w:pPr>
        <w:pStyle w:val="PSI-Ttulo3"/>
      </w:pPr>
      <w:r w:rsidRPr="00664D4B">
        <w:t xml:space="preserve">Evaluación de la Prueba </w:t>
      </w:r>
    </w:p>
    <w:p w:rsidR="00411FDB" w:rsidRDefault="00411FDB" w:rsidP="00411FDB">
      <w:pPr>
        <w:pStyle w:val="PSI-Normal"/>
      </w:pPr>
      <w:r w:rsidRPr="00664D4B">
        <w:t>Realizada y satisfactoria.</w:t>
      </w:r>
    </w:p>
    <w:p w:rsidR="00411FDB" w:rsidRPr="00664D4B" w:rsidRDefault="00411FDB" w:rsidP="00411FDB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11FDB" w:rsidTr="00411FD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Carreras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11FDB" w:rsidRPr="00CF4BD4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11FDB" w:rsidRPr="00CF4BD4" w:rsidTr="00411FDB">
              <w:trPr>
                <w:trHeight w:val="263"/>
              </w:trPr>
              <w:tc>
                <w:tcPr>
                  <w:tcW w:w="4426" w:type="dxa"/>
                </w:tcPr>
                <w:p w:rsidR="00411FDB" w:rsidRPr="004D5405" w:rsidRDefault="00411FDB" w:rsidP="00411FDB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11FDB" w:rsidRPr="004D5405" w:rsidRDefault="00411FDB" w:rsidP="00411FD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606E1E" w:rsidRDefault="00411FDB" w:rsidP="00411FDB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P025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 w:rsidR="006F58A2"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6F58A2">
              <w:t>17</w:t>
            </w:r>
            <w:r w:rsidRPr="00473DBE">
              <w:t>/</w:t>
            </w:r>
            <w:r w:rsidR="006F58A2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6F58A2">
              <w:t>18</w:t>
            </w:r>
            <w:r w:rsidRPr="00473DBE">
              <w:t>/</w:t>
            </w:r>
            <w:r>
              <w:t>0</w:t>
            </w:r>
            <w:r w:rsidR="006F58A2">
              <w:t>8</w:t>
            </w:r>
            <w:r w:rsidRPr="00473DBE">
              <w:t>/201</w:t>
            </w:r>
            <w:r>
              <w:t>9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11FDB" w:rsidTr="00411FDB">
              <w:trPr>
                <w:trHeight w:val="574"/>
              </w:trPr>
              <w:tc>
                <w:tcPr>
                  <w:tcW w:w="4308" w:type="dxa"/>
                </w:tcPr>
                <w:p w:rsidR="00411FDB" w:rsidRDefault="00411FDB" w:rsidP="00411FDB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11FDB" w:rsidRPr="002F45D3" w:rsidRDefault="00411FDB" w:rsidP="00411FD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2F45D3" w:rsidRDefault="00411FDB" w:rsidP="00411FDB">
            <w:pPr>
              <w:pStyle w:val="PSI-Normal"/>
            </w:pPr>
            <w:r>
              <w:t>-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Pr="00B151C0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Visualizar un mensaje de confirmación. Modificar el </w:t>
            </w:r>
            <w:r>
              <w:t>código y/o</w:t>
            </w:r>
            <w:r>
              <w:rPr>
                <w:rFonts w:ascii="Arial" w:hAnsi="Arial"/>
                <w:sz w:val="20"/>
              </w:rPr>
              <w:t xml:space="preserve"> nombre </w:t>
            </w:r>
            <w:r>
              <w:rPr>
                <w:rFonts w:ascii="Arial" w:hAnsi="Arial"/>
                <w:sz w:val="20"/>
              </w:rPr>
              <w:lastRenderedPageBreak/>
              <w:t>de la carrera.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Satisfactorio. </w:t>
            </w: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del mensaje de confirmacion. </w:t>
            </w:r>
            <w:r>
              <w:rPr>
                <w:rFonts w:ascii="Arial" w:hAnsi="Arial"/>
                <w:sz w:val="20"/>
              </w:rPr>
              <w:lastRenderedPageBreak/>
              <w:t xml:space="preserve">Operacion realizada con exito. Se ha modificado el </w:t>
            </w:r>
            <w:r>
              <w:t>código y/o</w:t>
            </w:r>
            <w:r>
              <w:rPr>
                <w:rFonts w:ascii="Arial" w:hAnsi="Arial"/>
                <w:sz w:val="20"/>
              </w:rPr>
              <w:t xml:space="preserve"> nombre de la carrera.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Pr="00713567" w:rsidRDefault="00411FDB" w:rsidP="00411FDB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 xml:space="preserve">el botón "Confirmar", este modifica el código y/o nombre de una carrera. 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6F58A2">
              <w:rPr>
                <w:rFonts w:ascii="Arial" w:hAnsi="Arial"/>
                <w:sz w:val="20"/>
              </w:rPr>
              <w:t xml:space="preserve">  ____18/08</w:t>
            </w:r>
            <w:r>
              <w:rPr>
                <w:rFonts w:ascii="Arial" w:hAnsi="Arial"/>
                <w:sz w:val="20"/>
              </w:rPr>
              <w:t>/2019____</w:t>
            </w:r>
          </w:p>
        </w:tc>
      </w:tr>
    </w:tbl>
    <w:p w:rsidR="00411FDB" w:rsidRDefault="00411FDB" w:rsidP="00411FDB">
      <w:pPr>
        <w:pStyle w:val="InfoBlue"/>
        <w:ind w:left="363"/>
      </w:pPr>
    </w:p>
    <w:p w:rsidR="00411FDB" w:rsidRDefault="00411FDB" w:rsidP="00411FDB">
      <w:pPr>
        <w:rPr>
          <w:lang w:val="es-VE"/>
        </w:rPr>
      </w:pPr>
    </w:p>
    <w:p w:rsidR="00411FDB" w:rsidRDefault="00411FDB" w:rsidP="00411FDB">
      <w:pPr>
        <w:rPr>
          <w:lang w:val="es-VE"/>
        </w:rPr>
      </w:pPr>
    </w:p>
    <w:p w:rsidR="00411FDB" w:rsidRDefault="00411FDB" w:rsidP="00411FDB">
      <w:pPr>
        <w:rPr>
          <w:lang w:val="es-VE"/>
        </w:rPr>
      </w:pPr>
    </w:p>
    <w:p w:rsidR="00411FDB" w:rsidRPr="004D5405" w:rsidRDefault="00411FDB" w:rsidP="00411FDB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P026</w:t>
      </w:r>
    </w:p>
    <w:p w:rsidR="00411FDB" w:rsidRDefault="00411FDB" w:rsidP="00411FDB">
      <w:r>
        <w:t>Correspondiente a la Modificación de Carrera</w:t>
      </w:r>
    </w:p>
    <w:p w:rsidR="00411FDB" w:rsidRDefault="00411FDB" w:rsidP="00411FDB">
      <w:pPr>
        <w:pStyle w:val="PSI-Ttulo3"/>
      </w:pPr>
    </w:p>
    <w:p w:rsidR="00411FDB" w:rsidRPr="00664D4B" w:rsidRDefault="00411FDB" w:rsidP="00411FDB">
      <w:pPr>
        <w:pStyle w:val="PSI-Ttulo3"/>
      </w:pPr>
      <w:r w:rsidRPr="00664D4B">
        <w:t xml:space="preserve">Descripción </w:t>
      </w:r>
    </w:p>
    <w:p w:rsidR="00411FDB" w:rsidRPr="00664D4B" w:rsidRDefault="00411FDB" w:rsidP="00411FDB">
      <w:pPr>
        <w:pStyle w:val="PSI-Normal"/>
      </w:pPr>
      <w:r w:rsidRPr="00664D4B">
        <w:t xml:space="preserve">Este caso de prueba, tiene como objetivo probar </w:t>
      </w:r>
      <w:r>
        <w:t xml:space="preserve">que el botón "Cancelar" al ser clickeado, cancele la operación y no modifique el código y/o nombre de una carrera. Además se debe regresar a la pantalla anterior (Carreras). </w:t>
      </w:r>
    </w:p>
    <w:p w:rsidR="00411FDB" w:rsidRPr="00664D4B" w:rsidRDefault="00411FDB" w:rsidP="00411FDB">
      <w:pPr>
        <w:pStyle w:val="PSI-Ttulo3"/>
      </w:pPr>
      <w:r w:rsidRPr="00664D4B">
        <w:t xml:space="preserve">Evaluación de la Prueba </w:t>
      </w:r>
    </w:p>
    <w:p w:rsidR="00411FDB" w:rsidRDefault="00411FDB" w:rsidP="00411FDB">
      <w:pPr>
        <w:pStyle w:val="PSI-Normal"/>
      </w:pPr>
      <w:r w:rsidRPr="00664D4B">
        <w:t>Realizada y satisfactoria.</w:t>
      </w:r>
    </w:p>
    <w:p w:rsidR="00411FDB" w:rsidRPr="00664D4B" w:rsidRDefault="00411FDB" w:rsidP="00411FDB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11FDB" w:rsidTr="00411FD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Carreras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11FDB" w:rsidRPr="00CF4BD4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11FDB" w:rsidRPr="00CF4BD4" w:rsidTr="00411FDB">
              <w:trPr>
                <w:trHeight w:val="263"/>
              </w:trPr>
              <w:tc>
                <w:tcPr>
                  <w:tcW w:w="4426" w:type="dxa"/>
                </w:tcPr>
                <w:p w:rsidR="00411FDB" w:rsidRPr="004D5405" w:rsidRDefault="00411FDB" w:rsidP="00411FDB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11FDB" w:rsidRPr="004D5405" w:rsidRDefault="00411FDB" w:rsidP="00411FD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606E1E" w:rsidRDefault="00411FDB" w:rsidP="00411FDB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P026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 w:rsidR="006F58A2"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6F58A2">
              <w:t>17</w:t>
            </w:r>
            <w:r w:rsidRPr="00473DBE">
              <w:t>/</w:t>
            </w:r>
            <w:r w:rsidR="006F58A2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6F58A2">
              <w:lastRenderedPageBreak/>
              <w:t>18</w:t>
            </w:r>
            <w:r w:rsidRPr="00473DBE">
              <w:t>/</w:t>
            </w:r>
            <w:r w:rsidR="006F58A2">
              <w:t>08</w:t>
            </w:r>
            <w:r w:rsidRPr="00473DBE">
              <w:t>/201</w:t>
            </w:r>
            <w:r>
              <w:t>9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Condición(es) para que se ejecute el Caso de Prueba: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11FDB" w:rsidTr="00411FDB">
              <w:trPr>
                <w:trHeight w:val="574"/>
              </w:trPr>
              <w:tc>
                <w:tcPr>
                  <w:tcW w:w="4308" w:type="dxa"/>
                </w:tcPr>
                <w:p w:rsidR="00411FDB" w:rsidRDefault="00411FDB" w:rsidP="00411FDB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11FDB" w:rsidRPr="002F45D3" w:rsidRDefault="00411FDB" w:rsidP="00411FD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2F45D3" w:rsidRDefault="00411FDB" w:rsidP="00411FDB">
            <w:pPr>
              <w:pStyle w:val="PSI-Normal"/>
            </w:pPr>
            <w:r>
              <w:t>-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Pr="00B151C0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Cancelar la operacion y no modificar el </w:t>
            </w:r>
            <w:r>
              <w:t>código y/o</w:t>
            </w:r>
            <w:r>
              <w:rPr>
                <w:rFonts w:ascii="Arial" w:hAnsi="Arial"/>
                <w:sz w:val="20"/>
              </w:rPr>
              <w:t xml:space="preserve"> nombre de la carrera. Regresar a la pantalla anterior </w:t>
            </w:r>
            <w:r>
              <w:t>(Carreras)</w:t>
            </w:r>
            <w:r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ha cancelado la operación, no se ha modificado el </w:t>
            </w:r>
            <w:r>
              <w:t>código y/o</w:t>
            </w:r>
            <w:r>
              <w:rPr>
                <w:rFonts w:ascii="Arial" w:hAnsi="Arial"/>
                <w:sz w:val="20"/>
              </w:rPr>
              <w:t xml:space="preserve"> nombre de la carrera y se ha regresado a la pantalla anterior </w:t>
            </w:r>
            <w:r>
              <w:t>(Carreras)</w:t>
            </w:r>
            <w:r>
              <w:rPr>
                <w:rFonts w:ascii="Arial" w:hAnsi="Arial"/>
                <w:sz w:val="20"/>
              </w:rPr>
              <w:t>.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Pr="00713567" w:rsidRDefault="00411FDB" w:rsidP="00411FDB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>el botón "Cancelar", este cancela la operación y no modifica el código y/o nombre de una carrera. Además se debe regresar a la pantalla anterior (Carreras).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6F58A2">
              <w:rPr>
                <w:rFonts w:ascii="Arial" w:hAnsi="Arial"/>
                <w:sz w:val="20"/>
              </w:rPr>
              <w:t xml:space="preserve">  ____18/08</w:t>
            </w:r>
            <w:r>
              <w:rPr>
                <w:rFonts w:ascii="Arial" w:hAnsi="Arial"/>
                <w:sz w:val="20"/>
              </w:rPr>
              <w:t>/2019____</w:t>
            </w:r>
          </w:p>
        </w:tc>
      </w:tr>
    </w:tbl>
    <w:p w:rsidR="00411FDB" w:rsidRDefault="00411FDB" w:rsidP="00411FDB">
      <w:pPr>
        <w:pStyle w:val="InfoBlue"/>
        <w:ind w:left="363"/>
      </w:pPr>
    </w:p>
    <w:p w:rsidR="00411FDB" w:rsidRDefault="00411FDB" w:rsidP="00411FDB">
      <w:pPr>
        <w:rPr>
          <w:lang w:val="es-VE"/>
        </w:rPr>
      </w:pPr>
    </w:p>
    <w:p w:rsidR="00411FDB" w:rsidRDefault="00411FDB" w:rsidP="00411FDB">
      <w:pPr>
        <w:rPr>
          <w:lang w:val="es-VE"/>
        </w:rPr>
      </w:pPr>
    </w:p>
    <w:p w:rsidR="00350D77" w:rsidRDefault="00350D77" w:rsidP="00411FDB">
      <w:pPr>
        <w:pStyle w:val="PSI-Ttulo2"/>
      </w:pPr>
    </w:p>
    <w:p w:rsidR="00411FDB" w:rsidRPr="004D5405" w:rsidRDefault="00411FDB" w:rsidP="00411FDB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P027</w:t>
      </w:r>
    </w:p>
    <w:p w:rsidR="00411FDB" w:rsidRDefault="00411FDB" w:rsidP="00411FDB">
      <w:r>
        <w:t>Correspondiente a la Modificación de Carrera</w:t>
      </w:r>
    </w:p>
    <w:p w:rsidR="00411FDB" w:rsidRPr="00664D4B" w:rsidRDefault="00411FDB" w:rsidP="00411FDB">
      <w:pPr>
        <w:pStyle w:val="PSI-Ttulo3"/>
      </w:pPr>
      <w:r w:rsidRPr="00664D4B">
        <w:t xml:space="preserve">Descripción </w:t>
      </w:r>
    </w:p>
    <w:p w:rsidR="00411FDB" w:rsidRPr="00664D4B" w:rsidRDefault="00411FDB" w:rsidP="00411FDB">
      <w:pPr>
        <w:pStyle w:val="PSI-Normal"/>
      </w:pPr>
      <w:r w:rsidRPr="00664D4B">
        <w:t xml:space="preserve">Este caso de prueba, tiene como objetivo probar </w:t>
      </w:r>
      <w:r>
        <w:t xml:space="preserve">que el botón "Salir" al ser clickeado, regrese a la pantalla anterior (Carreras). </w:t>
      </w:r>
    </w:p>
    <w:p w:rsidR="00411FDB" w:rsidRPr="00664D4B" w:rsidRDefault="00411FDB" w:rsidP="00411FDB">
      <w:pPr>
        <w:pStyle w:val="PSI-Ttulo3"/>
      </w:pPr>
      <w:r w:rsidRPr="00664D4B">
        <w:t xml:space="preserve">Evaluación de la Prueba </w:t>
      </w:r>
    </w:p>
    <w:p w:rsidR="00411FDB" w:rsidRDefault="00411FDB" w:rsidP="00411FDB">
      <w:pPr>
        <w:pStyle w:val="PSI-Normal"/>
      </w:pPr>
      <w:r w:rsidRPr="00664D4B">
        <w:t>Realizada y satisfactoria.</w:t>
      </w:r>
    </w:p>
    <w:p w:rsidR="00411FDB" w:rsidRPr="00664D4B" w:rsidRDefault="00411FDB" w:rsidP="00411FDB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11FDB" w:rsidTr="00411FD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lastRenderedPageBreak/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Carreras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11FDB" w:rsidRPr="00CF4BD4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11FDB" w:rsidRPr="00CF4BD4" w:rsidTr="00411FDB">
              <w:trPr>
                <w:trHeight w:val="263"/>
              </w:trPr>
              <w:tc>
                <w:tcPr>
                  <w:tcW w:w="4426" w:type="dxa"/>
                </w:tcPr>
                <w:p w:rsidR="00411FDB" w:rsidRPr="004D5405" w:rsidRDefault="00411FDB" w:rsidP="00411FDB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11FDB" w:rsidRPr="004D5405" w:rsidRDefault="00411FDB" w:rsidP="00411FD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606E1E" w:rsidRDefault="00411FDB" w:rsidP="00411FDB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P027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 w:rsidR="00691195"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691195">
              <w:t>17</w:t>
            </w:r>
            <w:r w:rsidRPr="00473DBE">
              <w:t>/</w:t>
            </w:r>
            <w:r w:rsidR="00691195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691195">
              <w:t>18</w:t>
            </w:r>
            <w:r w:rsidRPr="00473DBE">
              <w:t>/</w:t>
            </w:r>
            <w:r w:rsidR="00691195">
              <w:t>08</w:t>
            </w:r>
            <w:r w:rsidRPr="00473DBE">
              <w:t>/201</w:t>
            </w:r>
            <w:r>
              <w:t>9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11FDB" w:rsidTr="00411FDB">
              <w:trPr>
                <w:trHeight w:val="574"/>
              </w:trPr>
              <w:tc>
                <w:tcPr>
                  <w:tcW w:w="4308" w:type="dxa"/>
                </w:tcPr>
                <w:p w:rsidR="00411FDB" w:rsidRDefault="00411FDB" w:rsidP="00411FDB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11FDB" w:rsidRPr="002F45D3" w:rsidRDefault="00411FDB" w:rsidP="00411FD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Pr="002F45D3" w:rsidRDefault="00411FDB" w:rsidP="00411FDB">
            <w:pPr>
              <w:pStyle w:val="PSI-Normal"/>
            </w:pPr>
            <w:r>
              <w:t>-</w:t>
            </w:r>
          </w:p>
        </w:tc>
      </w:tr>
      <w:tr w:rsidR="00411FDB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Default="00411FDB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11FDB" w:rsidRDefault="00411FDB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11FDB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11FDB" w:rsidRPr="00B151C0" w:rsidRDefault="00411FDB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Regresar a la pantalla anterior (Carreras).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regreso a la pantalla anterior (Carreras).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1FDB" w:rsidRPr="00713567" w:rsidRDefault="00411FDB" w:rsidP="00411FDB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>el botón "Salir", este regresa a la pantalla anterior (Carreras).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411FDB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1FDB" w:rsidRDefault="00411FDB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</w:t>
            </w:r>
            <w:r w:rsidR="00691195">
              <w:rPr>
                <w:rFonts w:ascii="Arial" w:hAnsi="Arial"/>
                <w:sz w:val="20"/>
              </w:rPr>
              <w:t>____18/08</w:t>
            </w:r>
            <w:r>
              <w:rPr>
                <w:rFonts w:ascii="Arial" w:hAnsi="Arial"/>
                <w:sz w:val="20"/>
              </w:rPr>
              <w:t>/2019____</w:t>
            </w:r>
          </w:p>
        </w:tc>
      </w:tr>
    </w:tbl>
    <w:p w:rsidR="00411FDB" w:rsidRDefault="00411FDB" w:rsidP="00411FDB">
      <w:pPr>
        <w:pStyle w:val="InfoBlue"/>
        <w:ind w:left="363"/>
      </w:pPr>
    </w:p>
    <w:p w:rsidR="00350D77" w:rsidRDefault="00350D77" w:rsidP="00032191">
      <w:pPr>
        <w:pStyle w:val="PSI-Ttulo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VE"/>
        </w:rPr>
      </w:pPr>
    </w:p>
    <w:p w:rsidR="00032191" w:rsidRDefault="00032191" w:rsidP="00032191">
      <w:pPr>
        <w:pStyle w:val="PSI-Ttulo2"/>
      </w:pPr>
      <w:r>
        <w:t>Evaluación final de la Prueba 02 - Regresión</w:t>
      </w:r>
    </w:p>
    <w:p w:rsidR="00350D77" w:rsidRDefault="00350D77" w:rsidP="00350D77">
      <w:r>
        <w:t xml:space="preserve">El estado obtenido al finalizar la Prueba 02 - Regresión es: Aprobado. </w:t>
      </w:r>
    </w:p>
    <w:p w:rsidR="00032191" w:rsidRPr="00350D77" w:rsidRDefault="00350D77" w:rsidP="005622B0">
      <w:r>
        <w:t>El mismo se debe a que se han realizado las correcciones correspondientes a cada uno de los ítems, donde el resu</w:t>
      </w:r>
      <w:r w:rsidR="003C3F5F">
        <w:t>ltado de la</w:t>
      </w:r>
      <w:r>
        <w:t xml:space="preserve"> prueba </w:t>
      </w:r>
      <w:r w:rsidR="003C3F5F">
        <w:t xml:space="preserve">01- inicial </w:t>
      </w:r>
      <w:r>
        <w:t xml:space="preserve">fue fallida y además </w:t>
      </w:r>
      <w:r w:rsidR="003C3F5F">
        <w:t xml:space="preserve">ya que </w:t>
      </w:r>
      <w:r>
        <w:t xml:space="preserve">ninguno de los ítems probados presentó </w:t>
      </w:r>
      <w:r w:rsidR="003C3F5F">
        <w:t xml:space="preserve">algún tipo de </w:t>
      </w:r>
      <w:r>
        <w:t>error.</w:t>
      </w:r>
      <w:r w:rsidR="003C3F5F">
        <w:t xml:space="preserve"> </w:t>
      </w:r>
      <w:r>
        <w:t xml:space="preserve"> </w:t>
      </w:r>
    </w:p>
    <w:sectPr w:rsidR="00032191" w:rsidRPr="00350D77" w:rsidSect="0092483A">
      <w:headerReference w:type="default" r:id="rId11"/>
      <w:footerReference w:type="default" r:id="rId12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160A" w:rsidRDefault="00B7160A" w:rsidP="00C94FBE">
      <w:pPr>
        <w:spacing w:before="0" w:line="240" w:lineRule="auto"/>
      </w:pPr>
      <w:r>
        <w:separator/>
      </w:r>
    </w:p>
    <w:p w:rsidR="00B7160A" w:rsidRDefault="00B7160A"/>
  </w:endnote>
  <w:endnote w:type="continuationSeparator" w:id="0">
    <w:p w:rsidR="00B7160A" w:rsidRDefault="00B7160A" w:rsidP="00C94FBE">
      <w:pPr>
        <w:spacing w:before="0" w:line="240" w:lineRule="auto"/>
      </w:pPr>
      <w:r>
        <w:continuationSeparator/>
      </w:r>
    </w:p>
    <w:p w:rsidR="00B7160A" w:rsidRDefault="00B7160A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6D58" w:rsidRDefault="00E96D58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>
          <w:rPr>
            <w:lang w:val="es-AR"/>
          </w:rPr>
          <w:t>VASPA Team</w:t>
        </w:r>
      </w:sdtContent>
    </w:sdt>
    <w:r w:rsidRPr="00835E7D">
      <w:rPr>
        <w:noProof/>
        <w:lang w:eastAsia="es-ES"/>
      </w:rPr>
      <w:pict>
        <v:group id="_x0000_s1051" style="position:absolute;left:0;text-align:left;margin-left:0;margin-top:0;width:611.15pt;height:64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2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1053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 w:rsidRPr="00835E7D">
      <w:rPr>
        <w:noProof/>
        <w:lang w:eastAsia="es-ES"/>
      </w:rPr>
      <w:pict>
        <v:rect id="_x0000_s1050" style="position:absolute;left:0;text-align:left;margin-left:0;margin-top:0;width:7.15pt;height:63.95pt;z-index:251675648;mso-height-percent:900;mso-position-horizontal:center;mso-position-horizontal-relative:left-margin-area;mso-position-vertical:bottom;mso-position-vertical-relative:page;mso-height-percent:900;mso-height-relative:bottom-margin-area" fillcolor="#4bacc6 [3208]" strokecolor="#205867 [1608]">
          <w10:wrap anchorx="margin" anchory="page"/>
        </v:rect>
      </w:pict>
    </w:r>
    <w:sdt>
      <w:sdtPr>
        <w:id w:val="3709536"/>
        <w:docPartObj>
          <w:docPartGallery w:val="Page Numbers (Top of Page)"/>
          <w:docPartUnique/>
        </w:docPartObj>
      </w:sdtPr>
      <w:sdtContent>
        <w:r>
          <w:tab/>
        </w:r>
        <w:r>
          <w:tab/>
        </w:r>
        <w:r>
          <w:tab/>
        </w:r>
        <w:r>
          <w:tab/>
        </w:r>
        <w:r>
          <w:tab/>
        </w:r>
        <w:r w:rsidRPr="00DD5A70">
          <w:rPr>
            <w:rFonts w:asciiTheme="majorHAnsi" w:hAnsiTheme="majorHAnsi" w:cstheme="majorHAnsi"/>
          </w:rPr>
          <w:t xml:space="preserve">Página </w:t>
        </w:r>
        <w:r w:rsidRPr="00DD5A70">
          <w:rPr>
            <w:rFonts w:asciiTheme="majorHAnsi" w:hAnsiTheme="majorHAnsi" w:cstheme="majorHAnsi"/>
          </w:rPr>
          <w:fldChar w:fldCharType="begin"/>
        </w:r>
        <w:r w:rsidRPr="00DD5A70">
          <w:rPr>
            <w:rFonts w:asciiTheme="majorHAnsi" w:hAnsiTheme="majorHAnsi" w:cstheme="majorHAnsi"/>
          </w:rPr>
          <w:instrText xml:space="preserve"> PAGE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3C3F5F">
          <w:rPr>
            <w:rFonts w:asciiTheme="majorHAnsi" w:hAnsiTheme="majorHAnsi" w:cstheme="majorHAnsi"/>
            <w:noProof/>
          </w:rPr>
          <w:t>103</w:t>
        </w:r>
        <w:r w:rsidRPr="00DD5A70">
          <w:rPr>
            <w:rFonts w:asciiTheme="majorHAnsi" w:hAnsiTheme="majorHAnsi" w:cstheme="majorHAnsi"/>
          </w:rPr>
          <w:fldChar w:fldCharType="end"/>
        </w:r>
        <w:r w:rsidRPr="00DD5A70">
          <w:rPr>
            <w:rFonts w:asciiTheme="majorHAnsi" w:hAnsiTheme="majorHAnsi" w:cstheme="majorHAnsi"/>
          </w:rPr>
          <w:t xml:space="preserve"> de </w:t>
        </w:r>
        <w:r w:rsidRPr="00DD5A70">
          <w:rPr>
            <w:rFonts w:asciiTheme="majorHAnsi" w:hAnsiTheme="majorHAnsi" w:cstheme="majorHAnsi"/>
          </w:rPr>
          <w:fldChar w:fldCharType="begin"/>
        </w:r>
        <w:r w:rsidRPr="00DD5A70">
          <w:rPr>
            <w:rFonts w:asciiTheme="majorHAnsi" w:hAnsiTheme="majorHAnsi" w:cstheme="majorHAnsi"/>
          </w:rPr>
          <w:instrText xml:space="preserve"> NUMPAGES 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3C3F5F">
          <w:rPr>
            <w:rFonts w:asciiTheme="majorHAnsi" w:hAnsiTheme="majorHAnsi" w:cstheme="majorHAnsi"/>
            <w:noProof/>
          </w:rPr>
          <w:t>103</w:t>
        </w:r>
        <w:r w:rsidRPr="00DD5A70">
          <w:rPr>
            <w:rFonts w:asciiTheme="majorHAnsi" w:hAnsiTheme="majorHAnsi" w:cstheme="majorHAnsi"/>
          </w:rPr>
          <w:fldChar w:fldCharType="end"/>
        </w:r>
      </w:sdtContent>
    </w:sdt>
    <w:r w:rsidRPr="00835E7D">
      <w:rPr>
        <w:noProof/>
        <w:lang w:eastAsia="zh-TW"/>
      </w:rPr>
      <w:pict>
        <v:rect id="_x0000_s1035" style="position:absolute;left:0;text-align:left;margin-left:0;margin-top:0;width:7.15pt;height:63.95pt;z-index:251670528;mso-height-percent:900;mso-position-horizontal:center;mso-position-horizontal-relative:right-margin-area;mso-position-vertical:bottom;mso-position-vertical-relative:page;mso-height-percent:900;mso-height-relative:bottom-margin-area" fillcolor="#4bacc6 [3208]" strokecolor="#205867 [1608]">
          <w10:wrap anchorx="page" anchory="page"/>
        </v:rect>
      </w:pic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:rsidR="00E96D58" w:rsidRDefault="00E96D58" w:rsidP="0092483A">
        <w:pPr>
          <w:tabs>
            <w:tab w:val="center" w:pos="4252"/>
          </w:tabs>
          <w:spacing w:before="0"/>
        </w:pPr>
        <w:r>
          <w:rPr>
            <w:lang w:val="es-AR"/>
          </w:rPr>
          <w:t>Nicolás Sartini</w: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160A" w:rsidRDefault="00B7160A" w:rsidP="00C94FBE">
      <w:pPr>
        <w:spacing w:before="0" w:line="240" w:lineRule="auto"/>
      </w:pPr>
      <w:r>
        <w:separator/>
      </w:r>
    </w:p>
    <w:p w:rsidR="00B7160A" w:rsidRDefault="00B7160A"/>
  </w:footnote>
  <w:footnote w:type="continuationSeparator" w:id="0">
    <w:p w:rsidR="00B7160A" w:rsidRDefault="00B7160A" w:rsidP="00C94FBE">
      <w:pPr>
        <w:spacing w:before="0" w:line="240" w:lineRule="auto"/>
      </w:pPr>
      <w:r>
        <w:continuationSeparator/>
      </w:r>
    </w:p>
    <w:p w:rsidR="00B7160A" w:rsidRDefault="00B7160A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E96D58" w:rsidRDefault="00E96D58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lang w:val="es-AR"/>
          </w:rPr>
          <w:t>Caso de Prueba - Gestionar Carreras</w:t>
        </w:r>
      </w:p>
    </w:sdtContent>
  </w:sdt>
  <w:p w:rsidR="00E96D58" w:rsidRPr="000F4F97" w:rsidRDefault="00E96D58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4864" behindDoc="0" locked="0" layoutInCell="1" allowOverlap="1">
          <wp:simplePos x="0" y="0"/>
          <wp:positionH relativeFrom="margin">
            <wp:posOffset>5215890</wp:posOffset>
          </wp:positionH>
          <wp:positionV relativeFrom="margin">
            <wp:posOffset>-841375</wp:posOffset>
          </wp:positionV>
          <wp:extent cx="669290" cy="669290"/>
          <wp:effectExtent l="19050" t="0" r="0" b="0"/>
          <wp:wrapSquare wrapText="bothSides"/>
          <wp:docPr id="6" name="0 Imagen" descr="psi-negr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si-negr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9290" cy="669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2816" behindDoc="0" locked="0" layoutInCell="1" allowOverlap="1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835E7D">
      <w:rPr>
        <w:rFonts w:asciiTheme="majorHAnsi" w:eastAsiaTheme="majorEastAsia" w:hAnsiTheme="majorHAnsi" w:cstheme="majorBidi"/>
        <w:noProof/>
        <w:szCs w:val="36"/>
        <w:lang w:eastAsia="es-ES"/>
      </w:rPr>
      <w:pict>
        <v:rect id="_x0000_s1065" style="position:absolute;margin-left:38.9pt;margin-top:0;width:7.15pt;height:62.9pt;z-index:251680768;mso-height-percent:900;mso-position-horizontal-relative:left-margin-area;mso-position-vertical-relative:page;mso-height-percent:900;mso-height-relative:bottom-margin-area" fillcolor="#4bacc6 [3208]" strokecolor="#205867 [1608]">
          <w10:wrap anchorx="margin" anchory="page"/>
        </v:rect>
      </w:pict>
    </w:r>
    <w:r w:rsidRPr="00835E7D">
      <w:rPr>
        <w:rFonts w:asciiTheme="majorHAnsi" w:eastAsiaTheme="majorEastAsia" w:hAnsiTheme="majorHAnsi" w:cstheme="majorBidi"/>
        <w:noProof/>
        <w:szCs w:val="36"/>
        <w:lang w:eastAsia="es-ES"/>
      </w:rPr>
      <w:pict>
        <v:rect id="_x0000_s1058" style="position:absolute;margin-left:549.2pt;margin-top:0;width:7.15pt;height:62.95pt;z-index:251678720;mso-height-percent:900;mso-position-horizontal-relative:left-margin-area;mso-position-vertical-relative:page;mso-height-percent:900;mso-height-relative:bottom-margin-area" fillcolor="#4bacc6 [3208]" strokecolor="#205867 [1608]">
          <w10:wrap anchorx="margin" anchory="page"/>
        </v:rect>
      </w:pict>
    </w:r>
    <w:r w:rsidRPr="00835E7D">
      <w:rPr>
        <w:rFonts w:asciiTheme="majorHAnsi" w:eastAsiaTheme="majorEastAsia" w:hAnsiTheme="majorHAnsi" w:cstheme="majorBidi"/>
        <w:noProof/>
        <w:szCs w:val="36"/>
        <w:lang w:eastAsia="es-ES"/>
      </w:rPr>
      <w:pict>
        <v:group id="_x0000_s1059" style="position:absolute;margin-left:0;margin-top:0;width:594.4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0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1061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szCs w:val="36"/>
            <w:lang w:val="es-AR"/>
          </w:rPr>
          <w:t>Sistema VASPA</w:t>
        </w:r>
      </w:sdtContent>
    </w:sdt>
    <w:r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lvl w:ilvl="0">
      <w:start w:val="1"/>
      <w:numFmt w:val="decimal"/>
      <w:lvlText w:val=" %1 "/>
      <w:lvlJc w:val="left"/>
      <w:pPr>
        <w:tabs>
          <w:tab w:val="num" w:pos="363"/>
        </w:tabs>
        <w:ind w:left="363" w:hanging="363"/>
      </w:pPr>
      <w:rPr>
        <w:sz w:val="24"/>
        <w:szCs w:val="24"/>
        <w:lang w:val="es-ES_tradnl"/>
      </w:rPr>
    </w:lvl>
    <w:lvl w:ilvl="1">
      <w:start w:val="1"/>
      <w:numFmt w:val="decimal"/>
      <w:lvlText w:val=" %1.%2 "/>
      <w:lvlJc w:val="left"/>
      <w:pPr>
        <w:tabs>
          <w:tab w:val="num" w:pos="726"/>
        </w:tabs>
        <w:ind w:left="726" w:hanging="363"/>
      </w:pPr>
      <w:rPr>
        <w:sz w:val="24"/>
        <w:szCs w:val="24"/>
        <w:lang w:val="es-ES_tradnl"/>
      </w:rPr>
    </w:lvl>
    <w:lvl w:ilvl="2">
      <w:start w:val="1"/>
      <w:numFmt w:val="decimal"/>
      <w:lvlText w:val=" %1.%2.%3 "/>
      <w:lvlJc w:val="left"/>
      <w:pPr>
        <w:tabs>
          <w:tab w:val="num" w:pos="1074"/>
        </w:tabs>
        <w:ind w:left="1074" w:hanging="360"/>
      </w:pPr>
      <w:rPr>
        <w:sz w:val="24"/>
        <w:szCs w:val="24"/>
        <w:lang w:val="es-ES_tradnl"/>
      </w:r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  <w:rPr>
        <w:sz w:val="24"/>
        <w:szCs w:val="24"/>
        <w:lang w:val="es-ES_tradnl"/>
      </w:r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>
        <w:sz w:val="24"/>
        <w:szCs w:val="24"/>
        <w:lang w:val="es-ES_tradnl"/>
      </w:r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>
        <w:sz w:val="24"/>
        <w:szCs w:val="24"/>
        <w:lang w:val="es-ES_tradnl"/>
      </w:r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>
        <w:sz w:val="24"/>
        <w:szCs w:val="24"/>
        <w:lang w:val="es-ES_tradnl"/>
      </w:r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>
        <w:sz w:val="24"/>
        <w:szCs w:val="24"/>
        <w:lang w:val="es-ES_tradnl"/>
      </w:r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>
        <w:sz w:val="24"/>
        <w:szCs w:val="24"/>
        <w:lang w:val="es-ES_tradnl"/>
      </w:rPr>
    </w:lvl>
  </w:abstractNum>
  <w:abstractNum w:abstractNumId="1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5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6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7">
    <w:nsid w:val="00000009"/>
    <w:multiLevelType w:val="multilevel"/>
    <w:tmpl w:val="00000009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8">
    <w:nsid w:val="0000000A"/>
    <w:multiLevelType w:val="multilevel"/>
    <w:tmpl w:val="0000000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9">
    <w:nsid w:val="0000000B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0">
    <w:nsid w:val="0000000C"/>
    <w:multiLevelType w:val="multilevel"/>
    <w:tmpl w:val="0000000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1">
    <w:nsid w:val="0000000D"/>
    <w:multiLevelType w:val="multilevel"/>
    <w:tmpl w:val="0000000D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2">
    <w:nsid w:val="0000000E"/>
    <w:multiLevelType w:val="multilevel"/>
    <w:tmpl w:val="0000000E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3">
    <w:nsid w:val="0000000F"/>
    <w:multiLevelType w:val="multilevel"/>
    <w:tmpl w:val="0000000F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4">
    <w:nsid w:val="00000010"/>
    <w:multiLevelType w:val="multilevel"/>
    <w:tmpl w:val="00000010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5">
    <w:nsid w:val="00000011"/>
    <w:multiLevelType w:val="multilevel"/>
    <w:tmpl w:val="00000011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6">
    <w:nsid w:val="00000012"/>
    <w:multiLevelType w:val="multilevel"/>
    <w:tmpl w:val="0000001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7">
    <w:nsid w:val="00000013"/>
    <w:multiLevelType w:val="multilevel"/>
    <w:tmpl w:val="0000001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8">
    <w:nsid w:val="00000014"/>
    <w:multiLevelType w:val="multilevel"/>
    <w:tmpl w:val="0000001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9">
    <w:nsid w:val="00000015"/>
    <w:multiLevelType w:val="multilevel"/>
    <w:tmpl w:val="00000015"/>
    <w:lvl w:ilvl="0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0">
    <w:nsid w:val="018F051B"/>
    <w:multiLevelType w:val="hybridMultilevel"/>
    <w:tmpl w:val="15ACA9BA"/>
    <w:lvl w:ilvl="0" w:tplc="0C0A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21">
    <w:nsid w:val="077128AB"/>
    <w:multiLevelType w:val="hybridMultilevel"/>
    <w:tmpl w:val="D3B09BF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0F073451"/>
    <w:multiLevelType w:val="hybridMultilevel"/>
    <w:tmpl w:val="8FCE41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11AE63AA"/>
    <w:multiLevelType w:val="hybridMultilevel"/>
    <w:tmpl w:val="5A62D0D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11EC450D"/>
    <w:multiLevelType w:val="hybridMultilevel"/>
    <w:tmpl w:val="8D1847A2"/>
    <w:lvl w:ilvl="0" w:tplc="BA6077CA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65632F6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7DAA5CC0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CE08C850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5FFC99F8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6CA0C3BC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A142E5EE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6E2E3214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94529AD8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25">
    <w:nsid w:val="120170F0"/>
    <w:multiLevelType w:val="hybridMultilevel"/>
    <w:tmpl w:val="F41EB452"/>
    <w:lvl w:ilvl="0" w:tplc="C4F2F6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126E45F4"/>
    <w:multiLevelType w:val="hybridMultilevel"/>
    <w:tmpl w:val="CD862F8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144C510F"/>
    <w:multiLevelType w:val="hybridMultilevel"/>
    <w:tmpl w:val="C5780558"/>
    <w:lvl w:ilvl="0" w:tplc="2C0A000F">
      <w:start w:val="1"/>
      <w:numFmt w:val="decimal"/>
      <w:lvlText w:val="%1."/>
      <w:lvlJc w:val="left"/>
      <w:pPr>
        <w:ind w:left="750" w:hanging="360"/>
      </w:pPr>
    </w:lvl>
    <w:lvl w:ilvl="1" w:tplc="2C0A0019" w:tentative="1">
      <w:start w:val="1"/>
      <w:numFmt w:val="lowerLetter"/>
      <w:lvlText w:val="%2."/>
      <w:lvlJc w:val="left"/>
      <w:pPr>
        <w:ind w:left="1470" w:hanging="360"/>
      </w:pPr>
    </w:lvl>
    <w:lvl w:ilvl="2" w:tplc="2C0A001B" w:tentative="1">
      <w:start w:val="1"/>
      <w:numFmt w:val="lowerRoman"/>
      <w:lvlText w:val="%3."/>
      <w:lvlJc w:val="right"/>
      <w:pPr>
        <w:ind w:left="2190" w:hanging="180"/>
      </w:pPr>
    </w:lvl>
    <w:lvl w:ilvl="3" w:tplc="2C0A000F" w:tentative="1">
      <w:start w:val="1"/>
      <w:numFmt w:val="decimal"/>
      <w:lvlText w:val="%4."/>
      <w:lvlJc w:val="left"/>
      <w:pPr>
        <w:ind w:left="2910" w:hanging="360"/>
      </w:pPr>
    </w:lvl>
    <w:lvl w:ilvl="4" w:tplc="2C0A0019" w:tentative="1">
      <w:start w:val="1"/>
      <w:numFmt w:val="lowerLetter"/>
      <w:lvlText w:val="%5."/>
      <w:lvlJc w:val="left"/>
      <w:pPr>
        <w:ind w:left="3630" w:hanging="360"/>
      </w:pPr>
    </w:lvl>
    <w:lvl w:ilvl="5" w:tplc="2C0A001B" w:tentative="1">
      <w:start w:val="1"/>
      <w:numFmt w:val="lowerRoman"/>
      <w:lvlText w:val="%6."/>
      <w:lvlJc w:val="right"/>
      <w:pPr>
        <w:ind w:left="4350" w:hanging="180"/>
      </w:pPr>
    </w:lvl>
    <w:lvl w:ilvl="6" w:tplc="2C0A000F" w:tentative="1">
      <w:start w:val="1"/>
      <w:numFmt w:val="decimal"/>
      <w:lvlText w:val="%7."/>
      <w:lvlJc w:val="left"/>
      <w:pPr>
        <w:ind w:left="5070" w:hanging="360"/>
      </w:pPr>
    </w:lvl>
    <w:lvl w:ilvl="7" w:tplc="2C0A0019" w:tentative="1">
      <w:start w:val="1"/>
      <w:numFmt w:val="lowerLetter"/>
      <w:lvlText w:val="%8."/>
      <w:lvlJc w:val="left"/>
      <w:pPr>
        <w:ind w:left="5790" w:hanging="360"/>
      </w:pPr>
    </w:lvl>
    <w:lvl w:ilvl="8" w:tplc="2C0A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8">
    <w:nsid w:val="255F5799"/>
    <w:multiLevelType w:val="hybridMultilevel"/>
    <w:tmpl w:val="B8F40458"/>
    <w:lvl w:ilvl="0" w:tplc="0C0A0001">
      <w:start w:val="1"/>
      <w:numFmt w:val="decimal"/>
      <w:lvlText w:val="%1."/>
      <w:lvlJc w:val="left"/>
      <w:pPr>
        <w:ind w:left="720" w:hanging="360"/>
      </w:pPr>
    </w:lvl>
    <w:lvl w:ilvl="1" w:tplc="0C0A0003" w:tentative="1">
      <w:start w:val="1"/>
      <w:numFmt w:val="lowerLetter"/>
      <w:lvlText w:val="%2."/>
      <w:lvlJc w:val="left"/>
      <w:pPr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27C60794"/>
    <w:multiLevelType w:val="hybridMultilevel"/>
    <w:tmpl w:val="B29CB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0BD116F"/>
    <w:multiLevelType w:val="hybridMultilevel"/>
    <w:tmpl w:val="5A62D0D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1D56FC2"/>
    <w:multiLevelType w:val="hybridMultilevel"/>
    <w:tmpl w:val="7DE8B0F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414E1E9F"/>
    <w:multiLevelType w:val="hybridMultilevel"/>
    <w:tmpl w:val="E5685A62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33">
    <w:nsid w:val="424B0877"/>
    <w:multiLevelType w:val="hybridMultilevel"/>
    <w:tmpl w:val="D046C1E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87036EC"/>
    <w:multiLevelType w:val="hybridMultilevel"/>
    <w:tmpl w:val="BDFE724A"/>
    <w:lvl w:ilvl="0" w:tplc="5E8E03B8">
      <w:start w:val="1"/>
      <w:numFmt w:val="decimal"/>
      <w:lvlText w:val="%1."/>
      <w:lvlJc w:val="left"/>
      <w:pPr>
        <w:ind w:left="36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EDD3908"/>
    <w:multiLevelType w:val="hybridMultilevel"/>
    <w:tmpl w:val="53D80ED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02D6C4C"/>
    <w:multiLevelType w:val="hybridMultilevel"/>
    <w:tmpl w:val="7DE8B0F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4F43F78"/>
    <w:multiLevelType w:val="hybridMultilevel"/>
    <w:tmpl w:val="B580966A"/>
    <w:lvl w:ilvl="0" w:tplc="C4F2F6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C71778C"/>
    <w:multiLevelType w:val="singleLevel"/>
    <w:tmpl w:val="C966EFC0"/>
    <w:lvl w:ilvl="0">
      <w:start w:val="1"/>
      <w:numFmt w:val="none"/>
      <w:lvlText w:val=""/>
      <w:legacy w:legacy="1" w:legacySpace="120" w:legacyIndent="357"/>
      <w:lvlJc w:val="left"/>
      <w:pPr>
        <w:ind w:left="357" w:hanging="357"/>
      </w:pPr>
      <w:rPr>
        <w:rFonts w:ascii="Wingdings" w:hAnsi="Wingdings" w:hint="default"/>
      </w:rPr>
    </w:lvl>
  </w:abstractNum>
  <w:abstractNum w:abstractNumId="39">
    <w:nsid w:val="6DF342B5"/>
    <w:multiLevelType w:val="hybridMultilevel"/>
    <w:tmpl w:val="C8E0DAF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1">
    <w:nsid w:val="7A241B66"/>
    <w:multiLevelType w:val="hybridMultilevel"/>
    <w:tmpl w:val="8110B398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F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2">
    <w:nsid w:val="7BA403D3"/>
    <w:multiLevelType w:val="hybridMultilevel"/>
    <w:tmpl w:val="D536381A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3">
    <w:nsid w:val="7C6D445A"/>
    <w:multiLevelType w:val="hybridMultilevel"/>
    <w:tmpl w:val="E858082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DD64906"/>
    <w:multiLevelType w:val="hybridMultilevel"/>
    <w:tmpl w:val="795E7434"/>
    <w:lvl w:ilvl="0" w:tplc="13B201BE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36FE28D0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F6164C36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12D0FB2A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38D009B8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3A4A9F84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36F23D92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5CCED5F8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3FA29C36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34"/>
  </w:num>
  <w:num w:numId="3">
    <w:abstractNumId w:val="34"/>
  </w:num>
  <w:num w:numId="4">
    <w:abstractNumId w:val="34"/>
  </w:num>
  <w:num w:numId="5">
    <w:abstractNumId w:val="2"/>
  </w:num>
  <w:num w:numId="6">
    <w:abstractNumId w:val="3"/>
  </w:num>
  <w:num w:numId="7">
    <w:abstractNumId w:val="4"/>
  </w:num>
  <w:num w:numId="8">
    <w:abstractNumId w:val="1"/>
  </w:num>
  <w:num w:numId="9">
    <w:abstractNumId w:val="40"/>
  </w:num>
  <w:num w:numId="10">
    <w:abstractNumId w:val="44"/>
  </w:num>
  <w:num w:numId="11">
    <w:abstractNumId w:val="24"/>
  </w:num>
  <w:num w:numId="12">
    <w:abstractNumId w:val="38"/>
  </w:num>
  <w:num w:numId="13">
    <w:abstractNumId w:val="20"/>
  </w:num>
  <w:num w:numId="14">
    <w:abstractNumId w:val="42"/>
  </w:num>
  <w:num w:numId="15">
    <w:abstractNumId w:val="41"/>
  </w:num>
  <w:num w:numId="16">
    <w:abstractNumId w:val="0"/>
  </w:num>
  <w:num w:numId="17">
    <w:abstractNumId w:val="5"/>
  </w:num>
  <w:num w:numId="18">
    <w:abstractNumId w:val="6"/>
  </w:num>
  <w:num w:numId="19">
    <w:abstractNumId w:val="7"/>
  </w:num>
  <w:num w:numId="20">
    <w:abstractNumId w:val="8"/>
  </w:num>
  <w:num w:numId="21">
    <w:abstractNumId w:val="9"/>
  </w:num>
  <w:num w:numId="22">
    <w:abstractNumId w:val="10"/>
  </w:num>
  <w:num w:numId="23">
    <w:abstractNumId w:val="11"/>
  </w:num>
  <w:num w:numId="24">
    <w:abstractNumId w:val="12"/>
  </w:num>
  <w:num w:numId="25">
    <w:abstractNumId w:val="13"/>
  </w:num>
  <w:num w:numId="26">
    <w:abstractNumId w:val="14"/>
  </w:num>
  <w:num w:numId="27">
    <w:abstractNumId w:val="15"/>
  </w:num>
  <w:num w:numId="28">
    <w:abstractNumId w:val="16"/>
  </w:num>
  <w:num w:numId="29">
    <w:abstractNumId w:val="17"/>
  </w:num>
  <w:num w:numId="30">
    <w:abstractNumId w:val="18"/>
  </w:num>
  <w:num w:numId="31">
    <w:abstractNumId w:val="19"/>
  </w:num>
  <w:num w:numId="32">
    <w:abstractNumId w:val="31"/>
  </w:num>
  <w:num w:numId="33">
    <w:abstractNumId w:val="36"/>
  </w:num>
  <w:num w:numId="34">
    <w:abstractNumId w:val="32"/>
  </w:num>
  <w:num w:numId="35">
    <w:abstractNumId w:val="29"/>
  </w:num>
  <w:num w:numId="36">
    <w:abstractNumId w:val="37"/>
  </w:num>
  <w:num w:numId="37">
    <w:abstractNumId w:val="25"/>
  </w:num>
  <w:num w:numId="38">
    <w:abstractNumId w:val="33"/>
  </w:num>
  <w:num w:numId="39">
    <w:abstractNumId w:val="35"/>
  </w:num>
  <w:num w:numId="40">
    <w:abstractNumId w:val="43"/>
  </w:num>
  <w:num w:numId="41">
    <w:abstractNumId w:val="39"/>
  </w:num>
  <w:num w:numId="42">
    <w:abstractNumId w:val="22"/>
  </w:num>
  <w:num w:numId="43">
    <w:abstractNumId w:val="27"/>
  </w:num>
  <w:num w:numId="44">
    <w:abstractNumId w:val="23"/>
  </w:num>
  <w:num w:numId="45">
    <w:abstractNumId w:val="26"/>
  </w:num>
  <w:num w:numId="46">
    <w:abstractNumId w:val="30"/>
  </w:num>
  <w:num w:numId="47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82">
      <o:colormru v:ext="edit" colors="#4bacc6"/>
      <o:colormenu v:ext="edit" fillcolor="none [3212]" strokecolor="none"/>
    </o:shapedefaults>
    <o:shapelayout v:ext="edit">
      <o:idmap v:ext="edit" data="1"/>
      <o:rules v:ext="edit">
        <o:r id="V:Rule3" type="connector" idref="#_x0000_s1052"/>
        <o:r id="V:Rule4" type="connector" idref="#_x0000_s1060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4E1D22"/>
    <w:rsid w:val="00006311"/>
    <w:rsid w:val="00011BED"/>
    <w:rsid w:val="000146B1"/>
    <w:rsid w:val="00017EFE"/>
    <w:rsid w:val="00032191"/>
    <w:rsid w:val="00045838"/>
    <w:rsid w:val="00045F1A"/>
    <w:rsid w:val="00055F99"/>
    <w:rsid w:val="00082ECE"/>
    <w:rsid w:val="00087F53"/>
    <w:rsid w:val="000913DB"/>
    <w:rsid w:val="00092BC0"/>
    <w:rsid w:val="00093D28"/>
    <w:rsid w:val="000A0FE7"/>
    <w:rsid w:val="000A4AC2"/>
    <w:rsid w:val="000B1B32"/>
    <w:rsid w:val="000B4B51"/>
    <w:rsid w:val="000C4C42"/>
    <w:rsid w:val="000C4E31"/>
    <w:rsid w:val="000D4C6E"/>
    <w:rsid w:val="000F0E00"/>
    <w:rsid w:val="000F1888"/>
    <w:rsid w:val="000F21B0"/>
    <w:rsid w:val="000F3C78"/>
    <w:rsid w:val="000F4F97"/>
    <w:rsid w:val="000F79DF"/>
    <w:rsid w:val="00101C4D"/>
    <w:rsid w:val="0010416D"/>
    <w:rsid w:val="001117D6"/>
    <w:rsid w:val="001146B6"/>
    <w:rsid w:val="001163FF"/>
    <w:rsid w:val="00121495"/>
    <w:rsid w:val="0012205F"/>
    <w:rsid w:val="00125143"/>
    <w:rsid w:val="001410A7"/>
    <w:rsid w:val="00144AE4"/>
    <w:rsid w:val="00150702"/>
    <w:rsid w:val="001664EE"/>
    <w:rsid w:val="00171FAA"/>
    <w:rsid w:val="00176CB5"/>
    <w:rsid w:val="00177808"/>
    <w:rsid w:val="00183953"/>
    <w:rsid w:val="00185A46"/>
    <w:rsid w:val="00191198"/>
    <w:rsid w:val="001950C8"/>
    <w:rsid w:val="001A2EE6"/>
    <w:rsid w:val="001A7725"/>
    <w:rsid w:val="001C27FD"/>
    <w:rsid w:val="001C6104"/>
    <w:rsid w:val="001C654E"/>
    <w:rsid w:val="001C7624"/>
    <w:rsid w:val="001C799E"/>
    <w:rsid w:val="001D4A71"/>
    <w:rsid w:val="001F2A15"/>
    <w:rsid w:val="001F5F92"/>
    <w:rsid w:val="0020621B"/>
    <w:rsid w:val="002145E7"/>
    <w:rsid w:val="00217A70"/>
    <w:rsid w:val="00222AA1"/>
    <w:rsid w:val="00224B75"/>
    <w:rsid w:val="00242D3E"/>
    <w:rsid w:val="00251E3D"/>
    <w:rsid w:val="002548A5"/>
    <w:rsid w:val="00266C42"/>
    <w:rsid w:val="00273449"/>
    <w:rsid w:val="00295CA9"/>
    <w:rsid w:val="002A0545"/>
    <w:rsid w:val="002A1DFA"/>
    <w:rsid w:val="002A41AA"/>
    <w:rsid w:val="002B506A"/>
    <w:rsid w:val="002B5AF9"/>
    <w:rsid w:val="002C5B48"/>
    <w:rsid w:val="002D0CCB"/>
    <w:rsid w:val="002D57DA"/>
    <w:rsid w:val="002E0AB6"/>
    <w:rsid w:val="002E5ED6"/>
    <w:rsid w:val="002E7200"/>
    <w:rsid w:val="002E7874"/>
    <w:rsid w:val="002F0460"/>
    <w:rsid w:val="002F1461"/>
    <w:rsid w:val="002F3AD0"/>
    <w:rsid w:val="00311D1C"/>
    <w:rsid w:val="003130E3"/>
    <w:rsid w:val="003149A1"/>
    <w:rsid w:val="00324DFB"/>
    <w:rsid w:val="003260D8"/>
    <w:rsid w:val="00340862"/>
    <w:rsid w:val="00342904"/>
    <w:rsid w:val="00344258"/>
    <w:rsid w:val="00350C9A"/>
    <w:rsid w:val="00350D77"/>
    <w:rsid w:val="00354809"/>
    <w:rsid w:val="003560F2"/>
    <w:rsid w:val="00363FD1"/>
    <w:rsid w:val="003803CC"/>
    <w:rsid w:val="00386540"/>
    <w:rsid w:val="003865CF"/>
    <w:rsid w:val="0039735A"/>
    <w:rsid w:val="003973B3"/>
    <w:rsid w:val="003A41B0"/>
    <w:rsid w:val="003A78EF"/>
    <w:rsid w:val="003B683A"/>
    <w:rsid w:val="003B7F1F"/>
    <w:rsid w:val="003C2E77"/>
    <w:rsid w:val="003C3F5F"/>
    <w:rsid w:val="003C54B1"/>
    <w:rsid w:val="003C63FF"/>
    <w:rsid w:val="003E12FE"/>
    <w:rsid w:val="003E2A6D"/>
    <w:rsid w:val="003E74FD"/>
    <w:rsid w:val="003E759B"/>
    <w:rsid w:val="0040066E"/>
    <w:rsid w:val="00411FDB"/>
    <w:rsid w:val="0042133E"/>
    <w:rsid w:val="004444C0"/>
    <w:rsid w:val="004525FF"/>
    <w:rsid w:val="004539CF"/>
    <w:rsid w:val="00467A26"/>
    <w:rsid w:val="00471030"/>
    <w:rsid w:val="00477D10"/>
    <w:rsid w:val="004807AF"/>
    <w:rsid w:val="00493288"/>
    <w:rsid w:val="004947FA"/>
    <w:rsid w:val="004A18D8"/>
    <w:rsid w:val="004A54C8"/>
    <w:rsid w:val="004B18AC"/>
    <w:rsid w:val="004C1595"/>
    <w:rsid w:val="004C5D7E"/>
    <w:rsid w:val="004D45CD"/>
    <w:rsid w:val="004D5185"/>
    <w:rsid w:val="004E1D22"/>
    <w:rsid w:val="004E3CF6"/>
    <w:rsid w:val="004E4935"/>
    <w:rsid w:val="004F4D25"/>
    <w:rsid w:val="005017FA"/>
    <w:rsid w:val="005046A5"/>
    <w:rsid w:val="00504A67"/>
    <w:rsid w:val="00511D9A"/>
    <w:rsid w:val="00515617"/>
    <w:rsid w:val="00516CB0"/>
    <w:rsid w:val="005228D1"/>
    <w:rsid w:val="0055142D"/>
    <w:rsid w:val="005622B0"/>
    <w:rsid w:val="00564033"/>
    <w:rsid w:val="00566CAB"/>
    <w:rsid w:val="00570F4F"/>
    <w:rsid w:val="00571137"/>
    <w:rsid w:val="00581D90"/>
    <w:rsid w:val="005857BB"/>
    <w:rsid w:val="00585B3A"/>
    <w:rsid w:val="00597A23"/>
    <w:rsid w:val="005A0664"/>
    <w:rsid w:val="005A16A4"/>
    <w:rsid w:val="005A52A2"/>
    <w:rsid w:val="005A7EDB"/>
    <w:rsid w:val="005B6373"/>
    <w:rsid w:val="005D16EE"/>
    <w:rsid w:val="005E157C"/>
    <w:rsid w:val="005E4042"/>
    <w:rsid w:val="005E76A4"/>
    <w:rsid w:val="005F133C"/>
    <w:rsid w:val="005F31D1"/>
    <w:rsid w:val="005F5429"/>
    <w:rsid w:val="005F60BA"/>
    <w:rsid w:val="0060239D"/>
    <w:rsid w:val="00602A2E"/>
    <w:rsid w:val="00610108"/>
    <w:rsid w:val="006124BF"/>
    <w:rsid w:val="00616A6E"/>
    <w:rsid w:val="00626CE6"/>
    <w:rsid w:val="00651980"/>
    <w:rsid w:val="00687764"/>
    <w:rsid w:val="00691195"/>
    <w:rsid w:val="006919D5"/>
    <w:rsid w:val="006A2495"/>
    <w:rsid w:val="006B3371"/>
    <w:rsid w:val="006B35D9"/>
    <w:rsid w:val="006C10BA"/>
    <w:rsid w:val="006D227C"/>
    <w:rsid w:val="006D3FB3"/>
    <w:rsid w:val="006D7DDE"/>
    <w:rsid w:val="006F58A2"/>
    <w:rsid w:val="006F7055"/>
    <w:rsid w:val="0070494E"/>
    <w:rsid w:val="00705C02"/>
    <w:rsid w:val="00706A07"/>
    <w:rsid w:val="00711DF8"/>
    <w:rsid w:val="00723B0C"/>
    <w:rsid w:val="0073251D"/>
    <w:rsid w:val="007447BE"/>
    <w:rsid w:val="00747653"/>
    <w:rsid w:val="00751361"/>
    <w:rsid w:val="00765889"/>
    <w:rsid w:val="0078279B"/>
    <w:rsid w:val="007A33C6"/>
    <w:rsid w:val="007B0E3D"/>
    <w:rsid w:val="007B151B"/>
    <w:rsid w:val="007B2E53"/>
    <w:rsid w:val="007C56D2"/>
    <w:rsid w:val="007C742C"/>
    <w:rsid w:val="007D1897"/>
    <w:rsid w:val="007D7477"/>
    <w:rsid w:val="007E66A5"/>
    <w:rsid w:val="007E6D11"/>
    <w:rsid w:val="007F38C0"/>
    <w:rsid w:val="007F73E1"/>
    <w:rsid w:val="00801130"/>
    <w:rsid w:val="00810571"/>
    <w:rsid w:val="00816B5F"/>
    <w:rsid w:val="00817955"/>
    <w:rsid w:val="00822C20"/>
    <w:rsid w:val="00835E7D"/>
    <w:rsid w:val="0085033F"/>
    <w:rsid w:val="008539BD"/>
    <w:rsid w:val="00861B8F"/>
    <w:rsid w:val="008652EE"/>
    <w:rsid w:val="00866124"/>
    <w:rsid w:val="00866435"/>
    <w:rsid w:val="00867DE9"/>
    <w:rsid w:val="00870574"/>
    <w:rsid w:val="00885BB2"/>
    <w:rsid w:val="00885E12"/>
    <w:rsid w:val="008860FE"/>
    <w:rsid w:val="008970F4"/>
    <w:rsid w:val="008A040A"/>
    <w:rsid w:val="008A1228"/>
    <w:rsid w:val="008B017E"/>
    <w:rsid w:val="008B3B0F"/>
    <w:rsid w:val="008B6C9A"/>
    <w:rsid w:val="008C02B4"/>
    <w:rsid w:val="008C1675"/>
    <w:rsid w:val="008C36AB"/>
    <w:rsid w:val="008C67B6"/>
    <w:rsid w:val="008E48FB"/>
    <w:rsid w:val="00904CB6"/>
    <w:rsid w:val="00906A60"/>
    <w:rsid w:val="00916560"/>
    <w:rsid w:val="00920EBE"/>
    <w:rsid w:val="0092483A"/>
    <w:rsid w:val="009252B4"/>
    <w:rsid w:val="00931895"/>
    <w:rsid w:val="00942049"/>
    <w:rsid w:val="00942DF1"/>
    <w:rsid w:val="00944A8B"/>
    <w:rsid w:val="00946860"/>
    <w:rsid w:val="0096683E"/>
    <w:rsid w:val="00981D16"/>
    <w:rsid w:val="009A3173"/>
    <w:rsid w:val="009A6BDE"/>
    <w:rsid w:val="009B6F44"/>
    <w:rsid w:val="009C7EB7"/>
    <w:rsid w:val="009D1727"/>
    <w:rsid w:val="009E25EF"/>
    <w:rsid w:val="009E4DA8"/>
    <w:rsid w:val="009F4449"/>
    <w:rsid w:val="009F6155"/>
    <w:rsid w:val="00A0436A"/>
    <w:rsid w:val="00A11AA4"/>
    <w:rsid w:val="00A12B5B"/>
    <w:rsid w:val="00A13DBA"/>
    <w:rsid w:val="00A2496D"/>
    <w:rsid w:val="00A44304"/>
    <w:rsid w:val="00A45630"/>
    <w:rsid w:val="00A50ABB"/>
    <w:rsid w:val="00A53A7E"/>
    <w:rsid w:val="00A670E3"/>
    <w:rsid w:val="00A8070B"/>
    <w:rsid w:val="00A811AB"/>
    <w:rsid w:val="00A83F13"/>
    <w:rsid w:val="00A843C9"/>
    <w:rsid w:val="00AD0A1F"/>
    <w:rsid w:val="00AD40E7"/>
    <w:rsid w:val="00AE03C9"/>
    <w:rsid w:val="00AE0C53"/>
    <w:rsid w:val="00AF400B"/>
    <w:rsid w:val="00AF6C07"/>
    <w:rsid w:val="00B01480"/>
    <w:rsid w:val="00B0695A"/>
    <w:rsid w:val="00B06E9C"/>
    <w:rsid w:val="00B071F2"/>
    <w:rsid w:val="00B138FE"/>
    <w:rsid w:val="00B144C2"/>
    <w:rsid w:val="00B17AA4"/>
    <w:rsid w:val="00B20663"/>
    <w:rsid w:val="00B21F60"/>
    <w:rsid w:val="00B251C8"/>
    <w:rsid w:val="00B32896"/>
    <w:rsid w:val="00B36B62"/>
    <w:rsid w:val="00B6387B"/>
    <w:rsid w:val="00B7160A"/>
    <w:rsid w:val="00B76D53"/>
    <w:rsid w:val="00B77F48"/>
    <w:rsid w:val="00B950A3"/>
    <w:rsid w:val="00BA699A"/>
    <w:rsid w:val="00BB227E"/>
    <w:rsid w:val="00BB23C2"/>
    <w:rsid w:val="00BB4A41"/>
    <w:rsid w:val="00BB4D6F"/>
    <w:rsid w:val="00BB6AAE"/>
    <w:rsid w:val="00BB7855"/>
    <w:rsid w:val="00BC5404"/>
    <w:rsid w:val="00BD0B5B"/>
    <w:rsid w:val="00BD44E7"/>
    <w:rsid w:val="00C04838"/>
    <w:rsid w:val="00C05700"/>
    <w:rsid w:val="00C1566F"/>
    <w:rsid w:val="00C23F8C"/>
    <w:rsid w:val="00C24CDC"/>
    <w:rsid w:val="00C26C78"/>
    <w:rsid w:val="00C37985"/>
    <w:rsid w:val="00C42873"/>
    <w:rsid w:val="00C5135E"/>
    <w:rsid w:val="00C5422D"/>
    <w:rsid w:val="00C7670E"/>
    <w:rsid w:val="00C872BB"/>
    <w:rsid w:val="00C92EB8"/>
    <w:rsid w:val="00C939E0"/>
    <w:rsid w:val="00C94FBE"/>
    <w:rsid w:val="00C952BA"/>
    <w:rsid w:val="00C97238"/>
    <w:rsid w:val="00CA61D7"/>
    <w:rsid w:val="00CB2CC9"/>
    <w:rsid w:val="00CC671B"/>
    <w:rsid w:val="00CD323E"/>
    <w:rsid w:val="00CE0252"/>
    <w:rsid w:val="00CE0C6E"/>
    <w:rsid w:val="00CE34BC"/>
    <w:rsid w:val="00CE7C8F"/>
    <w:rsid w:val="00CE7F5B"/>
    <w:rsid w:val="00CF628C"/>
    <w:rsid w:val="00D01B23"/>
    <w:rsid w:val="00D06E99"/>
    <w:rsid w:val="00D129A3"/>
    <w:rsid w:val="00D15FB2"/>
    <w:rsid w:val="00D255E1"/>
    <w:rsid w:val="00D334B5"/>
    <w:rsid w:val="00D44081"/>
    <w:rsid w:val="00D45D4F"/>
    <w:rsid w:val="00D57F72"/>
    <w:rsid w:val="00D649B2"/>
    <w:rsid w:val="00D80E83"/>
    <w:rsid w:val="00D91797"/>
    <w:rsid w:val="00D91B93"/>
    <w:rsid w:val="00D93FEC"/>
    <w:rsid w:val="00DA0EA2"/>
    <w:rsid w:val="00DA284A"/>
    <w:rsid w:val="00DA49D6"/>
    <w:rsid w:val="00DB4262"/>
    <w:rsid w:val="00DC6867"/>
    <w:rsid w:val="00DD0159"/>
    <w:rsid w:val="00DD1C05"/>
    <w:rsid w:val="00DD2C25"/>
    <w:rsid w:val="00DD5A70"/>
    <w:rsid w:val="00DE1709"/>
    <w:rsid w:val="00DF29FD"/>
    <w:rsid w:val="00E016F5"/>
    <w:rsid w:val="00E01FEC"/>
    <w:rsid w:val="00E024D8"/>
    <w:rsid w:val="00E037C9"/>
    <w:rsid w:val="00E17B46"/>
    <w:rsid w:val="00E26711"/>
    <w:rsid w:val="00E27DAF"/>
    <w:rsid w:val="00E32BB9"/>
    <w:rsid w:val="00E34178"/>
    <w:rsid w:val="00E36A01"/>
    <w:rsid w:val="00E41820"/>
    <w:rsid w:val="00E41E7A"/>
    <w:rsid w:val="00E438FE"/>
    <w:rsid w:val="00E44177"/>
    <w:rsid w:val="00E5392A"/>
    <w:rsid w:val="00E67DB5"/>
    <w:rsid w:val="00E76880"/>
    <w:rsid w:val="00E7708C"/>
    <w:rsid w:val="00E80525"/>
    <w:rsid w:val="00E8096E"/>
    <w:rsid w:val="00E81479"/>
    <w:rsid w:val="00E84E25"/>
    <w:rsid w:val="00E93312"/>
    <w:rsid w:val="00E96B2E"/>
    <w:rsid w:val="00E96D58"/>
    <w:rsid w:val="00EA7D8C"/>
    <w:rsid w:val="00EB2CE1"/>
    <w:rsid w:val="00EC7CAB"/>
    <w:rsid w:val="00EE0084"/>
    <w:rsid w:val="00F0254B"/>
    <w:rsid w:val="00F045A2"/>
    <w:rsid w:val="00F06F0E"/>
    <w:rsid w:val="00F10660"/>
    <w:rsid w:val="00F129B7"/>
    <w:rsid w:val="00F163F8"/>
    <w:rsid w:val="00F23068"/>
    <w:rsid w:val="00F309F8"/>
    <w:rsid w:val="00F36808"/>
    <w:rsid w:val="00F438B1"/>
    <w:rsid w:val="00F54DA6"/>
    <w:rsid w:val="00F5696D"/>
    <w:rsid w:val="00F637FB"/>
    <w:rsid w:val="00F64ED5"/>
    <w:rsid w:val="00F6747B"/>
    <w:rsid w:val="00F6748E"/>
    <w:rsid w:val="00F771E5"/>
    <w:rsid w:val="00F8137A"/>
    <w:rsid w:val="00F813E9"/>
    <w:rsid w:val="00F815F5"/>
    <w:rsid w:val="00F90A0A"/>
    <w:rsid w:val="00F926BE"/>
    <w:rsid w:val="00FA52C6"/>
    <w:rsid w:val="00FB628D"/>
    <w:rsid w:val="00FB72DC"/>
    <w:rsid w:val="00FC01B8"/>
    <w:rsid w:val="00FC4195"/>
    <w:rsid w:val="00FC6231"/>
    <w:rsid w:val="00FD2BC9"/>
    <w:rsid w:val="00FD679B"/>
    <w:rsid w:val="00FD6BC5"/>
    <w:rsid w:val="00FD7E90"/>
    <w:rsid w:val="00FE46E4"/>
    <w:rsid w:val="00FE7ED5"/>
    <w:rsid w:val="00FF6B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>
      <o:colormru v:ext="edit" colors="#4bacc6"/>
      <o:colormenu v:ext="edit" fillcolor="none [3212]" strokecolor="none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rsid w:val="00581D90"/>
    <w:pPr>
      <w:widowControl w:val="0"/>
      <w:spacing w:before="240" w:after="60" w:line="240" w:lineRule="atLeast"/>
      <w:ind w:left="2880" w:firstLine="0"/>
      <w:outlineLvl w:val="4"/>
    </w:pPr>
    <w:rPr>
      <w:rFonts w:ascii="Times New Roman" w:eastAsia="Times New Roman" w:hAnsi="Times New Roman" w:cs="Times New Roman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581D90"/>
    <w:pPr>
      <w:widowControl w:val="0"/>
      <w:spacing w:before="240" w:after="60" w:line="240" w:lineRule="atLeast"/>
      <w:ind w:left="2880" w:firstLine="0"/>
      <w:outlineLvl w:val="5"/>
    </w:pPr>
    <w:rPr>
      <w:rFonts w:ascii="Times New Roman" w:eastAsia="Times New Roman" w:hAnsi="Times New Roman" w:cs="Times New Roman"/>
      <w:i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581D90"/>
    <w:pPr>
      <w:widowControl w:val="0"/>
      <w:spacing w:before="240" w:after="60" w:line="240" w:lineRule="atLeast"/>
      <w:ind w:left="2880" w:firstLine="0"/>
      <w:outlineLvl w:val="6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581D90"/>
    <w:pPr>
      <w:widowControl w:val="0"/>
      <w:spacing w:before="240" w:after="60" w:line="240" w:lineRule="atLeast"/>
      <w:ind w:left="2880" w:firstLine="0"/>
      <w:outlineLvl w:val="7"/>
    </w:pPr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581D90"/>
    <w:pPr>
      <w:widowControl w:val="0"/>
      <w:spacing w:before="240" w:after="60" w:line="240" w:lineRule="atLeast"/>
      <w:ind w:left="2880" w:firstLine="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6D7DDE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39735A"/>
    <w:pPr>
      <w:jc w:val="left"/>
    </w:pPr>
    <w:rPr>
      <w:color w:val="auto"/>
    </w:rPr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FB72DC"/>
    <w:pPr>
      <w:keepLines w:val="0"/>
      <w:widowControl w:val="0"/>
      <w:tabs>
        <w:tab w:val="left" w:pos="142"/>
      </w:tabs>
      <w:suppressAutoHyphens/>
      <w:spacing w:before="120" w:after="60" w:line="240" w:lineRule="atLeast"/>
      <w:ind w:left="142" w:firstLine="0"/>
      <w:jc w:val="both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9A3173"/>
    <w:pPr>
      <w:jc w:val="both"/>
    </w:pPr>
    <w:rPr>
      <w:lang w:val="es-AR"/>
    </w:rPr>
  </w:style>
  <w:style w:type="character" w:customStyle="1" w:styleId="Ttulo5Car">
    <w:name w:val="Título 5 Car"/>
    <w:basedOn w:val="Fuentedeprrafopredeter"/>
    <w:link w:val="Ttulo5"/>
    <w:rsid w:val="00581D90"/>
    <w:rPr>
      <w:rFonts w:ascii="Times New Roman" w:eastAsia="Times New Roman" w:hAnsi="Times New Roman" w:cs="Times New Roman"/>
      <w:szCs w:val="20"/>
      <w:lang w:val="es-ES_tradnl"/>
    </w:rPr>
  </w:style>
  <w:style w:type="character" w:customStyle="1" w:styleId="Ttulo6Car">
    <w:name w:val="Título 6 Car"/>
    <w:basedOn w:val="Fuentedeprrafopredeter"/>
    <w:link w:val="Ttulo6"/>
    <w:rsid w:val="00581D90"/>
    <w:rPr>
      <w:rFonts w:ascii="Times New Roman" w:eastAsia="Times New Roman" w:hAnsi="Times New Roman" w:cs="Times New Roman"/>
      <w:i/>
      <w:szCs w:val="20"/>
      <w:lang w:val="es-ES_tradnl"/>
    </w:rPr>
  </w:style>
  <w:style w:type="character" w:customStyle="1" w:styleId="Ttulo7Car">
    <w:name w:val="Título 7 Car"/>
    <w:basedOn w:val="Fuentedeprrafopredeter"/>
    <w:link w:val="Ttulo7"/>
    <w:rsid w:val="00581D90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tulo8Car">
    <w:name w:val="Título 8 Car"/>
    <w:basedOn w:val="Fuentedeprrafopredeter"/>
    <w:link w:val="Ttulo8"/>
    <w:rsid w:val="00581D90"/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character" w:customStyle="1" w:styleId="Ttulo9Car">
    <w:name w:val="Título 9 Car"/>
    <w:basedOn w:val="Fuentedeprrafopredeter"/>
    <w:link w:val="Ttulo9"/>
    <w:rsid w:val="00581D90"/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table" w:styleId="Tablaconcuadrcula">
    <w:name w:val="Table Grid"/>
    <w:basedOn w:val="Tablanormal"/>
    <w:uiPriority w:val="59"/>
    <w:rsid w:val="00FD7E90"/>
    <w:pPr>
      <w:spacing w:before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foBlue">
    <w:name w:val="InfoBlue"/>
    <w:rsid w:val="00AE03C9"/>
    <w:pPr>
      <w:widowControl w:val="0"/>
      <w:suppressAutoHyphens/>
      <w:spacing w:before="0" w:line="240" w:lineRule="auto"/>
      <w:ind w:left="0" w:firstLine="0"/>
      <w:jc w:val="both"/>
    </w:pPr>
    <w:rPr>
      <w:rFonts w:ascii="Arial" w:eastAsia="DejaVu Sans" w:hAnsi="Arial" w:cs="DejaVu Sans"/>
      <w:i/>
      <w:color w:val="0000FF"/>
      <w:sz w:val="20"/>
      <w:szCs w:val="24"/>
      <w:lang w:val="es-VE" w:eastAsia="es-ES_tradnl" w:bidi="es-ES_tradnl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F06F0E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F06F0E"/>
  </w:style>
  <w:style w:type="paragraph" w:customStyle="1" w:styleId="Textoindependiente1">
    <w:name w:val="Texto independiente1"/>
    <w:basedOn w:val="Normal"/>
    <w:rsid w:val="005622B0"/>
    <w:pPr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Textoindependiente20">
    <w:name w:val="Texto independiente2"/>
    <w:rsid w:val="005622B0"/>
    <w:pPr>
      <w:keepLines/>
      <w:suppressAutoHyphens/>
      <w:spacing w:before="0" w:after="120" w:line="22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val="en-GB" w:eastAsia="ar-SA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5622B0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5622B0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5622B0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5622B0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622B0"/>
    <w:pPr>
      <w:spacing w:before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622B0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5622B0"/>
    <w:rPr>
      <w:vertAlign w:val="superscript"/>
    </w:rPr>
  </w:style>
  <w:style w:type="paragraph" w:customStyle="1" w:styleId="Default">
    <w:name w:val="Default"/>
    <w:rsid w:val="005622B0"/>
    <w:pPr>
      <w:autoSpaceDE w:val="0"/>
      <w:autoSpaceDN w:val="0"/>
      <w:adjustRightInd w:val="0"/>
      <w:spacing w:before="0" w:line="240" w:lineRule="auto"/>
      <w:ind w:left="0" w:firstLine="0"/>
    </w:pPr>
    <w:rPr>
      <w:rFonts w:ascii="Calibri" w:hAnsi="Calibri" w:cs="Calibri"/>
      <w:color w:val="000000"/>
      <w:sz w:val="24"/>
      <w:szCs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55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Plantillas-dotx\pruebas\Plantilla%20Caso%20de%20Prueb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A269863-9270-46B0-9D5B-113ABED83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Caso de Prueba.dotx</Template>
  <TotalTime>336</TotalTime>
  <Pages>103</Pages>
  <Words>21637</Words>
  <Characters>119007</Characters>
  <Application>Microsoft Office Word</Application>
  <DocSecurity>0</DocSecurity>
  <Lines>991</Lines>
  <Paragraphs>280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 de Prueba - Gestionar Carreras</vt:lpstr>
    </vt:vector>
  </TitlesOfParts>
  <Company>VASPA Team</Company>
  <LinksUpToDate>false</LinksUpToDate>
  <CharactersWithSpaces>140364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Prueba - Gestionar Carreras</dc:title>
  <dc:subject>Sistema VASPA</dc:subject>
  <dc:creator>Nicolás Sartini</dc:creator>
  <cp:lastModifiedBy>Usuario</cp:lastModifiedBy>
  <cp:revision>132</cp:revision>
  <dcterms:created xsi:type="dcterms:W3CDTF">2018-10-30T15:52:00Z</dcterms:created>
  <dcterms:modified xsi:type="dcterms:W3CDTF">2019-08-18T17:19:00Z</dcterms:modified>
</cp:coreProperties>
</file>