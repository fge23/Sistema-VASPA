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D4C9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D4C9B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D4C9B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D4C9B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D4C9B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Visualizar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0D4C9B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400C2" w:rsidRDefault="005400C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400C2" w:rsidRPr="00AE03C9" w:rsidRDefault="005400C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0D4C9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E3B67" w:rsidRDefault="000D4C9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0D4C9B">
            <w:fldChar w:fldCharType="begin"/>
          </w:r>
          <w:r w:rsidR="000F79DF">
            <w:instrText xml:space="preserve"> TOC \o "1-3" \h \z \u </w:instrText>
          </w:r>
          <w:r w:rsidRPr="000D4C9B">
            <w:fldChar w:fldCharType="separate"/>
          </w:r>
          <w:hyperlink w:anchor="_Toc17724583" w:history="1">
            <w:r w:rsidR="00DE3B67" w:rsidRPr="007627E7">
              <w:rPr>
                <w:rStyle w:val="Hipervnculo"/>
                <w:noProof/>
              </w:rPr>
              <w:t>Casos de Prueba: Prueba 01 - Inicial</w:t>
            </w:r>
            <w:r w:rsidR="00DE3B67">
              <w:rPr>
                <w:noProof/>
                <w:webHidden/>
              </w:rPr>
              <w:tab/>
            </w:r>
            <w:r w:rsidR="00DE3B67">
              <w:rPr>
                <w:noProof/>
                <w:webHidden/>
              </w:rPr>
              <w:fldChar w:fldCharType="begin"/>
            </w:r>
            <w:r w:rsidR="00DE3B67">
              <w:rPr>
                <w:noProof/>
                <w:webHidden/>
              </w:rPr>
              <w:instrText xml:space="preserve"> PAGEREF _Toc17724583 \h </w:instrText>
            </w:r>
            <w:r w:rsidR="00DE3B67">
              <w:rPr>
                <w:noProof/>
                <w:webHidden/>
              </w:rPr>
            </w:r>
            <w:r w:rsidR="00DE3B67">
              <w:rPr>
                <w:noProof/>
                <w:webHidden/>
              </w:rPr>
              <w:fldChar w:fldCharType="separate"/>
            </w:r>
            <w:r w:rsidR="00DE3B67">
              <w:rPr>
                <w:noProof/>
                <w:webHidden/>
              </w:rPr>
              <w:t>5</w:t>
            </w:r>
            <w:r w:rsidR="00DE3B67"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84" w:history="1">
            <w:r w:rsidRPr="007627E7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85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86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87" w:history="1">
            <w:r w:rsidRPr="007627E7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88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89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90" w:history="1">
            <w:r w:rsidRPr="007627E7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1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2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93" w:history="1">
            <w:r w:rsidRPr="007627E7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4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5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96" w:history="1">
            <w:r w:rsidRPr="007627E7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7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598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599" w:history="1">
            <w:r w:rsidRPr="007627E7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0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1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02" w:history="1">
            <w:r w:rsidRPr="007627E7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3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4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05" w:history="1">
            <w:r w:rsidRPr="007627E7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6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07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08" w:history="1">
            <w:r w:rsidRPr="007627E7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724609" w:history="1">
            <w:r w:rsidRPr="007627E7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10" w:history="1">
            <w:r w:rsidRPr="007627E7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1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2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13" w:history="1">
            <w:r w:rsidRPr="007627E7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4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5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16" w:history="1">
            <w:r w:rsidRPr="007627E7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7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18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19" w:history="1">
            <w:r w:rsidRPr="007627E7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0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1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22" w:history="1">
            <w:r w:rsidRPr="007627E7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3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4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25" w:history="1">
            <w:r w:rsidRPr="007627E7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6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7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28" w:history="1">
            <w:r w:rsidRPr="007627E7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29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30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31" w:history="1">
            <w:r w:rsidRPr="007627E7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32" w:history="1">
            <w:r w:rsidRPr="007627E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7724633" w:history="1">
            <w:r w:rsidRPr="007627E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B67" w:rsidRDefault="00DE3B6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724634" w:history="1">
            <w:r w:rsidRPr="007627E7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0D4C9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B69A9" w:rsidP="009A3173">
          <w:pPr>
            <w:pStyle w:val="PSI-Ttulo"/>
          </w:pPr>
          <w:r>
            <w:rPr>
              <w:lang w:val="es-AR"/>
            </w:rPr>
            <w:t>Caso de Prueba - Visualizar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0" w:name="_Toc1772458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1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7724584"/>
      <w:r>
        <w:t>Caso de Prueba P001</w:t>
      </w:r>
      <w:bookmarkEnd w:id="2"/>
    </w:p>
    <w:p w:rsidR="002E48DC" w:rsidRDefault="002E48DC" w:rsidP="002E48DC">
      <w:r>
        <w:t>Correspondiente a la pantalla Visualizar Programa.</w:t>
      </w:r>
    </w:p>
    <w:p w:rsidR="002E48DC" w:rsidRPr="00664D4B" w:rsidRDefault="002E48DC" w:rsidP="002E48DC">
      <w:pPr>
        <w:pStyle w:val="PSI-Ttulo3"/>
      </w:pPr>
      <w:bookmarkStart w:id="3" w:name="_Toc17724585"/>
      <w:r w:rsidRPr="00664D4B">
        <w:t>Descripción</w:t>
      </w:r>
      <w:bookmarkEnd w:id="3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programa.</w:t>
      </w:r>
    </w:p>
    <w:p w:rsidR="002E48DC" w:rsidRPr="00664D4B" w:rsidRDefault="002E48DC" w:rsidP="002E48DC">
      <w:pPr>
        <w:pStyle w:val="PSI-Ttulo3"/>
      </w:pPr>
      <w:bookmarkStart w:id="4" w:name="_Toc17724586"/>
      <w:r w:rsidRPr="00664D4B">
        <w:t>Evaluación de la Prueba</w:t>
      </w:r>
      <w:bookmarkEnd w:id="4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2E48DC" w:rsidRDefault="002E48DC" w:rsidP="002E48DC"/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7724587"/>
      <w:r>
        <w:t>Caso de Prueba P002</w:t>
      </w:r>
      <w:bookmarkEnd w:id="5"/>
    </w:p>
    <w:p w:rsidR="002E48DC" w:rsidRDefault="002E48DC" w:rsidP="002E48DC">
      <w:r>
        <w:t>Correspondiente a la pantalla Listar Programa.</w:t>
      </w:r>
    </w:p>
    <w:p w:rsidR="002E48DC" w:rsidRPr="00664D4B" w:rsidRDefault="002E48DC" w:rsidP="002E48DC">
      <w:pPr>
        <w:pStyle w:val="PSI-Ttulo3"/>
      </w:pPr>
      <w:bookmarkStart w:id="6" w:name="_Toc17724588"/>
      <w:r w:rsidRPr="00664D4B">
        <w:t>Descripción</w:t>
      </w:r>
      <w:bookmarkEnd w:id="6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Listar programa.</w:t>
      </w:r>
    </w:p>
    <w:p w:rsidR="002E48DC" w:rsidRPr="00664D4B" w:rsidRDefault="002E48DC" w:rsidP="002E48DC">
      <w:pPr>
        <w:pStyle w:val="PSI-Ttulo3"/>
      </w:pPr>
      <w:bookmarkStart w:id="7" w:name="_Toc17724589"/>
      <w:r w:rsidRPr="00664D4B">
        <w:t>Evaluación de la Prueba</w:t>
      </w:r>
      <w:bookmarkEnd w:id="7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____11/06/2019____</w:t>
            </w:r>
          </w:p>
        </w:tc>
      </w:tr>
    </w:tbl>
    <w:p w:rsidR="002E48DC" w:rsidRDefault="002E48DC" w:rsidP="002E48DC">
      <w:pPr>
        <w:pStyle w:val="InfoBlue"/>
        <w:ind w:left="363"/>
      </w:pPr>
    </w:p>
    <w:p w:rsidR="002E48DC" w:rsidRDefault="002E48DC" w:rsidP="002E48DC"/>
    <w:p w:rsidR="002E48DC" w:rsidRDefault="002E48DC" w:rsidP="002E48DC"/>
    <w:p w:rsidR="009214B7" w:rsidRDefault="009214B7" w:rsidP="002E48DC">
      <w:pPr>
        <w:pStyle w:val="PSI-Ttulo2"/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7724590"/>
      <w:r>
        <w:t>Caso de Prueba P003</w:t>
      </w:r>
      <w:bookmarkEnd w:id="8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9" w:name="_Toc17724591"/>
      <w:r w:rsidRPr="00664D4B">
        <w:t>Descripción</w:t>
      </w:r>
      <w:bookmarkEnd w:id="9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la barra desplegable "Año" se despliega, muestra la información (años), se actualiza dinámicamente mediante el filtrado y actualiza la barra desplegable "Carrera" con sus respectivos ítems. </w:t>
      </w:r>
    </w:p>
    <w:p w:rsidR="002E48DC" w:rsidRPr="00664D4B" w:rsidRDefault="002E48DC" w:rsidP="002E48DC">
      <w:pPr>
        <w:pStyle w:val="PSI-Ttulo3"/>
      </w:pPr>
      <w:bookmarkStart w:id="10" w:name="_Toc17724592"/>
      <w:r w:rsidRPr="00664D4B">
        <w:lastRenderedPageBreak/>
        <w:t>Evaluación de la Prueba</w:t>
      </w:r>
      <w:bookmarkEnd w:id="10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48DC" w:rsidRPr="002A149B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2E48DC" w:rsidRPr="00EB5CE1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 xml:space="preserve">Valores (años)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2019 </w:t>
            </w:r>
            <w:r>
              <w:rPr>
                <w:rFonts w:ascii="Arial" w:hAnsi="Arial"/>
                <w:sz w:val="20"/>
              </w:rPr>
              <w:lastRenderedPageBreak/>
              <w:t>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2019 desde el mouse.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2019 seleccionado univoca y correctamente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desde el mouse.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Valores (años) precargados en la lista.</w:t>
            </w:r>
          </w:p>
          <w:p w:rsidR="002E48DC" w:rsidRDefault="002E48DC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highlight w:val="yellow"/>
        </w:rPr>
      </w:pPr>
    </w:p>
    <w:p w:rsidR="002E48DC" w:rsidRDefault="002E48DC" w:rsidP="002E48DC">
      <w:pPr>
        <w:rPr>
          <w:b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7724593"/>
      <w:r>
        <w:t>Caso de Prueba P004</w:t>
      </w:r>
      <w:bookmarkEnd w:id="11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2" w:name="_Toc17724594"/>
      <w:r w:rsidRPr="00664D4B">
        <w:t>Descripción</w:t>
      </w:r>
      <w:bookmarkEnd w:id="12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>que la barra desplegable "Carrera" no se despliega si previamente no se ha seleccionado un año, se despliega si se ha seleccionado un año previamente, muestra la información (carreras) y se actualiza dinámicamente mediante el filtrado.</w:t>
      </w:r>
    </w:p>
    <w:p w:rsidR="002E48DC" w:rsidRPr="00664D4B" w:rsidRDefault="002E48DC" w:rsidP="002E48DC">
      <w:pPr>
        <w:pStyle w:val="PSI-Ttulo3"/>
      </w:pPr>
      <w:bookmarkStart w:id="13" w:name="_Toc17724595"/>
      <w:r w:rsidRPr="00664D4B">
        <w:t>Evaluación de la Prueba</w:t>
      </w:r>
      <w:bookmarkEnd w:id="13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y 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F76CAD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E48DC" w:rsidRPr="00EB5CE1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</w:t>
            </w:r>
            <w:r>
              <w:lastRenderedPageBreak/>
              <w:t>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Pr="00233067" w:rsidRDefault="002E48DC" w:rsidP="002E48DC">
      <w:pPr>
        <w:rPr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214B7" w:rsidRDefault="009214B7" w:rsidP="002E48DC">
      <w:pPr>
        <w:pStyle w:val="PSI-Ttulo2"/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7724596"/>
      <w:r>
        <w:t xml:space="preserve">Caso de Prueba </w:t>
      </w:r>
      <w:r w:rsidR="00C65EE3">
        <w:t>P005</w:t>
      </w:r>
      <w:bookmarkEnd w:id="14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15" w:name="_Toc17724597"/>
      <w:r w:rsidRPr="00664D4B">
        <w:t>Descripción</w:t>
      </w:r>
      <w:bookmarkEnd w:id="15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clickeado, redirija a la pantalla "listar programa", permitiéndole al usuario visualizar un listado de </w:t>
      </w:r>
      <w:r>
        <w:lastRenderedPageBreak/>
        <w:t xml:space="preserve">asignaturas correspondientes al año y carrera seleccionada previamente, de la cual desea visualizar su programa.   </w:t>
      </w:r>
    </w:p>
    <w:p w:rsidR="002E48DC" w:rsidRPr="00664D4B" w:rsidRDefault="002E48DC" w:rsidP="002E48DC">
      <w:pPr>
        <w:pStyle w:val="PSI-Ttulo3"/>
      </w:pPr>
      <w:bookmarkStart w:id="16" w:name="_Toc17724598"/>
      <w:r w:rsidRPr="00664D4B">
        <w:t>Evaluación de la Prueba</w:t>
      </w:r>
      <w:bookmarkEnd w:id="16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>No haber seleccionado un año (ítem) de la barra desplegable</w:t>
            </w:r>
          </w:p>
          <w:p w:rsidR="002E48DC" w:rsidRDefault="002E48DC" w:rsidP="005400C2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 xml:space="preserve">Haber seleccionado un año (ítem) de la barra </w:t>
            </w:r>
            <w:r>
              <w:lastRenderedPageBreak/>
              <w:t>desplegable Año.</w:t>
            </w:r>
          </w:p>
          <w:p w:rsidR="002E48DC" w:rsidRDefault="002E48DC" w:rsidP="005400C2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redirigido a la pantalla "Listar Programas".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2E48DC" w:rsidRPr="00D56AFB" w:rsidRDefault="002E48DC" w:rsidP="005400C2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>Redirigir a la pantalla "Listar Programas".</w:t>
            </w:r>
          </w:p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asignaturas correspondientes al año y carrera seleccionada, de las cuales se desea visualizar su programa.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"Listar Programas".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el listado de asignaturas </w:t>
            </w:r>
            <w:r>
              <w:t xml:space="preserve">correspondientes al año y carrera seleccionada, de las cuales se desea visualizar su programa.  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C65EE3" w:rsidP="002E48DC">
      <w:pPr>
        <w:pStyle w:val="PSI-Ttulo2"/>
      </w:pPr>
      <w:bookmarkStart w:id="17" w:name="_Toc17724599"/>
      <w:r>
        <w:t>Caso de Prueba P006</w:t>
      </w:r>
      <w:bookmarkEnd w:id="17"/>
    </w:p>
    <w:p w:rsidR="002E48DC" w:rsidRPr="00DB4C5F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</w:p>
    <w:p w:rsidR="002E48DC" w:rsidRPr="00664D4B" w:rsidRDefault="002E48DC" w:rsidP="002E48DC">
      <w:pPr>
        <w:pStyle w:val="PSI-Ttulo3"/>
      </w:pPr>
      <w:bookmarkStart w:id="18" w:name="_Toc17724600"/>
      <w:r w:rsidRPr="00664D4B">
        <w:t>Descripción</w:t>
      </w:r>
      <w:bookmarkEnd w:id="18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regrese a la pantalla principal del sistema VASPA. </w:t>
      </w:r>
    </w:p>
    <w:p w:rsidR="002E48DC" w:rsidRPr="00664D4B" w:rsidRDefault="002E48DC" w:rsidP="002E48DC">
      <w:pPr>
        <w:pStyle w:val="PSI-Normal"/>
      </w:pPr>
      <w:r>
        <w:t xml:space="preserve"> </w:t>
      </w:r>
    </w:p>
    <w:p w:rsidR="002E48DC" w:rsidRPr="00664D4B" w:rsidRDefault="002E48DC" w:rsidP="002E48DC">
      <w:pPr>
        <w:pStyle w:val="PSI-Ttulo3"/>
      </w:pPr>
      <w:bookmarkStart w:id="19" w:name="_Toc17724601"/>
      <w:r w:rsidRPr="00664D4B">
        <w:lastRenderedPageBreak/>
        <w:t>Evaluación de la Prueba</w:t>
      </w:r>
      <w:bookmarkEnd w:id="19"/>
      <w:r w:rsidRPr="00664D4B">
        <w:t xml:space="preserve"> </w:t>
      </w:r>
    </w:p>
    <w:p w:rsidR="002E48DC" w:rsidRDefault="002E48DC" w:rsidP="002E48DC">
      <w:pPr>
        <w:pStyle w:val="PSI-Normal"/>
      </w:pPr>
      <w:r>
        <w:t xml:space="preserve">Realizada e Insatisfactoria. 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Pr="00B151C0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funcionalidad.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"Cancelar", este regrese a la pantalla principal del sistema VASPA.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2E48DC" w:rsidRDefault="002E48DC" w:rsidP="002E48DC"/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b/>
          <w:sz w:val="24"/>
          <w:szCs w:val="24"/>
        </w:rPr>
      </w:pPr>
    </w:p>
    <w:p w:rsidR="002E48DC" w:rsidRDefault="002E48DC" w:rsidP="002E48DC">
      <w:pPr>
        <w:rPr>
          <w:sz w:val="24"/>
          <w:szCs w:val="24"/>
        </w:rPr>
      </w:pPr>
    </w:p>
    <w:p w:rsidR="002E48DC" w:rsidRPr="00A94F2D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7724602"/>
      <w:r>
        <w:t>Caso de Prueba P007</w:t>
      </w:r>
      <w:bookmarkEnd w:id="20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21" w:name="_Toc17724603"/>
      <w:r w:rsidRPr="00664D4B">
        <w:t>Descripción</w:t>
      </w:r>
      <w:bookmarkEnd w:id="21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2E48DC" w:rsidRPr="00664D4B" w:rsidRDefault="002E48DC" w:rsidP="002E48DC">
      <w:pPr>
        <w:pStyle w:val="PSI-Ttulo3"/>
      </w:pPr>
      <w:bookmarkStart w:id="22" w:name="_Toc17724604"/>
      <w:r w:rsidRPr="00664D4B">
        <w:t>Evaluación de la Prueba</w:t>
      </w:r>
      <w:bookmarkEnd w:id="22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e insatisfactoria.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"1649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2E48DC" w:rsidRPr="003108C9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no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Como así también haber seleccionado una carrera </w:t>
            </w:r>
            <w:r>
              <w:lastRenderedPageBreak/>
              <w:t>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de Proyectos de Software"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"Química"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(filtrado), donde no muestre </w:t>
            </w:r>
            <w:r>
              <w:rPr>
                <w:rFonts w:ascii="Arial" w:hAnsi="Arial"/>
                <w:sz w:val="20"/>
              </w:rPr>
              <w:lastRenderedPageBreak/>
              <w:t xml:space="preserve">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 sin mostrar ningún resultado.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______________</w:t>
            </w:r>
          </w:p>
        </w:tc>
      </w:tr>
    </w:tbl>
    <w:p w:rsidR="002E48DC" w:rsidRPr="0078386B" w:rsidRDefault="002E48DC" w:rsidP="002E48DC">
      <w:pPr>
        <w:rPr>
          <w:sz w:val="24"/>
          <w:szCs w:val="24"/>
          <w:lang w:val="es-AR"/>
        </w:rPr>
      </w:pPr>
    </w:p>
    <w:p w:rsidR="002E48DC" w:rsidRDefault="002E48DC" w:rsidP="002E48DC">
      <w:pPr>
        <w:rPr>
          <w:sz w:val="24"/>
          <w:szCs w:val="24"/>
        </w:rPr>
      </w:pPr>
    </w:p>
    <w:p w:rsidR="009214B7" w:rsidRDefault="009214B7" w:rsidP="002E48D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</w:pPr>
    </w:p>
    <w:p w:rsidR="002E48DC" w:rsidRPr="00A94F2D" w:rsidRDefault="002E48DC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7724605"/>
      <w:r>
        <w:t xml:space="preserve">Caso de </w:t>
      </w:r>
      <w:r w:rsidR="00C65EE3">
        <w:t>Prueba P008</w:t>
      </w:r>
      <w:bookmarkEnd w:id="23"/>
    </w:p>
    <w:p w:rsidR="002E48DC" w:rsidRDefault="002E48DC" w:rsidP="002E48DC">
      <w:pPr>
        <w:pStyle w:val="PSI-Ttulo3"/>
      </w:pPr>
    </w:p>
    <w:p w:rsidR="002E48DC" w:rsidRPr="00664D4B" w:rsidRDefault="002E48DC" w:rsidP="002E48DC">
      <w:pPr>
        <w:pStyle w:val="PSI-Ttulo3"/>
      </w:pPr>
      <w:bookmarkStart w:id="24" w:name="_Toc17724606"/>
      <w:r w:rsidRPr="00664D4B">
        <w:t>Descripción</w:t>
      </w:r>
      <w:bookmarkEnd w:id="24"/>
      <w:r w:rsidRPr="00664D4B">
        <w:t xml:space="preserve"> </w:t>
      </w:r>
    </w:p>
    <w:p w:rsidR="002E48DC" w:rsidRPr="00664D4B" w:rsidRDefault="002E48DC" w:rsidP="002E48DC">
      <w:pPr>
        <w:pStyle w:val="PSI-Normal"/>
      </w:pPr>
      <w:r w:rsidRPr="00664D4B">
        <w:t xml:space="preserve">Este caso de prueba, tiene como objetivo probar </w:t>
      </w:r>
      <w:r>
        <w:t xml:space="preserve">que el botón "Visualizar Programa PDF", al ser clickeado, abra una nueva pestaña del navegador, permitiéndole al usuario visualizar el </w:t>
      </w:r>
      <w:r>
        <w:lastRenderedPageBreak/>
        <w:t xml:space="preserve">programa .pdf de una determinada asignatura, correspondiente al año y carrera seleccionada previamente.   </w:t>
      </w:r>
    </w:p>
    <w:p w:rsidR="002E48DC" w:rsidRPr="00664D4B" w:rsidRDefault="002E48DC" w:rsidP="002E48DC">
      <w:pPr>
        <w:pStyle w:val="PSI-Ttulo3"/>
      </w:pPr>
      <w:bookmarkStart w:id="25" w:name="_Toc17724607"/>
      <w:r w:rsidRPr="00664D4B">
        <w:t>Evaluación de la Prueba</w:t>
      </w:r>
      <w:bookmarkEnd w:id="25"/>
      <w:r w:rsidRPr="00664D4B">
        <w:t xml:space="preserve"> </w:t>
      </w:r>
    </w:p>
    <w:p w:rsidR="002E48DC" w:rsidRDefault="002E48DC" w:rsidP="002E48DC">
      <w:pPr>
        <w:pStyle w:val="PSI-Normal"/>
      </w:pPr>
      <w:r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E48DC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E48DC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E48DC" w:rsidTr="005400C2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5400C2">
            <w:pPr>
              <w:pStyle w:val="PSI-Normal"/>
            </w:pPr>
            <w:r>
              <w:t>-</w:t>
            </w:r>
          </w:p>
        </w:tc>
      </w:tr>
      <w:tr w:rsidR="002E48DC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Contar con el programa de la asignatura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</w:t>
            </w:r>
            <w:r>
              <w:rPr>
                <w:rFonts w:ascii="Arial" w:hAnsi="Arial"/>
                <w:sz w:val="20"/>
              </w:rPr>
              <w:lastRenderedPageBreak/>
              <w:t xml:space="preserve">"Visualizar Programa PDF" de la asignatura Resolución de Problemas y Algoritmos.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el programa .pdf de la asignatura Resolución de Problemas y Algoritmos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programa .pdf de la asignatura Resolución de Problemas y Algoritmos en una nueva pestaña del navegador.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2E48DC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 xml:space="preserve">Como así también haber seleccionado una carrera (ítem) de la barra desplegable </w:t>
            </w:r>
            <w:r>
              <w:lastRenderedPageBreak/>
              <w:t>"Carrera" previamente.</w:t>
            </w:r>
          </w:p>
          <w:p w:rsidR="002E48DC" w:rsidRDefault="002E48DC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2E48DC" w:rsidRDefault="002E48DC" w:rsidP="005400C2">
            <w:pPr>
              <w:pStyle w:val="PSI-Normal"/>
              <w:jc w:val="left"/>
            </w:pPr>
          </w:p>
          <w:p w:rsidR="002E48DC" w:rsidRDefault="002E48DC" w:rsidP="005400C2">
            <w:pPr>
              <w:pStyle w:val="TableContents"/>
            </w:pPr>
            <w:r>
              <w:t>No contar con el programa de la asignatura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"Visualizar Programa PDF" de la asignatura Gestión de Proyectos de Software.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PSI-Normal"/>
              <w:spacing w:before="0" w:line="240" w:lineRule="auto"/>
              <w:ind w:left="360"/>
            </w:pPr>
            <w:r>
              <w:t xml:space="preserve"> Visualizar un documento que notifique que dicho programa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programa no se encuentra cargado en el sistema (disponible), en una nueva pestaña del navegador.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abra una nueva pestaña del navegador, permitiéndole al usuario visualizar el programa .pdf de una determinada asignatura, correspondiente al año y carrera seleccionada previamente.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2E48DC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06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E48DC" w:rsidRDefault="002E48DC" w:rsidP="002E48DC">
      <w:pPr>
        <w:rPr>
          <w:b/>
          <w:sz w:val="24"/>
          <w:szCs w:val="24"/>
          <w:lang w:val="es-AR"/>
        </w:rPr>
      </w:pPr>
    </w:p>
    <w:p w:rsidR="002E48DC" w:rsidRPr="003017D9" w:rsidRDefault="002E48DC" w:rsidP="002E48DC">
      <w:pPr>
        <w:rPr>
          <w:sz w:val="24"/>
          <w:szCs w:val="24"/>
          <w:lang w:val="es-AR"/>
        </w:rPr>
      </w:pPr>
    </w:p>
    <w:p w:rsidR="009214B7" w:rsidRDefault="009214B7" w:rsidP="00DC79CD">
      <w:pPr>
        <w:pStyle w:val="PSI-Ttulo2"/>
      </w:pPr>
    </w:p>
    <w:p w:rsidR="00DC79CD" w:rsidRDefault="00DC79CD" w:rsidP="00DC79CD">
      <w:pPr>
        <w:pStyle w:val="PSI-Ttulo2"/>
      </w:pPr>
      <w:bookmarkStart w:id="26" w:name="_Toc17724608"/>
      <w:r>
        <w:t>Evaluación final de la Prueba</w:t>
      </w:r>
      <w:bookmarkEnd w:id="1"/>
      <w:r>
        <w:t xml:space="preserve"> 01 - Inicial</w:t>
      </w:r>
      <w:bookmarkEnd w:id="26"/>
    </w:p>
    <w:p w:rsidR="00DC79CD" w:rsidRDefault="00DC79CD" w:rsidP="00DC79CD">
      <w:r>
        <w:t xml:space="preserve">El estado obtenido al finalizar la Prueba 01 - Inicial es: Desaprobado. </w:t>
      </w:r>
    </w:p>
    <w:p w:rsidR="00DC79CD" w:rsidRDefault="00DC79CD" w:rsidP="00DC79CD">
      <w:r>
        <w:t xml:space="preserve">El mismo se debe a que faltan realizar las correspondientes correcciones a cada uno de los ítems, donde el resultado de su prueba fue fallida. </w:t>
      </w:r>
    </w:p>
    <w:p w:rsidR="00DC79CD" w:rsidRDefault="00DC79CD" w:rsidP="00DC79CD"/>
    <w:p w:rsidR="00DC79CD" w:rsidRDefault="00DC79CD" w:rsidP="00DC79CD"/>
    <w:p w:rsidR="009214B7" w:rsidRDefault="009214B7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9214B7" w:rsidRDefault="009214B7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93050D" w:rsidRDefault="0093050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7" w:name="_Toc17724609"/>
      <w:r>
        <w:rPr>
          <w:bCs w:val="0"/>
        </w:rPr>
        <w:t>Casos de Prueba: Prueba 02 - Regresión</w:t>
      </w:r>
      <w:bookmarkEnd w:id="27"/>
    </w:p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9F17DE" w:rsidRPr="004D5405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17724610"/>
      <w:r>
        <w:t>Caso de Prueba P001</w:t>
      </w:r>
      <w:bookmarkEnd w:id="28"/>
    </w:p>
    <w:p w:rsidR="009F17DE" w:rsidRDefault="009F17DE" w:rsidP="009F17DE">
      <w:r>
        <w:t>Correspondiente a la pantalla Visualizar Programa.</w:t>
      </w:r>
    </w:p>
    <w:p w:rsidR="009F17DE" w:rsidRPr="00664D4B" w:rsidRDefault="009F17DE" w:rsidP="009F17DE">
      <w:pPr>
        <w:pStyle w:val="PSI-Ttulo3"/>
      </w:pPr>
      <w:bookmarkStart w:id="29" w:name="_Toc17724611"/>
      <w:r w:rsidRPr="00664D4B">
        <w:t>Descripción</w:t>
      </w:r>
      <w:bookmarkEnd w:id="29"/>
      <w:r w:rsidRPr="00664D4B">
        <w:t xml:space="preserve"> </w:t>
      </w:r>
    </w:p>
    <w:p w:rsidR="009F17DE" w:rsidRPr="00664D4B" w:rsidRDefault="009F17DE" w:rsidP="009F17DE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Visualizar programa.</w:t>
      </w:r>
    </w:p>
    <w:p w:rsidR="009F17DE" w:rsidRPr="00664D4B" w:rsidRDefault="009F17DE" w:rsidP="009F17DE">
      <w:pPr>
        <w:pStyle w:val="PSI-Ttulo3"/>
      </w:pPr>
      <w:bookmarkStart w:id="30" w:name="_Toc17724612"/>
      <w:r w:rsidRPr="00664D4B">
        <w:t>Evaluación de la Prueba</w:t>
      </w:r>
      <w:bookmarkEnd w:id="30"/>
      <w:r w:rsidRPr="00664D4B">
        <w:t xml:space="preserve"> </w:t>
      </w:r>
    </w:p>
    <w:p w:rsidR="009F17DE" w:rsidRDefault="009F17DE" w:rsidP="009F17DE">
      <w:pPr>
        <w:pStyle w:val="PSI-Normal"/>
      </w:pPr>
      <w:r w:rsidRPr="00664D4B"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____27/08/2019____</w:t>
            </w:r>
          </w:p>
        </w:tc>
      </w:tr>
    </w:tbl>
    <w:p w:rsidR="009F17DE" w:rsidRDefault="009F17DE" w:rsidP="009F17DE">
      <w:pPr>
        <w:pStyle w:val="InfoBlue"/>
        <w:ind w:left="363"/>
      </w:pPr>
    </w:p>
    <w:p w:rsidR="009F17DE" w:rsidRDefault="009F17DE" w:rsidP="009F17DE"/>
    <w:p w:rsidR="009F17DE" w:rsidRDefault="009F17DE" w:rsidP="009F17DE"/>
    <w:p w:rsidR="009F17DE" w:rsidRDefault="009F17DE" w:rsidP="009F17DE"/>
    <w:p w:rsidR="0093050D" w:rsidRDefault="0093050D" w:rsidP="009F17D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9F17DE" w:rsidRPr="004D5405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17724613"/>
      <w:r>
        <w:t>Caso de Prueba P002</w:t>
      </w:r>
      <w:bookmarkEnd w:id="31"/>
    </w:p>
    <w:p w:rsidR="009F17DE" w:rsidRDefault="009F17DE" w:rsidP="009F17DE">
      <w:r>
        <w:t>Correspondiente a la pantalla Listar Programa.</w:t>
      </w:r>
    </w:p>
    <w:p w:rsidR="009F17DE" w:rsidRPr="00664D4B" w:rsidRDefault="009F17DE" w:rsidP="009F17DE">
      <w:pPr>
        <w:pStyle w:val="PSI-Ttulo3"/>
      </w:pPr>
      <w:bookmarkStart w:id="32" w:name="_Toc17724614"/>
      <w:r w:rsidRPr="00664D4B">
        <w:t>Descripción</w:t>
      </w:r>
      <w:bookmarkEnd w:id="32"/>
      <w:r w:rsidRPr="00664D4B">
        <w:t xml:space="preserve"> </w:t>
      </w:r>
    </w:p>
    <w:p w:rsidR="009F17DE" w:rsidRPr="00664D4B" w:rsidRDefault="009F17DE" w:rsidP="009F17DE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Listar programa.</w:t>
      </w:r>
    </w:p>
    <w:p w:rsidR="009F17DE" w:rsidRPr="00664D4B" w:rsidRDefault="009F17DE" w:rsidP="009F17DE">
      <w:pPr>
        <w:pStyle w:val="PSI-Ttulo3"/>
      </w:pPr>
      <w:bookmarkStart w:id="33" w:name="_Toc17724615"/>
      <w:r w:rsidRPr="00664D4B">
        <w:t>Evaluación de la Prueba</w:t>
      </w:r>
      <w:bookmarkEnd w:id="33"/>
      <w:r w:rsidRPr="00664D4B">
        <w:t xml:space="preserve"> </w:t>
      </w:r>
    </w:p>
    <w:p w:rsidR="009F17DE" w:rsidRDefault="009F17DE" w:rsidP="009F17DE">
      <w:pPr>
        <w:pStyle w:val="PSI-Normal"/>
      </w:pPr>
      <w:r w:rsidRPr="00664D4B"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400C2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400C2">
              <w:t>26</w:t>
            </w:r>
            <w:r w:rsidRPr="00473DBE">
              <w:t>/</w:t>
            </w:r>
            <w:r w:rsidR="005400C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400C2">
              <w:t>27</w:t>
            </w:r>
            <w:r w:rsidRPr="00473DBE">
              <w:t>/</w:t>
            </w:r>
            <w:r w:rsidR="005400C2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400C2">
              <w:rPr>
                <w:rFonts w:ascii="Arial" w:hAnsi="Arial"/>
                <w:sz w:val="20"/>
              </w:rPr>
              <w:t xml:space="preserve">  ____27/08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9F17DE" w:rsidRDefault="009F17DE" w:rsidP="009F17DE">
      <w:pPr>
        <w:pStyle w:val="InfoBlue"/>
        <w:ind w:left="363"/>
      </w:pPr>
    </w:p>
    <w:p w:rsidR="009F17DE" w:rsidRPr="005400C2" w:rsidRDefault="009F17DE" w:rsidP="009F17DE">
      <w:pPr>
        <w:rPr>
          <w:lang w:val="es-VE"/>
        </w:rPr>
      </w:pPr>
    </w:p>
    <w:p w:rsidR="009F17DE" w:rsidRDefault="009F17DE" w:rsidP="009F17DE"/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17724616"/>
      <w:r>
        <w:lastRenderedPageBreak/>
        <w:t>Caso de Prueba P003</w:t>
      </w:r>
      <w:bookmarkEnd w:id="34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35" w:name="_Toc17724617"/>
      <w:r w:rsidRPr="00664D4B">
        <w:t>Descripción</w:t>
      </w:r>
      <w:bookmarkEnd w:id="35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la barra desplegable "Año" se despliega, muestra la información (años), se actualiza dinámicamente mediante el filtrado y actualiza la barra desplegable "Carrera" con sus respectivos ítems. </w:t>
      </w:r>
    </w:p>
    <w:p w:rsidR="009F17DE" w:rsidRPr="00664D4B" w:rsidRDefault="009F17DE" w:rsidP="009F17DE">
      <w:pPr>
        <w:pStyle w:val="PSI-Ttulo3"/>
      </w:pPr>
      <w:bookmarkStart w:id="36" w:name="_Toc17724618"/>
      <w:r w:rsidRPr="00664D4B">
        <w:t>Evaluación de la Prueba</w:t>
      </w:r>
      <w:bookmarkEnd w:id="36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A1B6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A1B69">
              <w:t>26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7A1B6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A1B69">
              <w:t>27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F76CAD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r>
              <w:t xml:space="preserve">Valores (años)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17DE" w:rsidRPr="002A149B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 "Selecciona un elemento </w:t>
            </w:r>
            <w:r>
              <w:rPr>
                <w:rFonts w:ascii="Arial" w:hAnsi="Arial"/>
                <w:sz w:val="20"/>
              </w:rPr>
              <w:lastRenderedPageBreak/>
              <w:t xml:space="preserve">de la lista". No 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9F17DE" w:rsidRPr="00EB5CE1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Carrera con sus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Carrera con sus respectivos </w:t>
            </w:r>
            <w:r w:rsidR="007A1B69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 xml:space="preserve">Valores (años) </w:t>
            </w:r>
            <w:r>
              <w:lastRenderedPageBreak/>
              <w:t>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Listado de años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7A1B69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Valores (años) precargados en la lista.</w:t>
            </w:r>
          </w:p>
          <w:p w:rsidR="009F17DE" w:rsidRDefault="009F17DE" w:rsidP="005400C2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7A1B69">
              <w:t>27</w:t>
            </w:r>
            <w:r w:rsidRPr="00473DBE">
              <w:t>/</w:t>
            </w:r>
            <w:r w:rsidR="007A1B6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/>
    <w:p w:rsidR="009F17DE" w:rsidRDefault="009F17DE" w:rsidP="009F17DE">
      <w:pPr>
        <w:rPr>
          <w:b/>
        </w:rPr>
      </w:pPr>
    </w:p>
    <w:p w:rsidR="009F17DE" w:rsidRDefault="009F17DE" w:rsidP="009F17DE">
      <w:pPr>
        <w:rPr>
          <w:b/>
          <w:highlight w:val="yellow"/>
        </w:rPr>
      </w:pPr>
    </w:p>
    <w:p w:rsidR="009F17DE" w:rsidRDefault="009F17DE" w:rsidP="009F17DE">
      <w:pPr>
        <w:rPr>
          <w:b/>
        </w:rPr>
      </w:pPr>
    </w:p>
    <w:p w:rsidR="009F17DE" w:rsidRDefault="009F17DE" w:rsidP="009F17DE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17724619"/>
      <w:r>
        <w:t>Caso de Prueba P004</w:t>
      </w:r>
      <w:bookmarkEnd w:id="37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38" w:name="_Toc17724620"/>
      <w:r w:rsidRPr="00664D4B">
        <w:t>Descripción</w:t>
      </w:r>
      <w:bookmarkEnd w:id="38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>que la barra desplegable "Carrera" no se despliega si previamente no se ha seleccionado un año, se despliega si se ha seleccionado un año previamente, muestra la información (carreras) y se actualiza dinámicamente mediante el filtrado.</w:t>
      </w:r>
    </w:p>
    <w:p w:rsidR="009F17DE" w:rsidRPr="00664D4B" w:rsidRDefault="009F17DE" w:rsidP="009F17DE">
      <w:pPr>
        <w:pStyle w:val="PSI-Ttulo3"/>
      </w:pPr>
      <w:bookmarkStart w:id="39" w:name="_Toc17724621"/>
      <w:r w:rsidRPr="00664D4B">
        <w:t>Evaluación de la Prueba</w:t>
      </w:r>
      <w:bookmarkEnd w:id="39"/>
      <w:r w:rsidRPr="00664D4B">
        <w:t xml:space="preserve"> </w:t>
      </w:r>
    </w:p>
    <w:p w:rsidR="009F17DE" w:rsidRDefault="009F17DE" w:rsidP="009F17DE">
      <w:pPr>
        <w:pStyle w:val="PSI-Normal"/>
      </w:pPr>
      <w:r>
        <w:t xml:space="preserve">Realizada y Satisfactoria. 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6243F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43F3">
              <w:t>26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43F3">
              <w:t>27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F76CAD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</w:t>
            </w:r>
            <w:r>
              <w:lastRenderedPageBreak/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9F17DE" w:rsidRPr="00EB5CE1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6243F3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2019</w:t>
            </w:r>
            <w:r w:rsidR="009F17DE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</w:t>
            </w:r>
            <w:r w:rsidR="006243F3">
              <w:rPr>
                <w:rFonts w:ascii="Arial" w:hAnsi="Arial"/>
                <w:sz w:val="20"/>
              </w:rPr>
              <w:t>la lista mediante el valor  "072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6243F3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2019</w:t>
            </w:r>
            <w:r w:rsidR="009F17DE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</w:t>
            </w:r>
            <w:r w:rsidR="006243F3">
              <w:rPr>
                <w:rFonts w:ascii="Arial" w:hAnsi="Arial"/>
                <w:sz w:val="20"/>
              </w:rPr>
              <w:t>sta mediante el valor  "Licenciatura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243F3">
              <w:t>27</w:t>
            </w:r>
            <w:r w:rsidRPr="00473DBE">
              <w:t>/</w:t>
            </w:r>
            <w:r w:rsidR="006243F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Pr="00233067" w:rsidRDefault="009F17DE" w:rsidP="009F17DE">
      <w:pPr>
        <w:rPr>
          <w:sz w:val="24"/>
          <w:szCs w:val="24"/>
        </w:rPr>
      </w:pPr>
    </w:p>
    <w:p w:rsidR="009F17DE" w:rsidRDefault="009F17DE" w:rsidP="009F17DE">
      <w:pPr>
        <w:rPr>
          <w:b/>
          <w:sz w:val="24"/>
          <w:szCs w:val="24"/>
        </w:rPr>
      </w:pPr>
      <w:r w:rsidRPr="00A5589D">
        <w:rPr>
          <w:b/>
          <w:sz w:val="24"/>
          <w:szCs w:val="24"/>
        </w:rPr>
        <w:tab/>
      </w:r>
    </w:p>
    <w:p w:rsidR="0093050D" w:rsidRDefault="0093050D" w:rsidP="009F17DE">
      <w:pPr>
        <w:pStyle w:val="PSI-Ttulo2"/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17724622"/>
      <w:r>
        <w:t>Caso de Prueba P005</w:t>
      </w:r>
      <w:bookmarkEnd w:id="40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41" w:name="_Toc17724623"/>
      <w:r w:rsidRPr="00664D4B">
        <w:t>Descripción</w:t>
      </w:r>
      <w:bookmarkEnd w:id="41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clickeado, redirija a la pantalla "listar programa", permitiéndole al usuario visualizar un listado de asignaturas correspondientes al año y carrera seleccionada previamente, de la cual desea visualizar su programa.   </w:t>
      </w:r>
    </w:p>
    <w:p w:rsidR="009F17DE" w:rsidRPr="00664D4B" w:rsidRDefault="009F17DE" w:rsidP="009F17DE">
      <w:pPr>
        <w:pStyle w:val="PSI-Ttulo3"/>
      </w:pPr>
      <w:bookmarkStart w:id="42" w:name="_Toc17724624"/>
      <w:r w:rsidRPr="00664D4B">
        <w:t>Evaluación de la Prueba</w:t>
      </w:r>
      <w:bookmarkEnd w:id="42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E82B9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82B99">
              <w:t>26</w:t>
            </w:r>
            <w:r w:rsidRPr="00473DBE">
              <w:t>/</w:t>
            </w:r>
            <w:r w:rsidR="00E82B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82B99">
              <w:t>27</w:t>
            </w:r>
            <w:r w:rsidRPr="00473DBE">
              <w:t>/</w:t>
            </w:r>
            <w:r w:rsidR="00E82B99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 xml:space="preserve">No haber seleccionado </w:t>
            </w:r>
            <w:r>
              <w:lastRenderedPageBreak/>
              <w:t>un año (ítem) de la barra desplegable</w:t>
            </w:r>
          </w:p>
          <w:p w:rsidR="009F17DE" w:rsidRDefault="009F17DE" w:rsidP="005400C2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Visualizar un mensaje de validación notificando </w:t>
            </w:r>
            <w:r>
              <w:lastRenderedPageBreak/>
              <w:t>la previa selección de los campos obligatorios.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rPr>
                <w:rFonts w:ascii="Arial" w:hAnsi="Arial"/>
                <w:sz w:val="20"/>
              </w:rPr>
              <w:lastRenderedPageBreak/>
              <w:t>mensaje de validación "Selecciona un elemento de la lista".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>Haber seleccionado un año (ítem) de la barra desplegable Año.</w:t>
            </w:r>
          </w:p>
          <w:p w:rsidR="009F17DE" w:rsidRDefault="009F17DE" w:rsidP="005400C2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"Listar Programas".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"Listar Programas".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9F17DE" w:rsidRPr="00D56AFB" w:rsidRDefault="009F17DE" w:rsidP="005400C2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t>Redirigir a la pantalla "Listar Programas".</w:t>
            </w:r>
          </w:p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asignaturas correspondientes al año y carrera seleccionada, de las cuales se desea visualizar su programa.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"Listar Programas".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han visualizado el listado de asignaturas </w:t>
            </w:r>
            <w:r>
              <w:t xml:space="preserve">correspondientes al año y carrera seleccionada, de las cuales se desea visualizar su programa.  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87E3D">
              <w:t>27</w:t>
            </w:r>
            <w:r w:rsidRPr="00473DBE">
              <w:t>/</w:t>
            </w:r>
            <w:r w:rsidR="00C87E3D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>
      <w:pPr>
        <w:rPr>
          <w:b/>
          <w:sz w:val="24"/>
          <w:szCs w:val="24"/>
          <w:lang w:val="es-AR"/>
        </w:rPr>
      </w:pPr>
    </w:p>
    <w:p w:rsidR="009F17DE" w:rsidRDefault="009F17DE" w:rsidP="009F17DE">
      <w:pPr>
        <w:pStyle w:val="PSI-Ttulo2"/>
      </w:pPr>
      <w:bookmarkStart w:id="43" w:name="_Toc17724625"/>
      <w:r>
        <w:lastRenderedPageBreak/>
        <w:t>Caso de Prueba P006</w:t>
      </w:r>
      <w:bookmarkEnd w:id="43"/>
    </w:p>
    <w:p w:rsidR="009F17DE" w:rsidRPr="00DB4C5F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</w:p>
    <w:p w:rsidR="009F17DE" w:rsidRPr="00664D4B" w:rsidRDefault="009F17DE" w:rsidP="009F17DE">
      <w:pPr>
        <w:pStyle w:val="PSI-Ttulo3"/>
      </w:pPr>
      <w:bookmarkStart w:id="44" w:name="_Toc17724626"/>
      <w:r w:rsidRPr="00664D4B">
        <w:t>Descripción</w:t>
      </w:r>
      <w:bookmarkEnd w:id="44"/>
      <w:r w:rsidRPr="00664D4B">
        <w:t xml:space="preserve"> </w:t>
      </w:r>
    </w:p>
    <w:p w:rsidR="009F17DE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regrese a la pantalla principal del sistema VASPA. </w:t>
      </w:r>
    </w:p>
    <w:p w:rsidR="009F17DE" w:rsidRPr="00664D4B" w:rsidRDefault="009F17DE" w:rsidP="009F17DE">
      <w:pPr>
        <w:pStyle w:val="PSI-Normal"/>
      </w:pPr>
      <w:r>
        <w:t xml:space="preserve"> </w:t>
      </w:r>
    </w:p>
    <w:p w:rsidR="009F17DE" w:rsidRPr="00664D4B" w:rsidRDefault="009F17DE" w:rsidP="009F17DE">
      <w:pPr>
        <w:pStyle w:val="PSI-Ttulo3"/>
      </w:pPr>
      <w:bookmarkStart w:id="45" w:name="_Toc17724627"/>
      <w:r w:rsidRPr="00664D4B">
        <w:t>Evaluación de la Prueba</w:t>
      </w:r>
      <w:bookmarkEnd w:id="45"/>
      <w:r w:rsidRPr="00664D4B">
        <w:t xml:space="preserve"> </w:t>
      </w:r>
    </w:p>
    <w:p w:rsidR="009F17DE" w:rsidRDefault="009F17DE" w:rsidP="009F17DE">
      <w:pPr>
        <w:pStyle w:val="PSI-Normal"/>
      </w:pPr>
      <w:r>
        <w:t xml:space="preserve">Realizada e Insatisfactoria. 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E2247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E2247">
              <w:t>26</w:t>
            </w:r>
            <w:r w:rsidRPr="00473DBE">
              <w:t>/</w:t>
            </w:r>
            <w:r w:rsidR="00FE2247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E2247">
              <w:t>27</w:t>
            </w:r>
            <w:r w:rsidRPr="00473DBE">
              <w:t>/</w:t>
            </w:r>
            <w:r w:rsidR="00FE2247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9F17DE" w:rsidRPr="00B151C0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regresado a la pantalla principal del sistema VASPA. El botón no cuenta con ninguna </w:t>
            </w:r>
            <w:r>
              <w:rPr>
                <w:rFonts w:ascii="Arial" w:hAnsi="Arial"/>
                <w:sz w:val="20"/>
              </w:rPr>
              <w:lastRenderedPageBreak/>
              <w:t xml:space="preserve">funcionalidad.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"Cancelar", este regrese a la pantalla principal del sistema VASPA.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_____________</w:t>
            </w:r>
          </w:p>
        </w:tc>
      </w:tr>
    </w:tbl>
    <w:p w:rsidR="009F17DE" w:rsidRDefault="009F17DE" w:rsidP="009F17DE"/>
    <w:p w:rsidR="009F17DE" w:rsidRDefault="009F17DE" w:rsidP="009F17DE">
      <w:pPr>
        <w:rPr>
          <w:b/>
          <w:sz w:val="24"/>
          <w:szCs w:val="24"/>
        </w:rPr>
      </w:pPr>
    </w:p>
    <w:p w:rsidR="009F17DE" w:rsidRDefault="009F17DE" w:rsidP="009F17DE">
      <w:pPr>
        <w:rPr>
          <w:b/>
          <w:sz w:val="24"/>
          <w:szCs w:val="24"/>
        </w:rPr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6" w:name="_Toc17724628"/>
      <w:r>
        <w:t>Caso de Prueba P007</w:t>
      </w:r>
      <w:bookmarkEnd w:id="46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47" w:name="_Toc17724629"/>
      <w:r w:rsidRPr="00664D4B">
        <w:t>Descripción</w:t>
      </w:r>
      <w:bookmarkEnd w:id="47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9F17DE" w:rsidRPr="00664D4B" w:rsidRDefault="009F17DE" w:rsidP="009F17DE">
      <w:pPr>
        <w:pStyle w:val="PSI-Ttulo3"/>
      </w:pPr>
      <w:bookmarkStart w:id="48" w:name="_Toc17724630"/>
      <w:r w:rsidRPr="00664D4B">
        <w:t>Evaluación de la Prueba</w:t>
      </w:r>
      <w:bookmarkEnd w:id="48"/>
      <w:r w:rsidRPr="00664D4B">
        <w:t xml:space="preserve"> </w:t>
      </w:r>
    </w:p>
    <w:p w:rsidR="009F17DE" w:rsidRDefault="00FE3C63" w:rsidP="009F17DE">
      <w:pPr>
        <w:pStyle w:val="PSI-Normal"/>
      </w:pPr>
      <w:r>
        <w:t>Realizada y S</w:t>
      </w:r>
      <w:r w:rsidR="009F17DE">
        <w:t>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43D6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43D61">
              <w:t>26</w:t>
            </w:r>
            <w:r w:rsidRPr="00473DBE">
              <w:t>/</w:t>
            </w:r>
            <w:r w:rsidR="00F43D6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43D61">
              <w:t>27</w:t>
            </w:r>
            <w:r w:rsidRPr="00473DBE">
              <w:t>/</w:t>
            </w:r>
            <w:r w:rsidR="00F43D61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lastRenderedPageBreak/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F43D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"1649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F17DE" w:rsidRDefault="00F43D61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F17DE">
              <w:rPr>
                <w:rFonts w:ascii="Arial" w:hAnsi="Arial"/>
                <w:sz w:val="20"/>
              </w:rPr>
              <w:t>atisfactorio.</w:t>
            </w:r>
          </w:p>
          <w:p w:rsidR="009F17DE" w:rsidRPr="003108C9" w:rsidRDefault="00F43D61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</w:t>
            </w:r>
            <w:r w:rsidR="009F17DE"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 xml:space="preserve">Haber seleccionado un año (ítem) de la barra desplegable "Año" </w:t>
            </w:r>
            <w:r>
              <w:lastRenderedPageBreak/>
              <w:t>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"Gestión de Proyectos de Software"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"Química"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 fue actualizado dinámicamente (filtrado) de forma correcta sin mostrar ningún resultado.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43D6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F43D61">
              <w:rPr>
                <w:rFonts w:ascii="Arial" w:hAnsi="Arial"/>
                <w:sz w:val="20"/>
              </w:rPr>
              <w:t>27/08/2019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9F17DE" w:rsidRPr="0078386B" w:rsidRDefault="009F17DE" w:rsidP="009F17DE">
      <w:pPr>
        <w:rPr>
          <w:sz w:val="24"/>
          <w:szCs w:val="24"/>
          <w:lang w:val="es-AR"/>
        </w:rPr>
      </w:pPr>
    </w:p>
    <w:p w:rsidR="009F17DE" w:rsidRPr="00F43D61" w:rsidRDefault="009F17DE" w:rsidP="009F17DE">
      <w:pPr>
        <w:rPr>
          <w:sz w:val="24"/>
          <w:szCs w:val="24"/>
          <w:lang w:val="es-AR"/>
        </w:rPr>
      </w:pPr>
    </w:p>
    <w:p w:rsidR="009F17DE" w:rsidRPr="00A94F2D" w:rsidRDefault="009F17DE" w:rsidP="009F17DE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17724631"/>
      <w:r>
        <w:lastRenderedPageBreak/>
        <w:t>Caso de Prueba P008</w:t>
      </w:r>
      <w:bookmarkEnd w:id="49"/>
    </w:p>
    <w:p w:rsidR="009F17DE" w:rsidRDefault="009F17DE" w:rsidP="009F17DE">
      <w:pPr>
        <w:pStyle w:val="PSI-Ttulo3"/>
      </w:pPr>
    </w:p>
    <w:p w:rsidR="009F17DE" w:rsidRPr="00664D4B" w:rsidRDefault="009F17DE" w:rsidP="009F17DE">
      <w:pPr>
        <w:pStyle w:val="PSI-Ttulo3"/>
      </w:pPr>
      <w:bookmarkStart w:id="50" w:name="_Toc17724632"/>
      <w:r w:rsidRPr="00664D4B">
        <w:t>Descripción</w:t>
      </w:r>
      <w:bookmarkEnd w:id="50"/>
      <w:r w:rsidRPr="00664D4B">
        <w:t xml:space="preserve"> </w:t>
      </w:r>
    </w:p>
    <w:p w:rsidR="009F17DE" w:rsidRPr="00664D4B" w:rsidRDefault="009F17DE" w:rsidP="009F17DE">
      <w:pPr>
        <w:pStyle w:val="PSI-Normal"/>
      </w:pPr>
      <w:r w:rsidRPr="00664D4B">
        <w:t xml:space="preserve">Este caso de prueba, tiene como objetivo probar </w:t>
      </w:r>
      <w:r>
        <w:t xml:space="preserve">que el botón "Visualizar Programa PDF", al ser clickeado, abra una nueva pestaña del navegador, permitiéndole al usuario visualizar el programa .pdf de una determinada asignatura, correspondiente al año y carrera seleccionada previamente.   </w:t>
      </w:r>
    </w:p>
    <w:p w:rsidR="009F17DE" w:rsidRPr="00664D4B" w:rsidRDefault="009F17DE" w:rsidP="009F17DE">
      <w:pPr>
        <w:pStyle w:val="PSI-Ttulo3"/>
      </w:pPr>
      <w:bookmarkStart w:id="51" w:name="_Toc17724633"/>
      <w:r w:rsidRPr="00664D4B">
        <w:t>Evaluación de la Prueba</w:t>
      </w:r>
      <w:bookmarkEnd w:id="51"/>
      <w:r w:rsidRPr="00664D4B">
        <w:t xml:space="preserve"> </w:t>
      </w:r>
    </w:p>
    <w:p w:rsidR="009F17DE" w:rsidRDefault="009F17DE" w:rsidP="009F17DE">
      <w:pPr>
        <w:pStyle w:val="PSI-Normal"/>
      </w:pPr>
      <w:r>
        <w:t>Realizada y Satisfactoria.</w:t>
      </w:r>
    </w:p>
    <w:p w:rsidR="009F17DE" w:rsidRPr="00664D4B" w:rsidRDefault="009F17DE" w:rsidP="009F17D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F17DE" w:rsidTr="005400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Visualizar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F17DE" w:rsidRPr="00CF4BD4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9F17DE" w:rsidRPr="00CF4BD4" w:rsidTr="005400C2">
              <w:trPr>
                <w:trHeight w:val="263"/>
              </w:trPr>
              <w:tc>
                <w:tcPr>
                  <w:tcW w:w="4426" w:type="dxa"/>
                </w:tcPr>
                <w:p w:rsidR="009F17DE" w:rsidRPr="004D5405" w:rsidRDefault="009F17DE" w:rsidP="005400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F17DE" w:rsidRPr="004D5405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606E1E" w:rsidRDefault="009F17DE" w:rsidP="005400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FC7804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C7804">
              <w:t>26</w:t>
            </w:r>
            <w:r w:rsidRPr="00473DBE">
              <w:t>/</w:t>
            </w:r>
            <w:r w:rsidR="00FC780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C7804">
              <w:t>27</w:t>
            </w:r>
            <w:r w:rsidRPr="00473DBE">
              <w:t>/</w:t>
            </w:r>
            <w:r w:rsidR="00FC7804">
              <w:t>08</w:t>
            </w:r>
            <w:r w:rsidRPr="00473DBE">
              <w:t>/201</w:t>
            </w:r>
            <w:r>
              <w:t>9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9F17DE" w:rsidTr="005400C2">
              <w:trPr>
                <w:trHeight w:val="574"/>
              </w:trPr>
              <w:tc>
                <w:tcPr>
                  <w:tcW w:w="4308" w:type="dxa"/>
                </w:tcPr>
                <w:p w:rsidR="009F17DE" w:rsidRDefault="009F17DE" w:rsidP="005400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F17DE" w:rsidRPr="002F45D3" w:rsidRDefault="009F17DE" w:rsidP="005400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Pr="002F45D3" w:rsidRDefault="009F17DE" w:rsidP="005400C2">
            <w:pPr>
              <w:pStyle w:val="PSI-Normal"/>
            </w:pPr>
            <w:r>
              <w:t>-</w:t>
            </w:r>
          </w:p>
        </w:tc>
      </w:tr>
      <w:tr w:rsidR="009F17DE" w:rsidTr="005400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Default="009F17DE" w:rsidP="005400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F17DE" w:rsidRDefault="009F17DE" w:rsidP="005400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 xml:space="preserve">Haber seleccionado un año </w:t>
            </w:r>
            <w:r>
              <w:lastRenderedPageBreak/>
              <w:t>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Contar con el programa de la asignatura cargado.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Programa PDF" de la asignatura Resolución de Problemas y Algoritmos.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el programa .pdf de la asignatura Resolución de Problemas y </w:t>
            </w:r>
            <w:r>
              <w:lastRenderedPageBreak/>
              <w:t xml:space="preserve">Algoritmos en una nueva pestaña del navegador, correctamente.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 xml:space="preserve">programa .pdf de la asignatura Resolución </w:t>
            </w:r>
            <w:r>
              <w:lastRenderedPageBreak/>
              <w:t>de Problemas y Algoritmos en una nueva pestaña del navegador.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F17DE" w:rsidTr="005400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 xml:space="preserve">Como así también haber </w:t>
            </w:r>
            <w:r>
              <w:lastRenderedPageBreak/>
              <w:t>seleccionado una carrera (ítem) de la barra desplegable "Carrera" previamente.</w:t>
            </w:r>
          </w:p>
          <w:p w:rsidR="009F17DE" w:rsidRDefault="009F17DE" w:rsidP="005400C2">
            <w:pPr>
              <w:pStyle w:val="PSI-Normal"/>
              <w:jc w:val="left"/>
            </w:pPr>
            <w:r>
              <w:t>Haber presionado el botón "Confirmar".</w:t>
            </w:r>
          </w:p>
          <w:p w:rsidR="009F17DE" w:rsidRDefault="009F17DE" w:rsidP="005400C2">
            <w:pPr>
              <w:pStyle w:val="PSI-Normal"/>
              <w:jc w:val="left"/>
            </w:pPr>
          </w:p>
          <w:p w:rsidR="009F17DE" w:rsidRDefault="009F17DE" w:rsidP="005400C2">
            <w:pPr>
              <w:pStyle w:val="TableContents"/>
            </w:pPr>
            <w:r>
              <w:t>No contar con el programa de la asignatura cargado.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"Visualizar Programa PDF" de la asignatura Gestión de </w:t>
            </w:r>
            <w:r>
              <w:rPr>
                <w:rFonts w:ascii="Arial" w:hAnsi="Arial"/>
                <w:sz w:val="20"/>
              </w:rPr>
              <w:lastRenderedPageBreak/>
              <w:t>Proyectos de Software.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Visualizar un documento que notifique que dicho programa no se encuentra cargado en el sistema (disponible), en una nueva pestaña del navegador.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</w:t>
            </w:r>
            <w:r>
              <w:t>documento que notifica que dicho programa no se encuentra cargado en el sistema (disponible), en una nueva pestaña del navegador.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F17DE" w:rsidRPr="00713567" w:rsidRDefault="009F17DE" w:rsidP="005400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abra una nueva pestaña del navegador, permitiéndole al usuario visualizar el programa .pdf de una determinada asignatura, correspondiente al año y carrera seleccionada previamente.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F17DE" w:rsidTr="005400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7DE" w:rsidRDefault="009F17DE" w:rsidP="005400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64C74">
              <w:t>27</w:t>
            </w:r>
            <w:r w:rsidRPr="00473DBE">
              <w:t>/</w:t>
            </w:r>
            <w:r w:rsidR="00464C74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F17DE" w:rsidRDefault="009F17DE" w:rsidP="009F17DE">
      <w:pPr>
        <w:rPr>
          <w:b/>
          <w:sz w:val="24"/>
          <w:szCs w:val="24"/>
          <w:lang w:val="es-AR"/>
        </w:rPr>
      </w:pPr>
    </w:p>
    <w:p w:rsidR="009F17DE" w:rsidRDefault="009F17DE" w:rsidP="009F17DE">
      <w:pPr>
        <w:rPr>
          <w:lang w:val="es-AR"/>
        </w:rPr>
      </w:pPr>
    </w:p>
    <w:p w:rsidR="00DD13D6" w:rsidRPr="009F17DE" w:rsidRDefault="00DD13D6" w:rsidP="009F17DE">
      <w:pPr>
        <w:rPr>
          <w:lang w:val="es-AR"/>
        </w:rPr>
      </w:pPr>
    </w:p>
    <w:p w:rsidR="00DC79CD" w:rsidRDefault="00DC79CD" w:rsidP="00DC79CD">
      <w:pPr>
        <w:pStyle w:val="PSI-Ttulo2"/>
      </w:pPr>
      <w:bookmarkStart w:id="52" w:name="_Toc17724634"/>
      <w:r>
        <w:t>Evaluación final de la Prueba 02 - Regresión</w:t>
      </w:r>
      <w:bookmarkEnd w:id="52"/>
    </w:p>
    <w:p w:rsidR="00DE7868" w:rsidRDefault="00DE7868" w:rsidP="00DE7868">
      <w:r>
        <w:t xml:space="preserve">El estado obtenido al finalizar la Prueba 02 - Regresión es: Desaprobado. </w:t>
      </w:r>
    </w:p>
    <w:p w:rsidR="00DE7868" w:rsidRDefault="00DE7868" w:rsidP="00DE7868">
      <w:r>
        <w:t xml:space="preserve">El mismo se debe a que faltan realizar las correspondientes correcciones a cada uno de los ítems, donde el resultado de su prueba fue fallida. </w:t>
      </w:r>
    </w:p>
    <w:p w:rsidR="00DE7868" w:rsidRDefault="00DE7868" w:rsidP="00DE7868"/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532" w:rsidRDefault="00170532" w:rsidP="00C94FBE">
      <w:pPr>
        <w:spacing w:before="0" w:line="240" w:lineRule="auto"/>
      </w:pPr>
      <w:r>
        <w:separator/>
      </w:r>
    </w:p>
    <w:p w:rsidR="00170532" w:rsidRDefault="00170532"/>
  </w:endnote>
  <w:endnote w:type="continuationSeparator" w:id="0">
    <w:p w:rsidR="00170532" w:rsidRDefault="00170532" w:rsidP="00C94FBE">
      <w:pPr>
        <w:spacing w:before="0" w:line="240" w:lineRule="auto"/>
      </w:pPr>
      <w:r>
        <w:continuationSeparator/>
      </w:r>
    </w:p>
    <w:p w:rsidR="00170532" w:rsidRDefault="0017053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0C2" w:rsidRDefault="005400C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0D4C9B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0D4C9B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3B67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E3B67">
          <w:rPr>
            <w:rFonts w:asciiTheme="majorHAnsi" w:hAnsiTheme="majorHAnsi" w:cstheme="majorHAnsi"/>
            <w:noProof/>
          </w:rPr>
          <w:t>42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0D4C9B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400C2" w:rsidRDefault="005400C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532" w:rsidRDefault="00170532" w:rsidP="00C94FBE">
      <w:pPr>
        <w:spacing w:before="0" w:line="240" w:lineRule="auto"/>
      </w:pPr>
      <w:r>
        <w:separator/>
      </w:r>
    </w:p>
    <w:p w:rsidR="00170532" w:rsidRDefault="00170532"/>
  </w:footnote>
  <w:footnote w:type="continuationSeparator" w:id="0">
    <w:p w:rsidR="00170532" w:rsidRDefault="00170532" w:rsidP="00C94FBE">
      <w:pPr>
        <w:spacing w:before="0" w:line="240" w:lineRule="auto"/>
      </w:pPr>
      <w:r>
        <w:continuationSeparator/>
      </w:r>
    </w:p>
    <w:p w:rsidR="00170532" w:rsidRDefault="0017053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400C2" w:rsidRDefault="005400C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Visualizar Programa</w:t>
        </w:r>
      </w:p>
    </w:sdtContent>
  </w:sdt>
  <w:p w:rsidR="005400C2" w:rsidRPr="000F4F97" w:rsidRDefault="005400C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4C9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0D4C9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0D4C9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4C9B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0532"/>
    <w:rsid w:val="00171FAA"/>
    <w:rsid w:val="00176CB5"/>
    <w:rsid w:val="00183953"/>
    <w:rsid w:val="001845F4"/>
    <w:rsid w:val="00185A46"/>
    <w:rsid w:val="00191198"/>
    <w:rsid w:val="001950C8"/>
    <w:rsid w:val="001A2EE6"/>
    <w:rsid w:val="001C27FD"/>
    <w:rsid w:val="001C6104"/>
    <w:rsid w:val="001C654E"/>
    <w:rsid w:val="001C799E"/>
    <w:rsid w:val="001D2603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0545"/>
    <w:rsid w:val="002A41AA"/>
    <w:rsid w:val="002B506A"/>
    <w:rsid w:val="002B5AF9"/>
    <w:rsid w:val="002D0CCB"/>
    <w:rsid w:val="002D57DA"/>
    <w:rsid w:val="002E0AB6"/>
    <w:rsid w:val="002E48DC"/>
    <w:rsid w:val="002E7874"/>
    <w:rsid w:val="002F1461"/>
    <w:rsid w:val="003130E3"/>
    <w:rsid w:val="003149A1"/>
    <w:rsid w:val="00327896"/>
    <w:rsid w:val="00344258"/>
    <w:rsid w:val="00354809"/>
    <w:rsid w:val="003560F2"/>
    <w:rsid w:val="00363FD1"/>
    <w:rsid w:val="003803CC"/>
    <w:rsid w:val="00386540"/>
    <w:rsid w:val="0039735A"/>
    <w:rsid w:val="003973B3"/>
    <w:rsid w:val="003A0F96"/>
    <w:rsid w:val="003A79D2"/>
    <w:rsid w:val="003B683A"/>
    <w:rsid w:val="003B7F1F"/>
    <w:rsid w:val="003C54B1"/>
    <w:rsid w:val="003E12FE"/>
    <w:rsid w:val="003E74FD"/>
    <w:rsid w:val="003F1E60"/>
    <w:rsid w:val="0040066E"/>
    <w:rsid w:val="004444C0"/>
    <w:rsid w:val="004525FF"/>
    <w:rsid w:val="00464C74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400C2"/>
    <w:rsid w:val="005552E7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43F3"/>
    <w:rsid w:val="00626CE6"/>
    <w:rsid w:val="006919D5"/>
    <w:rsid w:val="006A2495"/>
    <w:rsid w:val="006B3371"/>
    <w:rsid w:val="006B35D9"/>
    <w:rsid w:val="006C7DB8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1B69"/>
    <w:rsid w:val="007A33C6"/>
    <w:rsid w:val="007B0E3D"/>
    <w:rsid w:val="007B151B"/>
    <w:rsid w:val="007B2E53"/>
    <w:rsid w:val="007B69A9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22DBD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7AA"/>
    <w:rsid w:val="008B3B0F"/>
    <w:rsid w:val="008B6C9A"/>
    <w:rsid w:val="008C02B4"/>
    <w:rsid w:val="008C36AB"/>
    <w:rsid w:val="008C67B6"/>
    <w:rsid w:val="008E48FB"/>
    <w:rsid w:val="00904CB6"/>
    <w:rsid w:val="00920EBE"/>
    <w:rsid w:val="009214B7"/>
    <w:rsid w:val="0092483A"/>
    <w:rsid w:val="0093050D"/>
    <w:rsid w:val="00931895"/>
    <w:rsid w:val="00941D33"/>
    <w:rsid w:val="00942049"/>
    <w:rsid w:val="00942DF1"/>
    <w:rsid w:val="0096683E"/>
    <w:rsid w:val="009A3173"/>
    <w:rsid w:val="009A6BDE"/>
    <w:rsid w:val="009E25EF"/>
    <w:rsid w:val="009E4DA8"/>
    <w:rsid w:val="009F17DE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65EE3"/>
    <w:rsid w:val="00C7670E"/>
    <w:rsid w:val="00C872BB"/>
    <w:rsid w:val="00C87E3D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9CD"/>
    <w:rsid w:val="00DD0159"/>
    <w:rsid w:val="00DD13D6"/>
    <w:rsid w:val="00DD5A70"/>
    <w:rsid w:val="00DE3B67"/>
    <w:rsid w:val="00DE7868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1155"/>
    <w:rsid w:val="00E82B99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438B1"/>
    <w:rsid w:val="00F43D6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C7804"/>
    <w:rsid w:val="00FD679B"/>
    <w:rsid w:val="00FD6BC5"/>
    <w:rsid w:val="00FD7E90"/>
    <w:rsid w:val="00FE2247"/>
    <w:rsid w:val="00FE3C63"/>
    <w:rsid w:val="00FE7ED5"/>
    <w:rsid w:val="00FF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3A1B4-2FF5-49A1-BD5F-5AAE09B4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69</TotalTime>
  <Pages>42</Pages>
  <Words>8079</Words>
  <Characters>44440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Visualizar Programa</vt:lpstr>
    </vt:vector>
  </TitlesOfParts>
  <Company>VASPA Team</Company>
  <LinksUpToDate>false</LinksUpToDate>
  <CharactersWithSpaces>52415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Visualizar Programa</dc:title>
  <dc:subject>Sistema VASPA</dc:subject>
  <dc:creator>Nicolás Sartini</dc:creator>
  <cp:lastModifiedBy>Usuario</cp:lastModifiedBy>
  <cp:revision>31</cp:revision>
  <dcterms:created xsi:type="dcterms:W3CDTF">2018-10-30T15:52:00Z</dcterms:created>
  <dcterms:modified xsi:type="dcterms:W3CDTF">2019-08-26T18:09:00Z</dcterms:modified>
</cp:coreProperties>
</file>