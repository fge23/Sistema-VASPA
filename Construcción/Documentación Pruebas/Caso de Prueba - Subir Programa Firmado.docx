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8A7E7B">
          <w:pPr>
            <w:pStyle w:val="Sinespaciado"/>
            <w:rPr>
              <w:rFonts w:asciiTheme="majorHAnsi" w:eastAsiaTheme="majorEastAsia" w:hAnsiTheme="majorHAnsi" w:cstheme="majorBidi"/>
              <w:sz w:val="72"/>
              <w:szCs w:val="72"/>
            </w:rPr>
          </w:pPr>
          <w:r w:rsidRPr="008A7E7B">
            <w:rPr>
              <w:rFonts w:eastAsiaTheme="majorEastAsia" w:cstheme="majorBidi"/>
              <w:noProof/>
            </w:rPr>
            <w:pict>
              <v:rect id="_x0000_s2054"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8A7E7B">
            <w:rPr>
              <w:rFonts w:eastAsiaTheme="majorEastAsia" w:cstheme="majorBidi"/>
              <w:noProof/>
            </w:rPr>
            <w:pict>
              <v:rect id="_x0000_s2057"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8A7E7B">
            <w:rPr>
              <w:rFonts w:eastAsiaTheme="majorEastAsia" w:cstheme="majorBidi"/>
              <w:noProof/>
            </w:rPr>
            <w:pict>
              <v:rect id="_x0000_s2056"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8A7E7B">
            <w:rPr>
              <w:rFonts w:eastAsiaTheme="majorEastAsia" w:cstheme="majorBidi"/>
              <w:noProof/>
            </w:rPr>
            <w:pict>
              <v:rect id="_x0000_s2055"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Caso de Prueba</w:t>
              </w:r>
              <w:r w:rsidR="00016E90">
                <w:rPr>
                  <w:rFonts w:asciiTheme="majorHAnsi" w:eastAsiaTheme="majorEastAsia" w:hAnsiTheme="majorHAnsi" w:cstheme="majorBidi"/>
                  <w:sz w:val="72"/>
                  <w:szCs w:val="72"/>
                  <w:lang w:val="es-AR"/>
                </w:rPr>
                <w:t xml:space="preserve"> - Subir Programa Firmado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1010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Pr="004C1595" w:rsidRDefault="00610108">
              <w:pPr>
                <w:pStyle w:val="Sinespaciado"/>
                <w:rPr>
                  <w:rFonts w:asciiTheme="majorHAnsi" w:hAnsiTheme="majorHAnsi"/>
                </w:rPr>
              </w:pPr>
              <w:r w:rsidRPr="004C1595">
                <w:rPr>
                  <w:rFonts w:asciiTheme="majorHAnsi" w:hAnsiTheme="majorHAnsi"/>
                  <w:lang w:val="es-AR"/>
                </w:rPr>
                <w:t>VASPA Team</w:t>
              </w:r>
            </w:p>
          </w:sdtContent>
        </w:sdt>
        <w:sdt>
          <w:sdtPr>
            <w:rPr>
              <w:rFonts w:asciiTheme="majorHAnsi" w:hAnsiTheme="majorHAnsi"/>
              <w:lang w:val="es-AR"/>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10108">
              <w:pPr>
                <w:pStyle w:val="Sinespaciado"/>
              </w:pPr>
              <w:r w:rsidRPr="004C1595">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8B3B0F" w:rsidRPr="008B3B0F" w:rsidRDefault="008A7E7B" w:rsidP="005D16EE">
          <w:pPr>
            <w:pStyle w:val="PSI-Comentario"/>
          </w:pPr>
          <w:r>
            <w:rPr>
              <w:noProof/>
            </w:rPr>
            <w:lastRenderedPageBreak/>
            <w:pict>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84864;mso-position-horizontal-relative:margin;mso-position-vertical-relative:margin" fillcolor="white [3212]" strokecolor="#31849b [2408]">
                <v:textbox style="mso-next-textbox:#_x0000_s2068">
                  <w:txbxContent>
                    <w:p w:rsidR="0009001C" w:rsidRDefault="0009001C" w:rsidP="00810571">
                      <w:pPr>
                        <w:pStyle w:val="PSI-Comentario"/>
                        <w:ind w:left="0"/>
                        <w:rPr>
                          <w:rFonts w:cs="Calibri"/>
                          <w:sz w:val="20"/>
                          <w:szCs w:val="20"/>
                          <w:lang w:eastAsia="es-ES"/>
                        </w:rPr>
                      </w:pPr>
                      <w:r>
                        <w:t xml:space="preserve">En </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09001C" w:rsidRPr="00AE03C9" w:rsidRDefault="0009001C"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r>
            <w:rPr>
              <w:noProof/>
              <w:lang w:eastAsia="es-ES"/>
            </w:rPr>
            <w:pict>
              <v:rect id="_x0000_s2065"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D06E99" w:rsidRDefault="008A7E7B"/>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945CE0" w:rsidRDefault="008A7E7B">
          <w:pPr>
            <w:pStyle w:val="TDC1"/>
            <w:rPr>
              <w:rFonts w:eastAsiaTheme="minorEastAsia"/>
              <w:b w:val="0"/>
              <w:bCs w:val="0"/>
              <w:noProof/>
              <w:sz w:val="22"/>
              <w:szCs w:val="22"/>
              <w:lang w:val="es-AR" w:eastAsia="es-AR"/>
            </w:rPr>
          </w:pPr>
          <w:r w:rsidRPr="008A7E7B">
            <w:fldChar w:fldCharType="begin"/>
          </w:r>
          <w:r w:rsidR="000F79DF">
            <w:instrText xml:space="preserve"> TOC \o "1-3" \h \z \u </w:instrText>
          </w:r>
          <w:r w:rsidRPr="008A7E7B">
            <w:fldChar w:fldCharType="separate"/>
          </w:r>
          <w:hyperlink w:anchor="_Toc36222601" w:history="1">
            <w:r w:rsidR="00945CE0" w:rsidRPr="000C480C">
              <w:rPr>
                <w:rStyle w:val="Hipervnculo"/>
                <w:noProof/>
              </w:rPr>
              <w:t>Casos de Prueba: Prueba 01 - Inicial</w:t>
            </w:r>
            <w:r w:rsidR="00945CE0">
              <w:rPr>
                <w:noProof/>
                <w:webHidden/>
              </w:rPr>
              <w:tab/>
            </w:r>
            <w:r w:rsidR="00945CE0">
              <w:rPr>
                <w:noProof/>
                <w:webHidden/>
              </w:rPr>
              <w:fldChar w:fldCharType="begin"/>
            </w:r>
            <w:r w:rsidR="00945CE0">
              <w:rPr>
                <w:noProof/>
                <w:webHidden/>
              </w:rPr>
              <w:instrText xml:space="preserve"> PAGEREF _Toc36222601 \h </w:instrText>
            </w:r>
            <w:r w:rsidR="00945CE0">
              <w:rPr>
                <w:noProof/>
                <w:webHidden/>
              </w:rPr>
            </w:r>
            <w:r w:rsidR="00945CE0">
              <w:rPr>
                <w:noProof/>
                <w:webHidden/>
              </w:rPr>
              <w:fldChar w:fldCharType="separate"/>
            </w:r>
            <w:r w:rsidR="00945CE0">
              <w:rPr>
                <w:noProof/>
                <w:webHidden/>
              </w:rPr>
              <w:t>6</w:t>
            </w:r>
            <w:r w:rsidR="00945CE0">
              <w:rPr>
                <w:noProof/>
                <w:webHidden/>
              </w:rPr>
              <w:fldChar w:fldCharType="end"/>
            </w:r>
          </w:hyperlink>
        </w:p>
        <w:p w:rsidR="00945CE0" w:rsidRDefault="00945CE0">
          <w:pPr>
            <w:pStyle w:val="TDC2"/>
            <w:rPr>
              <w:rFonts w:eastAsiaTheme="minorEastAsia"/>
              <w:i w:val="0"/>
              <w:iCs w:val="0"/>
              <w:noProof/>
              <w:sz w:val="22"/>
              <w:szCs w:val="22"/>
              <w:lang w:val="es-AR" w:eastAsia="es-AR"/>
            </w:rPr>
          </w:pPr>
          <w:hyperlink w:anchor="_Toc36222602" w:history="1">
            <w:r w:rsidRPr="000C480C">
              <w:rPr>
                <w:rStyle w:val="Hipervnculo"/>
                <w:noProof/>
              </w:rPr>
              <w:t>Caso de Prueba P001</w:t>
            </w:r>
            <w:r>
              <w:rPr>
                <w:noProof/>
                <w:webHidden/>
              </w:rPr>
              <w:tab/>
            </w:r>
            <w:r>
              <w:rPr>
                <w:noProof/>
                <w:webHidden/>
              </w:rPr>
              <w:fldChar w:fldCharType="begin"/>
            </w:r>
            <w:r>
              <w:rPr>
                <w:noProof/>
                <w:webHidden/>
              </w:rPr>
              <w:instrText xml:space="preserve"> PAGEREF _Toc36222602 \h </w:instrText>
            </w:r>
            <w:r>
              <w:rPr>
                <w:noProof/>
                <w:webHidden/>
              </w:rPr>
            </w:r>
            <w:r>
              <w:rPr>
                <w:noProof/>
                <w:webHidden/>
              </w:rPr>
              <w:fldChar w:fldCharType="separate"/>
            </w:r>
            <w:r>
              <w:rPr>
                <w:noProof/>
                <w:webHidden/>
              </w:rPr>
              <w:t>6</w:t>
            </w:r>
            <w:r>
              <w:rPr>
                <w:noProof/>
                <w:webHidden/>
              </w:rPr>
              <w:fldChar w:fldCharType="end"/>
            </w:r>
          </w:hyperlink>
        </w:p>
        <w:p w:rsidR="00945CE0" w:rsidRDefault="00945CE0">
          <w:pPr>
            <w:pStyle w:val="TDC3"/>
            <w:rPr>
              <w:rFonts w:eastAsiaTheme="minorEastAsia"/>
              <w:noProof/>
              <w:sz w:val="22"/>
              <w:szCs w:val="22"/>
              <w:lang w:val="es-AR" w:eastAsia="es-AR"/>
            </w:rPr>
          </w:pPr>
          <w:hyperlink w:anchor="_Toc36222603" w:history="1">
            <w:r w:rsidRPr="000C480C">
              <w:rPr>
                <w:rStyle w:val="Hipervnculo"/>
                <w:noProof/>
              </w:rPr>
              <w:t>Descripción</w:t>
            </w:r>
            <w:r>
              <w:rPr>
                <w:noProof/>
                <w:webHidden/>
              </w:rPr>
              <w:tab/>
            </w:r>
            <w:r>
              <w:rPr>
                <w:noProof/>
                <w:webHidden/>
              </w:rPr>
              <w:fldChar w:fldCharType="begin"/>
            </w:r>
            <w:r>
              <w:rPr>
                <w:noProof/>
                <w:webHidden/>
              </w:rPr>
              <w:instrText xml:space="preserve"> PAGEREF _Toc36222603 \h </w:instrText>
            </w:r>
            <w:r>
              <w:rPr>
                <w:noProof/>
                <w:webHidden/>
              </w:rPr>
            </w:r>
            <w:r>
              <w:rPr>
                <w:noProof/>
                <w:webHidden/>
              </w:rPr>
              <w:fldChar w:fldCharType="separate"/>
            </w:r>
            <w:r>
              <w:rPr>
                <w:noProof/>
                <w:webHidden/>
              </w:rPr>
              <w:t>6</w:t>
            </w:r>
            <w:r>
              <w:rPr>
                <w:noProof/>
                <w:webHidden/>
              </w:rPr>
              <w:fldChar w:fldCharType="end"/>
            </w:r>
          </w:hyperlink>
        </w:p>
        <w:p w:rsidR="00945CE0" w:rsidRDefault="00945CE0">
          <w:pPr>
            <w:pStyle w:val="TDC3"/>
            <w:rPr>
              <w:rFonts w:eastAsiaTheme="minorEastAsia"/>
              <w:noProof/>
              <w:sz w:val="22"/>
              <w:szCs w:val="22"/>
              <w:lang w:val="es-AR" w:eastAsia="es-AR"/>
            </w:rPr>
          </w:pPr>
          <w:hyperlink w:anchor="_Toc36222604" w:history="1">
            <w:r w:rsidRPr="000C480C">
              <w:rPr>
                <w:rStyle w:val="Hipervnculo"/>
                <w:noProof/>
              </w:rPr>
              <w:t>Evaluación de la Prueba</w:t>
            </w:r>
            <w:r>
              <w:rPr>
                <w:noProof/>
                <w:webHidden/>
              </w:rPr>
              <w:tab/>
            </w:r>
            <w:r>
              <w:rPr>
                <w:noProof/>
                <w:webHidden/>
              </w:rPr>
              <w:fldChar w:fldCharType="begin"/>
            </w:r>
            <w:r>
              <w:rPr>
                <w:noProof/>
                <w:webHidden/>
              </w:rPr>
              <w:instrText xml:space="preserve"> PAGEREF _Toc36222604 \h </w:instrText>
            </w:r>
            <w:r>
              <w:rPr>
                <w:noProof/>
                <w:webHidden/>
              </w:rPr>
            </w:r>
            <w:r>
              <w:rPr>
                <w:noProof/>
                <w:webHidden/>
              </w:rPr>
              <w:fldChar w:fldCharType="separate"/>
            </w:r>
            <w:r>
              <w:rPr>
                <w:noProof/>
                <w:webHidden/>
              </w:rPr>
              <w:t>6</w:t>
            </w:r>
            <w:r>
              <w:rPr>
                <w:noProof/>
                <w:webHidden/>
              </w:rPr>
              <w:fldChar w:fldCharType="end"/>
            </w:r>
          </w:hyperlink>
        </w:p>
        <w:p w:rsidR="00945CE0" w:rsidRDefault="00945CE0">
          <w:pPr>
            <w:pStyle w:val="TDC2"/>
            <w:rPr>
              <w:rFonts w:eastAsiaTheme="minorEastAsia"/>
              <w:i w:val="0"/>
              <w:iCs w:val="0"/>
              <w:noProof/>
              <w:sz w:val="22"/>
              <w:szCs w:val="22"/>
              <w:lang w:val="es-AR" w:eastAsia="es-AR"/>
            </w:rPr>
          </w:pPr>
          <w:hyperlink w:anchor="_Toc36222605" w:history="1">
            <w:r w:rsidRPr="000C480C">
              <w:rPr>
                <w:rStyle w:val="Hipervnculo"/>
                <w:noProof/>
              </w:rPr>
              <w:t>Caso de Prueba P002</w:t>
            </w:r>
            <w:r>
              <w:rPr>
                <w:noProof/>
                <w:webHidden/>
              </w:rPr>
              <w:tab/>
            </w:r>
            <w:r>
              <w:rPr>
                <w:noProof/>
                <w:webHidden/>
              </w:rPr>
              <w:fldChar w:fldCharType="begin"/>
            </w:r>
            <w:r>
              <w:rPr>
                <w:noProof/>
                <w:webHidden/>
              </w:rPr>
              <w:instrText xml:space="preserve"> PAGEREF _Toc36222605 \h </w:instrText>
            </w:r>
            <w:r>
              <w:rPr>
                <w:noProof/>
                <w:webHidden/>
              </w:rPr>
            </w:r>
            <w:r>
              <w:rPr>
                <w:noProof/>
                <w:webHidden/>
              </w:rPr>
              <w:fldChar w:fldCharType="separate"/>
            </w:r>
            <w:r>
              <w:rPr>
                <w:noProof/>
                <w:webHidden/>
              </w:rPr>
              <w:t>7</w:t>
            </w:r>
            <w:r>
              <w:rPr>
                <w:noProof/>
                <w:webHidden/>
              </w:rPr>
              <w:fldChar w:fldCharType="end"/>
            </w:r>
          </w:hyperlink>
        </w:p>
        <w:p w:rsidR="00945CE0" w:rsidRDefault="00945CE0">
          <w:pPr>
            <w:pStyle w:val="TDC3"/>
            <w:rPr>
              <w:rFonts w:eastAsiaTheme="minorEastAsia"/>
              <w:noProof/>
              <w:sz w:val="22"/>
              <w:szCs w:val="22"/>
              <w:lang w:val="es-AR" w:eastAsia="es-AR"/>
            </w:rPr>
          </w:pPr>
          <w:hyperlink w:anchor="_Toc36222606" w:history="1">
            <w:r w:rsidRPr="000C480C">
              <w:rPr>
                <w:rStyle w:val="Hipervnculo"/>
                <w:noProof/>
              </w:rPr>
              <w:t>Descripción</w:t>
            </w:r>
            <w:r>
              <w:rPr>
                <w:noProof/>
                <w:webHidden/>
              </w:rPr>
              <w:tab/>
            </w:r>
            <w:r>
              <w:rPr>
                <w:noProof/>
                <w:webHidden/>
              </w:rPr>
              <w:fldChar w:fldCharType="begin"/>
            </w:r>
            <w:r>
              <w:rPr>
                <w:noProof/>
                <w:webHidden/>
              </w:rPr>
              <w:instrText xml:space="preserve"> PAGEREF _Toc36222606 \h </w:instrText>
            </w:r>
            <w:r>
              <w:rPr>
                <w:noProof/>
                <w:webHidden/>
              </w:rPr>
            </w:r>
            <w:r>
              <w:rPr>
                <w:noProof/>
                <w:webHidden/>
              </w:rPr>
              <w:fldChar w:fldCharType="separate"/>
            </w:r>
            <w:r>
              <w:rPr>
                <w:noProof/>
                <w:webHidden/>
              </w:rPr>
              <w:t>7</w:t>
            </w:r>
            <w:r>
              <w:rPr>
                <w:noProof/>
                <w:webHidden/>
              </w:rPr>
              <w:fldChar w:fldCharType="end"/>
            </w:r>
          </w:hyperlink>
        </w:p>
        <w:p w:rsidR="00945CE0" w:rsidRDefault="00945CE0">
          <w:pPr>
            <w:pStyle w:val="TDC3"/>
            <w:rPr>
              <w:rFonts w:eastAsiaTheme="minorEastAsia"/>
              <w:noProof/>
              <w:sz w:val="22"/>
              <w:szCs w:val="22"/>
              <w:lang w:val="es-AR" w:eastAsia="es-AR"/>
            </w:rPr>
          </w:pPr>
          <w:hyperlink w:anchor="_Toc36222607" w:history="1">
            <w:r w:rsidRPr="000C480C">
              <w:rPr>
                <w:rStyle w:val="Hipervnculo"/>
                <w:noProof/>
              </w:rPr>
              <w:t>Evaluación de la Prueba</w:t>
            </w:r>
            <w:r>
              <w:rPr>
                <w:noProof/>
                <w:webHidden/>
              </w:rPr>
              <w:tab/>
            </w:r>
            <w:r>
              <w:rPr>
                <w:noProof/>
                <w:webHidden/>
              </w:rPr>
              <w:fldChar w:fldCharType="begin"/>
            </w:r>
            <w:r>
              <w:rPr>
                <w:noProof/>
                <w:webHidden/>
              </w:rPr>
              <w:instrText xml:space="preserve"> PAGEREF _Toc36222607 \h </w:instrText>
            </w:r>
            <w:r>
              <w:rPr>
                <w:noProof/>
                <w:webHidden/>
              </w:rPr>
            </w:r>
            <w:r>
              <w:rPr>
                <w:noProof/>
                <w:webHidden/>
              </w:rPr>
              <w:fldChar w:fldCharType="separate"/>
            </w:r>
            <w:r>
              <w:rPr>
                <w:noProof/>
                <w:webHidden/>
              </w:rPr>
              <w:t>7</w:t>
            </w:r>
            <w:r>
              <w:rPr>
                <w:noProof/>
                <w:webHidden/>
              </w:rPr>
              <w:fldChar w:fldCharType="end"/>
            </w:r>
          </w:hyperlink>
        </w:p>
        <w:p w:rsidR="00945CE0" w:rsidRDefault="00945CE0">
          <w:pPr>
            <w:pStyle w:val="TDC2"/>
            <w:rPr>
              <w:rFonts w:eastAsiaTheme="minorEastAsia"/>
              <w:i w:val="0"/>
              <w:iCs w:val="0"/>
              <w:noProof/>
              <w:sz w:val="22"/>
              <w:szCs w:val="22"/>
              <w:lang w:val="es-AR" w:eastAsia="es-AR"/>
            </w:rPr>
          </w:pPr>
          <w:hyperlink w:anchor="_Toc36222608" w:history="1">
            <w:r w:rsidRPr="000C480C">
              <w:rPr>
                <w:rStyle w:val="Hipervnculo"/>
                <w:noProof/>
              </w:rPr>
              <w:t>Caso de Prueba P003</w:t>
            </w:r>
            <w:r>
              <w:rPr>
                <w:noProof/>
                <w:webHidden/>
              </w:rPr>
              <w:tab/>
            </w:r>
            <w:r>
              <w:rPr>
                <w:noProof/>
                <w:webHidden/>
              </w:rPr>
              <w:fldChar w:fldCharType="begin"/>
            </w:r>
            <w:r>
              <w:rPr>
                <w:noProof/>
                <w:webHidden/>
              </w:rPr>
              <w:instrText xml:space="preserve"> PAGEREF _Toc36222608 \h </w:instrText>
            </w:r>
            <w:r>
              <w:rPr>
                <w:noProof/>
                <w:webHidden/>
              </w:rPr>
            </w:r>
            <w:r>
              <w:rPr>
                <w:noProof/>
                <w:webHidden/>
              </w:rPr>
              <w:fldChar w:fldCharType="separate"/>
            </w:r>
            <w:r>
              <w:rPr>
                <w:noProof/>
                <w:webHidden/>
              </w:rPr>
              <w:t>10</w:t>
            </w:r>
            <w:r>
              <w:rPr>
                <w:noProof/>
                <w:webHidden/>
              </w:rPr>
              <w:fldChar w:fldCharType="end"/>
            </w:r>
          </w:hyperlink>
        </w:p>
        <w:p w:rsidR="00945CE0" w:rsidRDefault="00945CE0">
          <w:pPr>
            <w:pStyle w:val="TDC3"/>
            <w:rPr>
              <w:rFonts w:eastAsiaTheme="minorEastAsia"/>
              <w:noProof/>
              <w:sz w:val="22"/>
              <w:szCs w:val="22"/>
              <w:lang w:val="es-AR" w:eastAsia="es-AR"/>
            </w:rPr>
          </w:pPr>
          <w:hyperlink w:anchor="_Toc36222609" w:history="1">
            <w:r w:rsidRPr="000C480C">
              <w:rPr>
                <w:rStyle w:val="Hipervnculo"/>
                <w:noProof/>
              </w:rPr>
              <w:t>Descripción</w:t>
            </w:r>
            <w:r>
              <w:rPr>
                <w:noProof/>
                <w:webHidden/>
              </w:rPr>
              <w:tab/>
            </w:r>
            <w:r>
              <w:rPr>
                <w:noProof/>
                <w:webHidden/>
              </w:rPr>
              <w:fldChar w:fldCharType="begin"/>
            </w:r>
            <w:r>
              <w:rPr>
                <w:noProof/>
                <w:webHidden/>
              </w:rPr>
              <w:instrText xml:space="preserve"> PAGEREF _Toc36222609 \h </w:instrText>
            </w:r>
            <w:r>
              <w:rPr>
                <w:noProof/>
                <w:webHidden/>
              </w:rPr>
            </w:r>
            <w:r>
              <w:rPr>
                <w:noProof/>
                <w:webHidden/>
              </w:rPr>
              <w:fldChar w:fldCharType="separate"/>
            </w:r>
            <w:r>
              <w:rPr>
                <w:noProof/>
                <w:webHidden/>
              </w:rPr>
              <w:t>10</w:t>
            </w:r>
            <w:r>
              <w:rPr>
                <w:noProof/>
                <w:webHidden/>
              </w:rPr>
              <w:fldChar w:fldCharType="end"/>
            </w:r>
          </w:hyperlink>
        </w:p>
        <w:p w:rsidR="00945CE0" w:rsidRDefault="00945CE0">
          <w:pPr>
            <w:pStyle w:val="TDC3"/>
            <w:rPr>
              <w:rFonts w:eastAsiaTheme="minorEastAsia"/>
              <w:noProof/>
              <w:sz w:val="22"/>
              <w:szCs w:val="22"/>
              <w:lang w:val="es-AR" w:eastAsia="es-AR"/>
            </w:rPr>
          </w:pPr>
          <w:hyperlink w:anchor="_Toc36222610" w:history="1">
            <w:r w:rsidRPr="000C480C">
              <w:rPr>
                <w:rStyle w:val="Hipervnculo"/>
                <w:noProof/>
              </w:rPr>
              <w:t>Evaluación de la Prueba</w:t>
            </w:r>
            <w:r>
              <w:rPr>
                <w:noProof/>
                <w:webHidden/>
              </w:rPr>
              <w:tab/>
            </w:r>
            <w:r>
              <w:rPr>
                <w:noProof/>
                <w:webHidden/>
              </w:rPr>
              <w:fldChar w:fldCharType="begin"/>
            </w:r>
            <w:r>
              <w:rPr>
                <w:noProof/>
                <w:webHidden/>
              </w:rPr>
              <w:instrText xml:space="preserve"> PAGEREF _Toc36222610 \h </w:instrText>
            </w:r>
            <w:r>
              <w:rPr>
                <w:noProof/>
                <w:webHidden/>
              </w:rPr>
            </w:r>
            <w:r>
              <w:rPr>
                <w:noProof/>
                <w:webHidden/>
              </w:rPr>
              <w:fldChar w:fldCharType="separate"/>
            </w:r>
            <w:r>
              <w:rPr>
                <w:noProof/>
                <w:webHidden/>
              </w:rPr>
              <w:t>10</w:t>
            </w:r>
            <w:r>
              <w:rPr>
                <w:noProof/>
                <w:webHidden/>
              </w:rPr>
              <w:fldChar w:fldCharType="end"/>
            </w:r>
          </w:hyperlink>
        </w:p>
        <w:p w:rsidR="00945CE0" w:rsidRDefault="00945CE0">
          <w:pPr>
            <w:pStyle w:val="TDC2"/>
            <w:rPr>
              <w:rFonts w:eastAsiaTheme="minorEastAsia"/>
              <w:i w:val="0"/>
              <w:iCs w:val="0"/>
              <w:noProof/>
              <w:sz w:val="22"/>
              <w:szCs w:val="22"/>
              <w:lang w:val="es-AR" w:eastAsia="es-AR"/>
            </w:rPr>
          </w:pPr>
          <w:hyperlink w:anchor="_Toc36222611" w:history="1">
            <w:r w:rsidRPr="000C480C">
              <w:rPr>
                <w:rStyle w:val="Hipervnculo"/>
                <w:noProof/>
              </w:rPr>
              <w:t>Caso de Prueba P004</w:t>
            </w:r>
            <w:r>
              <w:rPr>
                <w:noProof/>
                <w:webHidden/>
              </w:rPr>
              <w:tab/>
            </w:r>
            <w:r>
              <w:rPr>
                <w:noProof/>
                <w:webHidden/>
              </w:rPr>
              <w:fldChar w:fldCharType="begin"/>
            </w:r>
            <w:r>
              <w:rPr>
                <w:noProof/>
                <w:webHidden/>
              </w:rPr>
              <w:instrText xml:space="preserve"> PAGEREF _Toc36222611 \h </w:instrText>
            </w:r>
            <w:r>
              <w:rPr>
                <w:noProof/>
                <w:webHidden/>
              </w:rPr>
            </w:r>
            <w:r>
              <w:rPr>
                <w:noProof/>
                <w:webHidden/>
              </w:rPr>
              <w:fldChar w:fldCharType="separate"/>
            </w:r>
            <w:r>
              <w:rPr>
                <w:noProof/>
                <w:webHidden/>
              </w:rPr>
              <w:t>14</w:t>
            </w:r>
            <w:r>
              <w:rPr>
                <w:noProof/>
                <w:webHidden/>
              </w:rPr>
              <w:fldChar w:fldCharType="end"/>
            </w:r>
          </w:hyperlink>
        </w:p>
        <w:p w:rsidR="00945CE0" w:rsidRDefault="00945CE0">
          <w:pPr>
            <w:pStyle w:val="TDC3"/>
            <w:rPr>
              <w:rFonts w:eastAsiaTheme="minorEastAsia"/>
              <w:noProof/>
              <w:sz w:val="22"/>
              <w:szCs w:val="22"/>
              <w:lang w:val="es-AR" w:eastAsia="es-AR"/>
            </w:rPr>
          </w:pPr>
          <w:hyperlink w:anchor="_Toc36222612" w:history="1">
            <w:r w:rsidRPr="000C480C">
              <w:rPr>
                <w:rStyle w:val="Hipervnculo"/>
                <w:noProof/>
              </w:rPr>
              <w:t>Descripción</w:t>
            </w:r>
            <w:r>
              <w:rPr>
                <w:noProof/>
                <w:webHidden/>
              </w:rPr>
              <w:tab/>
            </w:r>
            <w:r>
              <w:rPr>
                <w:noProof/>
                <w:webHidden/>
              </w:rPr>
              <w:fldChar w:fldCharType="begin"/>
            </w:r>
            <w:r>
              <w:rPr>
                <w:noProof/>
                <w:webHidden/>
              </w:rPr>
              <w:instrText xml:space="preserve"> PAGEREF _Toc36222612 \h </w:instrText>
            </w:r>
            <w:r>
              <w:rPr>
                <w:noProof/>
                <w:webHidden/>
              </w:rPr>
            </w:r>
            <w:r>
              <w:rPr>
                <w:noProof/>
                <w:webHidden/>
              </w:rPr>
              <w:fldChar w:fldCharType="separate"/>
            </w:r>
            <w:r>
              <w:rPr>
                <w:noProof/>
                <w:webHidden/>
              </w:rPr>
              <w:t>14</w:t>
            </w:r>
            <w:r>
              <w:rPr>
                <w:noProof/>
                <w:webHidden/>
              </w:rPr>
              <w:fldChar w:fldCharType="end"/>
            </w:r>
          </w:hyperlink>
        </w:p>
        <w:p w:rsidR="00945CE0" w:rsidRDefault="00945CE0">
          <w:pPr>
            <w:pStyle w:val="TDC3"/>
            <w:rPr>
              <w:rFonts w:eastAsiaTheme="minorEastAsia"/>
              <w:noProof/>
              <w:sz w:val="22"/>
              <w:szCs w:val="22"/>
              <w:lang w:val="es-AR" w:eastAsia="es-AR"/>
            </w:rPr>
          </w:pPr>
          <w:hyperlink w:anchor="_Toc36222613" w:history="1">
            <w:r w:rsidRPr="000C480C">
              <w:rPr>
                <w:rStyle w:val="Hipervnculo"/>
                <w:noProof/>
              </w:rPr>
              <w:t>Evaluación de la Prueba</w:t>
            </w:r>
            <w:r>
              <w:rPr>
                <w:noProof/>
                <w:webHidden/>
              </w:rPr>
              <w:tab/>
            </w:r>
            <w:r>
              <w:rPr>
                <w:noProof/>
                <w:webHidden/>
              </w:rPr>
              <w:fldChar w:fldCharType="begin"/>
            </w:r>
            <w:r>
              <w:rPr>
                <w:noProof/>
                <w:webHidden/>
              </w:rPr>
              <w:instrText xml:space="preserve"> PAGEREF _Toc36222613 \h </w:instrText>
            </w:r>
            <w:r>
              <w:rPr>
                <w:noProof/>
                <w:webHidden/>
              </w:rPr>
            </w:r>
            <w:r>
              <w:rPr>
                <w:noProof/>
                <w:webHidden/>
              </w:rPr>
              <w:fldChar w:fldCharType="separate"/>
            </w:r>
            <w:r>
              <w:rPr>
                <w:noProof/>
                <w:webHidden/>
              </w:rPr>
              <w:t>14</w:t>
            </w:r>
            <w:r>
              <w:rPr>
                <w:noProof/>
                <w:webHidden/>
              </w:rPr>
              <w:fldChar w:fldCharType="end"/>
            </w:r>
          </w:hyperlink>
        </w:p>
        <w:p w:rsidR="00945CE0" w:rsidRDefault="00945CE0">
          <w:pPr>
            <w:pStyle w:val="TDC2"/>
            <w:rPr>
              <w:rFonts w:eastAsiaTheme="minorEastAsia"/>
              <w:i w:val="0"/>
              <w:iCs w:val="0"/>
              <w:noProof/>
              <w:sz w:val="22"/>
              <w:szCs w:val="22"/>
              <w:lang w:val="es-AR" w:eastAsia="es-AR"/>
            </w:rPr>
          </w:pPr>
          <w:hyperlink w:anchor="_Toc36222614" w:history="1">
            <w:r w:rsidRPr="000C480C">
              <w:rPr>
                <w:rStyle w:val="Hipervnculo"/>
                <w:noProof/>
              </w:rPr>
              <w:t>Caso de Prueba P005</w:t>
            </w:r>
            <w:r>
              <w:rPr>
                <w:noProof/>
                <w:webHidden/>
              </w:rPr>
              <w:tab/>
            </w:r>
            <w:r>
              <w:rPr>
                <w:noProof/>
                <w:webHidden/>
              </w:rPr>
              <w:fldChar w:fldCharType="begin"/>
            </w:r>
            <w:r>
              <w:rPr>
                <w:noProof/>
                <w:webHidden/>
              </w:rPr>
              <w:instrText xml:space="preserve"> PAGEREF _Toc36222614 \h </w:instrText>
            </w:r>
            <w:r>
              <w:rPr>
                <w:noProof/>
                <w:webHidden/>
              </w:rPr>
            </w:r>
            <w:r>
              <w:rPr>
                <w:noProof/>
                <w:webHidden/>
              </w:rPr>
              <w:fldChar w:fldCharType="separate"/>
            </w:r>
            <w:r>
              <w:rPr>
                <w:noProof/>
                <w:webHidden/>
              </w:rPr>
              <w:t>18</w:t>
            </w:r>
            <w:r>
              <w:rPr>
                <w:noProof/>
                <w:webHidden/>
              </w:rPr>
              <w:fldChar w:fldCharType="end"/>
            </w:r>
          </w:hyperlink>
        </w:p>
        <w:p w:rsidR="00945CE0" w:rsidRDefault="00945CE0">
          <w:pPr>
            <w:pStyle w:val="TDC3"/>
            <w:rPr>
              <w:rFonts w:eastAsiaTheme="minorEastAsia"/>
              <w:noProof/>
              <w:sz w:val="22"/>
              <w:szCs w:val="22"/>
              <w:lang w:val="es-AR" w:eastAsia="es-AR"/>
            </w:rPr>
          </w:pPr>
          <w:hyperlink w:anchor="_Toc36222615" w:history="1">
            <w:r w:rsidRPr="000C480C">
              <w:rPr>
                <w:rStyle w:val="Hipervnculo"/>
                <w:noProof/>
              </w:rPr>
              <w:t>Descripción</w:t>
            </w:r>
            <w:r>
              <w:rPr>
                <w:noProof/>
                <w:webHidden/>
              </w:rPr>
              <w:tab/>
            </w:r>
            <w:r>
              <w:rPr>
                <w:noProof/>
                <w:webHidden/>
              </w:rPr>
              <w:fldChar w:fldCharType="begin"/>
            </w:r>
            <w:r>
              <w:rPr>
                <w:noProof/>
                <w:webHidden/>
              </w:rPr>
              <w:instrText xml:space="preserve"> PAGEREF _Toc36222615 \h </w:instrText>
            </w:r>
            <w:r>
              <w:rPr>
                <w:noProof/>
                <w:webHidden/>
              </w:rPr>
            </w:r>
            <w:r>
              <w:rPr>
                <w:noProof/>
                <w:webHidden/>
              </w:rPr>
              <w:fldChar w:fldCharType="separate"/>
            </w:r>
            <w:r>
              <w:rPr>
                <w:noProof/>
                <w:webHidden/>
              </w:rPr>
              <w:t>18</w:t>
            </w:r>
            <w:r>
              <w:rPr>
                <w:noProof/>
                <w:webHidden/>
              </w:rPr>
              <w:fldChar w:fldCharType="end"/>
            </w:r>
          </w:hyperlink>
        </w:p>
        <w:p w:rsidR="00945CE0" w:rsidRDefault="00945CE0">
          <w:pPr>
            <w:pStyle w:val="TDC3"/>
            <w:rPr>
              <w:rFonts w:eastAsiaTheme="minorEastAsia"/>
              <w:noProof/>
              <w:sz w:val="22"/>
              <w:szCs w:val="22"/>
              <w:lang w:val="es-AR" w:eastAsia="es-AR"/>
            </w:rPr>
          </w:pPr>
          <w:hyperlink w:anchor="_Toc36222616" w:history="1">
            <w:r w:rsidRPr="000C480C">
              <w:rPr>
                <w:rStyle w:val="Hipervnculo"/>
                <w:noProof/>
              </w:rPr>
              <w:t>Evaluación de la Prueba</w:t>
            </w:r>
            <w:r>
              <w:rPr>
                <w:noProof/>
                <w:webHidden/>
              </w:rPr>
              <w:tab/>
            </w:r>
            <w:r>
              <w:rPr>
                <w:noProof/>
                <w:webHidden/>
              </w:rPr>
              <w:fldChar w:fldCharType="begin"/>
            </w:r>
            <w:r>
              <w:rPr>
                <w:noProof/>
                <w:webHidden/>
              </w:rPr>
              <w:instrText xml:space="preserve"> PAGEREF _Toc36222616 \h </w:instrText>
            </w:r>
            <w:r>
              <w:rPr>
                <w:noProof/>
                <w:webHidden/>
              </w:rPr>
            </w:r>
            <w:r>
              <w:rPr>
                <w:noProof/>
                <w:webHidden/>
              </w:rPr>
              <w:fldChar w:fldCharType="separate"/>
            </w:r>
            <w:r>
              <w:rPr>
                <w:noProof/>
                <w:webHidden/>
              </w:rPr>
              <w:t>18</w:t>
            </w:r>
            <w:r>
              <w:rPr>
                <w:noProof/>
                <w:webHidden/>
              </w:rPr>
              <w:fldChar w:fldCharType="end"/>
            </w:r>
          </w:hyperlink>
        </w:p>
        <w:p w:rsidR="00945CE0" w:rsidRDefault="00945CE0">
          <w:pPr>
            <w:pStyle w:val="TDC2"/>
            <w:rPr>
              <w:rFonts w:eastAsiaTheme="minorEastAsia"/>
              <w:i w:val="0"/>
              <w:iCs w:val="0"/>
              <w:noProof/>
              <w:sz w:val="22"/>
              <w:szCs w:val="22"/>
              <w:lang w:val="es-AR" w:eastAsia="es-AR"/>
            </w:rPr>
          </w:pPr>
          <w:hyperlink w:anchor="_Toc36222617" w:history="1">
            <w:r w:rsidRPr="000C480C">
              <w:rPr>
                <w:rStyle w:val="Hipervnculo"/>
                <w:noProof/>
              </w:rPr>
              <w:t>Caso de Prueba P006</w:t>
            </w:r>
            <w:r>
              <w:rPr>
                <w:noProof/>
                <w:webHidden/>
              </w:rPr>
              <w:tab/>
            </w:r>
            <w:r>
              <w:rPr>
                <w:noProof/>
                <w:webHidden/>
              </w:rPr>
              <w:fldChar w:fldCharType="begin"/>
            </w:r>
            <w:r>
              <w:rPr>
                <w:noProof/>
                <w:webHidden/>
              </w:rPr>
              <w:instrText xml:space="preserve"> PAGEREF _Toc36222617 \h </w:instrText>
            </w:r>
            <w:r>
              <w:rPr>
                <w:noProof/>
                <w:webHidden/>
              </w:rPr>
            </w:r>
            <w:r>
              <w:rPr>
                <w:noProof/>
                <w:webHidden/>
              </w:rPr>
              <w:fldChar w:fldCharType="separate"/>
            </w:r>
            <w:r>
              <w:rPr>
                <w:noProof/>
                <w:webHidden/>
              </w:rPr>
              <w:t>20</w:t>
            </w:r>
            <w:r>
              <w:rPr>
                <w:noProof/>
                <w:webHidden/>
              </w:rPr>
              <w:fldChar w:fldCharType="end"/>
            </w:r>
          </w:hyperlink>
        </w:p>
        <w:p w:rsidR="00945CE0" w:rsidRDefault="00945CE0">
          <w:pPr>
            <w:pStyle w:val="TDC3"/>
            <w:rPr>
              <w:rFonts w:eastAsiaTheme="minorEastAsia"/>
              <w:noProof/>
              <w:sz w:val="22"/>
              <w:szCs w:val="22"/>
              <w:lang w:val="es-AR" w:eastAsia="es-AR"/>
            </w:rPr>
          </w:pPr>
          <w:hyperlink w:anchor="_Toc36222618" w:history="1">
            <w:r w:rsidRPr="000C480C">
              <w:rPr>
                <w:rStyle w:val="Hipervnculo"/>
                <w:noProof/>
              </w:rPr>
              <w:t>Descripción</w:t>
            </w:r>
            <w:r>
              <w:rPr>
                <w:noProof/>
                <w:webHidden/>
              </w:rPr>
              <w:tab/>
            </w:r>
            <w:r>
              <w:rPr>
                <w:noProof/>
                <w:webHidden/>
              </w:rPr>
              <w:fldChar w:fldCharType="begin"/>
            </w:r>
            <w:r>
              <w:rPr>
                <w:noProof/>
                <w:webHidden/>
              </w:rPr>
              <w:instrText xml:space="preserve"> PAGEREF _Toc36222618 \h </w:instrText>
            </w:r>
            <w:r>
              <w:rPr>
                <w:noProof/>
                <w:webHidden/>
              </w:rPr>
            </w:r>
            <w:r>
              <w:rPr>
                <w:noProof/>
                <w:webHidden/>
              </w:rPr>
              <w:fldChar w:fldCharType="separate"/>
            </w:r>
            <w:r>
              <w:rPr>
                <w:noProof/>
                <w:webHidden/>
              </w:rPr>
              <w:t>20</w:t>
            </w:r>
            <w:r>
              <w:rPr>
                <w:noProof/>
                <w:webHidden/>
              </w:rPr>
              <w:fldChar w:fldCharType="end"/>
            </w:r>
          </w:hyperlink>
        </w:p>
        <w:p w:rsidR="00945CE0" w:rsidRDefault="00945CE0">
          <w:pPr>
            <w:pStyle w:val="TDC3"/>
            <w:rPr>
              <w:rFonts w:eastAsiaTheme="minorEastAsia"/>
              <w:noProof/>
              <w:sz w:val="22"/>
              <w:szCs w:val="22"/>
              <w:lang w:val="es-AR" w:eastAsia="es-AR"/>
            </w:rPr>
          </w:pPr>
          <w:hyperlink w:anchor="_Toc36222619" w:history="1">
            <w:r w:rsidRPr="000C480C">
              <w:rPr>
                <w:rStyle w:val="Hipervnculo"/>
                <w:noProof/>
              </w:rPr>
              <w:t>Evaluación de la Prueba</w:t>
            </w:r>
            <w:r>
              <w:rPr>
                <w:noProof/>
                <w:webHidden/>
              </w:rPr>
              <w:tab/>
            </w:r>
            <w:r>
              <w:rPr>
                <w:noProof/>
                <w:webHidden/>
              </w:rPr>
              <w:fldChar w:fldCharType="begin"/>
            </w:r>
            <w:r>
              <w:rPr>
                <w:noProof/>
                <w:webHidden/>
              </w:rPr>
              <w:instrText xml:space="preserve"> PAGEREF _Toc36222619 \h </w:instrText>
            </w:r>
            <w:r>
              <w:rPr>
                <w:noProof/>
                <w:webHidden/>
              </w:rPr>
            </w:r>
            <w:r>
              <w:rPr>
                <w:noProof/>
                <w:webHidden/>
              </w:rPr>
              <w:fldChar w:fldCharType="separate"/>
            </w:r>
            <w:r>
              <w:rPr>
                <w:noProof/>
                <w:webHidden/>
              </w:rPr>
              <w:t>20</w:t>
            </w:r>
            <w:r>
              <w:rPr>
                <w:noProof/>
                <w:webHidden/>
              </w:rPr>
              <w:fldChar w:fldCharType="end"/>
            </w:r>
          </w:hyperlink>
        </w:p>
        <w:p w:rsidR="00945CE0" w:rsidRDefault="00945CE0">
          <w:pPr>
            <w:pStyle w:val="TDC2"/>
            <w:rPr>
              <w:rFonts w:eastAsiaTheme="minorEastAsia"/>
              <w:i w:val="0"/>
              <w:iCs w:val="0"/>
              <w:noProof/>
              <w:sz w:val="22"/>
              <w:szCs w:val="22"/>
              <w:lang w:val="es-AR" w:eastAsia="es-AR"/>
            </w:rPr>
          </w:pPr>
          <w:hyperlink w:anchor="_Toc36222620" w:history="1">
            <w:r w:rsidRPr="000C480C">
              <w:rPr>
                <w:rStyle w:val="Hipervnculo"/>
                <w:noProof/>
              </w:rPr>
              <w:t>Caso de Prueba P007</w:t>
            </w:r>
            <w:r>
              <w:rPr>
                <w:noProof/>
                <w:webHidden/>
              </w:rPr>
              <w:tab/>
            </w:r>
            <w:r>
              <w:rPr>
                <w:noProof/>
                <w:webHidden/>
              </w:rPr>
              <w:fldChar w:fldCharType="begin"/>
            </w:r>
            <w:r>
              <w:rPr>
                <w:noProof/>
                <w:webHidden/>
              </w:rPr>
              <w:instrText xml:space="preserve"> PAGEREF _Toc36222620 \h </w:instrText>
            </w:r>
            <w:r>
              <w:rPr>
                <w:noProof/>
                <w:webHidden/>
              </w:rPr>
            </w:r>
            <w:r>
              <w:rPr>
                <w:noProof/>
                <w:webHidden/>
              </w:rPr>
              <w:fldChar w:fldCharType="separate"/>
            </w:r>
            <w:r>
              <w:rPr>
                <w:noProof/>
                <w:webHidden/>
              </w:rPr>
              <w:t>26</w:t>
            </w:r>
            <w:r>
              <w:rPr>
                <w:noProof/>
                <w:webHidden/>
              </w:rPr>
              <w:fldChar w:fldCharType="end"/>
            </w:r>
          </w:hyperlink>
        </w:p>
        <w:p w:rsidR="00945CE0" w:rsidRDefault="00945CE0">
          <w:pPr>
            <w:pStyle w:val="TDC3"/>
            <w:rPr>
              <w:rFonts w:eastAsiaTheme="minorEastAsia"/>
              <w:noProof/>
              <w:sz w:val="22"/>
              <w:szCs w:val="22"/>
              <w:lang w:val="es-AR" w:eastAsia="es-AR"/>
            </w:rPr>
          </w:pPr>
          <w:hyperlink w:anchor="_Toc36222621" w:history="1">
            <w:r w:rsidRPr="000C480C">
              <w:rPr>
                <w:rStyle w:val="Hipervnculo"/>
                <w:noProof/>
              </w:rPr>
              <w:t>Descripción</w:t>
            </w:r>
            <w:r>
              <w:rPr>
                <w:noProof/>
                <w:webHidden/>
              </w:rPr>
              <w:tab/>
            </w:r>
            <w:r>
              <w:rPr>
                <w:noProof/>
                <w:webHidden/>
              </w:rPr>
              <w:fldChar w:fldCharType="begin"/>
            </w:r>
            <w:r>
              <w:rPr>
                <w:noProof/>
                <w:webHidden/>
              </w:rPr>
              <w:instrText xml:space="preserve"> PAGEREF _Toc36222621 \h </w:instrText>
            </w:r>
            <w:r>
              <w:rPr>
                <w:noProof/>
                <w:webHidden/>
              </w:rPr>
            </w:r>
            <w:r>
              <w:rPr>
                <w:noProof/>
                <w:webHidden/>
              </w:rPr>
              <w:fldChar w:fldCharType="separate"/>
            </w:r>
            <w:r>
              <w:rPr>
                <w:noProof/>
                <w:webHidden/>
              </w:rPr>
              <w:t>26</w:t>
            </w:r>
            <w:r>
              <w:rPr>
                <w:noProof/>
                <w:webHidden/>
              </w:rPr>
              <w:fldChar w:fldCharType="end"/>
            </w:r>
          </w:hyperlink>
        </w:p>
        <w:p w:rsidR="00945CE0" w:rsidRDefault="00945CE0">
          <w:pPr>
            <w:pStyle w:val="TDC3"/>
            <w:rPr>
              <w:rFonts w:eastAsiaTheme="minorEastAsia"/>
              <w:noProof/>
              <w:sz w:val="22"/>
              <w:szCs w:val="22"/>
              <w:lang w:val="es-AR" w:eastAsia="es-AR"/>
            </w:rPr>
          </w:pPr>
          <w:hyperlink w:anchor="_Toc36222622" w:history="1">
            <w:r w:rsidRPr="000C480C">
              <w:rPr>
                <w:rStyle w:val="Hipervnculo"/>
                <w:noProof/>
              </w:rPr>
              <w:t>Evaluación de la Prueba</w:t>
            </w:r>
            <w:r>
              <w:rPr>
                <w:noProof/>
                <w:webHidden/>
              </w:rPr>
              <w:tab/>
            </w:r>
            <w:r>
              <w:rPr>
                <w:noProof/>
                <w:webHidden/>
              </w:rPr>
              <w:fldChar w:fldCharType="begin"/>
            </w:r>
            <w:r>
              <w:rPr>
                <w:noProof/>
                <w:webHidden/>
              </w:rPr>
              <w:instrText xml:space="preserve"> PAGEREF _Toc36222622 \h </w:instrText>
            </w:r>
            <w:r>
              <w:rPr>
                <w:noProof/>
                <w:webHidden/>
              </w:rPr>
            </w:r>
            <w:r>
              <w:rPr>
                <w:noProof/>
                <w:webHidden/>
              </w:rPr>
              <w:fldChar w:fldCharType="separate"/>
            </w:r>
            <w:r>
              <w:rPr>
                <w:noProof/>
                <w:webHidden/>
              </w:rPr>
              <w:t>26</w:t>
            </w:r>
            <w:r>
              <w:rPr>
                <w:noProof/>
                <w:webHidden/>
              </w:rPr>
              <w:fldChar w:fldCharType="end"/>
            </w:r>
          </w:hyperlink>
        </w:p>
        <w:p w:rsidR="00945CE0" w:rsidRDefault="00945CE0">
          <w:pPr>
            <w:pStyle w:val="TDC2"/>
            <w:rPr>
              <w:rFonts w:eastAsiaTheme="minorEastAsia"/>
              <w:i w:val="0"/>
              <w:iCs w:val="0"/>
              <w:noProof/>
              <w:sz w:val="22"/>
              <w:szCs w:val="22"/>
              <w:lang w:val="es-AR" w:eastAsia="es-AR"/>
            </w:rPr>
          </w:pPr>
          <w:hyperlink w:anchor="_Toc36222623" w:history="1">
            <w:r w:rsidRPr="000C480C">
              <w:rPr>
                <w:rStyle w:val="Hipervnculo"/>
                <w:noProof/>
              </w:rPr>
              <w:t>Caso de Prueba P008</w:t>
            </w:r>
            <w:r>
              <w:rPr>
                <w:noProof/>
                <w:webHidden/>
              </w:rPr>
              <w:tab/>
            </w:r>
            <w:r>
              <w:rPr>
                <w:noProof/>
                <w:webHidden/>
              </w:rPr>
              <w:fldChar w:fldCharType="begin"/>
            </w:r>
            <w:r>
              <w:rPr>
                <w:noProof/>
                <w:webHidden/>
              </w:rPr>
              <w:instrText xml:space="preserve"> PAGEREF _Toc36222623 \h </w:instrText>
            </w:r>
            <w:r>
              <w:rPr>
                <w:noProof/>
                <w:webHidden/>
              </w:rPr>
            </w:r>
            <w:r>
              <w:rPr>
                <w:noProof/>
                <w:webHidden/>
              </w:rPr>
              <w:fldChar w:fldCharType="separate"/>
            </w:r>
            <w:r>
              <w:rPr>
                <w:noProof/>
                <w:webHidden/>
              </w:rPr>
              <w:t>27</w:t>
            </w:r>
            <w:r>
              <w:rPr>
                <w:noProof/>
                <w:webHidden/>
              </w:rPr>
              <w:fldChar w:fldCharType="end"/>
            </w:r>
          </w:hyperlink>
        </w:p>
        <w:p w:rsidR="00945CE0" w:rsidRDefault="00945CE0">
          <w:pPr>
            <w:pStyle w:val="TDC3"/>
            <w:rPr>
              <w:rFonts w:eastAsiaTheme="minorEastAsia"/>
              <w:noProof/>
              <w:sz w:val="22"/>
              <w:szCs w:val="22"/>
              <w:lang w:val="es-AR" w:eastAsia="es-AR"/>
            </w:rPr>
          </w:pPr>
          <w:hyperlink w:anchor="_Toc36222624" w:history="1">
            <w:r w:rsidRPr="000C480C">
              <w:rPr>
                <w:rStyle w:val="Hipervnculo"/>
                <w:noProof/>
              </w:rPr>
              <w:t>Descripción</w:t>
            </w:r>
            <w:r>
              <w:rPr>
                <w:noProof/>
                <w:webHidden/>
              </w:rPr>
              <w:tab/>
            </w:r>
            <w:r>
              <w:rPr>
                <w:noProof/>
                <w:webHidden/>
              </w:rPr>
              <w:fldChar w:fldCharType="begin"/>
            </w:r>
            <w:r>
              <w:rPr>
                <w:noProof/>
                <w:webHidden/>
              </w:rPr>
              <w:instrText xml:space="preserve"> PAGEREF _Toc36222624 \h </w:instrText>
            </w:r>
            <w:r>
              <w:rPr>
                <w:noProof/>
                <w:webHidden/>
              </w:rPr>
            </w:r>
            <w:r>
              <w:rPr>
                <w:noProof/>
                <w:webHidden/>
              </w:rPr>
              <w:fldChar w:fldCharType="separate"/>
            </w:r>
            <w:r>
              <w:rPr>
                <w:noProof/>
                <w:webHidden/>
              </w:rPr>
              <w:t>27</w:t>
            </w:r>
            <w:r>
              <w:rPr>
                <w:noProof/>
                <w:webHidden/>
              </w:rPr>
              <w:fldChar w:fldCharType="end"/>
            </w:r>
          </w:hyperlink>
        </w:p>
        <w:p w:rsidR="00945CE0" w:rsidRDefault="00945CE0">
          <w:pPr>
            <w:pStyle w:val="TDC3"/>
            <w:rPr>
              <w:rFonts w:eastAsiaTheme="minorEastAsia"/>
              <w:noProof/>
              <w:sz w:val="22"/>
              <w:szCs w:val="22"/>
              <w:lang w:val="es-AR" w:eastAsia="es-AR"/>
            </w:rPr>
          </w:pPr>
          <w:hyperlink w:anchor="_Toc36222625" w:history="1">
            <w:r w:rsidRPr="000C480C">
              <w:rPr>
                <w:rStyle w:val="Hipervnculo"/>
                <w:noProof/>
              </w:rPr>
              <w:t>Evaluación de la Prueba</w:t>
            </w:r>
            <w:r>
              <w:rPr>
                <w:noProof/>
                <w:webHidden/>
              </w:rPr>
              <w:tab/>
            </w:r>
            <w:r>
              <w:rPr>
                <w:noProof/>
                <w:webHidden/>
              </w:rPr>
              <w:fldChar w:fldCharType="begin"/>
            </w:r>
            <w:r>
              <w:rPr>
                <w:noProof/>
                <w:webHidden/>
              </w:rPr>
              <w:instrText xml:space="preserve"> PAGEREF _Toc36222625 \h </w:instrText>
            </w:r>
            <w:r>
              <w:rPr>
                <w:noProof/>
                <w:webHidden/>
              </w:rPr>
            </w:r>
            <w:r>
              <w:rPr>
                <w:noProof/>
                <w:webHidden/>
              </w:rPr>
              <w:fldChar w:fldCharType="separate"/>
            </w:r>
            <w:r>
              <w:rPr>
                <w:noProof/>
                <w:webHidden/>
              </w:rPr>
              <w:t>27</w:t>
            </w:r>
            <w:r>
              <w:rPr>
                <w:noProof/>
                <w:webHidden/>
              </w:rPr>
              <w:fldChar w:fldCharType="end"/>
            </w:r>
          </w:hyperlink>
        </w:p>
        <w:p w:rsidR="00945CE0" w:rsidRDefault="00945CE0">
          <w:pPr>
            <w:pStyle w:val="TDC2"/>
            <w:rPr>
              <w:rFonts w:eastAsiaTheme="minorEastAsia"/>
              <w:i w:val="0"/>
              <w:iCs w:val="0"/>
              <w:noProof/>
              <w:sz w:val="22"/>
              <w:szCs w:val="22"/>
              <w:lang w:val="es-AR" w:eastAsia="es-AR"/>
            </w:rPr>
          </w:pPr>
          <w:hyperlink w:anchor="_Toc36222626" w:history="1">
            <w:r w:rsidRPr="000C480C">
              <w:rPr>
                <w:rStyle w:val="Hipervnculo"/>
                <w:noProof/>
              </w:rPr>
              <w:t>Caso de Prueba P009</w:t>
            </w:r>
            <w:r>
              <w:rPr>
                <w:noProof/>
                <w:webHidden/>
              </w:rPr>
              <w:tab/>
            </w:r>
            <w:r>
              <w:rPr>
                <w:noProof/>
                <w:webHidden/>
              </w:rPr>
              <w:fldChar w:fldCharType="begin"/>
            </w:r>
            <w:r>
              <w:rPr>
                <w:noProof/>
                <w:webHidden/>
              </w:rPr>
              <w:instrText xml:space="preserve"> PAGEREF _Toc36222626 \h </w:instrText>
            </w:r>
            <w:r>
              <w:rPr>
                <w:noProof/>
                <w:webHidden/>
              </w:rPr>
            </w:r>
            <w:r>
              <w:rPr>
                <w:noProof/>
                <w:webHidden/>
              </w:rPr>
              <w:fldChar w:fldCharType="separate"/>
            </w:r>
            <w:r>
              <w:rPr>
                <w:noProof/>
                <w:webHidden/>
              </w:rPr>
              <w:t>30</w:t>
            </w:r>
            <w:r>
              <w:rPr>
                <w:noProof/>
                <w:webHidden/>
              </w:rPr>
              <w:fldChar w:fldCharType="end"/>
            </w:r>
          </w:hyperlink>
        </w:p>
        <w:p w:rsidR="00945CE0" w:rsidRDefault="00945CE0">
          <w:pPr>
            <w:pStyle w:val="TDC3"/>
            <w:rPr>
              <w:rFonts w:eastAsiaTheme="minorEastAsia"/>
              <w:noProof/>
              <w:sz w:val="22"/>
              <w:szCs w:val="22"/>
              <w:lang w:val="es-AR" w:eastAsia="es-AR"/>
            </w:rPr>
          </w:pPr>
          <w:hyperlink w:anchor="_Toc36222627" w:history="1">
            <w:r w:rsidRPr="000C480C">
              <w:rPr>
                <w:rStyle w:val="Hipervnculo"/>
                <w:noProof/>
              </w:rPr>
              <w:t>Descripción</w:t>
            </w:r>
            <w:r>
              <w:rPr>
                <w:noProof/>
                <w:webHidden/>
              </w:rPr>
              <w:tab/>
            </w:r>
            <w:r>
              <w:rPr>
                <w:noProof/>
                <w:webHidden/>
              </w:rPr>
              <w:fldChar w:fldCharType="begin"/>
            </w:r>
            <w:r>
              <w:rPr>
                <w:noProof/>
                <w:webHidden/>
              </w:rPr>
              <w:instrText xml:space="preserve"> PAGEREF _Toc36222627 \h </w:instrText>
            </w:r>
            <w:r>
              <w:rPr>
                <w:noProof/>
                <w:webHidden/>
              </w:rPr>
            </w:r>
            <w:r>
              <w:rPr>
                <w:noProof/>
                <w:webHidden/>
              </w:rPr>
              <w:fldChar w:fldCharType="separate"/>
            </w:r>
            <w:r>
              <w:rPr>
                <w:noProof/>
                <w:webHidden/>
              </w:rPr>
              <w:t>30</w:t>
            </w:r>
            <w:r>
              <w:rPr>
                <w:noProof/>
                <w:webHidden/>
              </w:rPr>
              <w:fldChar w:fldCharType="end"/>
            </w:r>
          </w:hyperlink>
        </w:p>
        <w:p w:rsidR="00945CE0" w:rsidRDefault="00945CE0">
          <w:pPr>
            <w:pStyle w:val="TDC3"/>
            <w:rPr>
              <w:rFonts w:eastAsiaTheme="minorEastAsia"/>
              <w:noProof/>
              <w:sz w:val="22"/>
              <w:szCs w:val="22"/>
              <w:lang w:val="es-AR" w:eastAsia="es-AR"/>
            </w:rPr>
          </w:pPr>
          <w:hyperlink w:anchor="_Toc36222628" w:history="1">
            <w:r w:rsidRPr="000C480C">
              <w:rPr>
                <w:rStyle w:val="Hipervnculo"/>
                <w:noProof/>
              </w:rPr>
              <w:t>Evaluación de la Prueba</w:t>
            </w:r>
            <w:r>
              <w:rPr>
                <w:noProof/>
                <w:webHidden/>
              </w:rPr>
              <w:tab/>
            </w:r>
            <w:r>
              <w:rPr>
                <w:noProof/>
                <w:webHidden/>
              </w:rPr>
              <w:fldChar w:fldCharType="begin"/>
            </w:r>
            <w:r>
              <w:rPr>
                <w:noProof/>
                <w:webHidden/>
              </w:rPr>
              <w:instrText xml:space="preserve"> PAGEREF _Toc36222628 \h </w:instrText>
            </w:r>
            <w:r>
              <w:rPr>
                <w:noProof/>
                <w:webHidden/>
              </w:rPr>
            </w:r>
            <w:r>
              <w:rPr>
                <w:noProof/>
                <w:webHidden/>
              </w:rPr>
              <w:fldChar w:fldCharType="separate"/>
            </w:r>
            <w:r>
              <w:rPr>
                <w:noProof/>
                <w:webHidden/>
              </w:rPr>
              <w:t>30</w:t>
            </w:r>
            <w:r>
              <w:rPr>
                <w:noProof/>
                <w:webHidden/>
              </w:rPr>
              <w:fldChar w:fldCharType="end"/>
            </w:r>
          </w:hyperlink>
        </w:p>
        <w:p w:rsidR="00945CE0" w:rsidRDefault="00945CE0">
          <w:pPr>
            <w:pStyle w:val="TDC2"/>
            <w:rPr>
              <w:rFonts w:eastAsiaTheme="minorEastAsia"/>
              <w:i w:val="0"/>
              <w:iCs w:val="0"/>
              <w:noProof/>
              <w:sz w:val="22"/>
              <w:szCs w:val="22"/>
              <w:lang w:val="es-AR" w:eastAsia="es-AR"/>
            </w:rPr>
          </w:pPr>
          <w:hyperlink w:anchor="_Toc36222629" w:history="1">
            <w:r w:rsidRPr="000C480C">
              <w:rPr>
                <w:rStyle w:val="Hipervnculo"/>
                <w:noProof/>
              </w:rPr>
              <w:t>Caso de Prueba P010</w:t>
            </w:r>
            <w:r>
              <w:rPr>
                <w:noProof/>
                <w:webHidden/>
              </w:rPr>
              <w:tab/>
            </w:r>
            <w:r>
              <w:rPr>
                <w:noProof/>
                <w:webHidden/>
              </w:rPr>
              <w:fldChar w:fldCharType="begin"/>
            </w:r>
            <w:r>
              <w:rPr>
                <w:noProof/>
                <w:webHidden/>
              </w:rPr>
              <w:instrText xml:space="preserve"> PAGEREF _Toc36222629 \h </w:instrText>
            </w:r>
            <w:r>
              <w:rPr>
                <w:noProof/>
                <w:webHidden/>
              </w:rPr>
            </w:r>
            <w:r>
              <w:rPr>
                <w:noProof/>
                <w:webHidden/>
              </w:rPr>
              <w:fldChar w:fldCharType="separate"/>
            </w:r>
            <w:r>
              <w:rPr>
                <w:noProof/>
                <w:webHidden/>
              </w:rPr>
              <w:t>31</w:t>
            </w:r>
            <w:r>
              <w:rPr>
                <w:noProof/>
                <w:webHidden/>
              </w:rPr>
              <w:fldChar w:fldCharType="end"/>
            </w:r>
          </w:hyperlink>
        </w:p>
        <w:p w:rsidR="00945CE0" w:rsidRDefault="00945CE0">
          <w:pPr>
            <w:pStyle w:val="TDC3"/>
            <w:rPr>
              <w:rFonts w:eastAsiaTheme="minorEastAsia"/>
              <w:noProof/>
              <w:sz w:val="22"/>
              <w:szCs w:val="22"/>
              <w:lang w:val="es-AR" w:eastAsia="es-AR"/>
            </w:rPr>
          </w:pPr>
          <w:hyperlink w:anchor="_Toc36222630" w:history="1">
            <w:r w:rsidRPr="000C480C">
              <w:rPr>
                <w:rStyle w:val="Hipervnculo"/>
                <w:noProof/>
              </w:rPr>
              <w:t>Descripción</w:t>
            </w:r>
            <w:r>
              <w:rPr>
                <w:noProof/>
                <w:webHidden/>
              </w:rPr>
              <w:tab/>
            </w:r>
            <w:r>
              <w:rPr>
                <w:noProof/>
                <w:webHidden/>
              </w:rPr>
              <w:fldChar w:fldCharType="begin"/>
            </w:r>
            <w:r>
              <w:rPr>
                <w:noProof/>
                <w:webHidden/>
              </w:rPr>
              <w:instrText xml:space="preserve"> PAGEREF _Toc36222630 \h </w:instrText>
            </w:r>
            <w:r>
              <w:rPr>
                <w:noProof/>
                <w:webHidden/>
              </w:rPr>
            </w:r>
            <w:r>
              <w:rPr>
                <w:noProof/>
                <w:webHidden/>
              </w:rPr>
              <w:fldChar w:fldCharType="separate"/>
            </w:r>
            <w:r>
              <w:rPr>
                <w:noProof/>
                <w:webHidden/>
              </w:rPr>
              <w:t>31</w:t>
            </w:r>
            <w:r>
              <w:rPr>
                <w:noProof/>
                <w:webHidden/>
              </w:rPr>
              <w:fldChar w:fldCharType="end"/>
            </w:r>
          </w:hyperlink>
        </w:p>
        <w:p w:rsidR="00945CE0" w:rsidRDefault="00945CE0">
          <w:pPr>
            <w:pStyle w:val="TDC3"/>
            <w:rPr>
              <w:rFonts w:eastAsiaTheme="minorEastAsia"/>
              <w:noProof/>
              <w:sz w:val="22"/>
              <w:szCs w:val="22"/>
              <w:lang w:val="es-AR" w:eastAsia="es-AR"/>
            </w:rPr>
          </w:pPr>
          <w:hyperlink w:anchor="_Toc36222631" w:history="1">
            <w:r w:rsidRPr="000C480C">
              <w:rPr>
                <w:rStyle w:val="Hipervnculo"/>
                <w:noProof/>
              </w:rPr>
              <w:t>Evaluación de la Prueba</w:t>
            </w:r>
            <w:r>
              <w:rPr>
                <w:noProof/>
                <w:webHidden/>
              </w:rPr>
              <w:tab/>
            </w:r>
            <w:r>
              <w:rPr>
                <w:noProof/>
                <w:webHidden/>
              </w:rPr>
              <w:fldChar w:fldCharType="begin"/>
            </w:r>
            <w:r>
              <w:rPr>
                <w:noProof/>
                <w:webHidden/>
              </w:rPr>
              <w:instrText xml:space="preserve"> PAGEREF _Toc36222631 \h </w:instrText>
            </w:r>
            <w:r>
              <w:rPr>
                <w:noProof/>
                <w:webHidden/>
              </w:rPr>
            </w:r>
            <w:r>
              <w:rPr>
                <w:noProof/>
                <w:webHidden/>
              </w:rPr>
              <w:fldChar w:fldCharType="separate"/>
            </w:r>
            <w:r>
              <w:rPr>
                <w:noProof/>
                <w:webHidden/>
              </w:rPr>
              <w:t>32</w:t>
            </w:r>
            <w:r>
              <w:rPr>
                <w:noProof/>
                <w:webHidden/>
              </w:rPr>
              <w:fldChar w:fldCharType="end"/>
            </w:r>
          </w:hyperlink>
        </w:p>
        <w:p w:rsidR="00945CE0" w:rsidRDefault="00945CE0">
          <w:pPr>
            <w:pStyle w:val="TDC2"/>
            <w:rPr>
              <w:rFonts w:eastAsiaTheme="minorEastAsia"/>
              <w:i w:val="0"/>
              <w:iCs w:val="0"/>
              <w:noProof/>
              <w:sz w:val="22"/>
              <w:szCs w:val="22"/>
              <w:lang w:val="es-AR" w:eastAsia="es-AR"/>
            </w:rPr>
          </w:pPr>
          <w:hyperlink w:anchor="_Toc36222632" w:history="1">
            <w:r w:rsidRPr="000C480C">
              <w:rPr>
                <w:rStyle w:val="Hipervnculo"/>
                <w:noProof/>
              </w:rPr>
              <w:t>Caso de Prueba P011</w:t>
            </w:r>
            <w:r>
              <w:rPr>
                <w:noProof/>
                <w:webHidden/>
              </w:rPr>
              <w:tab/>
            </w:r>
            <w:r>
              <w:rPr>
                <w:noProof/>
                <w:webHidden/>
              </w:rPr>
              <w:fldChar w:fldCharType="begin"/>
            </w:r>
            <w:r>
              <w:rPr>
                <w:noProof/>
                <w:webHidden/>
              </w:rPr>
              <w:instrText xml:space="preserve"> PAGEREF _Toc36222632 \h </w:instrText>
            </w:r>
            <w:r>
              <w:rPr>
                <w:noProof/>
                <w:webHidden/>
              </w:rPr>
            </w:r>
            <w:r>
              <w:rPr>
                <w:noProof/>
                <w:webHidden/>
              </w:rPr>
              <w:fldChar w:fldCharType="separate"/>
            </w:r>
            <w:r>
              <w:rPr>
                <w:noProof/>
                <w:webHidden/>
              </w:rPr>
              <w:t>36</w:t>
            </w:r>
            <w:r>
              <w:rPr>
                <w:noProof/>
                <w:webHidden/>
              </w:rPr>
              <w:fldChar w:fldCharType="end"/>
            </w:r>
          </w:hyperlink>
        </w:p>
        <w:p w:rsidR="00945CE0" w:rsidRDefault="00945CE0">
          <w:pPr>
            <w:pStyle w:val="TDC3"/>
            <w:rPr>
              <w:rFonts w:eastAsiaTheme="minorEastAsia"/>
              <w:noProof/>
              <w:sz w:val="22"/>
              <w:szCs w:val="22"/>
              <w:lang w:val="es-AR" w:eastAsia="es-AR"/>
            </w:rPr>
          </w:pPr>
          <w:hyperlink w:anchor="_Toc36222633" w:history="1">
            <w:r w:rsidRPr="000C480C">
              <w:rPr>
                <w:rStyle w:val="Hipervnculo"/>
                <w:noProof/>
              </w:rPr>
              <w:t>Descripción</w:t>
            </w:r>
            <w:r>
              <w:rPr>
                <w:noProof/>
                <w:webHidden/>
              </w:rPr>
              <w:tab/>
            </w:r>
            <w:r>
              <w:rPr>
                <w:noProof/>
                <w:webHidden/>
              </w:rPr>
              <w:fldChar w:fldCharType="begin"/>
            </w:r>
            <w:r>
              <w:rPr>
                <w:noProof/>
                <w:webHidden/>
              </w:rPr>
              <w:instrText xml:space="preserve"> PAGEREF _Toc36222633 \h </w:instrText>
            </w:r>
            <w:r>
              <w:rPr>
                <w:noProof/>
                <w:webHidden/>
              </w:rPr>
            </w:r>
            <w:r>
              <w:rPr>
                <w:noProof/>
                <w:webHidden/>
              </w:rPr>
              <w:fldChar w:fldCharType="separate"/>
            </w:r>
            <w:r>
              <w:rPr>
                <w:noProof/>
                <w:webHidden/>
              </w:rPr>
              <w:t>36</w:t>
            </w:r>
            <w:r>
              <w:rPr>
                <w:noProof/>
                <w:webHidden/>
              </w:rPr>
              <w:fldChar w:fldCharType="end"/>
            </w:r>
          </w:hyperlink>
        </w:p>
        <w:p w:rsidR="00945CE0" w:rsidRDefault="00945CE0">
          <w:pPr>
            <w:pStyle w:val="TDC3"/>
            <w:rPr>
              <w:rFonts w:eastAsiaTheme="minorEastAsia"/>
              <w:noProof/>
              <w:sz w:val="22"/>
              <w:szCs w:val="22"/>
              <w:lang w:val="es-AR" w:eastAsia="es-AR"/>
            </w:rPr>
          </w:pPr>
          <w:hyperlink w:anchor="_Toc36222634" w:history="1">
            <w:r w:rsidRPr="000C480C">
              <w:rPr>
                <w:rStyle w:val="Hipervnculo"/>
                <w:noProof/>
              </w:rPr>
              <w:t>Evaluación de la Prueba</w:t>
            </w:r>
            <w:r>
              <w:rPr>
                <w:noProof/>
                <w:webHidden/>
              </w:rPr>
              <w:tab/>
            </w:r>
            <w:r>
              <w:rPr>
                <w:noProof/>
                <w:webHidden/>
              </w:rPr>
              <w:fldChar w:fldCharType="begin"/>
            </w:r>
            <w:r>
              <w:rPr>
                <w:noProof/>
                <w:webHidden/>
              </w:rPr>
              <w:instrText xml:space="preserve"> PAGEREF _Toc36222634 \h </w:instrText>
            </w:r>
            <w:r>
              <w:rPr>
                <w:noProof/>
                <w:webHidden/>
              </w:rPr>
            </w:r>
            <w:r>
              <w:rPr>
                <w:noProof/>
                <w:webHidden/>
              </w:rPr>
              <w:fldChar w:fldCharType="separate"/>
            </w:r>
            <w:r>
              <w:rPr>
                <w:noProof/>
                <w:webHidden/>
              </w:rPr>
              <w:t>36</w:t>
            </w:r>
            <w:r>
              <w:rPr>
                <w:noProof/>
                <w:webHidden/>
              </w:rPr>
              <w:fldChar w:fldCharType="end"/>
            </w:r>
          </w:hyperlink>
        </w:p>
        <w:p w:rsidR="00945CE0" w:rsidRDefault="00945CE0">
          <w:pPr>
            <w:pStyle w:val="TDC2"/>
            <w:rPr>
              <w:rFonts w:eastAsiaTheme="minorEastAsia"/>
              <w:i w:val="0"/>
              <w:iCs w:val="0"/>
              <w:noProof/>
              <w:sz w:val="22"/>
              <w:szCs w:val="22"/>
              <w:lang w:val="es-AR" w:eastAsia="es-AR"/>
            </w:rPr>
          </w:pPr>
          <w:hyperlink w:anchor="_Toc36222635" w:history="1">
            <w:r w:rsidRPr="000C480C">
              <w:rPr>
                <w:rStyle w:val="Hipervnculo"/>
                <w:noProof/>
              </w:rPr>
              <w:t>Caso de Prueba P012</w:t>
            </w:r>
            <w:r>
              <w:rPr>
                <w:noProof/>
                <w:webHidden/>
              </w:rPr>
              <w:tab/>
            </w:r>
            <w:r>
              <w:rPr>
                <w:noProof/>
                <w:webHidden/>
              </w:rPr>
              <w:fldChar w:fldCharType="begin"/>
            </w:r>
            <w:r>
              <w:rPr>
                <w:noProof/>
                <w:webHidden/>
              </w:rPr>
              <w:instrText xml:space="preserve"> PAGEREF _Toc36222635 \h </w:instrText>
            </w:r>
            <w:r>
              <w:rPr>
                <w:noProof/>
                <w:webHidden/>
              </w:rPr>
            </w:r>
            <w:r>
              <w:rPr>
                <w:noProof/>
                <w:webHidden/>
              </w:rPr>
              <w:fldChar w:fldCharType="separate"/>
            </w:r>
            <w:r>
              <w:rPr>
                <w:noProof/>
                <w:webHidden/>
              </w:rPr>
              <w:t>37</w:t>
            </w:r>
            <w:r>
              <w:rPr>
                <w:noProof/>
                <w:webHidden/>
              </w:rPr>
              <w:fldChar w:fldCharType="end"/>
            </w:r>
          </w:hyperlink>
        </w:p>
        <w:p w:rsidR="00945CE0" w:rsidRDefault="00945CE0">
          <w:pPr>
            <w:pStyle w:val="TDC3"/>
            <w:rPr>
              <w:rFonts w:eastAsiaTheme="minorEastAsia"/>
              <w:noProof/>
              <w:sz w:val="22"/>
              <w:szCs w:val="22"/>
              <w:lang w:val="es-AR" w:eastAsia="es-AR"/>
            </w:rPr>
          </w:pPr>
          <w:hyperlink w:anchor="_Toc36222636" w:history="1">
            <w:r w:rsidRPr="000C480C">
              <w:rPr>
                <w:rStyle w:val="Hipervnculo"/>
                <w:noProof/>
              </w:rPr>
              <w:t>Descripción</w:t>
            </w:r>
            <w:r>
              <w:rPr>
                <w:noProof/>
                <w:webHidden/>
              </w:rPr>
              <w:tab/>
            </w:r>
            <w:r>
              <w:rPr>
                <w:noProof/>
                <w:webHidden/>
              </w:rPr>
              <w:fldChar w:fldCharType="begin"/>
            </w:r>
            <w:r>
              <w:rPr>
                <w:noProof/>
                <w:webHidden/>
              </w:rPr>
              <w:instrText xml:space="preserve"> PAGEREF _Toc36222636 \h </w:instrText>
            </w:r>
            <w:r>
              <w:rPr>
                <w:noProof/>
                <w:webHidden/>
              </w:rPr>
            </w:r>
            <w:r>
              <w:rPr>
                <w:noProof/>
                <w:webHidden/>
              </w:rPr>
              <w:fldChar w:fldCharType="separate"/>
            </w:r>
            <w:r>
              <w:rPr>
                <w:noProof/>
                <w:webHidden/>
              </w:rPr>
              <w:t>37</w:t>
            </w:r>
            <w:r>
              <w:rPr>
                <w:noProof/>
                <w:webHidden/>
              </w:rPr>
              <w:fldChar w:fldCharType="end"/>
            </w:r>
          </w:hyperlink>
        </w:p>
        <w:p w:rsidR="00945CE0" w:rsidRDefault="00945CE0">
          <w:pPr>
            <w:pStyle w:val="TDC3"/>
            <w:rPr>
              <w:rFonts w:eastAsiaTheme="minorEastAsia"/>
              <w:noProof/>
              <w:sz w:val="22"/>
              <w:szCs w:val="22"/>
              <w:lang w:val="es-AR" w:eastAsia="es-AR"/>
            </w:rPr>
          </w:pPr>
          <w:hyperlink w:anchor="_Toc36222637" w:history="1">
            <w:r w:rsidRPr="000C480C">
              <w:rPr>
                <w:rStyle w:val="Hipervnculo"/>
                <w:noProof/>
              </w:rPr>
              <w:t>Evaluación de la Prueba</w:t>
            </w:r>
            <w:r>
              <w:rPr>
                <w:noProof/>
                <w:webHidden/>
              </w:rPr>
              <w:tab/>
            </w:r>
            <w:r>
              <w:rPr>
                <w:noProof/>
                <w:webHidden/>
              </w:rPr>
              <w:fldChar w:fldCharType="begin"/>
            </w:r>
            <w:r>
              <w:rPr>
                <w:noProof/>
                <w:webHidden/>
              </w:rPr>
              <w:instrText xml:space="preserve"> PAGEREF _Toc36222637 \h </w:instrText>
            </w:r>
            <w:r>
              <w:rPr>
                <w:noProof/>
                <w:webHidden/>
              </w:rPr>
            </w:r>
            <w:r>
              <w:rPr>
                <w:noProof/>
                <w:webHidden/>
              </w:rPr>
              <w:fldChar w:fldCharType="separate"/>
            </w:r>
            <w:r>
              <w:rPr>
                <w:noProof/>
                <w:webHidden/>
              </w:rPr>
              <w:t>37</w:t>
            </w:r>
            <w:r>
              <w:rPr>
                <w:noProof/>
                <w:webHidden/>
              </w:rPr>
              <w:fldChar w:fldCharType="end"/>
            </w:r>
          </w:hyperlink>
        </w:p>
        <w:p w:rsidR="00945CE0" w:rsidRDefault="00945CE0">
          <w:pPr>
            <w:pStyle w:val="TDC2"/>
            <w:rPr>
              <w:rFonts w:eastAsiaTheme="minorEastAsia"/>
              <w:i w:val="0"/>
              <w:iCs w:val="0"/>
              <w:noProof/>
              <w:sz w:val="22"/>
              <w:szCs w:val="22"/>
              <w:lang w:val="es-AR" w:eastAsia="es-AR"/>
            </w:rPr>
          </w:pPr>
          <w:hyperlink w:anchor="_Toc36222638" w:history="1">
            <w:r w:rsidRPr="000C480C">
              <w:rPr>
                <w:rStyle w:val="Hipervnculo"/>
                <w:noProof/>
              </w:rPr>
              <w:t>Caso de Prueba P013</w:t>
            </w:r>
            <w:r>
              <w:rPr>
                <w:noProof/>
                <w:webHidden/>
              </w:rPr>
              <w:tab/>
            </w:r>
            <w:r>
              <w:rPr>
                <w:noProof/>
                <w:webHidden/>
              </w:rPr>
              <w:fldChar w:fldCharType="begin"/>
            </w:r>
            <w:r>
              <w:rPr>
                <w:noProof/>
                <w:webHidden/>
              </w:rPr>
              <w:instrText xml:space="preserve"> PAGEREF _Toc36222638 \h </w:instrText>
            </w:r>
            <w:r>
              <w:rPr>
                <w:noProof/>
                <w:webHidden/>
              </w:rPr>
            </w:r>
            <w:r>
              <w:rPr>
                <w:noProof/>
                <w:webHidden/>
              </w:rPr>
              <w:fldChar w:fldCharType="separate"/>
            </w:r>
            <w:r>
              <w:rPr>
                <w:noProof/>
                <w:webHidden/>
              </w:rPr>
              <w:t>38</w:t>
            </w:r>
            <w:r>
              <w:rPr>
                <w:noProof/>
                <w:webHidden/>
              </w:rPr>
              <w:fldChar w:fldCharType="end"/>
            </w:r>
          </w:hyperlink>
        </w:p>
        <w:p w:rsidR="00945CE0" w:rsidRDefault="00945CE0">
          <w:pPr>
            <w:pStyle w:val="TDC3"/>
            <w:rPr>
              <w:rFonts w:eastAsiaTheme="minorEastAsia"/>
              <w:noProof/>
              <w:sz w:val="22"/>
              <w:szCs w:val="22"/>
              <w:lang w:val="es-AR" w:eastAsia="es-AR"/>
            </w:rPr>
          </w:pPr>
          <w:hyperlink w:anchor="_Toc36222639" w:history="1">
            <w:r w:rsidRPr="000C480C">
              <w:rPr>
                <w:rStyle w:val="Hipervnculo"/>
                <w:noProof/>
              </w:rPr>
              <w:t>Descripción</w:t>
            </w:r>
            <w:r>
              <w:rPr>
                <w:noProof/>
                <w:webHidden/>
              </w:rPr>
              <w:tab/>
            </w:r>
            <w:r>
              <w:rPr>
                <w:noProof/>
                <w:webHidden/>
              </w:rPr>
              <w:fldChar w:fldCharType="begin"/>
            </w:r>
            <w:r>
              <w:rPr>
                <w:noProof/>
                <w:webHidden/>
              </w:rPr>
              <w:instrText xml:space="preserve"> PAGEREF _Toc36222639 \h </w:instrText>
            </w:r>
            <w:r>
              <w:rPr>
                <w:noProof/>
                <w:webHidden/>
              </w:rPr>
            </w:r>
            <w:r>
              <w:rPr>
                <w:noProof/>
                <w:webHidden/>
              </w:rPr>
              <w:fldChar w:fldCharType="separate"/>
            </w:r>
            <w:r>
              <w:rPr>
                <w:noProof/>
                <w:webHidden/>
              </w:rPr>
              <w:t>38</w:t>
            </w:r>
            <w:r>
              <w:rPr>
                <w:noProof/>
                <w:webHidden/>
              </w:rPr>
              <w:fldChar w:fldCharType="end"/>
            </w:r>
          </w:hyperlink>
        </w:p>
        <w:p w:rsidR="00945CE0" w:rsidRDefault="00945CE0">
          <w:pPr>
            <w:pStyle w:val="TDC3"/>
            <w:rPr>
              <w:rFonts w:eastAsiaTheme="minorEastAsia"/>
              <w:noProof/>
              <w:sz w:val="22"/>
              <w:szCs w:val="22"/>
              <w:lang w:val="es-AR" w:eastAsia="es-AR"/>
            </w:rPr>
          </w:pPr>
          <w:hyperlink w:anchor="_Toc36222640" w:history="1">
            <w:r w:rsidRPr="000C480C">
              <w:rPr>
                <w:rStyle w:val="Hipervnculo"/>
                <w:noProof/>
              </w:rPr>
              <w:t>Evaluación de la Prueba</w:t>
            </w:r>
            <w:r>
              <w:rPr>
                <w:noProof/>
                <w:webHidden/>
              </w:rPr>
              <w:tab/>
            </w:r>
            <w:r>
              <w:rPr>
                <w:noProof/>
                <w:webHidden/>
              </w:rPr>
              <w:fldChar w:fldCharType="begin"/>
            </w:r>
            <w:r>
              <w:rPr>
                <w:noProof/>
                <w:webHidden/>
              </w:rPr>
              <w:instrText xml:space="preserve"> PAGEREF _Toc36222640 \h </w:instrText>
            </w:r>
            <w:r>
              <w:rPr>
                <w:noProof/>
                <w:webHidden/>
              </w:rPr>
            </w:r>
            <w:r>
              <w:rPr>
                <w:noProof/>
                <w:webHidden/>
              </w:rPr>
              <w:fldChar w:fldCharType="separate"/>
            </w:r>
            <w:r>
              <w:rPr>
                <w:noProof/>
                <w:webHidden/>
              </w:rPr>
              <w:t>39</w:t>
            </w:r>
            <w:r>
              <w:rPr>
                <w:noProof/>
                <w:webHidden/>
              </w:rPr>
              <w:fldChar w:fldCharType="end"/>
            </w:r>
          </w:hyperlink>
        </w:p>
        <w:p w:rsidR="00945CE0" w:rsidRDefault="00945CE0">
          <w:pPr>
            <w:pStyle w:val="TDC2"/>
            <w:rPr>
              <w:rFonts w:eastAsiaTheme="minorEastAsia"/>
              <w:i w:val="0"/>
              <w:iCs w:val="0"/>
              <w:noProof/>
              <w:sz w:val="22"/>
              <w:szCs w:val="22"/>
              <w:lang w:val="es-AR" w:eastAsia="es-AR"/>
            </w:rPr>
          </w:pPr>
          <w:hyperlink w:anchor="_Toc36222641" w:history="1">
            <w:r w:rsidRPr="000C480C">
              <w:rPr>
                <w:rStyle w:val="Hipervnculo"/>
                <w:noProof/>
              </w:rPr>
              <w:t>Evaluación final de la Prueba 01 - Inicial</w:t>
            </w:r>
            <w:r>
              <w:rPr>
                <w:noProof/>
                <w:webHidden/>
              </w:rPr>
              <w:tab/>
            </w:r>
            <w:r>
              <w:rPr>
                <w:noProof/>
                <w:webHidden/>
              </w:rPr>
              <w:fldChar w:fldCharType="begin"/>
            </w:r>
            <w:r>
              <w:rPr>
                <w:noProof/>
                <w:webHidden/>
              </w:rPr>
              <w:instrText xml:space="preserve"> PAGEREF _Toc36222641 \h </w:instrText>
            </w:r>
            <w:r>
              <w:rPr>
                <w:noProof/>
                <w:webHidden/>
              </w:rPr>
            </w:r>
            <w:r>
              <w:rPr>
                <w:noProof/>
                <w:webHidden/>
              </w:rPr>
              <w:fldChar w:fldCharType="separate"/>
            </w:r>
            <w:r>
              <w:rPr>
                <w:noProof/>
                <w:webHidden/>
              </w:rPr>
              <w:t>40</w:t>
            </w:r>
            <w:r>
              <w:rPr>
                <w:noProof/>
                <w:webHidden/>
              </w:rPr>
              <w:fldChar w:fldCharType="end"/>
            </w:r>
          </w:hyperlink>
        </w:p>
        <w:p w:rsidR="00945CE0" w:rsidRDefault="00945CE0">
          <w:pPr>
            <w:pStyle w:val="TDC1"/>
            <w:rPr>
              <w:rFonts w:eastAsiaTheme="minorEastAsia"/>
              <w:b w:val="0"/>
              <w:bCs w:val="0"/>
              <w:noProof/>
              <w:sz w:val="22"/>
              <w:szCs w:val="22"/>
              <w:lang w:val="es-AR" w:eastAsia="es-AR"/>
            </w:rPr>
          </w:pPr>
          <w:hyperlink w:anchor="_Toc36222642" w:history="1">
            <w:r w:rsidRPr="000C480C">
              <w:rPr>
                <w:rStyle w:val="Hipervnculo"/>
                <w:noProof/>
              </w:rPr>
              <w:t>Casos de Prueba: Prueba 02 - Regresión</w:t>
            </w:r>
            <w:r>
              <w:rPr>
                <w:noProof/>
                <w:webHidden/>
              </w:rPr>
              <w:tab/>
            </w:r>
            <w:r>
              <w:rPr>
                <w:noProof/>
                <w:webHidden/>
              </w:rPr>
              <w:fldChar w:fldCharType="begin"/>
            </w:r>
            <w:r>
              <w:rPr>
                <w:noProof/>
                <w:webHidden/>
              </w:rPr>
              <w:instrText xml:space="preserve"> PAGEREF _Toc36222642 \h </w:instrText>
            </w:r>
            <w:r>
              <w:rPr>
                <w:noProof/>
                <w:webHidden/>
              </w:rPr>
            </w:r>
            <w:r>
              <w:rPr>
                <w:noProof/>
                <w:webHidden/>
              </w:rPr>
              <w:fldChar w:fldCharType="separate"/>
            </w:r>
            <w:r>
              <w:rPr>
                <w:noProof/>
                <w:webHidden/>
              </w:rPr>
              <w:t>40</w:t>
            </w:r>
            <w:r>
              <w:rPr>
                <w:noProof/>
                <w:webHidden/>
              </w:rPr>
              <w:fldChar w:fldCharType="end"/>
            </w:r>
          </w:hyperlink>
        </w:p>
        <w:p w:rsidR="00945CE0" w:rsidRDefault="00945CE0">
          <w:pPr>
            <w:pStyle w:val="TDC2"/>
            <w:rPr>
              <w:rFonts w:eastAsiaTheme="minorEastAsia"/>
              <w:i w:val="0"/>
              <w:iCs w:val="0"/>
              <w:noProof/>
              <w:sz w:val="22"/>
              <w:szCs w:val="22"/>
              <w:lang w:val="es-AR" w:eastAsia="es-AR"/>
            </w:rPr>
          </w:pPr>
          <w:hyperlink w:anchor="_Toc36222643" w:history="1">
            <w:r w:rsidRPr="000C480C">
              <w:rPr>
                <w:rStyle w:val="Hipervnculo"/>
                <w:noProof/>
              </w:rPr>
              <w:t>Caso de Prueba P001</w:t>
            </w:r>
            <w:r>
              <w:rPr>
                <w:noProof/>
                <w:webHidden/>
              </w:rPr>
              <w:tab/>
            </w:r>
            <w:r>
              <w:rPr>
                <w:noProof/>
                <w:webHidden/>
              </w:rPr>
              <w:fldChar w:fldCharType="begin"/>
            </w:r>
            <w:r>
              <w:rPr>
                <w:noProof/>
                <w:webHidden/>
              </w:rPr>
              <w:instrText xml:space="preserve"> PAGEREF _Toc36222643 \h </w:instrText>
            </w:r>
            <w:r>
              <w:rPr>
                <w:noProof/>
                <w:webHidden/>
              </w:rPr>
            </w:r>
            <w:r>
              <w:rPr>
                <w:noProof/>
                <w:webHidden/>
              </w:rPr>
              <w:fldChar w:fldCharType="separate"/>
            </w:r>
            <w:r>
              <w:rPr>
                <w:noProof/>
                <w:webHidden/>
              </w:rPr>
              <w:t>40</w:t>
            </w:r>
            <w:r>
              <w:rPr>
                <w:noProof/>
                <w:webHidden/>
              </w:rPr>
              <w:fldChar w:fldCharType="end"/>
            </w:r>
          </w:hyperlink>
        </w:p>
        <w:p w:rsidR="00945CE0" w:rsidRDefault="00945CE0">
          <w:pPr>
            <w:pStyle w:val="TDC3"/>
            <w:rPr>
              <w:rFonts w:eastAsiaTheme="minorEastAsia"/>
              <w:noProof/>
              <w:sz w:val="22"/>
              <w:szCs w:val="22"/>
              <w:lang w:val="es-AR" w:eastAsia="es-AR"/>
            </w:rPr>
          </w:pPr>
          <w:hyperlink w:anchor="_Toc36222644" w:history="1">
            <w:r w:rsidRPr="000C480C">
              <w:rPr>
                <w:rStyle w:val="Hipervnculo"/>
                <w:noProof/>
              </w:rPr>
              <w:t>Descripción</w:t>
            </w:r>
            <w:r>
              <w:rPr>
                <w:noProof/>
                <w:webHidden/>
              </w:rPr>
              <w:tab/>
            </w:r>
            <w:r>
              <w:rPr>
                <w:noProof/>
                <w:webHidden/>
              </w:rPr>
              <w:fldChar w:fldCharType="begin"/>
            </w:r>
            <w:r>
              <w:rPr>
                <w:noProof/>
                <w:webHidden/>
              </w:rPr>
              <w:instrText xml:space="preserve"> PAGEREF _Toc36222644 \h </w:instrText>
            </w:r>
            <w:r>
              <w:rPr>
                <w:noProof/>
                <w:webHidden/>
              </w:rPr>
            </w:r>
            <w:r>
              <w:rPr>
                <w:noProof/>
                <w:webHidden/>
              </w:rPr>
              <w:fldChar w:fldCharType="separate"/>
            </w:r>
            <w:r>
              <w:rPr>
                <w:noProof/>
                <w:webHidden/>
              </w:rPr>
              <w:t>40</w:t>
            </w:r>
            <w:r>
              <w:rPr>
                <w:noProof/>
                <w:webHidden/>
              </w:rPr>
              <w:fldChar w:fldCharType="end"/>
            </w:r>
          </w:hyperlink>
        </w:p>
        <w:p w:rsidR="00945CE0" w:rsidRDefault="00945CE0">
          <w:pPr>
            <w:pStyle w:val="TDC3"/>
            <w:rPr>
              <w:rFonts w:eastAsiaTheme="minorEastAsia"/>
              <w:noProof/>
              <w:sz w:val="22"/>
              <w:szCs w:val="22"/>
              <w:lang w:val="es-AR" w:eastAsia="es-AR"/>
            </w:rPr>
          </w:pPr>
          <w:hyperlink w:anchor="_Toc36222645" w:history="1">
            <w:r w:rsidRPr="000C480C">
              <w:rPr>
                <w:rStyle w:val="Hipervnculo"/>
                <w:noProof/>
              </w:rPr>
              <w:t>Evaluación de la Prueba</w:t>
            </w:r>
            <w:r>
              <w:rPr>
                <w:noProof/>
                <w:webHidden/>
              </w:rPr>
              <w:tab/>
            </w:r>
            <w:r>
              <w:rPr>
                <w:noProof/>
                <w:webHidden/>
              </w:rPr>
              <w:fldChar w:fldCharType="begin"/>
            </w:r>
            <w:r>
              <w:rPr>
                <w:noProof/>
                <w:webHidden/>
              </w:rPr>
              <w:instrText xml:space="preserve"> PAGEREF _Toc36222645 \h </w:instrText>
            </w:r>
            <w:r>
              <w:rPr>
                <w:noProof/>
                <w:webHidden/>
              </w:rPr>
            </w:r>
            <w:r>
              <w:rPr>
                <w:noProof/>
                <w:webHidden/>
              </w:rPr>
              <w:fldChar w:fldCharType="separate"/>
            </w:r>
            <w:r>
              <w:rPr>
                <w:noProof/>
                <w:webHidden/>
              </w:rPr>
              <w:t>40</w:t>
            </w:r>
            <w:r>
              <w:rPr>
                <w:noProof/>
                <w:webHidden/>
              </w:rPr>
              <w:fldChar w:fldCharType="end"/>
            </w:r>
          </w:hyperlink>
        </w:p>
        <w:p w:rsidR="00945CE0" w:rsidRDefault="00945CE0">
          <w:pPr>
            <w:pStyle w:val="TDC2"/>
            <w:rPr>
              <w:rFonts w:eastAsiaTheme="minorEastAsia"/>
              <w:i w:val="0"/>
              <w:iCs w:val="0"/>
              <w:noProof/>
              <w:sz w:val="22"/>
              <w:szCs w:val="22"/>
              <w:lang w:val="es-AR" w:eastAsia="es-AR"/>
            </w:rPr>
          </w:pPr>
          <w:hyperlink w:anchor="_Toc36222646" w:history="1">
            <w:r w:rsidRPr="000C480C">
              <w:rPr>
                <w:rStyle w:val="Hipervnculo"/>
                <w:noProof/>
              </w:rPr>
              <w:t>Caso de Prueba P002</w:t>
            </w:r>
            <w:r>
              <w:rPr>
                <w:noProof/>
                <w:webHidden/>
              </w:rPr>
              <w:tab/>
            </w:r>
            <w:r>
              <w:rPr>
                <w:noProof/>
                <w:webHidden/>
              </w:rPr>
              <w:fldChar w:fldCharType="begin"/>
            </w:r>
            <w:r>
              <w:rPr>
                <w:noProof/>
                <w:webHidden/>
              </w:rPr>
              <w:instrText xml:space="preserve"> PAGEREF _Toc36222646 \h </w:instrText>
            </w:r>
            <w:r>
              <w:rPr>
                <w:noProof/>
                <w:webHidden/>
              </w:rPr>
            </w:r>
            <w:r>
              <w:rPr>
                <w:noProof/>
                <w:webHidden/>
              </w:rPr>
              <w:fldChar w:fldCharType="separate"/>
            </w:r>
            <w:r>
              <w:rPr>
                <w:noProof/>
                <w:webHidden/>
              </w:rPr>
              <w:t>41</w:t>
            </w:r>
            <w:r>
              <w:rPr>
                <w:noProof/>
                <w:webHidden/>
              </w:rPr>
              <w:fldChar w:fldCharType="end"/>
            </w:r>
          </w:hyperlink>
        </w:p>
        <w:p w:rsidR="00945CE0" w:rsidRDefault="00945CE0">
          <w:pPr>
            <w:pStyle w:val="TDC3"/>
            <w:rPr>
              <w:rFonts w:eastAsiaTheme="minorEastAsia"/>
              <w:noProof/>
              <w:sz w:val="22"/>
              <w:szCs w:val="22"/>
              <w:lang w:val="es-AR" w:eastAsia="es-AR"/>
            </w:rPr>
          </w:pPr>
          <w:hyperlink w:anchor="_Toc36222647" w:history="1">
            <w:r w:rsidRPr="000C480C">
              <w:rPr>
                <w:rStyle w:val="Hipervnculo"/>
                <w:noProof/>
              </w:rPr>
              <w:t>Descripción</w:t>
            </w:r>
            <w:r>
              <w:rPr>
                <w:noProof/>
                <w:webHidden/>
              </w:rPr>
              <w:tab/>
            </w:r>
            <w:r>
              <w:rPr>
                <w:noProof/>
                <w:webHidden/>
              </w:rPr>
              <w:fldChar w:fldCharType="begin"/>
            </w:r>
            <w:r>
              <w:rPr>
                <w:noProof/>
                <w:webHidden/>
              </w:rPr>
              <w:instrText xml:space="preserve"> PAGEREF _Toc36222647 \h </w:instrText>
            </w:r>
            <w:r>
              <w:rPr>
                <w:noProof/>
                <w:webHidden/>
              </w:rPr>
            </w:r>
            <w:r>
              <w:rPr>
                <w:noProof/>
                <w:webHidden/>
              </w:rPr>
              <w:fldChar w:fldCharType="separate"/>
            </w:r>
            <w:r>
              <w:rPr>
                <w:noProof/>
                <w:webHidden/>
              </w:rPr>
              <w:t>41</w:t>
            </w:r>
            <w:r>
              <w:rPr>
                <w:noProof/>
                <w:webHidden/>
              </w:rPr>
              <w:fldChar w:fldCharType="end"/>
            </w:r>
          </w:hyperlink>
        </w:p>
        <w:p w:rsidR="00945CE0" w:rsidRDefault="00945CE0">
          <w:pPr>
            <w:pStyle w:val="TDC3"/>
            <w:rPr>
              <w:rFonts w:eastAsiaTheme="minorEastAsia"/>
              <w:noProof/>
              <w:sz w:val="22"/>
              <w:szCs w:val="22"/>
              <w:lang w:val="es-AR" w:eastAsia="es-AR"/>
            </w:rPr>
          </w:pPr>
          <w:hyperlink w:anchor="_Toc36222648" w:history="1">
            <w:r w:rsidRPr="000C480C">
              <w:rPr>
                <w:rStyle w:val="Hipervnculo"/>
                <w:noProof/>
              </w:rPr>
              <w:t>Evaluación de la Prueba</w:t>
            </w:r>
            <w:r>
              <w:rPr>
                <w:noProof/>
                <w:webHidden/>
              </w:rPr>
              <w:tab/>
            </w:r>
            <w:r>
              <w:rPr>
                <w:noProof/>
                <w:webHidden/>
              </w:rPr>
              <w:fldChar w:fldCharType="begin"/>
            </w:r>
            <w:r>
              <w:rPr>
                <w:noProof/>
                <w:webHidden/>
              </w:rPr>
              <w:instrText xml:space="preserve"> PAGEREF _Toc36222648 \h </w:instrText>
            </w:r>
            <w:r>
              <w:rPr>
                <w:noProof/>
                <w:webHidden/>
              </w:rPr>
            </w:r>
            <w:r>
              <w:rPr>
                <w:noProof/>
                <w:webHidden/>
              </w:rPr>
              <w:fldChar w:fldCharType="separate"/>
            </w:r>
            <w:r>
              <w:rPr>
                <w:noProof/>
                <w:webHidden/>
              </w:rPr>
              <w:t>42</w:t>
            </w:r>
            <w:r>
              <w:rPr>
                <w:noProof/>
                <w:webHidden/>
              </w:rPr>
              <w:fldChar w:fldCharType="end"/>
            </w:r>
          </w:hyperlink>
        </w:p>
        <w:p w:rsidR="00945CE0" w:rsidRDefault="00945CE0">
          <w:pPr>
            <w:pStyle w:val="TDC2"/>
            <w:rPr>
              <w:rFonts w:eastAsiaTheme="minorEastAsia"/>
              <w:i w:val="0"/>
              <w:iCs w:val="0"/>
              <w:noProof/>
              <w:sz w:val="22"/>
              <w:szCs w:val="22"/>
              <w:lang w:val="es-AR" w:eastAsia="es-AR"/>
            </w:rPr>
          </w:pPr>
          <w:hyperlink w:anchor="_Toc36222649" w:history="1">
            <w:r w:rsidRPr="000C480C">
              <w:rPr>
                <w:rStyle w:val="Hipervnculo"/>
                <w:noProof/>
              </w:rPr>
              <w:t>Caso de Prueba P003</w:t>
            </w:r>
            <w:r>
              <w:rPr>
                <w:noProof/>
                <w:webHidden/>
              </w:rPr>
              <w:tab/>
            </w:r>
            <w:r>
              <w:rPr>
                <w:noProof/>
                <w:webHidden/>
              </w:rPr>
              <w:fldChar w:fldCharType="begin"/>
            </w:r>
            <w:r>
              <w:rPr>
                <w:noProof/>
                <w:webHidden/>
              </w:rPr>
              <w:instrText xml:space="preserve"> PAGEREF _Toc36222649 \h </w:instrText>
            </w:r>
            <w:r>
              <w:rPr>
                <w:noProof/>
                <w:webHidden/>
              </w:rPr>
            </w:r>
            <w:r>
              <w:rPr>
                <w:noProof/>
                <w:webHidden/>
              </w:rPr>
              <w:fldChar w:fldCharType="separate"/>
            </w:r>
            <w:r>
              <w:rPr>
                <w:noProof/>
                <w:webHidden/>
              </w:rPr>
              <w:t>44</w:t>
            </w:r>
            <w:r>
              <w:rPr>
                <w:noProof/>
                <w:webHidden/>
              </w:rPr>
              <w:fldChar w:fldCharType="end"/>
            </w:r>
          </w:hyperlink>
        </w:p>
        <w:p w:rsidR="00945CE0" w:rsidRDefault="00945CE0">
          <w:pPr>
            <w:pStyle w:val="TDC3"/>
            <w:rPr>
              <w:rFonts w:eastAsiaTheme="minorEastAsia"/>
              <w:noProof/>
              <w:sz w:val="22"/>
              <w:szCs w:val="22"/>
              <w:lang w:val="es-AR" w:eastAsia="es-AR"/>
            </w:rPr>
          </w:pPr>
          <w:hyperlink w:anchor="_Toc36222650" w:history="1">
            <w:r w:rsidRPr="000C480C">
              <w:rPr>
                <w:rStyle w:val="Hipervnculo"/>
                <w:noProof/>
              </w:rPr>
              <w:t>Descripción</w:t>
            </w:r>
            <w:r>
              <w:rPr>
                <w:noProof/>
                <w:webHidden/>
              </w:rPr>
              <w:tab/>
            </w:r>
            <w:r>
              <w:rPr>
                <w:noProof/>
                <w:webHidden/>
              </w:rPr>
              <w:fldChar w:fldCharType="begin"/>
            </w:r>
            <w:r>
              <w:rPr>
                <w:noProof/>
                <w:webHidden/>
              </w:rPr>
              <w:instrText xml:space="preserve"> PAGEREF _Toc36222650 \h </w:instrText>
            </w:r>
            <w:r>
              <w:rPr>
                <w:noProof/>
                <w:webHidden/>
              </w:rPr>
            </w:r>
            <w:r>
              <w:rPr>
                <w:noProof/>
                <w:webHidden/>
              </w:rPr>
              <w:fldChar w:fldCharType="separate"/>
            </w:r>
            <w:r>
              <w:rPr>
                <w:noProof/>
                <w:webHidden/>
              </w:rPr>
              <w:t>44</w:t>
            </w:r>
            <w:r>
              <w:rPr>
                <w:noProof/>
                <w:webHidden/>
              </w:rPr>
              <w:fldChar w:fldCharType="end"/>
            </w:r>
          </w:hyperlink>
        </w:p>
        <w:p w:rsidR="00945CE0" w:rsidRDefault="00945CE0">
          <w:pPr>
            <w:pStyle w:val="TDC3"/>
            <w:rPr>
              <w:rFonts w:eastAsiaTheme="minorEastAsia"/>
              <w:noProof/>
              <w:sz w:val="22"/>
              <w:szCs w:val="22"/>
              <w:lang w:val="es-AR" w:eastAsia="es-AR"/>
            </w:rPr>
          </w:pPr>
          <w:hyperlink w:anchor="_Toc36222651" w:history="1">
            <w:r w:rsidRPr="000C480C">
              <w:rPr>
                <w:rStyle w:val="Hipervnculo"/>
                <w:noProof/>
              </w:rPr>
              <w:t>Evaluación de la Prueba</w:t>
            </w:r>
            <w:r>
              <w:rPr>
                <w:noProof/>
                <w:webHidden/>
              </w:rPr>
              <w:tab/>
            </w:r>
            <w:r>
              <w:rPr>
                <w:noProof/>
                <w:webHidden/>
              </w:rPr>
              <w:fldChar w:fldCharType="begin"/>
            </w:r>
            <w:r>
              <w:rPr>
                <w:noProof/>
                <w:webHidden/>
              </w:rPr>
              <w:instrText xml:space="preserve"> PAGEREF _Toc36222651 \h </w:instrText>
            </w:r>
            <w:r>
              <w:rPr>
                <w:noProof/>
                <w:webHidden/>
              </w:rPr>
            </w:r>
            <w:r>
              <w:rPr>
                <w:noProof/>
                <w:webHidden/>
              </w:rPr>
              <w:fldChar w:fldCharType="separate"/>
            </w:r>
            <w:r>
              <w:rPr>
                <w:noProof/>
                <w:webHidden/>
              </w:rPr>
              <w:t>44</w:t>
            </w:r>
            <w:r>
              <w:rPr>
                <w:noProof/>
                <w:webHidden/>
              </w:rPr>
              <w:fldChar w:fldCharType="end"/>
            </w:r>
          </w:hyperlink>
        </w:p>
        <w:p w:rsidR="00945CE0" w:rsidRDefault="00945CE0">
          <w:pPr>
            <w:pStyle w:val="TDC2"/>
            <w:rPr>
              <w:rFonts w:eastAsiaTheme="minorEastAsia"/>
              <w:i w:val="0"/>
              <w:iCs w:val="0"/>
              <w:noProof/>
              <w:sz w:val="22"/>
              <w:szCs w:val="22"/>
              <w:lang w:val="es-AR" w:eastAsia="es-AR"/>
            </w:rPr>
          </w:pPr>
          <w:hyperlink w:anchor="_Toc36222652" w:history="1">
            <w:r w:rsidRPr="000C480C">
              <w:rPr>
                <w:rStyle w:val="Hipervnculo"/>
                <w:noProof/>
              </w:rPr>
              <w:t>Caso de Prueba P004</w:t>
            </w:r>
            <w:r>
              <w:rPr>
                <w:noProof/>
                <w:webHidden/>
              </w:rPr>
              <w:tab/>
            </w:r>
            <w:r>
              <w:rPr>
                <w:noProof/>
                <w:webHidden/>
              </w:rPr>
              <w:fldChar w:fldCharType="begin"/>
            </w:r>
            <w:r>
              <w:rPr>
                <w:noProof/>
                <w:webHidden/>
              </w:rPr>
              <w:instrText xml:space="preserve"> PAGEREF _Toc36222652 \h </w:instrText>
            </w:r>
            <w:r>
              <w:rPr>
                <w:noProof/>
                <w:webHidden/>
              </w:rPr>
            </w:r>
            <w:r>
              <w:rPr>
                <w:noProof/>
                <w:webHidden/>
              </w:rPr>
              <w:fldChar w:fldCharType="separate"/>
            </w:r>
            <w:r>
              <w:rPr>
                <w:noProof/>
                <w:webHidden/>
              </w:rPr>
              <w:t>48</w:t>
            </w:r>
            <w:r>
              <w:rPr>
                <w:noProof/>
                <w:webHidden/>
              </w:rPr>
              <w:fldChar w:fldCharType="end"/>
            </w:r>
          </w:hyperlink>
        </w:p>
        <w:p w:rsidR="00945CE0" w:rsidRDefault="00945CE0">
          <w:pPr>
            <w:pStyle w:val="TDC3"/>
            <w:rPr>
              <w:rFonts w:eastAsiaTheme="minorEastAsia"/>
              <w:noProof/>
              <w:sz w:val="22"/>
              <w:szCs w:val="22"/>
              <w:lang w:val="es-AR" w:eastAsia="es-AR"/>
            </w:rPr>
          </w:pPr>
          <w:hyperlink w:anchor="_Toc36222653" w:history="1">
            <w:r w:rsidRPr="000C480C">
              <w:rPr>
                <w:rStyle w:val="Hipervnculo"/>
                <w:noProof/>
              </w:rPr>
              <w:t>Descripción</w:t>
            </w:r>
            <w:r>
              <w:rPr>
                <w:noProof/>
                <w:webHidden/>
              </w:rPr>
              <w:tab/>
            </w:r>
            <w:r>
              <w:rPr>
                <w:noProof/>
                <w:webHidden/>
              </w:rPr>
              <w:fldChar w:fldCharType="begin"/>
            </w:r>
            <w:r>
              <w:rPr>
                <w:noProof/>
                <w:webHidden/>
              </w:rPr>
              <w:instrText xml:space="preserve"> PAGEREF _Toc36222653 \h </w:instrText>
            </w:r>
            <w:r>
              <w:rPr>
                <w:noProof/>
                <w:webHidden/>
              </w:rPr>
            </w:r>
            <w:r>
              <w:rPr>
                <w:noProof/>
                <w:webHidden/>
              </w:rPr>
              <w:fldChar w:fldCharType="separate"/>
            </w:r>
            <w:r>
              <w:rPr>
                <w:noProof/>
                <w:webHidden/>
              </w:rPr>
              <w:t>48</w:t>
            </w:r>
            <w:r>
              <w:rPr>
                <w:noProof/>
                <w:webHidden/>
              </w:rPr>
              <w:fldChar w:fldCharType="end"/>
            </w:r>
          </w:hyperlink>
        </w:p>
        <w:p w:rsidR="00945CE0" w:rsidRDefault="00945CE0">
          <w:pPr>
            <w:pStyle w:val="TDC3"/>
            <w:rPr>
              <w:rFonts w:eastAsiaTheme="minorEastAsia"/>
              <w:noProof/>
              <w:sz w:val="22"/>
              <w:szCs w:val="22"/>
              <w:lang w:val="es-AR" w:eastAsia="es-AR"/>
            </w:rPr>
          </w:pPr>
          <w:hyperlink w:anchor="_Toc36222654" w:history="1">
            <w:r w:rsidRPr="000C480C">
              <w:rPr>
                <w:rStyle w:val="Hipervnculo"/>
                <w:noProof/>
              </w:rPr>
              <w:t>Evaluación de la Prueba</w:t>
            </w:r>
            <w:r>
              <w:rPr>
                <w:noProof/>
                <w:webHidden/>
              </w:rPr>
              <w:tab/>
            </w:r>
            <w:r>
              <w:rPr>
                <w:noProof/>
                <w:webHidden/>
              </w:rPr>
              <w:fldChar w:fldCharType="begin"/>
            </w:r>
            <w:r>
              <w:rPr>
                <w:noProof/>
                <w:webHidden/>
              </w:rPr>
              <w:instrText xml:space="preserve"> PAGEREF _Toc36222654 \h </w:instrText>
            </w:r>
            <w:r>
              <w:rPr>
                <w:noProof/>
                <w:webHidden/>
              </w:rPr>
            </w:r>
            <w:r>
              <w:rPr>
                <w:noProof/>
                <w:webHidden/>
              </w:rPr>
              <w:fldChar w:fldCharType="separate"/>
            </w:r>
            <w:r>
              <w:rPr>
                <w:noProof/>
                <w:webHidden/>
              </w:rPr>
              <w:t>48</w:t>
            </w:r>
            <w:r>
              <w:rPr>
                <w:noProof/>
                <w:webHidden/>
              </w:rPr>
              <w:fldChar w:fldCharType="end"/>
            </w:r>
          </w:hyperlink>
        </w:p>
        <w:p w:rsidR="00945CE0" w:rsidRDefault="00945CE0">
          <w:pPr>
            <w:pStyle w:val="TDC2"/>
            <w:rPr>
              <w:rFonts w:eastAsiaTheme="minorEastAsia"/>
              <w:i w:val="0"/>
              <w:iCs w:val="0"/>
              <w:noProof/>
              <w:sz w:val="22"/>
              <w:szCs w:val="22"/>
              <w:lang w:val="es-AR" w:eastAsia="es-AR"/>
            </w:rPr>
          </w:pPr>
          <w:hyperlink w:anchor="_Toc36222655" w:history="1">
            <w:r w:rsidRPr="000C480C">
              <w:rPr>
                <w:rStyle w:val="Hipervnculo"/>
                <w:noProof/>
              </w:rPr>
              <w:t>Caso de Prueba P005</w:t>
            </w:r>
            <w:r>
              <w:rPr>
                <w:noProof/>
                <w:webHidden/>
              </w:rPr>
              <w:tab/>
            </w:r>
            <w:r>
              <w:rPr>
                <w:noProof/>
                <w:webHidden/>
              </w:rPr>
              <w:fldChar w:fldCharType="begin"/>
            </w:r>
            <w:r>
              <w:rPr>
                <w:noProof/>
                <w:webHidden/>
              </w:rPr>
              <w:instrText xml:space="preserve"> PAGEREF _Toc36222655 \h </w:instrText>
            </w:r>
            <w:r>
              <w:rPr>
                <w:noProof/>
                <w:webHidden/>
              </w:rPr>
            </w:r>
            <w:r>
              <w:rPr>
                <w:noProof/>
                <w:webHidden/>
              </w:rPr>
              <w:fldChar w:fldCharType="separate"/>
            </w:r>
            <w:r>
              <w:rPr>
                <w:noProof/>
                <w:webHidden/>
              </w:rPr>
              <w:t>52</w:t>
            </w:r>
            <w:r>
              <w:rPr>
                <w:noProof/>
                <w:webHidden/>
              </w:rPr>
              <w:fldChar w:fldCharType="end"/>
            </w:r>
          </w:hyperlink>
        </w:p>
        <w:p w:rsidR="00945CE0" w:rsidRDefault="00945CE0">
          <w:pPr>
            <w:pStyle w:val="TDC3"/>
            <w:rPr>
              <w:rFonts w:eastAsiaTheme="minorEastAsia"/>
              <w:noProof/>
              <w:sz w:val="22"/>
              <w:szCs w:val="22"/>
              <w:lang w:val="es-AR" w:eastAsia="es-AR"/>
            </w:rPr>
          </w:pPr>
          <w:hyperlink w:anchor="_Toc36222656" w:history="1">
            <w:r w:rsidRPr="000C480C">
              <w:rPr>
                <w:rStyle w:val="Hipervnculo"/>
                <w:noProof/>
              </w:rPr>
              <w:t>Descripción</w:t>
            </w:r>
            <w:r>
              <w:rPr>
                <w:noProof/>
                <w:webHidden/>
              </w:rPr>
              <w:tab/>
            </w:r>
            <w:r>
              <w:rPr>
                <w:noProof/>
                <w:webHidden/>
              </w:rPr>
              <w:fldChar w:fldCharType="begin"/>
            </w:r>
            <w:r>
              <w:rPr>
                <w:noProof/>
                <w:webHidden/>
              </w:rPr>
              <w:instrText xml:space="preserve"> PAGEREF _Toc36222656 \h </w:instrText>
            </w:r>
            <w:r>
              <w:rPr>
                <w:noProof/>
                <w:webHidden/>
              </w:rPr>
            </w:r>
            <w:r>
              <w:rPr>
                <w:noProof/>
                <w:webHidden/>
              </w:rPr>
              <w:fldChar w:fldCharType="separate"/>
            </w:r>
            <w:r>
              <w:rPr>
                <w:noProof/>
                <w:webHidden/>
              </w:rPr>
              <w:t>52</w:t>
            </w:r>
            <w:r>
              <w:rPr>
                <w:noProof/>
                <w:webHidden/>
              </w:rPr>
              <w:fldChar w:fldCharType="end"/>
            </w:r>
          </w:hyperlink>
        </w:p>
        <w:p w:rsidR="00945CE0" w:rsidRDefault="00945CE0">
          <w:pPr>
            <w:pStyle w:val="TDC3"/>
            <w:rPr>
              <w:rFonts w:eastAsiaTheme="minorEastAsia"/>
              <w:noProof/>
              <w:sz w:val="22"/>
              <w:szCs w:val="22"/>
              <w:lang w:val="es-AR" w:eastAsia="es-AR"/>
            </w:rPr>
          </w:pPr>
          <w:hyperlink w:anchor="_Toc36222657" w:history="1">
            <w:r w:rsidRPr="000C480C">
              <w:rPr>
                <w:rStyle w:val="Hipervnculo"/>
                <w:noProof/>
              </w:rPr>
              <w:t>Evaluación de la Prueba</w:t>
            </w:r>
            <w:r>
              <w:rPr>
                <w:noProof/>
                <w:webHidden/>
              </w:rPr>
              <w:tab/>
            </w:r>
            <w:r>
              <w:rPr>
                <w:noProof/>
                <w:webHidden/>
              </w:rPr>
              <w:fldChar w:fldCharType="begin"/>
            </w:r>
            <w:r>
              <w:rPr>
                <w:noProof/>
                <w:webHidden/>
              </w:rPr>
              <w:instrText xml:space="preserve"> PAGEREF _Toc36222657 \h </w:instrText>
            </w:r>
            <w:r>
              <w:rPr>
                <w:noProof/>
                <w:webHidden/>
              </w:rPr>
            </w:r>
            <w:r>
              <w:rPr>
                <w:noProof/>
                <w:webHidden/>
              </w:rPr>
              <w:fldChar w:fldCharType="separate"/>
            </w:r>
            <w:r>
              <w:rPr>
                <w:noProof/>
                <w:webHidden/>
              </w:rPr>
              <w:t>52</w:t>
            </w:r>
            <w:r>
              <w:rPr>
                <w:noProof/>
                <w:webHidden/>
              </w:rPr>
              <w:fldChar w:fldCharType="end"/>
            </w:r>
          </w:hyperlink>
        </w:p>
        <w:p w:rsidR="00945CE0" w:rsidRDefault="00945CE0">
          <w:pPr>
            <w:pStyle w:val="TDC2"/>
            <w:rPr>
              <w:rFonts w:eastAsiaTheme="minorEastAsia"/>
              <w:i w:val="0"/>
              <w:iCs w:val="0"/>
              <w:noProof/>
              <w:sz w:val="22"/>
              <w:szCs w:val="22"/>
              <w:lang w:val="es-AR" w:eastAsia="es-AR"/>
            </w:rPr>
          </w:pPr>
          <w:hyperlink w:anchor="_Toc36222658" w:history="1">
            <w:r w:rsidRPr="000C480C">
              <w:rPr>
                <w:rStyle w:val="Hipervnculo"/>
                <w:noProof/>
              </w:rPr>
              <w:t>Caso de Prueba P006</w:t>
            </w:r>
            <w:r>
              <w:rPr>
                <w:noProof/>
                <w:webHidden/>
              </w:rPr>
              <w:tab/>
            </w:r>
            <w:r>
              <w:rPr>
                <w:noProof/>
                <w:webHidden/>
              </w:rPr>
              <w:fldChar w:fldCharType="begin"/>
            </w:r>
            <w:r>
              <w:rPr>
                <w:noProof/>
                <w:webHidden/>
              </w:rPr>
              <w:instrText xml:space="preserve"> PAGEREF _Toc36222658 \h </w:instrText>
            </w:r>
            <w:r>
              <w:rPr>
                <w:noProof/>
                <w:webHidden/>
              </w:rPr>
            </w:r>
            <w:r>
              <w:rPr>
                <w:noProof/>
                <w:webHidden/>
              </w:rPr>
              <w:fldChar w:fldCharType="separate"/>
            </w:r>
            <w:r>
              <w:rPr>
                <w:noProof/>
                <w:webHidden/>
              </w:rPr>
              <w:t>54</w:t>
            </w:r>
            <w:r>
              <w:rPr>
                <w:noProof/>
                <w:webHidden/>
              </w:rPr>
              <w:fldChar w:fldCharType="end"/>
            </w:r>
          </w:hyperlink>
        </w:p>
        <w:p w:rsidR="00945CE0" w:rsidRDefault="00945CE0">
          <w:pPr>
            <w:pStyle w:val="TDC3"/>
            <w:rPr>
              <w:rFonts w:eastAsiaTheme="minorEastAsia"/>
              <w:noProof/>
              <w:sz w:val="22"/>
              <w:szCs w:val="22"/>
              <w:lang w:val="es-AR" w:eastAsia="es-AR"/>
            </w:rPr>
          </w:pPr>
          <w:hyperlink w:anchor="_Toc36222659" w:history="1">
            <w:r w:rsidRPr="000C480C">
              <w:rPr>
                <w:rStyle w:val="Hipervnculo"/>
                <w:noProof/>
              </w:rPr>
              <w:t>Descripción</w:t>
            </w:r>
            <w:r>
              <w:rPr>
                <w:noProof/>
                <w:webHidden/>
              </w:rPr>
              <w:tab/>
            </w:r>
            <w:r>
              <w:rPr>
                <w:noProof/>
                <w:webHidden/>
              </w:rPr>
              <w:fldChar w:fldCharType="begin"/>
            </w:r>
            <w:r>
              <w:rPr>
                <w:noProof/>
                <w:webHidden/>
              </w:rPr>
              <w:instrText xml:space="preserve"> PAGEREF _Toc36222659 \h </w:instrText>
            </w:r>
            <w:r>
              <w:rPr>
                <w:noProof/>
                <w:webHidden/>
              </w:rPr>
            </w:r>
            <w:r>
              <w:rPr>
                <w:noProof/>
                <w:webHidden/>
              </w:rPr>
              <w:fldChar w:fldCharType="separate"/>
            </w:r>
            <w:r>
              <w:rPr>
                <w:noProof/>
                <w:webHidden/>
              </w:rPr>
              <w:t>54</w:t>
            </w:r>
            <w:r>
              <w:rPr>
                <w:noProof/>
                <w:webHidden/>
              </w:rPr>
              <w:fldChar w:fldCharType="end"/>
            </w:r>
          </w:hyperlink>
        </w:p>
        <w:p w:rsidR="00945CE0" w:rsidRDefault="00945CE0">
          <w:pPr>
            <w:pStyle w:val="TDC3"/>
            <w:rPr>
              <w:rFonts w:eastAsiaTheme="minorEastAsia"/>
              <w:noProof/>
              <w:sz w:val="22"/>
              <w:szCs w:val="22"/>
              <w:lang w:val="es-AR" w:eastAsia="es-AR"/>
            </w:rPr>
          </w:pPr>
          <w:hyperlink w:anchor="_Toc36222660" w:history="1">
            <w:r w:rsidRPr="000C480C">
              <w:rPr>
                <w:rStyle w:val="Hipervnculo"/>
                <w:noProof/>
              </w:rPr>
              <w:t>Evaluación de la Prueba</w:t>
            </w:r>
            <w:r>
              <w:rPr>
                <w:noProof/>
                <w:webHidden/>
              </w:rPr>
              <w:tab/>
            </w:r>
            <w:r>
              <w:rPr>
                <w:noProof/>
                <w:webHidden/>
              </w:rPr>
              <w:fldChar w:fldCharType="begin"/>
            </w:r>
            <w:r>
              <w:rPr>
                <w:noProof/>
                <w:webHidden/>
              </w:rPr>
              <w:instrText xml:space="preserve"> PAGEREF _Toc36222660 \h </w:instrText>
            </w:r>
            <w:r>
              <w:rPr>
                <w:noProof/>
                <w:webHidden/>
              </w:rPr>
            </w:r>
            <w:r>
              <w:rPr>
                <w:noProof/>
                <w:webHidden/>
              </w:rPr>
              <w:fldChar w:fldCharType="separate"/>
            </w:r>
            <w:r>
              <w:rPr>
                <w:noProof/>
                <w:webHidden/>
              </w:rPr>
              <w:t>54</w:t>
            </w:r>
            <w:r>
              <w:rPr>
                <w:noProof/>
                <w:webHidden/>
              </w:rPr>
              <w:fldChar w:fldCharType="end"/>
            </w:r>
          </w:hyperlink>
        </w:p>
        <w:p w:rsidR="00945CE0" w:rsidRDefault="00945CE0">
          <w:pPr>
            <w:pStyle w:val="TDC2"/>
            <w:rPr>
              <w:rFonts w:eastAsiaTheme="minorEastAsia"/>
              <w:i w:val="0"/>
              <w:iCs w:val="0"/>
              <w:noProof/>
              <w:sz w:val="22"/>
              <w:szCs w:val="22"/>
              <w:lang w:val="es-AR" w:eastAsia="es-AR"/>
            </w:rPr>
          </w:pPr>
          <w:hyperlink w:anchor="_Toc36222661" w:history="1">
            <w:r w:rsidRPr="000C480C">
              <w:rPr>
                <w:rStyle w:val="Hipervnculo"/>
                <w:noProof/>
              </w:rPr>
              <w:t>Caso de Prueba P007</w:t>
            </w:r>
            <w:r>
              <w:rPr>
                <w:noProof/>
                <w:webHidden/>
              </w:rPr>
              <w:tab/>
            </w:r>
            <w:r>
              <w:rPr>
                <w:noProof/>
                <w:webHidden/>
              </w:rPr>
              <w:fldChar w:fldCharType="begin"/>
            </w:r>
            <w:r>
              <w:rPr>
                <w:noProof/>
                <w:webHidden/>
              </w:rPr>
              <w:instrText xml:space="preserve"> PAGEREF _Toc36222661 \h </w:instrText>
            </w:r>
            <w:r>
              <w:rPr>
                <w:noProof/>
                <w:webHidden/>
              </w:rPr>
            </w:r>
            <w:r>
              <w:rPr>
                <w:noProof/>
                <w:webHidden/>
              </w:rPr>
              <w:fldChar w:fldCharType="separate"/>
            </w:r>
            <w:r>
              <w:rPr>
                <w:noProof/>
                <w:webHidden/>
              </w:rPr>
              <w:t>60</w:t>
            </w:r>
            <w:r>
              <w:rPr>
                <w:noProof/>
                <w:webHidden/>
              </w:rPr>
              <w:fldChar w:fldCharType="end"/>
            </w:r>
          </w:hyperlink>
        </w:p>
        <w:p w:rsidR="00945CE0" w:rsidRDefault="00945CE0">
          <w:pPr>
            <w:pStyle w:val="TDC3"/>
            <w:rPr>
              <w:rFonts w:eastAsiaTheme="minorEastAsia"/>
              <w:noProof/>
              <w:sz w:val="22"/>
              <w:szCs w:val="22"/>
              <w:lang w:val="es-AR" w:eastAsia="es-AR"/>
            </w:rPr>
          </w:pPr>
          <w:hyperlink w:anchor="_Toc36222662" w:history="1">
            <w:r w:rsidRPr="000C480C">
              <w:rPr>
                <w:rStyle w:val="Hipervnculo"/>
                <w:noProof/>
              </w:rPr>
              <w:t>Descripción</w:t>
            </w:r>
            <w:r>
              <w:rPr>
                <w:noProof/>
                <w:webHidden/>
              </w:rPr>
              <w:tab/>
            </w:r>
            <w:r>
              <w:rPr>
                <w:noProof/>
                <w:webHidden/>
              </w:rPr>
              <w:fldChar w:fldCharType="begin"/>
            </w:r>
            <w:r>
              <w:rPr>
                <w:noProof/>
                <w:webHidden/>
              </w:rPr>
              <w:instrText xml:space="preserve"> PAGEREF _Toc36222662 \h </w:instrText>
            </w:r>
            <w:r>
              <w:rPr>
                <w:noProof/>
                <w:webHidden/>
              </w:rPr>
            </w:r>
            <w:r>
              <w:rPr>
                <w:noProof/>
                <w:webHidden/>
              </w:rPr>
              <w:fldChar w:fldCharType="separate"/>
            </w:r>
            <w:r>
              <w:rPr>
                <w:noProof/>
                <w:webHidden/>
              </w:rPr>
              <w:t>60</w:t>
            </w:r>
            <w:r>
              <w:rPr>
                <w:noProof/>
                <w:webHidden/>
              </w:rPr>
              <w:fldChar w:fldCharType="end"/>
            </w:r>
          </w:hyperlink>
        </w:p>
        <w:p w:rsidR="00945CE0" w:rsidRDefault="00945CE0">
          <w:pPr>
            <w:pStyle w:val="TDC3"/>
            <w:rPr>
              <w:rFonts w:eastAsiaTheme="minorEastAsia"/>
              <w:noProof/>
              <w:sz w:val="22"/>
              <w:szCs w:val="22"/>
              <w:lang w:val="es-AR" w:eastAsia="es-AR"/>
            </w:rPr>
          </w:pPr>
          <w:hyperlink w:anchor="_Toc36222663" w:history="1">
            <w:r w:rsidRPr="000C480C">
              <w:rPr>
                <w:rStyle w:val="Hipervnculo"/>
                <w:noProof/>
              </w:rPr>
              <w:t>Evaluación de la Prueba</w:t>
            </w:r>
            <w:r>
              <w:rPr>
                <w:noProof/>
                <w:webHidden/>
              </w:rPr>
              <w:tab/>
            </w:r>
            <w:r>
              <w:rPr>
                <w:noProof/>
                <w:webHidden/>
              </w:rPr>
              <w:fldChar w:fldCharType="begin"/>
            </w:r>
            <w:r>
              <w:rPr>
                <w:noProof/>
                <w:webHidden/>
              </w:rPr>
              <w:instrText xml:space="preserve"> PAGEREF _Toc36222663 \h </w:instrText>
            </w:r>
            <w:r>
              <w:rPr>
                <w:noProof/>
                <w:webHidden/>
              </w:rPr>
            </w:r>
            <w:r>
              <w:rPr>
                <w:noProof/>
                <w:webHidden/>
              </w:rPr>
              <w:fldChar w:fldCharType="separate"/>
            </w:r>
            <w:r>
              <w:rPr>
                <w:noProof/>
                <w:webHidden/>
              </w:rPr>
              <w:t>60</w:t>
            </w:r>
            <w:r>
              <w:rPr>
                <w:noProof/>
                <w:webHidden/>
              </w:rPr>
              <w:fldChar w:fldCharType="end"/>
            </w:r>
          </w:hyperlink>
        </w:p>
        <w:p w:rsidR="00945CE0" w:rsidRDefault="00945CE0">
          <w:pPr>
            <w:pStyle w:val="TDC2"/>
            <w:rPr>
              <w:rFonts w:eastAsiaTheme="minorEastAsia"/>
              <w:i w:val="0"/>
              <w:iCs w:val="0"/>
              <w:noProof/>
              <w:sz w:val="22"/>
              <w:szCs w:val="22"/>
              <w:lang w:val="es-AR" w:eastAsia="es-AR"/>
            </w:rPr>
          </w:pPr>
          <w:hyperlink w:anchor="_Toc36222664" w:history="1">
            <w:r w:rsidRPr="000C480C">
              <w:rPr>
                <w:rStyle w:val="Hipervnculo"/>
                <w:noProof/>
              </w:rPr>
              <w:t>Caso de Prueba P008</w:t>
            </w:r>
            <w:r>
              <w:rPr>
                <w:noProof/>
                <w:webHidden/>
              </w:rPr>
              <w:tab/>
            </w:r>
            <w:r>
              <w:rPr>
                <w:noProof/>
                <w:webHidden/>
              </w:rPr>
              <w:fldChar w:fldCharType="begin"/>
            </w:r>
            <w:r>
              <w:rPr>
                <w:noProof/>
                <w:webHidden/>
              </w:rPr>
              <w:instrText xml:space="preserve"> PAGEREF _Toc36222664 \h </w:instrText>
            </w:r>
            <w:r>
              <w:rPr>
                <w:noProof/>
                <w:webHidden/>
              </w:rPr>
            </w:r>
            <w:r>
              <w:rPr>
                <w:noProof/>
                <w:webHidden/>
              </w:rPr>
              <w:fldChar w:fldCharType="separate"/>
            </w:r>
            <w:r>
              <w:rPr>
                <w:noProof/>
                <w:webHidden/>
              </w:rPr>
              <w:t>61</w:t>
            </w:r>
            <w:r>
              <w:rPr>
                <w:noProof/>
                <w:webHidden/>
              </w:rPr>
              <w:fldChar w:fldCharType="end"/>
            </w:r>
          </w:hyperlink>
        </w:p>
        <w:p w:rsidR="00945CE0" w:rsidRDefault="00945CE0">
          <w:pPr>
            <w:pStyle w:val="TDC3"/>
            <w:rPr>
              <w:rFonts w:eastAsiaTheme="minorEastAsia"/>
              <w:noProof/>
              <w:sz w:val="22"/>
              <w:szCs w:val="22"/>
              <w:lang w:val="es-AR" w:eastAsia="es-AR"/>
            </w:rPr>
          </w:pPr>
          <w:hyperlink w:anchor="_Toc36222665" w:history="1">
            <w:r w:rsidRPr="000C480C">
              <w:rPr>
                <w:rStyle w:val="Hipervnculo"/>
                <w:noProof/>
              </w:rPr>
              <w:t>Descripción</w:t>
            </w:r>
            <w:r>
              <w:rPr>
                <w:noProof/>
                <w:webHidden/>
              </w:rPr>
              <w:tab/>
            </w:r>
            <w:r>
              <w:rPr>
                <w:noProof/>
                <w:webHidden/>
              </w:rPr>
              <w:fldChar w:fldCharType="begin"/>
            </w:r>
            <w:r>
              <w:rPr>
                <w:noProof/>
                <w:webHidden/>
              </w:rPr>
              <w:instrText xml:space="preserve"> PAGEREF _Toc36222665 \h </w:instrText>
            </w:r>
            <w:r>
              <w:rPr>
                <w:noProof/>
                <w:webHidden/>
              </w:rPr>
            </w:r>
            <w:r>
              <w:rPr>
                <w:noProof/>
                <w:webHidden/>
              </w:rPr>
              <w:fldChar w:fldCharType="separate"/>
            </w:r>
            <w:r>
              <w:rPr>
                <w:noProof/>
                <w:webHidden/>
              </w:rPr>
              <w:t>61</w:t>
            </w:r>
            <w:r>
              <w:rPr>
                <w:noProof/>
                <w:webHidden/>
              </w:rPr>
              <w:fldChar w:fldCharType="end"/>
            </w:r>
          </w:hyperlink>
        </w:p>
        <w:p w:rsidR="00945CE0" w:rsidRDefault="00945CE0">
          <w:pPr>
            <w:pStyle w:val="TDC3"/>
            <w:rPr>
              <w:rFonts w:eastAsiaTheme="minorEastAsia"/>
              <w:noProof/>
              <w:sz w:val="22"/>
              <w:szCs w:val="22"/>
              <w:lang w:val="es-AR" w:eastAsia="es-AR"/>
            </w:rPr>
          </w:pPr>
          <w:hyperlink w:anchor="_Toc36222666" w:history="1">
            <w:r w:rsidRPr="000C480C">
              <w:rPr>
                <w:rStyle w:val="Hipervnculo"/>
                <w:noProof/>
              </w:rPr>
              <w:t>Evaluación de la Prueba</w:t>
            </w:r>
            <w:r>
              <w:rPr>
                <w:noProof/>
                <w:webHidden/>
              </w:rPr>
              <w:tab/>
            </w:r>
            <w:r>
              <w:rPr>
                <w:noProof/>
                <w:webHidden/>
              </w:rPr>
              <w:fldChar w:fldCharType="begin"/>
            </w:r>
            <w:r>
              <w:rPr>
                <w:noProof/>
                <w:webHidden/>
              </w:rPr>
              <w:instrText xml:space="preserve"> PAGEREF _Toc36222666 \h </w:instrText>
            </w:r>
            <w:r>
              <w:rPr>
                <w:noProof/>
                <w:webHidden/>
              </w:rPr>
            </w:r>
            <w:r>
              <w:rPr>
                <w:noProof/>
                <w:webHidden/>
              </w:rPr>
              <w:fldChar w:fldCharType="separate"/>
            </w:r>
            <w:r>
              <w:rPr>
                <w:noProof/>
                <w:webHidden/>
              </w:rPr>
              <w:t>61</w:t>
            </w:r>
            <w:r>
              <w:rPr>
                <w:noProof/>
                <w:webHidden/>
              </w:rPr>
              <w:fldChar w:fldCharType="end"/>
            </w:r>
          </w:hyperlink>
        </w:p>
        <w:p w:rsidR="00945CE0" w:rsidRDefault="00945CE0">
          <w:pPr>
            <w:pStyle w:val="TDC2"/>
            <w:rPr>
              <w:rFonts w:eastAsiaTheme="minorEastAsia"/>
              <w:i w:val="0"/>
              <w:iCs w:val="0"/>
              <w:noProof/>
              <w:sz w:val="22"/>
              <w:szCs w:val="22"/>
              <w:lang w:val="es-AR" w:eastAsia="es-AR"/>
            </w:rPr>
          </w:pPr>
          <w:hyperlink w:anchor="_Toc36222667" w:history="1">
            <w:r w:rsidRPr="000C480C">
              <w:rPr>
                <w:rStyle w:val="Hipervnculo"/>
                <w:noProof/>
              </w:rPr>
              <w:t>Caso de Prueba P009</w:t>
            </w:r>
            <w:r>
              <w:rPr>
                <w:noProof/>
                <w:webHidden/>
              </w:rPr>
              <w:tab/>
            </w:r>
            <w:r>
              <w:rPr>
                <w:noProof/>
                <w:webHidden/>
              </w:rPr>
              <w:fldChar w:fldCharType="begin"/>
            </w:r>
            <w:r>
              <w:rPr>
                <w:noProof/>
                <w:webHidden/>
              </w:rPr>
              <w:instrText xml:space="preserve"> PAGEREF _Toc36222667 \h </w:instrText>
            </w:r>
            <w:r>
              <w:rPr>
                <w:noProof/>
                <w:webHidden/>
              </w:rPr>
            </w:r>
            <w:r>
              <w:rPr>
                <w:noProof/>
                <w:webHidden/>
              </w:rPr>
              <w:fldChar w:fldCharType="separate"/>
            </w:r>
            <w:r>
              <w:rPr>
                <w:noProof/>
                <w:webHidden/>
              </w:rPr>
              <w:t>64</w:t>
            </w:r>
            <w:r>
              <w:rPr>
                <w:noProof/>
                <w:webHidden/>
              </w:rPr>
              <w:fldChar w:fldCharType="end"/>
            </w:r>
          </w:hyperlink>
        </w:p>
        <w:p w:rsidR="00945CE0" w:rsidRDefault="00945CE0">
          <w:pPr>
            <w:pStyle w:val="TDC3"/>
            <w:rPr>
              <w:rFonts w:eastAsiaTheme="minorEastAsia"/>
              <w:noProof/>
              <w:sz w:val="22"/>
              <w:szCs w:val="22"/>
              <w:lang w:val="es-AR" w:eastAsia="es-AR"/>
            </w:rPr>
          </w:pPr>
          <w:hyperlink w:anchor="_Toc36222668" w:history="1">
            <w:r w:rsidRPr="000C480C">
              <w:rPr>
                <w:rStyle w:val="Hipervnculo"/>
                <w:noProof/>
              </w:rPr>
              <w:t>Descripción</w:t>
            </w:r>
            <w:r>
              <w:rPr>
                <w:noProof/>
                <w:webHidden/>
              </w:rPr>
              <w:tab/>
            </w:r>
            <w:r>
              <w:rPr>
                <w:noProof/>
                <w:webHidden/>
              </w:rPr>
              <w:fldChar w:fldCharType="begin"/>
            </w:r>
            <w:r>
              <w:rPr>
                <w:noProof/>
                <w:webHidden/>
              </w:rPr>
              <w:instrText xml:space="preserve"> PAGEREF _Toc36222668 \h </w:instrText>
            </w:r>
            <w:r>
              <w:rPr>
                <w:noProof/>
                <w:webHidden/>
              </w:rPr>
            </w:r>
            <w:r>
              <w:rPr>
                <w:noProof/>
                <w:webHidden/>
              </w:rPr>
              <w:fldChar w:fldCharType="separate"/>
            </w:r>
            <w:r>
              <w:rPr>
                <w:noProof/>
                <w:webHidden/>
              </w:rPr>
              <w:t>64</w:t>
            </w:r>
            <w:r>
              <w:rPr>
                <w:noProof/>
                <w:webHidden/>
              </w:rPr>
              <w:fldChar w:fldCharType="end"/>
            </w:r>
          </w:hyperlink>
        </w:p>
        <w:p w:rsidR="00945CE0" w:rsidRDefault="00945CE0">
          <w:pPr>
            <w:pStyle w:val="TDC3"/>
            <w:rPr>
              <w:rFonts w:eastAsiaTheme="minorEastAsia"/>
              <w:noProof/>
              <w:sz w:val="22"/>
              <w:szCs w:val="22"/>
              <w:lang w:val="es-AR" w:eastAsia="es-AR"/>
            </w:rPr>
          </w:pPr>
          <w:hyperlink w:anchor="_Toc36222669" w:history="1">
            <w:r w:rsidRPr="000C480C">
              <w:rPr>
                <w:rStyle w:val="Hipervnculo"/>
                <w:noProof/>
              </w:rPr>
              <w:t>Evaluación de la Prueba</w:t>
            </w:r>
            <w:r>
              <w:rPr>
                <w:noProof/>
                <w:webHidden/>
              </w:rPr>
              <w:tab/>
            </w:r>
            <w:r>
              <w:rPr>
                <w:noProof/>
                <w:webHidden/>
              </w:rPr>
              <w:fldChar w:fldCharType="begin"/>
            </w:r>
            <w:r>
              <w:rPr>
                <w:noProof/>
                <w:webHidden/>
              </w:rPr>
              <w:instrText xml:space="preserve"> PAGEREF _Toc36222669 \h </w:instrText>
            </w:r>
            <w:r>
              <w:rPr>
                <w:noProof/>
                <w:webHidden/>
              </w:rPr>
            </w:r>
            <w:r>
              <w:rPr>
                <w:noProof/>
                <w:webHidden/>
              </w:rPr>
              <w:fldChar w:fldCharType="separate"/>
            </w:r>
            <w:r>
              <w:rPr>
                <w:noProof/>
                <w:webHidden/>
              </w:rPr>
              <w:t>64</w:t>
            </w:r>
            <w:r>
              <w:rPr>
                <w:noProof/>
                <w:webHidden/>
              </w:rPr>
              <w:fldChar w:fldCharType="end"/>
            </w:r>
          </w:hyperlink>
        </w:p>
        <w:p w:rsidR="00945CE0" w:rsidRDefault="00945CE0">
          <w:pPr>
            <w:pStyle w:val="TDC2"/>
            <w:rPr>
              <w:rFonts w:eastAsiaTheme="minorEastAsia"/>
              <w:i w:val="0"/>
              <w:iCs w:val="0"/>
              <w:noProof/>
              <w:sz w:val="22"/>
              <w:szCs w:val="22"/>
              <w:lang w:val="es-AR" w:eastAsia="es-AR"/>
            </w:rPr>
          </w:pPr>
          <w:hyperlink w:anchor="_Toc36222670" w:history="1">
            <w:r w:rsidRPr="000C480C">
              <w:rPr>
                <w:rStyle w:val="Hipervnculo"/>
                <w:noProof/>
              </w:rPr>
              <w:t>Caso de Prueba P010</w:t>
            </w:r>
            <w:r>
              <w:rPr>
                <w:noProof/>
                <w:webHidden/>
              </w:rPr>
              <w:tab/>
            </w:r>
            <w:r>
              <w:rPr>
                <w:noProof/>
                <w:webHidden/>
              </w:rPr>
              <w:fldChar w:fldCharType="begin"/>
            </w:r>
            <w:r>
              <w:rPr>
                <w:noProof/>
                <w:webHidden/>
              </w:rPr>
              <w:instrText xml:space="preserve"> PAGEREF _Toc36222670 \h </w:instrText>
            </w:r>
            <w:r>
              <w:rPr>
                <w:noProof/>
                <w:webHidden/>
              </w:rPr>
            </w:r>
            <w:r>
              <w:rPr>
                <w:noProof/>
                <w:webHidden/>
              </w:rPr>
              <w:fldChar w:fldCharType="separate"/>
            </w:r>
            <w:r>
              <w:rPr>
                <w:noProof/>
                <w:webHidden/>
              </w:rPr>
              <w:t>65</w:t>
            </w:r>
            <w:r>
              <w:rPr>
                <w:noProof/>
                <w:webHidden/>
              </w:rPr>
              <w:fldChar w:fldCharType="end"/>
            </w:r>
          </w:hyperlink>
        </w:p>
        <w:p w:rsidR="00945CE0" w:rsidRDefault="00945CE0">
          <w:pPr>
            <w:pStyle w:val="TDC3"/>
            <w:rPr>
              <w:rFonts w:eastAsiaTheme="minorEastAsia"/>
              <w:noProof/>
              <w:sz w:val="22"/>
              <w:szCs w:val="22"/>
              <w:lang w:val="es-AR" w:eastAsia="es-AR"/>
            </w:rPr>
          </w:pPr>
          <w:hyperlink w:anchor="_Toc36222671" w:history="1">
            <w:r w:rsidRPr="000C480C">
              <w:rPr>
                <w:rStyle w:val="Hipervnculo"/>
                <w:noProof/>
              </w:rPr>
              <w:t>Descripción</w:t>
            </w:r>
            <w:r>
              <w:rPr>
                <w:noProof/>
                <w:webHidden/>
              </w:rPr>
              <w:tab/>
            </w:r>
            <w:r>
              <w:rPr>
                <w:noProof/>
                <w:webHidden/>
              </w:rPr>
              <w:fldChar w:fldCharType="begin"/>
            </w:r>
            <w:r>
              <w:rPr>
                <w:noProof/>
                <w:webHidden/>
              </w:rPr>
              <w:instrText xml:space="preserve"> PAGEREF _Toc36222671 \h </w:instrText>
            </w:r>
            <w:r>
              <w:rPr>
                <w:noProof/>
                <w:webHidden/>
              </w:rPr>
            </w:r>
            <w:r>
              <w:rPr>
                <w:noProof/>
                <w:webHidden/>
              </w:rPr>
              <w:fldChar w:fldCharType="separate"/>
            </w:r>
            <w:r>
              <w:rPr>
                <w:noProof/>
                <w:webHidden/>
              </w:rPr>
              <w:t>65</w:t>
            </w:r>
            <w:r>
              <w:rPr>
                <w:noProof/>
                <w:webHidden/>
              </w:rPr>
              <w:fldChar w:fldCharType="end"/>
            </w:r>
          </w:hyperlink>
        </w:p>
        <w:p w:rsidR="00945CE0" w:rsidRDefault="00945CE0">
          <w:pPr>
            <w:pStyle w:val="TDC3"/>
            <w:rPr>
              <w:rFonts w:eastAsiaTheme="minorEastAsia"/>
              <w:noProof/>
              <w:sz w:val="22"/>
              <w:szCs w:val="22"/>
              <w:lang w:val="es-AR" w:eastAsia="es-AR"/>
            </w:rPr>
          </w:pPr>
          <w:hyperlink w:anchor="_Toc36222672" w:history="1">
            <w:r w:rsidRPr="000C480C">
              <w:rPr>
                <w:rStyle w:val="Hipervnculo"/>
                <w:noProof/>
              </w:rPr>
              <w:t>Evaluación de la Prueba</w:t>
            </w:r>
            <w:r>
              <w:rPr>
                <w:noProof/>
                <w:webHidden/>
              </w:rPr>
              <w:tab/>
            </w:r>
            <w:r>
              <w:rPr>
                <w:noProof/>
                <w:webHidden/>
              </w:rPr>
              <w:fldChar w:fldCharType="begin"/>
            </w:r>
            <w:r>
              <w:rPr>
                <w:noProof/>
                <w:webHidden/>
              </w:rPr>
              <w:instrText xml:space="preserve"> PAGEREF _Toc36222672 \h </w:instrText>
            </w:r>
            <w:r>
              <w:rPr>
                <w:noProof/>
                <w:webHidden/>
              </w:rPr>
            </w:r>
            <w:r>
              <w:rPr>
                <w:noProof/>
                <w:webHidden/>
              </w:rPr>
              <w:fldChar w:fldCharType="separate"/>
            </w:r>
            <w:r>
              <w:rPr>
                <w:noProof/>
                <w:webHidden/>
              </w:rPr>
              <w:t>65</w:t>
            </w:r>
            <w:r>
              <w:rPr>
                <w:noProof/>
                <w:webHidden/>
              </w:rPr>
              <w:fldChar w:fldCharType="end"/>
            </w:r>
          </w:hyperlink>
        </w:p>
        <w:p w:rsidR="00945CE0" w:rsidRDefault="00945CE0">
          <w:pPr>
            <w:pStyle w:val="TDC2"/>
            <w:rPr>
              <w:rFonts w:eastAsiaTheme="minorEastAsia"/>
              <w:i w:val="0"/>
              <w:iCs w:val="0"/>
              <w:noProof/>
              <w:sz w:val="22"/>
              <w:szCs w:val="22"/>
              <w:lang w:val="es-AR" w:eastAsia="es-AR"/>
            </w:rPr>
          </w:pPr>
          <w:hyperlink w:anchor="_Toc36222673" w:history="1">
            <w:r w:rsidRPr="000C480C">
              <w:rPr>
                <w:rStyle w:val="Hipervnculo"/>
                <w:noProof/>
              </w:rPr>
              <w:t>Caso de Prueba P011</w:t>
            </w:r>
            <w:r>
              <w:rPr>
                <w:noProof/>
                <w:webHidden/>
              </w:rPr>
              <w:tab/>
            </w:r>
            <w:r>
              <w:rPr>
                <w:noProof/>
                <w:webHidden/>
              </w:rPr>
              <w:fldChar w:fldCharType="begin"/>
            </w:r>
            <w:r>
              <w:rPr>
                <w:noProof/>
                <w:webHidden/>
              </w:rPr>
              <w:instrText xml:space="preserve"> PAGEREF _Toc36222673 \h </w:instrText>
            </w:r>
            <w:r>
              <w:rPr>
                <w:noProof/>
                <w:webHidden/>
              </w:rPr>
            </w:r>
            <w:r>
              <w:rPr>
                <w:noProof/>
                <w:webHidden/>
              </w:rPr>
              <w:fldChar w:fldCharType="separate"/>
            </w:r>
            <w:r>
              <w:rPr>
                <w:noProof/>
                <w:webHidden/>
              </w:rPr>
              <w:t>69</w:t>
            </w:r>
            <w:r>
              <w:rPr>
                <w:noProof/>
                <w:webHidden/>
              </w:rPr>
              <w:fldChar w:fldCharType="end"/>
            </w:r>
          </w:hyperlink>
        </w:p>
        <w:p w:rsidR="00945CE0" w:rsidRDefault="00945CE0">
          <w:pPr>
            <w:pStyle w:val="TDC3"/>
            <w:rPr>
              <w:rFonts w:eastAsiaTheme="minorEastAsia"/>
              <w:noProof/>
              <w:sz w:val="22"/>
              <w:szCs w:val="22"/>
              <w:lang w:val="es-AR" w:eastAsia="es-AR"/>
            </w:rPr>
          </w:pPr>
          <w:hyperlink w:anchor="_Toc36222674" w:history="1">
            <w:r w:rsidRPr="000C480C">
              <w:rPr>
                <w:rStyle w:val="Hipervnculo"/>
                <w:noProof/>
              </w:rPr>
              <w:t>Descripción</w:t>
            </w:r>
            <w:r>
              <w:rPr>
                <w:noProof/>
                <w:webHidden/>
              </w:rPr>
              <w:tab/>
            </w:r>
            <w:r>
              <w:rPr>
                <w:noProof/>
                <w:webHidden/>
              </w:rPr>
              <w:fldChar w:fldCharType="begin"/>
            </w:r>
            <w:r>
              <w:rPr>
                <w:noProof/>
                <w:webHidden/>
              </w:rPr>
              <w:instrText xml:space="preserve"> PAGEREF _Toc36222674 \h </w:instrText>
            </w:r>
            <w:r>
              <w:rPr>
                <w:noProof/>
                <w:webHidden/>
              </w:rPr>
            </w:r>
            <w:r>
              <w:rPr>
                <w:noProof/>
                <w:webHidden/>
              </w:rPr>
              <w:fldChar w:fldCharType="separate"/>
            </w:r>
            <w:r>
              <w:rPr>
                <w:noProof/>
                <w:webHidden/>
              </w:rPr>
              <w:t>69</w:t>
            </w:r>
            <w:r>
              <w:rPr>
                <w:noProof/>
                <w:webHidden/>
              </w:rPr>
              <w:fldChar w:fldCharType="end"/>
            </w:r>
          </w:hyperlink>
        </w:p>
        <w:p w:rsidR="00945CE0" w:rsidRDefault="00945CE0">
          <w:pPr>
            <w:pStyle w:val="TDC3"/>
            <w:rPr>
              <w:rFonts w:eastAsiaTheme="minorEastAsia"/>
              <w:noProof/>
              <w:sz w:val="22"/>
              <w:szCs w:val="22"/>
              <w:lang w:val="es-AR" w:eastAsia="es-AR"/>
            </w:rPr>
          </w:pPr>
          <w:hyperlink w:anchor="_Toc36222675" w:history="1">
            <w:r w:rsidRPr="000C480C">
              <w:rPr>
                <w:rStyle w:val="Hipervnculo"/>
                <w:noProof/>
              </w:rPr>
              <w:t>Evaluación de la Prueba</w:t>
            </w:r>
            <w:r>
              <w:rPr>
                <w:noProof/>
                <w:webHidden/>
              </w:rPr>
              <w:tab/>
            </w:r>
            <w:r>
              <w:rPr>
                <w:noProof/>
                <w:webHidden/>
              </w:rPr>
              <w:fldChar w:fldCharType="begin"/>
            </w:r>
            <w:r>
              <w:rPr>
                <w:noProof/>
                <w:webHidden/>
              </w:rPr>
              <w:instrText xml:space="preserve"> PAGEREF _Toc36222675 \h </w:instrText>
            </w:r>
            <w:r>
              <w:rPr>
                <w:noProof/>
                <w:webHidden/>
              </w:rPr>
            </w:r>
            <w:r>
              <w:rPr>
                <w:noProof/>
                <w:webHidden/>
              </w:rPr>
              <w:fldChar w:fldCharType="separate"/>
            </w:r>
            <w:r>
              <w:rPr>
                <w:noProof/>
                <w:webHidden/>
              </w:rPr>
              <w:t>70</w:t>
            </w:r>
            <w:r>
              <w:rPr>
                <w:noProof/>
                <w:webHidden/>
              </w:rPr>
              <w:fldChar w:fldCharType="end"/>
            </w:r>
          </w:hyperlink>
        </w:p>
        <w:p w:rsidR="00945CE0" w:rsidRDefault="00945CE0">
          <w:pPr>
            <w:pStyle w:val="TDC2"/>
            <w:rPr>
              <w:rFonts w:eastAsiaTheme="minorEastAsia"/>
              <w:i w:val="0"/>
              <w:iCs w:val="0"/>
              <w:noProof/>
              <w:sz w:val="22"/>
              <w:szCs w:val="22"/>
              <w:lang w:val="es-AR" w:eastAsia="es-AR"/>
            </w:rPr>
          </w:pPr>
          <w:hyperlink w:anchor="_Toc36222676" w:history="1">
            <w:r w:rsidRPr="000C480C">
              <w:rPr>
                <w:rStyle w:val="Hipervnculo"/>
                <w:noProof/>
              </w:rPr>
              <w:t>Caso de Prueba P012</w:t>
            </w:r>
            <w:r>
              <w:rPr>
                <w:noProof/>
                <w:webHidden/>
              </w:rPr>
              <w:tab/>
            </w:r>
            <w:r>
              <w:rPr>
                <w:noProof/>
                <w:webHidden/>
              </w:rPr>
              <w:fldChar w:fldCharType="begin"/>
            </w:r>
            <w:r>
              <w:rPr>
                <w:noProof/>
                <w:webHidden/>
              </w:rPr>
              <w:instrText xml:space="preserve"> PAGEREF _Toc36222676 \h </w:instrText>
            </w:r>
            <w:r>
              <w:rPr>
                <w:noProof/>
                <w:webHidden/>
              </w:rPr>
            </w:r>
            <w:r>
              <w:rPr>
                <w:noProof/>
                <w:webHidden/>
              </w:rPr>
              <w:fldChar w:fldCharType="separate"/>
            </w:r>
            <w:r>
              <w:rPr>
                <w:noProof/>
                <w:webHidden/>
              </w:rPr>
              <w:t>71</w:t>
            </w:r>
            <w:r>
              <w:rPr>
                <w:noProof/>
                <w:webHidden/>
              </w:rPr>
              <w:fldChar w:fldCharType="end"/>
            </w:r>
          </w:hyperlink>
        </w:p>
        <w:p w:rsidR="00945CE0" w:rsidRDefault="00945CE0">
          <w:pPr>
            <w:pStyle w:val="TDC3"/>
            <w:rPr>
              <w:rFonts w:eastAsiaTheme="minorEastAsia"/>
              <w:noProof/>
              <w:sz w:val="22"/>
              <w:szCs w:val="22"/>
              <w:lang w:val="es-AR" w:eastAsia="es-AR"/>
            </w:rPr>
          </w:pPr>
          <w:hyperlink w:anchor="_Toc36222677" w:history="1">
            <w:r w:rsidRPr="000C480C">
              <w:rPr>
                <w:rStyle w:val="Hipervnculo"/>
                <w:noProof/>
              </w:rPr>
              <w:t>Descripción</w:t>
            </w:r>
            <w:r>
              <w:rPr>
                <w:noProof/>
                <w:webHidden/>
              </w:rPr>
              <w:tab/>
            </w:r>
            <w:r>
              <w:rPr>
                <w:noProof/>
                <w:webHidden/>
              </w:rPr>
              <w:fldChar w:fldCharType="begin"/>
            </w:r>
            <w:r>
              <w:rPr>
                <w:noProof/>
                <w:webHidden/>
              </w:rPr>
              <w:instrText xml:space="preserve"> PAGEREF _Toc36222677 \h </w:instrText>
            </w:r>
            <w:r>
              <w:rPr>
                <w:noProof/>
                <w:webHidden/>
              </w:rPr>
            </w:r>
            <w:r>
              <w:rPr>
                <w:noProof/>
                <w:webHidden/>
              </w:rPr>
              <w:fldChar w:fldCharType="separate"/>
            </w:r>
            <w:r>
              <w:rPr>
                <w:noProof/>
                <w:webHidden/>
              </w:rPr>
              <w:t>71</w:t>
            </w:r>
            <w:r>
              <w:rPr>
                <w:noProof/>
                <w:webHidden/>
              </w:rPr>
              <w:fldChar w:fldCharType="end"/>
            </w:r>
          </w:hyperlink>
        </w:p>
        <w:p w:rsidR="00945CE0" w:rsidRDefault="00945CE0">
          <w:pPr>
            <w:pStyle w:val="TDC3"/>
            <w:rPr>
              <w:rFonts w:eastAsiaTheme="minorEastAsia"/>
              <w:noProof/>
              <w:sz w:val="22"/>
              <w:szCs w:val="22"/>
              <w:lang w:val="es-AR" w:eastAsia="es-AR"/>
            </w:rPr>
          </w:pPr>
          <w:hyperlink w:anchor="_Toc36222678" w:history="1">
            <w:r w:rsidRPr="000C480C">
              <w:rPr>
                <w:rStyle w:val="Hipervnculo"/>
                <w:noProof/>
              </w:rPr>
              <w:t>Evaluación de la Prueba</w:t>
            </w:r>
            <w:r>
              <w:rPr>
                <w:noProof/>
                <w:webHidden/>
              </w:rPr>
              <w:tab/>
            </w:r>
            <w:r>
              <w:rPr>
                <w:noProof/>
                <w:webHidden/>
              </w:rPr>
              <w:fldChar w:fldCharType="begin"/>
            </w:r>
            <w:r>
              <w:rPr>
                <w:noProof/>
                <w:webHidden/>
              </w:rPr>
              <w:instrText xml:space="preserve"> PAGEREF _Toc36222678 \h </w:instrText>
            </w:r>
            <w:r>
              <w:rPr>
                <w:noProof/>
                <w:webHidden/>
              </w:rPr>
            </w:r>
            <w:r>
              <w:rPr>
                <w:noProof/>
                <w:webHidden/>
              </w:rPr>
              <w:fldChar w:fldCharType="separate"/>
            </w:r>
            <w:r>
              <w:rPr>
                <w:noProof/>
                <w:webHidden/>
              </w:rPr>
              <w:t>71</w:t>
            </w:r>
            <w:r>
              <w:rPr>
                <w:noProof/>
                <w:webHidden/>
              </w:rPr>
              <w:fldChar w:fldCharType="end"/>
            </w:r>
          </w:hyperlink>
        </w:p>
        <w:p w:rsidR="00945CE0" w:rsidRDefault="00945CE0">
          <w:pPr>
            <w:pStyle w:val="TDC2"/>
            <w:rPr>
              <w:rFonts w:eastAsiaTheme="minorEastAsia"/>
              <w:i w:val="0"/>
              <w:iCs w:val="0"/>
              <w:noProof/>
              <w:sz w:val="22"/>
              <w:szCs w:val="22"/>
              <w:lang w:val="es-AR" w:eastAsia="es-AR"/>
            </w:rPr>
          </w:pPr>
          <w:hyperlink w:anchor="_Toc36222679" w:history="1">
            <w:r w:rsidRPr="000C480C">
              <w:rPr>
                <w:rStyle w:val="Hipervnculo"/>
                <w:noProof/>
              </w:rPr>
              <w:t>Caso de Prueba P013</w:t>
            </w:r>
            <w:r>
              <w:rPr>
                <w:noProof/>
                <w:webHidden/>
              </w:rPr>
              <w:tab/>
            </w:r>
            <w:r>
              <w:rPr>
                <w:noProof/>
                <w:webHidden/>
              </w:rPr>
              <w:fldChar w:fldCharType="begin"/>
            </w:r>
            <w:r>
              <w:rPr>
                <w:noProof/>
                <w:webHidden/>
              </w:rPr>
              <w:instrText xml:space="preserve"> PAGEREF _Toc36222679 \h </w:instrText>
            </w:r>
            <w:r>
              <w:rPr>
                <w:noProof/>
                <w:webHidden/>
              </w:rPr>
            </w:r>
            <w:r>
              <w:rPr>
                <w:noProof/>
                <w:webHidden/>
              </w:rPr>
              <w:fldChar w:fldCharType="separate"/>
            </w:r>
            <w:r>
              <w:rPr>
                <w:noProof/>
                <w:webHidden/>
              </w:rPr>
              <w:t>72</w:t>
            </w:r>
            <w:r>
              <w:rPr>
                <w:noProof/>
                <w:webHidden/>
              </w:rPr>
              <w:fldChar w:fldCharType="end"/>
            </w:r>
          </w:hyperlink>
        </w:p>
        <w:p w:rsidR="00945CE0" w:rsidRDefault="00945CE0">
          <w:pPr>
            <w:pStyle w:val="TDC3"/>
            <w:rPr>
              <w:rFonts w:eastAsiaTheme="minorEastAsia"/>
              <w:noProof/>
              <w:sz w:val="22"/>
              <w:szCs w:val="22"/>
              <w:lang w:val="es-AR" w:eastAsia="es-AR"/>
            </w:rPr>
          </w:pPr>
          <w:hyperlink w:anchor="_Toc36222680" w:history="1">
            <w:r w:rsidRPr="000C480C">
              <w:rPr>
                <w:rStyle w:val="Hipervnculo"/>
                <w:noProof/>
              </w:rPr>
              <w:t>Descripción</w:t>
            </w:r>
            <w:r>
              <w:rPr>
                <w:noProof/>
                <w:webHidden/>
              </w:rPr>
              <w:tab/>
            </w:r>
            <w:r>
              <w:rPr>
                <w:noProof/>
                <w:webHidden/>
              </w:rPr>
              <w:fldChar w:fldCharType="begin"/>
            </w:r>
            <w:r>
              <w:rPr>
                <w:noProof/>
                <w:webHidden/>
              </w:rPr>
              <w:instrText xml:space="preserve"> PAGEREF _Toc36222680 \h </w:instrText>
            </w:r>
            <w:r>
              <w:rPr>
                <w:noProof/>
                <w:webHidden/>
              </w:rPr>
            </w:r>
            <w:r>
              <w:rPr>
                <w:noProof/>
                <w:webHidden/>
              </w:rPr>
              <w:fldChar w:fldCharType="separate"/>
            </w:r>
            <w:r>
              <w:rPr>
                <w:noProof/>
                <w:webHidden/>
              </w:rPr>
              <w:t>72</w:t>
            </w:r>
            <w:r>
              <w:rPr>
                <w:noProof/>
                <w:webHidden/>
              </w:rPr>
              <w:fldChar w:fldCharType="end"/>
            </w:r>
          </w:hyperlink>
        </w:p>
        <w:p w:rsidR="00945CE0" w:rsidRDefault="00945CE0">
          <w:pPr>
            <w:pStyle w:val="TDC3"/>
            <w:rPr>
              <w:rFonts w:eastAsiaTheme="minorEastAsia"/>
              <w:noProof/>
              <w:sz w:val="22"/>
              <w:szCs w:val="22"/>
              <w:lang w:val="es-AR" w:eastAsia="es-AR"/>
            </w:rPr>
          </w:pPr>
          <w:hyperlink w:anchor="_Toc36222681" w:history="1">
            <w:r w:rsidRPr="000C480C">
              <w:rPr>
                <w:rStyle w:val="Hipervnculo"/>
                <w:noProof/>
              </w:rPr>
              <w:t>Evaluación de la Prueba</w:t>
            </w:r>
            <w:r>
              <w:rPr>
                <w:noProof/>
                <w:webHidden/>
              </w:rPr>
              <w:tab/>
            </w:r>
            <w:r>
              <w:rPr>
                <w:noProof/>
                <w:webHidden/>
              </w:rPr>
              <w:fldChar w:fldCharType="begin"/>
            </w:r>
            <w:r>
              <w:rPr>
                <w:noProof/>
                <w:webHidden/>
              </w:rPr>
              <w:instrText xml:space="preserve"> PAGEREF _Toc36222681 \h </w:instrText>
            </w:r>
            <w:r>
              <w:rPr>
                <w:noProof/>
                <w:webHidden/>
              </w:rPr>
            </w:r>
            <w:r>
              <w:rPr>
                <w:noProof/>
                <w:webHidden/>
              </w:rPr>
              <w:fldChar w:fldCharType="separate"/>
            </w:r>
            <w:r>
              <w:rPr>
                <w:noProof/>
                <w:webHidden/>
              </w:rPr>
              <w:t>72</w:t>
            </w:r>
            <w:r>
              <w:rPr>
                <w:noProof/>
                <w:webHidden/>
              </w:rPr>
              <w:fldChar w:fldCharType="end"/>
            </w:r>
          </w:hyperlink>
        </w:p>
        <w:p w:rsidR="00945CE0" w:rsidRDefault="00945CE0">
          <w:pPr>
            <w:pStyle w:val="TDC2"/>
            <w:rPr>
              <w:rFonts w:eastAsiaTheme="minorEastAsia"/>
              <w:i w:val="0"/>
              <w:iCs w:val="0"/>
              <w:noProof/>
              <w:sz w:val="22"/>
              <w:szCs w:val="22"/>
              <w:lang w:val="es-AR" w:eastAsia="es-AR"/>
            </w:rPr>
          </w:pPr>
          <w:hyperlink w:anchor="_Toc36222682" w:history="1">
            <w:r w:rsidRPr="000C480C">
              <w:rPr>
                <w:rStyle w:val="Hipervnculo"/>
                <w:noProof/>
              </w:rPr>
              <w:t>Evaluación final de la Prueba 02 - Regresión</w:t>
            </w:r>
            <w:r>
              <w:rPr>
                <w:noProof/>
                <w:webHidden/>
              </w:rPr>
              <w:tab/>
            </w:r>
            <w:r>
              <w:rPr>
                <w:noProof/>
                <w:webHidden/>
              </w:rPr>
              <w:fldChar w:fldCharType="begin"/>
            </w:r>
            <w:r>
              <w:rPr>
                <w:noProof/>
                <w:webHidden/>
              </w:rPr>
              <w:instrText xml:space="preserve"> PAGEREF _Toc36222682 \h </w:instrText>
            </w:r>
            <w:r>
              <w:rPr>
                <w:noProof/>
                <w:webHidden/>
              </w:rPr>
            </w:r>
            <w:r>
              <w:rPr>
                <w:noProof/>
                <w:webHidden/>
              </w:rPr>
              <w:fldChar w:fldCharType="separate"/>
            </w:r>
            <w:r>
              <w:rPr>
                <w:noProof/>
                <w:webHidden/>
              </w:rPr>
              <w:t>73</w:t>
            </w:r>
            <w:r>
              <w:rPr>
                <w:noProof/>
                <w:webHidden/>
              </w:rPr>
              <w:fldChar w:fldCharType="end"/>
            </w:r>
          </w:hyperlink>
        </w:p>
        <w:p w:rsidR="000F79DF" w:rsidRDefault="008A7E7B"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016E90" w:rsidP="009A3173">
          <w:pPr>
            <w:pStyle w:val="PSI-Ttulo"/>
          </w:pPr>
          <w:r>
            <w:rPr>
              <w:lang w:val="es-AR"/>
            </w:rPr>
            <w:t>Caso de Prueba - Subir Programa Firmado</w:t>
          </w:r>
        </w:p>
      </w:sdtContent>
    </w:sdt>
    <w:p w:rsidR="001D56B2" w:rsidRDefault="001D56B2" w:rsidP="001D56B2">
      <w:pPr>
        <w:pStyle w:val="Ttulo1"/>
        <w:keepLines w:val="0"/>
        <w:widowControl w:val="0"/>
        <w:tabs>
          <w:tab w:val="num" w:pos="709"/>
        </w:tabs>
        <w:spacing w:before="120" w:after="60" w:line="360" w:lineRule="auto"/>
        <w:ind w:left="709" w:hanging="709"/>
        <w:jc w:val="both"/>
        <w:rPr>
          <w:bCs w:val="0"/>
        </w:rPr>
      </w:pPr>
      <w:bookmarkStart w:id="0" w:name="_Toc36222601"/>
      <w:r>
        <w:rPr>
          <w:bCs w:val="0"/>
        </w:rPr>
        <w:t>Casos de Prueba: Prueba 01 - Inicial</w:t>
      </w:r>
      <w:bookmarkEnd w:id="0"/>
      <w:r>
        <w:rPr>
          <w:bCs w:val="0"/>
        </w:rPr>
        <w:t xml:space="preserve"> </w:t>
      </w:r>
    </w:p>
    <w:p w:rsidR="001D56B2" w:rsidRDefault="001D56B2" w:rsidP="001D56B2">
      <w:pPr>
        <w:pStyle w:val="PSI-Ttulo2"/>
      </w:pPr>
      <w:bookmarkStart w:id="1" w:name="_Toc29278830"/>
    </w:p>
    <w:p w:rsidR="0020042B" w:rsidRPr="004D5405" w:rsidRDefault="00983C0C" w:rsidP="0020042B">
      <w:pPr>
        <w:pStyle w:val="PSI-Ttulo2"/>
        <w:rPr>
          <w:color w:val="365F91" w:themeColor="accent1" w:themeShade="BF"/>
          <w:sz w:val="28"/>
          <w:szCs w:val="28"/>
        </w:rPr>
      </w:pPr>
      <w:bookmarkStart w:id="2" w:name="_Toc36222602"/>
      <w:r>
        <w:t>Caso de Prueba P00</w:t>
      </w:r>
      <w:r w:rsidR="0020042B">
        <w:t>1</w:t>
      </w:r>
      <w:bookmarkEnd w:id="2"/>
    </w:p>
    <w:p w:rsidR="0020042B" w:rsidRDefault="0020042B" w:rsidP="0020042B">
      <w:r>
        <w:t>Correspondiente a la pantalla subir programa.</w:t>
      </w:r>
    </w:p>
    <w:p w:rsidR="0020042B" w:rsidRPr="00664D4B" w:rsidRDefault="0020042B" w:rsidP="0020042B">
      <w:pPr>
        <w:pStyle w:val="PSI-Ttulo3"/>
      </w:pPr>
      <w:bookmarkStart w:id="3" w:name="_Toc36222603"/>
      <w:r w:rsidRPr="00664D4B">
        <w:t>Descripción</w:t>
      </w:r>
      <w:bookmarkEnd w:id="3"/>
      <w:r w:rsidRPr="00664D4B">
        <w:t xml:space="preserve"> </w:t>
      </w:r>
    </w:p>
    <w:p w:rsidR="0020042B" w:rsidRPr="00664D4B" w:rsidRDefault="0020042B" w:rsidP="0020042B">
      <w:pPr>
        <w:pStyle w:val="PSI-Normal"/>
      </w:pPr>
      <w:r>
        <w:t>Este caso de prueba</w:t>
      </w:r>
      <w:r w:rsidRPr="00664D4B">
        <w:t xml:space="preserve"> tiene como objetivo </w:t>
      </w:r>
      <w:r>
        <w:t>verificar la correcta escritura del texto mostrado y la correcta representación de símbolos especiales de la pantalla subir programa.</w:t>
      </w:r>
    </w:p>
    <w:p w:rsidR="0020042B" w:rsidRPr="00664D4B" w:rsidRDefault="0020042B" w:rsidP="0020042B">
      <w:pPr>
        <w:pStyle w:val="PSI-Ttulo3"/>
      </w:pPr>
      <w:bookmarkStart w:id="4" w:name="_Toc36222604"/>
      <w:r w:rsidRPr="00664D4B">
        <w:t>Evaluación de la Prueba</w:t>
      </w:r>
      <w:bookmarkEnd w:id="4"/>
      <w:r w:rsidRPr="00664D4B">
        <w:t xml:space="preserve"> </w:t>
      </w:r>
    </w:p>
    <w:p w:rsidR="0020042B" w:rsidRDefault="0020042B" w:rsidP="0020042B">
      <w:pPr>
        <w:pStyle w:val="PSI-Normal"/>
      </w:pPr>
      <w:r w:rsidRPr="00664D4B">
        <w:t>Realizada y satisfactoria.</w:t>
      </w:r>
    </w:p>
    <w:p w:rsidR="0020042B" w:rsidRPr="00664D4B" w:rsidRDefault="0020042B" w:rsidP="0020042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195F12">
        <w:tc>
          <w:tcPr>
            <w:tcW w:w="4904" w:type="dxa"/>
            <w:gridSpan w:val="4"/>
            <w:tcBorders>
              <w:top w:val="single" w:sz="1" w:space="0" w:color="000000"/>
              <w:left w:val="single" w:sz="1" w:space="0" w:color="000000"/>
              <w:bottom w:val="single" w:sz="1" w:space="0" w:color="000000"/>
            </w:tcBorders>
          </w:tcPr>
          <w:p w:rsidR="0020042B" w:rsidRDefault="0020042B" w:rsidP="00195F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Nivel de Prueba: </w:t>
            </w:r>
            <w:r w:rsidRPr="00565228">
              <w:t>Componente</w:t>
            </w:r>
          </w:p>
        </w:tc>
      </w:tr>
      <w:tr w:rsidR="0020042B" w:rsidTr="00195F12">
        <w:tc>
          <w:tcPr>
            <w:tcW w:w="4904" w:type="dxa"/>
            <w:gridSpan w:val="4"/>
            <w:tcBorders>
              <w:left w:val="single" w:sz="1" w:space="0" w:color="000000"/>
              <w:bottom w:val="single" w:sz="1" w:space="0" w:color="000000"/>
            </w:tcBorders>
            <w:shd w:val="clear" w:color="auto" w:fill="E6E6E6"/>
          </w:tcPr>
          <w:p w:rsidR="0020042B" w:rsidRDefault="0020042B" w:rsidP="00195F12">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195F12">
            <w:pPr>
              <w:pStyle w:val="PSI-Normal"/>
              <w:rPr>
                <w:b/>
              </w:rPr>
            </w:pPr>
            <w:r>
              <w:rPr>
                <w:b/>
              </w:rPr>
              <w:t xml:space="preserve">Tipo(s) de Pruebas(s): </w:t>
            </w:r>
            <w:r>
              <w:t>Interfaz de Usuario</w:t>
            </w:r>
          </w:p>
        </w:tc>
      </w:tr>
      <w:tr w:rsidR="0020042B" w:rsidRPr="00CF4BD4" w:rsidTr="00195F12">
        <w:tc>
          <w:tcPr>
            <w:tcW w:w="4904" w:type="dxa"/>
            <w:gridSpan w:val="4"/>
            <w:tcBorders>
              <w:left w:val="single" w:sz="1" w:space="0" w:color="000000"/>
              <w:bottom w:val="single" w:sz="1" w:space="0" w:color="000000"/>
            </w:tcBorders>
          </w:tcPr>
          <w:p w:rsidR="0020042B" w:rsidRDefault="0020042B" w:rsidP="00195F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195F12">
              <w:trPr>
                <w:trHeight w:val="263"/>
              </w:trPr>
              <w:tc>
                <w:tcPr>
                  <w:tcW w:w="4426" w:type="dxa"/>
                </w:tcPr>
                <w:p w:rsidR="0020042B" w:rsidRPr="004D5405" w:rsidRDefault="0020042B" w:rsidP="00195F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195F12">
            <w:pPr>
              <w:pStyle w:val="TableContents"/>
              <w:rPr>
                <w:rFonts w:ascii="Arial" w:hAnsi="Arial"/>
                <w:color w:val="0000FF"/>
                <w:sz w:val="20"/>
                <w:lang w:val="es-AR"/>
              </w:rPr>
            </w:pP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195F12">
            <w:pPr>
              <w:pStyle w:val="PSI-Normal"/>
            </w:pPr>
            <w:r>
              <w:rPr>
                <w:b/>
              </w:rPr>
              <w:t xml:space="preserve">Autor del Caso de Prueba: </w:t>
            </w:r>
            <w:r>
              <w:t>Nicolás Sartini</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b/>
              </w:rPr>
            </w:pPr>
            <w:r>
              <w:rPr>
                <w:b/>
              </w:rPr>
              <w:t xml:space="preserve">ID/Nombre Caso de Prueba: </w:t>
            </w:r>
            <w:r w:rsidR="00983C0C">
              <w:t>P00</w:t>
            </w:r>
            <w:r>
              <w:t>1</w:t>
            </w:r>
          </w:p>
        </w:tc>
        <w:tc>
          <w:tcPr>
            <w:tcW w:w="4027" w:type="dxa"/>
            <w:gridSpan w:val="3"/>
            <w:tcBorders>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Nombre del Probador: </w:t>
            </w:r>
            <w:r>
              <w:t>Nicolás Sartini</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195F12">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Fecha de Ejecución: </w:t>
            </w:r>
            <w:r>
              <w:t>04</w:t>
            </w:r>
            <w:r w:rsidRPr="00473DBE">
              <w:t>/</w:t>
            </w:r>
            <w:r>
              <w:t>06</w:t>
            </w:r>
            <w:r w:rsidRPr="00473DBE">
              <w:t>/201</w:t>
            </w:r>
            <w:r>
              <w:t>9</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TableContents"/>
              <w:rPr>
                <w:rFonts w:ascii="Arial" w:hAnsi="Arial"/>
                <w:b/>
                <w:bCs/>
                <w:sz w:val="20"/>
              </w:rPr>
            </w:pPr>
            <w:r>
              <w:rPr>
                <w:rFonts w:ascii="Arial" w:hAnsi="Arial"/>
                <w:b/>
                <w:bCs/>
                <w:sz w:val="20"/>
              </w:rPr>
              <w:t>Condición(es) para que se ejecute el Caso de Prueba:</w:t>
            </w:r>
          </w:p>
        </w:tc>
      </w:tr>
      <w:tr w:rsidR="0020042B" w:rsidTr="00195F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195F12">
              <w:trPr>
                <w:trHeight w:val="574"/>
              </w:trPr>
              <w:tc>
                <w:tcPr>
                  <w:tcW w:w="4308" w:type="dxa"/>
                </w:tcPr>
                <w:p w:rsidR="0020042B" w:rsidRDefault="0020042B" w:rsidP="00195F12">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195F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195F12">
            <w:pPr>
              <w:pStyle w:val="PSI-Normal"/>
            </w:pPr>
            <w:r>
              <w:t>-</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TableContents"/>
              <w:rPr>
                <w:rFonts w:ascii="Arial" w:hAnsi="Arial"/>
                <w:b/>
                <w:bCs/>
                <w:sz w:val="20"/>
              </w:rPr>
            </w:pPr>
            <w:r>
              <w:rPr>
                <w:rFonts w:ascii="Arial" w:hAnsi="Arial"/>
                <w:b/>
                <w:bCs/>
                <w:sz w:val="20"/>
              </w:rPr>
              <w:t>Para la Ejecución del Caso de Prueba:</w:t>
            </w:r>
          </w:p>
        </w:tc>
      </w:tr>
      <w:tr w:rsidR="0020042B" w:rsidTr="00195F12">
        <w:tc>
          <w:tcPr>
            <w:tcW w:w="851"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lastRenderedPageBreak/>
              <w:t>Nro. Paso Flujo</w:t>
            </w:r>
          </w:p>
        </w:tc>
        <w:tc>
          <w:tcPr>
            <w:tcW w:w="1559"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Resultado Obtenido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20042B" w:rsidRPr="00B151C0" w:rsidRDefault="0020042B" w:rsidP="00195F12">
            <w:pPr>
              <w:pStyle w:val="PSI-Normal"/>
              <w:spacing w:before="0" w:line="240" w:lineRule="auto"/>
              <w:ind w:left="360"/>
              <w:rPr>
                <w:rFonts w:ascii="Arial" w:hAnsi="Arial"/>
                <w:sz w:val="20"/>
              </w:rPr>
            </w:pPr>
            <w:r>
              <w:rPr>
                <w:rFonts w:ascii="Arial" w:hAnsi="Arial"/>
                <w:sz w:val="20"/>
              </w:rPr>
              <w:t>Visualizar de forma correcta la escritura del texto mostrado en la pantalla (Sin la presencia de errores ortográficos y la correcta representación de símbolos especiales).</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 xml:space="preserve">Satisfactorio. </w:t>
            </w:r>
          </w:p>
          <w:p w:rsidR="0020042B" w:rsidRDefault="0020042B" w:rsidP="00195F12">
            <w:pPr>
              <w:pStyle w:val="TableContents"/>
              <w:rPr>
                <w:rFonts w:ascii="Arial" w:hAnsi="Arial"/>
                <w:sz w:val="20"/>
              </w:rPr>
            </w:pPr>
            <w:r>
              <w:rPr>
                <w:rFonts w:ascii="Arial" w:hAnsi="Arial"/>
                <w:sz w:val="20"/>
              </w:rPr>
              <w:t>Correcta visualización de la escritura del texto mostrado en la pantalla (Sin la presencia de errores ortográficos y la correcta representación de símbolos especiales).</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195F12">
            <w:pPr>
              <w:pStyle w:val="PSI-Normal"/>
            </w:pPr>
            <w:r>
              <w:rPr>
                <w:rFonts w:ascii="Arial" w:hAnsi="Arial"/>
                <w:b/>
                <w:bCs/>
                <w:sz w:val="20"/>
              </w:rPr>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20042B" w:rsidTr="00195F12">
        <w:tc>
          <w:tcPr>
            <w:tcW w:w="8931" w:type="dxa"/>
            <w:gridSpan w:val="7"/>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20042B" w:rsidTr="00195F12">
        <w:tc>
          <w:tcPr>
            <w:tcW w:w="8931" w:type="dxa"/>
            <w:gridSpan w:val="7"/>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____04/06/2019____</w:t>
            </w:r>
          </w:p>
        </w:tc>
      </w:tr>
    </w:tbl>
    <w:p w:rsidR="0020042B" w:rsidRDefault="0020042B" w:rsidP="0020042B">
      <w:pPr>
        <w:pStyle w:val="InfoBlue"/>
        <w:ind w:left="363"/>
      </w:pPr>
    </w:p>
    <w:p w:rsidR="0020042B" w:rsidRDefault="0020042B" w:rsidP="0020042B"/>
    <w:p w:rsidR="0020042B" w:rsidRDefault="0020042B" w:rsidP="0020042B">
      <w:pPr>
        <w:pStyle w:val="PSI-Ttulo2"/>
      </w:pPr>
    </w:p>
    <w:p w:rsidR="0020042B" w:rsidRDefault="0020042B" w:rsidP="0020042B">
      <w:pPr>
        <w:pStyle w:val="PSI-Ttulo2"/>
      </w:pPr>
    </w:p>
    <w:p w:rsidR="0020042B" w:rsidRPr="00A94F2D" w:rsidRDefault="00983C0C" w:rsidP="0020042B">
      <w:pPr>
        <w:pStyle w:val="PSI-Ttulo2"/>
        <w:rPr>
          <w:color w:val="365F91" w:themeColor="accent1" w:themeShade="BF"/>
          <w:sz w:val="28"/>
          <w:szCs w:val="28"/>
        </w:rPr>
      </w:pPr>
      <w:bookmarkStart w:id="5" w:name="_Toc36222605"/>
      <w:r>
        <w:t>Caso de Prueba P00</w:t>
      </w:r>
      <w:r w:rsidR="0020042B">
        <w:t>2</w:t>
      </w:r>
      <w:bookmarkEnd w:id="5"/>
      <w:r w:rsidR="0020042B" w:rsidRPr="00664D4B">
        <w:t xml:space="preserve"> </w:t>
      </w:r>
    </w:p>
    <w:p w:rsidR="0020042B" w:rsidRDefault="0020042B" w:rsidP="0020042B">
      <w:pPr>
        <w:pStyle w:val="PSI-Ttulo3"/>
      </w:pPr>
    </w:p>
    <w:p w:rsidR="0020042B" w:rsidRPr="00664D4B" w:rsidRDefault="0020042B" w:rsidP="0020042B">
      <w:pPr>
        <w:pStyle w:val="PSI-Ttulo3"/>
      </w:pPr>
      <w:bookmarkStart w:id="6" w:name="_Toc36222606"/>
      <w:r w:rsidRPr="00664D4B">
        <w:t>Descripción</w:t>
      </w:r>
      <w:bookmarkEnd w:id="6"/>
      <w:r w:rsidRPr="00664D4B">
        <w:t xml:space="preserve"> </w:t>
      </w:r>
    </w:p>
    <w:p w:rsidR="0020042B" w:rsidRPr="00664D4B" w:rsidRDefault="0020042B" w:rsidP="0020042B">
      <w:pPr>
        <w:pStyle w:val="PSI-Normal"/>
      </w:pPr>
      <w:r w:rsidRPr="00664D4B">
        <w:t xml:space="preserve">Este caso de prueba, tiene como objetivo probar </w:t>
      </w:r>
      <w:r>
        <w:t xml:space="preserve">que la barra desplegable "Año" se despliega, muestra la información (años), se actualiza dinámicamente mediante el filtrado, actualiza la barra desplegable Carrera con sus respectivos ítems y permite al usuario seleccionar un año para subir un determinado programa correctamente.  </w:t>
      </w:r>
    </w:p>
    <w:p w:rsidR="0020042B" w:rsidRPr="00664D4B" w:rsidRDefault="0020042B" w:rsidP="0020042B">
      <w:pPr>
        <w:pStyle w:val="PSI-Ttulo3"/>
      </w:pPr>
      <w:bookmarkStart w:id="7" w:name="_Toc36222607"/>
      <w:r w:rsidRPr="00664D4B">
        <w:t>Evaluación de la Prueba</w:t>
      </w:r>
      <w:bookmarkEnd w:id="7"/>
      <w:r w:rsidRPr="00664D4B">
        <w:t xml:space="preserve"> </w:t>
      </w:r>
    </w:p>
    <w:p w:rsidR="0020042B" w:rsidRDefault="0020042B" w:rsidP="0020042B">
      <w:pPr>
        <w:pStyle w:val="PSI-Normal"/>
      </w:pPr>
      <w:r>
        <w:t>Realizada y satisfactoria</w:t>
      </w:r>
    </w:p>
    <w:p w:rsidR="0020042B" w:rsidRPr="00664D4B" w:rsidRDefault="0020042B" w:rsidP="0020042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195F12">
        <w:tc>
          <w:tcPr>
            <w:tcW w:w="4904" w:type="dxa"/>
            <w:gridSpan w:val="4"/>
            <w:tcBorders>
              <w:top w:val="single" w:sz="1" w:space="0" w:color="000000"/>
              <w:left w:val="single" w:sz="1" w:space="0" w:color="000000"/>
              <w:bottom w:val="single" w:sz="1" w:space="0" w:color="000000"/>
            </w:tcBorders>
          </w:tcPr>
          <w:p w:rsidR="0020042B" w:rsidRDefault="0020042B" w:rsidP="00195F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Nivel de Prueba: </w:t>
            </w:r>
            <w:r w:rsidRPr="00565228">
              <w:t>Componente</w:t>
            </w:r>
          </w:p>
        </w:tc>
      </w:tr>
      <w:tr w:rsidR="0020042B" w:rsidTr="00195F12">
        <w:tc>
          <w:tcPr>
            <w:tcW w:w="4904" w:type="dxa"/>
            <w:gridSpan w:val="4"/>
            <w:tcBorders>
              <w:left w:val="single" w:sz="1" w:space="0" w:color="000000"/>
              <w:bottom w:val="single" w:sz="1" w:space="0" w:color="000000"/>
            </w:tcBorders>
            <w:shd w:val="clear" w:color="auto" w:fill="E6E6E6"/>
          </w:tcPr>
          <w:p w:rsidR="0020042B" w:rsidRDefault="0020042B" w:rsidP="00195F12">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195F12">
            <w:pPr>
              <w:pStyle w:val="PSI-Normal"/>
              <w:rPr>
                <w:b/>
              </w:rPr>
            </w:pPr>
            <w:r>
              <w:rPr>
                <w:b/>
              </w:rPr>
              <w:t xml:space="preserve">Tipo(s) de Pruebas(s): </w:t>
            </w:r>
            <w:r w:rsidRPr="00995A0D">
              <w:t>Funcional</w:t>
            </w:r>
          </w:p>
        </w:tc>
      </w:tr>
      <w:tr w:rsidR="0020042B" w:rsidRPr="00CF4BD4" w:rsidTr="00195F12">
        <w:tc>
          <w:tcPr>
            <w:tcW w:w="4904" w:type="dxa"/>
            <w:gridSpan w:val="4"/>
            <w:tcBorders>
              <w:left w:val="single" w:sz="1" w:space="0" w:color="000000"/>
              <w:bottom w:val="single" w:sz="1" w:space="0" w:color="000000"/>
            </w:tcBorders>
          </w:tcPr>
          <w:p w:rsidR="0020042B" w:rsidRDefault="0020042B" w:rsidP="00195F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195F12">
              <w:trPr>
                <w:trHeight w:val="263"/>
              </w:trPr>
              <w:tc>
                <w:tcPr>
                  <w:tcW w:w="4426" w:type="dxa"/>
                </w:tcPr>
                <w:p w:rsidR="0020042B" w:rsidRPr="004D5405" w:rsidRDefault="0020042B" w:rsidP="00195F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195F12">
            <w:pPr>
              <w:pStyle w:val="TableContents"/>
              <w:rPr>
                <w:rFonts w:ascii="Arial" w:hAnsi="Arial"/>
                <w:color w:val="0000FF"/>
                <w:sz w:val="20"/>
                <w:lang w:val="es-AR"/>
              </w:rPr>
            </w:pP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195F12">
            <w:pPr>
              <w:pStyle w:val="PSI-Normal"/>
            </w:pPr>
            <w:r>
              <w:rPr>
                <w:b/>
              </w:rPr>
              <w:t xml:space="preserve">Autor del Caso de Prueba: </w:t>
            </w:r>
            <w:r>
              <w:t>Nicolás Sartini</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b/>
              </w:rPr>
            </w:pPr>
            <w:r>
              <w:rPr>
                <w:b/>
              </w:rPr>
              <w:t xml:space="preserve">ID/Nombre Caso de Prueba: </w:t>
            </w:r>
            <w:r w:rsidR="00983C0C">
              <w:t>P00</w:t>
            </w:r>
            <w:r>
              <w:t>2</w:t>
            </w:r>
          </w:p>
        </w:tc>
        <w:tc>
          <w:tcPr>
            <w:tcW w:w="4027" w:type="dxa"/>
            <w:gridSpan w:val="3"/>
            <w:tcBorders>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Nombre del Probador: </w:t>
            </w:r>
            <w:r>
              <w:t>Nicolás Sartini</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195F12">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Fecha de Ejecución: </w:t>
            </w:r>
            <w:r>
              <w:t>04</w:t>
            </w:r>
            <w:r w:rsidRPr="00473DBE">
              <w:t>/</w:t>
            </w:r>
            <w:r>
              <w:t>06</w:t>
            </w:r>
            <w:r w:rsidRPr="00473DBE">
              <w:t>/201</w:t>
            </w:r>
            <w:r>
              <w:t>9</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TableContents"/>
              <w:rPr>
                <w:rFonts w:ascii="Arial" w:hAnsi="Arial"/>
                <w:b/>
                <w:bCs/>
                <w:sz w:val="20"/>
              </w:rPr>
            </w:pPr>
            <w:r>
              <w:rPr>
                <w:rFonts w:ascii="Arial" w:hAnsi="Arial"/>
                <w:b/>
                <w:bCs/>
                <w:sz w:val="20"/>
              </w:rPr>
              <w:t>Condición(es) para que se ejecute el Caso de Prueba:</w:t>
            </w:r>
          </w:p>
        </w:tc>
      </w:tr>
      <w:tr w:rsidR="0020042B" w:rsidTr="00195F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195F12">
              <w:trPr>
                <w:trHeight w:val="574"/>
              </w:trPr>
              <w:tc>
                <w:tcPr>
                  <w:tcW w:w="4308" w:type="dxa"/>
                </w:tcPr>
                <w:p w:rsidR="0020042B" w:rsidRDefault="0020042B" w:rsidP="00195F12">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195F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195F12">
            <w:pPr>
              <w:pStyle w:val="PSI-Normal"/>
            </w:pPr>
            <w:r>
              <w:t>-</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TableContents"/>
              <w:rPr>
                <w:rFonts w:ascii="Arial" w:hAnsi="Arial"/>
                <w:b/>
                <w:bCs/>
                <w:sz w:val="20"/>
              </w:rPr>
            </w:pPr>
            <w:r>
              <w:rPr>
                <w:rFonts w:ascii="Arial" w:hAnsi="Arial"/>
                <w:b/>
                <w:bCs/>
                <w:sz w:val="20"/>
              </w:rPr>
              <w:t>Para la Ejecución del Caso de Prueba:</w:t>
            </w:r>
          </w:p>
        </w:tc>
      </w:tr>
      <w:tr w:rsidR="0020042B" w:rsidTr="00195F12">
        <w:tc>
          <w:tcPr>
            <w:tcW w:w="851"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Resultado Obtenido</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20042B" w:rsidRPr="00F76CAD" w:rsidRDefault="0020042B" w:rsidP="00195F12">
            <w:pPr>
              <w:pStyle w:val="TableContents"/>
              <w:rPr>
                <w:rFonts w:ascii="Arial" w:hAnsi="Arial"/>
                <w:sz w:val="20"/>
              </w:rPr>
            </w:pPr>
            <w:r>
              <w:t xml:space="preserve">Valores (años) precargados en la lista. </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Desplegar ítems de la lista (años)</w:t>
            </w:r>
          </w:p>
        </w:tc>
        <w:tc>
          <w:tcPr>
            <w:tcW w:w="2552" w:type="dxa"/>
            <w:gridSpan w:val="2"/>
            <w:tcBorders>
              <w:left w:val="single" w:sz="1" w:space="0" w:color="000000"/>
              <w:bottom w:val="single" w:sz="1" w:space="0" w:color="000000"/>
            </w:tcBorders>
            <w:shd w:val="clear" w:color="auto" w:fill="FFFFFF" w:themeFill="background1"/>
          </w:tcPr>
          <w:p w:rsidR="0020042B" w:rsidRPr="00B151C0" w:rsidRDefault="0020042B" w:rsidP="00195F12">
            <w:pPr>
              <w:pStyle w:val="PSI-Normal"/>
              <w:spacing w:before="0" w:line="240" w:lineRule="auto"/>
              <w:ind w:left="360"/>
              <w:rPr>
                <w:rFonts w:ascii="Arial" w:hAnsi="Arial"/>
                <w:sz w:val="20"/>
              </w:rPr>
            </w:pPr>
            <w:r>
              <w:t>C</w:t>
            </w:r>
            <w:r w:rsidRPr="00AA485F">
              <w:t>orrecto despl</w:t>
            </w:r>
            <w:r>
              <w:t>egami</w:t>
            </w:r>
            <w:r w:rsidRPr="00AA485F">
              <w:t>ento de los ítems (</w:t>
            </w:r>
            <w:r>
              <w:t>años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 xml:space="preserve">Ítems de la lista desplegados correctamente. </w:t>
            </w:r>
          </w:p>
        </w:tc>
      </w:tr>
      <w:tr w:rsidR="0020042B" w:rsidTr="00195F12">
        <w:tc>
          <w:tcPr>
            <w:tcW w:w="851" w:type="dxa"/>
            <w:tcBorders>
              <w:left w:val="single" w:sz="1" w:space="0" w:color="000000"/>
              <w:bottom w:val="single" w:sz="1" w:space="0" w:color="000000"/>
            </w:tcBorders>
            <w:shd w:val="clear" w:color="auto" w:fill="auto"/>
          </w:tcPr>
          <w:p w:rsidR="0020042B" w:rsidRDefault="0020042B" w:rsidP="00195F12">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auto"/>
          </w:tcPr>
          <w:p w:rsidR="0020042B" w:rsidRDefault="0020042B" w:rsidP="00195F12">
            <w:r>
              <w:t>Valores (años) precargados en la lista.</w:t>
            </w:r>
          </w:p>
        </w:tc>
        <w:tc>
          <w:tcPr>
            <w:tcW w:w="1559" w:type="dxa"/>
            <w:tcBorders>
              <w:left w:val="single" w:sz="1" w:space="0" w:color="000000"/>
              <w:bottom w:val="single" w:sz="1" w:space="0" w:color="000000"/>
            </w:tcBorders>
            <w:shd w:val="clear" w:color="auto" w:fill="auto"/>
          </w:tcPr>
          <w:p w:rsidR="0020042B" w:rsidRDefault="0020042B" w:rsidP="00195F12">
            <w:pPr>
              <w:pStyle w:val="TableContents"/>
              <w:rPr>
                <w:rFonts w:ascii="Arial" w:hAnsi="Arial"/>
                <w:sz w:val="20"/>
              </w:rPr>
            </w:pPr>
            <w:r>
              <w:rPr>
                <w:rFonts w:ascii="Arial" w:hAnsi="Arial"/>
                <w:sz w:val="20"/>
              </w:rPr>
              <w:t>(Ninguno)</w:t>
            </w:r>
          </w:p>
          <w:p w:rsidR="0020042B" w:rsidRDefault="0020042B" w:rsidP="00195F12">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auto"/>
          </w:tcPr>
          <w:p w:rsidR="0020042B" w:rsidRDefault="0020042B" w:rsidP="00195F12">
            <w:pPr>
              <w:pStyle w:val="PSI-Normal"/>
              <w:spacing w:before="0" w:line="240" w:lineRule="auto"/>
              <w:ind w:left="360"/>
              <w:rPr>
                <w:rFonts w:ascii="Arial" w:hAnsi="Arial"/>
                <w:sz w:val="20"/>
              </w:rPr>
            </w:pPr>
            <w:r>
              <w:rPr>
                <w:rFonts w:ascii="Arial" w:hAnsi="Arial"/>
                <w:sz w:val="20"/>
              </w:rPr>
              <w:t>Mensaje de validación que notifique el error.</w:t>
            </w:r>
          </w:p>
          <w:p w:rsidR="0020042B" w:rsidRDefault="0020042B" w:rsidP="00195F12">
            <w:pPr>
              <w:pStyle w:val="PSI-Normal"/>
              <w:spacing w:before="0" w:line="240" w:lineRule="auto"/>
              <w:ind w:left="360"/>
              <w:rPr>
                <w:rFonts w:ascii="Arial" w:hAnsi="Arial"/>
                <w:sz w:val="20"/>
              </w:rPr>
            </w:pPr>
            <w:r>
              <w:rPr>
                <w:rFonts w:ascii="Arial" w:hAnsi="Arial"/>
                <w:sz w:val="20"/>
              </w:rPr>
              <w:t>No actualizar la barra desplegable Carrera con sus items.</w:t>
            </w:r>
          </w:p>
          <w:p w:rsidR="0020042B" w:rsidRDefault="0020042B" w:rsidP="00195F12">
            <w:pPr>
              <w:pStyle w:val="PSI-Normal"/>
              <w:spacing w:before="0" w:line="240" w:lineRule="auto"/>
              <w:ind w:left="360"/>
              <w:rPr>
                <w:rFonts w:ascii="Arial" w:hAnsi="Arial"/>
                <w:sz w:val="20"/>
              </w:rPr>
            </w:pPr>
            <w:r>
              <w:rPr>
                <w:rFonts w:ascii="Arial" w:hAnsi="Arial"/>
                <w:sz w:val="20"/>
              </w:rPr>
              <w:t>No subir el programa.</w:t>
            </w:r>
          </w:p>
        </w:tc>
        <w:tc>
          <w:tcPr>
            <w:tcW w:w="2410" w:type="dxa"/>
            <w:gridSpan w:val="2"/>
            <w:tcBorders>
              <w:left w:val="single" w:sz="1" w:space="0" w:color="000000"/>
              <w:bottom w:val="single" w:sz="1" w:space="0" w:color="000000"/>
              <w:right w:val="single" w:sz="1" w:space="0" w:color="000000"/>
            </w:tcBorders>
            <w:shd w:val="clear" w:color="auto" w:fill="auto"/>
          </w:tcPr>
          <w:p w:rsidR="0020042B" w:rsidRDefault="0020042B" w:rsidP="00195F12">
            <w:pPr>
              <w:pStyle w:val="TableContents"/>
              <w:rPr>
                <w:rFonts w:ascii="Arial" w:hAnsi="Arial"/>
                <w:sz w:val="20"/>
              </w:rPr>
            </w:pPr>
            <w:r>
              <w:rPr>
                <w:rFonts w:ascii="Arial" w:hAnsi="Arial"/>
                <w:sz w:val="20"/>
              </w:rPr>
              <w:t xml:space="preserve"> Mensaje de validación "Selecciona un elemento de la lista". No se ha actualizado la barra desplegable Carrera con sus respectivos items.</w:t>
            </w:r>
          </w:p>
          <w:p w:rsidR="0020042B" w:rsidRPr="003F3A9F" w:rsidRDefault="0020042B" w:rsidP="00195F12">
            <w:pPr>
              <w:pStyle w:val="TableContents"/>
              <w:rPr>
                <w:rFonts w:ascii="Arial" w:hAnsi="Arial"/>
                <w:sz w:val="20"/>
                <w:lang w:val="es-AR"/>
              </w:rPr>
            </w:pPr>
            <w:r>
              <w:rPr>
                <w:rFonts w:ascii="Arial" w:hAnsi="Arial"/>
                <w:sz w:val="20"/>
              </w:rPr>
              <w:t>No se ha subido el programa.</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20042B" w:rsidRDefault="0020042B" w:rsidP="00195F12">
            <w:r>
              <w:t>Valores (años) precargados en la lista.</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Seleccionar ítem: 2019</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rPr>
                <w:rFonts w:ascii="Arial" w:hAnsi="Arial"/>
                <w:sz w:val="20"/>
              </w:rPr>
            </w:pPr>
            <w:r>
              <w:rPr>
                <w:rFonts w:ascii="Arial" w:hAnsi="Arial"/>
                <w:sz w:val="20"/>
              </w:rPr>
              <w:t>Correcta selección del ítem 2019.</w:t>
            </w:r>
          </w:p>
          <w:p w:rsidR="0020042B" w:rsidRDefault="0020042B" w:rsidP="00195F12">
            <w:pPr>
              <w:pStyle w:val="PSI-Normal"/>
              <w:spacing w:before="0" w:line="240" w:lineRule="auto"/>
              <w:ind w:left="360"/>
              <w:rPr>
                <w:rFonts w:ascii="Arial" w:hAnsi="Arial"/>
                <w:sz w:val="20"/>
              </w:rPr>
            </w:pPr>
            <w:r>
              <w:rPr>
                <w:rFonts w:ascii="Arial" w:hAnsi="Arial"/>
                <w:sz w:val="20"/>
              </w:rPr>
              <w:t>Actualizar la barra desplegable Carrera con sus items.</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lang w:val="es-AR"/>
              </w:rPr>
            </w:pPr>
            <w:r>
              <w:rPr>
                <w:rFonts w:ascii="Arial" w:hAnsi="Arial"/>
                <w:sz w:val="20"/>
                <w:lang w:val="es-AR"/>
              </w:rPr>
              <w:t>Ítem 2019 seleccionado univoca y correctamente.</w:t>
            </w:r>
          </w:p>
          <w:p w:rsidR="0020042B" w:rsidRPr="00EB5CE1" w:rsidRDefault="0020042B" w:rsidP="00195F12">
            <w:pPr>
              <w:pStyle w:val="TableContents"/>
              <w:rPr>
                <w:rFonts w:ascii="Arial" w:hAnsi="Arial"/>
                <w:sz w:val="20"/>
                <w:lang w:val="es-AR"/>
              </w:rPr>
            </w:pPr>
            <w:r>
              <w:rPr>
                <w:rFonts w:ascii="Arial" w:hAnsi="Arial"/>
                <w:sz w:val="20"/>
              </w:rPr>
              <w:t>Se ha actualizado la barra desplegable Carrera con sus respectivos items.</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20042B" w:rsidRDefault="0020042B" w:rsidP="00195F12">
            <w:r>
              <w:t>Valores (años) precargados en la lista.</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Seleccionar ítem: 2019 desde el mouse</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rPr>
                <w:rFonts w:ascii="Arial" w:hAnsi="Arial"/>
                <w:sz w:val="20"/>
              </w:rPr>
            </w:pPr>
            <w:r>
              <w:rPr>
                <w:rFonts w:ascii="Arial" w:hAnsi="Arial"/>
                <w:sz w:val="20"/>
              </w:rPr>
              <w:t>Correcta selección del ítem 2019 desde el mouse.</w:t>
            </w:r>
          </w:p>
          <w:p w:rsidR="0020042B" w:rsidRDefault="0020042B" w:rsidP="00195F12">
            <w:pPr>
              <w:pStyle w:val="PSI-Normal"/>
              <w:spacing w:before="0" w:line="240" w:lineRule="auto"/>
              <w:ind w:left="360"/>
              <w:rPr>
                <w:rFonts w:ascii="Arial" w:hAnsi="Arial"/>
                <w:sz w:val="20"/>
              </w:rPr>
            </w:pPr>
            <w:r>
              <w:rPr>
                <w:rFonts w:ascii="Arial" w:hAnsi="Arial"/>
                <w:sz w:val="20"/>
              </w:rPr>
              <w:t>Actualizar la barra desplegable Carrera con sus items.</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lang w:val="es-AR"/>
              </w:rPr>
            </w:pPr>
            <w:r>
              <w:rPr>
                <w:rFonts w:ascii="Arial" w:hAnsi="Arial"/>
                <w:sz w:val="20"/>
                <w:lang w:val="es-AR"/>
              </w:rPr>
              <w:t>Ítem 2019 seleccionado univoca y correctamente desde el mouse.</w:t>
            </w:r>
          </w:p>
          <w:p w:rsidR="0020042B" w:rsidRDefault="0020042B" w:rsidP="00195F12">
            <w:pPr>
              <w:pStyle w:val="TableContents"/>
              <w:rPr>
                <w:rFonts w:ascii="Arial" w:hAnsi="Arial"/>
                <w:sz w:val="20"/>
              </w:rPr>
            </w:pPr>
            <w:r>
              <w:rPr>
                <w:rFonts w:ascii="Arial" w:hAnsi="Arial"/>
                <w:sz w:val="20"/>
              </w:rPr>
              <w:t>Se ha actualizado la barra desplegable Carrera con sus respectivos items.</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shd w:val="clear" w:color="auto" w:fill="FFFFFF" w:themeFill="background1"/>
          </w:tcPr>
          <w:p w:rsidR="0020042B" w:rsidRDefault="0020042B" w:rsidP="00195F12">
            <w:r>
              <w:t>Valores (años) precargados en la lista.</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Seleccionar ítem: 2019 desde el teclado</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rPr>
                <w:rFonts w:ascii="Arial" w:hAnsi="Arial"/>
                <w:sz w:val="20"/>
              </w:rPr>
            </w:pPr>
            <w:r>
              <w:rPr>
                <w:rFonts w:ascii="Arial" w:hAnsi="Arial"/>
                <w:sz w:val="20"/>
              </w:rPr>
              <w:t>Correcta selección del ítem 2019 desde el teclado.</w:t>
            </w:r>
          </w:p>
          <w:p w:rsidR="0020042B" w:rsidRDefault="0020042B" w:rsidP="00195F12">
            <w:pPr>
              <w:pStyle w:val="PSI-Normal"/>
              <w:spacing w:before="0" w:line="240" w:lineRule="auto"/>
              <w:ind w:left="360"/>
              <w:rPr>
                <w:rFonts w:ascii="Arial" w:hAnsi="Arial"/>
                <w:sz w:val="20"/>
              </w:rPr>
            </w:pPr>
            <w:r>
              <w:rPr>
                <w:rFonts w:ascii="Arial" w:hAnsi="Arial"/>
                <w:sz w:val="20"/>
              </w:rPr>
              <w:t>Actualizar la barra desplegable Carrera con sus items.</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lang w:val="es-AR"/>
              </w:rPr>
            </w:pPr>
            <w:r>
              <w:rPr>
                <w:rFonts w:ascii="Arial" w:hAnsi="Arial"/>
                <w:sz w:val="20"/>
                <w:lang w:val="es-AR"/>
              </w:rPr>
              <w:t>Ítem 2019 seleccionado univoca y correctamente desde el teclado.</w:t>
            </w:r>
          </w:p>
          <w:p w:rsidR="0020042B" w:rsidRDefault="0020042B" w:rsidP="00195F12">
            <w:pPr>
              <w:pStyle w:val="TableContents"/>
              <w:rPr>
                <w:rFonts w:ascii="Arial" w:hAnsi="Arial"/>
                <w:sz w:val="20"/>
              </w:rPr>
            </w:pPr>
            <w:r>
              <w:rPr>
                <w:rFonts w:ascii="Arial" w:hAnsi="Arial"/>
                <w:sz w:val="20"/>
              </w:rPr>
              <w:t>Se ha actualizado la barra desplegable Carrera con sus respectivos items.</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lastRenderedPageBreak/>
              <w:t>6</w:t>
            </w:r>
          </w:p>
        </w:tc>
        <w:tc>
          <w:tcPr>
            <w:tcW w:w="1559" w:type="dxa"/>
            <w:tcBorders>
              <w:left w:val="single" w:sz="1" w:space="0" w:color="000000"/>
              <w:bottom w:val="single" w:sz="1" w:space="0" w:color="000000"/>
            </w:tcBorders>
            <w:shd w:val="clear" w:color="auto" w:fill="FFFFFF" w:themeFill="background1"/>
          </w:tcPr>
          <w:p w:rsidR="0020042B" w:rsidRDefault="0020042B" w:rsidP="00195F12">
            <w:r>
              <w:t>Valores (años) precargados en la lista.</w:t>
            </w:r>
          </w:p>
          <w:p w:rsidR="0020042B" w:rsidRDefault="0020042B" w:rsidP="00195F12"/>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 xml:space="preserve">Filtrar la lista mediante el valor 2019 </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rPr>
                <w:rFonts w:ascii="Arial" w:hAnsi="Arial"/>
                <w:sz w:val="20"/>
              </w:rPr>
            </w:pPr>
            <w:r>
              <w:rPr>
                <w:rFonts w:ascii="Arial" w:hAnsi="Arial"/>
                <w:sz w:val="20"/>
              </w:rPr>
              <w:t xml:space="preserve">Correcta actualización dinámica del listado de años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lang w:val="es-AR"/>
              </w:rPr>
            </w:pPr>
            <w:r>
              <w:rPr>
                <w:rFonts w:ascii="Arial" w:hAnsi="Arial"/>
                <w:sz w:val="20"/>
              </w:rPr>
              <w:t xml:space="preserve">Listado de años de la barra desplegable actualizados dinámicamente (filtrado) de forma correcta. </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shd w:val="clear" w:color="auto" w:fill="FFFFFF" w:themeFill="background1"/>
          </w:tcPr>
          <w:p w:rsidR="0020042B" w:rsidRDefault="0020042B" w:rsidP="00195F12">
            <w:r>
              <w:t>Valores (años) precargados en la lista.</w:t>
            </w:r>
          </w:p>
          <w:p w:rsidR="0020042B" w:rsidRDefault="0020042B" w:rsidP="00195F12"/>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 xml:space="preserve">Filtrar la lista mediante el valor 19 </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rPr>
                <w:rFonts w:ascii="Arial" w:hAnsi="Arial"/>
                <w:sz w:val="20"/>
              </w:rPr>
            </w:pPr>
            <w:r>
              <w:rPr>
                <w:rFonts w:ascii="Arial" w:hAnsi="Arial"/>
                <w:sz w:val="20"/>
              </w:rPr>
              <w:t xml:space="preserve">Correcta actualización dinámica del listado de años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lang w:val="es-AR"/>
              </w:rPr>
            </w:pPr>
            <w:r>
              <w:rPr>
                <w:rFonts w:ascii="Arial" w:hAnsi="Arial"/>
                <w:sz w:val="20"/>
              </w:rPr>
              <w:t xml:space="preserve">Listado de años de la barra desplegable actualizados dinámicamente (filtrado) de forma correcta. </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shd w:val="clear" w:color="auto" w:fill="FFFFFF" w:themeFill="background1"/>
          </w:tcPr>
          <w:p w:rsidR="0020042B" w:rsidRDefault="0020042B" w:rsidP="00195F12">
            <w:r>
              <w:t>Valores (años) precargados en la lista.</w:t>
            </w:r>
          </w:p>
          <w:p w:rsidR="0020042B" w:rsidRDefault="0020042B" w:rsidP="00195F12"/>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 xml:space="preserve">Filtrar la lista mediante el valor 2020 </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rPr>
                <w:rFonts w:ascii="Arial" w:hAnsi="Arial"/>
                <w:sz w:val="20"/>
              </w:rPr>
            </w:pPr>
            <w:r>
              <w:rPr>
                <w:rFonts w:ascii="Arial" w:hAnsi="Arial"/>
                <w:sz w:val="20"/>
              </w:rPr>
              <w:t xml:space="preserve">Mensaje de aviso que marque que el año no se encuentra cargado.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lang w:val="es-AR"/>
              </w:rPr>
            </w:pPr>
            <w:r>
              <w:rPr>
                <w:rFonts w:ascii="Arial" w:hAnsi="Arial"/>
                <w:sz w:val="20"/>
              </w:rPr>
              <w:t xml:space="preserve">Mensaje de aviso "No se encontraron resultados". </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shd w:val="clear" w:color="auto" w:fill="FFFFFF" w:themeFill="background1"/>
          </w:tcPr>
          <w:p w:rsidR="0020042B" w:rsidRDefault="0020042B" w:rsidP="00195F12">
            <w:r>
              <w:t>Valores (años) precargados en la lista.</w:t>
            </w:r>
          </w:p>
          <w:p w:rsidR="0020042B" w:rsidRDefault="0020042B" w:rsidP="00195F12"/>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Filtrar la lista mediante el valor 20</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rPr>
                <w:rFonts w:ascii="Arial" w:hAnsi="Arial"/>
                <w:sz w:val="20"/>
              </w:rPr>
            </w:pPr>
            <w:r>
              <w:rPr>
                <w:rFonts w:ascii="Arial" w:hAnsi="Arial"/>
                <w:sz w:val="20"/>
              </w:rPr>
              <w:t xml:space="preserve">Mensaje de aviso que marque que el año no se encuentra cargado.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lang w:val="es-AR"/>
              </w:rPr>
            </w:pPr>
            <w:r>
              <w:rPr>
                <w:rFonts w:ascii="Arial" w:hAnsi="Arial"/>
                <w:sz w:val="20"/>
              </w:rPr>
              <w:t xml:space="preserve">No se realiza el filtrado ya que espera la siguiente mitad del año. </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shd w:val="clear" w:color="auto" w:fill="FFFFFF" w:themeFill="background1"/>
          </w:tcPr>
          <w:p w:rsidR="0020042B" w:rsidRDefault="0020042B" w:rsidP="00195F12">
            <w:r>
              <w:t>Valores (años) precargados en la lista.</w:t>
            </w:r>
          </w:p>
          <w:p w:rsidR="0020042B" w:rsidRDefault="0020042B" w:rsidP="00195F12"/>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 xml:space="preserve">Filtrar la lista mediante el valor 2011 </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rPr>
                <w:rFonts w:ascii="Arial" w:hAnsi="Arial"/>
                <w:sz w:val="20"/>
              </w:rPr>
            </w:pPr>
            <w:r>
              <w:rPr>
                <w:rFonts w:ascii="Arial" w:hAnsi="Arial"/>
                <w:sz w:val="20"/>
              </w:rPr>
              <w:t xml:space="preserve">Correcta actualización dinámica del listado de años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lang w:val="es-AR"/>
              </w:rPr>
            </w:pPr>
            <w:r>
              <w:rPr>
                <w:rFonts w:ascii="Arial" w:hAnsi="Arial"/>
                <w:sz w:val="20"/>
              </w:rPr>
              <w:t xml:space="preserve">Listado de años de la barra desplegable actualizados dinámicamente (filtrado) de forma correcta. </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shd w:val="clear" w:color="auto" w:fill="FFFFFF" w:themeFill="background1"/>
          </w:tcPr>
          <w:p w:rsidR="0020042B" w:rsidRDefault="0020042B" w:rsidP="00195F12">
            <w:r>
              <w:t>Valores (años) precargados en la lista.</w:t>
            </w:r>
          </w:p>
          <w:p w:rsidR="0020042B" w:rsidRDefault="0020042B" w:rsidP="00195F12"/>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Filtrar la lista mediante el valor 11</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rPr>
                <w:rFonts w:ascii="Arial" w:hAnsi="Arial"/>
                <w:sz w:val="20"/>
              </w:rPr>
            </w:pPr>
            <w:r>
              <w:rPr>
                <w:rFonts w:ascii="Arial" w:hAnsi="Arial"/>
                <w:sz w:val="20"/>
              </w:rPr>
              <w:t xml:space="preserve">Correcta actualización dinámica del listado de años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lang w:val="es-AR"/>
              </w:rPr>
            </w:pPr>
            <w:r>
              <w:rPr>
                <w:rFonts w:ascii="Arial" w:hAnsi="Arial"/>
                <w:sz w:val="20"/>
              </w:rPr>
              <w:t xml:space="preserve">Listado de años de la barra desplegable actualizados dinámicamente (filtrado) de forma correcta. </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shd w:val="clear" w:color="auto" w:fill="FFFFFF" w:themeFill="background1"/>
          </w:tcPr>
          <w:p w:rsidR="0020042B" w:rsidRDefault="0020042B" w:rsidP="00195F12">
            <w:r>
              <w:t>Valores (años) precargados en la lista.</w:t>
            </w:r>
          </w:p>
          <w:p w:rsidR="0020042B" w:rsidRDefault="0020042B" w:rsidP="00195F12"/>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Filtrar la lista mediante el valor 2010</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rPr>
                <w:rFonts w:ascii="Arial" w:hAnsi="Arial"/>
                <w:sz w:val="20"/>
              </w:rPr>
            </w:pPr>
            <w:r>
              <w:rPr>
                <w:rFonts w:ascii="Arial" w:hAnsi="Arial"/>
                <w:sz w:val="20"/>
              </w:rPr>
              <w:t xml:space="preserve">Mensaje de aviso que marque que el año no se encuentra cargado.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lang w:val="es-AR"/>
              </w:rPr>
            </w:pPr>
            <w:r>
              <w:rPr>
                <w:rFonts w:ascii="Arial" w:hAnsi="Arial"/>
                <w:sz w:val="20"/>
              </w:rPr>
              <w:t xml:space="preserve">Mensaje de aviso "No se encontraron resultados". </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shd w:val="clear" w:color="auto" w:fill="FFFFFF" w:themeFill="background1"/>
          </w:tcPr>
          <w:p w:rsidR="0020042B" w:rsidRDefault="0020042B" w:rsidP="00195F12">
            <w:r>
              <w:t>Valores (años) precargados en la lista.</w:t>
            </w:r>
          </w:p>
          <w:p w:rsidR="0020042B" w:rsidRDefault="0020042B" w:rsidP="00195F12"/>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lastRenderedPageBreak/>
              <w:t xml:space="preserve">Filtrar la lista mediante el valor 10 </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rPr>
                <w:rFonts w:ascii="Arial" w:hAnsi="Arial"/>
                <w:sz w:val="20"/>
              </w:rPr>
            </w:pPr>
            <w:r>
              <w:rPr>
                <w:rFonts w:ascii="Arial" w:hAnsi="Arial"/>
                <w:sz w:val="20"/>
              </w:rPr>
              <w:t xml:space="preserve">Mensaje de aviso que marque que el año no se encuentra cargado.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lang w:val="es-AR"/>
              </w:rPr>
            </w:pPr>
            <w:r>
              <w:rPr>
                <w:rFonts w:ascii="Arial" w:hAnsi="Arial"/>
                <w:sz w:val="20"/>
              </w:rPr>
              <w:t xml:space="preserve">Mensaje de aviso "No se encontraron resultados". </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195F12">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w:t>
            </w:r>
            <w:r>
              <w:t xml:space="preserve">se despliega, muestra la información (años), se actualiza dinámicamente mediante el filtrado, actualiza la barra desplegable Carrera con sus respectivos ítems y permite al usuario seleccionar un año para subir un determinado programa correctamente.  </w:t>
            </w:r>
          </w:p>
        </w:tc>
      </w:tr>
      <w:tr w:rsidR="0020042B" w:rsidTr="00195F12">
        <w:tc>
          <w:tcPr>
            <w:tcW w:w="8931" w:type="dxa"/>
            <w:gridSpan w:val="7"/>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20042B" w:rsidTr="00195F12">
        <w:tc>
          <w:tcPr>
            <w:tcW w:w="8931" w:type="dxa"/>
            <w:gridSpan w:val="7"/>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t>04</w:t>
            </w:r>
            <w:r w:rsidRPr="00473DBE">
              <w:t>/</w:t>
            </w:r>
            <w:r>
              <w:t>06</w:t>
            </w:r>
            <w:r w:rsidRPr="00473DBE">
              <w:t>/201</w:t>
            </w:r>
            <w:r>
              <w:t>9</w:t>
            </w:r>
            <w:r>
              <w:rPr>
                <w:rFonts w:ascii="Arial" w:hAnsi="Arial"/>
                <w:sz w:val="20"/>
              </w:rPr>
              <w:t>___</w:t>
            </w:r>
          </w:p>
        </w:tc>
      </w:tr>
    </w:tbl>
    <w:p w:rsidR="0020042B" w:rsidRDefault="0020042B" w:rsidP="0020042B"/>
    <w:p w:rsidR="0020042B" w:rsidRDefault="0020042B" w:rsidP="0020042B">
      <w:pPr>
        <w:rPr>
          <w:b/>
        </w:rPr>
      </w:pPr>
    </w:p>
    <w:p w:rsidR="0020042B" w:rsidRPr="00A94F2D" w:rsidRDefault="00983C0C" w:rsidP="0020042B">
      <w:pPr>
        <w:pStyle w:val="PSI-Ttulo2"/>
        <w:rPr>
          <w:color w:val="365F91" w:themeColor="accent1" w:themeShade="BF"/>
          <w:sz w:val="28"/>
          <w:szCs w:val="28"/>
        </w:rPr>
      </w:pPr>
      <w:bookmarkStart w:id="8" w:name="_Toc36222608"/>
      <w:r>
        <w:t>Caso de Prueba P00</w:t>
      </w:r>
      <w:r w:rsidR="0020042B">
        <w:t>3</w:t>
      </w:r>
      <w:bookmarkEnd w:id="8"/>
    </w:p>
    <w:p w:rsidR="0020042B" w:rsidRDefault="0020042B" w:rsidP="0020042B">
      <w:pPr>
        <w:pStyle w:val="PSI-Ttulo3"/>
      </w:pPr>
    </w:p>
    <w:p w:rsidR="0020042B" w:rsidRPr="00664D4B" w:rsidRDefault="0020042B" w:rsidP="0020042B">
      <w:pPr>
        <w:pStyle w:val="PSI-Ttulo3"/>
      </w:pPr>
      <w:bookmarkStart w:id="9" w:name="_Toc36222609"/>
      <w:r w:rsidRPr="00664D4B">
        <w:t>Descripción</w:t>
      </w:r>
      <w:bookmarkEnd w:id="9"/>
      <w:r w:rsidRPr="00664D4B">
        <w:t xml:space="preserve"> </w:t>
      </w:r>
    </w:p>
    <w:p w:rsidR="0020042B" w:rsidRPr="00664D4B" w:rsidRDefault="0020042B" w:rsidP="0020042B">
      <w:pPr>
        <w:pStyle w:val="PSI-Normal"/>
      </w:pPr>
      <w:r w:rsidRPr="00664D4B">
        <w:t xml:space="preserve">Este caso de prueba, tiene como objetivo probar </w:t>
      </w:r>
      <w:r>
        <w:t xml:space="preserve">que la barra desplegable "Carrera" no se despliega si previamente no se ha seleccionado un año, se despliega si se ha seleccionado un año previamente, muestra la información (carreras), se actualiza dinámicamente mediante el filtrado, actualiza la barra desplegable Asignatura con sus respectivos ítems y permite al usuario seleccionar una carrera para subir un determinado programa correctamente.  </w:t>
      </w:r>
    </w:p>
    <w:p w:rsidR="0020042B" w:rsidRPr="00664D4B" w:rsidRDefault="0020042B" w:rsidP="0020042B">
      <w:pPr>
        <w:pStyle w:val="PSI-Ttulo3"/>
      </w:pPr>
      <w:bookmarkStart w:id="10" w:name="_Toc36222610"/>
      <w:r w:rsidRPr="00664D4B">
        <w:t>Evaluación de la Prueba</w:t>
      </w:r>
      <w:bookmarkEnd w:id="10"/>
      <w:r w:rsidRPr="00664D4B">
        <w:t xml:space="preserve"> </w:t>
      </w:r>
    </w:p>
    <w:p w:rsidR="0020042B" w:rsidRDefault="0020042B" w:rsidP="0020042B">
      <w:pPr>
        <w:pStyle w:val="PSI-Normal"/>
      </w:pPr>
      <w:r>
        <w:t xml:space="preserve">Realizada y satisfactoria. </w:t>
      </w:r>
    </w:p>
    <w:p w:rsidR="0020042B" w:rsidRPr="00664D4B" w:rsidRDefault="0020042B" w:rsidP="0020042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195F12">
        <w:tc>
          <w:tcPr>
            <w:tcW w:w="4904" w:type="dxa"/>
            <w:gridSpan w:val="4"/>
            <w:tcBorders>
              <w:top w:val="single" w:sz="1" w:space="0" w:color="000000"/>
              <w:left w:val="single" w:sz="1" w:space="0" w:color="000000"/>
              <w:bottom w:val="single" w:sz="1" w:space="0" w:color="000000"/>
            </w:tcBorders>
          </w:tcPr>
          <w:p w:rsidR="0020042B" w:rsidRDefault="0020042B" w:rsidP="00195F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Nivel de Prueba: </w:t>
            </w:r>
            <w:r w:rsidRPr="00565228">
              <w:t>Componente</w:t>
            </w:r>
          </w:p>
        </w:tc>
      </w:tr>
      <w:tr w:rsidR="0020042B" w:rsidTr="00195F12">
        <w:tc>
          <w:tcPr>
            <w:tcW w:w="4904" w:type="dxa"/>
            <w:gridSpan w:val="4"/>
            <w:tcBorders>
              <w:left w:val="single" w:sz="1" w:space="0" w:color="000000"/>
              <w:bottom w:val="single" w:sz="1" w:space="0" w:color="000000"/>
            </w:tcBorders>
            <w:shd w:val="clear" w:color="auto" w:fill="E6E6E6"/>
          </w:tcPr>
          <w:p w:rsidR="0020042B" w:rsidRDefault="0020042B" w:rsidP="00195F12">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195F12">
            <w:pPr>
              <w:pStyle w:val="PSI-Normal"/>
              <w:rPr>
                <w:b/>
              </w:rPr>
            </w:pPr>
            <w:r>
              <w:rPr>
                <w:b/>
              </w:rPr>
              <w:t xml:space="preserve">Tipo(s) de Pruebas(s): </w:t>
            </w:r>
            <w:r w:rsidRPr="00995A0D">
              <w:t>Funcional</w:t>
            </w:r>
          </w:p>
        </w:tc>
      </w:tr>
      <w:tr w:rsidR="0020042B" w:rsidRPr="00CF4BD4" w:rsidTr="00195F12">
        <w:tc>
          <w:tcPr>
            <w:tcW w:w="4904" w:type="dxa"/>
            <w:gridSpan w:val="4"/>
            <w:tcBorders>
              <w:left w:val="single" w:sz="1" w:space="0" w:color="000000"/>
              <w:bottom w:val="single" w:sz="1" w:space="0" w:color="000000"/>
            </w:tcBorders>
          </w:tcPr>
          <w:p w:rsidR="0020042B" w:rsidRDefault="0020042B" w:rsidP="00195F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195F12">
              <w:trPr>
                <w:trHeight w:val="263"/>
              </w:trPr>
              <w:tc>
                <w:tcPr>
                  <w:tcW w:w="4426" w:type="dxa"/>
                </w:tcPr>
                <w:p w:rsidR="0020042B" w:rsidRPr="004D5405" w:rsidRDefault="0020042B" w:rsidP="00195F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195F12">
            <w:pPr>
              <w:pStyle w:val="TableContents"/>
              <w:rPr>
                <w:rFonts w:ascii="Arial" w:hAnsi="Arial"/>
                <w:color w:val="0000FF"/>
                <w:sz w:val="20"/>
                <w:lang w:val="es-AR"/>
              </w:rPr>
            </w:pP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195F12">
            <w:pPr>
              <w:pStyle w:val="PSI-Normal"/>
            </w:pPr>
            <w:r>
              <w:rPr>
                <w:b/>
              </w:rPr>
              <w:t xml:space="preserve">Autor del Caso de Prueba: </w:t>
            </w:r>
            <w:r>
              <w:t>Nicolás Sartini</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b/>
              </w:rPr>
            </w:pPr>
            <w:r>
              <w:rPr>
                <w:b/>
              </w:rPr>
              <w:t xml:space="preserve">ID/Nombre Caso de Prueba: </w:t>
            </w:r>
            <w:r w:rsidR="00983C0C">
              <w:t>P00</w:t>
            </w:r>
            <w:r>
              <w:t>3</w:t>
            </w:r>
          </w:p>
        </w:tc>
        <w:tc>
          <w:tcPr>
            <w:tcW w:w="4027" w:type="dxa"/>
            <w:gridSpan w:val="3"/>
            <w:tcBorders>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Nombre del Probador: </w:t>
            </w:r>
            <w:r>
              <w:t>Nicolás Sartini</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195F12">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Fecha de Ejecución: </w:t>
            </w:r>
            <w:r>
              <w:lastRenderedPageBreak/>
              <w:t>04</w:t>
            </w:r>
            <w:r w:rsidRPr="00473DBE">
              <w:t>/</w:t>
            </w:r>
            <w:r>
              <w:t>06</w:t>
            </w:r>
            <w:r w:rsidRPr="00473DBE">
              <w:t>/201</w:t>
            </w:r>
            <w:r>
              <w:t>9</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TableContents"/>
              <w:rPr>
                <w:rFonts w:ascii="Arial" w:hAnsi="Arial"/>
                <w:b/>
                <w:bCs/>
                <w:sz w:val="20"/>
              </w:rPr>
            </w:pPr>
            <w:r>
              <w:rPr>
                <w:rFonts w:ascii="Arial" w:hAnsi="Arial"/>
                <w:b/>
                <w:bCs/>
                <w:sz w:val="20"/>
              </w:rPr>
              <w:lastRenderedPageBreak/>
              <w:t>Condición(es) para que se ejecute el Caso de Prueba:</w:t>
            </w:r>
          </w:p>
        </w:tc>
      </w:tr>
      <w:tr w:rsidR="0020042B" w:rsidTr="00195F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195F12">
              <w:trPr>
                <w:trHeight w:val="574"/>
              </w:trPr>
              <w:tc>
                <w:tcPr>
                  <w:tcW w:w="4308" w:type="dxa"/>
                </w:tcPr>
                <w:p w:rsidR="0020042B" w:rsidRDefault="0020042B" w:rsidP="00195F12">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195F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195F12">
            <w:pPr>
              <w:pStyle w:val="PSI-Normal"/>
            </w:pPr>
            <w:r>
              <w:t>-</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TableContents"/>
              <w:rPr>
                <w:rFonts w:ascii="Arial" w:hAnsi="Arial"/>
                <w:b/>
                <w:bCs/>
                <w:sz w:val="20"/>
              </w:rPr>
            </w:pPr>
            <w:r>
              <w:rPr>
                <w:rFonts w:ascii="Arial" w:hAnsi="Arial"/>
                <w:b/>
                <w:bCs/>
                <w:sz w:val="20"/>
              </w:rPr>
              <w:t>Para la Ejecución del Caso de Prueba:</w:t>
            </w:r>
          </w:p>
        </w:tc>
      </w:tr>
      <w:tr w:rsidR="0020042B" w:rsidTr="00195F12">
        <w:tc>
          <w:tcPr>
            <w:tcW w:w="851"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Resultado Obtenido</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pPr>
            <w:r>
              <w:t>No haber seleccionado un año (ítem) de la barra desplegable Año previamente. Valores (Carreras) precargados en la lista.</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(Ninguno)</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pPr>
            <w:r>
              <w:t xml:space="preserve">No desplegar ningún ítem (carreras).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 xml:space="preserve">Ítems de la lista no desplegados. </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20042B" w:rsidRPr="00F76CAD" w:rsidRDefault="0020042B" w:rsidP="00195F12">
            <w:pPr>
              <w:pStyle w:val="TableContents"/>
              <w:rPr>
                <w:rFonts w:ascii="Arial" w:hAnsi="Arial"/>
                <w:sz w:val="20"/>
              </w:rPr>
            </w:pPr>
            <w:r>
              <w:t xml:space="preserve">Haber seleccionado un año (ítem) de la barra desplegable Año previamente. Valores (Carreras) precargados en la lista. </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 xml:space="preserve">Año 2019 de la barra desplegable Año. </w:t>
            </w:r>
          </w:p>
          <w:p w:rsidR="0020042B" w:rsidRDefault="0020042B" w:rsidP="00195F12">
            <w:pPr>
              <w:pStyle w:val="TableContents"/>
              <w:rPr>
                <w:rFonts w:ascii="Arial" w:hAnsi="Arial"/>
                <w:sz w:val="20"/>
              </w:rPr>
            </w:pPr>
            <w:r>
              <w:rPr>
                <w:rFonts w:ascii="Arial" w:hAnsi="Arial"/>
                <w:sz w:val="20"/>
              </w:rPr>
              <w:t>Desplegar ítems de la lista (carreras)</w:t>
            </w:r>
          </w:p>
        </w:tc>
        <w:tc>
          <w:tcPr>
            <w:tcW w:w="2552" w:type="dxa"/>
            <w:gridSpan w:val="2"/>
            <w:tcBorders>
              <w:left w:val="single" w:sz="1" w:space="0" w:color="000000"/>
              <w:bottom w:val="single" w:sz="1" w:space="0" w:color="000000"/>
            </w:tcBorders>
            <w:shd w:val="clear" w:color="auto" w:fill="FFFFFF" w:themeFill="background1"/>
          </w:tcPr>
          <w:p w:rsidR="0020042B" w:rsidRPr="00B151C0" w:rsidRDefault="0020042B" w:rsidP="00195F12">
            <w:pPr>
              <w:pStyle w:val="PSI-Normal"/>
              <w:spacing w:before="0" w:line="240" w:lineRule="auto"/>
              <w:ind w:left="360"/>
              <w:rPr>
                <w:rFonts w:ascii="Arial" w:hAnsi="Arial"/>
                <w:sz w:val="20"/>
              </w:rPr>
            </w:pPr>
            <w:r>
              <w:t>C</w:t>
            </w:r>
            <w:r w:rsidRPr="00AA485F">
              <w:t>orrecto despl</w:t>
            </w:r>
            <w:r>
              <w:t>egami</w:t>
            </w:r>
            <w:r w:rsidRPr="00AA485F">
              <w:t>ento de los ítems (</w:t>
            </w:r>
            <w:r>
              <w:t>carreras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 xml:space="preserve">Ítems de la lista desplegados correctamente. </w:t>
            </w:r>
          </w:p>
        </w:tc>
      </w:tr>
      <w:tr w:rsidR="0020042B" w:rsidTr="00195F12">
        <w:tc>
          <w:tcPr>
            <w:tcW w:w="851" w:type="dxa"/>
            <w:tcBorders>
              <w:left w:val="single" w:sz="1" w:space="0" w:color="000000"/>
              <w:bottom w:val="single" w:sz="1" w:space="0" w:color="000000"/>
            </w:tcBorders>
            <w:shd w:val="clear" w:color="auto" w:fill="auto"/>
          </w:tcPr>
          <w:p w:rsidR="0020042B" w:rsidRDefault="0020042B" w:rsidP="00195F12">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auto"/>
          </w:tcPr>
          <w:p w:rsidR="0020042B" w:rsidRDefault="0020042B" w:rsidP="00195F12">
            <w:r>
              <w:t xml:space="preserve">Haber seleccionado un año (ítem) de la barra desplegable Año previamente. Valores (Carreras) </w:t>
            </w:r>
            <w:r>
              <w:lastRenderedPageBreak/>
              <w:t>precargados en la lista.</w:t>
            </w:r>
          </w:p>
        </w:tc>
        <w:tc>
          <w:tcPr>
            <w:tcW w:w="1559" w:type="dxa"/>
            <w:tcBorders>
              <w:left w:val="single" w:sz="1" w:space="0" w:color="000000"/>
              <w:bottom w:val="single" w:sz="1" w:space="0" w:color="000000"/>
            </w:tcBorders>
            <w:shd w:val="clear" w:color="auto" w:fill="auto"/>
          </w:tcPr>
          <w:p w:rsidR="0020042B" w:rsidRDefault="0020042B" w:rsidP="00195F12">
            <w:pPr>
              <w:pStyle w:val="TableContents"/>
              <w:rPr>
                <w:rFonts w:ascii="Arial" w:hAnsi="Arial"/>
                <w:sz w:val="20"/>
              </w:rPr>
            </w:pPr>
            <w:r>
              <w:rPr>
                <w:rFonts w:ascii="Arial" w:hAnsi="Arial"/>
                <w:sz w:val="20"/>
              </w:rPr>
              <w:lastRenderedPageBreak/>
              <w:t xml:space="preserve">Año 2019 de la barra desplegable Año. </w:t>
            </w:r>
          </w:p>
          <w:p w:rsidR="0020042B" w:rsidRDefault="0020042B" w:rsidP="00195F12">
            <w:pPr>
              <w:pStyle w:val="TableContents"/>
              <w:rPr>
                <w:rFonts w:ascii="Arial" w:hAnsi="Arial"/>
                <w:sz w:val="20"/>
              </w:rPr>
            </w:pPr>
            <w:r>
              <w:rPr>
                <w:rFonts w:ascii="Arial" w:hAnsi="Arial"/>
                <w:sz w:val="20"/>
              </w:rPr>
              <w:t xml:space="preserve"> </w:t>
            </w:r>
          </w:p>
          <w:p w:rsidR="0020042B" w:rsidRDefault="0020042B" w:rsidP="00195F12">
            <w:pPr>
              <w:pStyle w:val="TableContents"/>
              <w:rPr>
                <w:rFonts w:ascii="Arial" w:hAnsi="Arial"/>
                <w:sz w:val="20"/>
              </w:rPr>
            </w:pPr>
            <w:r>
              <w:rPr>
                <w:rFonts w:ascii="Arial" w:hAnsi="Arial"/>
                <w:sz w:val="20"/>
              </w:rPr>
              <w:t>(Ninguno)</w:t>
            </w:r>
          </w:p>
          <w:p w:rsidR="0020042B" w:rsidRDefault="0020042B" w:rsidP="00195F12">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auto"/>
          </w:tcPr>
          <w:p w:rsidR="0020042B" w:rsidRDefault="0020042B" w:rsidP="00195F12">
            <w:pPr>
              <w:pStyle w:val="PSI-Normal"/>
              <w:spacing w:before="0" w:line="240" w:lineRule="auto"/>
              <w:ind w:left="360"/>
              <w:rPr>
                <w:rFonts w:ascii="Arial" w:hAnsi="Arial"/>
                <w:sz w:val="20"/>
              </w:rPr>
            </w:pPr>
            <w:r>
              <w:rPr>
                <w:rFonts w:ascii="Arial" w:hAnsi="Arial"/>
                <w:sz w:val="20"/>
              </w:rPr>
              <w:t>Mensaje de validación que notifique el error.</w:t>
            </w:r>
          </w:p>
          <w:p w:rsidR="0020042B" w:rsidRDefault="0020042B" w:rsidP="00195F12">
            <w:pPr>
              <w:pStyle w:val="PSI-Normal"/>
              <w:spacing w:before="0" w:line="240" w:lineRule="auto"/>
              <w:ind w:left="360"/>
              <w:rPr>
                <w:rFonts w:ascii="Arial" w:hAnsi="Arial"/>
                <w:sz w:val="20"/>
              </w:rPr>
            </w:pPr>
            <w:r>
              <w:rPr>
                <w:rFonts w:ascii="Arial" w:hAnsi="Arial"/>
                <w:sz w:val="20"/>
              </w:rPr>
              <w:t>No actualizar la barra desplegable Asignatura con sus items.</w:t>
            </w:r>
          </w:p>
          <w:p w:rsidR="0020042B" w:rsidRDefault="0020042B" w:rsidP="00195F12">
            <w:pPr>
              <w:pStyle w:val="PSI-Normal"/>
              <w:spacing w:before="0" w:line="240" w:lineRule="auto"/>
              <w:ind w:left="360"/>
              <w:rPr>
                <w:rFonts w:ascii="Arial" w:hAnsi="Arial"/>
                <w:sz w:val="20"/>
              </w:rPr>
            </w:pPr>
            <w:r>
              <w:rPr>
                <w:rFonts w:ascii="Arial" w:hAnsi="Arial"/>
                <w:sz w:val="20"/>
              </w:rPr>
              <w:t>No subir el programa.</w:t>
            </w:r>
          </w:p>
        </w:tc>
        <w:tc>
          <w:tcPr>
            <w:tcW w:w="2410" w:type="dxa"/>
            <w:gridSpan w:val="2"/>
            <w:tcBorders>
              <w:left w:val="single" w:sz="1" w:space="0" w:color="000000"/>
              <w:bottom w:val="single" w:sz="1" w:space="0" w:color="000000"/>
              <w:right w:val="single" w:sz="1" w:space="0" w:color="000000"/>
            </w:tcBorders>
            <w:shd w:val="clear" w:color="auto" w:fill="auto"/>
          </w:tcPr>
          <w:p w:rsidR="0020042B" w:rsidRDefault="0020042B" w:rsidP="00195F12">
            <w:pPr>
              <w:pStyle w:val="TableContents"/>
              <w:rPr>
                <w:rFonts w:ascii="Arial" w:hAnsi="Arial"/>
                <w:sz w:val="20"/>
              </w:rPr>
            </w:pPr>
            <w:r>
              <w:rPr>
                <w:rFonts w:ascii="Arial" w:hAnsi="Arial"/>
                <w:sz w:val="20"/>
              </w:rPr>
              <w:t xml:space="preserve"> Mensaje de validación "Selecciona un elemento de la lista". No se ha actualizado la barra desplegable Asignatura con sus respectivos items.</w:t>
            </w:r>
          </w:p>
          <w:p w:rsidR="0020042B" w:rsidRPr="003F3A9F" w:rsidRDefault="0020042B" w:rsidP="00195F12">
            <w:pPr>
              <w:pStyle w:val="TableContents"/>
              <w:rPr>
                <w:rFonts w:ascii="Arial" w:hAnsi="Arial"/>
                <w:sz w:val="20"/>
                <w:lang w:val="es-AR"/>
              </w:rPr>
            </w:pPr>
            <w:r>
              <w:rPr>
                <w:rFonts w:ascii="Arial" w:hAnsi="Arial"/>
                <w:sz w:val="20"/>
              </w:rPr>
              <w:t>No se ha subido el programa.</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lastRenderedPageBreak/>
              <w:t>4</w:t>
            </w:r>
          </w:p>
        </w:tc>
        <w:tc>
          <w:tcPr>
            <w:tcW w:w="1559" w:type="dxa"/>
            <w:tcBorders>
              <w:left w:val="single" w:sz="1" w:space="0" w:color="000000"/>
              <w:bottom w:val="single" w:sz="1" w:space="0" w:color="000000"/>
            </w:tcBorders>
            <w:shd w:val="clear" w:color="auto" w:fill="FFFFFF" w:themeFill="background1"/>
          </w:tcPr>
          <w:p w:rsidR="0020042B" w:rsidRDefault="0020042B" w:rsidP="00195F12">
            <w:r>
              <w:t>Haber seleccionado un año (ítem) de la barra desplegable Año previamente. Valores (Carreras) precargados en la lista.</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 xml:space="preserve">Año 2019 de la barra desplegable Año. </w:t>
            </w:r>
          </w:p>
          <w:p w:rsidR="0020042B" w:rsidRDefault="0020042B" w:rsidP="00195F12">
            <w:pPr>
              <w:pStyle w:val="TableContents"/>
              <w:rPr>
                <w:rFonts w:ascii="Arial" w:hAnsi="Arial"/>
                <w:sz w:val="20"/>
              </w:rPr>
            </w:pPr>
          </w:p>
          <w:p w:rsidR="0020042B" w:rsidRDefault="0020042B" w:rsidP="00195F12">
            <w:pPr>
              <w:pStyle w:val="TableContents"/>
              <w:rPr>
                <w:rFonts w:ascii="Arial" w:hAnsi="Arial"/>
                <w:sz w:val="20"/>
              </w:rPr>
            </w:pPr>
            <w:r>
              <w:rPr>
                <w:rFonts w:ascii="Arial" w:hAnsi="Arial"/>
                <w:sz w:val="20"/>
              </w:rPr>
              <w:t>Seleccionar ítem: "016 - Analista de Sistemas"</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rPr>
                <w:rFonts w:ascii="Arial" w:hAnsi="Arial"/>
                <w:sz w:val="20"/>
              </w:rPr>
            </w:pPr>
            <w:r>
              <w:rPr>
                <w:rFonts w:ascii="Arial" w:hAnsi="Arial"/>
                <w:sz w:val="20"/>
              </w:rPr>
              <w:t>Correcta selección del ítem "016 - Analista de Sistemas".</w:t>
            </w:r>
          </w:p>
          <w:p w:rsidR="0020042B" w:rsidRDefault="0020042B" w:rsidP="00195F12">
            <w:pPr>
              <w:pStyle w:val="PSI-Normal"/>
              <w:spacing w:before="0" w:line="240" w:lineRule="auto"/>
              <w:ind w:left="360"/>
              <w:rPr>
                <w:rFonts w:ascii="Arial" w:hAnsi="Arial"/>
                <w:sz w:val="20"/>
              </w:rPr>
            </w:pPr>
            <w:r>
              <w:rPr>
                <w:rFonts w:ascii="Arial" w:hAnsi="Arial"/>
                <w:sz w:val="20"/>
              </w:rPr>
              <w:t>Actualizar la barra desplegable Asignatura con sus items.</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lang w:val="es-AR"/>
              </w:rPr>
            </w:pPr>
            <w:r>
              <w:rPr>
                <w:rFonts w:ascii="Arial" w:hAnsi="Arial"/>
                <w:sz w:val="20"/>
                <w:lang w:val="es-AR"/>
              </w:rPr>
              <w:t xml:space="preserve">Ítem </w:t>
            </w:r>
            <w:r>
              <w:rPr>
                <w:rFonts w:ascii="Arial" w:hAnsi="Arial"/>
                <w:sz w:val="20"/>
              </w:rPr>
              <w:t>"016 - Analista de Sistemas"</w:t>
            </w:r>
            <w:r>
              <w:rPr>
                <w:rFonts w:ascii="Arial" w:hAnsi="Arial"/>
                <w:sz w:val="20"/>
                <w:lang w:val="es-AR"/>
              </w:rPr>
              <w:t xml:space="preserve"> seleccionado univoca y correctamente.</w:t>
            </w:r>
          </w:p>
          <w:p w:rsidR="0020042B" w:rsidRPr="00EB5CE1" w:rsidRDefault="0020042B" w:rsidP="00195F12">
            <w:pPr>
              <w:pStyle w:val="TableContents"/>
              <w:rPr>
                <w:rFonts w:ascii="Arial" w:hAnsi="Arial"/>
                <w:sz w:val="20"/>
                <w:lang w:val="es-AR"/>
              </w:rPr>
            </w:pPr>
            <w:r>
              <w:rPr>
                <w:rFonts w:ascii="Arial" w:hAnsi="Arial"/>
                <w:sz w:val="20"/>
              </w:rPr>
              <w:t>Se ha actualizado la barra desplegable Asignatura con sus respectivos items.</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shd w:val="clear" w:color="auto" w:fill="FFFFFF" w:themeFill="background1"/>
          </w:tcPr>
          <w:p w:rsidR="0020042B" w:rsidRDefault="0020042B" w:rsidP="00195F12">
            <w:r>
              <w:t>Haber seleccionado un año (ítem) de la barra desplegable Año previamente. Valores (Carreras) precargados en la lista.</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 xml:space="preserve">Año 2019 de la barra desplegable Año. </w:t>
            </w:r>
          </w:p>
          <w:p w:rsidR="0020042B" w:rsidRDefault="0020042B" w:rsidP="00195F12">
            <w:pPr>
              <w:pStyle w:val="TableContents"/>
              <w:rPr>
                <w:rFonts w:ascii="Arial" w:hAnsi="Arial"/>
                <w:sz w:val="20"/>
              </w:rPr>
            </w:pPr>
          </w:p>
          <w:p w:rsidR="0020042B" w:rsidRDefault="0020042B" w:rsidP="00195F12">
            <w:pPr>
              <w:pStyle w:val="TableContents"/>
              <w:rPr>
                <w:rFonts w:ascii="Arial" w:hAnsi="Arial"/>
                <w:sz w:val="20"/>
              </w:rPr>
            </w:pPr>
            <w:r>
              <w:rPr>
                <w:rFonts w:ascii="Arial" w:hAnsi="Arial"/>
                <w:sz w:val="20"/>
              </w:rPr>
              <w:t>Seleccionar ítem: "016 - Analista de Sistemas" desde el mouse</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rPr>
                <w:rFonts w:ascii="Arial" w:hAnsi="Arial"/>
                <w:sz w:val="20"/>
              </w:rPr>
            </w:pPr>
            <w:r>
              <w:rPr>
                <w:rFonts w:ascii="Arial" w:hAnsi="Arial"/>
                <w:sz w:val="20"/>
              </w:rPr>
              <w:t>Correcta selección del ítem : "016 - Analista de Sistemas"  desde el mouse.</w:t>
            </w:r>
          </w:p>
          <w:p w:rsidR="0020042B" w:rsidRDefault="0020042B" w:rsidP="00195F12">
            <w:pPr>
              <w:pStyle w:val="PSI-Normal"/>
              <w:spacing w:before="0" w:line="240" w:lineRule="auto"/>
              <w:ind w:left="360"/>
              <w:rPr>
                <w:rFonts w:ascii="Arial" w:hAnsi="Arial"/>
                <w:sz w:val="20"/>
              </w:rPr>
            </w:pPr>
            <w:r>
              <w:rPr>
                <w:rFonts w:ascii="Arial" w:hAnsi="Arial"/>
                <w:sz w:val="20"/>
              </w:rPr>
              <w:t>Actualizar la barra desplegable Asignatura con sus items.</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lang w:val="es-AR"/>
              </w:rPr>
            </w:pPr>
            <w:r>
              <w:rPr>
                <w:rFonts w:ascii="Arial" w:hAnsi="Arial"/>
                <w:sz w:val="20"/>
                <w:lang w:val="es-AR"/>
              </w:rPr>
              <w:t xml:space="preserve">Ítem </w:t>
            </w:r>
            <w:r>
              <w:rPr>
                <w:rFonts w:ascii="Arial" w:hAnsi="Arial"/>
                <w:sz w:val="20"/>
              </w:rPr>
              <w:t xml:space="preserve">"016 - Analista de Sistemas"  </w:t>
            </w:r>
            <w:r>
              <w:rPr>
                <w:rFonts w:ascii="Arial" w:hAnsi="Arial"/>
                <w:sz w:val="20"/>
                <w:lang w:val="es-AR"/>
              </w:rPr>
              <w:t xml:space="preserve"> seleccionado univoca y correctamente desde el mouse.</w:t>
            </w:r>
          </w:p>
          <w:p w:rsidR="0020042B" w:rsidRDefault="0020042B" w:rsidP="00195F12">
            <w:pPr>
              <w:pStyle w:val="TableContents"/>
              <w:rPr>
                <w:rFonts w:ascii="Arial" w:hAnsi="Arial"/>
                <w:sz w:val="20"/>
              </w:rPr>
            </w:pPr>
            <w:r>
              <w:rPr>
                <w:rFonts w:ascii="Arial" w:hAnsi="Arial"/>
                <w:sz w:val="20"/>
              </w:rPr>
              <w:t>Se ha actualizado la barra desplegable Asignatura con sus respectivos items.</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shd w:val="clear" w:color="auto" w:fill="FFFFFF" w:themeFill="background1"/>
          </w:tcPr>
          <w:p w:rsidR="0020042B" w:rsidRDefault="0020042B" w:rsidP="00195F12">
            <w:r>
              <w:t>Haber seleccionado un año (ítem) de la barra desplegable Año previamente. Valores (Carreras) precargados en la lista.</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 xml:space="preserve">Año 2019 de la barra desplegable Año. </w:t>
            </w:r>
          </w:p>
          <w:p w:rsidR="0020042B" w:rsidRDefault="0020042B" w:rsidP="00195F12">
            <w:pPr>
              <w:pStyle w:val="TableContents"/>
              <w:rPr>
                <w:rFonts w:ascii="Arial" w:hAnsi="Arial"/>
                <w:sz w:val="20"/>
              </w:rPr>
            </w:pPr>
          </w:p>
          <w:p w:rsidR="0020042B" w:rsidRDefault="0020042B" w:rsidP="00195F12">
            <w:pPr>
              <w:pStyle w:val="TableContents"/>
              <w:rPr>
                <w:rFonts w:ascii="Arial" w:hAnsi="Arial"/>
                <w:sz w:val="20"/>
              </w:rPr>
            </w:pPr>
            <w:r>
              <w:rPr>
                <w:rFonts w:ascii="Arial" w:hAnsi="Arial"/>
                <w:sz w:val="20"/>
              </w:rPr>
              <w:t>Seleccionar ítem: "016 - Analista de Sistemas" desde el teclado</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rPr>
                <w:rFonts w:ascii="Arial" w:hAnsi="Arial"/>
                <w:sz w:val="20"/>
              </w:rPr>
            </w:pPr>
            <w:r>
              <w:rPr>
                <w:rFonts w:ascii="Arial" w:hAnsi="Arial"/>
                <w:sz w:val="20"/>
              </w:rPr>
              <w:t>Correcta selección del ítem : "016 - Analista de Sistemas"  desde el teclado.</w:t>
            </w:r>
          </w:p>
          <w:p w:rsidR="0020042B" w:rsidRDefault="0020042B" w:rsidP="00195F12">
            <w:pPr>
              <w:pStyle w:val="PSI-Normal"/>
              <w:spacing w:before="0" w:line="240" w:lineRule="auto"/>
              <w:ind w:left="360"/>
              <w:rPr>
                <w:rFonts w:ascii="Arial" w:hAnsi="Arial"/>
                <w:sz w:val="20"/>
              </w:rPr>
            </w:pPr>
            <w:r>
              <w:rPr>
                <w:rFonts w:ascii="Arial" w:hAnsi="Arial"/>
                <w:sz w:val="20"/>
              </w:rPr>
              <w:t>Actualizar la barra desplegable Asignatura con sus items.</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lang w:val="es-AR"/>
              </w:rPr>
            </w:pPr>
            <w:r>
              <w:rPr>
                <w:rFonts w:ascii="Arial" w:hAnsi="Arial"/>
                <w:sz w:val="20"/>
                <w:lang w:val="es-AR"/>
              </w:rPr>
              <w:t xml:space="preserve">Ítem </w:t>
            </w:r>
            <w:r>
              <w:rPr>
                <w:rFonts w:ascii="Arial" w:hAnsi="Arial"/>
                <w:sz w:val="20"/>
              </w:rPr>
              <w:t xml:space="preserve">"016 - Analista de Sistemas"  </w:t>
            </w:r>
            <w:r>
              <w:rPr>
                <w:rFonts w:ascii="Arial" w:hAnsi="Arial"/>
                <w:sz w:val="20"/>
                <w:lang w:val="es-AR"/>
              </w:rPr>
              <w:t xml:space="preserve"> seleccionado univoca y correctamente desde el teclado.</w:t>
            </w:r>
          </w:p>
          <w:p w:rsidR="0020042B" w:rsidRDefault="0020042B" w:rsidP="00195F12">
            <w:pPr>
              <w:pStyle w:val="TableContents"/>
              <w:rPr>
                <w:rFonts w:ascii="Arial" w:hAnsi="Arial"/>
                <w:sz w:val="20"/>
              </w:rPr>
            </w:pPr>
            <w:r>
              <w:rPr>
                <w:rFonts w:ascii="Arial" w:hAnsi="Arial"/>
                <w:sz w:val="20"/>
              </w:rPr>
              <w:t>Se ha actualizado la barra desplegable Asignatura con sus respectivos items.</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shd w:val="clear" w:color="auto" w:fill="FFFFFF" w:themeFill="background1"/>
          </w:tcPr>
          <w:p w:rsidR="0020042B" w:rsidRDefault="0020042B" w:rsidP="00195F12">
            <w:r>
              <w:t xml:space="preserve">Haber </w:t>
            </w:r>
            <w:r>
              <w:lastRenderedPageBreak/>
              <w:t>seleccionado un año (ítem) de la barra desplegable Año previamente. Valores (Carreras) precargados en la lista.</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lastRenderedPageBreak/>
              <w:t xml:space="preserve">Año 2016 de la barra desplegable </w:t>
            </w:r>
            <w:r>
              <w:rPr>
                <w:rFonts w:ascii="Arial" w:hAnsi="Arial"/>
                <w:sz w:val="20"/>
              </w:rPr>
              <w:lastRenderedPageBreak/>
              <w:t xml:space="preserve">Año. </w:t>
            </w:r>
          </w:p>
          <w:p w:rsidR="0020042B" w:rsidRDefault="0020042B" w:rsidP="00195F12">
            <w:pPr>
              <w:pStyle w:val="TableContents"/>
              <w:rPr>
                <w:rFonts w:ascii="Arial" w:hAnsi="Arial"/>
                <w:sz w:val="20"/>
              </w:rPr>
            </w:pPr>
          </w:p>
          <w:p w:rsidR="0020042B" w:rsidRDefault="0020042B" w:rsidP="00195F12">
            <w:pPr>
              <w:pStyle w:val="TableContents"/>
              <w:rPr>
                <w:rFonts w:ascii="Arial" w:hAnsi="Arial"/>
                <w:sz w:val="20"/>
              </w:rPr>
            </w:pPr>
          </w:p>
          <w:p w:rsidR="0020042B" w:rsidRDefault="0020042B" w:rsidP="00195F12">
            <w:pPr>
              <w:pStyle w:val="TableContents"/>
              <w:rPr>
                <w:rFonts w:ascii="Arial" w:hAnsi="Arial"/>
                <w:sz w:val="20"/>
              </w:rPr>
            </w:pPr>
            <w:r>
              <w:rPr>
                <w:rFonts w:ascii="Arial" w:hAnsi="Arial"/>
                <w:sz w:val="20"/>
              </w:rPr>
              <w:t>Filtrar la lista mediante el valor  "016 "</w:t>
            </w:r>
          </w:p>
          <w:p w:rsidR="0020042B" w:rsidRDefault="0020042B" w:rsidP="00195F12">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rPr>
                <w:rFonts w:ascii="Arial" w:hAnsi="Arial"/>
                <w:sz w:val="20"/>
              </w:rPr>
            </w:pPr>
            <w:r>
              <w:rPr>
                <w:rFonts w:ascii="Arial" w:hAnsi="Arial"/>
                <w:sz w:val="20"/>
              </w:rPr>
              <w:lastRenderedPageBreak/>
              <w:t xml:space="preserve">Correcta actualización dinámica del listado de carreras de la barra </w:t>
            </w:r>
            <w:r>
              <w:rPr>
                <w:rFonts w:ascii="Arial" w:hAnsi="Arial"/>
                <w:sz w:val="20"/>
              </w:rPr>
              <w:lastRenderedPageBreak/>
              <w:t xml:space="preserve">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lang w:val="es-AR"/>
              </w:rPr>
            </w:pPr>
            <w:r>
              <w:rPr>
                <w:rFonts w:ascii="Arial" w:hAnsi="Arial"/>
                <w:sz w:val="20"/>
              </w:rPr>
              <w:lastRenderedPageBreak/>
              <w:t xml:space="preserve">Listado de carreras de la barra desplegable actualizados </w:t>
            </w:r>
            <w:r>
              <w:rPr>
                <w:rFonts w:ascii="Arial" w:hAnsi="Arial"/>
                <w:sz w:val="20"/>
              </w:rPr>
              <w:lastRenderedPageBreak/>
              <w:t xml:space="preserve">dinámicamente (filtrado) de forma correcta. </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lastRenderedPageBreak/>
              <w:t>8</w:t>
            </w:r>
          </w:p>
        </w:tc>
        <w:tc>
          <w:tcPr>
            <w:tcW w:w="1559" w:type="dxa"/>
            <w:tcBorders>
              <w:left w:val="single" w:sz="1" w:space="0" w:color="000000"/>
              <w:bottom w:val="single" w:sz="1" w:space="0" w:color="000000"/>
            </w:tcBorders>
            <w:shd w:val="clear" w:color="auto" w:fill="FFFFFF" w:themeFill="background1"/>
          </w:tcPr>
          <w:p w:rsidR="0020042B" w:rsidRDefault="0020042B" w:rsidP="00195F12">
            <w:r>
              <w:t>Haber seleccionado un año (ítem) de la barra desplegable Año previamente. Valores (Carreras) precargados en la lista.</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 xml:space="preserve">Año 2016 de la barra desplegable Año. </w:t>
            </w:r>
          </w:p>
          <w:p w:rsidR="0020042B" w:rsidRDefault="0020042B" w:rsidP="00195F12">
            <w:pPr>
              <w:pStyle w:val="TableContents"/>
              <w:rPr>
                <w:rFonts w:ascii="Arial" w:hAnsi="Arial"/>
                <w:sz w:val="20"/>
              </w:rPr>
            </w:pPr>
          </w:p>
          <w:p w:rsidR="0020042B" w:rsidRDefault="0020042B" w:rsidP="00195F12">
            <w:pPr>
              <w:pStyle w:val="TableContents"/>
              <w:rPr>
                <w:rFonts w:ascii="Arial" w:hAnsi="Arial"/>
                <w:sz w:val="20"/>
              </w:rPr>
            </w:pPr>
          </w:p>
          <w:p w:rsidR="0020042B" w:rsidRDefault="0020042B" w:rsidP="00195F12">
            <w:pPr>
              <w:pStyle w:val="TableContents"/>
              <w:rPr>
                <w:rFonts w:ascii="Arial" w:hAnsi="Arial"/>
                <w:sz w:val="20"/>
              </w:rPr>
            </w:pPr>
            <w:r>
              <w:rPr>
                <w:rFonts w:ascii="Arial" w:hAnsi="Arial"/>
                <w:sz w:val="20"/>
              </w:rPr>
              <w:t>Filtrar la lista mediante el valor  "analista "</w:t>
            </w:r>
          </w:p>
          <w:p w:rsidR="0020042B" w:rsidRDefault="0020042B" w:rsidP="00195F12">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rPr>
                <w:rFonts w:ascii="Arial" w:hAnsi="Arial"/>
                <w:sz w:val="20"/>
              </w:rPr>
            </w:pPr>
            <w:r>
              <w:rPr>
                <w:rFonts w:ascii="Arial" w:hAnsi="Arial"/>
                <w:sz w:val="20"/>
              </w:rPr>
              <w:t xml:space="preserve">Correcta actualización dinámica del listado de carreras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lang w:val="es-AR"/>
              </w:rPr>
            </w:pPr>
            <w:r>
              <w:rPr>
                <w:rFonts w:ascii="Arial" w:hAnsi="Arial"/>
                <w:sz w:val="20"/>
              </w:rPr>
              <w:t xml:space="preserve">Listado de carreras de la barra desplegable actualizados dinámicamente (filtrado) de forma correcta. </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195F12">
            <w:pPr>
              <w:pStyle w:val="PSI-Normal"/>
            </w:pPr>
            <w:r>
              <w:rPr>
                <w:rFonts w:ascii="Arial" w:hAnsi="Arial"/>
                <w:b/>
                <w:bCs/>
                <w:sz w:val="20"/>
              </w:rPr>
              <w:t xml:space="preserve">Criterios de Aprobación del Caso de Prueba: </w:t>
            </w:r>
            <w:r>
              <w:rPr>
                <w:rFonts w:ascii="Arial" w:hAnsi="Arial"/>
                <w:bCs/>
                <w:sz w:val="20"/>
              </w:rPr>
              <w:t xml:space="preserve">Será exitoso si no se despliega al no seleccionar un año previamente, </w:t>
            </w:r>
            <w:r>
              <w:t xml:space="preserve">se despliega si se ha seleccionado un año previamente, muestra la información (carreras), se actualiza dinámicamente mediante el filtrado, actualiza la barra desplegable Asignatura con sus respectivos ítems y permite al usuario seleccionar una carrera para subir un determinado programa correctamente.  </w:t>
            </w:r>
          </w:p>
        </w:tc>
      </w:tr>
      <w:tr w:rsidR="0020042B" w:rsidTr="00195F12">
        <w:tc>
          <w:tcPr>
            <w:tcW w:w="8931" w:type="dxa"/>
            <w:gridSpan w:val="7"/>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20042B" w:rsidTr="00195F12">
        <w:tc>
          <w:tcPr>
            <w:tcW w:w="8931" w:type="dxa"/>
            <w:gridSpan w:val="7"/>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t>04</w:t>
            </w:r>
            <w:r w:rsidRPr="00473DBE">
              <w:t>/</w:t>
            </w:r>
            <w:r>
              <w:t>06</w:t>
            </w:r>
            <w:r w:rsidRPr="00473DBE">
              <w:t>/201</w:t>
            </w:r>
            <w:r>
              <w:t>9</w:t>
            </w:r>
            <w:r>
              <w:rPr>
                <w:rFonts w:ascii="Arial" w:hAnsi="Arial"/>
                <w:sz w:val="20"/>
              </w:rPr>
              <w:t>___</w:t>
            </w:r>
          </w:p>
        </w:tc>
      </w:tr>
    </w:tbl>
    <w:p w:rsidR="0020042B" w:rsidRDefault="0020042B" w:rsidP="0020042B">
      <w:pPr>
        <w:rPr>
          <w:b/>
        </w:rPr>
      </w:pPr>
    </w:p>
    <w:p w:rsidR="0020042B" w:rsidRDefault="0020042B" w:rsidP="0020042B">
      <w:pPr>
        <w:rPr>
          <w:b/>
        </w:rPr>
      </w:pPr>
    </w:p>
    <w:p w:rsidR="0020042B" w:rsidRPr="00953901" w:rsidRDefault="0020042B" w:rsidP="0020042B">
      <w:pPr>
        <w:rPr>
          <w:b/>
        </w:rPr>
      </w:pPr>
    </w:p>
    <w:p w:rsidR="0020042B" w:rsidRPr="00A94F2D" w:rsidRDefault="00983C0C" w:rsidP="0020042B">
      <w:pPr>
        <w:pStyle w:val="PSI-Ttulo2"/>
        <w:rPr>
          <w:color w:val="365F91" w:themeColor="accent1" w:themeShade="BF"/>
          <w:sz w:val="28"/>
          <w:szCs w:val="28"/>
        </w:rPr>
      </w:pPr>
      <w:bookmarkStart w:id="11" w:name="_Toc36222611"/>
      <w:r>
        <w:lastRenderedPageBreak/>
        <w:t>Caso de Prueba P00</w:t>
      </w:r>
      <w:r w:rsidR="0020042B">
        <w:t>4</w:t>
      </w:r>
      <w:bookmarkEnd w:id="11"/>
    </w:p>
    <w:p w:rsidR="0020042B" w:rsidRDefault="0020042B" w:rsidP="0020042B">
      <w:pPr>
        <w:pStyle w:val="PSI-Ttulo3"/>
      </w:pPr>
    </w:p>
    <w:p w:rsidR="0020042B" w:rsidRPr="00664D4B" w:rsidRDefault="0020042B" w:rsidP="0020042B">
      <w:pPr>
        <w:pStyle w:val="PSI-Ttulo3"/>
      </w:pPr>
      <w:bookmarkStart w:id="12" w:name="_Toc36222612"/>
      <w:r w:rsidRPr="00664D4B">
        <w:t>Descripción</w:t>
      </w:r>
      <w:bookmarkEnd w:id="12"/>
      <w:r w:rsidRPr="00664D4B">
        <w:t xml:space="preserve"> </w:t>
      </w:r>
    </w:p>
    <w:p w:rsidR="0020042B" w:rsidRDefault="0020042B" w:rsidP="0020042B">
      <w:pPr>
        <w:pStyle w:val="PSI-Normal"/>
      </w:pPr>
      <w:r w:rsidRPr="00664D4B">
        <w:t xml:space="preserve">Este caso de prueba, tiene como objetivo probar </w:t>
      </w:r>
      <w:r>
        <w:t xml:space="preserve">que la barra desplegable "Asignatura" no se despliega si previamente no se ha seleccionado una Carrera, se despliega si se ha seleccionado una Carrera previamente, muestra la información (asignaturas), se actualiza dinámicamente mediante el filtrado y permite al usuario seleccionar una asignatura para subir un determinado programa correctamente.  </w:t>
      </w:r>
    </w:p>
    <w:p w:rsidR="0020042B" w:rsidRPr="00664D4B" w:rsidRDefault="0020042B" w:rsidP="0020042B">
      <w:pPr>
        <w:pStyle w:val="PSI-Normal"/>
      </w:pPr>
    </w:p>
    <w:p w:rsidR="0020042B" w:rsidRPr="00664D4B" w:rsidRDefault="0020042B" w:rsidP="0020042B">
      <w:pPr>
        <w:pStyle w:val="PSI-Ttulo3"/>
      </w:pPr>
      <w:bookmarkStart w:id="13" w:name="_Toc36222613"/>
      <w:r w:rsidRPr="00664D4B">
        <w:t>Evaluación de la Prueba</w:t>
      </w:r>
      <w:bookmarkEnd w:id="13"/>
      <w:r w:rsidRPr="00664D4B">
        <w:t xml:space="preserve"> </w:t>
      </w:r>
    </w:p>
    <w:p w:rsidR="0020042B" w:rsidRDefault="0020042B" w:rsidP="0020042B">
      <w:pPr>
        <w:pStyle w:val="PSI-Normal"/>
      </w:pPr>
      <w:r>
        <w:t xml:space="preserve">Realizada y Satisfactoria. </w:t>
      </w:r>
    </w:p>
    <w:p w:rsidR="0020042B" w:rsidRDefault="0020042B" w:rsidP="0020042B">
      <w:pPr>
        <w:pStyle w:val="PSI-Normal"/>
      </w:pPr>
    </w:p>
    <w:p w:rsidR="0020042B" w:rsidRPr="00664D4B" w:rsidRDefault="0020042B" w:rsidP="0020042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195F12">
        <w:tc>
          <w:tcPr>
            <w:tcW w:w="4904" w:type="dxa"/>
            <w:gridSpan w:val="4"/>
            <w:tcBorders>
              <w:top w:val="single" w:sz="1" w:space="0" w:color="000000"/>
              <w:left w:val="single" w:sz="1" w:space="0" w:color="000000"/>
              <w:bottom w:val="single" w:sz="1" w:space="0" w:color="000000"/>
            </w:tcBorders>
          </w:tcPr>
          <w:p w:rsidR="0020042B" w:rsidRDefault="0020042B" w:rsidP="00195F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Nivel de Prueba: </w:t>
            </w:r>
            <w:r w:rsidRPr="00565228">
              <w:t>Componente</w:t>
            </w:r>
          </w:p>
        </w:tc>
      </w:tr>
      <w:tr w:rsidR="0020042B" w:rsidTr="00195F12">
        <w:tc>
          <w:tcPr>
            <w:tcW w:w="4904" w:type="dxa"/>
            <w:gridSpan w:val="4"/>
            <w:tcBorders>
              <w:left w:val="single" w:sz="1" w:space="0" w:color="000000"/>
              <w:bottom w:val="single" w:sz="1" w:space="0" w:color="000000"/>
            </w:tcBorders>
            <w:shd w:val="clear" w:color="auto" w:fill="E6E6E6"/>
          </w:tcPr>
          <w:p w:rsidR="0020042B" w:rsidRDefault="0020042B" w:rsidP="00195F12">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195F12">
            <w:pPr>
              <w:pStyle w:val="PSI-Normal"/>
              <w:rPr>
                <w:b/>
              </w:rPr>
            </w:pPr>
            <w:r>
              <w:rPr>
                <w:b/>
              </w:rPr>
              <w:t xml:space="preserve">Tipo(s) de Pruebas(s): </w:t>
            </w:r>
            <w:r w:rsidRPr="00995A0D">
              <w:t>Funcional</w:t>
            </w:r>
          </w:p>
        </w:tc>
      </w:tr>
      <w:tr w:rsidR="0020042B" w:rsidRPr="00CF4BD4" w:rsidTr="00195F12">
        <w:tc>
          <w:tcPr>
            <w:tcW w:w="4904" w:type="dxa"/>
            <w:gridSpan w:val="4"/>
            <w:tcBorders>
              <w:left w:val="single" w:sz="1" w:space="0" w:color="000000"/>
              <w:bottom w:val="single" w:sz="1" w:space="0" w:color="000000"/>
            </w:tcBorders>
          </w:tcPr>
          <w:p w:rsidR="0020042B" w:rsidRDefault="0020042B" w:rsidP="00195F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195F12">
              <w:trPr>
                <w:trHeight w:val="263"/>
              </w:trPr>
              <w:tc>
                <w:tcPr>
                  <w:tcW w:w="4426" w:type="dxa"/>
                </w:tcPr>
                <w:p w:rsidR="0020042B" w:rsidRPr="004D5405" w:rsidRDefault="0020042B" w:rsidP="00195F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195F12">
            <w:pPr>
              <w:pStyle w:val="TableContents"/>
              <w:rPr>
                <w:rFonts w:ascii="Arial" w:hAnsi="Arial"/>
                <w:color w:val="0000FF"/>
                <w:sz w:val="20"/>
                <w:lang w:val="es-AR"/>
              </w:rPr>
            </w:pP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195F12">
            <w:pPr>
              <w:pStyle w:val="PSI-Normal"/>
            </w:pPr>
            <w:r>
              <w:rPr>
                <w:b/>
              </w:rPr>
              <w:t xml:space="preserve">Autor del Caso de Prueba: </w:t>
            </w:r>
            <w:r>
              <w:t>Nicolás Sartini</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b/>
              </w:rPr>
            </w:pPr>
            <w:r>
              <w:rPr>
                <w:b/>
              </w:rPr>
              <w:t xml:space="preserve">ID/Nombre Caso de Prueba: </w:t>
            </w:r>
            <w:r w:rsidR="00983C0C">
              <w:t>P00</w:t>
            </w:r>
            <w:r>
              <w:t>4</w:t>
            </w:r>
          </w:p>
        </w:tc>
        <w:tc>
          <w:tcPr>
            <w:tcW w:w="4027" w:type="dxa"/>
            <w:gridSpan w:val="3"/>
            <w:tcBorders>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Nombre del Probador: </w:t>
            </w:r>
            <w:r>
              <w:t>Nicolás Sartini</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195F12">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Fecha de Ejecución: </w:t>
            </w:r>
            <w:r>
              <w:t>04</w:t>
            </w:r>
            <w:r w:rsidRPr="00473DBE">
              <w:t>/</w:t>
            </w:r>
            <w:r>
              <w:t>06</w:t>
            </w:r>
            <w:r w:rsidRPr="00473DBE">
              <w:t>/201</w:t>
            </w:r>
            <w:r>
              <w:t>9</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TableContents"/>
              <w:rPr>
                <w:rFonts w:ascii="Arial" w:hAnsi="Arial"/>
                <w:b/>
                <w:bCs/>
                <w:sz w:val="20"/>
              </w:rPr>
            </w:pPr>
            <w:r>
              <w:rPr>
                <w:rFonts w:ascii="Arial" w:hAnsi="Arial"/>
                <w:b/>
                <w:bCs/>
                <w:sz w:val="20"/>
              </w:rPr>
              <w:t>Condición(es) para que se ejecute el Caso de Prueba:</w:t>
            </w:r>
          </w:p>
        </w:tc>
      </w:tr>
      <w:tr w:rsidR="0020042B" w:rsidTr="00195F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195F12">
              <w:trPr>
                <w:trHeight w:val="574"/>
              </w:trPr>
              <w:tc>
                <w:tcPr>
                  <w:tcW w:w="4308" w:type="dxa"/>
                </w:tcPr>
                <w:p w:rsidR="0020042B" w:rsidRDefault="0020042B" w:rsidP="00195F12">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195F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195F12">
            <w:pPr>
              <w:pStyle w:val="PSI-Normal"/>
            </w:pPr>
            <w:r>
              <w:t>-</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TableContents"/>
              <w:rPr>
                <w:rFonts w:ascii="Arial" w:hAnsi="Arial"/>
                <w:b/>
                <w:bCs/>
                <w:sz w:val="20"/>
              </w:rPr>
            </w:pPr>
            <w:r>
              <w:rPr>
                <w:rFonts w:ascii="Arial" w:hAnsi="Arial"/>
                <w:b/>
                <w:bCs/>
                <w:sz w:val="20"/>
              </w:rPr>
              <w:t>Para la Ejecución del Caso de Prueba:</w:t>
            </w:r>
          </w:p>
        </w:tc>
      </w:tr>
      <w:tr w:rsidR="0020042B" w:rsidTr="00195F12">
        <w:tc>
          <w:tcPr>
            <w:tcW w:w="851"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Resultado Obtenido</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pPr>
            <w:r>
              <w:t>No haber seleccionado una carrera (ítem) de la barra desplegable carrera previamente. Valores (Asignaturas) precargados en la lista.</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(Ninguno)</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pPr>
            <w:r>
              <w:t xml:space="preserve">No desplegar ningún ítem (asignaturas).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 xml:space="preserve">Ítems de la lista no desplegados. </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20042B" w:rsidRPr="00F76CAD" w:rsidRDefault="0020042B" w:rsidP="00195F12">
            <w:pPr>
              <w:pStyle w:val="TableContents"/>
              <w:rPr>
                <w:rFonts w:ascii="Arial" w:hAnsi="Arial"/>
                <w:sz w:val="20"/>
              </w:rPr>
            </w:pPr>
            <w:r>
              <w:t xml:space="preserve">Haber seleccionado un año (ítem) de la barra desplegable Año y una carrera (item) de la barra desplegable Carrera previamente. Valores (Asignaturas) precargados en la lista. </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 xml:space="preserve">Año 2019 de la barra desplegable Año. </w:t>
            </w:r>
          </w:p>
          <w:p w:rsidR="0020042B" w:rsidRDefault="0020042B" w:rsidP="00195F12">
            <w:pPr>
              <w:pStyle w:val="TableContents"/>
              <w:rPr>
                <w:rFonts w:ascii="Arial" w:hAnsi="Arial"/>
                <w:sz w:val="20"/>
              </w:rPr>
            </w:pPr>
          </w:p>
          <w:p w:rsidR="0020042B" w:rsidRDefault="0020042B" w:rsidP="00195F12">
            <w:pPr>
              <w:pStyle w:val="TableContents"/>
              <w:rPr>
                <w:rFonts w:ascii="Arial" w:hAnsi="Arial"/>
                <w:sz w:val="20"/>
              </w:rPr>
            </w:pPr>
            <w:r>
              <w:rPr>
                <w:rFonts w:ascii="Arial" w:hAnsi="Arial"/>
                <w:sz w:val="20"/>
              </w:rPr>
              <w:t>Carrera "016 - Analista de Sistemas" de la barra desplegable Carrera.</w:t>
            </w:r>
          </w:p>
          <w:p w:rsidR="0020042B" w:rsidRDefault="0020042B" w:rsidP="00195F12">
            <w:pPr>
              <w:pStyle w:val="TableContents"/>
              <w:rPr>
                <w:rFonts w:ascii="Arial" w:hAnsi="Arial"/>
                <w:sz w:val="20"/>
              </w:rPr>
            </w:pPr>
          </w:p>
          <w:p w:rsidR="0020042B" w:rsidRDefault="0020042B" w:rsidP="00195F12">
            <w:pPr>
              <w:pStyle w:val="TableContents"/>
              <w:rPr>
                <w:rFonts w:ascii="Arial" w:hAnsi="Arial"/>
                <w:sz w:val="20"/>
              </w:rPr>
            </w:pPr>
            <w:r>
              <w:rPr>
                <w:rFonts w:ascii="Arial" w:hAnsi="Arial"/>
                <w:sz w:val="20"/>
              </w:rPr>
              <w:t>Desplegar ítems de la lista (asignaturas)</w:t>
            </w:r>
          </w:p>
        </w:tc>
        <w:tc>
          <w:tcPr>
            <w:tcW w:w="2552" w:type="dxa"/>
            <w:gridSpan w:val="2"/>
            <w:tcBorders>
              <w:left w:val="single" w:sz="1" w:space="0" w:color="000000"/>
              <w:bottom w:val="single" w:sz="1" w:space="0" w:color="000000"/>
            </w:tcBorders>
            <w:shd w:val="clear" w:color="auto" w:fill="FFFFFF" w:themeFill="background1"/>
          </w:tcPr>
          <w:p w:rsidR="0020042B" w:rsidRPr="00B151C0" w:rsidRDefault="0020042B" w:rsidP="00195F12">
            <w:pPr>
              <w:pStyle w:val="PSI-Normal"/>
              <w:spacing w:before="0" w:line="240" w:lineRule="auto"/>
              <w:ind w:left="360"/>
              <w:rPr>
                <w:rFonts w:ascii="Arial" w:hAnsi="Arial"/>
                <w:sz w:val="20"/>
              </w:rPr>
            </w:pPr>
            <w:r>
              <w:t>C</w:t>
            </w:r>
            <w:r w:rsidRPr="00AA485F">
              <w:t>orrecto despl</w:t>
            </w:r>
            <w:r>
              <w:t>egami</w:t>
            </w:r>
            <w:r w:rsidRPr="00AA485F">
              <w:t>ento de los ítems (</w:t>
            </w:r>
            <w:r>
              <w:t>asignaturas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 xml:space="preserve">Ítems de la lista desplegados correctamente. </w:t>
            </w:r>
          </w:p>
        </w:tc>
      </w:tr>
      <w:tr w:rsidR="0020042B" w:rsidTr="00195F12">
        <w:tc>
          <w:tcPr>
            <w:tcW w:w="851" w:type="dxa"/>
            <w:tcBorders>
              <w:left w:val="single" w:sz="1" w:space="0" w:color="000000"/>
              <w:bottom w:val="single" w:sz="1" w:space="0" w:color="000000"/>
            </w:tcBorders>
            <w:shd w:val="clear" w:color="auto" w:fill="auto"/>
          </w:tcPr>
          <w:p w:rsidR="0020042B" w:rsidRDefault="0020042B" w:rsidP="00195F12">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auto"/>
          </w:tcPr>
          <w:p w:rsidR="0020042B" w:rsidRDefault="0020042B" w:rsidP="00195F12">
            <w:r>
              <w:t>Haber seleccionado un año (ítem) de la barra desplegable Año y una carrera (item) de la barra desplegable Carrera previamente. Valores (Asignaturas) precargado</w:t>
            </w:r>
            <w:r>
              <w:lastRenderedPageBreak/>
              <w:t>s en la lista.</w:t>
            </w:r>
          </w:p>
        </w:tc>
        <w:tc>
          <w:tcPr>
            <w:tcW w:w="1559" w:type="dxa"/>
            <w:tcBorders>
              <w:left w:val="single" w:sz="1" w:space="0" w:color="000000"/>
              <w:bottom w:val="single" w:sz="1" w:space="0" w:color="000000"/>
            </w:tcBorders>
            <w:shd w:val="clear" w:color="auto" w:fill="auto"/>
          </w:tcPr>
          <w:p w:rsidR="0020042B" w:rsidRDefault="0020042B" w:rsidP="00195F12">
            <w:pPr>
              <w:pStyle w:val="TableContents"/>
              <w:rPr>
                <w:rFonts w:ascii="Arial" w:hAnsi="Arial"/>
                <w:sz w:val="20"/>
              </w:rPr>
            </w:pPr>
            <w:r>
              <w:rPr>
                <w:rFonts w:ascii="Arial" w:hAnsi="Arial"/>
                <w:sz w:val="20"/>
              </w:rPr>
              <w:lastRenderedPageBreak/>
              <w:t xml:space="preserve">Año 2019 de la barra desplegable Año. </w:t>
            </w:r>
          </w:p>
          <w:p w:rsidR="0020042B" w:rsidRDefault="0020042B" w:rsidP="00195F12">
            <w:pPr>
              <w:pStyle w:val="TableContents"/>
              <w:rPr>
                <w:rFonts w:ascii="Arial" w:hAnsi="Arial"/>
                <w:sz w:val="20"/>
              </w:rPr>
            </w:pPr>
          </w:p>
          <w:p w:rsidR="0020042B" w:rsidRDefault="0020042B" w:rsidP="00195F12">
            <w:pPr>
              <w:pStyle w:val="TableContents"/>
              <w:rPr>
                <w:rFonts w:ascii="Arial" w:hAnsi="Arial"/>
                <w:sz w:val="20"/>
              </w:rPr>
            </w:pPr>
            <w:r>
              <w:rPr>
                <w:rFonts w:ascii="Arial" w:hAnsi="Arial"/>
                <w:sz w:val="20"/>
              </w:rPr>
              <w:t>Carrera "016 - Analista de Sistemas" de la barra desplegable Carrera.</w:t>
            </w:r>
          </w:p>
          <w:p w:rsidR="0020042B" w:rsidRDefault="0020042B" w:rsidP="00195F12">
            <w:pPr>
              <w:pStyle w:val="TableContents"/>
              <w:rPr>
                <w:rFonts w:ascii="Arial" w:hAnsi="Arial"/>
                <w:sz w:val="20"/>
              </w:rPr>
            </w:pPr>
            <w:r>
              <w:rPr>
                <w:rFonts w:ascii="Arial" w:hAnsi="Arial"/>
                <w:sz w:val="20"/>
              </w:rPr>
              <w:t xml:space="preserve"> </w:t>
            </w:r>
          </w:p>
          <w:p w:rsidR="0020042B" w:rsidRDefault="0020042B" w:rsidP="00195F12">
            <w:pPr>
              <w:pStyle w:val="TableContents"/>
              <w:rPr>
                <w:rFonts w:ascii="Arial" w:hAnsi="Arial"/>
                <w:sz w:val="20"/>
              </w:rPr>
            </w:pPr>
            <w:r>
              <w:rPr>
                <w:rFonts w:ascii="Arial" w:hAnsi="Arial"/>
                <w:sz w:val="20"/>
              </w:rPr>
              <w:t>(Ninguno)</w:t>
            </w:r>
          </w:p>
          <w:p w:rsidR="0020042B" w:rsidRDefault="0020042B" w:rsidP="00195F12">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auto"/>
          </w:tcPr>
          <w:p w:rsidR="0020042B" w:rsidRDefault="0020042B" w:rsidP="00195F12">
            <w:pPr>
              <w:pStyle w:val="PSI-Normal"/>
              <w:spacing w:before="0" w:line="240" w:lineRule="auto"/>
              <w:ind w:left="360"/>
              <w:rPr>
                <w:rFonts w:ascii="Arial" w:hAnsi="Arial"/>
                <w:sz w:val="20"/>
              </w:rPr>
            </w:pPr>
            <w:r>
              <w:rPr>
                <w:rFonts w:ascii="Arial" w:hAnsi="Arial"/>
                <w:sz w:val="20"/>
              </w:rPr>
              <w:t>Mensaje de validación que notifique el error.</w:t>
            </w:r>
          </w:p>
          <w:p w:rsidR="0020042B" w:rsidRDefault="0020042B" w:rsidP="00195F12">
            <w:pPr>
              <w:pStyle w:val="PSI-Normal"/>
              <w:spacing w:before="0" w:line="240" w:lineRule="auto"/>
              <w:ind w:left="360"/>
              <w:rPr>
                <w:rFonts w:ascii="Arial" w:hAnsi="Arial"/>
                <w:sz w:val="20"/>
              </w:rPr>
            </w:pPr>
            <w:r>
              <w:rPr>
                <w:rFonts w:ascii="Arial" w:hAnsi="Arial"/>
                <w:sz w:val="20"/>
              </w:rPr>
              <w:t>No subir el programa.</w:t>
            </w:r>
          </w:p>
        </w:tc>
        <w:tc>
          <w:tcPr>
            <w:tcW w:w="2410" w:type="dxa"/>
            <w:gridSpan w:val="2"/>
            <w:tcBorders>
              <w:left w:val="single" w:sz="1" w:space="0" w:color="000000"/>
              <w:bottom w:val="single" w:sz="1" w:space="0" w:color="000000"/>
              <w:right w:val="single" w:sz="1" w:space="0" w:color="000000"/>
            </w:tcBorders>
            <w:shd w:val="clear" w:color="auto" w:fill="auto"/>
          </w:tcPr>
          <w:p w:rsidR="0020042B" w:rsidRPr="003F3A9F" w:rsidRDefault="0020042B" w:rsidP="00195F12">
            <w:pPr>
              <w:pStyle w:val="TableContents"/>
              <w:rPr>
                <w:rFonts w:ascii="Arial" w:hAnsi="Arial"/>
                <w:sz w:val="20"/>
                <w:lang w:val="es-AR"/>
              </w:rPr>
            </w:pPr>
            <w:r>
              <w:rPr>
                <w:rFonts w:ascii="Arial" w:hAnsi="Arial"/>
                <w:sz w:val="20"/>
              </w:rPr>
              <w:t xml:space="preserve"> Mensaje de validación "Selecciona un elemento de la lista". No se ha subido el programa.</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lastRenderedPageBreak/>
              <w:t>4</w:t>
            </w:r>
          </w:p>
        </w:tc>
        <w:tc>
          <w:tcPr>
            <w:tcW w:w="1559" w:type="dxa"/>
            <w:tcBorders>
              <w:left w:val="single" w:sz="1" w:space="0" w:color="000000"/>
              <w:bottom w:val="single" w:sz="1" w:space="0" w:color="000000"/>
            </w:tcBorders>
            <w:shd w:val="clear" w:color="auto" w:fill="FFFFFF" w:themeFill="background1"/>
          </w:tcPr>
          <w:p w:rsidR="0020042B" w:rsidRDefault="0020042B" w:rsidP="00195F12">
            <w:r>
              <w:t>Haber seleccionado un año (ítem) de la barra desplegable Año y una carrera (item) de la barra desplegable Carrera previamente. Valores (Asignaturas) precargados en la lista.</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 xml:space="preserve">Año 2019 de la barra desplegable Año. </w:t>
            </w:r>
          </w:p>
          <w:p w:rsidR="0020042B" w:rsidRDefault="0020042B" w:rsidP="00195F12">
            <w:pPr>
              <w:pStyle w:val="TableContents"/>
              <w:rPr>
                <w:rFonts w:ascii="Arial" w:hAnsi="Arial"/>
                <w:sz w:val="20"/>
              </w:rPr>
            </w:pPr>
          </w:p>
          <w:p w:rsidR="0020042B" w:rsidRDefault="0020042B" w:rsidP="00195F12">
            <w:pPr>
              <w:pStyle w:val="TableContents"/>
              <w:rPr>
                <w:rFonts w:ascii="Arial" w:hAnsi="Arial"/>
                <w:sz w:val="20"/>
              </w:rPr>
            </w:pPr>
            <w:r>
              <w:rPr>
                <w:rFonts w:ascii="Arial" w:hAnsi="Arial"/>
                <w:sz w:val="20"/>
              </w:rPr>
              <w:t>Carrera "016 - Analista de Sistemas" de la barra desplegable Carrera.</w:t>
            </w:r>
          </w:p>
          <w:p w:rsidR="0020042B" w:rsidRDefault="0020042B" w:rsidP="00195F12">
            <w:pPr>
              <w:pStyle w:val="TableContents"/>
              <w:rPr>
                <w:rFonts w:ascii="Arial" w:hAnsi="Arial"/>
                <w:sz w:val="20"/>
              </w:rPr>
            </w:pPr>
          </w:p>
          <w:p w:rsidR="0020042B" w:rsidRDefault="0020042B" w:rsidP="00195F12">
            <w:pPr>
              <w:pStyle w:val="TableContents"/>
              <w:rPr>
                <w:rFonts w:ascii="Arial" w:hAnsi="Arial"/>
                <w:sz w:val="20"/>
              </w:rPr>
            </w:pPr>
            <w:r>
              <w:rPr>
                <w:rFonts w:ascii="Arial" w:hAnsi="Arial"/>
                <w:sz w:val="20"/>
              </w:rPr>
              <w:t>Seleccionar ítem: "2138 - Laboratorio de Desarrollo de Software".</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rPr>
                <w:rFonts w:ascii="Arial" w:hAnsi="Arial"/>
                <w:sz w:val="20"/>
              </w:rPr>
            </w:pPr>
            <w:r>
              <w:rPr>
                <w:rFonts w:ascii="Arial" w:hAnsi="Arial"/>
                <w:sz w:val="20"/>
              </w:rPr>
              <w:t>Correcta selección del ítem "2138 - Laboratorio de Desarrollo de Software".</w:t>
            </w:r>
          </w:p>
          <w:p w:rsidR="0020042B" w:rsidRDefault="0020042B" w:rsidP="00195F12">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lang w:val="es-AR"/>
              </w:rPr>
            </w:pPr>
            <w:r>
              <w:rPr>
                <w:rFonts w:ascii="Arial" w:hAnsi="Arial"/>
                <w:sz w:val="20"/>
                <w:lang w:val="es-AR"/>
              </w:rPr>
              <w:t>Ítem</w:t>
            </w:r>
            <w:r>
              <w:rPr>
                <w:rFonts w:ascii="Arial" w:hAnsi="Arial"/>
                <w:sz w:val="20"/>
              </w:rPr>
              <w:t>"2138 - Laboratorio de Desarrollo de Software"</w:t>
            </w:r>
            <w:r>
              <w:rPr>
                <w:rFonts w:ascii="Arial" w:hAnsi="Arial"/>
                <w:sz w:val="20"/>
                <w:lang w:val="es-AR"/>
              </w:rPr>
              <w:t xml:space="preserve"> seleccionado univoca y correctamente.</w:t>
            </w:r>
          </w:p>
          <w:p w:rsidR="0020042B" w:rsidRPr="00EB5CE1" w:rsidRDefault="0020042B" w:rsidP="00195F12">
            <w:pPr>
              <w:pStyle w:val="TableContents"/>
              <w:rPr>
                <w:rFonts w:ascii="Arial" w:hAnsi="Arial"/>
                <w:sz w:val="20"/>
                <w:lang w:val="es-AR"/>
              </w:rPr>
            </w:pP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shd w:val="clear" w:color="auto" w:fill="FFFFFF" w:themeFill="background1"/>
          </w:tcPr>
          <w:p w:rsidR="0020042B" w:rsidRDefault="0020042B" w:rsidP="00195F12">
            <w:r>
              <w:t>Haber seleccionado un año (ítem) de la barra desplegable Año y una carrera (item) de la barra desplegable Carrera previamente. Valores (Asignaturas) precargados en la lista.</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 xml:space="preserve">Año 2019 de la barra desplegable Año. </w:t>
            </w:r>
          </w:p>
          <w:p w:rsidR="0020042B" w:rsidRDefault="0020042B" w:rsidP="00195F12">
            <w:pPr>
              <w:pStyle w:val="TableContents"/>
              <w:rPr>
                <w:rFonts w:ascii="Arial" w:hAnsi="Arial"/>
                <w:sz w:val="20"/>
              </w:rPr>
            </w:pPr>
          </w:p>
          <w:p w:rsidR="0020042B" w:rsidRDefault="0020042B" w:rsidP="00195F12">
            <w:pPr>
              <w:pStyle w:val="TableContents"/>
              <w:rPr>
                <w:rFonts w:ascii="Arial" w:hAnsi="Arial"/>
                <w:sz w:val="20"/>
              </w:rPr>
            </w:pPr>
            <w:r>
              <w:rPr>
                <w:rFonts w:ascii="Arial" w:hAnsi="Arial"/>
                <w:sz w:val="20"/>
              </w:rPr>
              <w:t>Carrera "016 - Analista de Sistemas" de la barra desplegable Carrera.</w:t>
            </w:r>
          </w:p>
          <w:p w:rsidR="0020042B" w:rsidRDefault="0020042B" w:rsidP="00195F12">
            <w:pPr>
              <w:pStyle w:val="TableContents"/>
              <w:rPr>
                <w:rFonts w:ascii="Arial" w:hAnsi="Arial"/>
                <w:sz w:val="20"/>
              </w:rPr>
            </w:pPr>
          </w:p>
          <w:p w:rsidR="0020042B" w:rsidRDefault="0020042B" w:rsidP="00195F12">
            <w:pPr>
              <w:pStyle w:val="TableContents"/>
              <w:rPr>
                <w:rFonts w:ascii="Arial" w:hAnsi="Arial"/>
                <w:sz w:val="20"/>
              </w:rPr>
            </w:pPr>
            <w:r>
              <w:rPr>
                <w:rFonts w:ascii="Arial" w:hAnsi="Arial"/>
                <w:sz w:val="20"/>
              </w:rPr>
              <w:t>Seleccionar ítem: "2138 - Laboratorio de Desarrollo de Software" desde el mouse</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rPr>
                <w:rFonts w:ascii="Arial" w:hAnsi="Arial"/>
                <w:sz w:val="20"/>
              </w:rPr>
            </w:pPr>
            <w:r>
              <w:rPr>
                <w:rFonts w:ascii="Arial" w:hAnsi="Arial"/>
                <w:sz w:val="20"/>
              </w:rPr>
              <w:t>Correcta selección del ítem : "2138 - Laboratorio de Desarrollo de Software" desde el mouse.</w:t>
            </w:r>
          </w:p>
          <w:p w:rsidR="0020042B" w:rsidRDefault="0020042B" w:rsidP="00195F12">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lang w:val="es-AR"/>
              </w:rPr>
            </w:pPr>
            <w:r>
              <w:rPr>
                <w:rFonts w:ascii="Arial" w:hAnsi="Arial"/>
                <w:sz w:val="20"/>
                <w:lang w:val="es-AR"/>
              </w:rPr>
              <w:t xml:space="preserve">Ítem </w:t>
            </w:r>
            <w:r>
              <w:rPr>
                <w:rFonts w:ascii="Arial" w:hAnsi="Arial"/>
                <w:sz w:val="20"/>
              </w:rPr>
              <w:t xml:space="preserve">"2138 - Laboratorio de Desarrollo de Software" </w:t>
            </w:r>
            <w:r>
              <w:rPr>
                <w:rFonts w:ascii="Arial" w:hAnsi="Arial"/>
                <w:sz w:val="20"/>
                <w:lang w:val="es-AR"/>
              </w:rPr>
              <w:t xml:space="preserve"> seleccionado univoca y correctamente desde el mouse.</w:t>
            </w:r>
          </w:p>
          <w:p w:rsidR="0020042B" w:rsidRDefault="0020042B" w:rsidP="00195F12">
            <w:pPr>
              <w:pStyle w:val="TableContents"/>
              <w:rPr>
                <w:rFonts w:ascii="Arial" w:hAnsi="Arial"/>
                <w:sz w:val="20"/>
              </w:rPr>
            </w:pP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shd w:val="clear" w:color="auto" w:fill="FFFFFF" w:themeFill="background1"/>
          </w:tcPr>
          <w:p w:rsidR="0020042B" w:rsidRDefault="0020042B" w:rsidP="00195F12">
            <w:r>
              <w:t xml:space="preserve">Haber seleccionado un año </w:t>
            </w:r>
            <w:r>
              <w:lastRenderedPageBreak/>
              <w:t>(ítem) de la barra desplegable Año y una carrera (item) de la barra desplegable Carrera previamente. Valores (Asignaturas) precargados en la lista.</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lastRenderedPageBreak/>
              <w:t xml:space="preserve">Año 2019 de la barra desplegable Año. </w:t>
            </w:r>
          </w:p>
          <w:p w:rsidR="0020042B" w:rsidRDefault="0020042B" w:rsidP="00195F12">
            <w:pPr>
              <w:pStyle w:val="TableContents"/>
              <w:rPr>
                <w:rFonts w:ascii="Arial" w:hAnsi="Arial"/>
                <w:sz w:val="20"/>
              </w:rPr>
            </w:pPr>
          </w:p>
          <w:p w:rsidR="0020042B" w:rsidRDefault="0020042B" w:rsidP="00195F12">
            <w:pPr>
              <w:pStyle w:val="TableContents"/>
              <w:rPr>
                <w:rFonts w:ascii="Arial" w:hAnsi="Arial"/>
                <w:sz w:val="20"/>
              </w:rPr>
            </w:pPr>
            <w:r>
              <w:rPr>
                <w:rFonts w:ascii="Arial" w:hAnsi="Arial"/>
                <w:sz w:val="20"/>
              </w:rPr>
              <w:lastRenderedPageBreak/>
              <w:t>Carrera "016 - Analista de Sistemas" de la barra desplegable Carrera.</w:t>
            </w:r>
          </w:p>
          <w:p w:rsidR="0020042B" w:rsidRDefault="0020042B" w:rsidP="00195F12">
            <w:pPr>
              <w:pStyle w:val="TableContents"/>
              <w:rPr>
                <w:rFonts w:ascii="Arial" w:hAnsi="Arial"/>
                <w:sz w:val="20"/>
              </w:rPr>
            </w:pPr>
          </w:p>
          <w:p w:rsidR="0020042B" w:rsidRDefault="0020042B" w:rsidP="00195F12">
            <w:pPr>
              <w:pStyle w:val="TableContents"/>
              <w:rPr>
                <w:rFonts w:ascii="Arial" w:hAnsi="Arial"/>
                <w:sz w:val="20"/>
              </w:rPr>
            </w:pPr>
            <w:r>
              <w:rPr>
                <w:rFonts w:ascii="Arial" w:hAnsi="Arial"/>
                <w:sz w:val="20"/>
              </w:rPr>
              <w:t>Seleccionar ítem: "2138 - Laboratorio de Desarrollo de Software" desde el teclado.</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rPr>
                <w:rFonts w:ascii="Arial" w:hAnsi="Arial"/>
                <w:sz w:val="20"/>
              </w:rPr>
            </w:pPr>
            <w:r>
              <w:rPr>
                <w:rFonts w:ascii="Arial" w:hAnsi="Arial"/>
                <w:sz w:val="20"/>
              </w:rPr>
              <w:lastRenderedPageBreak/>
              <w:t>Correcta selección del ítem : "2138 - Laboratorio de Desarrollo de Software" desde el teclado.</w:t>
            </w:r>
          </w:p>
          <w:p w:rsidR="0020042B" w:rsidRDefault="0020042B" w:rsidP="00195F12">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lang w:val="es-AR"/>
              </w:rPr>
            </w:pPr>
            <w:r>
              <w:rPr>
                <w:rFonts w:ascii="Arial" w:hAnsi="Arial"/>
                <w:sz w:val="20"/>
                <w:lang w:val="es-AR"/>
              </w:rPr>
              <w:lastRenderedPageBreak/>
              <w:t xml:space="preserve">Ítem </w:t>
            </w:r>
            <w:r>
              <w:rPr>
                <w:rFonts w:ascii="Arial" w:hAnsi="Arial"/>
                <w:sz w:val="20"/>
              </w:rPr>
              <w:t xml:space="preserve">"2138 - Laboratorio de Desarrollo de Software" </w:t>
            </w:r>
            <w:r>
              <w:rPr>
                <w:rFonts w:ascii="Arial" w:hAnsi="Arial"/>
                <w:sz w:val="20"/>
                <w:lang w:val="es-AR"/>
              </w:rPr>
              <w:t xml:space="preserve"> seleccionado univoca y correctamente desde el teclado.</w:t>
            </w:r>
          </w:p>
          <w:p w:rsidR="0020042B" w:rsidRDefault="0020042B" w:rsidP="00195F12">
            <w:pPr>
              <w:pStyle w:val="TableContents"/>
              <w:rPr>
                <w:rFonts w:ascii="Arial" w:hAnsi="Arial"/>
                <w:sz w:val="20"/>
              </w:rPr>
            </w:pP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lastRenderedPageBreak/>
              <w:t>7</w:t>
            </w:r>
          </w:p>
        </w:tc>
        <w:tc>
          <w:tcPr>
            <w:tcW w:w="1559" w:type="dxa"/>
            <w:tcBorders>
              <w:left w:val="single" w:sz="1" w:space="0" w:color="000000"/>
              <w:bottom w:val="single" w:sz="1" w:space="0" w:color="000000"/>
            </w:tcBorders>
            <w:shd w:val="clear" w:color="auto" w:fill="FFFFFF" w:themeFill="background1"/>
          </w:tcPr>
          <w:p w:rsidR="0020042B" w:rsidRDefault="0020042B" w:rsidP="00195F12">
            <w:r>
              <w:t>Haber seleccionado un año (ítem) de la barra desplegable Año y una carrera (item) de la barra desplegable Carrera previamente. Valores (Asignaturas) precargados en la lista.</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 xml:space="preserve">Año 2019 de la barra desplegable Año. </w:t>
            </w:r>
          </w:p>
          <w:p w:rsidR="0020042B" w:rsidRDefault="0020042B" w:rsidP="00195F12">
            <w:pPr>
              <w:pStyle w:val="TableContents"/>
              <w:rPr>
                <w:rFonts w:ascii="Arial" w:hAnsi="Arial"/>
                <w:sz w:val="20"/>
              </w:rPr>
            </w:pPr>
          </w:p>
          <w:p w:rsidR="0020042B" w:rsidRDefault="0020042B" w:rsidP="00195F12">
            <w:pPr>
              <w:pStyle w:val="TableContents"/>
              <w:rPr>
                <w:rFonts w:ascii="Arial" w:hAnsi="Arial"/>
                <w:sz w:val="20"/>
              </w:rPr>
            </w:pPr>
            <w:r>
              <w:rPr>
                <w:rFonts w:ascii="Arial" w:hAnsi="Arial"/>
                <w:sz w:val="20"/>
              </w:rPr>
              <w:t>Carrera "016 - Analista de Sistemas" de la barra desplegable Carrera.</w:t>
            </w:r>
          </w:p>
          <w:p w:rsidR="0020042B" w:rsidRDefault="0020042B" w:rsidP="00195F12">
            <w:pPr>
              <w:pStyle w:val="TableContents"/>
              <w:rPr>
                <w:rFonts w:ascii="Arial" w:hAnsi="Arial"/>
                <w:sz w:val="20"/>
              </w:rPr>
            </w:pPr>
          </w:p>
          <w:p w:rsidR="0020042B" w:rsidRDefault="0020042B" w:rsidP="00195F12">
            <w:pPr>
              <w:pStyle w:val="TableContents"/>
              <w:rPr>
                <w:rFonts w:ascii="Arial" w:hAnsi="Arial"/>
                <w:sz w:val="20"/>
              </w:rPr>
            </w:pPr>
            <w:r>
              <w:rPr>
                <w:rFonts w:ascii="Arial" w:hAnsi="Arial"/>
                <w:sz w:val="20"/>
              </w:rPr>
              <w:t xml:space="preserve">Filtrar la lista mediante el valor: "2138" </w:t>
            </w:r>
          </w:p>
          <w:p w:rsidR="0020042B" w:rsidRDefault="0020042B" w:rsidP="00195F12">
            <w:pPr>
              <w:pStyle w:val="TableContents"/>
              <w:rPr>
                <w:rFonts w:ascii="Arial" w:hAnsi="Arial"/>
                <w:sz w:val="20"/>
              </w:rPr>
            </w:pPr>
          </w:p>
          <w:p w:rsidR="0020042B" w:rsidRDefault="0020042B" w:rsidP="00195F12">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rPr>
                <w:rFonts w:ascii="Arial" w:hAnsi="Arial"/>
                <w:sz w:val="20"/>
              </w:rPr>
            </w:pPr>
            <w:r>
              <w:rPr>
                <w:rFonts w:ascii="Arial" w:hAnsi="Arial"/>
                <w:sz w:val="20"/>
              </w:rPr>
              <w:t xml:space="preserve">Correcta actualización dinámica del listado de asignaturas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lang w:val="es-AR"/>
              </w:rPr>
            </w:pPr>
            <w:r>
              <w:rPr>
                <w:rFonts w:ascii="Arial" w:hAnsi="Arial"/>
                <w:sz w:val="20"/>
              </w:rPr>
              <w:t xml:space="preserve">Listado de asignaturas de la barra desplegable actualizados dinámicamente (filtrado) de forma correcta. </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shd w:val="clear" w:color="auto" w:fill="FFFFFF" w:themeFill="background1"/>
          </w:tcPr>
          <w:p w:rsidR="0020042B" w:rsidRDefault="0020042B" w:rsidP="00195F12">
            <w:r>
              <w:t xml:space="preserve">Haber seleccionado un año (ítem) de la barra desplegable Año y una carrera </w:t>
            </w:r>
            <w:r>
              <w:lastRenderedPageBreak/>
              <w:t>(item) de la barra desplegable Carrera previamente. Valores (Asignaturas) precargados en la lista.</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lastRenderedPageBreak/>
              <w:t xml:space="preserve">Año 2019 de la barra desplegable Año. </w:t>
            </w:r>
          </w:p>
          <w:p w:rsidR="0020042B" w:rsidRDefault="0020042B" w:rsidP="00195F12">
            <w:pPr>
              <w:pStyle w:val="TableContents"/>
              <w:rPr>
                <w:rFonts w:ascii="Arial" w:hAnsi="Arial"/>
                <w:sz w:val="20"/>
              </w:rPr>
            </w:pPr>
          </w:p>
          <w:p w:rsidR="0020042B" w:rsidRDefault="0020042B" w:rsidP="00195F12">
            <w:pPr>
              <w:pStyle w:val="TableContents"/>
              <w:rPr>
                <w:rFonts w:ascii="Arial" w:hAnsi="Arial"/>
                <w:sz w:val="20"/>
              </w:rPr>
            </w:pPr>
            <w:r>
              <w:rPr>
                <w:rFonts w:ascii="Arial" w:hAnsi="Arial"/>
                <w:sz w:val="20"/>
              </w:rPr>
              <w:t>Carrera "016 - Analista de Sistemas" de la barra desplegable Carrera.</w:t>
            </w:r>
          </w:p>
          <w:p w:rsidR="0020042B" w:rsidRDefault="0020042B" w:rsidP="00195F12">
            <w:pPr>
              <w:pStyle w:val="TableContents"/>
              <w:rPr>
                <w:rFonts w:ascii="Arial" w:hAnsi="Arial"/>
                <w:sz w:val="20"/>
              </w:rPr>
            </w:pPr>
          </w:p>
          <w:p w:rsidR="0020042B" w:rsidRDefault="0020042B" w:rsidP="00195F12">
            <w:pPr>
              <w:pStyle w:val="TableContents"/>
              <w:rPr>
                <w:rFonts w:ascii="Arial" w:hAnsi="Arial"/>
                <w:sz w:val="20"/>
              </w:rPr>
            </w:pPr>
            <w:r>
              <w:rPr>
                <w:rFonts w:ascii="Arial" w:hAnsi="Arial"/>
                <w:sz w:val="20"/>
              </w:rPr>
              <w:lastRenderedPageBreak/>
              <w:t xml:space="preserve">Filtrar la lista mediante el valor: "Laboratorio" </w:t>
            </w:r>
          </w:p>
          <w:p w:rsidR="0020042B" w:rsidRDefault="0020042B" w:rsidP="00195F12">
            <w:pPr>
              <w:pStyle w:val="TableContents"/>
              <w:rPr>
                <w:rFonts w:ascii="Arial" w:hAnsi="Arial"/>
                <w:sz w:val="20"/>
              </w:rPr>
            </w:pPr>
          </w:p>
          <w:p w:rsidR="0020042B" w:rsidRDefault="0020042B" w:rsidP="00195F12">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rPr>
                <w:rFonts w:ascii="Arial" w:hAnsi="Arial"/>
                <w:sz w:val="20"/>
              </w:rPr>
            </w:pPr>
            <w:r>
              <w:rPr>
                <w:rFonts w:ascii="Arial" w:hAnsi="Arial"/>
                <w:sz w:val="20"/>
              </w:rPr>
              <w:lastRenderedPageBreak/>
              <w:t xml:space="preserve">Correcta actualización dinámica del listado de asignaturas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lang w:val="es-AR"/>
              </w:rPr>
            </w:pPr>
            <w:r>
              <w:rPr>
                <w:rFonts w:ascii="Arial" w:hAnsi="Arial"/>
                <w:sz w:val="20"/>
              </w:rPr>
              <w:t xml:space="preserve">Listado de asignaturas de la barra desplegable actualizados dinámicamente (filtrado) de forma correcta. </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195F12">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no se despliega al no seleccionar una carrera previamente, </w:t>
            </w:r>
            <w:r>
              <w:t xml:space="preserve">se despliega si se ha seleccionado una carrera previamente, muestra la información (asignaturas), se actualiza dinámicamente mediante el filtrado y permite al usuario seleccionar una asignatura para subir un determinado programa correctamente.  </w:t>
            </w:r>
          </w:p>
        </w:tc>
      </w:tr>
      <w:tr w:rsidR="0020042B" w:rsidTr="00195F12">
        <w:tc>
          <w:tcPr>
            <w:tcW w:w="8931" w:type="dxa"/>
            <w:gridSpan w:val="7"/>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20042B" w:rsidTr="00195F12">
        <w:tc>
          <w:tcPr>
            <w:tcW w:w="8931" w:type="dxa"/>
            <w:gridSpan w:val="7"/>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t>04</w:t>
            </w:r>
            <w:r w:rsidRPr="00473DBE">
              <w:t>/</w:t>
            </w:r>
            <w:r>
              <w:t>06</w:t>
            </w:r>
            <w:r w:rsidRPr="00473DBE">
              <w:t>/201</w:t>
            </w:r>
            <w:r>
              <w:t>9</w:t>
            </w:r>
            <w:r>
              <w:rPr>
                <w:rFonts w:ascii="Arial" w:hAnsi="Arial"/>
                <w:sz w:val="20"/>
              </w:rPr>
              <w:t>___</w:t>
            </w:r>
          </w:p>
        </w:tc>
      </w:tr>
    </w:tbl>
    <w:p w:rsidR="0020042B" w:rsidRDefault="0020042B" w:rsidP="0020042B">
      <w:pPr>
        <w:rPr>
          <w:b/>
        </w:rPr>
      </w:pPr>
    </w:p>
    <w:p w:rsidR="0020042B" w:rsidRDefault="0020042B" w:rsidP="0020042B">
      <w:pPr>
        <w:rPr>
          <w:b/>
          <w:highlight w:val="yellow"/>
        </w:rPr>
      </w:pPr>
    </w:p>
    <w:p w:rsidR="0020042B" w:rsidRDefault="0020042B" w:rsidP="0020042B">
      <w:pPr>
        <w:rPr>
          <w:b/>
          <w:highlight w:val="yellow"/>
        </w:rPr>
      </w:pPr>
    </w:p>
    <w:p w:rsidR="0020042B" w:rsidRPr="00A94F2D" w:rsidRDefault="0020042B" w:rsidP="0020042B">
      <w:pPr>
        <w:pStyle w:val="PSI-Ttulo2"/>
        <w:rPr>
          <w:color w:val="365F91" w:themeColor="accent1" w:themeShade="BF"/>
          <w:sz w:val="28"/>
          <w:szCs w:val="28"/>
        </w:rPr>
      </w:pPr>
      <w:bookmarkStart w:id="14" w:name="_Toc36222614"/>
      <w:r>
        <w:t xml:space="preserve">Caso de </w:t>
      </w:r>
      <w:r w:rsidR="00983C0C">
        <w:t>Prueba P00</w:t>
      </w:r>
      <w:r>
        <w:t>5</w:t>
      </w:r>
      <w:bookmarkEnd w:id="14"/>
    </w:p>
    <w:p w:rsidR="0020042B" w:rsidRDefault="0020042B" w:rsidP="0020042B">
      <w:pPr>
        <w:pStyle w:val="PSI-Ttulo3"/>
      </w:pPr>
    </w:p>
    <w:p w:rsidR="0020042B" w:rsidRPr="00664D4B" w:rsidRDefault="0020042B" w:rsidP="0020042B">
      <w:pPr>
        <w:pStyle w:val="PSI-Ttulo3"/>
      </w:pPr>
      <w:bookmarkStart w:id="15" w:name="_Toc36222615"/>
      <w:r w:rsidRPr="00664D4B">
        <w:t>Descripción</w:t>
      </w:r>
      <w:bookmarkEnd w:id="15"/>
      <w:r w:rsidRPr="00664D4B">
        <w:t xml:space="preserve"> </w:t>
      </w:r>
    </w:p>
    <w:p w:rsidR="0020042B" w:rsidRDefault="0020042B" w:rsidP="0020042B">
      <w:pPr>
        <w:pStyle w:val="PSI-Normal"/>
      </w:pPr>
      <w:r w:rsidRPr="00664D4B">
        <w:t xml:space="preserve">Este caso de prueba, tiene como objetivo probar </w:t>
      </w:r>
      <w:r>
        <w:t xml:space="preserve">que  el input text "Descripción" acepta todo tipo de cadena (String) sin restricción alguna en cuanto a contenido semántico, sintáctico y/o de formato, a la hora de subir un programa. Además es opcional, es decir, admite vacío.   </w:t>
      </w:r>
    </w:p>
    <w:p w:rsidR="0020042B" w:rsidRPr="00664D4B" w:rsidRDefault="0020042B" w:rsidP="0020042B">
      <w:pPr>
        <w:pStyle w:val="PSI-Normal"/>
      </w:pPr>
    </w:p>
    <w:p w:rsidR="0020042B" w:rsidRPr="00664D4B" w:rsidRDefault="0020042B" w:rsidP="0020042B">
      <w:pPr>
        <w:pStyle w:val="PSI-Ttulo3"/>
      </w:pPr>
      <w:bookmarkStart w:id="16" w:name="_Toc36222616"/>
      <w:r w:rsidRPr="00664D4B">
        <w:t>Evaluación de la Prueba</w:t>
      </w:r>
      <w:bookmarkEnd w:id="16"/>
      <w:r w:rsidRPr="00664D4B">
        <w:t xml:space="preserve"> </w:t>
      </w:r>
    </w:p>
    <w:p w:rsidR="0020042B" w:rsidRDefault="0020042B" w:rsidP="0020042B">
      <w:pPr>
        <w:pStyle w:val="PSI-Normal"/>
      </w:pPr>
      <w:r>
        <w:t xml:space="preserve">Realizada y Satisfactoria. </w:t>
      </w:r>
    </w:p>
    <w:p w:rsidR="0020042B" w:rsidRDefault="0020042B" w:rsidP="0020042B">
      <w:pPr>
        <w:pStyle w:val="PSI-Normal"/>
      </w:pPr>
    </w:p>
    <w:p w:rsidR="0020042B" w:rsidRPr="00664D4B" w:rsidRDefault="0020042B" w:rsidP="0020042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195F12">
        <w:tc>
          <w:tcPr>
            <w:tcW w:w="4904" w:type="dxa"/>
            <w:gridSpan w:val="4"/>
            <w:tcBorders>
              <w:top w:val="single" w:sz="1" w:space="0" w:color="000000"/>
              <w:left w:val="single" w:sz="1" w:space="0" w:color="000000"/>
              <w:bottom w:val="single" w:sz="1" w:space="0" w:color="000000"/>
            </w:tcBorders>
          </w:tcPr>
          <w:p w:rsidR="0020042B" w:rsidRDefault="0020042B" w:rsidP="00195F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Nivel de Prueba: </w:t>
            </w:r>
            <w:r w:rsidRPr="00565228">
              <w:t>Componente</w:t>
            </w:r>
          </w:p>
        </w:tc>
      </w:tr>
      <w:tr w:rsidR="0020042B" w:rsidTr="00195F12">
        <w:tc>
          <w:tcPr>
            <w:tcW w:w="4904" w:type="dxa"/>
            <w:gridSpan w:val="4"/>
            <w:tcBorders>
              <w:left w:val="single" w:sz="1" w:space="0" w:color="000000"/>
              <w:bottom w:val="single" w:sz="1" w:space="0" w:color="000000"/>
            </w:tcBorders>
            <w:shd w:val="clear" w:color="auto" w:fill="E6E6E6"/>
          </w:tcPr>
          <w:p w:rsidR="0020042B" w:rsidRDefault="0020042B" w:rsidP="00195F12">
            <w:pPr>
              <w:pStyle w:val="PSI-Normal"/>
            </w:pPr>
            <w:r>
              <w:rPr>
                <w:b/>
                <w:bCs/>
              </w:rPr>
              <w:lastRenderedPageBreak/>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195F12">
            <w:pPr>
              <w:pStyle w:val="PSI-Normal"/>
              <w:rPr>
                <w:b/>
              </w:rPr>
            </w:pPr>
            <w:r>
              <w:rPr>
                <w:b/>
              </w:rPr>
              <w:t xml:space="preserve">Tipo(s) de Pruebas(s): </w:t>
            </w:r>
            <w:r w:rsidRPr="00995A0D">
              <w:t>Funcional</w:t>
            </w:r>
          </w:p>
        </w:tc>
      </w:tr>
      <w:tr w:rsidR="0020042B" w:rsidRPr="00CF4BD4" w:rsidTr="00195F12">
        <w:tc>
          <w:tcPr>
            <w:tcW w:w="4904" w:type="dxa"/>
            <w:gridSpan w:val="4"/>
            <w:tcBorders>
              <w:left w:val="single" w:sz="1" w:space="0" w:color="000000"/>
              <w:bottom w:val="single" w:sz="1" w:space="0" w:color="000000"/>
            </w:tcBorders>
          </w:tcPr>
          <w:p w:rsidR="0020042B" w:rsidRDefault="0020042B" w:rsidP="00195F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195F12">
              <w:trPr>
                <w:trHeight w:val="263"/>
              </w:trPr>
              <w:tc>
                <w:tcPr>
                  <w:tcW w:w="4426" w:type="dxa"/>
                </w:tcPr>
                <w:p w:rsidR="0020042B" w:rsidRPr="004D5405" w:rsidRDefault="0020042B" w:rsidP="00195F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195F12">
            <w:pPr>
              <w:pStyle w:val="TableContents"/>
              <w:rPr>
                <w:rFonts w:ascii="Arial" w:hAnsi="Arial"/>
                <w:color w:val="0000FF"/>
                <w:sz w:val="20"/>
                <w:lang w:val="es-AR"/>
              </w:rPr>
            </w:pP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195F12">
            <w:pPr>
              <w:pStyle w:val="PSI-Normal"/>
            </w:pPr>
            <w:r>
              <w:rPr>
                <w:b/>
              </w:rPr>
              <w:t xml:space="preserve">Autor del Caso de Prueba: </w:t>
            </w:r>
            <w:r>
              <w:t>Nicolás Sartini</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b/>
              </w:rPr>
            </w:pPr>
            <w:r>
              <w:rPr>
                <w:b/>
              </w:rPr>
              <w:t xml:space="preserve">ID/Nombre Caso de Prueba: </w:t>
            </w:r>
            <w:r w:rsidR="00983C0C">
              <w:t>P00</w:t>
            </w:r>
            <w:r>
              <w:t>5</w:t>
            </w:r>
          </w:p>
        </w:tc>
        <w:tc>
          <w:tcPr>
            <w:tcW w:w="4027" w:type="dxa"/>
            <w:gridSpan w:val="3"/>
            <w:tcBorders>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Nombre del Probador: </w:t>
            </w:r>
            <w:r>
              <w:t>Nicolás Sartini</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195F12">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Fecha de Ejecución: </w:t>
            </w:r>
            <w:r>
              <w:t>04</w:t>
            </w:r>
            <w:r w:rsidRPr="00473DBE">
              <w:t>/</w:t>
            </w:r>
            <w:r>
              <w:t>06</w:t>
            </w:r>
            <w:r w:rsidRPr="00473DBE">
              <w:t>/201</w:t>
            </w:r>
            <w:r>
              <w:t>9</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TableContents"/>
              <w:rPr>
                <w:rFonts w:ascii="Arial" w:hAnsi="Arial"/>
                <w:b/>
                <w:bCs/>
                <w:sz w:val="20"/>
              </w:rPr>
            </w:pPr>
            <w:r>
              <w:rPr>
                <w:rFonts w:ascii="Arial" w:hAnsi="Arial"/>
                <w:b/>
                <w:bCs/>
                <w:sz w:val="20"/>
              </w:rPr>
              <w:t>Condición(es) para que se ejecute el Caso de Prueba:</w:t>
            </w:r>
          </w:p>
        </w:tc>
      </w:tr>
      <w:tr w:rsidR="0020042B" w:rsidTr="00195F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195F12">
              <w:trPr>
                <w:trHeight w:val="574"/>
              </w:trPr>
              <w:tc>
                <w:tcPr>
                  <w:tcW w:w="4308" w:type="dxa"/>
                </w:tcPr>
                <w:p w:rsidR="0020042B" w:rsidRDefault="0020042B" w:rsidP="00195F12">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195F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195F12">
            <w:pPr>
              <w:pStyle w:val="PSI-Normal"/>
            </w:pPr>
            <w:r>
              <w:t>-</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TableContents"/>
              <w:rPr>
                <w:rFonts w:ascii="Arial" w:hAnsi="Arial"/>
                <w:b/>
                <w:bCs/>
                <w:sz w:val="20"/>
              </w:rPr>
            </w:pPr>
            <w:r>
              <w:rPr>
                <w:rFonts w:ascii="Arial" w:hAnsi="Arial"/>
                <w:b/>
                <w:bCs/>
                <w:sz w:val="20"/>
              </w:rPr>
              <w:t>Para la Ejecución del Caso de Prueba:</w:t>
            </w:r>
          </w:p>
        </w:tc>
      </w:tr>
      <w:tr w:rsidR="0020042B" w:rsidTr="00195F12">
        <w:tc>
          <w:tcPr>
            <w:tcW w:w="851"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Resultado Obtenido</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pPr>
            <w:r>
              <w:t>Los campos: Año, Carrera, Asignatura, Adjuntar Programa son correctos.</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 xml:space="preserve">Cadena ingresada: </w:t>
            </w:r>
          </w:p>
          <w:p w:rsidR="0020042B" w:rsidRDefault="0020042B" w:rsidP="00195F12">
            <w:pPr>
              <w:pStyle w:val="TableContents"/>
              <w:rPr>
                <w:rFonts w:ascii="Arial" w:hAnsi="Arial"/>
                <w:sz w:val="20"/>
              </w:rPr>
            </w:pPr>
            <w:r>
              <w:rPr>
                <w:rFonts w:ascii="Arial" w:hAnsi="Arial"/>
                <w:sz w:val="20"/>
              </w:rPr>
              <w:t>(Ninguno)</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pPr>
            <w:r>
              <w:t>Se admita la cadena y el programa sea subido al sistema.</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lang w:val="es-AR"/>
              </w:rPr>
              <w:t>La cadena fue aceptada y e</w:t>
            </w:r>
            <w:r>
              <w:rPr>
                <w:rFonts w:ascii="Arial" w:hAnsi="Arial"/>
                <w:sz w:val="20"/>
              </w:rPr>
              <w:t xml:space="preserve">l programa fue subido al sistema exitosamente. </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pPr>
            <w:r>
              <w:t xml:space="preserve">Los campos: Año, Carrera, Asignatura, Adjuntar Programa son correctos. </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 xml:space="preserve">Cadena ingresada: </w:t>
            </w:r>
          </w:p>
          <w:p w:rsidR="0020042B" w:rsidRDefault="0020042B" w:rsidP="00195F12">
            <w:pPr>
              <w:pStyle w:val="TableContents"/>
              <w:rPr>
                <w:rFonts w:ascii="Arial" w:hAnsi="Arial"/>
                <w:sz w:val="20"/>
              </w:rPr>
            </w:pPr>
            <w:r>
              <w:rPr>
                <w:rFonts w:ascii="Arial" w:hAnsi="Arial"/>
                <w:sz w:val="20"/>
              </w:rPr>
              <w:t>"</w:t>
            </w:r>
            <w:r w:rsidRPr="00263927">
              <w:rPr>
                <w:rFonts w:ascii="Arial" w:hAnsi="Arial"/>
                <w:sz w:val="20"/>
              </w:rPr>
              <w:t>1 - aa BB . ! + - / * 1660 &amp; % ñ 3· · # @ "" ?¿¿? =</w:t>
            </w:r>
            <w:r>
              <w:rPr>
                <w:rFonts w:ascii="Arial" w:hAnsi="Arial"/>
                <w:sz w:val="20"/>
              </w:rPr>
              <w:t>"</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pPr>
            <w:r>
              <w:t xml:space="preserve">Se admita la cadena y el programa sea subido al sistema.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lang w:val="es-AR"/>
              </w:rPr>
              <w:t xml:space="preserve">La cadena fue aceptada y </w:t>
            </w:r>
            <w:r>
              <w:rPr>
                <w:rFonts w:ascii="Arial" w:hAnsi="Arial"/>
                <w:sz w:val="20"/>
              </w:rPr>
              <w:t xml:space="preserve">el programa fue subido al sistema exitosamente. </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195F12">
            <w:pPr>
              <w:pStyle w:val="PSI-Normal"/>
            </w:pPr>
            <w:r>
              <w:rPr>
                <w:rFonts w:ascii="Arial" w:hAnsi="Arial"/>
                <w:b/>
                <w:bCs/>
                <w:sz w:val="20"/>
              </w:rPr>
              <w:t xml:space="preserve">Criterios de Aprobación del Caso de Prueba: </w:t>
            </w:r>
            <w:r>
              <w:rPr>
                <w:rFonts w:ascii="Arial" w:hAnsi="Arial"/>
                <w:bCs/>
                <w:sz w:val="20"/>
              </w:rPr>
              <w:t xml:space="preserve">Será exitoso si </w:t>
            </w:r>
            <w:r>
              <w:t xml:space="preserve">acepta todo tipo de cadena (String) sin restricción alguna en cuanto a contenido semántico, sintáctico y/o de formato, a la hora de subir un programa. Además es opcional, es decir, admite vacío.   </w:t>
            </w:r>
          </w:p>
        </w:tc>
      </w:tr>
      <w:tr w:rsidR="0020042B" w:rsidTr="00195F12">
        <w:tc>
          <w:tcPr>
            <w:tcW w:w="8931" w:type="dxa"/>
            <w:gridSpan w:val="7"/>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20042B" w:rsidTr="00195F12">
        <w:tc>
          <w:tcPr>
            <w:tcW w:w="8931" w:type="dxa"/>
            <w:gridSpan w:val="7"/>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t>04</w:t>
            </w:r>
            <w:r w:rsidRPr="00473DBE">
              <w:t>/</w:t>
            </w:r>
            <w:r>
              <w:t>06</w:t>
            </w:r>
            <w:r w:rsidRPr="00473DBE">
              <w:t>/201</w:t>
            </w:r>
            <w:r>
              <w:t>9</w:t>
            </w:r>
            <w:r>
              <w:rPr>
                <w:rFonts w:ascii="Arial" w:hAnsi="Arial"/>
                <w:sz w:val="20"/>
              </w:rPr>
              <w:t>___</w:t>
            </w:r>
          </w:p>
        </w:tc>
      </w:tr>
    </w:tbl>
    <w:p w:rsidR="0020042B" w:rsidRDefault="0020042B" w:rsidP="0020042B">
      <w:pPr>
        <w:rPr>
          <w:b/>
        </w:rPr>
      </w:pPr>
    </w:p>
    <w:p w:rsidR="0020042B" w:rsidRDefault="0020042B" w:rsidP="0020042B">
      <w:pPr>
        <w:rPr>
          <w:b/>
        </w:rPr>
      </w:pPr>
    </w:p>
    <w:p w:rsidR="0020042B" w:rsidRPr="00321BC3" w:rsidRDefault="00983C0C" w:rsidP="0020042B">
      <w:pPr>
        <w:pStyle w:val="PSI-Ttulo2"/>
        <w:rPr>
          <w:color w:val="365F91" w:themeColor="accent1" w:themeShade="BF"/>
          <w:sz w:val="28"/>
          <w:szCs w:val="28"/>
        </w:rPr>
      </w:pPr>
      <w:bookmarkStart w:id="17" w:name="_Toc36222617"/>
      <w:r>
        <w:t>Caso de Prueba P00</w:t>
      </w:r>
      <w:r w:rsidR="0020042B">
        <w:t>6</w:t>
      </w:r>
      <w:bookmarkEnd w:id="17"/>
    </w:p>
    <w:p w:rsidR="0020042B" w:rsidRDefault="0020042B" w:rsidP="0020042B">
      <w:pPr>
        <w:pStyle w:val="PSI-Ttulo3"/>
      </w:pPr>
    </w:p>
    <w:p w:rsidR="0020042B" w:rsidRPr="00664D4B" w:rsidRDefault="0020042B" w:rsidP="0020042B">
      <w:pPr>
        <w:pStyle w:val="PSI-Ttulo3"/>
      </w:pPr>
      <w:bookmarkStart w:id="18" w:name="_Toc36222618"/>
      <w:r w:rsidRPr="00664D4B">
        <w:t>Descripción</w:t>
      </w:r>
      <w:bookmarkEnd w:id="18"/>
      <w:r w:rsidRPr="00664D4B">
        <w:t xml:space="preserve"> </w:t>
      </w:r>
    </w:p>
    <w:p w:rsidR="0020042B" w:rsidRDefault="0020042B" w:rsidP="0020042B">
      <w:pPr>
        <w:pStyle w:val="PSI-Normal"/>
      </w:pPr>
      <w:r w:rsidRPr="00664D4B">
        <w:t xml:space="preserve">Este caso de prueba, tiene como objetivo probar </w:t>
      </w:r>
      <w:r>
        <w:t xml:space="preserve">que el botón "Seleccionar Archivo" al ser clickeado, despliegue el explorador de archivos y permita solamente cargar en el sistema un archivo con extensión .pdf menor o igual al tamaño máximo establecido en la Base de Datos (2 Mb = 2048 Kb). El cual, posteriormente será subido al sistema. </w:t>
      </w:r>
    </w:p>
    <w:p w:rsidR="0020042B" w:rsidRDefault="0020042B" w:rsidP="0020042B">
      <w:pPr>
        <w:pStyle w:val="PSI-Normal"/>
      </w:pPr>
      <w:r>
        <w:t xml:space="preserve">Además deberá rechazar cualquier archivo con un formato de extensión diferente al mencionado, como así también aquellos archivos que superen el tamaño máximo (2 Mb).  </w:t>
      </w:r>
    </w:p>
    <w:p w:rsidR="0020042B" w:rsidRPr="00664D4B" w:rsidRDefault="0020042B" w:rsidP="0020042B">
      <w:pPr>
        <w:pStyle w:val="PSI-Normal"/>
      </w:pPr>
      <w:r>
        <w:t xml:space="preserve"> </w:t>
      </w:r>
    </w:p>
    <w:p w:rsidR="0020042B" w:rsidRPr="00664D4B" w:rsidRDefault="0020042B" w:rsidP="0020042B">
      <w:pPr>
        <w:pStyle w:val="PSI-Ttulo3"/>
      </w:pPr>
      <w:bookmarkStart w:id="19" w:name="_Toc36222619"/>
      <w:r w:rsidRPr="00664D4B">
        <w:t>Evaluación de la Prueba</w:t>
      </w:r>
      <w:bookmarkEnd w:id="19"/>
      <w:r w:rsidRPr="00664D4B">
        <w:t xml:space="preserve"> </w:t>
      </w:r>
    </w:p>
    <w:p w:rsidR="0020042B" w:rsidRDefault="0020042B" w:rsidP="0020042B">
      <w:pPr>
        <w:pStyle w:val="PSI-Normal"/>
      </w:pPr>
      <w:r>
        <w:t xml:space="preserve">Realizada e Insatisfactoria. </w:t>
      </w:r>
    </w:p>
    <w:p w:rsidR="0020042B" w:rsidRPr="00664D4B" w:rsidRDefault="0020042B" w:rsidP="0020042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195F12">
        <w:tc>
          <w:tcPr>
            <w:tcW w:w="4904" w:type="dxa"/>
            <w:gridSpan w:val="4"/>
            <w:tcBorders>
              <w:top w:val="single" w:sz="1" w:space="0" w:color="000000"/>
              <w:left w:val="single" w:sz="1" w:space="0" w:color="000000"/>
              <w:bottom w:val="single" w:sz="1" w:space="0" w:color="000000"/>
            </w:tcBorders>
          </w:tcPr>
          <w:p w:rsidR="0020042B" w:rsidRDefault="0020042B" w:rsidP="00195F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Nivel de Prueba: </w:t>
            </w:r>
            <w:r w:rsidRPr="00565228">
              <w:t>Componente</w:t>
            </w:r>
          </w:p>
        </w:tc>
      </w:tr>
      <w:tr w:rsidR="0020042B" w:rsidTr="00195F12">
        <w:tc>
          <w:tcPr>
            <w:tcW w:w="4904" w:type="dxa"/>
            <w:gridSpan w:val="4"/>
            <w:tcBorders>
              <w:left w:val="single" w:sz="1" w:space="0" w:color="000000"/>
              <w:bottom w:val="single" w:sz="1" w:space="0" w:color="000000"/>
            </w:tcBorders>
            <w:shd w:val="clear" w:color="auto" w:fill="E6E6E6"/>
          </w:tcPr>
          <w:p w:rsidR="0020042B" w:rsidRDefault="0020042B" w:rsidP="00195F12">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195F12">
            <w:pPr>
              <w:pStyle w:val="PSI-Normal"/>
              <w:rPr>
                <w:b/>
              </w:rPr>
            </w:pPr>
            <w:r>
              <w:rPr>
                <w:b/>
              </w:rPr>
              <w:t xml:space="preserve">Tipo(s) de Pruebas(s): </w:t>
            </w:r>
            <w:r w:rsidRPr="00995A0D">
              <w:t>Funcional</w:t>
            </w:r>
          </w:p>
        </w:tc>
      </w:tr>
      <w:tr w:rsidR="0020042B" w:rsidRPr="00CF4BD4" w:rsidTr="00195F12">
        <w:tc>
          <w:tcPr>
            <w:tcW w:w="4904" w:type="dxa"/>
            <w:gridSpan w:val="4"/>
            <w:tcBorders>
              <w:left w:val="single" w:sz="1" w:space="0" w:color="000000"/>
              <w:bottom w:val="single" w:sz="1" w:space="0" w:color="000000"/>
            </w:tcBorders>
          </w:tcPr>
          <w:p w:rsidR="0020042B" w:rsidRDefault="0020042B" w:rsidP="00195F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195F12">
              <w:trPr>
                <w:trHeight w:val="263"/>
              </w:trPr>
              <w:tc>
                <w:tcPr>
                  <w:tcW w:w="4426" w:type="dxa"/>
                </w:tcPr>
                <w:p w:rsidR="0020042B" w:rsidRPr="004D5405" w:rsidRDefault="0020042B" w:rsidP="00195F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195F12">
            <w:pPr>
              <w:pStyle w:val="TableContents"/>
              <w:rPr>
                <w:rFonts w:ascii="Arial" w:hAnsi="Arial"/>
                <w:color w:val="0000FF"/>
                <w:sz w:val="20"/>
                <w:lang w:val="es-AR"/>
              </w:rPr>
            </w:pP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195F12">
            <w:pPr>
              <w:pStyle w:val="PSI-Normal"/>
            </w:pPr>
            <w:r>
              <w:rPr>
                <w:b/>
              </w:rPr>
              <w:t xml:space="preserve">Autor del Caso de Prueba: </w:t>
            </w:r>
            <w:r>
              <w:t>Nicolás Sartini</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b/>
              </w:rPr>
            </w:pPr>
            <w:r>
              <w:rPr>
                <w:b/>
              </w:rPr>
              <w:t xml:space="preserve">ID/Nombre Caso de Prueba: </w:t>
            </w:r>
            <w:r w:rsidR="00983C0C">
              <w:t>P00</w:t>
            </w:r>
            <w:r>
              <w:t>6</w:t>
            </w:r>
          </w:p>
        </w:tc>
        <w:tc>
          <w:tcPr>
            <w:tcW w:w="4027" w:type="dxa"/>
            <w:gridSpan w:val="3"/>
            <w:tcBorders>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Nombre del Probador: </w:t>
            </w:r>
            <w:r>
              <w:t>Nicolás Sartini</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195F12">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Fecha de Ejecución: </w:t>
            </w:r>
            <w:r>
              <w:t>04</w:t>
            </w:r>
            <w:r w:rsidRPr="00473DBE">
              <w:t>/</w:t>
            </w:r>
            <w:r>
              <w:t>06</w:t>
            </w:r>
            <w:r w:rsidRPr="00473DBE">
              <w:t>/201</w:t>
            </w:r>
            <w:r>
              <w:t>9</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TableContents"/>
              <w:rPr>
                <w:rFonts w:ascii="Arial" w:hAnsi="Arial"/>
                <w:b/>
                <w:bCs/>
                <w:sz w:val="20"/>
              </w:rPr>
            </w:pPr>
            <w:r>
              <w:rPr>
                <w:rFonts w:ascii="Arial" w:hAnsi="Arial"/>
                <w:b/>
                <w:bCs/>
                <w:sz w:val="20"/>
              </w:rPr>
              <w:t>Condición(es) para que se ejecute el Caso de Prueba:</w:t>
            </w:r>
          </w:p>
        </w:tc>
      </w:tr>
      <w:tr w:rsidR="0020042B" w:rsidTr="00195F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195F12">
              <w:trPr>
                <w:trHeight w:val="574"/>
              </w:trPr>
              <w:tc>
                <w:tcPr>
                  <w:tcW w:w="4308" w:type="dxa"/>
                </w:tcPr>
                <w:p w:rsidR="0020042B" w:rsidRDefault="0020042B" w:rsidP="00195F12">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195F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195F12">
            <w:pPr>
              <w:pStyle w:val="PSI-Normal"/>
            </w:pPr>
            <w:r>
              <w:t>-</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TableContents"/>
              <w:rPr>
                <w:rFonts w:ascii="Arial" w:hAnsi="Arial"/>
                <w:b/>
                <w:bCs/>
                <w:sz w:val="20"/>
              </w:rPr>
            </w:pPr>
            <w:r>
              <w:rPr>
                <w:rFonts w:ascii="Arial" w:hAnsi="Arial"/>
                <w:b/>
                <w:bCs/>
                <w:sz w:val="20"/>
              </w:rPr>
              <w:t>Para la Ejecución del Caso de Prueba:</w:t>
            </w:r>
          </w:p>
        </w:tc>
      </w:tr>
      <w:tr w:rsidR="0020042B" w:rsidTr="00195F12">
        <w:tc>
          <w:tcPr>
            <w:tcW w:w="851"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lastRenderedPageBreak/>
              <w:t>Nro. Paso Flujo</w:t>
            </w:r>
          </w:p>
        </w:tc>
        <w:tc>
          <w:tcPr>
            <w:tcW w:w="1559"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Resultado Obtenido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20042B" w:rsidRPr="00B151C0" w:rsidRDefault="0020042B" w:rsidP="00195F12">
            <w:pPr>
              <w:pStyle w:val="PSI-Normal"/>
              <w:spacing w:before="0" w:line="240" w:lineRule="auto"/>
              <w:ind w:left="360"/>
              <w:rPr>
                <w:rFonts w:ascii="Arial" w:hAnsi="Arial"/>
                <w:sz w:val="20"/>
              </w:rPr>
            </w:pPr>
            <w:r>
              <w:rPr>
                <w:rFonts w:ascii="Arial" w:hAnsi="Arial"/>
                <w:sz w:val="20"/>
              </w:rPr>
              <w:t>Visualizar el explorador de archivos del sistema, para seleccionar un archivo.</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 xml:space="preserve">Satisfactorio. </w:t>
            </w:r>
          </w:p>
          <w:p w:rsidR="0020042B" w:rsidRDefault="0020042B" w:rsidP="00195F12">
            <w:pPr>
              <w:pStyle w:val="TableContents"/>
              <w:rPr>
                <w:rFonts w:ascii="Arial" w:hAnsi="Arial"/>
                <w:sz w:val="20"/>
              </w:rPr>
            </w:pPr>
            <w:r>
              <w:rPr>
                <w:rFonts w:ascii="Arial" w:hAnsi="Arial"/>
                <w:sz w:val="20"/>
              </w:rPr>
              <w:t xml:space="preserve">Correcta visualización del explorador de archivos del sistema, para poder seleccionar un archivo. </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.pdf en minúscula</w:t>
            </w:r>
          </w:p>
          <w:p w:rsidR="0020042B" w:rsidRDefault="0020042B" w:rsidP="00195F12">
            <w:pPr>
              <w:pStyle w:val="TableContents"/>
              <w:rPr>
                <w:rFonts w:ascii="Arial" w:hAnsi="Arial"/>
                <w:sz w:val="20"/>
              </w:rPr>
            </w:pPr>
            <w:r>
              <w:rPr>
                <w:rFonts w:ascii="Arial" w:hAnsi="Arial"/>
                <w:sz w:val="20"/>
              </w:rPr>
              <w:t xml:space="preserve">(original) </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sidRPr="002D6B80">
              <w:rPr>
                <w:rFonts w:ascii="Arial" w:hAnsi="Arial"/>
                <w:sz w:val="20"/>
              </w:rPr>
              <w:t>Programa VyV - 2018.pdf</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Cargar satisfactoriamente el archivo .pdf en el sistema para posteriormente ser subido. </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 xml:space="preserve">Correcta carga del archivo .pdf en el sistema para posteriormente ser subido. </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.doc</w:t>
            </w:r>
          </w:p>
          <w:p w:rsidR="0020042B" w:rsidRDefault="0020042B" w:rsidP="00195F12">
            <w:pPr>
              <w:pStyle w:val="TableContents"/>
              <w:rPr>
                <w:rFonts w:ascii="Arial" w:hAnsi="Arial"/>
                <w:sz w:val="20"/>
              </w:rPr>
            </w:pPr>
            <w:r>
              <w:rPr>
                <w:rFonts w:ascii="Arial" w:hAnsi="Arial"/>
                <w:sz w:val="20"/>
              </w:rPr>
              <w:t>en minúscula</w:t>
            </w:r>
          </w:p>
          <w:p w:rsidR="0020042B" w:rsidRDefault="0020042B" w:rsidP="00195F12">
            <w:pPr>
              <w:pStyle w:val="TableContents"/>
              <w:rPr>
                <w:rFonts w:ascii="Arial" w:hAnsi="Arial"/>
                <w:sz w:val="20"/>
              </w:rPr>
            </w:pPr>
            <w:r>
              <w:rPr>
                <w:rFonts w:ascii="Arial" w:hAnsi="Arial"/>
                <w:sz w:val="20"/>
              </w:rPr>
              <w:t>(original)</w:t>
            </w:r>
          </w:p>
          <w:p w:rsidR="0020042B" w:rsidRDefault="0020042B" w:rsidP="00195F12">
            <w:pPr>
              <w:pStyle w:val="TableContents"/>
              <w:rPr>
                <w:rFonts w:ascii="Arial" w:hAnsi="Arial"/>
                <w:sz w:val="20"/>
              </w:rPr>
            </w:pPr>
            <w:r>
              <w:rPr>
                <w:rFonts w:ascii="Arial" w:hAnsi="Arial"/>
                <w:sz w:val="20"/>
              </w:rPr>
              <w:t>Y cambiar su extensión a .pdf</w:t>
            </w:r>
          </w:p>
        </w:tc>
        <w:tc>
          <w:tcPr>
            <w:tcW w:w="1559" w:type="dxa"/>
            <w:tcBorders>
              <w:left w:val="single" w:sz="1" w:space="0" w:color="000000"/>
              <w:bottom w:val="single" w:sz="1" w:space="0" w:color="000000"/>
            </w:tcBorders>
          </w:tcPr>
          <w:p w:rsidR="0020042B" w:rsidRPr="002D6B80" w:rsidRDefault="0020042B" w:rsidP="00195F12">
            <w:pPr>
              <w:pStyle w:val="TableContents"/>
              <w:rPr>
                <w:rFonts w:ascii="Arial" w:hAnsi="Arial"/>
                <w:sz w:val="20"/>
              </w:rPr>
            </w:pPr>
            <w:r w:rsidRPr="00E164DA">
              <w:rPr>
                <w:rFonts w:ascii="Arial" w:hAnsi="Arial"/>
                <w:sz w:val="20"/>
              </w:rPr>
              <w:t>Archivo de Prueba.</w:t>
            </w:r>
            <w:r>
              <w:rPr>
                <w:rFonts w:ascii="Arial" w:hAnsi="Arial"/>
                <w:sz w:val="20"/>
              </w:rPr>
              <w:t>pdf</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Cargar satisfactoriamente el archivo .pdf en el sistema para posteriormente ser subido. </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 xml:space="preserve">Correcta carga del archivo .pdf en el sistema para posteriormente ser subido. </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Contar con un archivo con extensión .docx en minúscula</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sidRPr="00E164DA">
              <w:rPr>
                <w:rFonts w:ascii="Arial" w:hAnsi="Arial"/>
                <w:sz w:val="20"/>
              </w:rPr>
              <w:t>Archivo de Prueba.doc</w:t>
            </w:r>
            <w:r>
              <w:rPr>
                <w:rFonts w:ascii="Arial" w:hAnsi="Arial"/>
                <w:sz w:val="20"/>
              </w:rPr>
              <w:t>x</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.docx</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docx".</w:t>
            </w:r>
          </w:p>
          <w:p w:rsidR="0020042B" w:rsidRDefault="0020042B" w:rsidP="00195F12">
            <w:pPr>
              <w:pStyle w:val="TableContents"/>
              <w:rPr>
                <w:rFonts w:ascii="Arial" w:hAnsi="Arial"/>
                <w:sz w:val="20"/>
              </w:rPr>
            </w:pPr>
            <w:r>
              <w:rPr>
                <w:rFonts w:ascii="Arial" w:hAnsi="Arial"/>
                <w:sz w:val="20"/>
              </w:rPr>
              <w:t xml:space="preserve">No se ha cargado en el sistema el archivo. </w:t>
            </w:r>
          </w:p>
          <w:p w:rsidR="0020042B" w:rsidRDefault="0020042B" w:rsidP="00195F12">
            <w:pPr>
              <w:pStyle w:val="TableContents"/>
              <w:rPr>
                <w:rFonts w:ascii="Arial" w:hAnsi="Arial"/>
                <w:sz w:val="20"/>
              </w:rPr>
            </w:pP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.xlsx en minúscula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Prueba.xlsx</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.xlsx</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xlsx".</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.pptx</w:t>
            </w:r>
          </w:p>
          <w:p w:rsidR="0020042B" w:rsidRDefault="0020042B" w:rsidP="00195F12">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Prueba.pptx</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 pptx</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pptx".</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.odt</w:t>
            </w:r>
          </w:p>
          <w:p w:rsidR="0020042B" w:rsidRDefault="0020042B" w:rsidP="00195F12">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Prueba.odt</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 odt</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odt".</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.ods en minúscula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Prueba.ods</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 ods</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ods".</w:t>
            </w:r>
          </w:p>
          <w:p w:rsidR="0020042B" w:rsidRDefault="0020042B" w:rsidP="00195F12">
            <w:pPr>
              <w:pStyle w:val="TableContents"/>
              <w:rPr>
                <w:rFonts w:ascii="Arial" w:hAnsi="Arial"/>
                <w:sz w:val="20"/>
              </w:rPr>
            </w:pPr>
            <w:r>
              <w:rPr>
                <w:rFonts w:ascii="Arial" w:hAnsi="Arial"/>
                <w:sz w:val="20"/>
              </w:rPr>
              <w:lastRenderedPageBreak/>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lastRenderedPageBreak/>
              <w:t>9</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.odp en minúscula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Prueba.odp</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 odp</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odp".</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.jpg en minúscula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Prueba.jpg</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 jpg</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jpg".</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.png en minúscula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Prueba.png</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 png</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png".</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.xml en minúscula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Prueba.xml</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 xml</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xml".</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.htm en minúscula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Prueba.htm</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 htm</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htm".</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.txt en minúscula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Prueba.txt</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 txt</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txt".</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.doc en minúscula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Prueba.doc</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 doc</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doc".</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 xml:space="preserve">Contar con un archivo con extensión .ppt </w:t>
            </w:r>
            <w:r>
              <w:rPr>
                <w:rFonts w:ascii="Arial" w:hAnsi="Arial"/>
                <w:sz w:val="20"/>
              </w:rPr>
              <w:lastRenderedPageBreak/>
              <w:t>en minúscula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lastRenderedPageBreak/>
              <w:t>Archivo de Prueba.ppt</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lastRenderedPageBreak/>
              <w:t>No cargar en el sistema el archivo . ppt</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lastRenderedPageBreak/>
              <w:t>Satisfactorio.</w:t>
            </w:r>
          </w:p>
          <w:p w:rsidR="0020042B" w:rsidRDefault="0020042B" w:rsidP="00195F12">
            <w:pPr>
              <w:pStyle w:val="TableContents"/>
              <w:rPr>
                <w:rFonts w:ascii="Arial" w:hAnsi="Arial"/>
                <w:sz w:val="20"/>
              </w:rPr>
            </w:pPr>
            <w:r>
              <w:rPr>
                <w:rFonts w:ascii="Arial" w:hAnsi="Arial"/>
                <w:sz w:val="20"/>
              </w:rPr>
              <w:t xml:space="preserve">Correcta visualización del mensaje de notificación </w:t>
            </w:r>
            <w:r>
              <w:rPr>
                <w:rFonts w:ascii="Arial" w:hAnsi="Arial"/>
                <w:sz w:val="20"/>
              </w:rPr>
              <w:lastRenderedPageBreak/>
              <w:t>"Archivo con extensión no permitida: ppt".</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lastRenderedPageBreak/>
              <w:t>17</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.xls en minúscula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Prueba.xls</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 xls</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xls".</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.PDF</w:t>
            </w:r>
          </w:p>
          <w:p w:rsidR="0020042B" w:rsidRDefault="0020042B" w:rsidP="00195F12">
            <w:pPr>
              <w:pStyle w:val="TableContents"/>
              <w:rPr>
                <w:rFonts w:ascii="Arial" w:hAnsi="Arial"/>
                <w:sz w:val="20"/>
              </w:rPr>
            </w:pPr>
            <w:r>
              <w:rPr>
                <w:rFonts w:ascii="Arial" w:hAnsi="Arial"/>
                <w:sz w:val="20"/>
              </w:rPr>
              <w:t>En mayúscula</w:t>
            </w:r>
          </w:p>
          <w:p w:rsidR="0020042B" w:rsidRDefault="0020042B" w:rsidP="00195F12">
            <w:pPr>
              <w:pStyle w:val="TableContents"/>
              <w:rPr>
                <w:rFonts w:ascii="Arial" w:hAnsi="Arial"/>
                <w:sz w:val="20"/>
              </w:rPr>
            </w:pPr>
            <w:r>
              <w:rPr>
                <w:rFonts w:ascii="Arial" w:hAnsi="Arial"/>
                <w:sz w:val="20"/>
              </w:rPr>
              <w:t xml:space="preserve">(original) </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sidRPr="002D6B80">
              <w:rPr>
                <w:rFonts w:ascii="Arial" w:hAnsi="Arial"/>
                <w:sz w:val="20"/>
              </w:rPr>
              <w:t>Programa VyV - 2018.</w:t>
            </w:r>
            <w:r>
              <w:rPr>
                <w:rFonts w:ascii="Arial" w:hAnsi="Arial"/>
                <w:sz w:val="20"/>
              </w:rPr>
              <w:t>PDF</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 PDF</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PDF".</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.doc</w:t>
            </w:r>
          </w:p>
          <w:p w:rsidR="0020042B" w:rsidRDefault="0020042B" w:rsidP="00195F12">
            <w:pPr>
              <w:pStyle w:val="TableContents"/>
              <w:rPr>
                <w:rFonts w:ascii="Arial" w:hAnsi="Arial"/>
                <w:sz w:val="20"/>
              </w:rPr>
            </w:pPr>
            <w:r>
              <w:rPr>
                <w:rFonts w:ascii="Arial" w:hAnsi="Arial"/>
                <w:sz w:val="20"/>
              </w:rPr>
              <w:t>(original)</w:t>
            </w:r>
          </w:p>
          <w:p w:rsidR="0020042B" w:rsidRDefault="0020042B" w:rsidP="00195F12">
            <w:pPr>
              <w:pStyle w:val="TableContents"/>
              <w:rPr>
                <w:rFonts w:ascii="Arial" w:hAnsi="Arial"/>
                <w:sz w:val="20"/>
              </w:rPr>
            </w:pPr>
            <w:r>
              <w:rPr>
                <w:rFonts w:ascii="Arial" w:hAnsi="Arial"/>
                <w:sz w:val="20"/>
              </w:rPr>
              <w:t>Y cambiar su extensión a .PDF</w:t>
            </w:r>
          </w:p>
          <w:p w:rsidR="0020042B" w:rsidRDefault="0020042B"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Pr="002D6B80" w:rsidRDefault="0020042B" w:rsidP="00195F12">
            <w:pPr>
              <w:pStyle w:val="TableContents"/>
              <w:rPr>
                <w:rFonts w:ascii="Arial" w:hAnsi="Arial"/>
                <w:sz w:val="20"/>
              </w:rPr>
            </w:pPr>
            <w:r w:rsidRPr="00E164DA">
              <w:rPr>
                <w:rFonts w:ascii="Arial" w:hAnsi="Arial"/>
                <w:sz w:val="20"/>
              </w:rPr>
              <w:t>Archivo de Prueba.</w:t>
            </w:r>
            <w:r>
              <w:rPr>
                <w:rFonts w:ascii="Arial" w:hAnsi="Arial"/>
                <w:sz w:val="20"/>
              </w:rPr>
              <w:t>PDF</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 PDF</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PDF".</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.DOCX</w:t>
            </w:r>
          </w:p>
          <w:p w:rsidR="0020042B" w:rsidRDefault="0020042B"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sidRPr="00E164DA">
              <w:rPr>
                <w:rFonts w:ascii="Arial" w:hAnsi="Arial"/>
                <w:sz w:val="20"/>
              </w:rPr>
              <w:t>Archivo de Prueba.</w:t>
            </w:r>
            <w:r>
              <w:rPr>
                <w:rFonts w:ascii="Arial" w:hAnsi="Arial"/>
                <w:sz w:val="20"/>
              </w:rPr>
              <w:t>DOCX</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 xml:space="preserve">No cargar en el sistema el archivo .DOCX </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DOCX".</w:t>
            </w:r>
          </w:p>
          <w:p w:rsidR="0020042B" w:rsidRDefault="0020042B" w:rsidP="00195F12">
            <w:pPr>
              <w:pStyle w:val="TableContents"/>
              <w:rPr>
                <w:rFonts w:ascii="Arial" w:hAnsi="Arial"/>
                <w:sz w:val="20"/>
              </w:rPr>
            </w:pPr>
            <w:r>
              <w:rPr>
                <w:rFonts w:ascii="Arial" w:hAnsi="Arial"/>
                <w:sz w:val="20"/>
              </w:rPr>
              <w:t xml:space="preserve">No se ha cargado en el sistema el archivo. </w:t>
            </w:r>
          </w:p>
          <w:p w:rsidR="0020042B" w:rsidRDefault="0020042B" w:rsidP="00195F12">
            <w:pPr>
              <w:pStyle w:val="TableContents"/>
              <w:rPr>
                <w:rFonts w:ascii="Arial" w:hAnsi="Arial"/>
                <w:sz w:val="20"/>
              </w:rPr>
            </w:pP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.XLSX</w:t>
            </w:r>
          </w:p>
          <w:p w:rsidR="0020042B" w:rsidRDefault="0020042B"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Prueba.XLSX</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.XLSX</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XLSX".</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.PPTX</w:t>
            </w:r>
          </w:p>
          <w:p w:rsidR="0020042B" w:rsidRDefault="0020042B"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 PPTX</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 PPTX</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PPTX ".</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.ODT</w:t>
            </w:r>
          </w:p>
          <w:p w:rsidR="0020042B" w:rsidRDefault="0020042B"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Prueba.ODT</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 ODT</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ODT".</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lastRenderedPageBreak/>
              <w:t>24</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.ODS</w:t>
            </w:r>
          </w:p>
          <w:p w:rsidR="0020042B" w:rsidRDefault="0020042B"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Prueba.ODS</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 ODS</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ODS".</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25</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.ODP</w:t>
            </w:r>
          </w:p>
          <w:p w:rsidR="0020042B" w:rsidRDefault="0020042B"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Prueba.ODP</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 ODP</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ODP".</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26</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.JPG</w:t>
            </w:r>
          </w:p>
          <w:p w:rsidR="0020042B" w:rsidRDefault="0020042B"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Prueba.JPG</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 JPG</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JPG".</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27</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.PNG</w:t>
            </w:r>
          </w:p>
          <w:p w:rsidR="0020042B" w:rsidRDefault="0020042B"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Prueba.PNG</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 PNG</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PNG".</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28</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.XML</w:t>
            </w:r>
          </w:p>
          <w:p w:rsidR="0020042B" w:rsidRDefault="0020042B"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Prueba.XML</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 XML</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XML".</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29</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.HTM</w:t>
            </w:r>
          </w:p>
          <w:p w:rsidR="0020042B" w:rsidRDefault="0020042B"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Prueba.HTM</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 HTM</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HTM".</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30</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.TXT</w:t>
            </w:r>
          </w:p>
          <w:p w:rsidR="0020042B" w:rsidRDefault="0020042B"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Prueba.TXT</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 TXT</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TXT".</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Pr="004604A1" w:rsidRDefault="0020042B" w:rsidP="00195F12">
            <w:pPr>
              <w:pStyle w:val="TableContents"/>
              <w:rPr>
                <w:rFonts w:ascii="Arial" w:hAnsi="Arial"/>
                <w:sz w:val="20"/>
                <w:lang w:val="es-ES"/>
              </w:rPr>
            </w:pPr>
            <w:r>
              <w:rPr>
                <w:rFonts w:ascii="Arial" w:hAnsi="Arial"/>
                <w:sz w:val="20"/>
                <w:lang w:val="es-ES"/>
              </w:rPr>
              <w:t>31</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.DOC</w:t>
            </w:r>
          </w:p>
          <w:p w:rsidR="0020042B" w:rsidRDefault="0020042B"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Prueba.DOC</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 DOC</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DOC".</w:t>
            </w:r>
          </w:p>
          <w:p w:rsidR="0020042B" w:rsidRDefault="0020042B" w:rsidP="00195F12">
            <w:pPr>
              <w:pStyle w:val="TableContents"/>
              <w:rPr>
                <w:rFonts w:ascii="Arial" w:hAnsi="Arial"/>
                <w:sz w:val="20"/>
              </w:rPr>
            </w:pPr>
            <w:r>
              <w:rPr>
                <w:rFonts w:ascii="Arial" w:hAnsi="Arial"/>
                <w:sz w:val="20"/>
              </w:rPr>
              <w:t xml:space="preserve">No se ha cargado en el </w:t>
            </w:r>
            <w:r>
              <w:rPr>
                <w:rFonts w:ascii="Arial" w:hAnsi="Arial"/>
                <w:sz w:val="20"/>
              </w:rPr>
              <w:lastRenderedPageBreak/>
              <w:t>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lastRenderedPageBreak/>
              <w:t>32</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.PPT</w:t>
            </w:r>
          </w:p>
          <w:p w:rsidR="0020042B" w:rsidRDefault="0020042B"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Prueba.PPT</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 PPT</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PPT".</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33</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.XLS</w:t>
            </w:r>
          </w:p>
          <w:p w:rsidR="0020042B" w:rsidRDefault="0020042B"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Prueba.XLS</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.XLS</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"Archivo con extensión no permitida: XLS".</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34</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.pdf</w:t>
            </w:r>
          </w:p>
          <w:p w:rsidR="0020042B" w:rsidRDefault="0020042B" w:rsidP="00195F12">
            <w:pPr>
              <w:pStyle w:val="TableContents"/>
              <w:rPr>
                <w:rFonts w:ascii="Arial" w:hAnsi="Arial"/>
                <w:sz w:val="20"/>
              </w:rPr>
            </w:pPr>
            <w:r>
              <w:rPr>
                <w:rFonts w:ascii="Arial" w:hAnsi="Arial"/>
                <w:sz w:val="20"/>
              </w:rPr>
              <w:t xml:space="preserve">En minúscula, </w:t>
            </w:r>
          </w:p>
          <w:p w:rsidR="0020042B" w:rsidRDefault="0020042B" w:rsidP="00195F12">
            <w:pPr>
              <w:pStyle w:val="TableContents"/>
              <w:rPr>
                <w:rFonts w:ascii="Arial" w:hAnsi="Arial"/>
                <w:sz w:val="20"/>
              </w:rPr>
            </w:pPr>
            <w:r>
              <w:rPr>
                <w:rFonts w:ascii="Arial" w:hAnsi="Arial"/>
                <w:sz w:val="20"/>
              </w:rPr>
              <w:t xml:space="preserve">Menor a 2 Mb. </w:t>
            </w:r>
          </w:p>
          <w:p w:rsidR="0020042B" w:rsidRDefault="0020042B" w:rsidP="00195F12">
            <w:pPr>
              <w:pStyle w:val="TableContents"/>
              <w:rPr>
                <w:rFonts w:ascii="Arial" w:hAnsi="Arial"/>
                <w:sz w:val="20"/>
              </w:rPr>
            </w:pPr>
            <w:r>
              <w:rPr>
                <w:rFonts w:ascii="Arial" w:hAnsi="Arial"/>
                <w:sz w:val="20"/>
              </w:rPr>
              <w:t>(1,30 Mb)</w:t>
            </w:r>
          </w:p>
          <w:p w:rsidR="0020042B" w:rsidRDefault="0020042B" w:rsidP="00195F12">
            <w:pPr>
              <w:pStyle w:val="TableContents"/>
              <w:rPr>
                <w:rFonts w:ascii="Arial" w:hAnsi="Arial"/>
                <w:sz w:val="20"/>
              </w:rPr>
            </w:pP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sidRPr="00516529">
              <w:rPr>
                <w:rFonts w:ascii="Arial" w:hAnsi="Arial"/>
                <w:sz w:val="20"/>
              </w:rPr>
              <w:t>prg_1665_072_uarg_pact</w:t>
            </w:r>
            <w:r>
              <w:rPr>
                <w:rFonts w:ascii="Arial" w:hAnsi="Arial"/>
                <w:sz w:val="20"/>
              </w:rPr>
              <w:t>.pdf</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Cargar satisfactoriamente el archivo .pdf en el sistema para posteriormente ser subido. </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 xml:space="preserve">Correcta carga del archivo .pdf en el sistema para posteriormente ser subido. </w:t>
            </w:r>
          </w:p>
        </w:tc>
      </w:tr>
      <w:tr w:rsidR="0020042B" w:rsidTr="00195F12">
        <w:tc>
          <w:tcPr>
            <w:tcW w:w="851" w:type="dxa"/>
            <w:tcBorders>
              <w:left w:val="single" w:sz="1" w:space="0" w:color="000000"/>
              <w:bottom w:val="single" w:sz="1" w:space="0" w:color="000000"/>
            </w:tcBorders>
            <w:shd w:val="clear" w:color="auto" w:fill="D99594" w:themeFill="accent2" w:themeFillTint="99"/>
          </w:tcPr>
          <w:p w:rsidR="0020042B" w:rsidRDefault="0020042B" w:rsidP="00195F12">
            <w:pPr>
              <w:pStyle w:val="TableContents"/>
              <w:rPr>
                <w:rFonts w:ascii="Arial" w:hAnsi="Arial"/>
                <w:sz w:val="20"/>
              </w:rPr>
            </w:pPr>
            <w:r>
              <w:rPr>
                <w:rFonts w:ascii="Arial" w:hAnsi="Arial"/>
                <w:sz w:val="20"/>
              </w:rPr>
              <w:t>35</w:t>
            </w:r>
          </w:p>
        </w:tc>
        <w:tc>
          <w:tcPr>
            <w:tcW w:w="1559" w:type="dxa"/>
            <w:tcBorders>
              <w:left w:val="single" w:sz="1" w:space="0" w:color="000000"/>
              <w:bottom w:val="single" w:sz="1" w:space="0" w:color="000000"/>
            </w:tcBorders>
            <w:shd w:val="clear" w:color="auto" w:fill="D99594" w:themeFill="accent2" w:themeFillTint="99"/>
          </w:tcPr>
          <w:p w:rsidR="0020042B" w:rsidRDefault="0020042B" w:rsidP="00195F12">
            <w:pPr>
              <w:pStyle w:val="TableContents"/>
              <w:rPr>
                <w:rFonts w:ascii="Arial" w:hAnsi="Arial"/>
                <w:sz w:val="20"/>
              </w:rPr>
            </w:pPr>
            <w:r>
              <w:rPr>
                <w:rFonts w:ascii="Arial" w:hAnsi="Arial"/>
                <w:sz w:val="20"/>
              </w:rPr>
              <w:t>Contar con un archivo con extensión .pdf</w:t>
            </w:r>
          </w:p>
          <w:p w:rsidR="0020042B" w:rsidRDefault="0020042B" w:rsidP="00195F12">
            <w:pPr>
              <w:pStyle w:val="TableContents"/>
              <w:rPr>
                <w:rFonts w:ascii="Arial" w:hAnsi="Arial"/>
                <w:sz w:val="20"/>
              </w:rPr>
            </w:pPr>
            <w:r>
              <w:rPr>
                <w:rFonts w:ascii="Arial" w:hAnsi="Arial"/>
                <w:sz w:val="20"/>
              </w:rPr>
              <w:t>En minúscula,</w:t>
            </w:r>
          </w:p>
          <w:p w:rsidR="0020042B" w:rsidRDefault="0020042B" w:rsidP="00195F12">
            <w:pPr>
              <w:pStyle w:val="TableContents"/>
              <w:rPr>
                <w:rFonts w:ascii="Arial" w:hAnsi="Arial"/>
                <w:sz w:val="20"/>
              </w:rPr>
            </w:pPr>
            <w:r>
              <w:rPr>
                <w:rFonts w:ascii="Arial" w:hAnsi="Arial"/>
                <w:sz w:val="20"/>
              </w:rPr>
              <w:t>Igual a 2 Mb.</w:t>
            </w:r>
          </w:p>
          <w:p w:rsidR="0020042B" w:rsidRDefault="0020042B" w:rsidP="00195F12">
            <w:pPr>
              <w:pStyle w:val="TableContents"/>
              <w:rPr>
                <w:rFonts w:ascii="Arial" w:hAnsi="Arial"/>
                <w:sz w:val="20"/>
              </w:rPr>
            </w:pPr>
            <w:r>
              <w:rPr>
                <w:rFonts w:ascii="Arial" w:hAnsi="Arial"/>
                <w:sz w:val="20"/>
              </w:rPr>
              <w:t xml:space="preserve">(2,00 Mb). </w:t>
            </w:r>
          </w:p>
          <w:p w:rsidR="0020042B" w:rsidRDefault="0020042B" w:rsidP="00195F12">
            <w:pPr>
              <w:pStyle w:val="TableContents"/>
              <w:rPr>
                <w:rFonts w:ascii="Arial" w:hAnsi="Arial"/>
                <w:sz w:val="20"/>
              </w:rPr>
            </w:pPr>
            <w:r>
              <w:rPr>
                <w:rFonts w:ascii="Arial" w:hAnsi="Arial"/>
                <w:sz w:val="20"/>
              </w:rPr>
              <w:t xml:space="preserve">En este caso, el tamaño exacto del archivo es 2.056 Kb. </w:t>
            </w:r>
          </w:p>
          <w:p w:rsidR="0020042B" w:rsidRDefault="0020042B" w:rsidP="00195F12">
            <w:pPr>
              <w:pStyle w:val="TableContents"/>
              <w:rPr>
                <w:rFonts w:ascii="Arial" w:hAnsi="Arial"/>
                <w:sz w:val="20"/>
              </w:rPr>
            </w:pPr>
          </w:p>
        </w:tc>
        <w:tc>
          <w:tcPr>
            <w:tcW w:w="1559" w:type="dxa"/>
            <w:tcBorders>
              <w:left w:val="single" w:sz="1" w:space="0" w:color="000000"/>
              <w:bottom w:val="single" w:sz="1" w:space="0" w:color="000000"/>
            </w:tcBorders>
            <w:shd w:val="clear" w:color="auto" w:fill="D99594" w:themeFill="accent2" w:themeFillTint="99"/>
          </w:tcPr>
          <w:p w:rsidR="0020042B" w:rsidRDefault="0020042B" w:rsidP="00195F12">
            <w:pPr>
              <w:pStyle w:val="TableContents"/>
              <w:rPr>
                <w:rFonts w:ascii="Arial" w:hAnsi="Arial"/>
                <w:sz w:val="20"/>
              </w:rPr>
            </w:pPr>
            <w:r w:rsidRPr="00C62EA3">
              <w:rPr>
                <w:rFonts w:ascii="Arial" w:hAnsi="Arial"/>
                <w:sz w:val="20"/>
              </w:rPr>
              <w:t>prg_1671_072_uarg_pact.pdf</w:t>
            </w:r>
          </w:p>
        </w:tc>
        <w:tc>
          <w:tcPr>
            <w:tcW w:w="2552" w:type="dxa"/>
            <w:gridSpan w:val="2"/>
            <w:tcBorders>
              <w:left w:val="single" w:sz="1" w:space="0" w:color="000000"/>
              <w:bottom w:val="single" w:sz="1" w:space="0" w:color="000000"/>
            </w:tcBorders>
            <w:shd w:val="clear" w:color="auto" w:fill="D99594" w:themeFill="accent2" w:themeFillTint="99"/>
          </w:tcPr>
          <w:p w:rsidR="0020042B" w:rsidRDefault="0020042B" w:rsidP="00195F12">
            <w:pPr>
              <w:pStyle w:val="PSI-Normal"/>
              <w:spacing w:before="0" w:line="240" w:lineRule="auto"/>
              <w:ind w:left="360"/>
              <w:rPr>
                <w:rFonts w:ascii="Arial" w:hAnsi="Arial"/>
                <w:sz w:val="20"/>
              </w:rPr>
            </w:pPr>
            <w:r>
              <w:rPr>
                <w:rFonts w:ascii="Arial" w:hAnsi="Arial"/>
                <w:sz w:val="20"/>
              </w:rPr>
              <w:t>Cargar satisfactoriamente el archivo .pdf en el sistema para posteriormente ser subido.</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20042B" w:rsidRDefault="0020042B" w:rsidP="00195F12">
            <w:pPr>
              <w:pStyle w:val="TableContents"/>
              <w:rPr>
                <w:rFonts w:ascii="Arial" w:hAnsi="Arial"/>
                <w:sz w:val="20"/>
              </w:rPr>
            </w:pPr>
            <w:r>
              <w:rPr>
                <w:rFonts w:ascii="Arial" w:hAnsi="Arial"/>
                <w:sz w:val="20"/>
              </w:rPr>
              <w:t>Insatisfactorio.</w:t>
            </w:r>
          </w:p>
          <w:p w:rsidR="0020042B" w:rsidRDefault="0020042B" w:rsidP="00195F12">
            <w:pPr>
              <w:pStyle w:val="TableContents"/>
              <w:rPr>
                <w:rFonts w:ascii="Arial" w:hAnsi="Arial"/>
                <w:sz w:val="20"/>
              </w:rPr>
            </w:pPr>
            <w:r>
              <w:rPr>
                <w:rFonts w:ascii="Arial" w:hAnsi="Arial"/>
                <w:sz w:val="20"/>
              </w:rPr>
              <w:t>visualización del mensaje de notificación "El Documento excede el tamaño máximo de 2 Mb".</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36</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.pdf</w:t>
            </w:r>
          </w:p>
          <w:p w:rsidR="0020042B" w:rsidRDefault="0020042B" w:rsidP="00195F12">
            <w:pPr>
              <w:pStyle w:val="TableContents"/>
              <w:rPr>
                <w:rFonts w:ascii="Arial" w:hAnsi="Arial"/>
                <w:sz w:val="20"/>
              </w:rPr>
            </w:pPr>
            <w:r>
              <w:rPr>
                <w:rFonts w:ascii="Arial" w:hAnsi="Arial"/>
                <w:sz w:val="20"/>
              </w:rPr>
              <w:t>En minúscula,</w:t>
            </w:r>
          </w:p>
          <w:p w:rsidR="0020042B" w:rsidRDefault="0020042B" w:rsidP="00195F12">
            <w:pPr>
              <w:pStyle w:val="TableContents"/>
              <w:rPr>
                <w:rFonts w:ascii="Arial" w:hAnsi="Arial"/>
                <w:sz w:val="20"/>
              </w:rPr>
            </w:pPr>
            <w:r>
              <w:rPr>
                <w:rFonts w:ascii="Arial" w:hAnsi="Arial"/>
                <w:sz w:val="20"/>
              </w:rPr>
              <w:t>Mayor a 2 Mb.</w:t>
            </w:r>
          </w:p>
          <w:p w:rsidR="0020042B" w:rsidRDefault="0020042B" w:rsidP="00195F12">
            <w:pPr>
              <w:pStyle w:val="TableContents"/>
              <w:rPr>
                <w:rFonts w:ascii="Arial" w:hAnsi="Arial"/>
                <w:sz w:val="20"/>
              </w:rPr>
            </w:pPr>
            <w:r>
              <w:rPr>
                <w:rFonts w:ascii="Arial" w:hAnsi="Arial"/>
                <w:sz w:val="20"/>
              </w:rPr>
              <w:t>(2,01 Mb)</w:t>
            </w:r>
          </w:p>
          <w:p w:rsidR="0020042B" w:rsidRDefault="0020042B" w:rsidP="00195F12">
            <w:pPr>
              <w:pStyle w:val="TableContents"/>
              <w:rPr>
                <w:rFonts w:ascii="Arial" w:hAnsi="Arial"/>
                <w:sz w:val="20"/>
              </w:rPr>
            </w:pP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sidRPr="00516529">
              <w:rPr>
                <w:rFonts w:ascii="Arial" w:hAnsi="Arial"/>
                <w:sz w:val="20"/>
              </w:rPr>
              <w:t>prg_1668_072_uarg_pact.pdf</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.pdf</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"El Documento excede el tamaño máximo de 2 Mb".</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37</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.pdf</w:t>
            </w:r>
          </w:p>
          <w:p w:rsidR="0020042B" w:rsidRDefault="0020042B" w:rsidP="00195F12">
            <w:pPr>
              <w:pStyle w:val="TableContents"/>
              <w:rPr>
                <w:rFonts w:ascii="Arial" w:hAnsi="Arial"/>
                <w:sz w:val="20"/>
              </w:rPr>
            </w:pPr>
            <w:r>
              <w:rPr>
                <w:rFonts w:ascii="Arial" w:hAnsi="Arial"/>
                <w:sz w:val="20"/>
              </w:rPr>
              <w:t>En minúscula,</w:t>
            </w:r>
          </w:p>
          <w:p w:rsidR="0020042B" w:rsidRDefault="0020042B" w:rsidP="00195F12">
            <w:pPr>
              <w:pStyle w:val="TableContents"/>
              <w:rPr>
                <w:rFonts w:ascii="Arial" w:hAnsi="Arial"/>
                <w:sz w:val="20"/>
              </w:rPr>
            </w:pPr>
            <w:r>
              <w:rPr>
                <w:rFonts w:ascii="Arial" w:hAnsi="Arial"/>
                <w:sz w:val="20"/>
              </w:rPr>
              <w:t>Mayor a 2 Mb.</w:t>
            </w:r>
          </w:p>
          <w:p w:rsidR="0020042B" w:rsidRDefault="0020042B" w:rsidP="00195F12">
            <w:pPr>
              <w:pStyle w:val="TableContents"/>
              <w:rPr>
                <w:rFonts w:ascii="Arial" w:hAnsi="Arial"/>
                <w:sz w:val="20"/>
              </w:rPr>
            </w:pPr>
            <w:r>
              <w:rPr>
                <w:rFonts w:ascii="Arial" w:hAnsi="Arial"/>
                <w:sz w:val="20"/>
              </w:rPr>
              <w:t>(2,46 Mb)</w:t>
            </w:r>
          </w:p>
          <w:p w:rsidR="0020042B" w:rsidRDefault="0020042B" w:rsidP="00195F12">
            <w:pPr>
              <w:pStyle w:val="TableContents"/>
              <w:rPr>
                <w:rFonts w:ascii="Arial" w:hAnsi="Arial"/>
                <w:sz w:val="20"/>
              </w:rPr>
            </w:pP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sidRPr="00516529">
              <w:rPr>
                <w:rFonts w:ascii="Arial" w:hAnsi="Arial"/>
                <w:sz w:val="20"/>
              </w:rPr>
              <w:t>prg_2138_016_uarg_pact.pdf</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0042B" w:rsidRDefault="0020042B" w:rsidP="00195F12">
            <w:pPr>
              <w:pStyle w:val="PSI-Normal"/>
              <w:spacing w:before="0" w:line="240" w:lineRule="auto"/>
              <w:ind w:left="360"/>
              <w:rPr>
                <w:rFonts w:ascii="Arial" w:hAnsi="Arial"/>
                <w:sz w:val="20"/>
              </w:rPr>
            </w:pPr>
            <w:r>
              <w:rPr>
                <w:rFonts w:ascii="Arial" w:hAnsi="Arial"/>
                <w:sz w:val="20"/>
              </w:rPr>
              <w:t>No cargar en el sistema el archivo .pdf</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notificación "El Documento excede el tamaño máximo de 2 Mb".</w:t>
            </w:r>
          </w:p>
          <w:p w:rsidR="0020042B" w:rsidRDefault="0020042B" w:rsidP="00195F12">
            <w:pPr>
              <w:pStyle w:val="TableContents"/>
              <w:rPr>
                <w:rFonts w:ascii="Arial" w:hAnsi="Arial"/>
                <w:sz w:val="20"/>
              </w:rPr>
            </w:pPr>
            <w:r>
              <w:rPr>
                <w:rFonts w:ascii="Arial" w:hAnsi="Arial"/>
                <w:sz w:val="20"/>
              </w:rPr>
              <w:t>No se ha cargado en el sistema el archivo.</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"Seleccionar Archivo", este despliega el explorador de archivos y permita solamente cargar en el sistema un archivo con extensión .pdf menor o igual al tamaño máximo establecido en la Base de Datos (2 Mb = 2048 Kb). El cual, posteriormente será subido al sistema. </w:t>
            </w:r>
          </w:p>
          <w:p w:rsidR="0020042B" w:rsidRPr="00713567" w:rsidRDefault="0020042B" w:rsidP="00195F12">
            <w:pPr>
              <w:pStyle w:val="PSI-Normal"/>
            </w:pPr>
            <w:r>
              <w:lastRenderedPageBreak/>
              <w:t xml:space="preserve">Además deberá rechazar cualquier archivo con un formato de extensión diferente al mencionado, como así también aquellos archivos que superen el tamaño máximo (2 Mb).  </w:t>
            </w:r>
          </w:p>
        </w:tc>
      </w:tr>
      <w:tr w:rsidR="0020042B" w:rsidTr="00195F12">
        <w:tc>
          <w:tcPr>
            <w:tcW w:w="8931" w:type="dxa"/>
            <w:gridSpan w:val="7"/>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color w:val="0000FF"/>
                <w:sz w:val="20"/>
              </w:rPr>
            </w:pPr>
            <w:r>
              <w:rPr>
                <w:rFonts w:ascii="Arial" w:hAnsi="Arial"/>
                <w:b/>
                <w:bCs/>
                <w:sz w:val="20"/>
              </w:rPr>
              <w:lastRenderedPageBreak/>
              <w:t>Decisión de Aprobación del Caso de Prueba:</w:t>
            </w:r>
            <w:r>
              <w:rPr>
                <w:rFonts w:ascii="Arial" w:hAnsi="Arial"/>
                <w:sz w:val="20"/>
              </w:rPr>
              <w:t xml:space="preserve">    Aprobó: ___    Fallo: _X_ </w:t>
            </w:r>
          </w:p>
        </w:tc>
      </w:tr>
      <w:tr w:rsidR="0020042B" w:rsidTr="00195F12">
        <w:tc>
          <w:tcPr>
            <w:tcW w:w="8931" w:type="dxa"/>
            <w:gridSpan w:val="7"/>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20042B" w:rsidRDefault="0020042B" w:rsidP="0020042B">
      <w:pPr>
        <w:pStyle w:val="InfoBlue"/>
        <w:ind w:left="363"/>
      </w:pPr>
    </w:p>
    <w:p w:rsidR="0020042B" w:rsidRDefault="0020042B" w:rsidP="0020042B">
      <w:pPr>
        <w:rPr>
          <w:lang w:val="es-VE"/>
        </w:rPr>
      </w:pPr>
    </w:p>
    <w:p w:rsidR="0020042B" w:rsidRPr="00321BC3" w:rsidRDefault="0020042B" w:rsidP="0020042B">
      <w:pPr>
        <w:rPr>
          <w:b/>
          <w:lang w:val="es-VE"/>
        </w:rPr>
      </w:pPr>
    </w:p>
    <w:p w:rsidR="0020042B" w:rsidRDefault="0020042B" w:rsidP="0020042B">
      <w:pPr>
        <w:rPr>
          <w:b/>
        </w:rPr>
      </w:pPr>
    </w:p>
    <w:p w:rsidR="0020042B" w:rsidRPr="00321BC3" w:rsidRDefault="00983C0C" w:rsidP="0020042B">
      <w:pPr>
        <w:pStyle w:val="PSI-Ttulo2"/>
        <w:rPr>
          <w:color w:val="365F91" w:themeColor="accent1" w:themeShade="BF"/>
          <w:sz w:val="28"/>
          <w:szCs w:val="28"/>
        </w:rPr>
      </w:pPr>
      <w:bookmarkStart w:id="20" w:name="_Toc36222620"/>
      <w:r>
        <w:t>Caso de Prueba P00</w:t>
      </w:r>
      <w:r w:rsidR="0020042B">
        <w:t>7</w:t>
      </w:r>
      <w:bookmarkEnd w:id="20"/>
    </w:p>
    <w:p w:rsidR="0020042B" w:rsidRDefault="0020042B" w:rsidP="0020042B">
      <w:r>
        <w:t>Pertenece al botón Seleccionar Archivo.</w:t>
      </w:r>
    </w:p>
    <w:p w:rsidR="0020042B" w:rsidRPr="00664D4B" w:rsidRDefault="0020042B" w:rsidP="0020042B">
      <w:pPr>
        <w:pStyle w:val="PSI-Ttulo3"/>
      </w:pPr>
      <w:bookmarkStart w:id="21" w:name="_Toc36222621"/>
      <w:r w:rsidRPr="00664D4B">
        <w:t>Descripción</w:t>
      </w:r>
      <w:bookmarkEnd w:id="21"/>
      <w:r w:rsidRPr="00664D4B">
        <w:t xml:space="preserve"> </w:t>
      </w:r>
    </w:p>
    <w:p w:rsidR="0020042B" w:rsidRDefault="0020042B" w:rsidP="0020042B">
      <w:pPr>
        <w:pStyle w:val="PSI-Normal"/>
      </w:pPr>
      <w:r w:rsidRPr="00664D4B">
        <w:t xml:space="preserve">Este caso de prueba, tiene como objetivo probar </w:t>
      </w:r>
      <w:r>
        <w:t xml:space="preserve">que el botón de notificación "Aceptar" al ser clickeado, cierre el mensaje de aviso y permanezca en la pantalla Subir Programa. </w:t>
      </w:r>
    </w:p>
    <w:p w:rsidR="0020042B" w:rsidRPr="00664D4B" w:rsidRDefault="0020042B" w:rsidP="0020042B">
      <w:pPr>
        <w:pStyle w:val="PSI-Normal"/>
      </w:pPr>
      <w:r>
        <w:t xml:space="preserve"> </w:t>
      </w:r>
    </w:p>
    <w:p w:rsidR="0020042B" w:rsidRPr="00664D4B" w:rsidRDefault="0020042B" w:rsidP="0020042B">
      <w:pPr>
        <w:pStyle w:val="PSI-Ttulo3"/>
      </w:pPr>
      <w:bookmarkStart w:id="22" w:name="_Toc36222622"/>
      <w:r w:rsidRPr="00664D4B">
        <w:t>Evaluación de la Prueba</w:t>
      </w:r>
      <w:bookmarkEnd w:id="22"/>
      <w:r w:rsidRPr="00664D4B">
        <w:t xml:space="preserve"> </w:t>
      </w:r>
    </w:p>
    <w:p w:rsidR="0020042B" w:rsidRDefault="0020042B" w:rsidP="0020042B">
      <w:pPr>
        <w:pStyle w:val="PSI-Normal"/>
      </w:pPr>
      <w:r>
        <w:t xml:space="preserve">Realizada y Satisfactoria. </w:t>
      </w:r>
    </w:p>
    <w:p w:rsidR="0020042B" w:rsidRPr="00664D4B" w:rsidRDefault="0020042B" w:rsidP="0020042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195F12">
        <w:tc>
          <w:tcPr>
            <w:tcW w:w="4904" w:type="dxa"/>
            <w:gridSpan w:val="4"/>
            <w:tcBorders>
              <w:top w:val="single" w:sz="1" w:space="0" w:color="000000"/>
              <w:left w:val="single" w:sz="1" w:space="0" w:color="000000"/>
              <w:bottom w:val="single" w:sz="1" w:space="0" w:color="000000"/>
            </w:tcBorders>
          </w:tcPr>
          <w:p w:rsidR="0020042B" w:rsidRDefault="0020042B" w:rsidP="00195F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Nivel de Prueba: </w:t>
            </w:r>
            <w:r w:rsidRPr="00565228">
              <w:t>Componente</w:t>
            </w:r>
          </w:p>
        </w:tc>
      </w:tr>
      <w:tr w:rsidR="0020042B" w:rsidTr="00195F12">
        <w:tc>
          <w:tcPr>
            <w:tcW w:w="4904" w:type="dxa"/>
            <w:gridSpan w:val="4"/>
            <w:tcBorders>
              <w:left w:val="single" w:sz="1" w:space="0" w:color="000000"/>
              <w:bottom w:val="single" w:sz="1" w:space="0" w:color="000000"/>
            </w:tcBorders>
            <w:shd w:val="clear" w:color="auto" w:fill="E6E6E6"/>
          </w:tcPr>
          <w:p w:rsidR="0020042B" w:rsidRDefault="0020042B" w:rsidP="00195F12">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195F12">
            <w:pPr>
              <w:pStyle w:val="PSI-Normal"/>
              <w:rPr>
                <w:b/>
              </w:rPr>
            </w:pPr>
            <w:r>
              <w:rPr>
                <w:b/>
              </w:rPr>
              <w:t xml:space="preserve">Tipo(s) de Pruebas(s): </w:t>
            </w:r>
            <w:r w:rsidRPr="00995A0D">
              <w:t>Funcional</w:t>
            </w:r>
          </w:p>
        </w:tc>
      </w:tr>
      <w:tr w:rsidR="0020042B" w:rsidRPr="00CF4BD4" w:rsidTr="00195F12">
        <w:tc>
          <w:tcPr>
            <w:tcW w:w="4904" w:type="dxa"/>
            <w:gridSpan w:val="4"/>
            <w:tcBorders>
              <w:left w:val="single" w:sz="1" w:space="0" w:color="000000"/>
              <w:bottom w:val="single" w:sz="1" w:space="0" w:color="000000"/>
            </w:tcBorders>
          </w:tcPr>
          <w:p w:rsidR="0020042B" w:rsidRDefault="0020042B" w:rsidP="00195F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195F12">
              <w:trPr>
                <w:trHeight w:val="263"/>
              </w:trPr>
              <w:tc>
                <w:tcPr>
                  <w:tcW w:w="4426" w:type="dxa"/>
                </w:tcPr>
                <w:p w:rsidR="0020042B" w:rsidRPr="004D5405" w:rsidRDefault="0020042B" w:rsidP="00195F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195F12">
            <w:pPr>
              <w:pStyle w:val="TableContents"/>
              <w:rPr>
                <w:rFonts w:ascii="Arial" w:hAnsi="Arial"/>
                <w:color w:val="0000FF"/>
                <w:sz w:val="20"/>
                <w:lang w:val="es-AR"/>
              </w:rPr>
            </w:pP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195F12">
            <w:pPr>
              <w:pStyle w:val="PSI-Normal"/>
            </w:pPr>
            <w:r>
              <w:rPr>
                <w:b/>
              </w:rPr>
              <w:t xml:space="preserve">Autor del Caso de Prueba: </w:t>
            </w:r>
            <w:r>
              <w:t>Nicolás Sartini</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b/>
              </w:rPr>
            </w:pPr>
            <w:r>
              <w:rPr>
                <w:b/>
              </w:rPr>
              <w:t xml:space="preserve">ID/Nombre Caso de Prueba: </w:t>
            </w:r>
            <w:r w:rsidR="00983C0C">
              <w:t>P00</w:t>
            </w:r>
            <w:r>
              <w:t>7</w:t>
            </w:r>
          </w:p>
        </w:tc>
        <w:tc>
          <w:tcPr>
            <w:tcW w:w="4027" w:type="dxa"/>
            <w:gridSpan w:val="3"/>
            <w:tcBorders>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Nombre del Probador: </w:t>
            </w:r>
            <w:r>
              <w:t>Nicolás Sartini</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195F12">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Fecha de Ejecución: </w:t>
            </w:r>
            <w:r>
              <w:t>04</w:t>
            </w:r>
            <w:r w:rsidRPr="00473DBE">
              <w:t>/</w:t>
            </w:r>
            <w:r>
              <w:t>06</w:t>
            </w:r>
            <w:r w:rsidRPr="00473DBE">
              <w:t>/201</w:t>
            </w:r>
            <w:r>
              <w:t>9</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TableContents"/>
              <w:rPr>
                <w:rFonts w:ascii="Arial" w:hAnsi="Arial"/>
                <w:b/>
                <w:bCs/>
                <w:sz w:val="20"/>
              </w:rPr>
            </w:pPr>
            <w:r>
              <w:rPr>
                <w:rFonts w:ascii="Arial" w:hAnsi="Arial"/>
                <w:b/>
                <w:bCs/>
                <w:sz w:val="20"/>
              </w:rPr>
              <w:t>Condición(es) para que se ejecute el Caso de Prueba:</w:t>
            </w:r>
          </w:p>
        </w:tc>
      </w:tr>
      <w:tr w:rsidR="0020042B" w:rsidTr="00195F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195F12">
              <w:trPr>
                <w:trHeight w:val="574"/>
              </w:trPr>
              <w:tc>
                <w:tcPr>
                  <w:tcW w:w="4308" w:type="dxa"/>
                </w:tcPr>
                <w:p w:rsidR="0020042B" w:rsidRDefault="0020042B" w:rsidP="00195F12">
                  <w:pPr>
                    <w:pStyle w:val="PSI-Normal"/>
                  </w:pPr>
                  <w:r>
                    <w:t xml:space="preserve">Se deben cumplir con los recursos necesarios </w:t>
                  </w:r>
                  <w:r>
                    <w:lastRenderedPageBreak/>
                    <w:t xml:space="preserve">en cuanto a software, hardware y configuraciones necesarias para que se pueda ejecutar este caso de prueba. </w:t>
                  </w:r>
                </w:p>
              </w:tc>
            </w:tr>
          </w:tbl>
          <w:p w:rsidR="0020042B" w:rsidRPr="002F45D3" w:rsidRDefault="0020042B" w:rsidP="00195F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195F12">
            <w:pPr>
              <w:pStyle w:val="PSI-Normal"/>
            </w:pPr>
            <w:r>
              <w:lastRenderedPageBreak/>
              <w:t>-</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TableContents"/>
              <w:rPr>
                <w:rFonts w:ascii="Arial" w:hAnsi="Arial"/>
                <w:b/>
                <w:bCs/>
                <w:sz w:val="20"/>
              </w:rPr>
            </w:pPr>
            <w:r>
              <w:rPr>
                <w:rFonts w:ascii="Arial" w:hAnsi="Arial"/>
                <w:b/>
                <w:bCs/>
                <w:sz w:val="20"/>
              </w:rPr>
              <w:t>Para la Ejecución del Caso de Prueba:</w:t>
            </w:r>
          </w:p>
        </w:tc>
      </w:tr>
      <w:tr w:rsidR="0020042B" w:rsidTr="00195F12">
        <w:tc>
          <w:tcPr>
            <w:tcW w:w="851"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Resultado Obtenido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20042B" w:rsidRPr="00B151C0" w:rsidRDefault="0020042B" w:rsidP="00195F12">
            <w:pPr>
              <w:pStyle w:val="PSI-Normal"/>
              <w:spacing w:before="0" w:line="240" w:lineRule="auto"/>
              <w:ind w:left="360"/>
              <w:rPr>
                <w:rFonts w:ascii="Arial" w:hAnsi="Arial"/>
                <w:sz w:val="20"/>
              </w:rPr>
            </w:pPr>
            <w:r>
              <w:rPr>
                <w:rFonts w:ascii="Arial" w:hAnsi="Arial"/>
                <w:sz w:val="20"/>
              </w:rPr>
              <w:t xml:space="preserve">Cierre de mensaje de aviso y permanencia en la pantalla Subir Programa. </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 xml:space="preserve">Satisfactorio. </w:t>
            </w:r>
          </w:p>
          <w:p w:rsidR="0020042B" w:rsidRDefault="0020042B" w:rsidP="00195F12">
            <w:pPr>
              <w:pStyle w:val="TableContents"/>
              <w:rPr>
                <w:rFonts w:ascii="Arial" w:hAnsi="Arial"/>
                <w:sz w:val="20"/>
              </w:rPr>
            </w:pPr>
            <w:r>
              <w:rPr>
                <w:rFonts w:ascii="Arial" w:hAnsi="Arial"/>
                <w:sz w:val="20"/>
              </w:rPr>
              <w:t>Correcto cierre del mensaje de aviso y correcta permanencia en la pantalla Subir Programa.</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195F12">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de notificación "Aceptar", este cierre el mensaje de aviso y permanezca en la pantalla Subir Programa. </w:t>
            </w:r>
          </w:p>
        </w:tc>
      </w:tr>
      <w:tr w:rsidR="0020042B" w:rsidTr="00195F12">
        <w:tc>
          <w:tcPr>
            <w:tcW w:w="8931" w:type="dxa"/>
            <w:gridSpan w:val="7"/>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20042B" w:rsidTr="00195F12">
        <w:tc>
          <w:tcPr>
            <w:tcW w:w="8931" w:type="dxa"/>
            <w:gridSpan w:val="7"/>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____04/06/2019____</w:t>
            </w:r>
          </w:p>
        </w:tc>
      </w:tr>
    </w:tbl>
    <w:p w:rsidR="0020042B" w:rsidRDefault="0020042B" w:rsidP="0020042B">
      <w:pPr>
        <w:pStyle w:val="InfoBlue"/>
        <w:ind w:left="363"/>
      </w:pPr>
    </w:p>
    <w:p w:rsidR="0020042B" w:rsidRDefault="0020042B" w:rsidP="0020042B">
      <w:pPr>
        <w:rPr>
          <w:lang w:val="es-VE"/>
        </w:rPr>
      </w:pPr>
    </w:p>
    <w:p w:rsidR="0020042B" w:rsidRDefault="0020042B" w:rsidP="0020042B">
      <w:pPr>
        <w:rPr>
          <w:b/>
          <w:lang w:val="es-VE"/>
        </w:rPr>
      </w:pPr>
    </w:p>
    <w:p w:rsidR="0020042B" w:rsidRDefault="0020042B" w:rsidP="0020042B">
      <w:pPr>
        <w:rPr>
          <w:b/>
        </w:rPr>
      </w:pPr>
      <w:r w:rsidRPr="00175C7A">
        <w:rPr>
          <w:b/>
        </w:rPr>
        <w:tab/>
      </w:r>
    </w:p>
    <w:p w:rsidR="0020042B" w:rsidRPr="00321BC3" w:rsidRDefault="00983C0C" w:rsidP="0020042B">
      <w:pPr>
        <w:pStyle w:val="PSI-Ttulo2"/>
        <w:rPr>
          <w:color w:val="365F91" w:themeColor="accent1" w:themeShade="BF"/>
          <w:sz w:val="28"/>
          <w:szCs w:val="28"/>
        </w:rPr>
      </w:pPr>
      <w:bookmarkStart w:id="23" w:name="_Toc36222623"/>
      <w:r>
        <w:t>Caso de Prueba P00</w:t>
      </w:r>
      <w:r w:rsidR="0020042B">
        <w:t>8</w:t>
      </w:r>
      <w:bookmarkEnd w:id="23"/>
    </w:p>
    <w:p w:rsidR="0020042B" w:rsidRDefault="0020042B" w:rsidP="0020042B">
      <w:pPr>
        <w:pStyle w:val="PSI-Ttulo3"/>
      </w:pPr>
    </w:p>
    <w:p w:rsidR="0020042B" w:rsidRPr="00664D4B" w:rsidRDefault="0020042B" w:rsidP="0020042B">
      <w:pPr>
        <w:pStyle w:val="PSI-Ttulo3"/>
      </w:pPr>
      <w:bookmarkStart w:id="24" w:name="_Toc36222624"/>
      <w:r w:rsidRPr="00664D4B">
        <w:t>Descripción</w:t>
      </w:r>
      <w:bookmarkEnd w:id="24"/>
      <w:r w:rsidRPr="00664D4B">
        <w:t xml:space="preserve"> </w:t>
      </w:r>
    </w:p>
    <w:p w:rsidR="0020042B" w:rsidRDefault="0020042B" w:rsidP="0020042B">
      <w:pPr>
        <w:pStyle w:val="PSI-Normal"/>
      </w:pPr>
      <w:r w:rsidRPr="00664D4B">
        <w:t xml:space="preserve">Este caso de prueba, tiene como objetivo probar </w:t>
      </w:r>
      <w:r>
        <w:t xml:space="preserve">que el botón "Subir Programa" al ser clickeado, despliegue un mensaje de notificación con dos botones (cancelar y confirmar) para corroborar si la información y el archivo.pdf son correctos, antes de ser subidos al sistema. Solamente en el caso de que todos los campos sean correctos. </w:t>
      </w:r>
    </w:p>
    <w:p w:rsidR="0020042B" w:rsidRDefault="0020042B" w:rsidP="0020042B">
      <w:pPr>
        <w:pStyle w:val="PSI-Normal"/>
      </w:pPr>
      <w:r>
        <w:t xml:space="preserve">En el caso de que alguno de los campos no fuese correcto, se probará además que el boton "Subir Programa" al ser clickeado, no desplegará el mensaje de notificación. Emitiendo un aviso.  </w:t>
      </w:r>
    </w:p>
    <w:p w:rsidR="0020042B" w:rsidRPr="00664D4B" w:rsidRDefault="0020042B" w:rsidP="0020042B">
      <w:pPr>
        <w:pStyle w:val="PSI-Normal"/>
      </w:pPr>
      <w:r>
        <w:t xml:space="preserve"> </w:t>
      </w:r>
    </w:p>
    <w:p w:rsidR="0020042B" w:rsidRPr="00664D4B" w:rsidRDefault="0020042B" w:rsidP="0020042B">
      <w:pPr>
        <w:pStyle w:val="PSI-Ttulo3"/>
      </w:pPr>
      <w:bookmarkStart w:id="25" w:name="_Toc36222625"/>
      <w:r w:rsidRPr="00664D4B">
        <w:t>Evaluación de la Prueba</w:t>
      </w:r>
      <w:bookmarkEnd w:id="25"/>
      <w:r w:rsidRPr="00664D4B">
        <w:t xml:space="preserve"> </w:t>
      </w:r>
    </w:p>
    <w:p w:rsidR="0020042B" w:rsidRDefault="0020042B" w:rsidP="0020042B">
      <w:pPr>
        <w:pStyle w:val="PSI-Normal"/>
      </w:pPr>
      <w:r>
        <w:t xml:space="preserve">Realizada y Satisfactoria. </w:t>
      </w:r>
    </w:p>
    <w:p w:rsidR="0020042B" w:rsidRPr="00664D4B" w:rsidRDefault="0020042B" w:rsidP="0020042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195F12">
        <w:tc>
          <w:tcPr>
            <w:tcW w:w="4904" w:type="dxa"/>
            <w:gridSpan w:val="4"/>
            <w:tcBorders>
              <w:top w:val="single" w:sz="1" w:space="0" w:color="000000"/>
              <w:left w:val="single" w:sz="1" w:space="0" w:color="000000"/>
              <w:bottom w:val="single" w:sz="1" w:space="0" w:color="000000"/>
            </w:tcBorders>
          </w:tcPr>
          <w:p w:rsidR="0020042B" w:rsidRDefault="0020042B" w:rsidP="00195F12">
            <w:pPr>
              <w:pStyle w:val="PSI-Normal"/>
              <w:rPr>
                <w:b/>
              </w:rPr>
            </w:pPr>
            <w:r>
              <w:rPr>
                <w:b/>
              </w:rP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Nivel de Prueba: </w:t>
            </w:r>
            <w:r w:rsidRPr="00565228">
              <w:t>Componente</w:t>
            </w:r>
          </w:p>
        </w:tc>
      </w:tr>
      <w:tr w:rsidR="0020042B" w:rsidTr="00195F12">
        <w:tc>
          <w:tcPr>
            <w:tcW w:w="4904" w:type="dxa"/>
            <w:gridSpan w:val="4"/>
            <w:tcBorders>
              <w:left w:val="single" w:sz="1" w:space="0" w:color="000000"/>
              <w:bottom w:val="single" w:sz="1" w:space="0" w:color="000000"/>
            </w:tcBorders>
            <w:shd w:val="clear" w:color="auto" w:fill="E6E6E6"/>
          </w:tcPr>
          <w:p w:rsidR="0020042B" w:rsidRDefault="0020042B" w:rsidP="00195F12">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195F12">
            <w:pPr>
              <w:pStyle w:val="PSI-Normal"/>
              <w:rPr>
                <w:b/>
              </w:rPr>
            </w:pPr>
            <w:r>
              <w:rPr>
                <w:b/>
              </w:rPr>
              <w:t xml:space="preserve">Tipo(s) de Pruebas(s): </w:t>
            </w:r>
            <w:r w:rsidRPr="00995A0D">
              <w:t>Funcional</w:t>
            </w:r>
          </w:p>
        </w:tc>
      </w:tr>
      <w:tr w:rsidR="0020042B" w:rsidRPr="00CF4BD4" w:rsidTr="00195F12">
        <w:tc>
          <w:tcPr>
            <w:tcW w:w="4904" w:type="dxa"/>
            <w:gridSpan w:val="4"/>
            <w:tcBorders>
              <w:left w:val="single" w:sz="1" w:space="0" w:color="000000"/>
              <w:bottom w:val="single" w:sz="1" w:space="0" w:color="000000"/>
            </w:tcBorders>
          </w:tcPr>
          <w:p w:rsidR="0020042B" w:rsidRDefault="0020042B" w:rsidP="00195F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195F12">
              <w:trPr>
                <w:trHeight w:val="263"/>
              </w:trPr>
              <w:tc>
                <w:tcPr>
                  <w:tcW w:w="4426" w:type="dxa"/>
                </w:tcPr>
                <w:p w:rsidR="0020042B" w:rsidRPr="004D5405" w:rsidRDefault="0020042B" w:rsidP="00195F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195F12">
            <w:pPr>
              <w:pStyle w:val="TableContents"/>
              <w:rPr>
                <w:rFonts w:ascii="Arial" w:hAnsi="Arial"/>
                <w:color w:val="0000FF"/>
                <w:sz w:val="20"/>
                <w:lang w:val="es-AR"/>
              </w:rPr>
            </w:pP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195F12">
            <w:pPr>
              <w:pStyle w:val="PSI-Normal"/>
            </w:pPr>
            <w:r>
              <w:rPr>
                <w:b/>
              </w:rPr>
              <w:t xml:space="preserve">Autor del Caso de Prueba: </w:t>
            </w:r>
            <w:r>
              <w:t>Nicolás Sartini</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b/>
              </w:rPr>
            </w:pPr>
            <w:r>
              <w:rPr>
                <w:b/>
              </w:rPr>
              <w:t xml:space="preserve">ID/Nombre Caso de Prueba: </w:t>
            </w:r>
            <w:r w:rsidR="00983C0C">
              <w:t>P00</w:t>
            </w:r>
            <w:r>
              <w:t>8</w:t>
            </w:r>
          </w:p>
        </w:tc>
        <w:tc>
          <w:tcPr>
            <w:tcW w:w="4027" w:type="dxa"/>
            <w:gridSpan w:val="3"/>
            <w:tcBorders>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Nombre del Probador: </w:t>
            </w:r>
            <w:r>
              <w:t>Nicolás Sartini</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195F12">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Fecha de Ejecución: </w:t>
            </w:r>
            <w:r>
              <w:t>04</w:t>
            </w:r>
            <w:r w:rsidRPr="00473DBE">
              <w:t>/</w:t>
            </w:r>
            <w:r>
              <w:t>06</w:t>
            </w:r>
            <w:r w:rsidRPr="00473DBE">
              <w:t>/201</w:t>
            </w:r>
            <w:r>
              <w:t>9</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TableContents"/>
              <w:rPr>
                <w:rFonts w:ascii="Arial" w:hAnsi="Arial"/>
                <w:b/>
                <w:bCs/>
                <w:sz w:val="20"/>
              </w:rPr>
            </w:pPr>
            <w:r>
              <w:rPr>
                <w:rFonts w:ascii="Arial" w:hAnsi="Arial"/>
                <w:b/>
                <w:bCs/>
                <w:sz w:val="20"/>
              </w:rPr>
              <w:t>Condición(es) para que se ejecute el Caso de Prueba:</w:t>
            </w:r>
          </w:p>
        </w:tc>
      </w:tr>
      <w:tr w:rsidR="0020042B" w:rsidTr="00195F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195F12">
              <w:trPr>
                <w:trHeight w:val="574"/>
              </w:trPr>
              <w:tc>
                <w:tcPr>
                  <w:tcW w:w="4308" w:type="dxa"/>
                </w:tcPr>
                <w:p w:rsidR="0020042B" w:rsidRDefault="0020042B" w:rsidP="00195F12">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195F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195F12">
            <w:pPr>
              <w:pStyle w:val="PSI-Normal"/>
            </w:pPr>
            <w:r>
              <w:t>-</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TableContents"/>
              <w:rPr>
                <w:rFonts w:ascii="Arial" w:hAnsi="Arial"/>
                <w:b/>
                <w:bCs/>
                <w:sz w:val="20"/>
              </w:rPr>
            </w:pPr>
            <w:r>
              <w:rPr>
                <w:rFonts w:ascii="Arial" w:hAnsi="Arial"/>
                <w:b/>
                <w:bCs/>
                <w:sz w:val="20"/>
              </w:rPr>
              <w:t>Para la Ejecución del Caso de Prueba:</w:t>
            </w:r>
          </w:p>
        </w:tc>
      </w:tr>
      <w:tr w:rsidR="0020042B" w:rsidTr="00195F12">
        <w:tc>
          <w:tcPr>
            <w:tcW w:w="851"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Resultado Obtenido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 xml:space="preserve">Los campos: Año, Carrera, Asignatura, Seleccionar Archivo sean correctos. </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Año: 2019</w:t>
            </w:r>
          </w:p>
          <w:p w:rsidR="0020042B" w:rsidRDefault="0020042B" w:rsidP="00195F12">
            <w:pPr>
              <w:pStyle w:val="TableContents"/>
              <w:rPr>
                <w:rFonts w:ascii="Arial" w:hAnsi="Arial"/>
                <w:sz w:val="20"/>
              </w:rPr>
            </w:pPr>
            <w:r>
              <w:rPr>
                <w:rFonts w:ascii="Arial" w:hAnsi="Arial"/>
                <w:sz w:val="20"/>
              </w:rPr>
              <w:t>Carrera: 016 - Analista de Sistemas.</w:t>
            </w:r>
          </w:p>
          <w:p w:rsidR="0020042B" w:rsidRDefault="0020042B" w:rsidP="00195F12">
            <w:pPr>
              <w:pStyle w:val="TableContents"/>
              <w:rPr>
                <w:rFonts w:ascii="Arial" w:hAnsi="Arial"/>
                <w:sz w:val="20"/>
              </w:rPr>
            </w:pPr>
            <w:r>
              <w:rPr>
                <w:rFonts w:ascii="Arial" w:hAnsi="Arial"/>
                <w:sz w:val="20"/>
              </w:rPr>
              <w:t>Asignatura: 2138 - Laboratorio de Desarrollo de Software.</w:t>
            </w:r>
          </w:p>
          <w:p w:rsidR="0020042B" w:rsidRDefault="0020042B" w:rsidP="00195F12">
            <w:pPr>
              <w:pStyle w:val="TableContents"/>
              <w:rPr>
                <w:rFonts w:ascii="Arial" w:hAnsi="Arial"/>
                <w:sz w:val="20"/>
              </w:rPr>
            </w:pPr>
            <w:r>
              <w:rPr>
                <w:rFonts w:ascii="Arial" w:hAnsi="Arial"/>
                <w:sz w:val="20"/>
              </w:rPr>
              <w:t>Archivo: Archivo de Prueba.pdf</w:t>
            </w:r>
          </w:p>
        </w:tc>
        <w:tc>
          <w:tcPr>
            <w:tcW w:w="2552" w:type="dxa"/>
            <w:gridSpan w:val="2"/>
            <w:tcBorders>
              <w:left w:val="single" w:sz="1" w:space="0" w:color="000000"/>
              <w:bottom w:val="single" w:sz="1" w:space="0" w:color="000000"/>
            </w:tcBorders>
          </w:tcPr>
          <w:p w:rsidR="0020042B" w:rsidRPr="00B151C0" w:rsidRDefault="0020042B" w:rsidP="00195F12">
            <w:pPr>
              <w:pStyle w:val="PSI-Normal"/>
              <w:spacing w:before="0" w:line="240" w:lineRule="auto"/>
              <w:ind w:left="360"/>
              <w:rPr>
                <w:rFonts w:ascii="Arial" w:hAnsi="Arial"/>
                <w:sz w:val="20"/>
              </w:rPr>
            </w:pPr>
            <w:r>
              <w:rPr>
                <w:rFonts w:ascii="Arial" w:hAnsi="Arial"/>
                <w:sz w:val="20"/>
              </w:rPr>
              <w:t xml:space="preserve">Visualizar un mensaje de notificación </w:t>
            </w:r>
            <w:r>
              <w:t xml:space="preserve">con dos botones (cancelar y confirmar) para corroborar si la información y el archivo.pdf son correctos, antes de ser subidos al sistema. </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 xml:space="preserve">Satisfactorio. </w:t>
            </w:r>
          </w:p>
          <w:p w:rsidR="0020042B" w:rsidRDefault="0020042B" w:rsidP="00195F12">
            <w:pPr>
              <w:pStyle w:val="TableContents"/>
              <w:rPr>
                <w:rFonts w:ascii="Arial" w:hAnsi="Arial"/>
                <w:sz w:val="20"/>
              </w:rPr>
            </w:pPr>
            <w:r>
              <w:rPr>
                <w:rFonts w:ascii="Arial" w:hAnsi="Arial"/>
                <w:sz w:val="20"/>
              </w:rPr>
              <w:t xml:space="preserve">Correcta visualización del mensaje de notificación </w:t>
            </w:r>
            <w:r>
              <w:t>con dos botones (cancelar y confirmar) para corroborar si la información y el archivo.pdf son correctos, antes de ser subidos al sistema.</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Los campos Año, Carrera, Asignatura y Seleccionar archivo no se encuentran seleccionados</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20042B" w:rsidRDefault="0020042B" w:rsidP="00195F12">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No se ha visualizado ningún mensaje de notificación previo a subir el archivo.pdf.</w:t>
            </w:r>
          </w:p>
          <w:p w:rsidR="0020042B" w:rsidRDefault="0020042B" w:rsidP="00195F12">
            <w:pPr>
              <w:pStyle w:val="TableContents"/>
              <w:rPr>
                <w:rFonts w:ascii="Arial" w:hAnsi="Arial"/>
                <w:sz w:val="20"/>
              </w:rPr>
            </w:pPr>
            <w:r>
              <w:rPr>
                <w:rFonts w:ascii="Arial" w:hAnsi="Arial"/>
                <w:sz w:val="20"/>
              </w:rPr>
              <w:t>Se ha emitido un aviso para completar el/ los campos correspondientes.</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 xml:space="preserve">Los campos Carrera, </w:t>
            </w:r>
            <w:r>
              <w:rPr>
                <w:rFonts w:ascii="Arial" w:hAnsi="Arial"/>
                <w:sz w:val="20"/>
              </w:rPr>
              <w:lastRenderedPageBreak/>
              <w:t>Asignatura y Seleccionar archivo no se encuentran seleccionados</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lastRenderedPageBreak/>
              <w:t>Año: 2019</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 xml:space="preserve">No visualizar ningún mensaje de </w:t>
            </w:r>
            <w:r>
              <w:rPr>
                <w:rFonts w:ascii="Arial" w:hAnsi="Arial"/>
                <w:sz w:val="20"/>
              </w:rPr>
              <w:lastRenderedPageBreak/>
              <w:t>notificación previo a subir el archivo.pdf</w:t>
            </w:r>
          </w:p>
          <w:p w:rsidR="0020042B" w:rsidRDefault="0020042B" w:rsidP="00195F12">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lastRenderedPageBreak/>
              <w:t>Satisfactorio.</w:t>
            </w:r>
          </w:p>
          <w:p w:rsidR="0020042B" w:rsidRDefault="0020042B" w:rsidP="00195F12">
            <w:pPr>
              <w:pStyle w:val="TableContents"/>
              <w:rPr>
                <w:rFonts w:ascii="Arial" w:hAnsi="Arial"/>
                <w:sz w:val="20"/>
              </w:rPr>
            </w:pPr>
            <w:r>
              <w:rPr>
                <w:rFonts w:ascii="Arial" w:hAnsi="Arial"/>
                <w:sz w:val="20"/>
              </w:rPr>
              <w:t xml:space="preserve">No se ha visualizado </w:t>
            </w:r>
            <w:r>
              <w:rPr>
                <w:rFonts w:ascii="Arial" w:hAnsi="Arial"/>
                <w:sz w:val="20"/>
              </w:rPr>
              <w:lastRenderedPageBreak/>
              <w:t>ningún mensaje de notificación previo a subir el archivo.pdf.</w:t>
            </w:r>
          </w:p>
          <w:p w:rsidR="0020042B" w:rsidRDefault="0020042B" w:rsidP="00195F12">
            <w:pPr>
              <w:pStyle w:val="TableContents"/>
              <w:rPr>
                <w:rFonts w:ascii="Arial" w:hAnsi="Arial"/>
                <w:sz w:val="20"/>
              </w:rPr>
            </w:pPr>
            <w:r>
              <w:rPr>
                <w:rFonts w:ascii="Arial" w:hAnsi="Arial"/>
                <w:sz w:val="20"/>
              </w:rPr>
              <w:t>Se ha emitido un aviso para completar el/ los campos correspondientes.</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lastRenderedPageBreak/>
              <w:t>4</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Los campos Asignatura y Seleccionar archivo no se encuentran seleccionados</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Año: 2019</w:t>
            </w:r>
          </w:p>
          <w:p w:rsidR="0020042B" w:rsidRDefault="0020042B" w:rsidP="00195F12">
            <w:pPr>
              <w:pStyle w:val="TableContents"/>
              <w:rPr>
                <w:rFonts w:ascii="Arial" w:hAnsi="Arial"/>
                <w:sz w:val="20"/>
              </w:rPr>
            </w:pPr>
            <w:r>
              <w:rPr>
                <w:rFonts w:ascii="Arial" w:hAnsi="Arial"/>
                <w:sz w:val="20"/>
              </w:rPr>
              <w:t>Carrera: 016 - Analista de Sistemas.</w:t>
            </w:r>
          </w:p>
          <w:p w:rsidR="0020042B" w:rsidRDefault="0020042B" w:rsidP="00195F12">
            <w:pPr>
              <w:pStyle w:val="TableContents"/>
              <w:rPr>
                <w:rFonts w:ascii="Arial" w:hAnsi="Arial"/>
                <w:sz w:val="20"/>
              </w:rPr>
            </w:pP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20042B" w:rsidRDefault="0020042B" w:rsidP="00195F12">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No se ha visualizado ningún mensaje de notificación previo a subir el archivo.pdf.</w:t>
            </w:r>
          </w:p>
          <w:p w:rsidR="0020042B" w:rsidRDefault="0020042B" w:rsidP="00195F12">
            <w:pPr>
              <w:pStyle w:val="TableContents"/>
              <w:rPr>
                <w:rFonts w:ascii="Arial" w:hAnsi="Arial"/>
                <w:sz w:val="20"/>
              </w:rPr>
            </w:pPr>
            <w:r>
              <w:rPr>
                <w:rFonts w:ascii="Arial" w:hAnsi="Arial"/>
                <w:sz w:val="20"/>
              </w:rPr>
              <w:t>Se ha emitido un aviso para completar el/ los campos correspondientes.</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El campo Seleccionar archivo no se encuentra seleccionado</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Año: 2019</w:t>
            </w:r>
          </w:p>
          <w:p w:rsidR="0020042B" w:rsidRDefault="0020042B" w:rsidP="00195F12">
            <w:pPr>
              <w:pStyle w:val="TableContents"/>
              <w:rPr>
                <w:rFonts w:ascii="Arial" w:hAnsi="Arial"/>
                <w:sz w:val="20"/>
              </w:rPr>
            </w:pPr>
            <w:r>
              <w:rPr>
                <w:rFonts w:ascii="Arial" w:hAnsi="Arial"/>
                <w:sz w:val="20"/>
              </w:rPr>
              <w:t>Carrera: 016 - Analista de Sistemas.</w:t>
            </w:r>
          </w:p>
          <w:p w:rsidR="0020042B" w:rsidRDefault="0020042B" w:rsidP="00195F12">
            <w:pPr>
              <w:pStyle w:val="TableContents"/>
              <w:rPr>
                <w:rFonts w:ascii="Arial" w:hAnsi="Arial"/>
                <w:sz w:val="20"/>
              </w:rPr>
            </w:pPr>
            <w:r>
              <w:rPr>
                <w:rFonts w:ascii="Arial" w:hAnsi="Arial"/>
                <w:sz w:val="20"/>
              </w:rPr>
              <w:t>Asignatura: 2138 - Laboratorio de Desarrollo de Software.</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20042B" w:rsidRDefault="0020042B" w:rsidP="00195F12">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No se ha visualizado ningún mensaje de notificación previo a subir el archivo.pdf.</w:t>
            </w:r>
          </w:p>
          <w:p w:rsidR="0020042B" w:rsidRDefault="0020042B" w:rsidP="00195F12">
            <w:pPr>
              <w:pStyle w:val="TableContents"/>
              <w:rPr>
                <w:rFonts w:ascii="Arial" w:hAnsi="Arial"/>
                <w:sz w:val="20"/>
              </w:rPr>
            </w:pPr>
            <w:r>
              <w:rPr>
                <w:rFonts w:ascii="Arial" w:hAnsi="Arial"/>
                <w:sz w:val="20"/>
              </w:rPr>
              <w:t>Se ha emitido un aviso para completar el/ los campos correspondientes.</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 xml:space="preserve">Los campos Año, Carrera y Asignatura no se encuentran seleccionados. </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Archivo de Prueba.pdf</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20042B" w:rsidRDefault="0020042B" w:rsidP="00195F12">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No se ha visualizado ningún mensaje de notificación previo a subir el archivo.pdf.</w:t>
            </w:r>
          </w:p>
          <w:p w:rsidR="0020042B" w:rsidRDefault="0020042B" w:rsidP="00195F12">
            <w:pPr>
              <w:pStyle w:val="TableContents"/>
              <w:rPr>
                <w:rFonts w:ascii="Arial" w:hAnsi="Arial"/>
                <w:sz w:val="20"/>
              </w:rPr>
            </w:pPr>
            <w:r>
              <w:rPr>
                <w:rFonts w:ascii="Arial" w:hAnsi="Arial"/>
                <w:sz w:val="20"/>
              </w:rPr>
              <w:t>Se ha emitido un aviso para completar el/ los campos correspondientes.</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Los campos Carrera y Asignatura no se encuentran seleccionados.</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Año: 2019</w:t>
            </w:r>
          </w:p>
          <w:p w:rsidR="0020042B" w:rsidRDefault="0020042B" w:rsidP="00195F12">
            <w:pPr>
              <w:pStyle w:val="TableContents"/>
              <w:rPr>
                <w:rFonts w:ascii="Arial" w:hAnsi="Arial"/>
                <w:sz w:val="20"/>
              </w:rPr>
            </w:pPr>
            <w:r>
              <w:rPr>
                <w:rFonts w:ascii="Arial" w:hAnsi="Arial"/>
                <w:sz w:val="20"/>
              </w:rPr>
              <w:t>Archivo: Archivo de Prueba.pdf</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20042B" w:rsidRDefault="0020042B" w:rsidP="00195F12">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No se ha visualizado ningún mensaje de notificación previo a subir el archivo.pdf.</w:t>
            </w:r>
          </w:p>
          <w:p w:rsidR="0020042B" w:rsidRDefault="0020042B" w:rsidP="00195F12">
            <w:pPr>
              <w:pStyle w:val="TableContents"/>
              <w:rPr>
                <w:rFonts w:ascii="Arial" w:hAnsi="Arial"/>
                <w:sz w:val="20"/>
              </w:rPr>
            </w:pPr>
            <w:r>
              <w:rPr>
                <w:rFonts w:ascii="Arial" w:hAnsi="Arial"/>
                <w:sz w:val="20"/>
              </w:rPr>
              <w:t>Se ha emitido un aviso para completar el/ los campos correspondientes.</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El campo Asignatura no se encuentra seleccionado.</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Año: 2019</w:t>
            </w:r>
          </w:p>
          <w:p w:rsidR="0020042B" w:rsidRDefault="0020042B" w:rsidP="00195F12">
            <w:pPr>
              <w:pStyle w:val="TableContents"/>
              <w:rPr>
                <w:rFonts w:ascii="Arial" w:hAnsi="Arial"/>
                <w:sz w:val="20"/>
              </w:rPr>
            </w:pPr>
            <w:r>
              <w:rPr>
                <w:rFonts w:ascii="Arial" w:hAnsi="Arial"/>
                <w:sz w:val="20"/>
              </w:rPr>
              <w:t>Carrera: 016 - Analista de Sistemas.</w:t>
            </w:r>
          </w:p>
          <w:p w:rsidR="0020042B" w:rsidRDefault="0020042B" w:rsidP="00195F12">
            <w:pPr>
              <w:pStyle w:val="TableContents"/>
              <w:rPr>
                <w:rFonts w:ascii="Arial" w:hAnsi="Arial"/>
                <w:sz w:val="20"/>
              </w:rPr>
            </w:pPr>
            <w:r>
              <w:rPr>
                <w:rFonts w:ascii="Arial" w:hAnsi="Arial"/>
                <w:sz w:val="20"/>
              </w:rPr>
              <w:t>Archivo: Archivo de Prueba.pdf</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20042B" w:rsidRDefault="0020042B" w:rsidP="00195F12">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No se ha visualizado ningún mensaje de notificación previo a subir el archivo.pdf.</w:t>
            </w:r>
          </w:p>
          <w:p w:rsidR="0020042B" w:rsidRDefault="0020042B" w:rsidP="00195F12">
            <w:pPr>
              <w:pStyle w:val="TableContents"/>
              <w:rPr>
                <w:rFonts w:ascii="Arial" w:hAnsi="Arial"/>
                <w:sz w:val="20"/>
              </w:rPr>
            </w:pPr>
            <w:r>
              <w:rPr>
                <w:rFonts w:ascii="Arial" w:hAnsi="Arial"/>
                <w:sz w:val="20"/>
              </w:rPr>
              <w:t>Se ha emitido un aviso para completar el/ los campos correspondientes.</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"Subir Programa", este despliega un mensaje de notificación con dos botones (cancelar y confirmar) </w:t>
            </w:r>
            <w:r>
              <w:lastRenderedPageBreak/>
              <w:t xml:space="preserve">para corroborar si la información y el archivo.pdf son correctos, antes de ser subidos al sistema. Solamente en el caso de que todos los campos sean correctos. </w:t>
            </w:r>
          </w:p>
          <w:p w:rsidR="0020042B" w:rsidRPr="00713567" w:rsidRDefault="0020042B" w:rsidP="00195F12">
            <w:pPr>
              <w:pStyle w:val="PSI-Normal"/>
            </w:pPr>
            <w:r>
              <w:t xml:space="preserve">En el caso de que alguno de los campos no fuese correcto, se probará además que el boton "Subir Programa" al ser clickeado, no desplegará el mensaje de notificación. Emitiendo un aviso.  </w:t>
            </w:r>
          </w:p>
        </w:tc>
      </w:tr>
      <w:tr w:rsidR="0020042B" w:rsidTr="00195F12">
        <w:tc>
          <w:tcPr>
            <w:tcW w:w="8931" w:type="dxa"/>
            <w:gridSpan w:val="7"/>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color w:val="0000FF"/>
                <w:sz w:val="20"/>
              </w:rPr>
            </w:pPr>
            <w:r>
              <w:rPr>
                <w:rFonts w:ascii="Arial" w:hAnsi="Arial"/>
                <w:b/>
                <w:bCs/>
                <w:sz w:val="20"/>
              </w:rPr>
              <w:lastRenderedPageBreak/>
              <w:t>Decisión de Aprobación del Caso de Prueba:</w:t>
            </w:r>
            <w:r>
              <w:rPr>
                <w:rFonts w:ascii="Arial" w:hAnsi="Arial"/>
                <w:sz w:val="20"/>
              </w:rPr>
              <w:t xml:space="preserve">    Aprobó: _X_    Fallo: ___ </w:t>
            </w:r>
          </w:p>
        </w:tc>
      </w:tr>
      <w:tr w:rsidR="0020042B" w:rsidTr="00195F12">
        <w:tc>
          <w:tcPr>
            <w:tcW w:w="8931" w:type="dxa"/>
            <w:gridSpan w:val="7"/>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____04/06/2019____</w:t>
            </w:r>
          </w:p>
        </w:tc>
      </w:tr>
    </w:tbl>
    <w:p w:rsidR="0020042B" w:rsidRDefault="0020042B" w:rsidP="0020042B">
      <w:pPr>
        <w:rPr>
          <w:b/>
        </w:rPr>
      </w:pPr>
    </w:p>
    <w:p w:rsidR="0020042B" w:rsidRDefault="0020042B" w:rsidP="0020042B">
      <w:pPr>
        <w:rPr>
          <w:b/>
        </w:rPr>
      </w:pPr>
    </w:p>
    <w:p w:rsidR="0020042B" w:rsidRDefault="0020042B" w:rsidP="0020042B">
      <w:pPr>
        <w:rPr>
          <w:b/>
        </w:rPr>
      </w:pPr>
    </w:p>
    <w:p w:rsidR="0020042B" w:rsidRDefault="0020042B" w:rsidP="0020042B">
      <w:pPr>
        <w:rPr>
          <w:b/>
        </w:rPr>
      </w:pPr>
    </w:p>
    <w:p w:rsidR="0020042B" w:rsidRDefault="0020042B" w:rsidP="0020042B">
      <w:pPr>
        <w:rPr>
          <w:b/>
          <w:highlight w:val="yellow"/>
        </w:rPr>
      </w:pPr>
    </w:p>
    <w:p w:rsidR="0020042B" w:rsidRPr="00321BC3" w:rsidRDefault="00983C0C" w:rsidP="0020042B">
      <w:pPr>
        <w:pStyle w:val="PSI-Ttulo2"/>
        <w:rPr>
          <w:color w:val="365F91" w:themeColor="accent1" w:themeShade="BF"/>
          <w:sz w:val="28"/>
          <w:szCs w:val="28"/>
        </w:rPr>
      </w:pPr>
      <w:bookmarkStart w:id="26" w:name="_Toc36222626"/>
      <w:r>
        <w:t>Caso de Prueba P00</w:t>
      </w:r>
      <w:r w:rsidR="0020042B">
        <w:t>9</w:t>
      </w:r>
      <w:bookmarkEnd w:id="26"/>
    </w:p>
    <w:p w:rsidR="0020042B" w:rsidRDefault="0020042B" w:rsidP="0020042B">
      <w:r>
        <w:t>Pertenece al botón Subir Programa.</w:t>
      </w:r>
    </w:p>
    <w:p w:rsidR="0020042B" w:rsidRPr="00664D4B" w:rsidRDefault="0020042B" w:rsidP="0020042B">
      <w:pPr>
        <w:pStyle w:val="PSI-Ttulo3"/>
      </w:pPr>
      <w:bookmarkStart w:id="27" w:name="_Toc36222627"/>
      <w:r w:rsidRPr="00664D4B">
        <w:t>Descripción</w:t>
      </w:r>
      <w:bookmarkEnd w:id="27"/>
      <w:r w:rsidRPr="00664D4B">
        <w:t xml:space="preserve"> </w:t>
      </w:r>
    </w:p>
    <w:p w:rsidR="0020042B" w:rsidRDefault="0020042B" w:rsidP="0020042B">
      <w:pPr>
        <w:pStyle w:val="PSI-Normal"/>
      </w:pPr>
      <w:r w:rsidRPr="00664D4B">
        <w:t xml:space="preserve">Este caso de prueba, tiene como objetivo probar </w:t>
      </w:r>
      <w:r>
        <w:t xml:space="preserve">que el botón de notificación "Cancelar" al ser clickeado, cancele la suba del archivo.pdf al sistema y cierre además el mensaje de aviso, permaneciendo en la pantalla Subir Programa. </w:t>
      </w:r>
    </w:p>
    <w:p w:rsidR="0020042B" w:rsidRPr="00664D4B" w:rsidRDefault="0020042B" w:rsidP="0020042B">
      <w:pPr>
        <w:pStyle w:val="PSI-Normal"/>
      </w:pPr>
      <w:r>
        <w:t xml:space="preserve"> </w:t>
      </w:r>
    </w:p>
    <w:p w:rsidR="0020042B" w:rsidRPr="00664D4B" w:rsidRDefault="0020042B" w:rsidP="0020042B">
      <w:pPr>
        <w:pStyle w:val="PSI-Ttulo3"/>
      </w:pPr>
      <w:bookmarkStart w:id="28" w:name="_Toc36222628"/>
      <w:r w:rsidRPr="00664D4B">
        <w:t>Evaluación de la Prueba</w:t>
      </w:r>
      <w:bookmarkEnd w:id="28"/>
      <w:r w:rsidRPr="00664D4B">
        <w:t xml:space="preserve"> </w:t>
      </w:r>
    </w:p>
    <w:p w:rsidR="0020042B" w:rsidRDefault="0020042B" w:rsidP="0020042B">
      <w:pPr>
        <w:pStyle w:val="PSI-Normal"/>
      </w:pPr>
      <w:r>
        <w:t xml:space="preserve">Realizada y Satisfactoria. </w:t>
      </w:r>
    </w:p>
    <w:p w:rsidR="0020042B" w:rsidRPr="00664D4B" w:rsidRDefault="0020042B" w:rsidP="0020042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195F12">
        <w:tc>
          <w:tcPr>
            <w:tcW w:w="4904" w:type="dxa"/>
            <w:gridSpan w:val="4"/>
            <w:tcBorders>
              <w:top w:val="single" w:sz="1" w:space="0" w:color="000000"/>
              <w:left w:val="single" w:sz="1" w:space="0" w:color="000000"/>
              <w:bottom w:val="single" w:sz="1" w:space="0" w:color="000000"/>
            </w:tcBorders>
          </w:tcPr>
          <w:p w:rsidR="0020042B" w:rsidRDefault="0020042B" w:rsidP="00195F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Nivel de Prueba: </w:t>
            </w:r>
            <w:r w:rsidRPr="00565228">
              <w:t>Componente</w:t>
            </w:r>
          </w:p>
        </w:tc>
      </w:tr>
      <w:tr w:rsidR="0020042B" w:rsidTr="00195F12">
        <w:tc>
          <w:tcPr>
            <w:tcW w:w="4904" w:type="dxa"/>
            <w:gridSpan w:val="4"/>
            <w:tcBorders>
              <w:left w:val="single" w:sz="1" w:space="0" w:color="000000"/>
              <w:bottom w:val="single" w:sz="1" w:space="0" w:color="000000"/>
            </w:tcBorders>
            <w:shd w:val="clear" w:color="auto" w:fill="E6E6E6"/>
          </w:tcPr>
          <w:p w:rsidR="0020042B" w:rsidRDefault="0020042B" w:rsidP="00195F12">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195F12">
            <w:pPr>
              <w:pStyle w:val="PSI-Normal"/>
              <w:rPr>
                <w:b/>
              </w:rPr>
            </w:pPr>
            <w:r>
              <w:rPr>
                <w:b/>
              </w:rPr>
              <w:t xml:space="preserve">Tipo(s) de Pruebas(s): </w:t>
            </w:r>
            <w:r w:rsidRPr="00995A0D">
              <w:t>Funcional</w:t>
            </w:r>
          </w:p>
        </w:tc>
      </w:tr>
      <w:tr w:rsidR="0020042B" w:rsidRPr="00CF4BD4" w:rsidTr="00195F12">
        <w:tc>
          <w:tcPr>
            <w:tcW w:w="4904" w:type="dxa"/>
            <w:gridSpan w:val="4"/>
            <w:tcBorders>
              <w:left w:val="single" w:sz="1" w:space="0" w:color="000000"/>
              <w:bottom w:val="single" w:sz="1" w:space="0" w:color="000000"/>
            </w:tcBorders>
          </w:tcPr>
          <w:p w:rsidR="0020042B" w:rsidRDefault="0020042B" w:rsidP="00195F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195F12">
              <w:trPr>
                <w:trHeight w:val="263"/>
              </w:trPr>
              <w:tc>
                <w:tcPr>
                  <w:tcW w:w="4426" w:type="dxa"/>
                </w:tcPr>
                <w:p w:rsidR="0020042B" w:rsidRPr="004D5405" w:rsidRDefault="0020042B" w:rsidP="00195F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195F12">
            <w:pPr>
              <w:pStyle w:val="TableContents"/>
              <w:rPr>
                <w:rFonts w:ascii="Arial" w:hAnsi="Arial"/>
                <w:color w:val="0000FF"/>
                <w:sz w:val="20"/>
                <w:lang w:val="es-AR"/>
              </w:rPr>
            </w:pP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195F12">
            <w:pPr>
              <w:pStyle w:val="PSI-Normal"/>
            </w:pPr>
            <w:r>
              <w:rPr>
                <w:b/>
              </w:rPr>
              <w:t xml:space="preserve">Autor del Caso de Prueba: </w:t>
            </w:r>
            <w:r>
              <w:t>Nicolás Sartini</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b/>
              </w:rPr>
            </w:pPr>
            <w:r>
              <w:rPr>
                <w:b/>
              </w:rPr>
              <w:t xml:space="preserve">ID/Nombre Caso de Prueba: </w:t>
            </w:r>
            <w:r w:rsidR="00983C0C">
              <w:t>P00</w:t>
            </w:r>
            <w:r>
              <w:t>9</w:t>
            </w:r>
          </w:p>
        </w:tc>
        <w:tc>
          <w:tcPr>
            <w:tcW w:w="4027" w:type="dxa"/>
            <w:gridSpan w:val="3"/>
            <w:tcBorders>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Nombre del Probador: </w:t>
            </w:r>
            <w:r>
              <w:t>Nicolás Sartini</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195F12">
            <w:pPr>
              <w:pStyle w:val="PSI-Normal"/>
              <w:rPr>
                <w:b/>
              </w:rPr>
            </w:pPr>
            <w:r>
              <w:rPr>
                <w:b/>
              </w:rPr>
              <w:t xml:space="preserve">Fecha de Creación: </w:t>
            </w:r>
            <w:r>
              <w:lastRenderedPageBreak/>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195F12">
            <w:pPr>
              <w:pStyle w:val="PSI-Normal"/>
              <w:rPr>
                <w:b/>
              </w:rPr>
            </w:pPr>
            <w:r>
              <w:rPr>
                <w:b/>
              </w:rPr>
              <w:lastRenderedPageBreak/>
              <w:t xml:space="preserve">Fecha de </w:t>
            </w:r>
            <w:r>
              <w:rPr>
                <w:b/>
              </w:rPr>
              <w:lastRenderedPageBreak/>
              <w:t xml:space="preserve">Ejecución: </w:t>
            </w:r>
            <w:r>
              <w:t>04</w:t>
            </w:r>
            <w:r w:rsidRPr="00473DBE">
              <w:t>/</w:t>
            </w:r>
            <w:r>
              <w:t>06</w:t>
            </w:r>
            <w:r w:rsidRPr="00473DBE">
              <w:t>/201</w:t>
            </w:r>
            <w:r>
              <w:t>9</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TableContents"/>
              <w:rPr>
                <w:rFonts w:ascii="Arial" w:hAnsi="Arial"/>
                <w:b/>
                <w:bCs/>
                <w:sz w:val="20"/>
              </w:rPr>
            </w:pPr>
            <w:r>
              <w:rPr>
                <w:rFonts w:ascii="Arial" w:hAnsi="Arial"/>
                <w:b/>
                <w:bCs/>
                <w:sz w:val="20"/>
              </w:rPr>
              <w:lastRenderedPageBreak/>
              <w:t>Condición(es) para que se ejecute el Caso de Prueba:</w:t>
            </w:r>
          </w:p>
        </w:tc>
      </w:tr>
      <w:tr w:rsidR="0020042B" w:rsidTr="00195F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195F12">
              <w:trPr>
                <w:trHeight w:val="574"/>
              </w:trPr>
              <w:tc>
                <w:tcPr>
                  <w:tcW w:w="4308" w:type="dxa"/>
                </w:tcPr>
                <w:p w:rsidR="0020042B" w:rsidRDefault="0020042B" w:rsidP="00195F12">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195F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195F12">
            <w:pPr>
              <w:pStyle w:val="PSI-Normal"/>
            </w:pPr>
            <w:r>
              <w:t>-</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TableContents"/>
              <w:rPr>
                <w:rFonts w:ascii="Arial" w:hAnsi="Arial"/>
                <w:b/>
                <w:bCs/>
                <w:sz w:val="20"/>
              </w:rPr>
            </w:pPr>
            <w:r>
              <w:rPr>
                <w:rFonts w:ascii="Arial" w:hAnsi="Arial"/>
                <w:b/>
                <w:bCs/>
                <w:sz w:val="20"/>
              </w:rPr>
              <w:t>Para la Ejecución del Caso de Prueba:</w:t>
            </w:r>
          </w:p>
        </w:tc>
      </w:tr>
      <w:tr w:rsidR="0020042B" w:rsidTr="00195F12">
        <w:tc>
          <w:tcPr>
            <w:tcW w:w="851"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Resultado Obtenido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20042B" w:rsidRPr="00B151C0" w:rsidRDefault="0020042B" w:rsidP="00195F12">
            <w:pPr>
              <w:pStyle w:val="PSI-Normal"/>
              <w:spacing w:before="0" w:line="240" w:lineRule="auto"/>
              <w:ind w:left="360"/>
              <w:rPr>
                <w:rFonts w:ascii="Arial" w:hAnsi="Arial"/>
                <w:sz w:val="20"/>
              </w:rPr>
            </w:pPr>
            <w:r>
              <w:t xml:space="preserve">Cancelar la suba del archivo.pdf al sistema y </w:t>
            </w:r>
            <w:r>
              <w:rPr>
                <w:rFonts w:ascii="Arial" w:hAnsi="Arial"/>
                <w:sz w:val="20"/>
              </w:rPr>
              <w:t xml:space="preserve">Cerrar el mensaje de aviso, permaneciendo en la pantalla Subir Programa. </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 xml:space="preserve">Satisfactorio. </w:t>
            </w:r>
          </w:p>
          <w:p w:rsidR="0020042B" w:rsidRDefault="0020042B" w:rsidP="00195F12">
            <w:pPr>
              <w:pStyle w:val="TableContents"/>
              <w:rPr>
                <w:rFonts w:ascii="Arial" w:hAnsi="Arial"/>
                <w:sz w:val="20"/>
              </w:rPr>
            </w:pPr>
            <w:r>
              <w:rPr>
                <w:rFonts w:ascii="Arial" w:hAnsi="Arial"/>
                <w:sz w:val="20"/>
              </w:rPr>
              <w:t>Correcta cancelación de la suba del archivo.pdf al sistema y  cierre del mensaje de aviso, permaneciendo correctamente en la pantalla Subir Programa.</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195F12">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de notificación "Cancelar", este cancele la suba del archivo.pdf al sistema y cierre además el mensaje de aviso, permaneciendo en la pantalla Subir Programa.</w:t>
            </w:r>
          </w:p>
        </w:tc>
      </w:tr>
      <w:tr w:rsidR="0020042B" w:rsidTr="00195F12">
        <w:tc>
          <w:tcPr>
            <w:tcW w:w="8931" w:type="dxa"/>
            <w:gridSpan w:val="7"/>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20042B" w:rsidTr="00195F12">
        <w:tc>
          <w:tcPr>
            <w:tcW w:w="8931" w:type="dxa"/>
            <w:gridSpan w:val="7"/>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____04/06/2019____</w:t>
            </w:r>
          </w:p>
        </w:tc>
      </w:tr>
    </w:tbl>
    <w:p w:rsidR="0020042B" w:rsidRDefault="0020042B" w:rsidP="0020042B">
      <w:pPr>
        <w:pStyle w:val="InfoBlue"/>
        <w:ind w:left="363"/>
      </w:pPr>
    </w:p>
    <w:p w:rsidR="0020042B" w:rsidRDefault="0020042B" w:rsidP="0020042B">
      <w:pPr>
        <w:rPr>
          <w:lang w:val="es-VE"/>
        </w:rPr>
      </w:pPr>
    </w:p>
    <w:p w:rsidR="0020042B" w:rsidRDefault="0020042B" w:rsidP="0020042B">
      <w:pPr>
        <w:rPr>
          <w:b/>
        </w:rPr>
      </w:pPr>
    </w:p>
    <w:p w:rsidR="0020042B" w:rsidRDefault="0020042B" w:rsidP="0020042B">
      <w:pPr>
        <w:rPr>
          <w:b/>
        </w:rPr>
      </w:pPr>
    </w:p>
    <w:p w:rsidR="0020042B" w:rsidRPr="00321BC3" w:rsidRDefault="00983C0C" w:rsidP="0020042B">
      <w:pPr>
        <w:pStyle w:val="PSI-Ttulo2"/>
        <w:rPr>
          <w:color w:val="365F91" w:themeColor="accent1" w:themeShade="BF"/>
          <w:sz w:val="28"/>
          <w:szCs w:val="28"/>
        </w:rPr>
      </w:pPr>
      <w:bookmarkStart w:id="29" w:name="_Toc36222629"/>
      <w:r>
        <w:t>Caso de Prueba P01</w:t>
      </w:r>
      <w:r w:rsidR="0020042B">
        <w:t>0</w:t>
      </w:r>
      <w:bookmarkEnd w:id="29"/>
    </w:p>
    <w:p w:rsidR="0020042B" w:rsidRDefault="0020042B" w:rsidP="0020042B">
      <w:r>
        <w:t>Pertenece al botón Subir Programa.</w:t>
      </w:r>
    </w:p>
    <w:p w:rsidR="0020042B" w:rsidRDefault="0020042B" w:rsidP="0020042B">
      <w:pPr>
        <w:pStyle w:val="PSI-Ttulo3"/>
      </w:pPr>
    </w:p>
    <w:p w:rsidR="0020042B" w:rsidRPr="00664D4B" w:rsidRDefault="0020042B" w:rsidP="0020042B">
      <w:pPr>
        <w:pStyle w:val="PSI-Ttulo3"/>
      </w:pPr>
      <w:bookmarkStart w:id="30" w:name="_Toc36222630"/>
      <w:r w:rsidRPr="00664D4B">
        <w:t>Descripción</w:t>
      </w:r>
      <w:bookmarkEnd w:id="30"/>
      <w:r w:rsidRPr="00664D4B">
        <w:t xml:space="preserve"> </w:t>
      </w:r>
    </w:p>
    <w:p w:rsidR="0020042B" w:rsidRDefault="0020042B" w:rsidP="0020042B">
      <w:pPr>
        <w:pStyle w:val="PSI-Normal"/>
      </w:pPr>
      <w:r w:rsidRPr="00664D4B">
        <w:t xml:space="preserve">Este caso de prueba, tiene como objetivo probar </w:t>
      </w:r>
      <w:r>
        <w:t>que el botón de notificación "Confirmar" al ser clickeado, permita subir al sistema, solamente archivos (originales) con extensión .pdf, cuyo tamaño sea menor o igual al tamaño máximo establecido en la Base de Datos (2 Mb = 2.048 Kb), reemplazando su nombre original por el nombre establecido por defecto (</w:t>
      </w:r>
      <w:r w:rsidRPr="001F07BD">
        <w:t>prg_</w:t>
      </w:r>
      <w:r>
        <w:t>CódigoAsignatura</w:t>
      </w:r>
      <w:r w:rsidRPr="001F07BD">
        <w:t>_</w:t>
      </w:r>
      <w:r>
        <w:t>CódigoCarrera</w:t>
      </w:r>
      <w:r w:rsidRPr="001F07BD">
        <w:t>_uarg_pact</w:t>
      </w:r>
      <w:r>
        <w:t xml:space="preserve">.pdf). </w:t>
      </w:r>
    </w:p>
    <w:p w:rsidR="0020042B" w:rsidRDefault="0020042B" w:rsidP="0020042B">
      <w:pPr>
        <w:pStyle w:val="PSI-Normal"/>
      </w:pPr>
      <w:r>
        <w:lastRenderedPageBreak/>
        <w:t xml:space="preserve">Además no deberá subir al sistema cualquier archivo con un formato de extensión diferente al mencionado, cambiado intencionalmente a .pdf, como así también aquellos programas que ya se encuentren subidos anteriormente. </w:t>
      </w:r>
    </w:p>
    <w:p w:rsidR="0020042B" w:rsidRDefault="0020042B" w:rsidP="0020042B">
      <w:pPr>
        <w:pStyle w:val="PSI-Ttulo3"/>
      </w:pPr>
    </w:p>
    <w:p w:rsidR="0020042B" w:rsidRPr="00664D4B" w:rsidRDefault="0020042B" w:rsidP="0020042B">
      <w:pPr>
        <w:pStyle w:val="PSI-Ttulo3"/>
      </w:pPr>
      <w:bookmarkStart w:id="31" w:name="_Toc36222631"/>
      <w:r w:rsidRPr="00664D4B">
        <w:t>Evaluación de la Prueba</w:t>
      </w:r>
      <w:bookmarkEnd w:id="31"/>
      <w:r w:rsidRPr="00664D4B">
        <w:t xml:space="preserve"> </w:t>
      </w:r>
    </w:p>
    <w:p w:rsidR="0020042B" w:rsidRDefault="0020042B" w:rsidP="0020042B">
      <w:pPr>
        <w:pStyle w:val="PSI-Normal"/>
      </w:pPr>
      <w:r>
        <w:t>Realizada y Satisfactoria.</w:t>
      </w:r>
    </w:p>
    <w:p w:rsidR="0020042B" w:rsidRPr="00664D4B" w:rsidRDefault="0020042B" w:rsidP="0020042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195F12">
        <w:tc>
          <w:tcPr>
            <w:tcW w:w="4904" w:type="dxa"/>
            <w:gridSpan w:val="4"/>
            <w:tcBorders>
              <w:top w:val="single" w:sz="1" w:space="0" w:color="000000"/>
              <w:left w:val="single" w:sz="1" w:space="0" w:color="000000"/>
              <w:bottom w:val="single" w:sz="1" w:space="0" w:color="000000"/>
            </w:tcBorders>
          </w:tcPr>
          <w:p w:rsidR="0020042B" w:rsidRDefault="0020042B" w:rsidP="00195F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Nivel de Prueba: </w:t>
            </w:r>
            <w:r w:rsidRPr="00565228">
              <w:t>Componente</w:t>
            </w:r>
          </w:p>
        </w:tc>
      </w:tr>
      <w:tr w:rsidR="0020042B" w:rsidTr="00195F12">
        <w:tc>
          <w:tcPr>
            <w:tcW w:w="4904" w:type="dxa"/>
            <w:gridSpan w:val="4"/>
            <w:tcBorders>
              <w:left w:val="single" w:sz="1" w:space="0" w:color="000000"/>
              <w:bottom w:val="single" w:sz="1" w:space="0" w:color="000000"/>
            </w:tcBorders>
            <w:shd w:val="clear" w:color="auto" w:fill="E6E6E6"/>
          </w:tcPr>
          <w:p w:rsidR="0020042B" w:rsidRDefault="0020042B" w:rsidP="00195F12">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195F12">
            <w:pPr>
              <w:pStyle w:val="PSI-Normal"/>
              <w:rPr>
                <w:b/>
              </w:rPr>
            </w:pPr>
            <w:r>
              <w:rPr>
                <w:b/>
              </w:rPr>
              <w:t xml:space="preserve">Tipo(s) de Pruebas(s): </w:t>
            </w:r>
            <w:r w:rsidRPr="00995A0D">
              <w:t>Funcional</w:t>
            </w:r>
          </w:p>
        </w:tc>
      </w:tr>
      <w:tr w:rsidR="0020042B" w:rsidRPr="00CF4BD4" w:rsidTr="00195F12">
        <w:tc>
          <w:tcPr>
            <w:tcW w:w="4904" w:type="dxa"/>
            <w:gridSpan w:val="4"/>
            <w:tcBorders>
              <w:left w:val="single" w:sz="1" w:space="0" w:color="000000"/>
              <w:bottom w:val="single" w:sz="1" w:space="0" w:color="000000"/>
            </w:tcBorders>
          </w:tcPr>
          <w:p w:rsidR="0020042B" w:rsidRDefault="0020042B" w:rsidP="00195F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195F12">
              <w:trPr>
                <w:trHeight w:val="263"/>
              </w:trPr>
              <w:tc>
                <w:tcPr>
                  <w:tcW w:w="4426" w:type="dxa"/>
                </w:tcPr>
                <w:p w:rsidR="0020042B" w:rsidRPr="004D5405" w:rsidRDefault="0020042B" w:rsidP="00195F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195F12">
            <w:pPr>
              <w:pStyle w:val="TableContents"/>
              <w:rPr>
                <w:rFonts w:ascii="Arial" w:hAnsi="Arial"/>
                <w:color w:val="0000FF"/>
                <w:sz w:val="20"/>
                <w:lang w:val="es-AR"/>
              </w:rPr>
            </w:pP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195F12">
            <w:pPr>
              <w:pStyle w:val="PSI-Normal"/>
            </w:pPr>
            <w:r>
              <w:rPr>
                <w:b/>
              </w:rPr>
              <w:t xml:space="preserve">Autor del Caso de Prueba: </w:t>
            </w:r>
            <w:r>
              <w:t>Nicolás Sartini</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b/>
              </w:rPr>
            </w:pPr>
            <w:r>
              <w:rPr>
                <w:b/>
              </w:rPr>
              <w:t xml:space="preserve">ID/Nombre Caso de Prueba: </w:t>
            </w:r>
            <w:r w:rsidR="00983C0C">
              <w:t>P01</w:t>
            </w:r>
            <w:r>
              <w:t>0</w:t>
            </w:r>
          </w:p>
        </w:tc>
        <w:tc>
          <w:tcPr>
            <w:tcW w:w="4027" w:type="dxa"/>
            <w:gridSpan w:val="3"/>
            <w:tcBorders>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Nombre del Probador: </w:t>
            </w:r>
            <w:r>
              <w:t>Nicolás Sartini</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195F12">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Fecha de Ejecución: </w:t>
            </w:r>
            <w:r>
              <w:t>04</w:t>
            </w:r>
            <w:r w:rsidRPr="00473DBE">
              <w:t>/</w:t>
            </w:r>
            <w:r>
              <w:t>06</w:t>
            </w:r>
            <w:r w:rsidRPr="00473DBE">
              <w:t>/201</w:t>
            </w:r>
            <w:r>
              <w:t>9</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TableContents"/>
              <w:rPr>
                <w:rFonts w:ascii="Arial" w:hAnsi="Arial"/>
                <w:b/>
                <w:bCs/>
                <w:sz w:val="20"/>
              </w:rPr>
            </w:pPr>
            <w:r>
              <w:rPr>
                <w:rFonts w:ascii="Arial" w:hAnsi="Arial"/>
                <w:b/>
                <w:bCs/>
                <w:sz w:val="20"/>
              </w:rPr>
              <w:t>Condición(es) para que se ejecute el Caso de Prueba:</w:t>
            </w:r>
          </w:p>
        </w:tc>
      </w:tr>
      <w:tr w:rsidR="0020042B" w:rsidTr="00195F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195F12">
              <w:trPr>
                <w:trHeight w:val="574"/>
              </w:trPr>
              <w:tc>
                <w:tcPr>
                  <w:tcW w:w="4308" w:type="dxa"/>
                </w:tcPr>
                <w:p w:rsidR="0020042B" w:rsidRDefault="0020042B" w:rsidP="00195F12">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195F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195F12">
            <w:pPr>
              <w:pStyle w:val="PSI-Normal"/>
            </w:pPr>
            <w:r>
              <w:t>-</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TableContents"/>
              <w:rPr>
                <w:rFonts w:ascii="Arial" w:hAnsi="Arial"/>
                <w:b/>
                <w:bCs/>
                <w:sz w:val="20"/>
              </w:rPr>
            </w:pPr>
            <w:r>
              <w:rPr>
                <w:rFonts w:ascii="Arial" w:hAnsi="Arial"/>
                <w:b/>
                <w:bCs/>
                <w:sz w:val="20"/>
              </w:rPr>
              <w:t>Para la Ejecución del Caso de Prueba:</w:t>
            </w:r>
          </w:p>
        </w:tc>
      </w:tr>
      <w:tr w:rsidR="0020042B" w:rsidTr="00195F12">
        <w:tc>
          <w:tcPr>
            <w:tcW w:w="851"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Resultado Obtenido</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.pdf</w:t>
            </w:r>
          </w:p>
          <w:p w:rsidR="0020042B" w:rsidRDefault="0020042B" w:rsidP="00195F12">
            <w:pPr>
              <w:pStyle w:val="TableContents"/>
              <w:rPr>
                <w:rFonts w:ascii="Arial" w:hAnsi="Arial"/>
                <w:sz w:val="20"/>
              </w:rPr>
            </w:pPr>
            <w:r>
              <w:rPr>
                <w:rFonts w:ascii="Arial" w:hAnsi="Arial"/>
                <w:sz w:val="20"/>
              </w:rPr>
              <w:t>En minúscula,</w:t>
            </w:r>
          </w:p>
          <w:p w:rsidR="0020042B" w:rsidRDefault="0020042B" w:rsidP="00195F12">
            <w:pPr>
              <w:pStyle w:val="TableContents"/>
              <w:rPr>
                <w:rFonts w:ascii="Arial" w:hAnsi="Arial"/>
                <w:sz w:val="20"/>
              </w:rPr>
            </w:pPr>
            <w:r>
              <w:rPr>
                <w:rFonts w:ascii="Arial" w:hAnsi="Arial"/>
                <w:sz w:val="20"/>
              </w:rPr>
              <w:t xml:space="preserve">(original) </w:t>
            </w:r>
          </w:p>
          <w:p w:rsidR="0020042B" w:rsidRDefault="0020042B" w:rsidP="00195F12">
            <w:pPr>
              <w:pStyle w:val="TableContents"/>
              <w:rPr>
                <w:rFonts w:ascii="Arial" w:hAnsi="Arial"/>
                <w:sz w:val="20"/>
              </w:rPr>
            </w:pPr>
            <w:r>
              <w:rPr>
                <w:rFonts w:ascii="Arial" w:hAnsi="Arial"/>
                <w:sz w:val="20"/>
              </w:rPr>
              <w:t>No repetido.</w:t>
            </w:r>
          </w:p>
          <w:p w:rsidR="0020042B" w:rsidRDefault="0020042B" w:rsidP="00195F12">
            <w:pPr>
              <w:pStyle w:val="TableContents"/>
              <w:rPr>
                <w:rFonts w:ascii="Arial" w:hAnsi="Arial"/>
                <w:sz w:val="20"/>
              </w:rPr>
            </w:pPr>
            <w:r>
              <w:rPr>
                <w:rFonts w:ascii="Arial" w:hAnsi="Arial"/>
                <w:sz w:val="20"/>
              </w:rPr>
              <w:t xml:space="preserve">Menor a 2 Mb. </w:t>
            </w:r>
          </w:p>
          <w:p w:rsidR="0020042B" w:rsidRDefault="0020042B" w:rsidP="00195F12">
            <w:pPr>
              <w:pStyle w:val="TableContents"/>
              <w:rPr>
                <w:rFonts w:ascii="Arial" w:hAnsi="Arial"/>
                <w:sz w:val="20"/>
              </w:rPr>
            </w:pPr>
            <w:r>
              <w:rPr>
                <w:rFonts w:ascii="Arial" w:hAnsi="Arial"/>
                <w:sz w:val="20"/>
              </w:rPr>
              <w:t>(1,30 Mb)</w:t>
            </w:r>
          </w:p>
          <w:p w:rsidR="0020042B" w:rsidRDefault="0020042B" w:rsidP="00195F12">
            <w:pPr>
              <w:pStyle w:val="TableContents"/>
              <w:rPr>
                <w:rFonts w:ascii="Arial" w:hAnsi="Arial"/>
                <w:sz w:val="20"/>
              </w:rPr>
            </w:pP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Año: 2019</w:t>
            </w:r>
          </w:p>
          <w:p w:rsidR="0020042B" w:rsidRDefault="0020042B" w:rsidP="00195F12">
            <w:pPr>
              <w:pStyle w:val="TableContents"/>
              <w:rPr>
                <w:rFonts w:ascii="Arial" w:hAnsi="Arial"/>
                <w:sz w:val="20"/>
              </w:rPr>
            </w:pPr>
            <w:r>
              <w:rPr>
                <w:rFonts w:ascii="Arial" w:hAnsi="Arial"/>
                <w:sz w:val="20"/>
              </w:rPr>
              <w:t>Carrera: 016 - Analista de Sistemas.</w:t>
            </w:r>
          </w:p>
          <w:p w:rsidR="0020042B" w:rsidRDefault="0020042B" w:rsidP="00195F12">
            <w:pPr>
              <w:pStyle w:val="TableContents"/>
              <w:rPr>
                <w:rFonts w:ascii="Arial" w:hAnsi="Arial"/>
                <w:sz w:val="20"/>
              </w:rPr>
            </w:pPr>
            <w:r>
              <w:rPr>
                <w:rFonts w:ascii="Arial" w:hAnsi="Arial"/>
                <w:sz w:val="20"/>
              </w:rPr>
              <w:t>Asignatura: 1649 - Resolución de Problemas y Algoritmos.</w:t>
            </w:r>
          </w:p>
          <w:p w:rsidR="0020042B" w:rsidRPr="004647B0" w:rsidRDefault="0020042B" w:rsidP="00195F12">
            <w:pPr>
              <w:pStyle w:val="TableContents"/>
              <w:rPr>
                <w:rFonts w:ascii="Arial" w:hAnsi="Arial"/>
                <w:sz w:val="20"/>
                <w:lang w:val="es-AR"/>
              </w:rPr>
            </w:pPr>
            <w:r w:rsidRPr="004647B0">
              <w:rPr>
                <w:rFonts w:ascii="Arial" w:hAnsi="Arial"/>
                <w:sz w:val="20"/>
                <w:lang w:val="es-AR"/>
              </w:rPr>
              <w:t xml:space="preserve">Archivo: </w:t>
            </w:r>
          </w:p>
          <w:p w:rsidR="0020042B" w:rsidRPr="004647B0" w:rsidRDefault="0020042B" w:rsidP="00195F12">
            <w:pPr>
              <w:pStyle w:val="TableContents"/>
              <w:rPr>
                <w:rFonts w:ascii="Arial" w:hAnsi="Arial"/>
                <w:sz w:val="20"/>
                <w:lang w:val="es-AR"/>
              </w:rPr>
            </w:pPr>
            <w:r w:rsidRPr="004647B0">
              <w:rPr>
                <w:rFonts w:ascii="Arial" w:hAnsi="Arial"/>
                <w:sz w:val="20"/>
                <w:lang w:val="es-AR"/>
              </w:rPr>
              <w:t xml:space="preserve">Archivo de </w:t>
            </w:r>
            <w:r w:rsidRPr="004647B0">
              <w:rPr>
                <w:rFonts w:ascii="Arial" w:hAnsi="Arial"/>
                <w:sz w:val="20"/>
                <w:lang w:val="es-AR"/>
              </w:rPr>
              <w:lastRenderedPageBreak/>
              <w:t>Prueba.pdf</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lastRenderedPageBreak/>
              <w:t>Visualizar un mensaje de confirmación exitosa.</w:t>
            </w:r>
          </w:p>
          <w:p w:rsidR="0020042B" w:rsidRDefault="0020042B" w:rsidP="00195F12">
            <w:pPr>
              <w:pStyle w:val="PSI-Normal"/>
              <w:spacing w:before="0" w:line="240" w:lineRule="auto"/>
              <w:ind w:left="360"/>
              <w:rPr>
                <w:rFonts w:ascii="Arial" w:hAnsi="Arial"/>
                <w:sz w:val="20"/>
              </w:rPr>
            </w:pPr>
            <w:r>
              <w:rPr>
                <w:rFonts w:ascii="Arial" w:hAnsi="Arial"/>
                <w:sz w:val="20"/>
              </w:rPr>
              <w:t>Subir satisfactoriamente el archivo .pdf al sistema con el nombre por defecto (</w:t>
            </w:r>
            <w:r w:rsidRPr="00561661">
              <w:rPr>
                <w:rFonts w:ascii="Arial" w:hAnsi="Arial"/>
                <w:sz w:val="20"/>
              </w:rPr>
              <w:t>prg_1649_016_uarg_pact</w:t>
            </w:r>
            <w:r>
              <w:rPr>
                <w:rFonts w:ascii="Arial" w:hAnsi="Arial"/>
                <w:sz w:val="20"/>
              </w:rPr>
              <w:t>.pdf)</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Correcta visualización del mensaje de confirmacion "operacion realizada con exito. El programa fue subido correctamente".</w:t>
            </w:r>
          </w:p>
          <w:p w:rsidR="0020042B" w:rsidRDefault="0020042B" w:rsidP="00195F12">
            <w:pPr>
              <w:pStyle w:val="TableContents"/>
              <w:rPr>
                <w:rFonts w:ascii="Arial" w:hAnsi="Arial"/>
                <w:sz w:val="20"/>
              </w:rPr>
            </w:pPr>
            <w:r>
              <w:rPr>
                <w:rFonts w:ascii="Arial" w:hAnsi="Arial"/>
                <w:sz w:val="20"/>
              </w:rPr>
              <w:t>Correcta subida del archivo .pdf en el sistema con el nombre por defecto (</w:t>
            </w:r>
            <w:r w:rsidRPr="00561661">
              <w:rPr>
                <w:rFonts w:ascii="Arial" w:hAnsi="Arial"/>
                <w:sz w:val="20"/>
              </w:rPr>
              <w:t>prg_1649_016_uarg_pa</w:t>
            </w:r>
            <w:r w:rsidRPr="00561661">
              <w:rPr>
                <w:rFonts w:ascii="Arial" w:hAnsi="Arial"/>
                <w:sz w:val="20"/>
              </w:rPr>
              <w:lastRenderedPageBreak/>
              <w:t>ct</w:t>
            </w:r>
            <w:r>
              <w:rPr>
                <w:rFonts w:ascii="Arial" w:hAnsi="Arial"/>
                <w:sz w:val="20"/>
              </w:rPr>
              <w:t xml:space="preserve">.pdf). </w:t>
            </w: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sidRPr="004647B0">
              <w:rPr>
                <w:rFonts w:ascii="Arial" w:hAnsi="Arial"/>
                <w:sz w:val="20"/>
              </w:rPr>
              <w:lastRenderedPageBreak/>
              <w:t>2</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.pdf</w:t>
            </w:r>
          </w:p>
          <w:p w:rsidR="0020042B" w:rsidRDefault="0020042B" w:rsidP="00195F12">
            <w:pPr>
              <w:pStyle w:val="TableContents"/>
              <w:rPr>
                <w:rFonts w:ascii="Arial" w:hAnsi="Arial"/>
                <w:sz w:val="20"/>
              </w:rPr>
            </w:pPr>
            <w:r>
              <w:rPr>
                <w:rFonts w:ascii="Arial" w:hAnsi="Arial"/>
                <w:sz w:val="20"/>
              </w:rPr>
              <w:t>En minúscula,</w:t>
            </w:r>
          </w:p>
          <w:p w:rsidR="0020042B" w:rsidRDefault="0020042B" w:rsidP="00195F12">
            <w:pPr>
              <w:pStyle w:val="TableContents"/>
              <w:rPr>
                <w:rFonts w:ascii="Arial" w:hAnsi="Arial"/>
                <w:sz w:val="20"/>
              </w:rPr>
            </w:pPr>
            <w:r>
              <w:rPr>
                <w:rFonts w:ascii="Arial" w:hAnsi="Arial"/>
                <w:sz w:val="20"/>
              </w:rPr>
              <w:t xml:space="preserve">(original) </w:t>
            </w:r>
          </w:p>
          <w:p w:rsidR="0020042B" w:rsidRDefault="0020042B" w:rsidP="00195F12">
            <w:pPr>
              <w:pStyle w:val="TableContents"/>
              <w:rPr>
                <w:rFonts w:ascii="Arial" w:hAnsi="Arial"/>
                <w:sz w:val="20"/>
              </w:rPr>
            </w:pPr>
            <w:r>
              <w:rPr>
                <w:rFonts w:ascii="Arial" w:hAnsi="Arial"/>
                <w:sz w:val="20"/>
              </w:rPr>
              <w:t>Repetido.</w:t>
            </w:r>
          </w:p>
          <w:p w:rsidR="0020042B" w:rsidRDefault="0020042B" w:rsidP="00195F12">
            <w:pPr>
              <w:pStyle w:val="TableContents"/>
              <w:rPr>
                <w:rFonts w:ascii="Arial" w:hAnsi="Arial"/>
                <w:sz w:val="20"/>
              </w:rPr>
            </w:pPr>
            <w:r>
              <w:rPr>
                <w:rFonts w:ascii="Arial" w:hAnsi="Arial"/>
                <w:sz w:val="20"/>
              </w:rPr>
              <w:t xml:space="preserve">Menor a 2 Mb. </w:t>
            </w:r>
          </w:p>
          <w:p w:rsidR="0020042B" w:rsidRDefault="0020042B" w:rsidP="00195F12">
            <w:pPr>
              <w:pStyle w:val="TableContents"/>
              <w:rPr>
                <w:rFonts w:ascii="Arial" w:hAnsi="Arial"/>
                <w:sz w:val="20"/>
              </w:rPr>
            </w:pPr>
            <w:r>
              <w:rPr>
                <w:rFonts w:ascii="Arial" w:hAnsi="Arial"/>
                <w:sz w:val="20"/>
              </w:rPr>
              <w:t>(1,30 Mb)</w:t>
            </w:r>
          </w:p>
          <w:p w:rsidR="0020042B" w:rsidRDefault="0020042B" w:rsidP="00195F12">
            <w:pPr>
              <w:pStyle w:val="TableContents"/>
              <w:rPr>
                <w:rFonts w:ascii="Arial" w:hAnsi="Arial"/>
                <w:sz w:val="20"/>
              </w:rPr>
            </w:pP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Año: 2019</w:t>
            </w:r>
          </w:p>
          <w:p w:rsidR="0020042B" w:rsidRDefault="0020042B" w:rsidP="00195F12">
            <w:pPr>
              <w:pStyle w:val="TableContents"/>
              <w:rPr>
                <w:rFonts w:ascii="Arial" w:hAnsi="Arial"/>
                <w:sz w:val="20"/>
              </w:rPr>
            </w:pPr>
            <w:r>
              <w:rPr>
                <w:rFonts w:ascii="Arial" w:hAnsi="Arial"/>
                <w:sz w:val="20"/>
              </w:rPr>
              <w:t>Carrera: 016 - Analista de Sistemas.</w:t>
            </w:r>
          </w:p>
          <w:p w:rsidR="0020042B" w:rsidRDefault="0020042B" w:rsidP="00195F12">
            <w:pPr>
              <w:pStyle w:val="TableContents"/>
              <w:rPr>
                <w:rFonts w:ascii="Arial" w:hAnsi="Arial"/>
                <w:sz w:val="20"/>
              </w:rPr>
            </w:pPr>
            <w:r>
              <w:rPr>
                <w:rFonts w:ascii="Arial" w:hAnsi="Arial"/>
                <w:sz w:val="20"/>
              </w:rPr>
              <w:t>Asignatura: 1649 - Resolución de Problemas y Algoritmos.</w:t>
            </w:r>
          </w:p>
          <w:p w:rsidR="0020042B" w:rsidRDefault="0020042B" w:rsidP="00195F12">
            <w:pPr>
              <w:pStyle w:val="TableContents"/>
              <w:rPr>
                <w:rFonts w:ascii="Arial" w:hAnsi="Arial"/>
                <w:sz w:val="20"/>
              </w:rPr>
            </w:pPr>
            <w:r>
              <w:rPr>
                <w:rFonts w:ascii="Arial" w:hAnsi="Arial"/>
                <w:sz w:val="20"/>
              </w:rPr>
              <w:t xml:space="preserve">Archivo: </w:t>
            </w:r>
            <w:r w:rsidRPr="004647B0">
              <w:rPr>
                <w:rFonts w:ascii="Arial" w:hAnsi="Arial"/>
                <w:sz w:val="20"/>
                <w:lang w:val="es-AR"/>
              </w:rPr>
              <w:t>Archivo de Prueba.pdf</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20042B" w:rsidRDefault="0020042B" w:rsidP="00195F12">
            <w:pPr>
              <w:pStyle w:val="PSI-Normal"/>
              <w:spacing w:before="0" w:line="240" w:lineRule="auto"/>
              <w:ind w:left="360"/>
              <w:rPr>
                <w:rFonts w:ascii="Arial" w:hAnsi="Arial"/>
                <w:sz w:val="20"/>
              </w:rPr>
            </w:pPr>
            <w:r>
              <w:rPr>
                <w:rFonts w:ascii="Arial" w:hAnsi="Arial"/>
                <w:sz w:val="20"/>
              </w:rPr>
              <w:t>No subir el archivo .pdf al sistema.</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 xml:space="preserve">Correcta visualización del mensaje de validacion "Ha ocurrido un error. El programa que intenta subir ya se encuentra en el sistema". </w:t>
            </w:r>
          </w:p>
          <w:p w:rsidR="0020042B" w:rsidRDefault="0020042B" w:rsidP="00195F12">
            <w:pPr>
              <w:pStyle w:val="TableContents"/>
              <w:rPr>
                <w:rFonts w:ascii="Arial" w:hAnsi="Arial"/>
                <w:sz w:val="20"/>
              </w:rPr>
            </w:pPr>
            <w:r>
              <w:rPr>
                <w:rFonts w:ascii="Arial" w:hAnsi="Arial"/>
                <w:sz w:val="20"/>
              </w:rPr>
              <w:t xml:space="preserve">El programa no fue subido al sistema. </w:t>
            </w:r>
          </w:p>
          <w:p w:rsidR="0020042B" w:rsidRDefault="0020042B" w:rsidP="00195F12">
            <w:pPr>
              <w:pStyle w:val="TableContents"/>
              <w:rPr>
                <w:rFonts w:ascii="Arial" w:hAnsi="Arial"/>
                <w:sz w:val="20"/>
              </w:rPr>
            </w:pP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.doc</w:t>
            </w:r>
          </w:p>
          <w:p w:rsidR="0020042B" w:rsidRDefault="0020042B" w:rsidP="00195F12">
            <w:pPr>
              <w:pStyle w:val="TableContents"/>
              <w:rPr>
                <w:rFonts w:ascii="Arial" w:hAnsi="Arial"/>
                <w:sz w:val="20"/>
              </w:rPr>
            </w:pPr>
            <w:r>
              <w:rPr>
                <w:rFonts w:ascii="Arial" w:hAnsi="Arial"/>
                <w:sz w:val="20"/>
              </w:rPr>
              <w:t>(original)</w:t>
            </w:r>
          </w:p>
          <w:p w:rsidR="0020042B" w:rsidRDefault="0020042B" w:rsidP="00195F12">
            <w:pPr>
              <w:pStyle w:val="TableContents"/>
              <w:rPr>
                <w:rFonts w:ascii="Arial" w:hAnsi="Arial"/>
                <w:sz w:val="20"/>
              </w:rPr>
            </w:pPr>
            <w:r>
              <w:rPr>
                <w:rFonts w:ascii="Arial" w:hAnsi="Arial"/>
                <w:sz w:val="20"/>
              </w:rPr>
              <w:t>Y cambiar su extensión a .pdf</w:t>
            </w:r>
          </w:p>
          <w:p w:rsidR="0020042B" w:rsidRDefault="0020042B" w:rsidP="00195F12">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Pr="002D6B80" w:rsidRDefault="0020042B" w:rsidP="00195F12">
            <w:pPr>
              <w:pStyle w:val="TableContents"/>
              <w:rPr>
                <w:rFonts w:ascii="Arial" w:hAnsi="Arial"/>
                <w:sz w:val="20"/>
              </w:rPr>
            </w:pPr>
            <w:r w:rsidRPr="00E164DA">
              <w:rPr>
                <w:rFonts w:ascii="Arial" w:hAnsi="Arial"/>
                <w:sz w:val="20"/>
              </w:rPr>
              <w:t>Archivo de Prueba.</w:t>
            </w:r>
            <w:r>
              <w:rPr>
                <w:rFonts w:ascii="Arial" w:hAnsi="Arial"/>
                <w:sz w:val="20"/>
              </w:rPr>
              <w:t>pdf</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20042B" w:rsidRDefault="0020042B" w:rsidP="00195F12">
            <w:pPr>
              <w:pStyle w:val="PSI-Normal"/>
              <w:spacing w:before="0" w:line="240" w:lineRule="auto"/>
              <w:ind w:left="360"/>
              <w:rPr>
                <w:rFonts w:ascii="Arial" w:hAnsi="Arial"/>
                <w:sz w:val="20"/>
              </w:rPr>
            </w:pPr>
            <w:r>
              <w:rPr>
                <w:rFonts w:ascii="Arial" w:hAnsi="Arial"/>
                <w:sz w:val="20"/>
              </w:rPr>
              <w:t>No subir el archivo .pdf al sistema.</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20042B" w:rsidRDefault="0020042B" w:rsidP="00195F12">
            <w:pPr>
              <w:pStyle w:val="TableContents"/>
              <w:rPr>
                <w:rFonts w:ascii="Arial" w:hAnsi="Arial"/>
                <w:sz w:val="20"/>
              </w:rPr>
            </w:pPr>
            <w:r>
              <w:rPr>
                <w:rFonts w:ascii="Arial" w:hAnsi="Arial"/>
                <w:sz w:val="20"/>
              </w:rPr>
              <w:t xml:space="preserve">El programa no fue subido al sistema. </w:t>
            </w:r>
          </w:p>
          <w:p w:rsidR="0020042B" w:rsidRDefault="0020042B" w:rsidP="00195F12">
            <w:pPr>
              <w:pStyle w:val="TableContents"/>
              <w:rPr>
                <w:rFonts w:ascii="Arial" w:hAnsi="Arial"/>
                <w:sz w:val="20"/>
              </w:rPr>
            </w:pP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Contar con un archivo con extensión .docx</w:t>
            </w:r>
          </w:p>
          <w:p w:rsidR="0020042B" w:rsidRDefault="0020042B" w:rsidP="00195F12">
            <w:pPr>
              <w:pStyle w:val="TableContents"/>
              <w:rPr>
                <w:rFonts w:ascii="Arial" w:hAnsi="Arial"/>
                <w:sz w:val="20"/>
              </w:rPr>
            </w:pPr>
            <w:r>
              <w:rPr>
                <w:rFonts w:ascii="Arial" w:hAnsi="Arial"/>
                <w:sz w:val="20"/>
              </w:rPr>
              <w:t>(original)</w:t>
            </w:r>
          </w:p>
          <w:p w:rsidR="0020042B" w:rsidRDefault="0020042B" w:rsidP="00195F12">
            <w:pPr>
              <w:pStyle w:val="TableContents"/>
              <w:rPr>
                <w:rFonts w:ascii="Arial" w:hAnsi="Arial"/>
                <w:sz w:val="20"/>
              </w:rPr>
            </w:pPr>
            <w:r>
              <w:rPr>
                <w:rFonts w:ascii="Arial" w:hAnsi="Arial"/>
                <w:sz w:val="20"/>
              </w:rPr>
              <w:t>Y cambiar su extensión a .pdf</w:t>
            </w:r>
          </w:p>
          <w:p w:rsidR="0020042B" w:rsidRDefault="0020042B" w:rsidP="00195F12">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shd w:val="clear" w:color="auto" w:fill="FFFFFF" w:themeFill="background1"/>
          </w:tcPr>
          <w:p w:rsidR="0020042B" w:rsidRPr="002D6B80" w:rsidRDefault="0020042B" w:rsidP="00195F12">
            <w:pPr>
              <w:pStyle w:val="TableContents"/>
              <w:rPr>
                <w:rFonts w:ascii="Arial" w:hAnsi="Arial"/>
                <w:sz w:val="20"/>
              </w:rPr>
            </w:pPr>
            <w:r w:rsidRPr="00E164DA">
              <w:rPr>
                <w:rFonts w:ascii="Arial" w:hAnsi="Arial"/>
                <w:sz w:val="20"/>
              </w:rPr>
              <w:t>Archivo de Prueba.</w:t>
            </w:r>
            <w:r>
              <w:rPr>
                <w:rFonts w:ascii="Arial" w:hAnsi="Arial"/>
                <w:sz w:val="20"/>
              </w:rPr>
              <w:t>pdf</w:t>
            </w:r>
          </w:p>
        </w:tc>
        <w:tc>
          <w:tcPr>
            <w:tcW w:w="2552" w:type="dxa"/>
            <w:gridSpan w:val="2"/>
            <w:tcBorders>
              <w:left w:val="single" w:sz="1" w:space="0" w:color="000000"/>
              <w:bottom w:val="single" w:sz="1" w:space="0" w:color="000000"/>
            </w:tcBorders>
            <w:shd w:val="clear" w:color="auto" w:fill="FFFFFF" w:themeFill="background1"/>
          </w:tcPr>
          <w:p w:rsidR="0020042B" w:rsidRDefault="0020042B"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20042B" w:rsidRDefault="0020042B" w:rsidP="00195F12">
            <w:pPr>
              <w:pStyle w:val="PSI-Normal"/>
              <w:spacing w:before="0" w:line="240" w:lineRule="auto"/>
              <w:ind w:left="360"/>
              <w:rPr>
                <w:rFonts w:ascii="Arial" w:hAnsi="Arial"/>
                <w:sz w:val="20"/>
              </w:rPr>
            </w:pPr>
            <w:r>
              <w:rPr>
                <w:rFonts w:ascii="Arial" w:hAnsi="Arial"/>
                <w:sz w:val="20"/>
              </w:rPr>
              <w:t>No subir el archivo .pdf al sistema.</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20042B" w:rsidRDefault="0020042B" w:rsidP="00195F12">
            <w:pPr>
              <w:pStyle w:val="TableContents"/>
              <w:rPr>
                <w:rFonts w:ascii="Arial" w:hAnsi="Arial"/>
                <w:sz w:val="20"/>
              </w:rPr>
            </w:pPr>
            <w:r>
              <w:rPr>
                <w:rFonts w:ascii="Arial" w:hAnsi="Arial"/>
                <w:sz w:val="20"/>
              </w:rPr>
              <w:t xml:space="preserve">El programa no fue subido al sistema. </w:t>
            </w:r>
          </w:p>
          <w:p w:rsidR="0020042B" w:rsidRDefault="0020042B" w:rsidP="00195F12">
            <w:pPr>
              <w:pStyle w:val="TableContents"/>
              <w:rPr>
                <w:rFonts w:ascii="Arial" w:hAnsi="Arial"/>
                <w:sz w:val="20"/>
              </w:rPr>
            </w:pP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.xlsx</w:t>
            </w:r>
          </w:p>
          <w:p w:rsidR="0020042B" w:rsidRDefault="0020042B" w:rsidP="00195F12">
            <w:pPr>
              <w:pStyle w:val="TableContents"/>
              <w:rPr>
                <w:rFonts w:ascii="Arial" w:hAnsi="Arial"/>
                <w:sz w:val="20"/>
              </w:rPr>
            </w:pPr>
            <w:r>
              <w:rPr>
                <w:rFonts w:ascii="Arial" w:hAnsi="Arial"/>
                <w:sz w:val="20"/>
              </w:rPr>
              <w:t>(original)</w:t>
            </w:r>
          </w:p>
          <w:p w:rsidR="0020042B" w:rsidRDefault="0020042B" w:rsidP="00195F12">
            <w:pPr>
              <w:pStyle w:val="TableContents"/>
              <w:rPr>
                <w:rFonts w:ascii="Arial" w:hAnsi="Arial"/>
                <w:sz w:val="20"/>
              </w:rPr>
            </w:pPr>
            <w:r>
              <w:rPr>
                <w:rFonts w:ascii="Arial" w:hAnsi="Arial"/>
                <w:sz w:val="20"/>
              </w:rPr>
              <w:t>Y cambiar su extensión a .pdf</w:t>
            </w:r>
          </w:p>
          <w:p w:rsidR="0020042B" w:rsidRDefault="0020042B" w:rsidP="00195F12">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sidRPr="00E164DA">
              <w:rPr>
                <w:rFonts w:ascii="Arial" w:hAnsi="Arial"/>
                <w:sz w:val="20"/>
              </w:rPr>
              <w:t>Archivo de Prueba.</w:t>
            </w:r>
            <w:r>
              <w:rPr>
                <w:rFonts w:ascii="Arial" w:hAnsi="Arial"/>
                <w:sz w:val="20"/>
              </w:rPr>
              <w:t>pdf</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20042B" w:rsidRDefault="0020042B" w:rsidP="00195F12">
            <w:pPr>
              <w:pStyle w:val="PSI-Normal"/>
              <w:spacing w:before="0" w:line="240" w:lineRule="auto"/>
              <w:ind w:left="360"/>
              <w:rPr>
                <w:rFonts w:ascii="Arial" w:hAnsi="Arial"/>
                <w:sz w:val="20"/>
              </w:rPr>
            </w:pPr>
            <w:r>
              <w:rPr>
                <w:rFonts w:ascii="Arial" w:hAnsi="Arial"/>
                <w:sz w:val="20"/>
              </w:rPr>
              <w:t>No subir el archivo .pdf al sistema.</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20042B" w:rsidRDefault="0020042B" w:rsidP="00195F12">
            <w:pPr>
              <w:pStyle w:val="TableContents"/>
              <w:rPr>
                <w:rFonts w:ascii="Arial" w:hAnsi="Arial"/>
                <w:sz w:val="20"/>
              </w:rPr>
            </w:pPr>
            <w:r>
              <w:rPr>
                <w:rFonts w:ascii="Arial" w:hAnsi="Arial"/>
                <w:sz w:val="20"/>
              </w:rPr>
              <w:t xml:space="preserve">El programa no fue subido al sistema. </w:t>
            </w:r>
          </w:p>
          <w:p w:rsidR="0020042B" w:rsidRDefault="0020042B" w:rsidP="00195F12">
            <w:pPr>
              <w:pStyle w:val="TableContents"/>
              <w:rPr>
                <w:rFonts w:ascii="Arial" w:hAnsi="Arial"/>
                <w:sz w:val="20"/>
              </w:rPr>
            </w:pP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.pptx</w:t>
            </w:r>
          </w:p>
          <w:p w:rsidR="0020042B" w:rsidRDefault="0020042B" w:rsidP="00195F12">
            <w:pPr>
              <w:pStyle w:val="TableContents"/>
              <w:rPr>
                <w:rFonts w:ascii="Arial" w:hAnsi="Arial"/>
                <w:sz w:val="20"/>
              </w:rPr>
            </w:pPr>
            <w:r>
              <w:rPr>
                <w:rFonts w:ascii="Arial" w:hAnsi="Arial"/>
                <w:sz w:val="20"/>
              </w:rPr>
              <w:t>(original)</w:t>
            </w:r>
          </w:p>
          <w:p w:rsidR="0020042B" w:rsidRDefault="0020042B" w:rsidP="00195F12">
            <w:pPr>
              <w:pStyle w:val="TableContents"/>
              <w:rPr>
                <w:rFonts w:ascii="Arial" w:hAnsi="Arial"/>
                <w:sz w:val="20"/>
              </w:rPr>
            </w:pPr>
            <w:r>
              <w:rPr>
                <w:rFonts w:ascii="Arial" w:hAnsi="Arial"/>
                <w:sz w:val="20"/>
              </w:rPr>
              <w:t>Y cambiar su extensión a .pdf</w:t>
            </w:r>
          </w:p>
          <w:p w:rsidR="0020042B" w:rsidRDefault="0020042B" w:rsidP="00195F12">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20042B" w:rsidRDefault="0020042B" w:rsidP="00195F12">
            <w:pPr>
              <w:pStyle w:val="PSI-Normal"/>
              <w:spacing w:before="0" w:line="240" w:lineRule="auto"/>
              <w:ind w:left="360"/>
              <w:rPr>
                <w:rFonts w:ascii="Arial" w:hAnsi="Arial"/>
                <w:sz w:val="20"/>
              </w:rPr>
            </w:pPr>
            <w:r>
              <w:rPr>
                <w:rFonts w:ascii="Arial" w:hAnsi="Arial"/>
                <w:sz w:val="20"/>
              </w:rPr>
              <w:t>No subir el archivo .pdf al sistema.</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20042B" w:rsidRDefault="0020042B" w:rsidP="00195F12">
            <w:pPr>
              <w:pStyle w:val="TableContents"/>
              <w:rPr>
                <w:rFonts w:ascii="Arial" w:hAnsi="Arial"/>
                <w:sz w:val="20"/>
              </w:rPr>
            </w:pPr>
            <w:r>
              <w:rPr>
                <w:rFonts w:ascii="Arial" w:hAnsi="Arial"/>
                <w:sz w:val="20"/>
              </w:rPr>
              <w:t xml:space="preserve">El programa no fue subido al sistema. </w:t>
            </w:r>
          </w:p>
          <w:p w:rsidR="0020042B" w:rsidRDefault="0020042B" w:rsidP="00195F12">
            <w:pPr>
              <w:pStyle w:val="TableContents"/>
              <w:rPr>
                <w:rFonts w:ascii="Arial" w:hAnsi="Arial"/>
                <w:sz w:val="20"/>
              </w:rPr>
            </w:pP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.odt</w:t>
            </w:r>
          </w:p>
          <w:p w:rsidR="0020042B" w:rsidRDefault="0020042B" w:rsidP="00195F12">
            <w:pPr>
              <w:pStyle w:val="TableContents"/>
              <w:rPr>
                <w:rFonts w:ascii="Arial" w:hAnsi="Arial"/>
                <w:sz w:val="20"/>
              </w:rPr>
            </w:pPr>
            <w:r>
              <w:rPr>
                <w:rFonts w:ascii="Arial" w:hAnsi="Arial"/>
                <w:sz w:val="20"/>
              </w:rPr>
              <w:t>(original)</w:t>
            </w:r>
          </w:p>
          <w:p w:rsidR="0020042B" w:rsidRDefault="0020042B" w:rsidP="00195F12">
            <w:pPr>
              <w:pStyle w:val="TableContents"/>
              <w:rPr>
                <w:rFonts w:ascii="Arial" w:hAnsi="Arial"/>
                <w:sz w:val="20"/>
              </w:rPr>
            </w:pPr>
            <w:r>
              <w:rPr>
                <w:rFonts w:ascii="Arial" w:hAnsi="Arial"/>
                <w:sz w:val="20"/>
              </w:rPr>
              <w:t>Y cambiar su extensión a .pdf</w:t>
            </w:r>
          </w:p>
          <w:p w:rsidR="0020042B" w:rsidRDefault="0020042B" w:rsidP="00195F12">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20042B" w:rsidRDefault="0020042B" w:rsidP="00195F12">
            <w:pPr>
              <w:pStyle w:val="PSI-Normal"/>
              <w:spacing w:before="0" w:line="240" w:lineRule="auto"/>
              <w:ind w:left="360"/>
              <w:rPr>
                <w:rFonts w:ascii="Arial" w:hAnsi="Arial"/>
                <w:sz w:val="20"/>
              </w:rPr>
            </w:pPr>
            <w:r>
              <w:rPr>
                <w:rFonts w:ascii="Arial" w:hAnsi="Arial"/>
                <w:sz w:val="20"/>
              </w:rPr>
              <w:t>No subir el archivo .pdf al sistema.</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20042B" w:rsidRDefault="0020042B" w:rsidP="00195F12">
            <w:pPr>
              <w:pStyle w:val="TableContents"/>
              <w:rPr>
                <w:rFonts w:ascii="Arial" w:hAnsi="Arial"/>
                <w:sz w:val="20"/>
              </w:rPr>
            </w:pPr>
            <w:r>
              <w:rPr>
                <w:rFonts w:ascii="Arial" w:hAnsi="Arial"/>
                <w:sz w:val="20"/>
              </w:rPr>
              <w:t xml:space="preserve">El programa no fue </w:t>
            </w:r>
            <w:r>
              <w:rPr>
                <w:rFonts w:ascii="Arial" w:hAnsi="Arial"/>
                <w:sz w:val="20"/>
              </w:rPr>
              <w:lastRenderedPageBreak/>
              <w:t xml:space="preserve">subido al sistema. </w:t>
            </w:r>
          </w:p>
          <w:p w:rsidR="0020042B" w:rsidRDefault="0020042B" w:rsidP="00195F12">
            <w:pPr>
              <w:pStyle w:val="TableContents"/>
              <w:rPr>
                <w:rFonts w:ascii="Arial" w:hAnsi="Arial"/>
                <w:sz w:val="20"/>
              </w:rPr>
            </w:pP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lastRenderedPageBreak/>
              <w:t>8</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.ods</w:t>
            </w:r>
          </w:p>
          <w:p w:rsidR="0020042B" w:rsidRDefault="0020042B" w:rsidP="00195F12">
            <w:pPr>
              <w:pStyle w:val="TableContents"/>
              <w:rPr>
                <w:rFonts w:ascii="Arial" w:hAnsi="Arial"/>
                <w:sz w:val="20"/>
              </w:rPr>
            </w:pPr>
            <w:r>
              <w:rPr>
                <w:rFonts w:ascii="Arial" w:hAnsi="Arial"/>
                <w:sz w:val="20"/>
              </w:rPr>
              <w:t>(original)</w:t>
            </w:r>
          </w:p>
          <w:p w:rsidR="0020042B" w:rsidRDefault="0020042B" w:rsidP="00195F12">
            <w:pPr>
              <w:pStyle w:val="TableContents"/>
              <w:rPr>
                <w:rFonts w:ascii="Arial" w:hAnsi="Arial"/>
                <w:sz w:val="20"/>
              </w:rPr>
            </w:pPr>
            <w:r>
              <w:rPr>
                <w:rFonts w:ascii="Arial" w:hAnsi="Arial"/>
                <w:sz w:val="20"/>
              </w:rPr>
              <w:t>Y cambiar su extensión a .pdf</w:t>
            </w:r>
          </w:p>
          <w:p w:rsidR="0020042B" w:rsidRDefault="0020042B" w:rsidP="00195F12">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20042B" w:rsidRDefault="0020042B" w:rsidP="00195F12">
            <w:pPr>
              <w:pStyle w:val="PSI-Normal"/>
              <w:spacing w:before="0" w:line="240" w:lineRule="auto"/>
              <w:ind w:left="360"/>
              <w:rPr>
                <w:rFonts w:ascii="Arial" w:hAnsi="Arial"/>
                <w:sz w:val="20"/>
              </w:rPr>
            </w:pPr>
            <w:r>
              <w:rPr>
                <w:rFonts w:ascii="Arial" w:hAnsi="Arial"/>
                <w:sz w:val="20"/>
              </w:rPr>
              <w:t>No subir el archivo .pdf al sistema.</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20042B" w:rsidRDefault="0020042B" w:rsidP="00195F12">
            <w:pPr>
              <w:pStyle w:val="TableContents"/>
              <w:rPr>
                <w:rFonts w:ascii="Arial" w:hAnsi="Arial"/>
                <w:sz w:val="20"/>
              </w:rPr>
            </w:pPr>
            <w:r>
              <w:rPr>
                <w:rFonts w:ascii="Arial" w:hAnsi="Arial"/>
                <w:sz w:val="20"/>
              </w:rPr>
              <w:t xml:space="preserve">El programa no fue subido al sistema. </w:t>
            </w:r>
          </w:p>
          <w:p w:rsidR="0020042B" w:rsidRDefault="0020042B" w:rsidP="00195F12">
            <w:pPr>
              <w:pStyle w:val="TableContents"/>
              <w:rPr>
                <w:rFonts w:ascii="Arial" w:hAnsi="Arial"/>
                <w:sz w:val="20"/>
              </w:rPr>
            </w:pP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.odp</w:t>
            </w:r>
          </w:p>
          <w:p w:rsidR="0020042B" w:rsidRDefault="0020042B" w:rsidP="00195F12">
            <w:pPr>
              <w:pStyle w:val="TableContents"/>
              <w:rPr>
                <w:rFonts w:ascii="Arial" w:hAnsi="Arial"/>
                <w:sz w:val="20"/>
              </w:rPr>
            </w:pPr>
            <w:r>
              <w:rPr>
                <w:rFonts w:ascii="Arial" w:hAnsi="Arial"/>
                <w:sz w:val="20"/>
              </w:rPr>
              <w:t>(original)</w:t>
            </w:r>
          </w:p>
          <w:p w:rsidR="0020042B" w:rsidRDefault="0020042B" w:rsidP="00195F12">
            <w:pPr>
              <w:pStyle w:val="TableContents"/>
              <w:rPr>
                <w:rFonts w:ascii="Arial" w:hAnsi="Arial"/>
                <w:sz w:val="20"/>
              </w:rPr>
            </w:pPr>
            <w:r>
              <w:rPr>
                <w:rFonts w:ascii="Arial" w:hAnsi="Arial"/>
                <w:sz w:val="20"/>
              </w:rPr>
              <w:t>Y cambiar su extensión a .pdf</w:t>
            </w:r>
          </w:p>
          <w:p w:rsidR="0020042B" w:rsidRDefault="0020042B" w:rsidP="00195F12">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20042B" w:rsidRDefault="0020042B" w:rsidP="00195F12">
            <w:pPr>
              <w:pStyle w:val="PSI-Normal"/>
              <w:spacing w:before="0" w:line="240" w:lineRule="auto"/>
              <w:ind w:left="360"/>
              <w:rPr>
                <w:rFonts w:ascii="Arial" w:hAnsi="Arial"/>
                <w:sz w:val="20"/>
              </w:rPr>
            </w:pPr>
            <w:r>
              <w:rPr>
                <w:rFonts w:ascii="Arial" w:hAnsi="Arial"/>
                <w:sz w:val="20"/>
              </w:rPr>
              <w:t>No subir el archivo .pdf al sistema.</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20042B" w:rsidRDefault="0020042B" w:rsidP="00195F12">
            <w:pPr>
              <w:pStyle w:val="TableContents"/>
              <w:rPr>
                <w:rFonts w:ascii="Arial" w:hAnsi="Arial"/>
                <w:sz w:val="20"/>
              </w:rPr>
            </w:pPr>
            <w:r>
              <w:rPr>
                <w:rFonts w:ascii="Arial" w:hAnsi="Arial"/>
                <w:sz w:val="20"/>
              </w:rPr>
              <w:t xml:space="preserve">El programa no fue subido al sistema. </w:t>
            </w:r>
          </w:p>
          <w:p w:rsidR="0020042B" w:rsidRDefault="0020042B" w:rsidP="00195F12">
            <w:pPr>
              <w:pStyle w:val="TableContents"/>
              <w:rPr>
                <w:rFonts w:ascii="Arial" w:hAnsi="Arial"/>
                <w:sz w:val="20"/>
              </w:rPr>
            </w:pP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.jpg</w:t>
            </w:r>
          </w:p>
          <w:p w:rsidR="0020042B" w:rsidRDefault="0020042B" w:rsidP="00195F12">
            <w:pPr>
              <w:pStyle w:val="TableContents"/>
              <w:rPr>
                <w:rFonts w:ascii="Arial" w:hAnsi="Arial"/>
                <w:sz w:val="20"/>
              </w:rPr>
            </w:pPr>
            <w:r>
              <w:rPr>
                <w:rFonts w:ascii="Arial" w:hAnsi="Arial"/>
                <w:sz w:val="20"/>
              </w:rPr>
              <w:t>(original)</w:t>
            </w:r>
          </w:p>
          <w:p w:rsidR="0020042B" w:rsidRDefault="0020042B" w:rsidP="00195F12">
            <w:pPr>
              <w:pStyle w:val="TableContents"/>
              <w:rPr>
                <w:rFonts w:ascii="Arial" w:hAnsi="Arial"/>
                <w:sz w:val="20"/>
              </w:rPr>
            </w:pPr>
            <w:r>
              <w:rPr>
                <w:rFonts w:ascii="Arial" w:hAnsi="Arial"/>
                <w:sz w:val="20"/>
              </w:rPr>
              <w:t>Y cambiar su extensión a .pdf</w:t>
            </w:r>
          </w:p>
          <w:p w:rsidR="0020042B" w:rsidRDefault="0020042B" w:rsidP="00195F12">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20042B" w:rsidRDefault="0020042B" w:rsidP="00195F12">
            <w:pPr>
              <w:pStyle w:val="PSI-Normal"/>
              <w:spacing w:before="0" w:line="240" w:lineRule="auto"/>
              <w:ind w:left="360"/>
              <w:rPr>
                <w:rFonts w:ascii="Arial" w:hAnsi="Arial"/>
                <w:sz w:val="20"/>
              </w:rPr>
            </w:pPr>
            <w:r>
              <w:rPr>
                <w:rFonts w:ascii="Arial" w:hAnsi="Arial"/>
                <w:sz w:val="20"/>
              </w:rPr>
              <w:t>No subir el archivo .pdf al sistema.</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20042B" w:rsidRDefault="0020042B" w:rsidP="00195F12">
            <w:pPr>
              <w:pStyle w:val="TableContents"/>
              <w:rPr>
                <w:rFonts w:ascii="Arial" w:hAnsi="Arial"/>
                <w:sz w:val="20"/>
              </w:rPr>
            </w:pPr>
            <w:r>
              <w:rPr>
                <w:rFonts w:ascii="Arial" w:hAnsi="Arial"/>
                <w:sz w:val="20"/>
              </w:rPr>
              <w:t xml:space="preserve">El programa no fue subido al sistema. </w:t>
            </w:r>
          </w:p>
          <w:p w:rsidR="0020042B" w:rsidRDefault="0020042B" w:rsidP="00195F12">
            <w:pPr>
              <w:pStyle w:val="TableContents"/>
              <w:rPr>
                <w:rFonts w:ascii="Arial" w:hAnsi="Arial"/>
                <w:sz w:val="20"/>
              </w:rPr>
            </w:pP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.png</w:t>
            </w:r>
          </w:p>
          <w:p w:rsidR="0020042B" w:rsidRDefault="0020042B" w:rsidP="00195F12">
            <w:pPr>
              <w:pStyle w:val="TableContents"/>
              <w:rPr>
                <w:rFonts w:ascii="Arial" w:hAnsi="Arial"/>
                <w:sz w:val="20"/>
              </w:rPr>
            </w:pPr>
            <w:r>
              <w:rPr>
                <w:rFonts w:ascii="Arial" w:hAnsi="Arial"/>
                <w:sz w:val="20"/>
              </w:rPr>
              <w:t>(original)</w:t>
            </w:r>
          </w:p>
          <w:p w:rsidR="0020042B" w:rsidRDefault="0020042B" w:rsidP="00195F12">
            <w:pPr>
              <w:pStyle w:val="TableContents"/>
              <w:rPr>
                <w:rFonts w:ascii="Arial" w:hAnsi="Arial"/>
                <w:sz w:val="20"/>
              </w:rPr>
            </w:pPr>
            <w:r>
              <w:rPr>
                <w:rFonts w:ascii="Arial" w:hAnsi="Arial"/>
                <w:sz w:val="20"/>
              </w:rPr>
              <w:t>Y cambiar su extensión a .pdf</w:t>
            </w:r>
          </w:p>
          <w:p w:rsidR="0020042B" w:rsidRDefault="0020042B" w:rsidP="00195F12">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20042B" w:rsidRDefault="0020042B" w:rsidP="00195F12">
            <w:pPr>
              <w:pStyle w:val="PSI-Normal"/>
              <w:spacing w:before="0" w:line="240" w:lineRule="auto"/>
              <w:ind w:left="360"/>
              <w:rPr>
                <w:rFonts w:ascii="Arial" w:hAnsi="Arial"/>
                <w:sz w:val="20"/>
              </w:rPr>
            </w:pPr>
            <w:r>
              <w:rPr>
                <w:rFonts w:ascii="Arial" w:hAnsi="Arial"/>
                <w:sz w:val="20"/>
              </w:rPr>
              <w:t>No subir el archivo .pdf al sistema.</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20042B" w:rsidRDefault="0020042B" w:rsidP="00195F12">
            <w:pPr>
              <w:pStyle w:val="TableContents"/>
              <w:rPr>
                <w:rFonts w:ascii="Arial" w:hAnsi="Arial"/>
                <w:sz w:val="20"/>
              </w:rPr>
            </w:pPr>
            <w:r>
              <w:rPr>
                <w:rFonts w:ascii="Arial" w:hAnsi="Arial"/>
                <w:sz w:val="20"/>
              </w:rPr>
              <w:t xml:space="preserve">El programa no fue subido al sistema. </w:t>
            </w:r>
          </w:p>
          <w:p w:rsidR="0020042B" w:rsidRDefault="0020042B" w:rsidP="00195F12">
            <w:pPr>
              <w:pStyle w:val="TableContents"/>
              <w:rPr>
                <w:rFonts w:ascii="Arial" w:hAnsi="Arial"/>
                <w:sz w:val="20"/>
              </w:rPr>
            </w:pP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.xml</w:t>
            </w:r>
          </w:p>
          <w:p w:rsidR="0020042B" w:rsidRDefault="0020042B" w:rsidP="00195F12">
            <w:pPr>
              <w:pStyle w:val="TableContents"/>
              <w:rPr>
                <w:rFonts w:ascii="Arial" w:hAnsi="Arial"/>
                <w:sz w:val="20"/>
              </w:rPr>
            </w:pPr>
            <w:r>
              <w:rPr>
                <w:rFonts w:ascii="Arial" w:hAnsi="Arial"/>
                <w:sz w:val="20"/>
              </w:rPr>
              <w:t>(original)</w:t>
            </w:r>
          </w:p>
          <w:p w:rsidR="0020042B" w:rsidRDefault="0020042B" w:rsidP="00195F12">
            <w:pPr>
              <w:pStyle w:val="TableContents"/>
              <w:rPr>
                <w:rFonts w:ascii="Arial" w:hAnsi="Arial"/>
                <w:sz w:val="20"/>
              </w:rPr>
            </w:pPr>
            <w:r>
              <w:rPr>
                <w:rFonts w:ascii="Arial" w:hAnsi="Arial"/>
                <w:sz w:val="20"/>
              </w:rPr>
              <w:t>Y cambiar su extensión a .pdf</w:t>
            </w:r>
          </w:p>
          <w:p w:rsidR="0020042B" w:rsidRDefault="0020042B" w:rsidP="00195F12">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20042B" w:rsidRDefault="0020042B" w:rsidP="00195F12">
            <w:pPr>
              <w:pStyle w:val="PSI-Normal"/>
              <w:spacing w:before="0" w:line="240" w:lineRule="auto"/>
              <w:ind w:left="360"/>
              <w:rPr>
                <w:rFonts w:ascii="Arial" w:hAnsi="Arial"/>
                <w:sz w:val="20"/>
              </w:rPr>
            </w:pPr>
            <w:r>
              <w:rPr>
                <w:rFonts w:ascii="Arial" w:hAnsi="Arial"/>
                <w:sz w:val="20"/>
              </w:rPr>
              <w:t>No subir el archivo .pdf al sistema.</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20042B" w:rsidRDefault="0020042B" w:rsidP="00195F12">
            <w:pPr>
              <w:pStyle w:val="TableContents"/>
              <w:rPr>
                <w:rFonts w:ascii="Arial" w:hAnsi="Arial"/>
                <w:sz w:val="20"/>
              </w:rPr>
            </w:pPr>
            <w:r>
              <w:rPr>
                <w:rFonts w:ascii="Arial" w:hAnsi="Arial"/>
                <w:sz w:val="20"/>
              </w:rPr>
              <w:t xml:space="preserve">El programa no fue subido al sistema. </w:t>
            </w:r>
          </w:p>
          <w:p w:rsidR="0020042B" w:rsidRDefault="0020042B" w:rsidP="00195F12">
            <w:pPr>
              <w:pStyle w:val="TableContents"/>
              <w:rPr>
                <w:rFonts w:ascii="Arial" w:hAnsi="Arial"/>
                <w:sz w:val="20"/>
              </w:rPr>
            </w:pP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.htm</w:t>
            </w:r>
          </w:p>
          <w:p w:rsidR="0020042B" w:rsidRDefault="0020042B" w:rsidP="00195F12">
            <w:pPr>
              <w:pStyle w:val="TableContents"/>
              <w:rPr>
                <w:rFonts w:ascii="Arial" w:hAnsi="Arial"/>
                <w:sz w:val="20"/>
              </w:rPr>
            </w:pPr>
            <w:r>
              <w:rPr>
                <w:rFonts w:ascii="Arial" w:hAnsi="Arial"/>
                <w:sz w:val="20"/>
              </w:rPr>
              <w:t>(original)</w:t>
            </w:r>
          </w:p>
          <w:p w:rsidR="0020042B" w:rsidRDefault="0020042B" w:rsidP="00195F12">
            <w:pPr>
              <w:pStyle w:val="TableContents"/>
              <w:rPr>
                <w:rFonts w:ascii="Arial" w:hAnsi="Arial"/>
                <w:sz w:val="20"/>
              </w:rPr>
            </w:pPr>
            <w:r>
              <w:rPr>
                <w:rFonts w:ascii="Arial" w:hAnsi="Arial"/>
                <w:sz w:val="20"/>
              </w:rPr>
              <w:t>Y cambiar su extensión a .pdf</w:t>
            </w:r>
          </w:p>
          <w:p w:rsidR="0020042B" w:rsidRDefault="0020042B" w:rsidP="00195F12">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Prueba.pdf</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20042B" w:rsidRDefault="0020042B" w:rsidP="00195F12">
            <w:pPr>
              <w:pStyle w:val="PSI-Normal"/>
              <w:spacing w:before="0" w:line="240" w:lineRule="auto"/>
              <w:ind w:left="360"/>
              <w:rPr>
                <w:rFonts w:ascii="Arial" w:hAnsi="Arial"/>
                <w:sz w:val="20"/>
              </w:rPr>
            </w:pPr>
            <w:r>
              <w:rPr>
                <w:rFonts w:ascii="Arial" w:hAnsi="Arial"/>
                <w:sz w:val="20"/>
              </w:rPr>
              <w:t>No subir el archivo .pdf al sistema.</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20042B" w:rsidRDefault="0020042B" w:rsidP="00195F12">
            <w:pPr>
              <w:pStyle w:val="TableContents"/>
              <w:rPr>
                <w:rFonts w:ascii="Arial" w:hAnsi="Arial"/>
                <w:sz w:val="20"/>
              </w:rPr>
            </w:pPr>
            <w:r>
              <w:rPr>
                <w:rFonts w:ascii="Arial" w:hAnsi="Arial"/>
                <w:sz w:val="20"/>
              </w:rPr>
              <w:t xml:space="preserve">El programa no fue subido al sistema. </w:t>
            </w:r>
          </w:p>
          <w:p w:rsidR="0020042B" w:rsidRDefault="0020042B" w:rsidP="00195F12">
            <w:pPr>
              <w:pStyle w:val="TableContents"/>
              <w:rPr>
                <w:rFonts w:ascii="Arial" w:hAnsi="Arial"/>
                <w:sz w:val="20"/>
              </w:rPr>
            </w:pP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lastRenderedPageBreak/>
              <w:t>14</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.txt</w:t>
            </w:r>
          </w:p>
          <w:p w:rsidR="0020042B" w:rsidRDefault="0020042B" w:rsidP="00195F12">
            <w:pPr>
              <w:pStyle w:val="TableContents"/>
              <w:rPr>
                <w:rFonts w:ascii="Arial" w:hAnsi="Arial"/>
                <w:sz w:val="20"/>
              </w:rPr>
            </w:pPr>
            <w:r>
              <w:rPr>
                <w:rFonts w:ascii="Arial" w:hAnsi="Arial"/>
                <w:sz w:val="20"/>
              </w:rPr>
              <w:t>(original)</w:t>
            </w:r>
          </w:p>
          <w:p w:rsidR="0020042B" w:rsidRDefault="0020042B" w:rsidP="00195F12">
            <w:pPr>
              <w:pStyle w:val="TableContents"/>
              <w:rPr>
                <w:rFonts w:ascii="Arial" w:hAnsi="Arial"/>
                <w:sz w:val="20"/>
              </w:rPr>
            </w:pPr>
            <w:r>
              <w:rPr>
                <w:rFonts w:ascii="Arial" w:hAnsi="Arial"/>
                <w:sz w:val="20"/>
              </w:rPr>
              <w:t>Y cambiar su extensión a .pdf</w:t>
            </w:r>
          </w:p>
          <w:p w:rsidR="0020042B" w:rsidRDefault="0020042B" w:rsidP="00195F12">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20042B" w:rsidRDefault="0020042B" w:rsidP="00195F12">
            <w:pPr>
              <w:pStyle w:val="PSI-Normal"/>
              <w:spacing w:before="0" w:line="240" w:lineRule="auto"/>
              <w:ind w:left="360"/>
              <w:rPr>
                <w:rFonts w:ascii="Arial" w:hAnsi="Arial"/>
                <w:sz w:val="20"/>
              </w:rPr>
            </w:pPr>
            <w:r>
              <w:rPr>
                <w:rFonts w:ascii="Arial" w:hAnsi="Arial"/>
                <w:sz w:val="20"/>
              </w:rPr>
              <w:t>No subir el archivo .pdf al sistema.</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20042B" w:rsidRDefault="0020042B" w:rsidP="00195F12">
            <w:pPr>
              <w:pStyle w:val="TableContents"/>
              <w:rPr>
                <w:rFonts w:ascii="Arial" w:hAnsi="Arial"/>
                <w:sz w:val="20"/>
              </w:rPr>
            </w:pPr>
            <w:r>
              <w:rPr>
                <w:rFonts w:ascii="Arial" w:hAnsi="Arial"/>
                <w:sz w:val="20"/>
              </w:rPr>
              <w:t xml:space="preserve">El programa no fue subido al sistema. </w:t>
            </w:r>
          </w:p>
          <w:p w:rsidR="0020042B" w:rsidRDefault="0020042B" w:rsidP="00195F12">
            <w:pPr>
              <w:pStyle w:val="TableContents"/>
              <w:rPr>
                <w:rFonts w:ascii="Arial" w:hAnsi="Arial"/>
                <w:sz w:val="20"/>
              </w:rPr>
            </w:pP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.doc</w:t>
            </w:r>
          </w:p>
          <w:p w:rsidR="0020042B" w:rsidRDefault="0020042B" w:rsidP="00195F12">
            <w:pPr>
              <w:pStyle w:val="TableContents"/>
              <w:rPr>
                <w:rFonts w:ascii="Arial" w:hAnsi="Arial"/>
                <w:sz w:val="20"/>
              </w:rPr>
            </w:pPr>
            <w:r>
              <w:rPr>
                <w:rFonts w:ascii="Arial" w:hAnsi="Arial"/>
                <w:sz w:val="20"/>
              </w:rPr>
              <w:t>(original)</w:t>
            </w:r>
          </w:p>
          <w:p w:rsidR="0020042B" w:rsidRDefault="0020042B" w:rsidP="00195F12">
            <w:pPr>
              <w:pStyle w:val="TableContents"/>
              <w:rPr>
                <w:rFonts w:ascii="Arial" w:hAnsi="Arial"/>
                <w:sz w:val="20"/>
              </w:rPr>
            </w:pPr>
            <w:r>
              <w:rPr>
                <w:rFonts w:ascii="Arial" w:hAnsi="Arial"/>
                <w:sz w:val="20"/>
              </w:rPr>
              <w:t>Y cambiar su extensión a .pdf</w:t>
            </w:r>
          </w:p>
          <w:p w:rsidR="0020042B" w:rsidRDefault="0020042B" w:rsidP="00195F12">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20042B" w:rsidRDefault="0020042B" w:rsidP="00195F12">
            <w:pPr>
              <w:pStyle w:val="PSI-Normal"/>
              <w:spacing w:before="0" w:line="240" w:lineRule="auto"/>
              <w:ind w:left="360"/>
              <w:rPr>
                <w:rFonts w:ascii="Arial" w:hAnsi="Arial"/>
                <w:sz w:val="20"/>
              </w:rPr>
            </w:pPr>
            <w:r>
              <w:rPr>
                <w:rFonts w:ascii="Arial" w:hAnsi="Arial"/>
                <w:sz w:val="20"/>
              </w:rPr>
              <w:t>No subir el archivo .pdf al sistema.</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20042B" w:rsidRDefault="0020042B" w:rsidP="00195F12">
            <w:pPr>
              <w:pStyle w:val="TableContents"/>
              <w:rPr>
                <w:rFonts w:ascii="Arial" w:hAnsi="Arial"/>
                <w:sz w:val="20"/>
              </w:rPr>
            </w:pPr>
            <w:r>
              <w:rPr>
                <w:rFonts w:ascii="Arial" w:hAnsi="Arial"/>
                <w:sz w:val="20"/>
              </w:rPr>
              <w:t xml:space="preserve">El programa no fue subido al sistema. </w:t>
            </w:r>
          </w:p>
          <w:p w:rsidR="0020042B" w:rsidRDefault="0020042B" w:rsidP="00195F12">
            <w:pPr>
              <w:pStyle w:val="TableContents"/>
              <w:rPr>
                <w:rFonts w:ascii="Arial" w:hAnsi="Arial"/>
                <w:sz w:val="20"/>
              </w:rPr>
            </w:pP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.ppt</w:t>
            </w:r>
          </w:p>
          <w:p w:rsidR="0020042B" w:rsidRDefault="0020042B" w:rsidP="00195F12">
            <w:pPr>
              <w:pStyle w:val="TableContents"/>
              <w:rPr>
                <w:rFonts w:ascii="Arial" w:hAnsi="Arial"/>
                <w:sz w:val="20"/>
              </w:rPr>
            </w:pPr>
            <w:r>
              <w:rPr>
                <w:rFonts w:ascii="Arial" w:hAnsi="Arial"/>
                <w:sz w:val="20"/>
              </w:rPr>
              <w:t>(original)</w:t>
            </w:r>
          </w:p>
          <w:p w:rsidR="0020042B" w:rsidRDefault="0020042B" w:rsidP="00195F12">
            <w:pPr>
              <w:pStyle w:val="TableContents"/>
              <w:rPr>
                <w:rFonts w:ascii="Arial" w:hAnsi="Arial"/>
                <w:sz w:val="20"/>
              </w:rPr>
            </w:pPr>
            <w:r>
              <w:rPr>
                <w:rFonts w:ascii="Arial" w:hAnsi="Arial"/>
                <w:sz w:val="20"/>
              </w:rPr>
              <w:t>Y cambiar su extensión a .pdf</w:t>
            </w:r>
          </w:p>
          <w:p w:rsidR="0020042B" w:rsidRDefault="0020042B" w:rsidP="00195F12">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20042B" w:rsidRDefault="0020042B" w:rsidP="00195F12">
            <w:pPr>
              <w:pStyle w:val="PSI-Normal"/>
              <w:spacing w:before="0" w:line="240" w:lineRule="auto"/>
              <w:ind w:left="360"/>
              <w:rPr>
                <w:rFonts w:ascii="Arial" w:hAnsi="Arial"/>
                <w:sz w:val="20"/>
              </w:rPr>
            </w:pPr>
            <w:r>
              <w:rPr>
                <w:rFonts w:ascii="Arial" w:hAnsi="Arial"/>
                <w:sz w:val="20"/>
              </w:rPr>
              <w:t>No subir el archivo .pdf al sistema.</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20042B" w:rsidRDefault="0020042B" w:rsidP="00195F12">
            <w:pPr>
              <w:pStyle w:val="TableContents"/>
              <w:rPr>
                <w:rFonts w:ascii="Arial" w:hAnsi="Arial"/>
                <w:sz w:val="20"/>
              </w:rPr>
            </w:pPr>
            <w:r>
              <w:rPr>
                <w:rFonts w:ascii="Arial" w:hAnsi="Arial"/>
                <w:sz w:val="20"/>
              </w:rPr>
              <w:t xml:space="preserve">El programa no fue subido al sistema. </w:t>
            </w:r>
          </w:p>
          <w:p w:rsidR="0020042B" w:rsidRDefault="0020042B" w:rsidP="00195F12">
            <w:pPr>
              <w:pStyle w:val="TableContents"/>
              <w:rPr>
                <w:rFonts w:ascii="Arial" w:hAnsi="Arial"/>
                <w:sz w:val="20"/>
              </w:rPr>
            </w:pPr>
          </w:p>
        </w:tc>
      </w:tr>
      <w:tr w:rsidR="0020042B" w:rsidTr="00195F12">
        <w:tc>
          <w:tcPr>
            <w:tcW w:w="851"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Contar con un archivo con extensión .xls</w:t>
            </w:r>
          </w:p>
          <w:p w:rsidR="0020042B" w:rsidRDefault="0020042B" w:rsidP="00195F12">
            <w:pPr>
              <w:pStyle w:val="TableContents"/>
              <w:rPr>
                <w:rFonts w:ascii="Arial" w:hAnsi="Arial"/>
                <w:sz w:val="20"/>
              </w:rPr>
            </w:pPr>
            <w:r>
              <w:rPr>
                <w:rFonts w:ascii="Arial" w:hAnsi="Arial"/>
                <w:sz w:val="20"/>
              </w:rPr>
              <w:t>(original)</w:t>
            </w:r>
          </w:p>
          <w:p w:rsidR="0020042B" w:rsidRDefault="0020042B" w:rsidP="00195F12">
            <w:pPr>
              <w:pStyle w:val="TableContents"/>
              <w:rPr>
                <w:rFonts w:ascii="Arial" w:hAnsi="Arial"/>
                <w:sz w:val="20"/>
              </w:rPr>
            </w:pPr>
            <w:r>
              <w:rPr>
                <w:rFonts w:ascii="Arial" w:hAnsi="Arial"/>
                <w:sz w:val="20"/>
              </w:rPr>
              <w:t>Y cambiar su extensión a .pdf</w:t>
            </w:r>
          </w:p>
          <w:p w:rsidR="0020042B" w:rsidRDefault="0020042B" w:rsidP="00195F12">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Archivo de Prueba.pdf</w:t>
            </w:r>
          </w:p>
        </w:tc>
        <w:tc>
          <w:tcPr>
            <w:tcW w:w="2552" w:type="dxa"/>
            <w:gridSpan w:val="2"/>
            <w:tcBorders>
              <w:left w:val="single" w:sz="1" w:space="0" w:color="000000"/>
              <w:bottom w:val="single" w:sz="1" w:space="0" w:color="000000"/>
            </w:tcBorders>
          </w:tcPr>
          <w:p w:rsidR="0020042B" w:rsidRDefault="0020042B"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20042B" w:rsidRDefault="0020042B" w:rsidP="00195F12">
            <w:pPr>
              <w:pStyle w:val="PSI-Normal"/>
              <w:spacing w:before="0" w:line="240" w:lineRule="auto"/>
              <w:ind w:left="360"/>
              <w:rPr>
                <w:rFonts w:ascii="Arial" w:hAnsi="Arial"/>
                <w:sz w:val="20"/>
              </w:rPr>
            </w:pPr>
            <w:r>
              <w:rPr>
                <w:rFonts w:ascii="Arial" w:hAnsi="Arial"/>
                <w:sz w:val="20"/>
              </w:rPr>
              <w:t>No subir el archivo .pdf al sistema.</w:t>
            </w:r>
          </w:p>
        </w:tc>
        <w:tc>
          <w:tcPr>
            <w:tcW w:w="2410" w:type="dxa"/>
            <w:gridSpan w:val="2"/>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Satisfactorio.</w:t>
            </w:r>
          </w:p>
          <w:p w:rsidR="0020042B" w:rsidRDefault="0020042B" w:rsidP="00195F12">
            <w:pPr>
              <w:pStyle w:val="TableContents"/>
              <w:rPr>
                <w:rFonts w:ascii="Arial" w:hAnsi="Arial"/>
                <w:sz w:val="20"/>
              </w:rPr>
            </w:pPr>
            <w:r>
              <w:rPr>
                <w:rFonts w:ascii="Arial" w:hAnsi="Arial"/>
                <w:sz w:val="20"/>
              </w:rPr>
              <w:t xml:space="preserve">Correcta visualización del mensaje de validacion "Ha ocurrido un error. El archivo que se intenta subir no es un pdf ". </w:t>
            </w:r>
          </w:p>
          <w:p w:rsidR="0020042B" w:rsidRDefault="0020042B" w:rsidP="00195F12">
            <w:pPr>
              <w:pStyle w:val="TableContents"/>
              <w:rPr>
                <w:rFonts w:ascii="Arial" w:hAnsi="Arial"/>
                <w:sz w:val="20"/>
              </w:rPr>
            </w:pPr>
            <w:r>
              <w:rPr>
                <w:rFonts w:ascii="Arial" w:hAnsi="Arial"/>
                <w:sz w:val="20"/>
              </w:rPr>
              <w:t xml:space="preserve">El programa no fue subido al sistema. </w:t>
            </w:r>
          </w:p>
          <w:p w:rsidR="0020042B" w:rsidRDefault="0020042B" w:rsidP="00195F12">
            <w:pPr>
              <w:pStyle w:val="TableContents"/>
              <w:rPr>
                <w:rFonts w:ascii="Arial" w:hAnsi="Arial"/>
                <w:sz w:val="20"/>
              </w:rPr>
            </w:pP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de notificación "Confirmar", este permita subir al sistema, solamente archivos (originales) con extensión .pdf, cuyo tamaño sea menor o igual al tamaño máximo establecido en la Base de Datos (2 Mb = 2.048 Kb), reemplazando su nombre original por el nombre establecido por defecto (</w:t>
            </w:r>
            <w:r w:rsidRPr="001F07BD">
              <w:t>prg_</w:t>
            </w:r>
            <w:r>
              <w:t>CódigoAsignatura</w:t>
            </w:r>
            <w:r w:rsidRPr="001F07BD">
              <w:t>_</w:t>
            </w:r>
            <w:r>
              <w:t>CódigoCarrera</w:t>
            </w:r>
            <w:r w:rsidRPr="001F07BD">
              <w:t>_uarg_pact</w:t>
            </w:r>
            <w:r>
              <w:t xml:space="preserve">.pdf). </w:t>
            </w:r>
          </w:p>
          <w:p w:rsidR="0020042B" w:rsidRPr="00713567" w:rsidRDefault="0020042B" w:rsidP="00195F12">
            <w:pPr>
              <w:pStyle w:val="PSI-Normal"/>
            </w:pPr>
            <w:r>
              <w:t xml:space="preserve">Además no deberá subir al sistema cualquier archivo con un formato de extensión diferente al mencionado, cambiado intencionalmente a .pdf, como así también aquellos programas que ya se encuentren subidos anteriormente. </w:t>
            </w:r>
          </w:p>
        </w:tc>
      </w:tr>
      <w:tr w:rsidR="0020042B" w:rsidTr="00195F12">
        <w:tc>
          <w:tcPr>
            <w:tcW w:w="8931" w:type="dxa"/>
            <w:gridSpan w:val="7"/>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20042B" w:rsidTr="00195F12">
        <w:tc>
          <w:tcPr>
            <w:tcW w:w="8931" w:type="dxa"/>
            <w:gridSpan w:val="7"/>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____04/06/2019____</w:t>
            </w:r>
          </w:p>
        </w:tc>
      </w:tr>
    </w:tbl>
    <w:p w:rsidR="0020042B" w:rsidRDefault="0020042B" w:rsidP="0020042B">
      <w:pPr>
        <w:pStyle w:val="InfoBlue"/>
        <w:ind w:left="363"/>
      </w:pPr>
    </w:p>
    <w:p w:rsidR="0020042B" w:rsidRDefault="0020042B" w:rsidP="0020042B">
      <w:pPr>
        <w:rPr>
          <w:lang w:val="es-VE"/>
        </w:rPr>
      </w:pPr>
    </w:p>
    <w:p w:rsidR="0020042B" w:rsidRDefault="0020042B" w:rsidP="0020042B">
      <w:pPr>
        <w:rPr>
          <w:b/>
          <w:lang w:val="es-VE"/>
        </w:rPr>
      </w:pPr>
    </w:p>
    <w:p w:rsidR="0020042B" w:rsidRDefault="0020042B" w:rsidP="0020042B">
      <w:pPr>
        <w:rPr>
          <w:b/>
        </w:rPr>
      </w:pPr>
    </w:p>
    <w:p w:rsidR="0020042B" w:rsidRPr="00321BC3" w:rsidRDefault="00983C0C" w:rsidP="0020042B">
      <w:pPr>
        <w:pStyle w:val="PSI-Ttulo2"/>
        <w:rPr>
          <w:color w:val="365F91" w:themeColor="accent1" w:themeShade="BF"/>
          <w:sz w:val="28"/>
          <w:szCs w:val="28"/>
        </w:rPr>
      </w:pPr>
      <w:bookmarkStart w:id="32" w:name="_Toc36222632"/>
      <w:r>
        <w:t>Caso de Prueba P01</w:t>
      </w:r>
      <w:r w:rsidR="0020042B">
        <w:t>1</w:t>
      </w:r>
      <w:bookmarkEnd w:id="32"/>
    </w:p>
    <w:p w:rsidR="0020042B" w:rsidRDefault="0020042B" w:rsidP="0020042B">
      <w:r>
        <w:t>Pertenece al botón Confirmar.</w:t>
      </w:r>
    </w:p>
    <w:p w:rsidR="0020042B" w:rsidRPr="00664D4B" w:rsidRDefault="0020042B" w:rsidP="0020042B">
      <w:pPr>
        <w:pStyle w:val="PSI-Ttulo3"/>
      </w:pPr>
      <w:bookmarkStart w:id="33" w:name="_Toc36222633"/>
      <w:r w:rsidRPr="00664D4B">
        <w:t>Descripción</w:t>
      </w:r>
      <w:bookmarkEnd w:id="33"/>
      <w:r w:rsidRPr="00664D4B">
        <w:t xml:space="preserve"> </w:t>
      </w:r>
    </w:p>
    <w:p w:rsidR="0020042B" w:rsidRDefault="0020042B" w:rsidP="0020042B">
      <w:pPr>
        <w:pStyle w:val="PSI-Normal"/>
      </w:pPr>
      <w:r w:rsidRPr="00664D4B">
        <w:t xml:space="preserve">Este caso de prueba, tiene como objetivo probar </w:t>
      </w:r>
      <w:r>
        <w:t xml:space="preserve">que el botón "Volver a Inicio" al ser clickeado, regrese a la pantalla principal del sistema VASPA. </w:t>
      </w:r>
    </w:p>
    <w:p w:rsidR="0020042B" w:rsidRPr="00664D4B" w:rsidRDefault="0020042B" w:rsidP="0020042B">
      <w:pPr>
        <w:pStyle w:val="PSI-Normal"/>
      </w:pPr>
      <w:r>
        <w:t xml:space="preserve"> </w:t>
      </w:r>
    </w:p>
    <w:p w:rsidR="0020042B" w:rsidRPr="00664D4B" w:rsidRDefault="0020042B" w:rsidP="0020042B">
      <w:pPr>
        <w:pStyle w:val="PSI-Ttulo3"/>
      </w:pPr>
      <w:bookmarkStart w:id="34" w:name="_Toc36222634"/>
      <w:r w:rsidRPr="00664D4B">
        <w:t>Evaluación de la Prueba</w:t>
      </w:r>
      <w:bookmarkEnd w:id="34"/>
      <w:r w:rsidRPr="00664D4B">
        <w:t xml:space="preserve"> </w:t>
      </w:r>
    </w:p>
    <w:p w:rsidR="0020042B" w:rsidRDefault="0020042B" w:rsidP="0020042B">
      <w:pPr>
        <w:pStyle w:val="PSI-Normal"/>
      </w:pPr>
      <w:r>
        <w:t xml:space="preserve">Realizada e Insatisfactoria. </w:t>
      </w:r>
    </w:p>
    <w:p w:rsidR="0020042B" w:rsidRPr="00664D4B" w:rsidRDefault="0020042B" w:rsidP="0020042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195F12">
        <w:tc>
          <w:tcPr>
            <w:tcW w:w="4904" w:type="dxa"/>
            <w:gridSpan w:val="4"/>
            <w:tcBorders>
              <w:top w:val="single" w:sz="1" w:space="0" w:color="000000"/>
              <w:left w:val="single" w:sz="1" w:space="0" w:color="000000"/>
              <w:bottom w:val="single" w:sz="1" w:space="0" w:color="000000"/>
            </w:tcBorders>
          </w:tcPr>
          <w:p w:rsidR="0020042B" w:rsidRDefault="0020042B" w:rsidP="00195F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Nivel de Prueba: </w:t>
            </w:r>
            <w:r w:rsidRPr="00565228">
              <w:t>Componente</w:t>
            </w:r>
          </w:p>
        </w:tc>
      </w:tr>
      <w:tr w:rsidR="0020042B" w:rsidTr="00195F12">
        <w:tc>
          <w:tcPr>
            <w:tcW w:w="4904" w:type="dxa"/>
            <w:gridSpan w:val="4"/>
            <w:tcBorders>
              <w:left w:val="single" w:sz="1" w:space="0" w:color="000000"/>
              <w:bottom w:val="single" w:sz="1" w:space="0" w:color="000000"/>
            </w:tcBorders>
            <w:shd w:val="clear" w:color="auto" w:fill="E6E6E6"/>
          </w:tcPr>
          <w:p w:rsidR="0020042B" w:rsidRDefault="0020042B" w:rsidP="00195F12">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195F12">
            <w:pPr>
              <w:pStyle w:val="PSI-Normal"/>
              <w:rPr>
                <w:b/>
              </w:rPr>
            </w:pPr>
            <w:r>
              <w:rPr>
                <w:b/>
              </w:rPr>
              <w:t xml:space="preserve">Tipo(s) de Pruebas(s): </w:t>
            </w:r>
            <w:r w:rsidRPr="00995A0D">
              <w:t>Funcional</w:t>
            </w:r>
          </w:p>
        </w:tc>
      </w:tr>
      <w:tr w:rsidR="0020042B" w:rsidRPr="00CF4BD4" w:rsidTr="00195F12">
        <w:tc>
          <w:tcPr>
            <w:tcW w:w="4904" w:type="dxa"/>
            <w:gridSpan w:val="4"/>
            <w:tcBorders>
              <w:left w:val="single" w:sz="1" w:space="0" w:color="000000"/>
              <w:bottom w:val="single" w:sz="1" w:space="0" w:color="000000"/>
            </w:tcBorders>
          </w:tcPr>
          <w:p w:rsidR="0020042B" w:rsidRDefault="0020042B" w:rsidP="00195F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195F12">
              <w:trPr>
                <w:trHeight w:val="263"/>
              </w:trPr>
              <w:tc>
                <w:tcPr>
                  <w:tcW w:w="4426" w:type="dxa"/>
                </w:tcPr>
                <w:p w:rsidR="0020042B" w:rsidRPr="004D5405" w:rsidRDefault="0020042B" w:rsidP="00195F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195F12">
            <w:pPr>
              <w:pStyle w:val="TableContents"/>
              <w:rPr>
                <w:rFonts w:ascii="Arial" w:hAnsi="Arial"/>
                <w:color w:val="0000FF"/>
                <w:sz w:val="20"/>
                <w:lang w:val="es-AR"/>
              </w:rPr>
            </w:pP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195F12">
            <w:pPr>
              <w:pStyle w:val="PSI-Normal"/>
            </w:pPr>
            <w:r>
              <w:rPr>
                <w:b/>
              </w:rPr>
              <w:t xml:space="preserve">Autor del Caso de Prueba: </w:t>
            </w:r>
            <w:r>
              <w:t>Nicolás Sartini</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b/>
              </w:rPr>
            </w:pPr>
            <w:r>
              <w:rPr>
                <w:b/>
              </w:rPr>
              <w:t xml:space="preserve">ID/Nombre Caso de Prueba: </w:t>
            </w:r>
            <w:r w:rsidR="00983C0C">
              <w:t>P01</w:t>
            </w:r>
            <w:r>
              <w:t>1</w:t>
            </w:r>
          </w:p>
        </w:tc>
        <w:tc>
          <w:tcPr>
            <w:tcW w:w="4027" w:type="dxa"/>
            <w:gridSpan w:val="3"/>
            <w:tcBorders>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Nombre del Probador: </w:t>
            </w:r>
            <w:r>
              <w:t>Nicolás Sartini</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195F12">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Fecha de Ejecución: </w:t>
            </w:r>
            <w:r>
              <w:t>04</w:t>
            </w:r>
            <w:r w:rsidRPr="00473DBE">
              <w:t>/</w:t>
            </w:r>
            <w:r>
              <w:t>06</w:t>
            </w:r>
            <w:r w:rsidRPr="00473DBE">
              <w:t>/201</w:t>
            </w:r>
            <w:r>
              <w:t>9</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TableContents"/>
              <w:rPr>
                <w:rFonts w:ascii="Arial" w:hAnsi="Arial"/>
                <w:b/>
                <w:bCs/>
                <w:sz w:val="20"/>
              </w:rPr>
            </w:pPr>
            <w:r>
              <w:rPr>
                <w:rFonts w:ascii="Arial" w:hAnsi="Arial"/>
                <w:b/>
                <w:bCs/>
                <w:sz w:val="20"/>
              </w:rPr>
              <w:t>Condición(es) para que se ejecute el Caso de Prueba:</w:t>
            </w:r>
          </w:p>
        </w:tc>
      </w:tr>
      <w:tr w:rsidR="0020042B" w:rsidTr="00195F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195F12">
              <w:trPr>
                <w:trHeight w:val="574"/>
              </w:trPr>
              <w:tc>
                <w:tcPr>
                  <w:tcW w:w="4308" w:type="dxa"/>
                </w:tcPr>
                <w:p w:rsidR="0020042B" w:rsidRDefault="0020042B" w:rsidP="00195F12">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195F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195F12">
            <w:pPr>
              <w:pStyle w:val="PSI-Normal"/>
            </w:pPr>
            <w:r>
              <w:t>-</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TableContents"/>
              <w:rPr>
                <w:rFonts w:ascii="Arial" w:hAnsi="Arial"/>
                <w:b/>
                <w:bCs/>
                <w:sz w:val="20"/>
              </w:rPr>
            </w:pPr>
            <w:r>
              <w:rPr>
                <w:rFonts w:ascii="Arial" w:hAnsi="Arial"/>
                <w:b/>
                <w:bCs/>
                <w:sz w:val="20"/>
              </w:rPr>
              <w:t>Para la Ejecución del Caso de Prueba:</w:t>
            </w:r>
          </w:p>
        </w:tc>
      </w:tr>
      <w:tr w:rsidR="0020042B" w:rsidTr="00195F12">
        <w:tc>
          <w:tcPr>
            <w:tcW w:w="851"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Resultado Obtenido</w:t>
            </w:r>
          </w:p>
        </w:tc>
      </w:tr>
      <w:tr w:rsidR="0020042B" w:rsidTr="00195F12">
        <w:tc>
          <w:tcPr>
            <w:tcW w:w="851" w:type="dxa"/>
            <w:tcBorders>
              <w:left w:val="single" w:sz="1" w:space="0" w:color="000000"/>
              <w:bottom w:val="single" w:sz="1" w:space="0" w:color="000000"/>
            </w:tcBorders>
            <w:shd w:val="clear" w:color="auto" w:fill="D99594" w:themeFill="accent2" w:themeFillTint="99"/>
          </w:tcPr>
          <w:p w:rsidR="0020042B" w:rsidRDefault="0020042B" w:rsidP="00195F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20042B" w:rsidRDefault="0020042B" w:rsidP="00195F12">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D99594" w:themeFill="accent2" w:themeFillTint="99"/>
          </w:tcPr>
          <w:p w:rsidR="0020042B" w:rsidRDefault="0020042B" w:rsidP="00195F12">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D99594" w:themeFill="accent2" w:themeFillTint="99"/>
          </w:tcPr>
          <w:p w:rsidR="0020042B" w:rsidRPr="00B151C0" w:rsidRDefault="0020042B" w:rsidP="00195F12">
            <w:pPr>
              <w:pStyle w:val="PSI-Normal"/>
              <w:spacing w:before="0" w:line="240" w:lineRule="auto"/>
              <w:ind w:left="360"/>
              <w:rPr>
                <w:rFonts w:ascii="Arial" w:hAnsi="Arial"/>
                <w:sz w:val="20"/>
              </w:rPr>
            </w:pPr>
            <w:r>
              <w:t xml:space="preserve">Regresar a la pantalla </w:t>
            </w:r>
            <w:r>
              <w:lastRenderedPageBreak/>
              <w:t xml:space="preserve">principal del Sistema VASPA. </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20042B" w:rsidRDefault="0020042B" w:rsidP="00195F12">
            <w:pPr>
              <w:pStyle w:val="TableContents"/>
              <w:rPr>
                <w:rFonts w:ascii="Arial" w:hAnsi="Arial"/>
                <w:sz w:val="20"/>
              </w:rPr>
            </w:pPr>
            <w:r>
              <w:rPr>
                <w:rFonts w:ascii="Arial" w:hAnsi="Arial"/>
                <w:sz w:val="20"/>
              </w:rPr>
              <w:lastRenderedPageBreak/>
              <w:t xml:space="preserve">Insatisfactorio. </w:t>
            </w:r>
          </w:p>
          <w:p w:rsidR="0020042B" w:rsidRDefault="0020042B" w:rsidP="00195F12">
            <w:pPr>
              <w:pStyle w:val="TableContents"/>
              <w:rPr>
                <w:rFonts w:ascii="Arial" w:hAnsi="Arial"/>
                <w:sz w:val="20"/>
              </w:rPr>
            </w:pPr>
            <w:r>
              <w:rPr>
                <w:rFonts w:ascii="Arial" w:hAnsi="Arial"/>
                <w:sz w:val="20"/>
              </w:rPr>
              <w:lastRenderedPageBreak/>
              <w:t xml:space="preserve">No se ha regresado a la pantalla principal del sistema VASPA. El botón no cuenta con ninguna funcionalidad. </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195F12">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clickear </w:t>
            </w:r>
            <w:r>
              <w:t xml:space="preserve">el botón "Volver a Inicio", este regrese a la pantalla principal del sistema VASPA. </w:t>
            </w:r>
          </w:p>
        </w:tc>
      </w:tr>
      <w:tr w:rsidR="0020042B" w:rsidTr="00195F12">
        <w:tc>
          <w:tcPr>
            <w:tcW w:w="8931" w:type="dxa"/>
            <w:gridSpan w:val="7"/>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20042B" w:rsidTr="00195F12">
        <w:tc>
          <w:tcPr>
            <w:tcW w:w="8931" w:type="dxa"/>
            <w:gridSpan w:val="7"/>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_____________</w:t>
            </w:r>
          </w:p>
        </w:tc>
      </w:tr>
    </w:tbl>
    <w:p w:rsidR="0020042B" w:rsidRDefault="0020042B" w:rsidP="0020042B">
      <w:pPr>
        <w:pStyle w:val="InfoBlue"/>
        <w:ind w:left="363"/>
      </w:pPr>
    </w:p>
    <w:p w:rsidR="0020042B" w:rsidRPr="00DF58F4" w:rsidRDefault="0020042B" w:rsidP="0020042B">
      <w:pPr>
        <w:rPr>
          <w:lang w:val="es-VE"/>
        </w:rPr>
      </w:pPr>
    </w:p>
    <w:p w:rsidR="0020042B" w:rsidRDefault="0020042B" w:rsidP="0020042B"/>
    <w:p w:rsidR="0020042B" w:rsidRDefault="0020042B" w:rsidP="0020042B"/>
    <w:p w:rsidR="0020042B" w:rsidRDefault="0020042B" w:rsidP="0020042B"/>
    <w:p w:rsidR="0020042B" w:rsidRDefault="0020042B" w:rsidP="0020042B"/>
    <w:p w:rsidR="0020042B" w:rsidRDefault="0020042B" w:rsidP="0020042B"/>
    <w:p w:rsidR="0020042B" w:rsidRDefault="0020042B" w:rsidP="0020042B"/>
    <w:p w:rsidR="0020042B" w:rsidRPr="00321BC3" w:rsidRDefault="00983C0C" w:rsidP="0020042B">
      <w:pPr>
        <w:pStyle w:val="PSI-Ttulo2"/>
        <w:rPr>
          <w:color w:val="365F91" w:themeColor="accent1" w:themeShade="BF"/>
          <w:sz w:val="28"/>
          <w:szCs w:val="28"/>
        </w:rPr>
      </w:pPr>
      <w:bookmarkStart w:id="35" w:name="_Toc36222635"/>
      <w:r>
        <w:t>Caso de Prueba P01</w:t>
      </w:r>
      <w:r w:rsidR="0020042B">
        <w:t>2</w:t>
      </w:r>
      <w:bookmarkEnd w:id="35"/>
    </w:p>
    <w:p w:rsidR="0020042B" w:rsidRDefault="0020042B" w:rsidP="0020042B">
      <w:r>
        <w:t>Pertenece al botón Confirmar.</w:t>
      </w:r>
    </w:p>
    <w:p w:rsidR="0020042B" w:rsidRPr="00664D4B" w:rsidRDefault="0020042B" w:rsidP="0020042B">
      <w:pPr>
        <w:pStyle w:val="PSI-Ttulo3"/>
      </w:pPr>
      <w:bookmarkStart w:id="36" w:name="_Toc36222636"/>
      <w:r w:rsidRPr="00664D4B">
        <w:t>Descripción</w:t>
      </w:r>
      <w:bookmarkEnd w:id="36"/>
      <w:r w:rsidRPr="00664D4B">
        <w:t xml:space="preserve"> </w:t>
      </w:r>
    </w:p>
    <w:p w:rsidR="0020042B" w:rsidRDefault="0020042B" w:rsidP="0020042B">
      <w:pPr>
        <w:pStyle w:val="PSI-Normal"/>
      </w:pPr>
      <w:r w:rsidRPr="00664D4B">
        <w:t xml:space="preserve">Este caso de prueba, tiene como objetivo probar </w:t>
      </w:r>
      <w:r>
        <w:t>que el botón "Subir Otro Programa" al ser clickeado, regrese a la pantalla anterior Subir Programa.</w:t>
      </w:r>
    </w:p>
    <w:p w:rsidR="0020042B" w:rsidRPr="00664D4B" w:rsidRDefault="0020042B" w:rsidP="0020042B">
      <w:pPr>
        <w:pStyle w:val="PSI-Normal"/>
      </w:pPr>
      <w:r>
        <w:t xml:space="preserve"> </w:t>
      </w:r>
    </w:p>
    <w:p w:rsidR="0020042B" w:rsidRPr="00664D4B" w:rsidRDefault="0020042B" w:rsidP="0020042B">
      <w:pPr>
        <w:pStyle w:val="PSI-Ttulo3"/>
      </w:pPr>
      <w:bookmarkStart w:id="37" w:name="_Toc36222637"/>
      <w:r w:rsidRPr="00664D4B">
        <w:t>Evaluación de la Prueba</w:t>
      </w:r>
      <w:bookmarkEnd w:id="37"/>
      <w:r w:rsidRPr="00664D4B">
        <w:t xml:space="preserve"> </w:t>
      </w:r>
    </w:p>
    <w:p w:rsidR="0020042B" w:rsidRDefault="0020042B" w:rsidP="0020042B">
      <w:pPr>
        <w:pStyle w:val="PSI-Normal"/>
      </w:pPr>
      <w:r>
        <w:t xml:space="preserve">Realizada y Satisfactoria. </w:t>
      </w:r>
    </w:p>
    <w:p w:rsidR="0020042B" w:rsidRPr="00664D4B" w:rsidRDefault="0020042B" w:rsidP="0020042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195F12">
        <w:tc>
          <w:tcPr>
            <w:tcW w:w="4904" w:type="dxa"/>
            <w:gridSpan w:val="4"/>
            <w:tcBorders>
              <w:top w:val="single" w:sz="1" w:space="0" w:color="000000"/>
              <w:left w:val="single" w:sz="1" w:space="0" w:color="000000"/>
              <w:bottom w:val="single" w:sz="1" w:space="0" w:color="000000"/>
            </w:tcBorders>
          </w:tcPr>
          <w:p w:rsidR="0020042B" w:rsidRDefault="0020042B" w:rsidP="00195F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Nivel de Prueba: </w:t>
            </w:r>
            <w:r w:rsidRPr="00565228">
              <w:t>Componente</w:t>
            </w:r>
          </w:p>
        </w:tc>
      </w:tr>
      <w:tr w:rsidR="0020042B" w:rsidTr="00195F12">
        <w:tc>
          <w:tcPr>
            <w:tcW w:w="4904" w:type="dxa"/>
            <w:gridSpan w:val="4"/>
            <w:tcBorders>
              <w:left w:val="single" w:sz="1" w:space="0" w:color="000000"/>
              <w:bottom w:val="single" w:sz="1" w:space="0" w:color="000000"/>
            </w:tcBorders>
            <w:shd w:val="clear" w:color="auto" w:fill="E6E6E6"/>
          </w:tcPr>
          <w:p w:rsidR="0020042B" w:rsidRDefault="0020042B" w:rsidP="00195F12">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195F12">
            <w:pPr>
              <w:pStyle w:val="PSI-Normal"/>
              <w:rPr>
                <w:b/>
              </w:rPr>
            </w:pPr>
            <w:r>
              <w:rPr>
                <w:b/>
              </w:rPr>
              <w:t xml:space="preserve">Tipo(s) de Pruebas(s): </w:t>
            </w:r>
            <w:r w:rsidRPr="00995A0D">
              <w:t>Funcional</w:t>
            </w:r>
          </w:p>
        </w:tc>
      </w:tr>
      <w:tr w:rsidR="0020042B" w:rsidRPr="00CF4BD4" w:rsidTr="00195F12">
        <w:tc>
          <w:tcPr>
            <w:tcW w:w="4904" w:type="dxa"/>
            <w:gridSpan w:val="4"/>
            <w:tcBorders>
              <w:left w:val="single" w:sz="1" w:space="0" w:color="000000"/>
              <w:bottom w:val="single" w:sz="1" w:space="0" w:color="000000"/>
            </w:tcBorders>
          </w:tcPr>
          <w:p w:rsidR="0020042B" w:rsidRDefault="0020042B" w:rsidP="00195F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195F12">
              <w:trPr>
                <w:trHeight w:val="263"/>
              </w:trPr>
              <w:tc>
                <w:tcPr>
                  <w:tcW w:w="4426" w:type="dxa"/>
                </w:tcPr>
                <w:p w:rsidR="0020042B" w:rsidRPr="004D5405" w:rsidRDefault="0020042B" w:rsidP="00195F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195F12">
            <w:pPr>
              <w:pStyle w:val="TableContents"/>
              <w:rPr>
                <w:rFonts w:ascii="Arial" w:hAnsi="Arial"/>
                <w:color w:val="0000FF"/>
                <w:sz w:val="20"/>
                <w:lang w:val="es-AR"/>
              </w:rPr>
            </w:pP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195F12">
            <w:pPr>
              <w:pStyle w:val="PSI-Normal"/>
            </w:pPr>
            <w:r>
              <w:rPr>
                <w:b/>
              </w:rPr>
              <w:t xml:space="preserve">Autor del Caso de Prueba: </w:t>
            </w:r>
            <w:r>
              <w:t>Nicolás Sartini</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b/>
              </w:rPr>
            </w:pPr>
            <w:r>
              <w:rPr>
                <w:b/>
              </w:rPr>
              <w:t xml:space="preserve">ID/Nombre Caso de Prueba: </w:t>
            </w:r>
            <w:r w:rsidR="00983C0C">
              <w:t>P01</w:t>
            </w:r>
            <w:r>
              <w:t>2</w:t>
            </w:r>
          </w:p>
        </w:tc>
        <w:tc>
          <w:tcPr>
            <w:tcW w:w="4027" w:type="dxa"/>
            <w:gridSpan w:val="3"/>
            <w:tcBorders>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Nombre del Probador: </w:t>
            </w:r>
            <w:r>
              <w:t>Nicolás Sartini</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195F12">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Fecha de Ejecución: </w:t>
            </w:r>
            <w:r>
              <w:t>04</w:t>
            </w:r>
            <w:r w:rsidRPr="00473DBE">
              <w:t>/</w:t>
            </w:r>
            <w:r>
              <w:t>06</w:t>
            </w:r>
            <w:r w:rsidRPr="00473DBE">
              <w:t>/201</w:t>
            </w:r>
            <w:r>
              <w:t>9</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TableContents"/>
              <w:rPr>
                <w:rFonts w:ascii="Arial" w:hAnsi="Arial"/>
                <w:b/>
                <w:bCs/>
                <w:sz w:val="20"/>
              </w:rPr>
            </w:pPr>
            <w:r>
              <w:rPr>
                <w:rFonts w:ascii="Arial" w:hAnsi="Arial"/>
                <w:b/>
                <w:bCs/>
                <w:sz w:val="20"/>
              </w:rPr>
              <w:t>Condición(es) para que se ejecute el Caso de Prueba:</w:t>
            </w:r>
          </w:p>
        </w:tc>
      </w:tr>
      <w:tr w:rsidR="0020042B" w:rsidTr="00195F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195F12">
              <w:trPr>
                <w:trHeight w:val="574"/>
              </w:trPr>
              <w:tc>
                <w:tcPr>
                  <w:tcW w:w="4308" w:type="dxa"/>
                </w:tcPr>
                <w:p w:rsidR="0020042B" w:rsidRDefault="0020042B" w:rsidP="00195F12">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195F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195F12">
            <w:pPr>
              <w:pStyle w:val="PSI-Normal"/>
            </w:pPr>
            <w:r>
              <w:t>-</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TableContents"/>
              <w:rPr>
                <w:rFonts w:ascii="Arial" w:hAnsi="Arial"/>
                <w:b/>
                <w:bCs/>
                <w:sz w:val="20"/>
              </w:rPr>
            </w:pPr>
            <w:r>
              <w:rPr>
                <w:rFonts w:ascii="Arial" w:hAnsi="Arial"/>
                <w:b/>
                <w:bCs/>
                <w:sz w:val="20"/>
              </w:rPr>
              <w:t>Para la Ejecución del Caso de Prueba:</w:t>
            </w:r>
          </w:p>
        </w:tc>
      </w:tr>
      <w:tr w:rsidR="0020042B" w:rsidTr="00195F12">
        <w:tc>
          <w:tcPr>
            <w:tcW w:w="851"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Resultado Obtenido</w:t>
            </w:r>
          </w:p>
        </w:tc>
      </w:tr>
      <w:tr w:rsidR="0020042B" w:rsidTr="00195F12">
        <w:tc>
          <w:tcPr>
            <w:tcW w:w="851"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20042B" w:rsidRPr="00B151C0" w:rsidRDefault="0020042B" w:rsidP="00195F12">
            <w:pPr>
              <w:pStyle w:val="PSI-Normal"/>
              <w:spacing w:before="0" w:line="240" w:lineRule="auto"/>
              <w:ind w:left="360"/>
              <w:rPr>
                <w:rFonts w:ascii="Arial" w:hAnsi="Arial"/>
                <w:sz w:val="20"/>
              </w:rPr>
            </w:pPr>
            <w:r>
              <w:t xml:space="preserve">Regresar a la pantalla anterior Subir Programa. </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0042B" w:rsidRDefault="0020042B" w:rsidP="00195F12">
            <w:pPr>
              <w:pStyle w:val="TableContents"/>
              <w:rPr>
                <w:rFonts w:ascii="Arial" w:hAnsi="Arial"/>
                <w:sz w:val="20"/>
              </w:rPr>
            </w:pPr>
            <w:r>
              <w:rPr>
                <w:rFonts w:ascii="Arial" w:hAnsi="Arial"/>
                <w:sz w:val="20"/>
              </w:rPr>
              <w:t xml:space="preserve">Satisfactorio. </w:t>
            </w:r>
          </w:p>
          <w:p w:rsidR="0020042B" w:rsidRDefault="0020042B" w:rsidP="00195F12">
            <w:pPr>
              <w:pStyle w:val="TableContents"/>
              <w:rPr>
                <w:rFonts w:ascii="Arial" w:hAnsi="Arial"/>
                <w:sz w:val="20"/>
              </w:rPr>
            </w:pPr>
            <w:r>
              <w:rPr>
                <w:rFonts w:ascii="Arial" w:hAnsi="Arial"/>
                <w:sz w:val="20"/>
              </w:rPr>
              <w:t xml:space="preserve">Se ha regresado a la pantalla anterior Subir Programa. </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195F12">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el botón "Subir Otro Programa", este regrese a la pantalla anterior Subir Programa.</w:t>
            </w:r>
          </w:p>
        </w:tc>
      </w:tr>
      <w:tr w:rsidR="0020042B" w:rsidTr="00195F12">
        <w:tc>
          <w:tcPr>
            <w:tcW w:w="8931" w:type="dxa"/>
            <w:gridSpan w:val="7"/>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20042B" w:rsidTr="00195F12">
        <w:tc>
          <w:tcPr>
            <w:tcW w:w="8931" w:type="dxa"/>
            <w:gridSpan w:val="7"/>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____04/06/2019____</w:t>
            </w:r>
          </w:p>
        </w:tc>
      </w:tr>
    </w:tbl>
    <w:p w:rsidR="0020042B" w:rsidRDefault="0020042B" w:rsidP="0020042B">
      <w:pPr>
        <w:pStyle w:val="InfoBlue"/>
        <w:ind w:left="363"/>
      </w:pPr>
    </w:p>
    <w:p w:rsidR="0020042B" w:rsidRPr="00DF58F4" w:rsidRDefault="0020042B" w:rsidP="0020042B">
      <w:pPr>
        <w:rPr>
          <w:lang w:val="es-VE"/>
        </w:rPr>
      </w:pPr>
    </w:p>
    <w:p w:rsidR="0020042B" w:rsidRDefault="0020042B" w:rsidP="0020042B">
      <w:pPr>
        <w:rPr>
          <w:b/>
        </w:rPr>
      </w:pPr>
    </w:p>
    <w:p w:rsidR="0020042B" w:rsidRDefault="0020042B" w:rsidP="0020042B">
      <w:pPr>
        <w:pStyle w:val="PSI-Ttulo2"/>
      </w:pPr>
    </w:p>
    <w:p w:rsidR="0020042B" w:rsidRDefault="0020042B" w:rsidP="0020042B">
      <w:pPr>
        <w:pStyle w:val="PSI-Ttulo2"/>
      </w:pPr>
    </w:p>
    <w:p w:rsidR="0020042B" w:rsidRDefault="00983C0C" w:rsidP="0020042B">
      <w:pPr>
        <w:pStyle w:val="PSI-Ttulo2"/>
      </w:pPr>
      <w:bookmarkStart w:id="38" w:name="_Toc36222638"/>
      <w:r>
        <w:t>Caso de Prueba P01</w:t>
      </w:r>
      <w:r w:rsidR="0020042B">
        <w:t>3</w:t>
      </w:r>
      <w:bookmarkEnd w:id="38"/>
    </w:p>
    <w:p w:rsidR="0020042B" w:rsidRPr="00DB4C5F" w:rsidRDefault="0020042B" w:rsidP="0020042B">
      <w:pPr>
        <w:pStyle w:val="PSI-Ttulo2"/>
        <w:rPr>
          <w:color w:val="365F91" w:themeColor="accent1" w:themeShade="BF"/>
          <w:sz w:val="28"/>
          <w:szCs w:val="28"/>
        </w:rPr>
      </w:pPr>
    </w:p>
    <w:p w:rsidR="0020042B" w:rsidRPr="00664D4B" w:rsidRDefault="0020042B" w:rsidP="0020042B">
      <w:pPr>
        <w:pStyle w:val="PSI-Ttulo3"/>
      </w:pPr>
      <w:bookmarkStart w:id="39" w:name="_Toc36222639"/>
      <w:r w:rsidRPr="00664D4B">
        <w:t>Descripción</w:t>
      </w:r>
      <w:bookmarkEnd w:id="39"/>
      <w:r w:rsidRPr="00664D4B">
        <w:t xml:space="preserve"> </w:t>
      </w:r>
    </w:p>
    <w:p w:rsidR="0020042B" w:rsidRDefault="0020042B" w:rsidP="0020042B">
      <w:pPr>
        <w:pStyle w:val="PSI-Normal"/>
      </w:pPr>
      <w:r w:rsidRPr="00664D4B">
        <w:t xml:space="preserve">Este caso de prueba, tiene como objetivo probar </w:t>
      </w:r>
      <w:r>
        <w:t xml:space="preserve">que el botón "Cancelar" al ser clickeado, regrese a la pantalla principal del sistema VASPA. </w:t>
      </w:r>
    </w:p>
    <w:p w:rsidR="0020042B" w:rsidRPr="00664D4B" w:rsidRDefault="0020042B" w:rsidP="0020042B">
      <w:pPr>
        <w:pStyle w:val="PSI-Normal"/>
      </w:pPr>
      <w:r>
        <w:lastRenderedPageBreak/>
        <w:t xml:space="preserve"> </w:t>
      </w:r>
    </w:p>
    <w:p w:rsidR="0020042B" w:rsidRPr="00664D4B" w:rsidRDefault="0020042B" w:rsidP="0020042B">
      <w:pPr>
        <w:pStyle w:val="PSI-Ttulo3"/>
      </w:pPr>
      <w:bookmarkStart w:id="40" w:name="_Toc36222640"/>
      <w:r w:rsidRPr="00664D4B">
        <w:t>Evaluación de la Prueba</w:t>
      </w:r>
      <w:bookmarkEnd w:id="40"/>
      <w:r w:rsidRPr="00664D4B">
        <w:t xml:space="preserve"> </w:t>
      </w:r>
    </w:p>
    <w:p w:rsidR="0020042B" w:rsidRDefault="0020042B" w:rsidP="0020042B">
      <w:pPr>
        <w:pStyle w:val="PSI-Normal"/>
      </w:pPr>
      <w:r>
        <w:t xml:space="preserve">Realizada e Insatisfactoria. </w:t>
      </w:r>
    </w:p>
    <w:p w:rsidR="0020042B" w:rsidRPr="00664D4B" w:rsidRDefault="0020042B" w:rsidP="0020042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0042B" w:rsidTr="00195F12">
        <w:tc>
          <w:tcPr>
            <w:tcW w:w="4904" w:type="dxa"/>
            <w:gridSpan w:val="4"/>
            <w:tcBorders>
              <w:top w:val="single" w:sz="1" w:space="0" w:color="000000"/>
              <w:left w:val="single" w:sz="1" w:space="0" w:color="000000"/>
              <w:bottom w:val="single" w:sz="1" w:space="0" w:color="000000"/>
            </w:tcBorders>
          </w:tcPr>
          <w:p w:rsidR="0020042B" w:rsidRDefault="0020042B" w:rsidP="00195F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Nivel de Prueba: </w:t>
            </w:r>
            <w:r w:rsidRPr="00565228">
              <w:t>Componente</w:t>
            </w:r>
          </w:p>
        </w:tc>
      </w:tr>
      <w:tr w:rsidR="0020042B" w:rsidTr="00195F12">
        <w:tc>
          <w:tcPr>
            <w:tcW w:w="4904" w:type="dxa"/>
            <w:gridSpan w:val="4"/>
            <w:tcBorders>
              <w:left w:val="single" w:sz="1" w:space="0" w:color="000000"/>
              <w:bottom w:val="single" w:sz="1" w:space="0" w:color="000000"/>
            </w:tcBorders>
            <w:shd w:val="clear" w:color="auto" w:fill="E6E6E6"/>
          </w:tcPr>
          <w:p w:rsidR="0020042B" w:rsidRDefault="0020042B" w:rsidP="00195F12">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0042B" w:rsidRDefault="0020042B" w:rsidP="00195F12">
            <w:pPr>
              <w:pStyle w:val="PSI-Normal"/>
              <w:rPr>
                <w:b/>
              </w:rPr>
            </w:pPr>
            <w:r>
              <w:rPr>
                <w:b/>
              </w:rPr>
              <w:t xml:space="preserve">Tipo(s) de Pruebas(s): </w:t>
            </w:r>
            <w:r w:rsidRPr="00995A0D">
              <w:t>Funcional</w:t>
            </w:r>
          </w:p>
        </w:tc>
      </w:tr>
      <w:tr w:rsidR="0020042B" w:rsidRPr="00CF4BD4" w:rsidTr="00195F12">
        <w:tc>
          <w:tcPr>
            <w:tcW w:w="4904" w:type="dxa"/>
            <w:gridSpan w:val="4"/>
            <w:tcBorders>
              <w:left w:val="single" w:sz="1" w:space="0" w:color="000000"/>
              <w:bottom w:val="single" w:sz="1" w:space="0" w:color="000000"/>
            </w:tcBorders>
          </w:tcPr>
          <w:p w:rsidR="0020042B" w:rsidRDefault="0020042B" w:rsidP="00195F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0042B" w:rsidRPr="00CF4BD4" w:rsidTr="00195F12">
              <w:trPr>
                <w:trHeight w:val="263"/>
              </w:trPr>
              <w:tc>
                <w:tcPr>
                  <w:tcW w:w="4426" w:type="dxa"/>
                </w:tcPr>
                <w:p w:rsidR="0020042B" w:rsidRPr="004D5405" w:rsidRDefault="0020042B" w:rsidP="00195F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0042B" w:rsidRPr="004D5405" w:rsidRDefault="0020042B" w:rsidP="00195F12">
            <w:pPr>
              <w:pStyle w:val="TableContents"/>
              <w:rPr>
                <w:rFonts w:ascii="Arial" w:hAnsi="Arial"/>
                <w:color w:val="0000FF"/>
                <w:sz w:val="20"/>
                <w:lang w:val="es-AR"/>
              </w:rPr>
            </w:pP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0042B" w:rsidRPr="00606E1E" w:rsidRDefault="0020042B" w:rsidP="00195F12">
            <w:pPr>
              <w:pStyle w:val="PSI-Normal"/>
            </w:pPr>
            <w:r>
              <w:rPr>
                <w:b/>
              </w:rPr>
              <w:t xml:space="preserve">Autor del Caso de Prueba: </w:t>
            </w:r>
            <w:r>
              <w:t>Nicolás Sartini</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b/>
              </w:rPr>
            </w:pPr>
            <w:r>
              <w:rPr>
                <w:b/>
              </w:rPr>
              <w:t xml:space="preserve">ID/Nombre Caso de Prueba: </w:t>
            </w:r>
            <w:r w:rsidR="00983C0C">
              <w:t>P01</w:t>
            </w:r>
            <w:r>
              <w:t>3</w:t>
            </w:r>
          </w:p>
        </w:tc>
        <w:tc>
          <w:tcPr>
            <w:tcW w:w="4027" w:type="dxa"/>
            <w:gridSpan w:val="3"/>
            <w:tcBorders>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Nombre del Probador: </w:t>
            </w:r>
            <w:r>
              <w:t>Nicolás Sartini</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20042B" w:rsidRDefault="0020042B" w:rsidP="00195F12">
            <w:pPr>
              <w:pStyle w:val="PSI-Normal"/>
              <w:rPr>
                <w:b/>
              </w:rPr>
            </w:pPr>
            <w:r>
              <w:rPr>
                <w:b/>
              </w:rPr>
              <w:t xml:space="preserve">Fecha de Creación: </w:t>
            </w:r>
            <w:r>
              <w:t>03</w:t>
            </w:r>
            <w:r w:rsidRPr="00473DBE">
              <w:t>/</w:t>
            </w:r>
            <w:r>
              <w:t>06</w:t>
            </w:r>
            <w:r w:rsidRPr="00473DBE">
              <w:t>/201</w:t>
            </w:r>
            <w:r>
              <w:t>9</w:t>
            </w:r>
          </w:p>
        </w:tc>
        <w:tc>
          <w:tcPr>
            <w:tcW w:w="1665" w:type="dxa"/>
            <w:tcBorders>
              <w:left w:val="single" w:sz="1" w:space="0" w:color="000000"/>
              <w:bottom w:val="single" w:sz="1" w:space="0" w:color="000000"/>
              <w:right w:val="single" w:sz="1" w:space="0" w:color="000000"/>
            </w:tcBorders>
          </w:tcPr>
          <w:p w:rsidR="0020042B" w:rsidRDefault="0020042B" w:rsidP="00195F12">
            <w:pPr>
              <w:pStyle w:val="PSI-Normal"/>
              <w:rPr>
                <w:b/>
              </w:rPr>
            </w:pPr>
            <w:r>
              <w:rPr>
                <w:b/>
              </w:rPr>
              <w:t xml:space="preserve">Fecha de Ejecución: </w:t>
            </w:r>
            <w:r>
              <w:t>04</w:t>
            </w:r>
            <w:r w:rsidRPr="00473DBE">
              <w:t>/</w:t>
            </w:r>
            <w:r>
              <w:t>06</w:t>
            </w:r>
            <w:r w:rsidRPr="00473DBE">
              <w:t>/201</w:t>
            </w:r>
            <w:r>
              <w:t>9</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TableContents"/>
              <w:rPr>
                <w:rFonts w:ascii="Arial" w:hAnsi="Arial"/>
                <w:b/>
                <w:bCs/>
                <w:sz w:val="20"/>
              </w:rPr>
            </w:pPr>
            <w:r>
              <w:rPr>
                <w:rFonts w:ascii="Arial" w:hAnsi="Arial"/>
                <w:b/>
                <w:bCs/>
                <w:sz w:val="20"/>
              </w:rPr>
              <w:t>Condición(es) para que se ejecute el Caso de Prueba:</w:t>
            </w:r>
          </w:p>
        </w:tc>
      </w:tr>
      <w:tr w:rsidR="0020042B" w:rsidTr="00195F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0042B" w:rsidTr="00195F12">
              <w:trPr>
                <w:trHeight w:val="574"/>
              </w:trPr>
              <w:tc>
                <w:tcPr>
                  <w:tcW w:w="4308" w:type="dxa"/>
                </w:tcPr>
                <w:p w:rsidR="0020042B" w:rsidRDefault="0020042B" w:rsidP="00195F12">
                  <w:pPr>
                    <w:pStyle w:val="PSI-Normal"/>
                  </w:pPr>
                  <w:r>
                    <w:t xml:space="preserve">Se deben cumplir con los recursos necesarios en cuanto a software, hardware y configuraciones necesarias para que se pueda ejecutar este caso de prueba. </w:t>
                  </w:r>
                </w:p>
              </w:tc>
            </w:tr>
          </w:tbl>
          <w:p w:rsidR="0020042B" w:rsidRPr="002F45D3" w:rsidRDefault="0020042B" w:rsidP="00195F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0042B" w:rsidRPr="002F45D3" w:rsidRDefault="0020042B" w:rsidP="00195F12">
            <w:pPr>
              <w:pStyle w:val="PSI-Normal"/>
            </w:pPr>
            <w:r>
              <w:t>-</w:t>
            </w:r>
          </w:p>
        </w:tc>
      </w:tr>
      <w:tr w:rsidR="0020042B" w:rsidTr="00195F12">
        <w:tc>
          <w:tcPr>
            <w:tcW w:w="4904" w:type="dxa"/>
            <w:gridSpan w:val="4"/>
            <w:tcBorders>
              <w:left w:val="single" w:sz="1" w:space="0" w:color="000000"/>
              <w:bottom w:val="single" w:sz="1" w:space="0" w:color="000000"/>
            </w:tcBorders>
          </w:tcPr>
          <w:p w:rsidR="0020042B" w:rsidRDefault="0020042B" w:rsidP="00195F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sz w:val="20"/>
              </w:rPr>
              <w:t>-</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Default="0020042B" w:rsidP="00195F12">
            <w:pPr>
              <w:pStyle w:val="TableContents"/>
              <w:rPr>
                <w:rFonts w:ascii="Arial" w:hAnsi="Arial"/>
                <w:b/>
                <w:bCs/>
                <w:sz w:val="20"/>
              </w:rPr>
            </w:pPr>
            <w:r>
              <w:rPr>
                <w:rFonts w:ascii="Arial" w:hAnsi="Arial"/>
                <w:b/>
                <w:bCs/>
                <w:sz w:val="20"/>
              </w:rPr>
              <w:t>Para la Ejecución del Caso de Prueba:</w:t>
            </w:r>
          </w:p>
        </w:tc>
      </w:tr>
      <w:tr w:rsidR="0020042B" w:rsidTr="00195F12">
        <w:tc>
          <w:tcPr>
            <w:tcW w:w="851"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0042B" w:rsidRDefault="0020042B" w:rsidP="00195F12">
            <w:pPr>
              <w:pStyle w:val="TableContents"/>
              <w:jc w:val="center"/>
              <w:rPr>
                <w:rFonts w:ascii="Arial" w:hAnsi="Arial"/>
                <w:b/>
                <w:bCs/>
                <w:sz w:val="20"/>
              </w:rPr>
            </w:pPr>
            <w:r>
              <w:rPr>
                <w:rFonts w:ascii="Arial" w:hAnsi="Arial"/>
                <w:b/>
                <w:bCs/>
                <w:sz w:val="20"/>
              </w:rPr>
              <w:t>Resultado Obtenido</w:t>
            </w:r>
          </w:p>
        </w:tc>
      </w:tr>
      <w:tr w:rsidR="0020042B" w:rsidTr="00195F12">
        <w:tc>
          <w:tcPr>
            <w:tcW w:w="851" w:type="dxa"/>
            <w:tcBorders>
              <w:left w:val="single" w:sz="1" w:space="0" w:color="000000"/>
              <w:bottom w:val="single" w:sz="1" w:space="0" w:color="000000"/>
            </w:tcBorders>
            <w:shd w:val="clear" w:color="auto" w:fill="D99594" w:themeFill="accent2" w:themeFillTint="99"/>
          </w:tcPr>
          <w:p w:rsidR="0020042B" w:rsidRDefault="0020042B" w:rsidP="00195F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20042B" w:rsidRDefault="0020042B" w:rsidP="00195F12">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D99594" w:themeFill="accent2" w:themeFillTint="99"/>
          </w:tcPr>
          <w:p w:rsidR="0020042B" w:rsidRDefault="0020042B" w:rsidP="00195F12">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D99594" w:themeFill="accent2" w:themeFillTint="99"/>
          </w:tcPr>
          <w:p w:rsidR="0020042B" w:rsidRPr="00B151C0" w:rsidRDefault="0020042B" w:rsidP="00195F12">
            <w:pPr>
              <w:pStyle w:val="PSI-Normal"/>
              <w:spacing w:before="0" w:line="240" w:lineRule="auto"/>
              <w:ind w:left="360"/>
              <w:rPr>
                <w:rFonts w:ascii="Arial" w:hAnsi="Arial"/>
                <w:sz w:val="20"/>
              </w:rPr>
            </w:pPr>
            <w:r>
              <w:t xml:space="preserve">Regresar a la pantalla principal del Sistema VASPA. </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20042B" w:rsidRDefault="0020042B" w:rsidP="00195F12">
            <w:pPr>
              <w:pStyle w:val="TableContents"/>
              <w:rPr>
                <w:rFonts w:ascii="Arial" w:hAnsi="Arial"/>
                <w:sz w:val="20"/>
              </w:rPr>
            </w:pPr>
            <w:r>
              <w:rPr>
                <w:rFonts w:ascii="Arial" w:hAnsi="Arial"/>
                <w:sz w:val="20"/>
              </w:rPr>
              <w:t xml:space="preserve">Insatisfactorio. </w:t>
            </w:r>
          </w:p>
          <w:p w:rsidR="0020042B" w:rsidRDefault="0020042B" w:rsidP="00195F12">
            <w:pPr>
              <w:pStyle w:val="TableContents"/>
              <w:rPr>
                <w:rFonts w:ascii="Arial" w:hAnsi="Arial"/>
                <w:sz w:val="20"/>
              </w:rPr>
            </w:pPr>
            <w:r>
              <w:rPr>
                <w:rFonts w:ascii="Arial" w:hAnsi="Arial"/>
                <w:sz w:val="20"/>
              </w:rPr>
              <w:t xml:space="preserve">No se ha regresado a la pantalla principal del sistema VASPA. El botón no cuenta con ninguna funcionalidad. </w:t>
            </w:r>
          </w:p>
        </w:tc>
      </w:tr>
      <w:tr w:rsidR="0020042B" w:rsidTr="00195F12">
        <w:tc>
          <w:tcPr>
            <w:tcW w:w="8931" w:type="dxa"/>
            <w:gridSpan w:val="7"/>
            <w:tcBorders>
              <w:left w:val="single" w:sz="1" w:space="0" w:color="000000"/>
              <w:bottom w:val="single" w:sz="1" w:space="0" w:color="000000"/>
              <w:right w:val="single" w:sz="1" w:space="0" w:color="000000"/>
            </w:tcBorders>
            <w:shd w:val="clear" w:color="auto" w:fill="E6E6E6"/>
          </w:tcPr>
          <w:p w:rsidR="0020042B" w:rsidRPr="00713567" w:rsidRDefault="0020042B" w:rsidP="00195F12">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"Cancelar", este regrese a la pantalla principal del sistema VASPA. </w:t>
            </w:r>
          </w:p>
        </w:tc>
      </w:tr>
      <w:tr w:rsidR="0020042B" w:rsidTr="00195F12">
        <w:tc>
          <w:tcPr>
            <w:tcW w:w="8931" w:type="dxa"/>
            <w:gridSpan w:val="7"/>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_X_ </w:t>
            </w:r>
          </w:p>
        </w:tc>
      </w:tr>
      <w:tr w:rsidR="0020042B" w:rsidTr="00195F12">
        <w:tc>
          <w:tcPr>
            <w:tcW w:w="8931" w:type="dxa"/>
            <w:gridSpan w:val="7"/>
            <w:tcBorders>
              <w:left w:val="single" w:sz="1" w:space="0" w:color="000000"/>
              <w:bottom w:val="single" w:sz="1" w:space="0" w:color="000000"/>
              <w:right w:val="single" w:sz="1" w:space="0" w:color="000000"/>
            </w:tcBorders>
          </w:tcPr>
          <w:p w:rsidR="0020042B" w:rsidRDefault="0020042B" w:rsidP="00195F1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_____________</w:t>
            </w:r>
          </w:p>
        </w:tc>
      </w:tr>
    </w:tbl>
    <w:p w:rsidR="0020042B" w:rsidRDefault="0020042B" w:rsidP="0020042B"/>
    <w:p w:rsidR="0020042B" w:rsidRPr="0020042B" w:rsidRDefault="0020042B" w:rsidP="001D56B2">
      <w:pPr>
        <w:pStyle w:val="PSI-Ttulo2"/>
        <w:rPr>
          <w:lang w:val="es-ES"/>
        </w:rPr>
      </w:pPr>
    </w:p>
    <w:p w:rsidR="00271465" w:rsidRDefault="00271465" w:rsidP="001D56B2">
      <w:pPr>
        <w:pStyle w:val="PSI-Ttulo2"/>
      </w:pPr>
    </w:p>
    <w:p w:rsidR="00F9167B" w:rsidRDefault="00F9167B" w:rsidP="001D56B2">
      <w:pPr>
        <w:pStyle w:val="PSI-Ttulo2"/>
      </w:pPr>
    </w:p>
    <w:p w:rsidR="001D56B2" w:rsidRDefault="001D56B2" w:rsidP="001D56B2">
      <w:pPr>
        <w:pStyle w:val="PSI-Ttulo2"/>
      </w:pPr>
      <w:bookmarkStart w:id="41" w:name="_Toc36222641"/>
      <w:r>
        <w:t>Evaluación final de la Prueba</w:t>
      </w:r>
      <w:bookmarkEnd w:id="1"/>
      <w:r>
        <w:t xml:space="preserve"> 01 - Inicial</w:t>
      </w:r>
      <w:bookmarkEnd w:id="41"/>
    </w:p>
    <w:p w:rsidR="001D56B2" w:rsidRDefault="001D56B2" w:rsidP="001D56B2">
      <w:r>
        <w:t xml:space="preserve">El estado obtenido al finalizar la Prueba 01 - Inicial es: Desaprobado. </w:t>
      </w:r>
    </w:p>
    <w:p w:rsidR="001D56B2" w:rsidRDefault="001D56B2" w:rsidP="001D56B2">
      <w:r>
        <w:t xml:space="preserve">El mismo se debe a que faltan realizar las correspondientes correcciones a cada uno de los ítems, donde el resultado de su prueba fue fallida. </w:t>
      </w:r>
    </w:p>
    <w:p w:rsidR="001D56B2" w:rsidRDefault="001D56B2" w:rsidP="001D56B2"/>
    <w:p w:rsidR="001D56B2" w:rsidRDefault="001D56B2" w:rsidP="001D56B2"/>
    <w:p w:rsidR="00271465" w:rsidRDefault="00271465" w:rsidP="001D56B2"/>
    <w:p w:rsidR="001D56B2" w:rsidRDefault="001D56B2" w:rsidP="001D56B2">
      <w:pPr>
        <w:pStyle w:val="Ttulo1"/>
        <w:keepLines w:val="0"/>
        <w:widowControl w:val="0"/>
        <w:tabs>
          <w:tab w:val="num" w:pos="709"/>
        </w:tabs>
        <w:spacing w:before="120" w:after="60" w:line="360" w:lineRule="auto"/>
        <w:ind w:left="709" w:hanging="709"/>
        <w:jc w:val="both"/>
        <w:rPr>
          <w:bCs w:val="0"/>
        </w:rPr>
      </w:pPr>
      <w:bookmarkStart w:id="42" w:name="_Toc36222642"/>
      <w:r>
        <w:rPr>
          <w:bCs w:val="0"/>
        </w:rPr>
        <w:t>Casos de Prueba: Prueba 02 - Regresión</w:t>
      </w:r>
      <w:bookmarkEnd w:id="42"/>
    </w:p>
    <w:p w:rsidR="001D56B2" w:rsidRDefault="001D56B2" w:rsidP="001D56B2">
      <w:pPr>
        <w:pStyle w:val="Ttulo1"/>
        <w:keepLines w:val="0"/>
        <w:widowControl w:val="0"/>
        <w:tabs>
          <w:tab w:val="num" w:pos="709"/>
        </w:tabs>
        <w:spacing w:before="120" w:after="60" w:line="360" w:lineRule="auto"/>
        <w:ind w:left="709" w:hanging="709"/>
        <w:jc w:val="both"/>
        <w:rPr>
          <w:bCs w:val="0"/>
        </w:rPr>
      </w:pPr>
      <w:r>
        <w:rPr>
          <w:bCs w:val="0"/>
        </w:rPr>
        <w:t xml:space="preserve"> </w:t>
      </w:r>
    </w:p>
    <w:p w:rsidR="00271465" w:rsidRPr="004D5405" w:rsidRDefault="00271465" w:rsidP="00271465">
      <w:pPr>
        <w:pStyle w:val="PSI-Ttulo2"/>
        <w:rPr>
          <w:color w:val="365F91" w:themeColor="accent1" w:themeShade="BF"/>
          <w:sz w:val="28"/>
          <w:szCs w:val="28"/>
        </w:rPr>
      </w:pPr>
      <w:bookmarkStart w:id="43" w:name="_Toc36222643"/>
      <w:r>
        <w:t>Caso de Prueba P001</w:t>
      </w:r>
      <w:bookmarkEnd w:id="43"/>
    </w:p>
    <w:p w:rsidR="00271465" w:rsidRDefault="00271465" w:rsidP="00271465">
      <w:r>
        <w:t>Correspondiente a la pantalla subir programa.</w:t>
      </w:r>
    </w:p>
    <w:p w:rsidR="00271465" w:rsidRPr="00664D4B" w:rsidRDefault="00271465" w:rsidP="00271465">
      <w:pPr>
        <w:pStyle w:val="PSI-Ttulo3"/>
      </w:pPr>
      <w:bookmarkStart w:id="44" w:name="_Toc36222644"/>
      <w:r w:rsidRPr="00664D4B">
        <w:t>Descripción</w:t>
      </w:r>
      <w:bookmarkEnd w:id="44"/>
      <w:r w:rsidRPr="00664D4B">
        <w:t xml:space="preserve"> </w:t>
      </w:r>
    </w:p>
    <w:p w:rsidR="00271465" w:rsidRPr="00664D4B" w:rsidRDefault="00271465" w:rsidP="00271465">
      <w:pPr>
        <w:pStyle w:val="PSI-Normal"/>
      </w:pPr>
      <w:r>
        <w:t>Este caso de prueba</w:t>
      </w:r>
      <w:r w:rsidRPr="00664D4B">
        <w:t xml:space="preserve"> tiene como objetivo </w:t>
      </w:r>
      <w:r>
        <w:t>verificar la correcta escritura del texto mostrado y la correcta representación de símbolos especiales de la pantalla subir programa.</w:t>
      </w:r>
    </w:p>
    <w:p w:rsidR="00271465" w:rsidRPr="00664D4B" w:rsidRDefault="00271465" w:rsidP="00271465">
      <w:pPr>
        <w:pStyle w:val="PSI-Ttulo3"/>
      </w:pPr>
      <w:bookmarkStart w:id="45" w:name="_Toc36222645"/>
      <w:r w:rsidRPr="00664D4B">
        <w:t>Evaluación de la Prueba</w:t>
      </w:r>
      <w:bookmarkEnd w:id="45"/>
      <w:r w:rsidRPr="00664D4B">
        <w:t xml:space="preserve"> </w:t>
      </w:r>
    </w:p>
    <w:p w:rsidR="00271465" w:rsidRDefault="00271465" w:rsidP="00271465">
      <w:pPr>
        <w:pStyle w:val="PSI-Normal"/>
      </w:pPr>
      <w:r w:rsidRPr="00664D4B">
        <w:t>Realizada y satisfactoria.</w:t>
      </w:r>
    </w:p>
    <w:p w:rsidR="00271465" w:rsidRPr="00664D4B" w:rsidRDefault="00271465" w:rsidP="00271465">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71465" w:rsidTr="00195F12">
        <w:tc>
          <w:tcPr>
            <w:tcW w:w="4904" w:type="dxa"/>
            <w:gridSpan w:val="4"/>
            <w:tcBorders>
              <w:top w:val="single" w:sz="1" w:space="0" w:color="000000"/>
              <w:left w:val="single" w:sz="1" w:space="0" w:color="000000"/>
              <w:bottom w:val="single" w:sz="1" w:space="0" w:color="000000"/>
            </w:tcBorders>
          </w:tcPr>
          <w:p w:rsidR="00271465" w:rsidRDefault="00271465" w:rsidP="00195F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Nivel de Prueba: </w:t>
            </w:r>
            <w:r w:rsidRPr="00565228">
              <w:t>Componente</w:t>
            </w:r>
          </w:p>
        </w:tc>
      </w:tr>
      <w:tr w:rsidR="00271465" w:rsidTr="00195F12">
        <w:tc>
          <w:tcPr>
            <w:tcW w:w="4904" w:type="dxa"/>
            <w:gridSpan w:val="4"/>
            <w:tcBorders>
              <w:left w:val="single" w:sz="1" w:space="0" w:color="000000"/>
              <w:bottom w:val="single" w:sz="1" w:space="0" w:color="000000"/>
            </w:tcBorders>
            <w:shd w:val="clear" w:color="auto" w:fill="E6E6E6"/>
          </w:tcPr>
          <w:p w:rsidR="00271465" w:rsidRDefault="00271465" w:rsidP="00195F12">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71465" w:rsidRDefault="00271465" w:rsidP="00195F12">
            <w:pPr>
              <w:pStyle w:val="PSI-Normal"/>
              <w:rPr>
                <w:b/>
              </w:rPr>
            </w:pPr>
            <w:r>
              <w:rPr>
                <w:b/>
              </w:rPr>
              <w:t xml:space="preserve">Tipo(s) de Pruebas(s): </w:t>
            </w:r>
            <w:r>
              <w:t>Interfaz de Usuario</w:t>
            </w:r>
          </w:p>
        </w:tc>
      </w:tr>
      <w:tr w:rsidR="00271465" w:rsidRPr="00CF4BD4" w:rsidTr="00195F12">
        <w:tc>
          <w:tcPr>
            <w:tcW w:w="4904" w:type="dxa"/>
            <w:gridSpan w:val="4"/>
            <w:tcBorders>
              <w:left w:val="single" w:sz="1" w:space="0" w:color="000000"/>
              <w:bottom w:val="single" w:sz="1" w:space="0" w:color="000000"/>
            </w:tcBorders>
          </w:tcPr>
          <w:p w:rsidR="00271465" w:rsidRDefault="00271465" w:rsidP="00195F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71465" w:rsidRPr="00CF4BD4" w:rsidTr="00195F12">
              <w:trPr>
                <w:trHeight w:val="263"/>
              </w:trPr>
              <w:tc>
                <w:tcPr>
                  <w:tcW w:w="4426" w:type="dxa"/>
                </w:tcPr>
                <w:p w:rsidR="00271465" w:rsidRPr="004D5405" w:rsidRDefault="00271465" w:rsidP="00195F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71465" w:rsidRPr="004D5405" w:rsidRDefault="00271465" w:rsidP="00195F12">
            <w:pPr>
              <w:pStyle w:val="TableContents"/>
              <w:rPr>
                <w:rFonts w:ascii="Arial" w:hAnsi="Arial"/>
                <w:color w:val="0000FF"/>
                <w:sz w:val="20"/>
                <w:lang w:val="es-AR"/>
              </w:rPr>
            </w:pP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71465" w:rsidRPr="00606E1E" w:rsidRDefault="00271465" w:rsidP="00195F12">
            <w:pPr>
              <w:pStyle w:val="PSI-Normal"/>
            </w:pPr>
            <w:r>
              <w:rPr>
                <w:b/>
              </w:rPr>
              <w:t xml:space="preserve">Autor del Caso de Prueba: </w:t>
            </w:r>
            <w:r>
              <w:t>Nicolás Sartini</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b/>
              </w:rPr>
            </w:pPr>
            <w:r>
              <w:rPr>
                <w:b/>
              </w:rPr>
              <w:t xml:space="preserve">ID/Nombre Caso de Prueba: </w:t>
            </w:r>
            <w:r>
              <w:t>P00</w:t>
            </w:r>
            <w:r w:rsidR="00195F12">
              <w:t>1</w:t>
            </w:r>
          </w:p>
        </w:tc>
        <w:tc>
          <w:tcPr>
            <w:tcW w:w="4027" w:type="dxa"/>
            <w:gridSpan w:val="3"/>
            <w:tcBorders>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Nombre del Probador: </w:t>
            </w:r>
            <w:r>
              <w:t>Nicolás Sartini</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b/>
              </w:rPr>
            </w:pPr>
            <w:r>
              <w:rPr>
                <w:b/>
              </w:rPr>
              <w:lastRenderedPageBreak/>
              <w:t xml:space="preserve">Versión del Caso de Prueba: </w:t>
            </w:r>
            <w:r w:rsidR="00195F12">
              <w:t>02</w:t>
            </w:r>
          </w:p>
        </w:tc>
        <w:tc>
          <w:tcPr>
            <w:tcW w:w="2362" w:type="dxa"/>
            <w:gridSpan w:val="2"/>
            <w:tcBorders>
              <w:left w:val="single" w:sz="1" w:space="0" w:color="000000"/>
              <w:bottom w:val="single" w:sz="1" w:space="0" w:color="000000"/>
            </w:tcBorders>
          </w:tcPr>
          <w:p w:rsidR="00271465" w:rsidRDefault="00271465" w:rsidP="00195F12">
            <w:pPr>
              <w:pStyle w:val="PSI-Normal"/>
              <w:rPr>
                <w:b/>
              </w:rPr>
            </w:pPr>
            <w:r>
              <w:rPr>
                <w:b/>
              </w:rPr>
              <w:t xml:space="preserve">Fecha de Creación: </w:t>
            </w:r>
            <w:r w:rsidR="00195F12">
              <w:t>24</w:t>
            </w:r>
            <w:r w:rsidRPr="00473DBE">
              <w:t>/</w:t>
            </w:r>
            <w:r w:rsidR="00195F12">
              <w:t>08</w:t>
            </w:r>
            <w:r w:rsidRPr="00473DBE">
              <w:t>/201</w:t>
            </w:r>
            <w:r>
              <w:t>9</w:t>
            </w:r>
          </w:p>
        </w:tc>
        <w:tc>
          <w:tcPr>
            <w:tcW w:w="1665" w:type="dxa"/>
            <w:tcBorders>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Fecha de Ejecución: </w:t>
            </w:r>
            <w:r w:rsidR="00195F12">
              <w:t>25</w:t>
            </w:r>
            <w:r w:rsidRPr="00473DBE">
              <w:t>/</w:t>
            </w:r>
            <w:r w:rsidR="00195F12">
              <w:t>08</w:t>
            </w:r>
            <w:r w:rsidRPr="00473DBE">
              <w:t>/201</w:t>
            </w:r>
            <w:r>
              <w:t>9</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TableContents"/>
              <w:rPr>
                <w:rFonts w:ascii="Arial" w:hAnsi="Arial"/>
                <w:b/>
                <w:bCs/>
                <w:sz w:val="20"/>
              </w:rPr>
            </w:pPr>
            <w:r>
              <w:rPr>
                <w:rFonts w:ascii="Arial" w:hAnsi="Arial"/>
                <w:b/>
                <w:bCs/>
                <w:sz w:val="20"/>
              </w:rPr>
              <w:t>Condición(es) para que se ejecute el Caso de Prueba:</w:t>
            </w:r>
          </w:p>
        </w:tc>
      </w:tr>
      <w:tr w:rsidR="00271465" w:rsidTr="00195F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71465" w:rsidTr="00195F12">
              <w:trPr>
                <w:trHeight w:val="574"/>
              </w:trPr>
              <w:tc>
                <w:tcPr>
                  <w:tcW w:w="4308" w:type="dxa"/>
                </w:tcPr>
                <w:p w:rsidR="00271465" w:rsidRDefault="00271465" w:rsidP="00195F12">
                  <w:pPr>
                    <w:pStyle w:val="PSI-Normal"/>
                  </w:pPr>
                  <w:r>
                    <w:t xml:space="preserve">Se deben cumplir con los recursos necesarios en cuanto a software, hardware y configuraciones necesarias para que se pueda ejecutar este caso de prueba. </w:t>
                  </w:r>
                </w:p>
              </w:tc>
            </w:tr>
          </w:tbl>
          <w:p w:rsidR="00271465" w:rsidRPr="002F45D3" w:rsidRDefault="00271465" w:rsidP="00195F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71465" w:rsidRPr="002F45D3" w:rsidRDefault="00271465" w:rsidP="00195F12">
            <w:pPr>
              <w:pStyle w:val="PSI-Normal"/>
            </w:pPr>
            <w:r>
              <w:t>-</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TableContents"/>
              <w:rPr>
                <w:rFonts w:ascii="Arial" w:hAnsi="Arial"/>
                <w:b/>
                <w:bCs/>
                <w:sz w:val="20"/>
              </w:rPr>
            </w:pPr>
            <w:r>
              <w:rPr>
                <w:rFonts w:ascii="Arial" w:hAnsi="Arial"/>
                <w:b/>
                <w:bCs/>
                <w:sz w:val="20"/>
              </w:rPr>
              <w:t>Para la Ejecución del Caso de Prueba:</w:t>
            </w:r>
          </w:p>
        </w:tc>
      </w:tr>
      <w:tr w:rsidR="00271465" w:rsidTr="00195F12">
        <w:tc>
          <w:tcPr>
            <w:tcW w:w="851"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Resultado Obtenido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271465" w:rsidRPr="00B151C0" w:rsidRDefault="00271465" w:rsidP="00195F12">
            <w:pPr>
              <w:pStyle w:val="PSI-Normal"/>
              <w:spacing w:before="0" w:line="240" w:lineRule="auto"/>
              <w:ind w:left="360"/>
              <w:rPr>
                <w:rFonts w:ascii="Arial" w:hAnsi="Arial"/>
                <w:sz w:val="20"/>
              </w:rPr>
            </w:pPr>
            <w:r>
              <w:rPr>
                <w:rFonts w:ascii="Arial" w:hAnsi="Arial"/>
                <w:sz w:val="20"/>
              </w:rPr>
              <w:t>Visualizar de forma correcta la escritura del texto mostrado en la pantalla (Sin la presencia de errores ortográficos y la correcta representación de símbolos especiales).</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 xml:space="preserve">Satisfactorio. </w:t>
            </w:r>
          </w:p>
          <w:p w:rsidR="00271465" w:rsidRDefault="00271465" w:rsidP="00195F12">
            <w:pPr>
              <w:pStyle w:val="TableContents"/>
              <w:rPr>
                <w:rFonts w:ascii="Arial" w:hAnsi="Arial"/>
                <w:sz w:val="20"/>
              </w:rPr>
            </w:pPr>
            <w:r>
              <w:rPr>
                <w:rFonts w:ascii="Arial" w:hAnsi="Arial"/>
                <w:sz w:val="20"/>
              </w:rPr>
              <w:t>Correcta visualización de la escritura del texto mostrado en la pantalla (Sin la presencia de errores ortográficos y la correcta representación de símbolos especiales).</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Pr="00713567" w:rsidRDefault="00271465" w:rsidP="00195F12">
            <w:pPr>
              <w:pStyle w:val="PSI-Normal"/>
            </w:pPr>
            <w:r>
              <w:rPr>
                <w:rFonts w:ascii="Arial" w:hAnsi="Arial"/>
                <w:b/>
                <w:bCs/>
                <w:sz w:val="20"/>
              </w:rPr>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271465" w:rsidTr="00195F12">
        <w:tc>
          <w:tcPr>
            <w:tcW w:w="8931" w:type="dxa"/>
            <w:gridSpan w:val="7"/>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271465" w:rsidTr="00195F12">
        <w:tc>
          <w:tcPr>
            <w:tcW w:w="8931" w:type="dxa"/>
            <w:gridSpan w:val="7"/>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b/>
                <w:bCs/>
                <w:sz w:val="20"/>
              </w:rPr>
              <w:t xml:space="preserve">Fecha de Aprobación del Caso de Prueba: </w:t>
            </w:r>
            <w:r w:rsidR="00195F12">
              <w:rPr>
                <w:rFonts w:ascii="Arial" w:hAnsi="Arial"/>
                <w:sz w:val="20"/>
              </w:rPr>
              <w:t xml:space="preserve">  ____25/08</w:t>
            </w:r>
            <w:r>
              <w:rPr>
                <w:rFonts w:ascii="Arial" w:hAnsi="Arial"/>
                <w:sz w:val="20"/>
              </w:rPr>
              <w:t>/2019____</w:t>
            </w:r>
          </w:p>
        </w:tc>
      </w:tr>
    </w:tbl>
    <w:p w:rsidR="00271465" w:rsidRDefault="00271465" w:rsidP="00271465">
      <w:pPr>
        <w:pStyle w:val="InfoBlue"/>
        <w:ind w:left="363"/>
      </w:pPr>
    </w:p>
    <w:p w:rsidR="00271465" w:rsidRDefault="00271465" w:rsidP="00271465"/>
    <w:p w:rsidR="00271465" w:rsidRDefault="00271465" w:rsidP="00271465">
      <w:pPr>
        <w:pStyle w:val="PSI-Ttulo2"/>
      </w:pPr>
    </w:p>
    <w:p w:rsidR="00271465" w:rsidRDefault="00271465" w:rsidP="00271465">
      <w:pPr>
        <w:pStyle w:val="PSI-Ttulo2"/>
      </w:pPr>
    </w:p>
    <w:p w:rsidR="00271465" w:rsidRPr="00A94F2D" w:rsidRDefault="00271465" w:rsidP="00271465">
      <w:pPr>
        <w:pStyle w:val="PSI-Ttulo2"/>
        <w:rPr>
          <w:color w:val="365F91" w:themeColor="accent1" w:themeShade="BF"/>
          <w:sz w:val="28"/>
          <w:szCs w:val="28"/>
        </w:rPr>
      </w:pPr>
      <w:bookmarkStart w:id="46" w:name="_Toc36222646"/>
      <w:r>
        <w:t>Caso de Prueba P002</w:t>
      </w:r>
      <w:bookmarkEnd w:id="46"/>
      <w:r w:rsidRPr="00664D4B">
        <w:t xml:space="preserve"> </w:t>
      </w:r>
    </w:p>
    <w:p w:rsidR="00271465" w:rsidRDefault="00271465" w:rsidP="00271465">
      <w:pPr>
        <w:pStyle w:val="PSI-Ttulo3"/>
      </w:pPr>
    </w:p>
    <w:p w:rsidR="00271465" w:rsidRPr="00664D4B" w:rsidRDefault="00271465" w:rsidP="00271465">
      <w:pPr>
        <w:pStyle w:val="PSI-Ttulo3"/>
      </w:pPr>
      <w:bookmarkStart w:id="47" w:name="_Toc36222647"/>
      <w:r w:rsidRPr="00664D4B">
        <w:t>Descripción</w:t>
      </w:r>
      <w:bookmarkEnd w:id="47"/>
      <w:r w:rsidRPr="00664D4B">
        <w:t xml:space="preserve"> </w:t>
      </w:r>
    </w:p>
    <w:p w:rsidR="00271465" w:rsidRPr="00664D4B" w:rsidRDefault="00271465" w:rsidP="00271465">
      <w:pPr>
        <w:pStyle w:val="PSI-Normal"/>
      </w:pPr>
      <w:r w:rsidRPr="00664D4B">
        <w:t xml:space="preserve">Este caso de prueba, tiene como objetivo probar </w:t>
      </w:r>
      <w:r>
        <w:t xml:space="preserve">que la barra desplegable "Año" se despliega, muestra la información (años), se actualiza dinámicamente mediante el filtrado, actualiza la barra desplegable Carrera con sus respectivos ítems y permite al usuario seleccionar un año para subir un determinado programa correctamente.  </w:t>
      </w:r>
    </w:p>
    <w:p w:rsidR="00271465" w:rsidRPr="00664D4B" w:rsidRDefault="00271465" w:rsidP="00271465">
      <w:pPr>
        <w:pStyle w:val="PSI-Ttulo3"/>
      </w:pPr>
      <w:bookmarkStart w:id="48" w:name="_Toc36222648"/>
      <w:r w:rsidRPr="00664D4B">
        <w:lastRenderedPageBreak/>
        <w:t>Evaluación de la Prueba</w:t>
      </w:r>
      <w:bookmarkEnd w:id="48"/>
      <w:r w:rsidRPr="00664D4B">
        <w:t xml:space="preserve"> </w:t>
      </w:r>
    </w:p>
    <w:p w:rsidR="00271465" w:rsidRDefault="00271465" w:rsidP="00271465">
      <w:pPr>
        <w:pStyle w:val="PSI-Normal"/>
      </w:pPr>
      <w:r>
        <w:t>Realizada y satisfactoria</w:t>
      </w:r>
    </w:p>
    <w:p w:rsidR="00271465" w:rsidRPr="00664D4B" w:rsidRDefault="00271465" w:rsidP="00271465">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71465" w:rsidTr="00195F12">
        <w:tc>
          <w:tcPr>
            <w:tcW w:w="4904" w:type="dxa"/>
            <w:gridSpan w:val="4"/>
            <w:tcBorders>
              <w:top w:val="single" w:sz="1" w:space="0" w:color="000000"/>
              <w:left w:val="single" w:sz="1" w:space="0" w:color="000000"/>
              <w:bottom w:val="single" w:sz="1" w:space="0" w:color="000000"/>
            </w:tcBorders>
          </w:tcPr>
          <w:p w:rsidR="00271465" w:rsidRDefault="00271465" w:rsidP="00195F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Nivel de Prueba: </w:t>
            </w:r>
            <w:r w:rsidRPr="00565228">
              <w:t>Componente</w:t>
            </w:r>
          </w:p>
        </w:tc>
      </w:tr>
      <w:tr w:rsidR="00271465" w:rsidTr="00195F12">
        <w:tc>
          <w:tcPr>
            <w:tcW w:w="4904" w:type="dxa"/>
            <w:gridSpan w:val="4"/>
            <w:tcBorders>
              <w:left w:val="single" w:sz="1" w:space="0" w:color="000000"/>
              <w:bottom w:val="single" w:sz="1" w:space="0" w:color="000000"/>
            </w:tcBorders>
            <w:shd w:val="clear" w:color="auto" w:fill="E6E6E6"/>
          </w:tcPr>
          <w:p w:rsidR="00271465" w:rsidRDefault="00271465" w:rsidP="00195F12">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71465" w:rsidRDefault="00271465" w:rsidP="00195F12">
            <w:pPr>
              <w:pStyle w:val="PSI-Normal"/>
              <w:rPr>
                <w:b/>
              </w:rPr>
            </w:pPr>
            <w:r>
              <w:rPr>
                <w:b/>
              </w:rPr>
              <w:t xml:space="preserve">Tipo(s) de Pruebas(s): </w:t>
            </w:r>
            <w:r w:rsidRPr="00995A0D">
              <w:t>Funcional</w:t>
            </w:r>
          </w:p>
        </w:tc>
      </w:tr>
      <w:tr w:rsidR="00271465" w:rsidRPr="00CF4BD4" w:rsidTr="00195F12">
        <w:tc>
          <w:tcPr>
            <w:tcW w:w="4904" w:type="dxa"/>
            <w:gridSpan w:val="4"/>
            <w:tcBorders>
              <w:left w:val="single" w:sz="1" w:space="0" w:color="000000"/>
              <w:bottom w:val="single" w:sz="1" w:space="0" w:color="000000"/>
            </w:tcBorders>
          </w:tcPr>
          <w:p w:rsidR="00271465" w:rsidRDefault="00271465" w:rsidP="00195F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71465" w:rsidRPr="00CF4BD4" w:rsidTr="00195F12">
              <w:trPr>
                <w:trHeight w:val="263"/>
              </w:trPr>
              <w:tc>
                <w:tcPr>
                  <w:tcW w:w="4426" w:type="dxa"/>
                </w:tcPr>
                <w:p w:rsidR="00271465" w:rsidRPr="004D5405" w:rsidRDefault="00271465" w:rsidP="00195F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71465" w:rsidRPr="004D5405" w:rsidRDefault="00271465" w:rsidP="00195F12">
            <w:pPr>
              <w:pStyle w:val="TableContents"/>
              <w:rPr>
                <w:rFonts w:ascii="Arial" w:hAnsi="Arial"/>
                <w:color w:val="0000FF"/>
                <w:sz w:val="20"/>
                <w:lang w:val="es-AR"/>
              </w:rPr>
            </w:pP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71465" w:rsidRPr="00606E1E" w:rsidRDefault="00271465" w:rsidP="00195F12">
            <w:pPr>
              <w:pStyle w:val="PSI-Normal"/>
            </w:pPr>
            <w:r>
              <w:rPr>
                <w:b/>
              </w:rPr>
              <w:t xml:space="preserve">Autor del Caso de Prueba: </w:t>
            </w:r>
            <w:r>
              <w:t>Nicolás Sartini</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b/>
              </w:rPr>
            </w:pPr>
            <w:r>
              <w:rPr>
                <w:b/>
              </w:rPr>
              <w:t xml:space="preserve">ID/Nombre Caso de Prueba: </w:t>
            </w:r>
            <w:r>
              <w:t>P002</w:t>
            </w:r>
          </w:p>
        </w:tc>
        <w:tc>
          <w:tcPr>
            <w:tcW w:w="4027" w:type="dxa"/>
            <w:gridSpan w:val="3"/>
            <w:tcBorders>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Nombre del Probador: </w:t>
            </w:r>
            <w:r>
              <w:t>Nicolás Sartini</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b/>
              </w:rPr>
            </w:pPr>
            <w:r>
              <w:rPr>
                <w:b/>
              </w:rPr>
              <w:t xml:space="preserve">Versión del Caso de Prueba: </w:t>
            </w:r>
            <w:r w:rsidR="00195F12">
              <w:t>02</w:t>
            </w:r>
          </w:p>
        </w:tc>
        <w:tc>
          <w:tcPr>
            <w:tcW w:w="2362" w:type="dxa"/>
            <w:gridSpan w:val="2"/>
            <w:tcBorders>
              <w:left w:val="single" w:sz="1" w:space="0" w:color="000000"/>
              <w:bottom w:val="single" w:sz="1" w:space="0" w:color="000000"/>
            </w:tcBorders>
          </w:tcPr>
          <w:p w:rsidR="00271465" w:rsidRDefault="00271465" w:rsidP="00195F12">
            <w:pPr>
              <w:pStyle w:val="PSI-Normal"/>
              <w:rPr>
                <w:b/>
              </w:rPr>
            </w:pPr>
            <w:r>
              <w:rPr>
                <w:b/>
              </w:rPr>
              <w:t xml:space="preserve">Fecha de Creación: </w:t>
            </w:r>
            <w:r w:rsidR="00195F12">
              <w:t>24</w:t>
            </w:r>
            <w:r w:rsidRPr="00473DBE">
              <w:t>/</w:t>
            </w:r>
            <w:r w:rsidR="00195F12">
              <w:t>08</w:t>
            </w:r>
            <w:r w:rsidRPr="00473DBE">
              <w:t>/201</w:t>
            </w:r>
            <w:r>
              <w:t>9</w:t>
            </w:r>
          </w:p>
        </w:tc>
        <w:tc>
          <w:tcPr>
            <w:tcW w:w="1665" w:type="dxa"/>
            <w:tcBorders>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Fecha de Ejecución: </w:t>
            </w:r>
            <w:r w:rsidR="00195F12">
              <w:t>25</w:t>
            </w:r>
            <w:r w:rsidRPr="00473DBE">
              <w:t>/</w:t>
            </w:r>
            <w:r w:rsidR="00195F12">
              <w:t>08</w:t>
            </w:r>
            <w:r w:rsidRPr="00473DBE">
              <w:t>/201</w:t>
            </w:r>
            <w:r>
              <w:t>9</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TableContents"/>
              <w:rPr>
                <w:rFonts w:ascii="Arial" w:hAnsi="Arial"/>
                <w:b/>
                <w:bCs/>
                <w:sz w:val="20"/>
              </w:rPr>
            </w:pPr>
            <w:r>
              <w:rPr>
                <w:rFonts w:ascii="Arial" w:hAnsi="Arial"/>
                <w:b/>
                <w:bCs/>
                <w:sz w:val="20"/>
              </w:rPr>
              <w:t>Condición(es) para que se ejecute el Caso de Prueba:</w:t>
            </w:r>
          </w:p>
        </w:tc>
      </w:tr>
      <w:tr w:rsidR="00271465" w:rsidTr="00195F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71465" w:rsidTr="00195F12">
              <w:trPr>
                <w:trHeight w:val="574"/>
              </w:trPr>
              <w:tc>
                <w:tcPr>
                  <w:tcW w:w="4308" w:type="dxa"/>
                </w:tcPr>
                <w:p w:rsidR="00271465" w:rsidRDefault="00271465" w:rsidP="00195F12">
                  <w:pPr>
                    <w:pStyle w:val="PSI-Normal"/>
                  </w:pPr>
                  <w:r>
                    <w:t xml:space="preserve">Se deben cumplir con los recursos necesarios en cuanto a software, hardware y configuraciones necesarias para que se pueda ejecutar este caso de prueba. </w:t>
                  </w:r>
                </w:p>
              </w:tc>
            </w:tr>
          </w:tbl>
          <w:p w:rsidR="00271465" w:rsidRPr="002F45D3" w:rsidRDefault="00271465" w:rsidP="00195F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71465" w:rsidRPr="002F45D3" w:rsidRDefault="00271465" w:rsidP="00195F12">
            <w:pPr>
              <w:pStyle w:val="PSI-Normal"/>
            </w:pPr>
            <w:r>
              <w:t>-</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TableContents"/>
              <w:rPr>
                <w:rFonts w:ascii="Arial" w:hAnsi="Arial"/>
                <w:b/>
                <w:bCs/>
                <w:sz w:val="20"/>
              </w:rPr>
            </w:pPr>
            <w:r>
              <w:rPr>
                <w:rFonts w:ascii="Arial" w:hAnsi="Arial"/>
                <w:b/>
                <w:bCs/>
                <w:sz w:val="20"/>
              </w:rPr>
              <w:t>Para la Ejecución del Caso de Prueba:</w:t>
            </w:r>
          </w:p>
        </w:tc>
      </w:tr>
      <w:tr w:rsidR="00271465" w:rsidTr="00195F12">
        <w:tc>
          <w:tcPr>
            <w:tcW w:w="851"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Resultado Obtenido</w:t>
            </w: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271465" w:rsidRPr="00F76CAD" w:rsidRDefault="00271465" w:rsidP="00195F12">
            <w:pPr>
              <w:pStyle w:val="TableContents"/>
              <w:rPr>
                <w:rFonts w:ascii="Arial" w:hAnsi="Arial"/>
                <w:sz w:val="20"/>
              </w:rPr>
            </w:pPr>
            <w:r>
              <w:t xml:space="preserve">Valores (años) precargados en la lista. </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Desplegar ítems de la lista (años)</w:t>
            </w:r>
          </w:p>
        </w:tc>
        <w:tc>
          <w:tcPr>
            <w:tcW w:w="2552" w:type="dxa"/>
            <w:gridSpan w:val="2"/>
            <w:tcBorders>
              <w:left w:val="single" w:sz="1" w:space="0" w:color="000000"/>
              <w:bottom w:val="single" w:sz="1" w:space="0" w:color="000000"/>
            </w:tcBorders>
            <w:shd w:val="clear" w:color="auto" w:fill="FFFFFF" w:themeFill="background1"/>
          </w:tcPr>
          <w:p w:rsidR="00271465" w:rsidRPr="00B151C0" w:rsidRDefault="00271465" w:rsidP="00195F12">
            <w:pPr>
              <w:pStyle w:val="PSI-Normal"/>
              <w:spacing w:before="0" w:line="240" w:lineRule="auto"/>
              <w:ind w:left="360"/>
              <w:rPr>
                <w:rFonts w:ascii="Arial" w:hAnsi="Arial"/>
                <w:sz w:val="20"/>
              </w:rPr>
            </w:pPr>
            <w:r>
              <w:t>C</w:t>
            </w:r>
            <w:r w:rsidRPr="00AA485F">
              <w:t>orrecto despl</w:t>
            </w:r>
            <w:r>
              <w:t>egami</w:t>
            </w:r>
            <w:r w:rsidRPr="00AA485F">
              <w:t>ento de los ítems (</w:t>
            </w:r>
            <w:r>
              <w:t>años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 xml:space="preserve">Ítems de la lista desplegados correctamente. </w:t>
            </w:r>
          </w:p>
        </w:tc>
      </w:tr>
      <w:tr w:rsidR="00271465" w:rsidTr="00195F12">
        <w:tc>
          <w:tcPr>
            <w:tcW w:w="851" w:type="dxa"/>
            <w:tcBorders>
              <w:left w:val="single" w:sz="1" w:space="0" w:color="000000"/>
              <w:bottom w:val="single" w:sz="1" w:space="0" w:color="000000"/>
            </w:tcBorders>
            <w:shd w:val="clear" w:color="auto" w:fill="auto"/>
          </w:tcPr>
          <w:p w:rsidR="00271465" w:rsidRDefault="00271465" w:rsidP="00195F12">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auto"/>
          </w:tcPr>
          <w:p w:rsidR="00271465" w:rsidRDefault="00271465" w:rsidP="00195F12">
            <w:r>
              <w:t>Valores (años) precargados en la lista.</w:t>
            </w:r>
          </w:p>
        </w:tc>
        <w:tc>
          <w:tcPr>
            <w:tcW w:w="1559" w:type="dxa"/>
            <w:tcBorders>
              <w:left w:val="single" w:sz="1" w:space="0" w:color="000000"/>
              <w:bottom w:val="single" w:sz="1" w:space="0" w:color="000000"/>
            </w:tcBorders>
            <w:shd w:val="clear" w:color="auto" w:fill="auto"/>
          </w:tcPr>
          <w:p w:rsidR="00271465" w:rsidRDefault="00271465" w:rsidP="00195F12">
            <w:pPr>
              <w:pStyle w:val="TableContents"/>
              <w:rPr>
                <w:rFonts w:ascii="Arial" w:hAnsi="Arial"/>
                <w:sz w:val="20"/>
              </w:rPr>
            </w:pPr>
            <w:r>
              <w:rPr>
                <w:rFonts w:ascii="Arial" w:hAnsi="Arial"/>
                <w:sz w:val="20"/>
              </w:rPr>
              <w:t>(Ninguno)</w:t>
            </w:r>
          </w:p>
          <w:p w:rsidR="00271465" w:rsidRDefault="00271465" w:rsidP="00195F12">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auto"/>
          </w:tcPr>
          <w:p w:rsidR="00271465" w:rsidRDefault="00271465" w:rsidP="00195F12">
            <w:pPr>
              <w:pStyle w:val="PSI-Normal"/>
              <w:spacing w:before="0" w:line="240" w:lineRule="auto"/>
              <w:ind w:left="360"/>
              <w:rPr>
                <w:rFonts w:ascii="Arial" w:hAnsi="Arial"/>
                <w:sz w:val="20"/>
              </w:rPr>
            </w:pPr>
            <w:r>
              <w:rPr>
                <w:rFonts w:ascii="Arial" w:hAnsi="Arial"/>
                <w:sz w:val="20"/>
              </w:rPr>
              <w:t>Mensaje de validación que notifique el error.</w:t>
            </w:r>
          </w:p>
          <w:p w:rsidR="00271465" w:rsidRDefault="00271465" w:rsidP="00195F12">
            <w:pPr>
              <w:pStyle w:val="PSI-Normal"/>
              <w:spacing w:before="0" w:line="240" w:lineRule="auto"/>
              <w:ind w:left="360"/>
              <w:rPr>
                <w:rFonts w:ascii="Arial" w:hAnsi="Arial"/>
                <w:sz w:val="20"/>
              </w:rPr>
            </w:pPr>
            <w:r>
              <w:rPr>
                <w:rFonts w:ascii="Arial" w:hAnsi="Arial"/>
                <w:sz w:val="20"/>
              </w:rPr>
              <w:t>No actualizar la barra desplegable Carrera con sus items.</w:t>
            </w:r>
          </w:p>
          <w:p w:rsidR="00271465" w:rsidRDefault="00271465" w:rsidP="00195F12">
            <w:pPr>
              <w:pStyle w:val="PSI-Normal"/>
              <w:spacing w:before="0" w:line="240" w:lineRule="auto"/>
              <w:ind w:left="360"/>
              <w:rPr>
                <w:rFonts w:ascii="Arial" w:hAnsi="Arial"/>
                <w:sz w:val="20"/>
              </w:rPr>
            </w:pPr>
            <w:r>
              <w:rPr>
                <w:rFonts w:ascii="Arial" w:hAnsi="Arial"/>
                <w:sz w:val="20"/>
              </w:rPr>
              <w:t>No subir el programa.</w:t>
            </w:r>
          </w:p>
        </w:tc>
        <w:tc>
          <w:tcPr>
            <w:tcW w:w="2410" w:type="dxa"/>
            <w:gridSpan w:val="2"/>
            <w:tcBorders>
              <w:left w:val="single" w:sz="1" w:space="0" w:color="000000"/>
              <w:bottom w:val="single" w:sz="1" w:space="0" w:color="000000"/>
              <w:right w:val="single" w:sz="1" w:space="0" w:color="000000"/>
            </w:tcBorders>
            <w:shd w:val="clear" w:color="auto" w:fill="auto"/>
          </w:tcPr>
          <w:p w:rsidR="00271465" w:rsidRDefault="00271465" w:rsidP="00195F12">
            <w:pPr>
              <w:pStyle w:val="TableContents"/>
              <w:rPr>
                <w:rFonts w:ascii="Arial" w:hAnsi="Arial"/>
                <w:sz w:val="20"/>
              </w:rPr>
            </w:pPr>
            <w:r>
              <w:rPr>
                <w:rFonts w:ascii="Arial" w:hAnsi="Arial"/>
                <w:sz w:val="20"/>
              </w:rPr>
              <w:t xml:space="preserve"> Mensaje de validación "Selecciona un elemento de la lista". No se ha actualizado la barra desplegable Carrera con sus respectivos items.</w:t>
            </w:r>
          </w:p>
          <w:p w:rsidR="00271465" w:rsidRPr="003F3A9F" w:rsidRDefault="00271465" w:rsidP="00195F12">
            <w:pPr>
              <w:pStyle w:val="TableContents"/>
              <w:rPr>
                <w:rFonts w:ascii="Arial" w:hAnsi="Arial"/>
                <w:sz w:val="20"/>
                <w:lang w:val="es-AR"/>
              </w:rPr>
            </w:pPr>
            <w:r>
              <w:rPr>
                <w:rFonts w:ascii="Arial" w:hAnsi="Arial"/>
                <w:sz w:val="20"/>
              </w:rPr>
              <w:t>No se ha subido el programa.</w:t>
            </w: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271465" w:rsidRDefault="00271465" w:rsidP="00195F12">
            <w:r>
              <w:t>Valores (años) precargados en la lista.</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Seleccionar ítem: 2019</w:t>
            </w:r>
          </w:p>
        </w:tc>
        <w:tc>
          <w:tcPr>
            <w:tcW w:w="2552" w:type="dxa"/>
            <w:gridSpan w:val="2"/>
            <w:tcBorders>
              <w:left w:val="single" w:sz="1" w:space="0" w:color="000000"/>
              <w:bottom w:val="single" w:sz="1" w:space="0" w:color="000000"/>
            </w:tcBorders>
            <w:shd w:val="clear" w:color="auto" w:fill="FFFFFF" w:themeFill="background1"/>
          </w:tcPr>
          <w:p w:rsidR="00271465" w:rsidRDefault="00271465" w:rsidP="00195F12">
            <w:pPr>
              <w:pStyle w:val="PSI-Normal"/>
              <w:spacing w:before="0" w:line="240" w:lineRule="auto"/>
              <w:ind w:left="360"/>
              <w:rPr>
                <w:rFonts w:ascii="Arial" w:hAnsi="Arial"/>
                <w:sz w:val="20"/>
              </w:rPr>
            </w:pPr>
            <w:r>
              <w:rPr>
                <w:rFonts w:ascii="Arial" w:hAnsi="Arial"/>
                <w:sz w:val="20"/>
              </w:rPr>
              <w:t>Correcta selección del ítem 2019.</w:t>
            </w:r>
          </w:p>
          <w:p w:rsidR="00271465" w:rsidRDefault="00271465" w:rsidP="00195F12">
            <w:pPr>
              <w:pStyle w:val="PSI-Normal"/>
              <w:spacing w:before="0" w:line="240" w:lineRule="auto"/>
              <w:ind w:left="360"/>
              <w:rPr>
                <w:rFonts w:ascii="Arial" w:hAnsi="Arial"/>
                <w:sz w:val="20"/>
              </w:rPr>
            </w:pPr>
            <w:r>
              <w:rPr>
                <w:rFonts w:ascii="Arial" w:hAnsi="Arial"/>
                <w:sz w:val="20"/>
              </w:rPr>
              <w:t xml:space="preserve">Actualizar la barra desplegable Carrera con sus </w:t>
            </w:r>
            <w:r w:rsidR="00195F12">
              <w:rPr>
                <w:rFonts w:ascii="Arial" w:hAnsi="Arial"/>
                <w:sz w:val="20"/>
              </w:rPr>
              <w:t>ítems</w:t>
            </w:r>
            <w:r>
              <w:rPr>
                <w:rFonts w:ascii="Arial" w:hAnsi="Arial"/>
                <w:sz w:val="20"/>
              </w:rPr>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lang w:val="es-AR"/>
              </w:rPr>
            </w:pPr>
            <w:r>
              <w:rPr>
                <w:rFonts w:ascii="Arial" w:hAnsi="Arial"/>
                <w:sz w:val="20"/>
                <w:lang w:val="es-AR"/>
              </w:rPr>
              <w:t>Ítem 2019 seleccionado univoca y correctamente.</w:t>
            </w:r>
          </w:p>
          <w:p w:rsidR="00271465" w:rsidRPr="00EB5CE1" w:rsidRDefault="00271465" w:rsidP="00195F12">
            <w:pPr>
              <w:pStyle w:val="TableContents"/>
              <w:rPr>
                <w:rFonts w:ascii="Arial" w:hAnsi="Arial"/>
                <w:sz w:val="20"/>
                <w:lang w:val="es-AR"/>
              </w:rPr>
            </w:pPr>
            <w:r>
              <w:rPr>
                <w:rFonts w:ascii="Arial" w:hAnsi="Arial"/>
                <w:sz w:val="20"/>
              </w:rPr>
              <w:t xml:space="preserve">Se ha actualizado la barra desplegable Carrera con sus </w:t>
            </w:r>
            <w:r>
              <w:rPr>
                <w:rFonts w:ascii="Arial" w:hAnsi="Arial"/>
                <w:sz w:val="20"/>
              </w:rPr>
              <w:lastRenderedPageBreak/>
              <w:t xml:space="preserve">respectivos </w:t>
            </w:r>
            <w:r w:rsidR="00195F12">
              <w:rPr>
                <w:rFonts w:ascii="Arial" w:hAnsi="Arial"/>
                <w:sz w:val="20"/>
              </w:rPr>
              <w:t>ítems</w:t>
            </w:r>
            <w:r>
              <w:rPr>
                <w:rFonts w:ascii="Arial" w:hAnsi="Arial"/>
                <w:sz w:val="20"/>
              </w:rPr>
              <w:t>.</w:t>
            </w: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lastRenderedPageBreak/>
              <w:t>4</w:t>
            </w:r>
          </w:p>
        </w:tc>
        <w:tc>
          <w:tcPr>
            <w:tcW w:w="1559" w:type="dxa"/>
            <w:tcBorders>
              <w:left w:val="single" w:sz="1" w:space="0" w:color="000000"/>
              <w:bottom w:val="single" w:sz="1" w:space="0" w:color="000000"/>
            </w:tcBorders>
            <w:shd w:val="clear" w:color="auto" w:fill="FFFFFF" w:themeFill="background1"/>
          </w:tcPr>
          <w:p w:rsidR="00271465" w:rsidRDefault="00271465" w:rsidP="00195F12">
            <w:r>
              <w:t>Valores (años) precargados en la lista.</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Seleccionar ítem: 2019 desde el mouse</w:t>
            </w:r>
          </w:p>
        </w:tc>
        <w:tc>
          <w:tcPr>
            <w:tcW w:w="2552" w:type="dxa"/>
            <w:gridSpan w:val="2"/>
            <w:tcBorders>
              <w:left w:val="single" w:sz="1" w:space="0" w:color="000000"/>
              <w:bottom w:val="single" w:sz="1" w:space="0" w:color="000000"/>
            </w:tcBorders>
            <w:shd w:val="clear" w:color="auto" w:fill="FFFFFF" w:themeFill="background1"/>
          </w:tcPr>
          <w:p w:rsidR="00271465" w:rsidRDefault="00271465" w:rsidP="00195F12">
            <w:pPr>
              <w:pStyle w:val="PSI-Normal"/>
              <w:spacing w:before="0" w:line="240" w:lineRule="auto"/>
              <w:ind w:left="360"/>
              <w:rPr>
                <w:rFonts w:ascii="Arial" w:hAnsi="Arial"/>
                <w:sz w:val="20"/>
              </w:rPr>
            </w:pPr>
            <w:r>
              <w:rPr>
                <w:rFonts w:ascii="Arial" w:hAnsi="Arial"/>
                <w:sz w:val="20"/>
              </w:rPr>
              <w:t>Correcta selección del ítem 2019 desde el mouse.</w:t>
            </w:r>
          </w:p>
          <w:p w:rsidR="00271465" w:rsidRDefault="00271465" w:rsidP="00195F12">
            <w:pPr>
              <w:pStyle w:val="PSI-Normal"/>
              <w:spacing w:before="0" w:line="240" w:lineRule="auto"/>
              <w:ind w:left="360"/>
              <w:rPr>
                <w:rFonts w:ascii="Arial" w:hAnsi="Arial"/>
                <w:sz w:val="20"/>
              </w:rPr>
            </w:pPr>
            <w:r>
              <w:rPr>
                <w:rFonts w:ascii="Arial" w:hAnsi="Arial"/>
                <w:sz w:val="20"/>
              </w:rPr>
              <w:t xml:space="preserve">Actualizar la barra desplegable Carrera con sus </w:t>
            </w:r>
            <w:r w:rsidR="00195F12">
              <w:rPr>
                <w:rFonts w:ascii="Arial" w:hAnsi="Arial"/>
                <w:sz w:val="20"/>
              </w:rPr>
              <w:t>ítems</w:t>
            </w:r>
            <w:r>
              <w:rPr>
                <w:rFonts w:ascii="Arial" w:hAnsi="Arial"/>
                <w:sz w:val="20"/>
              </w:rPr>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lang w:val="es-AR"/>
              </w:rPr>
            </w:pPr>
            <w:r>
              <w:rPr>
                <w:rFonts w:ascii="Arial" w:hAnsi="Arial"/>
                <w:sz w:val="20"/>
                <w:lang w:val="es-AR"/>
              </w:rPr>
              <w:t>Ítem 2019 seleccionado univoca y correctamente desde el mouse.</w:t>
            </w:r>
          </w:p>
          <w:p w:rsidR="00271465" w:rsidRDefault="00271465" w:rsidP="00195F12">
            <w:pPr>
              <w:pStyle w:val="TableContents"/>
              <w:rPr>
                <w:rFonts w:ascii="Arial" w:hAnsi="Arial"/>
                <w:sz w:val="20"/>
              </w:rPr>
            </w:pPr>
            <w:r>
              <w:rPr>
                <w:rFonts w:ascii="Arial" w:hAnsi="Arial"/>
                <w:sz w:val="20"/>
              </w:rPr>
              <w:t xml:space="preserve">Se ha actualizado la barra desplegable Carrera con sus respectivos </w:t>
            </w:r>
            <w:r w:rsidR="00195F12">
              <w:rPr>
                <w:rFonts w:ascii="Arial" w:hAnsi="Arial"/>
                <w:sz w:val="20"/>
              </w:rPr>
              <w:t>ítems</w:t>
            </w:r>
            <w:r>
              <w:rPr>
                <w:rFonts w:ascii="Arial" w:hAnsi="Arial"/>
                <w:sz w:val="20"/>
              </w:rPr>
              <w:t>.</w:t>
            </w: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shd w:val="clear" w:color="auto" w:fill="FFFFFF" w:themeFill="background1"/>
          </w:tcPr>
          <w:p w:rsidR="00271465" w:rsidRDefault="00271465" w:rsidP="00195F12">
            <w:r>
              <w:t>Valores (años) precargados en la lista.</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Seleccionar ítem: 2019 desde el teclado</w:t>
            </w:r>
          </w:p>
        </w:tc>
        <w:tc>
          <w:tcPr>
            <w:tcW w:w="2552" w:type="dxa"/>
            <w:gridSpan w:val="2"/>
            <w:tcBorders>
              <w:left w:val="single" w:sz="1" w:space="0" w:color="000000"/>
              <w:bottom w:val="single" w:sz="1" w:space="0" w:color="000000"/>
            </w:tcBorders>
            <w:shd w:val="clear" w:color="auto" w:fill="FFFFFF" w:themeFill="background1"/>
          </w:tcPr>
          <w:p w:rsidR="00271465" w:rsidRDefault="00271465" w:rsidP="00195F12">
            <w:pPr>
              <w:pStyle w:val="PSI-Normal"/>
              <w:spacing w:before="0" w:line="240" w:lineRule="auto"/>
              <w:ind w:left="360"/>
              <w:rPr>
                <w:rFonts w:ascii="Arial" w:hAnsi="Arial"/>
                <w:sz w:val="20"/>
              </w:rPr>
            </w:pPr>
            <w:r>
              <w:rPr>
                <w:rFonts w:ascii="Arial" w:hAnsi="Arial"/>
                <w:sz w:val="20"/>
              </w:rPr>
              <w:t>Correcta selección del ítem 2019 desde el teclado.</w:t>
            </w:r>
          </w:p>
          <w:p w:rsidR="00271465" w:rsidRDefault="00271465" w:rsidP="00195F12">
            <w:pPr>
              <w:pStyle w:val="PSI-Normal"/>
              <w:spacing w:before="0" w:line="240" w:lineRule="auto"/>
              <w:ind w:left="360"/>
              <w:rPr>
                <w:rFonts w:ascii="Arial" w:hAnsi="Arial"/>
                <w:sz w:val="20"/>
              </w:rPr>
            </w:pPr>
            <w:r>
              <w:rPr>
                <w:rFonts w:ascii="Arial" w:hAnsi="Arial"/>
                <w:sz w:val="20"/>
              </w:rPr>
              <w:t xml:space="preserve">Actualizar la barra desplegable Carrera con sus </w:t>
            </w:r>
            <w:r w:rsidR="00195F12">
              <w:rPr>
                <w:rFonts w:ascii="Arial" w:hAnsi="Arial"/>
                <w:sz w:val="20"/>
              </w:rPr>
              <w:t>ítems</w:t>
            </w:r>
            <w:r>
              <w:rPr>
                <w:rFonts w:ascii="Arial" w:hAnsi="Arial"/>
                <w:sz w:val="20"/>
              </w:rPr>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lang w:val="es-AR"/>
              </w:rPr>
            </w:pPr>
            <w:r>
              <w:rPr>
                <w:rFonts w:ascii="Arial" w:hAnsi="Arial"/>
                <w:sz w:val="20"/>
                <w:lang w:val="es-AR"/>
              </w:rPr>
              <w:t>Ítem 2019 seleccionado univoca y correctamente desde el teclado.</w:t>
            </w:r>
          </w:p>
          <w:p w:rsidR="00271465" w:rsidRDefault="00271465" w:rsidP="00195F12">
            <w:pPr>
              <w:pStyle w:val="TableContents"/>
              <w:rPr>
                <w:rFonts w:ascii="Arial" w:hAnsi="Arial"/>
                <w:sz w:val="20"/>
              </w:rPr>
            </w:pPr>
            <w:r>
              <w:rPr>
                <w:rFonts w:ascii="Arial" w:hAnsi="Arial"/>
                <w:sz w:val="20"/>
              </w:rPr>
              <w:t xml:space="preserve">Se ha actualizado la barra desplegable Carrera con sus respectivos </w:t>
            </w:r>
            <w:r w:rsidR="00195F12">
              <w:rPr>
                <w:rFonts w:ascii="Arial" w:hAnsi="Arial"/>
                <w:sz w:val="20"/>
              </w:rPr>
              <w:t>ítems</w:t>
            </w:r>
            <w:r>
              <w:rPr>
                <w:rFonts w:ascii="Arial" w:hAnsi="Arial"/>
                <w:sz w:val="20"/>
              </w:rPr>
              <w:t>.</w:t>
            </w: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shd w:val="clear" w:color="auto" w:fill="FFFFFF" w:themeFill="background1"/>
          </w:tcPr>
          <w:p w:rsidR="00271465" w:rsidRDefault="00271465" w:rsidP="00195F12">
            <w:r>
              <w:t>Valores (años) precargados en la lista.</w:t>
            </w:r>
          </w:p>
          <w:p w:rsidR="00271465" w:rsidRDefault="00271465" w:rsidP="00195F12"/>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 xml:space="preserve">Filtrar la lista mediante el valor 2019 </w:t>
            </w:r>
          </w:p>
        </w:tc>
        <w:tc>
          <w:tcPr>
            <w:tcW w:w="2552" w:type="dxa"/>
            <w:gridSpan w:val="2"/>
            <w:tcBorders>
              <w:left w:val="single" w:sz="1" w:space="0" w:color="000000"/>
              <w:bottom w:val="single" w:sz="1" w:space="0" w:color="000000"/>
            </w:tcBorders>
            <w:shd w:val="clear" w:color="auto" w:fill="FFFFFF" w:themeFill="background1"/>
          </w:tcPr>
          <w:p w:rsidR="00271465" w:rsidRDefault="00271465" w:rsidP="00195F12">
            <w:pPr>
              <w:pStyle w:val="PSI-Normal"/>
              <w:spacing w:before="0" w:line="240" w:lineRule="auto"/>
              <w:ind w:left="360"/>
              <w:rPr>
                <w:rFonts w:ascii="Arial" w:hAnsi="Arial"/>
                <w:sz w:val="20"/>
              </w:rPr>
            </w:pPr>
            <w:r>
              <w:rPr>
                <w:rFonts w:ascii="Arial" w:hAnsi="Arial"/>
                <w:sz w:val="20"/>
              </w:rPr>
              <w:t xml:space="preserve">Correcta actualización dinámica del listado de años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lang w:val="es-AR"/>
              </w:rPr>
            </w:pPr>
            <w:r>
              <w:rPr>
                <w:rFonts w:ascii="Arial" w:hAnsi="Arial"/>
                <w:sz w:val="20"/>
              </w:rPr>
              <w:t xml:space="preserve">Listado de años de la barra desplegable actualizados dinámicamente (filtrado) de forma correcta. </w:t>
            </w: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shd w:val="clear" w:color="auto" w:fill="FFFFFF" w:themeFill="background1"/>
          </w:tcPr>
          <w:p w:rsidR="00271465" w:rsidRDefault="00271465" w:rsidP="00195F12">
            <w:r>
              <w:t>Valores (años) precargados en la lista.</w:t>
            </w:r>
          </w:p>
          <w:p w:rsidR="00271465" w:rsidRDefault="00271465" w:rsidP="00195F12"/>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 xml:space="preserve">Filtrar la lista mediante el valor 19 </w:t>
            </w:r>
          </w:p>
        </w:tc>
        <w:tc>
          <w:tcPr>
            <w:tcW w:w="2552" w:type="dxa"/>
            <w:gridSpan w:val="2"/>
            <w:tcBorders>
              <w:left w:val="single" w:sz="1" w:space="0" w:color="000000"/>
              <w:bottom w:val="single" w:sz="1" w:space="0" w:color="000000"/>
            </w:tcBorders>
            <w:shd w:val="clear" w:color="auto" w:fill="FFFFFF" w:themeFill="background1"/>
          </w:tcPr>
          <w:p w:rsidR="00271465" w:rsidRDefault="00271465" w:rsidP="00195F12">
            <w:pPr>
              <w:pStyle w:val="PSI-Normal"/>
              <w:spacing w:before="0" w:line="240" w:lineRule="auto"/>
              <w:ind w:left="360"/>
              <w:rPr>
                <w:rFonts w:ascii="Arial" w:hAnsi="Arial"/>
                <w:sz w:val="20"/>
              </w:rPr>
            </w:pPr>
            <w:r>
              <w:rPr>
                <w:rFonts w:ascii="Arial" w:hAnsi="Arial"/>
                <w:sz w:val="20"/>
              </w:rPr>
              <w:t xml:space="preserve">Correcta actualización dinámica del listado de años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lang w:val="es-AR"/>
              </w:rPr>
            </w:pPr>
            <w:r>
              <w:rPr>
                <w:rFonts w:ascii="Arial" w:hAnsi="Arial"/>
                <w:sz w:val="20"/>
              </w:rPr>
              <w:t xml:space="preserve">Listado de años de la barra desplegable actualizados dinámicamente (filtrado) de forma correcta. </w:t>
            </w: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shd w:val="clear" w:color="auto" w:fill="FFFFFF" w:themeFill="background1"/>
          </w:tcPr>
          <w:p w:rsidR="00271465" w:rsidRDefault="00271465" w:rsidP="00195F12">
            <w:r>
              <w:t>Valores (años) precargados en la lista.</w:t>
            </w:r>
          </w:p>
          <w:p w:rsidR="00271465" w:rsidRDefault="00271465" w:rsidP="00195F12"/>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 xml:space="preserve">Filtrar la lista mediante el valor 2020 </w:t>
            </w:r>
          </w:p>
        </w:tc>
        <w:tc>
          <w:tcPr>
            <w:tcW w:w="2552" w:type="dxa"/>
            <w:gridSpan w:val="2"/>
            <w:tcBorders>
              <w:left w:val="single" w:sz="1" w:space="0" w:color="000000"/>
              <w:bottom w:val="single" w:sz="1" w:space="0" w:color="000000"/>
            </w:tcBorders>
            <w:shd w:val="clear" w:color="auto" w:fill="FFFFFF" w:themeFill="background1"/>
          </w:tcPr>
          <w:p w:rsidR="00271465" w:rsidRDefault="00271465" w:rsidP="00195F12">
            <w:pPr>
              <w:pStyle w:val="PSI-Normal"/>
              <w:spacing w:before="0" w:line="240" w:lineRule="auto"/>
              <w:ind w:left="360"/>
              <w:rPr>
                <w:rFonts w:ascii="Arial" w:hAnsi="Arial"/>
                <w:sz w:val="20"/>
              </w:rPr>
            </w:pPr>
            <w:r>
              <w:rPr>
                <w:rFonts w:ascii="Arial" w:hAnsi="Arial"/>
                <w:sz w:val="20"/>
              </w:rPr>
              <w:t xml:space="preserve">Mensaje de aviso que marque que el año no se encuentra cargado.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lang w:val="es-AR"/>
              </w:rPr>
            </w:pPr>
            <w:r>
              <w:rPr>
                <w:rFonts w:ascii="Arial" w:hAnsi="Arial"/>
                <w:sz w:val="20"/>
              </w:rPr>
              <w:t xml:space="preserve">Mensaje de aviso "No se encontraron resultados". </w:t>
            </w: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E54D8E" w:rsidP="00195F12">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shd w:val="clear" w:color="auto" w:fill="FFFFFF" w:themeFill="background1"/>
          </w:tcPr>
          <w:p w:rsidR="00271465" w:rsidRDefault="00271465" w:rsidP="00195F12">
            <w:r>
              <w:t>Valores (años) precargados en la lista.</w:t>
            </w:r>
          </w:p>
          <w:p w:rsidR="00271465" w:rsidRDefault="00271465" w:rsidP="00195F12"/>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 xml:space="preserve">Filtrar la lista mediante el valor 2011 </w:t>
            </w:r>
          </w:p>
        </w:tc>
        <w:tc>
          <w:tcPr>
            <w:tcW w:w="2552" w:type="dxa"/>
            <w:gridSpan w:val="2"/>
            <w:tcBorders>
              <w:left w:val="single" w:sz="1" w:space="0" w:color="000000"/>
              <w:bottom w:val="single" w:sz="1" w:space="0" w:color="000000"/>
            </w:tcBorders>
            <w:shd w:val="clear" w:color="auto" w:fill="FFFFFF" w:themeFill="background1"/>
          </w:tcPr>
          <w:p w:rsidR="00271465" w:rsidRDefault="00271465" w:rsidP="00195F12">
            <w:pPr>
              <w:pStyle w:val="PSI-Normal"/>
              <w:spacing w:before="0" w:line="240" w:lineRule="auto"/>
              <w:ind w:left="360"/>
              <w:rPr>
                <w:rFonts w:ascii="Arial" w:hAnsi="Arial"/>
                <w:sz w:val="20"/>
              </w:rPr>
            </w:pPr>
            <w:r>
              <w:rPr>
                <w:rFonts w:ascii="Arial" w:hAnsi="Arial"/>
                <w:sz w:val="20"/>
              </w:rPr>
              <w:t xml:space="preserve">Correcta actualización dinámica del listado de años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lang w:val="es-AR"/>
              </w:rPr>
            </w:pPr>
            <w:r>
              <w:rPr>
                <w:rFonts w:ascii="Arial" w:hAnsi="Arial"/>
                <w:sz w:val="20"/>
              </w:rPr>
              <w:t xml:space="preserve">Listado de años de la barra desplegable actualizados dinámicamente (filtrado) de forma correcta. </w:t>
            </w: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E54D8E" w:rsidP="00195F12">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shd w:val="clear" w:color="auto" w:fill="FFFFFF" w:themeFill="background1"/>
          </w:tcPr>
          <w:p w:rsidR="00271465" w:rsidRDefault="00271465" w:rsidP="00195F12">
            <w:r>
              <w:t>Valores (años) precargados en la lista.</w:t>
            </w:r>
          </w:p>
          <w:p w:rsidR="00271465" w:rsidRDefault="00271465" w:rsidP="00195F12"/>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Filtrar la lista mediante el valor 11</w:t>
            </w:r>
          </w:p>
        </w:tc>
        <w:tc>
          <w:tcPr>
            <w:tcW w:w="2552" w:type="dxa"/>
            <w:gridSpan w:val="2"/>
            <w:tcBorders>
              <w:left w:val="single" w:sz="1" w:space="0" w:color="000000"/>
              <w:bottom w:val="single" w:sz="1" w:space="0" w:color="000000"/>
            </w:tcBorders>
            <w:shd w:val="clear" w:color="auto" w:fill="FFFFFF" w:themeFill="background1"/>
          </w:tcPr>
          <w:p w:rsidR="00271465" w:rsidRDefault="00271465" w:rsidP="00195F12">
            <w:pPr>
              <w:pStyle w:val="PSI-Normal"/>
              <w:spacing w:before="0" w:line="240" w:lineRule="auto"/>
              <w:ind w:left="360"/>
              <w:rPr>
                <w:rFonts w:ascii="Arial" w:hAnsi="Arial"/>
                <w:sz w:val="20"/>
              </w:rPr>
            </w:pPr>
            <w:r>
              <w:rPr>
                <w:rFonts w:ascii="Arial" w:hAnsi="Arial"/>
                <w:sz w:val="20"/>
              </w:rPr>
              <w:t xml:space="preserve">Correcta actualización dinámica del listado de años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lang w:val="es-AR"/>
              </w:rPr>
            </w:pPr>
            <w:r>
              <w:rPr>
                <w:rFonts w:ascii="Arial" w:hAnsi="Arial"/>
                <w:sz w:val="20"/>
              </w:rPr>
              <w:t xml:space="preserve">Listado de años de la barra desplegable actualizados dinámicamente (filtrado) de forma correcta. </w:t>
            </w: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E54D8E" w:rsidP="00195F12">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shd w:val="clear" w:color="auto" w:fill="FFFFFF" w:themeFill="background1"/>
          </w:tcPr>
          <w:p w:rsidR="00271465" w:rsidRDefault="00271465" w:rsidP="00195F12">
            <w:r>
              <w:t>Valores (años) precargado</w:t>
            </w:r>
            <w:r>
              <w:lastRenderedPageBreak/>
              <w:t>s en la lista.</w:t>
            </w:r>
          </w:p>
          <w:p w:rsidR="00271465" w:rsidRDefault="00271465" w:rsidP="00195F12"/>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lastRenderedPageBreak/>
              <w:t>Filtrar la lista mediante el valor 2010</w:t>
            </w:r>
          </w:p>
        </w:tc>
        <w:tc>
          <w:tcPr>
            <w:tcW w:w="2552" w:type="dxa"/>
            <w:gridSpan w:val="2"/>
            <w:tcBorders>
              <w:left w:val="single" w:sz="1" w:space="0" w:color="000000"/>
              <w:bottom w:val="single" w:sz="1" w:space="0" w:color="000000"/>
            </w:tcBorders>
            <w:shd w:val="clear" w:color="auto" w:fill="FFFFFF" w:themeFill="background1"/>
          </w:tcPr>
          <w:p w:rsidR="00271465" w:rsidRDefault="00271465" w:rsidP="00195F12">
            <w:pPr>
              <w:pStyle w:val="PSI-Normal"/>
              <w:spacing w:before="0" w:line="240" w:lineRule="auto"/>
              <w:ind w:left="360"/>
              <w:rPr>
                <w:rFonts w:ascii="Arial" w:hAnsi="Arial"/>
                <w:sz w:val="20"/>
              </w:rPr>
            </w:pPr>
            <w:r>
              <w:rPr>
                <w:rFonts w:ascii="Arial" w:hAnsi="Arial"/>
                <w:sz w:val="20"/>
              </w:rPr>
              <w:t xml:space="preserve">Mensaje de aviso que marque que el año no se encuentra cargado.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lang w:val="es-AR"/>
              </w:rPr>
            </w:pPr>
            <w:r>
              <w:rPr>
                <w:rFonts w:ascii="Arial" w:hAnsi="Arial"/>
                <w:sz w:val="20"/>
              </w:rPr>
              <w:t xml:space="preserve">Mensaje de aviso "No se encontraron resultados". </w:t>
            </w: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E54D8E" w:rsidP="00195F12">
            <w:pPr>
              <w:pStyle w:val="TableContents"/>
              <w:rPr>
                <w:rFonts w:ascii="Arial" w:hAnsi="Arial"/>
                <w:sz w:val="20"/>
              </w:rPr>
            </w:pPr>
            <w:r>
              <w:rPr>
                <w:rFonts w:ascii="Arial" w:hAnsi="Arial"/>
                <w:sz w:val="20"/>
              </w:rPr>
              <w:lastRenderedPageBreak/>
              <w:t>12</w:t>
            </w:r>
          </w:p>
        </w:tc>
        <w:tc>
          <w:tcPr>
            <w:tcW w:w="1559" w:type="dxa"/>
            <w:tcBorders>
              <w:left w:val="single" w:sz="1" w:space="0" w:color="000000"/>
              <w:bottom w:val="single" w:sz="1" w:space="0" w:color="000000"/>
            </w:tcBorders>
            <w:shd w:val="clear" w:color="auto" w:fill="FFFFFF" w:themeFill="background1"/>
          </w:tcPr>
          <w:p w:rsidR="00271465" w:rsidRDefault="00271465" w:rsidP="00195F12">
            <w:r>
              <w:t>Valores (años) precargados en la lista.</w:t>
            </w:r>
          </w:p>
          <w:p w:rsidR="00271465" w:rsidRDefault="00271465" w:rsidP="00195F12"/>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 xml:space="preserve">Filtrar la lista mediante el valor 10 </w:t>
            </w:r>
          </w:p>
        </w:tc>
        <w:tc>
          <w:tcPr>
            <w:tcW w:w="2552" w:type="dxa"/>
            <w:gridSpan w:val="2"/>
            <w:tcBorders>
              <w:left w:val="single" w:sz="1" w:space="0" w:color="000000"/>
              <w:bottom w:val="single" w:sz="1" w:space="0" w:color="000000"/>
            </w:tcBorders>
            <w:shd w:val="clear" w:color="auto" w:fill="FFFFFF" w:themeFill="background1"/>
          </w:tcPr>
          <w:p w:rsidR="00271465" w:rsidRDefault="00271465" w:rsidP="00195F12">
            <w:pPr>
              <w:pStyle w:val="PSI-Normal"/>
              <w:spacing w:before="0" w:line="240" w:lineRule="auto"/>
              <w:ind w:left="360"/>
              <w:rPr>
                <w:rFonts w:ascii="Arial" w:hAnsi="Arial"/>
                <w:sz w:val="20"/>
              </w:rPr>
            </w:pPr>
            <w:r>
              <w:rPr>
                <w:rFonts w:ascii="Arial" w:hAnsi="Arial"/>
                <w:sz w:val="20"/>
              </w:rPr>
              <w:t xml:space="preserve">Mensaje de aviso que marque que el año no se encuentra cargado.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lang w:val="es-AR"/>
              </w:rPr>
            </w:pPr>
            <w:r>
              <w:rPr>
                <w:rFonts w:ascii="Arial" w:hAnsi="Arial"/>
                <w:sz w:val="20"/>
              </w:rPr>
              <w:t xml:space="preserve">Mensaje de aviso "No se encontraron resultados". </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Pr="00713567" w:rsidRDefault="00271465" w:rsidP="00195F12">
            <w:pPr>
              <w:pStyle w:val="PSI-Normal"/>
            </w:pPr>
            <w:r>
              <w:rPr>
                <w:rFonts w:ascii="Arial" w:hAnsi="Arial"/>
                <w:b/>
                <w:bCs/>
                <w:sz w:val="20"/>
              </w:rPr>
              <w:t xml:space="preserve">Criterios de Aprobación del Caso de Prueba: </w:t>
            </w:r>
            <w:r>
              <w:rPr>
                <w:rFonts w:ascii="Arial" w:hAnsi="Arial"/>
                <w:bCs/>
                <w:sz w:val="20"/>
              </w:rPr>
              <w:t xml:space="preserve">Será exitoso si </w:t>
            </w:r>
            <w:r>
              <w:t xml:space="preserve">se despliega, muestra la información (años), se actualiza dinámicamente mediante el filtrado, actualiza la barra desplegable Carrera con sus respectivos ítems y permite al usuario seleccionar un año para subir un determinado programa correctamente.  </w:t>
            </w:r>
          </w:p>
        </w:tc>
      </w:tr>
      <w:tr w:rsidR="00271465" w:rsidTr="00195F12">
        <w:tc>
          <w:tcPr>
            <w:tcW w:w="8931" w:type="dxa"/>
            <w:gridSpan w:val="7"/>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271465" w:rsidTr="00195F12">
        <w:tc>
          <w:tcPr>
            <w:tcW w:w="8931" w:type="dxa"/>
            <w:gridSpan w:val="7"/>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rsidR="00E54D8E">
              <w:t>25</w:t>
            </w:r>
            <w:r w:rsidRPr="00473DBE">
              <w:t>/</w:t>
            </w:r>
            <w:r w:rsidR="00E54D8E">
              <w:t>08</w:t>
            </w:r>
            <w:r w:rsidRPr="00473DBE">
              <w:t>/201</w:t>
            </w:r>
            <w:r>
              <w:t>9</w:t>
            </w:r>
            <w:r>
              <w:rPr>
                <w:rFonts w:ascii="Arial" w:hAnsi="Arial"/>
                <w:sz w:val="20"/>
              </w:rPr>
              <w:t>___</w:t>
            </w:r>
          </w:p>
        </w:tc>
      </w:tr>
    </w:tbl>
    <w:p w:rsidR="00271465" w:rsidRDefault="00271465" w:rsidP="00271465"/>
    <w:p w:rsidR="00271465" w:rsidRDefault="00271465" w:rsidP="00271465">
      <w:pPr>
        <w:rPr>
          <w:b/>
        </w:rPr>
      </w:pPr>
    </w:p>
    <w:p w:rsidR="00271465" w:rsidRPr="00A94F2D" w:rsidRDefault="00271465" w:rsidP="00271465">
      <w:pPr>
        <w:pStyle w:val="PSI-Ttulo2"/>
        <w:rPr>
          <w:color w:val="365F91" w:themeColor="accent1" w:themeShade="BF"/>
          <w:sz w:val="28"/>
          <w:szCs w:val="28"/>
        </w:rPr>
      </w:pPr>
      <w:bookmarkStart w:id="49" w:name="_Toc36222649"/>
      <w:r>
        <w:t>Caso de Prueba P003</w:t>
      </w:r>
      <w:bookmarkEnd w:id="49"/>
    </w:p>
    <w:p w:rsidR="00271465" w:rsidRDefault="00271465" w:rsidP="00271465">
      <w:pPr>
        <w:pStyle w:val="PSI-Ttulo3"/>
      </w:pPr>
    </w:p>
    <w:p w:rsidR="00271465" w:rsidRPr="00664D4B" w:rsidRDefault="00271465" w:rsidP="00271465">
      <w:pPr>
        <w:pStyle w:val="PSI-Ttulo3"/>
      </w:pPr>
      <w:bookmarkStart w:id="50" w:name="_Toc36222650"/>
      <w:r w:rsidRPr="00664D4B">
        <w:t>Descripción</w:t>
      </w:r>
      <w:bookmarkEnd w:id="50"/>
      <w:r w:rsidRPr="00664D4B">
        <w:t xml:space="preserve"> </w:t>
      </w:r>
    </w:p>
    <w:p w:rsidR="00271465" w:rsidRPr="00664D4B" w:rsidRDefault="00271465" w:rsidP="00271465">
      <w:pPr>
        <w:pStyle w:val="PSI-Normal"/>
      </w:pPr>
      <w:r w:rsidRPr="00664D4B">
        <w:t xml:space="preserve">Este caso de prueba, tiene como objetivo probar </w:t>
      </w:r>
      <w:r>
        <w:t xml:space="preserve">que la barra desplegable "Carrera" no se despliega si previamente no se ha seleccionado un año, se despliega si se ha seleccionado un año previamente, muestra la información (carreras), se actualiza dinámicamente mediante el filtrado, actualiza la barra desplegable Asignatura con sus respectivos ítems y permite al usuario seleccionar una carrera para subir un determinado programa correctamente.  </w:t>
      </w:r>
    </w:p>
    <w:p w:rsidR="00271465" w:rsidRPr="00664D4B" w:rsidRDefault="00271465" w:rsidP="00271465">
      <w:pPr>
        <w:pStyle w:val="PSI-Ttulo3"/>
      </w:pPr>
      <w:bookmarkStart w:id="51" w:name="_Toc36222651"/>
      <w:r w:rsidRPr="00664D4B">
        <w:t>Evaluación de la Prueba</w:t>
      </w:r>
      <w:bookmarkEnd w:id="51"/>
      <w:r w:rsidRPr="00664D4B">
        <w:t xml:space="preserve"> </w:t>
      </w:r>
    </w:p>
    <w:p w:rsidR="00271465" w:rsidRDefault="00271465" w:rsidP="00271465">
      <w:pPr>
        <w:pStyle w:val="PSI-Normal"/>
      </w:pPr>
      <w:r>
        <w:t xml:space="preserve">Realizada y satisfactoria. </w:t>
      </w:r>
    </w:p>
    <w:p w:rsidR="00271465" w:rsidRPr="00664D4B" w:rsidRDefault="00271465" w:rsidP="00271465">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71465" w:rsidTr="00195F12">
        <w:tc>
          <w:tcPr>
            <w:tcW w:w="4904" w:type="dxa"/>
            <w:gridSpan w:val="4"/>
            <w:tcBorders>
              <w:top w:val="single" w:sz="1" w:space="0" w:color="000000"/>
              <w:left w:val="single" w:sz="1" w:space="0" w:color="000000"/>
              <w:bottom w:val="single" w:sz="1" w:space="0" w:color="000000"/>
            </w:tcBorders>
          </w:tcPr>
          <w:p w:rsidR="00271465" w:rsidRDefault="00271465" w:rsidP="00195F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Nivel de Prueba: </w:t>
            </w:r>
            <w:r w:rsidRPr="00565228">
              <w:t>Componente</w:t>
            </w:r>
          </w:p>
        </w:tc>
      </w:tr>
      <w:tr w:rsidR="00271465" w:rsidTr="00195F12">
        <w:tc>
          <w:tcPr>
            <w:tcW w:w="4904" w:type="dxa"/>
            <w:gridSpan w:val="4"/>
            <w:tcBorders>
              <w:left w:val="single" w:sz="1" w:space="0" w:color="000000"/>
              <w:bottom w:val="single" w:sz="1" w:space="0" w:color="000000"/>
            </w:tcBorders>
            <w:shd w:val="clear" w:color="auto" w:fill="E6E6E6"/>
          </w:tcPr>
          <w:p w:rsidR="00271465" w:rsidRDefault="00271465" w:rsidP="00195F12">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71465" w:rsidRDefault="00271465" w:rsidP="00195F12">
            <w:pPr>
              <w:pStyle w:val="PSI-Normal"/>
              <w:rPr>
                <w:b/>
              </w:rPr>
            </w:pPr>
            <w:r>
              <w:rPr>
                <w:b/>
              </w:rPr>
              <w:t xml:space="preserve">Tipo(s) de Pruebas(s): </w:t>
            </w:r>
            <w:r w:rsidRPr="00995A0D">
              <w:t>Funcional</w:t>
            </w:r>
          </w:p>
        </w:tc>
      </w:tr>
      <w:tr w:rsidR="00271465" w:rsidRPr="00CF4BD4" w:rsidTr="00195F12">
        <w:tc>
          <w:tcPr>
            <w:tcW w:w="4904" w:type="dxa"/>
            <w:gridSpan w:val="4"/>
            <w:tcBorders>
              <w:left w:val="single" w:sz="1" w:space="0" w:color="000000"/>
              <w:bottom w:val="single" w:sz="1" w:space="0" w:color="000000"/>
            </w:tcBorders>
          </w:tcPr>
          <w:p w:rsidR="00271465" w:rsidRDefault="00271465" w:rsidP="00195F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71465" w:rsidRPr="00CF4BD4" w:rsidTr="00195F12">
              <w:trPr>
                <w:trHeight w:val="263"/>
              </w:trPr>
              <w:tc>
                <w:tcPr>
                  <w:tcW w:w="4426" w:type="dxa"/>
                </w:tcPr>
                <w:p w:rsidR="00271465" w:rsidRPr="004D5405" w:rsidRDefault="00271465" w:rsidP="00195F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71465" w:rsidRPr="004D5405" w:rsidRDefault="00271465" w:rsidP="00195F12">
            <w:pPr>
              <w:pStyle w:val="TableContents"/>
              <w:rPr>
                <w:rFonts w:ascii="Arial" w:hAnsi="Arial"/>
                <w:color w:val="0000FF"/>
                <w:sz w:val="20"/>
                <w:lang w:val="es-AR"/>
              </w:rPr>
            </w:pP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71465" w:rsidRPr="00606E1E" w:rsidRDefault="00271465" w:rsidP="00195F12">
            <w:pPr>
              <w:pStyle w:val="PSI-Normal"/>
            </w:pPr>
            <w:r>
              <w:rPr>
                <w:b/>
              </w:rPr>
              <w:t xml:space="preserve">Autor del Caso de Prueba: </w:t>
            </w:r>
            <w:r>
              <w:t>Nicolás Sartini</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b/>
              </w:rPr>
            </w:pPr>
            <w:r>
              <w:rPr>
                <w:b/>
              </w:rPr>
              <w:t xml:space="preserve">ID/Nombre Caso de Prueba: </w:t>
            </w:r>
            <w:r>
              <w:t>P003</w:t>
            </w:r>
          </w:p>
        </w:tc>
        <w:tc>
          <w:tcPr>
            <w:tcW w:w="4027" w:type="dxa"/>
            <w:gridSpan w:val="3"/>
            <w:tcBorders>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Nombre del Probador: </w:t>
            </w:r>
            <w:r>
              <w:t>Nicolás Sartini</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b/>
              </w:rPr>
            </w:pPr>
            <w:r>
              <w:rPr>
                <w:b/>
              </w:rPr>
              <w:t xml:space="preserve">Versión del Caso de Prueba: </w:t>
            </w:r>
            <w:r w:rsidR="007C6DB1">
              <w:t>02</w:t>
            </w:r>
          </w:p>
        </w:tc>
        <w:tc>
          <w:tcPr>
            <w:tcW w:w="2362" w:type="dxa"/>
            <w:gridSpan w:val="2"/>
            <w:tcBorders>
              <w:left w:val="single" w:sz="1" w:space="0" w:color="000000"/>
              <w:bottom w:val="single" w:sz="1" w:space="0" w:color="000000"/>
            </w:tcBorders>
          </w:tcPr>
          <w:p w:rsidR="00271465" w:rsidRDefault="00271465" w:rsidP="00195F12">
            <w:pPr>
              <w:pStyle w:val="PSI-Normal"/>
              <w:rPr>
                <w:b/>
              </w:rPr>
            </w:pPr>
            <w:r>
              <w:rPr>
                <w:b/>
              </w:rPr>
              <w:t xml:space="preserve">Fecha de Creación: </w:t>
            </w:r>
            <w:r w:rsidR="007C6DB1">
              <w:t>24</w:t>
            </w:r>
            <w:r w:rsidRPr="00473DBE">
              <w:t>/</w:t>
            </w:r>
            <w:r w:rsidR="007C6DB1">
              <w:t>08</w:t>
            </w:r>
            <w:r w:rsidRPr="00473DBE">
              <w:t>/201</w:t>
            </w:r>
            <w:r>
              <w:t>9</w:t>
            </w:r>
          </w:p>
        </w:tc>
        <w:tc>
          <w:tcPr>
            <w:tcW w:w="1665" w:type="dxa"/>
            <w:tcBorders>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Fecha de Ejecución: </w:t>
            </w:r>
            <w:r w:rsidR="007C6DB1">
              <w:t>25</w:t>
            </w:r>
            <w:r w:rsidRPr="00473DBE">
              <w:t>/</w:t>
            </w:r>
            <w:r w:rsidR="007C6DB1">
              <w:t>08</w:t>
            </w:r>
            <w:r w:rsidRPr="00473DBE">
              <w:t>/201</w:t>
            </w:r>
            <w:r>
              <w:t>9</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TableContents"/>
              <w:rPr>
                <w:rFonts w:ascii="Arial" w:hAnsi="Arial"/>
                <w:b/>
                <w:bCs/>
                <w:sz w:val="20"/>
              </w:rPr>
            </w:pPr>
            <w:r>
              <w:rPr>
                <w:rFonts w:ascii="Arial" w:hAnsi="Arial"/>
                <w:b/>
                <w:bCs/>
                <w:sz w:val="20"/>
              </w:rPr>
              <w:t>Condición(es) para que se ejecute el Caso de Prueba:</w:t>
            </w:r>
          </w:p>
        </w:tc>
      </w:tr>
      <w:tr w:rsidR="00271465" w:rsidTr="00195F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71465" w:rsidTr="00195F12">
              <w:trPr>
                <w:trHeight w:val="574"/>
              </w:trPr>
              <w:tc>
                <w:tcPr>
                  <w:tcW w:w="4308" w:type="dxa"/>
                </w:tcPr>
                <w:p w:rsidR="00271465" w:rsidRDefault="00271465" w:rsidP="00195F12">
                  <w:pPr>
                    <w:pStyle w:val="PSI-Normal"/>
                  </w:pPr>
                  <w:r>
                    <w:t xml:space="preserve">Se deben cumplir con los recursos necesarios en cuanto a software, hardware y configuraciones necesarias para que se pueda ejecutar este caso de prueba. </w:t>
                  </w:r>
                </w:p>
              </w:tc>
            </w:tr>
          </w:tbl>
          <w:p w:rsidR="00271465" w:rsidRPr="002F45D3" w:rsidRDefault="00271465" w:rsidP="00195F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71465" w:rsidRPr="002F45D3" w:rsidRDefault="00271465" w:rsidP="00195F12">
            <w:pPr>
              <w:pStyle w:val="PSI-Normal"/>
            </w:pPr>
            <w:r>
              <w:t>-</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TableContents"/>
              <w:rPr>
                <w:rFonts w:ascii="Arial" w:hAnsi="Arial"/>
                <w:b/>
                <w:bCs/>
                <w:sz w:val="20"/>
              </w:rPr>
            </w:pPr>
            <w:r>
              <w:rPr>
                <w:rFonts w:ascii="Arial" w:hAnsi="Arial"/>
                <w:b/>
                <w:bCs/>
                <w:sz w:val="20"/>
              </w:rPr>
              <w:t>Para la Ejecución del Caso de Prueba:</w:t>
            </w:r>
          </w:p>
        </w:tc>
      </w:tr>
      <w:tr w:rsidR="00271465" w:rsidTr="00195F12">
        <w:tc>
          <w:tcPr>
            <w:tcW w:w="851"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Resultado Obtenido</w:t>
            </w: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pPr>
            <w:r>
              <w:t>No haber seleccionado un año (ítem) de la barra desplegable Año previamente. Valores (Carreras) precargados en la lista.</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(Ninguno)</w:t>
            </w:r>
          </w:p>
        </w:tc>
        <w:tc>
          <w:tcPr>
            <w:tcW w:w="2552" w:type="dxa"/>
            <w:gridSpan w:val="2"/>
            <w:tcBorders>
              <w:left w:val="single" w:sz="1" w:space="0" w:color="000000"/>
              <w:bottom w:val="single" w:sz="1" w:space="0" w:color="000000"/>
            </w:tcBorders>
            <w:shd w:val="clear" w:color="auto" w:fill="FFFFFF" w:themeFill="background1"/>
          </w:tcPr>
          <w:p w:rsidR="00271465" w:rsidRDefault="00271465" w:rsidP="00195F12">
            <w:pPr>
              <w:pStyle w:val="PSI-Normal"/>
              <w:spacing w:before="0" w:line="240" w:lineRule="auto"/>
              <w:ind w:left="360"/>
            </w:pPr>
            <w:r>
              <w:t xml:space="preserve">No desplegar ningún ítem (carreras).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 xml:space="preserve">Ítems de la lista no desplegados. </w:t>
            </w: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271465" w:rsidRPr="00F76CAD" w:rsidRDefault="00271465" w:rsidP="00195F12">
            <w:pPr>
              <w:pStyle w:val="TableContents"/>
              <w:rPr>
                <w:rFonts w:ascii="Arial" w:hAnsi="Arial"/>
                <w:sz w:val="20"/>
              </w:rPr>
            </w:pPr>
            <w:r>
              <w:t xml:space="preserve">Haber seleccionado un año (ítem) de la barra desplegable Año previamente. Valores (Carreras) precargados en la lista. </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 xml:space="preserve">Año 2019 de la barra desplegable Año. </w:t>
            </w:r>
          </w:p>
          <w:p w:rsidR="00271465" w:rsidRDefault="00271465" w:rsidP="00195F12">
            <w:pPr>
              <w:pStyle w:val="TableContents"/>
              <w:rPr>
                <w:rFonts w:ascii="Arial" w:hAnsi="Arial"/>
                <w:sz w:val="20"/>
              </w:rPr>
            </w:pPr>
            <w:r>
              <w:rPr>
                <w:rFonts w:ascii="Arial" w:hAnsi="Arial"/>
                <w:sz w:val="20"/>
              </w:rPr>
              <w:t>Desplegar ítems de la lista (carreras)</w:t>
            </w:r>
          </w:p>
        </w:tc>
        <w:tc>
          <w:tcPr>
            <w:tcW w:w="2552" w:type="dxa"/>
            <w:gridSpan w:val="2"/>
            <w:tcBorders>
              <w:left w:val="single" w:sz="1" w:space="0" w:color="000000"/>
              <w:bottom w:val="single" w:sz="1" w:space="0" w:color="000000"/>
            </w:tcBorders>
            <w:shd w:val="clear" w:color="auto" w:fill="FFFFFF" w:themeFill="background1"/>
          </w:tcPr>
          <w:p w:rsidR="00271465" w:rsidRPr="00B151C0" w:rsidRDefault="00271465" w:rsidP="00195F12">
            <w:pPr>
              <w:pStyle w:val="PSI-Normal"/>
              <w:spacing w:before="0" w:line="240" w:lineRule="auto"/>
              <w:ind w:left="360"/>
              <w:rPr>
                <w:rFonts w:ascii="Arial" w:hAnsi="Arial"/>
                <w:sz w:val="20"/>
              </w:rPr>
            </w:pPr>
            <w:r>
              <w:t>C</w:t>
            </w:r>
            <w:r w:rsidRPr="00AA485F">
              <w:t>orrecto despl</w:t>
            </w:r>
            <w:r>
              <w:t>egami</w:t>
            </w:r>
            <w:r w:rsidRPr="00AA485F">
              <w:t>ento de los ítems (</w:t>
            </w:r>
            <w:r>
              <w:t>carreras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 xml:space="preserve">Ítems de la lista desplegados correctamente. </w:t>
            </w:r>
          </w:p>
        </w:tc>
      </w:tr>
      <w:tr w:rsidR="00271465" w:rsidTr="00195F12">
        <w:tc>
          <w:tcPr>
            <w:tcW w:w="851" w:type="dxa"/>
            <w:tcBorders>
              <w:left w:val="single" w:sz="1" w:space="0" w:color="000000"/>
              <w:bottom w:val="single" w:sz="1" w:space="0" w:color="000000"/>
            </w:tcBorders>
            <w:shd w:val="clear" w:color="auto" w:fill="auto"/>
          </w:tcPr>
          <w:p w:rsidR="00271465" w:rsidRDefault="00271465" w:rsidP="00195F12">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auto"/>
          </w:tcPr>
          <w:p w:rsidR="00271465" w:rsidRDefault="00271465" w:rsidP="00195F12">
            <w:r>
              <w:t xml:space="preserve">Haber seleccionado un año </w:t>
            </w:r>
            <w:r>
              <w:lastRenderedPageBreak/>
              <w:t>(ítem) de la barra desplegable Año previamente. Valores (Carreras) precargados en la lista.</w:t>
            </w:r>
          </w:p>
        </w:tc>
        <w:tc>
          <w:tcPr>
            <w:tcW w:w="1559" w:type="dxa"/>
            <w:tcBorders>
              <w:left w:val="single" w:sz="1" w:space="0" w:color="000000"/>
              <w:bottom w:val="single" w:sz="1" w:space="0" w:color="000000"/>
            </w:tcBorders>
            <w:shd w:val="clear" w:color="auto" w:fill="auto"/>
          </w:tcPr>
          <w:p w:rsidR="00271465" w:rsidRDefault="00271465" w:rsidP="00195F12">
            <w:pPr>
              <w:pStyle w:val="TableContents"/>
              <w:rPr>
                <w:rFonts w:ascii="Arial" w:hAnsi="Arial"/>
                <w:sz w:val="20"/>
              </w:rPr>
            </w:pPr>
            <w:r>
              <w:rPr>
                <w:rFonts w:ascii="Arial" w:hAnsi="Arial"/>
                <w:sz w:val="20"/>
              </w:rPr>
              <w:lastRenderedPageBreak/>
              <w:t xml:space="preserve">Año 2019 de la barra desplegable Año. </w:t>
            </w:r>
          </w:p>
          <w:p w:rsidR="00271465" w:rsidRDefault="00271465" w:rsidP="00195F12">
            <w:pPr>
              <w:pStyle w:val="TableContents"/>
              <w:rPr>
                <w:rFonts w:ascii="Arial" w:hAnsi="Arial"/>
                <w:sz w:val="20"/>
              </w:rPr>
            </w:pPr>
            <w:r>
              <w:rPr>
                <w:rFonts w:ascii="Arial" w:hAnsi="Arial"/>
                <w:sz w:val="20"/>
              </w:rPr>
              <w:t xml:space="preserve"> </w:t>
            </w:r>
          </w:p>
          <w:p w:rsidR="00271465" w:rsidRDefault="00271465" w:rsidP="00195F12">
            <w:pPr>
              <w:pStyle w:val="TableContents"/>
              <w:rPr>
                <w:rFonts w:ascii="Arial" w:hAnsi="Arial"/>
                <w:sz w:val="20"/>
              </w:rPr>
            </w:pPr>
            <w:r>
              <w:rPr>
                <w:rFonts w:ascii="Arial" w:hAnsi="Arial"/>
                <w:sz w:val="20"/>
              </w:rPr>
              <w:lastRenderedPageBreak/>
              <w:t>(Ninguno)</w:t>
            </w:r>
          </w:p>
          <w:p w:rsidR="00271465" w:rsidRDefault="00271465" w:rsidP="00195F12">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auto"/>
          </w:tcPr>
          <w:p w:rsidR="00271465" w:rsidRDefault="00271465" w:rsidP="00195F12">
            <w:pPr>
              <w:pStyle w:val="PSI-Normal"/>
              <w:spacing w:before="0" w:line="240" w:lineRule="auto"/>
              <w:ind w:left="360"/>
              <w:rPr>
                <w:rFonts w:ascii="Arial" w:hAnsi="Arial"/>
                <w:sz w:val="20"/>
              </w:rPr>
            </w:pPr>
            <w:r>
              <w:rPr>
                <w:rFonts w:ascii="Arial" w:hAnsi="Arial"/>
                <w:sz w:val="20"/>
              </w:rPr>
              <w:lastRenderedPageBreak/>
              <w:t>Mensaje de validación que notifique el error.</w:t>
            </w:r>
          </w:p>
          <w:p w:rsidR="00271465" w:rsidRDefault="00271465" w:rsidP="00195F12">
            <w:pPr>
              <w:pStyle w:val="PSI-Normal"/>
              <w:spacing w:before="0" w:line="240" w:lineRule="auto"/>
              <w:ind w:left="360"/>
              <w:rPr>
                <w:rFonts w:ascii="Arial" w:hAnsi="Arial"/>
                <w:sz w:val="20"/>
              </w:rPr>
            </w:pPr>
            <w:r>
              <w:rPr>
                <w:rFonts w:ascii="Arial" w:hAnsi="Arial"/>
                <w:sz w:val="20"/>
              </w:rPr>
              <w:t xml:space="preserve">No actualizar la barra desplegable Asignatura con sus </w:t>
            </w:r>
            <w:r w:rsidR="007C6DB1">
              <w:rPr>
                <w:rFonts w:ascii="Arial" w:hAnsi="Arial"/>
                <w:sz w:val="20"/>
              </w:rPr>
              <w:lastRenderedPageBreak/>
              <w:t>ítems</w:t>
            </w:r>
            <w:r>
              <w:rPr>
                <w:rFonts w:ascii="Arial" w:hAnsi="Arial"/>
                <w:sz w:val="20"/>
              </w:rPr>
              <w:t>.</w:t>
            </w:r>
          </w:p>
          <w:p w:rsidR="00271465" w:rsidRDefault="00271465" w:rsidP="00195F12">
            <w:pPr>
              <w:pStyle w:val="PSI-Normal"/>
              <w:spacing w:before="0" w:line="240" w:lineRule="auto"/>
              <w:ind w:left="360"/>
              <w:rPr>
                <w:rFonts w:ascii="Arial" w:hAnsi="Arial"/>
                <w:sz w:val="20"/>
              </w:rPr>
            </w:pPr>
            <w:r>
              <w:rPr>
                <w:rFonts w:ascii="Arial" w:hAnsi="Arial"/>
                <w:sz w:val="20"/>
              </w:rPr>
              <w:t>No subir el programa.</w:t>
            </w:r>
          </w:p>
        </w:tc>
        <w:tc>
          <w:tcPr>
            <w:tcW w:w="2410" w:type="dxa"/>
            <w:gridSpan w:val="2"/>
            <w:tcBorders>
              <w:left w:val="single" w:sz="1" w:space="0" w:color="000000"/>
              <w:bottom w:val="single" w:sz="1" w:space="0" w:color="000000"/>
              <w:right w:val="single" w:sz="1" w:space="0" w:color="000000"/>
            </w:tcBorders>
            <w:shd w:val="clear" w:color="auto" w:fill="auto"/>
          </w:tcPr>
          <w:p w:rsidR="00271465" w:rsidRDefault="00271465" w:rsidP="00195F12">
            <w:pPr>
              <w:pStyle w:val="TableContents"/>
              <w:rPr>
                <w:rFonts w:ascii="Arial" w:hAnsi="Arial"/>
                <w:sz w:val="20"/>
              </w:rPr>
            </w:pPr>
            <w:r>
              <w:rPr>
                <w:rFonts w:ascii="Arial" w:hAnsi="Arial"/>
                <w:sz w:val="20"/>
              </w:rPr>
              <w:lastRenderedPageBreak/>
              <w:t xml:space="preserve"> Mensaje de validación "Selecciona un elemento de la lista". No se ha actualizado la barra desplegable Asignatura </w:t>
            </w:r>
            <w:r>
              <w:rPr>
                <w:rFonts w:ascii="Arial" w:hAnsi="Arial"/>
                <w:sz w:val="20"/>
              </w:rPr>
              <w:lastRenderedPageBreak/>
              <w:t xml:space="preserve">con sus respectivos </w:t>
            </w:r>
            <w:r w:rsidR="007C6DB1">
              <w:rPr>
                <w:rFonts w:ascii="Arial" w:hAnsi="Arial"/>
                <w:sz w:val="20"/>
              </w:rPr>
              <w:t>ítems</w:t>
            </w:r>
            <w:r>
              <w:rPr>
                <w:rFonts w:ascii="Arial" w:hAnsi="Arial"/>
                <w:sz w:val="20"/>
              </w:rPr>
              <w:t>.</w:t>
            </w:r>
          </w:p>
          <w:p w:rsidR="00271465" w:rsidRPr="003F3A9F" w:rsidRDefault="00271465" w:rsidP="00195F12">
            <w:pPr>
              <w:pStyle w:val="TableContents"/>
              <w:rPr>
                <w:rFonts w:ascii="Arial" w:hAnsi="Arial"/>
                <w:sz w:val="20"/>
                <w:lang w:val="es-AR"/>
              </w:rPr>
            </w:pPr>
            <w:r>
              <w:rPr>
                <w:rFonts w:ascii="Arial" w:hAnsi="Arial"/>
                <w:sz w:val="20"/>
              </w:rPr>
              <w:t>No se ha subido el programa.</w:t>
            </w: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lastRenderedPageBreak/>
              <w:t>4</w:t>
            </w:r>
          </w:p>
        </w:tc>
        <w:tc>
          <w:tcPr>
            <w:tcW w:w="1559" w:type="dxa"/>
            <w:tcBorders>
              <w:left w:val="single" w:sz="1" w:space="0" w:color="000000"/>
              <w:bottom w:val="single" w:sz="1" w:space="0" w:color="000000"/>
            </w:tcBorders>
            <w:shd w:val="clear" w:color="auto" w:fill="FFFFFF" w:themeFill="background1"/>
          </w:tcPr>
          <w:p w:rsidR="00271465" w:rsidRDefault="00271465" w:rsidP="00195F12">
            <w:r>
              <w:t>Haber seleccionado un año (ítem) de la barra desplegable Año previamente. Valores (Carreras) precargados en la lista.</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 xml:space="preserve">Año 2019 de la barra desplegable Año. </w:t>
            </w:r>
          </w:p>
          <w:p w:rsidR="00271465" w:rsidRDefault="00271465" w:rsidP="00195F12">
            <w:pPr>
              <w:pStyle w:val="TableContents"/>
              <w:rPr>
                <w:rFonts w:ascii="Arial" w:hAnsi="Arial"/>
                <w:sz w:val="20"/>
              </w:rPr>
            </w:pPr>
          </w:p>
          <w:p w:rsidR="00271465" w:rsidRDefault="00271465" w:rsidP="00195F12">
            <w:pPr>
              <w:pStyle w:val="TableContents"/>
              <w:rPr>
                <w:rFonts w:ascii="Arial" w:hAnsi="Arial"/>
                <w:sz w:val="20"/>
              </w:rPr>
            </w:pPr>
            <w:r>
              <w:rPr>
                <w:rFonts w:ascii="Arial" w:hAnsi="Arial"/>
                <w:sz w:val="20"/>
              </w:rPr>
              <w:t>Seleccionar ítem: "016 - Analista de Sistemas"</w:t>
            </w:r>
          </w:p>
        </w:tc>
        <w:tc>
          <w:tcPr>
            <w:tcW w:w="2552" w:type="dxa"/>
            <w:gridSpan w:val="2"/>
            <w:tcBorders>
              <w:left w:val="single" w:sz="1" w:space="0" w:color="000000"/>
              <w:bottom w:val="single" w:sz="1" w:space="0" w:color="000000"/>
            </w:tcBorders>
            <w:shd w:val="clear" w:color="auto" w:fill="FFFFFF" w:themeFill="background1"/>
          </w:tcPr>
          <w:p w:rsidR="00271465" w:rsidRDefault="00271465" w:rsidP="00195F12">
            <w:pPr>
              <w:pStyle w:val="PSI-Normal"/>
              <w:spacing w:before="0" w:line="240" w:lineRule="auto"/>
              <w:ind w:left="360"/>
              <w:rPr>
                <w:rFonts w:ascii="Arial" w:hAnsi="Arial"/>
                <w:sz w:val="20"/>
              </w:rPr>
            </w:pPr>
            <w:r>
              <w:rPr>
                <w:rFonts w:ascii="Arial" w:hAnsi="Arial"/>
                <w:sz w:val="20"/>
              </w:rPr>
              <w:t>Correcta selección del ítem "016 - Analista de Sistemas".</w:t>
            </w:r>
          </w:p>
          <w:p w:rsidR="00271465" w:rsidRDefault="00271465" w:rsidP="00195F12">
            <w:pPr>
              <w:pStyle w:val="PSI-Normal"/>
              <w:spacing w:before="0" w:line="240" w:lineRule="auto"/>
              <w:ind w:left="360"/>
              <w:rPr>
                <w:rFonts w:ascii="Arial" w:hAnsi="Arial"/>
                <w:sz w:val="20"/>
              </w:rPr>
            </w:pPr>
            <w:r>
              <w:rPr>
                <w:rFonts w:ascii="Arial" w:hAnsi="Arial"/>
                <w:sz w:val="20"/>
              </w:rPr>
              <w:t xml:space="preserve">Actualizar la barra desplegable Asignatura con sus </w:t>
            </w:r>
            <w:r w:rsidR="007C6DB1">
              <w:rPr>
                <w:rFonts w:ascii="Arial" w:hAnsi="Arial"/>
                <w:sz w:val="20"/>
              </w:rPr>
              <w:t>ítems</w:t>
            </w:r>
            <w:r>
              <w:rPr>
                <w:rFonts w:ascii="Arial" w:hAnsi="Arial"/>
                <w:sz w:val="20"/>
              </w:rPr>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lang w:val="es-AR"/>
              </w:rPr>
            </w:pPr>
            <w:r>
              <w:rPr>
                <w:rFonts w:ascii="Arial" w:hAnsi="Arial"/>
                <w:sz w:val="20"/>
                <w:lang w:val="es-AR"/>
              </w:rPr>
              <w:t xml:space="preserve">Ítem </w:t>
            </w:r>
            <w:r>
              <w:rPr>
                <w:rFonts w:ascii="Arial" w:hAnsi="Arial"/>
                <w:sz w:val="20"/>
              </w:rPr>
              <w:t>"016 - Analista de Sistemas"</w:t>
            </w:r>
            <w:r>
              <w:rPr>
                <w:rFonts w:ascii="Arial" w:hAnsi="Arial"/>
                <w:sz w:val="20"/>
                <w:lang w:val="es-AR"/>
              </w:rPr>
              <w:t xml:space="preserve"> seleccionado univoca y correctamente.</w:t>
            </w:r>
          </w:p>
          <w:p w:rsidR="00271465" w:rsidRPr="00EB5CE1" w:rsidRDefault="00271465" w:rsidP="00195F12">
            <w:pPr>
              <w:pStyle w:val="TableContents"/>
              <w:rPr>
                <w:rFonts w:ascii="Arial" w:hAnsi="Arial"/>
                <w:sz w:val="20"/>
                <w:lang w:val="es-AR"/>
              </w:rPr>
            </w:pPr>
            <w:r>
              <w:rPr>
                <w:rFonts w:ascii="Arial" w:hAnsi="Arial"/>
                <w:sz w:val="20"/>
              </w:rPr>
              <w:t xml:space="preserve">Se ha actualizado la barra desplegable Asignatura con sus respectivos </w:t>
            </w:r>
            <w:r w:rsidR="007C6DB1">
              <w:rPr>
                <w:rFonts w:ascii="Arial" w:hAnsi="Arial"/>
                <w:sz w:val="20"/>
              </w:rPr>
              <w:t>ítems</w:t>
            </w:r>
            <w:r>
              <w:rPr>
                <w:rFonts w:ascii="Arial" w:hAnsi="Arial"/>
                <w:sz w:val="20"/>
              </w:rPr>
              <w:t>.</w:t>
            </w: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shd w:val="clear" w:color="auto" w:fill="FFFFFF" w:themeFill="background1"/>
          </w:tcPr>
          <w:p w:rsidR="00271465" w:rsidRDefault="00271465" w:rsidP="00195F12">
            <w:r>
              <w:t>Haber seleccionado un año (ítem) de la barra desplegable Año previamente. Valores (Carreras) precargados en la lista.</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 xml:space="preserve">Año 2019 de la barra desplegable Año. </w:t>
            </w:r>
          </w:p>
          <w:p w:rsidR="00271465" w:rsidRDefault="00271465" w:rsidP="00195F12">
            <w:pPr>
              <w:pStyle w:val="TableContents"/>
              <w:rPr>
                <w:rFonts w:ascii="Arial" w:hAnsi="Arial"/>
                <w:sz w:val="20"/>
              </w:rPr>
            </w:pPr>
          </w:p>
          <w:p w:rsidR="00271465" w:rsidRDefault="00271465" w:rsidP="00195F12">
            <w:pPr>
              <w:pStyle w:val="TableContents"/>
              <w:rPr>
                <w:rFonts w:ascii="Arial" w:hAnsi="Arial"/>
                <w:sz w:val="20"/>
              </w:rPr>
            </w:pPr>
            <w:r>
              <w:rPr>
                <w:rFonts w:ascii="Arial" w:hAnsi="Arial"/>
                <w:sz w:val="20"/>
              </w:rPr>
              <w:t>Seleccionar ítem: "016 - Analista de Sistemas" desde el mouse</w:t>
            </w:r>
          </w:p>
        </w:tc>
        <w:tc>
          <w:tcPr>
            <w:tcW w:w="2552" w:type="dxa"/>
            <w:gridSpan w:val="2"/>
            <w:tcBorders>
              <w:left w:val="single" w:sz="1" w:space="0" w:color="000000"/>
              <w:bottom w:val="single" w:sz="1" w:space="0" w:color="000000"/>
            </w:tcBorders>
            <w:shd w:val="clear" w:color="auto" w:fill="FFFFFF" w:themeFill="background1"/>
          </w:tcPr>
          <w:p w:rsidR="00271465" w:rsidRDefault="00271465" w:rsidP="00195F12">
            <w:pPr>
              <w:pStyle w:val="PSI-Normal"/>
              <w:spacing w:before="0" w:line="240" w:lineRule="auto"/>
              <w:ind w:left="360"/>
              <w:rPr>
                <w:rFonts w:ascii="Arial" w:hAnsi="Arial"/>
                <w:sz w:val="20"/>
              </w:rPr>
            </w:pPr>
            <w:r>
              <w:rPr>
                <w:rFonts w:ascii="Arial" w:hAnsi="Arial"/>
                <w:sz w:val="20"/>
              </w:rPr>
              <w:t>Correcta selección del ítem : "016 - Analista de Sistemas"  desde el mouse.</w:t>
            </w:r>
          </w:p>
          <w:p w:rsidR="00271465" w:rsidRDefault="00271465" w:rsidP="00195F12">
            <w:pPr>
              <w:pStyle w:val="PSI-Normal"/>
              <w:spacing w:before="0" w:line="240" w:lineRule="auto"/>
              <w:ind w:left="360"/>
              <w:rPr>
                <w:rFonts w:ascii="Arial" w:hAnsi="Arial"/>
                <w:sz w:val="20"/>
              </w:rPr>
            </w:pPr>
            <w:r>
              <w:rPr>
                <w:rFonts w:ascii="Arial" w:hAnsi="Arial"/>
                <w:sz w:val="20"/>
              </w:rPr>
              <w:t xml:space="preserve">Actualizar la barra desplegable Asignatura con sus </w:t>
            </w:r>
            <w:r w:rsidR="007C6DB1">
              <w:rPr>
                <w:rFonts w:ascii="Arial" w:hAnsi="Arial"/>
                <w:sz w:val="20"/>
              </w:rPr>
              <w:t>ítems</w:t>
            </w:r>
            <w:r>
              <w:rPr>
                <w:rFonts w:ascii="Arial" w:hAnsi="Arial"/>
                <w:sz w:val="20"/>
              </w:rPr>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lang w:val="es-AR"/>
              </w:rPr>
            </w:pPr>
            <w:r>
              <w:rPr>
                <w:rFonts w:ascii="Arial" w:hAnsi="Arial"/>
                <w:sz w:val="20"/>
                <w:lang w:val="es-AR"/>
              </w:rPr>
              <w:t xml:space="preserve">Ítem </w:t>
            </w:r>
            <w:r>
              <w:rPr>
                <w:rFonts w:ascii="Arial" w:hAnsi="Arial"/>
                <w:sz w:val="20"/>
              </w:rPr>
              <w:t xml:space="preserve">"016 - Analista de Sistemas"  </w:t>
            </w:r>
            <w:r>
              <w:rPr>
                <w:rFonts w:ascii="Arial" w:hAnsi="Arial"/>
                <w:sz w:val="20"/>
                <w:lang w:val="es-AR"/>
              </w:rPr>
              <w:t xml:space="preserve"> seleccionado univoca y correctamente desde el mouse.</w:t>
            </w:r>
          </w:p>
          <w:p w:rsidR="00271465" w:rsidRDefault="00271465" w:rsidP="00195F12">
            <w:pPr>
              <w:pStyle w:val="TableContents"/>
              <w:rPr>
                <w:rFonts w:ascii="Arial" w:hAnsi="Arial"/>
                <w:sz w:val="20"/>
              </w:rPr>
            </w:pPr>
            <w:r>
              <w:rPr>
                <w:rFonts w:ascii="Arial" w:hAnsi="Arial"/>
                <w:sz w:val="20"/>
              </w:rPr>
              <w:t xml:space="preserve">Se ha actualizado la barra desplegable Asignatura con sus respectivos </w:t>
            </w:r>
            <w:r w:rsidR="007C6DB1">
              <w:rPr>
                <w:rFonts w:ascii="Arial" w:hAnsi="Arial"/>
                <w:sz w:val="20"/>
              </w:rPr>
              <w:t>ítems</w:t>
            </w:r>
            <w:r>
              <w:rPr>
                <w:rFonts w:ascii="Arial" w:hAnsi="Arial"/>
                <w:sz w:val="20"/>
              </w:rPr>
              <w:t>.</w:t>
            </w: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shd w:val="clear" w:color="auto" w:fill="FFFFFF" w:themeFill="background1"/>
          </w:tcPr>
          <w:p w:rsidR="00271465" w:rsidRDefault="00271465" w:rsidP="00195F12">
            <w:r>
              <w:t xml:space="preserve">Haber seleccionado un año (ítem) de la barra desplegable Año </w:t>
            </w:r>
            <w:r>
              <w:lastRenderedPageBreak/>
              <w:t>previamente. Valores (Carreras) precargados en la lista.</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lastRenderedPageBreak/>
              <w:t xml:space="preserve">Año 2019 de la barra desplegable Año. </w:t>
            </w:r>
          </w:p>
          <w:p w:rsidR="00271465" w:rsidRDefault="00271465" w:rsidP="00195F12">
            <w:pPr>
              <w:pStyle w:val="TableContents"/>
              <w:rPr>
                <w:rFonts w:ascii="Arial" w:hAnsi="Arial"/>
                <w:sz w:val="20"/>
              </w:rPr>
            </w:pPr>
          </w:p>
          <w:p w:rsidR="00271465" w:rsidRDefault="00271465" w:rsidP="00195F12">
            <w:pPr>
              <w:pStyle w:val="TableContents"/>
              <w:rPr>
                <w:rFonts w:ascii="Arial" w:hAnsi="Arial"/>
                <w:sz w:val="20"/>
              </w:rPr>
            </w:pPr>
            <w:r>
              <w:rPr>
                <w:rFonts w:ascii="Arial" w:hAnsi="Arial"/>
                <w:sz w:val="20"/>
              </w:rPr>
              <w:t>Seleccionar ítem: "016 - Analista de Sistemas" desde el teclado</w:t>
            </w:r>
          </w:p>
        </w:tc>
        <w:tc>
          <w:tcPr>
            <w:tcW w:w="2552" w:type="dxa"/>
            <w:gridSpan w:val="2"/>
            <w:tcBorders>
              <w:left w:val="single" w:sz="1" w:space="0" w:color="000000"/>
              <w:bottom w:val="single" w:sz="1" w:space="0" w:color="000000"/>
            </w:tcBorders>
            <w:shd w:val="clear" w:color="auto" w:fill="FFFFFF" w:themeFill="background1"/>
          </w:tcPr>
          <w:p w:rsidR="00271465" w:rsidRDefault="00271465" w:rsidP="00195F12">
            <w:pPr>
              <w:pStyle w:val="PSI-Normal"/>
              <w:spacing w:before="0" w:line="240" w:lineRule="auto"/>
              <w:ind w:left="360"/>
              <w:rPr>
                <w:rFonts w:ascii="Arial" w:hAnsi="Arial"/>
                <w:sz w:val="20"/>
              </w:rPr>
            </w:pPr>
            <w:r>
              <w:rPr>
                <w:rFonts w:ascii="Arial" w:hAnsi="Arial"/>
                <w:sz w:val="20"/>
              </w:rPr>
              <w:t>Correcta selección del ítem : "016 - Analista de Sistemas"  desde el teclado.</w:t>
            </w:r>
          </w:p>
          <w:p w:rsidR="00271465" w:rsidRDefault="00271465" w:rsidP="00195F12">
            <w:pPr>
              <w:pStyle w:val="PSI-Normal"/>
              <w:spacing w:before="0" w:line="240" w:lineRule="auto"/>
              <w:ind w:left="360"/>
              <w:rPr>
                <w:rFonts w:ascii="Arial" w:hAnsi="Arial"/>
                <w:sz w:val="20"/>
              </w:rPr>
            </w:pPr>
            <w:r>
              <w:rPr>
                <w:rFonts w:ascii="Arial" w:hAnsi="Arial"/>
                <w:sz w:val="20"/>
              </w:rPr>
              <w:t xml:space="preserve">Actualizar la barra desplegable Asignatura con sus </w:t>
            </w:r>
            <w:r w:rsidR="007C6DB1">
              <w:rPr>
                <w:rFonts w:ascii="Arial" w:hAnsi="Arial"/>
                <w:sz w:val="20"/>
              </w:rPr>
              <w:t>ítems</w:t>
            </w:r>
            <w:r>
              <w:rPr>
                <w:rFonts w:ascii="Arial" w:hAnsi="Arial"/>
                <w:sz w:val="20"/>
              </w:rPr>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lang w:val="es-AR"/>
              </w:rPr>
            </w:pPr>
            <w:r>
              <w:rPr>
                <w:rFonts w:ascii="Arial" w:hAnsi="Arial"/>
                <w:sz w:val="20"/>
                <w:lang w:val="es-AR"/>
              </w:rPr>
              <w:t xml:space="preserve">Ítem </w:t>
            </w:r>
            <w:r>
              <w:rPr>
                <w:rFonts w:ascii="Arial" w:hAnsi="Arial"/>
                <w:sz w:val="20"/>
              </w:rPr>
              <w:t xml:space="preserve">"016 - Analista de Sistemas"  </w:t>
            </w:r>
            <w:r>
              <w:rPr>
                <w:rFonts w:ascii="Arial" w:hAnsi="Arial"/>
                <w:sz w:val="20"/>
                <w:lang w:val="es-AR"/>
              </w:rPr>
              <w:t xml:space="preserve"> seleccionado univoca y correctamente desde el teclado.</w:t>
            </w:r>
          </w:p>
          <w:p w:rsidR="00271465" w:rsidRDefault="00271465" w:rsidP="00195F12">
            <w:pPr>
              <w:pStyle w:val="TableContents"/>
              <w:rPr>
                <w:rFonts w:ascii="Arial" w:hAnsi="Arial"/>
                <w:sz w:val="20"/>
              </w:rPr>
            </w:pPr>
            <w:r>
              <w:rPr>
                <w:rFonts w:ascii="Arial" w:hAnsi="Arial"/>
                <w:sz w:val="20"/>
              </w:rPr>
              <w:t xml:space="preserve">Se ha actualizado la barra desplegable Asignatura con sus respectivos </w:t>
            </w:r>
            <w:r w:rsidR="007C6DB1">
              <w:rPr>
                <w:rFonts w:ascii="Arial" w:hAnsi="Arial"/>
                <w:sz w:val="20"/>
              </w:rPr>
              <w:t>ítems</w:t>
            </w:r>
            <w:r>
              <w:rPr>
                <w:rFonts w:ascii="Arial" w:hAnsi="Arial"/>
                <w:sz w:val="20"/>
              </w:rPr>
              <w:t>.</w:t>
            </w: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lastRenderedPageBreak/>
              <w:t>7</w:t>
            </w:r>
          </w:p>
        </w:tc>
        <w:tc>
          <w:tcPr>
            <w:tcW w:w="1559" w:type="dxa"/>
            <w:tcBorders>
              <w:left w:val="single" w:sz="1" w:space="0" w:color="000000"/>
              <w:bottom w:val="single" w:sz="1" w:space="0" w:color="000000"/>
            </w:tcBorders>
            <w:shd w:val="clear" w:color="auto" w:fill="FFFFFF" w:themeFill="background1"/>
          </w:tcPr>
          <w:p w:rsidR="00271465" w:rsidRDefault="00271465" w:rsidP="00195F12">
            <w:r>
              <w:t>Haber seleccionado un año (ítem) de la barra desplegable Año previamente. Valores (Carreras) precargados en la lista.</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 xml:space="preserve">Año 2016 de la barra desplegable Año. </w:t>
            </w:r>
          </w:p>
          <w:p w:rsidR="00271465" w:rsidRDefault="00271465" w:rsidP="00195F12">
            <w:pPr>
              <w:pStyle w:val="TableContents"/>
              <w:rPr>
                <w:rFonts w:ascii="Arial" w:hAnsi="Arial"/>
                <w:sz w:val="20"/>
              </w:rPr>
            </w:pPr>
          </w:p>
          <w:p w:rsidR="00271465" w:rsidRDefault="00271465" w:rsidP="00195F12">
            <w:pPr>
              <w:pStyle w:val="TableContents"/>
              <w:rPr>
                <w:rFonts w:ascii="Arial" w:hAnsi="Arial"/>
                <w:sz w:val="20"/>
              </w:rPr>
            </w:pPr>
          </w:p>
          <w:p w:rsidR="00271465" w:rsidRDefault="00271465" w:rsidP="00195F12">
            <w:pPr>
              <w:pStyle w:val="TableContents"/>
              <w:rPr>
                <w:rFonts w:ascii="Arial" w:hAnsi="Arial"/>
                <w:sz w:val="20"/>
              </w:rPr>
            </w:pPr>
            <w:r>
              <w:rPr>
                <w:rFonts w:ascii="Arial" w:hAnsi="Arial"/>
                <w:sz w:val="20"/>
              </w:rPr>
              <w:t>Filtrar la lista mediante el valor  "016 "</w:t>
            </w:r>
          </w:p>
          <w:p w:rsidR="00271465" w:rsidRDefault="00271465" w:rsidP="00195F12">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271465" w:rsidRDefault="00271465" w:rsidP="00195F12">
            <w:pPr>
              <w:pStyle w:val="PSI-Normal"/>
              <w:spacing w:before="0" w:line="240" w:lineRule="auto"/>
              <w:ind w:left="360"/>
              <w:rPr>
                <w:rFonts w:ascii="Arial" w:hAnsi="Arial"/>
                <w:sz w:val="20"/>
              </w:rPr>
            </w:pPr>
            <w:r>
              <w:rPr>
                <w:rFonts w:ascii="Arial" w:hAnsi="Arial"/>
                <w:sz w:val="20"/>
              </w:rPr>
              <w:t xml:space="preserve">Correcta actualización dinámica del listado de carreras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lang w:val="es-AR"/>
              </w:rPr>
            </w:pPr>
            <w:r>
              <w:rPr>
                <w:rFonts w:ascii="Arial" w:hAnsi="Arial"/>
                <w:sz w:val="20"/>
              </w:rPr>
              <w:t xml:space="preserve">Listado de carreras de la barra desplegable actualizados dinámicamente (filtrado) de forma correcta. </w:t>
            </w: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shd w:val="clear" w:color="auto" w:fill="FFFFFF" w:themeFill="background1"/>
          </w:tcPr>
          <w:p w:rsidR="00271465" w:rsidRDefault="00271465" w:rsidP="00195F12">
            <w:r>
              <w:t>Haber seleccionado un año (ítem) de la barra desplegable Año previamente. Valores (Carreras) precargados en la lista.</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 xml:space="preserve">Año 2016 de la barra desplegable Año. </w:t>
            </w:r>
          </w:p>
          <w:p w:rsidR="00271465" w:rsidRDefault="00271465" w:rsidP="00195F12">
            <w:pPr>
              <w:pStyle w:val="TableContents"/>
              <w:rPr>
                <w:rFonts w:ascii="Arial" w:hAnsi="Arial"/>
                <w:sz w:val="20"/>
              </w:rPr>
            </w:pPr>
          </w:p>
          <w:p w:rsidR="00271465" w:rsidRDefault="00271465" w:rsidP="00195F12">
            <w:pPr>
              <w:pStyle w:val="TableContents"/>
              <w:rPr>
                <w:rFonts w:ascii="Arial" w:hAnsi="Arial"/>
                <w:sz w:val="20"/>
              </w:rPr>
            </w:pPr>
          </w:p>
          <w:p w:rsidR="00271465" w:rsidRDefault="00271465" w:rsidP="00195F12">
            <w:pPr>
              <w:pStyle w:val="TableContents"/>
              <w:rPr>
                <w:rFonts w:ascii="Arial" w:hAnsi="Arial"/>
                <w:sz w:val="20"/>
              </w:rPr>
            </w:pPr>
            <w:r>
              <w:rPr>
                <w:rFonts w:ascii="Arial" w:hAnsi="Arial"/>
                <w:sz w:val="20"/>
              </w:rPr>
              <w:t>Filtrar la lista mediante el valor  "analista "</w:t>
            </w:r>
          </w:p>
          <w:p w:rsidR="00271465" w:rsidRDefault="00271465" w:rsidP="00195F12">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271465" w:rsidRDefault="00271465" w:rsidP="00195F12">
            <w:pPr>
              <w:pStyle w:val="PSI-Normal"/>
              <w:spacing w:before="0" w:line="240" w:lineRule="auto"/>
              <w:ind w:left="360"/>
              <w:rPr>
                <w:rFonts w:ascii="Arial" w:hAnsi="Arial"/>
                <w:sz w:val="20"/>
              </w:rPr>
            </w:pPr>
            <w:r>
              <w:rPr>
                <w:rFonts w:ascii="Arial" w:hAnsi="Arial"/>
                <w:sz w:val="20"/>
              </w:rPr>
              <w:t xml:space="preserve">Correcta actualización dinámica del listado de carreras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lang w:val="es-AR"/>
              </w:rPr>
            </w:pPr>
            <w:r>
              <w:rPr>
                <w:rFonts w:ascii="Arial" w:hAnsi="Arial"/>
                <w:sz w:val="20"/>
              </w:rPr>
              <w:t xml:space="preserve">Listado de carreras de la barra desplegable actualizados dinámicamente (filtrado) de forma correcta. </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Pr="00713567" w:rsidRDefault="00271465" w:rsidP="00195F12">
            <w:pPr>
              <w:pStyle w:val="PSI-Normal"/>
            </w:pPr>
            <w:r>
              <w:rPr>
                <w:rFonts w:ascii="Arial" w:hAnsi="Arial"/>
                <w:b/>
                <w:bCs/>
                <w:sz w:val="20"/>
              </w:rPr>
              <w:t xml:space="preserve">Criterios de Aprobación del Caso de Prueba: </w:t>
            </w:r>
            <w:r>
              <w:rPr>
                <w:rFonts w:ascii="Arial" w:hAnsi="Arial"/>
                <w:bCs/>
                <w:sz w:val="20"/>
              </w:rPr>
              <w:t xml:space="preserve">Será exitoso si no se despliega al no seleccionar un año previamente, </w:t>
            </w:r>
            <w:r>
              <w:t xml:space="preserve">se despliega si se ha seleccionado un año previamente, muestra la información (carreras), se actualiza dinámicamente mediante el filtrado, actualiza la barra desplegable Asignatura con sus respectivos ítems y permite al usuario seleccionar una carrera para subir un determinado programa correctamente.  </w:t>
            </w:r>
          </w:p>
        </w:tc>
      </w:tr>
      <w:tr w:rsidR="00271465" w:rsidTr="00195F12">
        <w:tc>
          <w:tcPr>
            <w:tcW w:w="8931" w:type="dxa"/>
            <w:gridSpan w:val="7"/>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271465" w:rsidTr="00195F12">
        <w:tc>
          <w:tcPr>
            <w:tcW w:w="8931" w:type="dxa"/>
            <w:gridSpan w:val="7"/>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rsidR="007C6DB1">
              <w:t>25</w:t>
            </w:r>
            <w:r w:rsidRPr="00473DBE">
              <w:t>/</w:t>
            </w:r>
            <w:r w:rsidR="007C6DB1">
              <w:t>08</w:t>
            </w:r>
            <w:r w:rsidRPr="00473DBE">
              <w:t>/201</w:t>
            </w:r>
            <w:r>
              <w:t>9</w:t>
            </w:r>
            <w:r>
              <w:rPr>
                <w:rFonts w:ascii="Arial" w:hAnsi="Arial"/>
                <w:sz w:val="20"/>
              </w:rPr>
              <w:t>___</w:t>
            </w:r>
          </w:p>
        </w:tc>
      </w:tr>
    </w:tbl>
    <w:p w:rsidR="00271465" w:rsidRDefault="00271465" w:rsidP="00271465">
      <w:pPr>
        <w:rPr>
          <w:b/>
        </w:rPr>
      </w:pPr>
    </w:p>
    <w:p w:rsidR="00271465" w:rsidRDefault="00271465" w:rsidP="00271465">
      <w:pPr>
        <w:rPr>
          <w:b/>
        </w:rPr>
      </w:pPr>
    </w:p>
    <w:p w:rsidR="00271465" w:rsidRPr="00953901" w:rsidRDefault="00271465" w:rsidP="00271465">
      <w:pPr>
        <w:rPr>
          <w:b/>
        </w:rPr>
      </w:pPr>
    </w:p>
    <w:p w:rsidR="00271465" w:rsidRPr="00A94F2D" w:rsidRDefault="00271465" w:rsidP="00271465">
      <w:pPr>
        <w:pStyle w:val="PSI-Ttulo2"/>
        <w:rPr>
          <w:color w:val="365F91" w:themeColor="accent1" w:themeShade="BF"/>
          <w:sz w:val="28"/>
          <w:szCs w:val="28"/>
        </w:rPr>
      </w:pPr>
      <w:bookmarkStart w:id="52" w:name="_Toc36222652"/>
      <w:r>
        <w:t>Caso de Prueba P004</w:t>
      </w:r>
      <w:bookmarkEnd w:id="52"/>
    </w:p>
    <w:p w:rsidR="00271465" w:rsidRDefault="00271465" w:rsidP="00271465">
      <w:pPr>
        <w:pStyle w:val="PSI-Ttulo3"/>
      </w:pPr>
    </w:p>
    <w:p w:rsidR="00271465" w:rsidRPr="00664D4B" w:rsidRDefault="00271465" w:rsidP="00271465">
      <w:pPr>
        <w:pStyle w:val="PSI-Ttulo3"/>
      </w:pPr>
      <w:bookmarkStart w:id="53" w:name="_Toc36222653"/>
      <w:r w:rsidRPr="00664D4B">
        <w:t>Descripción</w:t>
      </w:r>
      <w:bookmarkEnd w:id="53"/>
      <w:r w:rsidRPr="00664D4B">
        <w:t xml:space="preserve"> </w:t>
      </w:r>
    </w:p>
    <w:p w:rsidR="00271465" w:rsidRDefault="00271465" w:rsidP="00271465">
      <w:pPr>
        <w:pStyle w:val="PSI-Normal"/>
      </w:pPr>
      <w:r w:rsidRPr="00664D4B">
        <w:t xml:space="preserve">Este caso de prueba, tiene como objetivo probar </w:t>
      </w:r>
      <w:r>
        <w:t xml:space="preserve">que la barra desplegable "Asignatura" no se despliega si previamente no se ha seleccionado una Carrera, se despliega si se ha seleccionado una Carrera previamente, muestra la información (asignaturas), se actualiza dinámicamente mediante el filtrado y permite al usuario seleccionar una asignatura para subir un determinado programa correctamente.  </w:t>
      </w:r>
    </w:p>
    <w:p w:rsidR="00271465" w:rsidRPr="00664D4B" w:rsidRDefault="00271465" w:rsidP="00271465">
      <w:pPr>
        <w:pStyle w:val="PSI-Normal"/>
      </w:pPr>
    </w:p>
    <w:p w:rsidR="00271465" w:rsidRPr="00664D4B" w:rsidRDefault="00271465" w:rsidP="00271465">
      <w:pPr>
        <w:pStyle w:val="PSI-Ttulo3"/>
      </w:pPr>
      <w:bookmarkStart w:id="54" w:name="_Toc36222654"/>
      <w:r w:rsidRPr="00664D4B">
        <w:t>Evaluación de la Prueba</w:t>
      </w:r>
      <w:bookmarkEnd w:id="54"/>
      <w:r w:rsidRPr="00664D4B">
        <w:t xml:space="preserve"> </w:t>
      </w:r>
    </w:p>
    <w:p w:rsidR="00271465" w:rsidRDefault="00271465" w:rsidP="00271465">
      <w:pPr>
        <w:pStyle w:val="PSI-Normal"/>
      </w:pPr>
      <w:r>
        <w:t xml:space="preserve">Realizada y Satisfactoria. </w:t>
      </w:r>
    </w:p>
    <w:p w:rsidR="00271465" w:rsidRDefault="00271465" w:rsidP="00271465">
      <w:pPr>
        <w:pStyle w:val="PSI-Normal"/>
      </w:pPr>
    </w:p>
    <w:p w:rsidR="00271465" w:rsidRPr="00664D4B" w:rsidRDefault="00271465" w:rsidP="00271465">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71465" w:rsidTr="00195F12">
        <w:tc>
          <w:tcPr>
            <w:tcW w:w="4904" w:type="dxa"/>
            <w:gridSpan w:val="4"/>
            <w:tcBorders>
              <w:top w:val="single" w:sz="1" w:space="0" w:color="000000"/>
              <w:left w:val="single" w:sz="1" w:space="0" w:color="000000"/>
              <w:bottom w:val="single" w:sz="1" w:space="0" w:color="000000"/>
            </w:tcBorders>
          </w:tcPr>
          <w:p w:rsidR="00271465" w:rsidRDefault="00271465" w:rsidP="00195F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Nivel de Prueba: </w:t>
            </w:r>
            <w:r w:rsidRPr="00565228">
              <w:t>Componente</w:t>
            </w:r>
          </w:p>
        </w:tc>
      </w:tr>
      <w:tr w:rsidR="00271465" w:rsidTr="00195F12">
        <w:tc>
          <w:tcPr>
            <w:tcW w:w="4904" w:type="dxa"/>
            <w:gridSpan w:val="4"/>
            <w:tcBorders>
              <w:left w:val="single" w:sz="1" w:space="0" w:color="000000"/>
              <w:bottom w:val="single" w:sz="1" w:space="0" w:color="000000"/>
            </w:tcBorders>
            <w:shd w:val="clear" w:color="auto" w:fill="E6E6E6"/>
          </w:tcPr>
          <w:p w:rsidR="00271465" w:rsidRDefault="00271465" w:rsidP="00195F12">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71465" w:rsidRDefault="00271465" w:rsidP="00195F12">
            <w:pPr>
              <w:pStyle w:val="PSI-Normal"/>
              <w:rPr>
                <w:b/>
              </w:rPr>
            </w:pPr>
            <w:r>
              <w:rPr>
                <w:b/>
              </w:rPr>
              <w:t xml:space="preserve">Tipo(s) de Pruebas(s): </w:t>
            </w:r>
            <w:r w:rsidRPr="00995A0D">
              <w:t>Funcional</w:t>
            </w:r>
          </w:p>
        </w:tc>
      </w:tr>
      <w:tr w:rsidR="00271465" w:rsidRPr="00CF4BD4" w:rsidTr="00195F12">
        <w:tc>
          <w:tcPr>
            <w:tcW w:w="4904" w:type="dxa"/>
            <w:gridSpan w:val="4"/>
            <w:tcBorders>
              <w:left w:val="single" w:sz="1" w:space="0" w:color="000000"/>
              <w:bottom w:val="single" w:sz="1" w:space="0" w:color="000000"/>
            </w:tcBorders>
          </w:tcPr>
          <w:p w:rsidR="00271465" w:rsidRDefault="00271465" w:rsidP="00195F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71465" w:rsidRPr="00CF4BD4" w:rsidTr="00195F12">
              <w:trPr>
                <w:trHeight w:val="263"/>
              </w:trPr>
              <w:tc>
                <w:tcPr>
                  <w:tcW w:w="4426" w:type="dxa"/>
                </w:tcPr>
                <w:p w:rsidR="00271465" w:rsidRPr="004D5405" w:rsidRDefault="00271465" w:rsidP="00195F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71465" w:rsidRPr="004D5405" w:rsidRDefault="00271465" w:rsidP="00195F12">
            <w:pPr>
              <w:pStyle w:val="TableContents"/>
              <w:rPr>
                <w:rFonts w:ascii="Arial" w:hAnsi="Arial"/>
                <w:color w:val="0000FF"/>
                <w:sz w:val="20"/>
                <w:lang w:val="es-AR"/>
              </w:rPr>
            </w:pP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71465" w:rsidRPr="00606E1E" w:rsidRDefault="00271465" w:rsidP="00195F12">
            <w:pPr>
              <w:pStyle w:val="PSI-Normal"/>
            </w:pPr>
            <w:r>
              <w:rPr>
                <w:b/>
              </w:rPr>
              <w:t xml:space="preserve">Autor del Caso de Prueba: </w:t>
            </w:r>
            <w:r>
              <w:t>Nicolás Sartini</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b/>
              </w:rPr>
            </w:pPr>
            <w:r>
              <w:rPr>
                <w:b/>
              </w:rPr>
              <w:t xml:space="preserve">ID/Nombre Caso de Prueba: </w:t>
            </w:r>
            <w:r>
              <w:t>P004</w:t>
            </w:r>
          </w:p>
        </w:tc>
        <w:tc>
          <w:tcPr>
            <w:tcW w:w="4027" w:type="dxa"/>
            <w:gridSpan w:val="3"/>
            <w:tcBorders>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Nombre del Probador: </w:t>
            </w:r>
            <w:r>
              <w:t>Nicolás Sartini</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b/>
              </w:rPr>
            </w:pPr>
            <w:r>
              <w:rPr>
                <w:b/>
              </w:rPr>
              <w:t xml:space="preserve">Versión del Caso de Prueba: </w:t>
            </w:r>
            <w:r w:rsidR="00F10FC7">
              <w:t>02</w:t>
            </w:r>
          </w:p>
        </w:tc>
        <w:tc>
          <w:tcPr>
            <w:tcW w:w="2362" w:type="dxa"/>
            <w:gridSpan w:val="2"/>
            <w:tcBorders>
              <w:left w:val="single" w:sz="1" w:space="0" w:color="000000"/>
              <w:bottom w:val="single" w:sz="1" w:space="0" w:color="000000"/>
            </w:tcBorders>
          </w:tcPr>
          <w:p w:rsidR="00271465" w:rsidRDefault="00271465" w:rsidP="00195F12">
            <w:pPr>
              <w:pStyle w:val="PSI-Normal"/>
              <w:rPr>
                <w:b/>
              </w:rPr>
            </w:pPr>
            <w:r>
              <w:rPr>
                <w:b/>
              </w:rPr>
              <w:t xml:space="preserve">Fecha de Creación: </w:t>
            </w:r>
            <w:r w:rsidR="00F10FC7">
              <w:t>24</w:t>
            </w:r>
            <w:r w:rsidRPr="00473DBE">
              <w:t>/</w:t>
            </w:r>
            <w:r w:rsidR="00F10FC7">
              <w:t>08</w:t>
            </w:r>
            <w:r w:rsidRPr="00473DBE">
              <w:t>/201</w:t>
            </w:r>
            <w:r>
              <w:t>9</w:t>
            </w:r>
          </w:p>
        </w:tc>
        <w:tc>
          <w:tcPr>
            <w:tcW w:w="1665" w:type="dxa"/>
            <w:tcBorders>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Fecha de Ejecución: </w:t>
            </w:r>
            <w:r w:rsidR="00F10FC7">
              <w:t>25</w:t>
            </w:r>
            <w:r w:rsidRPr="00473DBE">
              <w:t>/</w:t>
            </w:r>
            <w:r w:rsidR="00F10FC7">
              <w:t>08</w:t>
            </w:r>
            <w:r w:rsidRPr="00473DBE">
              <w:t>/201</w:t>
            </w:r>
            <w:r>
              <w:t>9</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TableContents"/>
              <w:rPr>
                <w:rFonts w:ascii="Arial" w:hAnsi="Arial"/>
                <w:b/>
                <w:bCs/>
                <w:sz w:val="20"/>
              </w:rPr>
            </w:pPr>
            <w:r>
              <w:rPr>
                <w:rFonts w:ascii="Arial" w:hAnsi="Arial"/>
                <w:b/>
                <w:bCs/>
                <w:sz w:val="20"/>
              </w:rPr>
              <w:t>Condición(es) para que se ejecute el Caso de Prueba:</w:t>
            </w:r>
          </w:p>
        </w:tc>
      </w:tr>
      <w:tr w:rsidR="00271465" w:rsidTr="00195F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71465" w:rsidTr="00195F12">
              <w:trPr>
                <w:trHeight w:val="574"/>
              </w:trPr>
              <w:tc>
                <w:tcPr>
                  <w:tcW w:w="4308" w:type="dxa"/>
                </w:tcPr>
                <w:p w:rsidR="00271465" w:rsidRDefault="00271465" w:rsidP="00195F12">
                  <w:pPr>
                    <w:pStyle w:val="PSI-Normal"/>
                  </w:pPr>
                  <w:r>
                    <w:t xml:space="preserve">Se deben cumplir con los recursos necesarios en cuanto a software, hardware y configuraciones necesarias para que se pueda ejecutar este caso de prueba. </w:t>
                  </w:r>
                </w:p>
              </w:tc>
            </w:tr>
          </w:tbl>
          <w:p w:rsidR="00271465" w:rsidRPr="002F45D3" w:rsidRDefault="00271465" w:rsidP="00195F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71465" w:rsidRPr="002F45D3" w:rsidRDefault="00271465" w:rsidP="00195F12">
            <w:pPr>
              <w:pStyle w:val="PSI-Normal"/>
            </w:pPr>
            <w:r>
              <w:t>-</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TableContents"/>
              <w:rPr>
                <w:rFonts w:ascii="Arial" w:hAnsi="Arial"/>
                <w:b/>
                <w:bCs/>
                <w:sz w:val="20"/>
              </w:rPr>
            </w:pPr>
            <w:r>
              <w:rPr>
                <w:rFonts w:ascii="Arial" w:hAnsi="Arial"/>
                <w:b/>
                <w:bCs/>
                <w:sz w:val="20"/>
              </w:rPr>
              <w:t>Para la Ejecución del Caso de Prueba:</w:t>
            </w:r>
          </w:p>
        </w:tc>
      </w:tr>
      <w:tr w:rsidR="00271465" w:rsidTr="00195F12">
        <w:tc>
          <w:tcPr>
            <w:tcW w:w="851"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lastRenderedPageBreak/>
              <w:t>Nro. Paso Flujo</w:t>
            </w:r>
          </w:p>
        </w:tc>
        <w:tc>
          <w:tcPr>
            <w:tcW w:w="1559"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Resultado Obtenido</w:t>
            </w: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pPr>
            <w:r>
              <w:t>No haber seleccionado una carrera (ítem) de la barra desplegable carrera previamente. Valores (Asignaturas) precargados en la lista.</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(Ninguno)</w:t>
            </w:r>
          </w:p>
        </w:tc>
        <w:tc>
          <w:tcPr>
            <w:tcW w:w="2552" w:type="dxa"/>
            <w:gridSpan w:val="2"/>
            <w:tcBorders>
              <w:left w:val="single" w:sz="1" w:space="0" w:color="000000"/>
              <w:bottom w:val="single" w:sz="1" w:space="0" w:color="000000"/>
            </w:tcBorders>
            <w:shd w:val="clear" w:color="auto" w:fill="FFFFFF" w:themeFill="background1"/>
          </w:tcPr>
          <w:p w:rsidR="00271465" w:rsidRDefault="00271465" w:rsidP="00195F12">
            <w:pPr>
              <w:pStyle w:val="PSI-Normal"/>
              <w:spacing w:before="0" w:line="240" w:lineRule="auto"/>
              <w:ind w:left="360"/>
            </w:pPr>
            <w:r>
              <w:t xml:space="preserve">No desplegar ningún ítem (asignaturas).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 xml:space="preserve">Ítems de la lista no desplegados. </w:t>
            </w: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271465" w:rsidRPr="00F76CAD" w:rsidRDefault="00271465" w:rsidP="00195F12">
            <w:pPr>
              <w:pStyle w:val="TableContents"/>
              <w:rPr>
                <w:rFonts w:ascii="Arial" w:hAnsi="Arial"/>
                <w:sz w:val="20"/>
              </w:rPr>
            </w:pPr>
            <w:r>
              <w:t xml:space="preserve">Haber seleccionado un año (ítem) de la barra desplegable Año y una carrera (item) de la barra desplegable Carrera previamente. Valores (Asignaturas) precargados en la lista. </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 xml:space="preserve">Año 2019 de la barra desplegable Año. </w:t>
            </w:r>
          </w:p>
          <w:p w:rsidR="00271465" w:rsidRDefault="00271465" w:rsidP="00195F12">
            <w:pPr>
              <w:pStyle w:val="TableContents"/>
              <w:rPr>
                <w:rFonts w:ascii="Arial" w:hAnsi="Arial"/>
                <w:sz w:val="20"/>
              </w:rPr>
            </w:pPr>
          </w:p>
          <w:p w:rsidR="00271465" w:rsidRDefault="00271465" w:rsidP="00195F12">
            <w:pPr>
              <w:pStyle w:val="TableContents"/>
              <w:rPr>
                <w:rFonts w:ascii="Arial" w:hAnsi="Arial"/>
                <w:sz w:val="20"/>
              </w:rPr>
            </w:pPr>
            <w:r>
              <w:rPr>
                <w:rFonts w:ascii="Arial" w:hAnsi="Arial"/>
                <w:sz w:val="20"/>
              </w:rPr>
              <w:t>Carrera "016 - Analista de Sistemas" de la barra desplegable Carrera.</w:t>
            </w:r>
          </w:p>
          <w:p w:rsidR="00271465" w:rsidRDefault="00271465" w:rsidP="00195F12">
            <w:pPr>
              <w:pStyle w:val="TableContents"/>
              <w:rPr>
                <w:rFonts w:ascii="Arial" w:hAnsi="Arial"/>
                <w:sz w:val="20"/>
              </w:rPr>
            </w:pPr>
          </w:p>
          <w:p w:rsidR="00271465" w:rsidRDefault="00271465" w:rsidP="00195F12">
            <w:pPr>
              <w:pStyle w:val="TableContents"/>
              <w:rPr>
                <w:rFonts w:ascii="Arial" w:hAnsi="Arial"/>
                <w:sz w:val="20"/>
              </w:rPr>
            </w:pPr>
            <w:r>
              <w:rPr>
                <w:rFonts w:ascii="Arial" w:hAnsi="Arial"/>
                <w:sz w:val="20"/>
              </w:rPr>
              <w:t>Desplegar ítems de la lista (asignaturas)</w:t>
            </w:r>
          </w:p>
        </w:tc>
        <w:tc>
          <w:tcPr>
            <w:tcW w:w="2552" w:type="dxa"/>
            <w:gridSpan w:val="2"/>
            <w:tcBorders>
              <w:left w:val="single" w:sz="1" w:space="0" w:color="000000"/>
              <w:bottom w:val="single" w:sz="1" w:space="0" w:color="000000"/>
            </w:tcBorders>
            <w:shd w:val="clear" w:color="auto" w:fill="FFFFFF" w:themeFill="background1"/>
          </w:tcPr>
          <w:p w:rsidR="00271465" w:rsidRPr="00B151C0" w:rsidRDefault="00271465" w:rsidP="00195F12">
            <w:pPr>
              <w:pStyle w:val="PSI-Normal"/>
              <w:spacing w:before="0" w:line="240" w:lineRule="auto"/>
              <w:ind w:left="360"/>
              <w:rPr>
                <w:rFonts w:ascii="Arial" w:hAnsi="Arial"/>
                <w:sz w:val="20"/>
              </w:rPr>
            </w:pPr>
            <w:r>
              <w:t>C</w:t>
            </w:r>
            <w:r w:rsidRPr="00AA485F">
              <w:t>orrecto despl</w:t>
            </w:r>
            <w:r>
              <w:t>egami</w:t>
            </w:r>
            <w:r w:rsidRPr="00AA485F">
              <w:t>ento de los ítems (</w:t>
            </w:r>
            <w:r>
              <w:t>asignaturas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 xml:space="preserve">Ítems de la lista desplegados correctamente. </w:t>
            </w:r>
          </w:p>
        </w:tc>
      </w:tr>
      <w:tr w:rsidR="00271465" w:rsidTr="00195F12">
        <w:tc>
          <w:tcPr>
            <w:tcW w:w="851" w:type="dxa"/>
            <w:tcBorders>
              <w:left w:val="single" w:sz="1" w:space="0" w:color="000000"/>
              <w:bottom w:val="single" w:sz="1" w:space="0" w:color="000000"/>
            </w:tcBorders>
            <w:shd w:val="clear" w:color="auto" w:fill="auto"/>
          </w:tcPr>
          <w:p w:rsidR="00271465" w:rsidRDefault="00271465" w:rsidP="00195F12">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auto"/>
          </w:tcPr>
          <w:p w:rsidR="00271465" w:rsidRDefault="00271465" w:rsidP="00195F12">
            <w:r>
              <w:t>Haber seleccionado un año (ítem) de la barra desplegable Año y una carrera (item) de la barra desplegable Carrera previamente. Valores (Asignatura</w:t>
            </w:r>
            <w:r>
              <w:lastRenderedPageBreak/>
              <w:t>s) precargados en la lista.</w:t>
            </w:r>
          </w:p>
        </w:tc>
        <w:tc>
          <w:tcPr>
            <w:tcW w:w="1559" w:type="dxa"/>
            <w:tcBorders>
              <w:left w:val="single" w:sz="1" w:space="0" w:color="000000"/>
              <w:bottom w:val="single" w:sz="1" w:space="0" w:color="000000"/>
            </w:tcBorders>
            <w:shd w:val="clear" w:color="auto" w:fill="auto"/>
          </w:tcPr>
          <w:p w:rsidR="00271465" w:rsidRDefault="00271465" w:rsidP="00195F12">
            <w:pPr>
              <w:pStyle w:val="TableContents"/>
              <w:rPr>
                <w:rFonts w:ascii="Arial" w:hAnsi="Arial"/>
                <w:sz w:val="20"/>
              </w:rPr>
            </w:pPr>
            <w:r>
              <w:rPr>
                <w:rFonts w:ascii="Arial" w:hAnsi="Arial"/>
                <w:sz w:val="20"/>
              </w:rPr>
              <w:lastRenderedPageBreak/>
              <w:t xml:space="preserve">Año 2019 de la barra desplegable Año. </w:t>
            </w:r>
          </w:p>
          <w:p w:rsidR="00271465" w:rsidRDefault="00271465" w:rsidP="00195F12">
            <w:pPr>
              <w:pStyle w:val="TableContents"/>
              <w:rPr>
                <w:rFonts w:ascii="Arial" w:hAnsi="Arial"/>
                <w:sz w:val="20"/>
              </w:rPr>
            </w:pPr>
          </w:p>
          <w:p w:rsidR="00271465" w:rsidRDefault="00271465" w:rsidP="00195F12">
            <w:pPr>
              <w:pStyle w:val="TableContents"/>
              <w:rPr>
                <w:rFonts w:ascii="Arial" w:hAnsi="Arial"/>
                <w:sz w:val="20"/>
              </w:rPr>
            </w:pPr>
            <w:r>
              <w:rPr>
                <w:rFonts w:ascii="Arial" w:hAnsi="Arial"/>
                <w:sz w:val="20"/>
              </w:rPr>
              <w:t>Carrera "016 - Analista de Sistemas" de la barra desplegable Carrera.</w:t>
            </w:r>
          </w:p>
          <w:p w:rsidR="00271465" w:rsidRDefault="00271465" w:rsidP="00195F12">
            <w:pPr>
              <w:pStyle w:val="TableContents"/>
              <w:rPr>
                <w:rFonts w:ascii="Arial" w:hAnsi="Arial"/>
                <w:sz w:val="20"/>
              </w:rPr>
            </w:pPr>
            <w:r>
              <w:rPr>
                <w:rFonts w:ascii="Arial" w:hAnsi="Arial"/>
                <w:sz w:val="20"/>
              </w:rPr>
              <w:t xml:space="preserve"> </w:t>
            </w:r>
          </w:p>
          <w:p w:rsidR="00271465" w:rsidRDefault="00271465" w:rsidP="00195F12">
            <w:pPr>
              <w:pStyle w:val="TableContents"/>
              <w:rPr>
                <w:rFonts w:ascii="Arial" w:hAnsi="Arial"/>
                <w:sz w:val="20"/>
              </w:rPr>
            </w:pPr>
            <w:r>
              <w:rPr>
                <w:rFonts w:ascii="Arial" w:hAnsi="Arial"/>
                <w:sz w:val="20"/>
              </w:rPr>
              <w:t>(Ninguno)</w:t>
            </w:r>
          </w:p>
          <w:p w:rsidR="00271465" w:rsidRDefault="00271465" w:rsidP="00195F12">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auto"/>
          </w:tcPr>
          <w:p w:rsidR="00271465" w:rsidRDefault="00271465" w:rsidP="00195F12">
            <w:pPr>
              <w:pStyle w:val="PSI-Normal"/>
              <w:spacing w:before="0" w:line="240" w:lineRule="auto"/>
              <w:ind w:left="360"/>
              <w:rPr>
                <w:rFonts w:ascii="Arial" w:hAnsi="Arial"/>
                <w:sz w:val="20"/>
              </w:rPr>
            </w:pPr>
            <w:r>
              <w:rPr>
                <w:rFonts w:ascii="Arial" w:hAnsi="Arial"/>
                <w:sz w:val="20"/>
              </w:rPr>
              <w:t>Mensaje de validación que notifique el error.</w:t>
            </w:r>
          </w:p>
          <w:p w:rsidR="00271465" w:rsidRDefault="00271465" w:rsidP="00195F12">
            <w:pPr>
              <w:pStyle w:val="PSI-Normal"/>
              <w:spacing w:before="0" w:line="240" w:lineRule="auto"/>
              <w:ind w:left="360"/>
              <w:rPr>
                <w:rFonts w:ascii="Arial" w:hAnsi="Arial"/>
                <w:sz w:val="20"/>
              </w:rPr>
            </w:pPr>
            <w:r>
              <w:rPr>
                <w:rFonts w:ascii="Arial" w:hAnsi="Arial"/>
                <w:sz w:val="20"/>
              </w:rPr>
              <w:t>No subir el programa.</w:t>
            </w:r>
          </w:p>
        </w:tc>
        <w:tc>
          <w:tcPr>
            <w:tcW w:w="2410" w:type="dxa"/>
            <w:gridSpan w:val="2"/>
            <w:tcBorders>
              <w:left w:val="single" w:sz="1" w:space="0" w:color="000000"/>
              <w:bottom w:val="single" w:sz="1" w:space="0" w:color="000000"/>
              <w:right w:val="single" w:sz="1" w:space="0" w:color="000000"/>
            </w:tcBorders>
            <w:shd w:val="clear" w:color="auto" w:fill="auto"/>
          </w:tcPr>
          <w:p w:rsidR="00271465" w:rsidRPr="003F3A9F" w:rsidRDefault="00271465" w:rsidP="00195F12">
            <w:pPr>
              <w:pStyle w:val="TableContents"/>
              <w:rPr>
                <w:rFonts w:ascii="Arial" w:hAnsi="Arial"/>
                <w:sz w:val="20"/>
                <w:lang w:val="es-AR"/>
              </w:rPr>
            </w:pPr>
            <w:r>
              <w:rPr>
                <w:rFonts w:ascii="Arial" w:hAnsi="Arial"/>
                <w:sz w:val="20"/>
              </w:rPr>
              <w:t xml:space="preserve"> Mensaje de validación "Selecciona un elemento de la lista". No se ha subido el programa.</w:t>
            </w: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lastRenderedPageBreak/>
              <w:t>4</w:t>
            </w:r>
          </w:p>
        </w:tc>
        <w:tc>
          <w:tcPr>
            <w:tcW w:w="1559" w:type="dxa"/>
            <w:tcBorders>
              <w:left w:val="single" w:sz="1" w:space="0" w:color="000000"/>
              <w:bottom w:val="single" w:sz="1" w:space="0" w:color="000000"/>
            </w:tcBorders>
            <w:shd w:val="clear" w:color="auto" w:fill="FFFFFF" w:themeFill="background1"/>
          </w:tcPr>
          <w:p w:rsidR="00271465" w:rsidRDefault="00271465" w:rsidP="00195F12">
            <w:r>
              <w:t>Haber seleccionado un año (ítem) de la barra desplegable Año y una carrera (item) de la barra desplegable Carrera previamente. Valores (Asignaturas) precargados en la lista.</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 xml:space="preserve">Año 2019 de la barra desplegable Año. </w:t>
            </w:r>
          </w:p>
          <w:p w:rsidR="00271465" w:rsidRDefault="00271465" w:rsidP="00195F12">
            <w:pPr>
              <w:pStyle w:val="TableContents"/>
              <w:rPr>
                <w:rFonts w:ascii="Arial" w:hAnsi="Arial"/>
                <w:sz w:val="20"/>
              </w:rPr>
            </w:pPr>
          </w:p>
          <w:p w:rsidR="00271465" w:rsidRDefault="00271465" w:rsidP="00195F12">
            <w:pPr>
              <w:pStyle w:val="TableContents"/>
              <w:rPr>
                <w:rFonts w:ascii="Arial" w:hAnsi="Arial"/>
                <w:sz w:val="20"/>
              </w:rPr>
            </w:pPr>
            <w:r>
              <w:rPr>
                <w:rFonts w:ascii="Arial" w:hAnsi="Arial"/>
                <w:sz w:val="20"/>
              </w:rPr>
              <w:t>Carrera "016 - Analista de Sistemas" de la barra desplegable Carrera.</w:t>
            </w:r>
          </w:p>
          <w:p w:rsidR="00271465" w:rsidRDefault="00271465" w:rsidP="00195F12">
            <w:pPr>
              <w:pStyle w:val="TableContents"/>
              <w:rPr>
                <w:rFonts w:ascii="Arial" w:hAnsi="Arial"/>
                <w:sz w:val="20"/>
              </w:rPr>
            </w:pPr>
          </w:p>
          <w:p w:rsidR="00271465" w:rsidRDefault="00271465" w:rsidP="00195F12">
            <w:pPr>
              <w:pStyle w:val="TableContents"/>
              <w:rPr>
                <w:rFonts w:ascii="Arial" w:hAnsi="Arial"/>
                <w:sz w:val="20"/>
              </w:rPr>
            </w:pPr>
            <w:r>
              <w:rPr>
                <w:rFonts w:ascii="Arial" w:hAnsi="Arial"/>
                <w:sz w:val="20"/>
              </w:rPr>
              <w:t>Seleccionar ítem: "2138 - Laboratorio de Desarrollo de Software".</w:t>
            </w:r>
          </w:p>
        </w:tc>
        <w:tc>
          <w:tcPr>
            <w:tcW w:w="2552" w:type="dxa"/>
            <w:gridSpan w:val="2"/>
            <w:tcBorders>
              <w:left w:val="single" w:sz="1" w:space="0" w:color="000000"/>
              <w:bottom w:val="single" w:sz="1" w:space="0" w:color="000000"/>
            </w:tcBorders>
            <w:shd w:val="clear" w:color="auto" w:fill="FFFFFF" w:themeFill="background1"/>
          </w:tcPr>
          <w:p w:rsidR="00271465" w:rsidRDefault="00271465" w:rsidP="00195F12">
            <w:pPr>
              <w:pStyle w:val="PSI-Normal"/>
              <w:spacing w:before="0" w:line="240" w:lineRule="auto"/>
              <w:ind w:left="360"/>
              <w:rPr>
                <w:rFonts w:ascii="Arial" w:hAnsi="Arial"/>
                <w:sz w:val="20"/>
              </w:rPr>
            </w:pPr>
            <w:r>
              <w:rPr>
                <w:rFonts w:ascii="Arial" w:hAnsi="Arial"/>
                <w:sz w:val="20"/>
              </w:rPr>
              <w:t>Correcta selección del ítem "2138 - Laboratorio de Desarrollo de Software".</w:t>
            </w:r>
          </w:p>
          <w:p w:rsidR="00271465" w:rsidRDefault="00271465" w:rsidP="00195F12">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lang w:val="es-AR"/>
              </w:rPr>
            </w:pPr>
            <w:r>
              <w:rPr>
                <w:rFonts w:ascii="Arial" w:hAnsi="Arial"/>
                <w:sz w:val="20"/>
                <w:lang w:val="es-AR"/>
              </w:rPr>
              <w:t>Ítem</w:t>
            </w:r>
            <w:r>
              <w:rPr>
                <w:rFonts w:ascii="Arial" w:hAnsi="Arial"/>
                <w:sz w:val="20"/>
              </w:rPr>
              <w:t>"2138 - Laboratorio de Desarrollo de Software"</w:t>
            </w:r>
            <w:r>
              <w:rPr>
                <w:rFonts w:ascii="Arial" w:hAnsi="Arial"/>
                <w:sz w:val="20"/>
                <w:lang w:val="es-AR"/>
              </w:rPr>
              <w:t xml:space="preserve"> seleccionado univoca y correctamente.</w:t>
            </w:r>
          </w:p>
          <w:p w:rsidR="00271465" w:rsidRPr="00EB5CE1" w:rsidRDefault="00271465" w:rsidP="00195F12">
            <w:pPr>
              <w:pStyle w:val="TableContents"/>
              <w:rPr>
                <w:rFonts w:ascii="Arial" w:hAnsi="Arial"/>
                <w:sz w:val="20"/>
                <w:lang w:val="es-AR"/>
              </w:rPr>
            </w:pP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shd w:val="clear" w:color="auto" w:fill="FFFFFF" w:themeFill="background1"/>
          </w:tcPr>
          <w:p w:rsidR="00271465" w:rsidRDefault="00271465" w:rsidP="00195F12">
            <w:r>
              <w:t>Haber seleccionado un año (ítem) de la barra desplegable Año y una carrera (item) de la barra desplegable Carrera previamente. Valores (Asignaturas) precargados en la lista.</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 xml:space="preserve">Año 2019 de la barra desplegable Año. </w:t>
            </w:r>
          </w:p>
          <w:p w:rsidR="00271465" w:rsidRDefault="00271465" w:rsidP="00195F12">
            <w:pPr>
              <w:pStyle w:val="TableContents"/>
              <w:rPr>
                <w:rFonts w:ascii="Arial" w:hAnsi="Arial"/>
                <w:sz w:val="20"/>
              </w:rPr>
            </w:pPr>
          </w:p>
          <w:p w:rsidR="00271465" w:rsidRDefault="00271465" w:rsidP="00195F12">
            <w:pPr>
              <w:pStyle w:val="TableContents"/>
              <w:rPr>
                <w:rFonts w:ascii="Arial" w:hAnsi="Arial"/>
                <w:sz w:val="20"/>
              </w:rPr>
            </w:pPr>
            <w:r>
              <w:rPr>
                <w:rFonts w:ascii="Arial" w:hAnsi="Arial"/>
                <w:sz w:val="20"/>
              </w:rPr>
              <w:t>Carrera "016 - Analista de Sistemas" de la barra desplegable Carrera.</w:t>
            </w:r>
          </w:p>
          <w:p w:rsidR="00271465" w:rsidRDefault="00271465" w:rsidP="00195F12">
            <w:pPr>
              <w:pStyle w:val="TableContents"/>
              <w:rPr>
                <w:rFonts w:ascii="Arial" w:hAnsi="Arial"/>
                <w:sz w:val="20"/>
              </w:rPr>
            </w:pPr>
          </w:p>
          <w:p w:rsidR="00271465" w:rsidRDefault="00271465" w:rsidP="00195F12">
            <w:pPr>
              <w:pStyle w:val="TableContents"/>
              <w:rPr>
                <w:rFonts w:ascii="Arial" w:hAnsi="Arial"/>
                <w:sz w:val="20"/>
              </w:rPr>
            </w:pPr>
            <w:r>
              <w:rPr>
                <w:rFonts w:ascii="Arial" w:hAnsi="Arial"/>
                <w:sz w:val="20"/>
              </w:rPr>
              <w:t>Seleccionar ítem: "2138 - Laboratorio de Desarrollo de Software" desde el mouse</w:t>
            </w:r>
          </w:p>
        </w:tc>
        <w:tc>
          <w:tcPr>
            <w:tcW w:w="2552" w:type="dxa"/>
            <w:gridSpan w:val="2"/>
            <w:tcBorders>
              <w:left w:val="single" w:sz="1" w:space="0" w:color="000000"/>
              <w:bottom w:val="single" w:sz="1" w:space="0" w:color="000000"/>
            </w:tcBorders>
            <w:shd w:val="clear" w:color="auto" w:fill="FFFFFF" w:themeFill="background1"/>
          </w:tcPr>
          <w:p w:rsidR="00271465" w:rsidRDefault="00271465" w:rsidP="00195F12">
            <w:pPr>
              <w:pStyle w:val="PSI-Normal"/>
              <w:spacing w:before="0" w:line="240" w:lineRule="auto"/>
              <w:ind w:left="360"/>
              <w:rPr>
                <w:rFonts w:ascii="Arial" w:hAnsi="Arial"/>
                <w:sz w:val="20"/>
              </w:rPr>
            </w:pPr>
            <w:r>
              <w:rPr>
                <w:rFonts w:ascii="Arial" w:hAnsi="Arial"/>
                <w:sz w:val="20"/>
              </w:rPr>
              <w:t>Correcta selección del ítem : "2138 - Laboratorio de Desarrollo de Software" desde el mouse.</w:t>
            </w:r>
          </w:p>
          <w:p w:rsidR="00271465" w:rsidRDefault="00271465" w:rsidP="00195F12">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lang w:val="es-AR"/>
              </w:rPr>
            </w:pPr>
            <w:r>
              <w:rPr>
                <w:rFonts w:ascii="Arial" w:hAnsi="Arial"/>
                <w:sz w:val="20"/>
                <w:lang w:val="es-AR"/>
              </w:rPr>
              <w:t xml:space="preserve">Ítem </w:t>
            </w:r>
            <w:r>
              <w:rPr>
                <w:rFonts w:ascii="Arial" w:hAnsi="Arial"/>
                <w:sz w:val="20"/>
              </w:rPr>
              <w:t xml:space="preserve">"2138 - Laboratorio de Desarrollo de Software" </w:t>
            </w:r>
            <w:r>
              <w:rPr>
                <w:rFonts w:ascii="Arial" w:hAnsi="Arial"/>
                <w:sz w:val="20"/>
                <w:lang w:val="es-AR"/>
              </w:rPr>
              <w:t xml:space="preserve"> seleccionado univoca y correctamente desde el mouse.</w:t>
            </w:r>
          </w:p>
          <w:p w:rsidR="00271465" w:rsidRDefault="00271465" w:rsidP="00195F12">
            <w:pPr>
              <w:pStyle w:val="TableContents"/>
              <w:rPr>
                <w:rFonts w:ascii="Arial" w:hAnsi="Arial"/>
                <w:sz w:val="20"/>
              </w:rPr>
            </w:pP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shd w:val="clear" w:color="auto" w:fill="FFFFFF" w:themeFill="background1"/>
          </w:tcPr>
          <w:p w:rsidR="00271465" w:rsidRDefault="00271465" w:rsidP="00195F12">
            <w:r>
              <w:t xml:space="preserve">Haber </w:t>
            </w:r>
            <w:r>
              <w:lastRenderedPageBreak/>
              <w:t>seleccionado un año (ítem) de la barra desplegable Año y una carrera (item) de la barra desplegable Carrera previamente. Valores (Asignaturas) precargados en la lista.</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lastRenderedPageBreak/>
              <w:t xml:space="preserve">Año 2019 de la barra desplegable </w:t>
            </w:r>
            <w:r>
              <w:rPr>
                <w:rFonts w:ascii="Arial" w:hAnsi="Arial"/>
                <w:sz w:val="20"/>
              </w:rPr>
              <w:lastRenderedPageBreak/>
              <w:t xml:space="preserve">Año. </w:t>
            </w:r>
          </w:p>
          <w:p w:rsidR="00271465" w:rsidRDefault="00271465" w:rsidP="00195F12">
            <w:pPr>
              <w:pStyle w:val="TableContents"/>
              <w:rPr>
                <w:rFonts w:ascii="Arial" w:hAnsi="Arial"/>
                <w:sz w:val="20"/>
              </w:rPr>
            </w:pPr>
          </w:p>
          <w:p w:rsidR="00271465" w:rsidRDefault="00271465" w:rsidP="00195F12">
            <w:pPr>
              <w:pStyle w:val="TableContents"/>
              <w:rPr>
                <w:rFonts w:ascii="Arial" w:hAnsi="Arial"/>
                <w:sz w:val="20"/>
              </w:rPr>
            </w:pPr>
            <w:r>
              <w:rPr>
                <w:rFonts w:ascii="Arial" w:hAnsi="Arial"/>
                <w:sz w:val="20"/>
              </w:rPr>
              <w:t>Carrera "016 - Analista de Sistemas" de la barra desplegable Carrera.</w:t>
            </w:r>
          </w:p>
          <w:p w:rsidR="00271465" w:rsidRDefault="00271465" w:rsidP="00195F12">
            <w:pPr>
              <w:pStyle w:val="TableContents"/>
              <w:rPr>
                <w:rFonts w:ascii="Arial" w:hAnsi="Arial"/>
                <w:sz w:val="20"/>
              </w:rPr>
            </w:pPr>
          </w:p>
          <w:p w:rsidR="00271465" w:rsidRDefault="00271465" w:rsidP="00195F12">
            <w:pPr>
              <w:pStyle w:val="TableContents"/>
              <w:rPr>
                <w:rFonts w:ascii="Arial" w:hAnsi="Arial"/>
                <w:sz w:val="20"/>
              </w:rPr>
            </w:pPr>
            <w:r>
              <w:rPr>
                <w:rFonts w:ascii="Arial" w:hAnsi="Arial"/>
                <w:sz w:val="20"/>
              </w:rPr>
              <w:t>Seleccionar ítem: "2138 - Laboratorio de Desarrollo de Software" desde el teclado.</w:t>
            </w:r>
          </w:p>
        </w:tc>
        <w:tc>
          <w:tcPr>
            <w:tcW w:w="2552" w:type="dxa"/>
            <w:gridSpan w:val="2"/>
            <w:tcBorders>
              <w:left w:val="single" w:sz="1" w:space="0" w:color="000000"/>
              <w:bottom w:val="single" w:sz="1" w:space="0" w:color="000000"/>
            </w:tcBorders>
            <w:shd w:val="clear" w:color="auto" w:fill="FFFFFF" w:themeFill="background1"/>
          </w:tcPr>
          <w:p w:rsidR="00271465" w:rsidRDefault="00271465" w:rsidP="00195F12">
            <w:pPr>
              <w:pStyle w:val="PSI-Normal"/>
              <w:spacing w:before="0" w:line="240" w:lineRule="auto"/>
              <w:ind w:left="360"/>
              <w:rPr>
                <w:rFonts w:ascii="Arial" w:hAnsi="Arial"/>
                <w:sz w:val="20"/>
              </w:rPr>
            </w:pPr>
            <w:r>
              <w:rPr>
                <w:rFonts w:ascii="Arial" w:hAnsi="Arial"/>
                <w:sz w:val="20"/>
              </w:rPr>
              <w:lastRenderedPageBreak/>
              <w:t xml:space="preserve">Correcta selección del ítem : "2138 - Laboratorio de Desarrollo de </w:t>
            </w:r>
            <w:r>
              <w:rPr>
                <w:rFonts w:ascii="Arial" w:hAnsi="Arial"/>
                <w:sz w:val="20"/>
              </w:rPr>
              <w:lastRenderedPageBreak/>
              <w:t>Software" desde el teclado.</w:t>
            </w:r>
          </w:p>
          <w:p w:rsidR="00271465" w:rsidRDefault="00271465" w:rsidP="00195F12">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lang w:val="es-AR"/>
              </w:rPr>
            </w:pPr>
            <w:r>
              <w:rPr>
                <w:rFonts w:ascii="Arial" w:hAnsi="Arial"/>
                <w:sz w:val="20"/>
                <w:lang w:val="es-AR"/>
              </w:rPr>
              <w:lastRenderedPageBreak/>
              <w:t xml:space="preserve">Ítem </w:t>
            </w:r>
            <w:r>
              <w:rPr>
                <w:rFonts w:ascii="Arial" w:hAnsi="Arial"/>
                <w:sz w:val="20"/>
              </w:rPr>
              <w:t xml:space="preserve">"2138 - Laboratorio de Desarrollo de Software" </w:t>
            </w:r>
            <w:r>
              <w:rPr>
                <w:rFonts w:ascii="Arial" w:hAnsi="Arial"/>
                <w:sz w:val="20"/>
                <w:lang w:val="es-AR"/>
              </w:rPr>
              <w:t xml:space="preserve"> seleccionado </w:t>
            </w:r>
            <w:r>
              <w:rPr>
                <w:rFonts w:ascii="Arial" w:hAnsi="Arial"/>
                <w:sz w:val="20"/>
                <w:lang w:val="es-AR"/>
              </w:rPr>
              <w:lastRenderedPageBreak/>
              <w:t>univoca y correctamente desde el teclado.</w:t>
            </w:r>
          </w:p>
          <w:p w:rsidR="00271465" w:rsidRDefault="00271465" w:rsidP="00195F12">
            <w:pPr>
              <w:pStyle w:val="TableContents"/>
              <w:rPr>
                <w:rFonts w:ascii="Arial" w:hAnsi="Arial"/>
                <w:sz w:val="20"/>
              </w:rPr>
            </w:pP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lastRenderedPageBreak/>
              <w:t>7</w:t>
            </w:r>
          </w:p>
        </w:tc>
        <w:tc>
          <w:tcPr>
            <w:tcW w:w="1559" w:type="dxa"/>
            <w:tcBorders>
              <w:left w:val="single" w:sz="1" w:space="0" w:color="000000"/>
              <w:bottom w:val="single" w:sz="1" w:space="0" w:color="000000"/>
            </w:tcBorders>
            <w:shd w:val="clear" w:color="auto" w:fill="FFFFFF" w:themeFill="background1"/>
          </w:tcPr>
          <w:p w:rsidR="00271465" w:rsidRDefault="00271465" w:rsidP="00195F12">
            <w:r>
              <w:t>Haber seleccionado un año (ítem) de la barra desplegable Año y una carrera (item) de la barra desplegable Carrera previamente. Valores (Asignaturas) precargados en la lista.</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 xml:space="preserve">Año 2019 de la barra desplegable Año. </w:t>
            </w:r>
          </w:p>
          <w:p w:rsidR="00271465" w:rsidRDefault="00271465" w:rsidP="00195F12">
            <w:pPr>
              <w:pStyle w:val="TableContents"/>
              <w:rPr>
                <w:rFonts w:ascii="Arial" w:hAnsi="Arial"/>
                <w:sz w:val="20"/>
              </w:rPr>
            </w:pPr>
          </w:p>
          <w:p w:rsidR="00271465" w:rsidRDefault="00271465" w:rsidP="00195F12">
            <w:pPr>
              <w:pStyle w:val="TableContents"/>
              <w:rPr>
                <w:rFonts w:ascii="Arial" w:hAnsi="Arial"/>
                <w:sz w:val="20"/>
              </w:rPr>
            </w:pPr>
            <w:r>
              <w:rPr>
                <w:rFonts w:ascii="Arial" w:hAnsi="Arial"/>
                <w:sz w:val="20"/>
              </w:rPr>
              <w:t>Carrera "016 - Analista de Sistemas" de la barra desplegable Carrera.</w:t>
            </w:r>
          </w:p>
          <w:p w:rsidR="00271465" w:rsidRDefault="00271465" w:rsidP="00195F12">
            <w:pPr>
              <w:pStyle w:val="TableContents"/>
              <w:rPr>
                <w:rFonts w:ascii="Arial" w:hAnsi="Arial"/>
                <w:sz w:val="20"/>
              </w:rPr>
            </w:pPr>
          </w:p>
          <w:p w:rsidR="00271465" w:rsidRDefault="00271465" w:rsidP="00195F12">
            <w:pPr>
              <w:pStyle w:val="TableContents"/>
              <w:rPr>
                <w:rFonts w:ascii="Arial" w:hAnsi="Arial"/>
                <w:sz w:val="20"/>
              </w:rPr>
            </w:pPr>
            <w:r>
              <w:rPr>
                <w:rFonts w:ascii="Arial" w:hAnsi="Arial"/>
                <w:sz w:val="20"/>
              </w:rPr>
              <w:t xml:space="preserve">Filtrar la lista mediante el valor: "2138" </w:t>
            </w:r>
          </w:p>
          <w:p w:rsidR="00271465" w:rsidRDefault="00271465" w:rsidP="00195F12">
            <w:pPr>
              <w:pStyle w:val="TableContents"/>
              <w:rPr>
                <w:rFonts w:ascii="Arial" w:hAnsi="Arial"/>
                <w:sz w:val="20"/>
              </w:rPr>
            </w:pPr>
          </w:p>
          <w:p w:rsidR="00271465" w:rsidRDefault="00271465" w:rsidP="00195F12">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271465" w:rsidRDefault="00271465" w:rsidP="00195F12">
            <w:pPr>
              <w:pStyle w:val="PSI-Normal"/>
              <w:spacing w:before="0" w:line="240" w:lineRule="auto"/>
              <w:ind w:left="360"/>
              <w:rPr>
                <w:rFonts w:ascii="Arial" w:hAnsi="Arial"/>
                <w:sz w:val="20"/>
              </w:rPr>
            </w:pPr>
            <w:r>
              <w:rPr>
                <w:rFonts w:ascii="Arial" w:hAnsi="Arial"/>
                <w:sz w:val="20"/>
              </w:rPr>
              <w:t xml:space="preserve">Correcta actualización dinámica del listado de asignaturas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lang w:val="es-AR"/>
              </w:rPr>
            </w:pPr>
            <w:r>
              <w:rPr>
                <w:rFonts w:ascii="Arial" w:hAnsi="Arial"/>
                <w:sz w:val="20"/>
              </w:rPr>
              <w:t xml:space="preserve">Listado de asignaturas de la barra desplegable actualizados dinámicamente (filtrado) de forma correcta. </w:t>
            </w: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shd w:val="clear" w:color="auto" w:fill="FFFFFF" w:themeFill="background1"/>
          </w:tcPr>
          <w:p w:rsidR="00271465" w:rsidRDefault="00271465" w:rsidP="00195F12">
            <w:r>
              <w:t xml:space="preserve">Haber seleccionado un año (ítem) de la barra desplegable </w:t>
            </w:r>
            <w:r>
              <w:lastRenderedPageBreak/>
              <w:t>Año y una carrera (item) de la barra desplegable Carrera previamente. Valores (Asignaturas) precargados en la lista.</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lastRenderedPageBreak/>
              <w:t xml:space="preserve">Año 2019 de la barra desplegable Año. </w:t>
            </w:r>
          </w:p>
          <w:p w:rsidR="00271465" w:rsidRDefault="00271465" w:rsidP="00195F12">
            <w:pPr>
              <w:pStyle w:val="TableContents"/>
              <w:rPr>
                <w:rFonts w:ascii="Arial" w:hAnsi="Arial"/>
                <w:sz w:val="20"/>
              </w:rPr>
            </w:pPr>
          </w:p>
          <w:p w:rsidR="00271465" w:rsidRDefault="00271465" w:rsidP="00195F12">
            <w:pPr>
              <w:pStyle w:val="TableContents"/>
              <w:rPr>
                <w:rFonts w:ascii="Arial" w:hAnsi="Arial"/>
                <w:sz w:val="20"/>
              </w:rPr>
            </w:pPr>
            <w:r>
              <w:rPr>
                <w:rFonts w:ascii="Arial" w:hAnsi="Arial"/>
                <w:sz w:val="20"/>
              </w:rPr>
              <w:t xml:space="preserve">Carrera "016 - Analista de Sistemas" de la barra </w:t>
            </w:r>
            <w:r>
              <w:rPr>
                <w:rFonts w:ascii="Arial" w:hAnsi="Arial"/>
                <w:sz w:val="20"/>
              </w:rPr>
              <w:lastRenderedPageBreak/>
              <w:t>desplegable Carrera.</w:t>
            </w:r>
          </w:p>
          <w:p w:rsidR="00271465" w:rsidRDefault="00271465" w:rsidP="00195F12">
            <w:pPr>
              <w:pStyle w:val="TableContents"/>
              <w:rPr>
                <w:rFonts w:ascii="Arial" w:hAnsi="Arial"/>
                <w:sz w:val="20"/>
              </w:rPr>
            </w:pPr>
          </w:p>
          <w:p w:rsidR="00271465" w:rsidRDefault="00271465" w:rsidP="00195F12">
            <w:pPr>
              <w:pStyle w:val="TableContents"/>
              <w:rPr>
                <w:rFonts w:ascii="Arial" w:hAnsi="Arial"/>
                <w:sz w:val="20"/>
              </w:rPr>
            </w:pPr>
            <w:r>
              <w:rPr>
                <w:rFonts w:ascii="Arial" w:hAnsi="Arial"/>
                <w:sz w:val="20"/>
              </w:rPr>
              <w:t xml:space="preserve">Filtrar la lista mediante el valor: "Laboratorio" </w:t>
            </w:r>
          </w:p>
          <w:p w:rsidR="00271465" w:rsidRDefault="00271465" w:rsidP="00195F12">
            <w:pPr>
              <w:pStyle w:val="TableContents"/>
              <w:rPr>
                <w:rFonts w:ascii="Arial" w:hAnsi="Arial"/>
                <w:sz w:val="20"/>
              </w:rPr>
            </w:pPr>
          </w:p>
          <w:p w:rsidR="00271465" w:rsidRDefault="00271465" w:rsidP="00195F12">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271465" w:rsidRDefault="00271465" w:rsidP="00195F12">
            <w:pPr>
              <w:pStyle w:val="PSI-Normal"/>
              <w:spacing w:before="0" w:line="240" w:lineRule="auto"/>
              <w:ind w:left="360"/>
              <w:rPr>
                <w:rFonts w:ascii="Arial" w:hAnsi="Arial"/>
                <w:sz w:val="20"/>
              </w:rPr>
            </w:pPr>
            <w:r>
              <w:rPr>
                <w:rFonts w:ascii="Arial" w:hAnsi="Arial"/>
                <w:sz w:val="20"/>
              </w:rPr>
              <w:lastRenderedPageBreak/>
              <w:t xml:space="preserve">Correcta actualización dinámica del listado de asignaturas de la barra desplegable (filtrado).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lang w:val="es-AR"/>
              </w:rPr>
            </w:pPr>
            <w:r>
              <w:rPr>
                <w:rFonts w:ascii="Arial" w:hAnsi="Arial"/>
                <w:sz w:val="20"/>
              </w:rPr>
              <w:t xml:space="preserve">Listado de asignaturas de la barra desplegable actualizados dinámicamente (filtrado) de forma correcta. </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Pr="00713567" w:rsidRDefault="00271465" w:rsidP="00195F12">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no se despliega al no seleccionar una carrera previamente, </w:t>
            </w:r>
            <w:r>
              <w:t xml:space="preserve">se despliega si se ha seleccionado una carrera previamente, muestra la información (asignaturas), se actualiza dinámicamente mediante el filtrado y permite al usuario seleccionar una asignatura para subir un determinado programa correctamente.  </w:t>
            </w:r>
          </w:p>
        </w:tc>
      </w:tr>
      <w:tr w:rsidR="00271465" w:rsidTr="00195F12">
        <w:tc>
          <w:tcPr>
            <w:tcW w:w="8931" w:type="dxa"/>
            <w:gridSpan w:val="7"/>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271465" w:rsidTr="00195F12">
        <w:tc>
          <w:tcPr>
            <w:tcW w:w="8931" w:type="dxa"/>
            <w:gridSpan w:val="7"/>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rsidR="00E94E31">
              <w:t>25</w:t>
            </w:r>
            <w:r w:rsidRPr="00473DBE">
              <w:t>/</w:t>
            </w:r>
            <w:r w:rsidR="00E94E31">
              <w:t>08</w:t>
            </w:r>
            <w:r w:rsidRPr="00473DBE">
              <w:t>/201</w:t>
            </w:r>
            <w:r>
              <w:t>9</w:t>
            </w:r>
            <w:r>
              <w:rPr>
                <w:rFonts w:ascii="Arial" w:hAnsi="Arial"/>
                <w:sz w:val="20"/>
              </w:rPr>
              <w:t>___</w:t>
            </w:r>
          </w:p>
        </w:tc>
      </w:tr>
    </w:tbl>
    <w:p w:rsidR="00271465" w:rsidRDefault="00271465" w:rsidP="00271465">
      <w:pPr>
        <w:rPr>
          <w:b/>
        </w:rPr>
      </w:pPr>
    </w:p>
    <w:p w:rsidR="00271465" w:rsidRDefault="00271465" w:rsidP="00271465">
      <w:pPr>
        <w:rPr>
          <w:b/>
          <w:highlight w:val="yellow"/>
        </w:rPr>
      </w:pPr>
    </w:p>
    <w:p w:rsidR="00271465" w:rsidRDefault="00271465" w:rsidP="00271465">
      <w:pPr>
        <w:rPr>
          <w:b/>
          <w:highlight w:val="yellow"/>
        </w:rPr>
      </w:pPr>
    </w:p>
    <w:p w:rsidR="00271465" w:rsidRPr="00A94F2D" w:rsidRDefault="00271465" w:rsidP="00271465">
      <w:pPr>
        <w:pStyle w:val="PSI-Ttulo2"/>
        <w:rPr>
          <w:color w:val="365F91" w:themeColor="accent1" w:themeShade="BF"/>
          <w:sz w:val="28"/>
          <w:szCs w:val="28"/>
        </w:rPr>
      </w:pPr>
      <w:bookmarkStart w:id="55" w:name="_Toc36222655"/>
      <w:r>
        <w:t>Caso de Prueba P005</w:t>
      </w:r>
      <w:bookmarkEnd w:id="55"/>
    </w:p>
    <w:p w:rsidR="00271465" w:rsidRDefault="00271465" w:rsidP="00271465">
      <w:pPr>
        <w:pStyle w:val="PSI-Ttulo3"/>
      </w:pPr>
    </w:p>
    <w:p w:rsidR="00271465" w:rsidRPr="00664D4B" w:rsidRDefault="00271465" w:rsidP="00271465">
      <w:pPr>
        <w:pStyle w:val="PSI-Ttulo3"/>
      </w:pPr>
      <w:bookmarkStart w:id="56" w:name="_Toc36222656"/>
      <w:r w:rsidRPr="00664D4B">
        <w:t>Descripción</w:t>
      </w:r>
      <w:bookmarkEnd w:id="56"/>
      <w:r w:rsidRPr="00664D4B">
        <w:t xml:space="preserve"> </w:t>
      </w:r>
    </w:p>
    <w:p w:rsidR="00271465" w:rsidRDefault="00271465" w:rsidP="00271465">
      <w:pPr>
        <w:pStyle w:val="PSI-Normal"/>
      </w:pPr>
      <w:r w:rsidRPr="00664D4B">
        <w:t xml:space="preserve">Este caso de prueba, tiene como objetivo probar </w:t>
      </w:r>
      <w:r>
        <w:t xml:space="preserve">que  el input text "Descripción" acepta todo tipo de cadena (String) sin restricción alguna en cuanto a contenido semántico, sintáctico y/o de formato, a la hora de subir un programa. Además es opcional, es decir, admite vacío.   </w:t>
      </w:r>
    </w:p>
    <w:p w:rsidR="00271465" w:rsidRPr="00664D4B" w:rsidRDefault="00271465" w:rsidP="00271465">
      <w:pPr>
        <w:pStyle w:val="PSI-Normal"/>
      </w:pPr>
    </w:p>
    <w:p w:rsidR="00271465" w:rsidRPr="00664D4B" w:rsidRDefault="00271465" w:rsidP="00271465">
      <w:pPr>
        <w:pStyle w:val="PSI-Ttulo3"/>
      </w:pPr>
      <w:bookmarkStart w:id="57" w:name="_Toc36222657"/>
      <w:r w:rsidRPr="00664D4B">
        <w:t>Evaluación de la Prueba</w:t>
      </w:r>
      <w:bookmarkEnd w:id="57"/>
      <w:r w:rsidRPr="00664D4B">
        <w:t xml:space="preserve"> </w:t>
      </w:r>
    </w:p>
    <w:p w:rsidR="00271465" w:rsidRDefault="00271465" w:rsidP="00271465">
      <w:pPr>
        <w:pStyle w:val="PSI-Normal"/>
      </w:pPr>
      <w:r>
        <w:t xml:space="preserve">Realizada y Satisfactoria. </w:t>
      </w:r>
    </w:p>
    <w:p w:rsidR="00271465" w:rsidRDefault="00271465" w:rsidP="00271465">
      <w:pPr>
        <w:pStyle w:val="PSI-Normal"/>
      </w:pPr>
    </w:p>
    <w:p w:rsidR="00271465" w:rsidRPr="00664D4B" w:rsidRDefault="00271465" w:rsidP="00271465">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71465" w:rsidTr="00195F12">
        <w:tc>
          <w:tcPr>
            <w:tcW w:w="4904" w:type="dxa"/>
            <w:gridSpan w:val="4"/>
            <w:tcBorders>
              <w:top w:val="single" w:sz="1" w:space="0" w:color="000000"/>
              <w:left w:val="single" w:sz="1" w:space="0" w:color="000000"/>
              <w:bottom w:val="single" w:sz="1" w:space="0" w:color="000000"/>
            </w:tcBorders>
          </w:tcPr>
          <w:p w:rsidR="00271465" w:rsidRDefault="00271465" w:rsidP="00195F12">
            <w:pPr>
              <w:pStyle w:val="PSI-Normal"/>
              <w:rPr>
                <w:b/>
              </w:rPr>
            </w:pPr>
            <w:r>
              <w:rPr>
                <w:b/>
              </w:rP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Nivel de Prueba: </w:t>
            </w:r>
            <w:r w:rsidRPr="00565228">
              <w:t>Componente</w:t>
            </w:r>
          </w:p>
        </w:tc>
      </w:tr>
      <w:tr w:rsidR="00271465" w:rsidTr="00195F12">
        <w:tc>
          <w:tcPr>
            <w:tcW w:w="4904" w:type="dxa"/>
            <w:gridSpan w:val="4"/>
            <w:tcBorders>
              <w:left w:val="single" w:sz="1" w:space="0" w:color="000000"/>
              <w:bottom w:val="single" w:sz="1" w:space="0" w:color="000000"/>
            </w:tcBorders>
            <w:shd w:val="clear" w:color="auto" w:fill="E6E6E6"/>
          </w:tcPr>
          <w:p w:rsidR="00271465" w:rsidRDefault="00271465" w:rsidP="00195F12">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71465" w:rsidRDefault="00271465" w:rsidP="00195F12">
            <w:pPr>
              <w:pStyle w:val="PSI-Normal"/>
              <w:rPr>
                <w:b/>
              </w:rPr>
            </w:pPr>
            <w:r>
              <w:rPr>
                <w:b/>
              </w:rPr>
              <w:t xml:space="preserve">Tipo(s) de Pruebas(s): </w:t>
            </w:r>
            <w:r w:rsidRPr="00995A0D">
              <w:t>Funcional</w:t>
            </w:r>
          </w:p>
        </w:tc>
      </w:tr>
      <w:tr w:rsidR="00271465" w:rsidRPr="00CF4BD4" w:rsidTr="00195F12">
        <w:tc>
          <w:tcPr>
            <w:tcW w:w="4904" w:type="dxa"/>
            <w:gridSpan w:val="4"/>
            <w:tcBorders>
              <w:left w:val="single" w:sz="1" w:space="0" w:color="000000"/>
              <w:bottom w:val="single" w:sz="1" w:space="0" w:color="000000"/>
            </w:tcBorders>
          </w:tcPr>
          <w:p w:rsidR="00271465" w:rsidRDefault="00271465" w:rsidP="00195F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71465" w:rsidRPr="00CF4BD4" w:rsidTr="00195F12">
              <w:trPr>
                <w:trHeight w:val="263"/>
              </w:trPr>
              <w:tc>
                <w:tcPr>
                  <w:tcW w:w="4426" w:type="dxa"/>
                </w:tcPr>
                <w:p w:rsidR="00271465" w:rsidRPr="004D5405" w:rsidRDefault="00271465" w:rsidP="00195F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71465" w:rsidRPr="004D5405" w:rsidRDefault="00271465" w:rsidP="00195F12">
            <w:pPr>
              <w:pStyle w:val="TableContents"/>
              <w:rPr>
                <w:rFonts w:ascii="Arial" w:hAnsi="Arial"/>
                <w:color w:val="0000FF"/>
                <w:sz w:val="20"/>
                <w:lang w:val="es-AR"/>
              </w:rPr>
            </w:pP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71465" w:rsidRPr="00606E1E" w:rsidRDefault="00271465" w:rsidP="00195F12">
            <w:pPr>
              <w:pStyle w:val="PSI-Normal"/>
            </w:pPr>
            <w:r>
              <w:rPr>
                <w:b/>
              </w:rPr>
              <w:t xml:space="preserve">Autor del Caso de Prueba: </w:t>
            </w:r>
            <w:r>
              <w:t>Nicolás Sartini</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b/>
              </w:rPr>
            </w:pPr>
            <w:r>
              <w:rPr>
                <w:b/>
              </w:rPr>
              <w:t xml:space="preserve">ID/Nombre Caso de Prueba: </w:t>
            </w:r>
            <w:r>
              <w:t>P005</w:t>
            </w:r>
          </w:p>
        </w:tc>
        <w:tc>
          <w:tcPr>
            <w:tcW w:w="4027" w:type="dxa"/>
            <w:gridSpan w:val="3"/>
            <w:tcBorders>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Nombre del Probador: </w:t>
            </w:r>
            <w:r>
              <w:t>Nicolás Sartini</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b/>
              </w:rPr>
            </w:pPr>
            <w:r>
              <w:rPr>
                <w:b/>
              </w:rPr>
              <w:t xml:space="preserve">Versión del Caso de Prueba: </w:t>
            </w:r>
            <w:r w:rsidR="00DB4D31">
              <w:t>02</w:t>
            </w:r>
          </w:p>
        </w:tc>
        <w:tc>
          <w:tcPr>
            <w:tcW w:w="2362" w:type="dxa"/>
            <w:gridSpan w:val="2"/>
            <w:tcBorders>
              <w:left w:val="single" w:sz="1" w:space="0" w:color="000000"/>
              <w:bottom w:val="single" w:sz="1" w:space="0" w:color="000000"/>
            </w:tcBorders>
          </w:tcPr>
          <w:p w:rsidR="00271465" w:rsidRDefault="00271465" w:rsidP="00195F12">
            <w:pPr>
              <w:pStyle w:val="PSI-Normal"/>
              <w:rPr>
                <w:b/>
              </w:rPr>
            </w:pPr>
            <w:r>
              <w:rPr>
                <w:b/>
              </w:rPr>
              <w:t xml:space="preserve">Fecha de Creación: </w:t>
            </w:r>
            <w:r w:rsidR="00DB4D31">
              <w:t>24</w:t>
            </w:r>
            <w:r w:rsidRPr="00473DBE">
              <w:t>/</w:t>
            </w:r>
            <w:r w:rsidR="00DB4D31">
              <w:t>08</w:t>
            </w:r>
            <w:r w:rsidRPr="00473DBE">
              <w:t>/201</w:t>
            </w:r>
            <w:r>
              <w:t>9</w:t>
            </w:r>
          </w:p>
        </w:tc>
        <w:tc>
          <w:tcPr>
            <w:tcW w:w="1665" w:type="dxa"/>
            <w:tcBorders>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Fecha de Ejecución: </w:t>
            </w:r>
            <w:r w:rsidR="00DB4D31">
              <w:t>25</w:t>
            </w:r>
            <w:r w:rsidRPr="00473DBE">
              <w:t>/</w:t>
            </w:r>
            <w:r w:rsidR="00DB4D31">
              <w:t>08</w:t>
            </w:r>
            <w:r w:rsidRPr="00473DBE">
              <w:t>/201</w:t>
            </w:r>
            <w:r>
              <w:t>9</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TableContents"/>
              <w:rPr>
                <w:rFonts w:ascii="Arial" w:hAnsi="Arial"/>
                <w:b/>
                <w:bCs/>
                <w:sz w:val="20"/>
              </w:rPr>
            </w:pPr>
            <w:r>
              <w:rPr>
                <w:rFonts w:ascii="Arial" w:hAnsi="Arial"/>
                <w:b/>
                <w:bCs/>
                <w:sz w:val="20"/>
              </w:rPr>
              <w:t>Condición(es) para que se ejecute el Caso de Prueba:</w:t>
            </w:r>
          </w:p>
        </w:tc>
      </w:tr>
      <w:tr w:rsidR="00271465" w:rsidTr="00195F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71465" w:rsidTr="00195F12">
              <w:trPr>
                <w:trHeight w:val="574"/>
              </w:trPr>
              <w:tc>
                <w:tcPr>
                  <w:tcW w:w="4308" w:type="dxa"/>
                </w:tcPr>
                <w:p w:rsidR="00271465" w:rsidRDefault="00271465" w:rsidP="00195F12">
                  <w:pPr>
                    <w:pStyle w:val="PSI-Normal"/>
                  </w:pPr>
                  <w:r>
                    <w:t xml:space="preserve">Se deben cumplir con los recursos necesarios en cuanto a software, hardware y configuraciones necesarias para que se pueda ejecutar este caso de prueba. </w:t>
                  </w:r>
                </w:p>
              </w:tc>
            </w:tr>
          </w:tbl>
          <w:p w:rsidR="00271465" w:rsidRPr="002F45D3" w:rsidRDefault="00271465" w:rsidP="00195F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71465" w:rsidRPr="002F45D3" w:rsidRDefault="00271465" w:rsidP="00195F12">
            <w:pPr>
              <w:pStyle w:val="PSI-Normal"/>
            </w:pPr>
            <w:r>
              <w:t>-</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TableContents"/>
              <w:rPr>
                <w:rFonts w:ascii="Arial" w:hAnsi="Arial"/>
                <w:b/>
                <w:bCs/>
                <w:sz w:val="20"/>
              </w:rPr>
            </w:pPr>
            <w:r>
              <w:rPr>
                <w:rFonts w:ascii="Arial" w:hAnsi="Arial"/>
                <w:b/>
                <w:bCs/>
                <w:sz w:val="20"/>
              </w:rPr>
              <w:t>Para la Ejecución del Caso de Prueba:</w:t>
            </w:r>
          </w:p>
        </w:tc>
      </w:tr>
      <w:tr w:rsidR="00271465" w:rsidTr="00195F12">
        <w:tc>
          <w:tcPr>
            <w:tcW w:w="851"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Resultado Obtenido</w:t>
            </w: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pPr>
            <w:r>
              <w:t>Los campos: Año, Carrera, Asignatura, Adjuntar Programa son correctos.</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 xml:space="preserve">Cadena ingresada: </w:t>
            </w:r>
          </w:p>
          <w:p w:rsidR="00271465" w:rsidRDefault="00271465" w:rsidP="00195F12">
            <w:pPr>
              <w:pStyle w:val="TableContents"/>
              <w:rPr>
                <w:rFonts w:ascii="Arial" w:hAnsi="Arial"/>
                <w:sz w:val="20"/>
              </w:rPr>
            </w:pPr>
            <w:r>
              <w:rPr>
                <w:rFonts w:ascii="Arial" w:hAnsi="Arial"/>
                <w:sz w:val="20"/>
              </w:rPr>
              <w:t>(Ninguno)</w:t>
            </w:r>
          </w:p>
        </w:tc>
        <w:tc>
          <w:tcPr>
            <w:tcW w:w="2552" w:type="dxa"/>
            <w:gridSpan w:val="2"/>
            <w:tcBorders>
              <w:left w:val="single" w:sz="1" w:space="0" w:color="000000"/>
              <w:bottom w:val="single" w:sz="1" w:space="0" w:color="000000"/>
            </w:tcBorders>
            <w:shd w:val="clear" w:color="auto" w:fill="FFFFFF" w:themeFill="background1"/>
          </w:tcPr>
          <w:p w:rsidR="00271465" w:rsidRDefault="00271465" w:rsidP="00195F12">
            <w:pPr>
              <w:pStyle w:val="PSI-Normal"/>
              <w:spacing w:before="0" w:line="240" w:lineRule="auto"/>
              <w:ind w:left="360"/>
            </w:pPr>
            <w:r>
              <w:t>Se admita la cadena y el programa sea subido al sistema.</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lang w:val="es-AR"/>
              </w:rPr>
              <w:t>La cadena fue aceptada y e</w:t>
            </w:r>
            <w:r>
              <w:rPr>
                <w:rFonts w:ascii="Arial" w:hAnsi="Arial"/>
                <w:sz w:val="20"/>
              </w:rPr>
              <w:t xml:space="preserve">l programa fue subido al sistema exitosamente. </w:t>
            </w: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pPr>
            <w:r>
              <w:t xml:space="preserve">Los campos: Año, Carrera, Asignatura, Adjuntar Programa son correctos. </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 xml:space="preserve">Cadena ingresada: </w:t>
            </w:r>
          </w:p>
          <w:p w:rsidR="00271465" w:rsidRDefault="00271465" w:rsidP="00195F12">
            <w:pPr>
              <w:pStyle w:val="TableContents"/>
              <w:rPr>
                <w:rFonts w:ascii="Arial" w:hAnsi="Arial"/>
                <w:sz w:val="20"/>
              </w:rPr>
            </w:pPr>
            <w:r>
              <w:rPr>
                <w:rFonts w:ascii="Arial" w:hAnsi="Arial"/>
                <w:sz w:val="20"/>
              </w:rPr>
              <w:t>"</w:t>
            </w:r>
            <w:r w:rsidRPr="00263927">
              <w:rPr>
                <w:rFonts w:ascii="Arial" w:hAnsi="Arial"/>
                <w:sz w:val="20"/>
              </w:rPr>
              <w:t>1 - aa BB . ! + - / * 1660 &amp; % ñ 3· · # @ "" ?¿¿? =</w:t>
            </w:r>
            <w:r>
              <w:rPr>
                <w:rFonts w:ascii="Arial" w:hAnsi="Arial"/>
                <w:sz w:val="20"/>
              </w:rPr>
              <w:t>"</w:t>
            </w:r>
          </w:p>
        </w:tc>
        <w:tc>
          <w:tcPr>
            <w:tcW w:w="2552" w:type="dxa"/>
            <w:gridSpan w:val="2"/>
            <w:tcBorders>
              <w:left w:val="single" w:sz="1" w:space="0" w:color="000000"/>
              <w:bottom w:val="single" w:sz="1" w:space="0" w:color="000000"/>
            </w:tcBorders>
            <w:shd w:val="clear" w:color="auto" w:fill="FFFFFF" w:themeFill="background1"/>
          </w:tcPr>
          <w:p w:rsidR="00271465" w:rsidRDefault="00271465" w:rsidP="00195F12">
            <w:pPr>
              <w:pStyle w:val="PSI-Normal"/>
              <w:spacing w:before="0" w:line="240" w:lineRule="auto"/>
              <w:ind w:left="360"/>
            </w:pPr>
            <w:r>
              <w:t xml:space="preserve">Se admita la cadena y el programa sea subido al sistema.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lang w:val="es-AR"/>
              </w:rPr>
              <w:t xml:space="preserve">La cadena fue aceptada y </w:t>
            </w:r>
            <w:r>
              <w:rPr>
                <w:rFonts w:ascii="Arial" w:hAnsi="Arial"/>
                <w:sz w:val="20"/>
              </w:rPr>
              <w:t xml:space="preserve">el programa fue subido al sistema exitosamente. </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Pr="00713567" w:rsidRDefault="00271465" w:rsidP="00195F12">
            <w:pPr>
              <w:pStyle w:val="PSI-Normal"/>
            </w:pPr>
            <w:r>
              <w:rPr>
                <w:rFonts w:ascii="Arial" w:hAnsi="Arial"/>
                <w:b/>
                <w:bCs/>
                <w:sz w:val="20"/>
              </w:rPr>
              <w:t xml:space="preserve">Criterios de Aprobación del Caso de Prueba: </w:t>
            </w:r>
            <w:r>
              <w:rPr>
                <w:rFonts w:ascii="Arial" w:hAnsi="Arial"/>
                <w:bCs/>
                <w:sz w:val="20"/>
              </w:rPr>
              <w:t xml:space="preserve">Será exitoso si </w:t>
            </w:r>
            <w:r>
              <w:t xml:space="preserve">acepta todo tipo de cadena (String) sin restricción alguna en cuanto a contenido semántico, sintáctico y/o de formato, a la hora de subir un programa. Además es opcional, es decir, admite vacío.   </w:t>
            </w:r>
          </w:p>
        </w:tc>
      </w:tr>
      <w:tr w:rsidR="00271465" w:rsidTr="00195F12">
        <w:tc>
          <w:tcPr>
            <w:tcW w:w="8931" w:type="dxa"/>
            <w:gridSpan w:val="7"/>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 </w:t>
            </w:r>
          </w:p>
        </w:tc>
      </w:tr>
      <w:tr w:rsidR="00271465" w:rsidTr="00195F12">
        <w:tc>
          <w:tcPr>
            <w:tcW w:w="8931" w:type="dxa"/>
            <w:gridSpan w:val="7"/>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rsidR="00DB4D31">
              <w:t>25</w:t>
            </w:r>
            <w:r w:rsidRPr="00473DBE">
              <w:t>/</w:t>
            </w:r>
            <w:r w:rsidR="00DB4D31">
              <w:t>08</w:t>
            </w:r>
            <w:r w:rsidRPr="00473DBE">
              <w:t>/201</w:t>
            </w:r>
            <w:r>
              <w:t>9</w:t>
            </w:r>
            <w:r>
              <w:rPr>
                <w:rFonts w:ascii="Arial" w:hAnsi="Arial"/>
                <w:sz w:val="20"/>
              </w:rPr>
              <w:t>___</w:t>
            </w:r>
          </w:p>
        </w:tc>
      </w:tr>
    </w:tbl>
    <w:p w:rsidR="00271465" w:rsidRPr="00321BC3" w:rsidRDefault="00271465" w:rsidP="00271465">
      <w:pPr>
        <w:pStyle w:val="PSI-Ttulo2"/>
        <w:rPr>
          <w:color w:val="365F91" w:themeColor="accent1" w:themeShade="BF"/>
          <w:sz w:val="28"/>
          <w:szCs w:val="28"/>
        </w:rPr>
      </w:pPr>
      <w:bookmarkStart w:id="58" w:name="_Toc36222658"/>
      <w:r w:rsidRPr="00220DD7">
        <w:lastRenderedPageBreak/>
        <w:t>Caso de Prueba P006</w:t>
      </w:r>
      <w:bookmarkEnd w:id="58"/>
    </w:p>
    <w:p w:rsidR="00271465" w:rsidRDefault="00271465" w:rsidP="00271465">
      <w:pPr>
        <w:pStyle w:val="PSI-Ttulo3"/>
      </w:pPr>
    </w:p>
    <w:p w:rsidR="00271465" w:rsidRPr="00664D4B" w:rsidRDefault="00271465" w:rsidP="00271465">
      <w:pPr>
        <w:pStyle w:val="PSI-Ttulo3"/>
      </w:pPr>
      <w:bookmarkStart w:id="59" w:name="_Toc36222659"/>
      <w:r w:rsidRPr="00664D4B">
        <w:t>Descripción</w:t>
      </w:r>
      <w:bookmarkEnd w:id="59"/>
      <w:r w:rsidRPr="00664D4B">
        <w:t xml:space="preserve"> </w:t>
      </w:r>
    </w:p>
    <w:p w:rsidR="00271465" w:rsidRDefault="00271465" w:rsidP="00271465">
      <w:pPr>
        <w:pStyle w:val="PSI-Normal"/>
      </w:pPr>
      <w:r w:rsidRPr="00664D4B">
        <w:t xml:space="preserve">Este caso de prueba, tiene como objetivo probar </w:t>
      </w:r>
      <w:r>
        <w:t xml:space="preserve">que el botón "Seleccionar Archivo" al ser clickeado, despliegue el explorador de archivos y permita solamente cargar en el sistema un archivo con extensión .pdf menor o igual al tamaño máximo establecido en la Base de Datos (2 Mb = 2048 Kb). El cual, posteriormente será subido al sistema. </w:t>
      </w:r>
    </w:p>
    <w:p w:rsidR="00271465" w:rsidRDefault="00271465" w:rsidP="00271465">
      <w:pPr>
        <w:pStyle w:val="PSI-Normal"/>
      </w:pPr>
      <w:r>
        <w:t xml:space="preserve">Además deberá rechazar cualquier archivo con un formato de extensión diferente al mencionado, como así también aquellos archivos que superen el tamaño máximo (2 Mb).  </w:t>
      </w:r>
    </w:p>
    <w:p w:rsidR="00271465" w:rsidRPr="00664D4B" w:rsidRDefault="00271465" w:rsidP="00271465">
      <w:pPr>
        <w:pStyle w:val="PSI-Normal"/>
      </w:pPr>
      <w:r>
        <w:t xml:space="preserve"> </w:t>
      </w:r>
    </w:p>
    <w:p w:rsidR="00271465" w:rsidRPr="00664D4B" w:rsidRDefault="00271465" w:rsidP="00271465">
      <w:pPr>
        <w:pStyle w:val="PSI-Ttulo3"/>
      </w:pPr>
      <w:bookmarkStart w:id="60" w:name="_Toc36222660"/>
      <w:r w:rsidRPr="00664D4B">
        <w:t>Evaluación de la Prueba</w:t>
      </w:r>
      <w:bookmarkEnd w:id="60"/>
      <w:r w:rsidRPr="00664D4B">
        <w:t xml:space="preserve"> </w:t>
      </w:r>
    </w:p>
    <w:p w:rsidR="00271465" w:rsidRDefault="00220DD7" w:rsidP="00271465">
      <w:pPr>
        <w:pStyle w:val="PSI-Normal"/>
      </w:pPr>
      <w:r>
        <w:t>Realizada y S</w:t>
      </w:r>
      <w:r w:rsidR="00271465">
        <w:t xml:space="preserve">atisfactoria. </w:t>
      </w:r>
    </w:p>
    <w:p w:rsidR="00271465" w:rsidRPr="00664D4B" w:rsidRDefault="00271465" w:rsidP="00271465">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71465" w:rsidTr="00195F12">
        <w:tc>
          <w:tcPr>
            <w:tcW w:w="4904" w:type="dxa"/>
            <w:gridSpan w:val="4"/>
            <w:tcBorders>
              <w:top w:val="single" w:sz="1" w:space="0" w:color="000000"/>
              <w:left w:val="single" w:sz="1" w:space="0" w:color="000000"/>
              <w:bottom w:val="single" w:sz="1" w:space="0" w:color="000000"/>
            </w:tcBorders>
          </w:tcPr>
          <w:p w:rsidR="00271465" w:rsidRDefault="00271465" w:rsidP="00195F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Nivel de Prueba: </w:t>
            </w:r>
            <w:r w:rsidRPr="00565228">
              <w:t>Componente</w:t>
            </w:r>
          </w:p>
        </w:tc>
      </w:tr>
      <w:tr w:rsidR="00271465" w:rsidTr="00195F12">
        <w:tc>
          <w:tcPr>
            <w:tcW w:w="4904" w:type="dxa"/>
            <w:gridSpan w:val="4"/>
            <w:tcBorders>
              <w:left w:val="single" w:sz="1" w:space="0" w:color="000000"/>
              <w:bottom w:val="single" w:sz="1" w:space="0" w:color="000000"/>
            </w:tcBorders>
            <w:shd w:val="clear" w:color="auto" w:fill="E6E6E6"/>
          </w:tcPr>
          <w:p w:rsidR="00271465" w:rsidRDefault="00271465" w:rsidP="00195F12">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71465" w:rsidRDefault="00271465" w:rsidP="00195F12">
            <w:pPr>
              <w:pStyle w:val="PSI-Normal"/>
              <w:rPr>
                <w:b/>
              </w:rPr>
            </w:pPr>
            <w:r>
              <w:rPr>
                <w:b/>
              </w:rPr>
              <w:t xml:space="preserve">Tipo(s) de Pruebas(s): </w:t>
            </w:r>
            <w:r w:rsidRPr="00995A0D">
              <w:t>Funcional</w:t>
            </w:r>
          </w:p>
        </w:tc>
      </w:tr>
      <w:tr w:rsidR="00271465" w:rsidRPr="00CF4BD4" w:rsidTr="00195F12">
        <w:tc>
          <w:tcPr>
            <w:tcW w:w="4904" w:type="dxa"/>
            <w:gridSpan w:val="4"/>
            <w:tcBorders>
              <w:left w:val="single" w:sz="1" w:space="0" w:color="000000"/>
              <w:bottom w:val="single" w:sz="1" w:space="0" w:color="000000"/>
            </w:tcBorders>
          </w:tcPr>
          <w:p w:rsidR="00271465" w:rsidRDefault="00271465" w:rsidP="00195F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71465" w:rsidRPr="00CF4BD4" w:rsidTr="00195F12">
              <w:trPr>
                <w:trHeight w:val="263"/>
              </w:trPr>
              <w:tc>
                <w:tcPr>
                  <w:tcW w:w="4426" w:type="dxa"/>
                </w:tcPr>
                <w:p w:rsidR="00271465" w:rsidRPr="004D5405" w:rsidRDefault="00271465" w:rsidP="00195F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71465" w:rsidRPr="004D5405" w:rsidRDefault="00271465" w:rsidP="00195F12">
            <w:pPr>
              <w:pStyle w:val="TableContents"/>
              <w:rPr>
                <w:rFonts w:ascii="Arial" w:hAnsi="Arial"/>
                <w:color w:val="0000FF"/>
                <w:sz w:val="20"/>
                <w:lang w:val="es-AR"/>
              </w:rPr>
            </w:pP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71465" w:rsidRPr="00606E1E" w:rsidRDefault="00271465" w:rsidP="00195F12">
            <w:pPr>
              <w:pStyle w:val="PSI-Normal"/>
            </w:pPr>
            <w:r>
              <w:rPr>
                <w:b/>
              </w:rPr>
              <w:t xml:space="preserve">Autor del Caso de Prueba: </w:t>
            </w:r>
            <w:r>
              <w:t>Nicolás Sartini</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b/>
              </w:rPr>
            </w:pPr>
            <w:r>
              <w:rPr>
                <w:b/>
              </w:rPr>
              <w:t xml:space="preserve">ID/Nombre Caso de Prueba: </w:t>
            </w:r>
            <w:r>
              <w:t>P006</w:t>
            </w:r>
          </w:p>
        </w:tc>
        <w:tc>
          <w:tcPr>
            <w:tcW w:w="4027" w:type="dxa"/>
            <w:gridSpan w:val="3"/>
            <w:tcBorders>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Nombre del Probador: </w:t>
            </w:r>
            <w:r>
              <w:t>Nicolás Sartini</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b/>
              </w:rPr>
            </w:pPr>
            <w:r>
              <w:rPr>
                <w:b/>
              </w:rPr>
              <w:t xml:space="preserve">Versión del Caso de Prueba: </w:t>
            </w:r>
            <w:r w:rsidR="003257E7">
              <w:t>02</w:t>
            </w:r>
          </w:p>
        </w:tc>
        <w:tc>
          <w:tcPr>
            <w:tcW w:w="2362" w:type="dxa"/>
            <w:gridSpan w:val="2"/>
            <w:tcBorders>
              <w:left w:val="single" w:sz="1" w:space="0" w:color="000000"/>
              <w:bottom w:val="single" w:sz="1" w:space="0" w:color="000000"/>
            </w:tcBorders>
          </w:tcPr>
          <w:p w:rsidR="00271465" w:rsidRDefault="00271465" w:rsidP="00195F12">
            <w:pPr>
              <w:pStyle w:val="PSI-Normal"/>
              <w:rPr>
                <w:b/>
              </w:rPr>
            </w:pPr>
            <w:r>
              <w:rPr>
                <w:b/>
              </w:rPr>
              <w:t xml:space="preserve">Fecha de Creación: </w:t>
            </w:r>
            <w:r w:rsidR="003257E7">
              <w:t>24</w:t>
            </w:r>
            <w:r w:rsidRPr="00473DBE">
              <w:t>/</w:t>
            </w:r>
            <w:r w:rsidR="003257E7">
              <w:t>08</w:t>
            </w:r>
            <w:r w:rsidRPr="00473DBE">
              <w:t>/201</w:t>
            </w:r>
            <w:r>
              <w:t>9</w:t>
            </w:r>
          </w:p>
        </w:tc>
        <w:tc>
          <w:tcPr>
            <w:tcW w:w="1665" w:type="dxa"/>
            <w:tcBorders>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Fecha de Ejecución: </w:t>
            </w:r>
            <w:r w:rsidR="003257E7">
              <w:t>25</w:t>
            </w:r>
            <w:r w:rsidRPr="00473DBE">
              <w:t>/</w:t>
            </w:r>
            <w:r w:rsidR="003257E7">
              <w:t>08</w:t>
            </w:r>
            <w:r w:rsidRPr="00473DBE">
              <w:t>/201</w:t>
            </w:r>
            <w:r>
              <w:t>9</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TableContents"/>
              <w:rPr>
                <w:rFonts w:ascii="Arial" w:hAnsi="Arial"/>
                <w:b/>
                <w:bCs/>
                <w:sz w:val="20"/>
              </w:rPr>
            </w:pPr>
            <w:r>
              <w:rPr>
                <w:rFonts w:ascii="Arial" w:hAnsi="Arial"/>
                <w:b/>
                <w:bCs/>
                <w:sz w:val="20"/>
              </w:rPr>
              <w:t>Condición(es) para que se ejecute el Caso de Prueba:</w:t>
            </w:r>
          </w:p>
        </w:tc>
      </w:tr>
      <w:tr w:rsidR="00271465" w:rsidTr="00195F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71465" w:rsidTr="00195F12">
              <w:trPr>
                <w:trHeight w:val="574"/>
              </w:trPr>
              <w:tc>
                <w:tcPr>
                  <w:tcW w:w="4308" w:type="dxa"/>
                </w:tcPr>
                <w:p w:rsidR="00271465" w:rsidRDefault="00271465" w:rsidP="00195F12">
                  <w:pPr>
                    <w:pStyle w:val="PSI-Normal"/>
                  </w:pPr>
                  <w:r>
                    <w:t xml:space="preserve">Se deben cumplir con los recursos necesarios en cuanto a software, hardware y configuraciones necesarias para que se pueda ejecutar este caso de prueba. </w:t>
                  </w:r>
                </w:p>
              </w:tc>
            </w:tr>
          </w:tbl>
          <w:p w:rsidR="00271465" w:rsidRPr="002F45D3" w:rsidRDefault="00271465" w:rsidP="00195F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71465" w:rsidRPr="002F45D3" w:rsidRDefault="00271465" w:rsidP="00195F12">
            <w:pPr>
              <w:pStyle w:val="PSI-Normal"/>
            </w:pPr>
            <w:r>
              <w:t>-</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TableContents"/>
              <w:rPr>
                <w:rFonts w:ascii="Arial" w:hAnsi="Arial"/>
                <w:b/>
                <w:bCs/>
                <w:sz w:val="20"/>
              </w:rPr>
            </w:pPr>
            <w:r>
              <w:rPr>
                <w:rFonts w:ascii="Arial" w:hAnsi="Arial"/>
                <w:b/>
                <w:bCs/>
                <w:sz w:val="20"/>
              </w:rPr>
              <w:t>Para la Ejecución del Caso de Prueba:</w:t>
            </w:r>
          </w:p>
        </w:tc>
      </w:tr>
      <w:tr w:rsidR="00271465" w:rsidTr="00195F12">
        <w:tc>
          <w:tcPr>
            <w:tcW w:w="851"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Resultado Obtenido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271465" w:rsidRPr="00B151C0" w:rsidRDefault="00271465" w:rsidP="00195F12">
            <w:pPr>
              <w:pStyle w:val="PSI-Normal"/>
              <w:spacing w:before="0" w:line="240" w:lineRule="auto"/>
              <w:ind w:left="360"/>
              <w:rPr>
                <w:rFonts w:ascii="Arial" w:hAnsi="Arial"/>
                <w:sz w:val="20"/>
              </w:rPr>
            </w:pPr>
            <w:r>
              <w:rPr>
                <w:rFonts w:ascii="Arial" w:hAnsi="Arial"/>
                <w:sz w:val="20"/>
              </w:rPr>
              <w:t>Visualizar el explorador de archivos del sistema, para seleccionar un archivo.</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 xml:space="preserve">Satisfactorio. </w:t>
            </w:r>
          </w:p>
          <w:p w:rsidR="00271465" w:rsidRDefault="00271465" w:rsidP="00195F12">
            <w:pPr>
              <w:pStyle w:val="TableContents"/>
              <w:rPr>
                <w:rFonts w:ascii="Arial" w:hAnsi="Arial"/>
                <w:sz w:val="20"/>
              </w:rPr>
            </w:pPr>
            <w:r>
              <w:rPr>
                <w:rFonts w:ascii="Arial" w:hAnsi="Arial"/>
                <w:sz w:val="20"/>
              </w:rPr>
              <w:t xml:space="preserve">Correcta visualización del explorador de archivos del sistema, para poder seleccionar un archivo. </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.pdf en minúscula</w:t>
            </w:r>
          </w:p>
          <w:p w:rsidR="00271465" w:rsidRDefault="00271465" w:rsidP="00195F12">
            <w:pPr>
              <w:pStyle w:val="TableContents"/>
              <w:rPr>
                <w:rFonts w:ascii="Arial" w:hAnsi="Arial"/>
                <w:sz w:val="20"/>
              </w:rPr>
            </w:pPr>
            <w:r>
              <w:rPr>
                <w:rFonts w:ascii="Arial" w:hAnsi="Arial"/>
                <w:sz w:val="20"/>
              </w:rPr>
              <w:t xml:space="preserve">(original) </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sidRPr="002D6B80">
              <w:rPr>
                <w:rFonts w:ascii="Arial" w:hAnsi="Arial"/>
                <w:sz w:val="20"/>
              </w:rPr>
              <w:t>Programa VyV - 2018.pdf</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Cargar satisfactoriamente el archivo .pdf en el sistema para posteriormente ser subido. </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 xml:space="preserve">Correcta carga del archivo .pdf en el sistema para posteriormente ser subido. </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.doc</w:t>
            </w:r>
          </w:p>
          <w:p w:rsidR="00271465" w:rsidRDefault="00271465" w:rsidP="00195F12">
            <w:pPr>
              <w:pStyle w:val="TableContents"/>
              <w:rPr>
                <w:rFonts w:ascii="Arial" w:hAnsi="Arial"/>
                <w:sz w:val="20"/>
              </w:rPr>
            </w:pPr>
            <w:r>
              <w:rPr>
                <w:rFonts w:ascii="Arial" w:hAnsi="Arial"/>
                <w:sz w:val="20"/>
              </w:rPr>
              <w:t>en minúscula</w:t>
            </w:r>
          </w:p>
          <w:p w:rsidR="00271465" w:rsidRDefault="00271465" w:rsidP="00195F12">
            <w:pPr>
              <w:pStyle w:val="TableContents"/>
              <w:rPr>
                <w:rFonts w:ascii="Arial" w:hAnsi="Arial"/>
                <w:sz w:val="20"/>
              </w:rPr>
            </w:pPr>
            <w:r>
              <w:rPr>
                <w:rFonts w:ascii="Arial" w:hAnsi="Arial"/>
                <w:sz w:val="20"/>
              </w:rPr>
              <w:t>(original)</w:t>
            </w:r>
          </w:p>
          <w:p w:rsidR="00271465" w:rsidRDefault="00271465" w:rsidP="00195F12">
            <w:pPr>
              <w:pStyle w:val="TableContents"/>
              <w:rPr>
                <w:rFonts w:ascii="Arial" w:hAnsi="Arial"/>
                <w:sz w:val="20"/>
              </w:rPr>
            </w:pPr>
            <w:r>
              <w:rPr>
                <w:rFonts w:ascii="Arial" w:hAnsi="Arial"/>
                <w:sz w:val="20"/>
              </w:rPr>
              <w:t>Y cambiar su extensión a .pdf</w:t>
            </w:r>
          </w:p>
        </w:tc>
        <w:tc>
          <w:tcPr>
            <w:tcW w:w="1559" w:type="dxa"/>
            <w:tcBorders>
              <w:left w:val="single" w:sz="1" w:space="0" w:color="000000"/>
              <w:bottom w:val="single" w:sz="1" w:space="0" w:color="000000"/>
            </w:tcBorders>
          </w:tcPr>
          <w:p w:rsidR="00271465" w:rsidRPr="002D6B80" w:rsidRDefault="00271465" w:rsidP="00195F12">
            <w:pPr>
              <w:pStyle w:val="TableContents"/>
              <w:rPr>
                <w:rFonts w:ascii="Arial" w:hAnsi="Arial"/>
                <w:sz w:val="20"/>
              </w:rPr>
            </w:pPr>
            <w:r w:rsidRPr="00E164DA">
              <w:rPr>
                <w:rFonts w:ascii="Arial" w:hAnsi="Arial"/>
                <w:sz w:val="20"/>
              </w:rPr>
              <w:t>Archivo de Prueba.</w:t>
            </w:r>
            <w:r>
              <w:rPr>
                <w:rFonts w:ascii="Arial" w:hAnsi="Arial"/>
                <w:sz w:val="20"/>
              </w:rPr>
              <w:t>pdf</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Cargar satisfactoriamente el archivo .pdf en el sistema para posteriormente ser subido. </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 xml:space="preserve">Correcta carga del archivo .pdf en el sistema para posteriormente ser subido. </w:t>
            </w: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Contar con un archivo con extensión .docx en minúscula</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sidRPr="00E164DA">
              <w:rPr>
                <w:rFonts w:ascii="Arial" w:hAnsi="Arial"/>
                <w:sz w:val="20"/>
              </w:rPr>
              <w:t>Archivo de Prueba.doc</w:t>
            </w:r>
            <w:r>
              <w:rPr>
                <w:rFonts w:ascii="Arial" w:hAnsi="Arial"/>
                <w:sz w:val="20"/>
              </w:rPr>
              <w:t>x</w:t>
            </w:r>
          </w:p>
        </w:tc>
        <w:tc>
          <w:tcPr>
            <w:tcW w:w="2552" w:type="dxa"/>
            <w:gridSpan w:val="2"/>
            <w:tcBorders>
              <w:left w:val="single" w:sz="1" w:space="0" w:color="000000"/>
              <w:bottom w:val="single" w:sz="1" w:space="0" w:color="000000"/>
            </w:tcBorders>
            <w:shd w:val="clear" w:color="auto" w:fill="FFFFFF" w:themeFill="background1"/>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.docx</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"Archivo con extensión no permitida: docx".</w:t>
            </w:r>
          </w:p>
          <w:p w:rsidR="00271465" w:rsidRDefault="00271465" w:rsidP="00195F12">
            <w:pPr>
              <w:pStyle w:val="TableContents"/>
              <w:rPr>
                <w:rFonts w:ascii="Arial" w:hAnsi="Arial"/>
                <w:sz w:val="20"/>
              </w:rPr>
            </w:pPr>
            <w:r>
              <w:rPr>
                <w:rFonts w:ascii="Arial" w:hAnsi="Arial"/>
                <w:sz w:val="20"/>
              </w:rPr>
              <w:t xml:space="preserve">No se ha cargado en el sistema el archivo. </w:t>
            </w:r>
          </w:p>
          <w:p w:rsidR="00271465" w:rsidRDefault="00271465" w:rsidP="00195F12">
            <w:pPr>
              <w:pStyle w:val="TableContents"/>
              <w:rPr>
                <w:rFonts w:ascii="Arial" w:hAnsi="Arial"/>
                <w:sz w:val="20"/>
              </w:rPr>
            </w:pP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.xlsx en minúscula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Archivo de Prueba.xlsx</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.xlsx</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"Archivo con extensión no permitida: xlsx".</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.pptx</w:t>
            </w:r>
          </w:p>
          <w:p w:rsidR="00271465" w:rsidRDefault="00271465" w:rsidP="00195F12">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Archivo de Prueba.pptx</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 pptx</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"Archivo con extensión no permitida: pptx".</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.odt</w:t>
            </w:r>
          </w:p>
          <w:p w:rsidR="00271465" w:rsidRDefault="00271465" w:rsidP="00195F12">
            <w:pPr>
              <w:pStyle w:val="TableContents"/>
              <w:rPr>
                <w:rFonts w:ascii="Arial" w:hAnsi="Arial"/>
                <w:sz w:val="20"/>
              </w:rPr>
            </w:pPr>
            <w:r>
              <w:rPr>
                <w:rFonts w:ascii="Arial" w:hAnsi="Arial"/>
                <w:sz w:val="20"/>
              </w:rPr>
              <w:t>en minúscula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Archivo de Prueba.odt</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 odt</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"Archivo con extensión no permitida: odt".</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.ods en minúscula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Archivo de Prueba.ods</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 ods</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"Archivo con extensión no permitida: ods".</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lastRenderedPageBreak/>
              <w:t>9</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.odp en minúscula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Archivo de Prueba.odp</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 odp</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"Archivo con extensión no permitida: odp".</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.jpg en minúscula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Archivo de Prueba.jpg</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 jpg</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"Archivo con extensión no permitida: jpg".</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.png en minúscula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Archivo de Prueba.png</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 png</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"Archivo con extensión no permitida: png".</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.xml en minúscula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Archivo de Prueba.xml</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 xml</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"Archivo con extensión no permitida: xml".</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.htm en minúscula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Prueba.htm</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 htm</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"Archivo con extensión no permitida: htm".</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.txt en minúscula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Archivo de Prueba.txt</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 txt</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"Archivo con extensión no permitida: txt".</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.doc en minúscula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Archivo de Prueba.doc</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 doc</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"Archivo con extensión no permitida: doc".</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.ppt en minúscula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Archivo de Prueba.ppt</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 ppt</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"Archivo con extensión no permitida: ppt".</w:t>
            </w:r>
          </w:p>
          <w:p w:rsidR="00271465" w:rsidRDefault="00271465" w:rsidP="00195F12">
            <w:pPr>
              <w:pStyle w:val="TableContents"/>
              <w:rPr>
                <w:rFonts w:ascii="Arial" w:hAnsi="Arial"/>
                <w:sz w:val="20"/>
              </w:rPr>
            </w:pPr>
            <w:r>
              <w:rPr>
                <w:rFonts w:ascii="Arial" w:hAnsi="Arial"/>
                <w:sz w:val="20"/>
              </w:rPr>
              <w:t xml:space="preserve">No se ha cargado en el </w:t>
            </w:r>
            <w:r>
              <w:rPr>
                <w:rFonts w:ascii="Arial" w:hAnsi="Arial"/>
                <w:sz w:val="20"/>
              </w:rPr>
              <w:lastRenderedPageBreak/>
              <w:t>sistema el archivo.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lastRenderedPageBreak/>
              <w:t>17</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.xls en minúscula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Archivo de Prueba.xls</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 xls</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"Archivo con extensión no permitida: xls".</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1B7E22" w:rsidTr="001B7E22">
        <w:tc>
          <w:tcPr>
            <w:tcW w:w="851" w:type="dxa"/>
            <w:tcBorders>
              <w:left w:val="single" w:sz="1" w:space="0" w:color="000000"/>
              <w:bottom w:val="single" w:sz="1" w:space="0" w:color="000000"/>
            </w:tcBorders>
            <w:shd w:val="clear" w:color="auto" w:fill="auto"/>
          </w:tcPr>
          <w:p w:rsidR="001B7E22" w:rsidRDefault="001B7E22" w:rsidP="00195F12">
            <w:pPr>
              <w:pStyle w:val="TableContents"/>
              <w:rPr>
                <w:rFonts w:ascii="Arial" w:hAnsi="Arial"/>
                <w:sz w:val="20"/>
              </w:rPr>
            </w:pPr>
            <w:r w:rsidRPr="001B7E22">
              <w:rPr>
                <w:rFonts w:ascii="Arial" w:hAnsi="Arial"/>
                <w:sz w:val="20"/>
              </w:rPr>
              <w:t>18</w:t>
            </w:r>
          </w:p>
        </w:tc>
        <w:tc>
          <w:tcPr>
            <w:tcW w:w="1559" w:type="dxa"/>
            <w:tcBorders>
              <w:left w:val="single" w:sz="1" w:space="0" w:color="000000"/>
              <w:bottom w:val="single" w:sz="1" w:space="0" w:color="000000"/>
            </w:tcBorders>
          </w:tcPr>
          <w:p w:rsidR="001B7E22" w:rsidRDefault="001B7E22" w:rsidP="00195F12">
            <w:pPr>
              <w:pStyle w:val="TableContents"/>
              <w:rPr>
                <w:rFonts w:ascii="Arial" w:hAnsi="Arial"/>
                <w:sz w:val="20"/>
              </w:rPr>
            </w:pPr>
            <w:r>
              <w:rPr>
                <w:rFonts w:ascii="Arial" w:hAnsi="Arial"/>
                <w:sz w:val="20"/>
              </w:rPr>
              <w:t>Contar con un archivo con extensión .PDF</w:t>
            </w:r>
          </w:p>
          <w:p w:rsidR="001B7E22" w:rsidRDefault="001B7E22" w:rsidP="00195F12">
            <w:pPr>
              <w:pStyle w:val="TableContents"/>
              <w:rPr>
                <w:rFonts w:ascii="Arial" w:hAnsi="Arial"/>
                <w:sz w:val="20"/>
              </w:rPr>
            </w:pPr>
            <w:r>
              <w:rPr>
                <w:rFonts w:ascii="Arial" w:hAnsi="Arial"/>
                <w:sz w:val="20"/>
              </w:rPr>
              <w:t>En mayúscula</w:t>
            </w:r>
          </w:p>
          <w:p w:rsidR="001B7E22" w:rsidRDefault="001B7E22" w:rsidP="00195F12">
            <w:pPr>
              <w:pStyle w:val="TableContents"/>
              <w:rPr>
                <w:rFonts w:ascii="Arial" w:hAnsi="Arial"/>
                <w:sz w:val="20"/>
              </w:rPr>
            </w:pPr>
            <w:r>
              <w:rPr>
                <w:rFonts w:ascii="Arial" w:hAnsi="Arial"/>
                <w:sz w:val="20"/>
              </w:rPr>
              <w:t xml:space="preserve">(original) </w:t>
            </w:r>
          </w:p>
        </w:tc>
        <w:tc>
          <w:tcPr>
            <w:tcW w:w="1559" w:type="dxa"/>
            <w:tcBorders>
              <w:left w:val="single" w:sz="1" w:space="0" w:color="000000"/>
              <w:bottom w:val="single" w:sz="1" w:space="0" w:color="000000"/>
            </w:tcBorders>
          </w:tcPr>
          <w:p w:rsidR="001B7E22" w:rsidRDefault="001B7E22" w:rsidP="00195F12">
            <w:pPr>
              <w:pStyle w:val="TableContents"/>
              <w:rPr>
                <w:rFonts w:ascii="Arial" w:hAnsi="Arial"/>
                <w:sz w:val="20"/>
              </w:rPr>
            </w:pPr>
            <w:r w:rsidRPr="002D6B80">
              <w:rPr>
                <w:rFonts w:ascii="Arial" w:hAnsi="Arial"/>
                <w:sz w:val="20"/>
              </w:rPr>
              <w:t>Programa VyV - 2018.</w:t>
            </w:r>
            <w:r>
              <w:rPr>
                <w:rFonts w:ascii="Arial" w:hAnsi="Arial"/>
                <w:sz w:val="20"/>
              </w:rPr>
              <w:t>PDF</w:t>
            </w:r>
          </w:p>
        </w:tc>
        <w:tc>
          <w:tcPr>
            <w:tcW w:w="2552" w:type="dxa"/>
            <w:gridSpan w:val="2"/>
            <w:tcBorders>
              <w:left w:val="single" w:sz="1" w:space="0" w:color="000000"/>
              <w:bottom w:val="single" w:sz="1" w:space="0" w:color="000000"/>
            </w:tcBorders>
          </w:tcPr>
          <w:p w:rsidR="001B7E22" w:rsidRDefault="001B7E22" w:rsidP="0009001C">
            <w:pPr>
              <w:pStyle w:val="PSI-Normal"/>
              <w:spacing w:before="0" w:line="240" w:lineRule="auto"/>
              <w:ind w:left="360"/>
              <w:rPr>
                <w:rFonts w:ascii="Arial" w:hAnsi="Arial"/>
                <w:sz w:val="20"/>
              </w:rPr>
            </w:pPr>
            <w:r>
              <w:rPr>
                <w:rFonts w:ascii="Arial" w:hAnsi="Arial"/>
                <w:sz w:val="20"/>
              </w:rPr>
              <w:t xml:space="preserve">Cargar satisfactoriamente el archivo .PDF en el sistema para posteriormente ser subido. </w:t>
            </w:r>
          </w:p>
        </w:tc>
        <w:tc>
          <w:tcPr>
            <w:tcW w:w="2410" w:type="dxa"/>
            <w:gridSpan w:val="2"/>
            <w:tcBorders>
              <w:left w:val="single" w:sz="1" w:space="0" w:color="000000"/>
              <w:bottom w:val="single" w:sz="1" w:space="0" w:color="000000"/>
              <w:right w:val="single" w:sz="1" w:space="0" w:color="000000"/>
            </w:tcBorders>
          </w:tcPr>
          <w:p w:rsidR="001B7E22" w:rsidRDefault="001B7E22" w:rsidP="0009001C">
            <w:pPr>
              <w:pStyle w:val="TableContents"/>
              <w:rPr>
                <w:rFonts w:ascii="Arial" w:hAnsi="Arial"/>
                <w:sz w:val="20"/>
              </w:rPr>
            </w:pPr>
            <w:r>
              <w:rPr>
                <w:rFonts w:ascii="Arial" w:hAnsi="Arial"/>
                <w:sz w:val="20"/>
              </w:rPr>
              <w:t>Satisfactorio.</w:t>
            </w:r>
          </w:p>
          <w:p w:rsidR="001B7E22" w:rsidRDefault="001B7E22" w:rsidP="0009001C">
            <w:pPr>
              <w:pStyle w:val="TableContents"/>
              <w:rPr>
                <w:rFonts w:ascii="Arial" w:hAnsi="Arial"/>
                <w:sz w:val="20"/>
              </w:rPr>
            </w:pPr>
            <w:r>
              <w:rPr>
                <w:rFonts w:ascii="Arial" w:hAnsi="Arial"/>
                <w:sz w:val="20"/>
              </w:rPr>
              <w:t xml:space="preserve">Correcta carga del archivo .PDF en el sistema para posteriormente ser subido. </w:t>
            </w:r>
          </w:p>
        </w:tc>
      </w:tr>
      <w:tr w:rsidR="001B7E22" w:rsidTr="00195F12">
        <w:tc>
          <w:tcPr>
            <w:tcW w:w="851" w:type="dxa"/>
            <w:tcBorders>
              <w:left w:val="single" w:sz="1" w:space="0" w:color="000000"/>
              <w:bottom w:val="single" w:sz="1" w:space="0" w:color="000000"/>
            </w:tcBorders>
          </w:tcPr>
          <w:p w:rsidR="001B7E22" w:rsidRDefault="001B7E22" w:rsidP="00195F12">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tcPr>
          <w:p w:rsidR="001B7E22" w:rsidRDefault="001B7E22" w:rsidP="00195F12">
            <w:pPr>
              <w:pStyle w:val="TableContents"/>
              <w:rPr>
                <w:rFonts w:ascii="Arial" w:hAnsi="Arial"/>
                <w:sz w:val="20"/>
              </w:rPr>
            </w:pPr>
            <w:r>
              <w:rPr>
                <w:rFonts w:ascii="Arial" w:hAnsi="Arial"/>
                <w:sz w:val="20"/>
              </w:rPr>
              <w:t>Contar con un archivo con extensión .doc</w:t>
            </w:r>
          </w:p>
          <w:p w:rsidR="001B7E22" w:rsidRDefault="001B7E22" w:rsidP="00195F12">
            <w:pPr>
              <w:pStyle w:val="TableContents"/>
              <w:rPr>
                <w:rFonts w:ascii="Arial" w:hAnsi="Arial"/>
                <w:sz w:val="20"/>
              </w:rPr>
            </w:pPr>
            <w:r>
              <w:rPr>
                <w:rFonts w:ascii="Arial" w:hAnsi="Arial"/>
                <w:sz w:val="20"/>
              </w:rPr>
              <w:t>(original)</w:t>
            </w:r>
          </w:p>
          <w:p w:rsidR="001B7E22" w:rsidRDefault="001B7E22" w:rsidP="00195F12">
            <w:pPr>
              <w:pStyle w:val="TableContents"/>
              <w:rPr>
                <w:rFonts w:ascii="Arial" w:hAnsi="Arial"/>
                <w:sz w:val="20"/>
              </w:rPr>
            </w:pPr>
            <w:r>
              <w:rPr>
                <w:rFonts w:ascii="Arial" w:hAnsi="Arial"/>
                <w:sz w:val="20"/>
              </w:rPr>
              <w:t>Y cambiar su extensión a .PDF</w:t>
            </w:r>
          </w:p>
          <w:p w:rsidR="001B7E22" w:rsidRDefault="001B7E22"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1B7E22" w:rsidRPr="002D6B80" w:rsidRDefault="001B7E22" w:rsidP="00195F12">
            <w:pPr>
              <w:pStyle w:val="TableContents"/>
              <w:rPr>
                <w:rFonts w:ascii="Arial" w:hAnsi="Arial"/>
                <w:sz w:val="20"/>
              </w:rPr>
            </w:pPr>
            <w:r w:rsidRPr="00E164DA">
              <w:rPr>
                <w:rFonts w:ascii="Arial" w:hAnsi="Arial"/>
                <w:sz w:val="20"/>
              </w:rPr>
              <w:t>Archivo de Prueba.</w:t>
            </w:r>
            <w:r>
              <w:rPr>
                <w:rFonts w:ascii="Arial" w:hAnsi="Arial"/>
                <w:sz w:val="20"/>
              </w:rPr>
              <w:t>PDF</w:t>
            </w:r>
          </w:p>
        </w:tc>
        <w:tc>
          <w:tcPr>
            <w:tcW w:w="2552" w:type="dxa"/>
            <w:gridSpan w:val="2"/>
            <w:tcBorders>
              <w:left w:val="single" w:sz="1" w:space="0" w:color="000000"/>
              <w:bottom w:val="single" w:sz="1" w:space="0" w:color="000000"/>
            </w:tcBorders>
          </w:tcPr>
          <w:p w:rsidR="001B7E22" w:rsidRDefault="001B7E22" w:rsidP="0009001C">
            <w:pPr>
              <w:pStyle w:val="PSI-Normal"/>
              <w:spacing w:before="0" w:line="240" w:lineRule="auto"/>
              <w:ind w:left="360"/>
              <w:rPr>
                <w:rFonts w:ascii="Arial" w:hAnsi="Arial"/>
                <w:sz w:val="20"/>
              </w:rPr>
            </w:pPr>
            <w:r>
              <w:rPr>
                <w:rFonts w:ascii="Arial" w:hAnsi="Arial"/>
                <w:sz w:val="20"/>
              </w:rPr>
              <w:t xml:space="preserve">Cargar satisfactoriamente el archivo .PDF en el sistema para posteriormente ser subido. </w:t>
            </w:r>
          </w:p>
        </w:tc>
        <w:tc>
          <w:tcPr>
            <w:tcW w:w="2410" w:type="dxa"/>
            <w:gridSpan w:val="2"/>
            <w:tcBorders>
              <w:left w:val="single" w:sz="1" w:space="0" w:color="000000"/>
              <w:bottom w:val="single" w:sz="1" w:space="0" w:color="000000"/>
              <w:right w:val="single" w:sz="1" w:space="0" w:color="000000"/>
            </w:tcBorders>
          </w:tcPr>
          <w:p w:rsidR="001B7E22" w:rsidRDefault="001B7E22" w:rsidP="0009001C">
            <w:pPr>
              <w:pStyle w:val="TableContents"/>
              <w:rPr>
                <w:rFonts w:ascii="Arial" w:hAnsi="Arial"/>
                <w:sz w:val="20"/>
              </w:rPr>
            </w:pPr>
            <w:r>
              <w:rPr>
                <w:rFonts w:ascii="Arial" w:hAnsi="Arial"/>
                <w:sz w:val="20"/>
              </w:rPr>
              <w:t>Satisfactorio.</w:t>
            </w:r>
          </w:p>
          <w:p w:rsidR="001B7E22" w:rsidRDefault="001B7E22" w:rsidP="0009001C">
            <w:pPr>
              <w:pStyle w:val="TableContents"/>
              <w:rPr>
                <w:rFonts w:ascii="Arial" w:hAnsi="Arial"/>
                <w:sz w:val="20"/>
              </w:rPr>
            </w:pPr>
            <w:r>
              <w:rPr>
                <w:rFonts w:ascii="Arial" w:hAnsi="Arial"/>
                <w:sz w:val="20"/>
              </w:rPr>
              <w:t xml:space="preserve">Correcta carga del archivo .PDF en el sistema para posteriormente ser subido. </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.DOCX</w:t>
            </w:r>
          </w:p>
          <w:p w:rsidR="00271465" w:rsidRDefault="00271465"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sidRPr="00E164DA">
              <w:rPr>
                <w:rFonts w:ascii="Arial" w:hAnsi="Arial"/>
                <w:sz w:val="20"/>
              </w:rPr>
              <w:t>Archivo de Prueba.</w:t>
            </w:r>
            <w:r>
              <w:rPr>
                <w:rFonts w:ascii="Arial" w:hAnsi="Arial"/>
                <w:sz w:val="20"/>
              </w:rPr>
              <w:t>DOCX</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 xml:space="preserve">No cargar en el sistema el archivo .DOCX </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"Archivo con extensión no permitida: DOCX".</w:t>
            </w:r>
          </w:p>
          <w:p w:rsidR="00271465" w:rsidRDefault="00271465" w:rsidP="00195F12">
            <w:pPr>
              <w:pStyle w:val="TableContents"/>
              <w:rPr>
                <w:rFonts w:ascii="Arial" w:hAnsi="Arial"/>
                <w:sz w:val="20"/>
              </w:rPr>
            </w:pPr>
            <w:r>
              <w:rPr>
                <w:rFonts w:ascii="Arial" w:hAnsi="Arial"/>
                <w:sz w:val="20"/>
              </w:rPr>
              <w:t xml:space="preserve">No se ha cargado en el sistema el archivo. </w:t>
            </w:r>
          </w:p>
          <w:p w:rsidR="00271465" w:rsidRDefault="00271465" w:rsidP="00195F12">
            <w:pPr>
              <w:pStyle w:val="TableContents"/>
              <w:rPr>
                <w:rFonts w:ascii="Arial" w:hAnsi="Arial"/>
                <w:sz w:val="20"/>
              </w:rPr>
            </w:pP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.XLSX</w:t>
            </w:r>
          </w:p>
          <w:p w:rsidR="00271465" w:rsidRDefault="00271465"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Archivo de Prueba.XLSX</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.XLSX</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"Archivo con extensión no permitida: XLSX".</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.PPTX</w:t>
            </w:r>
          </w:p>
          <w:p w:rsidR="00271465" w:rsidRDefault="00271465"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Archivo de Prueba. PPTX</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 PPTX</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"Archivo con extensión no permitida: PPTX ".</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.ODT</w:t>
            </w:r>
          </w:p>
          <w:p w:rsidR="00271465" w:rsidRDefault="00271465"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Archivo de Prueba.ODT</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 ODT</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"Archivo con extensión no permitida: ODT".</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.ODS</w:t>
            </w:r>
          </w:p>
          <w:p w:rsidR="00271465" w:rsidRDefault="00271465" w:rsidP="00195F12">
            <w:pPr>
              <w:pStyle w:val="TableContents"/>
              <w:rPr>
                <w:rFonts w:ascii="Arial" w:hAnsi="Arial"/>
                <w:sz w:val="20"/>
              </w:rPr>
            </w:pPr>
            <w:r>
              <w:rPr>
                <w:rFonts w:ascii="Arial" w:hAnsi="Arial"/>
                <w:sz w:val="20"/>
              </w:rPr>
              <w:lastRenderedPageBreak/>
              <w:t>En mayúscula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lastRenderedPageBreak/>
              <w:t>Archivo de Prueba.ODS</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lastRenderedPageBreak/>
              <w:t>No cargar en el sistema el archivo . ODS</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lastRenderedPageBreak/>
              <w:t>Satisfactorio.</w:t>
            </w:r>
          </w:p>
          <w:p w:rsidR="00271465" w:rsidRDefault="00271465" w:rsidP="00195F12">
            <w:pPr>
              <w:pStyle w:val="TableContents"/>
              <w:rPr>
                <w:rFonts w:ascii="Arial" w:hAnsi="Arial"/>
                <w:sz w:val="20"/>
              </w:rPr>
            </w:pPr>
            <w:r>
              <w:rPr>
                <w:rFonts w:ascii="Arial" w:hAnsi="Arial"/>
                <w:sz w:val="20"/>
              </w:rPr>
              <w:t xml:space="preserve">Correcta visualización del mensaje de notificación </w:t>
            </w:r>
            <w:r>
              <w:rPr>
                <w:rFonts w:ascii="Arial" w:hAnsi="Arial"/>
                <w:sz w:val="20"/>
              </w:rPr>
              <w:lastRenderedPageBreak/>
              <w:t>"Archivo con extensión no permitida: ODS".</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lastRenderedPageBreak/>
              <w:t>25</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.ODP</w:t>
            </w:r>
          </w:p>
          <w:p w:rsidR="00271465" w:rsidRDefault="00271465"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Archivo de Prueba.ODP</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 ODP</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"Archivo con extensión no permitida: ODP".</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26</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.JPG</w:t>
            </w:r>
          </w:p>
          <w:p w:rsidR="00271465" w:rsidRDefault="00271465"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Archivo de Prueba.JPG</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 JPG</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"Archivo con extensión no permitida: JPG".</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27</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.PNG</w:t>
            </w:r>
          </w:p>
          <w:p w:rsidR="00271465" w:rsidRDefault="00271465"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Archivo de Prueba.PNG</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 PNG</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"Archivo con extensión no permitida: PNG".</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28</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.XML</w:t>
            </w:r>
          </w:p>
          <w:p w:rsidR="00271465" w:rsidRDefault="00271465"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Archivo de Prueba.XML</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 XML</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"Archivo con extensión no permitida: XML".</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29</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.HTM</w:t>
            </w:r>
          </w:p>
          <w:p w:rsidR="00271465" w:rsidRDefault="00271465"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Prueba.HTM</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 HTM</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"Archivo con extensión no permitida: HTM".</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30</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.TXT</w:t>
            </w:r>
          </w:p>
          <w:p w:rsidR="00271465" w:rsidRDefault="00271465"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Archivo de Prueba.TXT</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 TXT</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"Archivo con extensión no permitida: TXT".</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271465" w:rsidTr="00195F12">
        <w:tc>
          <w:tcPr>
            <w:tcW w:w="851" w:type="dxa"/>
            <w:tcBorders>
              <w:left w:val="single" w:sz="1" w:space="0" w:color="000000"/>
              <w:bottom w:val="single" w:sz="1" w:space="0" w:color="000000"/>
            </w:tcBorders>
          </w:tcPr>
          <w:p w:rsidR="00271465" w:rsidRPr="004604A1" w:rsidRDefault="00271465" w:rsidP="00195F12">
            <w:pPr>
              <w:pStyle w:val="TableContents"/>
              <w:rPr>
                <w:rFonts w:ascii="Arial" w:hAnsi="Arial"/>
                <w:sz w:val="20"/>
                <w:lang w:val="es-ES"/>
              </w:rPr>
            </w:pPr>
            <w:r>
              <w:rPr>
                <w:rFonts w:ascii="Arial" w:hAnsi="Arial"/>
                <w:sz w:val="20"/>
                <w:lang w:val="es-ES"/>
              </w:rPr>
              <w:t>31</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.DOC</w:t>
            </w:r>
          </w:p>
          <w:p w:rsidR="00271465" w:rsidRDefault="00271465"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Archivo de Prueba.DOC</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 DOC</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"Archivo con extensión no permitida: DOC".</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32</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 xml:space="preserve">Contar con un </w:t>
            </w:r>
            <w:r>
              <w:rPr>
                <w:rFonts w:ascii="Arial" w:hAnsi="Arial"/>
                <w:sz w:val="20"/>
              </w:rPr>
              <w:lastRenderedPageBreak/>
              <w:t>archivo con extensión .PPT</w:t>
            </w:r>
          </w:p>
          <w:p w:rsidR="00271465" w:rsidRDefault="00271465"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lastRenderedPageBreak/>
              <w:t xml:space="preserve">Archivo de </w:t>
            </w:r>
            <w:r>
              <w:rPr>
                <w:rFonts w:ascii="Arial" w:hAnsi="Arial"/>
                <w:sz w:val="20"/>
              </w:rPr>
              <w:lastRenderedPageBreak/>
              <w:t>Prueba.PPT</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lastRenderedPageBreak/>
              <w:t xml:space="preserve">Visualizar un mensaje de </w:t>
            </w:r>
            <w:r>
              <w:rPr>
                <w:rFonts w:ascii="Arial" w:hAnsi="Arial"/>
                <w:sz w:val="20"/>
              </w:rPr>
              <w:lastRenderedPageBreak/>
              <w:t xml:space="preserve">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 PPT</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lastRenderedPageBreak/>
              <w:t>Satisfactorio.</w:t>
            </w:r>
          </w:p>
          <w:p w:rsidR="00271465" w:rsidRDefault="00271465" w:rsidP="00195F12">
            <w:pPr>
              <w:pStyle w:val="TableContents"/>
              <w:rPr>
                <w:rFonts w:ascii="Arial" w:hAnsi="Arial"/>
                <w:sz w:val="20"/>
              </w:rPr>
            </w:pPr>
            <w:r>
              <w:rPr>
                <w:rFonts w:ascii="Arial" w:hAnsi="Arial"/>
                <w:sz w:val="20"/>
              </w:rPr>
              <w:lastRenderedPageBreak/>
              <w:t>Correcta visualización del mensaje de notificación "Archivo con extensión no permitida: PPT".</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sidRPr="00CA3406">
              <w:rPr>
                <w:rFonts w:ascii="Arial" w:hAnsi="Arial"/>
                <w:sz w:val="20"/>
              </w:rPr>
              <w:lastRenderedPageBreak/>
              <w:t>33</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.XLS</w:t>
            </w:r>
          </w:p>
          <w:p w:rsidR="00271465" w:rsidRDefault="00271465" w:rsidP="00195F12">
            <w:pPr>
              <w:pStyle w:val="TableContents"/>
              <w:rPr>
                <w:rFonts w:ascii="Arial" w:hAnsi="Arial"/>
                <w:sz w:val="20"/>
              </w:rPr>
            </w:pPr>
            <w:r>
              <w:rPr>
                <w:rFonts w:ascii="Arial" w:hAnsi="Arial"/>
                <w:sz w:val="20"/>
              </w:rPr>
              <w:t>En mayúscula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Archivo de Prueba.XLS</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.XLS</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"Archivo con extensión no permitida: XLS".</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34</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.pdf</w:t>
            </w:r>
          </w:p>
          <w:p w:rsidR="00271465" w:rsidRDefault="00966169" w:rsidP="00195F12">
            <w:pPr>
              <w:pStyle w:val="TableContents"/>
              <w:rPr>
                <w:rFonts w:ascii="Arial" w:hAnsi="Arial"/>
                <w:sz w:val="20"/>
              </w:rPr>
            </w:pPr>
            <w:r>
              <w:rPr>
                <w:rFonts w:ascii="Arial" w:hAnsi="Arial"/>
                <w:sz w:val="20"/>
              </w:rPr>
              <w:t>En minúscula y en mayúscula</w:t>
            </w:r>
            <w:r w:rsidR="00271465">
              <w:rPr>
                <w:rFonts w:ascii="Arial" w:hAnsi="Arial"/>
                <w:sz w:val="20"/>
              </w:rPr>
              <w:t xml:space="preserve"> </w:t>
            </w:r>
          </w:p>
          <w:p w:rsidR="00271465" w:rsidRDefault="00271465" w:rsidP="00195F12">
            <w:pPr>
              <w:pStyle w:val="TableContents"/>
              <w:rPr>
                <w:rFonts w:ascii="Arial" w:hAnsi="Arial"/>
                <w:sz w:val="20"/>
              </w:rPr>
            </w:pPr>
            <w:r>
              <w:rPr>
                <w:rFonts w:ascii="Arial" w:hAnsi="Arial"/>
                <w:sz w:val="20"/>
              </w:rPr>
              <w:t xml:space="preserve">Menor a 2 Mb. </w:t>
            </w:r>
          </w:p>
          <w:p w:rsidR="00271465" w:rsidRDefault="00271465" w:rsidP="00195F12">
            <w:pPr>
              <w:pStyle w:val="TableContents"/>
              <w:rPr>
                <w:rFonts w:ascii="Arial" w:hAnsi="Arial"/>
                <w:sz w:val="20"/>
              </w:rPr>
            </w:pPr>
            <w:r>
              <w:rPr>
                <w:rFonts w:ascii="Arial" w:hAnsi="Arial"/>
                <w:sz w:val="20"/>
              </w:rPr>
              <w:t>(1,30 Mb)</w:t>
            </w:r>
          </w:p>
          <w:p w:rsidR="00271465" w:rsidRDefault="00271465" w:rsidP="00195F12">
            <w:pPr>
              <w:pStyle w:val="TableContents"/>
              <w:rPr>
                <w:rFonts w:ascii="Arial" w:hAnsi="Arial"/>
                <w:sz w:val="20"/>
              </w:rPr>
            </w:pP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sidRPr="00516529">
              <w:rPr>
                <w:rFonts w:ascii="Arial" w:hAnsi="Arial"/>
                <w:sz w:val="20"/>
              </w:rPr>
              <w:t>prg_1665_072_uarg_pact</w:t>
            </w:r>
            <w:r>
              <w:rPr>
                <w:rFonts w:ascii="Arial" w:hAnsi="Arial"/>
                <w:sz w:val="20"/>
              </w:rPr>
              <w:t>.pdf</w:t>
            </w:r>
          </w:p>
          <w:p w:rsidR="00966169" w:rsidRDefault="00966169" w:rsidP="00195F12">
            <w:pPr>
              <w:pStyle w:val="TableContents"/>
              <w:rPr>
                <w:rFonts w:ascii="Arial" w:hAnsi="Arial"/>
                <w:sz w:val="20"/>
              </w:rPr>
            </w:pPr>
            <w:r>
              <w:rPr>
                <w:rFonts w:ascii="Arial" w:hAnsi="Arial"/>
                <w:sz w:val="20"/>
              </w:rPr>
              <w:t xml:space="preserve">y </w:t>
            </w:r>
          </w:p>
          <w:p w:rsidR="00966169" w:rsidRDefault="00966169" w:rsidP="00966169">
            <w:pPr>
              <w:pStyle w:val="TableContents"/>
              <w:rPr>
                <w:rFonts w:ascii="Arial" w:hAnsi="Arial"/>
                <w:sz w:val="20"/>
              </w:rPr>
            </w:pPr>
            <w:r w:rsidRPr="00516529">
              <w:rPr>
                <w:rFonts w:ascii="Arial" w:hAnsi="Arial"/>
                <w:sz w:val="20"/>
              </w:rPr>
              <w:t>prg_1665_072_uarg_pact</w:t>
            </w:r>
            <w:r>
              <w:rPr>
                <w:rFonts w:ascii="Arial" w:hAnsi="Arial"/>
                <w:sz w:val="20"/>
              </w:rPr>
              <w:t>.PDF</w:t>
            </w:r>
          </w:p>
          <w:p w:rsidR="00966169" w:rsidRDefault="00966169" w:rsidP="00195F12">
            <w:pPr>
              <w:pStyle w:val="TableContents"/>
              <w:rPr>
                <w:rFonts w:ascii="Arial" w:hAnsi="Arial"/>
                <w:sz w:val="20"/>
              </w:rPr>
            </w:pP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Cargar satisfactoriamente el archivo .pdf</w:t>
            </w:r>
            <w:r w:rsidR="00966169">
              <w:rPr>
                <w:rFonts w:ascii="Arial" w:hAnsi="Arial"/>
                <w:sz w:val="20"/>
              </w:rPr>
              <w:t xml:space="preserve"> y .PDF</w:t>
            </w:r>
            <w:r>
              <w:rPr>
                <w:rFonts w:ascii="Arial" w:hAnsi="Arial"/>
                <w:sz w:val="20"/>
              </w:rPr>
              <w:t xml:space="preserve"> en el sistema para posteriormente ser subido. </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carga del archivo .pdf</w:t>
            </w:r>
            <w:r w:rsidR="00966169">
              <w:rPr>
                <w:rFonts w:ascii="Arial" w:hAnsi="Arial"/>
                <w:sz w:val="20"/>
              </w:rPr>
              <w:t xml:space="preserve"> y .PDF</w:t>
            </w:r>
            <w:r>
              <w:rPr>
                <w:rFonts w:ascii="Arial" w:hAnsi="Arial"/>
                <w:sz w:val="20"/>
              </w:rPr>
              <w:t xml:space="preserve"> en el sistema para posteriormente ser subido. </w:t>
            </w:r>
          </w:p>
        </w:tc>
      </w:tr>
      <w:tr w:rsidR="00271465" w:rsidTr="00195F12">
        <w:tc>
          <w:tcPr>
            <w:tcW w:w="851" w:type="dxa"/>
            <w:tcBorders>
              <w:left w:val="single" w:sz="1" w:space="0" w:color="000000"/>
              <w:bottom w:val="single" w:sz="1" w:space="0" w:color="000000"/>
            </w:tcBorders>
          </w:tcPr>
          <w:p w:rsidR="00271465" w:rsidRDefault="00F5123B" w:rsidP="00195F12">
            <w:pPr>
              <w:pStyle w:val="TableContents"/>
              <w:rPr>
                <w:rFonts w:ascii="Arial" w:hAnsi="Arial"/>
                <w:sz w:val="20"/>
              </w:rPr>
            </w:pPr>
            <w:r>
              <w:rPr>
                <w:rFonts w:ascii="Arial" w:hAnsi="Arial"/>
                <w:sz w:val="20"/>
              </w:rPr>
              <w:t>35</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.pdf</w:t>
            </w:r>
          </w:p>
          <w:p w:rsidR="00271465" w:rsidRDefault="00F5123B" w:rsidP="00195F12">
            <w:pPr>
              <w:pStyle w:val="TableContents"/>
              <w:rPr>
                <w:rFonts w:ascii="Arial" w:hAnsi="Arial"/>
                <w:sz w:val="20"/>
              </w:rPr>
            </w:pPr>
            <w:r>
              <w:rPr>
                <w:rFonts w:ascii="Arial" w:hAnsi="Arial"/>
                <w:sz w:val="20"/>
              </w:rPr>
              <w:t>En minúscula y en mayúscula</w:t>
            </w:r>
          </w:p>
          <w:p w:rsidR="00271465" w:rsidRDefault="00271465" w:rsidP="00195F12">
            <w:pPr>
              <w:pStyle w:val="TableContents"/>
              <w:rPr>
                <w:rFonts w:ascii="Arial" w:hAnsi="Arial"/>
                <w:sz w:val="20"/>
              </w:rPr>
            </w:pPr>
            <w:r>
              <w:rPr>
                <w:rFonts w:ascii="Arial" w:hAnsi="Arial"/>
                <w:sz w:val="20"/>
              </w:rPr>
              <w:t>Mayor a 2 Mb.</w:t>
            </w:r>
          </w:p>
          <w:p w:rsidR="00271465" w:rsidRDefault="00271465" w:rsidP="00195F12">
            <w:pPr>
              <w:pStyle w:val="TableContents"/>
              <w:rPr>
                <w:rFonts w:ascii="Arial" w:hAnsi="Arial"/>
                <w:sz w:val="20"/>
              </w:rPr>
            </w:pPr>
            <w:r>
              <w:rPr>
                <w:rFonts w:ascii="Arial" w:hAnsi="Arial"/>
                <w:sz w:val="20"/>
              </w:rPr>
              <w:t>(2,01 Mb)</w:t>
            </w:r>
          </w:p>
          <w:p w:rsidR="00271465" w:rsidRDefault="00271465" w:rsidP="00195F12">
            <w:pPr>
              <w:pStyle w:val="TableContents"/>
              <w:rPr>
                <w:rFonts w:ascii="Arial" w:hAnsi="Arial"/>
                <w:sz w:val="20"/>
              </w:rPr>
            </w:pP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sidRPr="00516529">
              <w:rPr>
                <w:rFonts w:ascii="Arial" w:hAnsi="Arial"/>
                <w:sz w:val="20"/>
              </w:rPr>
              <w:t>prg_1668_072_uarg_pact.pdf</w:t>
            </w:r>
          </w:p>
          <w:p w:rsidR="00F5123B" w:rsidRDefault="00F5123B" w:rsidP="00195F12">
            <w:pPr>
              <w:pStyle w:val="TableContents"/>
              <w:rPr>
                <w:rFonts w:ascii="Arial" w:hAnsi="Arial"/>
                <w:sz w:val="20"/>
              </w:rPr>
            </w:pPr>
            <w:r>
              <w:rPr>
                <w:rFonts w:ascii="Arial" w:hAnsi="Arial"/>
                <w:sz w:val="20"/>
              </w:rPr>
              <w:t>y</w:t>
            </w:r>
          </w:p>
          <w:p w:rsidR="00F5123B" w:rsidRDefault="00F5123B" w:rsidP="00195F12">
            <w:pPr>
              <w:pStyle w:val="TableContents"/>
              <w:rPr>
                <w:rFonts w:ascii="Arial" w:hAnsi="Arial"/>
                <w:sz w:val="20"/>
              </w:rPr>
            </w:pPr>
            <w:r>
              <w:rPr>
                <w:rFonts w:ascii="Arial" w:hAnsi="Arial"/>
                <w:sz w:val="20"/>
              </w:rPr>
              <w:t>prg_1668_072_uarg_pact.PDF</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.pdf</w:t>
            </w:r>
            <w:r w:rsidR="00F5123B">
              <w:rPr>
                <w:rFonts w:ascii="Arial" w:hAnsi="Arial"/>
                <w:sz w:val="20"/>
              </w:rPr>
              <w:t xml:space="preserve"> y .PDF</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"El Documento excede el tamaño máximo de 2 Mb".</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271465" w:rsidTr="00195F12">
        <w:tc>
          <w:tcPr>
            <w:tcW w:w="851" w:type="dxa"/>
            <w:tcBorders>
              <w:left w:val="single" w:sz="1" w:space="0" w:color="000000"/>
              <w:bottom w:val="single" w:sz="1" w:space="0" w:color="000000"/>
            </w:tcBorders>
          </w:tcPr>
          <w:p w:rsidR="00271465" w:rsidRDefault="00F5123B" w:rsidP="00195F12">
            <w:pPr>
              <w:pStyle w:val="TableContents"/>
              <w:rPr>
                <w:rFonts w:ascii="Arial" w:hAnsi="Arial"/>
                <w:sz w:val="20"/>
              </w:rPr>
            </w:pPr>
            <w:r>
              <w:rPr>
                <w:rFonts w:ascii="Arial" w:hAnsi="Arial"/>
                <w:sz w:val="20"/>
              </w:rPr>
              <w:t>36</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.pdf</w:t>
            </w:r>
          </w:p>
          <w:p w:rsidR="00271465" w:rsidRDefault="00F5123B" w:rsidP="00195F12">
            <w:pPr>
              <w:pStyle w:val="TableContents"/>
              <w:rPr>
                <w:rFonts w:ascii="Arial" w:hAnsi="Arial"/>
                <w:sz w:val="20"/>
              </w:rPr>
            </w:pPr>
            <w:r>
              <w:rPr>
                <w:rFonts w:ascii="Arial" w:hAnsi="Arial"/>
                <w:sz w:val="20"/>
              </w:rPr>
              <w:t>En minúscula y en mayúscula</w:t>
            </w:r>
          </w:p>
          <w:p w:rsidR="00271465" w:rsidRDefault="00271465" w:rsidP="00195F12">
            <w:pPr>
              <w:pStyle w:val="TableContents"/>
              <w:rPr>
                <w:rFonts w:ascii="Arial" w:hAnsi="Arial"/>
                <w:sz w:val="20"/>
              </w:rPr>
            </w:pPr>
            <w:r>
              <w:rPr>
                <w:rFonts w:ascii="Arial" w:hAnsi="Arial"/>
                <w:sz w:val="20"/>
              </w:rPr>
              <w:t>Mayor a 2 Mb.</w:t>
            </w:r>
          </w:p>
          <w:p w:rsidR="00271465" w:rsidRDefault="00271465" w:rsidP="00195F12">
            <w:pPr>
              <w:pStyle w:val="TableContents"/>
              <w:rPr>
                <w:rFonts w:ascii="Arial" w:hAnsi="Arial"/>
                <w:sz w:val="20"/>
              </w:rPr>
            </w:pPr>
            <w:r>
              <w:rPr>
                <w:rFonts w:ascii="Arial" w:hAnsi="Arial"/>
                <w:sz w:val="20"/>
              </w:rPr>
              <w:t>(2,46 Mb)</w:t>
            </w:r>
          </w:p>
          <w:p w:rsidR="00271465" w:rsidRDefault="00271465" w:rsidP="00195F12">
            <w:pPr>
              <w:pStyle w:val="TableContents"/>
              <w:rPr>
                <w:rFonts w:ascii="Arial" w:hAnsi="Arial"/>
                <w:sz w:val="20"/>
              </w:rPr>
            </w:pP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sidRPr="00516529">
              <w:rPr>
                <w:rFonts w:ascii="Arial" w:hAnsi="Arial"/>
                <w:sz w:val="20"/>
              </w:rPr>
              <w:t>prg_2138_016_uarg_pact.pdf</w:t>
            </w:r>
          </w:p>
          <w:p w:rsidR="00F5123B" w:rsidRDefault="00F5123B" w:rsidP="00195F12">
            <w:pPr>
              <w:pStyle w:val="TableContents"/>
              <w:rPr>
                <w:rFonts w:ascii="Arial" w:hAnsi="Arial"/>
                <w:sz w:val="20"/>
              </w:rPr>
            </w:pPr>
            <w:r>
              <w:rPr>
                <w:rFonts w:ascii="Arial" w:hAnsi="Arial"/>
                <w:sz w:val="20"/>
              </w:rPr>
              <w:t>y</w:t>
            </w:r>
          </w:p>
          <w:p w:rsidR="00F5123B" w:rsidRDefault="00F5123B" w:rsidP="00195F12">
            <w:pPr>
              <w:pStyle w:val="TableContents"/>
              <w:rPr>
                <w:rFonts w:ascii="Arial" w:hAnsi="Arial"/>
                <w:sz w:val="20"/>
              </w:rPr>
            </w:pPr>
            <w:r w:rsidRPr="00516529">
              <w:rPr>
                <w:rFonts w:ascii="Arial" w:hAnsi="Arial"/>
                <w:sz w:val="20"/>
              </w:rPr>
              <w:t>prg_2138_016_uarg_pact.</w:t>
            </w:r>
            <w:r>
              <w:rPr>
                <w:rFonts w:ascii="Arial" w:hAnsi="Arial"/>
                <w:sz w:val="20"/>
              </w:rPr>
              <w:t>PDF</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que notifique el error. </w:t>
            </w:r>
          </w:p>
          <w:p w:rsidR="00271465" w:rsidRDefault="00271465" w:rsidP="00195F12">
            <w:pPr>
              <w:pStyle w:val="PSI-Normal"/>
              <w:spacing w:before="0" w:line="240" w:lineRule="auto"/>
              <w:ind w:left="360"/>
              <w:rPr>
                <w:rFonts w:ascii="Arial" w:hAnsi="Arial"/>
                <w:sz w:val="20"/>
              </w:rPr>
            </w:pPr>
            <w:r>
              <w:rPr>
                <w:rFonts w:ascii="Arial" w:hAnsi="Arial"/>
                <w:sz w:val="20"/>
              </w:rPr>
              <w:t>No cargar en el sistema el archivo .pdf</w:t>
            </w:r>
            <w:r w:rsidR="00F5123B">
              <w:rPr>
                <w:rFonts w:ascii="Arial" w:hAnsi="Arial"/>
                <w:sz w:val="20"/>
              </w:rPr>
              <w:t xml:space="preserve"> y .PDF</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Correcta visualización del mensaje de notificación "El Documento excede el tamaño máximo de 2 Mb".</w:t>
            </w:r>
          </w:p>
          <w:p w:rsidR="00271465" w:rsidRDefault="00271465" w:rsidP="00195F12">
            <w:pPr>
              <w:pStyle w:val="TableContents"/>
              <w:rPr>
                <w:rFonts w:ascii="Arial" w:hAnsi="Arial"/>
                <w:sz w:val="20"/>
              </w:rPr>
            </w:pPr>
            <w:r>
              <w:rPr>
                <w:rFonts w:ascii="Arial" w:hAnsi="Arial"/>
                <w:sz w:val="20"/>
              </w:rPr>
              <w:t>No se ha cargado en el sistema el archivo.</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"Seleccionar Archivo", este despliega el explorador de archivos y permita solamente cargar en el sistema un archivo con extensión .pdf menor o igual al tamaño máximo establecido en la Base de Datos (2 Mb = 2048 Kb). El cual, posteriormente será subido al sistema. </w:t>
            </w:r>
          </w:p>
          <w:p w:rsidR="00271465" w:rsidRPr="00713567" w:rsidRDefault="00271465" w:rsidP="00195F12">
            <w:pPr>
              <w:pStyle w:val="PSI-Normal"/>
            </w:pPr>
            <w:r>
              <w:t xml:space="preserve">Además deberá rechazar cualquier archivo con un formato de extensión diferente al mencionado, como así también aquellos archivos que superen el tamaño máximo (2 Mb).  </w:t>
            </w:r>
          </w:p>
        </w:tc>
      </w:tr>
      <w:tr w:rsidR="00271465" w:rsidTr="00195F12">
        <w:tc>
          <w:tcPr>
            <w:tcW w:w="8931" w:type="dxa"/>
            <w:gridSpan w:val="7"/>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color w:val="0000FF"/>
                <w:sz w:val="20"/>
              </w:rPr>
            </w:pPr>
            <w:r>
              <w:rPr>
                <w:rFonts w:ascii="Arial" w:hAnsi="Arial"/>
                <w:b/>
                <w:bCs/>
                <w:sz w:val="20"/>
              </w:rPr>
              <w:t>Decisión de Aprobación del Caso de Prueba:</w:t>
            </w:r>
            <w:r w:rsidR="006A0E6C">
              <w:rPr>
                <w:rFonts w:ascii="Arial" w:hAnsi="Arial"/>
                <w:sz w:val="20"/>
              </w:rPr>
              <w:t xml:space="preserve">    Aprobó: __X__    Fallo: __</w:t>
            </w:r>
            <w:r>
              <w:rPr>
                <w:rFonts w:ascii="Arial" w:hAnsi="Arial"/>
                <w:sz w:val="20"/>
              </w:rPr>
              <w:t xml:space="preserve">_ </w:t>
            </w:r>
          </w:p>
        </w:tc>
      </w:tr>
      <w:tr w:rsidR="00271465" w:rsidTr="00195F12">
        <w:tc>
          <w:tcPr>
            <w:tcW w:w="8931" w:type="dxa"/>
            <w:gridSpan w:val="7"/>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w:t>
            </w:r>
            <w:r w:rsidR="006A0E6C">
              <w:rPr>
                <w:rFonts w:ascii="Arial" w:hAnsi="Arial"/>
                <w:sz w:val="20"/>
              </w:rPr>
              <w:t>25/08/2019</w:t>
            </w:r>
            <w:r>
              <w:rPr>
                <w:rFonts w:ascii="Arial" w:hAnsi="Arial"/>
                <w:sz w:val="20"/>
              </w:rPr>
              <w:t>_____</w:t>
            </w:r>
          </w:p>
        </w:tc>
      </w:tr>
    </w:tbl>
    <w:p w:rsidR="00271465" w:rsidRDefault="00271465" w:rsidP="00271465">
      <w:pPr>
        <w:pStyle w:val="InfoBlue"/>
        <w:ind w:left="363"/>
      </w:pPr>
    </w:p>
    <w:p w:rsidR="00271465" w:rsidRDefault="00271465" w:rsidP="00271465">
      <w:pPr>
        <w:rPr>
          <w:lang w:val="es-VE"/>
        </w:rPr>
      </w:pPr>
    </w:p>
    <w:p w:rsidR="00271465" w:rsidRPr="00321BC3" w:rsidRDefault="00271465" w:rsidP="00271465">
      <w:pPr>
        <w:rPr>
          <w:b/>
          <w:lang w:val="es-VE"/>
        </w:rPr>
      </w:pPr>
    </w:p>
    <w:p w:rsidR="00271465" w:rsidRPr="00321BC3" w:rsidRDefault="00271465" w:rsidP="00271465">
      <w:pPr>
        <w:pStyle w:val="PSI-Ttulo2"/>
        <w:rPr>
          <w:color w:val="365F91" w:themeColor="accent1" w:themeShade="BF"/>
          <w:sz w:val="28"/>
          <w:szCs w:val="28"/>
        </w:rPr>
      </w:pPr>
      <w:bookmarkStart w:id="61" w:name="_Toc36222661"/>
      <w:r>
        <w:lastRenderedPageBreak/>
        <w:t>Caso de Prueba P007</w:t>
      </w:r>
      <w:bookmarkEnd w:id="61"/>
    </w:p>
    <w:p w:rsidR="00271465" w:rsidRDefault="00271465" w:rsidP="00271465">
      <w:r>
        <w:t>Pertenece al botón Seleccionar Archivo.</w:t>
      </w:r>
    </w:p>
    <w:p w:rsidR="00271465" w:rsidRPr="00664D4B" w:rsidRDefault="00271465" w:rsidP="00271465">
      <w:pPr>
        <w:pStyle w:val="PSI-Ttulo3"/>
      </w:pPr>
      <w:bookmarkStart w:id="62" w:name="_Toc36222662"/>
      <w:r w:rsidRPr="00664D4B">
        <w:t>Descripción</w:t>
      </w:r>
      <w:bookmarkEnd w:id="62"/>
      <w:r w:rsidRPr="00664D4B">
        <w:t xml:space="preserve"> </w:t>
      </w:r>
    </w:p>
    <w:p w:rsidR="00271465" w:rsidRDefault="00271465" w:rsidP="00271465">
      <w:pPr>
        <w:pStyle w:val="PSI-Normal"/>
      </w:pPr>
      <w:r w:rsidRPr="00664D4B">
        <w:t xml:space="preserve">Este caso de prueba, tiene como objetivo probar </w:t>
      </w:r>
      <w:r>
        <w:t xml:space="preserve">que el botón de notificación "Aceptar" al ser clickeado, cierre el mensaje de aviso y permanezca en la pantalla Subir Programa. </w:t>
      </w:r>
    </w:p>
    <w:p w:rsidR="00271465" w:rsidRPr="00664D4B" w:rsidRDefault="00271465" w:rsidP="00271465">
      <w:pPr>
        <w:pStyle w:val="PSI-Normal"/>
      </w:pPr>
      <w:r>
        <w:t xml:space="preserve"> </w:t>
      </w:r>
    </w:p>
    <w:p w:rsidR="00271465" w:rsidRPr="00664D4B" w:rsidRDefault="00271465" w:rsidP="00271465">
      <w:pPr>
        <w:pStyle w:val="PSI-Ttulo3"/>
      </w:pPr>
      <w:bookmarkStart w:id="63" w:name="_Toc36222663"/>
      <w:r w:rsidRPr="00664D4B">
        <w:t>Evaluación de la Prueba</w:t>
      </w:r>
      <w:bookmarkEnd w:id="63"/>
      <w:r w:rsidRPr="00664D4B">
        <w:t xml:space="preserve"> </w:t>
      </w:r>
    </w:p>
    <w:p w:rsidR="00271465" w:rsidRDefault="00271465" w:rsidP="00271465">
      <w:pPr>
        <w:pStyle w:val="PSI-Normal"/>
      </w:pPr>
      <w:r>
        <w:t xml:space="preserve">Realizada y Satisfactoria. </w:t>
      </w:r>
    </w:p>
    <w:p w:rsidR="00271465" w:rsidRPr="00664D4B" w:rsidRDefault="00271465" w:rsidP="00271465">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71465" w:rsidTr="00195F12">
        <w:tc>
          <w:tcPr>
            <w:tcW w:w="4904" w:type="dxa"/>
            <w:gridSpan w:val="4"/>
            <w:tcBorders>
              <w:top w:val="single" w:sz="1" w:space="0" w:color="000000"/>
              <w:left w:val="single" w:sz="1" w:space="0" w:color="000000"/>
              <w:bottom w:val="single" w:sz="1" w:space="0" w:color="000000"/>
            </w:tcBorders>
          </w:tcPr>
          <w:p w:rsidR="00271465" w:rsidRDefault="00271465" w:rsidP="00195F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Nivel de Prueba: </w:t>
            </w:r>
            <w:r w:rsidRPr="00565228">
              <w:t>Componente</w:t>
            </w:r>
          </w:p>
        </w:tc>
      </w:tr>
      <w:tr w:rsidR="00271465" w:rsidTr="00195F12">
        <w:tc>
          <w:tcPr>
            <w:tcW w:w="4904" w:type="dxa"/>
            <w:gridSpan w:val="4"/>
            <w:tcBorders>
              <w:left w:val="single" w:sz="1" w:space="0" w:color="000000"/>
              <w:bottom w:val="single" w:sz="1" w:space="0" w:color="000000"/>
            </w:tcBorders>
            <w:shd w:val="clear" w:color="auto" w:fill="E6E6E6"/>
          </w:tcPr>
          <w:p w:rsidR="00271465" w:rsidRDefault="00271465" w:rsidP="00195F12">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71465" w:rsidRDefault="00271465" w:rsidP="00195F12">
            <w:pPr>
              <w:pStyle w:val="PSI-Normal"/>
              <w:rPr>
                <w:b/>
              </w:rPr>
            </w:pPr>
            <w:r>
              <w:rPr>
                <w:b/>
              </w:rPr>
              <w:t xml:space="preserve">Tipo(s) de Pruebas(s): </w:t>
            </w:r>
            <w:r w:rsidRPr="00995A0D">
              <w:t>Funcional</w:t>
            </w:r>
          </w:p>
        </w:tc>
      </w:tr>
      <w:tr w:rsidR="00271465" w:rsidRPr="00CF4BD4" w:rsidTr="00195F12">
        <w:tc>
          <w:tcPr>
            <w:tcW w:w="4904" w:type="dxa"/>
            <w:gridSpan w:val="4"/>
            <w:tcBorders>
              <w:left w:val="single" w:sz="1" w:space="0" w:color="000000"/>
              <w:bottom w:val="single" w:sz="1" w:space="0" w:color="000000"/>
            </w:tcBorders>
          </w:tcPr>
          <w:p w:rsidR="00271465" w:rsidRDefault="00271465" w:rsidP="00195F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71465" w:rsidRPr="00CF4BD4" w:rsidTr="00195F12">
              <w:trPr>
                <w:trHeight w:val="263"/>
              </w:trPr>
              <w:tc>
                <w:tcPr>
                  <w:tcW w:w="4426" w:type="dxa"/>
                </w:tcPr>
                <w:p w:rsidR="00271465" w:rsidRPr="004D5405" w:rsidRDefault="00271465" w:rsidP="00195F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71465" w:rsidRPr="004D5405" w:rsidRDefault="00271465" w:rsidP="00195F12">
            <w:pPr>
              <w:pStyle w:val="TableContents"/>
              <w:rPr>
                <w:rFonts w:ascii="Arial" w:hAnsi="Arial"/>
                <w:color w:val="0000FF"/>
                <w:sz w:val="20"/>
                <w:lang w:val="es-AR"/>
              </w:rPr>
            </w:pP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71465" w:rsidRPr="00606E1E" w:rsidRDefault="00271465" w:rsidP="00195F12">
            <w:pPr>
              <w:pStyle w:val="PSI-Normal"/>
            </w:pPr>
            <w:r>
              <w:rPr>
                <w:b/>
              </w:rPr>
              <w:t xml:space="preserve">Autor del Caso de Prueba: </w:t>
            </w:r>
            <w:r>
              <w:t>Nicolás Sartini</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b/>
              </w:rPr>
            </w:pPr>
            <w:r>
              <w:rPr>
                <w:b/>
              </w:rPr>
              <w:t xml:space="preserve">ID/Nombre Caso de Prueba: </w:t>
            </w:r>
            <w:r>
              <w:t>P007</w:t>
            </w:r>
          </w:p>
        </w:tc>
        <w:tc>
          <w:tcPr>
            <w:tcW w:w="4027" w:type="dxa"/>
            <w:gridSpan w:val="3"/>
            <w:tcBorders>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Nombre del Probador: </w:t>
            </w:r>
            <w:r>
              <w:t>Nicolás Sartini</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b/>
              </w:rPr>
            </w:pPr>
            <w:r>
              <w:rPr>
                <w:b/>
              </w:rPr>
              <w:t xml:space="preserve">Versión del Caso de Prueba: </w:t>
            </w:r>
            <w:r w:rsidR="00EB6321">
              <w:t>02</w:t>
            </w:r>
          </w:p>
        </w:tc>
        <w:tc>
          <w:tcPr>
            <w:tcW w:w="2362" w:type="dxa"/>
            <w:gridSpan w:val="2"/>
            <w:tcBorders>
              <w:left w:val="single" w:sz="1" w:space="0" w:color="000000"/>
              <w:bottom w:val="single" w:sz="1" w:space="0" w:color="000000"/>
            </w:tcBorders>
          </w:tcPr>
          <w:p w:rsidR="00271465" w:rsidRDefault="00271465" w:rsidP="00195F12">
            <w:pPr>
              <w:pStyle w:val="PSI-Normal"/>
              <w:rPr>
                <w:b/>
              </w:rPr>
            </w:pPr>
            <w:r>
              <w:rPr>
                <w:b/>
              </w:rPr>
              <w:t xml:space="preserve">Fecha de Creación: </w:t>
            </w:r>
            <w:r w:rsidR="00EB6321">
              <w:t>24</w:t>
            </w:r>
            <w:r w:rsidRPr="00473DBE">
              <w:t>/</w:t>
            </w:r>
            <w:r w:rsidR="00EB6321">
              <w:t>08</w:t>
            </w:r>
            <w:r w:rsidRPr="00473DBE">
              <w:t>/201</w:t>
            </w:r>
            <w:r>
              <w:t>9</w:t>
            </w:r>
          </w:p>
        </w:tc>
        <w:tc>
          <w:tcPr>
            <w:tcW w:w="1665" w:type="dxa"/>
            <w:tcBorders>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Fecha de Ejecución: </w:t>
            </w:r>
            <w:r w:rsidR="00EB6321">
              <w:t>25</w:t>
            </w:r>
            <w:r w:rsidRPr="00473DBE">
              <w:t>/</w:t>
            </w:r>
            <w:r w:rsidR="00EB6321">
              <w:t>08</w:t>
            </w:r>
            <w:r w:rsidRPr="00473DBE">
              <w:t>/201</w:t>
            </w:r>
            <w:r>
              <w:t>9</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TableContents"/>
              <w:rPr>
                <w:rFonts w:ascii="Arial" w:hAnsi="Arial"/>
                <w:b/>
                <w:bCs/>
                <w:sz w:val="20"/>
              </w:rPr>
            </w:pPr>
            <w:r>
              <w:rPr>
                <w:rFonts w:ascii="Arial" w:hAnsi="Arial"/>
                <w:b/>
                <w:bCs/>
                <w:sz w:val="20"/>
              </w:rPr>
              <w:t>Condición(es) para que se ejecute el Caso de Prueba:</w:t>
            </w:r>
          </w:p>
        </w:tc>
      </w:tr>
      <w:tr w:rsidR="00271465" w:rsidTr="00195F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71465" w:rsidTr="00195F12">
              <w:trPr>
                <w:trHeight w:val="574"/>
              </w:trPr>
              <w:tc>
                <w:tcPr>
                  <w:tcW w:w="4308" w:type="dxa"/>
                </w:tcPr>
                <w:p w:rsidR="00271465" w:rsidRDefault="00271465" w:rsidP="00195F12">
                  <w:pPr>
                    <w:pStyle w:val="PSI-Normal"/>
                  </w:pPr>
                  <w:r>
                    <w:t xml:space="preserve">Se deben cumplir con los recursos necesarios en cuanto a software, hardware y configuraciones necesarias para que se pueda ejecutar este caso de prueba. </w:t>
                  </w:r>
                </w:p>
              </w:tc>
            </w:tr>
          </w:tbl>
          <w:p w:rsidR="00271465" w:rsidRPr="002F45D3" w:rsidRDefault="00271465" w:rsidP="00195F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71465" w:rsidRPr="002F45D3" w:rsidRDefault="00271465" w:rsidP="00195F12">
            <w:pPr>
              <w:pStyle w:val="PSI-Normal"/>
            </w:pPr>
            <w:r>
              <w:t>-</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TableContents"/>
              <w:rPr>
                <w:rFonts w:ascii="Arial" w:hAnsi="Arial"/>
                <w:b/>
                <w:bCs/>
                <w:sz w:val="20"/>
              </w:rPr>
            </w:pPr>
            <w:r>
              <w:rPr>
                <w:rFonts w:ascii="Arial" w:hAnsi="Arial"/>
                <w:b/>
                <w:bCs/>
                <w:sz w:val="20"/>
              </w:rPr>
              <w:t>Para la Ejecución del Caso de Prueba:</w:t>
            </w:r>
          </w:p>
        </w:tc>
      </w:tr>
      <w:tr w:rsidR="00271465" w:rsidTr="00195F12">
        <w:tc>
          <w:tcPr>
            <w:tcW w:w="851"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Resultado Obtenido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271465" w:rsidRPr="00B151C0" w:rsidRDefault="00271465" w:rsidP="00195F12">
            <w:pPr>
              <w:pStyle w:val="PSI-Normal"/>
              <w:spacing w:before="0" w:line="240" w:lineRule="auto"/>
              <w:ind w:left="360"/>
              <w:rPr>
                <w:rFonts w:ascii="Arial" w:hAnsi="Arial"/>
                <w:sz w:val="20"/>
              </w:rPr>
            </w:pPr>
            <w:r>
              <w:rPr>
                <w:rFonts w:ascii="Arial" w:hAnsi="Arial"/>
                <w:sz w:val="20"/>
              </w:rPr>
              <w:t xml:space="preserve">Cierre de mensaje de aviso y permanencia en la pantalla Subir Programa. </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 xml:space="preserve">Satisfactorio. </w:t>
            </w:r>
          </w:p>
          <w:p w:rsidR="00271465" w:rsidRDefault="00271465" w:rsidP="00195F12">
            <w:pPr>
              <w:pStyle w:val="TableContents"/>
              <w:rPr>
                <w:rFonts w:ascii="Arial" w:hAnsi="Arial"/>
                <w:sz w:val="20"/>
              </w:rPr>
            </w:pPr>
            <w:r>
              <w:rPr>
                <w:rFonts w:ascii="Arial" w:hAnsi="Arial"/>
                <w:sz w:val="20"/>
              </w:rPr>
              <w:t xml:space="preserve">Correcto cierre del mensaje de aviso y correcta permanencia en la pantalla Subir </w:t>
            </w:r>
            <w:r>
              <w:rPr>
                <w:rFonts w:ascii="Arial" w:hAnsi="Arial"/>
                <w:sz w:val="20"/>
              </w:rPr>
              <w:lastRenderedPageBreak/>
              <w:t>Programa.</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Pr="00713567" w:rsidRDefault="00271465" w:rsidP="00195F12">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clickear </w:t>
            </w:r>
            <w:r>
              <w:t xml:space="preserve">el botón de notificación "Aceptar", este cierre el mensaje de aviso y permanezca en la pantalla Subir Programa. </w:t>
            </w:r>
          </w:p>
        </w:tc>
      </w:tr>
      <w:tr w:rsidR="00271465" w:rsidTr="00195F12">
        <w:tc>
          <w:tcPr>
            <w:tcW w:w="8931" w:type="dxa"/>
            <w:gridSpan w:val="7"/>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271465" w:rsidTr="00195F12">
        <w:tc>
          <w:tcPr>
            <w:tcW w:w="8931" w:type="dxa"/>
            <w:gridSpan w:val="7"/>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b/>
                <w:bCs/>
                <w:sz w:val="20"/>
              </w:rPr>
              <w:t xml:space="preserve">Fecha de Aprobación del Caso de Prueba: </w:t>
            </w:r>
            <w:r w:rsidR="00EB6321">
              <w:rPr>
                <w:rFonts w:ascii="Arial" w:hAnsi="Arial"/>
                <w:sz w:val="20"/>
              </w:rPr>
              <w:t xml:space="preserve">  ____25/08</w:t>
            </w:r>
            <w:r>
              <w:rPr>
                <w:rFonts w:ascii="Arial" w:hAnsi="Arial"/>
                <w:sz w:val="20"/>
              </w:rPr>
              <w:t>/2019____</w:t>
            </w:r>
          </w:p>
        </w:tc>
      </w:tr>
    </w:tbl>
    <w:p w:rsidR="00271465" w:rsidRDefault="00271465" w:rsidP="00271465">
      <w:pPr>
        <w:pStyle w:val="InfoBlue"/>
        <w:ind w:left="363"/>
      </w:pPr>
    </w:p>
    <w:p w:rsidR="00271465" w:rsidRDefault="00271465" w:rsidP="00271465">
      <w:pPr>
        <w:rPr>
          <w:lang w:val="es-VE"/>
        </w:rPr>
      </w:pPr>
    </w:p>
    <w:p w:rsidR="00271465" w:rsidRDefault="00271465" w:rsidP="00271465">
      <w:pPr>
        <w:rPr>
          <w:b/>
          <w:lang w:val="es-VE"/>
        </w:rPr>
      </w:pPr>
    </w:p>
    <w:p w:rsidR="00271465" w:rsidRDefault="00271465" w:rsidP="00271465">
      <w:pPr>
        <w:rPr>
          <w:b/>
        </w:rPr>
      </w:pPr>
      <w:r w:rsidRPr="00175C7A">
        <w:rPr>
          <w:b/>
        </w:rPr>
        <w:tab/>
      </w:r>
    </w:p>
    <w:p w:rsidR="00271465" w:rsidRPr="00321BC3" w:rsidRDefault="00271465" w:rsidP="00271465">
      <w:pPr>
        <w:pStyle w:val="PSI-Ttulo2"/>
        <w:rPr>
          <w:color w:val="365F91" w:themeColor="accent1" w:themeShade="BF"/>
          <w:sz w:val="28"/>
          <w:szCs w:val="28"/>
        </w:rPr>
      </w:pPr>
      <w:bookmarkStart w:id="64" w:name="_Toc36222664"/>
      <w:r>
        <w:t>Caso de Prueba P008</w:t>
      </w:r>
      <w:bookmarkEnd w:id="64"/>
    </w:p>
    <w:p w:rsidR="00271465" w:rsidRDefault="00271465" w:rsidP="00271465">
      <w:pPr>
        <w:pStyle w:val="PSI-Ttulo3"/>
      </w:pPr>
    </w:p>
    <w:p w:rsidR="00271465" w:rsidRPr="00664D4B" w:rsidRDefault="00271465" w:rsidP="00271465">
      <w:pPr>
        <w:pStyle w:val="PSI-Ttulo3"/>
      </w:pPr>
      <w:bookmarkStart w:id="65" w:name="_Toc36222665"/>
      <w:r w:rsidRPr="00664D4B">
        <w:t>Descripción</w:t>
      </w:r>
      <w:bookmarkEnd w:id="65"/>
      <w:r w:rsidRPr="00664D4B">
        <w:t xml:space="preserve"> </w:t>
      </w:r>
    </w:p>
    <w:p w:rsidR="00271465" w:rsidRDefault="00271465" w:rsidP="00271465">
      <w:pPr>
        <w:pStyle w:val="PSI-Normal"/>
      </w:pPr>
      <w:r w:rsidRPr="00664D4B">
        <w:t xml:space="preserve">Este caso de prueba, tiene como objetivo probar </w:t>
      </w:r>
      <w:r>
        <w:t xml:space="preserve">que el botón "Subir Programa" al ser clickeado, despliegue un mensaje de notificación con dos botones (cancelar y confirmar) para corroborar si la información y el archivo.pdf son correctos, antes de ser subidos al sistema. Solamente en el caso de que todos los campos sean correctos. </w:t>
      </w:r>
    </w:p>
    <w:p w:rsidR="00271465" w:rsidRDefault="00271465" w:rsidP="00271465">
      <w:pPr>
        <w:pStyle w:val="PSI-Normal"/>
      </w:pPr>
      <w:r>
        <w:t xml:space="preserve">En el caso de que alguno de los campos no fuese correcto, se probará además que el </w:t>
      </w:r>
      <w:r w:rsidR="00834F01">
        <w:t>botón</w:t>
      </w:r>
      <w:r>
        <w:t xml:space="preserve"> "Subir Programa" al ser clickeado, no desplegará el mensaje de notificación. Emitiendo un aviso.  </w:t>
      </w:r>
    </w:p>
    <w:p w:rsidR="00271465" w:rsidRPr="00664D4B" w:rsidRDefault="00271465" w:rsidP="00271465">
      <w:pPr>
        <w:pStyle w:val="PSI-Normal"/>
      </w:pPr>
      <w:r>
        <w:t xml:space="preserve"> </w:t>
      </w:r>
    </w:p>
    <w:p w:rsidR="00271465" w:rsidRPr="00664D4B" w:rsidRDefault="00271465" w:rsidP="00271465">
      <w:pPr>
        <w:pStyle w:val="PSI-Ttulo3"/>
      </w:pPr>
      <w:bookmarkStart w:id="66" w:name="_Toc36222666"/>
      <w:r w:rsidRPr="00664D4B">
        <w:t>Evaluación de la Prueba</w:t>
      </w:r>
      <w:bookmarkEnd w:id="66"/>
      <w:r w:rsidRPr="00664D4B">
        <w:t xml:space="preserve"> </w:t>
      </w:r>
    </w:p>
    <w:p w:rsidR="00271465" w:rsidRDefault="00271465" w:rsidP="00271465">
      <w:pPr>
        <w:pStyle w:val="PSI-Normal"/>
      </w:pPr>
      <w:r>
        <w:t xml:space="preserve">Realizada y Satisfactoria. </w:t>
      </w:r>
    </w:p>
    <w:p w:rsidR="00271465" w:rsidRPr="00664D4B" w:rsidRDefault="00271465" w:rsidP="00271465">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71465" w:rsidTr="00195F12">
        <w:tc>
          <w:tcPr>
            <w:tcW w:w="4904" w:type="dxa"/>
            <w:gridSpan w:val="4"/>
            <w:tcBorders>
              <w:top w:val="single" w:sz="1" w:space="0" w:color="000000"/>
              <w:left w:val="single" w:sz="1" w:space="0" w:color="000000"/>
              <w:bottom w:val="single" w:sz="1" w:space="0" w:color="000000"/>
            </w:tcBorders>
          </w:tcPr>
          <w:p w:rsidR="00271465" w:rsidRDefault="00271465" w:rsidP="00195F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Nivel de Prueba: </w:t>
            </w:r>
            <w:r w:rsidRPr="00565228">
              <w:t>Componente</w:t>
            </w:r>
          </w:p>
        </w:tc>
      </w:tr>
      <w:tr w:rsidR="00271465" w:rsidTr="00195F12">
        <w:tc>
          <w:tcPr>
            <w:tcW w:w="4904" w:type="dxa"/>
            <w:gridSpan w:val="4"/>
            <w:tcBorders>
              <w:left w:val="single" w:sz="1" w:space="0" w:color="000000"/>
              <w:bottom w:val="single" w:sz="1" w:space="0" w:color="000000"/>
            </w:tcBorders>
            <w:shd w:val="clear" w:color="auto" w:fill="E6E6E6"/>
          </w:tcPr>
          <w:p w:rsidR="00271465" w:rsidRDefault="00271465" w:rsidP="00195F12">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71465" w:rsidRDefault="00271465" w:rsidP="00195F12">
            <w:pPr>
              <w:pStyle w:val="PSI-Normal"/>
              <w:rPr>
                <w:b/>
              </w:rPr>
            </w:pPr>
            <w:r>
              <w:rPr>
                <w:b/>
              </w:rPr>
              <w:t xml:space="preserve">Tipo(s) de Pruebas(s): </w:t>
            </w:r>
            <w:r w:rsidRPr="00995A0D">
              <w:t>Funcional</w:t>
            </w:r>
          </w:p>
        </w:tc>
      </w:tr>
      <w:tr w:rsidR="00271465" w:rsidRPr="00CF4BD4" w:rsidTr="00195F12">
        <w:tc>
          <w:tcPr>
            <w:tcW w:w="4904" w:type="dxa"/>
            <w:gridSpan w:val="4"/>
            <w:tcBorders>
              <w:left w:val="single" w:sz="1" w:space="0" w:color="000000"/>
              <w:bottom w:val="single" w:sz="1" w:space="0" w:color="000000"/>
            </w:tcBorders>
          </w:tcPr>
          <w:p w:rsidR="00271465" w:rsidRDefault="00271465" w:rsidP="00195F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71465" w:rsidRPr="00CF4BD4" w:rsidTr="00195F12">
              <w:trPr>
                <w:trHeight w:val="263"/>
              </w:trPr>
              <w:tc>
                <w:tcPr>
                  <w:tcW w:w="4426" w:type="dxa"/>
                </w:tcPr>
                <w:p w:rsidR="00271465" w:rsidRPr="004D5405" w:rsidRDefault="00271465" w:rsidP="00195F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71465" w:rsidRPr="004D5405" w:rsidRDefault="00271465" w:rsidP="00195F12">
            <w:pPr>
              <w:pStyle w:val="TableContents"/>
              <w:rPr>
                <w:rFonts w:ascii="Arial" w:hAnsi="Arial"/>
                <w:color w:val="0000FF"/>
                <w:sz w:val="20"/>
                <w:lang w:val="es-AR"/>
              </w:rPr>
            </w:pP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71465" w:rsidRPr="00606E1E" w:rsidRDefault="00271465" w:rsidP="00195F12">
            <w:pPr>
              <w:pStyle w:val="PSI-Normal"/>
            </w:pPr>
            <w:r>
              <w:rPr>
                <w:b/>
              </w:rPr>
              <w:t xml:space="preserve">Autor del Caso de Prueba: </w:t>
            </w:r>
            <w:r>
              <w:t>Nicolás Sartini</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b/>
              </w:rPr>
            </w:pPr>
            <w:r>
              <w:rPr>
                <w:b/>
              </w:rPr>
              <w:t xml:space="preserve">ID/Nombre Caso de Prueba: </w:t>
            </w:r>
            <w:r>
              <w:t>P008</w:t>
            </w:r>
          </w:p>
        </w:tc>
        <w:tc>
          <w:tcPr>
            <w:tcW w:w="4027" w:type="dxa"/>
            <w:gridSpan w:val="3"/>
            <w:tcBorders>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Nombre del Probador: </w:t>
            </w:r>
            <w:r>
              <w:t>Nicolás Sartini</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b/>
              </w:rPr>
            </w:pPr>
            <w:r>
              <w:rPr>
                <w:b/>
              </w:rPr>
              <w:lastRenderedPageBreak/>
              <w:t xml:space="preserve">Versión del Caso de Prueba: </w:t>
            </w:r>
            <w:r w:rsidR="00427492">
              <w:t>02</w:t>
            </w:r>
          </w:p>
        </w:tc>
        <w:tc>
          <w:tcPr>
            <w:tcW w:w="2362" w:type="dxa"/>
            <w:gridSpan w:val="2"/>
            <w:tcBorders>
              <w:left w:val="single" w:sz="1" w:space="0" w:color="000000"/>
              <w:bottom w:val="single" w:sz="1" w:space="0" w:color="000000"/>
            </w:tcBorders>
          </w:tcPr>
          <w:p w:rsidR="00271465" w:rsidRDefault="00271465" w:rsidP="00195F12">
            <w:pPr>
              <w:pStyle w:val="PSI-Normal"/>
              <w:rPr>
                <w:b/>
              </w:rPr>
            </w:pPr>
            <w:r>
              <w:rPr>
                <w:b/>
              </w:rPr>
              <w:t xml:space="preserve">Fecha de Creación: </w:t>
            </w:r>
            <w:r w:rsidR="00427492">
              <w:t>24</w:t>
            </w:r>
            <w:r w:rsidRPr="00473DBE">
              <w:t>/</w:t>
            </w:r>
            <w:r w:rsidR="00427492">
              <w:t>08</w:t>
            </w:r>
            <w:r w:rsidRPr="00473DBE">
              <w:t>/201</w:t>
            </w:r>
            <w:r>
              <w:t>9</w:t>
            </w:r>
          </w:p>
        </w:tc>
        <w:tc>
          <w:tcPr>
            <w:tcW w:w="1665" w:type="dxa"/>
            <w:tcBorders>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Fecha de Ejecución: </w:t>
            </w:r>
            <w:r w:rsidR="00427492">
              <w:t>25</w:t>
            </w:r>
            <w:r w:rsidRPr="00473DBE">
              <w:t>/</w:t>
            </w:r>
            <w:r w:rsidR="00427492">
              <w:t>08</w:t>
            </w:r>
            <w:r w:rsidRPr="00473DBE">
              <w:t>/201</w:t>
            </w:r>
            <w:r>
              <w:t>9</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TableContents"/>
              <w:rPr>
                <w:rFonts w:ascii="Arial" w:hAnsi="Arial"/>
                <w:b/>
                <w:bCs/>
                <w:sz w:val="20"/>
              </w:rPr>
            </w:pPr>
            <w:r>
              <w:rPr>
                <w:rFonts w:ascii="Arial" w:hAnsi="Arial"/>
                <w:b/>
                <w:bCs/>
                <w:sz w:val="20"/>
              </w:rPr>
              <w:t>Condición(es) para que se ejecute el Caso de Prueba:</w:t>
            </w:r>
          </w:p>
        </w:tc>
      </w:tr>
      <w:tr w:rsidR="00271465" w:rsidTr="00195F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71465" w:rsidTr="00195F12">
              <w:trPr>
                <w:trHeight w:val="574"/>
              </w:trPr>
              <w:tc>
                <w:tcPr>
                  <w:tcW w:w="4308" w:type="dxa"/>
                </w:tcPr>
                <w:p w:rsidR="00271465" w:rsidRDefault="00271465" w:rsidP="00195F12">
                  <w:pPr>
                    <w:pStyle w:val="PSI-Normal"/>
                  </w:pPr>
                  <w:r>
                    <w:t xml:space="preserve">Se deben cumplir con los recursos necesarios en cuanto a software, hardware y configuraciones necesarias para que se pueda ejecutar este caso de prueba. </w:t>
                  </w:r>
                </w:p>
              </w:tc>
            </w:tr>
          </w:tbl>
          <w:p w:rsidR="00271465" w:rsidRPr="002F45D3" w:rsidRDefault="00271465" w:rsidP="00195F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71465" w:rsidRPr="002F45D3" w:rsidRDefault="00271465" w:rsidP="00195F12">
            <w:pPr>
              <w:pStyle w:val="PSI-Normal"/>
            </w:pPr>
            <w:r>
              <w:t>-</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TableContents"/>
              <w:rPr>
                <w:rFonts w:ascii="Arial" w:hAnsi="Arial"/>
                <w:b/>
                <w:bCs/>
                <w:sz w:val="20"/>
              </w:rPr>
            </w:pPr>
            <w:r>
              <w:rPr>
                <w:rFonts w:ascii="Arial" w:hAnsi="Arial"/>
                <w:b/>
                <w:bCs/>
                <w:sz w:val="20"/>
              </w:rPr>
              <w:t>Para la Ejecución del Caso de Prueba:</w:t>
            </w:r>
          </w:p>
        </w:tc>
      </w:tr>
      <w:tr w:rsidR="00271465" w:rsidTr="00195F12">
        <w:tc>
          <w:tcPr>
            <w:tcW w:w="851"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Resultado Obtenido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sidRPr="00032198">
              <w:rPr>
                <w:rFonts w:ascii="Arial" w:hAnsi="Arial"/>
                <w:sz w:val="20"/>
              </w:rPr>
              <w:t>1</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 xml:space="preserve">Los campos: Año, Carrera, Asignatura, Seleccionar Archivo sean correctos. </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Año: 2019</w:t>
            </w:r>
          </w:p>
          <w:p w:rsidR="00271465" w:rsidRDefault="00271465" w:rsidP="00195F12">
            <w:pPr>
              <w:pStyle w:val="TableContents"/>
              <w:rPr>
                <w:rFonts w:ascii="Arial" w:hAnsi="Arial"/>
                <w:sz w:val="20"/>
              </w:rPr>
            </w:pPr>
            <w:r>
              <w:rPr>
                <w:rFonts w:ascii="Arial" w:hAnsi="Arial"/>
                <w:sz w:val="20"/>
              </w:rPr>
              <w:t>Carrera: 016 - Analista de Sistemas.</w:t>
            </w:r>
          </w:p>
          <w:p w:rsidR="00271465" w:rsidRDefault="00271465" w:rsidP="00195F12">
            <w:pPr>
              <w:pStyle w:val="TableContents"/>
              <w:rPr>
                <w:rFonts w:ascii="Arial" w:hAnsi="Arial"/>
                <w:sz w:val="20"/>
              </w:rPr>
            </w:pPr>
            <w:r>
              <w:rPr>
                <w:rFonts w:ascii="Arial" w:hAnsi="Arial"/>
                <w:sz w:val="20"/>
              </w:rPr>
              <w:t>Asignatura: 2138 - Laboratorio de Desarrollo de Software.</w:t>
            </w:r>
          </w:p>
          <w:p w:rsidR="00271465" w:rsidRDefault="00271465" w:rsidP="00195F12">
            <w:pPr>
              <w:pStyle w:val="TableContents"/>
              <w:rPr>
                <w:rFonts w:ascii="Arial" w:hAnsi="Arial"/>
                <w:sz w:val="20"/>
              </w:rPr>
            </w:pPr>
            <w:r>
              <w:rPr>
                <w:rFonts w:ascii="Arial" w:hAnsi="Arial"/>
                <w:sz w:val="20"/>
              </w:rPr>
              <w:t>Archivo: Archivo de Prueba.pdf</w:t>
            </w:r>
          </w:p>
        </w:tc>
        <w:tc>
          <w:tcPr>
            <w:tcW w:w="2552" w:type="dxa"/>
            <w:gridSpan w:val="2"/>
            <w:tcBorders>
              <w:left w:val="single" w:sz="1" w:space="0" w:color="000000"/>
              <w:bottom w:val="single" w:sz="1" w:space="0" w:color="000000"/>
            </w:tcBorders>
          </w:tcPr>
          <w:p w:rsidR="00271465" w:rsidRPr="00B151C0" w:rsidRDefault="00271465" w:rsidP="00195F12">
            <w:pPr>
              <w:pStyle w:val="PSI-Normal"/>
              <w:spacing w:before="0" w:line="240" w:lineRule="auto"/>
              <w:ind w:left="360"/>
              <w:rPr>
                <w:rFonts w:ascii="Arial" w:hAnsi="Arial"/>
                <w:sz w:val="20"/>
              </w:rPr>
            </w:pPr>
            <w:r>
              <w:rPr>
                <w:rFonts w:ascii="Arial" w:hAnsi="Arial"/>
                <w:sz w:val="20"/>
              </w:rPr>
              <w:t xml:space="preserve">Visualizar un mensaje de notificación </w:t>
            </w:r>
            <w:r>
              <w:t xml:space="preserve">con dos botones (cancelar y confirmar) para corroborar si la información y el archivo.pdf son correctos, antes de ser subidos al sistema. </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 xml:space="preserve">Satisfactorio. </w:t>
            </w:r>
          </w:p>
          <w:p w:rsidR="00271465" w:rsidRDefault="00271465" w:rsidP="00195F12">
            <w:pPr>
              <w:pStyle w:val="TableContents"/>
              <w:rPr>
                <w:rFonts w:ascii="Arial" w:hAnsi="Arial"/>
                <w:sz w:val="20"/>
              </w:rPr>
            </w:pPr>
            <w:r>
              <w:rPr>
                <w:rFonts w:ascii="Arial" w:hAnsi="Arial"/>
                <w:sz w:val="20"/>
              </w:rPr>
              <w:t xml:space="preserve">Correcta visualización del mensaje de notificación </w:t>
            </w:r>
            <w:r>
              <w:t>con dos botones (cancelar y confirmar) para corroborar si la información y el archivo.pdf son correctos, antes de ser subidos al sistema.</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Los campos Año, Carrera, Asignatura y Seleccionar archivo no se encuentran seleccionados</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271465" w:rsidRDefault="00271465" w:rsidP="00195F12">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No se ha visualizado ningún mensaje de notificación previo a subir el archivo.pdf.</w:t>
            </w:r>
          </w:p>
          <w:p w:rsidR="00271465" w:rsidRDefault="00271465" w:rsidP="00195F12">
            <w:pPr>
              <w:pStyle w:val="TableContents"/>
              <w:rPr>
                <w:rFonts w:ascii="Arial" w:hAnsi="Arial"/>
                <w:sz w:val="20"/>
              </w:rPr>
            </w:pPr>
            <w:r>
              <w:rPr>
                <w:rFonts w:ascii="Arial" w:hAnsi="Arial"/>
                <w:sz w:val="20"/>
              </w:rPr>
              <w:t>Se ha emitido un aviso para completar el/ los campos correspondientes.</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Los campos Carrera, Asignatura y Seleccionar archivo no se encuentran seleccionados</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Año: 2019</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271465" w:rsidRDefault="00271465" w:rsidP="00195F12">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No se ha visualizado ningún mensaje de notificación previo a subir el archivo.pdf.</w:t>
            </w:r>
          </w:p>
          <w:p w:rsidR="00271465" w:rsidRDefault="00271465" w:rsidP="00195F12">
            <w:pPr>
              <w:pStyle w:val="TableContents"/>
              <w:rPr>
                <w:rFonts w:ascii="Arial" w:hAnsi="Arial"/>
                <w:sz w:val="20"/>
              </w:rPr>
            </w:pPr>
            <w:r>
              <w:rPr>
                <w:rFonts w:ascii="Arial" w:hAnsi="Arial"/>
                <w:sz w:val="20"/>
              </w:rPr>
              <w:t>Se ha emitido un aviso para completar el/ los campos correspondientes.</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Los campos Asignatura y Seleccionar archivo no se encuentran seleccionados</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Año: 2019</w:t>
            </w:r>
          </w:p>
          <w:p w:rsidR="00271465" w:rsidRDefault="00271465" w:rsidP="00195F12">
            <w:pPr>
              <w:pStyle w:val="TableContents"/>
              <w:rPr>
                <w:rFonts w:ascii="Arial" w:hAnsi="Arial"/>
                <w:sz w:val="20"/>
              </w:rPr>
            </w:pPr>
            <w:r>
              <w:rPr>
                <w:rFonts w:ascii="Arial" w:hAnsi="Arial"/>
                <w:sz w:val="20"/>
              </w:rPr>
              <w:t>Carrera: 016 - Analista de Sistemas.</w:t>
            </w:r>
          </w:p>
          <w:p w:rsidR="00271465" w:rsidRDefault="00271465" w:rsidP="00195F12">
            <w:pPr>
              <w:pStyle w:val="TableContents"/>
              <w:rPr>
                <w:rFonts w:ascii="Arial" w:hAnsi="Arial"/>
                <w:sz w:val="20"/>
              </w:rPr>
            </w:pP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271465" w:rsidRDefault="00271465" w:rsidP="00195F12">
            <w:pPr>
              <w:pStyle w:val="PSI-Normal"/>
              <w:spacing w:before="0" w:line="240" w:lineRule="auto"/>
              <w:ind w:left="360"/>
              <w:rPr>
                <w:rFonts w:ascii="Arial" w:hAnsi="Arial"/>
                <w:sz w:val="20"/>
              </w:rPr>
            </w:pPr>
            <w:r>
              <w:rPr>
                <w:rFonts w:ascii="Arial" w:hAnsi="Arial"/>
                <w:sz w:val="20"/>
              </w:rPr>
              <w:t xml:space="preserve">Emitir un aviso para completar el/ los campos </w:t>
            </w:r>
            <w:r>
              <w:rPr>
                <w:rFonts w:ascii="Arial" w:hAnsi="Arial"/>
                <w:sz w:val="20"/>
              </w:rPr>
              <w:lastRenderedPageBreak/>
              <w:t>correspondientes.</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lastRenderedPageBreak/>
              <w:t>Satisfactorio.</w:t>
            </w:r>
          </w:p>
          <w:p w:rsidR="00271465" w:rsidRDefault="00271465" w:rsidP="00195F12">
            <w:pPr>
              <w:pStyle w:val="TableContents"/>
              <w:rPr>
                <w:rFonts w:ascii="Arial" w:hAnsi="Arial"/>
                <w:sz w:val="20"/>
              </w:rPr>
            </w:pPr>
            <w:r>
              <w:rPr>
                <w:rFonts w:ascii="Arial" w:hAnsi="Arial"/>
                <w:sz w:val="20"/>
              </w:rPr>
              <w:t>No se ha visualizado ningún mensaje de notificación previo a subir el archivo.pdf.</w:t>
            </w:r>
          </w:p>
          <w:p w:rsidR="00271465" w:rsidRDefault="00271465" w:rsidP="00195F12">
            <w:pPr>
              <w:pStyle w:val="TableContents"/>
              <w:rPr>
                <w:rFonts w:ascii="Arial" w:hAnsi="Arial"/>
                <w:sz w:val="20"/>
              </w:rPr>
            </w:pPr>
            <w:r>
              <w:rPr>
                <w:rFonts w:ascii="Arial" w:hAnsi="Arial"/>
                <w:sz w:val="20"/>
              </w:rPr>
              <w:t xml:space="preserve">Se ha emitido un aviso para completar el/ los </w:t>
            </w:r>
            <w:r>
              <w:rPr>
                <w:rFonts w:ascii="Arial" w:hAnsi="Arial"/>
                <w:sz w:val="20"/>
              </w:rPr>
              <w:lastRenderedPageBreak/>
              <w:t>campos correspondientes.</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lastRenderedPageBreak/>
              <w:t>5</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El campo Seleccionar archivo no se encuentra seleccionado</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Año: 2019</w:t>
            </w:r>
          </w:p>
          <w:p w:rsidR="00271465" w:rsidRDefault="00271465" w:rsidP="00195F12">
            <w:pPr>
              <w:pStyle w:val="TableContents"/>
              <w:rPr>
                <w:rFonts w:ascii="Arial" w:hAnsi="Arial"/>
                <w:sz w:val="20"/>
              </w:rPr>
            </w:pPr>
            <w:r>
              <w:rPr>
                <w:rFonts w:ascii="Arial" w:hAnsi="Arial"/>
                <w:sz w:val="20"/>
              </w:rPr>
              <w:t>Carrera: 016 - Analista de Sistemas.</w:t>
            </w:r>
          </w:p>
          <w:p w:rsidR="00271465" w:rsidRDefault="00271465" w:rsidP="00195F12">
            <w:pPr>
              <w:pStyle w:val="TableContents"/>
              <w:rPr>
                <w:rFonts w:ascii="Arial" w:hAnsi="Arial"/>
                <w:sz w:val="20"/>
              </w:rPr>
            </w:pPr>
            <w:r>
              <w:rPr>
                <w:rFonts w:ascii="Arial" w:hAnsi="Arial"/>
                <w:sz w:val="20"/>
              </w:rPr>
              <w:t>Asignatura: 2138 - Laboratorio de Desarrollo de Software.</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271465" w:rsidRDefault="00271465" w:rsidP="00195F12">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No se ha visualizado ningún mensaje de notificación previo a subir el archivo.pdf.</w:t>
            </w:r>
          </w:p>
          <w:p w:rsidR="00271465" w:rsidRDefault="00271465" w:rsidP="00195F12">
            <w:pPr>
              <w:pStyle w:val="TableContents"/>
              <w:rPr>
                <w:rFonts w:ascii="Arial" w:hAnsi="Arial"/>
                <w:sz w:val="20"/>
              </w:rPr>
            </w:pPr>
            <w:r>
              <w:rPr>
                <w:rFonts w:ascii="Arial" w:hAnsi="Arial"/>
                <w:sz w:val="20"/>
              </w:rPr>
              <w:t>Se ha emitido un aviso para completar el/ los campos correspondientes.</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 xml:space="preserve">Los campos Año, Carrera y Asignatura no se encuentran seleccionados. </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Archivo: Archivo de Prueba.pdf</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271465" w:rsidRDefault="00271465" w:rsidP="00195F12">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No se ha visualizado ningún mensaje de notificación previo a subir el archivo.pdf.</w:t>
            </w:r>
          </w:p>
          <w:p w:rsidR="00271465" w:rsidRDefault="00271465" w:rsidP="00195F12">
            <w:pPr>
              <w:pStyle w:val="TableContents"/>
              <w:rPr>
                <w:rFonts w:ascii="Arial" w:hAnsi="Arial"/>
                <w:sz w:val="20"/>
              </w:rPr>
            </w:pPr>
            <w:r>
              <w:rPr>
                <w:rFonts w:ascii="Arial" w:hAnsi="Arial"/>
                <w:sz w:val="20"/>
              </w:rPr>
              <w:t>Se ha emitido un aviso para completar el/ los campos correspondientes.</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Los campos Carrera y Asignatura no se encuentran seleccionados.</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Año: 2019</w:t>
            </w:r>
          </w:p>
          <w:p w:rsidR="00271465" w:rsidRDefault="00271465" w:rsidP="00195F12">
            <w:pPr>
              <w:pStyle w:val="TableContents"/>
              <w:rPr>
                <w:rFonts w:ascii="Arial" w:hAnsi="Arial"/>
                <w:sz w:val="20"/>
              </w:rPr>
            </w:pPr>
            <w:r>
              <w:rPr>
                <w:rFonts w:ascii="Arial" w:hAnsi="Arial"/>
                <w:sz w:val="20"/>
              </w:rPr>
              <w:t>Archivo: Archivo de Prueba.pdf</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271465" w:rsidRDefault="00271465" w:rsidP="00195F12">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No se ha visualizado ningún mensaje de notificación previo a subir el archivo.pdf.</w:t>
            </w:r>
          </w:p>
          <w:p w:rsidR="00271465" w:rsidRDefault="00271465" w:rsidP="00195F12">
            <w:pPr>
              <w:pStyle w:val="TableContents"/>
              <w:rPr>
                <w:rFonts w:ascii="Arial" w:hAnsi="Arial"/>
                <w:sz w:val="20"/>
              </w:rPr>
            </w:pPr>
            <w:r>
              <w:rPr>
                <w:rFonts w:ascii="Arial" w:hAnsi="Arial"/>
                <w:sz w:val="20"/>
              </w:rPr>
              <w:t>Se ha emitido un aviso para completar el/ los campos correspondientes.</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El campo Asignatura no se encuentra seleccionado.</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Año: 2019</w:t>
            </w:r>
          </w:p>
          <w:p w:rsidR="00271465" w:rsidRDefault="00271465" w:rsidP="00195F12">
            <w:pPr>
              <w:pStyle w:val="TableContents"/>
              <w:rPr>
                <w:rFonts w:ascii="Arial" w:hAnsi="Arial"/>
                <w:sz w:val="20"/>
              </w:rPr>
            </w:pPr>
            <w:r>
              <w:rPr>
                <w:rFonts w:ascii="Arial" w:hAnsi="Arial"/>
                <w:sz w:val="20"/>
              </w:rPr>
              <w:t>Carrera: 016 - Analista de Sistemas.</w:t>
            </w:r>
          </w:p>
          <w:p w:rsidR="00271465" w:rsidRDefault="00271465" w:rsidP="00195F12">
            <w:pPr>
              <w:pStyle w:val="TableContents"/>
              <w:rPr>
                <w:rFonts w:ascii="Arial" w:hAnsi="Arial"/>
                <w:sz w:val="20"/>
              </w:rPr>
            </w:pPr>
            <w:r>
              <w:rPr>
                <w:rFonts w:ascii="Arial" w:hAnsi="Arial"/>
                <w:sz w:val="20"/>
              </w:rPr>
              <w:t>Archivo: Archivo de Prueba.pdf</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No visualizar ningún mensaje de notificación previo a subir el archivo.pdf</w:t>
            </w:r>
          </w:p>
          <w:p w:rsidR="00271465" w:rsidRDefault="00271465" w:rsidP="00195F12">
            <w:pPr>
              <w:pStyle w:val="PSI-Normal"/>
              <w:spacing w:before="0" w:line="240" w:lineRule="auto"/>
              <w:ind w:left="360"/>
              <w:rPr>
                <w:rFonts w:ascii="Arial" w:hAnsi="Arial"/>
                <w:sz w:val="20"/>
              </w:rPr>
            </w:pPr>
            <w:r>
              <w:rPr>
                <w:rFonts w:ascii="Arial" w:hAnsi="Arial"/>
                <w:sz w:val="20"/>
              </w:rPr>
              <w:t>Emitir un aviso para completar el/ los campos correspondientes.</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No se ha visualizado ningún mensaje de notificación previo a subir el archivo.pdf.</w:t>
            </w:r>
          </w:p>
          <w:p w:rsidR="00271465" w:rsidRDefault="00271465" w:rsidP="00195F12">
            <w:pPr>
              <w:pStyle w:val="TableContents"/>
              <w:rPr>
                <w:rFonts w:ascii="Arial" w:hAnsi="Arial"/>
                <w:sz w:val="20"/>
              </w:rPr>
            </w:pPr>
            <w:r>
              <w:rPr>
                <w:rFonts w:ascii="Arial" w:hAnsi="Arial"/>
                <w:sz w:val="20"/>
              </w:rPr>
              <w:t>Se ha emitido un aviso para completar el/ los campos correspondientes.</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"Subir Programa", este despliega un mensaje de notificación con dos botones (cancelar y confirmar) para corroborar si la información y el archivo.pdf son correctos, antes de ser subidos al sistema. Solamente en el caso de que todos los campos sean correctos. </w:t>
            </w:r>
          </w:p>
          <w:p w:rsidR="00271465" w:rsidRPr="00713567" w:rsidRDefault="00271465" w:rsidP="00195F12">
            <w:pPr>
              <w:pStyle w:val="PSI-Normal"/>
            </w:pPr>
            <w:r>
              <w:t xml:space="preserve">En el caso de que alguno de los campos no fuese correcto, se probará además que el boton "Subir Programa" al ser clickeado, no desplegará el mensaje de notificación. Emitiendo un aviso.  </w:t>
            </w:r>
          </w:p>
        </w:tc>
      </w:tr>
      <w:tr w:rsidR="00271465" w:rsidTr="00195F12">
        <w:tc>
          <w:tcPr>
            <w:tcW w:w="8931" w:type="dxa"/>
            <w:gridSpan w:val="7"/>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271465" w:rsidTr="00195F12">
        <w:tc>
          <w:tcPr>
            <w:tcW w:w="8931" w:type="dxa"/>
            <w:gridSpan w:val="7"/>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b/>
                <w:bCs/>
                <w:sz w:val="20"/>
              </w:rPr>
              <w:t xml:space="preserve">Fecha de Aprobación del Caso de Prueba: </w:t>
            </w:r>
            <w:r w:rsidR="00B247EB">
              <w:rPr>
                <w:rFonts w:ascii="Arial" w:hAnsi="Arial"/>
                <w:sz w:val="20"/>
              </w:rPr>
              <w:t xml:space="preserve">  ____25/08</w:t>
            </w:r>
            <w:r>
              <w:rPr>
                <w:rFonts w:ascii="Arial" w:hAnsi="Arial"/>
                <w:sz w:val="20"/>
              </w:rPr>
              <w:t>/2019____</w:t>
            </w:r>
          </w:p>
        </w:tc>
      </w:tr>
    </w:tbl>
    <w:p w:rsidR="00271465" w:rsidRDefault="00271465" w:rsidP="00271465">
      <w:pPr>
        <w:rPr>
          <w:b/>
        </w:rPr>
      </w:pPr>
    </w:p>
    <w:p w:rsidR="00271465" w:rsidRDefault="00271465" w:rsidP="00271465">
      <w:pPr>
        <w:rPr>
          <w:b/>
        </w:rPr>
      </w:pPr>
    </w:p>
    <w:p w:rsidR="00271465" w:rsidRPr="00321BC3" w:rsidRDefault="00271465" w:rsidP="00271465">
      <w:pPr>
        <w:pStyle w:val="PSI-Ttulo2"/>
        <w:rPr>
          <w:color w:val="365F91" w:themeColor="accent1" w:themeShade="BF"/>
          <w:sz w:val="28"/>
          <w:szCs w:val="28"/>
        </w:rPr>
      </w:pPr>
      <w:bookmarkStart w:id="67" w:name="_Toc36222667"/>
      <w:r>
        <w:lastRenderedPageBreak/>
        <w:t>Caso de Prueba P009</w:t>
      </w:r>
      <w:bookmarkEnd w:id="67"/>
    </w:p>
    <w:p w:rsidR="00271465" w:rsidRDefault="00271465" w:rsidP="00271465">
      <w:r>
        <w:t>Pertenece al botón Subir Programa.</w:t>
      </w:r>
    </w:p>
    <w:p w:rsidR="00271465" w:rsidRPr="00664D4B" w:rsidRDefault="00271465" w:rsidP="00271465">
      <w:pPr>
        <w:pStyle w:val="PSI-Ttulo3"/>
      </w:pPr>
      <w:bookmarkStart w:id="68" w:name="_Toc36222668"/>
      <w:r w:rsidRPr="00664D4B">
        <w:t>Descripción</w:t>
      </w:r>
      <w:bookmarkEnd w:id="68"/>
      <w:r w:rsidRPr="00664D4B">
        <w:t xml:space="preserve"> </w:t>
      </w:r>
    </w:p>
    <w:p w:rsidR="00271465" w:rsidRDefault="00271465" w:rsidP="00271465">
      <w:pPr>
        <w:pStyle w:val="PSI-Normal"/>
      </w:pPr>
      <w:r w:rsidRPr="00664D4B">
        <w:t xml:space="preserve">Este caso de prueba, tiene como objetivo probar </w:t>
      </w:r>
      <w:r>
        <w:t xml:space="preserve">que el botón de notificación "Cancelar" al ser clickeado, cancele la suba del archivo.pdf al sistema y cierre además el mensaje de aviso, permaneciendo en la pantalla Subir Programa. </w:t>
      </w:r>
    </w:p>
    <w:p w:rsidR="00271465" w:rsidRPr="00664D4B" w:rsidRDefault="00271465" w:rsidP="00271465">
      <w:pPr>
        <w:pStyle w:val="PSI-Normal"/>
      </w:pPr>
      <w:r>
        <w:t xml:space="preserve"> </w:t>
      </w:r>
    </w:p>
    <w:p w:rsidR="00271465" w:rsidRPr="00664D4B" w:rsidRDefault="00271465" w:rsidP="00271465">
      <w:pPr>
        <w:pStyle w:val="PSI-Ttulo3"/>
      </w:pPr>
      <w:bookmarkStart w:id="69" w:name="_Toc36222669"/>
      <w:r w:rsidRPr="00664D4B">
        <w:t>Evaluación de la Prueba</w:t>
      </w:r>
      <w:bookmarkEnd w:id="69"/>
      <w:r w:rsidRPr="00664D4B">
        <w:t xml:space="preserve"> </w:t>
      </w:r>
    </w:p>
    <w:p w:rsidR="00271465" w:rsidRDefault="00271465" w:rsidP="00271465">
      <w:pPr>
        <w:pStyle w:val="PSI-Normal"/>
      </w:pPr>
      <w:r>
        <w:t xml:space="preserve">Realizada y Satisfactoria. </w:t>
      </w:r>
    </w:p>
    <w:p w:rsidR="00271465" w:rsidRPr="00664D4B" w:rsidRDefault="00271465" w:rsidP="00271465">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71465" w:rsidTr="00195F12">
        <w:tc>
          <w:tcPr>
            <w:tcW w:w="4904" w:type="dxa"/>
            <w:gridSpan w:val="4"/>
            <w:tcBorders>
              <w:top w:val="single" w:sz="1" w:space="0" w:color="000000"/>
              <w:left w:val="single" w:sz="1" w:space="0" w:color="000000"/>
              <w:bottom w:val="single" w:sz="1" w:space="0" w:color="000000"/>
            </w:tcBorders>
          </w:tcPr>
          <w:p w:rsidR="00271465" w:rsidRDefault="00271465" w:rsidP="00195F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Nivel de Prueba: </w:t>
            </w:r>
            <w:r w:rsidRPr="00565228">
              <w:t>Componente</w:t>
            </w:r>
          </w:p>
        </w:tc>
      </w:tr>
      <w:tr w:rsidR="00271465" w:rsidTr="00195F12">
        <w:tc>
          <w:tcPr>
            <w:tcW w:w="4904" w:type="dxa"/>
            <w:gridSpan w:val="4"/>
            <w:tcBorders>
              <w:left w:val="single" w:sz="1" w:space="0" w:color="000000"/>
              <w:bottom w:val="single" w:sz="1" w:space="0" w:color="000000"/>
            </w:tcBorders>
            <w:shd w:val="clear" w:color="auto" w:fill="E6E6E6"/>
          </w:tcPr>
          <w:p w:rsidR="00271465" w:rsidRDefault="00271465" w:rsidP="00195F12">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71465" w:rsidRDefault="00271465" w:rsidP="00195F12">
            <w:pPr>
              <w:pStyle w:val="PSI-Normal"/>
              <w:rPr>
                <w:b/>
              </w:rPr>
            </w:pPr>
            <w:r>
              <w:rPr>
                <w:b/>
              </w:rPr>
              <w:t xml:space="preserve">Tipo(s) de Pruebas(s): </w:t>
            </w:r>
            <w:r w:rsidRPr="00995A0D">
              <w:t>Funcional</w:t>
            </w:r>
          </w:p>
        </w:tc>
      </w:tr>
      <w:tr w:rsidR="00271465" w:rsidRPr="00CF4BD4" w:rsidTr="00195F12">
        <w:tc>
          <w:tcPr>
            <w:tcW w:w="4904" w:type="dxa"/>
            <w:gridSpan w:val="4"/>
            <w:tcBorders>
              <w:left w:val="single" w:sz="1" w:space="0" w:color="000000"/>
              <w:bottom w:val="single" w:sz="1" w:space="0" w:color="000000"/>
            </w:tcBorders>
          </w:tcPr>
          <w:p w:rsidR="00271465" w:rsidRDefault="00271465" w:rsidP="00195F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71465" w:rsidRPr="00CF4BD4" w:rsidTr="00195F12">
              <w:trPr>
                <w:trHeight w:val="263"/>
              </w:trPr>
              <w:tc>
                <w:tcPr>
                  <w:tcW w:w="4426" w:type="dxa"/>
                </w:tcPr>
                <w:p w:rsidR="00271465" w:rsidRPr="004D5405" w:rsidRDefault="00271465" w:rsidP="00195F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71465" w:rsidRPr="004D5405" w:rsidRDefault="00271465" w:rsidP="00195F12">
            <w:pPr>
              <w:pStyle w:val="TableContents"/>
              <w:rPr>
                <w:rFonts w:ascii="Arial" w:hAnsi="Arial"/>
                <w:color w:val="0000FF"/>
                <w:sz w:val="20"/>
                <w:lang w:val="es-AR"/>
              </w:rPr>
            </w:pP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71465" w:rsidRPr="00606E1E" w:rsidRDefault="00271465" w:rsidP="00195F12">
            <w:pPr>
              <w:pStyle w:val="PSI-Normal"/>
            </w:pPr>
            <w:r>
              <w:rPr>
                <w:b/>
              </w:rPr>
              <w:t xml:space="preserve">Autor del Caso de Prueba: </w:t>
            </w:r>
            <w:r>
              <w:t>Nicolás Sartini</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b/>
              </w:rPr>
            </w:pPr>
            <w:r>
              <w:rPr>
                <w:b/>
              </w:rPr>
              <w:t xml:space="preserve">ID/Nombre Caso de Prueba: </w:t>
            </w:r>
            <w:r>
              <w:t>P009</w:t>
            </w:r>
          </w:p>
        </w:tc>
        <w:tc>
          <w:tcPr>
            <w:tcW w:w="4027" w:type="dxa"/>
            <w:gridSpan w:val="3"/>
            <w:tcBorders>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Nombre del Probador: </w:t>
            </w:r>
            <w:r>
              <w:t>Nicolás Sartini</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b/>
              </w:rPr>
            </w:pPr>
            <w:r>
              <w:rPr>
                <w:b/>
              </w:rPr>
              <w:t xml:space="preserve">Versión del Caso de Prueba: </w:t>
            </w:r>
            <w:r w:rsidR="00B247EB">
              <w:t>02</w:t>
            </w:r>
          </w:p>
        </w:tc>
        <w:tc>
          <w:tcPr>
            <w:tcW w:w="2362" w:type="dxa"/>
            <w:gridSpan w:val="2"/>
            <w:tcBorders>
              <w:left w:val="single" w:sz="1" w:space="0" w:color="000000"/>
              <w:bottom w:val="single" w:sz="1" w:space="0" w:color="000000"/>
            </w:tcBorders>
          </w:tcPr>
          <w:p w:rsidR="00271465" w:rsidRDefault="00271465" w:rsidP="00195F12">
            <w:pPr>
              <w:pStyle w:val="PSI-Normal"/>
              <w:rPr>
                <w:b/>
              </w:rPr>
            </w:pPr>
            <w:r>
              <w:rPr>
                <w:b/>
              </w:rPr>
              <w:t xml:space="preserve">Fecha de Creación: </w:t>
            </w:r>
            <w:r w:rsidR="00B247EB">
              <w:t>24</w:t>
            </w:r>
            <w:r w:rsidRPr="00473DBE">
              <w:t>/</w:t>
            </w:r>
            <w:r w:rsidR="00B247EB">
              <w:t>08</w:t>
            </w:r>
            <w:r w:rsidRPr="00473DBE">
              <w:t>/201</w:t>
            </w:r>
            <w:r>
              <w:t>9</w:t>
            </w:r>
          </w:p>
        </w:tc>
        <w:tc>
          <w:tcPr>
            <w:tcW w:w="1665" w:type="dxa"/>
            <w:tcBorders>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Fecha de Ejecución: </w:t>
            </w:r>
            <w:r w:rsidR="00B247EB">
              <w:t>25</w:t>
            </w:r>
            <w:r w:rsidRPr="00473DBE">
              <w:t>/</w:t>
            </w:r>
            <w:r w:rsidR="00B247EB">
              <w:t>08</w:t>
            </w:r>
            <w:r w:rsidRPr="00473DBE">
              <w:t>/201</w:t>
            </w:r>
            <w:r>
              <w:t>9</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TableContents"/>
              <w:rPr>
                <w:rFonts w:ascii="Arial" w:hAnsi="Arial"/>
                <w:b/>
                <w:bCs/>
                <w:sz w:val="20"/>
              </w:rPr>
            </w:pPr>
            <w:r>
              <w:rPr>
                <w:rFonts w:ascii="Arial" w:hAnsi="Arial"/>
                <w:b/>
                <w:bCs/>
                <w:sz w:val="20"/>
              </w:rPr>
              <w:t>Condición(es) para que se ejecute el Caso de Prueba:</w:t>
            </w:r>
          </w:p>
        </w:tc>
      </w:tr>
      <w:tr w:rsidR="00271465" w:rsidTr="00195F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71465" w:rsidTr="00195F12">
              <w:trPr>
                <w:trHeight w:val="574"/>
              </w:trPr>
              <w:tc>
                <w:tcPr>
                  <w:tcW w:w="4308" w:type="dxa"/>
                </w:tcPr>
                <w:p w:rsidR="00271465" w:rsidRDefault="00271465" w:rsidP="00195F12">
                  <w:pPr>
                    <w:pStyle w:val="PSI-Normal"/>
                  </w:pPr>
                  <w:r>
                    <w:t xml:space="preserve">Se deben cumplir con los recursos necesarios en cuanto a software, hardware y configuraciones necesarias para que se pueda ejecutar este caso de prueba. </w:t>
                  </w:r>
                </w:p>
              </w:tc>
            </w:tr>
          </w:tbl>
          <w:p w:rsidR="00271465" w:rsidRPr="002F45D3" w:rsidRDefault="00271465" w:rsidP="00195F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71465" w:rsidRPr="002F45D3" w:rsidRDefault="00271465" w:rsidP="00195F12">
            <w:pPr>
              <w:pStyle w:val="PSI-Normal"/>
            </w:pPr>
            <w:r>
              <w:t>-</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TableContents"/>
              <w:rPr>
                <w:rFonts w:ascii="Arial" w:hAnsi="Arial"/>
                <w:b/>
                <w:bCs/>
                <w:sz w:val="20"/>
              </w:rPr>
            </w:pPr>
            <w:r>
              <w:rPr>
                <w:rFonts w:ascii="Arial" w:hAnsi="Arial"/>
                <w:b/>
                <w:bCs/>
                <w:sz w:val="20"/>
              </w:rPr>
              <w:t>Para la Ejecución del Caso de Prueba:</w:t>
            </w:r>
          </w:p>
        </w:tc>
      </w:tr>
      <w:tr w:rsidR="00271465" w:rsidTr="00195F12">
        <w:tc>
          <w:tcPr>
            <w:tcW w:w="851"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Resultado Obtenido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271465" w:rsidRPr="00B151C0" w:rsidRDefault="00271465" w:rsidP="00195F12">
            <w:pPr>
              <w:pStyle w:val="PSI-Normal"/>
              <w:spacing w:before="0" w:line="240" w:lineRule="auto"/>
              <w:ind w:left="360"/>
              <w:rPr>
                <w:rFonts w:ascii="Arial" w:hAnsi="Arial"/>
                <w:sz w:val="20"/>
              </w:rPr>
            </w:pPr>
            <w:r>
              <w:t xml:space="preserve">Cancelar la suba del archivo.pdf al sistema y </w:t>
            </w:r>
            <w:r>
              <w:rPr>
                <w:rFonts w:ascii="Arial" w:hAnsi="Arial"/>
                <w:sz w:val="20"/>
              </w:rPr>
              <w:t xml:space="preserve">Cerrar el mensaje de </w:t>
            </w:r>
            <w:r>
              <w:rPr>
                <w:rFonts w:ascii="Arial" w:hAnsi="Arial"/>
                <w:sz w:val="20"/>
              </w:rPr>
              <w:lastRenderedPageBreak/>
              <w:t xml:space="preserve">aviso, permaneciendo en la pantalla Subir Programa. </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lastRenderedPageBreak/>
              <w:t xml:space="preserve">Satisfactorio. </w:t>
            </w:r>
          </w:p>
          <w:p w:rsidR="00271465" w:rsidRDefault="00271465" w:rsidP="00195F12">
            <w:pPr>
              <w:pStyle w:val="TableContents"/>
              <w:rPr>
                <w:rFonts w:ascii="Arial" w:hAnsi="Arial"/>
                <w:sz w:val="20"/>
              </w:rPr>
            </w:pPr>
            <w:r>
              <w:rPr>
                <w:rFonts w:ascii="Arial" w:hAnsi="Arial"/>
                <w:sz w:val="20"/>
              </w:rPr>
              <w:t xml:space="preserve">Correcta cancelación de la suba del archivo.pdf al sistema y  cierre del </w:t>
            </w:r>
            <w:r>
              <w:rPr>
                <w:rFonts w:ascii="Arial" w:hAnsi="Arial"/>
                <w:sz w:val="20"/>
              </w:rPr>
              <w:lastRenderedPageBreak/>
              <w:t>mensaje de aviso, permaneciendo correctamente en la pantalla Subir Programa.</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Pr="00713567" w:rsidRDefault="00271465" w:rsidP="00195F12">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clickear </w:t>
            </w:r>
            <w:r>
              <w:t>el botón de notificación "Cancelar", este cancele la suba del archivo.pdf al sistema y cierre además el mensaje de aviso, permaneciendo en la pantalla Subir Programa.</w:t>
            </w:r>
          </w:p>
        </w:tc>
      </w:tr>
      <w:tr w:rsidR="00271465" w:rsidTr="00195F12">
        <w:tc>
          <w:tcPr>
            <w:tcW w:w="8931" w:type="dxa"/>
            <w:gridSpan w:val="7"/>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271465" w:rsidTr="00195F12">
        <w:tc>
          <w:tcPr>
            <w:tcW w:w="8931" w:type="dxa"/>
            <w:gridSpan w:val="7"/>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b/>
                <w:bCs/>
                <w:sz w:val="20"/>
              </w:rPr>
              <w:t xml:space="preserve">Fecha de Aprobación del Caso de Prueba: </w:t>
            </w:r>
            <w:r w:rsidR="00B247EB">
              <w:rPr>
                <w:rFonts w:ascii="Arial" w:hAnsi="Arial"/>
                <w:sz w:val="20"/>
              </w:rPr>
              <w:t xml:space="preserve">  ____25/08</w:t>
            </w:r>
            <w:r>
              <w:rPr>
                <w:rFonts w:ascii="Arial" w:hAnsi="Arial"/>
                <w:sz w:val="20"/>
              </w:rPr>
              <w:t>/2019____</w:t>
            </w:r>
          </w:p>
        </w:tc>
      </w:tr>
    </w:tbl>
    <w:p w:rsidR="00271465" w:rsidRDefault="00271465" w:rsidP="00271465">
      <w:pPr>
        <w:pStyle w:val="InfoBlue"/>
        <w:ind w:left="363"/>
      </w:pPr>
    </w:p>
    <w:p w:rsidR="00271465" w:rsidRDefault="00271465" w:rsidP="00271465">
      <w:pPr>
        <w:rPr>
          <w:lang w:val="es-VE"/>
        </w:rPr>
      </w:pPr>
    </w:p>
    <w:p w:rsidR="00271465" w:rsidRDefault="00271465" w:rsidP="00271465">
      <w:pPr>
        <w:rPr>
          <w:b/>
        </w:rPr>
      </w:pPr>
    </w:p>
    <w:p w:rsidR="00271465" w:rsidRDefault="00271465" w:rsidP="00271465">
      <w:pPr>
        <w:rPr>
          <w:b/>
        </w:rPr>
      </w:pPr>
    </w:p>
    <w:p w:rsidR="00271465" w:rsidRPr="00321BC3" w:rsidRDefault="00271465" w:rsidP="00271465">
      <w:pPr>
        <w:pStyle w:val="PSI-Ttulo2"/>
        <w:rPr>
          <w:color w:val="365F91" w:themeColor="accent1" w:themeShade="BF"/>
          <w:sz w:val="28"/>
          <w:szCs w:val="28"/>
        </w:rPr>
      </w:pPr>
      <w:bookmarkStart w:id="70" w:name="_Toc36222670"/>
      <w:r>
        <w:t>Caso de Prueba P010</w:t>
      </w:r>
      <w:bookmarkEnd w:id="70"/>
    </w:p>
    <w:p w:rsidR="00271465" w:rsidRDefault="00271465" w:rsidP="00271465">
      <w:r>
        <w:t>Pertenece al botón Subir Programa.</w:t>
      </w:r>
    </w:p>
    <w:p w:rsidR="00271465" w:rsidRDefault="00271465" w:rsidP="00271465">
      <w:pPr>
        <w:pStyle w:val="PSI-Ttulo3"/>
      </w:pPr>
    </w:p>
    <w:p w:rsidR="00271465" w:rsidRPr="00664D4B" w:rsidRDefault="00271465" w:rsidP="00271465">
      <w:pPr>
        <w:pStyle w:val="PSI-Ttulo3"/>
      </w:pPr>
      <w:bookmarkStart w:id="71" w:name="_Toc36222671"/>
      <w:r w:rsidRPr="00664D4B">
        <w:t>Descripción</w:t>
      </w:r>
      <w:bookmarkEnd w:id="71"/>
      <w:r w:rsidRPr="00664D4B">
        <w:t xml:space="preserve"> </w:t>
      </w:r>
    </w:p>
    <w:p w:rsidR="00271465" w:rsidRDefault="00271465" w:rsidP="00271465">
      <w:pPr>
        <w:pStyle w:val="PSI-Normal"/>
      </w:pPr>
      <w:r w:rsidRPr="00664D4B">
        <w:t xml:space="preserve">Este caso de prueba, tiene como objetivo probar </w:t>
      </w:r>
      <w:r>
        <w:t>que el botón de notificación "Confirmar" al ser clickeado, permita subir al sistema, solamente archivos (originales) con extensión .pdf, cuyo tamaño sea menor o igual al tamaño máximo establecido en la Base de Datos (2 Mb = 2.048 Kb), reemplazando su nombre original por el nombre establecido por defecto (</w:t>
      </w:r>
      <w:r w:rsidRPr="001F07BD">
        <w:t>prg_</w:t>
      </w:r>
      <w:r>
        <w:t>CódigoAsignatura</w:t>
      </w:r>
      <w:r w:rsidRPr="001F07BD">
        <w:t>_</w:t>
      </w:r>
      <w:r>
        <w:t>CódigoCarrera</w:t>
      </w:r>
      <w:r w:rsidRPr="001F07BD">
        <w:t>_uarg_pact</w:t>
      </w:r>
      <w:r>
        <w:t xml:space="preserve">.pdf). </w:t>
      </w:r>
    </w:p>
    <w:p w:rsidR="00271465" w:rsidRDefault="00271465" w:rsidP="00271465">
      <w:pPr>
        <w:pStyle w:val="PSI-Normal"/>
      </w:pPr>
      <w:r>
        <w:t xml:space="preserve">Además no deberá subir al sistema cualquier archivo con un formato de extensión diferente al mencionado, cambiado intencionalmente a .pdf, como así también aquellos programas que ya se encuentren subidos anteriormente. </w:t>
      </w:r>
    </w:p>
    <w:p w:rsidR="00271465" w:rsidRDefault="00271465" w:rsidP="00271465">
      <w:pPr>
        <w:pStyle w:val="PSI-Ttulo3"/>
      </w:pPr>
    </w:p>
    <w:p w:rsidR="00271465" w:rsidRPr="00664D4B" w:rsidRDefault="00271465" w:rsidP="00271465">
      <w:pPr>
        <w:pStyle w:val="PSI-Ttulo3"/>
      </w:pPr>
      <w:bookmarkStart w:id="72" w:name="_Toc36222672"/>
      <w:r w:rsidRPr="00664D4B">
        <w:t>Evaluación de la Prueba</w:t>
      </w:r>
      <w:bookmarkEnd w:id="72"/>
      <w:r w:rsidRPr="00664D4B">
        <w:t xml:space="preserve"> </w:t>
      </w:r>
    </w:p>
    <w:p w:rsidR="00271465" w:rsidRDefault="00271465" w:rsidP="00271465">
      <w:pPr>
        <w:pStyle w:val="PSI-Normal"/>
      </w:pPr>
      <w:r>
        <w:t>Realizada y Satisfactoria.</w:t>
      </w:r>
    </w:p>
    <w:p w:rsidR="00271465" w:rsidRPr="00664D4B" w:rsidRDefault="00271465" w:rsidP="00271465">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71465" w:rsidTr="00195F12">
        <w:tc>
          <w:tcPr>
            <w:tcW w:w="4904" w:type="dxa"/>
            <w:gridSpan w:val="4"/>
            <w:tcBorders>
              <w:top w:val="single" w:sz="1" w:space="0" w:color="000000"/>
              <w:left w:val="single" w:sz="1" w:space="0" w:color="000000"/>
              <w:bottom w:val="single" w:sz="1" w:space="0" w:color="000000"/>
            </w:tcBorders>
          </w:tcPr>
          <w:p w:rsidR="00271465" w:rsidRDefault="00271465" w:rsidP="00195F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Nivel de Prueba: </w:t>
            </w:r>
            <w:r w:rsidRPr="00565228">
              <w:t>Componente</w:t>
            </w:r>
          </w:p>
        </w:tc>
      </w:tr>
      <w:tr w:rsidR="00271465" w:rsidTr="00195F12">
        <w:tc>
          <w:tcPr>
            <w:tcW w:w="4904" w:type="dxa"/>
            <w:gridSpan w:val="4"/>
            <w:tcBorders>
              <w:left w:val="single" w:sz="1" w:space="0" w:color="000000"/>
              <w:bottom w:val="single" w:sz="1" w:space="0" w:color="000000"/>
            </w:tcBorders>
            <w:shd w:val="clear" w:color="auto" w:fill="E6E6E6"/>
          </w:tcPr>
          <w:p w:rsidR="00271465" w:rsidRDefault="00271465" w:rsidP="00195F12">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71465" w:rsidRDefault="00271465" w:rsidP="00195F12">
            <w:pPr>
              <w:pStyle w:val="PSI-Normal"/>
              <w:rPr>
                <w:b/>
              </w:rPr>
            </w:pPr>
            <w:r>
              <w:rPr>
                <w:b/>
              </w:rPr>
              <w:t xml:space="preserve">Tipo(s) de Pruebas(s): </w:t>
            </w:r>
            <w:r w:rsidRPr="00995A0D">
              <w:t>Funcional</w:t>
            </w:r>
          </w:p>
        </w:tc>
      </w:tr>
      <w:tr w:rsidR="00271465" w:rsidRPr="00CF4BD4" w:rsidTr="00195F12">
        <w:tc>
          <w:tcPr>
            <w:tcW w:w="4904" w:type="dxa"/>
            <w:gridSpan w:val="4"/>
            <w:tcBorders>
              <w:left w:val="single" w:sz="1" w:space="0" w:color="000000"/>
              <w:bottom w:val="single" w:sz="1" w:space="0" w:color="000000"/>
            </w:tcBorders>
          </w:tcPr>
          <w:p w:rsidR="00271465" w:rsidRDefault="00271465" w:rsidP="00195F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71465" w:rsidRPr="00CF4BD4" w:rsidTr="00195F12">
              <w:trPr>
                <w:trHeight w:val="263"/>
              </w:trPr>
              <w:tc>
                <w:tcPr>
                  <w:tcW w:w="4426" w:type="dxa"/>
                </w:tcPr>
                <w:p w:rsidR="00271465" w:rsidRPr="004D5405" w:rsidRDefault="00271465" w:rsidP="00195F12">
                  <w:pPr>
                    <w:pStyle w:val="PSI-Normal"/>
                  </w:pPr>
                  <w:r>
                    <w:rPr>
                      <w:rFonts w:ascii="Arial" w:hAnsi="Arial"/>
                      <w:b/>
                      <w:bCs/>
                      <w:sz w:val="20"/>
                    </w:rPr>
                    <w:t xml:space="preserve">Ambiente de Prueba: </w:t>
                  </w:r>
                  <w:r w:rsidRPr="004D5405">
                    <w:t>PC Escritorio</w:t>
                  </w:r>
                  <w:r>
                    <w:t xml:space="preserve"> con SO </w:t>
                  </w:r>
                  <w:r>
                    <w:lastRenderedPageBreak/>
                    <w:t>Windows 7</w:t>
                  </w:r>
                  <w:r w:rsidRPr="004D5405">
                    <w:t xml:space="preserve"> 64 bit </w:t>
                  </w:r>
                </w:p>
              </w:tc>
            </w:tr>
          </w:tbl>
          <w:p w:rsidR="00271465" w:rsidRPr="004D5405" w:rsidRDefault="00271465" w:rsidP="00195F12">
            <w:pPr>
              <w:pStyle w:val="TableContents"/>
              <w:rPr>
                <w:rFonts w:ascii="Arial" w:hAnsi="Arial"/>
                <w:color w:val="0000FF"/>
                <w:sz w:val="20"/>
                <w:lang w:val="es-AR"/>
              </w:rPr>
            </w:pP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71465" w:rsidRPr="00606E1E" w:rsidRDefault="00271465" w:rsidP="00195F12">
            <w:pPr>
              <w:pStyle w:val="PSI-Normal"/>
            </w:pPr>
            <w:r>
              <w:rPr>
                <w:b/>
              </w:rPr>
              <w:t xml:space="preserve">Autor del Caso de Prueba: </w:t>
            </w:r>
            <w:r>
              <w:t>Nicolás Sartini</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b/>
              </w:rPr>
            </w:pPr>
            <w:r>
              <w:rPr>
                <w:b/>
              </w:rPr>
              <w:t xml:space="preserve">ID/Nombre Caso de Prueba: </w:t>
            </w:r>
            <w:r>
              <w:t>P010</w:t>
            </w:r>
          </w:p>
        </w:tc>
        <w:tc>
          <w:tcPr>
            <w:tcW w:w="4027" w:type="dxa"/>
            <w:gridSpan w:val="3"/>
            <w:tcBorders>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Nombre del Probador: </w:t>
            </w:r>
            <w:r>
              <w:t>Nicolás Sartini</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b/>
              </w:rPr>
            </w:pPr>
            <w:r>
              <w:rPr>
                <w:b/>
              </w:rPr>
              <w:t xml:space="preserve">Versión del Caso de Prueba: </w:t>
            </w:r>
            <w:r w:rsidR="00BE57C3">
              <w:t>02</w:t>
            </w:r>
          </w:p>
        </w:tc>
        <w:tc>
          <w:tcPr>
            <w:tcW w:w="2362" w:type="dxa"/>
            <w:gridSpan w:val="2"/>
            <w:tcBorders>
              <w:left w:val="single" w:sz="1" w:space="0" w:color="000000"/>
              <w:bottom w:val="single" w:sz="1" w:space="0" w:color="000000"/>
            </w:tcBorders>
          </w:tcPr>
          <w:p w:rsidR="00271465" w:rsidRDefault="00271465" w:rsidP="00195F12">
            <w:pPr>
              <w:pStyle w:val="PSI-Normal"/>
              <w:rPr>
                <w:b/>
              </w:rPr>
            </w:pPr>
            <w:r>
              <w:rPr>
                <w:b/>
              </w:rPr>
              <w:t xml:space="preserve">Fecha de Creación: </w:t>
            </w:r>
            <w:r w:rsidR="00BE57C3">
              <w:t>24</w:t>
            </w:r>
            <w:r w:rsidRPr="00473DBE">
              <w:t>/</w:t>
            </w:r>
            <w:r w:rsidR="00BE57C3">
              <w:t>08</w:t>
            </w:r>
            <w:r w:rsidRPr="00473DBE">
              <w:t>/201</w:t>
            </w:r>
            <w:r>
              <w:t>9</w:t>
            </w:r>
          </w:p>
        </w:tc>
        <w:tc>
          <w:tcPr>
            <w:tcW w:w="1665" w:type="dxa"/>
            <w:tcBorders>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Fecha de Ejecución: </w:t>
            </w:r>
            <w:r w:rsidR="00BE57C3">
              <w:t>25</w:t>
            </w:r>
            <w:r w:rsidRPr="00473DBE">
              <w:t>/</w:t>
            </w:r>
            <w:r w:rsidR="00BE57C3">
              <w:t>08</w:t>
            </w:r>
            <w:r w:rsidRPr="00473DBE">
              <w:t>/201</w:t>
            </w:r>
            <w:r>
              <w:t>9</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TableContents"/>
              <w:rPr>
                <w:rFonts w:ascii="Arial" w:hAnsi="Arial"/>
                <w:b/>
                <w:bCs/>
                <w:sz w:val="20"/>
              </w:rPr>
            </w:pPr>
            <w:r>
              <w:rPr>
                <w:rFonts w:ascii="Arial" w:hAnsi="Arial"/>
                <w:b/>
                <w:bCs/>
                <w:sz w:val="20"/>
              </w:rPr>
              <w:t>Condición(es) para que se ejecute el Caso de Prueba:</w:t>
            </w:r>
          </w:p>
        </w:tc>
      </w:tr>
      <w:tr w:rsidR="00271465" w:rsidTr="00195F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71465" w:rsidTr="00195F12">
              <w:trPr>
                <w:trHeight w:val="574"/>
              </w:trPr>
              <w:tc>
                <w:tcPr>
                  <w:tcW w:w="4308" w:type="dxa"/>
                </w:tcPr>
                <w:p w:rsidR="00271465" w:rsidRDefault="00271465" w:rsidP="00195F12">
                  <w:pPr>
                    <w:pStyle w:val="PSI-Normal"/>
                  </w:pPr>
                  <w:r>
                    <w:t xml:space="preserve">Se deben cumplir con los recursos necesarios en cuanto a software, hardware y configuraciones necesarias para que se pueda ejecutar este caso de prueba. </w:t>
                  </w:r>
                </w:p>
              </w:tc>
            </w:tr>
          </w:tbl>
          <w:p w:rsidR="00271465" w:rsidRPr="002F45D3" w:rsidRDefault="00271465" w:rsidP="00195F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71465" w:rsidRPr="002F45D3" w:rsidRDefault="00271465" w:rsidP="00195F12">
            <w:pPr>
              <w:pStyle w:val="PSI-Normal"/>
            </w:pPr>
            <w:r>
              <w:t>-</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TableContents"/>
              <w:rPr>
                <w:rFonts w:ascii="Arial" w:hAnsi="Arial"/>
                <w:b/>
                <w:bCs/>
                <w:sz w:val="20"/>
              </w:rPr>
            </w:pPr>
            <w:r>
              <w:rPr>
                <w:rFonts w:ascii="Arial" w:hAnsi="Arial"/>
                <w:b/>
                <w:bCs/>
                <w:sz w:val="20"/>
              </w:rPr>
              <w:t>Para la Ejecución del Caso de Prueba:</w:t>
            </w:r>
          </w:p>
        </w:tc>
      </w:tr>
      <w:tr w:rsidR="00271465" w:rsidTr="00195F12">
        <w:tc>
          <w:tcPr>
            <w:tcW w:w="851"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Resultado Obtenido</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.pdf</w:t>
            </w:r>
          </w:p>
          <w:p w:rsidR="00271465" w:rsidRDefault="00223C2D" w:rsidP="00195F12">
            <w:pPr>
              <w:pStyle w:val="TableContents"/>
              <w:rPr>
                <w:rFonts w:ascii="Arial" w:hAnsi="Arial"/>
                <w:sz w:val="20"/>
              </w:rPr>
            </w:pPr>
            <w:r>
              <w:rPr>
                <w:rFonts w:ascii="Arial" w:hAnsi="Arial"/>
                <w:sz w:val="20"/>
              </w:rPr>
              <w:t>En minúscula y mayúscula</w:t>
            </w:r>
          </w:p>
          <w:p w:rsidR="00271465" w:rsidRDefault="00271465" w:rsidP="00195F12">
            <w:pPr>
              <w:pStyle w:val="TableContents"/>
              <w:rPr>
                <w:rFonts w:ascii="Arial" w:hAnsi="Arial"/>
                <w:sz w:val="20"/>
              </w:rPr>
            </w:pPr>
            <w:r>
              <w:rPr>
                <w:rFonts w:ascii="Arial" w:hAnsi="Arial"/>
                <w:sz w:val="20"/>
              </w:rPr>
              <w:t xml:space="preserve">(original) </w:t>
            </w:r>
          </w:p>
          <w:p w:rsidR="00271465" w:rsidRDefault="00271465" w:rsidP="00195F12">
            <w:pPr>
              <w:pStyle w:val="TableContents"/>
              <w:rPr>
                <w:rFonts w:ascii="Arial" w:hAnsi="Arial"/>
                <w:sz w:val="20"/>
              </w:rPr>
            </w:pPr>
            <w:r>
              <w:rPr>
                <w:rFonts w:ascii="Arial" w:hAnsi="Arial"/>
                <w:sz w:val="20"/>
              </w:rPr>
              <w:t>No repetido.</w:t>
            </w:r>
          </w:p>
          <w:p w:rsidR="00271465" w:rsidRDefault="00271465" w:rsidP="00195F12">
            <w:pPr>
              <w:pStyle w:val="TableContents"/>
              <w:rPr>
                <w:rFonts w:ascii="Arial" w:hAnsi="Arial"/>
                <w:sz w:val="20"/>
              </w:rPr>
            </w:pPr>
            <w:r>
              <w:rPr>
                <w:rFonts w:ascii="Arial" w:hAnsi="Arial"/>
                <w:sz w:val="20"/>
              </w:rPr>
              <w:t xml:space="preserve">Menor a 2 Mb. </w:t>
            </w:r>
          </w:p>
          <w:p w:rsidR="00271465" w:rsidRDefault="00271465" w:rsidP="00195F12">
            <w:pPr>
              <w:pStyle w:val="TableContents"/>
              <w:rPr>
                <w:rFonts w:ascii="Arial" w:hAnsi="Arial"/>
                <w:sz w:val="20"/>
              </w:rPr>
            </w:pPr>
            <w:r>
              <w:rPr>
                <w:rFonts w:ascii="Arial" w:hAnsi="Arial"/>
                <w:sz w:val="20"/>
              </w:rPr>
              <w:t>(1,30 Mb)</w:t>
            </w:r>
          </w:p>
          <w:p w:rsidR="00271465" w:rsidRDefault="00271465" w:rsidP="00195F12">
            <w:pPr>
              <w:pStyle w:val="TableContents"/>
              <w:rPr>
                <w:rFonts w:ascii="Arial" w:hAnsi="Arial"/>
                <w:sz w:val="20"/>
              </w:rPr>
            </w:pP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Año: 2019</w:t>
            </w:r>
          </w:p>
          <w:p w:rsidR="00271465" w:rsidRDefault="00271465" w:rsidP="00195F12">
            <w:pPr>
              <w:pStyle w:val="TableContents"/>
              <w:rPr>
                <w:rFonts w:ascii="Arial" w:hAnsi="Arial"/>
                <w:sz w:val="20"/>
              </w:rPr>
            </w:pPr>
            <w:r>
              <w:rPr>
                <w:rFonts w:ascii="Arial" w:hAnsi="Arial"/>
                <w:sz w:val="20"/>
              </w:rPr>
              <w:t>Carrera: 016 - Analista de Sistemas.</w:t>
            </w:r>
          </w:p>
          <w:p w:rsidR="00271465" w:rsidRDefault="00271465" w:rsidP="00195F12">
            <w:pPr>
              <w:pStyle w:val="TableContents"/>
              <w:rPr>
                <w:rFonts w:ascii="Arial" w:hAnsi="Arial"/>
                <w:sz w:val="20"/>
              </w:rPr>
            </w:pPr>
            <w:r>
              <w:rPr>
                <w:rFonts w:ascii="Arial" w:hAnsi="Arial"/>
                <w:sz w:val="20"/>
              </w:rPr>
              <w:t>Asignatura: 1649 - Resolución de Problemas y Algoritmos.</w:t>
            </w:r>
          </w:p>
          <w:p w:rsidR="00271465" w:rsidRPr="004647B0" w:rsidRDefault="00271465" w:rsidP="00195F12">
            <w:pPr>
              <w:pStyle w:val="TableContents"/>
              <w:rPr>
                <w:rFonts w:ascii="Arial" w:hAnsi="Arial"/>
                <w:sz w:val="20"/>
                <w:lang w:val="es-AR"/>
              </w:rPr>
            </w:pPr>
            <w:r w:rsidRPr="004647B0">
              <w:rPr>
                <w:rFonts w:ascii="Arial" w:hAnsi="Arial"/>
                <w:sz w:val="20"/>
                <w:lang w:val="es-AR"/>
              </w:rPr>
              <w:t xml:space="preserve">Archivo: </w:t>
            </w:r>
          </w:p>
          <w:p w:rsidR="00271465" w:rsidRDefault="00271465" w:rsidP="00195F12">
            <w:pPr>
              <w:pStyle w:val="TableContents"/>
              <w:rPr>
                <w:rFonts w:ascii="Arial" w:hAnsi="Arial"/>
                <w:sz w:val="20"/>
                <w:lang w:val="es-AR"/>
              </w:rPr>
            </w:pPr>
            <w:r w:rsidRPr="004647B0">
              <w:rPr>
                <w:rFonts w:ascii="Arial" w:hAnsi="Arial"/>
                <w:sz w:val="20"/>
                <w:lang w:val="es-AR"/>
              </w:rPr>
              <w:t>Archivo de Prueba.pdf</w:t>
            </w:r>
          </w:p>
          <w:p w:rsidR="00223C2D" w:rsidRPr="004647B0" w:rsidRDefault="00223C2D" w:rsidP="00195F12">
            <w:pPr>
              <w:pStyle w:val="TableContents"/>
              <w:rPr>
                <w:rFonts w:ascii="Arial" w:hAnsi="Arial"/>
                <w:sz w:val="20"/>
                <w:lang w:val="es-AR"/>
              </w:rPr>
            </w:pPr>
            <w:r>
              <w:rPr>
                <w:rFonts w:ascii="Arial" w:hAnsi="Arial"/>
                <w:sz w:val="20"/>
                <w:lang w:val="es-AR"/>
              </w:rPr>
              <w:t>Y Archivo de Prueba.PDF</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Visualizar un mensaje de confirmación exitosa.</w:t>
            </w:r>
          </w:p>
          <w:p w:rsidR="00271465" w:rsidRDefault="00271465" w:rsidP="00195F12">
            <w:pPr>
              <w:pStyle w:val="PSI-Normal"/>
              <w:spacing w:before="0" w:line="240" w:lineRule="auto"/>
              <w:ind w:left="360"/>
              <w:rPr>
                <w:rFonts w:ascii="Arial" w:hAnsi="Arial"/>
                <w:sz w:val="20"/>
              </w:rPr>
            </w:pPr>
            <w:r>
              <w:rPr>
                <w:rFonts w:ascii="Arial" w:hAnsi="Arial"/>
                <w:sz w:val="20"/>
              </w:rPr>
              <w:t>Subir satisfactoriamente el archivo .pdf</w:t>
            </w:r>
            <w:r w:rsidR="00C8431B">
              <w:rPr>
                <w:rFonts w:ascii="Arial" w:hAnsi="Arial"/>
                <w:sz w:val="20"/>
              </w:rPr>
              <w:t xml:space="preserve"> y .PDF</w:t>
            </w:r>
            <w:r>
              <w:rPr>
                <w:rFonts w:ascii="Arial" w:hAnsi="Arial"/>
                <w:sz w:val="20"/>
              </w:rPr>
              <w:t xml:space="preserve"> al sistema con el nombre por defecto (</w:t>
            </w:r>
            <w:r w:rsidRPr="00561661">
              <w:rPr>
                <w:rFonts w:ascii="Arial" w:hAnsi="Arial"/>
                <w:sz w:val="20"/>
              </w:rPr>
              <w:t>prg_1649_016_uarg_pact</w:t>
            </w:r>
            <w:r>
              <w:rPr>
                <w:rFonts w:ascii="Arial" w:hAnsi="Arial"/>
                <w:sz w:val="20"/>
              </w:rPr>
              <w:t>.pdf)</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 xml:space="preserve">Correcta visualización del mensaje de </w:t>
            </w:r>
            <w:r w:rsidR="00C8431B">
              <w:rPr>
                <w:rFonts w:ascii="Arial" w:hAnsi="Arial"/>
                <w:sz w:val="20"/>
              </w:rPr>
              <w:t>confirmación</w:t>
            </w:r>
            <w:r>
              <w:rPr>
                <w:rFonts w:ascii="Arial" w:hAnsi="Arial"/>
                <w:sz w:val="20"/>
              </w:rPr>
              <w:t xml:space="preserve"> "</w:t>
            </w:r>
            <w:r w:rsidR="00C8431B">
              <w:rPr>
                <w:rFonts w:ascii="Arial" w:hAnsi="Arial"/>
                <w:sz w:val="20"/>
              </w:rPr>
              <w:t>operación</w:t>
            </w:r>
            <w:r>
              <w:rPr>
                <w:rFonts w:ascii="Arial" w:hAnsi="Arial"/>
                <w:sz w:val="20"/>
              </w:rPr>
              <w:t xml:space="preserve"> realizada con </w:t>
            </w:r>
            <w:r w:rsidR="00C8431B">
              <w:rPr>
                <w:rFonts w:ascii="Arial" w:hAnsi="Arial"/>
                <w:sz w:val="20"/>
              </w:rPr>
              <w:t>éxito</w:t>
            </w:r>
            <w:r>
              <w:rPr>
                <w:rFonts w:ascii="Arial" w:hAnsi="Arial"/>
                <w:sz w:val="20"/>
              </w:rPr>
              <w:t>. El programa fue subido correctamente".</w:t>
            </w:r>
          </w:p>
          <w:p w:rsidR="00271465" w:rsidRDefault="00271465" w:rsidP="00195F12">
            <w:pPr>
              <w:pStyle w:val="TableContents"/>
              <w:rPr>
                <w:rFonts w:ascii="Arial" w:hAnsi="Arial"/>
                <w:sz w:val="20"/>
              </w:rPr>
            </w:pPr>
            <w:r>
              <w:rPr>
                <w:rFonts w:ascii="Arial" w:hAnsi="Arial"/>
                <w:sz w:val="20"/>
              </w:rPr>
              <w:t>Correcta subida del archivo .pdf</w:t>
            </w:r>
            <w:r w:rsidR="00C8431B">
              <w:rPr>
                <w:rFonts w:ascii="Arial" w:hAnsi="Arial"/>
                <w:sz w:val="20"/>
              </w:rPr>
              <w:t xml:space="preserve"> y .PDF</w:t>
            </w:r>
            <w:r>
              <w:rPr>
                <w:rFonts w:ascii="Arial" w:hAnsi="Arial"/>
                <w:sz w:val="20"/>
              </w:rPr>
              <w:t xml:space="preserve"> en el sistema con el nombre por defecto (</w:t>
            </w:r>
            <w:r w:rsidRPr="00561661">
              <w:rPr>
                <w:rFonts w:ascii="Arial" w:hAnsi="Arial"/>
                <w:sz w:val="20"/>
              </w:rPr>
              <w:t>prg_1649_016_uarg_pact</w:t>
            </w:r>
            <w:r>
              <w:rPr>
                <w:rFonts w:ascii="Arial" w:hAnsi="Arial"/>
                <w:sz w:val="20"/>
              </w:rPr>
              <w:t xml:space="preserve">.pdf). </w:t>
            </w: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sidRPr="004647B0">
              <w:rPr>
                <w:rFonts w:ascii="Arial" w:hAnsi="Arial"/>
                <w:sz w:val="20"/>
              </w:rPr>
              <w:t>2</w:t>
            </w:r>
          </w:p>
        </w:tc>
        <w:tc>
          <w:tcPr>
            <w:tcW w:w="1559" w:type="dxa"/>
            <w:tcBorders>
              <w:left w:val="single" w:sz="1" w:space="0" w:color="000000"/>
              <w:bottom w:val="single" w:sz="1" w:space="0" w:color="000000"/>
            </w:tcBorders>
          </w:tcPr>
          <w:p w:rsidR="00271465" w:rsidRPr="00132FF8" w:rsidRDefault="00271465" w:rsidP="00195F12">
            <w:pPr>
              <w:pStyle w:val="TableContents"/>
              <w:rPr>
                <w:rFonts w:ascii="Arial" w:hAnsi="Arial"/>
                <w:sz w:val="20"/>
              </w:rPr>
            </w:pPr>
            <w:r w:rsidRPr="00132FF8">
              <w:rPr>
                <w:rFonts w:ascii="Arial" w:hAnsi="Arial"/>
                <w:sz w:val="20"/>
              </w:rPr>
              <w:t>Contar con un archivo con extensión .pdf</w:t>
            </w:r>
          </w:p>
          <w:p w:rsidR="00271465" w:rsidRPr="00132FF8" w:rsidRDefault="00271465" w:rsidP="00195F12">
            <w:pPr>
              <w:pStyle w:val="TableContents"/>
              <w:rPr>
                <w:rFonts w:ascii="Arial" w:hAnsi="Arial"/>
                <w:sz w:val="20"/>
              </w:rPr>
            </w:pPr>
            <w:r w:rsidRPr="00132FF8">
              <w:rPr>
                <w:rFonts w:ascii="Arial" w:hAnsi="Arial"/>
                <w:sz w:val="20"/>
              </w:rPr>
              <w:t xml:space="preserve">(original) </w:t>
            </w:r>
          </w:p>
          <w:p w:rsidR="00271465" w:rsidRPr="00132FF8" w:rsidRDefault="00271465" w:rsidP="00195F12">
            <w:pPr>
              <w:pStyle w:val="TableContents"/>
              <w:rPr>
                <w:rFonts w:ascii="Arial" w:hAnsi="Arial"/>
                <w:sz w:val="20"/>
              </w:rPr>
            </w:pPr>
            <w:r w:rsidRPr="00132FF8">
              <w:rPr>
                <w:rFonts w:ascii="Arial" w:hAnsi="Arial"/>
                <w:sz w:val="20"/>
              </w:rPr>
              <w:t>Repetido.</w:t>
            </w:r>
          </w:p>
          <w:p w:rsidR="00271465" w:rsidRPr="00132FF8" w:rsidRDefault="00271465" w:rsidP="00195F12">
            <w:pPr>
              <w:pStyle w:val="TableContents"/>
              <w:rPr>
                <w:rFonts w:ascii="Arial" w:hAnsi="Arial"/>
                <w:sz w:val="20"/>
              </w:rPr>
            </w:pPr>
            <w:r w:rsidRPr="00132FF8">
              <w:rPr>
                <w:rFonts w:ascii="Arial" w:hAnsi="Arial"/>
                <w:sz w:val="20"/>
              </w:rPr>
              <w:t xml:space="preserve">Menor a 2 Mb. </w:t>
            </w:r>
          </w:p>
          <w:p w:rsidR="00271465" w:rsidRPr="00132FF8" w:rsidRDefault="00271465" w:rsidP="00195F12">
            <w:pPr>
              <w:pStyle w:val="TableContents"/>
              <w:rPr>
                <w:rFonts w:ascii="Arial" w:hAnsi="Arial"/>
                <w:sz w:val="20"/>
              </w:rPr>
            </w:pPr>
            <w:r w:rsidRPr="00132FF8">
              <w:rPr>
                <w:rFonts w:ascii="Arial" w:hAnsi="Arial"/>
                <w:sz w:val="20"/>
              </w:rPr>
              <w:t>(1,30 Mb)</w:t>
            </w:r>
          </w:p>
          <w:p w:rsidR="00271465" w:rsidRPr="00132FF8" w:rsidRDefault="00271465" w:rsidP="00195F12">
            <w:pPr>
              <w:pStyle w:val="TableContents"/>
              <w:rPr>
                <w:rFonts w:ascii="Arial" w:hAnsi="Arial"/>
                <w:sz w:val="20"/>
                <w:highlight w:val="green"/>
              </w:rPr>
            </w:pP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Año: 2019</w:t>
            </w:r>
          </w:p>
          <w:p w:rsidR="00271465" w:rsidRDefault="00271465" w:rsidP="00195F12">
            <w:pPr>
              <w:pStyle w:val="TableContents"/>
              <w:rPr>
                <w:rFonts w:ascii="Arial" w:hAnsi="Arial"/>
                <w:sz w:val="20"/>
              </w:rPr>
            </w:pPr>
            <w:r>
              <w:rPr>
                <w:rFonts w:ascii="Arial" w:hAnsi="Arial"/>
                <w:sz w:val="20"/>
              </w:rPr>
              <w:t>Carrera: 016 - Analista de Sistemas.</w:t>
            </w:r>
          </w:p>
          <w:p w:rsidR="00271465" w:rsidRDefault="00271465" w:rsidP="00195F12">
            <w:pPr>
              <w:pStyle w:val="TableContents"/>
              <w:rPr>
                <w:rFonts w:ascii="Arial" w:hAnsi="Arial"/>
                <w:sz w:val="20"/>
              </w:rPr>
            </w:pPr>
            <w:r>
              <w:rPr>
                <w:rFonts w:ascii="Arial" w:hAnsi="Arial"/>
                <w:sz w:val="20"/>
              </w:rPr>
              <w:t>Asignatura: 1649 - Resolución de Problemas y Algoritmos.</w:t>
            </w:r>
          </w:p>
          <w:p w:rsidR="00271465" w:rsidRDefault="00271465" w:rsidP="00195F12">
            <w:pPr>
              <w:pStyle w:val="TableContents"/>
              <w:rPr>
                <w:rFonts w:ascii="Arial" w:hAnsi="Arial"/>
                <w:sz w:val="20"/>
              </w:rPr>
            </w:pPr>
            <w:r>
              <w:rPr>
                <w:rFonts w:ascii="Arial" w:hAnsi="Arial"/>
                <w:sz w:val="20"/>
              </w:rPr>
              <w:t xml:space="preserve">Archivo: </w:t>
            </w:r>
            <w:r w:rsidRPr="004647B0">
              <w:rPr>
                <w:rFonts w:ascii="Arial" w:hAnsi="Arial"/>
                <w:sz w:val="20"/>
                <w:lang w:val="es-AR"/>
              </w:rPr>
              <w:t>Archivo de Prueba.pdf</w:t>
            </w: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271465" w:rsidRDefault="00271465" w:rsidP="00195F12">
            <w:pPr>
              <w:pStyle w:val="PSI-Normal"/>
              <w:spacing w:before="0" w:line="240" w:lineRule="auto"/>
              <w:ind w:left="360"/>
              <w:rPr>
                <w:rFonts w:ascii="Arial" w:hAnsi="Arial"/>
                <w:sz w:val="20"/>
              </w:rPr>
            </w:pPr>
            <w:r>
              <w:rPr>
                <w:rFonts w:ascii="Arial" w:hAnsi="Arial"/>
                <w:sz w:val="20"/>
              </w:rPr>
              <w:t>No subir el archivo .pdf al sistema.</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 xml:space="preserve">Correcta visualización del mensaje de </w:t>
            </w:r>
            <w:r w:rsidR="00643A15">
              <w:rPr>
                <w:rFonts w:ascii="Arial" w:hAnsi="Arial"/>
                <w:sz w:val="20"/>
              </w:rPr>
              <w:t>validación</w:t>
            </w:r>
            <w:r>
              <w:rPr>
                <w:rFonts w:ascii="Arial" w:hAnsi="Arial"/>
                <w:sz w:val="20"/>
              </w:rPr>
              <w:t xml:space="preserve"> "Ha ocurrido un error. El programa que intenta subir ya se encuentra en el sistema". </w:t>
            </w:r>
          </w:p>
          <w:p w:rsidR="00271465" w:rsidRDefault="00271465" w:rsidP="00195F12">
            <w:pPr>
              <w:pStyle w:val="TableContents"/>
              <w:rPr>
                <w:rFonts w:ascii="Arial" w:hAnsi="Arial"/>
                <w:sz w:val="20"/>
              </w:rPr>
            </w:pPr>
            <w:r>
              <w:rPr>
                <w:rFonts w:ascii="Arial" w:hAnsi="Arial"/>
                <w:sz w:val="20"/>
              </w:rPr>
              <w:t xml:space="preserve">El programa no fue subido al sistema. </w:t>
            </w:r>
          </w:p>
          <w:p w:rsidR="00271465" w:rsidRDefault="00271465" w:rsidP="00195F12">
            <w:pPr>
              <w:pStyle w:val="TableContents"/>
              <w:rPr>
                <w:rFonts w:ascii="Arial" w:hAnsi="Arial"/>
                <w:sz w:val="20"/>
              </w:rPr>
            </w:pP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sidRPr="0009001C">
              <w:rPr>
                <w:rFonts w:ascii="Arial" w:hAnsi="Arial"/>
                <w:sz w:val="20"/>
              </w:rPr>
              <w:t>3</w:t>
            </w:r>
          </w:p>
        </w:tc>
        <w:tc>
          <w:tcPr>
            <w:tcW w:w="1559" w:type="dxa"/>
            <w:tcBorders>
              <w:left w:val="single" w:sz="1" w:space="0" w:color="000000"/>
              <w:bottom w:val="single" w:sz="1" w:space="0" w:color="000000"/>
            </w:tcBorders>
          </w:tcPr>
          <w:p w:rsidR="00271465" w:rsidRPr="0009001C" w:rsidRDefault="00271465" w:rsidP="00195F12">
            <w:pPr>
              <w:pStyle w:val="TableContents"/>
              <w:rPr>
                <w:rFonts w:ascii="Arial" w:hAnsi="Arial"/>
                <w:sz w:val="20"/>
              </w:rPr>
            </w:pPr>
            <w:r w:rsidRPr="0009001C">
              <w:rPr>
                <w:rFonts w:ascii="Arial" w:hAnsi="Arial"/>
                <w:sz w:val="20"/>
              </w:rPr>
              <w:t>Contar con un archivo con extensión .doc</w:t>
            </w:r>
          </w:p>
          <w:p w:rsidR="00271465" w:rsidRPr="0009001C" w:rsidRDefault="00271465" w:rsidP="00195F12">
            <w:pPr>
              <w:pStyle w:val="TableContents"/>
              <w:rPr>
                <w:rFonts w:ascii="Arial" w:hAnsi="Arial"/>
                <w:sz w:val="20"/>
              </w:rPr>
            </w:pPr>
            <w:r w:rsidRPr="0009001C">
              <w:rPr>
                <w:rFonts w:ascii="Arial" w:hAnsi="Arial"/>
                <w:sz w:val="20"/>
              </w:rPr>
              <w:t>(original)</w:t>
            </w:r>
          </w:p>
          <w:p w:rsidR="00271465" w:rsidRPr="0009001C" w:rsidRDefault="00271465" w:rsidP="00195F12">
            <w:pPr>
              <w:pStyle w:val="TableContents"/>
              <w:rPr>
                <w:rFonts w:ascii="Arial" w:hAnsi="Arial"/>
                <w:sz w:val="20"/>
              </w:rPr>
            </w:pPr>
            <w:r w:rsidRPr="0009001C">
              <w:rPr>
                <w:rFonts w:ascii="Arial" w:hAnsi="Arial"/>
                <w:sz w:val="20"/>
              </w:rPr>
              <w:t xml:space="preserve">Y cambiar su </w:t>
            </w:r>
            <w:r w:rsidRPr="0009001C">
              <w:rPr>
                <w:rFonts w:ascii="Arial" w:hAnsi="Arial"/>
                <w:sz w:val="20"/>
              </w:rPr>
              <w:lastRenderedPageBreak/>
              <w:t>extensión a .pdf</w:t>
            </w:r>
          </w:p>
          <w:p w:rsidR="00271465" w:rsidRPr="00132FF8" w:rsidRDefault="00271465" w:rsidP="00195F12">
            <w:pPr>
              <w:pStyle w:val="TableContents"/>
              <w:rPr>
                <w:rFonts w:ascii="Arial" w:hAnsi="Arial"/>
                <w:sz w:val="20"/>
                <w:highlight w:val="green"/>
              </w:rPr>
            </w:pPr>
            <w:r w:rsidRPr="0009001C">
              <w:rPr>
                <w:rFonts w:ascii="Arial" w:hAnsi="Arial"/>
                <w:sz w:val="20"/>
              </w:rPr>
              <w:t>En minúscula</w:t>
            </w:r>
            <w:r w:rsidR="00132FF8" w:rsidRPr="0009001C">
              <w:rPr>
                <w:rFonts w:ascii="Arial" w:hAnsi="Arial"/>
                <w:sz w:val="20"/>
              </w:rPr>
              <w:t xml:space="preserve"> y mayúscula.</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sidRPr="00E164DA">
              <w:rPr>
                <w:rFonts w:ascii="Arial" w:hAnsi="Arial"/>
                <w:sz w:val="20"/>
              </w:rPr>
              <w:lastRenderedPageBreak/>
              <w:t>Archivo de Prueba.</w:t>
            </w:r>
            <w:r>
              <w:rPr>
                <w:rFonts w:ascii="Arial" w:hAnsi="Arial"/>
                <w:sz w:val="20"/>
              </w:rPr>
              <w:t>pdf</w:t>
            </w:r>
          </w:p>
          <w:p w:rsidR="00132FF8" w:rsidRDefault="00132FF8" w:rsidP="00195F12">
            <w:pPr>
              <w:pStyle w:val="TableContents"/>
              <w:rPr>
                <w:rFonts w:ascii="Arial" w:hAnsi="Arial"/>
                <w:sz w:val="20"/>
              </w:rPr>
            </w:pPr>
            <w:r>
              <w:rPr>
                <w:rFonts w:ascii="Arial" w:hAnsi="Arial"/>
                <w:sz w:val="20"/>
              </w:rPr>
              <w:t xml:space="preserve">Y </w:t>
            </w:r>
          </w:p>
          <w:p w:rsidR="00132FF8" w:rsidRDefault="00132FF8" w:rsidP="00132FF8">
            <w:pPr>
              <w:pStyle w:val="TableContents"/>
              <w:rPr>
                <w:rFonts w:ascii="Arial" w:hAnsi="Arial"/>
                <w:sz w:val="20"/>
              </w:rPr>
            </w:pPr>
            <w:r w:rsidRPr="00E164DA">
              <w:rPr>
                <w:rFonts w:ascii="Arial" w:hAnsi="Arial"/>
                <w:sz w:val="20"/>
              </w:rPr>
              <w:t>Archivo de Prueba.</w:t>
            </w:r>
            <w:r>
              <w:rPr>
                <w:rFonts w:ascii="Arial" w:hAnsi="Arial"/>
                <w:sz w:val="20"/>
              </w:rPr>
              <w:t>PDF</w:t>
            </w:r>
          </w:p>
          <w:p w:rsidR="00132FF8" w:rsidRPr="002D6B80" w:rsidRDefault="00132FF8" w:rsidP="00195F12">
            <w:pPr>
              <w:pStyle w:val="TableContents"/>
              <w:rPr>
                <w:rFonts w:ascii="Arial" w:hAnsi="Arial"/>
                <w:sz w:val="20"/>
              </w:rPr>
            </w:pP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lastRenderedPageBreak/>
              <w:t>Visualizar un mensaje de validación que notifique el error.</w:t>
            </w:r>
          </w:p>
          <w:p w:rsidR="00271465" w:rsidRDefault="00271465" w:rsidP="00195F12">
            <w:pPr>
              <w:pStyle w:val="PSI-Normal"/>
              <w:spacing w:before="0" w:line="240" w:lineRule="auto"/>
              <w:ind w:left="360"/>
              <w:rPr>
                <w:rFonts w:ascii="Arial" w:hAnsi="Arial"/>
                <w:sz w:val="20"/>
              </w:rPr>
            </w:pPr>
            <w:r>
              <w:rPr>
                <w:rFonts w:ascii="Arial" w:hAnsi="Arial"/>
                <w:sz w:val="20"/>
              </w:rPr>
              <w:t>No subir el archivo .pdf</w:t>
            </w:r>
            <w:r w:rsidR="00175509">
              <w:rPr>
                <w:rFonts w:ascii="Arial" w:hAnsi="Arial"/>
                <w:sz w:val="20"/>
              </w:rPr>
              <w:t xml:space="preserve"> y .PDF</w:t>
            </w:r>
            <w:r>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 xml:space="preserve">Correcta visualización del mensaje de </w:t>
            </w:r>
            <w:r w:rsidR="00175509">
              <w:rPr>
                <w:rFonts w:ascii="Arial" w:hAnsi="Arial"/>
                <w:sz w:val="20"/>
              </w:rPr>
              <w:t>validación</w:t>
            </w:r>
            <w:r>
              <w:rPr>
                <w:rFonts w:ascii="Arial" w:hAnsi="Arial"/>
                <w:sz w:val="20"/>
              </w:rPr>
              <w:t xml:space="preserve"> "Ha ocurrido un error. El archivo que se intenta </w:t>
            </w:r>
            <w:r>
              <w:rPr>
                <w:rFonts w:ascii="Arial" w:hAnsi="Arial"/>
                <w:sz w:val="20"/>
              </w:rPr>
              <w:lastRenderedPageBreak/>
              <w:t xml:space="preserve">subir no es un pdf ". </w:t>
            </w:r>
          </w:p>
          <w:p w:rsidR="00271465" w:rsidRDefault="00271465" w:rsidP="00195F12">
            <w:pPr>
              <w:pStyle w:val="TableContents"/>
              <w:rPr>
                <w:rFonts w:ascii="Arial" w:hAnsi="Arial"/>
                <w:sz w:val="20"/>
              </w:rPr>
            </w:pPr>
            <w:r>
              <w:rPr>
                <w:rFonts w:ascii="Arial" w:hAnsi="Arial"/>
                <w:sz w:val="20"/>
              </w:rPr>
              <w:t xml:space="preserve">El programa no fue subido al sistema. </w:t>
            </w:r>
          </w:p>
          <w:p w:rsidR="00271465" w:rsidRDefault="00271465" w:rsidP="00195F12">
            <w:pPr>
              <w:pStyle w:val="TableContents"/>
              <w:rPr>
                <w:rFonts w:ascii="Arial" w:hAnsi="Arial"/>
                <w:sz w:val="20"/>
              </w:rPr>
            </w:pP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lastRenderedPageBreak/>
              <w:t>4</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Contar con un archivo con extensión .docx</w:t>
            </w:r>
          </w:p>
          <w:p w:rsidR="00271465" w:rsidRDefault="00271465" w:rsidP="00195F12">
            <w:pPr>
              <w:pStyle w:val="TableContents"/>
              <w:rPr>
                <w:rFonts w:ascii="Arial" w:hAnsi="Arial"/>
                <w:sz w:val="20"/>
              </w:rPr>
            </w:pPr>
            <w:r>
              <w:rPr>
                <w:rFonts w:ascii="Arial" w:hAnsi="Arial"/>
                <w:sz w:val="20"/>
              </w:rPr>
              <w:t>(original)</w:t>
            </w:r>
          </w:p>
          <w:p w:rsidR="00271465" w:rsidRDefault="00271465" w:rsidP="00195F12">
            <w:pPr>
              <w:pStyle w:val="TableContents"/>
              <w:rPr>
                <w:rFonts w:ascii="Arial" w:hAnsi="Arial"/>
                <w:sz w:val="20"/>
              </w:rPr>
            </w:pPr>
            <w:r>
              <w:rPr>
                <w:rFonts w:ascii="Arial" w:hAnsi="Arial"/>
                <w:sz w:val="20"/>
              </w:rPr>
              <w:t>Y cambiar su extensión a .pdf</w:t>
            </w:r>
          </w:p>
          <w:p w:rsidR="00271465" w:rsidRDefault="00271465" w:rsidP="00195F12">
            <w:pPr>
              <w:pStyle w:val="TableContents"/>
              <w:rPr>
                <w:rFonts w:ascii="Arial" w:hAnsi="Arial"/>
                <w:sz w:val="20"/>
              </w:rPr>
            </w:pPr>
            <w:r>
              <w:rPr>
                <w:rFonts w:ascii="Arial" w:hAnsi="Arial"/>
                <w:sz w:val="20"/>
              </w:rPr>
              <w:t>En minúscula</w:t>
            </w:r>
            <w:r w:rsidR="00132FF8">
              <w:rPr>
                <w:rFonts w:ascii="Arial" w:hAnsi="Arial"/>
                <w:sz w:val="20"/>
              </w:rPr>
              <w:t xml:space="preserve"> y mayúscula. </w:t>
            </w:r>
          </w:p>
        </w:tc>
        <w:tc>
          <w:tcPr>
            <w:tcW w:w="1559" w:type="dxa"/>
            <w:tcBorders>
              <w:left w:val="single" w:sz="1" w:space="0" w:color="000000"/>
              <w:bottom w:val="single" w:sz="1" w:space="0" w:color="000000"/>
            </w:tcBorders>
            <w:shd w:val="clear" w:color="auto" w:fill="FFFFFF" w:themeFill="background1"/>
          </w:tcPr>
          <w:p w:rsidR="00132FF8" w:rsidRDefault="00132FF8" w:rsidP="00132FF8">
            <w:pPr>
              <w:pStyle w:val="TableContents"/>
              <w:rPr>
                <w:rFonts w:ascii="Arial" w:hAnsi="Arial"/>
                <w:sz w:val="20"/>
              </w:rPr>
            </w:pPr>
            <w:r w:rsidRPr="00E164DA">
              <w:rPr>
                <w:rFonts w:ascii="Arial" w:hAnsi="Arial"/>
                <w:sz w:val="20"/>
              </w:rPr>
              <w:t>Archivo de Prueba.</w:t>
            </w:r>
            <w:r>
              <w:rPr>
                <w:rFonts w:ascii="Arial" w:hAnsi="Arial"/>
                <w:sz w:val="20"/>
              </w:rPr>
              <w:t>pdf</w:t>
            </w:r>
          </w:p>
          <w:p w:rsidR="00132FF8" w:rsidRDefault="00132FF8" w:rsidP="00132FF8">
            <w:pPr>
              <w:pStyle w:val="TableContents"/>
              <w:rPr>
                <w:rFonts w:ascii="Arial" w:hAnsi="Arial"/>
                <w:sz w:val="20"/>
              </w:rPr>
            </w:pPr>
            <w:r>
              <w:rPr>
                <w:rFonts w:ascii="Arial" w:hAnsi="Arial"/>
                <w:sz w:val="20"/>
              </w:rPr>
              <w:t xml:space="preserve">Y </w:t>
            </w:r>
          </w:p>
          <w:p w:rsidR="00132FF8" w:rsidRDefault="00132FF8" w:rsidP="00132FF8">
            <w:pPr>
              <w:pStyle w:val="TableContents"/>
              <w:rPr>
                <w:rFonts w:ascii="Arial" w:hAnsi="Arial"/>
                <w:sz w:val="20"/>
              </w:rPr>
            </w:pPr>
            <w:r w:rsidRPr="00E164DA">
              <w:rPr>
                <w:rFonts w:ascii="Arial" w:hAnsi="Arial"/>
                <w:sz w:val="20"/>
              </w:rPr>
              <w:t>Archivo de Prueba.</w:t>
            </w:r>
            <w:r>
              <w:rPr>
                <w:rFonts w:ascii="Arial" w:hAnsi="Arial"/>
                <w:sz w:val="20"/>
              </w:rPr>
              <w:t>PDF</w:t>
            </w:r>
          </w:p>
          <w:p w:rsidR="00271465" w:rsidRPr="002D6B80" w:rsidRDefault="00271465" w:rsidP="00195F12">
            <w:pPr>
              <w:pStyle w:val="TableContents"/>
              <w:rPr>
                <w:rFonts w:ascii="Arial" w:hAnsi="Arial"/>
                <w:sz w:val="20"/>
              </w:rPr>
            </w:pPr>
          </w:p>
        </w:tc>
        <w:tc>
          <w:tcPr>
            <w:tcW w:w="2552" w:type="dxa"/>
            <w:gridSpan w:val="2"/>
            <w:tcBorders>
              <w:left w:val="single" w:sz="1" w:space="0" w:color="000000"/>
              <w:bottom w:val="single" w:sz="1" w:space="0" w:color="000000"/>
            </w:tcBorders>
            <w:shd w:val="clear" w:color="auto" w:fill="FFFFFF" w:themeFill="background1"/>
          </w:tcPr>
          <w:p w:rsidR="00271465" w:rsidRDefault="00271465"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271465" w:rsidRDefault="00271465" w:rsidP="00195F12">
            <w:pPr>
              <w:pStyle w:val="PSI-Normal"/>
              <w:spacing w:before="0" w:line="240" w:lineRule="auto"/>
              <w:ind w:left="360"/>
              <w:rPr>
                <w:rFonts w:ascii="Arial" w:hAnsi="Arial"/>
                <w:sz w:val="20"/>
              </w:rPr>
            </w:pPr>
            <w:r>
              <w:rPr>
                <w:rFonts w:ascii="Arial" w:hAnsi="Arial"/>
                <w:sz w:val="20"/>
              </w:rPr>
              <w:t>No subir el archivo .pdf</w:t>
            </w:r>
            <w:r w:rsidR="00175509">
              <w:rPr>
                <w:rFonts w:ascii="Arial" w:hAnsi="Arial"/>
                <w:sz w:val="20"/>
              </w:rPr>
              <w:t xml:space="preserve"> y .PDF</w:t>
            </w:r>
            <w:r>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 xml:space="preserve">Correcta visualización del mensaje de </w:t>
            </w:r>
            <w:r w:rsidR="00175509">
              <w:rPr>
                <w:rFonts w:ascii="Arial" w:hAnsi="Arial"/>
                <w:sz w:val="20"/>
              </w:rPr>
              <w:t>validación</w:t>
            </w:r>
            <w:r>
              <w:rPr>
                <w:rFonts w:ascii="Arial" w:hAnsi="Arial"/>
                <w:sz w:val="20"/>
              </w:rPr>
              <w:t xml:space="preserve"> "Ha ocurrido un error. El archivo que se intenta subir no es un pdf ". </w:t>
            </w:r>
          </w:p>
          <w:p w:rsidR="00271465" w:rsidRDefault="00271465" w:rsidP="00195F12">
            <w:pPr>
              <w:pStyle w:val="TableContents"/>
              <w:rPr>
                <w:rFonts w:ascii="Arial" w:hAnsi="Arial"/>
                <w:sz w:val="20"/>
              </w:rPr>
            </w:pPr>
            <w:r>
              <w:rPr>
                <w:rFonts w:ascii="Arial" w:hAnsi="Arial"/>
                <w:sz w:val="20"/>
              </w:rPr>
              <w:t xml:space="preserve">El programa no fue subido al sistema. </w:t>
            </w:r>
          </w:p>
          <w:p w:rsidR="00271465" w:rsidRDefault="00271465" w:rsidP="00195F12">
            <w:pPr>
              <w:pStyle w:val="TableContents"/>
              <w:rPr>
                <w:rFonts w:ascii="Arial" w:hAnsi="Arial"/>
                <w:sz w:val="20"/>
              </w:rPr>
            </w:pP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.xlsx</w:t>
            </w:r>
          </w:p>
          <w:p w:rsidR="00271465" w:rsidRDefault="00271465" w:rsidP="00195F12">
            <w:pPr>
              <w:pStyle w:val="TableContents"/>
              <w:rPr>
                <w:rFonts w:ascii="Arial" w:hAnsi="Arial"/>
                <w:sz w:val="20"/>
              </w:rPr>
            </w:pPr>
            <w:r>
              <w:rPr>
                <w:rFonts w:ascii="Arial" w:hAnsi="Arial"/>
                <w:sz w:val="20"/>
              </w:rPr>
              <w:t>(original)</w:t>
            </w:r>
          </w:p>
          <w:p w:rsidR="00271465" w:rsidRDefault="00271465" w:rsidP="00195F12">
            <w:pPr>
              <w:pStyle w:val="TableContents"/>
              <w:rPr>
                <w:rFonts w:ascii="Arial" w:hAnsi="Arial"/>
                <w:sz w:val="20"/>
              </w:rPr>
            </w:pPr>
            <w:r>
              <w:rPr>
                <w:rFonts w:ascii="Arial" w:hAnsi="Arial"/>
                <w:sz w:val="20"/>
              </w:rPr>
              <w:t>Y cambiar su extensión a .pdf</w:t>
            </w:r>
          </w:p>
          <w:p w:rsidR="00271465" w:rsidRDefault="00271465" w:rsidP="00195F12">
            <w:pPr>
              <w:pStyle w:val="TableContents"/>
              <w:rPr>
                <w:rFonts w:ascii="Arial" w:hAnsi="Arial"/>
                <w:sz w:val="20"/>
              </w:rPr>
            </w:pPr>
            <w:r>
              <w:rPr>
                <w:rFonts w:ascii="Arial" w:hAnsi="Arial"/>
                <w:sz w:val="20"/>
              </w:rPr>
              <w:t>En minúscula</w:t>
            </w:r>
            <w:r w:rsidR="00132FF8">
              <w:rPr>
                <w:rFonts w:ascii="Arial" w:hAnsi="Arial"/>
                <w:sz w:val="20"/>
              </w:rPr>
              <w:t xml:space="preserve"> y mayúscula.</w:t>
            </w:r>
          </w:p>
        </w:tc>
        <w:tc>
          <w:tcPr>
            <w:tcW w:w="1559" w:type="dxa"/>
            <w:tcBorders>
              <w:left w:val="single" w:sz="1" w:space="0" w:color="000000"/>
              <w:bottom w:val="single" w:sz="1" w:space="0" w:color="000000"/>
            </w:tcBorders>
          </w:tcPr>
          <w:p w:rsidR="00132FF8" w:rsidRDefault="00132FF8" w:rsidP="00132FF8">
            <w:pPr>
              <w:pStyle w:val="TableContents"/>
              <w:rPr>
                <w:rFonts w:ascii="Arial" w:hAnsi="Arial"/>
                <w:sz w:val="20"/>
              </w:rPr>
            </w:pPr>
            <w:r w:rsidRPr="00E164DA">
              <w:rPr>
                <w:rFonts w:ascii="Arial" w:hAnsi="Arial"/>
                <w:sz w:val="20"/>
              </w:rPr>
              <w:t>Archivo de Prueba.</w:t>
            </w:r>
            <w:r>
              <w:rPr>
                <w:rFonts w:ascii="Arial" w:hAnsi="Arial"/>
                <w:sz w:val="20"/>
              </w:rPr>
              <w:t>pdf</w:t>
            </w:r>
          </w:p>
          <w:p w:rsidR="00132FF8" w:rsidRDefault="00132FF8" w:rsidP="00132FF8">
            <w:pPr>
              <w:pStyle w:val="TableContents"/>
              <w:rPr>
                <w:rFonts w:ascii="Arial" w:hAnsi="Arial"/>
                <w:sz w:val="20"/>
              </w:rPr>
            </w:pPr>
            <w:r>
              <w:rPr>
                <w:rFonts w:ascii="Arial" w:hAnsi="Arial"/>
                <w:sz w:val="20"/>
              </w:rPr>
              <w:t xml:space="preserve">Y </w:t>
            </w:r>
          </w:p>
          <w:p w:rsidR="00132FF8" w:rsidRDefault="00132FF8" w:rsidP="00132FF8">
            <w:pPr>
              <w:pStyle w:val="TableContents"/>
              <w:rPr>
                <w:rFonts w:ascii="Arial" w:hAnsi="Arial"/>
                <w:sz w:val="20"/>
              </w:rPr>
            </w:pPr>
            <w:r w:rsidRPr="00E164DA">
              <w:rPr>
                <w:rFonts w:ascii="Arial" w:hAnsi="Arial"/>
                <w:sz w:val="20"/>
              </w:rPr>
              <w:t>Archivo de Prueba.</w:t>
            </w:r>
            <w:r>
              <w:rPr>
                <w:rFonts w:ascii="Arial" w:hAnsi="Arial"/>
                <w:sz w:val="20"/>
              </w:rPr>
              <w:t>PDF</w:t>
            </w:r>
          </w:p>
          <w:p w:rsidR="00271465" w:rsidRDefault="00271465" w:rsidP="00195F12">
            <w:pPr>
              <w:pStyle w:val="TableContents"/>
              <w:rPr>
                <w:rFonts w:ascii="Arial" w:hAnsi="Arial"/>
                <w:sz w:val="20"/>
              </w:rPr>
            </w:pP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271465" w:rsidRDefault="00271465" w:rsidP="00195F12">
            <w:pPr>
              <w:pStyle w:val="PSI-Normal"/>
              <w:spacing w:before="0" w:line="240" w:lineRule="auto"/>
              <w:ind w:left="360"/>
              <w:rPr>
                <w:rFonts w:ascii="Arial" w:hAnsi="Arial"/>
                <w:sz w:val="20"/>
              </w:rPr>
            </w:pPr>
            <w:r>
              <w:rPr>
                <w:rFonts w:ascii="Arial" w:hAnsi="Arial"/>
                <w:sz w:val="20"/>
              </w:rPr>
              <w:t>No subir el archivo .pdf</w:t>
            </w:r>
            <w:r w:rsidR="00175509">
              <w:rPr>
                <w:rFonts w:ascii="Arial" w:hAnsi="Arial"/>
                <w:sz w:val="20"/>
              </w:rPr>
              <w:t xml:space="preserve"> y .PDF</w:t>
            </w:r>
            <w:r>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 xml:space="preserve">Correcta visualización del mensaje de </w:t>
            </w:r>
            <w:r w:rsidR="00175509">
              <w:rPr>
                <w:rFonts w:ascii="Arial" w:hAnsi="Arial"/>
                <w:sz w:val="20"/>
              </w:rPr>
              <w:t>validación</w:t>
            </w:r>
            <w:r>
              <w:rPr>
                <w:rFonts w:ascii="Arial" w:hAnsi="Arial"/>
                <w:sz w:val="20"/>
              </w:rPr>
              <w:t xml:space="preserve"> "Ha ocurrido un error. El archivo que se intenta subir no es un pdf ". </w:t>
            </w:r>
          </w:p>
          <w:p w:rsidR="00271465" w:rsidRDefault="00271465" w:rsidP="00195F12">
            <w:pPr>
              <w:pStyle w:val="TableContents"/>
              <w:rPr>
                <w:rFonts w:ascii="Arial" w:hAnsi="Arial"/>
                <w:sz w:val="20"/>
              </w:rPr>
            </w:pPr>
            <w:r>
              <w:rPr>
                <w:rFonts w:ascii="Arial" w:hAnsi="Arial"/>
                <w:sz w:val="20"/>
              </w:rPr>
              <w:t xml:space="preserve">El programa no fue subido al sistema. </w:t>
            </w:r>
          </w:p>
          <w:p w:rsidR="00271465" w:rsidRDefault="00271465" w:rsidP="00195F12">
            <w:pPr>
              <w:pStyle w:val="TableContents"/>
              <w:rPr>
                <w:rFonts w:ascii="Arial" w:hAnsi="Arial"/>
                <w:sz w:val="20"/>
              </w:rPr>
            </w:pP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.pptx</w:t>
            </w:r>
          </w:p>
          <w:p w:rsidR="00271465" w:rsidRDefault="00271465" w:rsidP="00195F12">
            <w:pPr>
              <w:pStyle w:val="TableContents"/>
              <w:rPr>
                <w:rFonts w:ascii="Arial" w:hAnsi="Arial"/>
                <w:sz w:val="20"/>
              </w:rPr>
            </w:pPr>
            <w:r>
              <w:rPr>
                <w:rFonts w:ascii="Arial" w:hAnsi="Arial"/>
                <w:sz w:val="20"/>
              </w:rPr>
              <w:t>(original)</w:t>
            </w:r>
          </w:p>
          <w:p w:rsidR="00271465" w:rsidRDefault="00271465" w:rsidP="00195F12">
            <w:pPr>
              <w:pStyle w:val="TableContents"/>
              <w:rPr>
                <w:rFonts w:ascii="Arial" w:hAnsi="Arial"/>
                <w:sz w:val="20"/>
              </w:rPr>
            </w:pPr>
            <w:r>
              <w:rPr>
                <w:rFonts w:ascii="Arial" w:hAnsi="Arial"/>
                <w:sz w:val="20"/>
              </w:rPr>
              <w:t>Y cambiar su extensión a .pdf</w:t>
            </w:r>
          </w:p>
          <w:p w:rsidR="00271465" w:rsidRDefault="00271465" w:rsidP="00195F12">
            <w:pPr>
              <w:pStyle w:val="TableContents"/>
              <w:rPr>
                <w:rFonts w:ascii="Arial" w:hAnsi="Arial"/>
                <w:sz w:val="20"/>
              </w:rPr>
            </w:pPr>
            <w:r>
              <w:rPr>
                <w:rFonts w:ascii="Arial" w:hAnsi="Arial"/>
                <w:sz w:val="20"/>
              </w:rPr>
              <w:t>En minúscula</w:t>
            </w:r>
            <w:r w:rsidR="00132FF8">
              <w:rPr>
                <w:rFonts w:ascii="Arial" w:hAnsi="Arial"/>
                <w:sz w:val="20"/>
              </w:rPr>
              <w:t xml:space="preserve"> y mayúscula.</w:t>
            </w:r>
          </w:p>
        </w:tc>
        <w:tc>
          <w:tcPr>
            <w:tcW w:w="1559" w:type="dxa"/>
            <w:tcBorders>
              <w:left w:val="single" w:sz="1" w:space="0" w:color="000000"/>
              <w:bottom w:val="single" w:sz="1" w:space="0" w:color="000000"/>
            </w:tcBorders>
          </w:tcPr>
          <w:p w:rsidR="00132FF8" w:rsidRDefault="00132FF8" w:rsidP="00132FF8">
            <w:pPr>
              <w:pStyle w:val="TableContents"/>
              <w:rPr>
                <w:rFonts w:ascii="Arial" w:hAnsi="Arial"/>
                <w:sz w:val="20"/>
              </w:rPr>
            </w:pPr>
            <w:r w:rsidRPr="00E164DA">
              <w:rPr>
                <w:rFonts w:ascii="Arial" w:hAnsi="Arial"/>
                <w:sz w:val="20"/>
              </w:rPr>
              <w:t>Archivo de Prueba.</w:t>
            </w:r>
            <w:r>
              <w:rPr>
                <w:rFonts w:ascii="Arial" w:hAnsi="Arial"/>
                <w:sz w:val="20"/>
              </w:rPr>
              <w:t>pdf</w:t>
            </w:r>
          </w:p>
          <w:p w:rsidR="00132FF8" w:rsidRDefault="00132FF8" w:rsidP="00132FF8">
            <w:pPr>
              <w:pStyle w:val="TableContents"/>
              <w:rPr>
                <w:rFonts w:ascii="Arial" w:hAnsi="Arial"/>
                <w:sz w:val="20"/>
              </w:rPr>
            </w:pPr>
            <w:r>
              <w:rPr>
                <w:rFonts w:ascii="Arial" w:hAnsi="Arial"/>
                <w:sz w:val="20"/>
              </w:rPr>
              <w:t xml:space="preserve">Y </w:t>
            </w:r>
          </w:p>
          <w:p w:rsidR="00132FF8" w:rsidRDefault="00132FF8" w:rsidP="00132FF8">
            <w:pPr>
              <w:pStyle w:val="TableContents"/>
              <w:rPr>
                <w:rFonts w:ascii="Arial" w:hAnsi="Arial"/>
                <w:sz w:val="20"/>
              </w:rPr>
            </w:pPr>
            <w:r w:rsidRPr="00E164DA">
              <w:rPr>
                <w:rFonts w:ascii="Arial" w:hAnsi="Arial"/>
                <w:sz w:val="20"/>
              </w:rPr>
              <w:t>Archivo de Prueba.</w:t>
            </w:r>
            <w:r>
              <w:rPr>
                <w:rFonts w:ascii="Arial" w:hAnsi="Arial"/>
                <w:sz w:val="20"/>
              </w:rPr>
              <w:t>PDF</w:t>
            </w:r>
          </w:p>
          <w:p w:rsidR="00271465" w:rsidRDefault="00271465" w:rsidP="00195F12">
            <w:pPr>
              <w:pStyle w:val="TableContents"/>
              <w:rPr>
                <w:rFonts w:ascii="Arial" w:hAnsi="Arial"/>
                <w:sz w:val="20"/>
              </w:rPr>
            </w:pP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271465" w:rsidRDefault="00271465" w:rsidP="00195F12">
            <w:pPr>
              <w:pStyle w:val="PSI-Normal"/>
              <w:spacing w:before="0" w:line="240" w:lineRule="auto"/>
              <w:ind w:left="360"/>
              <w:rPr>
                <w:rFonts w:ascii="Arial" w:hAnsi="Arial"/>
                <w:sz w:val="20"/>
              </w:rPr>
            </w:pPr>
            <w:r>
              <w:rPr>
                <w:rFonts w:ascii="Arial" w:hAnsi="Arial"/>
                <w:sz w:val="20"/>
              </w:rPr>
              <w:t>No subir el archivo .pdf</w:t>
            </w:r>
            <w:r w:rsidR="00175509">
              <w:rPr>
                <w:rFonts w:ascii="Arial" w:hAnsi="Arial"/>
                <w:sz w:val="20"/>
              </w:rPr>
              <w:t xml:space="preserve"> y .PDF</w:t>
            </w:r>
            <w:r>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 xml:space="preserve">Correcta visualización del mensaje de </w:t>
            </w:r>
            <w:r w:rsidR="00175509">
              <w:rPr>
                <w:rFonts w:ascii="Arial" w:hAnsi="Arial"/>
                <w:sz w:val="20"/>
              </w:rPr>
              <w:t>validación</w:t>
            </w:r>
            <w:r>
              <w:rPr>
                <w:rFonts w:ascii="Arial" w:hAnsi="Arial"/>
                <w:sz w:val="20"/>
              </w:rPr>
              <w:t xml:space="preserve"> "Ha ocurrido un error. El archivo que se intenta subir no es un pdf ". </w:t>
            </w:r>
          </w:p>
          <w:p w:rsidR="00271465" w:rsidRDefault="00271465" w:rsidP="00195F12">
            <w:pPr>
              <w:pStyle w:val="TableContents"/>
              <w:rPr>
                <w:rFonts w:ascii="Arial" w:hAnsi="Arial"/>
                <w:sz w:val="20"/>
              </w:rPr>
            </w:pPr>
            <w:r>
              <w:rPr>
                <w:rFonts w:ascii="Arial" w:hAnsi="Arial"/>
                <w:sz w:val="20"/>
              </w:rPr>
              <w:t xml:space="preserve">El programa no fue subido al sistema. </w:t>
            </w:r>
          </w:p>
          <w:p w:rsidR="00271465" w:rsidRDefault="00271465" w:rsidP="00195F12">
            <w:pPr>
              <w:pStyle w:val="TableContents"/>
              <w:rPr>
                <w:rFonts w:ascii="Arial" w:hAnsi="Arial"/>
                <w:sz w:val="20"/>
              </w:rPr>
            </w:pP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.odt</w:t>
            </w:r>
          </w:p>
          <w:p w:rsidR="00271465" w:rsidRDefault="00271465" w:rsidP="00195F12">
            <w:pPr>
              <w:pStyle w:val="TableContents"/>
              <w:rPr>
                <w:rFonts w:ascii="Arial" w:hAnsi="Arial"/>
                <w:sz w:val="20"/>
              </w:rPr>
            </w:pPr>
            <w:r>
              <w:rPr>
                <w:rFonts w:ascii="Arial" w:hAnsi="Arial"/>
                <w:sz w:val="20"/>
              </w:rPr>
              <w:t>(original)</w:t>
            </w:r>
          </w:p>
          <w:p w:rsidR="00271465" w:rsidRDefault="00271465" w:rsidP="00195F12">
            <w:pPr>
              <w:pStyle w:val="TableContents"/>
              <w:rPr>
                <w:rFonts w:ascii="Arial" w:hAnsi="Arial"/>
                <w:sz w:val="20"/>
              </w:rPr>
            </w:pPr>
            <w:r>
              <w:rPr>
                <w:rFonts w:ascii="Arial" w:hAnsi="Arial"/>
                <w:sz w:val="20"/>
              </w:rPr>
              <w:t>Y cambiar su extensión a .pdf</w:t>
            </w:r>
          </w:p>
          <w:p w:rsidR="00271465" w:rsidRDefault="00271465" w:rsidP="00195F12">
            <w:pPr>
              <w:pStyle w:val="TableContents"/>
              <w:rPr>
                <w:rFonts w:ascii="Arial" w:hAnsi="Arial"/>
                <w:sz w:val="20"/>
              </w:rPr>
            </w:pPr>
            <w:r>
              <w:rPr>
                <w:rFonts w:ascii="Arial" w:hAnsi="Arial"/>
                <w:sz w:val="20"/>
              </w:rPr>
              <w:t>En minúscula</w:t>
            </w:r>
            <w:r w:rsidR="00132FF8">
              <w:rPr>
                <w:rFonts w:ascii="Arial" w:hAnsi="Arial"/>
                <w:sz w:val="20"/>
              </w:rPr>
              <w:t xml:space="preserve"> y mayúscula.</w:t>
            </w:r>
          </w:p>
        </w:tc>
        <w:tc>
          <w:tcPr>
            <w:tcW w:w="1559" w:type="dxa"/>
            <w:tcBorders>
              <w:left w:val="single" w:sz="1" w:space="0" w:color="000000"/>
              <w:bottom w:val="single" w:sz="1" w:space="0" w:color="000000"/>
            </w:tcBorders>
          </w:tcPr>
          <w:p w:rsidR="00132FF8" w:rsidRDefault="00132FF8" w:rsidP="00132FF8">
            <w:pPr>
              <w:pStyle w:val="TableContents"/>
              <w:rPr>
                <w:rFonts w:ascii="Arial" w:hAnsi="Arial"/>
                <w:sz w:val="20"/>
              </w:rPr>
            </w:pPr>
            <w:r w:rsidRPr="00E164DA">
              <w:rPr>
                <w:rFonts w:ascii="Arial" w:hAnsi="Arial"/>
                <w:sz w:val="20"/>
              </w:rPr>
              <w:t>Archivo de Prueba.</w:t>
            </w:r>
            <w:r>
              <w:rPr>
                <w:rFonts w:ascii="Arial" w:hAnsi="Arial"/>
                <w:sz w:val="20"/>
              </w:rPr>
              <w:t>pdf</w:t>
            </w:r>
          </w:p>
          <w:p w:rsidR="00132FF8" w:rsidRDefault="00132FF8" w:rsidP="00132FF8">
            <w:pPr>
              <w:pStyle w:val="TableContents"/>
              <w:rPr>
                <w:rFonts w:ascii="Arial" w:hAnsi="Arial"/>
                <w:sz w:val="20"/>
              </w:rPr>
            </w:pPr>
            <w:r>
              <w:rPr>
                <w:rFonts w:ascii="Arial" w:hAnsi="Arial"/>
                <w:sz w:val="20"/>
              </w:rPr>
              <w:t xml:space="preserve">Y </w:t>
            </w:r>
          </w:p>
          <w:p w:rsidR="00132FF8" w:rsidRDefault="00132FF8" w:rsidP="00132FF8">
            <w:pPr>
              <w:pStyle w:val="TableContents"/>
              <w:rPr>
                <w:rFonts w:ascii="Arial" w:hAnsi="Arial"/>
                <w:sz w:val="20"/>
              </w:rPr>
            </w:pPr>
            <w:r w:rsidRPr="00E164DA">
              <w:rPr>
                <w:rFonts w:ascii="Arial" w:hAnsi="Arial"/>
                <w:sz w:val="20"/>
              </w:rPr>
              <w:t>Archivo de Prueba.</w:t>
            </w:r>
            <w:r>
              <w:rPr>
                <w:rFonts w:ascii="Arial" w:hAnsi="Arial"/>
                <w:sz w:val="20"/>
              </w:rPr>
              <w:t>PDF</w:t>
            </w:r>
          </w:p>
          <w:p w:rsidR="00271465" w:rsidRDefault="00271465" w:rsidP="00195F12">
            <w:pPr>
              <w:pStyle w:val="TableContents"/>
              <w:rPr>
                <w:rFonts w:ascii="Arial" w:hAnsi="Arial"/>
                <w:sz w:val="20"/>
              </w:rPr>
            </w:pP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271465" w:rsidRDefault="00271465" w:rsidP="00195F12">
            <w:pPr>
              <w:pStyle w:val="PSI-Normal"/>
              <w:spacing w:before="0" w:line="240" w:lineRule="auto"/>
              <w:ind w:left="360"/>
              <w:rPr>
                <w:rFonts w:ascii="Arial" w:hAnsi="Arial"/>
                <w:sz w:val="20"/>
              </w:rPr>
            </w:pPr>
            <w:r>
              <w:rPr>
                <w:rFonts w:ascii="Arial" w:hAnsi="Arial"/>
                <w:sz w:val="20"/>
              </w:rPr>
              <w:t>No subir el archivo .pdf</w:t>
            </w:r>
            <w:r w:rsidR="00175509">
              <w:rPr>
                <w:rFonts w:ascii="Arial" w:hAnsi="Arial"/>
                <w:sz w:val="20"/>
              </w:rPr>
              <w:t xml:space="preserve"> y .PDF</w:t>
            </w:r>
            <w:r>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 xml:space="preserve">Correcta visualización del mensaje de </w:t>
            </w:r>
            <w:r w:rsidR="00175509">
              <w:rPr>
                <w:rFonts w:ascii="Arial" w:hAnsi="Arial"/>
                <w:sz w:val="20"/>
              </w:rPr>
              <w:t>validación</w:t>
            </w:r>
            <w:r>
              <w:rPr>
                <w:rFonts w:ascii="Arial" w:hAnsi="Arial"/>
                <w:sz w:val="20"/>
              </w:rPr>
              <w:t xml:space="preserve"> "Ha ocurrido un error. El archivo que se intenta subir no es un pdf ". </w:t>
            </w:r>
          </w:p>
          <w:p w:rsidR="00271465" w:rsidRDefault="00271465" w:rsidP="00195F12">
            <w:pPr>
              <w:pStyle w:val="TableContents"/>
              <w:rPr>
                <w:rFonts w:ascii="Arial" w:hAnsi="Arial"/>
                <w:sz w:val="20"/>
              </w:rPr>
            </w:pPr>
            <w:r>
              <w:rPr>
                <w:rFonts w:ascii="Arial" w:hAnsi="Arial"/>
                <w:sz w:val="20"/>
              </w:rPr>
              <w:t xml:space="preserve">El programa no fue subido al sistema. </w:t>
            </w:r>
          </w:p>
          <w:p w:rsidR="00271465" w:rsidRDefault="00271465" w:rsidP="00195F12">
            <w:pPr>
              <w:pStyle w:val="TableContents"/>
              <w:rPr>
                <w:rFonts w:ascii="Arial" w:hAnsi="Arial"/>
                <w:sz w:val="20"/>
              </w:rPr>
            </w:pP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.ods</w:t>
            </w:r>
          </w:p>
          <w:p w:rsidR="00271465" w:rsidRDefault="00271465" w:rsidP="00195F12">
            <w:pPr>
              <w:pStyle w:val="TableContents"/>
              <w:rPr>
                <w:rFonts w:ascii="Arial" w:hAnsi="Arial"/>
                <w:sz w:val="20"/>
              </w:rPr>
            </w:pPr>
            <w:r>
              <w:rPr>
                <w:rFonts w:ascii="Arial" w:hAnsi="Arial"/>
                <w:sz w:val="20"/>
              </w:rPr>
              <w:t>(original)</w:t>
            </w:r>
          </w:p>
          <w:p w:rsidR="00271465" w:rsidRDefault="00271465" w:rsidP="00195F12">
            <w:pPr>
              <w:pStyle w:val="TableContents"/>
              <w:rPr>
                <w:rFonts w:ascii="Arial" w:hAnsi="Arial"/>
                <w:sz w:val="20"/>
              </w:rPr>
            </w:pPr>
            <w:r>
              <w:rPr>
                <w:rFonts w:ascii="Arial" w:hAnsi="Arial"/>
                <w:sz w:val="20"/>
              </w:rPr>
              <w:t>Y cambiar su extensión a .pdf</w:t>
            </w:r>
          </w:p>
          <w:p w:rsidR="00271465" w:rsidRDefault="00271465" w:rsidP="00195F12">
            <w:pPr>
              <w:pStyle w:val="TableContents"/>
              <w:rPr>
                <w:rFonts w:ascii="Arial" w:hAnsi="Arial"/>
                <w:sz w:val="20"/>
              </w:rPr>
            </w:pPr>
            <w:r>
              <w:rPr>
                <w:rFonts w:ascii="Arial" w:hAnsi="Arial"/>
                <w:sz w:val="20"/>
              </w:rPr>
              <w:t>En minúscula</w:t>
            </w:r>
            <w:r w:rsidR="00132FF8">
              <w:rPr>
                <w:rFonts w:ascii="Arial" w:hAnsi="Arial"/>
                <w:sz w:val="20"/>
              </w:rPr>
              <w:t xml:space="preserve"> y mayúscula.</w:t>
            </w:r>
          </w:p>
        </w:tc>
        <w:tc>
          <w:tcPr>
            <w:tcW w:w="1559" w:type="dxa"/>
            <w:tcBorders>
              <w:left w:val="single" w:sz="1" w:space="0" w:color="000000"/>
              <w:bottom w:val="single" w:sz="1" w:space="0" w:color="000000"/>
            </w:tcBorders>
          </w:tcPr>
          <w:p w:rsidR="00132FF8" w:rsidRDefault="00132FF8" w:rsidP="00132FF8">
            <w:pPr>
              <w:pStyle w:val="TableContents"/>
              <w:rPr>
                <w:rFonts w:ascii="Arial" w:hAnsi="Arial"/>
                <w:sz w:val="20"/>
              </w:rPr>
            </w:pPr>
            <w:r w:rsidRPr="00E164DA">
              <w:rPr>
                <w:rFonts w:ascii="Arial" w:hAnsi="Arial"/>
                <w:sz w:val="20"/>
              </w:rPr>
              <w:t>Archivo de Prueba.</w:t>
            </w:r>
            <w:r>
              <w:rPr>
                <w:rFonts w:ascii="Arial" w:hAnsi="Arial"/>
                <w:sz w:val="20"/>
              </w:rPr>
              <w:t>pdf</w:t>
            </w:r>
          </w:p>
          <w:p w:rsidR="00132FF8" w:rsidRDefault="00132FF8" w:rsidP="00132FF8">
            <w:pPr>
              <w:pStyle w:val="TableContents"/>
              <w:rPr>
                <w:rFonts w:ascii="Arial" w:hAnsi="Arial"/>
                <w:sz w:val="20"/>
              </w:rPr>
            </w:pPr>
            <w:r>
              <w:rPr>
                <w:rFonts w:ascii="Arial" w:hAnsi="Arial"/>
                <w:sz w:val="20"/>
              </w:rPr>
              <w:t xml:space="preserve">Y </w:t>
            </w:r>
          </w:p>
          <w:p w:rsidR="00132FF8" w:rsidRDefault="00132FF8" w:rsidP="00132FF8">
            <w:pPr>
              <w:pStyle w:val="TableContents"/>
              <w:rPr>
                <w:rFonts w:ascii="Arial" w:hAnsi="Arial"/>
                <w:sz w:val="20"/>
              </w:rPr>
            </w:pPr>
            <w:r w:rsidRPr="00E164DA">
              <w:rPr>
                <w:rFonts w:ascii="Arial" w:hAnsi="Arial"/>
                <w:sz w:val="20"/>
              </w:rPr>
              <w:t>Archivo de Prueba.</w:t>
            </w:r>
            <w:r>
              <w:rPr>
                <w:rFonts w:ascii="Arial" w:hAnsi="Arial"/>
                <w:sz w:val="20"/>
              </w:rPr>
              <w:t>PDF</w:t>
            </w:r>
          </w:p>
          <w:p w:rsidR="00271465" w:rsidRDefault="00271465" w:rsidP="00195F12">
            <w:pPr>
              <w:pStyle w:val="TableContents"/>
              <w:rPr>
                <w:rFonts w:ascii="Arial" w:hAnsi="Arial"/>
                <w:sz w:val="20"/>
              </w:rPr>
            </w:pP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271465" w:rsidRDefault="00271465" w:rsidP="00195F12">
            <w:pPr>
              <w:pStyle w:val="PSI-Normal"/>
              <w:spacing w:before="0" w:line="240" w:lineRule="auto"/>
              <w:ind w:left="360"/>
              <w:rPr>
                <w:rFonts w:ascii="Arial" w:hAnsi="Arial"/>
                <w:sz w:val="20"/>
              </w:rPr>
            </w:pPr>
            <w:r>
              <w:rPr>
                <w:rFonts w:ascii="Arial" w:hAnsi="Arial"/>
                <w:sz w:val="20"/>
              </w:rPr>
              <w:t>No subir el archivo .pdf</w:t>
            </w:r>
            <w:r w:rsidR="00175509">
              <w:rPr>
                <w:rFonts w:ascii="Arial" w:hAnsi="Arial"/>
                <w:sz w:val="20"/>
              </w:rPr>
              <w:t xml:space="preserve"> y .PDF</w:t>
            </w:r>
            <w:r>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 xml:space="preserve">Correcta visualización del mensaje de </w:t>
            </w:r>
            <w:r w:rsidR="00175509">
              <w:rPr>
                <w:rFonts w:ascii="Arial" w:hAnsi="Arial"/>
                <w:sz w:val="20"/>
              </w:rPr>
              <w:t>validación</w:t>
            </w:r>
            <w:r>
              <w:rPr>
                <w:rFonts w:ascii="Arial" w:hAnsi="Arial"/>
                <w:sz w:val="20"/>
              </w:rPr>
              <w:t xml:space="preserve"> "Ha ocurrido un error. El archivo que se intenta subir no es un pdf ". </w:t>
            </w:r>
          </w:p>
          <w:p w:rsidR="00271465" w:rsidRDefault="00271465" w:rsidP="00195F12">
            <w:pPr>
              <w:pStyle w:val="TableContents"/>
              <w:rPr>
                <w:rFonts w:ascii="Arial" w:hAnsi="Arial"/>
                <w:sz w:val="20"/>
              </w:rPr>
            </w:pPr>
            <w:r>
              <w:rPr>
                <w:rFonts w:ascii="Arial" w:hAnsi="Arial"/>
                <w:sz w:val="20"/>
              </w:rPr>
              <w:t xml:space="preserve">El programa no fue subido al sistema. </w:t>
            </w:r>
          </w:p>
          <w:p w:rsidR="00271465" w:rsidRDefault="00271465" w:rsidP="00195F12">
            <w:pPr>
              <w:pStyle w:val="TableContents"/>
              <w:rPr>
                <w:rFonts w:ascii="Arial" w:hAnsi="Arial"/>
                <w:sz w:val="20"/>
              </w:rPr>
            </w:pP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.odp</w:t>
            </w:r>
          </w:p>
          <w:p w:rsidR="00271465" w:rsidRDefault="00271465" w:rsidP="00195F12">
            <w:pPr>
              <w:pStyle w:val="TableContents"/>
              <w:rPr>
                <w:rFonts w:ascii="Arial" w:hAnsi="Arial"/>
                <w:sz w:val="20"/>
              </w:rPr>
            </w:pPr>
            <w:r>
              <w:rPr>
                <w:rFonts w:ascii="Arial" w:hAnsi="Arial"/>
                <w:sz w:val="20"/>
              </w:rPr>
              <w:t>(original)</w:t>
            </w:r>
          </w:p>
          <w:p w:rsidR="00271465" w:rsidRDefault="00271465" w:rsidP="00195F12">
            <w:pPr>
              <w:pStyle w:val="TableContents"/>
              <w:rPr>
                <w:rFonts w:ascii="Arial" w:hAnsi="Arial"/>
                <w:sz w:val="20"/>
              </w:rPr>
            </w:pPr>
            <w:r>
              <w:rPr>
                <w:rFonts w:ascii="Arial" w:hAnsi="Arial"/>
                <w:sz w:val="20"/>
              </w:rPr>
              <w:t>Y cambiar su extensión a .pdf</w:t>
            </w:r>
          </w:p>
          <w:p w:rsidR="00271465" w:rsidRDefault="00271465" w:rsidP="00195F12">
            <w:pPr>
              <w:pStyle w:val="TableContents"/>
              <w:rPr>
                <w:rFonts w:ascii="Arial" w:hAnsi="Arial"/>
                <w:sz w:val="20"/>
              </w:rPr>
            </w:pPr>
            <w:r>
              <w:rPr>
                <w:rFonts w:ascii="Arial" w:hAnsi="Arial"/>
                <w:sz w:val="20"/>
              </w:rPr>
              <w:lastRenderedPageBreak/>
              <w:t>En minúscula</w:t>
            </w:r>
            <w:r w:rsidR="00132FF8">
              <w:rPr>
                <w:rFonts w:ascii="Arial" w:hAnsi="Arial"/>
                <w:sz w:val="20"/>
              </w:rPr>
              <w:t xml:space="preserve"> y mayúscula.</w:t>
            </w:r>
          </w:p>
        </w:tc>
        <w:tc>
          <w:tcPr>
            <w:tcW w:w="1559" w:type="dxa"/>
            <w:tcBorders>
              <w:left w:val="single" w:sz="1" w:space="0" w:color="000000"/>
              <w:bottom w:val="single" w:sz="1" w:space="0" w:color="000000"/>
            </w:tcBorders>
          </w:tcPr>
          <w:p w:rsidR="00132FF8" w:rsidRDefault="00132FF8" w:rsidP="00132FF8">
            <w:pPr>
              <w:pStyle w:val="TableContents"/>
              <w:rPr>
                <w:rFonts w:ascii="Arial" w:hAnsi="Arial"/>
                <w:sz w:val="20"/>
              </w:rPr>
            </w:pPr>
            <w:r w:rsidRPr="00E164DA">
              <w:rPr>
                <w:rFonts w:ascii="Arial" w:hAnsi="Arial"/>
                <w:sz w:val="20"/>
              </w:rPr>
              <w:lastRenderedPageBreak/>
              <w:t>Archivo de Prueba.</w:t>
            </w:r>
            <w:r>
              <w:rPr>
                <w:rFonts w:ascii="Arial" w:hAnsi="Arial"/>
                <w:sz w:val="20"/>
              </w:rPr>
              <w:t>pdf</w:t>
            </w:r>
          </w:p>
          <w:p w:rsidR="00132FF8" w:rsidRDefault="00132FF8" w:rsidP="00132FF8">
            <w:pPr>
              <w:pStyle w:val="TableContents"/>
              <w:rPr>
                <w:rFonts w:ascii="Arial" w:hAnsi="Arial"/>
                <w:sz w:val="20"/>
              </w:rPr>
            </w:pPr>
            <w:r>
              <w:rPr>
                <w:rFonts w:ascii="Arial" w:hAnsi="Arial"/>
                <w:sz w:val="20"/>
              </w:rPr>
              <w:t xml:space="preserve">Y </w:t>
            </w:r>
          </w:p>
          <w:p w:rsidR="00132FF8" w:rsidRDefault="00132FF8" w:rsidP="00132FF8">
            <w:pPr>
              <w:pStyle w:val="TableContents"/>
              <w:rPr>
                <w:rFonts w:ascii="Arial" w:hAnsi="Arial"/>
                <w:sz w:val="20"/>
              </w:rPr>
            </w:pPr>
            <w:r w:rsidRPr="00E164DA">
              <w:rPr>
                <w:rFonts w:ascii="Arial" w:hAnsi="Arial"/>
                <w:sz w:val="20"/>
              </w:rPr>
              <w:t>Archivo de Prueba.</w:t>
            </w:r>
            <w:r>
              <w:rPr>
                <w:rFonts w:ascii="Arial" w:hAnsi="Arial"/>
                <w:sz w:val="20"/>
              </w:rPr>
              <w:t>PDF</w:t>
            </w:r>
          </w:p>
          <w:p w:rsidR="00271465" w:rsidRDefault="00271465" w:rsidP="00195F12">
            <w:pPr>
              <w:pStyle w:val="TableContents"/>
              <w:rPr>
                <w:rFonts w:ascii="Arial" w:hAnsi="Arial"/>
                <w:sz w:val="20"/>
              </w:rPr>
            </w:pP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271465" w:rsidRDefault="00271465" w:rsidP="00195F12">
            <w:pPr>
              <w:pStyle w:val="PSI-Normal"/>
              <w:spacing w:before="0" w:line="240" w:lineRule="auto"/>
              <w:ind w:left="360"/>
              <w:rPr>
                <w:rFonts w:ascii="Arial" w:hAnsi="Arial"/>
                <w:sz w:val="20"/>
              </w:rPr>
            </w:pPr>
            <w:r>
              <w:rPr>
                <w:rFonts w:ascii="Arial" w:hAnsi="Arial"/>
                <w:sz w:val="20"/>
              </w:rPr>
              <w:t>No subir el archivo .pdf</w:t>
            </w:r>
            <w:r w:rsidR="00175509">
              <w:rPr>
                <w:rFonts w:ascii="Arial" w:hAnsi="Arial"/>
                <w:sz w:val="20"/>
              </w:rPr>
              <w:t xml:space="preserve"> y .PDF</w:t>
            </w:r>
            <w:r>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 xml:space="preserve">Correcta visualización del mensaje de </w:t>
            </w:r>
            <w:r w:rsidR="00175509">
              <w:rPr>
                <w:rFonts w:ascii="Arial" w:hAnsi="Arial"/>
                <w:sz w:val="20"/>
              </w:rPr>
              <w:t>validación</w:t>
            </w:r>
            <w:r>
              <w:rPr>
                <w:rFonts w:ascii="Arial" w:hAnsi="Arial"/>
                <w:sz w:val="20"/>
              </w:rPr>
              <w:t xml:space="preserve"> "Ha ocurrido un error. El archivo que se intenta subir no es un pdf ". </w:t>
            </w:r>
          </w:p>
          <w:p w:rsidR="00271465" w:rsidRDefault="00271465" w:rsidP="00195F12">
            <w:pPr>
              <w:pStyle w:val="TableContents"/>
              <w:rPr>
                <w:rFonts w:ascii="Arial" w:hAnsi="Arial"/>
                <w:sz w:val="20"/>
              </w:rPr>
            </w:pPr>
            <w:r>
              <w:rPr>
                <w:rFonts w:ascii="Arial" w:hAnsi="Arial"/>
                <w:sz w:val="20"/>
              </w:rPr>
              <w:lastRenderedPageBreak/>
              <w:t xml:space="preserve">El programa no fue subido al sistema. </w:t>
            </w:r>
          </w:p>
          <w:p w:rsidR="00271465" w:rsidRDefault="00271465" w:rsidP="00195F12">
            <w:pPr>
              <w:pStyle w:val="TableContents"/>
              <w:rPr>
                <w:rFonts w:ascii="Arial" w:hAnsi="Arial"/>
                <w:sz w:val="20"/>
              </w:rPr>
            </w:pPr>
          </w:p>
        </w:tc>
      </w:tr>
      <w:tr w:rsidR="00271465" w:rsidTr="00195F12">
        <w:tc>
          <w:tcPr>
            <w:tcW w:w="851"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lastRenderedPageBreak/>
              <w:t>10</w:t>
            </w:r>
          </w:p>
        </w:tc>
        <w:tc>
          <w:tcPr>
            <w:tcW w:w="1559" w:type="dxa"/>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Contar con un archivo con extensión .jpg</w:t>
            </w:r>
          </w:p>
          <w:p w:rsidR="00271465" w:rsidRDefault="00271465" w:rsidP="00195F12">
            <w:pPr>
              <w:pStyle w:val="TableContents"/>
              <w:rPr>
                <w:rFonts w:ascii="Arial" w:hAnsi="Arial"/>
                <w:sz w:val="20"/>
              </w:rPr>
            </w:pPr>
            <w:r>
              <w:rPr>
                <w:rFonts w:ascii="Arial" w:hAnsi="Arial"/>
                <w:sz w:val="20"/>
              </w:rPr>
              <w:t>(original)</w:t>
            </w:r>
          </w:p>
          <w:p w:rsidR="00271465" w:rsidRDefault="00271465" w:rsidP="00195F12">
            <w:pPr>
              <w:pStyle w:val="TableContents"/>
              <w:rPr>
                <w:rFonts w:ascii="Arial" w:hAnsi="Arial"/>
                <w:sz w:val="20"/>
              </w:rPr>
            </w:pPr>
            <w:r>
              <w:rPr>
                <w:rFonts w:ascii="Arial" w:hAnsi="Arial"/>
                <w:sz w:val="20"/>
              </w:rPr>
              <w:t>Y cambiar su extensión a .pdf</w:t>
            </w:r>
          </w:p>
          <w:p w:rsidR="00271465" w:rsidRDefault="00271465" w:rsidP="00195F12">
            <w:pPr>
              <w:pStyle w:val="TableContents"/>
              <w:rPr>
                <w:rFonts w:ascii="Arial" w:hAnsi="Arial"/>
                <w:sz w:val="20"/>
              </w:rPr>
            </w:pPr>
            <w:r>
              <w:rPr>
                <w:rFonts w:ascii="Arial" w:hAnsi="Arial"/>
                <w:sz w:val="20"/>
              </w:rPr>
              <w:t>En minúscula</w:t>
            </w:r>
            <w:r w:rsidR="00132FF8">
              <w:rPr>
                <w:rFonts w:ascii="Arial" w:hAnsi="Arial"/>
                <w:sz w:val="20"/>
              </w:rPr>
              <w:t xml:space="preserve"> y mayúscula.</w:t>
            </w:r>
          </w:p>
        </w:tc>
        <w:tc>
          <w:tcPr>
            <w:tcW w:w="1559" w:type="dxa"/>
            <w:tcBorders>
              <w:left w:val="single" w:sz="1" w:space="0" w:color="000000"/>
              <w:bottom w:val="single" w:sz="1" w:space="0" w:color="000000"/>
            </w:tcBorders>
          </w:tcPr>
          <w:p w:rsidR="00132FF8" w:rsidRDefault="00132FF8" w:rsidP="00132FF8">
            <w:pPr>
              <w:pStyle w:val="TableContents"/>
              <w:rPr>
                <w:rFonts w:ascii="Arial" w:hAnsi="Arial"/>
                <w:sz w:val="20"/>
              </w:rPr>
            </w:pPr>
            <w:r w:rsidRPr="00E164DA">
              <w:rPr>
                <w:rFonts w:ascii="Arial" w:hAnsi="Arial"/>
                <w:sz w:val="20"/>
              </w:rPr>
              <w:t>Archivo de Prueba.</w:t>
            </w:r>
            <w:r>
              <w:rPr>
                <w:rFonts w:ascii="Arial" w:hAnsi="Arial"/>
                <w:sz w:val="20"/>
              </w:rPr>
              <w:t>pdf</w:t>
            </w:r>
          </w:p>
          <w:p w:rsidR="00132FF8" w:rsidRDefault="00132FF8" w:rsidP="00132FF8">
            <w:pPr>
              <w:pStyle w:val="TableContents"/>
              <w:rPr>
                <w:rFonts w:ascii="Arial" w:hAnsi="Arial"/>
                <w:sz w:val="20"/>
              </w:rPr>
            </w:pPr>
            <w:r>
              <w:rPr>
                <w:rFonts w:ascii="Arial" w:hAnsi="Arial"/>
                <w:sz w:val="20"/>
              </w:rPr>
              <w:t xml:space="preserve">Y </w:t>
            </w:r>
          </w:p>
          <w:p w:rsidR="00132FF8" w:rsidRDefault="00132FF8" w:rsidP="00132FF8">
            <w:pPr>
              <w:pStyle w:val="TableContents"/>
              <w:rPr>
                <w:rFonts w:ascii="Arial" w:hAnsi="Arial"/>
                <w:sz w:val="20"/>
              </w:rPr>
            </w:pPr>
            <w:r w:rsidRPr="00E164DA">
              <w:rPr>
                <w:rFonts w:ascii="Arial" w:hAnsi="Arial"/>
                <w:sz w:val="20"/>
              </w:rPr>
              <w:t>Archivo de Prueba.</w:t>
            </w:r>
            <w:r>
              <w:rPr>
                <w:rFonts w:ascii="Arial" w:hAnsi="Arial"/>
                <w:sz w:val="20"/>
              </w:rPr>
              <w:t>PDF</w:t>
            </w:r>
          </w:p>
          <w:p w:rsidR="00271465" w:rsidRDefault="00271465" w:rsidP="00195F12">
            <w:pPr>
              <w:pStyle w:val="TableContents"/>
              <w:rPr>
                <w:rFonts w:ascii="Arial" w:hAnsi="Arial"/>
                <w:sz w:val="20"/>
              </w:rPr>
            </w:pPr>
          </w:p>
        </w:tc>
        <w:tc>
          <w:tcPr>
            <w:tcW w:w="2552" w:type="dxa"/>
            <w:gridSpan w:val="2"/>
            <w:tcBorders>
              <w:left w:val="single" w:sz="1" w:space="0" w:color="000000"/>
              <w:bottom w:val="single" w:sz="1" w:space="0" w:color="000000"/>
            </w:tcBorders>
          </w:tcPr>
          <w:p w:rsidR="00271465" w:rsidRDefault="00271465"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271465" w:rsidRDefault="00271465" w:rsidP="00195F12">
            <w:pPr>
              <w:pStyle w:val="PSI-Normal"/>
              <w:spacing w:before="0" w:line="240" w:lineRule="auto"/>
              <w:ind w:left="360"/>
              <w:rPr>
                <w:rFonts w:ascii="Arial" w:hAnsi="Arial"/>
                <w:sz w:val="20"/>
              </w:rPr>
            </w:pPr>
            <w:r>
              <w:rPr>
                <w:rFonts w:ascii="Arial" w:hAnsi="Arial"/>
                <w:sz w:val="20"/>
              </w:rPr>
              <w:t>No subir el archivo .pdf</w:t>
            </w:r>
            <w:r w:rsidR="00175509">
              <w:rPr>
                <w:rFonts w:ascii="Arial" w:hAnsi="Arial"/>
                <w:sz w:val="20"/>
              </w:rPr>
              <w:t xml:space="preserve"> y .PDF</w:t>
            </w:r>
            <w:r>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Satisfactorio.</w:t>
            </w:r>
          </w:p>
          <w:p w:rsidR="00271465" w:rsidRDefault="00271465" w:rsidP="00195F12">
            <w:pPr>
              <w:pStyle w:val="TableContents"/>
              <w:rPr>
                <w:rFonts w:ascii="Arial" w:hAnsi="Arial"/>
                <w:sz w:val="20"/>
              </w:rPr>
            </w:pPr>
            <w:r>
              <w:rPr>
                <w:rFonts w:ascii="Arial" w:hAnsi="Arial"/>
                <w:sz w:val="20"/>
              </w:rPr>
              <w:t xml:space="preserve">Correcta visualización del mensaje de </w:t>
            </w:r>
            <w:r w:rsidR="00175509">
              <w:rPr>
                <w:rFonts w:ascii="Arial" w:hAnsi="Arial"/>
                <w:sz w:val="20"/>
              </w:rPr>
              <w:t>validación</w:t>
            </w:r>
            <w:r>
              <w:rPr>
                <w:rFonts w:ascii="Arial" w:hAnsi="Arial"/>
                <w:sz w:val="20"/>
              </w:rPr>
              <w:t xml:space="preserve"> "Ha ocurrido un error. El archivo que se intenta subir no es un pdf ". </w:t>
            </w:r>
          </w:p>
          <w:p w:rsidR="00271465" w:rsidRDefault="00271465" w:rsidP="00195F12">
            <w:pPr>
              <w:pStyle w:val="TableContents"/>
              <w:rPr>
                <w:rFonts w:ascii="Arial" w:hAnsi="Arial"/>
                <w:sz w:val="20"/>
              </w:rPr>
            </w:pPr>
            <w:r>
              <w:rPr>
                <w:rFonts w:ascii="Arial" w:hAnsi="Arial"/>
                <w:sz w:val="20"/>
              </w:rPr>
              <w:t xml:space="preserve">El programa no fue subido al sistema. </w:t>
            </w:r>
          </w:p>
          <w:p w:rsidR="00271465" w:rsidRDefault="00271465" w:rsidP="00195F12">
            <w:pPr>
              <w:pStyle w:val="TableContents"/>
              <w:rPr>
                <w:rFonts w:ascii="Arial" w:hAnsi="Arial"/>
                <w:sz w:val="20"/>
              </w:rPr>
            </w:pPr>
          </w:p>
        </w:tc>
      </w:tr>
      <w:tr w:rsidR="00132FF8" w:rsidTr="00195F12">
        <w:tc>
          <w:tcPr>
            <w:tcW w:w="851" w:type="dxa"/>
            <w:tcBorders>
              <w:left w:val="single" w:sz="1" w:space="0" w:color="000000"/>
              <w:bottom w:val="single" w:sz="1" w:space="0" w:color="000000"/>
            </w:tcBorders>
          </w:tcPr>
          <w:p w:rsidR="00132FF8" w:rsidRDefault="00132FF8" w:rsidP="00195F12">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132FF8" w:rsidRDefault="00132FF8" w:rsidP="00195F12">
            <w:pPr>
              <w:pStyle w:val="TableContents"/>
              <w:rPr>
                <w:rFonts w:ascii="Arial" w:hAnsi="Arial"/>
                <w:sz w:val="20"/>
              </w:rPr>
            </w:pPr>
            <w:r>
              <w:rPr>
                <w:rFonts w:ascii="Arial" w:hAnsi="Arial"/>
                <w:sz w:val="20"/>
              </w:rPr>
              <w:t>Contar con un archivo con extensión .png</w:t>
            </w:r>
          </w:p>
          <w:p w:rsidR="00132FF8" w:rsidRDefault="00132FF8" w:rsidP="00195F12">
            <w:pPr>
              <w:pStyle w:val="TableContents"/>
              <w:rPr>
                <w:rFonts w:ascii="Arial" w:hAnsi="Arial"/>
                <w:sz w:val="20"/>
              </w:rPr>
            </w:pPr>
            <w:r>
              <w:rPr>
                <w:rFonts w:ascii="Arial" w:hAnsi="Arial"/>
                <w:sz w:val="20"/>
              </w:rPr>
              <w:t>(original)</w:t>
            </w:r>
          </w:p>
          <w:p w:rsidR="00132FF8" w:rsidRDefault="00132FF8" w:rsidP="00195F12">
            <w:pPr>
              <w:pStyle w:val="TableContents"/>
              <w:rPr>
                <w:rFonts w:ascii="Arial" w:hAnsi="Arial"/>
                <w:sz w:val="20"/>
              </w:rPr>
            </w:pPr>
            <w:r>
              <w:rPr>
                <w:rFonts w:ascii="Arial" w:hAnsi="Arial"/>
                <w:sz w:val="20"/>
              </w:rPr>
              <w:t>Y cambiar su extensión a .pdf</w:t>
            </w:r>
          </w:p>
          <w:p w:rsidR="00132FF8" w:rsidRDefault="00132FF8" w:rsidP="00195F12">
            <w:pPr>
              <w:pStyle w:val="TableContents"/>
              <w:rPr>
                <w:rFonts w:ascii="Arial" w:hAnsi="Arial"/>
                <w:sz w:val="20"/>
              </w:rPr>
            </w:pPr>
            <w:r>
              <w:rPr>
                <w:rFonts w:ascii="Arial" w:hAnsi="Arial"/>
                <w:sz w:val="20"/>
              </w:rPr>
              <w:t>En minúscula y mayúscula.</w:t>
            </w:r>
          </w:p>
        </w:tc>
        <w:tc>
          <w:tcPr>
            <w:tcW w:w="1559" w:type="dxa"/>
            <w:tcBorders>
              <w:left w:val="single" w:sz="1" w:space="0" w:color="000000"/>
              <w:bottom w:val="single" w:sz="1" w:space="0" w:color="000000"/>
            </w:tcBorders>
          </w:tcPr>
          <w:p w:rsidR="00132FF8" w:rsidRDefault="00132FF8" w:rsidP="0009001C">
            <w:pPr>
              <w:pStyle w:val="TableContents"/>
              <w:rPr>
                <w:rFonts w:ascii="Arial" w:hAnsi="Arial"/>
                <w:sz w:val="20"/>
              </w:rPr>
            </w:pPr>
            <w:r w:rsidRPr="00E164DA">
              <w:rPr>
                <w:rFonts w:ascii="Arial" w:hAnsi="Arial"/>
                <w:sz w:val="20"/>
              </w:rPr>
              <w:t>Archivo de Prueba.</w:t>
            </w:r>
            <w:r>
              <w:rPr>
                <w:rFonts w:ascii="Arial" w:hAnsi="Arial"/>
                <w:sz w:val="20"/>
              </w:rPr>
              <w:t>pdf</w:t>
            </w:r>
          </w:p>
          <w:p w:rsidR="00132FF8" w:rsidRDefault="00132FF8" w:rsidP="0009001C">
            <w:pPr>
              <w:pStyle w:val="TableContents"/>
              <w:rPr>
                <w:rFonts w:ascii="Arial" w:hAnsi="Arial"/>
                <w:sz w:val="20"/>
              </w:rPr>
            </w:pPr>
            <w:r>
              <w:rPr>
                <w:rFonts w:ascii="Arial" w:hAnsi="Arial"/>
                <w:sz w:val="20"/>
              </w:rPr>
              <w:t xml:space="preserve">Y </w:t>
            </w:r>
          </w:p>
          <w:p w:rsidR="00132FF8" w:rsidRDefault="00132FF8" w:rsidP="0009001C">
            <w:pPr>
              <w:pStyle w:val="TableContents"/>
              <w:rPr>
                <w:rFonts w:ascii="Arial" w:hAnsi="Arial"/>
                <w:sz w:val="20"/>
              </w:rPr>
            </w:pPr>
            <w:r w:rsidRPr="00E164DA">
              <w:rPr>
                <w:rFonts w:ascii="Arial" w:hAnsi="Arial"/>
                <w:sz w:val="20"/>
              </w:rPr>
              <w:t>Archivo de Prueba.</w:t>
            </w:r>
            <w:r>
              <w:rPr>
                <w:rFonts w:ascii="Arial" w:hAnsi="Arial"/>
                <w:sz w:val="20"/>
              </w:rPr>
              <w:t>PDF</w:t>
            </w:r>
          </w:p>
          <w:p w:rsidR="00132FF8" w:rsidRDefault="00132FF8" w:rsidP="0009001C">
            <w:pPr>
              <w:pStyle w:val="TableContents"/>
              <w:rPr>
                <w:rFonts w:ascii="Arial" w:hAnsi="Arial"/>
                <w:sz w:val="20"/>
              </w:rPr>
            </w:pPr>
          </w:p>
        </w:tc>
        <w:tc>
          <w:tcPr>
            <w:tcW w:w="2552" w:type="dxa"/>
            <w:gridSpan w:val="2"/>
            <w:tcBorders>
              <w:left w:val="single" w:sz="1" w:space="0" w:color="000000"/>
              <w:bottom w:val="single" w:sz="1" w:space="0" w:color="000000"/>
            </w:tcBorders>
          </w:tcPr>
          <w:p w:rsidR="00132FF8" w:rsidRDefault="00132FF8"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132FF8" w:rsidRDefault="00132FF8" w:rsidP="00195F12">
            <w:pPr>
              <w:pStyle w:val="PSI-Normal"/>
              <w:spacing w:before="0" w:line="240" w:lineRule="auto"/>
              <w:ind w:left="360"/>
              <w:rPr>
                <w:rFonts w:ascii="Arial" w:hAnsi="Arial"/>
                <w:sz w:val="20"/>
              </w:rPr>
            </w:pPr>
            <w:r>
              <w:rPr>
                <w:rFonts w:ascii="Arial" w:hAnsi="Arial"/>
                <w:sz w:val="20"/>
              </w:rPr>
              <w:t>No subir el archivo .pdf</w:t>
            </w:r>
            <w:r w:rsidR="00175509">
              <w:rPr>
                <w:rFonts w:ascii="Arial" w:hAnsi="Arial"/>
                <w:sz w:val="20"/>
              </w:rPr>
              <w:t xml:space="preserve"> y .PDF</w:t>
            </w:r>
            <w:r>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132FF8" w:rsidRDefault="00132FF8" w:rsidP="00195F12">
            <w:pPr>
              <w:pStyle w:val="TableContents"/>
              <w:rPr>
                <w:rFonts w:ascii="Arial" w:hAnsi="Arial"/>
                <w:sz w:val="20"/>
              </w:rPr>
            </w:pPr>
            <w:r>
              <w:rPr>
                <w:rFonts w:ascii="Arial" w:hAnsi="Arial"/>
                <w:sz w:val="20"/>
              </w:rPr>
              <w:t>Satisfactorio.</w:t>
            </w:r>
          </w:p>
          <w:p w:rsidR="00132FF8" w:rsidRDefault="00132FF8" w:rsidP="00195F12">
            <w:pPr>
              <w:pStyle w:val="TableContents"/>
              <w:rPr>
                <w:rFonts w:ascii="Arial" w:hAnsi="Arial"/>
                <w:sz w:val="20"/>
              </w:rPr>
            </w:pPr>
            <w:r>
              <w:rPr>
                <w:rFonts w:ascii="Arial" w:hAnsi="Arial"/>
                <w:sz w:val="20"/>
              </w:rPr>
              <w:t xml:space="preserve">Correcta visualización del mensaje de </w:t>
            </w:r>
            <w:r w:rsidR="00175509">
              <w:rPr>
                <w:rFonts w:ascii="Arial" w:hAnsi="Arial"/>
                <w:sz w:val="20"/>
              </w:rPr>
              <w:t>validación</w:t>
            </w:r>
            <w:r>
              <w:rPr>
                <w:rFonts w:ascii="Arial" w:hAnsi="Arial"/>
                <w:sz w:val="20"/>
              </w:rPr>
              <w:t xml:space="preserve"> "Ha ocurrido un error. El archivo que se intenta subir no es un pdf ". </w:t>
            </w:r>
          </w:p>
          <w:p w:rsidR="00132FF8" w:rsidRDefault="00132FF8" w:rsidP="00195F12">
            <w:pPr>
              <w:pStyle w:val="TableContents"/>
              <w:rPr>
                <w:rFonts w:ascii="Arial" w:hAnsi="Arial"/>
                <w:sz w:val="20"/>
              </w:rPr>
            </w:pPr>
            <w:r>
              <w:rPr>
                <w:rFonts w:ascii="Arial" w:hAnsi="Arial"/>
                <w:sz w:val="20"/>
              </w:rPr>
              <w:t xml:space="preserve">El programa no fue subido al sistema. </w:t>
            </w:r>
          </w:p>
          <w:p w:rsidR="00132FF8" w:rsidRDefault="00132FF8" w:rsidP="00195F12">
            <w:pPr>
              <w:pStyle w:val="TableContents"/>
              <w:rPr>
                <w:rFonts w:ascii="Arial" w:hAnsi="Arial"/>
                <w:sz w:val="20"/>
              </w:rPr>
            </w:pPr>
          </w:p>
        </w:tc>
      </w:tr>
      <w:tr w:rsidR="00132FF8" w:rsidTr="00195F12">
        <w:tc>
          <w:tcPr>
            <w:tcW w:w="851" w:type="dxa"/>
            <w:tcBorders>
              <w:left w:val="single" w:sz="1" w:space="0" w:color="000000"/>
              <w:bottom w:val="single" w:sz="1" w:space="0" w:color="000000"/>
            </w:tcBorders>
          </w:tcPr>
          <w:p w:rsidR="00132FF8" w:rsidRDefault="00132FF8" w:rsidP="00195F12">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132FF8" w:rsidRDefault="00132FF8" w:rsidP="00195F12">
            <w:pPr>
              <w:pStyle w:val="TableContents"/>
              <w:rPr>
                <w:rFonts w:ascii="Arial" w:hAnsi="Arial"/>
                <w:sz w:val="20"/>
              </w:rPr>
            </w:pPr>
            <w:r>
              <w:rPr>
                <w:rFonts w:ascii="Arial" w:hAnsi="Arial"/>
                <w:sz w:val="20"/>
              </w:rPr>
              <w:t>Contar con un archivo con extensión .xml</w:t>
            </w:r>
          </w:p>
          <w:p w:rsidR="00132FF8" w:rsidRDefault="00132FF8" w:rsidP="00195F12">
            <w:pPr>
              <w:pStyle w:val="TableContents"/>
              <w:rPr>
                <w:rFonts w:ascii="Arial" w:hAnsi="Arial"/>
                <w:sz w:val="20"/>
              </w:rPr>
            </w:pPr>
            <w:r>
              <w:rPr>
                <w:rFonts w:ascii="Arial" w:hAnsi="Arial"/>
                <w:sz w:val="20"/>
              </w:rPr>
              <w:t>(original)</w:t>
            </w:r>
          </w:p>
          <w:p w:rsidR="00132FF8" w:rsidRDefault="00132FF8" w:rsidP="00195F12">
            <w:pPr>
              <w:pStyle w:val="TableContents"/>
              <w:rPr>
                <w:rFonts w:ascii="Arial" w:hAnsi="Arial"/>
                <w:sz w:val="20"/>
              </w:rPr>
            </w:pPr>
            <w:r>
              <w:rPr>
                <w:rFonts w:ascii="Arial" w:hAnsi="Arial"/>
                <w:sz w:val="20"/>
              </w:rPr>
              <w:t>Y cambiar su extensión a .pdf</w:t>
            </w:r>
          </w:p>
          <w:p w:rsidR="00132FF8" w:rsidRDefault="00132FF8" w:rsidP="00195F12">
            <w:pPr>
              <w:pStyle w:val="TableContents"/>
              <w:rPr>
                <w:rFonts w:ascii="Arial" w:hAnsi="Arial"/>
                <w:sz w:val="20"/>
              </w:rPr>
            </w:pPr>
            <w:r>
              <w:rPr>
                <w:rFonts w:ascii="Arial" w:hAnsi="Arial"/>
                <w:sz w:val="20"/>
              </w:rPr>
              <w:t>En minúscula y mayúscula.</w:t>
            </w:r>
          </w:p>
        </w:tc>
        <w:tc>
          <w:tcPr>
            <w:tcW w:w="1559" w:type="dxa"/>
            <w:tcBorders>
              <w:left w:val="single" w:sz="1" w:space="0" w:color="000000"/>
              <w:bottom w:val="single" w:sz="1" w:space="0" w:color="000000"/>
            </w:tcBorders>
          </w:tcPr>
          <w:p w:rsidR="00132FF8" w:rsidRDefault="00132FF8" w:rsidP="0009001C">
            <w:pPr>
              <w:pStyle w:val="TableContents"/>
              <w:rPr>
                <w:rFonts w:ascii="Arial" w:hAnsi="Arial"/>
                <w:sz w:val="20"/>
              </w:rPr>
            </w:pPr>
            <w:r w:rsidRPr="00E164DA">
              <w:rPr>
                <w:rFonts w:ascii="Arial" w:hAnsi="Arial"/>
                <w:sz w:val="20"/>
              </w:rPr>
              <w:t>Archivo de Prueba.</w:t>
            </w:r>
            <w:r>
              <w:rPr>
                <w:rFonts w:ascii="Arial" w:hAnsi="Arial"/>
                <w:sz w:val="20"/>
              </w:rPr>
              <w:t>pdf</w:t>
            </w:r>
          </w:p>
          <w:p w:rsidR="00132FF8" w:rsidRDefault="00132FF8" w:rsidP="0009001C">
            <w:pPr>
              <w:pStyle w:val="TableContents"/>
              <w:rPr>
                <w:rFonts w:ascii="Arial" w:hAnsi="Arial"/>
                <w:sz w:val="20"/>
              </w:rPr>
            </w:pPr>
            <w:r>
              <w:rPr>
                <w:rFonts w:ascii="Arial" w:hAnsi="Arial"/>
                <w:sz w:val="20"/>
              </w:rPr>
              <w:t xml:space="preserve">Y </w:t>
            </w:r>
          </w:p>
          <w:p w:rsidR="00132FF8" w:rsidRDefault="00132FF8" w:rsidP="0009001C">
            <w:pPr>
              <w:pStyle w:val="TableContents"/>
              <w:rPr>
                <w:rFonts w:ascii="Arial" w:hAnsi="Arial"/>
                <w:sz w:val="20"/>
              </w:rPr>
            </w:pPr>
            <w:r w:rsidRPr="00E164DA">
              <w:rPr>
                <w:rFonts w:ascii="Arial" w:hAnsi="Arial"/>
                <w:sz w:val="20"/>
              </w:rPr>
              <w:t>Archivo de Prueba.</w:t>
            </w:r>
            <w:r>
              <w:rPr>
                <w:rFonts w:ascii="Arial" w:hAnsi="Arial"/>
                <w:sz w:val="20"/>
              </w:rPr>
              <w:t>PDF</w:t>
            </w:r>
          </w:p>
          <w:p w:rsidR="00132FF8" w:rsidRDefault="00132FF8" w:rsidP="0009001C">
            <w:pPr>
              <w:pStyle w:val="TableContents"/>
              <w:rPr>
                <w:rFonts w:ascii="Arial" w:hAnsi="Arial"/>
                <w:sz w:val="20"/>
              </w:rPr>
            </w:pPr>
          </w:p>
        </w:tc>
        <w:tc>
          <w:tcPr>
            <w:tcW w:w="2552" w:type="dxa"/>
            <w:gridSpan w:val="2"/>
            <w:tcBorders>
              <w:left w:val="single" w:sz="1" w:space="0" w:color="000000"/>
              <w:bottom w:val="single" w:sz="1" w:space="0" w:color="000000"/>
            </w:tcBorders>
          </w:tcPr>
          <w:p w:rsidR="00132FF8" w:rsidRDefault="00132FF8"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132FF8" w:rsidRDefault="00132FF8" w:rsidP="00195F12">
            <w:pPr>
              <w:pStyle w:val="PSI-Normal"/>
              <w:spacing w:before="0" w:line="240" w:lineRule="auto"/>
              <w:ind w:left="360"/>
              <w:rPr>
                <w:rFonts w:ascii="Arial" w:hAnsi="Arial"/>
                <w:sz w:val="20"/>
              </w:rPr>
            </w:pPr>
            <w:r>
              <w:rPr>
                <w:rFonts w:ascii="Arial" w:hAnsi="Arial"/>
                <w:sz w:val="20"/>
              </w:rPr>
              <w:t>No subir el archivo .pdf</w:t>
            </w:r>
            <w:r w:rsidR="00175509">
              <w:rPr>
                <w:rFonts w:ascii="Arial" w:hAnsi="Arial"/>
                <w:sz w:val="20"/>
              </w:rPr>
              <w:t xml:space="preserve"> y .PDF</w:t>
            </w:r>
            <w:r>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132FF8" w:rsidRDefault="00132FF8" w:rsidP="00195F12">
            <w:pPr>
              <w:pStyle w:val="TableContents"/>
              <w:rPr>
                <w:rFonts w:ascii="Arial" w:hAnsi="Arial"/>
                <w:sz w:val="20"/>
              </w:rPr>
            </w:pPr>
            <w:r>
              <w:rPr>
                <w:rFonts w:ascii="Arial" w:hAnsi="Arial"/>
                <w:sz w:val="20"/>
              </w:rPr>
              <w:t>Satisfactorio.</w:t>
            </w:r>
          </w:p>
          <w:p w:rsidR="00132FF8" w:rsidRDefault="00132FF8" w:rsidP="00195F12">
            <w:pPr>
              <w:pStyle w:val="TableContents"/>
              <w:rPr>
                <w:rFonts w:ascii="Arial" w:hAnsi="Arial"/>
                <w:sz w:val="20"/>
              </w:rPr>
            </w:pPr>
            <w:r>
              <w:rPr>
                <w:rFonts w:ascii="Arial" w:hAnsi="Arial"/>
                <w:sz w:val="20"/>
              </w:rPr>
              <w:t xml:space="preserve">Correcta visualización del mensaje de </w:t>
            </w:r>
            <w:r w:rsidR="00175509">
              <w:rPr>
                <w:rFonts w:ascii="Arial" w:hAnsi="Arial"/>
                <w:sz w:val="20"/>
              </w:rPr>
              <w:t>validación</w:t>
            </w:r>
            <w:r>
              <w:rPr>
                <w:rFonts w:ascii="Arial" w:hAnsi="Arial"/>
                <w:sz w:val="20"/>
              </w:rPr>
              <w:t xml:space="preserve"> "Ha ocurrido un error. El archivo que se intenta subir no es un pdf ". </w:t>
            </w:r>
          </w:p>
          <w:p w:rsidR="00132FF8" w:rsidRDefault="00132FF8" w:rsidP="00195F12">
            <w:pPr>
              <w:pStyle w:val="TableContents"/>
              <w:rPr>
                <w:rFonts w:ascii="Arial" w:hAnsi="Arial"/>
                <w:sz w:val="20"/>
              </w:rPr>
            </w:pPr>
            <w:r>
              <w:rPr>
                <w:rFonts w:ascii="Arial" w:hAnsi="Arial"/>
                <w:sz w:val="20"/>
              </w:rPr>
              <w:t xml:space="preserve">El programa no fue subido al sistema. </w:t>
            </w:r>
          </w:p>
          <w:p w:rsidR="00132FF8" w:rsidRDefault="00132FF8" w:rsidP="00195F12">
            <w:pPr>
              <w:pStyle w:val="TableContents"/>
              <w:rPr>
                <w:rFonts w:ascii="Arial" w:hAnsi="Arial"/>
                <w:sz w:val="20"/>
              </w:rPr>
            </w:pPr>
          </w:p>
        </w:tc>
      </w:tr>
      <w:tr w:rsidR="00132FF8" w:rsidTr="00195F12">
        <w:tc>
          <w:tcPr>
            <w:tcW w:w="851" w:type="dxa"/>
            <w:tcBorders>
              <w:left w:val="single" w:sz="1" w:space="0" w:color="000000"/>
              <w:bottom w:val="single" w:sz="1" w:space="0" w:color="000000"/>
            </w:tcBorders>
          </w:tcPr>
          <w:p w:rsidR="00132FF8" w:rsidRDefault="00132FF8" w:rsidP="00195F12">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132FF8" w:rsidRDefault="00132FF8" w:rsidP="00195F12">
            <w:pPr>
              <w:pStyle w:val="TableContents"/>
              <w:rPr>
                <w:rFonts w:ascii="Arial" w:hAnsi="Arial"/>
                <w:sz w:val="20"/>
              </w:rPr>
            </w:pPr>
            <w:r>
              <w:rPr>
                <w:rFonts w:ascii="Arial" w:hAnsi="Arial"/>
                <w:sz w:val="20"/>
              </w:rPr>
              <w:t>Contar con un archivo con extensión .htm</w:t>
            </w:r>
          </w:p>
          <w:p w:rsidR="00132FF8" w:rsidRDefault="00132FF8" w:rsidP="00195F12">
            <w:pPr>
              <w:pStyle w:val="TableContents"/>
              <w:rPr>
                <w:rFonts w:ascii="Arial" w:hAnsi="Arial"/>
                <w:sz w:val="20"/>
              </w:rPr>
            </w:pPr>
            <w:r>
              <w:rPr>
                <w:rFonts w:ascii="Arial" w:hAnsi="Arial"/>
                <w:sz w:val="20"/>
              </w:rPr>
              <w:t>(original)</w:t>
            </w:r>
          </w:p>
          <w:p w:rsidR="00132FF8" w:rsidRDefault="00132FF8" w:rsidP="00195F12">
            <w:pPr>
              <w:pStyle w:val="TableContents"/>
              <w:rPr>
                <w:rFonts w:ascii="Arial" w:hAnsi="Arial"/>
                <w:sz w:val="20"/>
              </w:rPr>
            </w:pPr>
            <w:r>
              <w:rPr>
                <w:rFonts w:ascii="Arial" w:hAnsi="Arial"/>
                <w:sz w:val="20"/>
              </w:rPr>
              <w:t>Y cambiar su extensión a .pdf</w:t>
            </w:r>
          </w:p>
          <w:p w:rsidR="00132FF8" w:rsidRDefault="00132FF8" w:rsidP="00195F12">
            <w:pPr>
              <w:pStyle w:val="TableContents"/>
              <w:rPr>
                <w:rFonts w:ascii="Arial" w:hAnsi="Arial"/>
                <w:sz w:val="20"/>
              </w:rPr>
            </w:pPr>
            <w:r>
              <w:rPr>
                <w:rFonts w:ascii="Arial" w:hAnsi="Arial"/>
                <w:sz w:val="20"/>
              </w:rPr>
              <w:t>En minúscula y mayúscula.</w:t>
            </w:r>
          </w:p>
        </w:tc>
        <w:tc>
          <w:tcPr>
            <w:tcW w:w="1559" w:type="dxa"/>
            <w:tcBorders>
              <w:left w:val="single" w:sz="1" w:space="0" w:color="000000"/>
              <w:bottom w:val="single" w:sz="1" w:space="0" w:color="000000"/>
            </w:tcBorders>
          </w:tcPr>
          <w:p w:rsidR="00132FF8" w:rsidRDefault="00132FF8" w:rsidP="0009001C">
            <w:pPr>
              <w:pStyle w:val="TableContents"/>
              <w:rPr>
                <w:rFonts w:ascii="Arial" w:hAnsi="Arial"/>
                <w:sz w:val="20"/>
              </w:rPr>
            </w:pPr>
            <w:r w:rsidRPr="00E164DA">
              <w:rPr>
                <w:rFonts w:ascii="Arial" w:hAnsi="Arial"/>
                <w:sz w:val="20"/>
              </w:rPr>
              <w:t>Archivo de Prueba.</w:t>
            </w:r>
            <w:r>
              <w:rPr>
                <w:rFonts w:ascii="Arial" w:hAnsi="Arial"/>
                <w:sz w:val="20"/>
              </w:rPr>
              <w:t>pdf</w:t>
            </w:r>
          </w:p>
          <w:p w:rsidR="00132FF8" w:rsidRDefault="00132FF8" w:rsidP="0009001C">
            <w:pPr>
              <w:pStyle w:val="TableContents"/>
              <w:rPr>
                <w:rFonts w:ascii="Arial" w:hAnsi="Arial"/>
                <w:sz w:val="20"/>
              </w:rPr>
            </w:pPr>
            <w:r>
              <w:rPr>
                <w:rFonts w:ascii="Arial" w:hAnsi="Arial"/>
                <w:sz w:val="20"/>
              </w:rPr>
              <w:t xml:space="preserve">Y </w:t>
            </w:r>
          </w:p>
          <w:p w:rsidR="00132FF8" w:rsidRDefault="00132FF8" w:rsidP="0009001C">
            <w:pPr>
              <w:pStyle w:val="TableContents"/>
              <w:rPr>
                <w:rFonts w:ascii="Arial" w:hAnsi="Arial"/>
                <w:sz w:val="20"/>
              </w:rPr>
            </w:pPr>
            <w:r w:rsidRPr="00E164DA">
              <w:rPr>
                <w:rFonts w:ascii="Arial" w:hAnsi="Arial"/>
                <w:sz w:val="20"/>
              </w:rPr>
              <w:t>Archivo de Prueba.</w:t>
            </w:r>
            <w:r>
              <w:rPr>
                <w:rFonts w:ascii="Arial" w:hAnsi="Arial"/>
                <w:sz w:val="20"/>
              </w:rPr>
              <w:t>PDF</w:t>
            </w:r>
          </w:p>
          <w:p w:rsidR="00132FF8" w:rsidRDefault="00132FF8" w:rsidP="0009001C">
            <w:pPr>
              <w:pStyle w:val="TableContents"/>
              <w:rPr>
                <w:rFonts w:ascii="Arial" w:hAnsi="Arial"/>
                <w:sz w:val="20"/>
              </w:rPr>
            </w:pPr>
          </w:p>
        </w:tc>
        <w:tc>
          <w:tcPr>
            <w:tcW w:w="2552" w:type="dxa"/>
            <w:gridSpan w:val="2"/>
            <w:tcBorders>
              <w:left w:val="single" w:sz="1" w:space="0" w:color="000000"/>
              <w:bottom w:val="single" w:sz="1" w:space="0" w:color="000000"/>
            </w:tcBorders>
          </w:tcPr>
          <w:p w:rsidR="00132FF8" w:rsidRDefault="00132FF8"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132FF8" w:rsidRDefault="00132FF8" w:rsidP="00195F12">
            <w:pPr>
              <w:pStyle w:val="PSI-Normal"/>
              <w:spacing w:before="0" w:line="240" w:lineRule="auto"/>
              <w:ind w:left="360"/>
              <w:rPr>
                <w:rFonts w:ascii="Arial" w:hAnsi="Arial"/>
                <w:sz w:val="20"/>
              </w:rPr>
            </w:pPr>
            <w:r>
              <w:rPr>
                <w:rFonts w:ascii="Arial" w:hAnsi="Arial"/>
                <w:sz w:val="20"/>
              </w:rPr>
              <w:t>No subir el archivo .pdf</w:t>
            </w:r>
            <w:r w:rsidR="00175509">
              <w:rPr>
                <w:rFonts w:ascii="Arial" w:hAnsi="Arial"/>
                <w:sz w:val="20"/>
              </w:rPr>
              <w:t xml:space="preserve"> y .PDF</w:t>
            </w:r>
            <w:r>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132FF8" w:rsidRDefault="00132FF8" w:rsidP="00195F12">
            <w:pPr>
              <w:pStyle w:val="TableContents"/>
              <w:rPr>
                <w:rFonts w:ascii="Arial" w:hAnsi="Arial"/>
                <w:sz w:val="20"/>
              </w:rPr>
            </w:pPr>
            <w:r>
              <w:rPr>
                <w:rFonts w:ascii="Arial" w:hAnsi="Arial"/>
                <w:sz w:val="20"/>
              </w:rPr>
              <w:t>Satisfactorio.</w:t>
            </w:r>
          </w:p>
          <w:p w:rsidR="00132FF8" w:rsidRDefault="00132FF8" w:rsidP="00195F12">
            <w:pPr>
              <w:pStyle w:val="TableContents"/>
              <w:rPr>
                <w:rFonts w:ascii="Arial" w:hAnsi="Arial"/>
                <w:sz w:val="20"/>
              </w:rPr>
            </w:pPr>
            <w:r>
              <w:rPr>
                <w:rFonts w:ascii="Arial" w:hAnsi="Arial"/>
                <w:sz w:val="20"/>
              </w:rPr>
              <w:t xml:space="preserve">Correcta visualización del mensaje de </w:t>
            </w:r>
            <w:r w:rsidR="00175509">
              <w:rPr>
                <w:rFonts w:ascii="Arial" w:hAnsi="Arial"/>
                <w:sz w:val="20"/>
              </w:rPr>
              <w:t>validación</w:t>
            </w:r>
            <w:r>
              <w:rPr>
                <w:rFonts w:ascii="Arial" w:hAnsi="Arial"/>
                <w:sz w:val="20"/>
              </w:rPr>
              <w:t xml:space="preserve"> "Ha ocurrido un error. El archivo que se intenta subir no es un pdf ". </w:t>
            </w:r>
          </w:p>
          <w:p w:rsidR="00132FF8" w:rsidRDefault="00132FF8" w:rsidP="00195F12">
            <w:pPr>
              <w:pStyle w:val="TableContents"/>
              <w:rPr>
                <w:rFonts w:ascii="Arial" w:hAnsi="Arial"/>
                <w:sz w:val="20"/>
              </w:rPr>
            </w:pPr>
            <w:r>
              <w:rPr>
                <w:rFonts w:ascii="Arial" w:hAnsi="Arial"/>
                <w:sz w:val="20"/>
              </w:rPr>
              <w:t xml:space="preserve">El programa no fue subido al sistema. </w:t>
            </w:r>
          </w:p>
          <w:p w:rsidR="00132FF8" w:rsidRDefault="00132FF8" w:rsidP="00195F12">
            <w:pPr>
              <w:pStyle w:val="TableContents"/>
              <w:rPr>
                <w:rFonts w:ascii="Arial" w:hAnsi="Arial"/>
                <w:sz w:val="20"/>
              </w:rPr>
            </w:pPr>
          </w:p>
        </w:tc>
      </w:tr>
      <w:tr w:rsidR="00132FF8" w:rsidTr="00195F12">
        <w:tc>
          <w:tcPr>
            <w:tcW w:w="851" w:type="dxa"/>
            <w:tcBorders>
              <w:left w:val="single" w:sz="1" w:space="0" w:color="000000"/>
              <w:bottom w:val="single" w:sz="1" w:space="0" w:color="000000"/>
            </w:tcBorders>
          </w:tcPr>
          <w:p w:rsidR="00132FF8" w:rsidRDefault="00132FF8" w:rsidP="00195F12">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132FF8" w:rsidRDefault="00132FF8" w:rsidP="00195F12">
            <w:pPr>
              <w:pStyle w:val="TableContents"/>
              <w:rPr>
                <w:rFonts w:ascii="Arial" w:hAnsi="Arial"/>
                <w:sz w:val="20"/>
              </w:rPr>
            </w:pPr>
            <w:r>
              <w:rPr>
                <w:rFonts w:ascii="Arial" w:hAnsi="Arial"/>
                <w:sz w:val="20"/>
              </w:rPr>
              <w:t>Contar con un archivo con extensión .txt</w:t>
            </w:r>
          </w:p>
          <w:p w:rsidR="00132FF8" w:rsidRDefault="00132FF8" w:rsidP="00195F12">
            <w:pPr>
              <w:pStyle w:val="TableContents"/>
              <w:rPr>
                <w:rFonts w:ascii="Arial" w:hAnsi="Arial"/>
                <w:sz w:val="20"/>
              </w:rPr>
            </w:pPr>
            <w:r>
              <w:rPr>
                <w:rFonts w:ascii="Arial" w:hAnsi="Arial"/>
                <w:sz w:val="20"/>
              </w:rPr>
              <w:t>(original)</w:t>
            </w:r>
          </w:p>
          <w:p w:rsidR="00132FF8" w:rsidRDefault="00132FF8" w:rsidP="00195F12">
            <w:pPr>
              <w:pStyle w:val="TableContents"/>
              <w:rPr>
                <w:rFonts w:ascii="Arial" w:hAnsi="Arial"/>
                <w:sz w:val="20"/>
              </w:rPr>
            </w:pPr>
            <w:r>
              <w:rPr>
                <w:rFonts w:ascii="Arial" w:hAnsi="Arial"/>
                <w:sz w:val="20"/>
              </w:rPr>
              <w:t>Y cambiar su extensión a .pdf</w:t>
            </w:r>
          </w:p>
          <w:p w:rsidR="00132FF8" w:rsidRDefault="00132FF8" w:rsidP="00195F12">
            <w:pPr>
              <w:pStyle w:val="TableContents"/>
              <w:rPr>
                <w:rFonts w:ascii="Arial" w:hAnsi="Arial"/>
                <w:sz w:val="20"/>
              </w:rPr>
            </w:pPr>
            <w:r>
              <w:rPr>
                <w:rFonts w:ascii="Arial" w:hAnsi="Arial"/>
                <w:sz w:val="20"/>
              </w:rPr>
              <w:t>En minúscula y mayúscula.</w:t>
            </w:r>
          </w:p>
        </w:tc>
        <w:tc>
          <w:tcPr>
            <w:tcW w:w="1559" w:type="dxa"/>
            <w:tcBorders>
              <w:left w:val="single" w:sz="1" w:space="0" w:color="000000"/>
              <w:bottom w:val="single" w:sz="1" w:space="0" w:color="000000"/>
            </w:tcBorders>
          </w:tcPr>
          <w:p w:rsidR="00132FF8" w:rsidRDefault="00132FF8" w:rsidP="0009001C">
            <w:pPr>
              <w:pStyle w:val="TableContents"/>
              <w:rPr>
                <w:rFonts w:ascii="Arial" w:hAnsi="Arial"/>
                <w:sz w:val="20"/>
              </w:rPr>
            </w:pPr>
            <w:r w:rsidRPr="00E164DA">
              <w:rPr>
                <w:rFonts w:ascii="Arial" w:hAnsi="Arial"/>
                <w:sz w:val="20"/>
              </w:rPr>
              <w:t>Archivo de Prueba.</w:t>
            </w:r>
            <w:r>
              <w:rPr>
                <w:rFonts w:ascii="Arial" w:hAnsi="Arial"/>
                <w:sz w:val="20"/>
              </w:rPr>
              <w:t>pdf</w:t>
            </w:r>
          </w:p>
          <w:p w:rsidR="00132FF8" w:rsidRDefault="00132FF8" w:rsidP="0009001C">
            <w:pPr>
              <w:pStyle w:val="TableContents"/>
              <w:rPr>
                <w:rFonts w:ascii="Arial" w:hAnsi="Arial"/>
                <w:sz w:val="20"/>
              </w:rPr>
            </w:pPr>
            <w:r>
              <w:rPr>
                <w:rFonts w:ascii="Arial" w:hAnsi="Arial"/>
                <w:sz w:val="20"/>
              </w:rPr>
              <w:t xml:space="preserve">Y </w:t>
            </w:r>
          </w:p>
          <w:p w:rsidR="00132FF8" w:rsidRDefault="00132FF8" w:rsidP="0009001C">
            <w:pPr>
              <w:pStyle w:val="TableContents"/>
              <w:rPr>
                <w:rFonts w:ascii="Arial" w:hAnsi="Arial"/>
                <w:sz w:val="20"/>
              </w:rPr>
            </w:pPr>
            <w:r w:rsidRPr="00E164DA">
              <w:rPr>
                <w:rFonts w:ascii="Arial" w:hAnsi="Arial"/>
                <w:sz w:val="20"/>
              </w:rPr>
              <w:t>Archivo de Prueba.</w:t>
            </w:r>
            <w:r>
              <w:rPr>
                <w:rFonts w:ascii="Arial" w:hAnsi="Arial"/>
                <w:sz w:val="20"/>
              </w:rPr>
              <w:t>PDF</w:t>
            </w:r>
          </w:p>
          <w:p w:rsidR="00132FF8" w:rsidRDefault="00132FF8" w:rsidP="0009001C">
            <w:pPr>
              <w:pStyle w:val="TableContents"/>
              <w:rPr>
                <w:rFonts w:ascii="Arial" w:hAnsi="Arial"/>
                <w:sz w:val="20"/>
              </w:rPr>
            </w:pPr>
          </w:p>
        </w:tc>
        <w:tc>
          <w:tcPr>
            <w:tcW w:w="2552" w:type="dxa"/>
            <w:gridSpan w:val="2"/>
            <w:tcBorders>
              <w:left w:val="single" w:sz="1" w:space="0" w:color="000000"/>
              <w:bottom w:val="single" w:sz="1" w:space="0" w:color="000000"/>
            </w:tcBorders>
          </w:tcPr>
          <w:p w:rsidR="00132FF8" w:rsidRDefault="00132FF8"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132FF8" w:rsidRDefault="00132FF8" w:rsidP="00195F12">
            <w:pPr>
              <w:pStyle w:val="PSI-Normal"/>
              <w:spacing w:before="0" w:line="240" w:lineRule="auto"/>
              <w:ind w:left="360"/>
              <w:rPr>
                <w:rFonts w:ascii="Arial" w:hAnsi="Arial"/>
                <w:sz w:val="20"/>
              </w:rPr>
            </w:pPr>
            <w:r>
              <w:rPr>
                <w:rFonts w:ascii="Arial" w:hAnsi="Arial"/>
                <w:sz w:val="20"/>
              </w:rPr>
              <w:t>No subir el archivo .pdf</w:t>
            </w:r>
            <w:r w:rsidR="00175509">
              <w:rPr>
                <w:rFonts w:ascii="Arial" w:hAnsi="Arial"/>
                <w:sz w:val="20"/>
              </w:rPr>
              <w:t xml:space="preserve"> y .PDF</w:t>
            </w:r>
            <w:r>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132FF8" w:rsidRDefault="00132FF8" w:rsidP="00195F12">
            <w:pPr>
              <w:pStyle w:val="TableContents"/>
              <w:rPr>
                <w:rFonts w:ascii="Arial" w:hAnsi="Arial"/>
                <w:sz w:val="20"/>
              </w:rPr>
            </w:pPr>
            <w:r>
              <w:rPr>
                <w:rFonts w:ascii="Arial" w:hAnsi="Arial"/>
                <w:sz w:val="20"/>
              </w:rPr>
              <w:t>Satisfactorio.</w:t>
            </w:r>
          </w:p>
          <w:p w:rsidR="00132FF8" w:rsidRDefault="00132FF8" w:rsidP="00195F12">
            <w:pPr>
              <w:pStyle w:val="TableContents"/>
              <w:rPr>
                <w:rFonts w:ascii="Arial" w:hAnsi="Arial"/>
                <w:sz w:val="20"/>
              </w:rPr>
            </w:pPr>
            <w:r>
              <w:rPr>
                <w:rFonts w:ascii="Arial" w:hAnsi="Arial"/>
                <w:sz w:val="20"/>
              </w:rPr>
              <w:t xml:space="preserve">Correcta visualización del mensaje de </w:t>
            </w:r>
            <w:r w:rsidR="00175509">
              <w:rPr>
                <w:rFonts w:ascii="Arial" w:hAnsi="Arial"/>
                <w:sz w:val="20"/>
              </w:rPr>
              <w:t>validación</w:t>
            </w:r>
            <w:r>
              <w:rPr>
                <w:rFonts w:ascii="Arial" w:hAnsi="Arial"/>
                <w:sz w:val="20"/>
              </w:rPr>
              <w:t xml:space="preserve"> "Ha ocurrido un error. El archivo que se intenta subir no es un pdf ". </w:t>
            </w:r>
          </w:p>
          <w:p w:rsidR="00132FF8" w:rsidRDefault="00132FF8" w:rsidP="00195F12">
            <w:pPr>
              <w:pStyle w:val="TableContents"/>
              <w:rPr>
                <w:rFonts w:ascii="Arial" w:hAnsi="Arial"/>
                <w:sz w:val="20"/>
              </w:rPr>
            </w:pPr>
            <w:r>
              <w:rPr>
                <w:rFonts w:ascii="Arial" w:hAnsi="Arial"/>
                <w:sz w:val="20"/>
              </w:rPr>
              <w:t xml:space="preserve">El programa no fue subido al sistema. </w:t>
            </w:r>
          </w:p>
          <w:p w:rsidR="00132FF8" w:rsidRDefault="00132FF8" w:rsidP="00195F12">
            <w:pPr>
              <w:pStyle w:val="TableContents"/>
              <w:rPr>
                <w:rFonts w:ascii="Arial" w:hAnsi="Arial"/>
                <w:sz w:val="20"/>
              </w:rPr>
            </w:pPr>
          </w:p>
        </w:tc>
      </w:tr>
      <w:tr w:rsidR="00132FF8" w:rsidTr="00195F12">
        <w:tc>
          <w:tcPr>
            <w:tcW w:w="851" w:type="dxa"/>
            <w:tcBorders>
              <w:left w:val="single" w:sz="1" w:space="0" w:color="000000"/>
              <w:bottom w:val="single" w:sz="1" w:space="0" w:color="000000"/>
            </w:tcBorders>
          </w:tcPr>
          <w:p w:rsidR="00132FF8" w:rsidRDefault="00132FF8" w:rsidP="00195F12">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132FF8" w:rsidRDefault="00132FF8" w:rsidP="00195F12">
            <w:pPr>
              <w:pStyle w:val="TableContents"/>
              <w:rPr>
                <w:rFonts w:ascii="Arial" w:hAnsi="Arial"/>
                <w:sz w:val="20"/>
              </w:rPr>
            </w:pPr>
            <w:r>
              <w:rPr>
                <w:rFonts w:ascii="Arial" w:hAnsi="Arial"/>
                <w:sz w:val="20"/>
              </w:rPr>
              <w:t>Contar con un archivo con extensión .doc</w:t>
            </w:r>
          </w:p>
          <w:p w:rsidR="00132FF8" w:rsidRDefault="00132FF8" w:rsidP="00195F12">
            <w:pPr>
              <w:pStyle w:val="TableContents"/>
              <w:rPr>
                <w:rFonts w:ascii="Arial" w:hAnsi="Arial"/>
                <w:sz w:val="20"/>
              </w:rPr>
            </w:pPr>
            <w:r>
              <w:rPr>
                <w:rFonts w:ascii="Arial" w:hAnsi="Arial"/>
                <w:sz w:val="20"/>
              </w:rPr>
              <w:t>(original)</w:t>
            </w:r>
          </w:p>
          <w:p w:rsidR="00132FF8" w:rsidRDefault="00132FF8" w:rsidP="00195F12">
            <w:pPr>
              <w:pStyle w:val="TableContents"/>
              <w:rPr>
                <w:rFonts w:ascii="Arial" w:hAnsi="Arial"/>
                <w:sz w:val="20"/>
              </w:rPr>
            </w:pPr>
            <w:r>
              <w:rPr>
                <w:rFonts w:ascii="Arial" w:hAnsi="Arial"/>
                <w:sz w:val="20"/>
              </w:rPr>
              <w:t>Y cambiar su extensión a .pdf</w:t>
            </w:r>
          </w:p>
          <w:p w:rsidR="00132FF8" w:rsidRDefault="00132FF8" w:rsidP="00195F12">
            <w:pPr>
              <w:pStyle w:val="TableContents"/>
              <w:rPr>
                <w:rFonts w:ascii="Arial" w:hAnsi="Arial"/>
                <w:sz w:val="20"/>
              </w:rPr>
            </w:pPr>
            <w:r>
              <w:rPr>
                <w:rFonts w:ascii="Arial" w:hAnsi="Arial"/>
                <w:sz w:val="20"/>
              </w:rPr>
              <w:t xml:space="preserve">En minúscula y </w:t>
            </w:r>
            <w:r>
              <w:rPr>
                <w:rFonts w:ascii="Arial" w:hAnsi="Arial"/>
                <w:sz w:val="20"/>
              </w:rPr>
              <w:lastRenderedPageBreak/>
              <w:t>mayúscula.</w:t>
            </w:r>
          </w:p>
        </w:tc>
        <w:tc>
          <w:tcPr>
            <w:tcW w:w="1559" w:type="dxa"/>
            <w:tcBorders>
              <w:left w:val="single" w:sz="1" w:space="0" w:color="000000"/>
              <w:bottom w:val="single" w:sz="1" w:space="0" w:color="000000"/>
            </w:tcBorders>
          </w:tcPr>
          <w:p w:rsidR="00132FF8" w:rsidRDefault="00132FF8" w:rsidP="0009001C">
            <w:pPr>
              <w:pStyle w:val="TableContents"/>
              <w:rPr>
                <w:rFonts w:ascii="Arial" w:hAnsi="Arial"/>
                <w:sz w:val="20"/>
              </w:rPr>
            </w:pPr>
            <w:r w:rsidRPr="00E164DA">
              <w:rPr>
                <w:rFonts w:ascii="Arial" w:hAnsi="Arial"/>
                <w:sz w:val="20"/>
              </w:rPr>
              <w:lastRenderedPageBreak/>
              <w:t>Archivo de Prueba.</w:t>
            </w:r>
            <w:r>
              <w:rPr>
                <w:rFonts w:ascii="Arial" w:hAnsi="Arial"/>
                <w:sz w:val="20"/>
              </w:rPr>
              <w:t>pdf</w:t>
            </w:r>
          </w:p>
          <w:p w:rsidR="00132FF8" w:rsidRDefault="00132FF8" w:rsidP="0009001C">
            <w:pPr>
              <w:pStyle w:val="TableContents"/>
              <w:rPr>
                <w:rFonts w:ascii="Arial" w:hAnsi="Arial"/>
                <w:sz w:val="20"/>
              </w:rPr>
            </w:pPr>
            <w:r>
              <w:rPr>
                <w:rFonts w:ascii="Arial" w:hAnsi="Arial"/>
                <w:sz w:val="20"/>
              </w:rPr>
              <w:t xml:space="preserve">Y </w:t>
            </w:r>
          </w:p>
          <w:p w:rsidR="00132FF8" w:rsidRDefault="00132FF8" w:rsidP="0009001C">
            <w:pPr>
              <w:pStyle w:val="TableContents"/>
              <w:rPr>
                <w:rFonts w:ascii="Arial" w:hAnsi="Arial"/>
                <w:sz w:val="20"/>
              </w:rPr>
            </w:pPr>
            <w:r w:rsidRPr="00E164DA">
              <w:rPr>
                <w:rFonts w:ascii="Arial" w:hAnsi="Arial"/>
                <w:sz w:val="20"/>
              </w:rPr>
              <w:t>Archivo de Prueba.</w:t>
            </w:r>
            <w:r>
              <w:rPr>
                <w:rFonts w:ascii="Arial" w:hAnsi="Arial"/>
                <w:sz w:val="20"/>
              </w:rPr>
              <w:t>PDF</w:t>
            </w:r>
          </w:p>
          <w:p w:rsidR="00132FF8" w:rsidRDefault="00132FF8" w:rsidP="0009001C">
            <w:pPr>
              <w:pStyle w:val="TableContents"/>
              <w:rPr>
                <w:rFonts w:ascii="Arial" w:hAnsi="Arial"/>
                <w:sz w:val="20"/>
              </w:rPr>
            </w:pPr>
          </w:p>
        </w:tc>
        <w:tc>
          <w:tcPr>
            <w:tcW w:w="2552" w:type="dxa"/>
            <w:gridSpan w:val="2"/>
            <w:tcBorders>
              <w:left w:val="single" w:sz="1" w:space="0" w:color="000000"/>
              <w:bottom w:val="single" w:sz="1" w:space="0" w:color="000000"/>
            </w:tcBorders>
          </w:tcPr>
          <w:p w:rsidR="00132FF8" w:rsidRDefault="00132FF8"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132FF8" w:rsidRDefault="00132FF8" w:rsidP="00195F12">
            <w:pPr>
              <w:pStyle w:val="PSI-Normal"/>
              <w:spacing w:before="0" w:line="240" w:lineRule="auto"/>
              <w:ind w:left="360"/>
              <w:rPr>
                <w:rFonts w:ascii="Arial" w:hAnsi="Arial"/>
                <w:sz w:val="20"/>
              </w:rPr>
            </w:pPr>
            <w:r>
              <w:rPr>
                <w:rFonts w:ascii="Arial" w:hAnsi="Arial"/>
                <w:sz w:val="20"/>
              </w:rPr>
              <w:t>No subir el archivo .pdf</w:t>
            </w:r>
            <w:r w:rsidR="00175509">
              <w:rPr>
                <w:rFonts w:ascii="Arial" w:hAnsi="Arial"/>
                <w:sz w:val="20"/>
              </w:rPr>
              <w:t xml:space="preserve"> y .PDF</w:t>
            </w:r>
            <w:r>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132FF8" w:rsidRDefault="00132FF8" w:rsidP="00195F12">
            <w:pPr>
              <w:pStyle w:val="TableContents"/>
              <w:rPr>
                <w:rFonts w:ascii="Arial" w:hAnsi="Arial"/>
                <w:sz w:val="20"/>
              </w:rPr>
            </w:pPr>
            <w:r>
              <w:rPr>
                <w:rFonts w:ascii="Arial" w:hAnsi="Arial"/>
                <w:sz w:val="20"/>
              </w:rPr>
              <w:t>Satisfactorio.</w:t>
            </w:r>
          </w:p>
          <w:p w:rsidR="00132FF8" w:rsidRDefault="00132FF8" w:rsidP="00195F12">
            <w:pPr>
              <w:pStyle w:val="TableContents"/>
              <w:rPr>
                <w:rFonts w:ascii="Arial" w:hAnsi="Arial"/>
                <w:sz w:val="20"/>
              </w:rPr>
            </w:pPr>
            <w:r>
              <w:rPr>
                <w:rFonts w:ascii="Arial" w:hAnsi="Arial"/>
                <w:sz w:val="20"/>
              </w:rPr>
              <w:t xml:space="preserve">Correcta visualización del mensaje de </w:t>
            </w:r>
            <w:r w:rsidR="00175509">
              <w:rPr>
                <w:rFonts w:ascii="Arial" w:hAnsi="Arial"/>
                <w:sz w:val="20"/>
              </w:rPr>
              <w:t>validación</w:t>
            </w:r>
            <w:r>
              <w:rPr>
                <w:rFonts w:ascii="Arial" w:hAnsi="Arial"/>
                <w:sz w:val="20"/>
              </w:rPr>
              <w:t xml:space="preserve"> "Ha ocurrido un error. El archivo que se intenta subir no es un pdf ". </w:t>
            </w:r>
          </w:p>
          <w:p w:rsidR="00132FF8" w:rsidRDefault="00132FF8" w:rsidP="00195F12">
            <w:pPr>
              <w:pStyle w:val="TableContents"/>
              <w:rPr>
                <w:rFonts w:ascii="Arial" w:hAnsi="Arial"/>
                <w:sz w:val="20"/>
              </w:rPr>
            </w:pPr>
            <w:r>
              <w:rPr>
                <w:rFonts w:ascii="Arial" w:hAnsi="Arial"/>
                <w:sz w:val="20"/>
              </w:rPr>
              <w:t xml:space="preserve">El programa no fue </w:t>
            </w:r>
            <w:r>
              <w:rPr>
                <w:rFonts w:ascii="Arial" w:hAnsi="Arial"/>
                <w:sz w:val="20"/>
              </w:rPr>
              <w:lastRenderedPageBreak/>
              <w:t xml:space="preserve">subido al sistema. </w:t>
            </w:r>
          </w:p>
          <w:p w:rsidR="00132FF8" w:rsidRDefault="00132FF8" w:rsidP="00195F12">
            <w:pPr>
              <w:pStyle w:val="TableContents"/>
              <w:rPr>
                <w:rFonts w:ascii="Arial" w:hAnsi="Arial"/>
                <w:sz w:val="20"/>
              </w:rPr>
            </w:pPr>
          </w:p>
        </w:tc>
      </w:tr>
      <w:tr w:rsidR="00132FF8" w:rsidTr="00195F12">
        <w:tc>
          <w:tcPr>
            <w:tcW w:w="851" w:type="dxa"/>
            <w:tcBorders>
              <w:left w:val="single" w:sz="1" w:space="0" w:color="000000"/>
              <w:bottom w:val="single" w:sz="1" w:space="0" w:color="000000"/>
            </w:tcBorders>
          </w:tcPr>
          <w:p w:rsidR="00132FF8" w:rsidRDefault="00132FF8" w:rsidP="00195F12">
            <w:pPr>
              <w:pStyle w:val="TableContents"/>
              <w:rPr>
                <w:rFonts w:ascii="Arial" w:hAnsi="Arial"/>
                <w:sz w:val="20"/>
              </w:rPr>
            </w:pPr>
            <w:r>
              <w:rPr>
                <w:rFonts w:ascii="Arial" w:hAnsi="Arial"/>
                <w:sz w:val="20"/>
              </w:rPr>
              <w:lastRenderedPageBreak/>
              <w:t>16</w:t>
            </w:r>
          </w:p>
        </w:tc>
        <w:tc>
          <w:tcPr>
            <w:tcW w:w="1559" w:type="dxa"/>
            <w:tcBorders>
              <w:left w:val="single" w:sz="1" w:space="0" w:color="000000"/>
              <w:bottom w:val="single" w:sz="1" w:space="0" w:color="000000"/>
            </w:tcBorders>
          </w:tcPr>
          <w:p w:rsidR="00132FF8" w:rsidRDefault="00132FF8" w:rsidP="00195F12">
            <w:pPr>
              <w:pStyle w:val="TableContents"/>
              <w:rPr>
                <w:rFonts w:ascii="Arial" w:hAnsi="Arial"/>
                <w:sz w:val="20"/>
              </w:rPr>
            </w:pPr>
            <w:r>
              <w:rPr>
                <w:rFonts w:ascii="Arial" w:hAnsi="Arial"/>
                <w:sz w:val="20"/>
              </w:rPr>
              <w:t>Contar con un archivo con extensión .ppt</w:t>
            </w:r>
          </w:p>
          <w:p w:rsidR="00132FF8" w:rsidRDefault="00132FF8" w:rsidP="00195F12">
            <w:pPr>
              <w:pStyle w:val="TableContents"/>
              <w:rPr>
                <w:rFonts w:ascii="Arial" w:hAnsi="Arial"/>
                <w:sz w:val="20"/>
              </w:rPr>
            </w:pPr>
            <w:r>
              <w:rPr>
                <w:rFonts w:ascii="Arial" w:hAnsi="Arial"/>
                <w:sz w:val="20"/>
              </w:rPr>
              <w:t>(original)</w:t>
            </w:r>
          </w:p>
          <w:p w:rsidR="00132FF8" w:rsidRDefault="00132FF8" w:rsidP="00195F12">
            <w:pPr>
              <w:pStyle w:val="TableContents"/>
              <w:rPr>
                <w:rFonts w:ascii="Arial" w:hAnsi="Arial"/>
                <w:sz w:val="20"/>
              </w:rPr>
            </w:pPr>
            <w:r>
              <w:rPr>
                <w:rFonts w:ascii="Arial" w:hAnsi="Arial"/>
                <w:sz w:val="20"/>
              </w:rPr>
              <w:t>Y cambiar su extensión a .pdf</w:t>
            </w:r>
          </w:p>
          <w:p w:rsidR="00132FF8" w:rsidRDefault="00132FF8" w:rsidP="00195F12">
            <w:pPr>
              <w:pStyle w:val="TableContents"/>
              <w:rPr>
                <w:rFonts w:ascii="Arial" w:hAnsi="Arial"/>
                <w:sz w:val="20"/>
              </w:rPr>
            </w:pPr>
            <w:r>
              <w:rPr>
                <w:rFonts w:ascii="Arial" w:hAnsi="Arial"/>
                <w:sz w:val="20"/>
              </w:rPr>
              <w:t>En minúscula y mayúscula.</w:t>
            </w:r>
          </w:p>
        </w:tc>
        <w:tc>
          <w:tcPr>
            <w:tcW w:w="1559" w:type="dxa"/>
            <w:tcBorders>
              <w:left w:val="single" w:sz="1" w:space="0" w:color="000000"/>
              <w:bottom w:val="single" w:sz="1" w:space="0" w:color="000000"/>
            </w:tcBorders>
          </w:tcPr>
          <w:p w:rsidR="00132FF8" w:rsidRDefault="00132FF8" w:rsidP="0009001C">
            <w:pPr>
              <w:pStyle w:val="TableContents"/>
              <w:rPr>
                <w:rFonts w:ascii="Arial" w:hAnsi="Arial"/>
                <w:sz w:val="20"/>
              </w:rPr>
            </w:pPr>
            <w:r w:rsidRPr="00E164DA">
              <w:rPr>
                <w:rFonts w:ascii="Arial" w:hAnsi="Arial"/>
                <w:sz w:val="20"/>
              </w:rPr>
              <w:t>Archivo de Prueba.</w:t>
            </w:r>
            <w:r>
              <w:rPr>
                <w:rFonts w:ascii="Arial" w:hAnsi="Arial"/>
                <w:sz w:val="20"/>
              </w:rPr>
              <w:t>pdf</w:t>
            </w:r>
          </w:p>
          <w:p w:rsidR="00132FF8" w:rsidRDefault="00132FF8" w:rsidP="0009001C">
            <w:pPr>
              <w:pStyle w:val="TableContents"/>
              <w:rPr>
                <w:rFonts w:ascii="Arial" w:hAnsi="Arial"/>
                <w:sz w:val="20"/>
              </w:rPr>
            </w:pPr>
            <w:r>
              <w:rPr>
                <w:rFonts w:ascii="Arial" w:hAnsi="Arial"/>
                <w:sz w:val="20"/>
              </w:rPr>
              <w:t xml:space="preserve">Y </w:t>
            </w:r>
          </w:p>
          <w:p w:rsidR="00132FF8" w:rsidRDefault="00132FF8" w:rsidP="0009001C">
            <w:pPr>
              <w:pStyle w:val="TableContents"/>
              <w:rPr>
                <w:rFonts w:ascii="Arial" w:hAnsi="Arial"/>
                <w:sz w:val="20"/>
              </w:rPr>
            </w:pPr>
            <w:r w:rsidRPr="00E164DA">
              <w:rPr>
                <w:rFonts w:ascii="Arial" w:hAnsi="Arial"/>
                <w:sz w:val="20"/>
              </w:rPr>
              <w:t>Archivo de Prueba.</w:t>
            </w:r>
            <w:r>
              <w:rPr>
                <w:rFonts w:ascii="Arial" w:hAnsi="Arial"/>
                <w:sz w:val="20"/>
              </w:rPr>
              <w:t>PDF</w:t>
            </w:r>
          </w:p>
          <w:p w:rsidR="00132FF8" w:rsidRDefault="00132FF8" w:rsidP="0009001C">
            <w:pPr>
              <w:pStyle w:val="TableContents"/>
              <w:rPr>
                <w:rFonts w:ascii="Arial" w:hAnsi="Arial"/>
                <w:sz w:val="20"/>
              </w:rPr>
            </w:pPr>
          </w:p>
        </w:tc>
        <w:tc>
          <w:tcPr>
            <w:tcW w:w="2552" w:type="dxa"/>
            <w:gridSpan w:val="2"/>
            <w:tcBorders>
              <w:left w:val="single" w:sz="1" w:space="0" w:color="000000"/>
              <w:bottom w:val="single" w:sz="1" w:space="0" w:color="000000"/>
            </w:tcBorders>
          </w:tcPr>
          <w:p w:rsidR="00132FF8" w:rsidRDefault="00132FF8"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132FF8" w:rsidRDefault="00132FF8" w:rsidP="00195F12">
            <w:pPr>
              <w:pStyle w:val="PSI-Normal"/>
              <w:spacing w:before="0" w:line="240" w:lineRule="auto"/>
              <w:ind w:left="360"/>
              <w:rPr>
                <w:rFonts w:ascii="Arial" w:hAnsi="Arial"/>
                <w:sz w:val="20"/>
              </w:rPr>
            </w:pPr>
            <w:r>
              <w:rPr>
                <w:rFonts w:ascii="Arial" w:hAnsi="Arial"/>
                <w:sz w:val="20"/>
              </w:rPr>
              <w:t>No subir el archivo .pdf</w:t>
            </w:r>
            <w:r w:rsidR="00175509">
              <w:rPr>
                <w:rFonts w:ascii="Arial" w:hAnsi="Arial"/>
                <w:sz w:val="20"/>
              </w:rPr>
              <w:t xml:space="preserve"> y .PDF</w:t>
            </w:r>
            <w:r>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132FF8" w:rsidRDefault="00132FF8" w:rsidP="00195F12">
            <w:pPr>
              <w:pStyle w:val="TableContents"/>
              <w:rPr>
                <w:rFonts w:ascii="Arial" w:hAnsi="Arial"/>
                <w:sz w:val="20"/>
              </w:rPr>
            </w:pPr>
            <w:r>
              <w:rPr>
                <w:rFonts w:ascii="Arial" w:hAnsi="Arial"/>
                <w:sz w:val="20"/>
              </w:rPr>
              <w:t>Satisfactorio.</w:t>
            </w:r>
          </w:p>
          <w:p w:rsidR="00132FF8" w:rsidRDefault="00132FF8" w:rsidP="00195F12">
            <w:pPr>
              <w:pStyle w:val="TableContents"/>
              <w:rPr>
                <w:rFonts w:ascii="Arial" w:hAnsi="Arial"/>
                <w:sz w:val="20"/>
              </w:rPr>
            </w:pPr>
            <w:r>
              <w:rPr>
                <w:rFonts w:ascii="Arial" w:hAnsi="Arial"/>
                <w:sz w:val="20"/>
              </w:rPr>
              <w:t xml:space="preserve">Correcta visualización del mensaje de </w:t>
            </w:r>
            <w:r w:rsidR="00175509">
              <w:rPr>
                <w:rFonts w:ascii="Arial" w:hAnsi="Arial"/>
                <w:sz w:val="20"/>
              </w:rPr>
              <w:t>validación</w:t>
            </w:r>
            <w:r>
              <w:rPr>
                <w:rFonts w:ascii="Arial" w:hAnsi="Arial"/>
                <w:sz w:val="20"/>
              </w:rPr>
              <w:t xml:space="preserve"> "Ha ocurrido un error. El archivo que se intenta subir no es un pdf ". </w:t>
            </w:r>
          </w:p>
          <w:p w:rsidR="00132FF8" w:rsidRDefault="00132FF8" w:rsidP="00195F12">
            <w:pPr>
              <w:pStyle w:val="TableContents"/>
              <w:rPr>
                <w:rFonts w:ascii="Arial" w:hAnsi="Arial"/>
                <w:sz w:val="20"/>
              </w:rPr>
            </w:pPr>
            <w:r>
              <w:rPr>
                <w:rFonts w:ascii="Arial" w:hAnsi="Arial"/>
                <w:sz w:val="20"/>
              </w:rPr>
              <w:t xml:space="preserve">El programa no fue subido al sistema. </w:t>
            </w:r>
          </w:p>
          <w:p w:rsidR="00132FF8" w:rsidRDefault="00132FF8" w:rsidP="00195F12">
            <w:pPr>
              <w:pStyle w:val="TableContents"/>
              <w:rPr>
                <w:rFonts w:ascii="Arial" w:hAnsi="Arial"/>
                <w:sz w:val="20"/>
              </w:rPr>
            </w:pPr>
          </w:p>
        </w:tc>
      </w:tr>
      <w:tr w:rsidR="00132FF8" w:rsidTr="00195F12">
        <w:tc>
          <w:tcPr>
            <w:tcW w:w="851" w:type="dxa"/>
            <w:tcBorders>
              <w:left w:val="single" w:sz="1" w:space="0" w:color="000000"/>
              <w:bottom w:val="single" w:sz="1" w:space="0" w:color="000000"/>
            </w:tcBorders>
          </w:tcPr>
          <w:p w:rsidR="00132FF8" w:rsidRDefault="00132FF8" w:rsidP="00195F12">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132FF8" w:rsidRDefault="00132FF8" w:rsidP="00195F12">
            <w:pPr>
              <w:pStyle w:val="TableContents"/>
              <w:rPr>
                <w:rFonts w:ascii="Arial" w:hAnsi="Arial"/>
                <w:sz w:val="20"/>
              </w:rPr>
            </w:pPr>
            <w:r>
              <w:rPr>
                <w:rFonts w:ascii="Arial" w:hAnsi="Arial"/>
                <w:sz w:val="20"/>
              </w:rPr>
              <w:t>Contar con un archivo con extensión .xls</w:t>
            </w:r>
          </w:p>
          <w:p w:rsidR="00132FF8" w:rsidRDefault="00132FF8" w:rsidP="00195F12">
            <w:pPr>
              <w:pStyle w:val="TableContents"/>
              <w:rPr>
                <w:rFonts w:ascii="Arial" w:hAnsi="Arial"/>
                <w:sz w:val="20"/>
              </w:rPr>
            </w:pPr>
            <w:r>
              <w:rPr>
                <w:rFonts w:ascii="Arial" w:hAnsi="Arial"/>
                <w:sz w:val="20"/>
              </w:rPr>
              <w:t>(original)</w:t>
            </w:r>
          </w:p>
          <w:p w:rsidR="00132FF8" w:rsidRDefault="00132FF8" w:rsidP="00195F12">
            <w:pPr>
              <w:pStyle w:val="TableContents"/>
              <w:rPr>
                <w:rFonts w:ascii="Arial" w:hAnsi="Arial"/>
                <w:sz w:val="20"/>
              </w:rPr>
            </w:pPr>
            <w:r>
              <w:rPr>
                <w:rFonts w:ascii="Arial" w:hAnsi="Arial"/>
                <w:sz w:val="20"/>
              </w:rPr>
              <w:t>Y cambiar su extensión a .pdf</w:t>
            </w:r>
          </w:p>
          <w:p w:rsidR="00132FF8" w:rsidRDefault="00132FF8" w:rsidP="00195F12">
            <w:pPr>
              <w:pStyle w:val="TableContents"/>
              <w:rPr>
                <w:rFonts w:ascii="Arial" w:hAnsi="Arial"/>
                <w:sz w:val="20"/>
              </w:rPr>
            </w:pPr>
            <w:r>
              <w:rPr>
                <w:rFonts w:ascii="Arial" w:hAnsi="Arial"/>
                <w:sz w:val="20"/>
              </w:rPr>
              <w:t>En minúscula y mayúscula.</w:t>
            </w:r>
          </w:p>
        </w:tc>
        <w:tc>
          <w:tcPr>
            <w:tcW w:w="1559" w:type="dxa"/>
            <w:tcBorders>
              <w:left w:val="single" w:sz="1" w:space="0" w:color="000000"/>
              <w:bottom w:val="single" w:sz="1" w:space="0" w:color="000000"/>
            </w:tcBorders>
          </w:tcPr>
          <w:p w:rsidR="00132FF8" w:rsidRDefault="00132FF8" w:rsidP="0009001C">
            <w:pPr>
              <w:pStyle w:val="TableContents"/>
              <w:rPr>
                <w:rFonts w:ascii="Arial" w:hAnsi="Arial"/>
                <w:sz w:val="20"/>
              </w:rPr>
            </w:pPr>
            <w:r w:rsidRPr="00E164DA">
              <w:rPr>
                <w:rFonts w:ascii="Arial" w:hAnsi="Arial"/>
                <w:sz w:val="20"/>
              </w:rPr>
              <w:t>Archivo de Prueba.</w:t>
            </w:r>
            <w:r>
              <w:rPr>
                <w:rFonts w:ascii="Arial" w:hAnsi="Arial"/>
                <w:sz w:val="20"/>
              </w:rPr>
              <w:t>pdf</w:t>
            </w:r>
          </w:p>
          <w:p w:rsidR="00132FF8" w:rsidRDefault="00132FF8" w:rsidP="0009001C">
            <w:pPr>
              <w:pStyle w:val="TableContents"/>
              <w:rPr>
                <w:rFonts w:ascii="Arial" w:hAnsi="Arial"/>
                <w:sz w:val="20"/>
              </w:rPr>
            </w:pPr>
            <w:r>
              <w:rPr>
                <w:rFonts w:ascii="Arial" w:hAnsi="Arial"/>
                <w:sz w:val="20"/>
              </w:rPr>
              <w:t xml:space="preserve">Y </w:t>
            </w:r>
          </w:p>
          <w:p w:rsidR="00132FF8" w:rsidRDefault="00132FF8" w:rsidP="0009001C">
            <w:pPr>
              <w:pStyle w:val="TableContents"/>
              <w:rPr>
                <w:rFonts w:ascii="Arial" w:hAnsi="Arial"/>
                <w:sz w:val="20"/>
              </w:rPr>
            </w:pPr>
            <w:r w:rsidRPr="00E164DA">
              <w:rPr>
                <w:rFonts w:ascii="Arial" w:hAnsi="Arial"/>
                <w:sz w:val="20"/>
              </w:rPr>
              <w:t>Archivo de Prueba.</w:t>
            </w:r>
            <w:r>
              <w:rPr>
                <w:rFonts w:ascii="Arial" w:hAnsi="Arial"/>
                <w:sz w:val="20"/>
              </w:rPr>
              <w:t>PDF</w:t>
            </w:r>
          </w:p>
          <w:p w:rsidR="00132FF8" w:rsidRDefault="00132FF8" w:rsidP="0009001C">
            <w:pPr>
              <w:pStyle w:val="TableContents"/>
              <w:rPr>
                <w:rFonts w:ascii="Arial" w:hAnsi="Arial"/>
                <w:sz w:val="20"/>
              </w:rPr>
            </w:pPr>
          </w:p>
        </w:tc>
        <w:tc>
          <w:tcPr>
            <w:tcW w:w="2552" w:type="dxa"/>
            <w:gridSpan w:val="2"/>
            <w:tcBorders>
              <w:left w:val="single" w:sz="1" w:space="0" w:color="000000"/>
              <w:bottom w:val="single" w:sz="1" w:space="0" w:color="000000"/>
            </w:tcBorders>
          </w:tcPr>
          <w:p w:rsidR="00132FF8" w:rsidRDefault="00132FF8" w:rsidP="00195F12">
            <w:pPr>
              <w:pStyle w:val="PSI-Normal"/>
              <w:spacing w:before="0" w:line="240" w:lineRule="auto"/>
              <w:ind w:left="360"/>
              <w:rPr>
                <w:rFonts w:ascii="Arial" w:hAnsi="Arial"/>
                <w:sz w:val="20"/>
              </w:rPr>
            </w:pPr>
            <w:r>
              <w:rPr>
                <w:rFonts w:ascii="Arial" w:hAnsi="Arial"/>
                <w:sz w:val="20"/>
              </w:rPr>
              <w:t>Visualizar un mensaje de validación que notifique el error.</w:t>
            </w:r>
          </w:p>
          <w:p w:rsidR="00132FF8" w:rsidRDefault="00132FF8" w:rsidP="00195F12">
            <w:pPr>
              <w:pStyle w:val="PSI-Normal"/>
              <w:spacing w:before="0" w:line="240" w:lineRule="auto"/>
              <w:ind w:left="360"/>
              <w:rPr>
                <w:rFonts w:ascii="Arial" w:hAnsi="Arial"/>
                <w:sz w:val="20"/>
              </w:rPr>
            </w:pPr>
            <w:r>
              <w:rPr>
                <w:rFonts w:ascii="Arial" w:hAnsi="Arial"/>
                <w:sz w:val="20"/>
              </w:rPr>
              <w:t>No subir el archivo .pdf</w:t>
            </w:r>
            <w:r w:rsidR="00175509">
              <w:rPr>
                <w:rFonts w:ascii="Arial" w:hAnsi="Arial"/>
                <w:sz w:val="20"/>
              </w:rPr>
              <w:t xml:space="preserve"> y .PDF</w:t>
            </w:r>
            <w:r>
              <w:rPr>
                <w:rFonts w:ascii="Arial" w:hAnsi="Arial"/>
                <w:sz w:val="20"/>
              </w:rPr>
              <w:t xml:space="preserve"> al sistema.</w:t>
            </w:r>
          </w:p>
        </w:tc>
        <w:tc>
          <w:tcPr>
            <w:tcW w:w="2410" w:type="dxa"/>
            <w:gridSpan w:val="2"/>
            <w:tcBorders>
              <w:left w:val="single" w:sz="1" w:space="0" w:color="000000"/>
              <w:bottom w:val="single" w:sz="1" w:space="0" w:color="000000"/>
              <w:right w:val="single" w:sz="1" w:space="0" w:color="000000"/>
            </w:tcBorders>
          </w:tcPr>
          <w:p w:rsidR="00132FF8" w:rsidRDefault="00132FF8" w:rsidP="00195F12">
            <w:pPr>
              <w:pStyle w:val="TableContents"/>
              <w:rPr>
                <w:rFonts w:ascii="Arial" w:hAnsi="Arial"/>
                <w:sz w:val="20"/>
              </w:rPr>
            </w:pPr>
            <w:r>
              <w:rPr>
                <w:rFonts w:ascii="Arial" w:hAnsi="Arial"/>
                <w:sz w:val="20"/>
              </w:rPr>
              <w:t>Satisfactorio.</w:t>
            </w:r>
          </w:p>
          <w:p w:rsidR="00132FF8" w:rsidRDefault="00132FF8" w:rsidP="00195F12">
            <w:pPr>
              <w:pStyle w:val="TableContents"/>
              <w:rPr>
                <w:rFonts w:ascii="Arial" w:hAnsi="Arial"/>
                <w:sz w:val="20"/>
              </w:rPr>
            </w:pPr>
            <w:r>
              <w:rPr>
                <w:rFonts w:ascii="Arial" w:hAnsi="Arial"/>
                <w:sz w:val="20"/>
              </w:rPr>
              <w:t xml:space="preserve">Correcta visualización del mensaje de </w:t>
            </w:r>
            <w:r w:rsidR="00175509">
              <w:rPr>
                <w:rFonts w:ascii="Arial" w:hAnsi="Arial"/>
                <w:sz w:val="20"/>
              </w:rPr>
              <w:t>validación</w:t>
            </w:r>
            <w:r>
              <w:rPr>
                <w:rFonts w:ascii="Arial" w:hAnsi="Arial"/>
                <w:sz w:val="20"/>
              </w:rPr>
              <w:t xml:space="preserve"> "Ha ocurrido un error. El archivo que se intenta subir no es un pdf ". </w:t>
            </w:r>
          </w:p>
          <w:p w:rsidR="00132FF8" w:rsidRDefault="00132FF8" w:rsidP="00195F12">
            <w:pPr>
              <w:pStyle w:val="TableContents"/>
              <w:rPr>
                <w:rFonts w:ascii="Arial" w:hAnsi="Arial"/>
                <w:sz w:val="20"/>
              </w:rPr>
            </w:pPr>
            <w:r>
              <w:rPr>
                <w:rFonts w:ascii="Arial" w:hAnsi="Arial"/>
                <w:sz w:val="20"/>
              </w:rPr>
              <w:t xml:space="preserve">El programa no fue subido al sistema. </w:t>
            </w:r>
          </w:p>
          <w:p w:rsidR="00132FF8" w:rsidRDefault="00132FF8" w:rsidP="00195F12">
            <w:pPr>
              <w:pStyle w:val="TableContents"/>
              <w:rPr>
                <w:rFonts w:ascii="Arial" w:hAnsi="Arial"/>
                <w:sz w:val="20"/>
              </w:rPr>
            </w:pP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de notificación "Confirmar", este permita subir al sistema, solamente archivos (originales) con extensión .pdf, cuyo tamaño sea menor o igual al tamaño máximo establecido en la Base de Datos (2 Mb = 2.048 Kb), reemplazando su nombre original por el nombre establecido por defecto (</w:t>
            </w:r>
            <w:r w:rsidRPr="001F07BD">
              <w:t>prg_</w:t>
            </w:r>
            <w:r>
              <w:t>CódigoAsignatura</w:t>
            </w:r>
            <w:r w:rsidRPr="001F07BD">
              <w:t>_</w:t>
            </w:r>
            <w:r>
              <w:t>CódigoCarrera</w:t>
            </w:r>
            <w:r w:rsidRPr="001F07BD">
              <w:t>_uarg_pact</w:t>
            </w:r>
            <w:r>
              <w:t xml:space="preserve">.pdf). </w:t>
            </w:r>
          </w:p>
          <w:p w:rsidR="00271465" w:rsidRPr="00713567" w:rsidRDefault="00271465" w:rsidP="00195F12">
            <w:pPr>
              <w:pStyle w:val="PSI-Normal"/>
            </w:pPr>
            <w:r>
              <w:t xml:space="preserve">Además no deberá subir al sistema cualquier archivo con un formato de extensión diferente al mencionado, cambiado intencionalmente a .pdf, como así también aquellos programas que ya se encuentren subidos anteriormente. </w:t>
            </w:r>
          </w:p>
        </w:tc>
      </w:tr>
      <w:tr w:rsidR="00271465" w:rsidTr="00195F12">
        <w:tc>
          <w:tcPr>
            <w:tcW w:w="8931" w:type="dxa"/>
            <w:gridSpan w:val="7"/>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271465" w:rsidTr="00195F12">
        <w:tc>
          <w:tcPr>
            <w:tcW w:w="8931" w:type="dxa"/>
            <w:gridSpan w:val="7"/>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b/>
                <w:bCs/>
                <w:sz w:val="20"/>
              </w:rPr>
              <w:t xml:space="preserve">Fecha de Aprobación del Caso de Prueba: </w:t>
            </w:r>
            <w:r w:rsidR="00272704">
              <w:rPr>
                <w:rFonts w:ascii="Arial" w:hAnsi="Arial"/>
                <w:sz w:val="20"/>
              </w:rPr>
              <w:t xml:space="preserve">  ____25/08</w:t>
            </w:r>
            <w:r>
              <w:rPr>
                <w:rFonts w:ascii="Arial" w:hAnsi="Arial"/>
                <w:sz w:val="20"/>
              </w:rPr>
              <w:t>/2019____</w:t>
            </w:r>
          </w:p>
        </w:tc>
      </w:tr>
    </w:tbl>
    <w:p w:rsidR="00271465" w:rsidRDefault="00271465" w:rsidP="00271465">
      <w:pPr>
        <w:pStyle w:val="InfoBlue"/>
        <w:ind w:left="363"/>
      </w:pPr>
    </w:p>
    <w:p w:rsidR="00271465" w:rsidRDefault="00271465" w:rsidP="00271465">
      <w:pPr>
        <w:rPr>
          <w:lang w:val="es-VE"/>
        </w:rPr>
      </w:pPr>
    </w:p>
    <w:p w:rsidR="00271465" w:rsidRDefault="00271465" w:rsidP="00271465">
      <w:pPr>
        <w:rPr>
          <w:b/>
          <w:lang w:val="es-VE"/>
        </w:rPr>
      </w:pPr>
    </w:p>
    <w:p w:rsidR="00271465" w:rsidRDefault="00271465" w:rsidP="00271465">
      <w:pPr>
        <w:rPr>
          <w:b/>
        </w:rPr>
      </w:pPr>
    </w:p>
    <w:p w:rsidR="00271465" w:rsidRPr="00321BC3" w:rsidRDefault="00271465" w:rsidP="00271465">
      <w:pPr>
        <w:pStyle w:val="PSI-Ttulo2"/>
        <w:rPr>
          <w:color w:val="365F91" w:themeColor="accent1" w:themeShade="BF"/>
          <w:sz w:val="28"/>
          <w:szCs w:val="28"/>
        </w:rPr>
      </w:pPr>
      <w:bookmarkStart w:id="73" w:name="_Toc36222673"/>
      <w:r>
        <w:t>Caso de Prueba P011</w:t>
      </w:r>
      <w:bookmarkEnd w:id="73"/>
    </w:p>
    <w:p w:rsidR="00271465" w:rsidRDefault="00271465" w:rsidP="00271465">
      <w:r>
        <w:t>Pertenece al botón Confirmar.</w:t>
      </w:r>
    </w:p>
    <w:p w:rsidR="00271465" w:rsidRPr="00664D4B" w:rsidRDefault="00271465" w:rsidP="00271465">
      <w:pPr>
        <w:pStyle w:val="PSI-Ttulo3"/>
      </w:pPr>
      <w:bookmarkStart w:id="74" w:name="_Toc36222674"/>
      <w:r w:rsidRPr="00664D4B">
        <w:t>Descripción</w:t>
      </w:r>
      <w:bookmarkEnd w:id="74"/>
      <w:r w:rsidRPr="00664D4B">
        <w:t xml:space="preserve"> </w:t>
      </w:r>
    </w:p>
    <w:p w:rsidR="00271465" w:rsidRDefault="00271465" w:rsidP="00271465">
      <w:pPr>
        <w:pStyle w:val="PSI-Normal"/>
      </w:pPr>
      <w:r w:rsidRPr="00664D4B">
        <w:t xml:space="preserve">Este caso de prueba, tiene como objetivo probar </w:t>
      </w:r>
      <w:r>
        <w:t xml:space="preserve">que el botón "Volver a Inicio" al ser clickeado, regrese a la pantalla principal del sistema VASPA. </w:t>
      </w:r>
    </w:p>
    <w:p w:rsidR="00271465" w:rsidRPr="00664D4B" w:rsidRDefault="00271465" w:rsidP="00271465">
      <w:pPr>
        <w:pStyle w:val="PSI-Normal"/>
      </w:pPr>
      <w:r>
        <w:t xml:space="preserve"> </w:t>
      </w:r>
    </w:p>
    <w:p w:rsidR="00271465" w:rsidRPr="00664D4B" w:rsidRDefault="00271465" w:rsidP="00271465">
      <w:pPr>
        <w:pStyle w:val="PSI-Ttulo3"/>
      </w:pPr>
      <w:bookmarkStart w:id="75" w:name="_Toc36222675"/>
      <w:r w:rsidRPr="00664D4B">
        <w:lastRenderedPageBreak/>
        <w:t>Evaluación de la Prueba</w:t>
      </w:r>
      <w:bookmarkEnd w:id="75"/>
      <w:r w:rsidRPr="00664D4B">
        <w:t xml:space="preserve"> </w:t>
      </w:r>
    </w:p>
    <w:p w:rsidR="00271465" w:rsidRDefault="004F7269" w:rsidP="00271465">
      <w:pPr>
        <w:pStyle w:val="PSI-Normal"/>
      </w:pPr>
      <w:r>
        <w:t>Realizada y S</w:t>
      </w:r>
      <w:r w:rsidR="00271465">
        <w:t xml:space="preserve">atisfactoria. </w:t>
      </w:r>
    </w:p>
    <w:p w:rsidR="00271465" w:rsidRPr="00664D4B" w:rsidRDefault="00271465" w:rsidP="00271465">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71465" w:rsidTr="00195F12">
        <w:tc>
          <w:tcPr>
            <w:tcW w:w="4904" w:type="dxa"/>
            <w:gridSpan w:val="4"/>
            <w:tcBorders>
              <w:top w:val="single" w:sz="1" w:space="0" w:color="000000"/>
              <w:left w:val="single" w:sz="1" w:space="0" w:color="000000"/>
              <w:bottom w:val="single" w:sz="1" w:space="0" w:color="000000"/>
            </w:tcBorders>
          </w:tcPr>
          <w:p w:rsidR="00271465" w:rsidRDefault="00271465" w:rsidP="00195F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Nivel de Prueba: </w:t>
            </w:r>
            <w:r w:rsidRPr="00565228">
              <w:t>Componente</w:t>
            </w:r>
          </w:p>
        </w:tc>
      </w:tr>
      <w:tr w:rsidR="00271465" w:rsidTr="00195F12">
        <w:tc>
          <w:tcPr>
            <w:tcW w:w="4904" w:type="dxa"/>
            <w:gridSpan w:val="4"/>
            <w:tcBorders>
              <w:left w:val="single" w:sz="1" w:space="0" w:color="000000"/>
              <w:bottom w:val="single" w:sz="1" w:space="0" w:color="000000"/>
            </w:tcBorders>
            <w:shd w:val="clear" w:color="auto" w:fill="E6E6E6"/>
          </w:tcPr>
          <w:p w:rsidR="00271465" w:rsidRDefault="00271465" w:rsidP="00195F12">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71465" w:rsidRDefault="00271465" w:rsidP="00195F12">
            <w:pPr>
              <w:pStyle w:val="PSI-Normal"/>
              <w:rPr>
                <w:b/>
              </w:rPr>
            </w:pPr>
            <w:r>
              <w:rPr>
                <w:b/>
              </w:rPr>
              <w:t xml:space="preserve">Tipo(s) de Pruebas(s): </w:t>
            </w:r>
            <w:r w:rsidRPr="00995A0D">
              <w:t>Funcional</w:t>
            </w:r>
          </w:p>
        </w:tc>
      </w:tr>
      <w:tr w:rsidR="00271465" w:rsidRPr="00CF4BD4" w:rsidTr="00195F12">
        <w:tc>
          <w:tcPr>
            <w:tcW w:w="4904" w:type="dxa"/>
            <w:gridSpan w:val="4"/>
            <w:tcBorders>
              <w:left w:val="single" w:sz="1" w:space="0" w:color="000000"/>
              <w:bottom w:val="single" w:sz="1" w:space="0" w:color="000000"/>
            </w:tcBorders>
          </w:tcPr>
          <w:p w:rsidR="00271465" w:rsidRDefault="00271465" w:rsidP="00195F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71465" w:rsidRPr="00CF4BD4" w:rsidTr="00195F12">
              <w:trPr>
                <w:trHeight w:val="263"/>
              </w:trPr>
              <w:tc>
                <w:tcPr>
                  <w:tcW w:w="4426" w:type="dxa"/>
                </w:tcPr>
                <w:p w:rsidR="00271465" w:rsidRPr="004D5405" w:rsidRDefault="00271465" w:rsidP="00195F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71465" w:rsidRPr="004D5405" w:rsidRDefault="00271465" w:rsidP="00195F12">
            <w:pPr>
              <w:pStyle w:val="TableContents"/>
              <w:rPr>
                <w:rFonts w:ascii="Arial" w:hAnsi="Arial"/>
                <w:color w:val="0000FF"/>
                <w:sz w:val="20"/>
                <w:lang w:val="es-AR"/>
              </w:rPr>
            </w:pP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71465" w:rsidRPr="00606E1E" w:rsidRDefault="00271465" w:rsidP="00195F12">
            <w:pPr>
              <w:pStyle w:val="PSI-Normal"/>
            </w:pPr>
            <w:r>
              <w:rPr>
                <w:b/>
              </w:rPr>
              <w:t xml:space="preserve">Autor del Caso de Prueba: </w:t>
            </w:r>
            <w:r>
              <w:t>Nicolás Sartini</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b/>
              </w:rPr>
            </w:pPr>
            <w:r>
              <w:rPr>
                <w:b/>
              </w:rPr>
              <w:t xml:space="preserve">ID/Nombre Caso de Prueba: </w:t>
            </w:r>
            <w:r>
              <w:t>P011</w:t>
            </w:r>
          </w:p>
        </w:tc>
        <w:tc>
          <w:tcPr>
            <w:tcW w:w="4027" w:type="dxa"/>
            <w:gridSpan w:val="3"/>
            <w:tcBorders>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Nombre del Probador: </w:t>
            </w:r>
            <w:r>
              <w:t>Nicolás Sartini</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b/>
              </w:rPr>
            </w:pPr>
            <w:r>
              <w:rPr>
                <w:b/>
              </w:rPr>
              <w:t xml:space="preserve">Versión del Caso de Prueba: </w:t>
            </w:r>
            <w:r w:rsidR="00601A63">
              <w:t>02</w:t>
            </w:r>
          </w:p>
        </w:tc>
        <w:tc>
          <w:tcPr>
            <w:tcW w:w="2362" w:type="dxa"/>
            <w:gridSpan w:val="2"/>
            <w:tcBorders>
              <w:left w:val="single" w:sz="1" w:space="0" w:color="000000"/>
              <w:bottom w:val="single" w:sz="1" w:space="0" w:color="000000"/>
            </w:tcBorders>
          </w:tcPr>
          <w:p w:rsidR="00271465" w:rsidRDefault="00271465" w:rsidP="00195F12">
            <w:pPr>
              <w:pStyle w:val="PSI-Normal"/>
              <w:rPr>
                <w:b/>
              </w:rPr>
            </w:pPr>
            <w:r>
              <w:rPr>
                <w:b/>
              </w:rPr>
              <w:t xml:space="preserve">Fecha de Creación: </w:t>
            </w:r>
            <w:r w:rsidR="00601A63">
              <w:t>24</w:t>
            </w:r>
            <w:r w:rsidRPr="00473DBE">
              <w:t>/</w:t>
            </w:r>
            <w:r w:rsidR="00601A63">
              <w:t>08</w:t>
            </w:r>
            <w:r w:rsidRPr="00473DBE">
              <w:t>/201</w:t>
            </w:r>
            <w:r>
              <w:t>9</w:t>
            </w:r>
          </w:p>
        </w:tc>
        <w:tc>
          <w:tcPr>
            <w:tcW w:w="1665" w:type="dxa"/>
            <w:tcBorders>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Fecha de Ejecución: </w:t>
            </w:r>
            <w:r w:rsidR="00601A63">
              <w:t>25</w:t>
            </w:r>
            <w:r w:rsidRPr="00473DBE">
              <w:t>/</w:t>
            </w:r>
            <w:r w:rsidR="00601A63">
              <w:t>08</w:t>
            </w:r>
            <w:r w:rsidRPr="00473DBE">
              <w:t>/201</w:t>
            </w:r>
            <w:r>
              <w:t>9</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TableContents"/>
              <w:rPr>
                <w:rFonts w:ascii="Arial" w:hAnsi="Arial"/>
                <w:b/>
                <w:bCs/>
                <w:sz w:val="20"/>
              </w:rPr>
            </w:pPr>
            <w:r>
              <w:rPr>
                <w:rFonts w:ascii="Arial" w:hAnsi="Arial"/>
                <w:b/>
                <w:bCs/>
                <w:sz w:val="20"/>
              </w:rPr>
              <w:t>Condición(es) para que se ejecute el Caso de Prueba:</w:t>
            </w:r>
          </w:p>
        </w:tc>
      </w:tr>
      <w:tr w:rsidR="00271465" w:rsidTr="00195F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71465" w:rsidTr="00195F12">
              <w:trPr>
                <w:trHeight w:val="574"/>
              </w:trPr>
              <w:tc>
                <w:tcPr>
                  <w:tcW w:w="4308" w:type="dxa"/>
                </w:tcPr>
                <w:p w:rsidR="00271465" w:rsidRDefault="00271465" w:rsidP="00195F12">
                  <w:pPr>
                    <w:pStyle w:val="PSI-Normal"/>
                  </w:pPr>
                  <w:r>
                    <w:t xml:space="preserve">Se deben cumplir con los recursos necesarios en cuanto a software, hardware y configuraciones necesarias para que se pueda ejecutar este caso de prueba. </w:t>
                  </w:r>
                </w:p>
              </w:tc>
            </w:tr>
          </w:tbl>
          <w:p w:rsidR="00271465" w:rsidRPr="002F45D3" w:rsidRDefault="00271465" w:rsidP="00195F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71465" w:rsidRPr="002F45D3" w:rsidRDefault="00271465" w:rsidP="00195F12">
            <w:pPr>
              <w:pStyle w:val="PSI-Normal"/>
            </w:pPr>
            <w:r>
              <w:t>-</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TableContents"/>
              <w:rPr>
                <w:rFonts w:ascii="Arial" w:hAnsi="Arial"/>
                <w:b/>
                <w:bCs/>
                <w:sz w:val="20"/>
              </w:rPr>
            </w:pPr>
            <w:r>
              <w:rPr>
                <w:rFonts w:ascii="Arial" w:hAnsi="Arial"/>
                <w:b/>
                <w:bCs/>
                <w:sz w:val="20"/>
              </w:rPr>
              <w:t>Para la Ejecución del Caso de Prueba:</w:t>
            </w:r>
          </w:p>
        </w:tc>
      </w:tr>
      <w:tr w:rsidR="00271465" w:rsidTr="00195F12">
        <w:tc>
          <w:tcPr>
            <w:tcW w:w="851"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Resultado Obtenido</w:t>
            </w:r>
          </w:p>
        </w:tc>
      </w:tr>
      <w:tr w:rsidR="00271465" w:rsidTr="004F7269">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271465" w:rsidRPr="00B151C0" w:rsidRDefault="00271465" w:rsidP="00195F12">
            <w:pPr>
              <w:pStyle w:val="PSI-Normal"/>
              <w:spacing w:before="0" w:line="240" w:lineRule="auto"/>
              <w:ind w:left="360"/>
              <w:rPr>
                <w:rFonts w:ascii="Arial" w:hAnsi="Arial"/>
                <w:sz w:val="20"/>
              </w:rPr>
            </w:pPr>
            <w:r>
              <w:t xml:space="preserve">Regresar a la pantalla principal del Sistema VASPA. </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4F7269" w:rsidP="00195F12">
            <w:pPr>
              <w:pStyle w:val="TableContents"/>
              <w:rPr>
                <w:rFonts w:ascii="Arial" w:hAnsi="Arial"/>
                <w:sz w:val="20"/>
              </w:rPr>
            </w:pPr>
            <w:r>
              <w:rPr>
                <w:rFonts w:ascii="Arial" w:hAnsi="Arial"/>
                <w:sz w:val="20"/>
              </w:rPr>
              <w:t>S</w:t>
            </w:r>
            <w:r w:rsidR="00271465">
              <w:rPr>
                <w:rFonts w:ascii="Arial" w:hAnsi="Arial"/>
                <w:sz w:val="20"/>
              </w:rPr>
              <w:t xml:space="preserve">atisfactorio. </w:t>
            </w:r>
          </w:p>
          <w:p w:rsidR="00271465" w:rsidRDefault="004F7269" w:rsidP="004F7269">
            <w:pPr>
              <w:pStyle w:val="TableContents"/>
              <w:rPr>
                <w:rFonts w:ascii="Arial" w:hAnsi="Arial"/>
                <w:sz w:val="20"/>
              </w:rPr>
            </w:pPr>
            <w:r>
              <w:rPr>
                <w:rFonts w:ascii="Arial" w:hAnsi="Arial"/>
                <w:sz w:val="20"/>
              </w:rPr>
              <w:t>S</w:t>
            </w:r>
            <w:r w:rsidR="00271465">
              <w:rPr>
                <w:rFonts w:ascii="Arial" w:hAnsi="Arial"/>
                <w:sz w:val="20"/>
              </w:rPr>
              <w:t>e ha regresado</w:t>
            </w:r>
            <w:r>
              <w:rPr>
                <w:rFonts w:ascii="Arial" w:hAnsi="Arial"/>
                <w:sz w:val="20"/>
              </w:rPr>
              <w:t xml:space="preserve"> correctamente</w:t>
            </w:r>
            <w:r w:rsidR="00271465">
              <w:rPr>
                <w:rFonts w:ascii="Arial" w:hAnsi="Arial"/>
                <w:sz w:val="20"/>
              </w:rPr>
              <w:t xml:space="preserve"> a la pantalla principal del sistema VASPA.</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Pr="00713567" w:rsidRDefault="00271465" w:rsidP="00195F12">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"Volver a Inicio", este regrese a la pantalla principal del sistema VASPA. </w:t>
            </w:r>
          </w:p>
        </w:tc>
      </w:tr>
      <w:tr w:rsidR="00271465" w:rsidTr="00195F12">
        <w:tc>
          <w:tcPr>
            <w:tcW w:w="8931" w:type="dxa"/>
            <w:gridSpan w:val="7"/>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color w:val="0000FF"/>
                <w:sz w:val="20"/>
              </w:rPr>
            </w:pPr>
            <w:r>
              <w:rPr>
                <w:rFonts w:ascii="Arial" w:hAnsi="Arial"/>
                <w:b/>
                <w:bCs/>
                <w:sz w:val="20"/>
              </w:rPr>
              <w:t>Decisión de Aprobación del Caso de Prueba:</w:t>
            </w:r>
            <w:r w:rsidR="004F7269">
              <w:rPr>
                <w:rFonts w:ascii="Arial" w:hAnsi="Arial"/>
                <w:sz w:val="20"/>
              </w:rPr>
              <w:t xml:space="preserve">    Aprobó: __X__    Fallo: __</w:t>
            </w:r>
            <w:r>
              <w:rPr>
                <w:rFonts w:ascii="Arial" w:hAnsi="Arial"/>
                <w:sz w:val="20"/>
              </w:rPr>
              <w:t xml:space="preserve">_ </w:t>
            </w:r>
          </w:p>
        </w:tc>
      </w:tr>
      <w:tr w:rsidR="00271465" w:rsidTr="00195F12">
        <w:tc>
          <w:tcPr>
            <w:tcW w:w="8931" w:type="dxa"/>
            <w:gridSpan w:val="7"/>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w:t>
            </w:r>
            <w:r w:rsidR="004F7269">
              <w:t>25</w:t>
            </w:r>
            <w:r w:rsidR="004F7269" w:rsidRPr="00473DBE">
              <w:t>/</w:t>
            </w:r>
            <w:r w:rsidR="004F7269">
              <w:t>08</w:t>
            </w:r>
            <w:r w:rsidR="004F7269" w:rsidRPr="00473DBE">
              <w:t>/201</w:t>
            </w:r>
            <w:r w:rsidR="004F7269">
              <w:t>9</w:t>
            </w:r>
            <w:r>
              <w:rPr>
                <w:rFonts w:ascii="Arial" w:hAnsi="Arial"/>
                <w:sz w:val="20"/>
              </w:rPr>
              <w:t>___________</w:t>
            </w:r>
          </w:p>
        </w:tc>
      </w:tr>
    </w:tbl>
    <w:p w:rsidR="00271465" w:rsidRDefault="00271465" w:rsidP="00271465">
      <w:pPr>
        <w:pStyle w:val="InfoBlue"/>
        <w:ind w:left="363"/>
      </w:pPr>
    </w:p>
    <w:p w:rsidR="00271465" w:rsidRPr="00DF58F4" w:rsidRDefault="00271465" w:rsidP="00271465">
      <w:pPr>
        <w:rPr>
          <w:lang w:val="es-VE"/>
        </w:rPr>
      </w:pPr>
    </w:p>
    <w:p w:rsidR="00271465" w:rsidRPr="00321BC3" w:rsidRDefault="00271465" w:rsidP="00271465">
      <w:pPr>
        <w:pStyle w:val="PSI-Ttulo2"/>
        <w:rPr>
          <w:color w:val="365F91" w:themeColor="accent1" w:themeShade="BF"/>
          <w:sz w:val="28"/>
          <w:szCs w:val="28"/>
        </w:rPr>
      </w:pPr>
      <w:bookmarkStart w:id="76" w:name="_Toc36222676"/>
      <w:r>
        <w:lastRenderedPageBreak/>
        <w:t>Caso de Prueba P012</w:t>
      </w:r>
      <w:bookmarkEnd w:id="76"/>
    </w:p>
    <w:p w:rsidR="00271465" w:rsidRDefault="00271465" w:rsidP="00271465">
      <w:r>
        <w:t>Pertenece al botón Confirmar.</w:t>
      </w:r>
    </w:p>
    <w:p w:rsidR="00271465" w:rsidRPr="00664D4B" w:rsidRDefault="00271465" w:rsidP="00271465">
      <w:pPr>
        <w:pStyle w:val="PSI-Ttulo3"/>
      </w:pPr>
      <w:bookmarkStart w:id="77" w:name="_Toc36222677"/>
      <w:r w:rsidRPr="00664D4B">
        <w:t>Descripción</w:t>
      </w:r>
      <w:bookmarkEnd w:id="77"/>
      <w:r w:rsidRPr="00664D4B">
        <w:t xml:space="preserve"> </w:t>
      </w:r>
    </w:p>
    <w:p w:rsidR="00271465" w:rsidRDefault="00271465" w:rsidP="00271465">
      <w:pPr>
        <w:pStyle w:val="PSI-Normal"/>
      </w:pPr>
      <w:r w:rsidRPr="00664D4B">
        <w:t xml:space="preserve">Este caso de prueba, tiene como objetivo probar </w:t>
      </w:r>
      <w:r>
        <w:t>que el botón "Subir Otro Programa" al ser clickeado, regrese a la pantalla anterior Subir Programa.</w:t>
      </w:r>
    </w:p>
    <w:p w:rsidR="00271465" w:rsidRPr="00664D4B" w:rsidRDefault="00271465" w:rsidP="00271465">
      <w:pPr>
        <w:pStyle w:val="PSI-Normal"/>
      </w:pPr>
      <w:r>
        <w:t xml:space="preserve"> </w:t>
      </w:r>
    </w:p>
    <w:p w:rsidR="00271465" w:rsidRPr="00664D4B" w:rsidRDefault="00271465" w:rsidP="00271465">
      <w:pPr>
        <w:pStyle w:val="PSI-Ttulo3"/>
      </w:pPr>
      <w:bookmarkStart w:id="78" w:name="_Toc36222678"/>
      <w:r w:rsidRPr="00664D4B">
        <w:t>Evaluación de la Prueba</w:t>
      </w:r>
      <w:bookmarkEnd w:id="78"/>
      <w:r w:rsidRPr="00664D4B">
        <w:t xml:space="preserve"> </w:t>
      </w:r>
    </w:p>
    <w:p w:rsidR="00271465" w:rsidRDefault="00271465" w:rsidP="00271465">
      <w:pPr>
        <w:pStyle w:val="PSI-Normal"/>
      </w:pPr>
      <w:r>
        <w:t xml:space="preserve">Realizada y Satisfactoria. </w:t>
      </w:r>
    </w:p>
    <w:p w:rsidR="00271465" w:rsidRPr="00664D4B" w:rsidRDefault="00271465" w:rsidP="00271465">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71465" w:rsidTr="00195F12">
        <w:tc>
          <w:tcPr>
            <w:tcW w:w="4904" w:type="dxa"/>
            <w:gridSpan w:val="4"/>
            <w:tcBorders>
              <w:top w:val="single" w:sz="1" w:space="0" w:color="000000"/>
              <w:left w:val="single" w:sz="1" w:space="0" w:color="000000"/>
              <w:bottom w:val="single" w:sz="1" w:space="0" w:color="000000"/>
            </w:tcBorders>
          </w:tcPr>
          <w:p w:rsidR="00271465" w:rsidRDefault="00271465" w:rsidP="00195F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Nivel de Prueba: </w:t>
            </w:r>
            <w:r w:rsidRPr="00565228">
              <w:t>Componente</w:t>
            </w:r>
          </w:p>
        </w:tc>
      </w:tr>
      <w:tr w:rsidR="00271465" w:rsidTr="00195F12">
        <w:tc>
          <w:tcPr>
            <w:tcW w:w="4904" w:type="dxa"/>
            <w:gridSpan w:val="4"/>
            <w:tcBorders>
              <w:left w:val="single" w:sz="1" w:space="0" w:color="000000"/>
              <w:bottom w:val="single" w:sz="1" w:space="0" w:color="000000"/>
            </w:tcBorders>
            <w:shd w:val="clear" w:color="auto" w:fill="E6E6E6"/>
          </w:tcPr>
          <w:p w:rsidR="00271465" w:rsidRDefault="00271465" w:rsidP="00195F12">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71465" w:rsidRDefault="00271465" w:rsidP="00195F12">
            <w:pPr>
              <w:pStyle w:val="PSI-Normal"/>
              <w:rPr>
                <w:b/>
              </w:rPr>
            </w:pPr>
            <w:r>
              <w:rPr>
                <w:b/>
              </w:rPr>
              <w:t xml:space="preserve">Tipo(s) de Pruebas(s): </w:t>
            </w:r>
            <w:r w:rsidRPr="00995A0D">
              <w:t>Funcional</w:t>
            </w:r>
          </w:p>
        </w:tc>
      </w:tr>
      <w:tr w:rsidR="00271465" w:rsidRPr="00CF4BD4" w:rsidTr="00195F12">
        <w:tc>
          <w:tcPr>
            <w:tcW w:w="4904" w:type="dxa"/>
            <w:gridSpan w:val="4"/>
            <w:tcBorders>
              <w:left w:val="single" w:sz="1" w:space="0" w:color="000000"/>
              <w:bottom w:val="single" w:sz="1" w:space="0" w:color="000000"/>
            </w:tcBorders>
          </w:tcPr>
          <w:p w:rsidR="00271465" w:rsidRDefault="00271465" w:rsidP="00195F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71465" w:rsidRPr="00CF4BD4" w:rsidTr="00195F12">
              <w:trPr>
                <w:trHeight w:val="263"/>
              </w:trPr>
              <w:tc>
                <w:tcPr>
                  <w:tcW w:w="4426" w:type="dxa"/>
                </w:tcPr>
                <w:p w:rsidR="00271465" w:rsidRPr="004D5405" w:rsidRDefault="00271465" w:rsidP="00195F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71465" w:rsidRPr="004D5405" w:rsidRDefault="00271465" w:rsidP="00195F12">
            <w:pPr>
              <w:pStyle w:val="TableContents"/>
              <w:rPr>
                <w:rFonts w:ascii="Arial" w:hAnsi="Arial"/>
                <w:color w:val="0000FF"/>
                <w:sz w:val="20"/>
                <w:lang w:val="es-AR"/>
              </w:rPr>
            </w:pP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71465" w:rsidRPr="00606E1E" w:rsidRDefault="00271465" w:rsidP="00195F12">
            <w:pPr>
              <w:pStyle w:val="PSI-Normal"/>
            </w:pPr>
            <w:r>
              <w:rPr>
                <w:b/>
              </w:rPr>
              <w:t xml:space="preserve">Autor del Caso de Prueba: </w:t>
            </w:r>
            <w:r>
              <w:t>Nicolás Sartini</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b/>
              </w:rPr>
            </w:pPr>
            <w:r>
              <w:rPr>
                <w:b/>
              </w:rPr>
              <w:t xml:space="preserve">ID/Nombre Caso de Prueba: </w:t>
            </w:r>
            <w:r>
              <w:t>P012</w:t>
            </w:r>
          </w:p>
        </w:tc>
        <w:tc>
          <w:tcPr>
            <w:tcW w:w="4027" w:type="dxa"/>
            <w:gridSpan w:val="3"/>
            <w:tcBorders>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Nombre del Probador: </w:t>
            </w:r>
            <w:r>
              <w:t>Nicolás Sartini</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b/>
              </w:rPr>
            </w:pPr>
            <w:r>
              <w:rPr>
                <w:b/>
              </w:rPr>
              <w:t xml:space="preserve">Versión del Caso de Prueba: </w:t>
            </w:r>
            <w:r w:rsidR="008D647D">
              <w:t>02</w:t>
            </w:r>
          </w:p>
        </w:tc>
        <w:tc>
          <w:tcPr>
            <w:tcW w:w="2362" w:type="dxa"/>
            <w:gridSpan w:val="2"/>
            <w:tcBorders>
              <w:left w:val="single" w:sz="1" w:space="0" w:color="000000"/>
              <w:bottom w:val="single" w:sz="1" w:space="0" w:color="000000"/>
            </w:tcBorders>
          </w:tcPr>
          <w:p w:rsidR="00271465" w:rsidRDefault="00271465" w:rsidP="00195F12">
            <w:pPr>
              <w:pStyle w:val="PSI-Normal"/>
              <w:rPr>
                <w:b/>
              </w:rPr>
            </w:pPr>
            <w:r>
              <w:rPr>
                <w:b/>
              </w:rPr>
              <w:t xml:space="preserve">Fecha de Creación: </w:t>
            </w:r>
            <w:r w:rsidR="008D647D">
              <w:t>24</w:t>
            </w:r>
            <w:r w:rsidRPr="00473DBE">
              <w:t>/</w:t>
            </w:r>
            <w:r w:rsidR="008D647D">
              <w:t>08</w:t>
            </w:r>
            <w:r w:rsidRPr="00473DBE">
              <w:t>/201</w:t>
            </w:r>
            <w:r>
              <w:t>9</w:t>
            </w:r>
          </w:p>
        </w:tc>
        <w:tc>
          <w:tcPr>
            <w:tcW w:w="1665" w:type="dxa"/>
            <w:tcBorders>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Fecha de Ejecución: </w:t>
            </w:r>
            <w:r w:rsidR="008D647D">
              <w:t>25</w:t>
            </w:r>
            <w:r w:rsidRPr="00473DBE">
              <w:t>/</w:t>
            </w:r>
            <w:r w:rsidR="008D647D">
              <w:t>08</w:t>
            </w:r>
            <w:r w:rsidRPr="00473DBE">
              <w:t>/201</w:t>
            </w:r>
            <w:r>
              <w:t>9</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TableContents"/>
              <w:rPr>
                <w:rFonts w:ascii="Arial" w:hAnsi="Arial"/>
                <w:b/>
                <w:bCs/>
                <w:sz w:val="20"/>
              </w:rPr>
            </w:pPr>
            <w:r>
              <w:rPr>
                <w:rFonts w:ascii="Arial" w:hAnsi="Arial"/>
                <w:b/>
                <w:bCs/>
                <w:sz w:val="20"/>
              </w:rPr>
              <w:t>Condición(es) para que se ejecute el Caso de Prueba:</w:t>
            </w:r>
          </w:p>
        </w:tc>
      </w:tr>
      <w:tr w:rsidR="00271465" w:rsidTr="00195F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71465" w:rsidTr="00195F12">
              <w:trPr>
                <w:trHeight w:val="574"/>
              </w:trPr>
              <w:tc>
                <w:tcPr>
                  <w:tcW w:w="4308" w:type="dxa"/>
                </w:tcPr>
                <w:p w:rsidR="00271465" w:rsidRDefault="00271465" w:rsidP="00195F12">
                  <w:pPr>
                    <w:pStyle w:val="PSI-Normal"/>
                  </w:pPr>
                  <w:r>
                    <w:t xml:space="preserve">Se deben cumplir con los recursos necesarios en cuanto a software, hardware y configuraciones necesarias para que se pueda ejecutar este caso de prueba. </w:t>
                  </w:r>
                </w:p>
              </w:tc>
            </w:tr>
          </w:tbl>
          <w:p w:rsidR="00271465" w:rsidRPr="002F45D3" w:rsidRDefault="00271465" w:rsidP="00195F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71465" w:rsidRPr="002F45D3" w:rsidRDefault="00271465" w:rsidP="00195F12">
            <w:pPr>
              <w:pStyle w:val="PSI-Normal"/>
            </w:pPr>
            <w:r>
              <w:t>-</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TableContents"/>
              <w:rPr>
                <w:rFonts w:ascii="Arial" w:hAnsi="Arial"/>
                <w:b/>
                <w:bCs/>
                <w:sz w:val="20"/>
              </w:rPr>
            </w:pPr>
            <w:r>
              <w:rPr>
                <w:rFonts w:ascii="Arial" w:hAnsi="Arial"/>
                <w:b/>
                <w:bCs/>
                <w:sz w:val="20"/>
              </w:rPr>
              <w:t>Para la Ejecución del Caso de Prueba:</w:t>
            </w:r>
          </w:p>
        </w:tc>
      </w:tr>
      <w:tr w:rsidR="00271465" w:rsidTr="00195F12">
        <w:tc>
          <w:tcPr>
            <w:tcW w:w="851"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Resultado Obtenido</w:t>
            </w:r>
          </w:p>
        </w:tc>
      </w:tr>
      <w:tr w:rsidR="00271465" w:rsidTr="00195F12">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271465" w:rsidRPr="00B151C0" w:rsidRDefault="00271465" w:rsidP="00195F12">
            <w:pPr>
              <w:pStyle w:val="PSI-Normal"/>
              <w:spacing w:before="0" w:line="240" w:lineRule="auto"/>
              <w:ind w:left="360"/>
              <w:rPr>
                <w:rFonts w:ascii="Arial" w:hAnsi="Arial"/>
                <w:sz w:val="20"/>
              </w:rPr>
            </w:pPr>
            <w:r>
              <w:t xml:space="preserve">Regresar a la pantalla anterior Subir Programa. </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 xml:space="preserve">Satisfactorio. </w:t>
            </w:r>
          </w:p>
          <w:p w:rsidR="00271465" w:rsidRDefault="00271465" w:rsidP="00195F12">
            <w:pPr>
              <w:pStyle w:val="TableContents"/>
              <w:rPr>
                <w:rFonts w:ascii="Arial" w:hAnsi="Arial"/>
                <w:sz w:val="20"/>
              </w:rPr>
            </w:pPr>
            <w:r>
              <w:rPr>
                <w:rFonts w:ascii="Arial" w:hAnsi="Arial"/>
                <w:sz w:val="20"/>
              </w:rPr>
              <w:t xml:space="preserve">Se ha regresado a la pantalla anterior Subir Programa. </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Pr="00713567" w:rsidRDefault="00271465" w:rsidP="00195F12">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clickear </w:t>
            </w:r>
            <w:r>
              <w:t>el botón el botón "Subir Otro Programa", este regrese a la pantalla anterior Subir Programa.</w:t>
            </w:r>
          </w:p>
        </w:tc>
      </w:tr>
      <w:tr w:rsidR="00271465" w:rsidTr="00195F12">
        <w:tc>
          <w:tcPr>
            <w:tcW w:w="8931" w:type="dxa"/>
            <w:gridSpan w:val="7"/>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271465" w:rsidTr="00195F12">
        <w:tc>
          <w:tcPr>
            <w:tcW w:w="8931" w:type="dxa"/>
            <w:gridSpan w:val="7"/>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b/>
                <w:bCs/>
                <w:sz w:val="20"/>
              </w:rPr>
              <w:t xml:space="preserve">Fecha de Aprobación del Caso de Prueba: </w:t>
            </w:r>
            <w:r w:rsidR="008D647D">
              <w:rPr>
                <w:rFonts w:ascii="Arial" w:hAnsi="Arial"/>
                <w:sz w:val="20"/>
              </w:rPr>
              <w:t xml:space="preserve">  ____25/08</w:t>
            </w:r>
            <w:r>
              <w:rPr>
                <w:rFonts w:ascii="Arial" w:hAnsi="Arial"/>
                <w:sz w:val="20"/>
              </w:rPr>
              <w:t>/2019____</w:t>
            </w:r>
          </w:p>
        </w:tc>
      </w:tr>
    </w:tbl>
    <w:p w:rsidR="00271465" w:rsidRDefault="00271465" w:rsidP="00271465">
      <w:pPr>
        <w:pStyle w:val="InfoBlue"/>
        <w:ind w:left="363"/>
      </w:pPr>
    </w:p>
    <w:p w:rsidR="00271465" w:rsidRPr="00DF58F4" w:rsidRDefault="00271465" w:rsidP="00271465">
      <w:pPr>
        <w:rPr>
          <w:lang w:val="es-VE"/>
        </w:rPr>
      </w:pPr>
    </w:p>
    <w:p w:rsidR="00271465" w:rsidRPr="008D647D" w:rsidRDefault="00271465" w:rsidP="00271465">
      <w:pPr>
        <w:rPr>
          <w:b/>
          <w:lang w:val="es-VE"/>
        </w:rPr>
      </w:pPr>
    </w:p>
    <w:p w:rsidR="00271465" w:rsidRDefault="00271465" w:rsidP="00271465">
      <w:pPr>
        <w:pStyle w:val="PSI-Ttulo2"/>
      </w:pPr>
    </w:p>
    <w:p w:rsidR="00271465" w:rsidRDefault="00271465" w:rsidP="00271465">
      <w:pPr>
        <w:pStyle w:val="PSI-Ttulo2"/>
      </w:pPr>
      <w:bookmarkStart w:id="79" w:name="_Toc36222679"/>
      <w:r>
        <w:t>Caso de Prueba P013</w:t>
      </w:r>
      <w:bookmarkEnd w:id="79"/>
    </w:p>
    <w:p w:rsidR="00271465" w:rsidRPr="00DB4C5F" w:rsidRDefault="00271465" w:rsidP="00271465">
      <w:pPr>
        <w:pStyle w:val="PSI-Ttulo2"/>
        <w:rPr>
          <w:color w:val="365F91" w:themeColor="accent1" w:themeShade="BF"/>
          <w:sz w:val="28"/>
          <w:szCs w:val="28"/>
        </w:rPr>
      </w:pPr>
    </w:p>
    <w:p w:rsidR="00271465" w:rsidRPr="00664D4B" w:rsidRDefault="00271465" w:rsidP="00271465">
      <w:pPr>
        <w:pStyle w:val="PSI-Ttulo3"/>
      </w:pPr>
      <w:bookmarkStart w:id="80" w:name="_Toc36222680"/>
      <w:r w:rsidRPr="00664D4B">
        <w:t>Descripción</w:t>
      </w:r>
      <w:bookmarkEnd w:id="80"/>
      <w:r w:rsidRPr="00664D4B">
        <w:t xml:space="preserve"> </w:t>
      </w:r>
    </w:p>
    <w:p w:rsidR="00271465" w:rsidRDefault="00271465" w:rsidP="00271465">
      <w:pPr>
        <w:pStyle w:val="PSI-Normal"/>
      </w:pPr>
      <w:r w:rsidRPr="00664D4B">
        <w:t xml:space="preserve">Este caso de prueba, tiene como objetivo probar </w:t>
      </w:r>
      <w:r w:rsidR="004F7269">
        <w:t>que el botón "Volver a Inicio</w:t>
      </w:r>
      <w:r>
        <w:t xml:space="preserve">" al ser clickeado, regrese a la pantalla principal del sistema VASPA. </w:t>
      </w:r>
    </w:p>
    <w:p w:rsidR="00271465" w:rsidRPr="00664D4B" w:rsidRDefault="00271465" w:rsidP="00271465">
      <w:pPr>
        <w:pStyle w:val="PSI-Normal"/>
      </w:pPr>
      <w:r>
        <w:t xml:space="preserve"> </w:t>
      </w:r>
    </w:p>
    <w:p w:rsidR="00271465" w:rsidRPr="00664D4B" w:rsidRDefault="00271465" w:rsidP="00271465">
      <w:pPr>
        <w:pStyle w:val="PSI-Ttulo3"/>
      </w:pPr>
      <w:bookmarkStart w:id="81" w:name="_Toc36222681"/>
      <w:r w:rsidRPr="00664D4B">
        <w:t>Evaluación de la Prueba</w:t>
      </w:r>
      <w:bookmarkEnd w:id="81"/>
      <w:r w:rsidRPr="00664D4B">
        <w:t xml:space="preserve"> </w:t>
      </w:r>
    </w:p>
    <w:p w:rsidR="00271465" w:rsidRDefault="004F7269" w:rsidP="00271465">
      <w:pPr>
        <w:pStyle w:val="PSI-Normal"/>
      </w:pPr>
      <w:r>
        <w:t>Realizada y S</w:t>
      </w:r>
      <w:r w:rsidR="00271465">
        <w:t xml:space="preserve">atisfactoria. </w:t>
      </w:r>
    </w:p>
    <w:p w:rsidR="00271465" w:rsidRPr="00664D4B" w:rsidRDefault="00271465" w:rsidP="00271465">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71465" w:rsidTr="00195F12">
        <w:tc>
          <w:tcPr>
            <w:tcW w:w="4904" w:type="dxa"/>
            <w:gridSpan w:val="4"/>
            <w:tcBorders>
              <w:top w:val="single" w:sz="1" w:space="0" w:color="000000"/>
              <w:left w:val="single" w:sz="1" w:space="0" w:color="000000"/>
              <w:bottom w:val="single" w:sz="1" w:space="0" w:color="000000"/>
            </w:tcBorders>
          </w:tcPr>
          <w:p w:rsidR="00271465" w:rsidRDefault="00271465" w:rsidP="00195F12">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Nivel de Prueba: </w:t>
            </w:r>
            <w:r w:rsidRPr="00565228">
              <w:t>Componente</w:t>
            </w:r>
          </w:p>
        </w:tc>
      </w:tr>
      <w:tr w:rsidR="00271465" w:rsidTr="00195F12">
        <w:tc>
          <w:tcPr>
            <w:tcW w:w="4904" w:type="dxa"/>
            <w:gridSpan w:val="4"/>
            <w:tcBorders>
              <w:left w:val="single" w:sz="1" w:space="0" w:color="000000"/>
              <w:bottom w:val="single" w:sz="1" w:space="0" w:color="000000"/>
            </w:tcBorders>
            <w:shd w:val="clear" w:color="auto" w:fill="E6E6E6"/>
          </w:tcPr>
          <w:p w:rsidR="00271465" w:rsidRDefault="00271465" w:rsidP="00195F12">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271465" w:rsidRDefault="00271465" w:rsidP="00195F12">
            <w:pPr>
              <w:pStyle w:val="PSI-Normal"/>
              <w:rPr>
                <w:b/>
              </w:rPr>
            </w:pPr>
            <w:r>
              <w:rPr>
                <w:b/>
              </w:rPr>
              <w:t xml:space="preserve">Tipo(s) de Pruebas(s): </w:t>
            </w:r>
            <w:r w:rsidRPr="00995A0D">
              <w:t>Funcional</w:t>
            </w:r>
          </w:p>
        </w:tc>
      </w:tr>
      <w:tr w:rsidR="00271465" w:rsidRPr="00CF4BD4" w:rsidTr="00195F12">
        <w:tc>
          <w:tcPr>
            <w:tcW w:w="4904" w:type="dxa"/>
            <w:gridSpan w:val="4"/>
            <w:tcBorders>
              <w:left w:val="single" w:sz="1" w:space="0" w:color="000000"/>
              <w:bottom w:val="single" w:sz="1" w:space="0" w:color="000000"/>
            </w:tcBorders>
          </w:tcPr>
          <w:p w:rsidR="00271465" w:rsidRDefault="00271465" w:rsidP="00195F12">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71465" w:rsidRPr="00CF4BD4" w:rsidTr="00195F12">
              <w:trPr>
                <w:trHeight w:val="263"/>
              </w:trPr>
              <w:tc>
                <w:tcPr>
                  <w:tcW w:w="4426" w:type="dxa"/>
                </w:tcPr>
                <w:p w:rsidR="00271465" w:rsidRPr="004D5405" w:rsidRDefault="00271465" w:rsidP="00195F12">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71465" w:rsidRPr="004D5405" w:rsidRDefault="00271465" w:rsidP="00195F12">
            <w:pPr>
              <w:pStyle w:val="TableContents"/>
              <w:rPr>
                <w:rFonts w:ascii="Arial" w:hAnsi="Arial"/>
                <w:color w:val="0000FF"/>
                <w:sz w:val="20"/>
                <w:lang w:val="es-AR"/>
              </w:rPr>
            </w:pP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71465" w:rsidRPr="00606E1E" w:rsidRDefault="00271465" w:rsidP="00195F12">
            <w:pPr>
              <w:pStyle w:val="PSI-Normal"/>
            </w:pPr>
            <w:r>
              <w:rPr>
                <w:b/>
              </w:rPr>
              <w:t xml:space="preserve">Autor del Caso de Prueba: </w:t>
            </w:r>
            <w:r>
              <w:t>Nicolás Sartini</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b/>
              </w:rPr>
            </w:pPr>
            <w:r>
              <w:rPr>
                <w:b/>
              </w:rPr>
              <w:t xml:space="preserve">ID/Nombre Caso de Prueba: </w:t>
            </w:r>
            <w:r>
              <w:t>P013</w:t>
            </w:r>
          </w:p>
        </w:tc>
        <w:tc>
          <w:tcPr>
            <w:tcW w:w="4027" w:type="dxa"/>
            <w:gridSpan w:val="3"/>
            <w:tcBorders>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Nombre del Probador: </w:t>
            </w:r>
            <w:r>
              <w:t>Nicolás Sartini</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PSI-Normal"/>
              <w:rPr>
                <w:b/>
              </w:rPr>
            </w:pPr>
            <w:r>
              <w:rPr>
                <w:b/>
              </w:rPr>
              <w:t xml:space="preserve">Versión del Caso de Prueba: </w:t>
            </w:r>
            <w:r w:rsidR="009B684D">
              <w:t>02</w:t>
            </w:r>
          </w:p>
        </w:tc>
        <w:tc>
          <w:tcPr>
            <w:tcW w:w="2362" w:type="dxa"/>
            <w:gridSpan w:val="2"/>
            <w:tcBorders>
              <w:left w:val="single" w:sz="1" w:space="0" w:color="000000"/>
              <w:bottom w:val="single" w:sz="1" w:space="0" w:color="000000"/>
            </w:tcBorders>
          </w:tcPr>
          <w:p w:rsidR="00271465" w:rsidRDefault="00271465" w:rsidP="00195F12">
            <w:pPr>
              <w:pStyle w:val="PSI-Normal"/>
              <w:rPr>
                <w:b/>
              </w:rPr>
            </w:pPr>
            <w:r>
              <w:rPr>
                <w:b/>
              </w:rPr>
              <w:t xml:space="preserve">Fecha de Creación: </w:t>
            </w:r>
            <w:r w:rsidR="009B684D">
              <w:t>24</w:t>
            </w:r>
            <w:r w:rsidRPr="00473DBE">
              <w:t>/</w:t>
            </w:r>
            <w:r w:rsidR="009B684D">
              <w:t>08</w:t>
            </w:r>
            <w:r w:rsidRPr="00473DBE">
              <w:t>/201</w:t>
            </w:r>
            <w:r>
              <w:t>9</w:t>
            </w:r>
          </w:p>
        </w:tc>
        <w:tc>
          <w:tcPr>
            <w:tcW w:w="1665" w:type="dxa"/>
            <w:tcBorders>
              <w:left w:val="single" w:sz="1" w:space="0" w:color="000000"/>
              <w:bottom w:val="single" w:sz="1" w:space="0" w:color="000000"/>
              <w:right w:val="single" w:sz="1" w:space="0" w:color="000000"/>
            </w:tcBorders>
          </w:tcPr>
          <w:p w:rsidR="00271465" w:rsidRDefault="00271465" w:rsidP="00195F12">
            <w:pPr>
              <w:pStyle w:val="PSI-Normal"/>
              <w:rPr>
                <w:b/>
              </w:rPr>
            </w:pPr>
            <w:r>
              <w:rPr>
                <w:b/>
              </w:rPr>
              <w:t xml:space="preserve">Fecha de Ejecución: </w:t>
            </w:r>
            <w:r w:rsidR="009B684D">
              <w:t>25</w:t>
            </w:r>
            <w:r w:rsidRPr="00473DBE">
              <w:t>/</w:t>
            </w:r>
            <w:r w:rsidR="009B684D">
              <w:t>08</w:t>
            </w:r>
            <w:r w:rsidRPr="00473DBE">
              <w:t>/201</w:t>
            </w:r>
            <w:r>
              <w:t>9</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TableContents"/>
              <w:rPr>
                <w:rFonts w:ascii="Arial" w:hAnsi="Arial"/>
                <w:b/>
                <w:bCs/>
                <w:sz w:val="20"/>
              </w:rPr>
            </w:pPr>
            <w:r>
              <w:rPr>
                <w:rFonts w:ascii="Arial" w:hAnsi="Arial"/>
                <w:b/>
                <w:bCs/>
                <w:sz w:val="20"/>
              </w:rPr>
              <w:t>Condición(es) para que se ejecute el Caso de Prueba:</w:t>
            </w:r>
          </w:p>
        </w:tc>
      </w:tr>
      <w:tr w:rsidR="00271465" w:rsidTr="00195F12">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71465" w:rsidTr="00195F12">
              <w:trPr>
                <w:trHeight w:val="574"/>
              </w:trPr>
              <w:tc>
                <w:tcPr>
                  <w:tcW w:w="4308" w:type="dxa"/>
                </w:tcPr>
                <w:p w:rsidR="00271465" w:rsidRDefault="00271465" w:rsidP="00195F12">
                  <w:pPr>
                    <w:pStyle w:val="PSI-Normal"/>
                  </w:pPr>
                  <w:r>
                    <w:t xml:space="preserve">Se deben cumplir con los recursos necesarios </w:t>
                  </w:r>
                  <w:r>
                    <w:lastRenderedPageBreak/>
                    <w:t xml:space="preserve">en cuanto a software, hardware y configuraciones necesarias para que se pueda ejecutar este caso de prueba. </w:t>
                  </w:r>
                </w:p>
              </w:tc>
            </w:tr>
          </w:tbl>
          <w:p w:rsidR="00271465" w:rsidRPr="002F45D3" w:rsidRDefault="00271465" w:rsidP="00195F12">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71465" w:rsidRPr="002F45D3" w:rsidRDefault="00271465" w:rsidP="00195F12">
            <w:pPr>
              <w:pStyle w:val="PSI-Normal"/>
            </w:pPr>
            <w:r>
              <w:lastRenderedPageBreak/>
              <w:t>-</w:t>
            </w:r>
          </w:p>
        </w:tc>
      </w:tr>
      <w:tr w:rsidR="00271465" w:rsidTr="00195F12">
        <w:tc>
          <w:tcPr>
            <w:tcW w:w="4904" w:type="dxa"/>
            <w:gridSpan w:val="4"/>
            <w:tcBorders>
              <w:left w:val="single" w:sz="1" w:space="0" w:color="000000"/>
              <w:bottom w:val="single" w:sz="1" w:space="0" w:color="000000"/>
            </w:tcBorders>
          </w:tcPr>
          <w:p w:rsidR="00271465" w:rsidRDefault="00271465" w:rsidP="00195F12">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sz w:val="20"/>
              </w:rPr>
              <w:t>-</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Default="00271465" w:rsidP="00195F12">
            <w:pPr>
              <w:pStyle w:val="TableContents"/>
              <w:rPr>
                <w:rFonts w:ascii="Arial" w:hAnsi="Arial"/>
                <w:b/>
                <w:bCs/>
                <w:sz w:val="20"/>
              </w:rPr>
            </w:pPr>
            <w:r>
              <w:rPr>
                <w:rFonts w:ascii="Arial" w:hAnsi="Arial"/>
                <w:b/>
                <w:bCs/>
                <w:sz w:val="20"/>
              </w:rPr>
              <w:t>Para la Ejecución del Caso de Prueba:</w:t>
            </w:r>
          </w:p>
        </w:tc>
      </w:tr>
      <w:tr w:rsidR="00271465" w:rsidTr="00195F12">
        <w:tc>
          <w:tcPr>
            <w:tcW w:w="851"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71465" w:rsidRDefault="00271465" w:rsidP="00195F12">
            <w:pPr>
              <w:pStyle w:val="TableContents"/>
              <w:jc w:val="center"/>
              <w:rPr>
                <w:rFonts w:ascii="Arial" w:hAnsi="Arial"/>
                <w:b/>
                <w:bCs/>
                <w:sz w:val="20"/>
              </w:rPr>
            </w:pPr>
            <w:r>
              <w:rPr>
                <w:rFonts w:ascii="Arial" w:hAnsi="Arial"/>
                <w:b/>
                <w:bCs/>
                <w:sz w:val="20"/>
              </w:rPr>
              <w:t>Resultado Obtenido</w:t>
            </w:r>
          </w:p>
        </w:tc>
      </w:tr>
      <w:tr w:rsidR="00271465" w:rsidTr="004F7269">
        <w:tc>
          <w:tcPr>
            <w:tcW w:w="851"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shd w:val="clear" w:color="auto" w:fill="FFFFFF" w:themeFill="background1"/>
          </w:tcPr>
          <w:p w:rsidR="00271465" w:rsidRDefault="00271465" w:rsidP="00195F12">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shd w:val="clear" w:color="auto" w:fill="FFFFFF" w:themeFill="background1"/>
          </w:tcPr>
          <w:p w:rsidR="00271465" w:rsidRPr="00B151C0" w:rsidRDefault="00271465" w:rsidP="00195F12">
            <w:pPr>
              <w:pStyle w:val="PSI-Normal"/>
              <w:spacing w:before="0" w:line="240" w:lineRule="auto"/>
              <w:ind w:left="360"/>
              <w:rPr>
                <w:rFonts w:ascii="Arial" w:hAnsi="Arial"/>
                <w:sz w:val="20"/>
              </w:rPr>
            </w:pPr>
            <w:r>
              <w:t xml:space="preserve">Regresar a la pantalla principal del Sistema VASPA. </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4F7269" w:rsidRDefault="004F7269" w:rsidP="00195F12">
            <w:pPr>
              <w:pStyle w:val="TableContents"/>
              <w:rPr>
                <w:rFonts w:ascii="Arial" w:hAnsi="Arial"/>
                <w:sz w:val="20"/>
              </w:rPr>
            </w:pPr>
            <w:r>
              <w:rPr>
                <w:rFonts w:ascii="Arial" w:hAnsi="Arial"/>
                <w:sz w:val="20"/>
              </w:rPr>
              <w:t>S</w:t>
            </w:r>
            <w:r w:rsidR="00271465">
              <w:rPr>
                <w:rFonts w:ascii="Arial" w:hAnsi="Arial"/>
                <w:sz w:val="20"/>
              </w:rPr>
              <w:t xml:space="preserve">atisfactorio. </w:t>
            </w:r>
          </w:p>
          <w:p w:rsidR="00271465" w:rsidRDefault="004F7269" w:rsidP="004F7269">
            <w:pPr>
              <w:pStyle w:val="TableContents"/>
              <w:rPr>
                <w:rFonts w:ascii="Arial" w:hAnsi="Arial"/>
                <w:sz w:val="20"/>
              </w:rPr>
            </w:pPr>
            <w:r>
              <w:rPr>
                <w:rFonts w:ascii="Arial" w:hAnsi="Arial"/>
                <w:sz w:val="20"/>
              </w:rPr>
              <w:t>S</w:t>
            </w:r>
            <w:r w:rsidR="00271465">
              <w:rPr>
                <w:rFonts w:ascii="Arial" w:hAnsi="Arial"/>
                <w:sz w:val="20"/>
              </w:rPr>
              <w:t>e ha regresado</w:t>
            </w:r>
            <w:r>
              <w:rPr>
                <w:rFonts w:ascii="Arial" w:hAnsi="Arial"/>
                <w:sz w:val="20"/>
              </w:rPr>
              <w:t xml:space="preserve"> correctamente</w:t>
            </w:r>
            <w:r w:rsidR="00271465">
              <w:rPr>
                <w:rFonts w:ascii="Arial" w:hAnsi="Arial"/>
                <w:sz w:val="20"/>
              </w:rPr>
              <w:t xml:space="preserve"> a la pantalla principal del sistema VASPA.</w:t>
            </w:r>
          </w:p>
        </w:tc>
      </w:tr>
      <w:tr w:rsidR="00271465" w:rsidTr="00195F12">
        <w:tc>
          <w:tcPr>
            <w:tcW w:w="8931" w:type="dxa"/>
            <w:gridSpan w:val="7"/>
            <w:tcBorders>
              <w:left w:val="single" w:sz="1" w:space="0" w:color="000000"/>
              <w:bottom w:val="single" w:sz="1" w:space="0" w:color="000000"/>
              <w:right w:val="single" w:sz="1" w:space="0" w:color="000000"/>
            </w:tcBorders>
            <w:shd w:val="clear" w:color="auto" w:fill="E6E6E6"/>
          </w:tcPr>
          <w:p w:rsidR="00271465" w:rsidRPr="00713567" w:rsidRDefault="00271465" w:rsidP="004F7269">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w:t>
            </w:r>
            <w:r w:rsidR="004F7269">
              <w:t>Volver a Inicio</w:t>
            </w:r>
            <w:r>
              <w:t xml:space="preserve">", este regrese a la pantalla principal del sistema VASPA. </w:t>
            </w:r>
          </w:p>
        </w:tc>
      </w:tr>
      <w:tr w:rsidR="00271465" w:rsidTr="00195F12">
        <w:tc>
          <w:tcPr>
            <w:tcW w:w="8931" w:type="dxa"/>
            <w:gridSpan w:val="7"/>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color w:val="0000FF"/>
                <w:sz w:val="20"/>
              </w:rPr>
            </w:pPr>
            <w:r>
              <w:rPr>
                <w:rFonts w:ascii="Arial" w:hAnsi="Arial"/>
                <w:b/>
                <w:bCs/>
                <w:sz w:val="20"/>
              </w:rPr>
              <w:t>Decisión de Aprobación del Caso de Prueba:</w:t>
            </w:r>
            <w:r w:rsidR="004F7269">
              <w:rPr>
                <w:rFonts w:ascii="Arial" w:hAnsi="Arial"/>
                <w:sz w:val="20"/>
              </w:rPr>
              <w:t xml:space="preserve">    Aprobó: __X__    Fallo: __</w:t>
            </w:r>
            <w:r>
              <w:rPr>
                <w:rFonts w:ascii="Arial" w:hAnsi="Arial"/>
                <w:sz w:val="20"/>
              </w:rPr>
              <w:t xml:space="preserve">_ </w:t>
            </w:r>
          </w:p>
        </w:tc>
      </w:tr>
      <w:tr w:rsidR="00271465" w:rsidTr="00195F12">
        <w:tc>
          <w:tcPr>
            <w:tcW w:w="8931" w:type="dxa"/>
            <w:gridSpan w:val="7"/>
            <w:tcBorders>
              <w:left w:val="single" w:sz="1" w:space="0" w:color="000000"/>
              <w:bottom w:val="single" w:sz="1" w:space="0" w:color="000000"/>
              <w:right w:val="single" w:sz="1" w:space="0" w:color="000000"/>
            </w:tcBorders>
          </w:tcPr>
          <w:p w:rsidR="00271465" w:rsidRDefault="00271465" w:rsidP="00195F12">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w:t>
            </w:r>
            <w:r w:rsidR="004F7269">
              <w:rPr>
                <w:rFonts w:ascii="Arial" w:hAnsi="Arial"/>
                <w:sz w:val="20"/>
              </w:rPr>
              <w:t>25/08/2019</w:t>
            </w:r>
            <w:r>
              <w:rPr>
                <w:rFonts w:ascii="Arial" w:hAnsi="Arial"/>
                <w:sz w:val="20"/>
              </w:rPr>
              <w:t>___________</w:t>
            </w:r>
          </w:p>
        </w:tc>
      </w:tr>
    </w:tbl>
    <w:p w:rsidR="00271465" w:rsidRDefault="00271465" w:rsidP="00271465"/>
    <w:p w:rsidR="00271465" w:rsidRDefault="00271465" w:rsidP="00271465"/>
    <w:p w:rsidR="001D56B2" w:rsidRPr="00032191" w:rsidRDefault="001D56B2" w:rsidP="00F9167B">
      <w:pPr>
        <w:pStyle w:val="PSI-Ttulo2"/>
      </w:pPr>
      <w:bookmarkStart w:id="82" w:name="_Toc36222682"/>
      <w:r>
        <w:t>Evaluación final de la Prueba 02 - Regresión</w:t>
      </w:r>
      <w:bookmarkEnd w:id="82"/>
    </w:p>
    <w:p w:rsidR="00F6162C" w:rsidRDefault="00F6162C" w:rsidP="00F6162C">
      <w:r>
        <w:t xml:space="preserve">El estado obtenido al finalizar la Prueba 02 - Regresión es: Aprobado. </w:t>
      </w:r>
    </w:p>
    <w:p w:rsidR="001D56B2" w:rsidRPr="00F9167B" w:rsidRDefault="00F6162C" w:rsidP="00F6162C">
      <w:r>
        <w:t>El mismo se debe a que se han realizado las correcciones correspondientes a cada uno de los ítems, donde el resultado de la prueba 01- inicial fue fallida y además ya que ninguno de los ítems probados presentó algún tipo de error.</w:t>
      </w:r>
    </w:p>
    <w:p w:rsidR="001D56B2" w:rsidRPr="00331EFF" w:rsidRDefault="001D56B2" w:rsidP="001D56B2">
      <w:pPr>
        <w:pStyle w:val="PSI-Ttulo1"/>
      </w:pPr>
    </w:p>
    <w:p w:rsidR="007F38C0" w:rsidRPr="00AE03C9" w:rsidRDefault="007F38C0" w:rsidP="00AE03C9">
      <w:pPr>
        <w:pStyle w:val="PSI-Ttulo1"/>
        <w:rPr>
          <w:lang w:val="es-VE"/>
        </w:rPr>
      </w:pPr>
    </w:p>
    <w:sectPr w:rsidR="007F38C0" w:rsidRPr="00AE03C9"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6031" w:rsidRDefault="00C66031" w:rsidP="00C94FBE">
      <w:pPr>
        <w:spacing w:before="0" w:line="240" w:lineRule="auto"/>
      </w:pPr>
      <w:r>
        <w:separator/>
      </w:r>
    </w:p>
    <w:p w:rsidR="00C66031" w:rsidRDefault="00C66031"/>
  </w:endnote>
  <w:endnote w:type="continuationSeparator" w:id="0">
    <w:p w:rsidR="00C66031" w:rsidRDefault="00C66031" w:rsidP="00C94FBE">
      <w:pPr>
        <w:spacing w:before="0" w:line="240" w:lineRule="auto"/>
      </w:pPr>
      <w:r>
        <w:continuationSeparator/>
      </w:r>
    </w:p>
    <w:p w:rsidR="00C66031" w:rsidRDefault="00C66031"/>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01C" w:rsidRDefault="008A7E7B"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09001C">
          <w:rPr>
            <w:lang w:val="es-AR"/>
          </w:rPr>
          <w:t>VASPA Team</w:t>
        </w:r>
      </w:sdtContent>
    </w:sdt>
    <w:r w:rsidRPr="008A7E7B">
      <w:rPr>
        <w:noProof/>
        <w:lang w:eastAsia="es-ES"/>
      </w:rPr>
      <w:pict>
        <v:group id="_x0000_s1051"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53" style="position:absolute;left:8;top:9;width:4031;height:1439;mso-width-percent:400;mso-height-percent:1000;mso-width-percent:400;mso-height-percent:1000;mso-width-relative:margin;mso-height-relative:bottom-margin-area" filled="f" stroked="f"/>
          <w10:wrap anchorx="page" anchory="page"/>
        </v:group>
      </w:pict>
    </w:r>
    <w:r w:rsidRPr="008A7E7B">
      <w:rPr>
        <w:noProof/>
        <w:lang w:eastAsia="es-ES"/>
      </w:rPr>
      <w:pict>
        <v:rect id="_x0000_s1050"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09001C">
          <w:tab/>
        </w:r>
        <w:r w:rsidR="0009001C">
          <w:tab/>
        </w:r>
        <w:r w:rsidR="0009001C">
          <w:tab/>
        </w:r>
        <w:r w:rsidR="0009001C">
          <w:tab/>
        </w:r>
        <w:r w:rsidR="0009001C">
          <w:tab/>
        </w:r>
        <w:r w:rsidR="0009001C" w:rsidRPr="00DD5A70">
          <w:rPr>
            <w:rFonts w:asciiTheme="majorHAnsi" w:hAnsiTheme="majorHAnsi" w:cstheme="majorHAnsi"/>
          </w:rPr>
          <w:t xml:space="preserve">Página </w:t>
        </w:r>
        <w:r w:rsidRPr="00DD5A70">
          <w:rPr>
            <w:rFonts w:asciiTheme="majorHAnsi" w:hAnsiTheme="majorHAnsi" w:cstheme="majorHAnsi"/>
          </w:rPr>
          <w:fldChar w:fldCharType="begin"/>
        </w:r>
        <w:r w:rsidR="0009001C"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945CE0">
          <w:rPr>
            <w:rFonts w:asciiTheme="majorHAnsi" w:hAnsiTheme="majorHAnsi" w:cstheme="majorHAnsi"/>
            <w:noProof/>
          </w:rPr>
          <w:t>3</w:t>
        </w:r>
        <w:r w:rsidRPr="00DD5A70">
          <w:rPr>
            <w:rFonts w:asciiTheme="majorHAnsi" w:hAnsiTheme="majorHAnsi" w:cstheme="majorHAnsi"/>
          </w:rPr>
          <w:fldChar w:fldCharType="end"/>
        </w:r>
        <w:r w:rsidR="0009001C" w:rsidRPr="00DD5A70">
          <w:rPr>
            <w:rFonts w:asciiTheme="majorHAnsi" w:hAnsiTheme="majorHAnsi" w:cstheme="majorHAnsi"/>
          </w:rPr>
          <w:t xml:space="preserve"> de </w:t>
        </w:r>
        <w:r w:rsidRPr="00DD5A70">
          <w:rPr>
            <w:rFonts w:asciiTheme="majorHAnsi" w:hAnsiTheme="majorHAnsi" w:cstheme="majorHAnsi"/>
          </w:rPr>
          <w:fldChar w:fldCharType="begin"/>
        </w:r>
        <w:r w:rsidR="0009001C"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945CE0">
          <w:rPr>
            <w:rFonts w:asciiTheme="majorHAnsi" w:hAnsiTheme="majorHAnsi" w:cstheme="majorHAnsi"/>
            <w:noProof/>
          </w:rPr>
          <w:t>73</w:t>
        </w:r>
        <w:r w:rsidRPr="00DD5A70">
          <w:rPr>
            <w:rFonts w:asciiTheme="majorHAnsi" w:hAnsiTheme="majorHAnsi" w:cstheme="majorHAnsi"/>
          </w:rPr>
          <w:fldChar w:fldCharType="end"/>
        </w:r>
      </w:sdtContent>
    </w:sdt>
    <w:r w:rsidRPr="008A7E7B">
      <w:rPr>
        <w:noProof/>
        <w:lang w:eastAsia="zh-TW"/>
      </w:rPr>
      <w:pict>
        <v:rect id="_x0000_s1035"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09001C" w:rsidRDefault="0009001C"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6031" w:rsidRDefault="00C66031" w:rsidP="00C94FBE">
      <w:pPr>
        <w:spacing w:before="0" w:line="240" w:lineRule="auto"/>
      </w:pPr>
      <w:r>
        <w:separator/>
      </w:r>
    </w:p>
    <w:p w:rsidR="00C66031" w:rsidRDefault="00C66031"/>
  </w:footnote>
  <w:footnote w:type="continuationSeparator" w:id="0">
    <w:p w:rsidR="00C66031" w:rsidRDefault="00C66031" w:rsidP="00C94FBE">
      <w:pPr>
        <w:spacing w:before="0" w:line="240" w:lineRule="auto"/>
      </w:pPr>
      <w:r>
        <w:continuationSeparator/>
      </w:r>
    </w:p>
    <w:p w:rsidR="00C66031" w:rsidRDefault="00C6603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9001C" w:rsidRDefault="0009001C">
        <w:pPr>
          <w:pStyle w:val="Encabezado"/>
          <w:rPr>
            <w:rFonts w:asciiTheme="majorHAnsi" w:eastAsiaTheme="majorEastAsia" w:hAnsiTheme="majorHAnsi" w:cstheme="majorBidi"/>
          </w:rPr>
        </w:pPr>
        <w:r>
          <w:rPr>
            <w:rFonts w:asciiTheme="majorHAnsi" w:eastAsiaTheme="majorEastAsia" w:hAnsiTheme="majorHAnsi" w:cstheme="majorBidi"/>
            <w:lang w:val="es-AR"/>
          </w:rPr>
          <w:t>Caso de Prueba - Subir Programa Firmado</w:t>
        </w:r>
      </w:p>
    </w:sdtContent>
  </w:sdt>
  <w:p w:rsidR="0009001C" w:rsidRPr="000F4F97" w:rsidRDefault="0009001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5215890</wp:posOffset>
          </wp:positionH>
          <wp:positionV relativeFrom="margin">
            <wp:posOffset>-841375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8A7E7B" w:rsidRPr="008A7E7B">
      <w:rPr>
        <w:rFonts w:asciiTheme="majorHAnsi" w:eastAsiaTheme="majorEastAsia" w:hAnsiTheme="majorHAnsi" w:cstheme="majorBidi"/>
        <w:noProof/>
        <w:szCs w:val="36"/>
        <w:lang w:eastAsia="es-ES"/>
      </w:rPr>
      <w:pict>
        <v:rect id="_x0000_s1065"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8A7E7B" w:rsidRPr="008A7E7B">
      <w:rPr>
        <w:rFonts w:asciiTheme="majorHAnsi" w:eastAsiaTheme="majorEastAsia" w:hAnsiTheme="majorHAnsi" w:cstheme="majorBidi"/>
        <w:noProof/>
        <w:szCs w:val="36"/>
        <w:lang w:eastAsia="es-ES"/>
      </w:rPr>
      <w:pict>
        <v:rect id="_x0000_s1058"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8A7E7B" w:rsidRPr="008A7E7B">
      <w:rPr>
        <w:rFonts w:asciiTheme="majorHAnsi" w:eastAsiaTheme="majorEastAsia" w:hAnsiTheme="majorHAnsi" w:cstheme="majorBidi"/>
        <w:noProof/>
        <w:szCs w:val="36"/>
        <w:lang w:eastAsia="es-ES"/>
      </w:rPr>
      <w:pict>
        <v:group id="_x0000_s1059"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1060"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61"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 %1 "/>
      <w:lvlJc w:val="left"/>
      <w:pPr>
        <w:tabs>
          <w:tab w:val="num" w:pos="363"/>
        </w:tabs>
        <w:ind w:left="363" w:hanging="363"/>
      </w:pPr>
      <w:rPr>
        <w:sz w:val="24"/>
        <w:szCs w:val="24"/>
        <w:lang w:val="es-ES_tradnl"/>
      </w:rPr>
    </w:lvl>
    <w:lvl w:ilvl="1">
      <w:start w:val="1"/>
      <w:numFmt w:val="decimal"/>
      <w:lvlText w:val=" %1.%2 "/>
      <w:lvlJc w:val="left"/>
      <w:pPr>
        <w:tabs>
          <w:tab w:val="num" w:pos="726"/>
        </w:tabs>
        <w:ind w:left="726" w:hanging="363"/>
      </w:pPr>
      <w:rPr>
        <w:sz w:val="24"/>
        <w:szCs w:val="24"/>
        <w:lang w:val="es-ES_tradnl"/>
      </w:rPr>
    </w:lvl>
    <w:lvl w:ilvl="2">
      <w:start w:val="1"/>
      <w:numFmt w:val="decimal"/>
      <w:lvlText w:val=" %1.%2.%3 "/>
      <w:lvlJc w:val="left"/>
      <w:pPr>
        <w:tabs>
          <w:tab w:val="num" w:pos="1074"/>
        </w:tabs>
        <w:ind w:left="1074" w:hanging="360"/>
      </w:pPr>
      <w:rPr>
        <w:sz w:val="24"/>
        <w:szCs w:val="24"/>
        <w:lang w:val="es-ES_tradnl"/>
      </w:rPr>
    </w:lvl>
    <w:lvl w:ilvl="3">
      <w:start w:val="1"/>
      <w:numFmt w:val="decimal"/>
      <w:lvlText w:val=" %1.%2.%3.%4 "/>
      <w:lvlJc w:val="left"/>
      <w:pPr>
        <w:tabs>
          <w:tab w:val="num" w:pos="1800"/>
        </w:tabs>
        <w:ind w:left="1800" w:hanging="360"/>
      </w:pPr>
      <w:rPr>
        <w:sz w:val="24"/>
        <w:szCs w:val="24"/>
        <w:lang w:val="es-ES_tradnl"/>
      </w:rPr>
    </w:lvl>
    <w:lvl w:ilvl="4">
      <w:start w:val="1"/>
      <w:numFmt w:val="decimal"/>
      <w:lvlText w:val=" %1.%2.%3.%4.%5 "/>
      <w:lvlJc w:val="left"/>
      <w:pPr>
        <w:tabs>
          <w:tab w:val="num" w:pos="2160"/>
        </w:tabs>
        <w:ind w:left="2160" w:hanging="360"/>
      </w:pPr>
      <w:rPr>
        <w:sz w:val="24"/>
        <w:szCs w:val="24"/>
        <w:lang w:val="es-ES_tradnl"/>
      </w:rPr>
    </w:lvl>
    <w:lvl w:ilvl="5">
      <w:start w:val="1"/>
      <w:numFmt w:val="decimal"/>
      <w:lvlText w:val=" %1.%2.%3.%4.%5.%6 "/>
      <w:lvlJc w:val="left"/>
      <w:pPr>
        <w:tabs>
          <w:tab w:val="num" w:pos="2520"/>
        </w:tabs>
        <w:ind w:left="2520" w:hanging="360"/>
      </w:pPr>
      <w:rPr>
        <w:sz w:val="24"/>
        <w:szCs w:val="24"/>
        <w:lang w:val="es-ES_tradnl"/>
      </w:rPr>
    </w:lvl>
    <w:lvl w:ilvl="6">
      <w:start w:val="1"/>
      <w:numFmt w:val="decimal"/>
      <w:lvlText w:val=" %1.%2.%3.%4.%5.%6.%7 "/>
      <w:lvlJc w:val="left"/>
      <w:pPr>
        <w:tabs>
          <w:tab w:val="num" w:pos="2880"/>
        </w:tabs>
        <w:ind w:left="2880" w:hanging="360"/>
      </w:pPr>
      <w:rPr>
        <w:sz w:val="24"/>
        <w:szCs w:val="24"/>
        <w:lang w:val="es-ES_tradnl"/>
      </w:rPr>
    </w:lvl>
    <w:lvl w:ilvl="7">
      <w:start w:val="1"/>
      <w:numFmt w:val="decimal"/>
      <w:lvlText w:val=" %1.%2.%3.%4.%5.%6.%7.%8 "/>
      <w:lvlJc w:val="left"/>
      <w:pPr>
        <w:tabs>
          <w:tab w:val="num" w:pos="3240"/>
        </w:tabs>
        <w:ind w:left="3240" w:hanging="360"/>
      </w:pPr>
      <w:rPr>
        <w:sz w:val="24"/>
        <w:szCs w:val="24"/>
        <w:lang w:val="es-ES_tradnl"/>
      </w:rPr>
    </w:lvl>
    <w:lvl w:ilvl="8">
      <w:start w:val="1"/>
      <w:numFmt w:val="decimal"/>
      <w:lvlText w:val=" %1.%2.%3.%4.%5.%6.%7.%8.%9 "/>
      <w:lvlJc w:val="left"/>
      <w:pPr>
        <w:tabs>
          <w:tab w:val="num" w:pos="3600"/>
        </w:tabs>
        <w:ind w:left="3600" w:hanging="360"/>
      </w:pPr>
      <w:rPr>
        <w:sz w:val="24"/>
        <w:szCs w:val="24"/>
        <w:lang w:val="es-ES_tradn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00000007"/>
    <w:multiLevelType w:val="multilevel"/>
    <w:tmpl w:val="00000007"/>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nsid w:val="00000008"/>
    <w:multiLevelType w:val="multilevel"/>
    <w:tmpl w:val="00000008"/>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nsid w:val="0000000B"/>
    <w:multiLevelType w:val="multilevel"/>
    <w:tmpl w:val="0000000B"/>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nsid w:val="0000000C"/>
    <w:multiLevelType w:val="multilevel"/>
    <w:tmpl w:val="0000000C"/>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1">
    <w:nsid w:val="0000000D"/>
    <w:multiLevelType w:val="multilevel"/>
    <w:tmpl w:val="0000000D"/>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2">
    <w:nsid w:val="0000000E"/>
    <w:multiLevelType w:val="multilevel"/>
    <w:tmpl w:val="0000000E"/>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3">
    <w:nsid w:val="0000000F"/>
    <w:multiLevelType w:val="multilevel"/>
    <w:tmpl w:val="0000000F"/>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4">
    <w:nsid w:val="00000010"/>
    <w:multiLevelType w:val="multilevel"/>
    <w:tmpl w:val="00000010"/>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5">
    <w:nsid w:val="00000011"/>
    <w:multiLevelType w:val="multilevel"/>
    <w:tmpl w:val="0000001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6">
    <w:nsid w:val="00000012"/>
    <w:multiLevelType w:val="multilevel"/>
    <w:tmpl w:val="0000001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7">
    <w:nsid w:val="00000013"/>
    <w:multiLevelType w:val="multilevel"/>
    <w:tmpl w:val="0000001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8">
    <w:nsid w:val="00000014"/>
    <w:multiLevelType w:val="multilevel"/>
    <w:tmpl w:val="0000001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9">
    <w:nsid w:val="00000015"/>
    <w:multiLevelType w:val="multilevel"/>
    <w:tmpl w:val="00000015"/>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0">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21">
    <w:nsid w:val="077128AB"/>
    <w:multiLevelType w:val="hybridMultilevel"/>
    <w:tmpl w:val="D3B09B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0F073451"/>
    <w:multiLevelType w:val="hybridMultilevel"/>
    <w:tmpl w:val="8FCE41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11AE63AA"/>
    <w:multiLevelType w:val="hybridMultilevel"/>
    <w:tmpl w:val="5A62D0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25">
    <w:nsid w:val="120170F0"/>
    <w:multiLevelType w:val="hybridMultilevel"/>
    <w:tmpl w:val="F41EB452"/>
    <w:lvl w:ilvl="0" w:tplc="C4F2F6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126E45F4"/>
    <w:multiLevelType w:val="hybridMultilevel"/>
    <w:tmpl w:val="CD862F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144C510F"/>
    <w:multiLevelType w:val="hybridMultilevel"/>
    <w:tmpl w:val="C5780558"/>
    <w:lvl w:ilvl="0" w:tplc="2C0A000F">
      <w:start w:val="1"/>
      <w:numFmt w:val="decimal"/>
      <w:lvlText w:val="%1."/>
      <w:lvlJc w:val="left"/>
      <w:pPr>
        <w:ind w:left="750" w:hanging="360"/>
      </w:pPr>
    </w:lvl>
    <w:lvl w:ilvl="1" w:tplc="2C0A0019" w:tentative="1">
      <w:start w:val="1"/>
      <w:numFmt w:val="lowerLetter"/>
      <w:lvlText w:val="%2."/>
      <w:lvlJc w:val="left"/>
      <w:pPr>
        <w:ind w:left="1470" w:hanging="360"/>
      </w:pPr>
    </w:lvl>
    <w:lvl w:ilvl="2" w:tplc="2C0A001B" w:tentative="1">
      <w:start w:val="1"/>
      <w:numFmt w:val="lowerRoman"/>
      <w:lvlText w:val="%3."/>
      <w:lvlJc w:val="right"/>
      <w:pPr>
        <w:ind w:left="2190" w:hanging="180"/>
      </w:pPr>
    </w:lvl>
    <w:lvl w:ilvl="3" w:tplc="2C0A000F" w:tentative="1">
      <w:start w:val="1"/>
      <w:numFmt w:val="decimal"/>
      <w:lvlText w:val="%4."/>
      <w:lvlJc w:val="left"/>
      <w:pPr>
        <w:ind w:left="2910" w:hanging="360"/>
      </w:pPr>
    </w:lvl>
    <w:lvl w:ilvl="4" w:tplc="2C0A0019" w:tentative="1">
      <w:start w:val="1"/>
      <w:numFmt w:val="lowerLetter"/>
      <w:lvlText w:val="%5."/>
      <w:lvlJc w:val="left"/>
      <w:pPr>
        <w:ind w:left="3630" w:hanging="360"/>
      </w:pPr>
    </w:lvl>
    <w:lvl w:ilvl="5" w:tplc="2C0A001B" w:tentative="1">
      <w:start w:val="1"/>
      <w:numFmt w:val="lowerRoman"/>
      <w:lvlText w:val="%6."/>
      <w:lvlJc w:val="right"/>
      <w:pPr>
        <w:ind w:left="4350" w:hanging="180"/>
      </w:pPr>
    </w:lvl>
    <w:lvl w:ilvl="6" w:tplc="2C0A000F" w:tentative="1">
      <w:start w:val="1"/>
      <w:numFmt w:val="decimal"/>
      <w:lvlText w:val="%7."/>
      <w:lvlJc w:val="left"/>
      <w:pPr>
        <w:ind w:left="5070" w:hanging="360"/>
      </w:pPr>
    </w:lvl>
    <w:lvl w:ilvl="7" w:tplc="2C0A0019" w:tentative="1">
      <w:start w:val="1"/>
      <w:numFmt w:val="lowerLetter"/>
      <w:lvlText w:val="%8."/>
      <w:lvlJc w:val="left"/>
      <w:pPr>
        <w:ind w:left="5790" w:hanging="360"/>
      </w:pPr>
    </w:lvl>
    <w:lvl w:ilvl="8" w:tplc="2C0A001B" w:tentative="1">
      <w:start w:val="1"/>
      <w:numFmt w:val="lowerRoman"/>
      <w:lvlText w:val="%9."/>
      <w:lvlJc w:val="right"/>
      <w:pPr>
        <w:ind w:left="6510" w:hanging="180"/>
      </w:pPr>
    </w:lvl>
  </w:abstractNum>
  <w:abstractNum w:abstractNumId="28">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29">
    <w:nsid w:val="27C60794"/>
    <w:multiLevelType w:val="hybridMultilevel"/>
    <w:tmpl w:val="B29C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0BD116F"/>
    <w:multiLevelType w:val="hybridMultilevel"/>
    <w:tmpl w:val="5A62D0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31D56FC2"/>
    <w:multiLevelType w:val="hybridMultilevel"/>
    <w:tmpl w:val="7DE8B0F4"/>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nsid w:val="414E1E9F"/>
    <w:multiLevelType w:val="hybridMultilevel"/>
    <w:tmpl w:val="E5685A62"/>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3">
    <w:nsid w:val="424B0877"/>
    <w:multiLevelType w:val="hybridMultilevel"/>
    <w:tmpl w:val="D046C1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35">
    <w:nsid w:val="4EDD3908"/>
    <w:multiLevelType w:val="hybridMultilevel"/>
    <w:tmpl w:val="53D80E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602D6C4C"/>
    <w:multiLevelType w:val="hybridMultilevel"/>
    <w:tmpl w:val="7DE8B0F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nsid w:val="64F43F78"/>
    <w:multiLevelType w:val="hybridMultilevel"/>
    <w:tmpl w:val="B580966A"/>
    <w:lvl w:ilvl="0" w:tplc="C4F2F6BE">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39">
    <w:nsid w:val="6DF342B5"/>
    <w:multiLevelType w:val="hybridMultilevel"/>
    <w:tmpl w:val="C8E0DA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1">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2">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3">
    <w:nsid w:val="7C6D445A"/>
    <w:multiLevelType w:val="hybridMultilevel"/>
    <w:tmpl w:val="E85808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28"/>
  </w:num>
  <w:num w:numId="2">
    <w:abstractNumId w:val="34"/>
  </w:num>
  <w:num w:numId="3">
    <w:abstractNumId w:val="34"/>
  </w:num>
  <w:num w:numId="4">
    <w:abstractNumId w:val="34"/>
  </w:num>
  <w:num w:numId="5">
    <w:abstractNumId w:val="2"/>
  </w:num>
  <w:num w:numId="6">
    <w:abstractNumId w:val="3"/>
  </w:num>
  <w:num w:numId="7">
    <w:abstractNumId w:val="4"/>
  </w:num>
  <w:num w:numId="8">
    <w:abstractNumId w:val="1"/>
  </w:num>
  <w:num w:numId="9">
    <w:abstractNumId w:val="40"/>
  </w:num>
  <w:num w:numId="10">
    <w:abstractNumId w:val="44"/>
  </w:num>
  <w:num w:numId="11">
    <w:abstractNumId w:val="24"/>
  </w:num>
  <w:num w:numId="12">
    <w:abstractNumId w:val="38"/>
  </w:num>
  <w:num w:numId="13">
    <w:abstractNumId w:val="20"/>
  </w:num>
  <w:num w:numId="14">
    <w:abstractNumId w:val="42"/>
  </w:num>
  <w:num w:numId="15">
    <w:abstractNumId w:val="41"/>
  </w:num>
  <w:num w:numId="16">
    <w:abstractNumId w:val="0"/>
  </w:num>
  <w:num w:numId="17">
    <w:abstractNumId w:val="5"/>
  </w:num>
  <w:num w:numId="18">
    <w:abstractNumId w:val="6"/>
  </w:num>
  <w:num w:numId="19">
    <w:abstractNumId w:val="7"/>
  </w:num>
  <w:num w:numId="20">
    <w:abstractNumId w:val="8"/>
  </w:num>
  <w:num w:numId="21">
    <w:abstractNumId w:val="9"/>
  </w:num>
  <w:num w:numId="22">
    <w:abstractNumId w:val="10"/>
  </w:num>
  <w:num w:numId="23">
    <w:abstractNumId w:val="11"/>
  </w:num>
  <w:num w:numId="24">
    <w:abstractNumId w:val="12"/>
  </w:num>
  <w:num w:numId="25">
    <w:abstractNumId w:val="13"/>
  </w:num>
  <w:num w:numId="26">
    <w:abstractNumId w:val="14"/>
  </w:num>
  <w:num w:numId="27">
    <w:abstractNumId w:val="15"/>
  </w:num>
  <w:num w:numId="28">
    <w:abstractNumId w:val="16"/>
  </w:num>
  <w:num w:numId="29">
    <w:abstractNumId w:val="17"/>
  </w:num>
  <w:num w:numId="30">
    <w:abstractNumId w:val="18"/>
  </w:num>
  <w:num w:numId="31">
    <w:abstractNumId w:val="19"/>
  </w:num>
  <w:num w:numId="32">
    <w:abstractNumId w:val="31"/>
  </w:num>
  <w:num w:numId="33">
    <w:abstractNumId w:val="36"/>
  </w:num>
  <w:num w:numId="34">
    <w:abstractNumId w:val="32"/>
  </w:num>
  <w:num w:numId="35">
    <w:abstractNumId w:val="29"/>
  </w:num>
  <w:num w:numId="36">
    <w:abstractNumId w:val="37"/>
  </w:num>
  <w:num w:numId="37">
    <w:abstractNumId w:val="25"/>
  </w:num>
  <w:num w:numId="38">
    <w:abstractNumId w:val="33"/>
  </w:num>
  <w:num w:numId="39">
    <w:abstractNumId w:val="35"/>
  </w:num>
  <w:num w:numId="40">
    <w:abstractNumId w:val="43"/>
  </w:num>
  <w:num w:numId="41">
    <w:abstractNumId w:val="39"/>
  </w:num>
  <w:num w:numId="42">
    <w:abstractNumId w:val="22"/>
  </w:num>
  <w:num w:numId="43">
    <w:abstractNumId w:val="27"/>
  </w:num>
  <w:num w:numId="44">
    <w:abstractNumId w:val="23"/>
  </w:num>
  <w:num w:numId="45">
    <w:abstractNumId w:val="26"/>
  </w:num>
  <w:num w:numId="46">
    <w:abstractNumId w:val="30"/>
  </w:num>
  <w:num w:numId="4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20482">
      <o:colormru v:ext="edit" colors="#4bacc6"/>
      <o:colormenu v:ext="edit" fillcolor="none [3212]" strokecolor="none"/>
    </o:shapedefaults>
    <o:shapelayout v:ext="edit">
      <o:idmap v:ext="edit" data="1"/>
      <o:rules v:ext="edit">
        <o:r id="V:Rule3" type="connector" idref="#_x0000_s1052"/>
        <o:r id="V:Rule4" type="connector" idref="#_x0000_s1060"/>
      </o:rules>
    </o:shapelayout>
  </w:hdrShapeDefaults>
  <w:footnotePr>
    <w:footnote w:id="-1"/>
    <w:footnote w:id="0"/>
  </w:footnotePr>
  <w:endnotePr>
    <w:endnote w:id="-1"/>
    <w:endnote w:id="0"/>
  </w:endnotePr>
  <w:compat/>
  <w:rsids>
    <w:rsidRoot w:val="004E1D22"/>
    <w:rsid w:val="00006311"/>
    <w:rsid w:val="00011BED"/>
    <w:rsid w:val="000146B1"/>
    <w:rsid w:val="00016E90"/>
    <w:rsid w:val="00017EFE"/>
    <w:rsid w:val="00032198"/>
    <w:rsid w:val="00045838"/>
    <w:rsid w:val="00045F1A"/>
    <w:rsid w:val="00055F99"/>
    <w:rsid w:val="00082ECE"/>
    <w:rsid w:val="00087F53"/>
    <w:rsid w:val="0009001C"/>
    <w:rsid w:val="00092BC0"/>
    <w:rsid w:val="000A0FE7"/>
    <w:rsid w:val="000A6D60"/>
    <w:rsid w:val="000B1B32"/>
    <w:rsid w:val="000B4B51"/>
    <w:rsid w:val="000C4C42"/>
    <w:rsid w:val="000C4E31"/>
    <w:rsid w:val="000D4C6E"/>
    <w:rsid w:val="000F0E00"/>
    <w:rsid w:val="000F1888"/>
    <w:rsid w:val="000F3C78"/>
    <w:rsid w:val="000F4F97"/>
    <w:rsid w:val="000F79DF"/>
    <w:rsid w:val="00101C4D"/>
    <w:rsid w:val="0010416D"/>
    <w:rsid w:val="001117D6"/>
    <w:rsid w:val="001163FF"/>
    <w:rsid w:val="00121495"/>
    <w:rsid w:val="0012205F"/>
    <w:rsid w:val="00125948"/>
    <w:rsid w:val="00132FF8"/>
    <w:rsid w:val="001410A7"/>
    <w:rsid w:val="00144AE4"/>
    <w:rsid w:val="00150702"/>
    <w:rsid w:val="001664EE"/>
    <w:rsid w:val="00171FAA"/>
    <w:rsid w:val="00175509"/>
    <w:rsid w:val="00176CB5"/>
    <w:rsid w:val="00183953"/>
    <w:rsid w:val="00185051"/>
    <w:rsid w:val="00185A46"/>
    <w:rsid w:val="00191198"/>
    <w:rsid w:val="001950C8"/>
    <w:rsid w:val="00195F12"/>
    <w:rsid w:val="001A2EE6"/>
    <w:rsid w:val="001B7E22"/>
    <w:rsid w:val="001C27FD"/>
    <w:rsid w:val="001C6104"/>
    <w:rsid w:val="001C654E"/>
    <w:rsid w:val="001C799E"/>
    <w:rsid w:val="001D56B2"/>
    <w:rsid w:val="001D7183"/>
    <w:rsid w:val="001F5F92"/>
    <w:rsid w:val="0020042B"/>
    <w:rsid w:val="0020621B"/>
    <w:rsid w:val="002108BC"/>
    <w:rsid w:val="002145E7"/>
    <w:rsid w:val="00217A70"/>
    <w:rsid w:val="00220DD7"/>
    <w:rsid w:val="00222AA1"/>
    <w:rsid w:val="00223C2D"/>
    <w:rsid w:val="00224B75"/>
    <w:rsid w:val="00251E3D"/>
    <w:rsid w:val="002548A5"/>
    <w:rsid w:val="00266C42"/>
    <w:rsid w:val="00271465"/>
    <w:rsid w:val="00272704"/>
    <w:rsid w:val="00295CA9"/>
    <w:rsid w:val="002A0545"/>
    <w:rsid w:val="002A41AA"/>
    <w:rsid w:val="002B506A"/>
    <w:rsid w:val="002B5AF9"/>
    <w:rsid w:val="002D0CCB"/>
    <w:rsid w:val="002D57DA"/>
    <w:rsid w:val="002E0AB6"/>
    <w:rsid w:val="002E7874"/>
    <w:rsid w:val="002F1461"/>
    <w:rsid w:val="003130E3"/>
    <w:rsid w:val="003140C5"/>
    <w:rsid w:val="003149A1"/>
    <w:rsid w:val="003257E7"/>
    <w:rsid w:val="00344258"/>
    <w:rsid w:val="00354809"/>
    <w:rsid w:val="003560F2"/>
    <w:rsid w:val="00363FD1"/>
    <w:rsid w:val="003803CC"/>
    <w:rsid w:val="00386540"/>
    <w:rsid w:val="0039735A"/>
    <w:rsid w:val="003973B3"/>
    <w:rsid w:val="003B683A"/>
    <w:rsid w:val="003B7F1F"/>
    <w:rsid w:val="003C54B1"/>
    <w:rsid w:val="003D0F46"/>
    <w:rsid w:val="003E12FE"/>
    <w:rsid w:val="003E74FD"/>
    <w:rsid w:val="0040066E"/>
    <w:rsid w:val="00427492"/>
    <w:rsid w:val="004444C0"/>
    <w:rsid w:val="004507F7"/>
    <w:rsid w:val="004525FF"/>
    <w:rsid w:val="004640DE"/>
    <w:rsid w:val="00471030"/>
    <w:rsid w:val="00472D1F"/>
    <w:rsid w:val="004807AF"/>
    <w:rsid w:val="00493288"/>
    <w:rsid w:val="004947FA"/>
    <w:rsid w:val="004A54C8"/>
    <w:rsid w:val="004C1595"/>
    <w:rsid w:val="004C5D7E"/>
    <w:rsid w:val="004D45CD"/>
    <w:rsid w:val="004D5185"/>
    <w:rsid w:val="004E1D22"/>
    <w:rsid w:val="004E3CF6"/>
    <w:rsid w:val="004E4935"/>
    <w:rsid w:val="004F4D25"/>
    <w:rsid w:val="004F7269"/>
    <w:rsid w:val="005017FA"/>
    <w:rsid w:val="005046A5"/>
    <w:rsid w:val="00504A67"/>
    <w:rsid w:val="00511D9A"/>
    <w:rsid w:val="00515617"/>
    <w:rsid w:val="005228D1"/>
    <w:rsid w:val="00564033"/>
    <w:rsid w:val="00566CAB"/>
    <w:rsid w:val="00570F4F"/>
    <w:rsid w:val="00571137"/>
    <w:rsid w:val="00581D90"/>
    <w:rsid w:val="005857BB"/>
    <w:rsid w:val="00597A23"/>
    <w:rsid w:val="005A0390"/>
    <w:rsid w:val="005A0664"/>
    <w:rsid w:val="005A52A2"/>
    <w:rsid w:val="005A7EDB"/>
    <w:rsid w:val="005B6373"/>
    <w:rsid w:val="005D16EE"/>
    <w:rsid w:val="005E4042"/>
    <w:rsid w:val="005E76A4"/>
    <w:rsid w:val="005F133C"/>
    <w:rsid w:val="005F31D1"/>
    <w:rsid w:val="005F5429"/>
    <w:rsid w:val="005F60BA"/>
    <w:rsid w:val="00601A63"/>
    <w:rsid w:val="00602A2E"/>
    <w:rsid w:val="00610108"/>
    <w:rsid w:val="006124BF"/>
    <w:rsid w:val="00616A6E"/>
    <w:rsid w:val="00626CE6"/>
    <w:rsid w:val="00643A15"/>
    <w:rsid w:val="006919D5"/>
    <w:rsid w:val="006A0E6C"/>
    <w:rsid w:val="006A2495"/>
    <w:rsid w:val="006B3371"/>
    <w:rsid w:val="006B35D9"/>
    <w:rsid w:val="006D7DDE"/>
    <w:rsid w:val="0070494E"/>
    <w:rsid w:val="00705C02"/>
    <w:rsid w:val="00706A07"/>
    <w:rsid w:val="00711DF8"/>
    <w:rsid w:val="00723B0C"/>
    <w:rsid w:val="007447BE"/>
    <w:rsid w:val="00751361"/>
    <w:rsid w:val="0076528C"/>
    <w:rsid w:val="00765889"/>
    <w:rsid w:val="007A33C6"/>
    <w:rsid w:val="007B0E3D"/>
    <w:rsid w:val="007B151B"/>
    <w:rsid w:val="007B228C"/>
    <w:rsid w:val="007B2E53"/>
    <w:rsid w:val="007C6DB1"/>
    <w:rsid w:val="007C742C"/>
    <w:rsid w:val="007D7477"/>
    <w:rsid w:val="007E66A5"/>
    <w:rsid w:val="007F38C0"/>
    <w:rsid w:val="00801130"/>
    <w:rsid w:val="00810571"/>
    <w:rsid w:val="00816B5F"/>
    <w:rsid w:val="00817955"/>
    <w:rsid w:val="00822C20"/>
    <w:rsid w:val="00834F01"/>
    <w:rsid w:val="008539BD"/>
    <w:rsid w:val="00861B8F"/>
    <w:rsid w:val="008652EE"/>
    <w:rsid w:val="00866124"/>
    <w:rsid w:val="00866435"/>
    <w:rsid w:val="00867DE9"/>
    <w:rsid w:val="00870574"/>
    <w:rsid w:val="00885BB2"/>
    <w:rsid w:val="008860FE"/>
    <w:rsid w:val="008970F4"/>
    <w:rsid w:val="008A040A"/>
    <w:rsid w:val="008A1228"/>
    <w:rsid w:val="008A7E7B"/>
    <w:rsid w:val="008B3B0F"/>
    <w:rsid w:val="008B6C9A"/>
    <w:rsid w:val="008C02B4"/>
    <w:rsid w:val="008C36AB"/>
    <w:rsid w:val="008C67B6"/>
    <w:rsid w:val="008D52A5"/>
    <w:rsid w:val="008D647D"/>
    <w:rsid w:val="008E48FB"/>
    <w:rsid w:val="00904CB6"/>
    <w:rsid w:val="00920EBE"/>
    <w:rsid w:val="0092483A"/>
    <w:rsid w:val="00931895"/>
    <w:rsid w:val="00942049"/>
    <w:rsid w:val="00942DF1"/>
    <w:rsid w:val="00945CE0"/>
    <w:rsid w:val="00966169"/>
    <w:rsid w:val="0096683E"/>
    <w:rsid w:val="00983C0C"/>
    <w:rsid w:val="009A3173"/>
    <w:rsid w:val="009A5557"/>
    <w:rsid w:val="009A6BDE"/>
    <w:rsid w:val="009B684D"/>
    <w:rsid w:val="009E25EF"/>
    <w:rsid w:val="009E4DA8"/>
    <w:rsid w:val="009F4449"/>
    <w:rsid w:val="009F6155"/>
    <w:rsid w:val="00A0436A"/>
    <w:rsid w:val="00A12B5B"/>
    <w:rsid w:val="00A13DBA"/>
    <w:rsid w:val="00A2496D"/>
    <w:rsid w:val="00A44304"/>
    <w:rsid w:val="00A45630"/>
    <w:rsid w:val="00A50ABB"/>
    <w:rsid w:val="00A53A7E"/>
    <w:rsid w:val="00A647D1"/>
    <w:rsid w:val="00A670E3"/>
    <w:rsid w:val="00A8070B"/>
    <w:rsid w:val="00AD0A1F"/>
    <w:rsid w:val="00AE03C9"/>
    <w:rsid w:val="00AE0C53"/>
    <w:rsid w:val="00AF6C07"/>
    <w:rsid w:val="00B01480"/>
    <w:rsid w:val="00B0695A"/>
    <w:rsid w:val="00B071F2"/>
    <w:rsid w:val="00B138FE"/>
    <w:rsid w:val="00B144C2"/>
    <w:rsid w:val="00B20663"/>
    <w:rsid w:val="00B21F60"/>
    <w:rsid w:val="00B247EB"/>
    <w:rsid w:val="00B251C8"/>
    <w:rsid w:val="00B32896"/>
    <w:rsid w:val="00B36B62"/>
    <w:rsid w:val="00B6387B"/>
    <w:rsid w:val="00B76D53"/>
    <w:rsid w:val="00B77F48"/>
    <w:rsid w:val="00BA699A"/>
    <w:rsid w:val="00BB23C2"/>
    <w:rsid w:val="00BB4A41"/>
    <w:rsid w:val="00BB4D6F"/>
    <w:rsid w:val="00BB6AAE"/>
    <w:rsid w:val="00BB7855"/>
    <w:rsid w:val="00BC5404"/>
    <w:rsid w:val="00BE57C3"/>
    <w:rsid w:val="00C05700"/>
    <w:rsid w:val="00C23F8C"/>
    <w:rsid w:val="00C24CDC"/>
    <w:rsid w:val="00C26C78"/>
    <w:rsid w:val="00C37985"/>
    <w:rsid w:val="00C42873"/>
    <w:rsid w:val="00C5135E"/>
    <w:rsid w:val="00C5422D"/>
    <w:rsid w:val="00C66031"/>
    <w:rsid w:val="00C7670E"/>
    <w:rsid w:val="00C8431B"/>
    <w:rsid w:val="00C872BB"/>
    <w:rsid w:val="00C94FBE"/>
    <w:rsid w:val="00C952BA"/>
    <w:rsid w:val="00C97238"/>
    <w:rsid w:val="00CA3406"/>
    <w:rsid w:val="00CA61D7"/>
    <w:rsid w:val="00CB2CC9"/>
    <w:rsid w:val="00CC671B"/>
    <w:rsid w:val="00CD323E"/>
    <w:rsid w:val="00CE0252"/>
    <w:rsid w:val="00CE0C6E"/>
    <w:rsid w:val="00CE34BC"/>
    <w:rsid w:val="00CE7C8F"/>
    <w:rsid w:val="00CE7F5B"/>
    <w:rsid w:val="00D01B23"/>
    <w:rsid w:val="00D06E99"/>
    <w:rsid w:val="00D15FB2"/>
    <w:rsid w:val="00D255E1"/>
    <w:rsid w:val="00D44081"/>
    <w:rsid w:val="00D45D4F"/>
    <w:rsid w:val="00D57F72"/>
    <w:rsid w:val="00D649B2"/>
    <w:rsid w:val="00D80E83"/>
    <w:rsid w:val="00D91B93"/>
    <w:rsid w:val="00D93FEC"/>
    <w:rsid w:val="00DA284A"/>
    <w:rsid w:val="00DB4D31"/>
    <w:rsid w:val="00DC6867"/>
    <w:rsid w:val="00DD0159"/>
    <w:rsid w:val="00DD5A70"/>
    <w:rsid w:val="00E01FEC"/>
    <w:rsid w:val="00E024D8"/>
    <w:rsid w:val="00E037C9"/>
    <w:rsid w:val="00E26711"/>
    <w:rsid w:val="00E27FA1"/>
    <w:rsid w:val="00E32BB9"/>
    <w:rsid w:val="00E34178"/>
    <w:rsid w:val="00E36A01"/>
    <w:rsid w:val="00E41820"/>
    <w:rsid w:val="00E41E7A"/>
    <w:rsid w:val="00E438FE"/>
    <w:rsid w:val="00E5392A"/>
    <w:rsid w:val="00E54D8E"/>
    <w:rsid w:val="00E67DB5"/>
    <w:rsid w:val="00E7708C"/>
    <w:rsid w:val="00E8096E"/>
    <w:rsid w:val="00E84E25"/>
    <w:rsid w:val="00E93312"/>
    <w:rsid w:val="00E94E31"/>
    <w:rsid w:val="00E96B2E"/>
    <w:rsid w:val="00EA7D8C"/>
    <w:rsid w:val="00EB2CE1"/>
    <w:rsid w:val="00EB6321"/>
    <w:rsid w:val="00EE0084"/>
    <w:rsid w:val="00F045A2"/>
    <w:rsid w:val="00F06F0E"/>
    <w:rsid w:val="00F10660"/>
    <w:rsid w:val="00F10FC7"/>
    <w:rsid w:val="00F163F8"/>
    <w:rsid w:val="00F23068"/>
    <w:rsid w:val="00F36808"/>
    <w:rsid w:val="00F438B1"/>
    <w:rsid w:val="00F5123B"/>
    <w:rsid w:val="00F54DA6"/>
    <w:rsid w:val="00F6162C"/>
    <w:rsid w:val="00F637FB"/>
    <w:rsid w:val="00F64ED5"/>
    <w:rsid w:val="00F6748E"/>
    <w:rsid w:val="00F771E5"/>
    <w:rsid w:val="00F813E9"/>
    <w:rsid w:val="00F815F5"/>
    <w:rsid w:val="00F9167B"/>
    <w:rsid w:val="00F926BE"/>
    <w:rsid w:val="00FA52C6"/>
    <w:rsid w:val="00FB628D"/>
    <w:rsid w:val="00FB72DC"/>
    <w:rsid w:val="00FC3527"/>
    <w:rsid w:val="00FC4195"/>
    <w:rsid w:val="00FD679B"/>
    <w:rsid w:val="00FD6BC5"/>
    <w:rsid w:val="00FD7E90"/>
    <w:rsid w:val="00FE53E6"/>
    <w:rsid w:val="00FE7ED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82">
      <o:colormru v:ext="edit" colors="#4bacc6"/>
      <o:colormenu v:ext="edit" fillcolor="none [3212]"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customStyle="1" w:styleId="Textoindependiente1">
    <w:name w:val="Texto independiente1"/>
    <w:basedOn w:val="Normal"/>
    <w:rsid w:val="0020042B"/>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Textoindependiente20">
    <w:name w:val="Texto independiente2"/>
    <w:rsid w:val="0020042B"/>
    <w:pPr>
      <w:keepLines/>
      <w:suppressAutoHyphens/>
      <w:spacing w:before="0" w:after="120" w:line="220" w:lineRule="atLeast"/>
      <w:ind w:left="0" w:firstLine="0"/>
    </w:pPr>
    <w:rPr>
      <w:rFonts w:ascii="Times New Roman" w:eastAsia="Times New Roman" w:hAnsi="Times New Roman" w:cs="Times New Roman"/>
      <w:sz w:val="20"/>
      <w:szCs w:val="20"/>
      <w:lang w:val="en-GB" w:eastAsia="ar-SA"/>
    </w:rPr>
  </w:style>
  <w:style w:type="paragraph" w:styleId="Sangradetextonormal">
    <w:name w:val="Body Text Indent"/>
    <w:basedOn w:val="Normal"/>
    <w:link w:val="SangradetextonormalCar"/>
    <w:uiPriority w:val="99"/>
    <w:semiHidden/>
    <w:unhideWhenUsed/>
    <w:rsid w:val="0020042B"/>
    <w:pPr>
      <w:spacing w:after="120"/>
      <w:ind w:left="283"/>
    </w:pPr>
  </w:style>
  <w:style w:type="character" w:customStyle="1" w:styleId="SangradetextonormalCar">
    <w:name w:val="Sangría de texto normal Car"/>
    <w:basedOn w:val="Fuentedeprrafopredeter"/>
    <w:link w:val="Sangradetextonormal"/>
    <w:uiPriority w:val="99"/>
    <w:semiHidden/>
    <w:rsid w:val="0020042B"/>
  </w:style>
  <w:style w:type="paragraph" w:styleId="Mapadeldocumento">
    <w:name w:val="Document Map"/>
    <w:basedOn w:val="Normal"/>
    <w:link w:val="MapadeldocumentoCar"/>
    <w:uiPriority w:val="99"/>
    <w:semiHidden/>
    <w:unhideWhenUsed/>
    <w:rsid w:val="0020042B"/>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0042B"/>
    <w:rPr>
      <w:rFonts w:ascii="Tahoma" w:hAnsi="Tahoma" w:cs="Tahoma"/>
      <w:sz w:val="16"/>
      <w:szCs w:val="16"/>
    </w:rPr>
  </w:style>
  <w:style w:type="paragraph" w:styleId="Textonotapie">
    <w:name w:val="footnote text"/>
    <w:basedOn w:val="Normal"/>
    <w:link w:val="TextonotapieCar"/>
    <w:uiPriority w:val="99"/>
    <w:semiHidden/>
    <w:unhideWhenUsed/>
    <w:rsid w:val="0020042B"/>
    <w:pPr>
      <w:spacing w:before="0" w:line="240" w:lineRule="auto"/>
    </w:pPr>
    <w:rPr>
      <w:sz w:val="20"/>
      <w:szCs w:val="20"/>
    </w:rPr>
  </w:style>
  <w:style w:type="character" w:customStyle="1" w:styleId="TextonotapieCar">
    <w:name w:val="Texto nota pie Car"/>
    <w:basedOn w:val="Fuentedeprrafopredeter"/>
    <w:link w:val="Textonotapie"/>
    <w:uiPriority w:val="99"/>
    <w:semiHidden/>
    <w:rsid w:val="0020042B"/>
    <w:rPr>
      <w:sz w:val="20"/>
      <w:szCs w:val="20"/>
    </w:rPr>
  </w:style>
  <w:style w:type="character" w:styleId="Refdenotaalpie">
    <w:name w:val="footnote reference"/>
    <w:basedOn w:val="Fuentedeprrafopredeter"/>
    <w:uiPriority w:val="99"/>
    <w:semiHidden/>
    <w:unhideWhenUsed/>
    <w:rsid w:val="0020042B"/>
    <w:rPr>
      <w:vertAlign w:val="superscript"/>
    </w:rPr>
  </w:style>
  <w:style w:type="paragraph" w:customStyle="1" w:styleId="Default">
    <w:name w:val="Default"/>
    <w:rsid w:val="0020042B"/>
    <w:pPr>
      <w:autoSpaceDE w:val="0"/>
      <w:autoSpaceDN w:val="0"/>
      <w:adjustRightInd w:val="0"/>
      <w:spacing w:before="0" w:line="240" w:lineRule="auto"/>
      <w:ind w:left="0" w:firstLine="0"/>
    </w:pPr>
    <w:rPr>
      <w:rFonts w:ascii="Calibri" w:hAnsi="Calibri" w:cs="Calibri"/>
      <w:color w:val="000000"/>
      <w:sz w:val="24"/>
      <w:szCs w:val="24"/>
      <w:lang w:val="es-AR"/>
    </w:r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4FD339-D961-45F1-A7FF-50BF6A03B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Prueba.dotx</Template>
  <TotalTime>164</TotalTime>
  <Pages>73</Pages>
  <Words>18792</Words>
  <Characters>103356</Characters>
  <Application>Microsoft Office Word</Application>
  <DocSecurity>0</DocSecurity>
  <Lines>861</Lines>
  <Paragraphs>243</Paragraphs>
  <ScaleCrop>false</ScaleCrop>
  <HeadingPairs>
    <vt:vector size="2" baseType="variant">
      <vt:variant>
        <vt:lpstr>Título</vt:lpstr>
      </vt:variant>
      <vt:variant>
        <vt:i4>1</vt:i4>
      </vt:variant>
    </vt:vector>
  </HeadingPairs>
  <TitlesOfParts>
    <vt:vector size="1" baseType="lpstr">
      <vt:lpstr>Caso de Prueba - Subir Programa Firmado</vt:lpstr>
    </vt:vector>
  </TitlesOfParts>
  <Company>VASPA Team</Company>
  <LinksUpToDate>false</LinksUpToDate>
  <CharactersWithSpaces>121905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 - Subir Programa Firmado</dc:title>
  <dc:subject>Sistema VASPA</dc:subject>
  <dc:creator>Nicolás Sartini</dc:creator>
  <cp:lastModifiedBy>Usuario</cp:lastModifiedBy>
  <cp:revision>77</cp:revision>
  <dcterms:created xsi:type="dcterms:W3CDTF">2018-10-30T15:52:00Z</dcterms:created>
  <dcterms:modified xsi:type="dcterms:W3CDTF">2020-03-27T20:29:00Z</dcterms:modified>
</cp:coreProperties>
</file>