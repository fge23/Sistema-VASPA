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2605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26054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226054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26054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26054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761D98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Profesor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226054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34174E" w:rsidRDefault="0034174E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34174E" w:rsidRPr="00AE03C9" w:rsidRDefault="0034174E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226054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27CBA" w:rsidRDefault="0022605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226054">
            <w:fldChar w:fldCharType="begin"/>
          </w:r>
          <w:r w:rsidR="000F79DF">
            <w:instrText xml:space="preserve"> TOC \o "1-3" \h \z \u </w:instrText>
          </w:r>
          <w:r w:rsidRPr="00226054">
            <w:fldChar w:fldCharType="separate"/>
          </w:r>
          <w:hyperlink w:anchor="_Toc18052293" w:history="1">
            <w:r w:rsidR="00427CBA" w:rsidRPr="00503DF0">
              <w:rPr>
                <w:rStyle w:val="Hipervnculo"/>
                <w:noProof/>
              </w:rPr>
              <w:t>Casos de Prueba: Prueba 01 - Inicial</w:t>
            </w:r>
            <w:r w:rsidR="00427CBA">
              <w:rPr>
                <w:noProof/>
                <w:webHidden/>
              </w:rPr>
              <w:tab/>
            </w:r>
            <w:r w:rsidR="00427CBA">
              <w:rPr>
                <w:noProof/>
                <w:webHidden/>
              </w:rPr>
              <w:fldChar w:fldCharType="begin"/>
            </w:r>
            <w:r w:rsidR="00427CBA">
              <w:rPr>
                <w:noProof/>
                <w:webHidden/>
              </w:rPr>
              <w:instrText xml:space="preserve"> PAGEREF _Toc18052293 \h </w:instrText>
            </w:r>
            <w:r w:rsidR="00427CBA">
              <w:rPr>
                <w:noProof/>
                <w:webHidden/>
              </w:rPr>
            </w:r>
            <w:r w:rsidR="00427CBA">
              <w:rPr>
                <w:noProof/>
                <w:webHidden/>
              </w:rPr>
              <w:fldChar w:fldCharType="separate"/>
            </w:r>
            <w:r w:rsidR="00427CBA">
              <w:rPr>
                <w:noProof/>
                <w:webHidden/>
              </w:rPr>
              <w:t>9</w:t>
            </w:r>
            <w:r w:rsidR="00427CBA"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294" w:history="1">
            <w:r w:rsidRPr="00503DF0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295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296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297" w:history="1">
            <w:r w:rsidRPr="00503DF0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298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299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00" w:history="1">
            <w:r w:rsidRPr="00503DF0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01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02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03" w:history="1">
            <w:r w:rsidRPr="00503DF0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04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05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06" w:history="1">
            <w:r w:rsidRPr="00503DF0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07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08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09" w:history="1">
            <w:r w:rsidRPr="00503DF0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10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11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12" w:history="1">
            <w:r w:rsidRPr="00503DF0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13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14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15" w:history="1">
            <w:r w:rsidRPr="00503DF0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16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17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18" w:history="1">
            <w:r w:rsidRPr="00503DF0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19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20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21" w:history="1">
            <w:r w:rsidRPr="00503DF0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22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23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24" w:history="1">
            <w:r w:rsidRPr="00503DF0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25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26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27" w:history="1">
            <w:r w:rsidRPr="00503DF0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28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29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30" w:history="1">
            <w:r w:rsidRPr="00503DF0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31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32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33" w:history="1">
            <w:r w:rsidRPr="00503DF0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34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35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36" w:history="1">
            <w:r w:rsidRPr="00503DF0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37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38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39" w:history="1">
            <w:r w:rsidRPr="00503DF0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40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41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42" w:history="1">
            <w:r w:rsidRPr="00503DF0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43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44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45" w:history="1">
            <w:r w:rsidRPr="00503DF0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46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47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48" w:history="1">
            <w:r w:rsidRPr="00503DF0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49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50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51" w:history="1">
            <w:r w:rsidRPr="00503DF0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52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53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54" w:history="1">
            <w:r w:rsidRPr="00503DF0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55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56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57" w:history="1">
            <w:r w:rsidRPr="00503DF0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58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59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60" w:history="1">
            <w:r w:rsidRPr="00503DF0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61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62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63" w:history="1">
            <w:r w:rsidRPr="00503DF0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64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65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66" w:history="1">
            <w:r w:rsidRPr="00503DF0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67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68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69" w:history="1">
            <w:r w:rsidRPr="00503DF0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70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71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72" w:history="1">
            <w:r w:rsidRPr="00503DF0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73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74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75" w:history="1">
            <w:r w:rsidRPr="00503DF0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76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77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78" w:history="1">
            <w:r w:rsidRPr="00503DF0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79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80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81" w:history="1">
            <w:r w:rsidRPr="00503DF0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82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83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84" w:history="1">
            <w:r w:rsidRPr="00503DF0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85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86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87" w:history="1">
            <w:r w:rsidRPr="00503DF0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88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89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90" w:history="1">
            <w:r w:rsidRPr="00503DF0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91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92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93" w:history="1">
            <w:r w:rsidRPr="00503DF0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94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95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96" w:history="1">
            <w:r w:rsidRPr="00503DF0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8052397" w:history="1">
            <w:r w:rsidRPr="00503DF0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398" w:history="1">
            <w:r w:rsidRPr="00503DF0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399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00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01" w:history="1">
            <w:r w:rsidRPr="00503DF0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02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03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04" w:history="1">
            <w:r w:rsidRPr="00503DF0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05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06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07" w:history="1">
            <w:r w:rsidRPr="00503DF0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08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09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10" w:history="1">
            <w:r w:rsidRPr="00503DF0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11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12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13" w:history="1">
            <w:r w:rsidRPr="00503DF0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14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15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16" w:history="1">
            <w:r w:rsidRPr="00503DF0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17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18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19" w:history="1">
            <w:r w:rsidRPr="00503DF0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20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21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22" w:history="1">
            <w:r w:rsidRPr="00503DF0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23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24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25" w:history="1">
            <w:r w:rsidRPr="00503DF0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26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27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28" w:history="1">
            <w:r w:rsidRPr="00503DF0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29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30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31" w:history="1">
            <w:r w:rsidRPr="00503DF0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32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33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34" w:history="1">
            <w:r w:rsidRPr="00503DF0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35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36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37" w:history="1">
            <w:r w:rsidRPr="00503DF0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38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39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40" w:history="1">
            <w:r w:rsidRPr="00503DF0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41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42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43" w:history="1">
            <w:r w:rsidRPr="00503DF0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44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45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46" w:history="1">
            <w:r w:rsidRPr="00503DF0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47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48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49" w:history="1">
            <w:r w:rsidRPr="00503DF0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50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51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52" w:history="1">
            <w:r w:rsidRPr="00503DF0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53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54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55" w:history="1">
            <w:r w:rsidRPr="00503DF0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56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57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58" w:history="1">
            <w:r w:rsidRPr="00503DF0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59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60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61" w:history="1">
            <w:r w:rsidRPr="00503DF0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62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63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64" w:history="1">
            <w:r w:rsidRPr="00503DF0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65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66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67" w:history="1">
            <w:r w:rsidRPr="00503DF0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68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69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70" w:history="1">
            <w:r w:rsidRPr="00503DF0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71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72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73" w:history="1">
            <w:r w:rsidRPr="00503DF0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74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75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76" w:history="1">
            <w:r w:rsidRPr="00503DF0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77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78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79" w:history="1">
            <w:r w:rsidRPr="00503DF0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80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81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82" w:history="1">
            <w:r w:rsidRPr="00503DF0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83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84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85" w:history="1">
            <w:r w:rsidRPr="00503DF0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86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87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88" w:history="1">
            <w:r w:rsidRPr="00503DF0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89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90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91" w:history="1">
            <w:r w:rsidRPr="00503DF0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92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93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94" w:history="1">
            <w:r w:rsidRPr="00503DF0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95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96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497" w:history="1">
            <w:r w:rsidRPr="00503DF0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98" w:history="1">
            <w:r w:rsidRPr="00503DF0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052499" w:history="1">
            <w:r w:rsidRPr="00503DF0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BA" w:rsidRDefault="00427CB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052500" w:history="1">
            <w:r w:rsidRPr="00503DF0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226054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761D98" w:rsidP="009A3173">
          <w:pPr>
            <w:pStyle w:val="PSI-Ttulo"/>
          </w:pPr>
          <w:r>
            <w:rPr>
              <w:lang w:val="es-AR"/>
            </w:rPr>
            <w:t>Caso de Prueba - Gestionar Profesor</w:t>
          </w:r>
        </w:p>
      </w:sdtContent>
    </w:sdt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18052293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331EFF" w:rsidRDefault="00331EFF" w:rsidP="00331EFF">
      <w:pPr>
        <w:pStyle w:val="PSI-Ttulo2"/>
      </w:pPr>
      <w:bookmarkStart w:id="1" w:name="_Toc29278830"/>
    </w:p>
    <w:p w:rsidR="00F30EEA" w:rsidRPr="004D5405" w:rsidRDefault="00B577AB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18052294"/>
      <w:r>
        <w:t>Caso de Prueba P001</w:t>
      </w:r>
      <w:bookmarkEnd w:id="2"/>
    </w:p>
    <w:p w:rsidR="00F30EEA" w:rsidRDefault="00F30EEA" w:rsidP="00F30EEA">
      <w:r>
        <w:t>Correspondiente a la pantalla inicial Profesores.</w:t>
      </w:r>
    </w:p>
    <w:p w:rsidR="00F30EEA" w:rsidRPr="00664D4B" w:rsidRDefault="00F30EEA" w:rsidP="00F30EEA">
      <w:pPr>
        <w:pStyle w:val="PSI-Ttulo3"/>
      </w:pPr>
      <w:bookmarkStart w:id="3" w:name="_Toc18052295"/>
      <w:r w:rsidRPr="00664D4B">
        <w:t>Descripción</w:t>
      </w:r>
      <w:bookmarkEnd w:id="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inicial Profesores.</w:t>
      </w:r>
    </w:p>
    <w:p w:rsidR="00F30EEA" w:rsidRPr="00664D4B" w:rsidRDefault="00F30EEA" w:rsidP="00F30EEA">
      <w:pPr>
        <w:pStyle w:val="PSI-Ttulo3"/>
      </w:pPr>
      <w:bookmarkStart w:id="4" w:name="_Toc18052296"/>
      <w:r w:rsidRPr="00664D4B">
        <w:t>Evaluación de la Prueba</w:t>
      </w:r>
      <w:bookmarkEnd w:id="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B577AB" w:rsidRPr="00251E2A">
              <w:rPr>
                <w:lang w:val="es-AR"/>
              </w:rPr>
              <w:t>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18052297"/>
      <w:r>
        <w:t>Caso de Prueba P00</w:t>
      </w:r>
      <w:r w:rsidR="0060450F">
        <w:t>2</w:t>
      </w:r>
      <w:bookmarkEnd w:id="5"/>
    </w:p>
    <w:p w:rsidR="0060450F" w:rsidRDefault="0060450F" w:rsidP="0060450F">
      <w:r>
        <w:t>Correspondiente a la pantalla inicial Profesores.</w:t>
      </w:r>
    </w:p>
    <w:p w:rsidR="003F7223" w:rsidRPr="00664D4B" w:rsidRDefault="003F7223" w:rsidP="003F7223">
      <w:pPr>
        <w:pStyle w:val="PSI-Ttulo3"/>
      </w:pPr>
      <w:bookmarkStart w:id="6" w:name="_Toc18052298"/>
      <w:r w:rsidRPr="00664D4B">
        <w:t>Descripción</w:t>
      </w:r>
      <w:bookmarkEnd w:id="6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la barra desplegable "Registro" se despliega, muestra la información (cantidad de registros) y permite al usuario seleccionar un ítem correctamente para visualizar la cantidad máxima de registros (profesores) que desee. </w:t>
      </w:r>
    </w:p>
    <w:p w:rsidR="003F7223" w:rsidRDefault="003F7223" w:rsidP="003F7223">
      <w:pPr>
        <w:ind w:left="720"/>
      </w:pPr>
    </w:p>
    <w:p w:rsidR="003F7223" w:rsidRPr="00664D4B" w:rsidRDefault="003F7223" w:rsidP="003F7223">
      <w:pPr>
        <w:pStyle w:val="PSI-Ttulo3"/>
      </w:pPr>
      <w:bookmarkStart w:id="7" w:name="_Toc18052299"/>
      <w:r w:rsidRPr="00664D4B">
        <w:t>Evaluación de la Prueba</w:t>
      </w:r>
      <w:bookmarkEnd w:id="7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F76CAD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lang w:val="es-AR"/>
              </w:rPr>
              <w:t>correcto desplegamiento de los ítems (</w:t>
            </w:r>
            <w:r w:rsidRPr="00251E2A">
              <w:rPr>
                <w:rFonts w:ascii="Arial" w:hAnsi="Arial"/>
                <w:sz w:val="20"/>
                <w:lang w:val="es-AR"/>
              </w:rPr>
              <w:t>cantidad de registros</w:t>
            </w:r>
            <w:r w:rsidRPr="00251E2A">
              <w:rPr>
                <w:lang w:val="es-AR"/>
              </w:rPr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Pr="00EB5CE1" w:rsidRDefault="003F722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la cantidad de registros seleccionada.</w:t>
            </w:r>
          </w:p>
          <w:p w:rsidR="003F7223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visualización de la cantidad de registros seleccionada.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se despliega, muestra la información (cantidad de registros) y permite al usuario seleccionar un ítem correctamente para visualizar la cantidad máxima de registros (profesores) que desee.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3F7223" w:rsidRDefault="003F7223" w:rsidP="003F7223"/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18052300"/>
      <w:r>
        <w:t>Caso de Prueba P00</w:t>
      </w:r>
      <w:r w:rsidR="0060450F">
        <w:t>3</w:t>
      </w:r>
      <w:bookmarkEnd w:id="8"/>
    </w:p>
    <w:p w:rsidR="0060450F" w:rsidRDefault="0060450F" w:rsidP="0060450F">
      <w:r>
        <w:t>Correspondiente a la pantalla inicial Profesores.</w:t>
      </w:r>
    </w:p>
    <w:p w:rsidR="003F7223" w:rsidRPr="00664D4B" w:rsidRDefault="003F7223" w:rsidP="003F7223">
      <w:pPr>
        <w:pStyle w:val="PSI-Ttulo3"/>
      </w:pPr>
      <w:bookmarkStart w:id="9" w:name="_Toc18052301"/>
      <w:r w:rsidRPr="00664D4B">
        <w:t>Descripción</w:t>
      </w:r>
      <w:bookmarkEnd w:id="9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Buscador (filtro), actualice el listado de profesores dinámicamente mediante el filtrado según su apellido, nombre y/o Email. </w:t>
      </w:r>
    </w:p>
    <w:p w:rsidR="003F7223" w:rsidRPr="00664D4B" w:rsidRDefault="003F7223" w:rsidP="003F7223">
      <w:pPr>
        <w:pStyle w:val="PSI-Ttulo3"/>
      </w:pPr>
      <w:bookmarkStart w:id="10" w:name="_Toc18052302"/>
      <w:r w:rsidRPr="00664D4B">
        <w:t>Evaluación de la Prueba</w:t>
      </w:r>
      <w:bookmarkEnd w:id="10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Contar con profesores cargados previamente. </w:t>
            </w:r>
          </w:p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"Altamirano"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(apellido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Pr="003108C9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>
              <w:t>No c</w:t>
            </w:r>
            <w:r w:rsidRPr="007C3B0E">
              <w:t>ontar con</w:t>
            </w:r>
            <w:r>
              <w:t xml:space="preserve"> el apellido "Lewandowski"</w:t>
            </w:r>
            <w:r w:rsidRPr="007C3B0E">
              <w:t xml:space="preserve"> cargado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"Lewandowski"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(apellido no válido)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r w:rsidRPr="007C3B0E">
              <w:t xml:space="preserve">Contar con profesores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"Walter"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(nombre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Pr="003108C9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No contar con el nombre "Zlatan" cargado previamente.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"Zlatan"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(nombre no válido)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>Contar con el Email cargado previament</w:t>
            </w:r>
            <w:r w:rsidRPr="00251E2A">
              <w:rPr>
                <w:lang w:val="es-AR"/>
              </w:rPr>
              <w:lastRenderedPageBreak/>
              <w:t>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"lgonzalez@uarg.unpa.edu.ar"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(Email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Pr="003108C9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>No contar con el Email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"profesor@uarg.unpa.edu.ar "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(Email no válido)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se </w:t>
            </w:r>
            <w:r w:rsidRPr="00251E2A">
              <w:rPr>
                <w:lang w:val="es-AR"/>
              </w:rPr>
              <w:t xml:space="preserve">actualiza el listado de profesores dinámicamente mediante el filtrado según su apellido, nombre y/o Email.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3F7223" w:rsidRPr="0078386B" w:rsidRDefault="003F7223" w:rsidP="003F7223">
      <w:pPr>
        <w:rPr>
          <w:sz w:val="24"/>
          <w:szCs w:val="24"/>
          <w:lang w:val="es-AR"/>
        </w:rPr>
      </w:pPr>
    </w:p>
    <w:p w:rsidR="003F7223" w:rsidRPr="00DD1C05" w:rsidRDefault="003F7223" w:rsidP="003F7223">
      <w:pPr>
        <w:ind w:left="720"/>
        <w:rPr>
          <w:lang w:val="es-AR"/>
        </w:rPr>
      </w:pPr>
    </w:p>
    <w:p w:rsidR="003F7223" w:rsidRDefault="003F7223" w:rsidP="003F7223">
      <w:pPr>
        <w:ind w:left="720"/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18052303"/>
      <w:r>
        <w:t>Caso de Prueba P00</w:t>
      </w:r>
      <w:r w:rsidR="0060450F">
        <w:t>4</w:t>
      </w:r>
      <w:bookmarkEnd w:id="11"/>
    </w:p>
    <w:p w:rsidR="003F7223" w:rsidRDefault="0060450F" w:rsidP="0060450F">
      <w:r>
        <w:t>Correspondiente a la pantalla inicial Profesores.</w:t>
      </w:r>
    </w:p>
    <w:p w:rsidR="003F7223" w:rsidRPr="00664D4B" w:rsidRDefault="003F7223" w:rsidP="003F7223">
      <w:pPr>
        <w:pStyle w:val="PSI-Ttulo3"/>
      </w:pPr>
      <w:bookmarkStart w:id="12" w:name="_Toc18052304"/>
      <w:r w:rsidRPr="00664D4B">
        <w:t>Descripción</w:t>
      </w:r>
      <w:bookmarkEnd w:id="12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"Anterior", al ser clickeado, redirija a la página anterior (en el caso de no estar en la primera página) , y además, que no realice ninguna acción en el caso de estar en la primera pagina.    </w:t>
      </w:r>
    </w:p>
    <w:p w:rsidR="003F7223" w:rsidRPr="00664D4B" w:rsidRDefault="003F7223" w:rsidP="003F7223">
      <w:pPr>
        <w:pStyle w:val="PSI-Ttulo3"/>
      </w:pPr>
      <w:bookmarkStart w:id="13" w:name="_Toc18052305"/>
      <w:r w:rsidRPr="00664D4B">
        <w:t>Evaluación de la Prueba</w:t>
      </w:r>
      <w:bookmarkEnd w:id="13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anterior y Visualizar cada uno de los registros (profesores) de dicha página.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(profesores) de dicha página.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18052306"/>
      <w:r>
        <w:lastRenderedPageBreak/>
        <w:t>Caso de Prueba P00</w:t>
      </w:r>
      <w:r w:rsidR="0060450F">
        <w:t>5</w:t>
      </w:r>
      <w:bookmarkEnd w:id="14"/>
    </w:p>
    <w:p w:rsidR="0060450F" w:rsidRDefault="0060450F" w:rsidP="0060450F">
      <w:r>
        <w:t>Correspondiente a la pantalla inicial Profesores.</w:t>
      </w:r>
    </w:p>
    <w:p w:rsidR="003F7223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bookmarkStart w:id="15" w:name="_Toc18052307"/>
      <w:r w:rsidRPr="00664D4B">
        <w:t>Descripción</w:t>
      </w:r>
      <w:bookmarkEnd w:id="15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"Siguiente", al ser clickeado, redirija a la página siguiente (en el caso de no estar en la última página) , y además, que no realice ninguna acción en el caso de estar en la última pagina.    </w:t>
      </w:r>
    </w:p>
    <w:p w:rsidR="003F7223" w:rsidRPr="00664D4B" w:rsidRDefault="003F7223" w:rsidP="003F7223">
      <w:pPr>
        <w:pStyle w:val="PSI-Ttulo3"/>
      </w:pPr>
      <w:bookmarkStart w:id="16" w:name="_Toc18052308"/>
      <w:r w:rsidRPr="00664D4B">
        <w:t>Evaluación de la Prueba</w:t>
      </w:r>
      <w:bookmarkEnd w:id="16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 xml:space="preserve">Contar con profesores cargados </w:t>
            </w:r>
            <w:r>
              <w:lastRenderedPageBreak/>
              <w:t>previamente.</w:t>
            </w:r>
          </w:p>
          <w:p w:rsidR="003F7223" w:rsidRDefault="003F7223" w:rsidP="00C50963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siguiente y Visualizar cada uno de los </w:t>
            </w:r>
            <w:r w:rsidRPr="00251E2A">
              <w:rPr>
                <w:lang w:val="es-AR"/>
              </w:rPr>
              <w:lastRenderedPageBreak/>
              <w:t xml:space="preserve">registros (profesores) de dicha página.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</w:t>
            </w:r>
            <w:r>
              <w:rPr>
                <w:rFonts w:ascii="Arial" w:hAnsi="Arial"/>
                <w:sz w:val="20"/>
              </w:rPr>
              <w:lastRenderedPageBreak/>
              <w:t xml:space="preserve">respectivos registros (profesores) de dicha página.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siguiente (en el caso de no estar en la última página) , y además, que no realice ninguna acción en el caso de estar en la última pagina.   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FC6231" w:rsidRDefault="003F7223" w:rsidP="003F7223">
      <w:pPr>
        <w:ind w:left="720"/>
        <w:rPr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17" w:name="_Toc18052309"/>
      <w:r>
        <w:t>Caso de Prueba P00</w:t>
      </w:r>
      <w:r w:rsidR="0060450F">
        <w:t>6</w:t>
      </w:r>
      <w:bookmarkEnd w:id="17"/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bookmarkStart w:id="18" w:name="_Toc18052310"/>
      <w:r w:rsidRPr="00664D4B">
        <w:t>Descripción</w:t>
      </w:r>
      <w:bookmarkEnd w:id="18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"número página", al ser clickeado, redirija a la página seleccionada, y en el caso de seleccionar la pagina actual, que no realice ninguna acción.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Además, se probará que la cantidad de páginas se actualice dinámicamente dependiendo de la cantidad máxima de registros que se deseen visualizar por página. </w:t>
      </w:r>
    </w:p>
    <w:p w:rsidR="003F7223" w:rsidRPr="00664D4B" w:rsidRDefault="003F7223" w:rsidP="003F7223">
      <w:pPr>
        <w:pStyle w:val="PSI-Ttulo3"/>
      </w:pPr>
      <w:bookmarkStart w:id="19" w:name="_Toc18052311"/>
      <w:r w:rsidRPr="00664D4B">
        <w:t>Evaluación de la Prueba</w:t>
      </w:r>
      <w:bookmarkEnd w:id="19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lastRenderedPageBreak/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correspondiente (2) y Visualizar cada uno de los registros (profesores) de dicha página.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(profesores) de dicha página.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10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Mostrar solo los 10 primeros </w:t>
            </w:r>
            <w:r>
              <w:lastRenderedPageBreak/>
              <w:t>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11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seleccionada, y en el caso de seleccionar la pagina actual, que no realice ninguna acción. </w:t>
            </w:r>
          </w:p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3C63FF" w:rsidRDefault="003F7223" w:rsidP="003F7223">
      <w:pPr>
        <w:ind w:left="720"/>
        <w:rPr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18052312"/>
      <w:r>
        <w:t>Caso de Prueba P00</w:t>
      </w:r>
      <w:r w:rsidR="0060450F">
        <w:t>7</w:t>
      </w:r>
      <w:bookmarkEnd w:id="20"/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bookmarkStart w:id="21" w:name="_Toc18052313"/>
      <w:r w:rsidRPr="00664D4B">
        <w:t>Descripción</w:t>
      </w:r>
      <w:bookmarkEnd w:id="21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apellido", al ser clickeado, muestre los profesores ordenados de forma ascendente y descendente, según su apellido. </w:t>
      </w:r>
    </w:p>
    <w:p w:rsidR="003F7223" w:rsidRPr="00251E2A" w:rsidRDefault="003F7223" w:rsidP="003F7223">
      <w:pPr>
        <w:pStyle w:val="PSI-Normal"/>
        <w:rPr>
          <w:lang w:val="es-AR"/>
        </w:rPr>
      </w:pPr>
    </w:p>
    <w:p w:rsidR="003F7223" w:rsidRPr="00664D4B" w:rsidRDefault="003F7223" w:rsidP="003F7223">
      <w:pPr>
        <w:pStyle w:val="PSI-Ttulo3"/>
      </w:pPr>
      <w:bookmarkStart w:id="22" w:name="_Toc18052314"/>
      <w:r w:rsidRPr="00664D4B">
        <w:t>Evaluación de la Prueba</w:t>
      </w:r>
      <w:bookmarkEnd w:id="22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descendente, según su Apellido.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ascendente, según su apellido.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ascendente, según su apellido.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ascendente, según su apellido.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apellido.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descendente, según su apellido.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apellido.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7F73E1" w:rsidRDefault="003F7223" w:rsidP="003F7223">
      <w:pPr>
        <w:ind w:left="720"/>
        <w:rPr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18052315"/>
      <w:r>
        <w:t>Caso de Prueba P00</w:t>
      </w:r>
      <w:r w:rsidR="0060450F">
        <w:t>8</w:t>
      </w:r>
      <w:bookmarkEnd w:id="23"/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bookmarkStart w:id="24" w:name="_Toc18052316"/>
      <w:r w:rsidRPr="00664D4B">
        <w:t>Descripción</w:t>
      </w:r>
      <w:bookmarkEnd w:id="24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nombre", al ser clickeado, muestre los profesores ordenados de forma ascendente y descendente, según su nombre. </w:t>
      </w:r>
    </w:p>
    <w:p w:rsidR="003F7223" w:rsidRPr="00251E2A" w:rsidRDefault="003F7223" w:rsidP="003F7223">
      <w:pPr>
        <w:pStyle w:val="PSI-Normal"/>
        <w:rPr>
          <w:lang w:val="es-AR"/>
        </w:rPr>
      </w:pPr>
    </w:p>
    <w:p w:rsidR="003F7223" w:rsidRPr="00664D4B" w:rsidRDefault="003F7223" w:rsidP="003F7223">
      <w:pPr>
        <w:pStyle w:val="PSI-Ttulo3"/>
      </w:pPr>
      <w:bookmarkStart w:id="25" w:name="_Toc18052317"/>
      <w:r w:rsidRPr="00664D4B">
        <w:t>Evaluación de la Prueba</w:t>
      </w:r>
      <w:bookmarkEnd w:id="25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</w:t>
                  </w:r>
                  <w:r w:rsidRPr="00251E2A">
                    <w:rPr>
                      <w:lang w:val="es-AR"/>
                    </w:rP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ascendente, según su nombre.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ascendente, según su nombre.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nombre.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descendente, según su nombre.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nombre.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60450F" w:rsidRDefault="0060450F" w:rsidP="003F7223">
      <w:pPr>
        <w:rPr>
          <w:b/>
          <w:sz w:val="24"/>
          <w:szCs w:val="24"/>
          <w:lang w:val="es-AR"/>
        </w:rPr>
      </w:pPr>
    </w:p>
    <w:p w:rsidR="0060450F" w:rsidRDefault="0060450F" w:rsidP="003F7223">
      <w:pPr>
        <w:rPr>
          <w:b/>
          <w:sz w:val="24"/>
          <w:szCs w:val="24"/>
          <w:lang w:val="es-AR"/>
        </w:rPr>
      </w:pPr>
    </w:p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A94F2D" w:rsidRDefault="003F7223" w:rsidP="003F7223">
      <w:pPr>
        <w:pStyle w:val="PSI-Ttulo2"/>
        <w:rPr>
          <w:color w:val="365F91" w:themeColor="accent1" w:themeShade="BF"/>
          <w:sz w:val="28"/>
          <w:szCs w:val="28"/>
        </w:rPr>
      </w:pPr>
      <w:bookmarkStart w:id="26" w:name="_Toc18052318"/>
      <w:r>
        <w:lastRenderedPageBreak/>
        <w:t>Caso de Prueba P00</w:t>
      </w:r>
      <w:r w:rsidR="0060450F">
        <w:t>9</w:t>
      </w:r>
      <w:bookmarkEnd w:id="26"/>
    </w:p>
    <w:p w:rsidR="0060450F" w:rsidRDefault="0060450F" w:rsidP="0060450F">
      <w:r>
        <w:t>Correspondiente a la pantalla inicial Profesores.</w:t>
      </w:r>
    </w:p>
    <w:p w:rsidR="003F7223" w:rsidRPr="0060450F" w:rsidRDefault="003F7223" w:rsidP="003F7223">
      <w:pPr>
        <w:pStyle w:val="PSI-Ttulo3"/>
      </w:pPr>
    </w:p>
    <w:p w:rsidR="003F7223" w:rsidRPr="00664D4B" w:rsidRDefault="003F7223" w:rsidP="003F7223">
      <w:pPr>
        <w:pStyle w:val="PSI-Ttulo3"/>
      </w:pPr>
      <w:bookmarkStart w:id="27" w:name="_Toc18052319"/>
      <w:r w:rsidRPr="00664D4B">
        <w:t>Descripción</w:t>
      </w:r>
      <w:bookmarkEnd w:id="27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Email", al ser clickeado, muestre los profesores ordenados de forma ascendente y descendente, según su Email. </w:t>
      </w:r>
    </w:p>
    <w:p w:rsidR="003F7223" w:rsidRPr="00251E2A" w:rsidRDefault="003F7223" w:rsidP="003F7223">
      <w:pPr>
        <w:pStyle w:val="PSI-Normal"/>
        <w:rPr>
          <w:lang w:val="es-AR"/>
        </w:rPr>
      </w:pPr>
    </w:p>
    <w:p w:rsidR="003F7223" w:rsidRPr="00664D4B" w:rsidRDefault="003F7223" w:rsidP="003F7223">
      <w:pPr>
        <w:pStyle w:val="PSI-Ttulo3"/>
      </w:pPr>
      <w:bookmarkStart w:id="28" w:name="_Toc18052320"/>
      <w:r w:rsidRPr="00664D4B">
        <w:t>Evaluación de la Prueba</w:t>
      </w:r>
      <w:bookmarkEnd w:id="28"/>
      <w:r w:rsidRPr="00664D4B">
        <w:t xml:space="preserve"> </w:t>
      </w:r>
    </w:p>
    <w:p w:rsidR="003F7223" w:rsidRPr="00251E2A" w:rsidRDefault="003F7223" w:rsidP="003F722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3F7223" w:rsidRPr="00251E2A" w:rsidRDefault="003F7223" w:rsidP="003F722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F722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3F722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F722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3F7223" w:rsidRPr="004D5405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</w:t>
            </w:r>
            <w:r w:rsidR="0060450F" w:rsidRPr="00251E2A">
              <w:rPr>
                <w:lang w:val="es-AR"/>
              </w:rP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Pr="00251E2A" w:rsidRDefault="003F722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F7223" w:rsidTr="00C50963">
              <w:trPr>
                <w:trHeight w:val="574"/>
              </w:trPr>
              <w:tc>
                <w:tcPr>
                  <w:tcW w:w="4308" w:type="dxa"/>
                </w:tcPr>
                <w:p w:rsidR="003F7223" w:rsidRPr="00251E2A" w:rsidRDefault="003F722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F7223" w:rsidRPr="002F45D3" w:rsidRDefault="003F722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Pr="002F45D3" w:rsidRDefault="003F7223" w:rsidP="00C50963">
            <w:pPr>
              <w:pStyle w:val="PSI-Normal"/>
            </w:pPr>
            <w:r>
              <w:t>-</w:t>
            </w:r>
          </w:p>
        </w:tc>
      </w:tr>
      <w:tr w:rsidR="003F722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Default="003F722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F7223" w:rsidRDefault="003F722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 xml:space="preserve">Contar con profesores </w:t>
            </w:r>
            <w:r>
              <w:lastRenderedPageBreak/>
              <w:t>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descendente, según su Email.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ascendente, </w:t>
            </w:r>
            <w:r w:rsidRPr="00251E2A">
              <w:rPr>
                <w:lang w:val="es-AR"/>
              </w:rPr>
              <w:lastRenderedPageBreak/>
              <w:t xml:space="preserve">según su Email.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</w:t>
            </w:r>
            <w:r>
              <w:rPr>
                <w:rFonts w:ascii="Arial" w:hAnsi="Arial"/>
                <w:sz w:val="20"/>
              </w:rPr>
              <w:lastRenderedPageBreak/>
              <w:t xml:space="preserve">orden ascendente, según su </w:t>
            </w:r>
            <w:r>
              <w:t>Email</w:t>
            </w:r>
            <w:r>
              <w:rPr>
                <w:rFonts w:ascii="Arial" w:hAnsi="Arial"/>
                <w:sz w:val="20"/>
              </w:rPr>
              <w:t>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</w:pPr>
            <w:r>
              <w:t>Contar con profesores cargados previamente.</w:t>
            </w:r>
          </w:p>
          <w:p w:rsidR="003F7223" w:rsidRDefault="003F7223" w:rsidP="00C50963">
            <w:pPr>
              <w:pStyle w:val="TableContents"/>
            </w:pPr>
            <w:r>
              <w:t xml:space="preserve">Los profesores se encuentran ordenados de forma ascendente, según su Email.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Email. </w:t>
            </w:r>
          </w:p>
          <w:p w:rsidR="003F7223" w:rsidRPr="00251E2A" w:rsidRDefault="003F722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orden descendente, según su </w:t>
            </w:r>
            <w:r>
              <w:t>Email</w:t>
            </w:r>
            <w:r>
              <w:rPr>
                <w:rFonts w:ascii="Arial" w:hAnsi="Arial"/>
                <w:sz w:val="20"/>
              </w:rPr>
              <w:t>.</w:t>
            </w:r>
          </w:p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F7223" w:rsidRPr="00251E2A" w:rsidRDefault="003F722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Email.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F722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F7223" w:rsidRDefault="003F722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F7223" w:rsidRDefault="003F7223" w:rsidP="003F7223">
      <w:pPr>
        <w:rPr>
          <w:b/>
          <w:sz w:val="24"/>
          <w:szCs w:val="24"/>
          <w:lang w:val="es-AR"/>
        </w:rPr>
      </w:pPr>
    </w:p>
    <w:p w:rsidR="003F7223" w:rsidRP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F7223" w:rsidRDefault="003F7223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29" w:name="_Toc18052321"/>
      <w:r>
        <w:lastRenderedPageBreak/>
        <w:t>Caso de Prueba P010</w:t>
      </w:r>
      <w:bookmarkEnd w:id="29"/>
    </w:p>
    <w:p w:rsidR="00F30EEA" w:rsidRDefault="00F30EEA" w:rsidP="00F30EEA">
      <w:r>
        <w:t>Correspondiente al Alta de Profesor.</w:t>
      </w:r>
    </w:p>
    <w:p w:rsidR="00F30EEA" w:rsidRPr="00664D4B" w:rsidRDefault="00F30EEA" w:rsidP="00F30EEA">
      <w:pPr>
        <w:pStyle w:val="PSI-Ttulo3"/>
      </w:pPr>
      <w:bookmarkStart w:id="30" w:name="_Toc18052322"/>
      <w:r w:rsidRPr="00664D4B">
        <w:t>Descripción</w:t>
      </w:r>
      <w:bookmarkEnd w:id="30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dar de alta un profesor.</w:t>
      </w:r>
    </w:p>
    <w:p w:rsidR="00F30EEA" w:rsidRPr="00664D4B" w:rsidRDefault="00F30EEA" w:rsidP="00F30EEA">
      <w:pPr>
        <w:pStyle w:val="PSI-Ttulo3"/>
      </w:pPr>
      <w:bookmarkStart w:id="31" w:name="_Toc18052323"/>
      <w:r w:rsidRPr="00664D4B">
        <w:t>Evaluación de la Prueba</w:t>
      </w:r>
      <w:bookmarkEnd w:id="31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Visualizar de forma correcta la escritura del texto mostrado en la pantalla (Sin la presencia de errores ortográficos y la correcta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correcta representación </w:t>
            </w:r>
            <w:r>
              <w:rPr>
                <w:rFonts w:ascii="Arial" w:hAnsi="Arial"/>
                <w:sz w:val="20"/>
              </w:rPr>
              <w:lastRenderedPageBreak/>
              <w:t>de símbolos especiales).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D608F5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30EEA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32" w:name="_Toc18052324"/>
      <w:r>
        <w:t>Caso de Prueba P011</w:t>
      </w:r>
      <w:bookmarkEnd w:id="32"/>
    </w:p>
    <w:p w:rsidR="00F30EEA" w:rsidRDefault="00F30EEA" w:rsidP="00F30EEA">
      <w:r>
        <w:t>Correspondiente al Alta de Profesor</w:t>
      </w:r>
    </w:p>
    <w:p w:rsidR="00F30EEA" w:rsidRPr="00664D4B" w:rsidRDefault="00F30EEA" w:rsidP="00F30EEA">
      <w:pPr>
        <w:pStyle w:val="PSI-Ttulo3"/>
      </w:pPr>
      <w:bookmarkStart w:id="33" w:name="_Toc18052325"/>
      <w:r w:rsidRPr="00664D4B">
        <w:t>Descripción</w:t>
      </w:r>
      <w:bookmarkEnd w:id="3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"Nuevo Profesor" al ser clickeado, permita completar los datos de un Profesor. </w:t>
      </w:r>
    </w:p>
    <w:p w:rsidR="00F30EEA" w:rsidRPr="00664D4B" w:rsidRDefault="00F30EEA" w:rsidP="00F30EEA">
      <w:pPr>
        <w:pStyle w:val="PSI-Ttulo3"/>
      </w:pPr>
      <w:bookmarkStart w:id="34" w:name="_Toc18052326"/>
      <w:r w:rsidRPr="00664D4B">
        <w:t>Evaluación de la Prueba</w:t>
      </w:r>
      <w:bookmarkEnd w:id="3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</w:t>
                  </w:r>
                  <w:r w:rsidRPr="00251E2A">
                    <w:rPr>
                      <w:lang w:val="es-AR"/>
                    </w:rP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los campos (Apellido, Nombre, DNI, Email, departamento) para completar los datos de un profesor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(Apellido, Nombre, DNI, Email, departamento) para completar los datos de un profesor a dar de alta.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"Nuevo Profesor", este me permita completar los datos de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35" w:name="_Toc18052327"/>
      <w:r>
        <w:t>Caso de Prueba P012</w:t>
      </w:r>
      <w:bookmarkEnd w:id="35"/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36" w:name="_Toc18052328"/>
      <w:r w:rsidRPr="00664D4B">
        <w:t>Descripción</w:t>
      </w:r>
      <w:bookmarkEnd w:id="36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"Apellido" acepta/ rechaza ciertos apellidos ingresados por el usuario para un determinado profesor. </w:t>
      </w:r>
    </w:p>
    <w:p w:rsidR="00F30EEA" w:rsidRPr="00664D4B" w:rsidRDefault="00F30EEA" w:rsidP="00F30EEA">
      <w:pPr>
        <w:pStyle w:val="PSI-Ttulo3"/>
      </w:pPr>
      <w:bookmarkStart w:id="37" w:name="_Toc18052329"/>
      <w:r w:rsidRPr="00664D4B">
        <w:t>Evaluación de la Prueba</w:t>
      </w:r>
      <w:bookmarkEnd w:id="37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El profesor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Cadena con mayuscula </w:t>
            </w:r>
            <w:r>
              <w:rPr>
                <w:rFonts w:ascii="Arial" w:hAnsi="Arial"/>
                <w:sz w:val="20"/>
              </w:rPr>
              <w:lastRenderedPageBreak/>
              <w:t>inicial: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 xml:space="preserve">Mensaje de confirmacion exitoso. Dar de alta el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confirmacion: operacion realizada con </w:t>
            </w:r>
            <w:r>
              <w:rPr>
                <w:rFonts w:ascii="Arial" w:hAnsi="Arial"/>
                <w:sz w:val="20"/>
              </w:rPr>
              <w:lastRenderedPageBreak/>
              <w:t>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sin mayuscula inicial: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minuscula, pero deberiamos poder transformar la primera letra a mayuscula y dar de alta al profesor.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Se debería admitir la cadena con la mayúscula, pero deberiamos poder transformar todas las letras a minúscula y dar de alta al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apellido válido, este es aceptado. Y además será exitoso si al ingresar un apellido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34298A" w:rsidRDefault="0034298A" w:rsidP="00F30EEA">
      <w:pPr>
        <w:pStyle w:val="PSI-Ttulo2"/>
      </w:pPr>
    </w:p>
    <w:p w:rsidR="0034298A" w:rsidRDefault="0034298A" w:rsidP="00F30EEA">
      <w:pPr>
        <w:pStyle w:val="PSI-Ttulo2"/>
      </w:pPr>
    </w:p>
    <w:p w:rsidR="0034298A" w:rsidRDefault="0034298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38" w:name="_Toc18052330"/>
      <w:r>
        <w:t>Caso de Prueba P013</w:t>
      </w:r>
      <w:bookmarkEnd w:id="38"/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39" w:name="_Toc18052331"/>
      <w:r w:rsidRPr="00664D4B">
        <w:t>Descripción</w:t>
      </w:r>
      <w:bookmarkEnd w:id="39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"Nombre" acepta/ rechaza ciertos nombres ingresados por el usuario para un determinado profesor. </w:t>
      </w:r>
    </w:p>
    <w:p w:rsidR="00F30EEA" w:rsidRPr="00664D4B" w:rsidRDefault="00F30EEA" w:rsidP="00F30EEA">
      <w:pPr>
        <w:pStyle w:val="PSI-Ttulo3"/>
      </w:pPr>
      <w:bookmarkStart w:id="40" w:name="_Toc18052332"/>
      <w:r w:rsidRPr="00664D4B">
        <w:t>Evaluación de la Prueba</w:t>
      </w:r>
      <w:bookmarkEnd w:id="40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El profesor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El profesor fue </w:t>
            </w:r>
            <w:r>
              <w:rPr>
                <w:rFonts w:ascii="Arial" w:hAnsi="Arial"/>
                <w:sz w:val="20"/>
              </w:rPr>
              <w:lastRenderedPageBreak/>
              <w:t>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con mayuscula inicial: 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sin mayuscula inicial: 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minuscula, pero deberiamos poder transformar la primera letra a mayuscula y dar de alta al profesor.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</w:t>
            </w:r>
            <w:r>
              <w:rPr>
                <w:rFonts w:ascii="Arial" w:hAnsi="Arial"/>
                <w:sz w:val="20"/>
              </w:rPr>
              <w:lastRenderedPageBreak/>
              <w:t>admitir la cadena con la mayúscula, pero deberiamos poder transformar todas las letras a minúscula y dar de alta al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nombre válido, este es aceptado. Y además será exitoso si al ingresar un nombre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41" w:name="_Toc18052333"/>
      <w:r>
        <w:t>Caso de Prueba P014</w:t>
      </w:r>
      <w:bookmarkEnd w:id="41"/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42" w:name="_Toc18052334"/>
      <w:r w:rsidRPr="00664D4B">
        <w:t>Descripción</w:t>
      </w:r>
      <w:bookmarkEnd w:id="42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"DNI" acepta/ rechaza ciertos DNI ingresados por el usuario para un determinado profesor. </w:t>
      </w:r>
    </w:p>
    <w:p w:rsidR="00F30EEA" w:rsidRPr="00664D4B" w:rsidRDefault="00F30EEA" w:rsidP="00F30EEA">
      <w:pPr>
        <w:pStyle w:val="PSI-Ttulo3"/>
      </w:pPr>
      <w:bookmarkStart w:id="43" w:name="_Toc18052335"/>
      <w:r w:rsidRPr="00664D4B">
        <w:t>Evaluación de la Prueba</w:t>
      </w:r>
      <w:bookmarkEnd w:id="4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"El valor debe ser superior o igual a 5000000". El profesor no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Permite escribir el carácter e porque e = 2,71.....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"Debe introducir un numero". El </w:t>
            </w:r>
            <w:r>
              <w:rPr>
                <w:rFonts w:ascii="Arial" w:hAnsi="Arial"/>
                <w:sz w:val="20"/>
              </w:rPr>
              <w:lastRenderedPageBreak/>
              <w:t>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puntos: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35.147.123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 con comas: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35,147,123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sin comas ni puntos: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35147123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inferior o igual a 40000000".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39999999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repetido: 18732763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validador. El profesor no fue dado de alta.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DNI válido, este es aceptado. Y además será exitoso si al ingresar un DNI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___08/05/2019___</w:t>
            </w:r>
          </w:p>
        </w:tc>
      </w:tr>
    </w:tbl>
    <w:p w:rsidR="00F30EEA" w:rsidRPr="004B6BB4" w:rsidRDefault="00F30EEA" w:rsidP="00F30EEA"/>
    <w:p w:rsidR="00F30EEA" w:rsidRDefault="00F30EEA" w:rsidP="00F30EEA"/>
    <w:p w:rsidR="00F30EEA" w:rsidRDefault="00F30EEA" w:rsidP="00F30EEA"/>
    <w:p w:rsidR="0034298A" w:rsidRDefault="0034298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44" w:name="_Toc18052336"/>
      <w:r>
        <w:t>Caso de Prueba P015</w:t>
      </w:r>
      <w:bookmarkEnd w:id="44"/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45" w:name="_Toc18052337"/>
      <w:r w:rsidRPr="00664D4B">
        <w:t>Descripción</w:t>
      </w:r>
      <w:bookmarkEnd w:id="45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"Email" acepta/ rechaza ciertos Emails ingresados por el usuario para un determinado profesor. </w:t>
      </w:r>
    </w:p>
    <w:p w:rsidR="00F30EEA" w:rsidRPr="00664D4B" w:rsidRDefault="00F30EEA" w:rsidP="00F30EEA">
      <w:pPr>
        <w:pStyle w:val="PSI-Ttulo3"/>
      </w:pPr>
      <w:bookmarkStart w:id="46" w:name="_Toc18052338"/>
      <w:r w:rsidRPr="00664D4B">
        <w:t>Evaluación de la Prueba</w:t>
      </w:r>
      <w:bookmarkEnd w:id="46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direccion de correo electronico. La direccion "1" no incluye el signo @". El profesor no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"a"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direccion de correo electronico. La direccion "a1" no incluye el signo @". El profesor no fue </w:t>
            </w:r>
            <w:r>
              <w:rPr>
                <w:rFonts w:ascii="Arial" w:hAnsi="Arial"/>
                <w:sz w:val="20"/>
              </w:rPr>
              <w:lastRenderedPageBreak/>
              <w:t>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"*Hola12"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"-1"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"+"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"1+1"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"*" no incluye el signo @".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A._-1a@A.1-a.ar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1a_-.a@1-a1.com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_a1.as-@a.A-12.com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empieza con _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-a1.as@a.A-12.com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empieza con -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.a1.as@aA-12.com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empieza con 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A_1a:0@aA-12.com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"El texto seguido del signo @ no debe incluir el simbolo :". El profesor no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A_1a/0@aA-12.com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el nombre de usuario contiene el simbolo /.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a_1-a.1@1-12.a.com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Dar de alta el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confirmacion: operacion realizada con </w:t>
            </w:r>
            <w:r>
              <w:rPr>
                <w:rFonts w:ascii="Arial" w:hAnsi="Arial"/>
                <w:sz w:val="20"/>
              </w:rPr>
              <w:lastRenderedPageBreak/>
              <w:t>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a_1-a.1@.aa1.a.com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posicion incorrecta en la direccion .aa1.a.com".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el dominio no es valido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el dominio no es valido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"Incluye un signo @ en la direccion de correo electronico. La direccion </w:t>
            </w:r>
            <w:r>
              <w:rPr>
                <w:rFonts w:ascii="Arial" w:hAnsi="Arial"/>
                <w:sz w:val="20"/>
              </w:rPr>
              <w:lastRenderedPageBreak/>
              <w:t>a_1-a.1aA-12.com no incluye el signo @</w:t>
            </w:r>
            <w:r>
              <w:rPr>
                <w:rFonts w:ascii="Arial" w:hAnsi="Arial"/>
                <w:sz w:val="20"/>
                <w:lang w:val="es-AR"/>
              </w:rPr>
              <w:t>"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falta el punto que separa el servidor del dominio.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empieza con _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esta mal, </w:t>
            </w:r>
            <w:r>
              <w:rPr>
                <w:rFonts w:ascii="Arial" w:hAnsi="Arial"/>
                <w:sz w:val="20"/>
              </w:rPr>
              <w:lastRenderedPageBreak/>
              <w:t>porque empieza con -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empieza con 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alberto:gomez@gmail.com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"El texto seguido del signo @ no debe incluir el simbolo :". El profesor no fue dado de alta.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alberto/gomez@gmail.com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esta mal, porque el nombre de usuario contiene el simbolo /.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alberto_gomez@_gmail.com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alberto_gomez@.gmail.com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posicion incorrecta en la direccion .gmail.com".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alberto_gomez@gm_ail.com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el dominio no es valido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el dominio no es valido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"Incluye un signo @ en la direccion de correo electronico. La direccion </w:t>
            </w:r>
            <w:r>
              <w:rPr>
                <w:rFonts w:ascii="Arial" w:hAnsi="Arial"/>
                <w:sz w:val="20"/>
              </w:rPr>
              <w:t>alberto_gomezgmail.com no incluye el signo @</w:t>
            </w:r>
            <w:r>
              <w:rPr>
                <w:rFonts w:ascii="Arial" w:hAnsi="Arial"/>
                <w:sz w:val="20"/>
                <w:lang w:val="es-AR"/>
              </w:rPr>
              <w:t>"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esta mal, porque falta el punto que separa el servidor del dominio.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6A5953" w:rsidRDefault="00F30EEA" w:rsidP="00C50963">
            <w:pPr>
              <w:pStyle w:val="TableContents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Arial" w:hAnsi="Arial"/>
                <w:sz w:val="20"/>
              </w:rPr>
              <w:t>Email repetido: jclimis@gmail.com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6A5953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Email válido, este es aceptado. Y además será exitoso si al ingresar un Email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Pr="004B6BB4" w:rsidRDefault="00F30EEA" w:rsidP="00F30EEA"/>
    <w:p w:rsidR="00F30EEA" w:rsidRDefault="00F30EEA" w:rsidP="00F30EEA"/>
    <w:p w:rsidR="00F30EEA" w:rsidRPr="004D5405" w:rsidRDefault="00F30EEA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47" w:name="_Toc18052339"/>
      <w:r>
        <w:t xml:space="preserve">Caso </w:t>
      </w:r>
      <w:r w:rsidR="0060450F">
        <w:t>de Prueba P016</w:t>
      </w:r>
      <w:bookmarkEnd w:id="47"/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48" w:name="_Toc18052340"/>
      <w:r w:rsidRPr="00664D4B">
        <w:t>Descripción</w:t>
      </w:r>
      <w:bookmarkEnd w:id="48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la barra desplegable "Departamento" se despliega, muestra la información (departamentos) y permite al usuario seleccionar un departamento para un determinado profesor correctamente.  </w:t>
      </w:r>
    </w:p>
    <w:p w:rsidR="00F30EEA" w:rsidRPr="00664D4B" w:rsidRDefault="00F30EEA" w:rsidP="00F30EEA">
      <w:pPr>
        <w:pStyle w:val="PSI-Ttulo3"/>
      </w:pPr>
      <w:bookmarkStart w:id="49" w:name="_Toc18052341"/>
      <w:r w:rsidRPr="00664D4B">
        <w:t>Evaluación de la Prueba</w:t>
      </w:r>
      <w:bookmarkEnd w:id="49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F76CAD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</w:t>
            </w:r>
            <w:r>
              <w:lastRenderedPageBreak/>
              <w:t xml:space="preserve">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Desplegar ítems de la lista </w:t>
            </w:r>
            <w:r>
              <w:rPr>
                <w:rFonts w:ascii="Arial" w:hAnsi="Arial"/>
                <w:sz w:val="20"/>
              </w:rPr>
              <w:lastRenderedPageBreak/>
              <w:t>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lang w:val="es-AR"/>
              </w:rPr>
              <w:lastRenderedPageBreak/>
              <w:t xml:space="preserve">correcto desplegamiento </w:t>
            </w:r>
            <w:r w:rsidRPr="00251E2A">
              <w:rPr>
                <w:lang w:val="es-AR"/>
              </w:rPr>
              <w:lastRenderedPageBreak/>
              <w:t>de los ítems (departamentos)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Ítems de la lista desplegados </w:t>
            </w:r>
            <w:r>
              <w:rPr>
                <w:rFonts w:ascii="Arial" w:hAnsi="Arial"/>
                <w:sz w:val="20"/>
              </w:rPr>
              <w:lastRenderedPageBreak/>
              <w:t xml:space="preserve">correctamente.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se despliega, muestra la información (departamentos) y permite al usuario seleccionar un departamento para un determinado profesor correctamente. 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/>
    <w:p w:rsidR="00F30EEA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50" w:name="_Toc18052342"/>
      <w:r>
        <w:t>Caso de Prueba P017</w:t>
      </w:r>
      <w:bookmarkEnd w:id="50"/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51" w:name="_Toc18052343"/>
      <w:r w:rsidRPr="00664D4B">
        <w:t>Descripción</w:t>
      </w:r>
      <w:bookmarkEnd w:id="51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"Confirmar" al ser clickeado, de de alta un profesor. </w:t>
      </w:r>
    </w:p>
    <w:p w:rsidR="00F30EEA" w:rsidRPr="00664D4B" w:rsidRDefault="00F30EEA" w:rsidP="00F30EEA">
      <w:pPr>
        <w:pStyle w:val="PSI-Ttulo3"/>
      </w:pPr>
      <w:bookmarkStart w:id="52" w:name="_Toc18052344"/>
      <w:r w:rsidRPr="00664D4B">
        <w:t>Evaluación de la Prueba</w:t>
      </w:r>
      <w:bookmarkEnd w:id="52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un mensaje de confirmación. Dar de alta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 dado de alta un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"Confirmar", este de de alta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53" w:name="_Toc18052345"/>
      <w:r>
        <w:t>Caso de Prueba P018</w:t>
      </w:r>
      <w:bookmarkEnd w:id="53"/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54" w:name="_Toc18052346"/>
      <w:r w:rsidRPr="00664D4B">
        <w:t>Descripción</w:t>
      </w:r>
      <w:bookmarkEnd w:id="5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"Cancelar" al ser clickeado, cancele la operación y no de de alta un profesor. Además se debe regresar a la pantalla anterior (Profesores). </w:t>
      </w:r>
    </w:p>
    <w:p w:rsidR="00F30EEA" w:rsidRPr="00664D4B" w:rsidRDefault="00F30EEA" w:rsidP="00F30EEA">
      <w:pPr>
        <w:pStyle w:val="PSI-Ttulo3"/>
      </w:pPr>
      <w:bookmarkStart w:id="55" w:name="_Toc18052347"/>
      <w:r w:rsidRPr="00664D4B">
        <w:t>Evaluación de la Prueba</w:t>
      </w:r>
      <w:bookmarkEnd w:id="55"/>
      <w:r w:rsidRPr="00664D4B">
        <w:t xml:space="preserve"> </w:t>
      </w:r>
    </w:p>
    <w:p w:rsidR="00F30EEA" w:rsidRDefault="00F30EEA" w:rsidP="00F30EEA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AE5245" w:rsidRPr="00251E2A">
              <w:rPr>
                <w:lang w:val="es-AR"/>
              </w:rPr>
              <w:t>1</w:t>
            </w:r>
            <w:r w:rsidR="0060450F" w:rsidRPr="00251E2A">
              <w:rPr>
                <w:lang w:val="es-AR"/>
              </w:rP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Cancelar la operacion y no dar de alta un profesor. Regresar a la pantalla anterior </w:t>
            </w:r>
            <w:r w:rsidRPr="00251E2A">
              <w:rPr>
                <w:lang w:val="es-AR"/>
              </w:rPr>
              <w:t>(Profesores)</w:t>
            </w:r>
            <w:r w:rsidRPr="00251E2A">
              <w:rPr>
                <w:rFonts w:ascii="Arial" w:hAnsi="Arial"/>
                <w:sz w:val="20"/>
                <w:lang w:val="es-AR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C50963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"Cancelar", este cancela la operación y no da de alta un profesor. </w:t>
            </w:r>
            <w:r>
              <w:t>Además se debe regresar a la pantalla anterior (Profesores).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pStyle w:val="PSI-Ttulo2"/>
      </w:pPr>
    </w:p>
    <w:p w:rsidR="0034298A" w:rsidRDefault="0034298A" w:rsidP="00F30EEA">
      <w:pPr>
        <w:pStyle w:val="PSI-Ttulo2"/>
      </w:pPr>
    </w:p>
    <w:p w:rsidR="0034298A" w:rsidRDefault="0034298A" w:rsidP="00F30EEA">
      <w:pPr>
        <w:pStyle w:val="PSI-Ttulo2"/>
      </w:pPr>
    </w:p>
    <w:p w:rsidR="0034298A" w:rsidRDefault="0034298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56" w:name="_Toc18052348"/>
      <w:r>
        <w:t>Caso de Prueba P019</w:t>
      </w:r>
      <w:bookmarkEnd w:id="56"/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57" w:name="_Toc18052349"/>
      <w:r w:rsidRPr="00664D4B">
        <w:t>Descripción</w:t>
      </w:r>
      <w:bookmarkEnd w:id="57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F30EEA" w:rsidRPr="00664D4B" w:rsidRDefault="00F30EEA" w:rsidP="00F30EEA">
      <w:pPr>
        <w:pStyle w:val="PSI-Ttulo3"/>
      </w:pPr>
      <w:bookmarkStart w:id="58" w:name="_Toc18052350"/>
      <w:r w:rsidRPr="00664D4B">
        <w:t>Evaluación de la Prueba</w:t>
      </w:r>
      <w:bookmarkEnd w:id="58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AE5245" w:rsidRPr="00251E2A">
              <w:rPr>
                <w:lang w:val="es-AR"/>
              </w:rPr>
              <w:t>1</w:t>
            </w:r>
            <w:r w:rsidR="0060450F" w:rsidRPr="00251E2A">
              <w:rPr>
                <w:lang w:val="es-AR"/>
              </w:rP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251E2A">
              <w:rPr>
                <w:lang w:val="es-AR"/>
              </w:rPr>
              <w:t>Profesores</w:t>
            </w:r>
            <w:r w:rsidRPr="00251E2A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>el botón "Salir", este regresa a la pantalla anterior (Profesores).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59" w:name="_Toc18052351"/>
      <w:r>
        <w:t>Caso de Prueba P020</w:t>
      </w:r>
      <w:bookmarkEnd w:id="59"/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bookmarkStart w:id="60" w:name="_Toc18052352"/>
      <w:r w:rsidRPr="00664D4B">
        <w:t>Descripción</w:t>
      </w:r>
      <w:bookmarkEnd w:id="60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dar de baja un profesor.</w:t>
      </w:r>
    </w:p>
    <w:p w:rsidR="00F30EEA" w:rsidRPr="00664D4B" w:rsidRDefault="00F30EEA" w:rsidP="00F30EEA">
      <w:pPr>
        <w:pStyle w:val="PSI-Ttulo3"/>
      </w:pPr>
      <w:bookmarkStart w:id="61" w:name="_Toc18052353"/>
      <w:r w:rsidRPr="00664D4B">
        <w:t>Evaluación de la Prueba</w:t>
      </w:r>
      <w:bookmarkEnd w:id="61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Pérez Martín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Mariño Oscar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 al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observó un error en la ortografía. La forma en la que la Base de Datos retorna los caracteres especiales no es correcta a la hora de eliminar un profesor. 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 decir, no reconoce el caracter especial acento y virgulilla.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F30EEA" w:rsidRPr="00D608F5" w:rsidRDefault="00F30EEA" w:rsidP="00F30EEA"/>
    <w:p w:rsidR="00F30EEA" w:rsidRDefault="00F30EEA" w:rsidP="00F30EEA">
      <w:pPr>
        <w:rPr>
          <w:lang w:val="es-VE"/>
        </w:rPr>
      </w:pPr>
    </w:p>
    <w:p w:rsidR="0034298A" w:rsidRDefault="0034298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62" w:name="_Toc18052354"/>
      <w:r>
        <w:t>Caso de Prueba P021</w:t>
      </w:r>
      <w:bookmarkEnd w:id="62"/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bookmarkStart w:id="63" w:name="_Toc18052355"/>
      <w:r w:rsidRPr="00664D4B">
        <w:t>Descripción</w:t>
      </w:r>
      <w:bookmarkEnd w:id="6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"Eliminar" al ser clickeado, permita visualizar dos botones (Si, deseo eliminar y NO (salir de esta pantalla)) para dar de baja un profesor. </w:t>
      </w:r>
    </w:p>
    <w:p w:rsidR="00F30EEA" w:rsidRPr="00664D4B" w:rsidRDefault="00F30EEA" w:rsidP="00F30EEA">
      <w:pPr>
        <w:pStyle w:val="PSI-Ttulo3"/>
      </w:pPr>
      <w:bookmarkStart w:id="64" w:name="_Toc18052356"/>
      <w:r w:rsidRPr="00664D4B">
        <w:t>Evaluación de la Prueba</w:t>
      </w:r>
      <w:bookmarkEnd w:id="6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Visualizar los botones </w:t>
            </w:r>
            <w:r w:rsidRPr="00251E2A">
              <w:rPr>
                <w:lang w:val="es-AR"/>
              </w:rPr>
              <w:t>(Si, deseo eliminar y NO (salir de esta pantalla)) para eliminar o de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profesor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>el botón "Eliminar", este me permite visualizar dos botones (Si, deseo eliminar y NO (salir de esta pantalla)) para dar de baja un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F30EEA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65" w:name="_Toc18052357"/>
      <w:r>
        <w:lastRenderedPageBreak/>
        <w:t>Caso de Prue</w:t>
      </w:r>
      <w:r w:rsidR="0060450F">
        <w:t>ba P022</w:t>
      </w:r>
      <w:bookmarkEnd w:id="65"/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bookmarkStart w:id="66" w:name="_Toc18052358"/>
      <w:r w:rsidRPr="00664D4B">
        <w:t>Descripción</w:t>
      </w:r>
      <w:bookmarkEnd w:id="66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"Si, deseo eliminar" al ser clickeado, permita visualizar un mensaje de confirmación exitosa y dar de baja un profesor. </w:t>
      </w:r>
    </w:p>
    <w:p w:rsidR="00F30EEA" w:rsidRPr="00664D4B" w:rsidRDefault="00F30EEA" w:rsidP="00F30EEA">
      <w:pPr>
        <w:pStyle w:val="PSI-Ttulo3"/>
      </w:pPr>
      <w:bookmarkStart w:id="67" w:name="_Toc18052359"/>
      <w:r w:rsidRPr="00664D4B">
        <w:t>Evaluación de la Prueba</w:t>
      </w:r>
      <w:bookmarkEnd w:id="67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Visualizar </w:t>
            </w:r>
            <w:r w:rsidRPr="00251E2A">
              <w:rPr>
                <w:lang w:val="es-AR"/>
              </w:rPr>
              <w:t>un mensaje de confirmacion exitosa y eliminar /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 exitosa y correcta eliminacion de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>el botón "Si, deseo eliminar", este me permite permita visualizar un mensaje de confirmación exitosa y dar de baja un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_____08/05/2019_____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AC2BC9" w:rsidRDefault="00F30EEA" w:rsidP="00F30EEA">
      <w:pPr>
        <w:rPr>
          <w:lang w:val="es-VE"/>
        </w:rPr>
      </w:pPr>
    </w:p>
    <w:p w:rsidR="00F30EEA" w:rsidRPr="00017135" w:rsidRDefault="00F30EEA" w:rsidP="00F30EEA">
      <w:pPr>
        <w:pStyle w:val="PSI-Ttulo3"/>
        <w:rPr>
          <w:lang w:val="es-VE"/>
        </w:rPr>
      </w:pPr>
    </w:p>
    <w:p w:rsidR="00F30EEA" w:rsidRDefault="00F30EEA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68" w:name="_Toc18052360"/>
      <w:r>
        <w:t>Caso de Prueba P023</w:t>
      </w:r>
      <w:bookmarkEnd w:id="68"/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bookmarkStart w:id="69" w:name="_Toc18052361"/>
      <w:r w:rsidRPr="00664D4B">
        <w:t>Descripción</w:t>
      </w:r>
      <w:bookmarkEnd w:id="69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"No (Salir de esta pantalla)" al ser clickeado, permita regresar a la pantalla anterior (Profesores) y no dar de baja un profesor. </w:t>
      </w:r>
    </w:p>
    <w:p w:rsidR="00F30EEA" w:rsidRPr="00664D4B" w:rsidRDefault="00F30EEA" w:rsidP="00F30EEA">
      <w:pPr>
        <w:pStyle w:val="PSI-Ttulo3"/>
      </w:pPr>
      <w:bookmarkStart w:id="70" w:name="_Toc18052362"/>
      <w:r w:rsidRPr="00664D4B">
        <w:t>Evaluación de la Prueba</w:t>
      </w:r>
      <w:bookmarkEnd w:id="70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</w:t>
                  </w:r>
                  <w:r w:rsidRPr="00251E2A">
                    <w:rPr>
                      <w:lang w:val="es-AR"/>
                    </w:rP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251E2A">
              <w:rPr>
                <w:lang w:val="es-AR"/>
              </w:rPr>
              <w:t>Profesores</w:t>
            </w:r>
            <w:r w:rsidRPr="00251E2A">
              <w:rPr>
                <w:rFonts w:ascii="Arial" w:hAnsi="Arial"/>
                <w:sz w:val="20"/>
                <w:lang w:val="es-AR"/>
              </w:rPr>
              <w:t>) y no eliminar / dar de baja de un profesor</w:t>
            </w:r>
            <w:r w:rsidRPr="00251E2A">
              <w:rPr>
                <w:lang w:val="es-AR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 xml:space="preserve">) y no se ha eliminado un profesor.  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"No (Salir de esta pantalla)" este permita regresar a la pantalla anterior (Profesores) y no dar de baja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71" w:name="_Toc18052363"/>
      <w:r>
        <w:t>Caso de Prueba P024</w:t>
      </w:r>
      <w:bookmarkEnd w:id="71"/>
    </w:p>
    <w:p w:rsidR="00F30EEA" w:rsidRDefault="00F30EEA" w:rsidP="00F30EEA">
      <w:r>
        <w:t>Correspondiente a la Baja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72" w:name="_Toc18052364"/>
      <w:r w:rsidRPr="00664D4B">
        <w:t>Descripción</w:t>
      </w:r>
      <w:bookmarkEnd w:id="72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F30EEA" w:rsidRPr="00664D4B" w:rsidRDefault="00F30EEA" w:rsidP="00F30EEA">
      <w:pPr>
        <w:pStyle w:val="PSI-Ttulo3"/>
      </w:pPr>
      <w:bookmarkStart w:id="73" w:name="_Toc18052365"/>
      <w:r w:rsidRPr="00664D4B">
        <w:t>Evaluación de la Prueba</w:t>
      </w:r>
      <w:bookmarkEnd w:id="7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251E2A">
              <w:rPr>
                <w:lang w:val="es-AR"/>
              </w:rPr>
              <w:t>Profesores</w:t>
            </w:r>
            <w:r w:rsidRPr="00251E2A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>el botón "Salir", este regresa a la pantalla anterior (Profesores).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74" w:name="_Toc18052366"/>
      <w:r>
        <w:t>Caso de Prueba P025</w:t>
      </w:r>
      <w:bookmarkEnd w:id="74"/>
    </w:p>
    <w:p w:rsidR="00F30EEA" w:rsidRDefault="00F30EEA" w:rsidP="00F30EEA">
      <w:r>
        <w:t>Correspondiente a la Modificación de Profesor.</w:t>
      </w:r>
    </w:p>
    <w:p w:rsidR="00F30EEA" w:rsidRPr="00664D4B" w:rsidRDefault="00F30EEA" w:rsidP="00F30EEA">
      <w:pPr>
        <w:pStyle w:val="PSI-Ttulo3"/>
      </w:pPr>
      <w:bookmarkStart w:id="75" w:name="_Toc18052367"/>
      <w:r w:rsidRPr="00664D4B">
        <w:t>Descripción</w:t>
      </w:r>
      <w:bookmarkEnd w:id="75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Modificar un Profesor.</w:t>
      </w:r>
    </w:p>
    <w:p w:rsidR="00F30EEA" w:rsidRPr="00664D4B" w:rsidRDefault="00F30EEA" w:rsidP="00F30EEA">
      <w:pPr>
        <w:pStyle w:val="PSI-Ttulo3"/>
      </w:pPr>
      <w:bookmarkStart w:id="76" w:name="_Toc18052368"/>
      <w:r w:rsidRPr="00664D4B">
        <w:t>Evaluación de la Prueba</w:t>
      </w:r>
      <w:bookmarkEnd w:id="76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 al modificar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77" w:name="_Toc18052369"/>
      <w:r>
        <w:lastRenderedPageBreak/>
        <w:t>Caso de Prueba P026</w:t>
      </w:r>
      <w:bookmarkEnd w:id="77"/>
    </w:p>
    <w:p w:rsidR="00F30EEA" w:rsidRDefault="00F30EEA" w:rsidP="00F30EEA">
      <w:r>
        <w:t>Correspondiente a la Modificación de Profesor</w:t>
      </w:r>
    </w:p>
    <w:p w:rsidR="00F30EEA" w:rsidRPr="00664D4B" w:rsidRDefault="00F30EEA" w:rsidP="00F30EEA">
      <w:pPr>
        <w:pStyle w:val="PSI-Ttulo3"/>
      </w:pPr>
      <w:bookmarkStart w:id="78" w:name="_Toc18052370"/>
      <w:r w:rsidRPr="00664D4B">
        <w:t>Descripción</w:t>
      </w:r>
      <w:bookmarkEnd w:id="78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"Modificar" al ser clickeado, permita modificar los datos de un profesor. </w:t>
      </w:r>
    </w:p>
    <w:p w:rsidR="00F30EEA" w:rsidRPr="00664D4B" w:rsidRDefault="00F30EEA" w:rsidP="00F30EEA">
      <w:pPr>
        <w:pStyle w:val="PSI-Ttulo3"/>
      </w:pPr>
      <w:bookmarkStart w:id="79" w:name="_Toc18052371"/>
      <w:r w:rsidRPr="00664D4B">
        <w:t>Evaluación de la Prueba</w:t>
      </w:r>
      <w:bookmarkEnd w:id="79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los campos (Apellido, Nombre, DNI, Email, Departamento) para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(Apellido, Nombre, DNI, Email, Departamento) para modificar los datos de un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"Modificar", este me permita modificar los datos de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BA5CD6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80" w:name="_Toc18052372"/>
      <w:r>
        <w:t>Caso de Prueba P027</w:t>
      </w:r>
      <w:bookmarkEnd w:id="80"/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81" w:name="_Toc18052373"/>
      <w:r w:rsidRPr="00664D4B">
        <w:t>Descripción</w:t>
      </w:r>
      <w:bookmarkEnd w:id="81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"Apellido" acepta/ rechaza ciertos apellidos ingresados por el usuario para modificar el apellido de determinado profesor.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 </w:t>
      </w:r>
    </w:p>
    <w:p w:rsidR="00F30EEA" w:rsidRPr="00664D4B" w:rsidRDefault="00F30EEA" w:rsidP="00F30EEA">
      <w:pPr>
        <w:pStyle w:val="PSI-Ttulo3"/>
      </w:pPr>
      <w:bookmarkStart w:id="82" w:name="_Toc18052374"/>
      <w:r w:rsidRPr="00664D4B">
        <w:t>Evaluación de la Prueba</w:t>
      </w:r>
      <w:bookmarkEnd w:id="82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validacion notificando el error. No se </w:t>
            </w:r>
            <w:r>
              <w:rPr>
                <w:rFonts w:ascii="Arial" w:hAnsi="Arial"/>
                <w:sz w:val="20"/>
              </w:rPr>
              <w:lastRenderedPageBreak/>
              <w:t>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Modificar el apellido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con mayuscula inicial: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Modificar el apellido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 sin mayuscula inicial: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notificando el error. No se ha modificado el apellido del profesor. ERROR: Se </w:t>
            </w:r>
            <w:r>
              <w:rPr>
                <w:rFonts w:ascii="Arial" w:hAnsi="Arial"/>
                <w:sz w:val="20"/>
              </w:rPr>
              <w:lastRenderedPageBreak/>
              <w:t xml:space="preserve">debería admitir la cadena con la minuscula, pero deberiamos poder transformar la primera letra a mayuscula y modificar el apellido del profesor.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Se debería admitir la cadena con la mayúscula, pero deberiamos poder transformar todas las letras a minúscula y modificar el apellido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apellido del profesor.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Directamente no podes modificar nada.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apellido válido, este es aceptado. Y además será exitoso si al ingresar un apellido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Default="00F30EEA" w:rsidP="00F30EEA"/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83" w:name="_Toc18052375"/>
      <w:r>
        <w:t xml:space="preserve">Caso de </w:t>
      </w:r>
      <w:r w:rsidR="0060450F">
        <w:t>Prueba P028</w:t>
      </w:r>
      <w:bookmarkEnd w:id="83"/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84" w:name="_Toc18052376"/>
      <w:r w:rsidRPr="00664D4B">
        <w:t>Descripción</w:t>
      </w:r>
      <w:bookmarkEnd w:id="8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"Nombre" acepta/ rechaza ciertos nombres ingresados por el usuario para modificar el nombre de determinado profesor.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 </w:t>
      </w:r>
    </w:p>
    <w:p w:rsidR="00F30EEA" w:rsidRPr="00664D4B" w:rsidRDefault="00F30EEA" w:rsidP="00F30EEA">
      <w:pPr>
        <w:pStyle w:val="PSI-Ttulo3"/>
      </w:pPr>
      <w:bookmarkStart w:id="85" w:name="_Toc18052377"/>
      <w:r w:rsidRPr="00664D4B">
        <w:lastRenderedPageBreak/>
        <w:t>Evaluación de la Prueba</w:t>
      </w:r>
      <w:bookmarkEnd w:id="85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AE5245" w:rsidRPr="00251E2A">
              <w:rPr>
                <w:lang w:val="es-AR"/>
              </w:rPr>
              <w:t>2</w:t>
            </w:r>
            <w:r w:rsidR="0060450F" w:rsidRPr="00251E2A">
              <w:rPr>
                <w:lang w:val="es-AR"/>
              </w:rP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validacion notificando el error. No se </w:t>
            </w:r>
            <w:r>
              <w:rPr>
                <w:rFonts w:ascii="Arial" w:hAnsi="Arial"/>
                <w:sz w:val="20"/>
              </w:rPr>
              <w:lastRenderedPageBreak/>
              <w:t>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Modificar el nombre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con mayuscula inicial: Martín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confirmacion exitoso. Modificar el nombre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sin mayuscula inicial: 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minuscula, pero deberiamos poder transformar la primera letra a mayuscula y modificar el nombre del profesor.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Se debería admitir la cadena con la mayúscula, pero deberiamos poder transformar todas las letras a minúscula y modificar el nombre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notificando el error. No se ha modificado el nombre del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nombre válido, este es aceptado. Y además será exitoso si al ingresar un nombre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Pr="008C2B7E" w:rsidRDefault="00F30EEA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86" w:name="_Toc18052378"/>
      <w:r>
        <w:t>Caso de Prueba P029</w:t>
      </w:r>
      <w:bookmarkEnd w:id="86"/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87" w:name="_Toc18052379"/>
      <w:r w:rsidRPr="00664D4B">
        <w:t>Descripción</w:t>
      </w:r>
      <w:bookmarkEnd w:id="87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"DNI" acepta/ rechaza ciertos DNI ingresados por el usuario para modificar el DNI de determinado profesor.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 </w:t>
      </w:r>
    </w:p>
    <w:p w:rsidR="00F30EEA" w:rsidRPr="00664D4B" w:rsidRDefault="00F30EEA" w:rsidP="00F30EEA">
      <w:pPr>
        <w:pStyle w:val="PSI-Ttulo3"/>
      </w:pPr>
      <w:bookmarkStart w:id="88" w:name="_Toc18052380"/>
      <w:r w:rsidRPr="00664D4B">
        <w:t>Evaluación de la Prueba</w:t>
      </w:r>
      <w:bookmarkEnd w:id="88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AE5245" w:rsidRPr="00251E2A">
              <w:rPr>
                <w:lang w:val="es-AR"/>
              </w:rPr>
              <w:t>2</w:t>
            </w:r>
            <w:r w:rsidR="0060450F" w:rsidRPr="00251E2A">
              <w:rPr>
                <w:lang w:val="es-AR"/>
              </w:rP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</w:t>
                  </w:r>
                  <w:r w:rsidRPr="00251E2A">
                    <w:rPr>
                      <w:lang w:val="es-AR"/>
                    </w:rP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Permite escribir el carácter e porque e = 2,71.....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validación que notifique el error. No modificar el DNI del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r>
              <w:rPr>
                <w:rFonts w:ascii="Arial" w:hAnsi="Arial"/>
                <w:sz w:val="20"/>
              </w:rPr>
              <w:lastRenderedPageBreak/>
              <w:t>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puntos: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35.147.123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comas: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35,147,123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Los campos de entrada Apellido, Nombre e </w:t>
            </w:r>
            <w:r>
              <w:lastRenderedPageBreak/>
              <w:t>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 sin comas ni puntos: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35147123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inferior o igual a 40000000".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DNI: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39999999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repetido: 18732763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validador. No se ha modificado el DNI del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DNI válido, este es aceptado. Y además será exitoso si al ingresar un DNI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C76FBB" w:rsidRDefault="00C76FBB" w:rsidP="00F30EEA"/>
    <w:p w:rsidR="00C76FBB" w:rsidRDefault="00C76FBB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89" w:name="_Toc18052381"/>
      <w:r>
        <w:t>Caso de Prueba P030</w:t>
      </w:r>
      <w:bookmarkEnd w:id="89"/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90" w:name="_Toc18052382"/>
      <w:r w:rsidRPr="00664D4B">
        <w:t>Descripción</w:t>
      </w:r>
      <w:bookmarkEnd w:id="90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"Email" acepta/ rechaza ciertos Email ingresados por el usuario para modificar el Email de determinado profesor.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 </w:t>
      </w:r>
    </w:p>
    <w:p w:rsidR="00F30EEA" w:rsidRPr="00664D4B" w:rsidRDefault="00F30EEA" w:rsidP="00F30EEA">
      <w:pPr>
        <w:pStyle w:val="PSI-Ttulo3"/>
      </w:pPr>
      <w:bookmarkStart w:id="91" w:name="_Toc18052383"/>
      <w:r w:rsidRPr="00664D4B">
        <w:t>Evaluación de la Prueba</w:t>
      </w:r>
      <w:bookmarkEnd w:id="91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30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direccion de correo electronico. La direccion "1" no incluye el signo @". El Email del profesor no fue modificado.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"a"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"a1"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"*Hola12"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"-1"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"+"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"1+1"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</w:t>
            </w:r>
            <w:r>
              <w:lastRenderedPageBreak/>
              <w:t>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"Incluye un signo @ en la </w:t>
            </w:r>
            <w:r>
              <w:rPr>
                <w:rFonts w:ascii="Arial" w:hAnsi="Arial"/>
                <w:sz w:val="20"/>
              </w:rPr>
              <w:lastRenderedPageBreak/>
              <w:t>direccion de correo electronico. La direccion "*" no incluye el signo @".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A._-1a@A.1-a.ar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1a_-.a@1-a1.com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_a1.as-@a.A-12.com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</w:t>
            </w:r>
            <w:r>
              <w:lastRenderedPageBreak/>
              <w:t>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-a1.as@a.A-12.com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.a1.as@aA-12.com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A_1a:0@aA-12.com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"El texto seguido del signo @ no debe incluir el simbolo :".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A_1a/0@aA-12.com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a_1-a.1@1-12.a.com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Apellido, </w:t>
            </w:r>
            <w:r>
              <w:lastRenderedPageBreak/>
              <w:t>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a_1-a.1@.aa1.a.com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posicion incorrecta en la direccion .aa1.a.com".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"Incluye un signo @ en la direccion de correo electronico. La direccion </w:t>
            </w:r>
            <w:r>
              <w:rPr>
                <w:rFonts w:ascii="Arial" w:hAnsi="Arial"/>
                <w:sz w:val="20"/>
              </w:rPr>
              <w:t>a_1-a.1aA-12.com no incluye el signo @</w:t>
            </w:r>
            <w:r>
              <w:rPr>
                <w:rFonts w:ascii="Arial" w:hAnsi="Arial"/>
                <w:sz w:val="20"/>
                <w:lang w:val="es-AR"/>
              </w:rPr>
              <w:t xml:space="preserve">". </w:t>
            </w:r>
            <w:r>
              <w:rPr>
                <w:rFonts w:ascii="Arial" w:hAnsi="Arial"/>
                <w:sz w:val="20"/>
              </w:rPr>
              <w:t>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a_1-a.1@aA-12com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F6100C">
              <w:rPr>
                <w:rFonts w:ascii="Arial" w:hAnsi="Arial"/>
                <w:sz w:val="20"/>
                <w:lang w:val="es-AR"/>
              </w:rPr>
              <w:lastRenderedPageBreak/>
              <w:t>3</w:t>
            </w:r>
            <w:r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confirmacion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.alberto_gomez@gmail.com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alberto:gomez@gmail.com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"El texto seguido del signo @ no debe incluir el simbolo :".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alberto/gomez@gmail.com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alberto_gomez@_gmail.com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alberto_gomez@.gmail.com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posicion incorrecta en la direccion .gmail.com".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alberto_gomez@gm_ail.com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"El texto detras del signo @ no debe incluir el simbolo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"Incluye un signo @ en la direccion de correo electronico. La direccion </w:t>
            </w:r>
            <w:r>
              <w:rPr>
                <w:rFonts w:ascii="Arial" w:hAnsi="Arial"/>
                <w:sz w:val="20"/>
              </w:rPr>
              <w:t>alberto_gomezgmail.com no incluye el signo @</w:t>
            </w:r>
            <w:r>
              <w:rPr>
                <w:rFonts w:ascii="Arial" w:hAnsi="Arial"/>
                <w:sz w:val="20"/>
                <w:lang w:val="es-AR"/>
              </w:rPr>
              <w:t xml:space="preserve">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6A5953" w:rsidRDefault="00F30EEA" w:rsidP="00C50963">
            <w:pPr>
              <w:pStyle w:val="TableContents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Arial" w:hAnsi="Arial"/>
                <w:sz w:val="20"/>
              </w:rPr>
              <w:t>Email repetido: jclimis@gmail.com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6A5953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notificando el error. No se ha modificado el Email del </w:t>
            </w:r>
            <w:r>
              <w:rPr>
                <w:rFonts w:ascii="Arial" w:hAnsi="Arial"/>
                <w:sz w:val="20"/>
              </w:rPr>
              <w:t>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>Será exitoso si al ingresar un Email válido, este es aceptado. Y además será exitoso si al ingresar un Email inválido este no es aceptado.</w:t>
            </w:r>
            <w:r w:rsidRPr="00251E2A">
              <w:rPr>
                <w:lang w:val="es-AR"/>
              </w:rPr>
              <w:t xml:space="preserve">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Default="00F30EEA" w:rsidP="00F30EEA"/>
    <w:p w:rsidR="00C76FBB" w:rsidRDefault="00C76FBB" w:rsidP="00F30EEA">
      <w:pPr>
        <w:pStyle w:val="PSI-Ttulo2"/>
      </w:pPr>
    </w:p>
    <w:p w:rsidR="00C76FBB" w:rsidRDefault="00C76FBB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92" w:name="_Toc18052384"/>
      <w:r>
        <w:t>Caso de Prueba P031</w:t>
      </w:r>
      <w:bookmarkEnd w:id="92"/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93" w:name="_Toc18052385"/>
      <w:r w:rsidRPr="00664D4B">
        <w:t>Descripción</w:t>
      </w:r>
      <w:bookmarkEnd w:id="9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la barra desplegable "Departamento" se despliega, muestra la información (departamentos) y permite al usuario seleccionar un departamento para modificar un determinado profesor correctamente.  </w:t>
      </w:r>
    </w:p>
    <w:p w:rsidR="00F30EEA" w:rsidRPr="00664D4B" w:rsidRDefault="00F30EEA" w:rsidP="00F30EEA">
      <w:pPr>
        <w:pStyle w:val="PSI-Ttulo3"/>
      </w:pPr>
      <w:bookmarkStart w:id="94" w:name="_Toc18052386"/>
      <w:r w:rsidRPr="00664D4B">
        <w:t>Evaluación de la Prueba</w:t>
      </w:r>
      <w:bookmarkEnd w:id="94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31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F76CAD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lang w:val="es-AR"/>
              </w:rPr>
              <w:t>correcto desplegamiento de los ítems (departamentos)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 xml:space="preserve">Valores (departamentos) </w:t>
            </w:r>
            <w:r>
              <w:lastRenderedPageBreak/>
              <w:t>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ítem: "Ciencias Naturales y Exactas" para modificarlo por </w:t>
            </w:r>
            <w:r>
              <w:rPr>
                <w:rFonts w:ascii="Arial" w:hAnsi="Arial"/>
                <w:sz w:val="20"/>
              </w:rPr>
              <w:lastRenderedPageBreak/>
              <w:t>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 xml:space="preserve">Correcta selección del ítem " Ciencias Naturales y Exactas "  y correcta modificación por el Departamento </w:t>
            </w:r>
            <w:r w:rsidRPr="00251E2A">
              <w:rPr>
                <w:rFonts w:ascii="Arial" w:hAnsi="Arial"/>
                <w:sz w:val="20"/>
                <w:lang w:val="es-AR"/>
              </w:rPr>
              <w:lastRenderedPageBreak/>
              <w:t>"Ciencias Sociales".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correctamente, pero ha emitido un mensaje validador "Ha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ocurrido un error" y no se ha modificado el Departamento.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 para modificarlo por " Ciencias Naturales y Exactas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 Ciencias Sociales "  y correcta modificación por el Departamento " Ciencias Naturales y Exactas 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correctamente, pero ha emitido un mensaje validador "Ha ocurrido un error" y no se ha modificado el Departamento.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se despliega, muestra la información (departamentos) y permite al usuario seleccionar un departamento para modificar un determinado profesor correctamente. 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Default="00F30EEA" w:rsidP="00F30EEA"/>
    <w:p w:rsidR="00F30EEA" w:rsidRDefault="00F30EEA" w:rsidP="00F30EEA"/>
    <w:p w:rsidR="00C76FBB" w:rsidRDefault="00C76FBB" w:rsidP="00F30EEA"/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95" w:name="_Toc18052387"/>
      <w:r>
        <w:t>Caso de Prueba P032</w:t>
      </w:r>
      <w:bookmarkEnd w:id="95"/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96" w:name="_Toc18052388"/>
      <w:r w:rsidRPr="00664D4B">
        <w:t>Descripción</w:t>
      </w:r>
      <w:bookmarkEnd w:id="96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"Confirmar" al ser clickeado, modifique los datos de un profesor. </w:t>
      </w:r>
    </w:p>
    <w:p w:rsidR="00F30EEA" w:rsidRPr="00664D4B" w:rsidRDefault="00F30EEA" w:rsidP="00F30EEA">
      <w:pPr>
        <w:pStyle w:val="PSI-Ttulo3"/>
      </w:pPr>
      <w:bookmarkStart w:id="97" w:name="_Toc18052389"/>
      <w:r w:rsidRPr="00664D4B">
        <w:t>Evaluación de la Prueba</w:t>
      </w:r>
      <w:bookmarkEnd w:id="97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e insatisfactoria.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32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un mensaje de confirmación.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han modificado los datos de un profesor.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"Confirmar", este modifica los datos de un profesor.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    Fallo: _X_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98" w:name="_Toc18052390"/>
      <w:r>
        <w:t>Caso de Prueba P033</w:t>
      </w:r>
      <w:bookmarkEnd w:id="98"/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99" w:name="_Toc18052391"/>
      <w:r w:rsidRPr="00664D4B">
        <w:t>Descripción</w:t>
      </w:r>
      <w:bookmarkEnd w:id="99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"Cancelar" al ser clickeado, cancele la operación y no modifique los datos de un profesor. Además se debe regresar a la pantalla anterior (Profesores). </w:t>
      </w:r>
    </w:p>
    <w:p w:rsidR="00F30EEA" w:rsidRPr="00664D4B" w:rsidRDefault="00F30EEA" w:rsidP="00F30EEA">
      <w:pPr>
        <w:pStyle w:val="PSI-Ttulo3"/>
      </w:pPr>
      <w:bookmarkStart w:id="100" w:name="_Toc18052392"/>
      <w:r w:rsidRPr="00664D4B">
        <w:lastRenderedPageBreak/>
        <w:t>Evaluación de la Prueba</w:t>
      </w:r>
      <w:bookmarkEnd w:id="100"/>
      <w:r w:rsidRPr="00664D4B">
        <w:t xml:space="preserve"> </w:t>
      </w:r>
    </w:p>
    <w:p w:rsidR="00F30EEA" w:rsidRDefault="00F30EEA" w:rsidP="00F30EEA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33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Cancelar la operacion y no modificar los datos personales de un profesor. </w:t>
            </w:r>
            <w:r>
              <w:rPr>
                <w:rFonts w:ascii="Arial" w:hAnsi="Arial"/>
                <w:sz w:val="20"/>
              </w:rPr>
              <w:t xml:space="preserve">Regresar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personales de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C50963">
            <w:pPr>
              <w:pStyle w:val="PSI-Normal"/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"Cancelar", este cancela la operación y no modifica los datos de un profesor. </w:t>
            </w:r>
            <w:r>
              <w:t>Además se debe regresar a la pantalla anterior (Profesores).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626D41" w:rsidRDefault="00626D41" w:rsidP="00F30EEA">
      <w:pPr>
        <w:pStyle w:val="PSI-Ttulo2"/>
      </w:pPr>
    </w:p>
    <w:p w:rsidR="00626D41" w:rsidRDefault="00626D41" w:rsidP="00F30EEA">
      <w:pPr>
        <w:pStyle w:val="PSI-Ttulo2"/>
      </w:pPr>
    </w:p>
    <w:p w:rsidR="00626D41" w:rsidRDefault="00626D41" w:rsidP="00F30EEA">
      <w:pPr>
        <w:pStyle w:val="PSI-Ttulo2"/>
      </w:pPr>
    </w:p>
    <w:p w:rsidR="00F30EEA" w:rsidRPr="004D5405" w:rsidRDefault="0060450F" w:rsidP="00F30EEA">
      <w:pPr>
        <w:pStyle w:val="PSI-Ttulo2"/>
        <w:rPr>
          <w:color w:val="365F91" w:themeColor="accent1" w:themeShade="BF"/>
          <w:sz w:val="28"/>
          <w:szCs w:val="28"/>
        </w:rPr>
      </w:pPr>
      <w:bookmarkStart w:id="101" w:name="_Toc18052393"/>
      <w:r>
        <w:t>Caso de Prueba P034</w:t>
      </w:r>
      <w:bookmarkEnd w:id="101"/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bookmarkStart w:id="102" w:name="_Toc18052394"/>
      <w:r w:rsidRPr="00664D4B">
        <w:t>Descripción</w:t>
      </w:r>
      <w:bookmarkEnd w:id="102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F30EEA" w:rsidRPr="00664D4B" w:rsidRDefault="00F30EEA" w:rsidP="00F30EEA">
      <w:pPr>
        <w:pStyle w:val="PSI-Ttulo3"/>
      </w:pPr>
      <w:bookmarkStart w:id="103" w:name="_Toc18052395"/>
      <w:r w:rsidRPr="00664D4B">
        <w:t>Evaluación de la Prueba</w:t>
      </w:r>
      <w:bookmarkEnd w:id="103"/>
      <w:r w:rsidRPr="00664D4B">
        <w:t xml:space="preserve"> </w:t>
      </w:r>
    </w:p>
    <w:p w:rsidR="00F30EEA" w:rsidRPr="00251E2A" w:rsidRDefault="00F30EEA" w:rsidP="00F30EEA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F30EEA" w:rsidRPr="00251E2A" w:rsidRDefault="00F30EEA" w:rsidP="00F30EEA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F30EEA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F30EEA" w:rsidRPr="004D5405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</w:t>
            </w:r>
            <w:r w:rsidR="0060450F" w:rsidRPr="00251E2A">
              <w:rPr>
                <w:lang w:val="es-AR"/>
              </w:rPr>
              <w:t>34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Pr="00251E2A">
              <w:rPr>
                <w:lang w:val="es-AR"/>
              </w:rP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C50963">
              <w:trPr>
                <w:trHeight w:val="574"/>
              </w:trPr>
              <w:tc>
                <w:tcPr>
                  <w:tcW w:w="4308" w:type="dxa"/>
                </w:tcPr>
                <w:p w:rsidR="00F30EEA" w:rsidRPr="00251E2A" w:rsidRDefault="00F30EEA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C50963">
            <w:pPr>
              <w:pStyle w:val="PSI-Normal"/>
            </w:pPr>
            <w:r>
              <w:t>-</w:t>
            </w:r>
          </w:p>
        </w:tc>
      </w:tr>
      <w:tr w:rsidR="00F30EEA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251E2A" w:rsidRDefault="00F30EEA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251E2A">
              <w:rPr>
                <w:lang w:val="es-AR"/>
              </w:rPr>
              <w:t>Profesores</w:t>
            </w:r>
            <w:r w:rsidRPr="00251E2A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251E2A" w:rsidRDefault="00F30EEA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>el botón "Salir", este regresa a la pantalla anterior (Profesores).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F31A42" w:rsidRDefault="00F30EEA" w:rsidP="00F30EEA">
      <w:pPr>
        <w:rPr>
          <w:lang w:val="es-VE"/>
        </w:rPr>
      </w:pPr>
    </w:p>
    <w:p w:rsidR="00331EFF" w:rsidRDefault="00331EFF" w:rsidP="00331EFF">
      <w:pPr>
        <w:pStyle w:val="PSI-Ttulo2"/>
      </w:pPr>
      <w:bookmarkStart w:id="104" w:name="_Toc18052396"/>
      <w:r>
        <w:t>Evaluación final de la Prueba</w:t>
      </w:r>
      <w:bookmarkEnd w:id="1"/>
      <w:r>
        <w:t xml:space="preserve"> 01 - Inicial</w:t>
      </w:r>
      <w:bookmarkEnd w:id="104"/>
    </w:p>
    <w:p w:rsidR="00331EFF" w:rsidRDefault="00331EFF" w:rsidP="00331EFF">
      <w:r>
        <w:t xml:space="preserve">El estado obtenido al finalizar la Prueba 01 - Inicial es: Desaprobado. </w:t>
      </w:r>
    </w:p>
    <w:p w:rsidR="00331EFF" w:rsidRDefault="00331EFF" w:rsidP="00331EFF">
      <w:r>
        <w:t xml:space="preserve">El mismo se debe a que faltan realizar las correspondientes correcciones a cada uno de los ítems, donde el resultado de su prueba fue fallida. </w:t>
      </w:r>
    </w:p>
    <w:p w:rsidR="00331EFF" w:rsidRDefault="00331EFF" w:rsidP="00331EFF"/>
    <w:p w:rsidR="00331EFF" w:rsidRDefault="00331EFF" w:rsidP="00331EFF"/>
    <w:p w:rsidR="00C76FBB" w:rsidRDefault="00C76FBB" w:rsidP="00331EFF"/>
    <w:p w:rsidR="00711C58" w:rsidRDefault="00711C58" w:rsidP="00331EFF"/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05" w:name="_Toc18052397"/>
      <w:r>
        <w:rPr>
          <w:bCs w:val="0"/>
        </w:rPr>
        <w:t>Casos de Prueba: Prueba 02 - Regresión</w:t>
      </w:r>
      <w:bookmarkEnd w:id="105"/>
    </w:p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06" w:name="_Toc18052398"/>
      <w:r>
        <w:t>Caso de Prueba P001</w:t>
      </w:r>
      <w:bookmarkEnd w:id="106"/>
    </w:p>
    <w:p w:rsidR="00186AB3" w:rsidRDefault="00186AB3" w:rsidP="00186AB3">
      <w:r>
        <w:t>Correspondiente a la pantalla inicial Profesores.</w:t>
      </w:r>
    </w:p>
    <w:p w:rsidR="00186AB3" w:rsidRPr="00664D4B" w:rsidRDefault="00186AB3" w:rsidP="00186AB3">
      <w:pPr>
        <w:pStyle w:val="PSI-Ttulo3"/>
      </w:pPr>
      <w:bookmarkStart w:id="107" w:name="_Toc18052399"/>
      <w:r w:rsidRPr="00664D4B">
        <w:t>Descripción</w:t>
      </w:r>
      <w:bookmarkEnd w:id="107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inicial Profesores.</w:t>
      </w:r>
    </w:p>
    <w:p w:rsidR="00186AB3" w:rsidRPr="00664D4B" w:rsidRDefault="00186AB3" w:rsidP="00186AB3">
      <w:pPr>
        <w:pStyle w:val="PSI-Ttulo3"/>
      </w:pPr>
      <w:bookmarkStart w:id="108" w:name="_Toc18052400"/>
      <w:r w:rsidRPr="00664D4B">
        <w:t>Evaluación de la Prueba</w:t>
      </w:r>
      <w:bookmarkEnd w:id="108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lastRenderedPageBreak/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8D0018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D0018">
              <w:t>22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D0018">
              <w:t>23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D0018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C76FBB" w:rsidRDefault="00C76FBB" w:rsidP="00186AB3">
      <w:pPr>
        <w:pStyle w:val="PSI-Ttulo2"/>
      </w:pPr>
    </w:p>
    <w:p w:rsidR="00C76FBB" w:rsidRDefault="00C76FBB" w:rsidP="00186AB3">
      <w:pPr>
        <w:pStyle w:val="PSI-Ttulo2"/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09" w:name="_Toc18052401"/>
      <w:r>
        <w:t>Caso de Prueba P002</w:t>
      </w:r>
      <w:bookmarkEnd w:id="109"/>
    </w:p>
    <w:p w:rsidR="00186AB3" w:rsidRDefault="00186AB3" w:rsidP="00186AB3">
      <w:r>
        <w:t>Correspondiente a la pantalla inicial Profesores.</w:t>
      </w:r>
    </w:p>
    <w:p w:rsidR="00186AB3" w:rsidRPr="00664D4B" w:rsidRDefault="00186AB3" w:rsidP="00186AB3">
      <w:pPr>
        <w:pStyle w:val="PSI-Ttulo3"/>
      </w:pPr>
      <w:bookmarkStart w:id="110" w:name="_Toc18052402"/>
      <w:r w:rsidRPr="00664D4B">
        <w:t>Descripción</w:t>
      </w:r>
      <w:bookmarkEnd w:id="110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la barra desplegable "Registro" se despliega, muestra la información (cantidad de registros) y permite al usuario seleccionar un ítem correctamente para visualizar la cantidad máxima de registros (profesores) que desee. </w:t>
      </w:r>
    </w:p>
    <w:p w:rsidR="00186AB3" w:rsidRDefault="00186AB3" w:rsidP="00186AB3">
      <w:pPr>
        <w:ind w:left="720"/>
      </w:pPr>
    </w:p>
    <w:p w:rsidR="00186AB3" w:rsidRPr="00664D4B" w:rsidRDefault="00186AB3" w:rsidP="00186AB3">
      <w:pPr>
        <w:pStyle w:val="PSI-Ttulo3"/>
      </w:pPr>
      <w:bookmarkStart w:id="111" w:name="_Toc18052403"/>
      <w:r w:rsidRPr="00664D4B">
        <w:t>Evaluación de la Prueba</w:t>
      </w:r>
      <w:bookmarkEnd w:id="111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8D0018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D0018">
              <w:t>22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D0018">
              <w:t>23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F76CAD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lang w:val="es-AR"/>
              </w:rPr>
              <w:t>correcto desplegamiento de los ítems (</w:t>
            </w:r>
            <w:r w:rsidRPr="00251E2A">
              <w:rPr>
                <w:rFonts w:ascii="Arial" w:hAnsi="Arial"/>
                <w:sz w:val="20"/>
                <w:lang w:val="es-AR"/>
              </w:rPr>
              <w:t>cantidad de registros</w:t>
            </w:r>
            <w:r w:rsidRPr="00251E2A">
              <w:rPr>
                <w:lang w:val="es-AR"/>
              </w:rPr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la cantidad de registros seleccionada.</w:t>
            </w:r>
          </w:p>
          <w:p w:rsidR="00186AB3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Correcta visualización de la cantidad de registros seleccionada.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se despliega, muestra la información (cantidad de registros) y permite al usuario seleccionar un ítem correctamente para visualizar la cantidad máxima de registros (profesores) que desee.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8D0018">
              <w:t>23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186AB3" w:rsidRDefault="00186AB3" w:rsidP="00186AB3"/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12" w:name="_Toc18052404"/>
      <w:r>
        <w:lastRenderedPageBreak/>
        <w:t>Caso de Prueba P003</w:t>
      </w:r>
      <w:bookmarkEnd w:id="112"/>
    </w:p>
    <w:p w:rsidR="00186AB3" w:rsidRDefault="00186AB3" w:rsidP="00186AB3">
      <w:r>
        <w:t>Correspondiente a la pantalla inicial Profesores.</w:t>
      </w:r>
    </w:p>
    <w:p w:rsidR="00186AB3" w:rsidRPr="00664D4B" w:rsidRDefault="00186AB3" w:rsidP="00186AB3">
      <w:pPr>
        <w:pStyle w:val="PSI-Ttulo3"/>
      </w:pPr>
      <w:bookmarkStart w:id="113" w:name="_Toc18052405"/>
      <w:r w:rsidRPr="00664D4B">
        <w:t>Descripción</w:t>
      </w:r>
      <w:bookmarkEnd w:id="113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Buscador (filtro), actualice el listado de profesores dinámicamente mediante el filtrado según su apellido, nombre y/o Email. </w:t>
      </w:r>
    </w:p>
    <w:p w:rsidR="00186AB3" w:rsidRPr="00664D4B" w:rsidRDefault="00186AB3" w:rsidP="00186AB3">
      <w:pPr>
        <w:pStyle w:val="PSI-Ttulo3"/>
      </w:pPr>
      <w:bookmarkStart w:id="114" w:name="_Toc18052406"/>
      <w:r w:rsidRPr="00664D4B">
        <w:t>Evaluación de la Prueba</w:t>
      </w:r>
      <w:bookmarkEnd w:id="114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8D0018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D0018">
              <w:t>22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D0018">
              <w:t>23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Contar con profesores cargados previamente. </w:t>
            </w:r>
          </w:p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"Altamirano"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(apellido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Pr="003108C9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No c</w:t>
            </w:r>
            <w:r w:rsidRPr="007C3B0E">
              <w:t>ontar con</w:t>
            </w:r>
            <w:r>
              <w:t xml:space="preserve"> el apellido "Lewandowski"</w:t>
            </w:r>
            <w:r w:rsidRPr="007C3B0E">
              <w:t xml:space="preserve"> cargado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"Lewandowski"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(apellido no válido)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 w:rsidRPr="007C3B0E">
              <w:t xml:space="preserve">Contar con profesores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"Walter"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(nombre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Pr="003108C9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No contar con el nombre "Zlatan" cargado previamente.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"Zlatan"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(nombre no válido)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>Contar con el Email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"lgonzalez@uarg.unpa.edu.ar"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(Email válido)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Pr="003108C9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fue actualizado dinámicamente (filtrado) de forma correcta.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>No contar con el Email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"profesor@uarg.unpa.edu.ar "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(Email no válido)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 xml:space="preserve">Correcta actualización dinámica del listado de profesores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profesores  fue actualizado dinámicamente (filtrado) de forma correcta sin mostrar ningún resultado.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se </w:t>
            </w:r>
            <w:r w:rsidRPr="00251E2A">
              <w:rPr>
                <w:lang w:val="es-AR"/>
              </w:rPr>
              <w:t xml:space="preserve">actualiza el listado de profesores dinámicamente mediante el filtrado según su apellido, nombre y/o Email.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8D0018">
              <w:t>23</w:t>
            </w:r>
            <w:r w:rsidRPr="00473DBE">
              <w:t>/</w:t>
            </w:r>
            <w:r w:rsidR="008D0018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186AB3" w:rsidRPr="0078386B" w:rsidRDefault="00186AB3" w:rsidP="00186AB3">
      <w:pPr>
        <w:rPr>
          <w:sz w:val="24"/>
          <w:szCs w:val="24"/>
          <w:lang w:val="es-AR"/>
        </w:rPr>
      </w:pPr>
    </w:p>
    <w:p w:rsidR="00186AB3" w:rsidRPr="00DD1C05" w:rsidRDefault="00186AB3" w:rsidP="00186AB3">
      <w:pPr>
        <w:ind w:left="720"/>
        <w:rPr>
          <w:lang w:val="es-AR"/>
        </w:rPr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15" w:name="_Toc18052407"/>
      <w:r>
        <w:lastRenderedPageBreak/>
        <w:t>Caso de Prueba P004</w:t>
      </w:r>
      <w:bookmarkEnd w:id="115"/>
    </w:p>
    <w:p w:rsidR="00186AB3" w:rsidRDefault="00186AB3" w:rsidP="00186AB3">
      <w:r>
        <w:t>Correspondiente a la pantalla inicial Profesores.</w:t>
      </w:r>
    </w:p>
    <w:p w:rsidR="00186AB3" w:rsidRPr="00664D4B" w:rsidRDefault="00186AB3" w:rsidP="00186AB3">
      <w:pPr>
        <w:pStyle w:val="PSI-Ttulo3"/>
      </w:pPr>
      <w:bookmarkStart w:id="116" w:name="_Toc18052408"/>
      <w:r w:rsidRPr="00664D4B">
        <w:t>Descripción</w:t>
      </w:r>
      <w:bookmarkEnd w:id="116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"Anterior", al ser clickeado, redirija a la página anterior (en el caso de no estar en la primera página) , y además, que no realice ninguna acción en el caso de estar en la primera pagina.    </w:t>
      </w:r>
    </w:p>
    <w:p w:rsidR="00186AB3" w:rsidRPr="00664D4B" w:rsidRDefault="00186AB3" w:rsidP="00186AB3">
      <w:pPr>
        <w:pStyle w:val="PSI-Ttulo3"/>
      </w:pPr>
      <w:bookmarkStart w:id="117" w:name="_Toc18052409"/>
      <w:r w:rsidRPr="00664D4B">
        <w:t>Evaluación de la Prueba</w:t>
      </w:r>
      <w:bookmarkEnd w:id="117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0A6855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A6855">
              <w:t>22</w:t>
            </w:r>
            <w:r w:rsidRPr="00473DBE">
              <w:t>/</w:t>
            </w:r>
            <w:r w:rsidR="000A685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A6855">
              <w:t>23</w:t>
            </w:r>
            <w:r w:rsidRPr="00473DBE">
              <w:t>/</w:t>
            </w:r>
            <w:r w:rsidR="000A6855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Y no estar </w:t>
            </w:r>
            <w:r>
              <w:lastRenderedPageBreak/>
              <w:t>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anterior y Visualizar cada uno de los registros (profesores) de dicha página.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(profesores) de dicha </w:t>
            </w:r>
            <w:r>
              <w:rPr>
                <w:rFonts w:ascii="Arial" w:hAnsi="Arial"/>
                <w:sz w:val="20"/>
              </w:rPr>
              <w:lastRenderedPageBreak/>
              <w:t xml:space="preserve">página.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0A6855">
              <w:t>23</w:t>
            </w:r>
            <w:r w:rsidRPr="00473DBE">
              <w:t>/</w:t>
            </w:r>
            <w:r w:rsidR="000A6855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18" w:name="_Toc18052410"/>
      <w:r>
        <w:t>Caso de Prueba P005</w:t>
      </w:r>
      <w:bookmarkEnd w:id="118"/>
    </w:p>
    <w:p w:rsidR="00186AB3" w:rsidRDefault="00186AB3" w:rsidP="00186AB3">
      <w:r>
        <w:t>Correspondiente a la pantalla inicial Profesores.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19" w:name="_Toc18052411"/>
      <w:r w:rsidRPr="00664D4B">
        <w:t>Descripción</w:t>
      </w:r>
      <w:bookmarkEnd w:id="119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"Siguiente", al ser clickeado, redirija a la página siguiente (en el caso de no estar en la última página) , y además, que no realice ninguna acción en el caso de estar en la última </w:t>
      </w:r>
      <w:r w:rsidR="00C64509" w:rsidRPr="00251E2A">
        <w:rPr>
          <w:lang w:val="es-AR"/>
        </w:rPr>
        <w:t>página</w:t>
      </w:r>
      <w:r w:rsidRPr="00251E2A">
        <w:rPr>
          <w:lang w:val="es-AR"/>
        </w:rPr>
        <w:t xml:space="preserve">.    </w:t>
      </w:r>
    </w:p>
    <w:p w:rsidR="00186AB3" w:rsidRPr="00664D4B" w:rsidRDefault="00186AB3" w:rsidP="00186AB3">
      <w:pPr>
        <w:pStyle w:val="PSI-Ttulo3"/>
      </w:pPr>
      <w:bookmarkStart w:id="120" w:name="_Toc18052412"/>
      <w:r w:rsidRPr="00664D4B">
        <w:t>Evaluación de la Prueba</w:t>
      </w:r>
      <w:bookmarkEnd w:id="120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</w:t>
                  </w:r>
                  <w:r w:rsidRPr="00251E2A">
                    <w:rPr>
                      <w:lang w:val="es-AR"/>
                    </w:rPr>
                    <w:lastRenderedPageBreak/>
                    <w:t xml:space="preserve">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F13041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13041">
              <w:t>22</w:t>
            </w:r>
            <w:r w:rsidRPr="00473DBE">
              <w:t>/</w:t>
            </w:r>
            <w:r w:rsidR="00F1304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13041">
              <w:t>23</w:t>
            </w:r>
            <w:r w:rsidRPr="00473DBE">
              <w:t>/</w:t>
            </w:r>
            <w:r w:rsidR="00F13041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siguiente y Visualizar cada uno de los registros (profesores) de dicha página.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(profesores) de dicha página.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siguiente (en el caso de no estar en la última página) , y además, que no realice ninguna acción en el caso de estar en la última </w:t>
            </w:r>
            <w:r w:rsidR="00F13041" w:rsidRPr="00251E2A">
              <w:rPr>
                <w:lang w:val="es-AR"/>
              </w:rPr>
              <w:t>página</w:t>
            </w:r>
            <w:r w:rsidRPr="00251E2A">
              <w:rPr>
                <w:lang w:val="es-AR"/>
              </w:rPr>
              <w:t xml:space="preserve">.  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F13041">
              <w:t>23</w:t>
            </w:r>
            <w:r w:rsidRPr="00473DBE">
              <w:t>/</w:t>
            </w:r>
            <w:r w:rsidR="00F13041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21" w:name="_Toc18052413"/>
      <w:r>
        <w:lastRenderedPageBreak/>
        <w:t>Caso de Prueba P006</w:t>
      </w:r>
      <w:bookmarkEnd w:id="121"/>
    </w:p>
    <w:p w:rsidR="00186AB3" w:rsidRDefault="00186AB3" w:rsidP="00186AB3">
      <w:r>
        <w:t>Correspondiente a la pantalla inicial Profesores.</w:t>
      </w:r>
    </w:p>
    <w:p w:rsidR="00186AB3" w:rsidRPr="0060450F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22" w:name="_Toc18052414"/>
      <w:r w:rsidRPr="00664D4B">
        <w:t>Descripción</w:t>
      </w:r>
      <w:bookmarkEnd w:id="122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"número página", al ser clickeado, redirija a la página seleccionada, y en el caso de seleccionar la pagina actual, que no realice ninguna acción.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Además, se probará que la cantidad de páginas se actualice dinámicamente dependiendo de la cantidad máxima de registros que se deseen visualizar por página. </w:t>
      </w:r>
    </w:p>
    <w:p w:rsidR="00186AB3" w:rsidRPr="00664D4B" w:rsidRDefault="00186AB3" w:rsidP="00186AB3">
      <w:pPr>
        <w:pStyle w:val="PSI-Ttulo3"/>
      </w:pPr>
      <w:bookmarkStart w:id="123" w:name="_Toc18052415"/>
      <w:r w:rsidRPr="00664D4B">
        <w:t>Evaluación de la Prueba</w:t>
      </w:r>
      <w:bookmarkEnd w:id="123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620F75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20F75">
              <w:t>22</w:t>
            </w:r>
            <w:r w:rsidRPr="00473DBE">
              <w:t>/</w:t>
            </w:r>
            <w:r w:rsidR="00620F7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20F75">
              <w:t>23</w:t>
            </w:r>
            <w:r w:rsidRPr="00473DBE">
              <w:t>/</w:t>
            </w:r>
            <w:r w:rsidR="00620F75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Redirigir a la página correspondiente (2) y Visualizar cada uno de los registros (profesores) de dicha página.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(profesores) de dicha página.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No realizar ninguna acción y Visualizar cada uno de los registros (profesores) de la  página actual.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(profesores) de la página actual.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10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11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 xml:space="preserve">al ser clickeado, redirija a la página seleccionada, y en el caso de seleccionar la pagina actual, que no realice ninguna acción. </w:t>
            </w:r>
          </w:p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lang w:val="es-AR"/>
              </w:rPr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D5690F">
              <w:t>23</w:t>
            </w:r>
            <w:r w:rsidRPr="00473DBE">
              <w:t>/</w:t>
            </w:r>
            <w:r w:rsidR="00D5690F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Pr="003C63FF" w:rsidRDefault="00186AB3" w:rsidP="00186AB3">
      <w:pPr>
        <w:ind w:left="720"/>
        <w:rPr>
          <w:lang w:val="es-AR"/>
        </w:rPr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24" w:name="_Toc18052416"/>
      <w:r>
        <w:lastRenderedPageBreak/>
        <w:t>Caso de Prueba P007</w:t>
      </w:r>
      <w:bookmarkEnd w:id="124"/>
    </w:p>
    <w:p w:rsidR="00186AB3" w:rsidRDefault="00186AB3" w:rsidP="00186AB3">
      <w:r>
        <w:t>Correspondiente a la pantalla inicial Profesores.</w:t>
      </w:r>
    </w:p>
    <w:p w:rsidR="00186AB3" w:rsidRPr="0060450F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25" w:name="_Toc18052417"/>
      <w:r w:rsidRPr="00664D4B">
        <w:t>Descripción</w:t>
      </w:r>
      <w:bookmarkEnd w:id="125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apellido", al ser clickeado, muestre los profesores ordenados de forma ascendente y descendente, según su apellido. </w:t>
      </w:r>
    </w:p>
    <w:p w:rsidR="00186AB3" w:rsidRPr="00251E2A" w:rsidRDefault="00186AB3" w:rsidP="00186AB3">
      <w:pPr>
        <w:pStyle w:val="PSI-Normal"/>
        <w:rPr>
          <w:lang w:val="es-AR"/>
        </w:rPr>
      </w:pPr>
    </w:p>
    <w:p w:rsidR="00186AB3" w:rsidRPr="00664D4B" w:rsidRDefault="00186AB3" w:rsidP="00186AB3">
      <w:pPr>
        <w:pStyle w:val="PSI-Ttulo3"/>
      </w:pPr>
      <w:bookmarkStart w:id="126" w:name="_Toc18052418"/>
      <w:r w:rsidRPr="00664D4B">
        <w:t>Evaluación de la Prueba</w:t>
      </w:r>
      <w:bookmarkEnd w:id="126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183639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83639">
              <w:t>22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83639">
              <w:t>23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 xml:space="preserve">Contar con </w:t>
            </w:r>
            <w:r>
              <w:lastRenderedPageBreak/>
              <w:t>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descendente, según su Apellido.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</w:t>
            </w:r>
            <w:r w:rsidRPr="00251E2A">
              <w:rPr>
                <w:lang w:val="es-AR"/>
              </w:rPr>
              <w:lastRenderedPageBreak/>
              <w:t xml:space="preserve">orden ascendente, según su apellido.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</w:t>
            </w:r>
            <w:r>
              <w:rPr>
                <w:rFonts w:ascii="Arial" w:hAnsi="Arial"/>
                <w:sz w:val="20"/>
              </w:rPr>
              <w:lastRenderedPageBreak/>
              <w:t>de los profesores en orden ascendente, según su apellido.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ascendente, según su apellido.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apellido.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descendente, según su apellido.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apellido.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183639">
              <w:t>23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E459F0" w:rsidRDefault="00E459F0" w:rsidP="00186AB3">
      <w:pPr>
        <w:rPr>
          <w:b/>
          <w:sz w:val="24"/>
          <w:szCs w:val="24"/>
          <w:lang w:val="es-AR"/>
        </w:rPr>
      </w:pPr>
    </w:p>
    <w:p w:rsidR="00186AB3" w:rsidRPr="007F73E1" w:rsidRDefault="00186AB3" w:rsidP="00186AB3">
      <w:pPr>
        <w:ind w:left="720"/>
        <w:rPr>
          <w:lang w:val="es-AR"/>
        </w:rPr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27" w:name="_Toc18052419"/>
      <w:r>
        <w:t>Caso de Prueba P008</w:t>
      </w:r>
      <w:bookmarkEnd w:id="127"/>
    </w:p>
    <w:p w:rsidR="00186AB3" w:rsidRDefault="00186AB3" w:rsidP="00186AB3">
      <w:r>
        <w:t>Correspondiente a la pantalla inicial Profesores.</w:t>
      </w:r>
    </w:p>
    <w:p w:rsidR="00186AB3" w:rsidRPr="0060450F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28" w:name="_Toc18052420"/>
      <w:r w:rsidRPr="00664D4B">
        <w:t>Descripción</w:t>
      </w:r>
      <w:bookmarkEnd w:id="128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nombre", al ser clickeado, muestre los profesores ordenados de forma ascendente y descendente, según su nombre. </w:t>
      </w:r>
    </w:p>
    <w:p w:rsidR="00186AB3" w:rsidRPr="00251E2A" w:rsidRDefault="00186AB3" w:rsidP="00186AB3">
      <w:pPr>
        <w:pStyle w:val="PSI-Normal"/>
        <w:rPr>
          <w:lang w:val="es-AR"/>
        </w:rPr>
      </w:pPr>
    </w:p>
    <w:p w:rsidR="00186AB3" w:rsidRPr="00664D4B" w:rsidRDefault="00186AB3" w:rsidP="00186AB3">
      <w:pPr>
        <w:pStyle w:val="PSI-Ttulo3"/>
      </w:pPr>
      <w:bookmarkStart w:id="129" w:name="_Toc18052421"/>
      <w:r w:rsidRPr="00664D4B">
        <w:lastRenderedPageBreak/>
        <w:t>Evaluación de la Prueba</w:t>
      </w:r>
      <w:bookmarkEnd w:id="129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183639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83639">
              <w:t>22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83639">
              <w:t>23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descendente,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ascendente, según su nombre.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profesores en orden ascendente, según su nombre.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 xml:space="preserve">Contar con profesores cargados </w:t>
            </w:r>
            <w:r>
              <w:lastRenderedPageBreak/>
              <w:t>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ascendente, según su nombre.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nombre.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orden descendente, </w:t>
            </w:r>
            <w:r>
              <w:rPr>
                <w:rFonts w:ascii="Arial" w:hAnsi="Arial"/>
                <w:sz w:val="20"/>
              </w:rPr>
              <w:lastRenderedPageBreak/>
              <w:t>según su nombre.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nombre.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183639">
              <w:t>23</w:t>
            </w:r>
            <w:r w:rsidRPr="00473DBE">
              <w:t>/</w:t>
            </w:r>
            <w:r w:rsidR="0018363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Default="00186AB3" w:rsidP="00186AB3">
      <w:pPr>
        <w:rPr>
          <w:b/>
          <w:sz w:val="24"/>
          <w:szCs w:val="24"/>
          <w:lang w:val="es-AR"/>
        </w:rPr>
      </w:pPr>
    </w:p>
    <w:p w:rsidR="00186AB3" w:rsidRPr="00A94F2D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30" w:name="_Toc18052422"/>
      <w:r>
        <w:t>Caso de Prueba P009</w:t>
      </w:r>
      <w:bookmarkEnd w:id="130"/>
    </w:p>
    <w:p w:rsidR="00186AB3" w:rsidRDefault="00186AB3" w:rsidP="00186AB3">
      <w:r>
        <w:t>Correspondiente a la pantalla inicial Profesores.</w:t>
      </w:r>
    </w:p>
    <w:p w:rsidR="00186AB3" w:rsidRPr="0060450F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31" w:name="_Toc18052423"/>
      <w:r w:rsidRPr="00664D4B">
        <w:t>Descripción</w:t>
      </w:r>
      <w:bookmarkEnd w:id="131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"orden Email", al ser clickeado, muestre los profesores ordenados de forma ascendente y descendente, según su Email. </w:t>
      </w:r>
    </w:p>
    <w:p w:rsidR="00186AB3" w:rsidRPr="00251E2A" w:rsidRDefault="00186AB3" w:rsidP="00186AB3">
      <w:pPr>
        <w:pStyle w:val="PSI-Normal"/>
        <w:rPr>
          <w:lang w:val="es-AR"/>
        </w:rPr>
      </w:pPr>
    </w:p>
    <w:p w:rsidR="00186AB3" w:rsidRPr="00664D4B" w:rsidRDefault="00186AB3" w:rsidP="00186AB3">
      <w:pPr>
        <w:pStyle w:val="PSI-Ttulo3"/>
      </w:pPr>
      <w:bookmarkStart w:id="132" w:name="_Toc18052424"/>
      <w:r w:rsidRPr="00664D4B">
        <w:t>Evaluación de la Prueba</w:t>
      </w:r>
      <w:bookmarkEnd w:id="132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lastRenderedPageBreak/>
              <w:t xml:space="preserve">ID/Nombre Caso de Prueba: </w:t>
            </w:r>
            <w:r w:rsidRPr="00251E2A">
              <w:rPr>
                <w:lang w:val="es-AR"/>
              </w:rP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952635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52635">
              <w:t>22</w:t>
            </w:r>
            <w:r w:rsidRPr="00473DBE">
              <w:t>/</w:t>
            </w:r>
            <w:r w:rsidR="0095263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52635">
              <w:t>23</w:t>
            </w:r>
            <w:r w:rsidRPr="00473DBE">
              <w:t>/</w:t>
            </w:r>
            <w:r w:rsidR="00952635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descendente, según su Email.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ascendente, según su Email.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orden ascendente, según su </w:t>
            </w:r>
            <w:r>
              <w:t>Email</w:t>
            </w:r>
            <w:r>
              <w:rPr>
                <w:rFonts w:ascii="Arial" w:hAnsi="Arial"/>
                <w:sz w:val="20"/>
              </w:rPr>
              <w:t>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</w:pPr>
            <w:r>
              <w:t>Contar con profesores cargados previamente.</w:t>
            </w:r>
          </w:p>
          <w:p w:rsidR="00186AB3" w:rsidRDefault="00186AB3" w:rsidP="00C50963">
            <w:pPr>
              <w:pStyle w:val="TableContents"/>
            </w:pPr>
            <w:r>
              <w:t xml:space="preserve">Los profesores se encuentran ordenados de forma ascendente, según su Email.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  <w:r w:rsidRPr="00251E2A">
              <w:rPr>
                <w:lang w:val="es-AR"/>
              </w:rPr>
              <w:t xml:space="preserve">Ordenar los profesores en orden descendente, según su Email. </w:t>
            </w:r>
          </w:p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lang w:val="es-AR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profesores en orden descendente, según su </w:t>
            </w:r>
            <w:r>
              <w:t>Email</w:t>
            </w:r>
            <w:r>
              <w:rPr>
                <w:rFonts w:ascii="Arial" w:hAnsi="Arial"/>
                <w:sz w:val="20"/>
              </w:rPr>
              <w:t>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251E2A">
              <w:rPr>
                <w:lang w:val="es-AR"/>
              </w:rPr>
              <w:t>al ser clickeado, muestre los profesores ordenados de forma ascendente y descendente, según su Email.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952635">
              <w:t>23</w:t>
            </w:r>
            <w:r w:rsidRPr="00473DBE">
              <w:t>/</w:t>
            </w:r>
            <w:r w:rsidR="00952635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C372B6" w:rsidRDefault="00C372B6" w:rsidP="00186AB3">
      <w:pPr>
        <w:pStyle w:val="PSI-Ttulo2"/>
      </w:pPr>
    </w:p>
    <w:p w:rsidR="00C372B6" w:rsidRDefault="00C372B6" w:rsidP="00186AB3">
      <w:pPr>
        <w:pStyle w:val="PSI-Ttulo2"/>
      </w:pPr>
    </w:p>
    <w:p w:rsidR="00C372B6" w:rsidRDefault="00C372B6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33" w:name="_Toc18052425"/>
      <w:r>
        <w:t>Caso de Prueba P010</w:t>
      </w:r>
      <w:bookmarkEnd w:id="133"/>
    </w:p>
    <w:p w:rsidR="00186AB3" w:rsidRDefault="00186AB3" w:rsidP="00186AB3">
      <w:r>
        <w:t>Correspondiente al Alta de Profesor.</w:t>
      </w:r>
    </w:p>
    <w:p w:rsidR="00186AB3" w:rsidRPr="00664D4B" w:rsidRDefault="00186AB3" w:rsidP="00186AB3">
      <w:pPr>
        <w:pStyle w:val="PSI-Ttulo3"/>
      </w:pPr>
      <w:bookmarkStart w:id="134" w:name="_Toc18052426"/>
      <w:r w:rsidRPr="00664D4B">
        <w:t>Descripción</w:t>
      </w:r>
      <w:bookmarkEnd w:id="134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Este caso de prueba tiene como objetivo verificar la correcta escritura del texto mostrado y la correcta representación de símbolos especiales de la pantalla dar de alta un profesor.</w:t>
      </w:r>
    </w:p>
    <w:p w:rsidR="00186AB3" w:rsidRPr="00664D4B" w:rsidRDefault="00186AB3" w:rsidP="00186AB3">
      <w:pPr>
        <w:pStyle w:val="PSI-Ttulo3"/>
      </w:pPr>
      <w:bookmarkStart w:id="135" w:name="_Toc18052427"/>
      <w:r w:rsidRPr="00664D4B">
        <w:t>Evaluación de la Prueba</w:t>
      </w:r>
      <w:bookmarkEnd w:id="135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Interfaz de Usuario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D27492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27492">
              <w:t>22</w:t>
            </w:r>
            <w:r w:rsidRPr="00473DBE">
              <w:t>/</w:t>
            </w:r>
            <w:r w:rsidR="00D2749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27492">
              <w:t>23</w:t>
            </w:r>
            <w:r w:rsidRPr="00473DBE">
              <w:t>/</w:t>
            </w:r>
            <w:r w:rsidR="00D27492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27492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Pr="00D608F5" w:rsidRDefault="00186AB3" w:rsidP="00186A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186AB3" w:rsidRDefault="00186AB3" w:rsidP="00186A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36" w:name="_Toc18052428"/>
      <w:r>
        <w:t>Caso de Prueba P011</w:t>
      </w:r>
      <w:bookmarkEnd w:id="136"/>
    </w:p>
    <w:p w:rsidR="00186AB3" w:rsidRDefault="00186AB3" w:rsidP="00186AB3">
      <w:r>
        <w:t>Correspondiente al Alta de Profesor</w:t>
      </w:r>
    </w:p>
    <w:p w:rsidR="00186AB3" w:rsidRPr="00664D4B" w:rsidRDefault="00186AB3" w:rsidP="00186AB3">
      <w:pPr>
        <w:pStyle w:val="PSI-Ttulo3"/>
      </w:pPr>
      <w:bookmarkStart w:id="137" w:name="_Toc18052429"/>
      <w:r w:rsidRPr="00664D4B">
        <w:t>Descripción</w:t>
      </w:r>
      <w:bookmarkEnd w:id="137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botón "Nuevo Profesor" al ser clickeado, permita completar los datos de un Profesor. </w:t>
      </w:r>
    </w:p>
    <w:p w:rsidR="00186AB3" w:rsidRPr="00664D4B" w:rsidRDefault="00186AB3" w:rsidP="00186AB3">
      <w:pPr>
        <w:pStyle w:val="PSI-Ttulo3"/>
      </w:pPr>
      <w:bookmarkStart w:id="138" w:name="_Toc18052430"/>
      <w:r w:rsidRPr="00664D4B">
        <w:t>Evaluación de la Prueba</w:t>
      </w:r>
      <w:bookmarkEnd w:id="138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Realizada y satisfactoria.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A45732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45732">
              <w:t>22</w:t>
            </w:r>
            <w:r w:rsidRPr="00473DBE">
              <w:t>/</w:t>
            </w:r>
            <w:r w:rsidR="00A4573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45732">
              <w:lastRenderedPageBreak/>
              <w:t>23</w:t>
            </w:r>
            <w:r w:rsidRPr="00473DBE">
              <w:t>/</w:t>
            </w:r>
            <w:r w:rsidR="00A45732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Visualizar los campos (Apellido, Nombre, DNI, Email, departamento) para completar los datos de un profesor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(Apellido, Nombre, DNI, Email, departamento) para completar los datos de un profesor a dar de alta.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251E2A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251E2A">
              <w:rPr>
                <w:lang w:val="es-AR"/>
              </w:rPr>
              <w:t xml:space="preserve">el botón "Nuevo Profesor", este me permita completar los datos de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A45732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Pr="00A45732" w:rsidRDefault="00186AB3" w:rsidP="00186AB3">
      <w:pPr>
        <w:pStyle w:val="PSI-Ttulo2"/>
        <w:rPr>
          <w:lang w:val="es-VE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39" w:name="_Toc18052431"/>
      <w:r>
        <w:t>Caso de Prueba P012</w:t>
      </w:r>
      <w:bookmarkEnd w:id="139"/>
    </w:p>
    <w:p w:rsidR="00186AB3" w:rsidRDefault="00186AB3" w:rsidP="00186AB3">
      <w:r>
        <w:t>Correspondiente al Alta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40" w:name="_Toc18052432"/>
      <w:r w:rsidRPr="00664D4B">
        <w:t>Descripción</w:t>
      </w:r>
      <w:bookmarkEnd w:id="140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 xml:space="preserve">Este caso de prueba, tiene como objetivo probar que el input text "Apellido" acepta/ rechaza ciertos apellidos ingresados por el usuario para un determinado profesor. </w:t>
      </w:r>
    </w:p>
    <w:p w:rsidR="00186AB3" w:rsidRPr="00664D4B" w:rsidRDefault="00186AB3" w:rsidP="00186AB3">
      <w:pPr>
        <w:pStyle w:val="PSI-Ttulo3"/>
      </w:pPr>
      <w:bookmarkStart w:id="141" w:name="_Toc18052433"/>
      <w:r w:rsidRPr="00664D4B">
        <w:t>Evaluación de la Prueba</w:t>
      </w:r>
      <w:bookmarkEnd w:id="141"/>
      <w:r w:rsidRPr="00664D4B">
        <w:t xml:space="preserve"> </w:t>
      </w:r>
    </w:p>
    <w:p w:rsidR="00186AB3" w:rsidRPr="00251E2A" w:rsidRDefault="00186AB3" w:rsidP="00186AB3">
      <w:pPr>
        <w:pStyle w:val="PSI-Normal"/>
        <w:rPr>
          <w:lang w:val="es-AR"/>
        </w:rPr>
      </w:pPr>
      <w:r w:rsidRPr="00251E2A">
        <w:rPr>
          <w:lang w:val="es-AR"/>
        </w:rPr>
        <w:t>R</w:t>
      </w:r>
      <w:r w:rsidR="006A651A" w:rsidRPr="00251E2A">
        <w:rPr>
          <w:lang w:val="es-AR"/>
        </w:rPr>
        <w:t xml:space="preserve">ealizada </w:t>
      </w:r>
      <w:r w:rsidR="00362713">
        <w:rPr>
          <w:lang w:val="es-AR"/>
        </w:rPr>
        <w:t>y S</w:t>
      </w:r>
      <w:r w:rsidRPr="00251E2A">
        <w:rPr>
          <w:lang w:val="es-AR"/>
        </w:rPr>
        <w:t>atisfactoria.</w:t>
      </w:r>
    </w:p>
    <w:p w:rsidR="00186AB3" w:rsidRPr="00251E2A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ID/Nombre/Sistema/Proyecto: </w:t>
            </w:r>
            <w:r w:rsidRPr="00251E2A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bCs/>
                <w:lang w:val="es-AR"/>
              </w:rPr>
              <w:lastRenderedPageBreak/>
              <w:t>ID Caso de Uso:</w:t>
            </w:r>
            <w:r w:rsidRPr="00251E2A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Tipo(s) de Pruebas(s): </w:t>
            </w:r>
            <w:r w:rsidRPr="00251E2A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251E2A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251E2A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251E2A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lang w:val="es-AR"/>
              </w:rPr>
            </w:pPr>
            <w:r w:rsidRPr="00251E2A">
              <w:rPr>
                <w:b/>
                <w:lang w:val="es-AR"/>
              </w:rPr>
              <w:t xml:space="preserve">Autor del Caso de Prueba: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ID/Nombre Caso de Prueba: </w:t>
            </w:r>
            <w:r w:rsidRPr="00251E2A">
              <w:rPr>
                <w:lang w:val="es-AR"/>
              </w:rP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Nombre del Probador: </w:t>
            </w:r>
            <w:r w:rsidRPr="00251E2A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rPr>
                <w:b/>
                <w:lang w:val="es-AR"/>
              </w:rPr>
            </w:pPr>
            <w:r w:rsidRPr="00251E2A">
              <w:rPr>
                <w:b/>
                <w:lang w:val="es-AR"/>
              </w:rPr>
              <w:t xml:space="preserve">Versión del Caso de Prueba: </w:t>
            </w:r>
            <w:r w:rsidR="00E165F9" w:rsidRPr="00251E2A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165F9">
              <w:t>22</w:t>
            </w:r>
            <w:r w:rsidRPr="00473DBE">
              <w:t>/</w:t>
            </w:r>
            <w:r w:rsidR="00E165F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165F9">
              <w:t>23</w:t>
            </w:r>
            <w:r w:rsidRPr="00473DBE">
              <w:t>/</w:t>
            </w:r>
            <w:r w:rsidR="00E165F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251E2A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251E2A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E165F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536CBA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E165F9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  <w:r w:rsidR="00186AB3">
              <w:rPr>
                <w:rFonts w:ascii="Arial" w:hAnsi="Arial"/>
                <w:sz w:val="20"/>
              </w:rPr>
              <w:t>El profesor</w:t>
            </w:r>
            <w:r>
              <w:rPr>
                <w:rFonts w:ascii="Arial" w:hAnsi="Arial"/>
                <w:sz w:val="20"/>
              </w:rPr>
              <w:t xml:space="preserve"> no</w:t>
            </w:r>
            <w:r w:rsidR="00186AB3">
              <w:rPr>
                <w:rFonts w:ascii="Arial" w:hAnsi="Arial"/>
                <w:sz w:val="20"/>
              </w:rPr>
              <w:t xml:space="preserve"> fue dado de alta. </w:t>
            </w:r>
          </w:p>
        </w:tc>
      </w:tr>
      <w:tr w:rsidR="00186AB3" w:rsidTr="00A335B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A335B1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El profesor no fue dado de alta.</w:t>
            </w:r>
          </w:p>
        </w:tc>
      </w:tr>
      <w:tr w:rsidR="00186AB3" w:rsidTr="00A335B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335B1" w:rsidRDefault="00A335B1" w:rsidP="00A335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186AB3" w:rsidRDefault="00186AB3" w:rsidP="00A335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profesor </w:t>
            </w:r>
            <w:r w:rsidR="00A335B1">
              <w:rPr>
                <w:rFonts w:ascii="Arial" w:hAnsi="Arial"/>
                <w:sz w:val="20"/>
              </w:rPr>
              <w:t xml:space="preserve">no </w:t>
            </w:r>
            <w:r>
              <w:rPr>
                <w:rFonts w:ascii="Arial" w:hAnsi="Arial"/>
                <w:sz w:val="20"/>
              </w:rPr>
              <w:t>fue dado de alta.</w:t>
            </w:r>
          </w:p>
        </w:tc>
      </w:tr>
      <w:tr w:rsidR="00186AB3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186AB3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815057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186AB3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51E2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51E2A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186AB3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desde el teclado. 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y un número desde el teclado. 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y un número desde el teclado. 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815057"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"*" desde el teclado. </w:t>
            </w:r>
          </w:p>
          <w:p w:rsidR="00815057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186AB3" w:rsidRDefault="00815057" w:rsidP="0081505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15057" w:rsidTr="008150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3F3A9F" w:rsidRDefault="00815057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5057" w:rsidRPr="00137212" w:rsidRDefault="00815057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815057" w:rsidRDefault="00815057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  <w:r w:rsidR="00C50963"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Mensaje de confirmacion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C50963"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C5096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</w:t>
            </w:r>
            <w:r w:rsidR="00186AB3">
              <w:rPr>
                <w:rFonts w:ascii="Arial" w:hAnsi="Arial"/>
                <w:sz w:val="20"/>
              </w:rPr>
              <w:t>: 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A7713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035B5" w:rsidTr="00362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Default="001035B5" w:rsidP="00C50963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Pr="00137212" w:rsidRDefault="001035B5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2713" w:rsidRDefault="00362713" w:rsidP="00362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035B5" w:rsidTr="00362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Default="001035B5" w:rsidP="00C74003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Default="001035B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035B5" w:rsidRPr="00137212" w:rsidRDefault="001035B5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2713" w:rsidRDefault="00362713" w:rsidP="0036271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1035B5" w:rsidRDefault="001035B5" w:rsidP="00C7400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62713" w:rsidTr="00362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C74003">
            <w:r>
              <w:t>Los campos de entrada Apellido, Nombre, DNI e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Cadena: D' 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Pr="00137212" w:rsidRDefault="00362713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2713" w:rsidRDefault="00362713" w:rsidP="00A070E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362713" w:rsidRDefault="00362713" w:rsidP="00A070E9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62713" w:rsidTr="00362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C74003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1035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D'angelo</w:t>
            </w:r>
          </w:p>
          <w:p w:rsidR="00362713" w:rsidRDefault="00362713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Pr="00137212" w:rsidRDefault="00362713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2713" w:rsidRDefault="00362713" w:rsidP="00A070E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362713" w:rsidRDefault="00362713" w:rsidP="00A070E9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62713" w:rsidTr="00362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C74003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1035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d'angelo</w:t>
            </w:r>
          </w:p>
          <w:p w:rsidR="00362713" w:rsidRDefault="00362713" w:rsidP="001035B5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Pr="00137212" w:rsidRDefault="00362713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2713" w:rsidRDefault="00362713" w:rsidP="00A070E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362713" w:rsidRDefault="00362713" w:rsidP="00A070E9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62713" w:rsidTr="0036271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C74003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Default="00362713" w:rsidP="001035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  <w:p w:rsidR="00362713" w:rsidRDefault="00362713" w:rsidP="001035B5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62713" w:rsidRPr="00137212" w:rsidRDefault="00362713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62713" w:rsidRDefault="00362713" w:rsidP="00A070E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362713" w:rsidRDefault="00362713" w:rsidP="00A070E9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F193A" w:rsidTr="000F193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93A" w:rsidRDefault="000F193A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93A" w:rsidRDefault="000F193A" w:rsidP="00C74003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93A" w:rsidRDefault="000F193A" w:rsidP="001035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Martínez Suarez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F193A" w:rsidRPr="00137212" w:rsidRDefault="000F193A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confirmación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F193A" w:rsidRDefault="000F193A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0F193A" w:rsidRDefault="000F193A" w:rsidP="00C7400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F193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93A" w:rsidRPr="00137212" w:rsidRDefault="000F193A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>Será exitoso si al ingresar un apellido válido, este es aceptado. Y además será exitoso si al ingresar un apellido inválido este no es aceptado.</w:t>
            </w:r>
            <w:r w:rsidRPr="00137212">
              <w:rPr>
                <w:lang w:val="es-AR"/>
              </w:rPr>
              <w:t xml:space="preserve"> </w:t>
            </w:r>
          </w:p>
        </w:tc>
      </w:tr>
      <w:tr w:rsidR="000F193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93A" w:rsidRDefault="000F193A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362713">
              <w:rPr>
                <w:rFonts w:ascii="Arial" w:hAnsi="Arial"/>
                <w:sz w:val="20"/>
              </w:rPr>
              <w:t xml:space="preserve">    Aprobó: __X__    Fallo: 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0F193A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93A" w:rsidRDefault="000F193A" w:rsidP="001035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362713">
              <w:rPr>
                <w:rFonts w:ascii="Arial" w:hAnsi="Arial"/>
                <w:sz w:val="20"/>
              </w:rPr>
              <w:t>23/08/2019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E1D07" w:rsidRDefault="008E1D07" w:rsidP="00186AB3">
      <w:pPr>
        <w:pStyle w:val="PSI-Ttulo2"/>
      </w:pPr>
    </w:p>
    <w:p w:rsidR="008E1D07" w:rsidRDefault="008E1D07" w:rsidP="00186AB3">
      <w:pPr>
        <w:pStyle w:val="PSI-Ttulo2"/>
      </w:pPr>
    </w:p>
    <w:p w:rsidR="008E1D07" w:rsidRDefault="008E1D07" w:rsidP="00186AB3">
      <w:pPr>
        <w:pStyle w:val="PSI-Ttulo2"/>
      </w:pPr>
    </w:p>
    <w:p w:rsidR="00E459F0" w:rsidRDefault="00E459F0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42" w:name="_Toc18052434"/>
      <w:r>
        <w:t>Caso de Prueba P013</w:t>
      </w:r>
      <w:bookmarkEnd w:id="142"/>
    </w:p>
    <w:p w:rsidR="00186AB3" w:rsidRDefault="00186AB3" w:rsidP="00186AB3">
      <w:r>
        <w:t>Correspondiente al Alta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43" w:name="_Toc18052435"/>
      <w:r w:rsidRPr="00664D4B">
        <w:t>Descripción</w:t>
      </w:r>
      <w:bookmarkEnd w:id="143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input text "Nombre" acepta/ rechaza ciertos nombres ingresados por el usuario para un determinado profesor. </w:t>
      </w:r>
    </w:p>
    <w:p w:rsidR="00186AB3" w:rsidRPr="00664D4B" w:rsidRDefault="00186AB3" w:rsidP="00186AB3">
      <w:pPr>
        <w:pStyle w:val="PSI-Ttulo3"/>
      </w:pPr>
      <w:bookmarkStart w:id="144" w:name="_Toc18052436"/>
      <w:r w:rsidRPr="00664D4B">
        <w:t>Evaluación de la Prueba</w:t>
      </w:r>
      <w:bookmarkEnd w:id="144"/>
      <w:r w:rsidRPr="00664D4B">
        <w:t xml:space="preserve"> </w:t>
      </w:r>
    </w:p>
    <w:p w:rsidR="00186AB3" w:rsidRPr="00137212" w:rsidRDefault="00E5033C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</w:t>
      </w:r>
      <w:r w:rsidR="00186AB3" w:rsidRPr="00137212">
        <w:rPr>
          <w:lang w:val="es-AR"/>
        </w:rPr>
        <w:t>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="000979CE" w:rsidRPr="00137212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0979CE">
              <w:t>22</w:t>
            </w:r>
            <w:r w:rsidRPr="00473DBE">
              <w:t>/</w:t>
            </w:r>
            <w:r w:rsidR="000979C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979CE">
              <w:t>23</w:t>
            </w:r>
            <w:r w:rsidRPr="00473DBE">
              <w:t>/</w:t>
            </w:r>
            <w:r w:rsidR="000979CE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979CE" w:rsidTr="000979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536CBA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El profesor no fue dado de alta. </w:t>
            </w:r>
          </w:p>
        </w:tc>
      </w:tr>
      <w:tr w:rsidR="000979CE" w:rsidTr="000979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El profesor no fue dado de alta. </w:t>
            </w:r>
          </w:p>
        </w:tc>
      </w:tr>
      <w:tr w:rsidR="000979CE" w:rsidTr="000979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0979CE" w:rsidTr="000979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3F3A9F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0979CE" w:rsidTr="000979C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3F3A9F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0979CE" w:rsidRDefault="000979CE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0979CE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8346DD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8346DD" w:rsidRDefault="000979CE" w:rsidP="00C50963">
            <w:r w:rsidRPr="008346DD">
              <w:t xml:space="preserve">Los campos de entrada Apellido, </w:t>
            </w:r>
            <w:r w:rsidRPr="008346DD">
              <w:lastRenderedPageBreak/>
              <w:t>DNI e Email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8346DD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979CE" w:rsidRPr="008346DD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desde el teclado. </w:t>
            </w:r>
          </w:p>
          <w:p w:rsidR="00E74865" w:rsidRPr="008346DD" w:rsidRDefault="00E74865" w:rsidP="00C7400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Mensaje de validación "completa este campo". No se ha dado de alta el profesor.</w:t>
            </w:r>
          </w:p>
        </w:tc>
      </w:tr>
      <w:tr w:rsidR="000979CE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3F3A9F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E74865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E7486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y un número desde el teclado. </w:t>
            </w:r>
          </w:p>
          <w:p w:rsidR="000979CE" w:rsidRDefault="00E74865" w:rsidP="00E74865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Mensaje de validación "completa este campo". No se ha dado de alta el profesor.</w:t>
            </w:r>
          </w:p>
        </w:tc>
      </w:tr>
      <w:tr w:rsidR="000979CE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3F3A9F" w:rsidRDefault="000979C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  <w:r w:rsidR="00E74865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E7486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y un número desde el teclado. </w:t>
            </w:r>
          </w:p>
          <w:p w:rsidR="000979CE" w:rsidRDefault="00E74865" w:rsidP="00E74865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Mensaje de validación "completa este campo". No se ha dado de alta el profesor.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"*" desde el teclado. 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>Mensaje de validación "completa este campo". No se ha dado de alta el profesor.</w:t>
            </w:r>
          </w:p>
        </w:tc>
      </w:tr>
      <w:tr w:rsidR="00E74865" w:rsidTr="00E7486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3F3A9F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74865" w:rsidRPr="00137212" w:rsidRDefault="00E74865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0979CE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0979CE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Mensaje de confirmacion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0979CE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0979CE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979CE" w:rsidRPr="00137212" w:rsidRDefault="000979CE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0979CE" w:rsidRDefault="000979CE" w:rsidP="00C5096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74865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865" w:rsidRDefault="00E74865" w:rsidP="00C50963">
            <w:r>
              <w:t>Los campos de entrada Apellido, Nombre, 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Juan José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74865" w:rsidRPr="00137212" w:rsidRDefault="00E74865" w:rsidP="00C7400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  <w:p w:rsidR="00E74865" w:rsidRDefault="00E74865" w:rsidP="00C7400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74865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74865" w:rsidRPr="00137212" w:rsidRDefault="00E74865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>Será exitoso si al ingresar un nombre válido, este es aceptado. Y además será exitoso si al ingresar un nombre inválido este no es aceptado.</w:t>
            </w:r>
            <w:r w:rsidRPr="00137212">
              <w:rPr>
                <w:lang w:val="es-AR"/>
              </w:rPr>
              <w:t xml:space="preserve"> </w:t>
            </w:r>
          </w:p>
        </w:tc>
      </w:tr>
      <w:tr w:rsidR="00E74865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865" w:rsidRDefault="00E74865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E74865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74865" w:rsidRDefault="00E74865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____23/08/2019____</w:t>
            </w:r>
          </w:p>
        </w:tc>
      </w:tr>
    </w:tbl>
    <w:p w:rsidR="00186AB3" w:rsidRDefault="00186AB3" w:rsidP="00186AB3"/>
    <w:p w:rsidR="00E459F0" w:rsidRDefault="00E459F0" w:rsidP="00186AB3"/>
    <w:p w:rsidR="00E459F0" w:rsidRDefault="00E459F0" w:rsidP="00186AB3"/>
    <w:p w:rsidR="00186AB3" w:rsidRDefault="00186AB3" w:rsidP="00186AB3"/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45" w:name="_Toc18052437"/>
      <w:r w:rsidRPr="00B3344F">
        <w:t>Caso de Prueba P014</w:t>
      </w:r>
      <w:bookmarkEnd w:id="145"/>
    </w:p>
    <w:p w:rsidR="00186AB3" w:rsidRDefault="00186AB3" w:rsidP="00186AB3">
      <w:r>
        <w:t>Correspondiente al Alta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46" w:name="_Toc18052438"/>
      <w:r w:rsidRPr="00664D4B">
        <w:t>Descripción</w:t>
      </w:r>
      <w:bookmarkEnd w:id="146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input text "DNI" acepta/ rechaza ciertos DNI ingresados por el usuario para un determinado profesor. </w:t>
      </w:r>
    </w:p>
    <w:p w:rsidR="00186AB3" w:rsidRPr="00664D4B" w:rsidRDefault="00186AB3" w:rsidP="00186AB3">
      <w:pPr>
        <w:pStyle w:val="PSI-Ttulo3"/>
      </w:pPr>
      <w:bookmarkStart w:id="147" w:name="_Toc18052439"/>
      <w:r w:rsidRPr="00664D4B">
        <w:t>Evaluación de la Prueba</w:t>
      </w:r>
      <w:bookmarkEnd w:id="147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="00C74003" w:rsidRPr="00137212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74003">
              <w:t>22</w:t>
            </w:r>
            <w:r w:rsidRPr="00473DBE">
              <w:t>/</w:t>
            </w:r>
            <w:r w:rsidR="00C7400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74003">
              <w:t>23</w:t>
            </w:r>
            <w:r w:rsidRPr="00473DBE">
              <w:t>/</w:t>
            </w:r>
            <w:r w:rsidR="00C74003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</w:t>
                  </w:r>
                  <w:r w:rsidRPr="00137212">
                    <w:rPr>
                      <w:lang w:val="es-AR"/>
                    </w:rP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536CBA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"El valor debe ser superior o igual a 5000000". El profesor no fue dado de alta.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C7400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validador: "Debes introducir un número". </w:t>
            </w:r>
            <w:r w:rsidR="00186AB3"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 xml:space="preserve">Los campos de </w:t>
            </w:r>
            <w:r>
              <w:lastRenderedPageBreak/>
              <w:t>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137212">
              <w:rPr>
                <w:rFonts w:ascii="Arial" w:hAnsi="Arial"/>
                <w:sz w:val="20"/>
                <w:lang w:val="es-AR"/>
              </w:rPr>
              <w:lastRenderedPageBreak/>
              <w:t>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validacion "completa este campo".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No se ha dado de alta 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 xml:space="preserve">Los campos de entrada </w:t>
            </w:r>
            <w:r>
              <w:lastRenderedPageBreak/>
              <w:t>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puntos: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35.147.123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comas: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35,147,123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 xml:space="preserve">Los campos de entrada Apellido, </w:t>
            </w:r>
            <w:r>
              <w:lastRenderedPageBreak/>
              <w:t>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 sin comas ni puntos: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35147123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inferior o igual a 40000000".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 xml:space="preserve">Los campos de entrada Apellido, Nombre e </w:t>
            </w:r>
            <w:r>
              <w:lastRenderedPageBreak/>
              <w:t>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39999999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repetido: 18732763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validador. El profesor no fue dado de alta.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>Será exitoso si al ingresar un DNI válido, este es aceptado. Y además será exitoso si al ingresar un DNI inválido este no es aceptado.</w:t>
            </w:r>
            <w:r w:rsidRPr="00137212">
              <w:rPr>
                <w:lang w:val="es-AR"/>
              </w:rPr>
              <w:t xml:space="preserve">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8423D">
              <w:rPr>
                <w:rFonts w:ascii="Arial" w:hAnsi="Arial"/>
                <w:sz w:val="20"/>
              </w:rPr>
              <w:t xml:space="preserve">  ___23/08</w:t>
            </w:r>
            <w:r>
              <w:rPr>
                <w:rFonts w:ascii="Arial" w:hAnsi="Arial"/>
                <w:sz w:val="20"/>
              </w:rPr>
              <w:t>/2019___</w:t>
            </w:r>
          </w:p>
        </w:tc>
      </w:tr>
    </w:tbl>
    <w:p w:rsidR="00186AB3" w:rsidRPr="004B6BB4" w:rsidRDefault="00186AB3" w:rsidP="00186AB3"/>
    <w:p w:rsidR="00186AB3" w:rsidRDefault="00186AB3" w:rsidP="00186AB3"/>
    <w:p w:rsidR="00186AB3" w:rsidRDefault="00186AB3" w:rsidP="00186AB3"/>
    <w:p w:rsidR="00E459F0" w:rsidRDefault="00E459F0" w:rsidP="00186AB3"/>
    <w:p w:rsidR="00186AB3" w:rsidRDefault="00186AB3" w:rsidP="00186AB3">
      <w:pPr>
        <w:pStyle w:val="PSI-Ttulo2"/>
      </w:pPr>
      <w:bookmarkStart w:id="148" w:name="_Toc18052440"/>
      <w:r w:rsidRPr="0086449C">
        <w:t>Caso de Prueba P015</w:t>
      </w:r>
      <w:bookmarkEnd w:id="148"/>
    </w:p>
    <w:p w:rsidR="00186AB3" w:rsidRDefault="00186AB3" w:rsidP="00186AB3">
      <w:r>
        <w:t>Correspondiente al Alta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49" w:name="_Toc18052441"/>
      <w:r w:rsidRPr="00664D4B">
        <w:t>Descripción</w:t>
      </w:r>
      <w:bookmarkEnd w:id="149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input text "Email" acepta/ rechaza ciertos Emails ingresados por el usuario para un determinado profesor. </w:t>
      </w:r>
    </w:p>
    <w:p w:rsidR="00186AB3" w:rsidRPr="00664D4B" w:rsidRDefault="00186AB3" w:rsidP="00186AB3">
      <w:pPr>
        <w:pStyle w:val="PSI-Ttulo3"/>
      </w:pPr>
      <w:bookmarkStart w:id="150" w:name="_Toc18052442"/>
      <w:r w:rsidRPr="00664D4B">
        <w:t>Evaluación de la Prueba</w:t>
      </w:r>
      <w:bookmarkEnd w:id="150"/>
      <w:r w:rsidRPr="00664D4B">
        <w:t xml:space="preserve"> </w:t>
      </w:r>
    </w:p>
    <w:p w:rsidR="00186AB3" w:rsidRPr="00137212" w:rsidRDefault="0086449C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</w:t>
      </w:r>
      <w:r w:rsidR="00186AB3" w:rsidRPr="00137212">
        <w:rPr>
          <w:lang w:val="es-AR"/>
        </w:rPr>
        <w:t>atisfactoria.</w:t>
      </w:r>
      <w:r w:rsidRPr="00137212">
        <w:rPr>
          <w:lang w:val="es-AR"/>
        </w:rPr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="002671EF" w:rsidRPr="00137212">
              <w:rPr>
                <w:lang w:val="es-AR"/>
              </w:rP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671EF">
              <w:t>22</w:t>
            </w:r>
            <w:r w:rsidRPr="00473DBE">
              <w:t>/</w:t>
            </w:r>
            <w:r w:rsidR="002671E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671EF">
              <w:t>23</w:t>
            </w:r>
            <w:r w:rsidRPr="00473DBE">
              <w:t>/</w:t>
            </w:r>
            <w:r w:rsidR="002671EF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536CBA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direccion de correo electronico. La direccion "1" no incluye el signo @". El profesor no fue dado de alta.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"a"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"a1"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"*Hola12"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"-1"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"-"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"+"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"1+1"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"Incluye un signo @ en la direccion de correo electronico. La direccion "*" no incluye el signo @".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profesor no fue dado de alta.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8F6BFC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válido: </w:t>
            </w:r>
            <w:r w:rsidR="00F73600"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confirmacion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El profesor fue dado de alta.</w:t>
            </w:r>
          </w:p>
        </w:tc>
      </w:tr>
      <w:tr w:rsidR="00D53A80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D53A80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D53A80" w:rsidP="008E5ECD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D53A80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D53A80" w:rsidRDefault="00D53A80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53A80" w:rsidRPr="00137212" w:rsidRDefault="00D53A80" w:rsidP="008E5E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3A80" w:rsidRDefault="00D53A80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D53A80" w:rsidRDefault="00D53A80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D53A80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D53A80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D53A80" w:rsidP="008E5ECD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53A80" w:rsidRDefault="00D53A80" w:rsidP="00D53A8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D53A80" w:rsidRDefault="00D53A80" w:rsidP="00D53A8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53A80" w:rsidRPr="00137212" w:rsidRDefault="00D53A80" w:rsidP="008E5E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3A80" w:rsidRDefault="00D53A80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D53A80" w:rsidRDefault="00D53A80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7207BB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Default="007207BB" w:rsidP="008E5ECD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Default="007207BB" w:rsidP="007207B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7207BB" w:rsidRDefault="007207BB" w:rsidP="007207B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207BB" w:rsidRPr="00137212" w:rsidRDefault="007207BB" w:rsidP="008E5E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07BB" w:rsidRDefault="007207BB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7207BB" w:rsidRDefault="007207BB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7207BB" w:rsidTr="007207B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07BB" w:rsidRDefault="007207BB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07BB" w:rsidRDefault="007207BB" w:rsidP="007207B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7207BB" w:rsidRDefault="007207BB" w:rsidP="007207B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mariano_martinez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07BB" w:rsidRPr="00137212" w:rsidRDefault="007207BB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E5ECD" w:rsidTr="008E5EC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E76909" w:rsidRDefault="008E5ECD" w:rsidP="00C50963">
            <w:pPr>
              <w:pStyle w:val="TableContents"/>
              <w:rPr>
                <w:rFonts w:ascii="Arial" w:hAnsi="Arial"/>
                <w:sz w:val="20"/>
                <w:highlight w:val="yellow"/>
                <w:lang w:val="es-AR"/>
              </w:rPr>
            </w:pPr>
            <w:r w:rsidRPr="008E5ECD">
              <w:rPr>
                <w:rFonts w:ascii="Arial" w:hAnsi="Arial"/>
                <w:sz w:val="20"/>
                <w:lang w:val="es-AR"/>
              </w:rPr>
              <w:t>1</w:t>
            </w:r>
            <w:r w:rsidR="00A60501"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E76909" w:rsidRDefault="008E5ECD" w:rsidP="00C50963">
            <w:pPr>
              <w:rPr>
                <w:highlight w:val="yellow"/>
              </w:rPr>
            </w:pPr>
            <w:r w:rsidRPr="008E5ECD">
              <w:t>Los campos de entrada Apellido, Nombre y DNI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8E5ECD" w:rsidRPr="00E76909" w:rsidRDefault="008E5ECD" w:rsidP="008E5ECD">
            <w:pPr>
              <w:pStyle w:val="TableContents"/>
              <w:rPr>
                <w:rFonts w:ascii="Arial" w:hAnsi="Arial"/>
                <w:sz w:val="20"/>
                <w:highlight w:val="yellow"/>
              </w:rPr>
            </w:pPr>
            <w:r>
              <w:rPr>
                <w:rFonts w:ascii="Arial" w:hAnsi="Arial"/>
                <w:sz w:val="20"/>
              </w:rPr>
              <w:t>marianomartinez1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137212" w:rsidRDefault="008E5EC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E5ECD" w:rsidTr="008E5EC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A60501"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E76909" w:rsidRDefault="008E5ECD" w:rsidP="008E5ECD">
            <w:pPr>
              <w:rPr>
                <w:highlight w:val="yellow"/>
              </w:rPr>
            </w:pPr>
            <w:r w:rsidRPr="008E5ECD">
              <w:t>Los campos de entrada Apellido, Nombre y DNI 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8E5ECD" w:rsidRPr="00E76909" w:rsidRDefault="008E5ECD" w:rsidP="008E5ECD">
            <w:pPr>
              <w:pStyle w:val="TableContents"/>
              <w:rPr>
                <w:rFonts w:ascii="Arial" w:hAnsi="Arial"/>
                <w:sz w:val="20"/>
                <w:highlight w:val="yellow"/>
              </w:rPr>
            </w:pPr>
            <w:r>
              <w:rPr>
                <w:rFonts w:ascii="Arial" w:hAnsi="Arial"/>
                <w:sz w:val="20"/>
              </w:rPr>
              <w:t>mariano.martinez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137212" w:rsidRDefault="008E5ECD" w:rsidP="008E5E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E5ECD" w:rsidTr="008E5EC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A60501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Pr="00137212" w:rsidRDefault="008E5ECD" w:rsidP="008E5E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7207BB" w:rsidTr="008E5EC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  <w:r w:rsidR="00A60501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07BB" w:rsidRDefault="007207BB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E5ECD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7207BB" w:rsidRDefault="008E5ECD" w:rsidP="008E5E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07BB" w:rsidRPr="00137212" w:rsidRDefault="007207BB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207BB" w:rsidRPr="005C5324" w:rsidRDefault="008E5EC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validador: "Incluye un signo @ en la dirección de correo electrónico. La dirección marianomartinezuarg.unpa.edu.ar no incluye el signo @". El profesor no fue dado de alta. </w:t>
            </w:r>
          </w:p>
        </w:tc>
      </w:tr>
      <w:tr w:rsidR="008014B1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A60501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8014B1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8014B1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14B1" w:rsidRPr="00137212" w:rsidRDefault="008014B1" w:rsidP="00F47FB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014B1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A60501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8014B1" w:rsidP="00C50963">
            <w:r>
              <w:t xml:space="preserve">Los campos de </w:t>
            </w:r>
            <w:r>
              <w:lastRenderedPageBreak/>
              <w:t>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8014B1" w:rsidP="00BE2BF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Correo inválido: marianomartine</w:t>
            </w:r>
            <w:r>
              <w:rPr>
                <w:rFonts w:ascii="Arial" w:hAnsi="Arial"/>
                <w:sz w:val="20"/>
              </w:rPr>
              <w:lastRenderedPageBreak/>
              <w:t>z@outlook.com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14B1" w:rsidRPr="00137212" w:rsidRDefault="008014B1" w:rsidP="00F47FB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lastRenderedPageBreak/>
              <w:t xml:space="preserve">Mensaje de validación que notifique el error. No </w:t>
            </w:r>
            <w:r w:rsidRPr="00137212">
              <w:rPr>
                <w:rFonts w:ascii="Arial" w:hAnsi="Arial"/>
                <w:sz w:val="20"/>
                <w:lang w:val="es-AR"/>
              </w:rPr>
              <w:lastRenderedPageBreak/>
              <w:t>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validador: "Utiliza un formato que </w:t>
            </w:r>
            <w:r>
              <w:rPr>
                <w:rFonts w:ascii="Arial" w:hAnsi="Arial"/>
                <w:sz w:val="20"/>
              </w:rPr>
              <w:lastRenderedPageBreak/>
              <w:t>coincida con el solicitado. nombreusuario@uarg.unpa.edu.ar"</w:t>
            </w:r>
          </w:p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014B1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A60501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8014B1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14B1" w:rsidRDefault="008014B1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marianomartinez@hotmail.com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14B1" w:rsidRPr="00137212" w:rsidRDefault="008014B1" w:rsidP="00F47FB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8014B1" w:rsidTr="00BE2BF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4B1" w:rsidRDefault="00A60501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4B1" w:rsidRDefault="008014B1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4B1" w:rsidRDefault="008014B1" w:rsidP="00BE2BF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marianomartinez@yahoo.com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014B1" w:rsidRPr="00137212" w:rsidRDefault="008014B1" w:rsidP="00F47FB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8014B1" w:rsidRDefault="008014B1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7207BB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Default="00A60501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Default="007207BB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207BB" w:rsidRPr="006A5953" w:rsidRDefault="007207BB" w:rsidP="00C50963">
            <w:pPr>
              <w:pStyle w:val="TableContents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Arial" w:hAnsi="Arial"/>
                <w:sz w:val="20"/>
              </w:rPr>
              <w:t xml:space="preserve">Email repetido: </w:t>
            </w:r>
            <w:r w:rsidR="00BE2BF8">
              <w:rPr>
                <w:rFonts w:ascii="Arial" w:hAnsi="Arial"/>
                <w:sz w:val="20"/>
              </w:rPr>
              <w:t>marianomartinez</w:t>
            </w:r>
            <w:r w:rsidR="00BE2BF8"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207BB" w:rsidRPr="006A5953" w:rsidRDefault="007207BB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14B1" w:rsidRDefault="007207BB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8014B1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>.</w:t>
            </w:r>
            <w:r w:rsidR="008014B1">
              <w:rPr>
                <w:rFonts w:ascii="Arial" w:hAnsi="Arial"/>
                <w:sz w:val="20"/>
                <w:lang w:val="es-AR"/>
              </w:rPr>
              <w:t>"Ha ocurrido un error."</w:t>
            </w:r>
          </w:p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7207BB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07BB" w:rsidRPr="00137212" w:rsidRDefault="007207BB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>Será exitoso si al ingresar un Email válido, este es aceptado. Y además será exitoso si al ingresar un Email inválido este no es aceptado.</w:t>
            </w:r>
            <w:r w:rsidRPr="00137212">
              <w:rPr>
                <w:lang w:val="es-AR"/>
              </w:rPr>
              <w:t xml:space="preserve"> </w:t>
            </w:r>
          </w:p>
        </w:tc>
      </w:tr>
      <w:tr w:rsidR="007207BB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07BB" w:rsidRDefault="007207BB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</w:t>
            </w:r>
            <w:r w:rsidR="0086449C">
              <w:rPr>
                <w:rFonts w:ascii="Arial" w:hAnsi="Arial"/>
                <w:sz w:val="20"/>
              </w:rPr>
              <w:t>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7207BB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07BB" w:rsidRDefault="007207BB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6449C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>_</w:t>
            </w:r>
            <w:r w:rsidR="0086449C">
              <w:rPr>
                <w:rFonts w:ascii="Arial" w:hAnsi="Arial"/>
                <w:sz w:val="20"/>
              </w:rPr>
              <w:t>23/08/2019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186AB3" w:rsidRPr="004B6BB4" w:rsidRDefault="00186AB3" w:rsidP="00186AB3"/>
    <w:p w:rsidR="00186AB3" w:rsidRDefault="00186AB3" w:rsidP="00186AB3"/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51" w:name="_Toc18052443"/>
      <w:r w:rsidRPr="00CC1FD2">
        <w:t>Caso de Prueba P016</w:t>
      </w:r>
      <w:bookmarkEnd w:id="151"/>
    </w:p>
    <w:p w:rsidR="00186AB3" w:rsidRDefault="00186AB3" w:rsidP="00186AB3">
      <w:r>
        <w:t>Correspondiente al Alta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52" w:name="_Toc18052444"/>
      <w:r w:rsidRPr="00664D4B">
        <w:t>Descripción</w:t>
      </w:r>
      <w:bookmarkEnd w:id="152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la barra desplegable "Departamento" se despliega, muestra la información (departamentos) y permite al usuario seleccionar un departamento para un determinado profesor correctamente.  </w:t>
      </w:r>
    </w:p>
    <w:p w:rsidR="00186AB3" w:rsidRPr="00664D4B" w:rsidRDefault="00186AB3" w:rsidP="00186AB3">
      <w:pPr>
        <w:pStyle w:val="PSI-Ttulo3"/>
      </w:pPr>
      <w:bookmarkStart w:id="153" w:name="_Toc18052445"/>
      <w:r w:rsidRPr="00664D4B">
        <w:t>Evaluación de la Prueba</w:t>
      </w:r>
      <w:bookmarkEnd w:id="153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3C4C89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C4C89">
              <w:t>22</w:t>
            </w:r>
            <w:r w:rsidRPr="00473DBE">
              <w:t>/</w:t>
            </w:r>
            <w:r w:rsidR="003C4C8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C4C89">
              <w:t>23</w:t>
            </w:r>
            <w:r w:rsidRPr="00473DBE">
              <w:t>/</w:t>
            </w:r>
            <w:r w:rsidR="003C4C8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F76CAD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lang w:val="es-AR"/>
              </w:rPr>
              <w:t>correcto desplegamiento de los ítems (departamentos)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  <w:r w:rsidR="003C4C89"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  <w:r w:rsidR="003C4C89"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  <w:r w:rsidR="003C4C89"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  <w:r w:rsidR="003C4C89"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137212">
              <w:rPr>
                <w:lang w:val="es-AR"/>
              </w:rPr>
              <w:t xml:space="preserve">se despliega, muestra la información (departamentos) y permite al usuario seleccionar un departamento para un determinado profesor correctamente.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C1FD2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/>
    <w:p w:rsidR="00186AB3" w:rsidRDefault="00186AB3" w:rsidP="00186AB3"/>
    <w:p w:rsidR="00E459F0" w:rsidRDefault="00E459F0" w:rsidP="00186AB3"/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54" w:name="_Toc18052446"/>
      <w:r>
        <w:t>Caso de Prueba P017</w:t>
      </w:r>
      <w:bookmarkEnd w:id="154"/>
    </w:p>
    <w:p w:rsidR="00186AB3" w:rsidRDefault="00186AB3" w:rsidP="00186AB3">
      <w:r>
        <w:t>Correspondiente al Alta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55" w:name="_Toc18052447"/>
      <w:r w:rsidRPr="00664D4B">
        <w:t>Descripción</w:t>
      </w:r>
      <w:bookmarkEnd w:id="155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"Confirmar" al ser clickeado, de de alta un profesor. </w:t>
      </w:r>
    </w:p>
    <w:p w:rsidR="00186AB3" w:rsidRPr="00664D4B" w:rsidRDefault="00186AB3" w:rsidP="00186AB3">
      <w:pPr>
        <w:pStyle w:val="PSI-Ttulo3"/>
      </w:pPr>
      <w:bookmarkStart w:id="156" w:name="_Toc18052448"/>
      <w:r w:rsidRPr="00664D4B">
        <w:t>Evaluación de la Prueba</w:t>
      </w:r>
      <w:bookmarkEnd w:id="156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CC1FD2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C1FD2">
              <w:t>22</w:t>
            </w:r>
            <w:r w:rsidRPr="00473DBE">
              <w:t>/</w:t>
            </w:r>
            <w:r w:rsidR="00CC1FD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C1FD2">
              <w:t>23</w:t>
            </w:r>
            <w:r w:rsidRPr="00473DBE">
              <w:t>/</w:t>
            </w:r>
            <w:r w:rsidR="00CC1FD2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</w:t>
                  </w:r>
                  <w:r w:rsidRPr="00137212">
                    <w:rPr>
                      <w:lang w:val="es-AR"/>
                    </w:rP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Visualizar un mensaje de confirmación. Dar de alta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CC1FD2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. </w:t>
            </w:r>
            <w:r w:rsidR="00CC1FD2">
              <w:rPr>
                <w:rFonts w:ascii="Arial" w:hAnsi="Arial"/>
                <w:sz w:val="20"/>
              </w:rPr>
              <w:t>Operación</w:t>
            </w:r>
            <w:r>
              <w:rPr>
                <w:rFonts w:ascii="Arial" w:hAnsi="Arial"/>
                <w:sz w:val="20"/>
              </w:rPr>
              <w:t xml:space="preserve"> realizada con </w:t>
            </w:r>
            <w:r w:rsidR="00CC1FD2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>. Se ha dado de alta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 xml:space="preserve">el botón "Confirmar", este de de alta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C1FD2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AC67AD" w:rsidRDefault="00AC67AD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57" w:name="_Toc18052449"/>
      <w:r>
        <w:t>Caso de Prueba P018</w:t>
      </w:r>
      <w:bookmarkEnd w:id="157"/>
    </w:p>
    <w:p w:rsidR="00186AB3" w:rsidRDefault="00186AB3" w:rsidP="00186AB3">
      <w:r>
        <w:t>Correspondiente al Alta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58" w:name="_Toc18052450"/>
      <w:r w:rsidRPr="00664D4B">
        <w:t>Descripción</w:t>
      </w:r>
      <w:bookmarkEnd w:id="158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"Cancelar" al ser clickeado, cancele la operación y no de de alta un profesor. Además se debe regresar a la pantalla anterior (Profesores). </w:t>
      </w:r>
    </w:p>
    <w:p w:rsidR="00186AB3" w:rsidRPr="00664D4B" w:rsidRDefault="00186AB3" w:rsidP="00186AB3">
      <w:pPr>
        <w:pStyle w:val="PSI-Ttulo3"/>
      </w:pPr>
      <w:bookmarkStart w:id="159" w:name="_Toc18052451"/>
      <w:r w:rsidRPr="00664D4B">
        <w:t>Evaluación de la Prueba</w:t>
      </w:r>
      <w:bookmarkEnd w:id="159"/>
      <w:r w:rsidRPr="00664D4B">
        <w:t xml:space="preserve"> </w:t>
      </w:r>
    </w:p>
    <w:p w:rsidR="00186AB3" w:rsidRDefault="00186AB3" w:rsidP="00186AB3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186AB3" w:rsidRPr="00664D4B" w:rsidRDefault="00186AB3" w:rsidP="00186AB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lastRenderedPageBreak/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CC1FD2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C1FD2">
              <w:t>22</w:t>
            </w:r>
            <w:r w:rsidRPr="00473DBE">
              <w:t>/</w:t>
            </w:r>
            <w:r w:rsidR="00CC1FD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C1FD2">
              <w:t>23</w:t>
            </w:r>
            <w:r w:rsidRPr="00473DBE">
              <w:t>/</w:t>
            </w:r>
            <w:r w:rsidR="00CC1FD2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Cancelar la </w:t>
            </w:r>
            <w:r w:rsidR="00CC1FD2" w:rsidRPr="00137212">
              <w:rPr>
                <w:rFonts w:ascii="Arial" w:hAnsi="Arial"/>
                <w:sz w:val="20"/>
                <w:lang w:val="es-AR"/>
              </w:rPr>
              <w:t>operación</w:t>
            </w:r>
            <w:r w:rsidRPr="00137212">
              <w:rPr>
                <w:rFonts w:ascii="Arial" w:hAnsi="Arial"/>
                <w:sz w:val="20"/>
                <w:lang w:val="es-AR"/>
              </w:rPr>
              <w:t xml:space="preserve"> y no dar de alta un profesor. Regresar a la pantalla anterior </w:t>
            </w:r>
            <w:r w:rsidRPr="00137212">
              <w:rPr>
                <w:lang w:val="es-AR"/>
              </w:rPr>
              <w:t>(Profesores)</w:t>
            </w:r>
            <w:r w:rsidRPr="00137212">
              <w:rPr>
                <w:rFonts w:ascii="Arial" w:hAnsi="Arial"/>
                <w:sz w:val="20"/>
                <w:lang w:val="es-AR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713567" w:rsidRDefault="00186AB3" w:rsidP="00C50963">
            <w:pPr>
              <w:pStyle w:val="PSI-Normal"/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 xml:space="preserve">el botón "Cancelar", este cancela la operación y no da de alta un profesor. </w:t>
            </w:r>
            <w:r>
              <w:t>Además se debe regresar a la pantalla anterior (Profesores).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C1FD2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60" w:name="_Toc18052452"/>
      <w:r>
        <w:t>Caso de Prueba P019</w:t>
      </w:r>
      <w:bookmarkEnd w:id="160"/>
    </w:p>
    <w:p w:rsidR="00186AB3" w:rsidRDefault="00186AB3" w:rsidP="00186AB3">
      <w:r>
        <w:t>Correspondiente al Alta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61" w:name="_Toc18052453"/>
      <w:r w:rsidRPr="00664D4B">
        <w:t>Descripción</w:t>
      </w:r>
      <w:bookmarkEnd w:id="161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186AB3" w:rsidRPr="00664D4B" w:rsidRDefault="00186AB3" w:rsidP="00186AB3">
      <w:pPr>
        <w:pStyle w:val="PSI-Ttulo3"/>
      </w:pPr>
      <w:bookmarkStart w:id="162" w:name="_Toc18052454"/>
      <w:r w:rsidRPr="00664D4B">
        <w:t>Evaluación de la Prueba</w:t>
      </w:r>
      <w:bookmarkEnd w:id="162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52550E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52550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2550E">
              <w:t>22</w:t>
            </w:r>
            <w:r w:rsidRPr="00473DBE">
              <w:t>/</w:t>
            </w:r>
            <w:r w:rsidR="0052550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2550E">
              <w:t>23</w:t>
            </w:r>
            <w:r w:rsidRPr="00473DBE">
              <w:t>/</w:t>
            </w:r>
            <w:r w:rsidR="0052550E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137212">
              <w:rPr>
                <w:lang w:val="es-AR"/>
              </w:rPr>
              <w:t>Profesores</w:t>
            </w:r>
            <w:r w:rsidRPr="00137212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anterior </w:t>
            </w:r>
            <w:r>
              <w:rPr>
                <w:rFonts w:ascii="Arial" w:hAnsi="Arial"/>
                <w:sz w:val="20"/>
              </w:rPr>
              <w:lastRenderedPageBreak/>
              <w:t>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>el botón "Salir", este regresa a la pantalla anterior (Profesores).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4257A6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E459F0" w:rsidRDefault="00E459F0" w:rsidP="00186AB3">
      <w:pPr>
        <w:rPr>
          <w:lang w:val="es-VE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63" w:name="_Toc18052455"/>
      <w:r w:rsidRPr="007975EF">
        <w:t>Caso de Prueba P020</w:t>
      </w:r>
      <w:bookmarkEnd w:id="163"/>
    </w:p>
    <w:p w:rsidR="00186AB3" w:rsidRDefault="00186AB3" w:rsidP="00186AB3">
      <w:r>
        <w:t>Correspondiente a la Baja de Profesor.</w:t>
      </w:r>
    </w:p>
    <w:p w:rsidR="00186AB3" w:rsidRPr="00664D4B" w:rsidRDefault="00186AB3" w:rsidP="00186AB3">
      <w:pPr>
        <w:pStyle w:val="PSI-Ttulo3"/>
      </w:pPr>
      <w:bookmarkStart w:id="164" w:name="_Toc18052456"/>
      <w:r w:rsidRPr="00664D4B">
        <w:t>Descripción</w:t>
      </w:r>
      <w:bookmarkEnd w:id="164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Este caso de prueba tiene como objetivo verificar la correcta escritura del texto mostrado y la correcta representación de símbolos especiales de la pantalla dar de baja un profesor.</w:t>
      </w:r>
    </w:p>
    <w:p w:rsidR="00186AB3" w:rsidRPr="00664D4B" w:rsidRDefault="00186AB3" w:rsidP="00186AB3">
      <w:pPr>
        <w:pStyle w:val="PSI-Ttulo3"/>
      </w:pPr>
      <w:bookmarkStart w:id="165" w:name="_Toc18052457"/>
      <w:r w:rsidRPr="00664D4B">
        <w:t>Evaluación de la Prueba</w:t>
      </w:r>
      <w:bookmarkEnd w:id="165"/>
      <w:r w:rsidRPr="00664D4B">
        <w:t xml:space="preserve"> </w:t>
      </w:r>
    </w:p>
    <w:p w:rsidR="00186AB3" w:rsidRPr="00137212" w:rsidRDefault="007975EF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</w:t>
      </w:r>
      <w:r w:rsidR="00186AB3" w:rsidRPr="00137212">
        <w:rPr>
          <w:lang w:val="es-AR"/>
        </w:rPr>
        <w:t>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Interfaz de Usuario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7975EF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975EF">
              <w:t>22</w:t>
            </w:r>
            <w:r w:rsidRPr="00473DBE">
              <w:t>/</w:t>
            </w:r>
            <w:r w:rsidR="007975E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975EF">
              <w:t>23</w:t>
            </w:r>
            <w:r w:rsidRPr="00473DBE">
              <w:t>/</w:t>
            </w:r>
            <w:r w:rsidR="007975EF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</w:t>
                  </w:r>
                  <w:r w:rsidRPr="00137212">
                    <w:rPr>
                      <w:lang w:val="es-AR"/>
                    </w:rP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lastRenderedPageBreak/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7975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7975EF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Argañaráz Mariano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 al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7975EF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186AB3">
              <w:rPr>
                <w:rFonts w:ascii="Arial" w:hAnsi="Arial"/>
                <w:sz w:val="20"/>
              </w:rPr>
              <w:t xml:space="preserve">atisfactorio. </w:t>
            </w:r>
          </w:p>
          <w:p w:rsidR="00186AB3" w:rsidRDefault="007975EF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975EF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7975EF">
              <w:rPr>
                <w:rFonts w:ascii="Arial" w:hAnsi="Arial"/>
                <w:sz w:val="20"/>
              </w:rPr>
              <w:t>23/08/2019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186AB3" w:rsidRPr="00D608F5" w:rsidRDefault="00186AB3" w:rsidP="00186AB3"/>
    <w:p w:rsidR="00186AB3" w:rsidRDefault="00186AB3" w:rsidP="00186AB3"/>
    <w:p w:rsidR="00E459F0" w:rsidRDefault="00E459F0" w:rsidP="00186AB3"/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66" w:name="_Toc18052458"/>
      <w:r>
        <w:t>Caso de Prueba P021</w:t>
      </w:r>
      <w:bookmarkEnd w:id="166"/>
    </w:p>
    <w:p w:rsidR="00186AB3" w:rsidRDefault="00186AB3" w:rsidP="00186AB3">
      <w:r>
        <w:t>Correspondiente a la Baja de Profesor.</w:t>
      </w:r>
    </w:p>
    <w:p w:rsidR="00186AB3" w:rsidRPr="00664D4B" w:rsidRDefault="00186AB3" w:rsidP="00186AB3">
      <w:pPr>
        <w:pStyle w:val="PSI-Ttulo3"/>
      </w:pPr>
      <w:bookmarkStart w:id="167" w:name="_Toc18052459"/>
      <w:r w:rsidRPr="00664D4B">
        <w:t>Descripción</w:t>
      </w:r>
      <w:bookmarkEnd w:id="167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"Eliminar" al ser clickeado, permita visualizar dos botones (Si, deseo eliminar y NO (salir de esta pantalla)) para dar de baja un profesor. </w:t>
      </w:r>
    </w:p>
    <w:p w:rsidR="00186AB3" w:rsidRPr="00664D4B" w:rsidRDefault="00186AB3" w:rsidP="00186AB3">
      <w:pPr>
        <w:pStyle w:val="PSI-Ttulo3"/>
      </w:pPr>
      <w:bookmarkStart w:id="168" w:name="_Toc18052460"/>
      <w:r w:rsidRPr="00664D4B">
        <w:t>Evaluación de la Prueba</w:t>
      </w:r>
      <w:bookmarkEnd w:id="168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C71C09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71C09">
              <w:t>22</w:t>
            </w:r>
            <w:r w:rsidRPr="00473DBE">
              <w:t>/</w:t>
            </w:r>
            <w:r w:rsidR="00C71C0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71C09">
              <w:t>23</w:t>
            </w:r>
            <w:r w:rsidRPr="00473DBE">
              <w:t>/</w:t>
            </w:r>
            <w:r w:rsidR="00C71C0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Visualizar los botones </w:t>
            </w:r>
            <w:r w:rsidRPr="00137212">
              <w:rPr>
                <w:lang w:val="es-AR"/>
              </w:rPr>
              <w:t>(Si, deseo eliminar y NO (salir de esta pantalla)) para eliminar o de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profesor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>el botón "Eliminar", este me permite visualizar dos botones (Si, deseo eliminar y NO (salir de esta pantalla)) para dar de baja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C71C09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69" w:name="_Toc18052461"/>
      <w:r>
        <w:t>Caso de Prueba P022</w:t>
      </w:r>
      <w:bookmarkEnd w:id="169"/>
    </w:p>
    <w:p w:rsidR="00186AB3" w:rsidRDefault="00186AB3" w:rsidP="00186AB3">
      <w:r>
        <w:t>Correspondiente a la Baja de Profesor.</w:t>
      </w:r>
    </w:p>
    <w:p w:rsidR="00186AB3" w:rsidRPr="00664D4B" w:rsidRDefault="00186AB3" w:rsidP="00186AB3">
      <w:pPr>
        <w:pStyle w:val="PSI-Ttulo3"/>
      </w:pPr>
      <w:bookmarkStart w:id="170" w:name="_Toc18052462"/>
      <w:r w:rsidRPr="00664D4B">
        <w:lastRenderedPageBreak/>
        <w:t>Descripción</w:t>
      </w:r>
      <w:bookmarkEnd w:id="170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"Si, deseo eliminar" al ser clickeado, permita visualizar un mensaje de confirmación exitosa y dar de baja un profesor. </w:t>
      </w:r>
    </w:p>
    <w:p w:rsidR="00186AB3" w:rsidRPr="00664D4B" w:rsidRDefault="00186AB3" w:rsidP="00186AB3">
      <w:pPr>
        <w:pStyle w:val="PSI-Ttulo3"/>
      </w:pPr>
      <w:bookmarkStart w:id="171" w:name="_Toc18052463"/>
      <w:r w:rsidRPr="00664D4B">
        <w:t>Evaluación de la Prueba</w:t>
      </w:r>
      <w:bookmarkEnd w:id="171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9B2C76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B2C76">
              <w:t>22</w:t>
            </w:r>
            <w:r w:rsidRPr="00473DBE">
              <w:t>/</w:t>
            </w:r>
            <w:r w:rsidR="009B2C7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B2C76">
              <w:t>23</w:t>
            </w:r>
            <w:r w:rsidRPr="00473DBE">
              <w:t>/</w:t>
            </w:r>
            <w:r w:rsidR="009B2C76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 xml:space="preserve">Visualizar </w:t>
            </w:r>
            <w:r w:rsidRPr="00137212">
              <w:rPr>
                <w:lang w:val="es-AR"/>
              </w:rPr>
              <w:t xml:space="preserve">un mensaje de </w:t>
            </w:r>
            <w:r w:rsidR="009B2C76" w:rsidRPr="00137212">
              <w:rPr>
                <w:lang w:val="es-AR"/>
              </w:rPr>
              <w:t>confirmación</w:t>
            </w:r>
            <w:r w:rsidRPr="00137212">
              <w:rPr>
                <w:lang w:val="es-AR"/>
              </w:rPr>
              <w:t xml:space="preserve"> exitosa y eliminar /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9B2C76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 y correcta </w:t>
            </w:r>
            <w:r w:rsidR="009B2C76">
              <w:rPr>
                <w:rFonts w:ascii="Arial" w:hAnsi="Arial"/>
                <w:sz w:val="20"/>
              </w:rPr>
              <w:t>eliminación</w:t>
            </w:r>
            <w:r>
              <w:rPr>
                <w:rFonts w:ascii="Arial" w:hAnsi="Arial"/>
                <w:sz w:val="20"/>
              </w:rPr>
              <w:t xml:space="preserve"> de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>el botón "Si, d</w:t>
            </w:r>
            <w:r w:rsidR="009B2C76" w:rsidRPr="00137212">
              <w:rPr>
                <w:lang w:val="es-AR"/>
              </w:rPr>
              <w:t xml:space="preserve">eseo eliminar", este me </w:t>
            </w:r>
            <w:r w:rsidRPr="00137212">
              <w:rPr>
                <w:lang w:val="es-AR"/>
              </w:rPr>
              <w:t>permita visualizar un mensaje de confirmación exitosa y dar de baja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B2C76">
              <w:rPr>
                <w:rFonts w:ascii="Arial" w:hAnsi="Arial"/>
                <w:sz w:val="20"/>
              </w:rPr>
              <w:t xml:space="preserve">  _____23/08</w:t>
            </w:r>
            <w:r>
              <w:rPr>
                <w:rFonts w:ascii="Arial" w:hAnsi="Arial"/>
                <w:sz w:val="20"/>
              </w:rPr>
              <w:t>/2019_____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Pr="00AC2BC9" w:rsidRDefault="00186AB3" w:rsidP="00186AB3">
      <w:pPr>
        <w:rPr>
          <w:lang w:val="es-VE"/>
        </w:rPr>
      </w:pPr>
    </w:p>
    <w:p w:rsidR="00186AB3" w:rsidRPr="00017135" w:rsidRDefault="00186AB3" w:rsidP="00186AB3">
      <w:pPr>
        <w:pStyle w:val="PSI-Ttulo3"/>
        <w:rPr>
          <w:lang w:val="es-VE"/>
        </w:rPr>
      </w:pPr>
    </w:p>
    <w:p w:rsidR="00186AB3" w:rsidRDefault="00186AB3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72" w:name="_Toc18052464"/>
      <w:r>
        <w:t>Caso de Prueba P023</w:t>
      </w:r>
      <w:bookmarkEnd w:id="172"/>
    </w:p>
    <w:p w:rsidR="00186AB3" w:rsidRDefault="00186AB3" w:rsidP="00186AB3">
      <w:r>
        <w:t>Correspondiente a la Baja de Profesor.</w:t>
      </w:r>
    </w:p>
    <w:p w:rsidR="00186AB3" w:rsidRPr="00664D4B" w:rsidRDefault="00186AB3" w:rsidP="00186AB3">
      <w:pPr>
        <w:pStyle w:val="PSI-Ttulo3"/>
      </w:pPr>
      <w:bookmarkStart w:id="173" w:name="_Toc18052465"/>
      <w:r w:rsidRPr="00664D4B">
        <w:t>Descripción</w:t>
      </w:r>
      <w:bookmarkEnd w:id="173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"No (Salir de esta pantalla)" al ser clickeado, permita regresar a la pantalla anterior (Profesores) y no dar de baja un profesor. </w:t>
      </w:r>
    </w:p>
    <w:p w:rsidR="00186AB3" w:rsidRPr="00664D4B" w:rsidRDefault="00186AB3" w:rsidP="00186AB3">
      <w:pPr>
        <w:pStyle w:val="PSI-Ttulo3"/>
      </w:pPr>
      <w:bookmarkStart w:id="174" w:name="_Toc18052466"/>
      <w:r w:rsidRPr="00664D4B">
        <w:t>Evaluación de la Prueba</w:t>
      </w:r>
      <w:bookmarkEnd w:id="174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124418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24418">
              <w:t>22</w:t>
            </w:r>
            <w:r w:rsidRPr="00473DBE">
              <w:t>/</w:t>
            </w:r>
            <w:r w:rsidR="0012441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24418">
              <w:t>23</w:t>
            </w:r>
            <w:r w:rsidRPr="00473DBE">
              <w:t>/</w:t>
            </w:r>
            <w:r w:rsidR="00124418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137212">
              <w:rPr>
                <w:lang w:val="es-AR"/>
              </w:rPr>
              <w:t>Profesores</w:t>
            </w:r>
            <w:r w:rsidRPr="00137212">
              <w:rPr>
                <w:rFonts w:ascii="Arial" w:hAnsi="Arial"/>
                <w:sz w:val="20"/>
                <w:lang w:val="es-AR"/>
              </w:rPr>
              <w:t>) y no eliminar / dar de baja de un profesor</w:t>
            </w:r>
            <w:r w:rsidRPr="00137212">
              <w:rPr>
                <w:lang w:val="es-AR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 xml:space="preserve">) y no se ha eliminado un profesor. 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 xml:space="preserve">el botón "No (Salir de esta pantalla)" este permita regresar a la pantalla anterior (Profesores) y no dar de baja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124418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E459F0" w:rsidRDefault="00E459F0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75" w:name="_Toc18052467"/>
      <w:r>
        <w:t>Caso de Prueba P024</w:t>
      </w:r>
      <w:bookmarkEnd w:id="175"/>
    </w:p>
    <w:p w:rsidR="00186AB3" w:rsidRDefault="00186AB3" w:rsidP="00186AB3">
      <w:r>
        <w:t>Correspondiente a la Baja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76" w:name="_Toc18052468"/>
      <w:r w:rsidRPr="00664D4B">
        <w:t>Descripción</w:t>
      </w:r>
      <w:bookmarkEnd w:id="176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186AB3" w:rsidRPr="00664D4B" w:rsidRDefault="00186AB3" w:rsidP="00186AB3">
      <w:pPr>
        <w:pStyle w:val="PSI-Ttulo3"/>
      </w:pPr>
      <w:bookmarkStart w:id="177" w:name="_Toc18052469"/>
      <w:r w:rsidRPr="00664D4B">
        <w:t>Evaluación de la Prueba</w:t>
      </w:r>
      <w:bookmarkEnd w:id="177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</w:t>
                  </w:r>
                  <w:r w:rsidRPr="00137212">
                    <w:rPr>
                      <w:lang w:val="es-AR"/>
                    </w:rPr>
                    <w:lastRenderedPageBreak/>
                    <w:t xml:space="preserve">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5D5023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D5023">
              <w:t>22</w:t>
            </w:r>
            <w:r w:rsidRPr="00473DBE">
              <w:t>/</w:t>
            </w:r>
            <w:r w:rsidR="005D502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D5023">
              <w:t>23</w:t>
            </w:r>
            <w:r w:rsidRPr="00473DBE">
              <w:t>/</w:t>
            </w:r>
            <w:r w:rsidR="005D5023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137212">
              <w:rPr>
                <w:lang w:val="es-AR"/>
              </w:rPr>
              <w:t>Profesores</w:t>
            </w:r>
            <w:r w:rsidRPr="00137212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137212">
              <w:rPr>
                <w:lang w:val="es-AR"/>
              </w:rPr>
              <w:t>el botón "Salir", este regresa a la pantalla anterior (Profesores).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D5023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E459F0" w:rsidRDefault="00E459F0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78" w:name="_Toc18052470"/>
      <w:r>
        <w:t>Caso de Prueba P025</w:t>
      </w:r>
      <w:bookmarkEnd w:id="178"/>
    </w:p>
    <w:p w:rsidR="00186AB3" w:rsidRDefault="00186AB3" w:rsidP="00186AB3">
      <w:r>
        <w:t>Correspondiente a la Modificación de Profesor.</w:t>
      </w:r>
    </w:p>
    <w:p w:rsidR="00186AB3" w:rsidRPr="00664D4B" w:rsidRDefault="00186AB3" w:rsidP="00186AB3">
      <w:pPr>
        <w:pStyle w:val="PSI-Ttulo3"/>
      </w:pPr>
      <w:bookmarkStart w:id="179" w:name="_Toc18052471"/>
      <w:r w:rsidRPr="00664D4B">
        <w:t>Descripción</w:t>
      </w:r>
      <w:bookmarkEnd w:id="179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Este caso de prueba tiene como objetivo verificar la correcta escritura del texto mostrado y la correcta representación de símbolos especiales de la pantalla Modificar un Profesor.</w:t>
      </w:r>
    </w:p>
    <w:p w:rsidR="00186AB3" w:rsidRPr="00664D4B" w:rsidRDefault="00186AB3" w:rsidP="00186AB3">
      <w:pPr>
        <w:pStyle w:val="PSI-Ttulo3"/>
      </w:pPr>
      <w:bookmarkStart w:id="180" w:name="_Toc18052472"/>
      <w:r w:rsidRPr="00664D4B">
        <w:lastRenderedPageBreak/>
        <w:t>Evaluación de la Prueba</w:t>
      </w:r>
      <w:bookmarkEnd w:id="180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Interfaz de Usuario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7224D2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224D2">
              <w:t>22</w:t>
            </w:r>
            <w:r w:rsidRPr="00473DBE">
              <w:t>/</w:t>
            </w:r>
            <w:r w:rsidR="007224D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224D2">
              <w:t>23</w:t>
            </w:r>
            <w:r w:rsidRPr="00473DBE">
              <w:t>/</w:t>
            </w:r>
            <w:r w:rsidR="007224D2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Visualizar de forma correcta la escritura del texto mostrado en la pantalla (Sin la presencia de errores ortográficos y la correcta representación de símbolos especiales) al modificar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137212">
              <w:rPr>
                <w:rFonts w:ascii="Arial" w:hAnsi="Arial"/>
                <w:bCs/>
                <w:sz w:val="20"/>
                <w:lang w:val="es-AR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224D2">
              <w:rPr>
                <w:rFonts w:ascii="Arial" w:hAnsi="Arial"/>
                <w:sz w:val="20"/>
              </w:rPr>
              <w:t xml:space="preserve">  _____23/08</w:t>
            </w:r>
            <w:r>
              <w:rPr>
                <w:rFonts w:ascii="Arial" w:hAnsi="Arial"/>
                <w:sz w:val="20"/>
              </w:rPr>
              <w:t>/2019______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81" w:name="_Toc18052473"/>
      <w:r>
        <w:t>Caso de Prueba P026</w:t>
      </w:r>
      <w:bookmarkEnd w:id="181"/>
    </w:p>
    <w:p w:rsidR="00186AB3" w:rsidRDefault="00186AB3" w:rsidP="00186AB3">
      <w:r>
        <w:t>Correspondiente a la Modificación de Profesor</w:t>
      </w:r>
    </w:p>
    <w:p w:rsidR="00186AB3" w:rsidRPr="00664D4B" w:rsidRDefault="00186AB3" w:rsidP="00186AB3">
      <w:pPr>
        <w:pStyle w:val="PSI-Ttulo3"/>
      </w:pPr>
      <w:bookmarkStart w:id="182" w:name="_Toc18052474"/>
      <w:r w:rsidRPr="00664D4B">
        <w:t>Descripción</w:t>
      </w:r>
      <w:bookmarkEnd w:id="182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 xml:space="preserve">Este caso de prueba, tiene como objetivo probar que el botón "Modificar" al ser clickeado, permita modificar los datos de un profesor. </w:t>
      </w:r>
    </w:p>
    <w:p w:rsidR="00186AB3" w:rsidRPr="00664D4B" w:rsidRDefault="00186AB3" w:rsidP="00186AB3">
      <w:pPr>
        <w:pStyle w:val="PSI-Ttulo3"/>
      </w:pPr>
      <w:bookmarkStart w:id="183" w:name="_Toc18052475"/>
      <w:r w:rsidRPr="00664D4B">
        <w:t>Evaluación de la Prueba</w:t>
      </w:r>
      <w:bookmarkEnd w:id="183"/>
      <w:r w:rsidRPr="00664D4B">
        <w:t xml:space="preserve"> </w:t>
      </w:r>
    </w:p>
    <w:p w:rsidR="00186AB3" w:rsidRPr="00137212" w:rsidRDefault="00186AB3" w:rsidP="00186AB3">
      <w:pPr>
        <w:pStyle w:val="PSI-Normal"/>
        <w:rPr>
          <w:lang w:val="es-AR"/>
        </w:rPr>
      </w:pPr>
      <w:r w:rsidRPr="00137212">
        <w:rPr>
          <w:lang w:val="es-AR"/>
        </w:rPr>
        <w:t>Realizada y satisfactoria.</w:t>
      </w:r>
    </w:p>
    <w:p w:rsidR="00186AB3" w:rsidRPr="00137212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ID/Nombre/Sistema/Proyecto: </w:t>
            </w:r>
            <w:r w:rsidRPr="00137212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bCs/>
                <w:lang w:val="es-AR"/>
              </w:rPr>
              <w:t>ID Caso de Uso:</w:t>
            </w:r>
            <w:r w:rsidRPr="00137212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Tipo(s) de Pruebas(s): </w:t>
            </w:r>
            <w:r w:rsidRPr="00137212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137212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137212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137212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lang w:val="es-AR"/>
              </w:rPr>
            </w:pPr>
            <w:r w:rsidRPr="00137212">
              <w:rPr>
                <w:b/>
                <w:lang w:val="es-AR"/>
              </w:rPr>
              <w:t xml:space="preserve">Autor del Caso de Prueba: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ID/Nombre Caso de Prueba: </w:t>
            </w:r>
            <w:r w:rsidRPr="00137212">
              <w:rPr>
                <w:lang w:val="es-AR"/>
              </w:rPr>
              <w:t>P026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Nombre del Probador: </w:t>
            </w:r>
            <w:r w:rsidRPr="00137212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rPr>
                <w:b/>
                <w:lang w:val="es-AR"/>
              </w:rPr>
            </w:pPr>
            <w:r w:rsidRPr="00137212">
              <w:rPr>
                <w:b/>
                <w:lang w:val="es-AR"/>
              </w:rPr>
              <w:t xml:space="preserve">Versión del Caso de Prueba: </w:t>
            </w:r>
            <w:r w:rsidRPr="00137212">
              <w:rPr>
                <w:lang w:val="es-AR"/>
              </w:rPr>
              <w:t>0</w:t>
            </w:r>
            <w:r w:rsidR="0031615D" w:rsidRPr="00137212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1615D">
              <w:t>22</w:t>
            </w:r>
            <w:r w:rsidRPr="00473DBE">
              <w:t>/</w:t>
            </w:r>
            <w:r w:rsidR="0031615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1615D">
              <w:t>23</w:t>
            </w:r>
            <w:r w:rsidRPr="00473DBE">
              <w:t>/</w:t>
            </w:r>
            <w:r w:rsidR="0031615D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137212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137212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137212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137212">
              <w:rPr>
                <w:rFonts w:ascii="Arial" w:hAnsi="Arial"/>
                <w:sz w:val="20"/>
                <w:lang w:val="es-AR"/>
              </w:rPr>
              <w:t>Visualizar los campos (Apellido, Nombre, DNI, Email, Departamento) para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(Apellido, Nombre, DNI, Email, Departamento) para modificar los datos de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9A6C7F">
              <w:rPr>
                <w:lang w:val="es-AR"/>
              </w:rPr>
              <w:t xml:space="preserve">el botón "Modificar", este me permita modificar los datos de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1615D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pStyle w:val="InfoBlue"/>
        <w:ind w:left="363"/>
      </w:pPr>
    </w:p>
    <w:p w:rsidR="00186AB3" w:rsidRPr="00BA5CD6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F416B8" w:rsidRDefault="00F416B8" w:rsidP="00186AB3">
      <w:pPr>
        <w:pStyle w:val="PSI-Ttulo2"/>
      </w:pPr>
    </w:p>
    <w:p w:rsidR="00F416B8" w:rsidRDefault="00F416B8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84" w:name="_Toc18052476"/>
      <w:r w:rsidRPr="0048122E">
        <w:t>Caso de Prueba P027</w:t>
      </w:r>
      <w:bookmarkEnd w:id="184"/>
    </w:p>
    <w:p w:rsidR="00186AB3" w:rsidRDefault="00186AB3" w:rsidP="00186AB3">
      <w:r>
        <w:t>Correspondiente a la Modificación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85" w:name="_Toc18052477"/>
      <w:r w:rsidRPr="00664D4B">
        <w:t>Descripción</w:t>
      </w:r>
      <w:bookmarkEnd w:id="185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input text "Apellido" acepta/ rechaza ciertos apellidos ingresados por el usuario para modificar el apellido de determinado profesor.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 </w:t>
      </w:r>
    </w:p>
    <w:p w:rsidR="00186AB3" w:rsidRPr="00664D4B" w:rsidRDefault="00186AB3" w:rsidP="00186AB3">
      <w:pPr>
        <w:pStyle w:val="PSI-Ttulo3"/>
      </w:pPr>
      <w:bookmarkStart w:id="186" w:name="_Toc18052478"/>
      <w:r w:rsidRPr="00664D4B">
        <w:t>Evaluación de la Prueba</w:t>
      </w:r>
      <w:bookmarkEnd w:id="186"/>
      <w:r w:rsidRPr="00664D4B">
        <w:t xml:space="preserve"> </w:t>
      </w:r>
    </w:p>
    <w:p w:rsidR="00186AB3" w:rsidRPr="009A6C7F" w:rsidRDefault="00A9493D" w:rsidP="00186AB3">
      <w:pPr>
        <w:pStyle w:val="PSI-Normal"/>
        <w:rPr>
          <w:lang w:val="es-AR"/>
        </w:rPr>
      </w:pPr>
      <w:r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</w:t>
                  </w:r>
                  <w:r w:rsidRPr="009A6C7F">
                    <w:rPr>
                      <w:lang w:val="es-AR"/>
                    </w:rPr>
                    <w:lastRenderedPageBreak/>
                    <w:t xml:space="preserve">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Versión del Caso de Prueba: </w:t>
            </w:r>
            <w:r w:rsidRPr="009A6C7F">
              <w:rPr>
                <w:lang w:val="es-AR"/>
              </w:rPr>
              <w:t>0</w:t>
            </w:r>
            <w:r w:rsidR="00C127AF" w:rsidRPr="009A6C7F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127AF">
              <w:t>22</w:t>
            </w:r>
            <w:r w:rsidRPr="00473DBE">
              <w:t>/</w:t>
            </w:r>
            <w:r w:rsidR="00C127A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127AF">
              <w:t>23</w:t>
            </w:r>
            <w:r w:rsidRPr="00473DBE">
              <w:t>/</w:t>
            </w:r>
            <w:r w:rsidR="00C127AF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536CBA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127AF" w:rsidRDefault="00C127AF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186AB3" w:rsidRDefault="00C127AF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validador: "Completa este campo". </w:t>
            </w:r>
            <w:r w:rsidR="00186AB3">
              <w:rPr>
                <w:rFonts w:ascii="Arial" w:hAnsi="Arial"/>
                <w:sz w:val="20"/>
              </w:rPr>
              <w:t xml:space="preserve"> 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127AF" w:rsidRDefault="00C127AF" w:rsidP="00C127A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</w:t>
            </w:r>
          </w:p>
          <w:p w:rsidR="00186AB3" w:rsidRDefault="00C127AF" w:rsidP="00C127A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"Completa este campo".  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3F3A9F" w:rsidRDefault="00F47FB4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r>
              <w:t xml:space="preserve">Los campos de entrada Nombre,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validación: "Utiliza un formato que coincida con el solicitado. Escriba el apellido, en caso de tener más de </w:t>
            </w:r>
            <w:r>
              <w:rPr>
                <w:rFonts w:ascii="Arial" w:hAnsi="Arial"/>
                <w:sz w:val="20"/>
              </w:rPr>
              <w:lastRenderedPageBreak/>
              <w:t>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F47FB4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3F3A9F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3F3A9F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apellido, en caso de tener más de uno, escribirlos 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3F3A9F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r>
              <w:t>Los campos de entrada Nombre, DNI e Email</w:t>
            </w:r>
            <w:r w:rsidRPr="00536CBA">
              <w:t xml:space="preserve"> </w:t>
            </w:r>
            <w:r>
              <w:lastRenderedPageBreak/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validación: "Utiliza un formato que coincida con el solicitado. Escriba el apellido, en caso de tener más de uno, escribirlos </w:t>
            </w:r>
            <w:r>
              <w:rPr>
                <w:rFonts w:ascii="Arial" w:hAnsi="Arial"/>
                <w:sz w:val="20"/>
              </w:rPr>
              <w:lastRenderedPageBreak/>
              <w:t>separados mediante un espacio".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  <w:r w:rsidR="00061905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desde el teclado. </w:t>
            </w:r>
          </w:p>
          <w:p w:rsidR="00186AB3" w:rsidRP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</w:t>
            </w:r>
            <w:r w:rsidR="00186AB3">
              <w:rPr>
                <w:rFonts w:ascii="Arial" w:hAnsi="Arial"/>
                <w:sz w:val="20"/>
              </w:rPr>
              <w:t>. 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061905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y un número desde el teclado. 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47FB4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3F3A9F" w:rsidRDefault="00F47FB4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061905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47FB4" w:rsidRPr="009A6C7F" w:rsidRDefault="00F47FB4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"+" y un número desde el teclado. 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061905"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7FB4" w:rsidRDefault="00F47FB4" w:rsidP="00F47FB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el símbolo "*" desde el teclado. </w:t>
            </w:r>
          </w:p>
          <w:p w:rsidR="00F47FB4" w:rsidRDefault="00F47FB4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061905"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DE8" w:rsidRDefault="00307DE8" w:rsidP="00307DE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"Completa este campo".</w:t>
            </w:r>
          </w:p>
          <w:p w:rsidR="00186AB3" w:rsidRDefault="00307DE8" w:rsidP="00307DE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186AB3" w:rsidTr="00307DE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lastRenderedPageBreak/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Cadena con acento: Laguía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307DE8" w:rsidRPr="009A6C7F">
              <w:rPr>
                <w:rFonts w:ascii="Arial" w:hAnsi="Arial"/>
                <w:sz w:val="20"/>
                <w:lang w:val="es-AR"/>
              </w:rPr>
              <w:t>confirmación</w:t>
            </w:r>
            <w:r w:rsidRPr="009A6C7F">
              <w:rPr>
                <w:rFonts w:ascii="Arial" w:hAnsi="Arial"/>
                <w:sz w:val="20"/>
                <w:lang w:val="es-AR"/>
              </w:rPr>
              <w:t xml:space="preserve"> exitoso. Modificar el apellido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307DE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</w:t>
            </w:r>
            <w:r w:rsidR="00186AB3">
              <w:rPr>
                <w:rFonts w:ascii="Arial" w:hAnsi="Arial"/>
                <w:sz w:val="20"/>
              </w:rPr>
              <w:t>e ha modificado el apellido del profesor.</w:t>
            </w:r>
          </w:p>
        </w:tc>
      </w:tr>
      <w:tr w:rsidR="00186AB3" w:rsidTr="00307DE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307DE8" w:rsidRPr="009A6C7F">
              <w:rPr>
                <w:rFonts w:ascii="Arial" w:hAnsi="Arial"/>
                <w:sz w:val="20"/>
                <w:lang w:val="es-AR"/>
              </w:rPr>
              <w:t>confirmación</w:t>
            </w:r>
            <w:r w:rsidRPr="009A6C7F">
              <w:rPr>
                <w:rFonts w:ascii="Arial" w:hAnsi="Arial"/>
                <w:sz w:val="20"/>
                <w:lang w:val="es-AR"/>
              </w:rPr>
              <w:t xml:space="preserve">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AB3" w:rsidRDefault="00307DE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A9493D" w:rsidTr="00A94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Pr="009A6C7F" w:rsidRDefault="00A94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493D" w:rsidRDefault="00A9493D" w:rsidP="00A070E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A9493D" w:rsidTr="00A94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Pr="009A6C7F" w:rsidRDefault="00A94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493D" w:rsidRDefault="00A9493D" w:rsidP="00A070E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A9493D" w:rsidTr="00A94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Pr="009A6C7F" w:rsidRDefault="00A94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493D" w:rsidRDefault="00A9493D" w:rsidP="00A070E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A9493D" w:rsidTr="00A94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D'angelo</w:t>
            </w:r>
          </w:p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Pr="009A6C7F" w:rsidRDefault="00A94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493D" w:rsidRDefault="00A9493D" w:rsidP="00A070E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A9493D" w:rsidTr="00A94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r>
              <w:t xml:space="preserve">Los campos de </w:t>
            </w:r>
            <w:r>
              <w:lastRenderedPageBreak/>
              <w:t>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Cadena: d'angelo</w:t>
            </w:r>
          </w:p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Pr="009A6C7F" w:rsidRDefault="00A94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493D" w:rsidRDefault="00A9493D" w:rsidP="00A070E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confirmación: operación realizada con éxito. Se ha modificado el </w:t>
            </w:r>
            <w:r>
              <w:rPr>
                <w:rFonts w:ascii="Arial" w:hAnsi="Arial"/>
                <w:sz w:val="20"/>
              </w:rPr>
              <w:lastRenderedPageBreak/>
              <w:t>apellido del profesor.</w:t>
            </w:r>
          </w:p>
        </w:tc>
      </w:tr>
      <w:tr w:rsidR="00A9493D" w:rsidTr="00A94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d' angelo</w:t>
            </w:r>
          </w:p>
          <w:p w:rsidR="00A9493D" w:rsidRDefault="00A9493D" w:rsidP="0034174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9493D" w:rsidRPr="009A6C7F" w:rsidRDefault="00A94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9493D" w:rsidRDefault="00A9493D" w:rsidP="00A070E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apellido del profesor.</w:t>
            </w:r>
          </w:p>
        </w:tc>
      </w:tr>
      <w:tr w:rsidR="00307DE8" w:rsidTr="00307DE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7DE8" w:rsidRDefault="00061905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7DE8" w:rsidRDefault="00307DE8" w:rsidP="0034174E">
            <w:r>
              <w:t>Los campos de entrada Apellido,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Martínez Suarez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07DE8" w:rsidRPr="009A6C7F" w:rsidRDefault="00307DE8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confirmación: operación realizada con éxito. Se ha modificado el apellido del profesor. </w:t>
            </w:r>
          </w:p>
          <w:p w:rsidR="00307DE8" w:rsidRDefault="00307DE8" w:rsidP="0034174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07DE8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07DE8" w:rsidRPr="009A6C7F" w:rsidRDefault="00307DE8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>Será exitoso si al ingresar un apellido válido, este es aceptado. Y además será exitoso si al ingresar un apellido inválido este no es aceptado.</w:t>
            </w:r>
            <w:r w:rsidRPr="009A6C7F">
              <w:rPr>
                <w:lang w:val="es-AR"/>
              </w:rPr>
              <w:t xml:space="preserve"> </w:t>
            </w:r>
          </w:p>
        </w:tc>
      </w:tr>
      <w:tr w:rsidR="00307DE8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DE8" w:rsidRDefault="00307DE8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A9493D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307DE8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7DE8" w:rsidRDefault="00307DE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A9493D">
              <w:rPr>
                <w:rFonts w:ascii="Arial" w:hAnsi="Arial"/>
                <w:sz w:val="20"/>
              </w:rPr>
              <w:t>23/08/2019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186AB3" w:rsidRDefault="00186AB3" w:rsidP="00186AB3"/>
    <w:p w:rsidR="00186AB3" w:rsidRDefault="00186AB3" w:rsidP="00186AB3"/>
    <w:p w:rsidR="00186AB3" w:rsidRDefault="00186AB3" w:rsidP="00186AB3"/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E459F0" w:rsidRDefault="00E459F0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87" w:name="_Toc18052479"/>
      <w:r>
        <w:t>Caso de Prueba P028</w:t>
      </w:r>
      <w:bookmarkEnd w:id="187"/>
    </w:p>
    <w:p w:rsidR="00186AB3" w:rsidRDefault="00186AB3" w:rsidP="00186AB3">
      <w:r>
        <w:t>Correspondiente a la Modificación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88" w:name="_Toc18052480"/>
      <w:r w:rsidRPr="00664D4B">
        <w:t>Descripción</w:t>
      </w:r>
      <w:bookmarkEnd w:id="188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input text "Nombre" acepta/ rechaza ciertos nombres ingresados por el usuario para modificar el nombre de determinado profesor.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 </w:t>
      </w:r>
    </w:p>
    <w:p w:rsidR="00186AB3" w:rsidRPr="00664D4B" w:rsidRDefault="00186AB3" w:rsidP="00186AB3">
      <w:pPr>
        <w:pStyle w:val="PSI-Ttulo3"/>
      </w:pPr>
      <w:bookmarkStart w:id="189" w:name="_Toc18052481"/>
      <w:r w:rsidRPr="00664D4B">
        <w:t>Evaluación de la Prueba</w:t>
      </w:r>
      <w:bookmarkEnd w:id="189"/>
      <w:r w:rsidRPr="00664D4B">
        <w:t xml:space="preserve"> </w:t>
      </w:r>
    </w:p>
    <w:p w:rsidR="00186AB3" w:rsidRPr="009A6C7F" w:rsidRDefault="001D6DDA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P028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Versión del Caso de Prueba: </w:t>
            </w:r>
            <w:r w:rsidRPr="009A6C7F">
              <w:rPr>
                <w:lang w:val="es-AR"/>
              </w:rPr>
              <w:t>0</w:t>
            </w:r>
            <w:r w:rsidR="00B4293D" w:rsidRPr="009A6C7F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4293D">
              <w:t>22</w:t>
            </w:r>
            <w:r w:rsidRPr="00473DBE">
              <w:t>/</w:t>
            </w:r>
            <w:r w:rsidR="00B4293D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4293D">
              <w:t>23</w:t>
            </w:r>
            <w:r w:rsidRPr="00473DBE">
              <w:t>/</w:t>
            </w:r>
            <w:r w:rsidR="00B4293D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536CBA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</w:t>
            </w:r>
            <w:r w:rsidR="00186AB3">
              <w:rPr>
                <w:rFonts w:ascii="Arial" w:hAnsi="Arial"/>
                <w:sz w:val="20"/>
              </w:rPr>
              <w:t xml:space="preserve">Mensaje de </w:t>
            </w:r>
            <w:r>
              <w:rPr>
                <w:rFonts w:ascii="Arial" w:hAnsi="Arial"/>
                <w:sz w:val="20"/>
              </w:rPr>
              <w:t>validación notificando el error: "Completa este campo".</w:t>
            </w:r>
            <w:r w:rsidR="00186AB3">
              <w:rPr>
                <w:rFonts w:ascii="Arial" w:hAnsi="Arial"/>
                <w:sz w:val="20"/>
              </w:rPr>
              <w:t xml:space="preserve"> No se ha modificado el </w:t>
            </w:r>
            <w:r w:rsidR="00186AB3">
              <w:rPr>
                <w:rFonts w:ascii="Arial" w:hAnsi="Arial"/>
                <w:sz w:val="20"/>
              </w:rPr>
              <w:lastRenderedPageBreak/>
              <w:t>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 notificando el error: "Completa este campo". 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 xml:space="preserve">Los campos de entrada Apellido,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número desde el teclado. Mensaje de validación: "Utiliza un formato que </w:t>
            </w:r>
            <w:r>
              <w:rPr>
                <w:rFonts w:ascii="Arial" w:hAnsi="Arial"/>
                <w:sz w:val="20"/>
              </w:rPr>
              <w:lastRenderedPageBreak/>
              <w:t>coincida con el solicitado. Escriba el nombre, en caso de tener más de uno, escribirlos separados mediante un espacio".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número desde el teclado. 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desde el teclado. 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y un número desde el teclado. 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"+" y un número desde el teclado. </w:t>
            </w:r>
          </w:p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No permite escribir el símbolo "*" desde el teclado. </w:t>
            </w:r>
          </w:p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 w:rsidRPr="008346DD"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3F3A9F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validación: "Utiliza un formato que coincida con el solicitado. Escriba el nombre, en caso de tener más de uno, escribirlos separados mediante un espacio".</w:t>
            </w:r>
          </w:p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B4293D" w:rsidTr="00B42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confirmación exitoso. Modificar el nombre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B4293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nombre del profesor.</w:t>
            </w:r>
          </w:p>
        </w:tc>
      </w:tr>
      <w:tr w:rsidR="00B4293D" w:rsidTr="00B42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nombre del profesor.</w:t>
            </w:r>
          </w:p>
        </w:tc>
      </w:tr>
      <w:tr w:rsidR="00B4293D" w:rsidTr="00B4293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C50963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Cadena: Juan José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293D" w:rsidRPr="009A6C7F" w:rsidRDefault="00B4293D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293D" w:rsidRDefault="00B4293D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nombre del profesor.</w:t>
            </w:r>
          </w:p>
        </w:tc>
      </w:tr>
      <w:tr w:rsidR="00B4293D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4293D" w:rsidRPr="009A6C7F" w:rsidRDefault="00B4293D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>Será exitoso si al ingresar un nombre válido, este es aceptado. Y además será exitoso si al ingresar un nombre inválido este no es aceptado.</w:t>
            </w:r>
            <w:r w:rsidRPr="009A6C7F">
              <w:rPr>
                <w:lang w:val="es-AR"/>
              </w:rPr>
              <w:t xml:space="preserve"> </w:t>
            </w:r>
          </w:p>
        </w:tc>
      </w:tr>
      <w:tr w:rsidR="00B4293D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293D" w:rsidRDefault="00B4293D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4293D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293D" w:rsidRDefault="00B4293D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____23/08/2019____</w:t>
            </w:r>
          </w:p>
        </w:tc>
      </w:tr>
    </w:tbl>
    <w:p w:rsidR="00186AB3" w:rsidRDefault="00186AB3" w:rsidP="00186AB3"/>
    <w:p w:rsidR="00E459F0" w:rsidRDefault="00E459F0" w:rsidP="00186AB3"/>
    <w:p w:rsidR="00E459F0" w:rsidRDefault="00E459F0" w:rsidP="00186AB3"/>
    <w:p w:rsidR="00186AB3" w:rsidRPr="008C2B7E" w:rsidRDefault="00186AB3" w:rsidP="00186AB3"/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90" w:name="_Toc18052482"/>
      <w:r w:rsidRPr="0099112E">
        <w:t>Caso de Prueba P029</w:t>
      </w:r>
      <w:bookmarkEnd w:id="190"/>
    </w:p>
    <w:p w:rsidR="00186AB3" w:rsidRDefault="00186AB3" w:rsidP="00186AB3">
      <w:r>
        <w:t>Correspondiente a la Modificación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91" w:name="_Toc18052483"/>
      <w:r w:rsidRPr="00664D4B">
        <w:t>Descripción</w:t>
      </w:r>
      <w:bookmarkEnd w:id="191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input text "DNI" acepta/ rechaza ciertos DNI ingresados por el usuario para modificar el DNI de determinado profesor.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 </w:t>
      </w:r>
    </w:p>
    <w:p w:rsidR="00186AB3" w:rsidRPr="00664D4B" w:rsidRDefault="00186AB3" w:rsidP="00186AB3">
      <w:pPr>
        <w:pStyle w:val="PSI-Ttulo3"/>
      </w:pPr>
      <w:bookmarkStart w:id="192" w:name="_Toc18052484"/>
      <w:r w:rsidRPr="00664D4B">
        <w:t>Evaluación de la Prueba</w:t>
      </w:r>
      <w:bookmarkEnd w:id="192"/>
      <w:r w:rsidRPr="00664D4B">
        <w:t xml:space="preserve"> </w:t>
      </w:r>
    </w:p>
    <w:p w:rsidR="00186AB3" w:rsidRPr="009A6C7F" w:rsidRDefault="0099112E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P029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Versión del Caso de Prueba: </w:t>
            </w:r>
            <w:r w:rsidRPr="009A6C7F">
              <w:rPr>
                <w:lang w:val="es-AR"/>
              </w:rPr>
              <w:t>0</w:t>
            </w:r>
            <w:r w:rsidR="00AA6A8A" w:rsidRPr="009A6C7F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A6A8A">
              <w:t>22</w:t>
            </w:r>
            <w:r w:rsidRPr="00473DBE">
              <w:t>/</w:t>
            </w:r>
            <w:r w:rsidR="00AA6A8A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A6A8A">
              <w:t>23</w:t>
            </w:r>
            <w:r w:rsidRPr="00473DBE">
              <w:t>/</w:t>
            </w:r>
            <w:r w:rsidR="00AA6A8A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536CBA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AA6A8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validador: "Debes introducir un número". </w:t>
            </w:r>
            <w:r w:rsidR="00186AB3">
              <w:rPr>
                <w:rFonts w:ascii="Arial" w:hAnsi="Arial"/>
                <w:sz w:val="20"/>
              </w:rPr>
              <w:t xml:space="preserve">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AA6A8A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 xml:space="preserve">Los campos de </w:t>
            </w:r>
            <w:r>
              <w:lastRenderedPageBreak/>
              <w:t>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9A6C7F">
              <w:rPr>
                <w:rFonts w:ascii="Arial" w:hAnsi="Arial"/>
                <w:sz w:val="20"/>
                <w:lang w:val="es-AR"/>
              </w:rPr>
              <w:lastRenderedPageBreak/>
              <w:t>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"Debe introducir un numero". No </w:t>
            </w:r>
            <w:r>
              <w:rPr>
                <w:rFonts w:ascii="Arial" w:hAnsi="Arial"/>
                <w:sz w:val="20"/>
              </w:rPr>
              <w:lastRenderedPageBreak/>
              <w:t>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puntos: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35.147.123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comas: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35,147,123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186AB3" w:rsidTr="00B1085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sin comas ni puntos: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35147123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B10859" w:rsidRPr="009A6C7F">
              <w:rPr>
                <w:rFonts w:ascii="Arial" w:hAnsi="Arial"/>
                <w:sz w:val="20"/>
                <w:lang w:val="es-AR"/>
              </w:rPr>
              <w:t>confirmación</w:t>
            </w:r>
            <w:r w:rsidRPr="009A6C7F">
              <w:rPr>
                <w:rFonts w:ascii="Arial" w:hAnsi="Arial"/>
                <w:sz w:val="20"/>
                <w:lang w:val="es-AR"/>
              </w:rPr>
              <w:t xml:space="preserve">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B10859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confirmación: operación realizada con </w:t>
            </w:r>
            <w:r w:rsidR="0041577A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>.</w:t>
            </w:r>
            <w:r w:rsidR="0041577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S</w:t>
            </w:r>
            <w:r w:rsidR="00186AB3">
              <w:rPr>
                <w:rFonts w:ascii="Arial" w:hAnsi="Arial"/>
                <w:sz w:val="20"/>
              </w:rPr>
              <w:t>e ha modificado el DNI del profesor.</w:t>
            </w:r>
          </w:p>
        </w:tc>
      </w:tr>
      <w:tr w:rsidR="00186AB3" w:rsidTr="0041577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 xml:space="preserve">Los campos de entrada </w:t>
            </w:r>
            <w:r>
              <w:lastRenderedPageBreak/>
              <w:t>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41577A" w:rsidRPr="009A6C7F">
              <w:rPr>
                <w:rFonts w:ascii="Arial" w:hAnsi="Arial"/>
                <w:sz w:val="20"/>
                <w:lang w:val="es-AR"/>
              </w:rPr>
              <w:t>confirmación</w:t>
            </w:r>
            <w:r w:rsidRPr="009A6C7F">
              <w:rPr>
                <w:rFonts w:ascii="Arial" w:hAnsi="Arial"/>
                <w:sz w:val="20"/>
                <w:lang w:val="es-AR"/>
              </w:rPr>
              <w:t xml:space="preserve">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41577A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DNI del profesor.</w:t>
            </w:r>
          </w:p>
        </w:tc>
      </w:tr>
      <w:tr w:rsidR="00524229" w:rsidTr="0052422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Default="00524229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Default="00524229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Default="00524229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524229" w:rsidRDefault="00524229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Pr="009A6C7F" w:rsidRDefault="00524229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24229" w:rsidRDefault="00524229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524229" w:rsidTr="0052422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Default="00524229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Default="00524229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Default="00524229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524229" w:rsidRDefault="00524229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Pr="009A6C7F" w:rsidRDefault="00524229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24229" w:rsidRDefault="00524229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inferior o igual a 40000000". No se ha modificado el DNI del profesor.</w:t>
            </w:r>
          </w:p>
        </w:tc>
      </w:tr>
      <w:tr w:rsidR="00524229" w:rsidTr="0052422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Default="00524229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Default="00524229" w:rsidP="00C50963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Default="00524229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524229" w:rsidRDefault="00524229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39999999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29" w:rsidRPr="009A6C7F" w:rsidRDefault="00524229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24229" w:rsidRDefault="00524229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confirmación: operación realizada con éxito. Se ha modificado el DNI del profesor.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 xml:space="preserve">Los campos de entrada Apellido, </w:t>
            </w:r>
            <w:r>
              <w:lastRenderedPageBreak/>
              <w:t>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DNI repetido: 18732763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validador. No se ha modificado el DNI del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>Será exitoso si al ingresar un DNI válido, este es aceptado. Y además será exitoso si al ingresar un DNI inválido este no es aceptado.</w:t>
            </w:r>
            <w:r w:rsidRPr="009A6C7F">
              <w:rPr>
                <w:lang w:val="es-AR"/>
              </w:rPr>
              <w:t xml:space="preserve">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99112E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9112E">
              <w:rPr>
                <w:rFonts w:ascii="Arial" w:hAnsi="Arial"/>
                <w:sz w:val="20"/>
              </w:rPr>
              <w:t>23/08/2019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85152" w:rsidRDefault="00885152" w:rsidP="00186AB3">
      <w:pPr>
        <w:pStyle w:val="PSI-Ttulo2"/>
      </w:pPr>
    </w:p>
    <w:p w:rsidR="00447CC9" w:rsidRDefault="00447CC9" w:rsidP="00186AB3">
      <w:pPr>
        <w:pStyle w:val="PSI-Ttulo2"/>
      </w:pPr>
    </w:p>
    <w:p w:rsidR="00E459F0" w:rsidRDefault="00E459F0" w:rsidP="00186AB3">
      <w:pPr>
        <w:pStyle w:val="PSI-Ttulo2"/>
      </w:pPr>
    </w:p>
    <w:p w:rsidR="00FF16B9" w:rsidRDefault="00FF16B9" w:rsidP="00186AB3">
      <w:pPr>
        <w:pStyle w:val="PSI-Ttulo2"/>
      </w:pPr>
    </w:p>
    <w:p w:rsidR="00FF16B9" w:rsidRDefault="00FF16B9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93" w:name="_Toc18052485"/>
      <w:r w:rsidRPr="00605AFF">
        <w:t>Caso de Prueba P030</w:t>
      </w:r>
      <w:bookmarkEnd w:id="193"/>
    </w:p>
    <w:p w:rsidR="00186AB3" w:rsidRDefault="00186AB3" w:rsidP="00186AB3">
      <w:r>
        <w:t>Correspondiente a la Modificación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94" w:name="_Toc18052486"/>
      <w:r w:rsidRPr="00664D4B">
        <w:t>Descripción</w:t>
      </w:r>
      <w:bookmarkEnd w:id="194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input text "Email" acepta/ rechaza ciertos Email ingresados por el usuario para modificar el Email de determinado profesor.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 </w:t>
      </w:r>
    </w:p>
    <w:p w:rsidR="00186AB3" w:rsidRPr="00664D4B" w:rsidRDefault="00186AB3" w:rsidP="00186AB3">
      <w:pPr>
        <w:pStyle w:val="PSI-Ttulo3"/>
      </w:pPr>
      <w:bookmarkStart w:id="195" w:name="_Toc18052487"/>
      <w:r w:rsidRPr="00664D4B">
        <w:t>Evaluación de la Prueba</w:t>
      </w:r>
      <w:bookmarkEnd w:id="195"/>
      <w:r w:rsidRPr="00664D4B">
        <w:t xml:space="preserve"> </w:t>
      </w:r>
    </w:p>
    <w:p w:rsidR="00186AB3" w:rsidRPr="009A6C7F" w:rsidRDefault="00860BDD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P030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lastRenderedPageBreak/>
              <w:t xml:space="preserve">Versión del Caso de Prueba: </w:t>
            </w:r>
            <w:r w:rsidRPr="009A6C7F">
              <w:rPr>
                <w:lang w:val="es-AR"/>
              </w:rPr>
              <w:t>0</w:t>
            </w:r>
            <w:r w:rsidR="00712199" w:rsidRPr="009A6C7F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12199">
              <w:t>22</w:t>
            </w:r>
            <w:r w:rsidRPr="00473DBE">
              <w:t>/</w:t>
            </w:r>
            <w:r w:rsidR="0071219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12199">
              <w:t>23</w:t>
            </w:r>
            <w:r w:rsidRPr="00473DBE">
              <w:t>/</w:t>
            </w:r>
            <w:r w:rsidR="00712199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536CBA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FF2607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FF2607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FF2607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"1" no incluye el signo @". El Email del profesor no fue modificado.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"a"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"a1"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34174E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 xml:space="preserve">Los campos de </w:t>
            </w:r>
            <w:r>
              <w:lastRenderedPageBreak/>
              <w:t>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 xml:space="preserve">Mensaje de validación que notifique el error. No </w:t>
            </w:r>
            <w:r w:rsidRPr="009A6C7F">
              <w:rPr>
                <w:rFonts w:ascii="Arial" w:hAnsi="Arial"/>
                <w:sz w:val="20"/>
                <w:lang w:val="es-AR"/>
              </w:rPr>
              <w:lastRenderedPageBreak/>
              <w:t>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lastRenderedPageBreak/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"*Hola12"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"-1"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"-"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"+"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"1+"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"1+1"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 xml:space="preserve">Los campos de entrada </w:t>
            </w:r>
            <w:r>
              <w:lastRenderedPageBreak/>
              <w:t>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de correo </w:t>
            </w:r>
            <w:r w:rsidR="0034174E">
              <w:rPr>
                <w:rFonts w:ascii="Arial" w:hAnsi="Arial"/>
                <w:sz w:val="20"/>
              </w:rPr>
              <w:t>electrónico</w:t>
            </w:r>
            <w:r>
              <w:rPr>
                <w:rFonts w:ascii="Arial" w:hAnsi="Arial"/>
                <w:sz w:val="20"/>
              </w:rPr>
              <w:t xml:space="preserve">. La </w:t>
            </w:r>
            <w:r w:rsidR="0034174E">
              <w:rPr>
                <w:rFonts w:ascii="Arial" w:hAnsi="Arial"/>
                <w:sz w:val="20"/>
              </w:rPr>
              <w:t>dirección</w:t>
            </w: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lastRenderedPageBreak/>
              <w:t>"*" no incluye el signo @". 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3F3A9F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Email del profesor no fue modificado.</w:t>
            </w:r>
          </w:p>
        </w:tc>
      </w:tr>
      <w:tr w:rsidR="0034174E" w:rsidTr="0034174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válido: 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Pr="009A6C7F" w:rsidRDefault="0034174E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confirmación exitoso.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confirmación: operación realizada con éxito. El Email del profesor fue modificado. </w:t>
            </w:r>
          </w:p>
        </w:tc>
      </w:tr>
      <w:tr w:rsidR="0034174E" w:rsidTr="0034174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Pr="009A6C7F" w:rsidRDefault="0034174E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34174E" w:rsidTr="0034174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174E" w:rsidRPr="009A6C7F" w:rsidRDefault="0034174E" w:rsidP="0034174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34174E" w:rsidRDefault="0034174E" w:rsidP="0034174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6916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r>
              <w:t xml:space="preserve">Los campos de entrada Apellido, </w:t>
            </w:r>
            <w:r>
              <w:lastRenderedPageBreak/>
              <w:t>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Correo inválido: </w:t>
            </w:r>
          </w:p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mariano_martinez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6916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marianomartinez1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6916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mariano.martinez</w:t>
            </w:r>
            <w:r w:rsidRPr="008F6BFC">
              <w:rPr>
                <w:rFonts w:ascii="Arial" w:hAnsi="Arial"/>
                <w:sz w:val="20"/>
              </w:rPr>
              <w:t>@uarg.unpa.edu.ar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6916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AC59D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@uarg.unpa.edu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6916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AC59D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Correo inválido: </w:t>
            </w:r>
          </w:p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marianomartinez</w:t>
            </w:r>
            <w:r w:rsidRPr="008F6BFC">
              <w:rPr>
                <w:rFonts w:ascii="Arial" w:hAnsi="Arial"/>
                <w:sz w:val="20"/>
              </w:rPr>
              <w:t>uarg.unpa.edu.ar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6916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Pr="005C5324" w:rsidRDefault="00AC59D8" w:rsidP="006916C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validador: "Incluye un signo @ en la dirección de correo electrónico. La dirección marianomartinezuarg.unpa.edu.ar no incluye el signo @". El Email del profesor no fue modificado.</w:t>
            </w:r>
          </w:p>
        </w:tc>
      </w:tr>
      <w:tr w:rsidR="00AC59D8" w:rsidTr="00AC59D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6916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Correo inválido: marianomartinez@outlook.com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6916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marianomartinez@hotmail.com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6916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AC59D8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Default="00AC59D8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Correo inválido: marianomartinez@yahoo.com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9A6C7F" w:rsidRDefault="00AC59D8" w:rsidP="006916C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validador: "Utiliza un formato que coincida con el solicitado. nombreusuario@uarg.unpa.edu.ar"</w:t>
            </w:r>
          </w:p>
          <w:p w:rsidR="00AC59D8" w:rsidRDefault="00AC59D8" w:rsidP="006916C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C59D8" w:rsidRPr="00860BDD" w:rsidRDefault="00AC59D8" w:rsidP="00860BDD">
            <w:pPr>
              <w:pStyle w:val="PSI-Normal"/>
              <w:rPr>
                <w:rFonts w:ascii="Arial" w:hAnsi="Arial"/>
                <w:sz w:val="20"/>
              </w:rPr>
            </w:pPr>
            <w:r w:rsidRPr="00860BDD">
              <w:rPr>
                <w:rFonts w:ascii="Arial" w:hAnsi="Arial"/>
                <w:sz w:val="20"/>
              </w:rPr>
              <w:t>Email repetido:</w:t>
            </w:r>
          </w:p>
          <w:p w:rsidR="00186AB3" w:rsidRPr="00860BDD" w:rsidRDefault="00AC59D8" w:rsidP="00860BDD">
            <w:pPr>
              <w:pStyle w:val="PSI-Normal"/>
              <w:rPr>
                <w:rFonts w:ascii="Arial" w:hAnsi="Arial"/>
                <w:sz w:val="20"/>
              </w:rPr>
            </w:pPr>
            <w:r w:rsidRPr="00860BDD">
              <w:t>lgonzalez@uar</w:t>
            </w:r>
            <w:r w:rsidR="00860BDD" w:rsidRPr="00860BDD">
              <w:t>g</w:t>
            </w:r>
            <w:r w:rsidRPr="00860BDD">
              <w:t>.</w:t>
            </w:r>
            <w:r w:rsidRPr="00860BDD">
              <w:rPr>
                <w:szCs w:val="27"/>
              </w:rPr>
              <w:t>unpa</w:t>
            </w:r>
            <w:r w:rsidRPr="00860BDD">
              <w:t>.edu.ar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AC59D8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860BDD">
              <w:rPr>
                <w:rFonts w:ascii="Arial" w:hAnsi="Arial"/>
                <w:sz w:val="20"/>
                <w:lang w:val="es-AR"/>
              </w:rPr>
              <w:t xml:space="preserve">Mensaje de validación que notifique el error. </w:t>
            </w:r>
            <w:r w:rsidRPr="009A6C7F">
              <w:rPr>
                <w:rFonts w:ascii="Arial" w:hAnsi="Arial"/>
                <w:sz w:val="20"/>
                <w:lang w:val="es-AR"/>
              </w:rPr>
              <w:t>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5C5324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860BDD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860BDD">
              <w:rPr>
                <w:rFonts w:ascii="Arial" w:hAnsi="Arial"/>
                <w:bCs/>
                <w:sz w:val="20"/>
                <w:lang w:val="es-AR"/>
              </w:rPr>
              <w:t xml:space="preserve">Será exitoso si al ingresar un Email válido, este es aceptado.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>Y además será exitoso si al ingresar un Email inválido este no es aceptado.</w:t>
            </w:r>
            <w:r w:rsidRPr="009A6C7F">
              <w:rPr>
                <w:lang w:val="es-AR"/>
              </w:rPr>
              <w:t xml:space="preserve">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60BDD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60BDD">
              <w:rPr>
                <w:rFonts w:ascii="Arial" w:hAnsi="Arial"/>
                <w:sz w:val="20"/>
              </w:rPr>
              <w:t xml:space="preserve">  ___ 23/08/2019</w:t>
            </w:r>
            <w:r>
              <w:rPr>
                <w:rFonts w:ascii="Arial" w:hAnsi="Arial"/>
                <w:sz w:val="20"/>
              </w:rPr>
              <w:t>__</w:t>
            </w:r>
          </w:p>
        </w:tc>
      </w:tr>
    </w:tbl>
    <w:p w:rsidR="00186AB3" w:rsidRDefault="00186AB3" w:rsidP="00186AB3"/>
    <w:p w:rsidR="00186AB3" w:rsidRDefault="00186AB3" w:rsidP="00186AB3"/>
    <w:p w:rsidR="00186AB3" w:rsidRDefault="00186AB3" w:rsidP="00186AB3"/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96" w:name="_Toc18052488"/>
      <w:r w:rsidRPr="00FA6D57">
        <w:t>Caso de Prueba P031</w:t>
      </w:r>
      <w:bookmarkEnd w:id="196"/>
    </w:p>
    <w:p w:rsidR="00186AB3" w:rsidRDefault="00186AB3" w:rsidP="00186AB3">
      <w:r>
        <w:t>Correspondiente a la Modificación de Profesor.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197" w:name="_Toc18052489"/>
      <w:r w:rsidRPr="00664D4B">
        <w:t>Descripción</w:t>
      </w:r>
      <w:bookmarkEnd w:id="197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la barra desplegable "Departamento" se despliega, muestra la información (departamentos) y permite al usuario seleccionar un departamento para modificar un determinado profesor correctamente.  </w:t>
      </w:r>
    </w:p>
    <w:p w:rsidR="00186AB3" w:rsidRPr="00664D4B" w:rsidRDefault="00186AB3" w:rsidP="00186AB3">
      <w:pPr>
        <w:pStyle w:val="PSI-Ttulo3"/>
      </w:pPr>
      <w:bookmarkStart w:id="198" w:name="_Toc18052490"/>
      <w:r w:rsidRPr="00664D4B">
        <w:lastRenderedPageBreak/>
        <w:t>Evaluación de la Prueba</w:t>
      </w:r>
      <w:bookmarkEnd w:id="198"/>
      <w:r w:rsidRPr="00664D4B">
        <w:t xml:space="preserve"> </w:t>
      </w:r>
    </w:p>
    <w:p w:rsidR="00186AB3" w:rsidRPr="009A6C7F" w:rsidRDefault="00FA6D57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P031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20D1F" w:rsidRDefault="00186AB3" w:rsidP="00C50963">
            <w:pPr>
              <w:pStyle w:val="PSI-Normal"/>
              <w:rPr>
                <w:b/>
                <w:lang w:val="es-AR"/>
              </w:rPr>
            </w:pPr>
            <w:r w:rsidRPr="00220D1F">
              <w:rPr>
                <w:b/>
                <w:lang w:val="es-AR"/>
              </w:rPr>
              <w:t xml:space="preserve">Versión del Caso de Prueba: </w:t>
            </w:r>
            <w:r w:rsidRPr="00220D1F">
              <w:rPr>
                <w:lang w:val="es-AR"/>
              </w:rPr>
              <w:t>0</w:t>
            </w:r>
            <w:r w:rsidR="00220D1F" w:rsidRPr="00220D1F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20D1F">
              <w:t>22</w:t>
            </w:r>
            <w:r w:rsidRPr="00473DBE">
              <w:t>/</w:t>
            </w:r>
            <w:r w:rsidR="00220D1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20D1F">
              <w:t>23</w:t>
            </w:r>
            <w:r w:rsidRPr="00473DBE">
              <w:t>/</w:t>
            </w:r>
            <w:r w:rsidR="00220D1F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F76CAD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lang w:val="es-AR"/>
              </w:rPr>
              <w:t>correcto desplegamiento de los ítems (departamentos)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</w:t>
            </w:r>
            <w:r>
              <w:lastRenderedPageBreak/>
              <w:t>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  <w:r w:rsidR="00220D1F"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20D1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20D1F">
              <w:rPr>
                <w:rFonts w:ascii="Arial" w:hAnsi="Arial"/>
                <w:sz w:val="20"/>
                <w:lang w:val="es-AR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  <w:r w:rsidR="00220D1F"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20D1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20D1F">
              <w:rPr>
                <w:rFonts w:ascii="Arial" w:hAnsi="Arial"/>
                <w:sz w:val="20"/>
                <w:lang w:val="es-AR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  <w:r w:rsidR="00220D1F"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20D1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20D1F">
              <w:rPr>
                <w:rFonts w:ascii="Arial" w:hAnsi="Arial"/>
                <w:sz w:val="20"/>
                <w:lang w:val="es-AR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  <w:r w:rsidR="00220D1F"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Pr="00EB5CE1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186AB3" w:rsidTr="00FA6D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 para modificarlo por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Correcta selección del ítem " Ciencias Naturales y Exactas "  y correcta modificación por el Departamento "Ciencias Sociales".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11FE7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</w:t>
            </w:r>
            <w:r w:rsidR="00411FE7">
              <w:rPr>
                <w:rFonts w:ascii="Arial" w:hAnsi="Arial"/>
                <w:sz w:val="20"/>
                <w:lang w:val="es-AR"/>
              </w:rPr>
              <w:t>cionado univoca y correctamente.</w:t>
            </w:r>
          </w:p>
          <w:p w:rsidR="00186AB3" w:rsidRDefault="00411FE7" w:rsidP="00FA6D5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confirmación: Operación realizada con éxito. Se ha modificado el </w:t>
            </w:r>
            <w:r w:rsidR="00FA6D57">
              <w:rPr>
                <w:rFonts w:ascii="Arial" w:hAnsi="Arial"/>
                <w:sz w:val="20"/>
                <w:lang w:val="es-AR"/>
              </w:rPr>
              <w:t>Departamento del profesor.</w:t>
            </w:r>
          </w:p>
        </w:tc>
      </w:tr>
      <w:tr w:rsidR="00186AB3" w:rsidTr="00FA6D5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 para modificarlo por " Ciencias Naturales y Exactas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Correcta selección del ítem " Ciencias Sociales "  y correcta modificación por el Departamento " Ciencias Naturales y Exactas 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A6D57" w:rsidRDefault="00186AB3" w:rsidP="00C5096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</w:t>
            </w:r>
            <w:r w:rsidR="00FA6D57">
              <w:rPr>
                <w:rFonts w:ascii="Arial" w:hAnsi="Arial"/>
                <w:sz w:val="20"/>
                <w:lang w:val="es-AR"/>
              </w:rPr>
              <w:t>cionado univoca y correctamente.</w:t>
            </w:r>
          </w:p>
          <w:p w:rsidR="00186AB3" w:rsidRDefault="00FA6D57" w:rsidP="00FA6D5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confirmación: Operación realizada con éxito. Se ha modificado el Departamento del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 xml:space="preserve">Será exitoso si </w:t>
            </w:r>
            <w:r w:rsidRPr="009A6C7F">
              <w:rPr>
                <w:lang w:val="es-AR"/>
              </w:rPr>
              <w:t xml:space="preserve">se despliega, muestra la información (departamentos) y permite al usuario seleccionar un departamento para modificar un determinado profesor correctamente. 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 w:rsidR="00FA6D57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FA6D57">
              <w:rPr>
                <w:rFonts w:ascii="Arial" w:hAnsi="Arial"/>
                <w:sz w:val="20"/>
              </w:rPr>
              <w:t>23/08/2019____</w:t>
            </w:r>
          </w:p>
        </w:tc>
      </w:tr>
    </w:tbl>
    <w:p w:rsidR="00186AB3" w:rsidRDefault="00186AB3" w:rsidP="00186AB3"/>
    <w:p w:rsidR="00E459F0" w:rsidRDefault="00E459F0" w:rsidP="00186AB3"/>
    <w:p w:rsidR="00186AB3" w:rsidRDefault="00186AB3" w:rsidP="00186AB3"/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199" w:name="_Toc18052491"/>
      <w:r w:rsidRPr="00C11056">
        <w:t>Caso de Prueba P032</w:t>
      </w:r>
      <w:bookmarkEnd w:id="199"/>
    </w:p>
    <w:p w:rsidR="00186AB3" w:rsidRDefault="00186AB3" w:rsidP="00186AB3">
      <w:r>
        <w:t>Correspondiente a la Modificación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200" w:name="_Toc18052492"/>
      <w:r w:rsidRPr="00664D4B">
        <w:t>Descripción</w:t>
      </w:r>
      <w:bookmarkEnd w:id="200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botón "Confirmar" al ser clickeado, modifique los datos de un profesor. </w:t>
      </w:r>
    </w:p>
    <w:p w:rsidR="00186AB3" w:rsidRPr="00664D4B" w:rsidRDefault="00186AB3" w:rsidP="00186AB3">
      <w:pPr>
        <w:pStyle w:val="PSI-Ttulo3"/>
      </w:pPr>
      <w:bookmarkStart w:id="201" w:name="_Toc18052493"/>
      <w:r w:rsidRPr="00664D4B">
        <w:t>Evaluación de la Prueba</w:t>
      </w:r>
      <w:bookmarkEnd w:id="201"/>
      <w:r w:rsidRPr="00664D4B">
        <w:t xml:space="preserve"> </w:t>
      </w:r>
    </w:p>
    <w:p w:rsidR="00186AB3" w:rsidRPr="009A6C7F" w:rsidRDefault="00D23410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</w:t>
      </w:r>
      <w:r w:rsidR="00186AB3" w:rsidRPr="009A6C7F">
        <w:rPr>
          <w:lang w:val="es-AR"/>
        </w:rPr>
        <w:t>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P032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D23410" w:rsidRDefault="00186AB3" w:rsidP="00C50963">
            <w:pPr>
              <w:pStyle w:val="PSI-Normal"/>
              <w:rPr>
                <w:b/>
                <w:lang w:val="es-AR"/>
              </w:rPr>
            </w:pPr>
            <w:r w:rsidRPr="00D23410">
              <w:rPr>
                <w:b/>
                <w:lang w:val="es-AR"/>
              </w:rPr>
              <w:t xml:space="preserve">Versión del Caso de Prueba: </w:t>
            </w:r>
            <w:r w:rsidRPr="00D23410">
              <w:rPr>
                <w:lang w:val="es-AR"/>
              </w:rPr>
              <w:t>0</w:t>
            </w:r>
            <w:r w:rsidR="00D23410" w:rsidRPr="00D23410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23410">
              <w:t>22</w:t>
            </w:r>
            <w:r w:rsidRPr="00473DBE">
              <w:t>/</w:t>
            </w:r>
            <w:r w:rsidR="00D2341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23410">
              <w:t>23</w:t>
            </w:r>
            <w:r w:rsidRPr="00473DBE">
              <w:t>/</w:t>
            </w:r>
            <w:r w:rsidR="00D23410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947C2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Visualizar un mensaje de confirmación.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D23410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186AB3">
              <w:rPr>
                <w:rFonts w:ascii="Arial" w:hAnsi="Arial"/>
                <w:sz w:val="20"/>
              </w:rPr>
              <w:t xml:space="preserve">atisfactorio. </w:t>
            </w:r>
          </w:p>
          <w:p w:rsidR="00D23410" w:rsidRDefault="00D23410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confirmación: "Operación realizada con éxito".</w:t>
            </w:r>
          </w:p>
          <w:p w:rsidR="00186AB3" w:rsidRDefault="00D23410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186AB3">
              <w:rPr>
                <w:rFonts w:ascii="Arial" w:hAnsi="Arial"/>
                <w:sz w:val="20"/>
              </w:rPr>
              <w:t>e han modificado los datos de un profesor.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9A6C7F">
              <w:rPr>
                <w:lang w:val="es-AR"/>
              </w:rPr>
              <w:t xml:space="preserve">el botón "Confirmar", este modifica los datos de un profesor.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947C22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47C22">
              <w:rPr>
                <w:rFonts w:ascii="Arial" w:hAnsi="Arial"/>
                <w:sz w:val="20"/>
              </w:rPr>
              <w:t>23/08/2019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Default="00186AB3" w:rsidP="00186AB3">
      <w:pPr>
        <w:rPr>
          <w:lang w:val="es-VE"/>
        </w:rPr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202" w:name="_Toc18052494"/>
      <w:r w:rsidRPr="002454E7">
        <w:t>Caso de Prueba P033</w:t>
      </w:r>
      <w:bookmarkEnd w:id="202"/>
    </w:p>
    <w:p w:rsidR="00186AB3" w:rsidRDefault="00186AB3" w:rsidP="00186AB3">
      <w:r>
        <w:t>Correspondiente a la Modificación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203" w:name="_Toc18052495"/>
      <w:r w:rsidRPr="00664D4B">
        <w:t>Descripción</w:t>
      </w:r>
      <w:bookmarkEnd w:id="203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botón "Cancelar" al ser clickeado, cancele la operación y no modifique los datos de un profesor. Además se debe regresar a la pantalla anterior (Profesores). </w:t>
      </w:r>
    </w:p>
    <w:p w:rsidR="00186AB3" w:rsidRPr="00664D4B" w:rsidRDefault="00186AB3" w:rsidP="00186AB3">
      <w:pPr>
        <w:pStyle w:val="PSI-Ttulo3"/>
      </w:pPr>
      <w:bookmarkStart w:id="204" w:name="_Toc18052496"/>
      <w:r w:rsidRPr="00664D4B">
        <w:t>Evaluación de la Prueba</w:t>
      </w:r>
      <w:bookmarkEnd w:id="204"/>
      <w:r w:rsidRPr="00664D4B">
        <w:t xml:space="preserve"> </w:t>
      </w:r>
    </w:p>
    <w:p w:rsidR="00186AB3" w:rsidRDefault="00186AB3" w:rsidP="00186AB3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186AB3" w:rsidRPr="00664D4B" w:rsidRDefault="00186AB3" w:rsidP="00186AB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lastRenderedPageBreak/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P033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2B6BFA" w:rsidRDefault="00186AB3" w:rsidP="00C50963">
            <w:pPr>
              <w:pStyle w:val="PSI-Normal"/>
              <w:rPr>
                <w:b/>
                <w:lang w:val="es-AR"/>
              </w:rPr>
            </w:pPr>
            <w:r w:rsidRPr="002B6BFA">
              <w:rPr>
                <w:b/>
                <w:lang w:val="es-AR"/>
              </w:rPr>
              <w:t xml:space="preserve">Versión del Caso de Prueba: </w:t>
            </w:r>
            <w:r w:rsidRPr="002B6BFA">
              <w:rPr>
                <w:lang w:val="es-AR"/>
              </w:rPr>
              <w:t>0</w:t>
            </w:r>
            <w:r w:rsidR="002B6BFA" w:rsidRPr="002B6BFA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B6BFA">
              <w:t>22</w:t>
            </w:r>
            <w:r w:rsidRPr="00473DBE">
              <w:t>/</w:t>
            </w:r>
            <w:r w:rsidR="002B6BFA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B6BFA">
              <w:t>23</w:t>
            </w:r>
            <w:r w:rsidRPr="00473DBE">
              <w:t>/</w:t>
            </w:r>
            <w:r w:rsidR="002B6BFA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86AB3" w:rsidRPr="002B6BFA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2B6BFA">
              <w:rPr>
                <w:rFonts w:ascii="Arial" w:hAnsi="Arial"/>
                <w:sz w:val="20"/>
                <w:lang w:val="es-AR"/>
              </w:rPr>
              <w:t>Canc</w:t>
            </w:r>
            <w:r w:rsidR="002B6BFA">
              <w:rPr>
                <w:rFonts w:ascii="Arial" w:hAnsi="Arial"/>
                <w:sz w:val="20"/>
                <w:lang w:val="es-AR"/>
              </w:rPr>
              <w:t>elar la operació</w:t>
            </w:r>
            <w:r w:rsidRPr="002B6BFA">
              <w:rPr>
                <w:rFonts w:ascii="Arial" w:hAnsi="Arial"/>
                <w:sz w:val="20"/>
                <w:lang w:val="es-AR"/>
              </w:rPr>
              <w:t xml:space="preserve">n y no modificar los datos personales de un profesor. Regresar a la pantalla anterior </w:t>
            </w:r>
            <w:r w:rsidRPr="002B6BFA">
              <w:rPr>
                <w:lang w:val="es-AR"/>
              </w:rPr>
              <w:t>(Profesores)</w:t>
            </w:r>
            <w:r w:rsidRPr="002B6BFA">
              <w:rPr>
                <w:rFonts w:ascii="Arial" w:hAnsi="Arial"/>
                <w:sz w:val="20"/>
                <w:lang w:val="es-AR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personales de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713567" w:rsidRDefault="00186AB3" w:rsidP="00C50963">
            <w:pPr>
              <w:pStyle w:val="PSI-Normal"/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9A6C7F">
              <w:rPr>
                <w:lang w:val="es-AR"/>
              </w:rPr>
              <w:t xml:space="preserve">el botón "Cancelar", este cancela la operación y no modifica los datos de un profesor. </w:t>
            </w:r>
            <w:r>
              <w:t>Además se debe regresar a la pantalla anterior (Profesores).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2B6BFA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A810D0" w:rsidRDefault="00A810D0" w:rsidP="00186AB3">
      <w:pPr>
        <w:pStyle w:val="PSI-Ttulo2"/>
      </w:pPr>
    </w:p>
    <w:p w:rsidR="00A810D0" w:rsidRDefault="00A810D0" w:rsidP="00186AB3">
      <w:pPr>
        <w:pStyle w:val="PSI-Ttulo2"/>
      </w:pPr>
    </w:p>
    <w:p w:rsidR="00186AB3" w:rsidRPr="004D5405" w:rsidRDefault="00186AB3" w:rsidP="00186AB3">
      <w:pPr>
        <w:pStyle w:val="PSI-Ttulo2"/>
        <w:rPr>
          <w:color w:val="365F91" w:themeColor="accent1" w:themeShade="BF"/>
          <w:sz w:val="28"/>
          <w:szCs w:val="28"/>
        </w:rPr>
      </w:pPr>
      <w:bookmarkStart w:id="205" w:name="_Toc18052497"/>
      <w:r w:rsidRPr="00BD1673">
        <w:t>Caso de Prueba P034</w:t>
      </w:r>
      <w:bookmarkEnd w:id="205"/>
    </w:p>
    <w:p w:rsidR="00186AB3" w:rsidRDefault="00186AB3" w:rsidP="00186AB3">
      <w:r>
        <w:t>Correspondiente a la Modificación de Profesor</w:t>
      </w:r>
    </w:p>
    <w:p w:rsidR="00186AB3" w:rsidRDefault="00186AB3" w:rsidP="00186AB3">
      <w:pPr>
        <w:pStyle w:val="PSI-Ttulo3"/>
      </w:pPr>
    </w:p>
    <w:p w:rsidR="00186AB3" w:rsidRPr="00664D4B" w:rsidRDefault="00186AB3" w:rsidP="00186AB3">
      <w:pPr>
        <w:pStyle w:val="PSI-Ttulo3"/>
      </w:pPr>
      <w:bookmarkStart w:id="206" w:name="_Toc18052498"/>
      <w:r w:rsidRPr="00664D4B">
        <w:t>Descripción</w:t>
      </w:r>
      <w:bookmarkEnd w:id="206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 xml:space="preserve">Este caso de prueba, tiene como objetivo probar que el botón "Salir" al ser clickeado, regrese a la pantalla anterior (Profesores). </w:t>
      </w:r>
    </w:p>
    <w:p w:rsidR="00186AB3" w:rsidRPr="00664D4B" w:rsidRDefault="00186AB3" w:rsidP="00186AB3">
      <w:pPr>
        <w:pStyle w:val="PSI-Ttulo3"/>
      </w:pPr>
      <w:bookmarkStart w:id="207" w:name="_Toc18052499"/>
      <w:r w:rsidRPr="00664D4B">
        <w:t>Evaluación de la Prueba</w:t>
      </w:r>
      <w:bookmarkEnd w:id="207"/>
      <w:r w:rsidRPr="00664D4B">
        <w:t xml:space="preserve"> </w:t>
      </w:r>
    </w:p>
    <w:p w:rsidR="00186AB3" w:rsidRPr="009A6C7F" w:rsidRDefault="00186AB3" w:rsidP="00186AB3">
      <w:pPr>
        <w:pStyle w:val="PSI-Normal"/>
        <w:rPr>
          <w:lang w:val="es-AR"/>
        </w:rPr>
      </w:pPr>
      <w:r w:rsidRPr="009A6C7F">
        <w:rPr>
          <w:lang w:val="es-AR"/>
        </w:rPr>
        <w:t>Realizada y satisfactoria.</w:t>
      </w:r>
    </w:p>
    <w:p w:rsidR="00186AB3" w:rsidRPr="009A6C7F" w:rsidRDefault="00186AB3" w:rsidP="00186AB3">
      <w:pPr>
        <w:pStyle w:val="PSI-Normal"/>
        <w:rPr>
          <w:lang w:val="es-AR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186AB3" w:rsidTr="00C5096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ID/Nombre/Sistema/Proyecto: </w:t>
            </w:r>
            <w:r w:rsidRPr="009A6C7F">
              <w:rPr>
                <w:lang w:val="es-AR"/>
              </w:rPr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bCs/>
                <w:lang w:val="es-AR"/>
              </w:rPr>
              <w:t>ID Caso de Uso:</w:t>
            </w:r>
            <w:r w:rsidRPr="009A6C7F">
              <w:rPr>
                <w:lang w:val="es-AR"/>
              </w:rPr>
              <w:t xml:space="preserve"> Gestionar Profesor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Tipo(s) de Pruebas(s): </w:t>
            </w:r>
            <w:r w:rsidRPr="009A6C7F">
              <w:rPr>
                <w:lang w:val="es-AR"/>
              </w:rPr>
              <w:t>Funcional</w:t>
            </w:r>
          </w:p>
        </w:tc>
      </w:tr>
      <w:tr w:rsidR="00186AB3" w:rsidRPr="00CF4BD4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186AB3" w:rsidRPr="00CF4BD4" w:rsidTr="00C50963">
              <w:trPr>
                <w:trHeight w:val="263"/>
              </w:trPr>
              <w:tc>
                <w:tcPr>
                  <w:tcW w:w="4426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rFonts w:ascii="Arial" w:hAnsi="Arial"/>
                      <w:b/>
                      <w:bCs/>
                      <w:sz w:val="20"/>
                      <w:lang w:val="es-AR"/>
                    </w:rPr>
                    <w:t xml:space="preserve">Ambiente de Prueba: </w:t>
                  </w:r>
                  <w:r w:rsidRPr="009A6C7F">
                    <w:rPr>
                      <w:lang w:val="es-AR"/>
                    </w:rPr>
                    <w:t xml:space="preserve">PC Escritorio con SO Windows 7 64 bit </w:t>
                  </w:r>
                </w:p>
              </w:tc>
            </w:tr>
          </w:tbl>
          <w:p w:rsidR="00186AB3" w:rsidRPr="004D5405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rFonts w:ascii="Arial" w:hAnsi="Arial"/>
                <w:b/>
                <w:bCs/>
                <w:sz w:val="20"/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>ID/Nombre Escenario:</w:t>
            </w:r>
            <w:r w:rsidRPr="009A6C7F">
              <w:rPr>
                <w:lang w:val="es-AR"/>
              </w:rPr>
              <w:t xml:space="preserve"> 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b/>
                <w:lang w:val="es-AR"/>
              </w:rPr>
              <w:t xml:space="preserve">Autor del Caso de Prueba: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ID/Nombre Caso de Prueba: </w:t>
            </w:r>
            <w:r w:rsidRPr="009A6C7F">
              <w:rPr>
                <w:lang w:val="es-AR"/>
              </w:rPr>
              <w:t>P034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rPr>
                <w:b/>
                <w:lang w:val="es-AR"/>
              </w:rPr>
            </w:pPr>
            <w:r w:rsidRPr="009A6C7F">
              <w:rPr>
                <w:b/>
                <w:lang w:val="es-AR"/>
              </w:rPr>
              <w:t xml:space="preserve">Nombre del Probador: </w:t>
            </w:r>
            <w:r w:rsidRPr="009A6C7F">
              <w:rPr>
                <w:lang w:val="es-AR"/>
              </w:rPr>
              <w:t>Nicolás Sartini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BE61D0" w:rsidRDefault="00186AB3" w:rsidP="00C50963">
            <w:pPr>
              <w:pStyle w:val="PSI-Normal"/>
              <w:rPr>
                <w:b/>
                <w:lang w:val="es-AR"/>
              </w:rPr>
            </w:pPr>
            <w:r w:rsidRPr="00BE61D0">
              <w:rPr>
                <w:b/>
                <w:lang w:val="es-AR"/>
              </w:rPr>
              <w:t xml:space="preserve">Versión del Caso de Prueba: </w:t>
            </w:r>
            <w:r w:rsidRPr="00BE61D0">
              <w:rPr>
                <w:lang w:val="es-AR"/>
              </w:rPr>
              <w:t>0</w:t>
            </w:r>
            <w:r w:rsidR="00BE61D0" w:rsidRPr="00BE61D0">
              <w:rPr>
                <w:lang w:val="es-AR"/>
              </w:rP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E61D0">
              <w:t>22</w:t>
            </w:r>
            <w:r w:rsidRPr="00473DBE">
              <w:t>/</w:t>
            </w:r>
            <w:r w:rsidR="00BE61D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E61D0">
              <w:t>23</w:t>
            </w:r>
            <w:r w:rsidRPr="00473DBE">
              <w:t>/</w:t>
            </w:r>
            <w:r w:rsidR="00BE61D0">
              <w:t>08</w:t>
            </w:r>
            <w:r w:rsidRPr="00473DBE">
              <w:t>/201</w:t>
            </w:r>
            <w:r>
              <w:t>9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186AB3" w:rsidTr="00C50963">
              <w:trPr>
                <w:trHeight w:val="574"/>
              </w:trPr>
              <w:tc>
                <w:tcPr>
                  <w:tcW w:w="4308" w:type="dxa"/>
                </w:tcPr>
                <w:p w:rsidR="00186AB3" w:rsidRPr="009A6C7F" w:rsidRDefault="00186AB3" w:rsidP="00C50963">
                  <w:pPr>
                    <w:pStyle w:val="PSI-Normal"/>
                    <w:rPr>
                      <w:lang w:val="es-AR"/>
                    </w:rPr>
                  </w:pPr>
                  <w:r w:rsidRPr="009A6C7F">
                    <w:rPr>
                      <w:lang w:val="es-AR"/>
                    </w:rP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186AB3" w:rsidRPr="002F45D3" w:rsidRDefault="00186AB3" w:rsidP="00C5096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Pr="002F45D3" w:rsidRDefault="00186AB3" w:rsidP="00C50963">
            <w:pPr>
              <w:pStyle w:val="PSI-Normal"/>
            </w:pPr>
            <w:r>
              <w:t>-</w:t>
            </w:r>
          </w:p>
        </w:tc>
      </w:tr>
      <w:tr w:rsidR="00186AB3" w:rsidTr="00C5096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Default="00186AB3" w:rsidP="00C5096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186AB3" w:rsidRDefault="00186AB3" w:rsidP="00C5096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86AB3" w:rsidTr="00C5096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86AB3" w:rsidRPr="009A6C7F" w:rsidRDefault="00186AB3" w:rsidP="00C5096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AR"/>
              </w:rPr>
            </w:pPr>
            <w:r w:rsidRPr="009A6C7F">
              <w:rPr>
                <w:rFonts w:ascii="Arial" w:hAnsi="Arial"/>
                <w:sz w:val="20"/>
                <w:lang w:val="es-AR"/>
              </w:rPr>
              <w:t>Regresar a la pantalla anterior (</w:t>
            </w:r>
            <w:r w:rsidRPr="009A6C7F">
              <w:rPr>
                <w:lang w:val="es-AR"/>
              </w:rPr>
              <w:t>Profesores</w:t>
            </w:r>
            <w:r w:rsidRPr="009A6C7F">
              <w:rPr>
                <w:rFonts w:ascii="Arial" w:hAnsi="Arial"/>
                <w:sz w:val="20"/>
                <w:lang w:val="es-AR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86AB3" w:rsidRPr="009A6C7F" w:rsidRDefault="00186AB3" w:rsidP="00C50963">
            <w:pPr>
              <w:pStyle w:val="PSI-Normal"/>
              <w:rPr>
                <w:lang w:val="es-AR"/>
              </w:rPr>
            </w:pPr>
            <w:r w:rsidRPr="009A6C7F">
              <w:rPr>
                <w:rFonts w:ascii="Arial" w:hAnsi="Arial"/>
                <w:b/>
                <w:bCs/>
                <w:sz w:val="20"/>
                <w:lang w:val="es-AR"/>
              </w:rPr>
              <w:t xml:space="preserve">Criterios de Aprobación del Caso de Prueba: </w:t>
            </w:r>
            <w:r w:rsidRPr="009A6C7F">
              <w:rPr>
                <w:rFonts w:ascii="Arial" w:hAnsi="Arial"/>
                <w:bCs/>
                <w:sz w:val="20"/>
                <w:lang w:val="es-AR"/>
              </w:rPr>
              <w:t xml:space="preserve">Será exitoso si al clickear  </w:t>
            </w:r>
            <w:r w:rsidRPr="009A6C7F">
              <w:rPr>
                <w:lang w:val="es-AR"/>
              </w:rPr>
              <w:t>el botón "Salir", este regresa a la pantalla anterior (Profesores).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186AB3" w:rsidTr="00C5096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6AB3" w:rsidRDefault="00186AB3" w:rsidP="00C5096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 w:rsidR="00BE61D0">
              <w:rPr>
                <w:rFonts w:ascii="Arial" w:hAnsi="Arial"/>
                <w:sz w:val="20"/>
              </w:rPr>
              <w:t xml:space="preserve">  ____23/08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186AB3" w:rsidRDefault="00186AB3" w:rsidP="00186AB3">
      <w:pPr>
        <w:pStyle w:val="InfoBlue"/>
        <w:ind w:left="363"/>
      </w:pPr>
    </w:p>
    <w:p w:rsidR="00186AB3" w:rsidRPr="00F31A42" w:rsidRDefault="00186AB3" w:rsidP="00186AB3">
      <w:pPr>
        <w:rPr>
          <w:lang w:val="es-VE"/>
        </w:rPr>
      </w:pPr>
    </w:p>
    <w:p w:rsidR="00636EB6" w:rsidRDefault="00636EB6" w:rsidP="00331EFF">
      <w:pPr>
        <w:pStyle w:val="PSI-Ttulo2"/>
        <w:rPr>
          <w:lang w:val="es-VE"/>
        </w:rPr>
      </w:pPr>
    </w:p>
    <w:p w:rsidR="00447CC9" w:rsidRDefault="00447CC9" w:rsidP="00636EB6">
      <w:pPr>
        <w:pStyle w:val="PSI-Ttulo2"/>
      </w:pPr>
    </w:p>
    <w:p w:rsidR="00A810D0" w:rsidRDefault="00A810D0" w:rsidP="00636EB6">
      <w:pPr>
        <w:pStyle w:val="PSI-Ttulo2"/>
      </w:pPr>
    </w:p>
    <w:p w:rsidR="00331EFF" w:rsidRPr="003D5F73" w:rsidRDefault="00331EFF" w:rsidP="00636EB6">
      <w:pPr>
        <w:pStyle w:val="PSI-Ttulo2"/>
      </w:pPr>
      <w:bookmarkStart w:id="208" w:name="_Toc18052500"/>
      <w:r>
        <w:t>Evaluación final de la Prueba 02 - Regresión</w:t>
      </w:r>
      <w:bookmarkEnd w:id="208"/>
    </w:p>
    <w:p w:rsidR="00251E2A" w:rsidRDefault="00251E2A" w:rsidP="00251E2A">
      <w:r>
        <w:t xml:space="preserve">El estado obtenido al finalizar la Prueba 02 - Regresión es: </w:t>
      </w:r>
      <w:r w:rsidR="00AC2E27">
        <w:t>A</w:t>
      </w:r>
      <w:r>
        <w:t xml:space="preserve">probado. </w:t>
      </w:r>
    </w:p>
    <w:p w:rsidR="00AC2E27" w:rsidRPr="00350D77" w:rsidRDefault="00AC2E27" w:rsidP="00AC2E27">
      <w:r>
        <w:t xml:space="preserve">El mismo se debe a que se han realizado las correcciones correspondientes a cada uno de los ítems, donde el resultado de la prueba 01- inicial fue fallida y además ya que ninguno de los ítems probados presentó algún tipo de error.  </w:t>
      </w:r>
    </w:p>
    <w:p w:rsidR="00251E2A" w:rsidRDefault="00251E2A" w:rsidP="00251E2A"/>
    <w:p w:rsidR="0039735A" w:rsidRPr="00331EFF" w:rsidRDefault="0039735A" w:rsidP="00331EFF">
      <w:pPr>
        <w:pStyle w:val="PSI-Ttulo1"/>
      </w:pPr>
    </w:p>
    <w:sectPr w:rsidR="0039735A" w:rsidRPr="00331EFF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CD1" w:rsidRDefault="00566CD1" w:rsidP="00C94FBE">
      <w:pPr>
        <w:spacing w:before="0" w:line="240" w:lineRule="auto"/>
      </w:pPr>
      <w:r>
        <w:separator/>
      </w:r>
    </w:p>
    <w:p w:rsidR="00566CD1" w:rsidRDefault="00566CD1"/>
  </w:endnote>
  <w:endnote w:type="continuationSeparator" w:id="0">
    <w:p w:rsidR="00566CD1" w:rsidRDefault="00566CD1" w:rsidP="00C94FBE">
      <w:pPr>
        <w:spacing w:before="0" w:line="240" w:lineRule="auto"/>
      </w:pPr>
      <w:r>
        <w:continuationSeparator/>
      </w:r>
    </w:p>
    <w:p w:rsidR="00566CD1" w:rsidRDefault="00566CD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74E" w:rsidRDefault="00226054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4174E">
          <w:rPr>
            <w:lang w:val="es-AR"/>
          </w:rPr>
          <w:t>VASPA Team</w:t>
        </w:r>
      </w:sdtContent>
    </w:sdt>
    <w:r w:rsidRPr="00226054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226054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4174E">
          <w:tab/>
        </w:r>
        <w:r w:rsidR="0034174E">
          <w:tab/>
        </w:r>
        <w:r w:rsidR="0034174E">
          <w:tab/>
        </w:r>
        <w:r w:rsidR="0034174E">
          <w:tab/>
        </w:r>
        <w:r w:rsidR="0034174E">
          <w:tab/>
        </w:r>
        <w:r w:rsidR="0034174E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4174E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27CBA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34174E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34174E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27CBA">
          <w:rPr>
            <w:rFonts w:asciiTheme="majorHAnsi" w:hAnsiTheme="majorHAnsi" w:cstheme="majorHAnsi"/>
            <w:noProof/>
          </w:rPr>
          <w:t>175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226054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4174E" w:rsidRDefault="0034174E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CD1" w:rsidRDefault="00566CD1" w:rsidP="00C94FBE">
      <w:pPr>
        <w:spacing w:before="0" w:line="240" w:lineRule="auto"/>
      </w:pPr>
      <w:r>
        <w:separator/>
      </w:r>
    </w:p>
    <w:p w:rsidR="00566CD1" w:rsidRDefault="00566CD1"/>
  </w:footnote>
  <w:footnote w:type="continuationSeparator" w:id="0">
    <w:p w:rsidR="00566CD1" w:rsidRDefault="00566CD1" w:rsidP="00C94FBE">
      <w:pPr>
        <w:spacing w:before="0" w:line="240" w:lineRule="auto"/>
      </w:pPr>
      <w:r>
        <w:continuationSeparator/>
      </w:r>
    </w:p>
    <w:p w:rsidR="00566CD1" w:rsidRDefault="00566CD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4174E" w:rsidRDefault="0034174E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Profesor</w:t>
        </w:r>
      </w:p>
    </w:sdtContent>
  </w:sdt>
  <w:p w:rsidR="0034174E" w:rsidRPr="000F4F97" w:rsidRDefault="0034174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6054" w:rsidRPr="00226054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226054" w:rsidRPr="00226054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226054" w:rsidRPr="00226054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8914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43536"/>
    <w:rsid w:val="00045838"/>
    <w:rsid w:val="00045F1A"/>
    <w:rsid w:val="00055F99"/>
    <w:rsid w:val="00057F3F"/>
    <w:rsid w:val="00061905"/>
    <w:rsid w:val="00076679"/>
    <w:rsid w:val="00076FC6"/>
    <w:rsid w:val="00082ECE"/>
    <w:rsid w:val="0008671D"/>
    <w:rsid w:val="00087F53"/>
    <w:rsid w:val="00092BC0"/>
    <w:rsid w:val="00094FB2"/>
    <w:rsid w:val="000979CE"/>
    <w:rsid w:val="000A0FE7"/>
    <w:rsid w:val="000A6855"/>
    <w:rsid w:val="000B1B32"/>
    <w:rsid w:val="000B4B51"/>
    <w:rsid w:val="000C4C42"/>
    <w:rsid w:val="000C4E31"/>
    <w:rsid w:val="000D4567"/>
    <w:rsid w:val="000D4C6E"/>
    <w:rsid w:val="000D555A"/>
    <w:rsid w:val="000F0E00"/>
    <w:rsid w:val="000F1888"/>
    <w:rsid w:val="000F193A"/>
    <w:rsid w:val="000F3C78"/>
    <w:rsid w:val="000F4F97"/>
    <w:rsid w:val="000F79DF"/>
    <w:rsid w:val="00101C4D"/>
    <w:rsid w:val="001035B5"/>
    <w:rsid w:val="0010416D"/>
    <w:rsid w:val="001117D6"/>
    <w:rsid w:val="001163FF"/>
    <w:rsid w:val="00121495"/>
    <w:rsid w:val="0012205F"/>
    <w:rsid w:val="00124418"/>
    <w:rsid w:val="00137212"/>
    <w:rsid w:val="001410A7"/>
    <w:rsid w:val="00144AE4"/>
    <w:rsid w:val="00150702"/>
    <w:rsid w:val="001664EE"/>
    <w:rsid w:val="00171FAA"/>
    <w:rsid w:val="00176AD6"/>
    <w:rsid w:val="00176CB5"/>
    <w:rsid w:val="00183639"/>
    <w:rsid w:val="00183953"/>
    <w:rsid w:val="00185A46"/>
    <w:rsid w:val="00186AB3"/>
    <w:rsid w:val="00191198"/>
    <w:rsid w:val="001950C8"/>
    <w:rsid w:val="001A2EE6"/>
    <w:rsid w:val="001A645B"/>
    <w:rsid w:val="001B0656"/>
    <w:rsid w:val="001B3994"/>
    <w:rsid w:val="001C27FD"/>
    <w:rsid w:val="001C6104"/>
    <w:rsid w:val="001C654E"/>
    <w:rsid w:val="001C799E"/>
    <w:rsid w:val="001D6DDA"/>
    <w:rsid w:val="001F5F92"/>
    <w:rsid w:val="0020621B"/>
    <w:rsid w:val="002145E7"/>
    <w:rsid w:val="00217A70"/>
    <w:rsid w:val="002207AF"/>
    <w:rsid w:val="00220D1F"/>
    <w:rsid w:val="00222AA1"/>
    <w:rsid w:val="00224B75"/>
    <w:rsid w:val="00226054"/>
    <w:rsid w:val="002454E7"/>
    <w:rsid w:val="00246FEE"/>
    <w:rsid w:val="00251E2A"/>
    <w:rsid w:val="00251E3D"/>
    <w:rsid w:val="002548A5"/>
    <w:rsid w:val="002613E1"/>
    <w:rsid w:val="00266C42"/>
    <w:rsid w:val="002671EF"/>
    <w:rsid w:val="0027099D"/>
    <w:rsid w:val="00284FD8"/>
    <w:rsid w:val="00295CA9"/>
    <w:rsid w:val="002A0545"/>
    <w:rsid w:val="002A41AA"/>
    <w:rsid w:val="002A7F8C"/>
    <w:rsid w:val="002B506A"/>
    <w:rsid w:val="002B5AF9"/>
    <w:rsid w:val="002B6BFA"/>
    <w:rsid w:val="002C08CD"/>
    <w:rsid w:val="002D0CCB"/>
    <w:rsid w:val="002D57DA"/>
    <w:rsid w:val="002E0AB6"/>
    <w:rsid w:val="002E7874"/>
    <w:rsid w:val="002F1461"/>
    <w:rsid w:val="00307DE8"/>
    <w:rsid w:val="003130E3"/>
    <w:rsid w:val="003149A1"/>
    <w:rsid w:val="0031615D"/>
    <w:rsid w:val="00331EFF"/>
    <w:rsid w:val="003338E9"/>
    <w:rsid w:val="0034174E"/>
    <w:rsid w:val="0034298A"/>
    <w:rsid w:val="00344258"/>
    <w:rsid w:val="00354809"/>
    <w:rsid w:val="003560F2"/>
    <w:rsid w:val="00362713"/>
    <w:rsid w:val="00363FD1"/>
    <w:rsid w:val="003803CC"/>
    <w:rsid w:val="00386540"/>
    <w:rsid w:val="0039735A"/>
    <w:rsid w:val="003973B3"/>
    <w:rsid w:val="003B683A"/>
    <w:rsid w:val="003B7F1F"/>
    <w:rsid w:val="003C4C89"/>
    <w:rsid w:val="003C54B1"/>
    <w:rsid w:val="003D45D9"/>
    <w:rsid w:val="003E0EA0"/>
    <w:rsid w:val="003E12FE"/>
    <w:rsid w:val="003E74FD"/>
    <w:rsid w:val="003F7223"/>
    <w:rsid w:val="0040066E"/>
    <w:rsid w:val="00403B8D"/>
    <w:rsid w:val="00411FE7"/>
    <w:rsid w:val="0041577A"/>
    <w:rsid w:val="004257A6"/>
    <w:rsid w:val="00427CBA"/>
    <w:rsid w:val="004444C0"/>
    <w:rsid w:val="00447CC9"/>
    <w:rsid w:val="004525FF"/>
    <w:rsid w:val="00471030"/>
    <w:rsid w:val="00476C6B"/>
    <w:rsid w:val="004807AF"/>
    <w:rsid w:val="0048122E"/>
    <w:rsid w:val="00493288"/>
    <w:rsid w:val="004947FA"/>
    <w:rsid w:val="004A54C8"/>
    <w:rsid w:val="004C1595"/>
    <w:rsid w:val="004C5D7E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07D99"/>
    <w:rsid w:val="00511D9A"/>
    <w:rsid w:val="00515617"/>
    <w:rsid w:val="005228D1"/>
    <w:rsid w:val="00524229"/>
    <w:rsid w:val="0052550E"/>
    <w:rsid w:val="00545263"/>
    <w:rsid w:val="00560EA9"/>
    <w:rsid w:val="00564033"/>
    <w:rsid w:val="00566CAB"/>
    <w:rsid w:val="00566CD1"/>
    <w:rsid w:val="00570F4F"/>
    <w:rsid w:val="00571137"/>
    <w:rsid w:val="00571760"/>
    <w:rsid w:val="00581D90"/>
    <w:rsid w:val="005857BB"/>
    <w:rsid w:val="00597A23"/>
    <w:rsid w:val="005A0664"/>
    <w:rsid w:val="005A52A2"/>
    <w:rsid w:val="005A54E5"/>
    <w:rsid w:val="005A7EDB"/>
    <w:rsid w:val="005B6373"/>
    <w:rsid w:val="005D16EE"/>
    <w:rsid w:val="005D4913"/>
    <w:rsid w:val="005D5023"/>
    <w:rsid w:val="005E4042"/>
    <w:rsid w:val="005E76A4"/>
    <w:rsid w:val="005F133C"/>
    <w:rsid w:val="005F31D1"/>
    <w:rsid w:val="005F5429"/>
    <w:rsid w:val="005F60BA"/>
    <w:rsid w:val="005F7C7A"/>
    <w:rsid w:val="00602A2E"/>
    <w:rsid w:val="0060450F"/>
    <w:rsid w:val="00605AFF"/>
    <w:rsid w:val="00610108"/>
    <w:rsid w:val="006124BF"/>
    <w:rsid w:val="00612DBA"/>
    <w:rsid w:val="00616A6E"/>
    <w:rsid w:val="00620F75"/>
    <w:rsid w:val="00626CE6"/>
    <w:rsid w:val="00626D41"/>
    <w:rsid w:val="00633641"/>
    <w:rsid w:val="00636EB6"/>
    <w:rsid w:val="006735E8"/>
    <w:rsid w:val="00673BD9"/>
    <w:rsid w:val="006919D5"/>
    <w:rsid w:val="006A0584"/>
    <w:rsid w:val="006A2495"/>
    <w:rsid w:val="006A651A"/>
    <w:rsid w:val="006B3371"/>
    <w:rsid w:val="006B35D9"/>
    <w:rsid w:val="006D7DDE"/>
    <w:rsid w:val="00703AD7"/>
    <w:rsid w:val="0070494E"/>
    <w:rsid w:val="00705C02"/>
    <w:rsid w:val="00706A07"/>
    <w:rsid w:val="00711C58"/>
    <w:rsid w:val="00711DF8"/>
    <w:rsid w:val="00712199"/>
    <w:rsid w:val="007207BB"/>
    <w:rsid w:val="0072249D"/>
    <w:rsid w:val="007224D2"/>
    <w:rsid w:val="00723B0C"/>
    <w:rsid w:val="00735B4F"/>
    <w:rsid w:val="007447BE"/>
    <w:rsid w:val="00751361"/>
    <w:rsid w:val="00761D98"/>
    <w:rsid w:val="00765889"/>
    <w:rsid w:val="0077663C"/>
    <w:rsid w:val="007975EF"/>
    <w:rsid w:val="007A33C6"/>
    <w:rsid w:val="007B0E3D"/>
    <w:rsid w:val="007B151B"/>
    <w:rsid w:val="007B2E53"/>
    <w:rsid w:val="007C59A7"/>
    <w:rsid w:val="007C742C"/>
    <w:rsid w:val="007D7477"/>
    <w:rsid w:val="007E66A5"/>
    <w:rsid w:val="007F38C0"/>
    <w:rsid w:val="00801130"/>
    <w:rsid w:val="008014B1"/>
    <w:rsid w:val="00810571"/>
    <w:rsid w:val="00815057"/>
    <w:rsid w:val="00816B5F"/>
    <w:rsid w:val="00817955"/>
    <w:rsid w:val="00822C20"/>
    <w:rsid w:val="0082412B"/>
    <w:rsid w:val="008346DD"/>
    <w:rsid w:val="008539BD"/>
    <w:rsid w:val="00860BDD"/>
    <w:rsid w:val="00861B8F"/>
    <w:rsid w:val="0086449C"/>
    <w:rsid w:val="008652EE"/>
    <w:rsid w:val="00866124"/>
    <w:rsid w:val="00866435"/>
    <w:rsid w:val="00867DE9"/>
    <w:rsid w:val="00870574"/>
    <w:rsid w:val="00874E22"/>
    <w:rsid w:val="00885152"/>
    <w:rsid w:val="00885BB2"/>
    <w:rsid w:val="008860FE"/>
    <w:rsid w:val="008970F4"/>
    <w:rsid w:val="00897395"/>
    <w:rsid w:val="008A040A"/>
    <w:rsid w:val="008A1228"/>
    <w:rsid w:val="008B3B0F"/>
    <w:rsid w:val="008B6C9A"/>
    <w:rsid w:val="008C02B4"/>
    <w:rsid w:val="008C36AB"/>
    <w:rsid w:val="008C67B6"/>
    <w:rsid w:val="008D0018"/>
    <w:rsid w:val="008E1D07"/>
    <w:rsid w:val="008E48FB"/>
    <w:rsid w:val="008E5ECD"/>
    <w:rsid w:val="008F6BFC"/>
    <w:rsid w:val="00900A33"/>
    <w:rsid w:val="00904CB6"/>
    <w:rsid w:val="00920EBE"/>
    <w:rsid w:val="0092483A"/>
    <w:rsid w:val="00931895"/>
    <w:rsid w:val="00936386"/>
    <w:rsid w:val="00942049"/>
    <w:rsid w:val="00942DF1"/>
    <w:rsid w:val="00947C22"/>
    <w:rsid w:val="00952635"/>
    <w:rsid w:val="0096683E"/>
    <w:rsid w:val="0099112E"/>
    <w:rsid w:val="00996F4D"/>
    <w:rsid w:val="009A3173"/>
    <w:rsid w:val="009A6BDE"/>
    <w:rsid w:val="009A6C7F"/>
    <w:rsid w:val="009B2C76"/>
    <w:rsid w:val="009E25EF"/>
    <w:rsid w:val="009E4DA8"/>
    <w:rsid w:val="009F4449"/>
    <w:rsid w:val="009F6155"/>
    <w:rsid w:val="00A0436A"/>
    <w:rsid w:val="00A12B5B"/>
    <w:rsid w:val="00A13DBA"/>
    <w:rsid w:val="00A22195"/>
    <w:rsid w:val="00A2496D"/>
    <w:rsid w:val="00A335B1"/>
    <w:rsid w:val="00A33F54"/>
    <w:rsid w:val="00A44304"/>
    <w:rsid w:val="00A45630"/>
    <w:rsid w:val="00A45732"/>
    <w:rsid w:val="00A50ABB"/>
    <w:rsid w:val="00A53A7E"/>
    <w:rsid w:val="00A60501"/>
    <w:rsid w:val="00A670E3"/>
    <w:rsid w:val="00A77138"/>
    <w:rsid w:val="00A8070B"/>
    <w:rsid w:val="00A810D0"/>
    <w:rsid w:val="00A832A1"/>
    <w:rsid w:val="00A9493D"/>
    <w:rsid w:val="00AA4179"/>
    <w:rsid w:val="00AA6A8A"/>
    <w:rsid w:val="00AC2E27"/>
    <w:rsid w:val="00AC444F"/>
    <w:rsid w:val="00AC59D8"/>
    <w:rsid w:val="00AC67AD"/>
    <w:rsid w:val="00AD0A1F"/>
    <w:rsid w:val="00AE03C9"/>
    <w:rsid w:val="00AE0C53"/>
    <w:rsid w:val="00AE1640"/>
    <w:rsid w:val="00AE1B13"/>
    <w:rsid w:val="00AE5245"/>
    <w:rsid w:val="00AF6C07"/>
    <w:rsid w:val="00B01480"/>
    <w:rsid w:val="00B0695A"/>
    <w:rsid w:val="00B071F2"/>
    <w:rsid w:val="00B10859"/>
    <w:rsid w:val="00B138FE"/>
    <w:rsid w:val="00B13F5B"/>
    <w:rsid w:val="00B144C2"/>
    <w:rsid w:val="00B20663"/>
    <w:rsid w:val="00B21F60"/>
    <w:rsid w:val="00B24EFE"/>
    <w:rsid w:val="00B251C8"/>
    <w:rsid w:val="00B32896"/>
    <w:rsid w:val="00B3344F"/>
    <w:rsid w:val="00B36B62"/>
    <w:rsid w:val="00B4224A"/>
    <w:rsid w:val="00B4293D"/>
    <w:rsid w:val="00B577AB"/>
    <w:rsid w:val="00B6387B"/>
    <w:rsid w:val="00B76D53"/>
    <w:rsid w:val="00B77F48"/>
    <w:rsid w:val="00B8423D"/>
    <w:rsid w:val="00B87620"/>
    <w:rsid w:val="00BA699A"/>
    <w:rsid w:val="00BB23C2"/>
    <w:rsid w:val="00BB4A41"/>
    <w:rsid w:val="00BB4C82"/>
    <w:rsid w:val="00BB4D6F"/>
    <w:rsid w:val="00BB6AAE"/>
    <w:rsid w:val="00BB7855"/>
    <w:rsid w:val="00BB786F"/>
    <w:rsid w:val="00BC5404"/>
    <w:rsid w:val="00BD1673"/>
    <w:rsid w:val="00BE058C"/>
    <w:rsid w:val="00BE2BF8"/>
    <w:rsid w:val="00BE61D0"/>
    <w:rsid w:val="00C05700"/>
    <w:rsid w:val="00C11056"/>
    <w:rsid w:val="00C127AF"/>
    <w:rsid w:val="00C23F8C"/>
    <w:rsid w:val="00C24CDC"/>
    <w:rsid w:val="00C26C78"/>
    <w:rsid w:val="00C372B6"/>
    <w:rsid w:val="00C37985"/>
    <w:rsid w:val="00C42873"/>
    <w:rsid w:val="00C50963"/>
    <w:rsid w:val="00C5135E"/>
    <w:rsid w:val="00C5422D"/>
    <w:rsid w:val="00C565DD"/>
    <w:rsid w:val="00C61559"/>
    <w:rsid w:val="00C64509"/>
    <w:rsid w:val="00C71C09"/>
    <w:rsid w:val="00C74003"/>
    <w:rsid w:val="00C7670E"/>
    <w:rsid w:val="00C76FBB"/>
    <w:rsid w:val="00C872BB"/>
    <w:rsid w:val="00C94FBE"/>
    <w:rsid w:val="00C952BA"/>
    <w:rsid w:val="00C97238"/>
    <w:rsid w:val="00CA61D7"/>
    <w:rsid w:val="00CA7059"/>
    <w:rsid w:val="00CB2CC9"/>
    <w:rsid w:val="00CC1FD2"/>
    <w:rsid w:val="00CC671B"/>
    <w:rsid w:val="00CD323E"/>
    <w:rsid w:val="00CE0252"/>
    <w:rsid w:val="00CE0C6E"/>
    <w:rsid w:val="00CE34BC"/>
    <w:rsid w:val="00CE7C8F"/>
    <w:rsid w:val="00CE7F5B"/>
    <w:rsid w:val="00D01B23"/>
    <w:rsid w:val="00D03A28"/>
    <w:rsid w:val="00D06E99"/>
    <w:rsid w:val="00D11DE0"/>
    <w:rsid w:val="00D15FB2"/>
    <w:rsid w:val="00D21C75"/>
    <w:rsid w:val="00D23410"/>
    <w:rsid w:val="00D255E1"/>
    <w:rsid w:val="00D27492"/>
    <w:rsid w:val="00D405DF"/>
    <w:rsid w:val="00D44081"/>
    <w:rsid w:val="00D45D4F"/>
    <w:rsid w:val="00D53A80"/>
    <w:rsid w:val="00D5690F"/>
    <w:rsid w:val="00D57F72"/>
    <w:rsid w:val="00D649B2"/>
    <w:rsid w:val="00D64DE7"/>
    <w:rsid w:val="00D7302B"/>
    <w:rsid w:val="00D80E83"/>
    <w:rsid w:val="00D91B93"/>
    <w:rsid w:val="00D93FEC"/>
    <w:rsid w:val="00DA284A"/>
    <w:rsid w:val="00DB7BCF"/>
    <w:rsid w:val="00DC6867"/>
    <w:rsid w:val="00DD0159"/>
    <w:rsid w:val="00DD5A70"/>
    <w:rsid w:val="00DD7EDA"/>
    <w:rsid w:val="00DE41CB"/>
    <w:rsid w:val="00DF5B13"/>
    <w:rsid w:val="00E01FEC"/>
    <w:rsid w:val="00E024D8"/>
    <w:rsid w:val="00E037C9"/>
    <w:rsid w:val="00E1504A"/>
    <w:rsid w:val="00E165F9"/>
    <w:rsid w:val="00E26711"/>
    <w:rsid w:val="00E32BB9"/>
    <w:rsid w:val="00E34178"/>
    <w:rsid w:val="00E36A01"/>
    <w:rsid w:val="00E41820"/>
    <w:rsid w:val="00E41E7A"/>
    <w:rsid w:val="00E438FE"/>
    <w:rsid w:val="00E459F0"/>
    <w:rsid w:val="00E5033C"/>
    <w:rsid w:val="00E5392A"/>
    <w:rsid w:val="00E67DB5"/>
    <w:rsid w:val="00E74865"/>
    <w:rsid w:val="00E76909"/>
    <w:rsid w:val="00E7708C"/>
    <w:rsid w:val="00E8096E"/>
    <w:rsid w:val="00E81C76"/>
    <w:rsid w:val="00E84E25"/>
    <w:rsid w:val="00E86BED"/>
    <w:rsid w:val="00E93312"/>
    <w:rsid w:val="00E9670B"/>
    <w:rsid w:val="00E96B2E"/>
    <w:rsid w:val="00EA7D8C"/>
    <w:rsid w:val="00EB2CE1"/>
    <w:rsid w:val="00EC3B2C"/>
    <w:rsid w:val="00ED292A"/>
    <w:rsid w:val="00EE0084"/>
    <w:rsid w:val="00F0238D"/>
    <w:rsid w:val="00F045A2"/>
    <w:rsid w:val="00F06F0E"/>
    <w:rsid w:val="00F10660"/>
    <w:rsid w:val="00F13041"/>
    <w:rsid w:val="00F163F8"/>
    <w:rsid w:val="00F23068"/>
    <w:rsid w:val="00F30EEA"/>
    <w:rsid w:val="00F31D8E"/>
    <w:rsid w:val="00F36808"/>
    <w:rsid w:val="00F416B8"/>
    <w:rsid w:val="00F41AA3"/>
    <w:rsid w:val="00F4335F"/>
    <w:rsid w:val="00F438B1"/>
    <w:rsid w:val="00F47FB4"/>
    <w:rsid w:val="00F54DA6"/>
    <w:rsid w:val="00F618B2"/>
    <w:rsid w:val="00F637FB"/>
    <w:rsid w:val="00F64ED5"/>
    <w:rsid w:val="00F6748E"/>
    <w:rsid w:val="00F73600"/>
    <w:rsid w:val="00F771E5"/>
    <w:rsid w:val="00F813E9"/>
    <w:rsid w:val="00F815F5"/>
    <w:rsid w:val="00F926BE"/>
    <w:rsid w:val="00FA52C6"/>
    <w:rsid w:val="00FA6D57"/>
    <w:rsid w:val="00FB628D"/>
    <w:rsid w:val="00FB72DC"/>
    <w:rsid w:val="00FC4195"/>
    <w:rsid w:val="00FC61DA"/>
    <w:rsid w:val="00FD679B"/>
    <w:rsid w:val="00FD6BC5"/>
    <w:rsid w:val="00FD7E90"/>
    <w:rsid w:val="00FE2231"/>
    <w:rsid w:val="00FE7ED5"/>
    <w:rsid w:val="00FF16B9"/>
    <w:rsid w:val="00FF2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860BDD"/>
    <w:rPr>
      <w:lang w:val="en-US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F30EEA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F30EEA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0EE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0EEA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0EE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0EEA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0EEA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0EE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0EEA"/>
    <w:rPr>
      <w:vertAlign w:val="superscript"/>
    </w:rPr>
  </w:style>
  <w:style w:type="paragraph" w:customStyle="1" w:styleId="Default">
    <w:name w:val="Default"/>
    <w:rsid w:val="00F30EEA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567709-9466-4D99-9BE1-E6A99B0E8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422</TotalTime>
  <Pages>175</Pages>
  <Words>39771</Words>
  <Characters>218744</Characters>
  <Application>Microsoft Office Word</Application>
  <DocSecurity>0</DocSecurity>
  <Lines>1822</Lines>
  <Paragraphs>515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Profesor</vt:lpstr>
    </vt:vector>
  </TitlesOfParts>
  <Company>VASPA Team</Company>
  <LinksUpToDate>false</LinksUpToDate>
  <CharactersWithSpaces>258000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Profesor</dc:title>
  <dc:subject>Sistema VASPA</dc:subject>
  <dc:creator>Nicolás Sartini</dc:creator>
  <cp:lastModifiedBy>Usuario</cp:lastModifiedBy>
  <cp:revision>186</cp:revision>
  <dcterms:created xsi:type="dcterms:W3CDTF">2018-10-30T15:52:00Z</dcterms:created>
  <dcterms:modified xsi:type="dcterms:W3CDTF">2019-08-30T13:11:00Z</dcterms:modified>
</cp:coreProperties>
</file>