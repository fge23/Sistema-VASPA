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B42C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B42C3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B42C3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B42C3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B42C3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297DA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97DAD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0B42C3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2470BD" w:rsidRDefault="002470BD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2470BD" w:rsidRPr="00AE03C9" w:rsidRDefault="002470BD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0B42C3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</w:t>
          </w:r>
          <w:bookmarkStart w:id="0" w:name="_GoBack"/>
          <w:bookmarkEnd w:id="0"/>
          <w:r>
            <w:t>e contenido</w:t>
          </w:r>
        </w:p>
        <w:p w:rsidR="0084718F" w:rsidRDefault="000B42C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0B42C3">
            <w:fldChar w:fldCharType="begin"/>
          </w:r>
          <w:r w:rsidR="000F79DF">
            <w:instrText xml:space="preserve"> TOC \o "1-3" \h \z \u </w:instrText>
          </w:r>
          <w:r w:rsidRPr="000B42C3">
            <w:fldChar w:fldCharType="separate"/>
          </w:r>
          <w:hyperlink w:anchor="_Toc43907889" w:history="1">
            <w:r w:rsidR="0084718F" w:rsidRPr="008C657B">
              <w:rPr>
                <w:rStyle w:val="Hipervnculo"/>
                <w:noProof/>
              </w:rPr>
              <w:t>Casos de Prueba: Prueba 01 - Inicial</w:t>
            </w:r>
            <w:r w:rsidR="0084718F">
              <w:rPr>
                <w:noProof/>
                <w:webHidden/>
              </w:rPr>
              <w:tab/>
            </w:r>
            <w:r w:rsidR="0084718F">
              <w:rPr>
                <w:noProof/>
                <w:webHidden/>
              </w:rPr>
              <w:fldChar w:fldCharType="begin"/>
            </w:r>
            <w:r w:rsidR="0084718F">
              <w:rPr>
                <w:noProof/>
                <w:webHidden/>
              </w:rPr>
              <w:instrText xml:space="preserve"> PAGEREF _Toc43907889 \h </w:instrText>
            </w:r>
            <w:r w:rsidR="0084718F">
              <w:rPr>
                <w:noProof/>
                <w:webHidden/>
              </w:rPr>
            </w:r>
            <w:r w:rsidR="0084718F">
              <w:rPr>
                <w:noProof/>
                <w:webHidden/>
              </w:rPr>
              <w:fldChar w:fldCharType="separate"/>
            </w:r>
            <w:r w:rsidR="0084718F">
              <w:rPr>
                <w:noProof/>
                <w:webHidden/>
              </w:rPr>
              <w:t>4</w:t>
            </w:r>
            <w:r w:rsidR="0084718F"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890" w:history="1">
            <w:r w:rsidRPr="008C657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891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892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893" w:history="1">
            <w:r w:rsidRPr="008C657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894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895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896" w:history="1">
            <w:r w:rsidRPr="008C657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897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898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899" w:history="1">
            <w:r w:rsidRPr="008C657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0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1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02" w:history="1">
            <w:r w:rsidRPr="008C657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3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4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05" w:history="1">
            <w:r w:rsidRPr="008C657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6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7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08" w:history="1">
            <w:r w:rsidRPr="008C657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09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0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11" w:history="1">
            <w:r w:rsidRPr="008C657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2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3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14" w:history="1">
            <w:r w:rsidRPr="008C657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5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6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17" w:history="1">
            <w:r w:rsidRPr="008C657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8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19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20" w:history="1">
            <w:r w:rsidRPr="008C657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21" w:history="1">
            <w:r w:rsidRPr="008C65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907922" w:history="1">
            <w:r w:rsidRPr="008C657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8F" w:rsidRDefault="0084718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907923" w:history="1">
            <w:r w:rsidRPr="008C657B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0B42C3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564FA4" w:rsidRDefault="00564FA4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97DAD" w:rsidP="009A3173">
          <w:pPr>
            <w:pStyle w:val="PSI-Ttulo"/>
          </w:pPr>
          <w:r>
            <w:rPr>
              <w:lang w:val="es-AR"/>
            </w:rPr>
            <w:t>Caso de Prueba - Gestionar Usuario</w:t>
          </w:r>
        </w:p>
      </w:sdtContent>
    </w:sdt>
    <w:p w:rsidR="005622B0" w:rsidRPr="007C708C" w:rsidRDefault="00F06F0E" w:rsidP="007C708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29278824"/>
      <w:bookmarkStart w:id="2" w:name="_Toc43907889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2"/>
      <w:r w:rsidR="005622B0">
        <w:rPr>
          <w:bCs w:val="0"/>
        </w:rPr>
        <w:t xml:space="preserve"> </w:t>
      </w: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43907890"/>
      <w:r>
        <w:t>Caso de Prueba P001</w:t>
      </w:r>
      <w:bookmarkEnd w:id="3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E8696D">
        <w:t>Usuarios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43907891"/>
      <w:r w:rsidRPr="00664D4B">
        <w:t>Descripción</w:t>
      </w:r>
      <w:bookmarkEnd w:id="4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E8696D">
        <w:t>Usuario</w:t>
      </w:r>
      <w:r w:rsidR="00FC01FC">
        <w:t>s</w:t>
      </w:r>
      <w:r>
        <w:t>.</w:t>
      </w:r>
    </w:p>
    <w:p w:rsidR="005622B0" w:rsidRPr="00664D4B" w:rsidRDefault="005622B0" w:rsidP="005622B0">
      <w:pPr>
        <w:pStyle w:val="PSI-Ttulo3"/>
      </w:pPr>
      <w:bookmarkStart w:id="5" w:name="_Toc43907892"/>
      <w:r w:rsidRPr="00664D4B">
        <w:t>Evaluación de la Prueba</w:t>
      </w:r>
      <w:bookmarkEnd w:id="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E8696D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E8696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E8696D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E8696D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696D">
              <w:t>22/06</w:t>
            </w:r>
            <w:r w:rsidR="008C5E0A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696D">
              <w:t>23/06</w:t>
            </w:r>
            <w:r w:rsidR="008C5E0A" w:rsidRPr="008C5E0A">
              <w:t>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</w:t>
            </w:r>
            <w:r>
              <w:rPr>
                <w:rFonts w:ascii="Arial" w:hAnsi="Arial"/>
                <w:sz w:val="20"/>
              </w:rPr>
              <w:lastRenderedPageBreak/>
              <w:t>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7C708C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visualiza </w:t>
            </w:r>
            <w:r>
              <w:rPr>
                <w:rFonts w:ascii="Arial" w:hAnsi="Arial"/>
                <w:sz w:val="20"/>
              </w:rPr>
              <w:lastRenderedPageBreak/>
              <w:t>correctamente.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2463BA">
              <w:rPr>
                <w:rFonts w:ascii="Arial" w:hAnsi="Arial"/>
                <w:sz w:val="20"/>
              </w:rPr>
              <w:t>06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368FF" w:rsidRDefault="00E368FF" w:rsidP="00B06E9C">
      <w:pPr>
        <w:pStyle w:val="PSI-Ttulo2"/>
        <w:rPr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43907893"/>
      <w:r>
        <w:t>Caso de Prueba P002</w:t>
      </w:r>
      <w:bookmarkEnd w:id="6"/>
    </w:p>
    <w:p w:rsidR="00B06E9C" w:rsidRDefault="00B06E9C" w:rsidP="00B06E9C">
      <w:r>
        <w:t xml:space="preserve">Correspondiente a la pantalla inicial </w:t>
      </w:r>
      <w:r w:rsidR="00E368FF">
        <w:t>Usuarios</w:t>
      </w:r>
      <w:r>
        <w:t>.</w:t>
      </w:r>
    </w:p>
    <w:p w:rsidR="00B06E9C" w:rsidRPr="00664D4B" w:rsidRDefault="00B06E9C" w:rsidP="00B06E9C">
      <w:pPr>
        <w:pStyle w:val="PSI-Ttulo3"/>
      </w:pPr>
      <w:bookmarkStart w:id="7" w:name="_Toc43907894"/>
      <w:r w:rsidRPr="00664D4B">
        <w:t>Descripción</w:t>
      </w:r>
      <w:bookmarkEnd w:id="7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cantidad máxima de registros (</w:t>
      </w:r>
      <w:r w:rsidR="00E368FF">
        <w:t>usuario</w:t>
      </w:r>
      <w:r w:rsidR="009F3B0F">
        <w:t>s</w:t>
      </w:r>
      <w:r>
        <w:t xml:space="preserve">) que desee. </w:t>
      </w:r>
    </w:p>
    <w:p w:rsidR="00B06E9C" w:rsidRPr="00664D4B" w:rsidRDefault="00B06E9C" w:rsidP="00B06E9C">
      <w:pPr>
        <w:pStyle w:val="PSI-Ttulo3"/>
      </w:pPr>
      <w:bookmarkStart w:id="8" w:name="_Toc43907895"/>
      <w:r w:rsidRPr="00664D4B">
        <w:t>Evaluación de la Prueba</w:t>
      </w:r>
      <w:bookmarkEnd w:id="8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E368FF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E368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E368FF"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E368FF"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368FF">
              <w:rPr>
                <w:rFonts w:ascii="Arial" w:hAnsi="Arial"/>
                <w:sz w:val="20"/>
              </w:rPr>
              <w:lastRenderedPageBreak/>
              <w:t>22/06</w:t>
            </w:r>
            <w:r w:rsidR="007C708C">
              <w:rPr>
                <w:rFonts w:ascii="Arial" w:hAnsi="Arial"/>
                <w:sz w:val="20"/>
              </w:rP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E368FF">
              <w:rPr>
                <w:rFonts w:ascii="Arial" w:hAnsi="Arial"/>
                <w:sz w:val="20"/>
              </w:rPr>
              <w:t>23/06</w:t>
            </w:r>
            <w:r w:rsidR="007C708C">
              <w:rPr>
                <w:rFonts w:ascii="Arial" w:hAnsi="Arial"/>
                <w:sz w:val="20"/>
              </w:rPr>
              <w:t>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  <w:p w:rsidR="007C708C" w:rsidRDefault="007C708C" w:rsidP="007C708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7C708C" w:rsidRPr="00EB5CE1" w:rsidRDefault="007C708C" w:rsidP="007C708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25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</w:t>
            </w:r>
            <w:r w:rsidR="0087204E">
              <w:t>a cantidad máxima de registros</w:t>
            </w:r>
            <w:r>
              <w:t xml:space="preserve">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E368FF">
              <w:rPr>
                <w:rFonts w:ascii="Arial" w:hAnsi="Arial"/>
                <w:sz w:val="20"/>
              </w:rPr>
              <w:t>23/06</w:t>
            </w:r>
            <w:r w:rsidR="007C708C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AD039B" w:rsidRDefault="00AD039B" w:rsidP="00B06E9C">
      <w:pPr>
        <w:pStyle w:val="PSI-Ttulo2"/>
      </w:pPr>
    </w:p>
    <w:p w:rsidR="00AD039B" w:rsidRDefault="00AD039B" w:rsidP="00B06E9C">
      <w:pPr>
        <w:pStyle w:val="PSI-Ttulo2"/>
      </w:pPr>
    </w:p>
    <w:p w:rsidR="00AD039B" w:rsidRDefault="00AD039B" w:rsidP="00B06E9C">
      <w:pPr>
        <w:pStyle w:val="PSI-Ttulo2"/>
      </w:pPr>
    </w:p>
    <w:p w:rsidR="00AD039B" w:rsidRDefault="00AD039B" w:rsidP="00B06E9C">
      <w:pPr>
        <w:pStyle w:val="PSI-Ttulo2"/>
      </w:pPr>
    </w:p>
    <w:p w:rsidR="00AD039B" w:rsidRDefault="00AD039B" w:rsidP="00B06E9C">
      <w:pPr>
        <w:pStyle w:val="PSI-Ttulo2"/>
      </w:pPr>
    </w:p>
    <w:p w:rsidR="00AD039B" w:rsidRDefault="00AD039B" w:rsidP="00B06E9C">
      <w:pPr>
        <w:pStyle w:val="PSI-Ttulo2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3907896"/>
      <w:r>
        <w:t>Caso de Prueba P003</w:t>
      </w:r>
      <w:bookmarkEnd w:id="9"/>
    </w:p>
    <w:p w:rsidR="00B06E9C" w:rsidRDefault="00B06E9C" w:rsidP="00B06E9C">
      <w:r>
        <w:t xml:space="preserve">Correspondiente a la pantalla inicial </w:t>
      </w:r>
      <w:r w:rsidR="00E368FF">
        <w:t>Usuarios</w:t>
      </w:r>
      <w:r>
        <w:t>.</w:t>
      </w:r>
    </w:p>
    <w:p w:rsidR="00B06E9C" w:rsidRPr="00664D4B" w:rsidRDefault="00B06E9C" w:rsidP="00B06E9C">
      <w:pPr>
        <w:pStyle w:val="PSI-Ttulo3"/>
      </w:pPr>
      <w:bookmarkStart w:id="10" w:name="_Toc43907897"/>
      <w:r w:rsidRPr="00664D4B">
        <w:t>Descripción</w:t>
      </w:r>
      <w:bookmarkEnd w:id="10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E368FF">
        <w:t>usuario</w:t>
      </w:r>
      <w:r w:rsidR="00D5495C">
        <w:t>s</w:t>
      </w:r>
      <w:r>
        <w:t xml:space="preserve"> dinámicamente mediante el filtrado según su nombre. </w:t>
      </w:r>
    </w:p>
    <w:p w:rsidR="00B06E9C" w:rsidRPr="00664D4B" w:rsidRDefault="00B06E9C" w:rsidP="00B06E9C">
      <w:pPr>
        <w:pStyle w:val="PSI-Ttulo3"/>
      </w:pPr>
      <w:bookmarkStart w:id="11" w:name="_Toc43907898"/>
      <w:r w:rsidRPr="00664D4B">
        <w:t>Evaluación de la Prueba</w:t>
      </w:r>
      <w:bookmarkEnd w:id="11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382A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E368FF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E368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E368FF"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E368FF"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368FF">
              <w:t>22/06</w:t>
            </w:r>
            <w:r w:rsidR="00382A54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368FF">
              <w:t>23/06</w:t>
            </w:r>
            <w:r w:rsidR="00382A54">
              <w:t>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E368FF">
              <w:t>usuarios cargados</w:t>
            </w:r>
            <w:r>
              <w:t xml:space="preserve">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E368FF"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E368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E368FF">
              <w:t>usuario</w:t>
            </w:r>
            <w:r w:rsidR="003D7614">
              <w:t xml:space="preserve">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E368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E368FF">
              <w:rPr>
                <w:rFonts w:ascii="Arial" w:hAnsi="Arial"/>
                <w:sz w:val="20"/>
              </w:rPr>
              <w:t>usuario</w:t>
            </w:r>
            <w:r w:rsidR="003D7614" w:rsidRPr="003D7614">
              <w:rPr>
                <w:rFonts w:ascii="Arial" w:hAnsi="Arial"/>
                <w:sz w:val="20"/>
              </w:rPr>
              <w:t xml:space="preserve">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E368F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E368FF">
              <w:t>usuario</w:t>
            </w:r>
            <w:r w:rsidR="0087204E">
              <w:t>s</w:t>
            </w:r>
            <w:r>
              <w:t xml:space="preserve"> dinámicamente mediante el filtrado según su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E368FF">
              <w:t>23/06</w:t>
            </w:r>
            <w:r w:rsidR="00382A54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FB39E0" w:rsidRDefault="00FB39E0" w:rsidP="005622B0">
      <w:pPr>
        <w:pStyle w:val="PSI-Ttulo2"/>
      </w:pPr>
    </w:p>
    <w:p w:rsidR="00FB39E0" w:rsidRDefault="00FB39E0" w:rsidP="005622B0">
      <w:pPr>
        <w:pStyle w:val="PSI-Ttulo2"/>
      </w:pPr>
    </w:p>
    <w:p w:rsidR="00AD039B" w:rsidRDefault="00AD039B" w:rsidP="005622B0">
      <w:pPr>
        <w:pStyle w:val="PSI-Ttulo2"/>
      </w:pPr>
    </w:p>
    <w:p w:rsidR="005622B0" w:rsidRPr="004D5405" w:rsidRDefault="00E62B3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43907899"/>
      <w:r>
        <w:t>C</w:t>
      </w:r>
      <w:r w:rsidR="004B18AC">
        <w:t>aso de Prueba P00</w:t>
      </w:r>
      <w:r w:rsidR="00FB39E0">
        <w:t>4</w:t>
      </w:r>
      <w:bookmarkEnd w:id="12"/>
    </w:p>
    <w:p w:rsidR="005622B0" w:rsidRDefault="005622B0" w:rsidP="005622B0">
      <w:r>
        <w:t xml:space="preserve">Correspondiente al Alta de </w:t>
      </w:r>
      <w:r w:rsidR="00FB39E0">
        <w:t>Usuarios</w:t>
      </w:r>
      <w:r>
        <w:t>.</w:t>
      </w:r>
    </w:p>
    <w:p w:rsidR="005622B0" w:rsidRPr="00664D4B" w:rsidRDefault="005622B0" w:rsidP="005622B0">
      <w:pPr>
        <w:pStyle w:val="PSI-Ttulo3"/>
      </w:pPr>
      <w:bookmarkStart w:id="13" w:name="_Toc43907900"/>
      <w:r w:rsidRPr="00664D4B">
        <w:t>Descripción</w:t>
      </w:r>
      <w:bookmarkEnd w:id="1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</w:t>
      </w:r>
      <w:r w:rsidR="00FB39E0">
        <w:t xml:space="preserve"> usuario</w:t>
      </w:r>
      <w:r>
        <w:t>.</w:t>
      </w:r>
    </w:p>
    <w:p w:rsidR="005622B0" w:rsidRPr="00664D4B" w:rsidRDefault="005622B0" w:rsidP="005622B0">
      <w:pPr>
        <w:pStyle w:val="PSI-Ttulo3"/>
      </w:pPr>
      <w:bookmarkStart w:id="14" w:name="_Toc43907901"/>
      <w:r w:rsidRPr="00664D4B">
        <w:t>Evaluación de la Prueba</w:t>
      </w:r>
      <w:bookmarkEnd w:id="1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FB39E0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B39E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B39E0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B39E0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B39E0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B39E0">
              <w:t>22/06</w:t>
            </w:r>
            <w:r w:rsidR="00110DB8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B39E0">
              <w:t>23/06</w:t>
            </w:r>
            <w:r w:rsidR="00110DB8">
              <w:t>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B39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</w:t>
            </w:r>
            <w:r w:rsidR="00FB39E0">
              <w:rPr>
                <w:rFonts w:ascii="Arial" w:hAnsi="Arial"/>
                <w:sz w:val="20"/>
              </w:rPr>
              <w:t xml:space="preserve"> Usuario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B39E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</w:t>
            </w:r>
            <w:r w:rsidR="00FB39E0">
              <w:rPr>
                <w:rFonts w:ascii="Arial" w:hAnsi="Arial"/>
                <w:sz w:val="20"/>
              </w:rPr>
              <w:t xml:space="preserve"> Usuario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B39E0">
              <w:rPr>
                <w:rFonts w:ascii="Arial" w:hAnsi="Arial"/>
                <w:sz w:val="20"/>
              </w:rPr>
              <w:t>23/06</w:t>
            </w:r>
            <w:r w:rsidR="00110DB8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FB39E0" w:rsidRDefault="00FB39E0" w:rsidP="005622B0">
      <w:pPr>
        <w:pStyle w:val="PSI-Ttulo2"/>
      </w:pPr>
    </w:p>
    <w:p w:rsidR="00FB39E0" w:rsidRDefault="00FB39E0" w:rsidP="005622B0">
      <w:pPr>
        <w:pStyle w:val="PSI-Ttulo2"/>
      </w:pPr>
    </w:p>
    <w:p w:rsidR="00AD039B" w:rsidRDefault="00AD039B" w:rsidP="005622B0">
      <w:pPr>
        <w:pStyle w:val="PSI-Ttulo2"/>
      </w:pPr>
    </w:p>
    <w:p w:rsidR="00AD039B" w:rsidRDefault="00AD039B" w:rsidP="005622B0">
      <w:pPr>
        <w:pStyle w:val="PSI-Ttulo2"/>
      </w:pPr>
    </w:p>
    <w:p w:rsidR="00AD039B" w:rsidRDefault="00AD039B" w:rsidP="005622B0">
      <w:pPr>
        <w:pStyle w:val="PSI-Ttulo2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43907902"/>
      <w:r>
        <w:t>Caso de Prueba P0</w:t>
      </w:r>
      <w:r w:rsidR="00232C99">
        <w:t>0</w:t>
      </w:r>
      <w:r w:rsidR="00FB39E0">
        <w:t>5</w:t>
      </w:r>
      <w:bookmarkEnd w:id="15"/>
    </w:p>
    <w:p w:rsidR="005622B0" w:rsidRDefault="005622B0" w:rsidP="005622B0">
      <w:r>
        <w:t xml:space="preserve">Correspondiente al Alta de </w:t>
      </w:r>
      <w:r w:rsidR="00FB39E0">
        <w:t>Usuarios</w:t>
      </w:r>
    </w:p>
    <w:p w:rsidR="005622B0" w:rsidRPr="00664D4B" w:rsidRDefault="005622B0" w:rsidP="005622B0">
      <w:pPr>
        <w:pStyle w:val="PSI-Ttulo3"/>
      </w:pPr>
      <w:bookmarkStart w:id="16" w:name="_Toc43907903"/>
      <w:r w:rsidRPr="00664D4B">
        <w:t>Descripción</w:t>
      </w:r>
      <w:bookmarkEnd w:id="1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>que el botón "Nuev</w:t>
      </w:r>
      <w:r w:rsidR="00FB39E0">
        <w:t>o Usuario</w:t>
      </w:r>
      <w:r w:rsidR="00D118A6" w:rsidRPr="00D118A6">
        <w:t xml:space="preserve"> </w:t>
      </w:r>
      <w:r>
        <w:t xml:space="preserve">" al ser </w:t>
      </w:r>
      <w:proofErr w:type="spellStart"/>
      <w:r>
        <w:t>clickeado</w:t>
      </w:r>
      <w:proofErr w:type="spellEnd"/>
      <w:r>
        <w:t>, permita completar los datos de un</w:t>
      </w:r>
      <w:r w:rsidR="00FB39E0">
        <w:t xml:space="preserve"> Usuario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17" w:name="_Toc43907904"/>
      <w:r w:rsidRPr="00664D4B">
        <w:t>Evaluación de la Prueba</w:t>
      </w:r>
      <w:bookmarkEnd w:id="1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</w:t>
            </w:r>
            <w:r w:rsidR="00FB39E0">
              <w:t xml:space="preserve"> 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B39E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B39E0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16ECE">
              <w:t>0</w:t>
            </w:r>
            <w:r w:rsidR="00FB39E0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B39E0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B39E0">
              <w:t>22/06</w:t>
            </w:r>
            <w:r w:rsidR="00232C99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B39E0">
              <w:t>23/06</w:t>
            </w:r>
            <w:r w:rsidR="00232C99">
              <w:t>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9F27A0" w:rsidP="00FB39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>para completar los datos de un</w:t>
            </w:r>
            <w:r w:rsidR="00FB39E0">
              <w:rPr>
                <w:rFonts w:ascii="Arial" w:hAnsi="Arial"/>
                <w:sz w:val="20"/>
              </w:rPr>
              <w:t xml:space="preserve"> usuario</w:t>
            </w:r>
            <w:r w:rsidR="005622B0">
              <w:rPr>
                <w:rFonts w:ascii="Arial" w:hAnsi="Arial"/>
                <w:sz w:val="20"/>
              </w:rPr>
              <w:t xml:space="preserve">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B39E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(nombre</w:t>
            </w:r>
            <w:r w:rsidR="009F27A0">
              <w:rPr>
                <w:rFonts w:ascii="Arial" w:hAnsi="Arial"/>
                <w:sz w:val="20"/>
              </w:rPr>
              <w:t xml:space="preserve">, </w:t>
            </w:r>
            <w:r w:rsidR="00FB39E0">
              <w:rPr>
                <w:rFonts w:ascii="Arial" w:hAnsi="Arial"/>
                <w:sz w:val="20"/>
              </w:rPr>
              <w:t>email y roles</w:t>
            </w:r>
            <w:r>
              <w:rPr>
                <w:rFonts w:ascii="Arial" w:hAnsi="Arial"/>
                <w:sz w:val="20"/>
              </w:rPr>
              <w:t>) para completar los datos de un</w:t>
            </w:r>
            <w:r w:rsidR="00FB39E0">
              <w:rPr>
                <w:rFonts w:ascii="Arial" w:hAnsi="Arial"/>
                <w:sz w:val="20"/>
              </w:rPr>
              <w:t xml:space="preserve"> usuario</w:t>
            </w:r>
            <w:r>
              <w:rPr>
                <w:rFonts w:ascii="Arial" w:hAnsi="Arial"/>
                <w:sz w:val="20"/>
              </w:rPr>
              <w:t xml:space="preserve">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B39E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"Nuev</w:t>
            </w:r>
            <w:r w:rsidR="00FB39E0">
              <w:t>o Usuario</w:t>
            </w:r>
            <w:r>
              <w:t>", este permita completar los datos de un</w:t>
            </w:r>
            <w:r w:rsidR="00FB39E0">
              <w:t xml:space="preserve"> usuario</w:t>
            </w:r>
            <w:r>
              <w:t xml:space="preserve">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F27A0">
              <w:rPr>
                <w:rFonts w:ascii="Arial" w:hAnsi="Arial"/>
                <w:sz w:val="20"/>
              </w:rPr>
              <w:t>2</w:t>
            </w:r>
            <w:r w:rsidR="00316ECE">
              <w:rPr>
                <w:rFonts w:ascii="Arial" w:hAnsi="Arial"/>
                <w:sz w:val="20"/>
              </w:rPr>
              <w:t>3</w:t>
            </w:r>
            <w:r w:rsidR="00FB39E0">
              <w:rPr>
                <w:rFonts w:ascii="Arial" w:hAnsi="Arial"/>
                <w:sz w:val="20"/>
              </w:rPr>
              <w:t>/06</w:t>
            </w:r>
            <w:r w:rsidR="009F27A0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7A5B5A" w:rsidRDefault="007A5B5A" w:rsidP="00135D03"/>
    <w:p w:rsidR="007A5B5A" w:rsidRDefault="007A5B5A" w:rsidP="00135D03"/>
    <w:p w:rsidR="00792BAC" w:rsidRDefault="00792BAC" w:rsidP="005622B0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AD039B" w:rsidRDefault="00AD039B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8" w:name="_Toc43907905"/>
      <w:r>
        <w:t>Caso de Prueba P0</w:t>
      </w:r>
      <w:r w:rsidR="009F27A0">
        <w:t>0</w:t>
      </w:r>
      <w:r w:rsidR="00E62FC2">
        <w:t>6</w:t>
      </w:r>
      <w:bookmarkEnd w:id="18"/>
    </w:p>
    <w:p w:rsidR="005622B0" w:rsidRDefault="00E62FC2" w:rsidP="005622B0">
      <w:r>
        <w:t>Correspondiente al Alta de Usuario</w:t>
      </w:r>
    </w:p>
    <w:p w:rsidR="005622B0" w:rsidRPr="00664D4B" w:rsidRDefault="005622B0" w:rsidP="005622B0">
      <w:pPr>
        <w:pStyle w:val="PSI-Ttulo3"/>
      </w:pPr>
      <w:bookmarkStart w:id="19" w:name="_Toc43907906"/>
      <w:r w:rsidRPr="00664D4B">
        <w:t>Descripción</w:t>
      </w:r>
      <w:bookmarkEnd w:id="19"/>
      <w:r w:rsidRPr="00664D4B">
        <w:t xml:space="preserve"> </w:t>
      </w:r>
    </w:p>
    <w:p w:rsidR="00CB0130" w:rsidRDefault="005622B0" w:rsidP="00CB0130">
      <w:r w:rsidRPr="00664D4B">
        <w:t xml:space="preserve">Este caso de prueba, tiene como objetivo probar </w:t>
      </w:r>
      <w:r w:rsidR="005814E8">
        <w:t xml:space="preserve">que </w:t>
      </w:r>
      <w:r w:rsidR="00CB0130">
        <w:t>al dar de alta un usuario del sistema donde su rol es Profesor Responsable, se redirija desde la pantalla alta usuario a la pantalla alta profesor para completar todos los datos correspondientes a un profesor.</w:t>
      </w:r>
    </w:p>
    <w:p w:rsidR="005622B0" w:rsidRPr="00CB0130" w:rsidRDefault="005622B0" w:rsidP="005622B0">
      <w:pPr>
        <w:pStyle w:val="PSI-Normal"/>
        <w:rPr>
          <w:lang w:val="es-ES"/>
        </w:rPr>
      </w:pPr>
    </w:p>
    <w:p w:rsidR="005622B0" w:rsidRPr="00664D4B" w:rsidRDefault="005622B0" w:rsidP="005622B0">
      <w:pPr>
        <w:pStyle w:val="PSI-Ttulo3"/>
      </w:pPr>
      <w:bookmarkStart w:id="20" w:name="_Toc43907907"/>
      <w:r w:rsidRPr="00664D4B">
        <w:t>Evaluación de la Prueba</w:t>
      </w:r>
      <w:bookmarkEnd w:id="20"/>
      <w:r w:rsidRPr="00664D4B">
        <w:t xml:space="preserve"> </w:t>
      </w:r>
    </w:p>
    <w:p w:rsidR="005622B0" w:rsidRDefault="007A5B5A" w:rsidP="005622B0">
      <w:pPr>
        <w:pStyle w:val="PSI-Normal"/>
      </w:pPr>
      <w:r>
        <w:t>Realizada y S</w:t>
      </w:r>
      <w:r w:rsidR="005622B0" w:rsidRPr="00664D4B">
        <w:t>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814E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7A5B5A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A5B5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7A5B5A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5814E8">
              <w:t>0</w:t>
            </w:r>
            <w:r w:rsidR="00E62FC2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7A5B5A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A5B5A">
              <w:t>22/06</w:t>
            </w:r>
            <w:r w:rsidR="005814E8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A5B5A">
              <w:t>23/06</w:t>
            </w:r>
            <w:r w:rsidR="005814E8">
              <w:t>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7A5B5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el rol Profesor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0892" w:rsidRDefault="007A5B5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Nombre: Carlos </w:t>
            </w:r>
            <w:proofErr w:type="spellStart"/>
            <w:r>
              <w:rPr>
                <w:rFonts w:ascii="Arial" w:hAnsi="Arial"/>
                <w:sz w:val="20"/>
              </w:rPr>
              <w:t>Talay</w:t>
            </w:r>
            <w:proofErr w:type="spellEnd"/>
          </w:p>
          <w:p w:rsidR="007A5B5A" w:rsidRDefault="007A5B5A" w:rsidP="007E6D11">
            <w:pPr>
              <w:pStyle w:val="TableContents"/>
              <w:rPr>
                <w:rFonts w:ascii="Arial" w:hAnsi="Arial"/>
                <w:sz w:val="20"/>
              </w:rPr>
            </w:pPr>
          </w:p>
          <w:p w:rsidR="007A5B5A" w:rsidRPr="00F041D0" w:rsidRDefault="007A5B5A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041D0">
              <w:rPr>
                <w:rFonts w:ascii="Arial" w:hAnsi="Arial"/>
                <w:sz w:val="20"/>
                <w:lang w:val="es-AR"/>
              </w:rPr>
              <w:t>Email: carlostalay@uarg.unpa.edu.ar</w:t>
            </w:r>
          </w:p>
          <w:p w:rsidR="007A5B5A" w:rsidRPr="00F041D0" w:rsidRDefault="007A5B5A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7A5B5A" w:rsidRPr="007A5B5A" w:rsidRDefault="007A5B5A" w:rsidP="007E6D11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Presionar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botón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Confirmar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7A5B5A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redireccionamiento</w:t>
            </w:r>
            <w:proofErr w:type="spellEnd"/>
            <w:r>
              <w:rPr>
                <w:rFonts w:ascii="Arial" w:hAnsi="Arial"/>
                <w:sz w:val="20"/>
              </w:rPr>
              <w:t xml:space="preserve"> a la pantalla Alta Profesor para completar todos los campos correspondientes.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5B5A" w:rsidRDefault="007A5B5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622B0" w:rsidRDefault="007A5B5A" w:rsidP="007A5B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redireccionamiento</w:t>
            </w:r>
            <w:proofErr w:type="spellEnd"/>
            <w:r>
              <w:rPr>
                <w:rFonts w:ascii="Arial" w:hAnsi="Arial"/>
                <w:sz w:val="20"/>
              </w:rPr>
              <w:t xml:space="preserve"> a la pantalla Alta Profesor para completar todos los campos correspondientes y un mensaje de aviso notificando el </w:t>
            </w:r>
            <w:proofErr w:type="spellStart"/>
            <w:r>
              <w:rPr>
                <w:rFonts w:ascii="Arial" w:hAnsi="Arial"/>
                <w:sz w:val="20"/>
              </w:rPr>
              <w:t>redireccionamiento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7C8D" w:rsidRPr="007A5B5A" w:rsidRDefault="00247C8D" w:rsidP="007A5B5A"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r w:rsidR="007A5B5A">
              <w:t>dar de alta un usuario del sistema donde su rol es Profesor Responsable, se redirija desde la pantalla alta usuario a la pantalla alta profesor para completar todos los datos correspondientes a un profesor.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A5B5A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7A5B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A5B5A">
              <w:rPr>
                <w:rFonts w:ascii="Arial" w:hAnsi="Arial"/>
                <w:sz w:val="20"/>
              </w:rPr>
              <w:t>23/06/2020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83A01" w:rsidRDefault="00283A01" w:rsidP="00283A0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8C1744" w:rsidRDefault="008C1744" w:rsidP="00283A0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8C1744" w:rsidRDefault="008C17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AD039B" w:rsidRDefault="00AD039B" w:rsidP="008C1744">
      <w:pPr>
        <w:pStyle w:val="PSI-Ttulo2"/>
      </w:pPr>
    </w:p>
    <w:p w:rsidR="00AD039B" w:rsidRDefault="00AD039B" w:rsidP="008C1744">
      <w:pPr>
        <w:pStyle w:val="PSI-Ttulo2"/>
      </w:pPr>
    </w:p>
    <w:p w:rsidR="008C1744" w:rsidRPr="004D5405" w:rsidRDefault="008C1744" w:rsidP="008C1744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43907908"/>
      <w:r>
        <w:t>Caso de Prueba P007</w:t>
      </w:r>
      <w:bookmarkEnd w:id="21"/>
    </w:p>
    <w:p w:rsidR="008C1744" w:rsidRDefault="008C1744" w:rsidP="008C1744">
      <w:r>
        <w:t>Correspondiente al Alta de Usuario</w:t>
      </w:r>
    </w:p>
    <w:p w:rsidR="008C1744" w:rsidRPr="00664D4B" w:rsidRDefault="008C1744" w:rsidP="008C1744">
      <w:pPr>
        <w:pStyle w:val="PSI-Ttulo3"/>
      </w:pPr>
      <w:bookmarkStart w:id="22" w:name="_Toc43907909"/>
      <w:r w:rsidRPr="00664D4B">
        <w:t>Descripción</w:t>
      </w:r>
      <w:bookmarkEnd w:id="22"/>
      <w:r w:rsidRPr="00664D4B">
        <w:t xml:space="preserve"> </w:t>
      </w:r>
    </w:p>
    <w:p w:rsidR="008C1744" w:rsidRDefault="008C1744" w:rsidP="008C1744">
      <w:r>
        <w:t xml:space="preserve">Este caso de prueba </w:t>
      </w:r>
      <w:r w:rsidRPr="00664D4B">
        <w:t xml:space="preserve">tiene como objetivo probar </w:t>
      </w:r>
      <w:r>
        <w:t>que al dar de alta un profesor responsable, se de de alta un usuario del sistema.</w:t>
      </w:r>
    </w:p>
    <w:p w:rsidR="008C1744" w:rsidRPr="00CB0130" w:rsidRDefault="008C1744" w:rsidP="008C1744"/>
    <w:p w:rsidR="008C1744" w:rsidRPr="00664D4B" w:rsidRDefault="008C1744" w:rsidP="008C1744">
      <w:pPr>
        <w:pStyle w:val="PSI-Ttulo3"/>
      </w:pPr>
      <w:bookmarkStart w:id="23" w:name="_Toc43907910"/>
      <w:r w:rsidRPr="00664D4B">
        <w:t>Evaluación de la Prueba</w:t>
      </w:r>
      <w:bookmarkEnd w:id="23"/>
      <w:r w:rsidRPr="00664D4B">
        <w:t xml:space="preserve"> </w:t>
      </w:r>
    </w:p>
    <w:p w:rsidR="008C1744" w:rsidRDefault="008C1744" w:rsidP="008C1744">
      <w:pPr>
        <w:pStyle w:val="PSI-Normal"/>
      </w:pPr>
      <w:r>
        <w:t>Realizada y S</w:t>
      </w:r>
      <w:r w:rsidRPr="00664D4B">
        <w:t>atisfactoria.</w:t>
      </w:r>
    </w:p>
    <w:p w:rsidR="008C1744" w:rsidRPr="00664D4B" w:rsidRDefault="008C1744" w:rsidP="008C17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C1744" w:rsidTr="002470B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C174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C1744" w:rsidRDefault="008C1744" w:rsidP="002470B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C1744" w:rsidRPr="00CF4BD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C1744" w:rsidRPr="00CF4BD4" w:rsidTr="002470BD">
              <w:trPr>
                <w:trHeight w:val="263"/>
              </w:trPr>
              <w:tc>
                <w:tcPr>
                  <w:tcW w:w="4426" w:type="dxa"/>
                </w:tcPr>
                <w:p w:rsidR="008C1744" w:rsidRPr="004D5405" w:rsidRDefault="008C1744" w:rsidP="002470B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C1744" w:rsidRPr="004D5405" w:rsidRDefault="008C1744" w:rsidP="002470B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C174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Pr="00606E1E" w:rsidRDefault="008C1744" w:rsidP="002470B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C174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C174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22/06/2020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23/06/2020</w:t>
            </w:r>
          </w:p>
        </w:tc>
      </w:tr>
      <w:tr w:rsidR="008C1744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C1744" w:rsidRDefault="008C1744" w:rsidP="002470B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C174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C1744" w:rsidTr="002470BD">
              <w:trPr>
                <w:trHeight w:val="574"/>
              </w:trPr>
              <w:tc>
                <w:tcPr>
                  <w:tcW w:w="4308" w:type="dxa"/>
                </w:tcPr>
                <w:p w:rsidR="008C1744" w:rsidRDefault="008C1744" w:rsidP="002470B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C1744" w:rsidRPr="002F45D3" w:rsidRDefault="008C1744" w:rsidP="002470B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Pr="002F45D3" w:rsidRDefault="008C1744" w:rsidP="002470BD">
            <w:pPr>
              <w:pStyle w:val="PSI-Normal"/>
            </w:pPr>
            <w:r>
              <w:t>-</w:t>
            </w:r>
          </w:p>
        </w:tc>
      </w:tr>
      <w:tr w:rsidR="008C174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C1744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C1744" w:rsidRDefault="008C1744" w:rsidP="002470B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C1744" w:rsidTr="002470B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C1744" w:rsidRDefault="008C1744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C1744" w:rsidRDefault="008C1744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C1744" w:rsidRDefault="008C1744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C1744" w:rsidRDefault="008C1744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C1744" w:rsidRDefault="008C1744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C1744" w:rsidTr="002470B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1744" w:rsidRPr="00536CBA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rol Profesor </w:t>
            </w:r>
            <w:r>
              <w:rPr>
                <w:rFonts w:ascii="Arial" w:hAnsi="Arial"/>
                <w:sz w:val="20"/>
              </w:rPr>
              <w:lastRenderedPageBreak/>
              <w:t>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Nombre de usuario: Carlos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Talay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Apellido: </w:t>
            </w:r>
            <w:proofErr w:type="spellStart"/>
            <w:r>
              <w:rPr>
                <w:rFonts w:ascii="Arial" w:hAnsi="Arial"/>
                <w:sz w:val="20"/>
              </w:rPr>
              <w:t>Talay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Carlos.</w:t>
            </w: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</w:p>
          <w:p w:rsidR="008C1744" w:rsidRPr="00F041D0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041D0">
              <w:rPr>
                <w:rFonts w:ascii="Arial" w:hAnsi="Arial"/>
                <w:sz w:val="20"/>
                <w:lang w:val="es-AR"/>
              </w:rPr>
              <w:t>Email: carlostalay@uarg.unpa.edu.ar</w:t>
            </w:r>
          </w:p>
          <w:p w:rsidR="008C1744" w:rsidRPr="00F041D0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C1744">
              <w:rPr>
                <w:rFonts w:ascii="Arial" w:hAnsi="Arial"/>
                <w:sz w:val="20"/>
                <w:lang w:val="es-AR"/>
              </w:rPr>
              <w:t>De</w:t>
            </w:r>
            <w:r>
              <w:rPr>
                <w:rFonts w:ascii="Arial" w:hAnsi="Arial"/>
                <w:sz w:val="20"/>
                <w:lang w:val="es-AR"/>
              </w:rPr>
              <w:t>partamento: Ciencias Naturales y Exactas.</w:t>
            </w:r>
          </w:p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8C1744" w:rsidRPr="008C1744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Responsable Asignatura: Si.</w:t>
            </w:r>
          </w:p>
          <w:p w:rsidR="008C1744" w:rsidRPr="008C1744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8C1744" w:rsidRPr="008C1744" w:rsidRDefault="008C1744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C1744">
              <w:rPr>
                <w:rFonts w:ascii="Arial" w:hAnsi="Arial"/>
                <w:sz w:val="20"/>
                <w:lang w:val="es-AR"/>
              </w:rPr>
              <w:t>Presionar el botón Confirmar.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1744" w:rsidRPr="00B151C0" w:rsidRDefault="00A23077" w:rsidP="002470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</w:t>
            </w:r>
            <w:proofErr w:type="spellStart"/>
            <w:r>
              <w:rPr>
                <w:rFonts w:ascii="Arial" w:hAnsi="Arial"/>
                <w:sz w:val="20"/>
              </w:rPr>
              <w:t>de</w:t>
            </w:r>
            <w:proofErr w:type="spellEnd"/>
            <w:r>
              <w:rPr>
                <w:rFonts w:ascii="Arial" w:hAnsi="Arial"/>
                <w:sz w:val="20"/>
              </w:rPr>
              <w:t xml:space="preserve"> de alta un profesor y un usuario del sistema </w:t>
            </w:r>
            <w:r>
              <w:rPr>
                <w:rFonts w:ascii="Arial" w:hAnsi="Arial"/>
                <w:sz w:val="20"/>
              </w:rPr>
              <w:lastRenderedPageBreak/>
              <w:t>a la vez.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C1744" w:rsidRDefault="00A23077" w:rsidP="00A2307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>
              <w:rPr>
                <w:rFonts w:ascii="Arial" w:hAnsi="Arial"/>
                <w:sz w:val="20"/>
              </w:rPr>
              <w:lastRenderedPageBreak/>
              <w:t>profesor y un usuario del sistema correctamente.</w:t>
            </w:r>
          </w:p>
        </w:tc>
      </w:tr>
      <w:tr w:rsidR="008C1744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C1744" w:rsidRPr="007A5B5A" w:rsidRDefault="008C1744" w:rsidP="002470BD"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7F4555">
              <w:t>al dar de alta un profesor responsable, se de de alta un usuario del sistema.</w:t>
            </w:r>
          </w:p>
        </w:tc>
      </w:tr>
      <w:tr w:rsidR="008C1744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C1744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1744" w:rsidRDefault="008C1744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___23/06/2020___</w:t>
            </w:r>
          </w:p>
        </w:tc>
      </w:tr>
    </w:tbl>
    <w:p w:rsidR="008C1744" w:rsidRDefault="008C1744" w:rsidP="008C1744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283A01" w:rsidRDefault="00283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104673" w:rsidRPr="004D5405" w:rsidRDefault="00104673" w:rsidP="00104673">
      <w:pPr>
        <w:pStyle w:val="PSI-Ttulo2"/>
        <w:rPr>
          <w:color w:val="365F91" w:themeColor="accent1" w:themeShade="BF"/>
          <w:sz w:val="28"/>
          <w:szCs w:val="28"/>
        </w:rPr>
      </w:pPr>
      <w:bookmarkStart w:id="24" w:name="_Toc43907911"/>
      <w:r>
        <w:lastRenderedPageBreak/>
        <w:t>Caso de Prueba P008</w:t>
      </w:r>
      <w:bookmarkEnd w:id="24"/>
    </w:p>
    <w:p w:rsidR="00104673" w:rsidRDefault="00104673" w:rsidP="00104673">
      <w:r>
        <w:t>Correspondiente al Alta de Usuario</w:t>
      </w:r>
    </w:p>
    <w:p w:rsidR="00104673" w:rsidRPr="00664D4B" w:rsidRDefault="00104673" w:rsidP="00104673">
      <w:pPr>
        <w:pStyle w:val="PSI-Ttulo3"/>
      </w:pPr>
      <w:bookmarkStart w:id="25" w:name="_Toc43907912"/>
      <w:r w:rsidRPr="00664D4B">
        <w:t>Descripción</w:t>
      </w:r>
      <w:bookmarkEnd w:id="25"/>
      <w:r w:rsidRPr="00664D4B">
        <w:t xml:space="preserve"> </w:t>
      </w:r>
    </w:p>
    <w:p w:rsidR="00104673" w:rsidRDefault="00104673" w:rsidP="00104673">
      <w:r>
        <w:t xml:space="preserve">Este caso de prueba </w:t>
      </w:r>
      <w:r w:rsidRPr="00664D4B">
        <w:t xml:space="preserve">tiene como objetivo probar </w:t>
      </w:r>
      <w:r>
        <w:t>que al dar de alta un profesor  que no es responsable de asignatura/s, solamente se de de alta un profesor y no un usuario del sistema.</w:t>
      </w:r>
    </w:p>
    <w:p w:rsidR="00104673" w:rsidRPr="00CB0130" w:rsidRDefault="00104673" w:rsidP="00104673"/>
    <w:p w:rsidR="00104673" w:rsidRPr="00664D4B" w:rsidRDefault="00104673" w:rsidP="00104673">
      <w:pPr>
        <w:pStyle w:val="PSI-Ttulo3"/>
      </w:pPr>
      <w:bookmarkStart w:id="26" w:name="_Toc43907913"/>
      <w:r w:rsidRPr="00664D4B">
        <w:t>Evaluación de la Prueba</w:t>
      </w:r>
      <w:bookmarkEnd w:id="26"/>
      <w:r w:rsidRPr="00664D4B">
        <w:t xml:space="preserve"> </w:t>
      </w:r>
    </w:p>
    <w:p w:rsidR="00104673" w:rsidRDefault="00104673" w:rsidP="00104673">
      <w:pPr>
        <w:pStyle w:val="PSI-Normal"/>
      </w:pPr>
      <w:r>
        <w:t>Realizada y S</w:t>
      </w:r>
      <w:r w:rsidRPr="00664D4B">
        <w:t>atisfactoria.</w:t>
      </w:r>
    </w:p>
    <w:p w:rsidR="00104673" w:rsidRPr="00664D4B" w:rsidRDefault="00104673" w:rsidP="0010467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04673" w:rsidTr="002470B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04673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04673" w:rsidRDefault="00104673" w:rsidP="002470B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04673" w:rsidRPr="00CF4BD4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04673" w:rsidRPr="00CF4BD4" w:rsidTr="002470BD">
              <w:trPr>
                <w:trHeight w:val="263"/>
              </w:trPr>
              <w:tc>
                <w:tcPr>
                  <w:tcW w:w="4426" w:type="dxa"/>
                </w:tcPr>
                <w:p w:rsidR="00104673" w:rsidRPr="004D5405" w:rsidRDefault="00104673" w:rsidP="002470B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04673" w:rsidRPr="004D5405" w:rsidRDefault="00104673" w:rsidP="002470B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04673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Pr="00606E1E" w:rsidRDefault="00104673" w:rsidP="002470B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04673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1E2ED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04673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22/06/2020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23/06/2020</w:t>
            </w:r>
          </w:p>
        </w:tc>
      </w:tr>
      <w:tr w:rsidR="00104673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4673" w:rsidRDefault="00104673" w:rsidP="002470B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04673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04673" w:rsidTr="002470BD">
              <w:trPr>
                <w:trHeight w:val="574"/>
              </w:trPr>
              <w:tc>
                <w:tcPr>
                  <w:tcW w:w="4308" w:type="dxa"/>
                </w:tcPr>
                <w:p w:rsidR="00104673" w:rsidRDefault="00104673" w:rsidP="002470B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04673" w:rsidRPr="002F45D3" w:rsidRDefault="00104673" w:rsidP="002470B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Pr="002F45D3" w:rsidRDefault="00104673" w:rsidP="002470BD">
            <w:pPr>
              <w:pStyle w:val="PSI-Normal"/>
            </w:pPr>
            <w:r>
              <w:t>-</w:t>
            </w:r>
          </w:p>
        </w:tc>
      </w:tr>
      <w:tr w:rsidR="00104673" w:rsidTr="002470B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04673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4673" w:rsidRDefault="00104673" w:rsidP="002470B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04673" w:rsidTr="002470B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4673" w:rsidRDefault="00104673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4673" w:rsidRDefault="00104673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4673" w:rsidRDefault="00104673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4673" w:rsidRDefault="00104673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04673" w:rsidRDefault="00104673" w:rsidP="002470B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04673" w:rsidTr="002470B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4673" w:rsidRPr="00536CBA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el rol Profesor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Nombre de usuario: Carlos </w:t>
            </w:r>
            <w:proofErr w:type="spellStart"/>
            <w:r>
              <w:rPr>
                <w:rFonts w:ascii="Arial" w:hAnsi="Arial"/>
                <w:sz w:val="20"/>
              </w:rPr>
              <w:t>Talay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Apellido: </w:t>
            </w:r>
            <w:proofErr w:type="spellStart"/>
            <w:r>
              <w:rPr>
                <w:rFonts w:ascii="Arial" w:hAnsi="Arial"/>
                <w:sz w:val="20"/>
              </w:rPr>
              <w:t>Talay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Carlos.</w:t>
            </w: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</w:p>
          <w:p w:rsidR="00104673" w:rsidRPr="00104673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104673">
              <w:rPr>
                <w:rFonts w:ascii="Arial" w:hAnsi="Arial"/>
                <w:sz w:val="20"/>
                <w:lang w:val="es-AR"/>
              </w:rPr>
              <w:t>Email: carlostalay@uarg.unpa.edu.ar</w:t>
            </w:r>
          </w:p>
          <w:p w:rsidR="00104673" w:rsidRPr="00104673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C1744">
              <w:rPr>
                <w:rFonts w:ascii="Arial" w:hAnsi="Arial"/>
                <w:sz w:val="20"/>
                <w:lang w:val="es-AR"/>
              </w:rPr>
              <w:t>De</w:t>
            </w:r>
            <w:r>
              <w:rPr>
                <w:rFonts w:ascii="Arial" w:hAnsi="Arial"/>
                <w:sz w:val="20"/>
                <w:lang w:val="es-AR"/>
              </w:rPr>
              <w:t>partamento: Ciencias Naturales y Exactas.</w:t>
            </w: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104673" w:rsidRPr="008C1744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Responsable Asignatura: </w:t>
            </w:r>
            <w:r w:rsidR="001E2ED3">
              <w:rPr>
                <w:rFonts w:ascii="Arial" w:hAnsi="Arial"/>
                <w:sz w:val="20"/>
                <w:lang w:val="es-AR"/>
              </w:rPr>
              <w:t>No</w:t>
            </w:r>
            <w:r>
              <w:rPr>
                <w:rFonts w:ascii="Arial" w:hAnsi="Arial"/>
                <w:sz w:val="20"/>
                <w:lang w:val="es-AR"/>
              </w:rPr>
              <w:t>.</w:t>
            </w:r>
          </w:p>
          <w:p w:rsidR="00104673" w:rsidRPr="008C1744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104673" w:rsidRPr="008C1744" w:rsidRDefault="00104673" w:rsidP="002470B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C1744">
              <w:rPr>
                <w:rFonts w:ascii="Arial" w:hAnsi="Arial"/>
                <w:sz w:val="20"/>
                <w:lang w:val="es-AR"/>
              </w:rPr>
              <w:t>Presionar el botón Confirmar.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04673" w:rsidRPr="00B151C0" w:rsidRDefault="00104673" w:rsidP="001E2ED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</w:t>
            </w:r>
            <w:proofErr w:type="spellStart"/>
            <w:r>
              <w:rPr>
                <w:rFonts w:ascii="Arial" w:hAnsi="Arial"/>
                <w:sz w:val="20"/>
              </w:rPr>
              <w:t>de</w:t>
            </w:r>
            <w:proofErr w:type="spellEnd"/>
            <w:r>
              <w:rPr>
                <w:rFonts w:ascii="Arial" w:hAnsi="Arial"/>
                <w:sz w:val="20"/>
              </w:rPr>
              <w:t xml:space="preserve"> de alta un profesor y</w:t>
            </w:r>
            <w:r w:rsidR="001E2ED3">
              <w:rPr>
                <w:rFonts w:ascii="Arial" w:hAnsi="Arial"/>
                <w:sz w:val="20"/>
              </w:rPr>
              <w:t xml:space="preserve"> no</w:t>
            </w:r>
            <w:r>
              <w:rPr>
                <w:rFonts w:ascii="Arial" w:hAnsi="Arial"/>
                <w:sz w:val="20"/>
              </w:rPr>
              <w:t xml:space="preserve"> un usuario del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profesor y </w:t>
            </w:r>
            <w:r w:rsidR="00200605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un usuario del sistema.</w:t>
            </w:r>
          </w:p>
        </w:tc>
      </w:tr>
      <w:tr w:rsidR="00104673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4673" w:rsidRPr="007A5B5A" w:rsidRDefault="00104673" w:rsidP="002470BD"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00605">
              <w:t>al dar de alta un profesor  que no es responsable de asignatura/s, solamente se de de alta un profesor y no un usuario del sistema.</w:t>
            </w:r>
          </w:p>
        </w:tc>
      </w:tr>
      <w:tr w:rsidR="00104673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04673" w:rsidTr="002470B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4673" w:rsidRDefault="00104673" w:rsidP="002470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___23/06/2020___</w:t>
            </w:r>
          </w:p>
        </w:tc>
      </w:tr>
    </w:tbl>
    <w:p w:rsidR="00104673" w:rsidRDefault="00104673" w:rsidP="00104673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104673" w:rsidRDefault="001046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44592E" w:rsidRDefault="004459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44592E" w:rsidRDefault="004459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7" w:name="_Toc43907914"/>
      <w:r w:rsidRPr="00F041D0">
        <w:t>Caso de Prueba P0</w:t>
      </w:r>
      <w:r w:rsidR="009162A5" w:rsidRPr="00F041D0">
        <w:t>0</w:t>
      </w:r>
      <w:r w:rsidR="00F041D0">
        <w:t>9</w:t>
      </w:r>
      <w:bookmarkEnd w:id="27"/>
    </w:p>
    <w:p w:rsidR="005622B0" w:rsidRDefault="005622B0" w:rsidP="00C146E0">
      <w:r>
        <w:t>Cor</w:t>
      </w:r>
      <w:r w:rsidR="00C146E0">
        <w:t xml:space="preserve">respondiente al Alta de </w:t>
      </w:r>
      <w:r w:rsidR="00F041D0">
        <w:t>Usuario</w:t>
      </w:r>
    </w:p>
    <w:p w:rsidR="005622B0" w:rsidRPr="00664D4B" w:rsidRDefault="005622B0" w:rsidP="005622B0">
      <w:pPr>
        <w:pStyle w:val="PSI-Ttulo3"/>
      </w:pPr>
      <w:bookmarkStart w:id="28" w:name="_Toc43907915"/>
      <w:r w:rsidRPr="00664D4B">
        <w:t>Descripción</w:t>
      </w:r>
      <w:bookmarkEnd w:id="2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</w:t>
      </w:r>
      <w:r w:rsidR="009162A5">
        <w:t>los boto</w:t>
      </w:r>
      <w:r>
        <w:t>n</w:t>
      </w:r>
      <w:r w:rsidR="009162A5">
        <w:t>es</w:t>
      </w:r>
      <w:r>
        <w:t xml:space="preserve"> "Cancelar"</w:t>
      </w:r>
      <w:r w:rsidR="00C146E0">
        <w:t xml:space="preserve"> </w:t>
      </w:r>
      <w:r w:rsidR="009162A5">
        <w:t xml:space="preserve">en el formulario </w:t>
      </w:r>
      <w:r w:rsidR="00C146E0">
        <w:t>y “Salir”</w:t>
      </w:r>
      <w:r w:rsidR="009162A5">
        <w:t xml:space="preserve"> tras procesar,</w:t>
      </w:r>
      <w:r>
        <w:t xml:space="preserve"> al ser </w:t>
      </w:r>
      <w:proofErr w:type="spellStart"/>
      <w:r>
        <w:t>clickeado</w:t>
      </w:r>
      <w:r w:rsidR="009162A5">
        <w:t>s</w:t>
      </w:r>
      <w:proofErr w:type="spellEnd"/>
      <w:r w:rsidR="009162A5">
        <w:t xml:space="preserve"> regresen </w:t>
      </w:r>
      <w:r>
        <w:t>a la pantalla anterior (</w:t>
      </w:r>
      <w:r w:rsidR="00F041D0">
        <w:t>Usuarios</w:t>
      </w:r>
      <w:r>
        <w:t xml:space="preserve">). </w:t>
      </w:r>
    </w:p>
    <w:p w:rsidR="005622B0" w:rsidRPr="00664D4B" w:rsidRDefault="005622B0" w:rsidP="005622B0">
      <w:pPr>
        <w:pStyle w:val="PSI-Ttulo3"/>
      </w:pPr>
      <w:bookmarkStart w:id="29" w:name="_Toc43907916"/>
      <w:r w:rsidRPr="00664D4B">
        <w:t>Evaluación de la Prueba</w:t>
      </w:r>
      <w:bookmarkEnd w:id="2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9162A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F041D0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9162A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470BD">
              <w:t>Nicolás Sartini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62A5">
              <w:t>0</w:t>
            </w:r>
            <w:r w:rsidR="00F041D0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470BD">
              <w:t>Nicolás Sartini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041D0">
              <w:t>22</w:t>
            </w:r>
            <w:r w:rsidRPr="00473DBE">
              <w:t>/</w:t>
            </w:r>
            <w:r w:rsidR="00F041D0">
              <w:t>06</w:t>
            </w:r>
            <w:r w:rsidR="009162A5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041D0">
              <w:t>23</w:t>
            </w:r>
            <w:r w:rsidRPr="00473DBE">
              <w:t>/</w:t>
            </w:r>
            <w:r w:rsidR="00F041D0">
              <w:t>06</w:t>
            </w:r>
            <w:r w:rsidR="009162A5">
              <w:t>/2020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041D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</w:t>
            </w:r>
            <w:r w:rsidR="00F041D0">
              <w:rPr>
                <w:rFonts w:ascii="Arial" w:hAnsi="Arial"/>
                <w:sz w:val="20"/>
              </w:rPr>
              <w:t>el usuario</w:t>
            </w:r>
            <w:r>
              <w:rPr>
                <w:rFonts w:ascii="Arial" w:hAnsi="Arial"/>
                <w:sz w:val="20"/>
              </w:rPr>
              <w:t xml:space="preserve">. Regresar a la pantalla anterior </w:t>
            </w:r>
            <w:r>
              <w:t>(</w:t>
            </w:r>
            <w:r w:rsidR="00F041D0">
              <w:t>Usuarios</w:t>
            </w:r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62A5" w:rsidRDefault="005622B0" w:rsidP="00F041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</w:t>
            </w:r>
            <w:proofErr w:type="spellStart"/>
            <w:r w:rsidR="00F041D0">
              <w:rPr>
                <w:rFonts w:ascii="Arial" w:hAnsi="Arial"/>
                <w:sz w:val="20"/>
              </w:rPr>
              <w:t>el</w:t>
            </w:r>
            <w:proofErr w:type="spellEnd"/>
            <w:r w:rsidR="00F041D0">
              <w:rPr>
                <w:rFonts w:ascii="Arial" w:hAnsi="Arial"/>
                <w:sz w:val="20"/>
              </w:rPr>
              <w:t xml:space="preserve"> usuario</w:t>
            </w:r>
            <w:r>
              <w:rPr>
                <w:rFonts w:ascii="Arial" w:hAnsi="Arial"/>
                <w:sz w:val="20"/>
              </w:rPr>
              <w:t xml:space="preserve"> y se ha r</w:t>
            </w:r>
            <w:r w:rsidR="009162A5">
              <w:rPr>
                <w:rFonts w:ascii="Arial" w:hAnsi="Arial"/>
                <w:sz w:val="20"/>
              </w:rPr>
              <w:t>egresado a la pantalla anterior.</w:t>
            </w:r>
          </w:p>
        </w:tc>
      </w:tr>
      <w:tr w:rsidR="009162A5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F041D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Oprimir el botón Salir y ser redirigido a la pantalla anterior (</w:t>
            </w:r>
            <w:r w:rsidR="00F041D0">
              <w:rPr>
                <w:rFonts w:ascii="Arial" w:hAnsi="Arial"/>
                <w:sz w:val="20"/>
              </w:rPr>
              <w:t>Usuarios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62A5" w:rsidRDefault="009162A5" w:rsidP="00F041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Exitoso, se ha regresado a la pantalla </w:t>
            </w:r>
            <w:r w:rsidR="00F041D0">
              <w:rPr>
                <w:rFonts w:ascii="Arial" w:hAnsi="Arial"/>
                <w:sz w:val="20"/>
              </w:rPr>
              <w:t>Usuarios.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041D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</w:t>
            </w:r>
            <w:r w:rsidR="00F041D0">
              <w:t xml:space="preserve"> usuario</w:t>
            </w:r>
            <w:r>
              <w:t>. Además se debe regresar a la pantalla anterior (</w:t>
            </w:r>
            <w:r w:rsidR="00F041D0">
              <w:t>Usuarios</w:t>
            </w:r>
            <w:r>
              <w:t>).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041D0">
              <w:rPr>
                <w:rFonts w:ascii="Arial" w:hAnsi="Arial"/>
                <w:sz w:val="20"/>
              </w:rPr>
              <w:t xml:space="preserve">  ____23/06</w:t>
            </w:r>
            <w:r>
              <w:rPr>
                <w:rFonts w:ascii="Arial" w:hAnsi="Arial"/>
                <w:sz w:val="20"/>
              </w:rPr>
              <w:t>/20</w:t>
            </w:r>
            <w:r w:rsidR="00F041D0">
              <w:rPr>
                <w:rFonts w:ascii="Arial" w:hAnsi="Arial"/>
                <w:sz w:val="20"/>
              </w:rPr>
              <w:t>20</w:t>
            </w:r>
          </w:p>
        </w:tc>
      </w:tr>
    </w:tbl>
    <w:p w:rsidR="002470BD" w:rsidRDefault="002470BD" w:rsidP="002470BD">
      <w:pPr>
        <w:rPr>
          <w:lang w:val="es-VE"/>
        </w:rPr>
      </w:pPr>
    </w:p>
    <w:p w:rsidR="00D4208B" w:rsidRDefault="00D4208B" w:rsidP="002470BD"/>
    <w:p w:rsidR="002470BD" w:rsidRPr="002470BD" w:rsidRDefault="002470BD" w:rsidP="005622B0">
      <w:pPr>
        <w:pStyle w:val="PSI-Ttulo2"/>
        <w:rPr>
          <w:lang w:val="es-ES"/>
        </w:rPr>
      </w:pPr>
    </w:p>
    <w:p w:rsidR="0044592E" w:rsidRDefault="0044592E" w:rsidP="005622B0">
      <w:pPr>
        <w:pStyle w:val="PSI-Ttulo2"/>
      </w:pPr>
    </w:p>
    <w:p w:rsidR="0044592E" w:rsidRDefault="0044592E" w:rsidP="005622B0">
      <w:pPr>
        <w:pStyle w:val="PSI-Ttulo2"/>
      </w:pPr>
    </w:p>
    <w:p w:rsidR="0044592E" w:rsidRDefault="0044592E" w:rsidP="005622B0">
      <w:pPr>
        <w:pStyle w:val="PSI-Ttulo2"/>
      </w:pPr>
    </w:p>
    <w:p w:rsidR="0044592E" w:rsidRDefault="0044592E" w:rsidP="005622B0">
      <w:pPr>
        <w:pStyle w:val="PSI-Ttulo2"/>
      </w:pPr>
    </w:p>
    <w:p w:rsidR="0044592E" w:rsidRDefault="0044592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0" w:name="_Toc43907917"/>
      <w:r w:rsidRPr="002470BD">
        <w:t>Caso de Prueba P0</w:t>
      </w:r>
      <w:r w:rsidR="002470BD" w:rsidRPr="002470BD">
        <w:t>10</w:t>
      </w:r>
      <w:bookmarkEnd w:id="30"/>
    </w:p>
    <w:p w:rsidR="005622B0" w:rsidRDefault="005622B0" w:rsidP="005622B0">
      <w:r>
        <w:t xml:space="preserve">Correspondiente a la Baja de </w:t>
      </w:r>
      <w:r w:rsidR="002470BD">
        <w:t>Usuario</w:t>
      </w:r>
    </w:p>
    <w:p w:rsidR="005622B0" w:rsidRPr="00664D4B" w:rsidRDefault="005622B0" w:rsidP="005622B0">
      <w:pPr>
        <w:pStyle w:val="PSI-Ttulo3"/>
      </w:pPr>
      <w:bookmarkStart w:id="31" w:name="_Toc43907918"/>
      <w:r w:rsidRPr="00664D4B">
        <w:t>Descripción</w:t>
      </w:r>
      <w:bookmarkEnd w:id="3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>, permita visualizar un mensaje de confir</w:t>
      </w:r>
      <w:r w:rsidR="00741C47">
        <w:t>mación exitosa y dar de baja el</w:t>
      </w:r>
      <w:r>
        <w:t xml:space="preserve"> </w:t>
      </w:r>
      <w:r w:rsidR="002470BD">
        <w:t>Usuario</w:t>
      </w:r>
      <w:r w:rsidR="00741C47">
        <w:t>, como así también dar de baja un profesor responsable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32" w:name="_Toc43907919"/>
      <w:r w:rsidRPr="00664D4B">
        <w:t>Evaluación de la Prueba</w:t>
      </w:r>
      <w:bookmarkEnd w:id="3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2090"/>
      </w:tblGrid>
      <w:tr w:rsidR="00FA24D9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4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24D9" w:rsidRDefault="00FA24D9" w:rsidP="00FA24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2470BD">
              <w:t>Usuario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A24D9" w:rsidRPr="004D5405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24D9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FA24D9" w:rsidRPr="004D5405" w:rsidRDefault="00FA24D9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A24D9" w:rsidRPr="004D5405" w:rsidRDefault="00FA24D9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24D9" w:rsidRPr="00606E1E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Pr="00606E1E" w:rsidRDefault="00FA24D9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470BD">
              <w:t>Nicolás Sartini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470BD">
              <w:t>10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470BD">
              <w:t>Nicolás Sartini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70BD">
              <w:t>22</w:t>
            </w:r>
            <w:r w:rsidRPr="00473DBE">
              <w:t>/</w:t>
            </w:r>
            <w:r w:rsidR="002470BD">
              <w:t>06</w:t>
            </w:r>
            <w:r>
              <w:t>/2020</w:t>
            </w:r>
          </w:p>
        </w:tc>
        <w:tc>
          <w:tcPr>
            <w:tcW w:w="20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70BD">
              <w:t>23/06</w:t>
            </w:r>
            <w:r>
              <w:t>/2020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92147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usuario a eliminar sea un profesor responsable de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59214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eliminar / dar de baja </w:t>
            </w:r>
            <w:r w:rsidR="00592147">
              <w:t>el usuario y el profesor</w:t>
            </w:r>
            <w:r>
              <w:t>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B3683" w:rsidRDefault="005622B0" w:rsidP="0059214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FA24D9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FA24D9">
              <w:rPr>
                <w:rFonts w:ascii="Arial" w:hAnsi="Arial"/>
                <w:sz w:val="20"/>
              </w:rPr>
              <w:t>eliminación</w:t>
            </w:r>
            <w:r w:rsidR="00AB3683">
              <w:rPr>
                <w:rFonts w:ascii="Arial" w:hAnsi="Arial"/>
                <w:sz w:val="20"/>
              </w:rPr>
              <w:t xml:space="preserve"> de</w:t>
            </w:r>
            <w:r w:rsidR="00592147">
              <w:rPr>
                <w:rFonts w:ascii="Arial" w:hAnsi="Arial"/>
                <w:sz w:val="20"/>
              </w:rPr>
              <w:t>l usuario y el profesor.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B3683" w:rsidRPr="00713567" w:rsidRDefault="00AB3683" w:rsidP="00AB36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"Si, deseo eliminar", este me permite permita visualizar un mensaje de confirmación exitosa </w:t>
            </w:r>
            <w:r w:rsidR="00592147">
              <w:t xml:space="preserve">y dar de baja el Usuario, como así también dar de baja un profesor responsable. 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02CF1">
              <w:rPr>
                <w:rFonts w:ascii="Arial" w:hAnsi="Arial"/>
                <w:sz w:val="20"/>
              </w:rPr>
              <w:t xml:space="preserve">    Aprobó: _</w:t>
            </w:r>
            <w:r w:rsidR="00592147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>_</w:t>
            </w:r>
            <w:r w:rsidR="00592147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    Fallo: _</w:t>
            </w:r>
            <w:r w:rsidR="00592147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592147">
              <w:rPr>
                <w:rFonts w:ascii="Arial" w:hAnsi="Arial"/>
                <w:sz w:val="20"/>
              </w:rPr>
              <w:t>23/06/2020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A045F" w:rsidRDefault="005A045F" w:rsidP="00553A04">
      <w:pPr>
        <w:ind w:left="0" w:firstLine="0"/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652468" w:rsidRDefault="00652468" w:rsidP="005622B0">
      <w:pPr>
        <w:pStyle w:val="PSI-Ttulo2"/>
      </w:pPr>
    </w:p>
    <w:p w:rsidR="00340ABE" w:rsidRDefault="00340ABE" w:rsidP="005622B0">
      <w:pPr>
        <w:pStyle w:val="PSI-Ttulo2"/>
      </w:pPr>
    </w:p>
    <w:p w:rsidR="00340ABE" w:rsidRDefault="00340ABE" w:rsidP="005622B0">
      <w:pPr>
        <w:pStyle w:val="PSI-Ttulo2"/>
      </w:pPr>
    </w:p>
    <w:p w:rsidR="0075008F" w:rsidRDefault="0075008F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3" w:name="_Toc43907920"/>
      <w:r w:rsidRPr="00BD19AF">
        <w:t>Caso de Prueba P0</w:t>
      </w:r>
      <w:r w:rsidR="00CA1528" w:rsidRPr="00BD19AF">
        <w:t>1</w:t>
      </w:r>
      <w:r w:rsidR="00832746" w:rsidRPr="00BD19AF">
        <w:t>1</w:t>
      </w:r>
      <w:bookmarkEnd w:id="33"/>
    </w:p>
    <w:p w:rsidR="005622B0" w:rsidRDefault="005622B0" w:rsidP="005622B0">
      <w:r>
        <w:t xml:space="preserve">Correspondiente a la Modificación de </w:t>
      </w:r>
      <w:r w:rsidR="00833991">
        <w:t>Usuario</w:t>
      </w:r>
    </w:p>
    <w:p w:rsidR="005622B0" w:rsidRPr="00664D4B" w:rsidRDefault="005622B0" w:rsidP="005622B0">
      <w:pPr>
        <w:pStyle w:val="PSI-Ttulo3"/>
      </w:pPr>
      <w:bookmarkStart w:id="34" w:name="_Toc43907921"/>
      <w:r w:rsidRPr="00664D4B">
        <w:t>Descripción</w:t>
      </w:r>
      <w:bookmarkEnd w:id="34"/>
      <w:r w:rsidRPr="00664D4B">
        <w:t xml:space="preserve"> </w:t>
      </w:r>
    </w:p>
    <w:p w:rsidR="00833991" w:rsidRPr="00664D4B" w:rsidRDefault="005622B0" w:rsidP="00833991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>, pe</w:t>
      </w:r>
      <w:r w:rsidR="00833991">
        <w:t>rmita modificar los datos de un</w:t>
      </w:r>
      <w:r>
        <w:t xml:space="preserve"> </w:t>
      </w:r>
      <w:r w:rsidR="00833991">
        <w:t>usuario</w:t>
      </w:r>
      <w:r w:rsidR="00AC2A0A">
        <w:t xml:space="preserve"> y profesor responsable</w:t>
      </w:r>
      <w:r w:rsidR="00833991">
        <w:t>,</w:t>
      </w:r>
      <w:r w:rsidR="009420CA">
        <w:t xml:space="preserve"> particularmente </w:t>
      </w:r>
      <w:r w:rsidR="00AC2A0A">
        <w:t xml:space="preserve">el </w:t>
      </w:r>
      <w:r w:rsidR="009420CA">
        <w:t>Email</w:t>
      </w:r>
      <w:r w:rsidR="00833991">
        <w:t xml:space="preserve">. </w:t>
      </w:r>
    </w:p>
    <w:p w:rsidR="005622B0" w:rsidRPr="00664D4B" w:rsidRDefault="005622B0" w:rsidP="005622B0">
      <w:pPr>
        <w:pStyle w:val="PSI-Normal"/>
      </w:pPr>
    </w:p>
    <w:p w:rsidR="005622B0" w:rsidRPr="00664D4B" w:rsidRDefault="005622B0" w:rsidP="005622B0">
      <w:pPr>
        <w:pStyle w:val="PSI-Ttulo3"/>
      </w:pPr>
      <w:bookmarkStart w:id="35" w:name="_Toc43907922"/>
      <w:r w:rsidRPr="00664D4B">
        <w:t>Evaluación de la Prueba</w:t>
      </w:r>
      <w:bookmarkEnd w:id="3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A045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4A4CFE">
              <w:t>Usuario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4A4CF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4A4CFE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E56E1">
              <w:t>1</w:t>
            </w:r>
            <w:r w:rsidR="004A4CFE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4A4CFE"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A045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A4CFE">
              <w:t>22/06</w:t>
            </w:r>
            <w:r w:rsidR="005A045F"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A4CFE">
              <w:t>23/06</w:t>
            </w:r>
            <w:r w:rsidR="005A045F">
              <w:t>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47BC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47BCD" w:rsidRDefault="00047BCD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47BCD" w:rsidRDefault="00047BCD" w:rsidP="00047B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usuario a </w:t>
            </w:r>
            <w:r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sea un profesor responsable de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47BCD" w:rsidRDefault="006371DD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47BCD" w:rsidRPr="00B151C0" w:rsidRDefault="00047BCD" w:rsidP="006371D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</w:t>
            </w:r>
            <w:r w:rsidR="006371DD">
              <w:rPr>
                <w:rFonts w:ascii="Arial" w:hAnsi="Arial"/>
                <w:sz w:val="20"/>
              </w:rPr>
              <w:t>bios realizados en el usuario como en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47BCD" w:rsidRDefault="00047BCD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47BCD" w:rsidRDefault="00047BCD" w:rsidP="006371D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</w:t>
            </w:r>
            <w:r w:rsidR="006371DD">
              <w:rPr>
                <w:rFonts w:ascii="Arial" w:hAnsi="Arial"/>
                <w:sz w:val="20"/>
              </w:rPr>
              <w:t>cambios realizados en el usuario y en el profesor.</w:t>
            </w:r>
          </w:p>
        </w:tc>
      </w:tr>
      <w:tr w:rsidR="00047BC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47BCD" w:rsidRPr="00713567" w:rsidRDefault="00047BCD" w:rsidP="005A045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"Modificar",</w:t>
            </w:r>
            <w:r w:rsidR="00631FDC">
              <w:t xml:space="preserve"> este</w:t>
            </w:r>
            <w:r>
              <w:t xml:space="preserve"> </w:t>
            </w:r>
            <w:r w:rsidR="00631FDC">
              <w:t>permita modificar los datos de un usuario y profesor responsable, particularmente el Email.</w:t>
            </w:r>
          </w:p>
        </w:tc>
      </w:tr>
      <w:tr w:rsidR="00047BC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47BCD" w:rsidRDefault="00047BCD" w:rsidP="005A045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47BC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47BCD" w:rsidRDefault="00047BCD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____23/06/2020____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CA1528">
      <w:pPr>
        <w:ind w:left="0" w:firstLine="0"/>
        <w:rPr>
          <w:lang w:val="es-VE"/>
        </w:rPr>
      </w:pPr>
    </w:p>
    <w:p w:rsidR="00A47B3D" w:rsidRDefault="00A47B3D" w:rsidP="00F06F0E">
      <w:pPr>
        <w:pStyle w:val="PSI-Ttulo2"/>
      </w:pPr>
      <w:bookmarkStart w:id="36" w:name="_Toc29278830"/>
      <w:bookmarkEnd w:id="1"/>
    </w:p>
    <w:p w:rsidR="00A47B3D" w:rsidRDefault="00A47B3D" w:rsidP="00F06F0E">
      <w:pPr>
        <w:pStyle w:val="PSI-Ttulo2"/>
      </w:pPr>
    </w:p>
    <w:p w:rsidR="00F06F0E" w:rsidRDefault="00F06F0E" w:rsidP="00F06F0E">
      <w:pPr>
        <w:pStyle w:val="PSI-Ttulo2"/>
      </w:pPr>
      <w:bookmarkStart w:id="37" w:name="_Toc43907923"/>
      <w:r>
        <w:t>Evaluación</w:t>
      </w:r>
      <w:r w:rsidR="005622B0">
        <w:t xml:space="preserve"> final</w:t>
      </w:r>
      <w:r>
        <w:t xml:space="preserve"> de la Prueba</w:t>
      </w:r>
      <w:bookmarkEnd w:id="36"/>
      <w:r w:rsidR="005622B0">
        <w:t xml:space="preserve"> 01 - Inicial</w:t>
      </w:r>
      <w:bookmarkEnd w:id="37"/>
    </w:p>
    <w:p w:rsidR="00BE5CBB" w:rsidRDefault="00BE5CBB" w:rsidP="00BE5CBB">
      <w:r>
        <w:t xml:space="preserve">El estado obtenido al finalizar la Prueba 01 - Inicial es: Aprobado. </w:t>
      </w:r>
    </w:p>
    <w:p w:rsidR="00BE5CBB" w:rsidRPr="00350D77" w:rsidRDefault="00BE5CBB" w:rsidP="00BE5CBB">
      <w:r>
        <w:t xml:space="preserve">El mismo se debe a que ninguno de los ítems probados presentó algún tipo de error.  </w:t>
      </w:r>
    </w:p>
    <w:p w:rsidR="00CF628C" w:rsidRDefault="00CF628C" w:rsidP="005622B0">
      <w:r>
        <w:t xml:space="preserve">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0CE" w:rsidRDefault="00B750CE" w:rsidP="00C94FBE">
      <w:pPr>
        <w:spacing w:before="0" w:line="240" w:lineRule="auto"/>
      </w:pPr>
      <w:r>
        <w:separator/>
      </w:r>
    </w:p>
    <w:p w:rsidR="00B750CE" w:rsidRDefault="00B750CE"/>
  </w:endnote>
  <w:endnote w:type="continuationSeparator" w:id="0">
    <w:p w:rsidR="00B750CE" w:rsidRDefault="00B750CE" w:rsidP="00C94FBE">
      <w:pPr>
        <w:spacing w:before="0" w:line="240" w:lineRule="auto"/>
      </w:pPr>
      <w:r>
        <w:continuationSeparator/>
      </w:r>
    </w:p>
    <w:p w:rsidR="00B750CE" w:rsidRDefault="00B750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0BD" w:rsidRDefault="002470B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0B42C3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B42C3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4718F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4718F">
          <w:rPr>
            <w:rFonts w:asciiTheme="majorHAnsi" w:hAnsiTheme="majorHAnsi" w:cstheme="majorHAnsi"/>
            <w:noProof/>
          </w:rPr>
          <w:t>20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0B42C3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470BD" w:rsidRDefault="002470BD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0CE" w:rsidRDefault="00B750CE" w:rsidP="00C94FBE">
      <w:pPr>
        <w:spacing w:before="0" w:line="240" w:lineRule="auto"/>
      </w:pPr>
      <w:r>
        <w:separator/>
      </w:r>
    </w:p>
    <w:p w:rsidR="00B750CE" w:rsidRDefault="00B750CE"/>
  </w:footnote>
  <w:footnote w:type="continuationSeparator" w:id="0">
    <w:p w:rsidR="00B750CE" w:rsidRDefault="00B750CE" w:rsidP="00C94FBE">
      <w:pPr>
        <w:spacing w:before="0" w:line="240" w:lineRule="auto"/>
      </w:pPr>
      <w:r>
        <w:continuationSeparator/>
      </w:r>
    </w:p>
    <w:p w:rsidR="00B750CE" w:rsidRDefault="00B750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470BD" w:rsidRDefault="002470B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Usuario</w:t>
        </w:r>
      </w:p>
    </w:sdtContent>
  </w:sdt>
  <w:p w:rsidR="002470BD" w:rsidRPr="000F4F97" w:rsidRDefault="002470B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42C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0B42C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0B42C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0606"/>
    <w:rsid w:val="00006311"/>
    <w:rsid w:val="00011BED"/>
    <w:rsid w:val="000146B1"/>
    <w:rsid w:val="00017EFE"/>
    <w:rsid w:val="00021012"/>
    <w:rsid w:val="00032191"/>
    <w:rsid w:val="00033B09"/>
    <w:rsid w:val="00036F37"/>
    <w:rsid w:val="00045838"/>
    <w:rsid w:val="00045F1A"/>
    <w:rsid w:val="00047BCD"/>
    <w:rsid w:val="00054F24"/>
    <w:rsid w:val="00055F99"/>
    <w:rsid w:val="00063A15"/>
    <w:rsid w:val="00071F3D"/>
    <w:rsid w:val="00072A07"/>
    <w:rsid w:val="00082ECE"/>
    <w:rsid w:val="00087324"/>
    <w:rsid w:val="00087F53"/>
    <w:rsid w:val="00090D6B"/>
    <w:rsid w:val="000913DB"/>
    <w:rsid w:val="00092BC0"/>
    <w:rsid w:val="00093D28"/>
    <w:rsid w:val="000943EA"/>
    <w:rsid w:val="000A0F86"/>
    <w:rsid w:val="000A0FE7"/>
    <w:rsid w:val="000A4AC2"/>
    <w:rsid w:val="000B1B32"/>
    <w:rsid w:val="000B42C3"/>
    <w:rsid w:val="000B4B51"/>
    <w:rsid w:val="000C4C42"/>
    <w:rsid w:val="000C4E31"/>
    <w:rsid w:val="000D4C6E"/>
    <w:rsid w:val="000F0E00"/>
    <w:rsid w:val="000F1888"/>
    <w:rsid w:val="000F21B0"/>
    <w:rsid w:val="000F2207"/>
    <w:rsid w:val="000F3C78"/>
    <w:rsid w:val="000F4F97"/>
    <w:rsid w:val="000F79DF"/>
    <w:rsid w:val="00101C4D"/>
    <w:rsid w:val="00102CF1"/>
    <w:rsid w:val="0010416D"/>
    <w:rsid w:val="00104673"/>
    <w:rsid w:val="00110C2B"/>
    <w:rsid w:val="00110DB8"/>
    <w:rsid w:val="001117D6"/>
    <w:rsid w:val="001146B6"/>
    <w:rsid w:val="001163FF"/>
    <w:rsid w:val="00121495"/>
    <w:rsid w:val="0012205F"/>
    <w:rsid w:val="00125143"/>
    <w:rsid w:val="00135D03"/>
    <w:rsid w:val="001410A7"/>
    <w:rsid w:val="00144AE4"/>
    <w:rsid w:val="00150702"/>
    <w:rsid w:val="00152B85"/>
    <w:rsid w:val="001643A3"/>
    <w:rsid w:val="001664EE"/>
    <w:rsid w:val="00171B16"/>
    <w:rsid w:val="00171FAA"/>
    <w:rsid w:val="00176CB5"/>
    <w:rsid w:val="00177808"/>
    <w:rsid w:val="00183953"/>
    <w:rsid w:val="00185A46"/>
    <w:rsid w:val="00191198"/>
    <w:rsid w:val="001950C8"/>
    <w:rsid w:val="001A2EE6"/>
    <w:rsid w:val="001A4BC1"/>
    <w:rsid w:val="001A7725"/>
    <w:rsid w:val="001A7E6A"/>
    <w:rsid w:val="001B0A43"/>
    <w:rsid w:val="001B28BA"/>
    <w:rsid w:val="001C27FD"/>
    <w:rsid w:val="001C6104"/>
    <w:rsid w:val="001C654E"/>
    <w:rsid w:val="001C7624"/>
    <w:rsid w:val="001C799E"/>
    <w:rsid w:val="001D4A71"/>
    <w:rsid w:val="001E2ED3"/>
    <w:rsid w:val="001F2A15"/>
    <w:rsid w:val="001F5F92"/>
    <w:rsid w:val="00200605"/>
    <w:rsid w:val="0020621B"/>
    <w:rsid w:val="002126E3"/>
    <w:rsid w:val="002145E7"/>
    <w:rsid w:val="00217A70"/>
    <w:rsid w:val="00222AA1"/>
    <w:rsid w:val="00224B75"/>
    <w:rsid w:val="00227597"/>
    <w:rsid w:val="00232C99"/>
    <w:rsid w:val="00237F15"/>
    <w:rsid w:val="00242D3E"/>
    <w:rsid w:val="002463BA"/>
    <w:rsid w:val="002470BD"/>
    <w:rsid w:val="00247C8D"/>
    <w:rsid w:val="00251E3D"/>
    <w:rsid w:val="002548A5"/>
    <w:rsid w:val="00266C42"/>
    <w:rsid w:val="00273449"/>
    <w:rsid w:val="00283A01"/>
    <w:rsid w:val="00283C9C"/>
    <w:rsid w:val="00290143"/>
    <w:rsid w:val="002949C6"/>
    <w:rsid w:val="00294E1F"/>
    <w:rsid w:val="00295CA9"/>
    <w:rsid w:val="00297DAD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00646"/>
    <w:rsid w:val="00311D1C"/>
    <w:rsid w:val="003130E3"/>
    <w:rsid w:val="003141F9"/>
    <w:rsid w:val="003149A1"/>
    <w:rsid w:val="00316ECE"/>
    <w:rsid w:val="00324DFB"/>
    <w:rsid w:val="003260D8"/>
    <w:rsid w:val="00340862"/>
    <w:rsid w:val="00340ABE"/>
    <w:rsid w:val="00342904"/>
    <w:rsid w:val="0034354A"/>
    <w:rsid w:val="00344258"/>
    <w:rsid w:val="003476C1"/>
    <w:rsid w:val="00350C9A"/>
    <w:rsid w:val="00350D77"/>
    <w:rsid w:val="00352713"/>
    <w:rsid w:val="00354809"/>
    <w:rsid w:val="003560F2"/>
    <w:rsid w:val="00363FD1"/>
    <w:rsid w:val="003642BA"/>
    <w:rsid w:val="0036614B"/>
    <w:rsid w:val="003803CC"/>
    <w:rsid w:val="00382A54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D4AC1"/>
    <w:rsid w:val="003D7614"/>
    <w:rsid w:val="003E12FE"/>
    <w:rsid w:val="003E26FC"/>
    <w:rsid w:val="003E2A6D"/>
    <w:rsid w:val="003E74FD"/>
    <w:rsid w:val="003E759B"/>
    <w:rsid w:val="003E7DB2"/>
    <w:rsid w:val="0040066E"/>
    <w:rsid w:val="00411FDB"/>
    <w:rsid w:val="004151EC"/>
    <w:rsid w:val="0042133E"/>
    <w:rsid w:val="004305B8"/>
    <w:rsid w:val="004444C0"/>
    <w:rsid w:val="0044592E"/>
    <w:rsid w:val="004525FF"/>
    <w:rsid w:val="004539CF"/>
    <w:rsid w:val="00467A26"/>
    <w:rsid w:val="00471030"/>
    <w:rsid w:val="00477D10"/>
    <w:rsid w:val="004807AF"/>
    <w:rsid w:val="00493288"/>
    <w:rsid w:val="00493742"/>
    <w:rsid w:val="004947FA"/>
    <w:rsid w:val="004A1889"/>
    <w:rsid w:val="004A18D8"/>
    <w:rsid w:val="004A4CFE"/>
    <w:rsid w:val="004A54C8"/>
    <w:rsid w:val="004B18AC"/>
    <w:rsid w:val="004C1595"/>
    <w:rsid w:val="004C5D7E"/>
    <w:rsid w:val="004C6A6B"/>
    <w:rsid w:val="004D0F09"/>
    <w:rsid w:val="004D2A3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44601"/>
    <w:rsid w:val="0055142D"/>
    <w:rsid w:val="00551D1E"/>
    <w:rsid w:val="00553A04"/>
    <w:rsid w:val="005550C8"/>
    <w:rsid w:val="005622B0"/>
    <w:rsid w:val="00564033"/>
    <w:rsid w:val="00564FA4"/>
    <w:rsid w:val="00566CAB"/>
    <w:rsid w:val="0057072F"/>
    <w:rsid w:val="00570F4F"/>
    <w:rsid w:val="00571137"/>
    <w:rsid w:val="005814E8"/>
    <w:rsid w:val="00581D90"/>
    <w:rsid w:val="005857BB"/>
    <w:rsid w:val="00585B3A"/>
    <w:rsid w:val="00592147"/>
    <w:rsid w:val="00592A5C"/>
    <w:rsid w:val="00593C5F"/>
    <w:rsid w:val="00596A4C"/>
    <w:rsid w:val="00597A23"/>
    <w:rsid w:val="005A045F"/>
    <w:rsid w:val="005A0664"/>
    <w:rsid w:val="005A16A4"/>
    <w:rsid w:val="005A52A2"/>
    <w:rsid w:val="005A74B8"/>
    <w:rsid w:val="005A7EDB"/>
    <w:rsid w:val="005B6373"/>
    <w:rsid w:val="005D16EE"/>
    <w:rsid w:val="005E157C"/>
    <w:rsid w:val="005E37E8"/>
    <w:rsid w:val="005E4042"/>
    <w:rsid w:val="005E76A4"/>
    <w:rsid w:val="005F0892"/>
    <w:rsid w:val="005F133C"/>
    <w:rsid w:val="005F31D1"/>
    <w:rsid w:val="005F53E4"/>
    <w:rsid w:val="005F5429"/>
    <w:rsid w:val="005F60BA"/>
    <w:rsid w:val="0060239D"/>
    <w:rsid w:val="00602A2E"/>
    <w:rsid w:val="00604738"/>
    <w:rsid w:val="00610108"/>
    <w:rsid w:val="006124BF"/>
    <w:rsid w:val="00616A6E"/>
    <w:rsid w:val="00621474"/>
    <w:rsid w:val="00626CE6"/>
    <w:rsid w:val="00631FDC"/>
    <w:rsid w:val="006371DD"/>
    <w:rsid w:val="00644258"/>
    <w:rsid w:val="00644DA3"/>
    <w:rsid w:val="0064508F"/>
    <w:rsid w:val="00645A96"/>
    <w:rsid w:val="00651980"/>
    <w:rsid w:val="00652468"/>
    <w:rsid w:val="0066497C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35E7"/>
    <w:rsid w:val="006F58A2"/>
    <w:rsid w:val="006F7055"/>
    <w:rsid w:val="0070494E"/>
    <w:rsid w:val="00705C02"/>
    <w:rsid w:val="00706A07"/>
    <w:rsid w:val="00711DF8"/>
    <w:rsid w:val="00723B0C"/>
    <w:rsid w:val="0073251D"/>
    <w:rsid w:val="00741C47"/>
    <w:rsid w:val="007447BE"/>
    <w:rsid w:val="00747653"/>
    <w:rsid w:val="0075008F"/>
    <w:rsid w:val="00751361"/>
    <w:rsid w:val="00751C84"/>
    <w:rsid w:val="00764FC2"/>
    <w:rsid w:val="00765889"/>
    <w:rsid w:val="0078279B"/>
    <w:rsid w:val="00783918"/>
    <w:rsid w:val="0078522B"/>
    <w:rsid w:val="00785919"/>
    <w:rsid w:val="00792BAC"/>
    <w:rsid w:val="007A33C6"/>
    <w:rsid w:val="007A5B5A"/>
    <w:rsid w:val="007B0E3D"/>
    <w:rsid w:val="007B151B"/>
    <w:rsid w:val="007B2E53"/>
    <w:rsid w:val="007C56D2"/>
    <w:rsid w:val="007C708C"/>
    <w:rsid w:val="007C742C"/>
    <w:rsid w:val="007D1897"/>
    <w:rsid w:val="007D35DB"/>
    <w:rsid w:val="007D6FC5"/>
    <w:rsid w:val="007D7477"/>
    <w:rsid w:val="007E2070"/>
    <w:rsid w:val="007E66A5"/>
    <w:rsid w:val="007E6D11"/>
    <w:rsid w:val="007F38C0"/>
    <w:rsid w:val="007F4555"/>
    <w:rsid w:val="007F73E1"/>
    <w:rsid w:val="00801130"/>
    <w:rsid w:val="00810571"/>
    <w:rsid w:val="0081633A"/>
    <w:rsid w:val="00816B5F"/>
    <w:rsid w:val="00817955"/>
    <w:rsid w:val="00822C20"/>
    <w:rsid w:val="008318FC"/>
    <w:rsid w:val="00832746"/>
    <w:rsid w:val="00833991"/>
    <w:rsid w:val="00835E7D"/>
    <w:rsid w:val="0084718F"/>
    <w:rsid w:val="0085033F"/>
    <w:rsid w:val="008539BD"/>
    <w:rsid w:val="008549CA"/>
    <w:rsid w:val="00861B8F"/>
    <w:rsid w:val="008652EE"/>
    <w:rsid w:val="00866124"/>
    <w:rsid w:val="00866435"/>
    <w:rsid w:val="00867DE9"/>
    <w:rsid w:val="008704DC"/>
    <w:rsid w:val="00870574"/>
    <w:rsid w:val="0087204E"/>
    <w:rsid w:val="00885BB2"/>
    <w:rsid w:val="00885E12"/>
    <w:rsid w:val="008860FE"/>
    <w:rsid w:val="008970F4"/>
    <w:rsid w:val="008A040A"/>
    <w:rsid w:val="008A1228"/>
    <w:rsid w:val="008B017E"/>
    <w:rsid w:val="008B0BBA"/>
    <w:rsid w:val="008B3B0F"/>
    <w:rsid w:val="008B6C9A"/>
    <w:rsid w:val="008B71A0"/>
    <w:rsid w:val="008C02B4"/>
    <w:rsid w:val="008C1675"/>
    <w:rsid w:val="008C1744"/>
    <w:rsid w:val="008C36AB"/>
    <w:rsid w:val="008C5E0A"/>
    <w:rsid w:val="008C67B6"/>
    <w:rsid w:val="008D1E5B"/>
    <w:rsid w:val="008E48FB"/>
    <w:rsid w:val="008E56E1"/>
    <w:rsid w:val="008E5F09"/>
    <w:rsid w:val="008F3DB0"/>
    <w:rsid w:val="00904CB6"/>
    <w:rsid w:val="00906A60"/>
    <w:rsid w:val="0091123D"/>
    <w:rsid w:val="009162A5"/>
    <w:rsid w:val="00916560"/>
    <w:rsid w:val="00920EBE"/>
    <w:rsid w:val="0092483A"/>
    <w:rsid w:val="009252B4"/>
    <w:rsid w:val="00927535"/>
    <w:rsid w:val="00931895"/>
    <w:rsid w:val="00942049"/>
    <w:rsid w:val="009420CA"/>
    <w:rsid w:val="00942DF1"/>
    <w:rsid w:val="00944A8B"/>
    <w:rsid w:val="00946860"/>
    <w:rsid w:val="0096683E"/>
    <w:rsid w:val="00981D16"/>
    <w:rsid w:val="00995D7F"/>
    <w:rsid w:val="00996CE2"/>
    <w:rsid w:val="00997ABB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27A0"/>
    <w:rsid w:val="009F3B0F"/>
    <w:rsid w:val="009F4449"/>
    <w:rsid w:val="009F6155"/>
    <w:rsid w:val="00A0436A"/>
    <w:rsid w:val="00A11AA4"/>
    <w:rsid w:val="00A12B5B"/>
    <w:rsid w:val="00A13DBA"/>
    <w:rsid w:val="00A23077"/>
    <w:rsid w:val="00A2496D"/>
    <w:rsid w:val="00A30E09"/>
    <w:rsid w:val="00A44304"/>
    <w:rsid w:val="00A45630"/>
    <w:rsid w:val="00A47B3D"/>
    <w:rsid w:val="00A50ABB"/>
    <w:rsid w:val="00A53037"/>
    <w:rsid w:val="00A53A7E"/>
    <w:rsid w:val="00A670E3"/>
    <w:rsid w:val="00A8070B"/>
    <w:rsid w:val="00A811AB"/>
    <w:rsid w:val="00A83F13"/>
    <w:rsid w:val="00A843C9"/>
    <w:rsid w:val="00A851BF"/>
    <w:rsid w:val="00A857D9"/>
    <w:rsid w:val="00AB1C17"/>
    <w:rsid w:val="00AB3683"/>
    <w:rsid w:val="00AC2A0A"/>
    <w:rsid w:val="00AD039B"/>
    <w:rsid w:val="00AD0A1F"/>
    <w:rsid w:val="00AD40E7"/>
    <w:rsid w:val="00AE03C9"/>
    <w:rsid w:val="00AE0C53"/>
    <w:rsid w:val="00AF220D"/>
    <w:rsid w:val="00AF400B"/>
    <w:rsid w:val="00AF6C07"/>
    <w:rsid w:val="00B01480"/>
    <w:rsid w:val="00B03678"/>
    <w:rsid w:val="00B04561"/>
    <w:rsid w:val="00B0695A"/>
    <w:rsid w:val="00B06E9C"/>
    <w:rsid w:val="00B071F2"/>
    <w:rsid w:val="00B138FE"/>
    <w:rsid w:val="00B144C2"/>
    <w:rsid w:val="00B17759"/>
    <w:rsid w:val="00B17AA4"/>
    <w:rsid w:val="00B20663"/>
    <w:rsid w:val="00B21F60"/>
    <w:rsid w:val="00B251C8"/>
    <w:rsid w:val="00B32896"/>
    <w:rsid w:val="00B36B62"/>
    <w:rsid w:val="00B6387B"/>
    <w:rsid w:val="00B7160A"/>
    <w:rsid w:val="00B750CE"/>
    <w:rsid w:val="00B76D53"/>
    <w:rsid w:val="00B77F48"/>
    <w:rsid w:val="00B950A3"/>
    <w:rsid w:val="00BA699A"/>
    <w:rsid w:val="00BB1D8E"/>
    <w:rsid w:val="00BB227E"/>
    <w:rsid w:val="00BB23C2"/>
    <w:rsid w:val="00BB4A41"/>
    <w:rsid w:val="00BB4D6F"/>
    <w:rsid w:val="00BB6AAE"/>
    <w:rsid w:val="00BB7855"/>
    <w:rsid w:val="00BC1EE5"/>
    <w:rsid w:val="00BC3CAD"/>
    <w:rsid w:val="00BC5404"/>
    <w:rsid w:val="00BD0B5B"/>
    <w:rsid w:val="00BD19AF"/>
    <w:rsid w:val="00BD44E7"/>
    <w:rsid w:val="00BE5CBB"/>
    <w:rsid w:val="00C04838"/>
    <w:rsid w:val="00C05700"/>
    <w:rsid w:val="00C05AC6"/>
    <w:rsid w:val="00C07E75"/>
    <w:rsid w:val="00C146E0"/>
    <w:rsid w:val="00C1566F"/>
    <w:rsid w:val="00C160AF"/>
    <w:rsid w:val="00C23F8C"/>
    <w:rsid w:val="00C24CDC"/>
    <w:rsid w:val="00C26C78"/>
    <w:rsid w:val="00C37985"/>
    <w:rsid w:val="00C42873"/>
    <w:rsid w:val="00C5135E"/>
    <w:rsid w:val="00C53D4A"/>
    <w:rsid w:val="00C5422D"/>
    <w:rsid w:val="00C54D4A"/>
    <w:rsid w:val="00C65FDA"/>
    <w:rsid w:val="00C7670E"/>
    <w:rsid w:val="00C76BD5"/>
    <w:rsid w:val="00C872BB"/>
    <w:rsid w:val="00C92EB8"/>
    <w:rsid w:val="00C939E0"/>
    <w:rsid w:val="00C94FBE"/>
    <w:rsid w:val="00C952BA"/>
    <w:rsid w:val="00C966EA"/>
    <w:rsid w:val="00C97238"/>
    <w:rsid w:val="00CA1528"/>
    <w:rsid w:val="00CA27DF"/>
    <w:rsid w:val="00CA61D7"/>
    <w:rsid w:val="00CB0130"/>
    <w:rsid w:val="00CB2CC9"/>
    <w:rsid w:val="00CB3CCE"/>
    <w:rsid w:val="00CC4A00"/>
    <w:rsid w:val="00CC671B"/>
    <w:rsid w:val="00CD323E"/>
    <w:rsid w:val="00CD402F"/>
    <w:rsid w:val="00CE0252"/>
    <w:rsid w:val="00CE0C6E"/>
    <w:rsid w:val="00CE2D08"/>
    <w:rsid w:val="00CE34BC"/>
    <w:rsid w:val="00CE7C8F"/>
    <w:rsid w:val="00CE7F5B"/>
    <w:rsid w:val="00CF161B"/>
    <w:rsid w:val="00CF628C"/>
    <w:rsid w:val="00D01B23"/>
    <w:rsid w:val="00D06E99"/>
    <w:rsid w:val="00D118A6"/>
    <w:rsid w:val="00D129A3"/>
    <w:rsid w:val="00D15FB2"/>
    <w:rsid w:val="00D17CE1"/>
    <w:rsid w:val="00D201B3"/>
    <w:rsid w:val="00D255E1"/>
    <w:rsid w:val="00D334B5"/>
    <w:rsid w:val="00D3723F"/>
    <w:rsid w:val="00D4208B"/>
    <w:rsid w:val="00D44081"/>
    <w:rsid w:val="00D45D4F"/>
    <w:rsid w:val="00D52DD5"/>
    <w:rsid w:val="00D5495C"/>
    <w:rsid w:val="00D55C90"/>
    <w:rsid w:val="00D57F72"/>
    <w:rsid w:val="00D62441"/>
    <w:rsid w:val="00D634DD"/>
    <w:rsid w:val="00D649B2"/>
    <w:rsid w:val="00D80E83"/>
    <w:rsid w:val="00D84961"/>
    <w:rsid w:val="00D9163A"/>
    <w:rsid w:val="00D91797"/>
    <w:rsid w:val="00D91B93"/>
    <w:rsid w:val="00D93988"/>
    <w:rsid w:val="00D93FEC"/>
    <w:rsid w:val="00DA02E4"/>
    <w:rsid w:val="00DA0EA2"/>
    <w:rsid w:val="00DA284A"/>
    <w:rsid w:val="00DA49D6"/>
    <w:rsid w:val="00DB4262"/>
    <w:rsid w:val="00DC07FA"/>
    <w:rsid w:val="00DC6867"/>
    <w:rsid w:val="00DC7C54"/>
    <w:rsid w:val="00DD0159"/>
    <w:rsid w:val="00DD1C05"/>
    <w:rsid w:val="00DD2C25"/>
    <w:rsid w:val="00DD5A70"/>
    <w:rsid w:val="00DD5F51"/>
    <w:rsid w:val="00DD7060"/>
    <w:rsid w:val="00DE1709"/>
    <w:rsid w:val="00DF29FD"/>
    <w:rsid w:val="00DF6FF8"/>
    <w:rsid w:val="00E016F5"/>
    <w:rsid w:val="00E01FEC"/>
    <w:rsid w:val="00E024D8"/>
    <w:rsid w:val="00E037C9"/>
    <w:rsid w:val="00E12D1B"/>
    <w:rsid w:val="00E17B46"/>
    <w:rsid w:val="00E26711"/>
    <w:rsid w:val="00E27DAF"/>
    <w:rsid w:val="00E32BB9"/>
    <w:rsid w:val="00E34178"/>
    <w:rsid w:val="00E368FF"/>
    <w:rsid w:val="00E36A01"/>
    <w:rsid w:val="00E41820"/>
    <w:rsid w:val="00E41E7A"/>
    <w:rsid w:val="00E438FE"/>
    <w:rsid w:val="00E44177"/>
    <w:rsid w:val="00E5392A"/>
    <w:rsid w:val="00E62B3C"/>
    <w:rsid w:val="00E62FC2"/>
    <w:rsid w:val="00E67DB5"/>
    <w:rsid w:val="00E76880"/>
    <w:rsid w:val="00E7708C"/>
    <w:rsid w:val="00E80525"/>
    <w:rsid w:val="00E8096E"/>
    <w:rsid w:val="00E81479"/>
    <w:rsid w:val="00E84E25"/>
    <w:rsid w:val="00E8696D"/>
    <w:rsid w:val="00E93312"/>
    <w:rsid w:val="00E965D0"/>
    <w:rsid w:val="00E96B2E"/>
    <w:rsid w:val="00E96D58"/>
    <w:rsid w:val="00EA7D8C"/>
    <w:rsid w:val="00EB2CE1"/>
    <w:rsid w:val="00EC7CAB"/>
    <w:rsid w:val="00EE0084"/>
    <w:rsid w:val="00EF538E"/>
    <w:rsid w:val="00F016B9"/>
    <w:rsid w:val="00F0254B"/>
    <w:rsid w:val="00F041D0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47237"/>
    <w:rsid w:val="00F54DA6"/>
    <w:rsid w:val="00F5696D"/>
    <w:rsid w:val="00F57516"/>
    <w:rsid w:val="00F637FB"/>
    <w:rsid w:val="00F64ED5"/>
    <w:rsid w:val="00F67142"/>
    <w:rsid w:val="00F6747B"/>
    <w:rsid w:val="00F6748E"/>
    <w:rsid w:val="00F739BC"/>
    <w:rsid w:val="00F771E5"/>
    <w:rsid w:val="00F8137A"/>
    <w:rsid w:val="00F813E9"/>
    <w:rsid w:val="00F815F5"/>
    <w:rsid w:val="00F81929"/>
    <w:rsid w:val="00F84FD8"/>
    <w:rsid w:val="00F90A0A"/>
    <w:rsid w:val="00F926BE"/>
    <w:rsid w:val="00F92E84"/>
    <w:rsid w:val="00FA24D9"/>
    <w:rsid w:val="00FA52C6"/>
    <w:rsid w:val="00FB01A8"/>
    <w:rsid w:val="00FB39E0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31"/>
    <w:rsid w:val="00FE46E4"/>
    <w:rsid w:val="00FE4A2F"/>
    <w:rsid w:val="00FE7ED5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DA352-FBCF-400A-8A33-DB77AB68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878</TotalTime>
  <Pages>20</Pages>
  <Words>3500</Words>
  <Characters>19252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Usuario</vt:lpstr>
    </vt:vector>
  </TitlesOfParts>
  <Company>VASPA Team</Company>
  <LinksUpToDate>false</LinksUpToDate>
  <CharactersWithSpaces>22707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Usuario</dc:title>
  <dc:subject>Sistema VASPA</dc:subject>
  <dc:creator>Nicolás Sartini</dc:creator>
  <cp:lastModifiedBy>Usuario</cp:lastModifiedBy>
  <cp:revision>396</cp:revision>
  <dcterms:created xsi:type="dcterms:W3CDTF">2018-10-30T15:52:00Z</dcterms:created>
  <dcterms:modified xsi:type="dcterms:W3CDTF">2020-06-24T19:17:00Z</dcterms:modified>
</cp:coreProperties>
</file>