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9492D">
          <w:pPr>
            <w:pStyle w:val="Sinespaciado"/>
            <w:rPr>
              <w:rFonts w:asciiTheme="majorHAnsi" w:eastAsiaTheme="majorEastAsia" w:hAnsiTheme="majorHAnsi" w:cstheme="majorBidi"/>
              <w:sz w:val="72"/>
              <w:szCs w:val="72"/>
            </w:rPr>
          </w:pPr>
          <w:r w:rsidRPr="0049492D">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49492D">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49492D">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49492D">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 xml:space="preserve">VASPA </w:t>
              </w:r>
              <w:proofErr w:type="spellStart"/>
              <w:r>
                <w:rPr>
                  <w:lang w:val="es-AR"/>
                </w:rPr>
                <w:t>Team</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04718B">
              <w:pPr>
                <w:pStyle w:val="Sinespaciado"/>
              </w:pPr>
              <w:r>
                <w:t>Fabricio W. González</w:t>
              </w:r>
              <w:r w:rsidR="006E0BD9">
                <w:t xml:space="preserve"> - 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49492D"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2C4106" w:rsidRDefault="002C4106" w:rsidP="00E13988">
                      <w:pPr>
                        <w:pStyle w:val="PSI-Comentario"/>
                      </w:pPr>
                      <w:r>
                        <w:t>El propósito del plan de pruebas es explicitar el alcance, enfoque, recursos requeridos, calendario, responsables y manejo de riesgos de un proceso de pruebas.</w:t>
                      </w:r>
                    </w:p>
                    <w:p w:rsidR="002C4106" w:rsidRPr="004270D0" w:rsidRDefault="002C4106"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49492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1866C9" w:rsidRDefault="0049492D">
          <w:pPr>
            <w:pStyle w:val="TDC1"/>
            <w:rPr>
              <w:rFonts w:eastAsiaTheme="minorEastAsia"/>
              <w:b w:val="0"/>
              <w:bCs w:val="0"/>
              <w:noProof/>
              <w:sz w:val="22"/>
              <w:szCs w:val="22"/>
              <w:lang w:val="es-AR" w:eastAsia="es-AR"/>
            </w:rPr>
          </w:pPr>
          <w:r w:rsidRPr="0049492D">
            <w:fldChar w:fldCharType="begin"/>
          </w:r>
          <w:r w:rsidR="000F79DF">
            <w:instrText xml:space="preserve"> TOC \o "1-3" \h \z \u </w:instrText>
          </w:r>
          <w:r w:rsidRPr="0049492D">
            <w:fldChar w:fldCharType="separate"/>
          </w:r>
          <w:hyperlink w:anchor="_Toc259313013" w:history="1">
            <w:r w:rsidR="001866C9" w:rsidRPr="000106ED">
              <w:rPr>
                <w:rStyle w:val="Hipervnculo"/>
                <w:rFonts w:eastAsia="Times New Roman"/>
                <w:noProof/>
              </w:rPr>
              <w:t>Introducción.</w:t>
            </w:r>
            <w:r w:rsidR="001866C9">
              <w:rPr>
                <w:noProof/>
                <w:webHidden/>
              </w:rPr>
              <w:tab/>
            </w:r>
            <w:r>
              <w:rPr>
                <w:noProof/>
                <w:webHidden/>
              </w:rPr>
              <w:fldChar w:fldCharType="begin"/>
            </w:r>
            <w:r w:rsidR="001866C9">
              <w:rPr>
                <w:noProof/>
                <w:webHidden/>
              </w:rPr>
              <w:instrText xml:space="preserve"> PAGEREF _Toc259313013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Pr>
                <w:noProof/>
                <w:webHidden/>
              </w:rPr>
              <w:fldChar w:fldCharType="begin"/>
            </w:r>
            <w:r w:rsidR="001866C9">
              <w:rPr>
                <w:noProof/>
                <w:webHidden/>
              </w:rPr>
              <w:instrText xml:space="preserve"> PAGEREF _Toc259313014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Pr>
                <w:noProof/>
                <w:webHidden/>
              </w:rPr>
              <w:fldChar w:fldCharType="begin"/>
            </w:r>
            <w:r w:rsidR="001866C9">
              <w:rPr>
                <w:noProof/>
                <w:webHidden/>
              </w:rPr>
              <w:instrText xml:space="preserve"> PAGEREF _Toc259313015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Pr>
                <w:noProof/>
                <w:webHidden/>
              </w:rPr>
              <w:fldChar w:fldCharType="begin"/>
            </w:r>
            <w:r w:rsidR="001866C9">
              <w:rPr>
                <w:noProof/>
                <w:webHidden/>
              </w:rPr>
              <w:instrText xml:space="preserve"> PAGEREF _Toc259313016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Pr>
                <w:noProof/>
                <w:webHidden/>
              </w:rPr>
              <w:fldChar w:fldCharType="begin"/>
            </w:r>
            <w:r w:rsidR="001866C9">
              <w:rPr>
                <w:noProof/>
                <w:webHidden/>
              </w:rPr>
              <w:instrText xml:space="preserve"> PAGEREF _Toc259313017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Pr>
                <w:noProof/>
                <w:webHidden/>
              </w:rPr>
              <w:fldChar w:fldCharType="begin"/>
            </w:r>
            <w:r w:rsidR="001866C9">
              <w:rPr>
                <w:noProof/>
                <w:webHidden/>
              </w:rPr>
              <w:instrText xml:space="preserve"> PAGEREF _Toc259313018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Pr>
                <w:noProof/>
                <w:webHidden/>
              </w:rPr>
              <w:fldChar w:fldCharType="begin"/>
            </w:r>
            <w:r w:rsidR="001866C9">
              <w:rPr>
                <w:noProof/>
                <w:webHidden/>
              </w:rPr>
              <w:instrText xml:space="preserve"> PAGEREF _Toc259313019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Pr>
                <w:noProof/>
                <w:webHidden/>
              </w:rPr>
              <w:fldChar w:fldCharType="begin"/>
            </w:r>
            <w:r w:rsidR="001866C9">
              <w:rPr>
                <w:noProof/>
                <w:webHidden/>
              </w:rPr>
              <w:instrText xml:space="preserve"> PAGEREF _Toc259313020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Pr>
                <w:noProof/>
                <w:webHidden/>
              </w:rPr>
              <w:fldChar w:fldCharType="begin"/>
            </w:r>
            <w:r w:rsidR="001866C9">
              <w:rPr>
                <w:noProof/>
                <w:webHidden/>
              </w:rPr>
              <w:instrText xml:space="preserve"> PAGEREF _Toc259313021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Pr>
                <w:noProof/>
                <w:webHidden/>
              </w:rPr>
              <w:fldChar w:fldCharType="begin"/>
            </w:r>
            <w:r w:rsidR="001866C9">
              <w:rPr>
                <w:noProof/>
                <w:webHidden/>
              </w:rPr>
              <w:instrText xml:space="preserve"> PAGEREF _Toc259313022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Pr>
                <w:noProof/>
                <w:webHidden/>
              </w:rPr>
              <w:fldChar w:fldCharType="begin"/>
            </w:r>
            <w:r w:rsidR="001866C9">
              <w:rPr>
                <w:noProof/>
                <w:webHidden/>
              </w:rPr>
              <w:instrText xml:space="preserve"> PAGEREF _Toc259313023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Pr>
                <w:noProof/>
                <w:webHidden/>
              </w:rPr>
              <w:fldChar w:fldCharType="begin"/>
            </w:r>
            <w:r w:rsidR="001866C9">
              <w:rPr>
                <w:noProof/>
                <w:webHidden/>
              </w:rPr>
              <w:instrText xml:space="preserve"> PAGEREF _Toc259313024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Pr>
                <w:noProof/>
                <w:webHidden/>
              </w:rPr>
              <w:fldChar w:fldCharType="begin"/>
            </w:r>
            <w:r w:rsidR="001866C9">
              <w:rPr>
                <w:noProof/>
                <w:webHidden/>
              </w:rPr>
              <w:instrText xml:space="preserve"> PAGEREF _Toc259313025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Pr>
                <w:noProof/>
                <w:webHidden/>
              </w:rPr>
              <w:fldChar w:fldCharType="begin"/>
            </w:r>
            <w:r w:rsidR="001866C9">
              <w:rPr>
                <w:noProof/>
                <w:webHidden/>
              </w:rPr>
              <w:instrText xml:space="preserve"> PAGEREF _Toc259313026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Pr>
                <w:noProof/>
                <w:webHidden/>
              </w:rPr>
              <w:fldChar w:fldCharType="begin"/>
            </w:r>
            <w:r w:rsidR="001866C9">
              <w:rPr>
                <w:noProof/>
                <w:webHidden/>
              </w:rPr>
              <w:instrText xml:space="preserve"> PAGEREF _Toc259313027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Pr>
                <w:noProof/>
                <w:webHidden/>
              </w:rPr>
              <w:fldChar w:fldCharType="begin"/>
            </w:r>
            <w:r w:rsidR="001866C9">
              <w:rPr>
                <w:noProof/>
                <w:webHidden/>
              </w:rPr>
              <w:instrText xml:space="preserve"> PAGEREF _Toc259313028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Pr>
                <w:noProof/>
                <w:webHidden/>
              </w:rPr>
              <w:fldChar w:fldCharType="begin"/>
            </w:r>
            <w:r w:rsidR="001866C9">
              <w:rPr>
                <w:noProof/>
                <w:webHidden/>
              </w:rPr>
              <w:instrText xml:space="preserve"> PAGEREF _Toc259313029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Pr>
                <w:noProof/>
                <w:webHidden/>
              </w:rPr>
              <w:fldChar w:fldCharType="begin"/>
            </w:r>
            <w:r w:rsidR="001866C9">
              <w:rPr>
                <w:noProof/>
                <w:webHidden/>
              </w:rPr>
              <w:instrText xml:space="preserve"> PAGEREF _Toc259313030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Pr>
                <w:noProof/>
                <w:webHidden/>
              </w:rPr>
              <w:fldChar w:fldCharType="begin"/>
            </w:r>
            <w:r w:rsidR="001866C9">
              <w:rPr>
                <w:noProof/>
                <w:webHidden/>
              </w:rPr>
              <w:instrText xml:space="preserve"> PAGEREF _Toc259313031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Pr>
                <w:noProof/>
                <w:webHidden/>
              </w:rPr>
              <w:fldChar w:fldCharType="begin"/>
            </w:r>
            <w:r w:rsidR="001866C9">
              <w:rPr>
                <w:noProof/>
                <w:webHidden/>
              </w:rPr>
              <w:instrText xml:space="preserve"> PAGEREF _Toc259313032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Pr>
                <w:noProof/>
                <w:webHidden/>
              </w:rPr>
              <w:fldChar w:fldCharType="begin"/>
            </w:r>
            <w:r w:rsidR="001866C9">
              <w:rPr>
                <w:noProof/>
                <w:webHidden/>
              </w:rPr>
              <w:instrText xml:space="preserve"> PAGEREF _Toc259313033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Pr>
                <w:noProof/>
                <w:webHidden/>
              </w:rPr>
              <w:fldChar w:fldCharType="begin"/>
            </w:r>
            <w:r w:rsidR="001866C9">
              <w:rPr>
                <w:noProof/>
                <w:webHidden/>
              </w:rPr>
              <w:instrText xml:space="preserve"> PAGEREF _Toc259313034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Pr>
                <w:noProof/>
                <w:webHidden/>
              </w:rPr>
              <w:fldChar w:fldCharType="begin"/>
            </w:r>
            <w:r w:rsidR="001866C9">
              <w:rPr>
                <w:noProof/>
                <w:webHidden/>
              </w:rPr>
              <w:instrText xml:space="preserve"> PAGEREF _Toc259313036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Pr>
                <w:noProof/>
                <w:webHidden/>
              </w:rPr>
              <w:fldChar w:fldCharType="begin"/>
            </w:r>
            <w:r w:rsidR="001866C9">
              <w:rPr>
                <w:noProof/>
                <w:webHidden/>
              </w:rPr>
              <w:instrText xml:space="preserve"> PAGEREF _Toc259313037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Pr>
                <w:noProof/>
                <w:webHidden/>
              </w:rPr>
              <w:fldChar w:fldCharType="begin"/>
            </w:r>
            <w:r w:rsidR="001866C9">
              <w:rPr>
                <w:noProof/>
                <w:webHidden/>
              </w:rPr>
              <w:instrText xml:space="preserve"> PAGEREF _Toc259313038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Pr>
                <w:noProof/>
                <w:webHidden/>
              </w:rPr>
              <w:fldChar w:fldCharType="begin"/>
            </w:r>
            <w:r w:rsidR="001866C9">
              <w:rPr>
                <w:noProof/>
                <w:webHidden/>
              </w:rPr>
              <w:instrText xml:space="preserve"> PAGEREF _Toc259313039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Pr>
                <w:noProof/>
                <w:webHidden/>
              </w:rPr>
              <w:fldChar w:fldCharType="begin"/>
            </w:r>
            <w:r w:rsidR="001866C9">
              <w:rPr>
                <w:noProof/>
                <w:webHidden/>
              </w:rPr>
              <w:instrText xml:space="preserve"> PAGEREF _Toc259313040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Pr>
                <w:noProof/>
                <w:webHidden/>
              </w:rPr>
              <w:fldChar w:fldCharType="begin"/>
            </w:r>
            <w:r w:rsidR="001866C9">
              <w:rPr>
                <w:noProof/>
                <w:webHidden/>
              </w:rPr>
              <w:instrText xml:space="preserve"> PAGEREF _Toc259313041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Pr>
                <w:noProof/>
                <w:webHidden/>
              </w:rPr>
              <w:fldChar w:fldCharType="begin"/>
            </w:r>
            <w:r w:rsidR="001866C9">
              <w:rPr>
                <w:noProof/>
                <w:webHidden/>
              </w:rPr>
              <w:instrText xml:space="preserve"> PAGEREF _Toc259313042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Pr>
                <w:noProof/>
                <w:webHidden/>
              </w:rPr>
              <w:fldChar w:fldCharType="begin"/>
            </w:r>
            <w:r w:rsidR="001866C9">
              <w:rPr>
                <w:noProof/>
                <w:webHidden/>
              </w:rPr>
              <w:instrText xml:space="preserve"> PAGEREF _Toc259313043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Pr>
                <w:noProof/>
                <w:webHidden/>
              </w:rPr>
              <w:fldChar w:fldCharType="begin"/>
            </w:r>
            <w:r w:rsidR="001866C9">
              <w:rPr>
                <w:noProof/>
                <w:webHidden/>
              </w:rPr>
              <w:instrText xml:space="preserve"> PAGEREF _Toc259313044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Pr>
                <w:noProof/>
                <w:webHidden/>
              </w:rPr>
              <w:fldChar w:fldCharType="begin"/>
            </w:r>
            <w:r w:rsidR="001866C9">
              <w:rPr>
                <w:noProof/>
                <w:webHidden/>
              </w:rPr>
              <w:instrText xml:space="preserve"> PAGEREF _Toc259313045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Pr>
                <w:noProof/>
                <w:webHidden/>
              </w:rPr>
              <w:fldChar w:fldCharType="begin"/>
            </w:r>
            <w:r w:rsidR="001866C9">
              <w:rPr>
                <w:noProof/>
                <w:webHidden/>
              </w:rPr>
              <w:instrText xml:space="preserve"> PAGEREF _Toc259313046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Pr>
                <w:noProof/>
                <w:webHidden/>
              </w:rPr>
              <w:fldChar w:fldCharType="begin"/>
            </w:r>
            <w:r w:rsidR="001866C9">
              <w:rPr>
                <w:noProof/>
                <w:webHidden/>
              </w:rPr>
              <w:instrText xml:space="preserve"> PAGEREF _Toc259313047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Pr>
                <w:noProof/>
                <w:webHidden/>
              </w:rPr>
              <w:fldChar w:fldCharType="begin"/>
            </w:r>
            <w:r w:rsidR="001866C9">
              <w:rPr>
                <w:noProof/>
                <w:webHidden/>
              </w:rPr>
              <w:instrText xml:space="preserve"> PAGEREF _Toc259313048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Pr>
                <w:noProof/>
                <w:webHidden/>
              </w:rPr>
              <w:fldChar w:fldCharType="begin"/>
            </w:r>
            <w:r w:rsidR="001866C9">
              <w:rPr>
                <w:noProof/>
                <w:webHidden/>
              </w:rPr>
              <w:instrText xml:space="preserve"> PAGEREF _Toc259313049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Pr>
                <w:noProof/>
                <w:webHidden/>
              </w:rPr>
              <w:fldChar w:fldCharType="begin"/>
            </w:r>
            <w:r w:rsidR="001866C9">
              <w:rPr>
                <w:noProof/>
                <w:webHidden/>
              </w:rPr>
              <w:instrText xml:space="preserve"> PAGEREF _Toc259313050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Pr>
                <w:noProof/>
                <w:webHidden/>
              </w:rPr>
              <w:fldChar w:fldCharType="begin"/>
            </w:r>
            <w:r w:rsidR="001866C9">
              <w:rPr>
                <w:noProof/>
                <w:webHidden/>
              </w:rPr>
              <w:instrText xml:space="preserve"> PAGEREF _Toc259313051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Pr>
                <w:noProof/>
                <w:webHidden/>
              </w:rPr>
              <w:fldChar w:fldCharType="begin"/>
            </w:r>
            <w:r w:rsidR="001866C9">
              <w:rPr>
                <w:noProof/>
                <w:webHidden/>
              </w:rPr>
              <w:instrText xml:space="preserve"> PAGEREF _Toc259313052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Pr>
                <w:noProof/>
                <w:webHidden/>
              </w:rPr>
              <w:fldChar w:fldCharType="begin"/>
            </w:r>
            <w:r w:rsidR="001866C9">
              <w:rPr>
                <w:noProof/>
                <w:webHidden/>
              </w:rPr>
              <w:instrText xml:space="preserve"> PAGEREF _Toc259313053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Pr>
                <w:noProof/>
                <w:webHidden/>
              </w:rPr>
              <w:fldChar w:fldCharType="begin"/>
            </w:r>
            <w:r w:rsidR="001866C9">
              <w:rPr>
                <w:noProof/>
                <w:webHidden/>
              </w:rPr>
              <w:instrText xml:space="preserve"> PAGEREF _Toc259313054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Pr>
                <w:noProof/>
                <w:webHidden/>
              </w:rPr>
              <w:fldChar w:fldCharType="begin"/>
            </w:r>
            <w:r w:rsidR="001866C9">
              <w:rPr>
                <w:noProof/>
                <w:webHidden/>
              </w:rPr>
              <w:instrText xml:space="preserve"> PAGEREF _Toc259313055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Pr>
                <w:noProof/>
                <w:webHidden/>
              </w:rPr>
              <w:fldChar w:fldCharType="begin"/>
            </w:r>
            <w:r w:rsidR="001866C9">
              <w:rPr>
                <w:noProof/>
                <w:webHidden/>
              </w:rPr>
              <w:instrText xml:space="preserve"> PAGEREF _Toc259313056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Pr>
                <w:noProof/>
                <w:webHidden/>
              </w:rPr>
              <w:fldChar w:fldCharType="begin"/>
            </w:r>
            <w:r w:rsidR="001866C9">
              <w:rPr>
                <w:noProof/>
                <w:webHidden/>
              </w:rPr>
              <w:instrText xml:space="preserve"> PAGEREF _Toc259313057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Pr>
                <w:noProof/>
                <w:webHidden/>
              </w:rPr>
              <w:fldChar w:fldCharType="begin"/>
            </w:r>
            <w:r w:rsidR="001866C9">
              <w:rPr>
                <w:noProof/>
                <w:webHidden/>
              </w:rPr>
              <w:instrText xml:space="preserve"> PAGEREF _Toc259313058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Pr>
                <w:noProof/>
                <w:webHidden/>
              </w:rPr>
              <w:fldChar w:fldCharType="begin"/>
            </w:r>
            <w:r w:rsidR="001866C9">
              <w:rPr>
                <w:noProof/>
                <w:webHidden/>
              </w:rPr>
              <w:instrText xml:space="preserve"> PAGEREF _Toc259313059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Pr>
                <w:noProof/>
                <w:webHidden/>
              </w:rPr>
              <w:fldChar w:fldCharType="begin"/>
            </w:r>
            <w:r w:rsidR="001866C9">
              <w:rPr>
                <w:noProof/>
                <w:webHidden/>
              </w:rPr>
              <w:instrText xml:space="preserve"> PAGEREF _Toc259313060 \h </w:instrText>
            </w:r>
            <w:r>
              <w:rPr>
                <w:noProof/>
                <w:webHidden/>
              </w:rPr>
            </w:r>
            <w:r>
              <w:rPr>
                <w:noProof/>
                <w:webHidden/>
              </w:rPr>
              <w:fldChar w:fldCharType="separate"/>
            </w:r>
            <w:r w:rsidR="0004718B">
              <w:rPr>
                <w:noProof/>
                <w:webHidden/>
              </w:rPr>
              <w:t>3</w:t>
            </w:r>
            <w:r>
              <w:rPr>
                <w:noProof/>
                <w:webHidden/>
              </w:rPr>
              <w:fldChar w:fldCharType="end"/>
            </w:r>
          </w:hyperlink>
        </w:p>
        <w:p w:rsidR="001866C9" w:rsidRDefault="0049492D">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Pr>
                <w:noProof/>
                <w:webHidden/>
              </w:rPr>
              <w:fldChar w:fldCharType="begin"/>
            </w:r>
            <w:r w:rsidR="001866C9">
              <w:rPr>
                <w:noProof/>
                <w:webHidden/>
              </w:rPr>
              <w:instrText xml:space="preserve"> PAGEREF _Toc259313061 \h </w:instrText>
            </w:r>
            <w:r>
              <w:rPr>
                <w:noProof/>
                <w:webHidden/>
              </w:rPr>
            </w:r>
            <w:r>
              <w:rPr>
                <w:noProof/>
                <w:webHidden/>
              </w:rPr>
              <w:fldChar w:fldCharType="separate"/>
            </w:r>
            <w:r w:rsidR="0004718B">
              <w:rPr>
                <w:noProof/>
                <w:webHidden/>
              </w:rPr>
              <w:t>3</w:t>
            </w:r>
            <w:r>
              <w:rPr>
                <w:noProof/>
                <w:webHidden/>
              </w:rPr>
              <w:fldChar w:fldCharType="end"/>
            </w:r>
          </w:hyperlink>
        </w:p>
        <w:p w:rsidR="000F79DF" w:rsidRDefault="0049492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rsidR="00C87F2B" w:rsidRDefault="0004718B" w:rsidP="0004718B">
      <w:pPr>
        <w:pStyle w:val="PSI-Normal"/>
      </w:pPr>
      <w:r>
        <w:t>El Sistema VASPA es un sistema web que servirá para la gestión de los Programas de Asignaturas y su seguimiento a través de las distintas áreas. Además, este sistema permitirá la visualización de los Programas por parte de la comunidad universitaria.</w:t>
      </w:r>
    </w:p>
    <w:p w:rsidR="0004718B" w:rsidRDefault="00377B0F" w:rsidP="0004718B">
      <w:pPr>
        <w:pStyle w:val="PSI-Normal"/>
      </w:pPr>
      <w:r>
        <w:t>En la presente</w:t>
      </w:r>
      <w:r w:rsidR="0004718B">
        <w:t xml:space="preserve"> prueba, se revisará que el sistema cumpla con los requisitos expedidos por el cliente, además de que cada elemento de software cumpla con su función (cajas de texto, botones, etc.).</w:t>
      </w:r>
    </w:p>
    <w:p w:rsidR="0004718B" w:rsidRDefault="0004718B" w:rsidP="0004718B">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rsidR="00C87F2B" w:rsidRDefault="00DA19D2" w:rsidP="00DA19D2">
      <w:r>
        <w:t>El objetivo de este documento es planificar de manera general las pruebas a ser realizadas en el Sistema VASPA.</w:t>
      </w:r>
    </w:p>
    <w:p w:rsidR="00DA19D2" w:rsidRDefault="00DA19D2" w:rsidP="00DA19D2">
      <w:r>
        <w:t>Como aún no se ha desarrollado una gran parte del sistema,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rsidR="001A1093" w:rsidRDefault="001A1093" w:rsidP="001A1093">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1A1093">
      <w:pPr>
        <w:pStyle w:val="PSI-Normal"/>
      </w:pPr>
      <w:r>
        <w:t>Por ejemplo, no podrán insertarse asignaturas en el sistema hasta o tener cargado el profesor responsable de ella.</w:t>
      </w:r>
    </w:p>
    <w:p w:rsidR="001A1093" w:rsidRDefault="001A1093" w:rsidP="001A1093">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023C64">
      <w:pPr>
        <w:pStyle w:val="PSI-Normal"/>
        <w:numPr>
          <w:ilvl w:val="0"/>
          <w:numId w:val="35"/>
        </w:numPr>
      </w:pPr>
      <w:r>
        <w:lastRenderedPageBreak/>
        <w:t>Departamento.</w:t>
      </w:r>
    </w:p>
    <w:p w:rsidR="00023C64" w:rsidRDefault="00023C64" w:rsidP="00023C64">
      <w:pPr>
        <w:pStyle w:val="PSI-Normal"/>
        <w:numPr>
          <w:ilvl w:val="0"/>
          <w:numId w:val="35"/>
        </w:numPr>
      </w:pPr>
      <w:r>
        <w:t>Profesor.</w:t>
      </w:r>
    </w:p>
    <w:p w:rsidR="00023C64" w:rsidRDefault="00023C64" w:rsidP="00023C64">
      <w:pPr>
        <w:pStyle w:val="PSI-Normal"/>
        <w:numPr>
          <w:ilvl w:val="0"/>
          <w:numId w:val="35"/>
        </w:numPr>
      </w:pPr>
      <w:r>
        <w:t>Carrera.</w:t>
      </w:r>
    </w:p>
    <w:p w:rsidR="00023C64" w:rsidRDefault="00023C64" w:rsidP="00023C64">
      <w:pPr>
        <w:pStyle w:val="PSI-Normal"/>
        <w:numPr>
          <w:ilvl w:val="0"/>
          <w:numId w:val="35"/>
        </w:numPr>
      </w:pPr>
      <w:r>
        <w:t>Plan.</w:t>
      </w:r>
    </w:p>
    <w:p w:rsidR="00023C64" w:rsidRDefault="00023C64" w:rsidP="00023C64">
      <w:pPr>
        <w:pStyle w:val="PSI-Normal"/>
        <w:numPr>
          <w:ilvl w:val="0"/>
          <w:numId w:val="35"/>
        </w:numPr>
      </w:pPr>
      <w:r>
        <w:t>Asignatura.</w:t>
      </w:r>
    </w:p>
    <w:p w:rsidR="00023C64" w:rsidRDefault="00023C64" w:rsidP="00023C64">
      <w:pPr>
        <w:pStyle w:val="PSI-Normal"/>
        <w:numPr>
          <w:ilvl w:val="0"/>
          <w:numId w:val="35"/>
        </w:numPr>
      </w:pPr>
      <w:r>
        <w:t>Programa.</w:t>
      </w:r>
    </w:p>
    <w:p w:rsidR="00023C64" w:rsidRDefault="00023C64" w:rsidP="00023C64">
      <w:pPr>
        <w:pStyle w:val="PSI-Normal"/>
        <w:numPr>
          <w:ilvl w:val="0"/>
          <w:numId w:val="35"/>
        </w:numPr>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931301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9313017"/>
      <w:r w:rsidRPr="00150E52">
        <w:t>Antecedentes</w:t>
      </w:r>
      <w:bookmarkEnd w:id="8"/>
      <w:bookmarkEnd w:id="9"/>
      <w:r>
        <w:t xml:space="preserve"> </w:t>
      </w:r>
    </w:p>
    <w:p w:rsidR="00023C64" w:rsidRDefault="00023C64" w:rsidP="00023C64">
      <w:pPr>
        <w:pStyle w:val="PSI-Normal"/>
      </w:pPr>
      <w:r>
        <w:t>En este caso no hay antecedentes ya que, por ahora, no se han realizado pruebas.</w:t>
      </w:r>
    </w:p>
    <w:p w:rsidR="004270D0" w:rsidRPr="004270D0" w:rsidRDefault="00023C64" w:rsidP="00041388">
      <w:pPr>
        <w:pStyle w:val="PSI-Normal"/>
      </w:pPr>
      <w:r>
        <w:t xml:space="preserve">En </w:t>
      </w:r>
      <w:r w:rsidR="00377B0F">
        <w:t xml:space="preserve">las </w:t>
      </w:r>
      <w:r>
        <w:t>próximas iteraciones esta sección</w:t>
      </w:r>
      <w:r w:rsidR="00041388">
        <w:t xml:space="preserve"> deberá contener las “lecciones aprendidas”.</w:t>
      </w:r>
    </w:p>
    <w:p w:rsidR="0095416E" w:rsidRPr="0095416E" w:rsidRDefault="004270D0" w:rsidP="0095416E">
      <w:pPr>
        <w:pStyle w:val="PSI-Ttulo2"/>
      </w:pPr>
      <w:bookmarkStart w:id="10" w:name="_Toc165473664"/>
      <w:bookmarkStart w:id="11" w:name="_Toc259313018"/>
      <w:r>
        <w:t>Propósito de la Evaluación</w:t>
      </w:r>
      <w:bookmarkEnd w:id="10"/>
      <w:bookmarkEnd w:id="11"/>
    </w:p>
    <w:p w:rsidR="0095416E" w:rsidRDefault="0095416E" w:rsidP="0095416E">
      <w:pPr>
        <w:pStyle w:val="PSI-Normal"/>
        <w:rPr>
          <w:lang w:val="es-ES"/>
        </w:rPr>
      </w:pPr>
      <w:r w:rsidRPr="0095416E">
        <w:rPr>
          <w:lang w:val="es-ES"/>
        </w:rP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rPr>
          <w:lang w:val="es-ES"/>
        </w:rPr>
        <w:t>ias para que esto se logre. El</w:t>
      </w:r>
      <w:r w:rsidRPr="0095416E">
        <w:rPr>
          <w:lang w:val="es-ES"/>
        </w:rPr>
        <w:t xml:space="preserv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w:t>
      </w:r>
      <w:r w:rsidR="00377B0F">
        <w:rPr>
          <w:lang w:val="es-ES"/>
        </w:rPr>
        <w:t>ación del plan de pruebas son lo</w:t>
      </w:r>
      <w:r w:rsidRPr="0095416E">
        <w:rPr>
          <w:lang w:val="es-ES"/>
        </w:rPr>
        <w:t>s siguientes:</w:t>
      </w:r>
    </w:p>
    <w:p w:rsidR="0095416E" w:rsidRDefault="0095416E" w:rsidP="0095416E">
      <w:pPr>
        <w:pStyle w:val="PSI-Normal"/>
        <w:numPr>
          <w:ilvl w:val="0"/>
          <w:numId w:val="36"/>
        </w:numPr>
        <w:jc w:val="left"/>
      </w:pPr>
      <w:r>
        <w:t>Encontrar la mayor cantidad de errores posible. Ya sea en funcionalidades específicas, el funcionamiento de botones y en errores ortográficos o caracteres especiales en la parte visual del sistema.</w:t>
      </w:r>
    </w:p>
    <w:p w:rsidR="0095416E" w:rsidRDefault="0095416E" w:rsidP="0095416E">
      <w:pPr>
        <w:pStyle w:val="PSI-Normal"/>
        <w:numPr>
          <w:ilvl w:val="0"/>
          <w:numId w:val="36"/>
        </w:numPr>
        <w:jc w:val="left"/>
      </w:pPr>
      <w:r>
        <w:t>Supervisar si se cumple con lo detallado en las etapas de análisis y diseño.</w:t>
      </w:r>
    </w:p>
    <w:p w:rsidR="0095416E" w:rsidRDefault="0095416E" w:rsidP="0095416E">
      <w:pPr>
        <w:pStyle w:val="PSI-Normal"/>
        <w:numPr>
          <w:ilvl w:val="0"/>
          <w:numId w:val="36"/>
        </w:numPr>
        <w:jc w:val="left"/>
      </w:pPr>
      <w:r>
        <w:t>Encontrar los problemas más importantes y determinar los riesgos en cuanto a la calidad del producto.</w:t>
      </w:r>
    </w:p>
    <w:p w:rsidR="004270D0" w:rsidRDefault="0095416E" w:rsidP="0095416E">
      <w:pPr>
        <w:pStyle w:val="PSI-Normal"/>
        <w:numPr>
          <w:ilvl w:val="0"/>
          <w:numId w:val="36"/>
        </w:numPr>
        <w:jc w:val="left"/>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rsidR="0095416E" w:rsidRDefault="0095416E" w:rsidP="0095416E">
      <w:pPr>
        <w:pStyle w:val="PSI-Normal"/>
      </w:pPr>
      <w:r w:rsidRPr="0095416E">
        <w:t xml:space="preserve">Los principales elementos que crearon la necesidad de realizar este plan de pruebas se enlistan a continuación: </w:t>
      </w:r>
    </w:p>
    <w:p w:rsidR="0095416E" w:rsidRDefault="00377B0F" w:rsidP="0095416E">
      <w:pPr>
        <w:pStyle w:val="PSI-Normal"/>
        <w:numPr>
          <w:ilvl w:val="0"/>
          <w:numId w:val="37"/>
        </w:numPr>
      </w:pPr>
      <w:r>
        <w:t>Que los botones realizará</w:t>
      </w:r>
      <w:r w:rsidR="0095416E" w:rsidRPr="0095416E">
        <w:t>n las acciones para los que estaban diseñados</w:t>
      </w:r>
      <w:r w:rsidR="0095416E">
        <w:t>.</w:t>
      </w:r>
    </w:p>
    <w:p w:rsidR="0095416E" w:rsidRDefault="0095416E" w:rsidP="0095416E">
      <w:pPr>
        <w:pStyle w:val="PSI-Normal"/>
        <w:numPr>
          <w:ilvl w:val="0"/>
          <w:numId w:val="37"/>
        </w:numPr>
      </w:pPr>
      <w:r>
        <w:t>Q</w:t>
      </w:r>
      <w:r w:rsidRPr="0095416E">
        <w:t>ue l</w:t>
      </w:r>
      <w:r>
        <w:t xml:space="preserve">a parte visual del sistema </w:t>
      </w:r>
      <w:r w:rsidRPr="0095416E">
        <w:t>tuviera buena ortografía</w:t>
      </w:r>
      <w:r>
        <w:t>.</w:t>
      </w:r>
    </w:p>
    <w:p w:rsidR="0095416E" w:rsidRDefault="0095416E" w:rsidP="0095416E">
      <w:pPr>
        <w:pStyle w:val="PSI-Normal"/>
        <w:numPr>
          <w:ilvl w:val="0"/>
          <w:numId w:val="37"/>
        </w:numPr>
      </w:pPr>
      <w:r w:rsidRPr="0095416E">
        <w:t>Requerimientos funcionales</w:t>
      </w:r>
      <w:r>
        <w:t>.</w:t>
      </w:r>
    </w:p>
    <w:p w:rsidR="0095416E" w:rsidRPr="0095416E" w:rsidRDefault="0095416E" w:rsidP="0095416E">
      <w:pPr>
        <w:pStyle w:val="PSI-Normal"/>
        <w:numPr>
          <w:ilvl w:val="0"/>
          <w:numId w:val="37"/>
        </w:numPr>
      </w:pPr>
      <w:r w:rsidRPr="0095416E">
        <w:t>Requerimientos no funcionales</w:t>
      </w:r>
      <w:r>
        <w:t>.</w:t>
      </w:r>
    </w:p>
    <w:p w:rsidR="004270D0" w:rsidRDefault="004270D0" w:rsidP="0095416E">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bookmarkStart w:id="15" w:name="_Toc259313020"/>
      <w:r>
        <w:br w:type="page"/>
      </w:r>
    </w:p>
    <w:p w:rsidR="004270D0" w:rsidRDefault="004270D0" w:rsidP="000F2543">
      <w:pPr>
        <w:pStyle w:val="PSI-Ttulo1"/>
      </w:pPr>
      <w:r>
        <w:lastRenderedPageBreak/>
        <w:t>Objetos a ser Evaluados</w:t>
      </w:r>
      <w:bookmarkEnd w:id="14"/>
      <w:bookmarkEnd w:id="15"/>
      <w:r>
        <w:t xml:space="preserve"> </w:t>
      </w:r>
    </w:p>
    <w:p w:rsidR="004270D0" w:rsidRDefault="0095416E" w:rsidP="0095416E">
      <w:pPr>
        <w:pStyle w:val="PSI-Normal"/>
      </w:pPr>
      <w:r>
        <w:t>En este caso, los componentes a evaluar son:</w:t>
      </w:r>
    </w:p>
    <w:p w:rsidR="0095416E" w:rsidRDefault="0095416E" w:rsidP="0095416E">
      <w:pPr>
        <w:pStyle w:val="PSI-Normal"/>
        <w:numPr>
          <w:ilvl w:val="0"/>
          <w:numId w:val="38"/>
        </w:numPr>
      </w:pPr>
      <w:r>
        <w:t>Todo texto que aparezca en la parte visual del sistema.</w:t>
      </w:r>
    </w:p>
    <w:p w:rsidR="0095416E" w:rsidRDefault="0095416E" w:rsidP="0095416E">
      <w:pPr>
        <w:pStyle w:val="PSI-Normal"/>
        <w:numPr>
          <w:ilvl w:val="0"/>
          <w:numId w:val="38"/>
        </w:numPr>
      </w:pPr>
      <w:r>
        <w:t>Funcionalidad de botones.</w:t>
      </w:r>
    </w:p>
    <w:p w:rsidR="0095416E" w:rsidRDefault="0095416E" w:rsidP="0095416E">
      <w:pPr>
        <w:pStyle w:val="PSI-Normal"/>
        <w:numPr>
          <w:ilvl w:val="0"/>
          <w:numId w:val="38"/>
        </w:numPr>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9313024"/>
      <w:r>
        <w:t>Lista de Ideas de las Pruebas</w:t>
      </w:r>
      <w:bookmarkEnd w:id="16"/>
      <w:bookmarkEnd w:id="17"/>
      <w:r>
        <w:t xml:space="preserve"> </w:t>
      </w:r>
    </w:p>
    <w:p w:rsidR="00C164F3" w:rsidRDefault="00C164F3" w:rsidP="00C164F3">
      <w:pPr>
        <w:pStyle w:val="PSI-Normal"/>
      </w:pPr>
    </w:p>
    <w:p w:rsidR="004270D0" w:rsidRDefault="004270D0" w:rsidP="00C164F3">
      <w:pPr>
        <w:pStyle w:val="PSI-Normal"/>
      </w:pPr>
      <w:r>
        <w:t>Las pruebas serán identificadas siguiendo la técnica de generación de casos de prueba a través de los casos de uso, detallando los siguientes pasos:</w:t>
      </w:r>
    </w:p>
    <w:p w:rsidR="0010692E" w:rsidRDefault="0010692E" w:rsidP="00C164F3">
      <w:pPr>
        <w:pStyle w:val="PSI-Normal"/>
      </w:pPr>
    </w:p>
    <w:p w:rsidR="004270D0" w:rsidRDefault="004270D0" w:rsidP="00C164F3">
      <w:pPr>
        <w:pStyle w:val="PSI-Normal"/>
        <w:numPr>
          <w:ilvl w:val="0"/>
          <w:numId w:val="45"/>
        </w:numPr>
      </w:pPr>
      <w:r>
        <w:t>Para cada caso de uso, se identifican los caminos posibles, permitiendo establecer los escenarios.</w:t>
      </w:r>
    </w:p>
    <w:p w:rsidR="004270D0" w:rsidRDefault="004270D0" w:rsidP="00C164F3">
      <w:pPr>
        <w:pStyle w:val="PSI-Normal"/>
        <w:numPr>
          <w:ilvl w:val="0"/>
          <w:numId w:val="45"/>
        </w:numPr>
      </w:pPr>
      <w:r>
        <w:t>Para cada uno de los caminos, se identifican los conjuntos de valores de entrada y precondiciones, al igual que el resultado esperado.</w:t>
      </w:r>
    </w:p>
    <w:p w:rsidR="004270D0" w:rsidRDefault="004270D0" w:rsidP="00C164F3">
      <w:pPr>
        <w:pStyle w:val="PSI-Normal"/>
        <w:numPr>
          <w:ilvl w:val="0"/>
          <w:numId w:val="45"/>
        </w:numPr>
      </w:pPr>
      <w:r>
        <w:t>Se hace, a través de una tabla, un resumen por cada caso de uso que muestre los distintos caminos posibles con sus entradas y salidas.</w:t>
      </w:r>
    </w:p>
    <w:p w:rsidR="00C164F3" w:rsidRDefault="00C164F3" w:rsidP="00C164F3">
      <w:pPr>
        <w:pStyle w:val="PSI-Normal"/>
      </w:pPr>
    </w:p>
    <w:p w:rsidR="004270D0" w:rsidRDefault="004270D0" w:rsidP="00C164F3">
      <w:pPr>
        <w:pStyle w:val="PSI-Normal"/>
      </w:pPr>
      <w:r>
        <w:t>Los recursos utilizados para la identificación de las pruebas se mencionan a continuación:</w:t>
      </w:r>
    </w:p>
    <w:p w:rsidR="000E79C8" w:rsidRDefault="000E79C8" w:rsidP="00C164F3">
      <w:pPr>
        <w:pStyle w:val="PSI-Normal"/>
      </w:pPr>
    </w:p>
    <w:p w:rsidR="004270D0" w:rsidRDefault="004270D0" w:rsidP="000E79C8">
      <w:pPr>
        <w:pStyle w:val="PSI-Normal"/>
        <w:numPr>
          <w:ilvl w:val="0"/>
          <w:numId w:val="46"/>
        </w:numPr>
      </w:pPr>
      <w:r>
        <w:t>El documento de especificación de requerimientos del software.</w:t>
      </w:r>
    </w:p>
    <w:p w:rsidR="004270D0" w:rsidRDefault="004270D0" w:rsidP="002C4106">
      <w:pPr>
        <w:pStyle w:val="PSI-Normal"/>
        <w:numPr>
          <w:ilvl w:val="0"/>
          <w:numId w:val="46"/>
        </w:numPr>
      </w:pPr>
      <w:r>
        <w:t>El documento de arquitectura de software.</w:t>
      </w:r>
    </w:p>
    <w:p w:rsidR="004270D0" w:rsidRDefault="004270D0" w:rsidP="000E79C8">
      <w:pPr>
        <w:pStyle w:val="PSI-Normal"/>
        <w:numPr>
          <w:ilvl w:val="0"/>
          <w:numId w:val="46"/>
        </w:numPr>
      </w:pPr>
      <w:r>
        <w:t>Mejora de la calidad de los requisitos mediante la generación de pruebas.</w:t>
      </w:r>
    </w:p>
    <w:p w:rsidR="004270D0" w:rsidRDefault="004270D0" w:rsidP="000E79C8">
      <w:pPr>
        <w:pStyle w:val="PSI-Normal"/>
        <w:numPr>
          <w:ilvl w:val="0"/>
          <w:numId w:val="46"/>
        </w:numPr>
      </w:pPr>
      <w:r>
        <w:t>Especificación e implementación de casos de prueba.</w:t>
      </w:r>
    </w:p>
    <w:p w:rsidR="0010692E" w:rsidRDefault="0010692E" w:rsidP="00E13988">
      <w:pPr>
        <w:pStyle w:val="PSI-ComentarioVieta"/>
      </w:pPr>
    </w:p>
    <w:p w:rsidR="00377B0F" w:rsidRDefault="00377B0F" w:rsidP="000F2543">
      <w:pPr>
        <w:pStyle w:val="PSI-Ttulo1"/>
      </w:pPr>
      <w:bookmarkStart w:id="18" w:name="_Toc165473671"/>
      <w:bookmarkStart w:id="19" w:name="_Toc259313025"/>
    </w:p>
    <w:p w:rsidR="00377B0F" w:rsidRDefault="00377B0F" w:rsidP="000F2543">
      <w:pPr>
        <w:pStyle w:val="PSI-Ttulo1"/>
      </w:pPr>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135BB8">
      <w:pPr>
        <w:pStyle w:val="PSI-Normal"/>
      </w:pPr>
      <w:r>
        <w:t xml:space="preserve">Los tipos de pruebas que se realizarán son: </w:t>
      </w:r>
    </w:p>
    <w:p w:rsidR="00135BB8" w:rsidRDefault="00135BB8" w:rsidP="00135BB8">
      <w:pPr>
        <w:pStyle w:val="PSI-Normal"/>
        <w:numPr>
          <w:ilvl w:val="0"/>
          <w:numId w:val="39"/>
        </w:numPr>
      </w:pPr>
      <w:r>
        <w:t>Pruebas de Función.</w:t>
      </w:r>
    </w:p>
    <w:p w:rsidR="00135BB8" w:rsidRDefault="00135BB8" w:rsidP="00135BB8">
      <w:pPr>
        <w:pStyle w:val="PSI-Normal"/>
        <w:numPr>
          <w:ilvl w:val="0"/>
          <w:numId w:val="39"/>
        </w:numPr>
      </w:pPr>
      <w:r>
        <w:t>Pruebas de Interfaces de Usuario</w:t>
      </w:r>
    </w:p>
    <w:p w:rsidR="0010692E" w:rsidRDefault="0010692E" w:rsidP="00E13988">
      <w:pPr>
        <w:pStyle w:val="PSI-ComentarioVieta"/>
      </w:pPr>
    </w:p>
    <w:p w:rsidR="00377B0F" w:rsidRDefault="00377B0F"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6C212B" w:rsidRDefault="006C212B" w:rsidP="00CE1777">
      <w:pPr>
        <w:rPr>
          <w:b/>
          <w:sz w:val="28"/>
        </w:rPr>
      </w:pPr>
    </w:p>
    <w:p w:rsidR="004270D0" w:rsidRPr="00CE1777" w:rsidRDefault="00F656D5" w:rsidP="00CE1777">
      <w:pPr>
        <w:rPr>
          <w:b/>
          <w:sz w:val="28"/>
        </w:rPr>
      </w:pPr>
      <w:r>
        <w:rPr>
          <w:b/>
          <w:sz w:val="28"/>
        </w:rPr>
        <w:lastRenderedPageBreak/>
        <w:t>T-01: Pruebas de Función</w:t>
      </w:r>
      <w:r w:rsidR="00E13988">
        <w:rPr>
          <w:b/>
          <w:sz w:val="28"/>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F656D5">
                  <w:pPr>
                    <w:pStyle w:val="PSI-Normal"/>
                  </w:pPr>
                  <w:r>
                    <w:t xml:space="preserve">El objetivo principal de esta prueba es que el programa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F656D5">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F656D5">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F656D5">
            <w:pPr>
              <w:pStyle w:val="PSI-Normal"/>
              <w:numPr>
                <w:ilvl w:val="0"/>
                <w:numId w:val="41"/>
              </w:numPr>
            </w:pPr>
            <w:r>
              <w:t>Fase de revisión de creación de datos.</w:t>
            </w:r>
          </w:p>
          <w:p w:rsidR="00F656D5" w:rsidRDefault="00F656D5" w:rsidP="00F656D5">
            <w:pPr>
              <w:pStyle w:val="PSI-Normal"/>
              <w:numPr>
                <w:ilvl w:val="0"/>
                <w:numId w:val="41"/>
              </w:numPr>
            </w:pPr>
            <w:r>
              <w:t>Fase de revisión de lectura de datos.</w:t>
            </w:r>
          </w:p>
          <w:p w:rsidR="00F656D5" w:rsidRDefault="00F656D5" w:rsidP="00F656D5">
            <w:pPr>
              <w:pStyle w:val="PSI-Normal"/>
              <w:numPr>
                <w:ilvl w:val="0"/>
                <w:numId w:val="41"/>
              </w:numPr>
            </w:pPr>
            <w:r>
              <w:t>Fase de revisión de actualización de datos.</w:t>
            </w:r>
          </w:p>
          <w:p w:rsidR="004270D0" w:rsidRDefault="00F656D5" w:rsidP="00F656D5">
            <w:pPr>
              <w:pStyle w:val="PSI-Normal"/>
              <w:numPr>
                <w:ilvl w:val="0"/>
                <w:numId w:val="41"/>
              </w:numPr>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Pr="00F656D5" w:rsidRDefault="00F656D5" w:rsidP="00F656D5">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Default="00F656D5"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F656D5">
                  <w:pPr>
                    <w:pStyle w:val="PSI-Normal"/>
                  </w:pPr>
                  <w:r>
                    <w:t xml:space="preserve">Se requiere tener instalado XAMPP y un navegador de preferencia </w:t>
                  </w:r>
                  <w:proofErr w:type="spellStart"/>
                  <w:r>
                    <w:t>Chrome</w:t>
                  </w:r>
                  <w:proofErr w:type="spellEnd"/>
                  <w:r>
                    <w:t xml:space="preserv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F656D5">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Pr>
          <w:b/>
          <w:sz w:val="28"/>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CF4BD4">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E13988">
                  <w:pPr>
                    <w:pStyle w:val="PSI-Normal"/>
                  </w:pPr>
                  <w:r>
                    <w:t xml:space="preserve">El objetivo principal de esta prueba es que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E13988">
                  <w:pPr>
                    <w:pStyle w:val="PSI-Normal"/>
                  </w:pPr>
                  <w:r>
                    <w:t>Se probará que cada uno de los componentes de la GUI cumpla con el</w:t>
                  </w:r>
                  <w:r w:rsidRPr="00F656D5">
                    <w:t xml:space="preserve"> propósito</w:t>
                  </w:r>
                  <w:r>
                    <w:t xml:space="preserve"> que le fue asignado y se probará además la parte visual del sistema.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CF4BD4">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E13988">
            <w:pPr>
              <w:pStyle w:val="PSI-Normal"/>
              <w:numPr>
                <w:ilvl w:val="0"/>
                <w:numId w:val="43"/>
              </w:numPr>
            </w:pPr>
            <w:r>
              <w:t>Fase de revisión de creación de datos.</w:t>
            </w:r>
          </w:p>
          <w:p w:rsidR="00E13988" w:rsidRDefault="00E13988" w:rsidP="00E13988">
            <w:pPr>
              <w:pStyle w:val="PSI-Normal"/>
              <w:numPr>
                <w:ilvl w:val="0"/>
                <w:numId w:val="43"/>
              </w:numPr>
            </w:pPr>
            <w:r>
              <w:t>Fase de revisión de lectura de datos.</w:t>
            </w:r>
          </w:p>
          <w:p w:rsidR="00E13988" w:rsidRDefault="00E13988" w:rsidP="00E13988">
            <w:pPr>
              <w:pStyle w:val="PSI-Normal"/>
              <w:numPr>
                <w:ilvl w:val="0"/>
                <w:numId w:val="43"/>
              </w:numPr>
            </w:pPr>
            <w:r>
              <w:t>Fase de revisión de actualización de datos.</w:t>
            </w:r>
          </w:p>
          <w:p w:rsidR="00E13988" w:rsidRDefault="00E13988" w:rsidP="00E13988">
            <w:pPr>
              <w:pStyle w:val="PSI-Normal"/>
              <w:numPr>
                <w:ilvl w:val="0"/>
                <w:numId w:val="43"/>
              </w:numPr>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E13988" w:rsidRPr="00F656D5" w:rsidRDefault="00E13988" w:rsidP="00CF4BD4">
                  <w:pPr>
                    <w:pStyle w:val="PSI-Normal"/>
                  </w:pPr>
                  <w:r w:rsidRPr="00F656D5">
                    <w:t xml:space="preserve">Para realizar las pruebas se requiere tener una computadora, la cual debe tener instalado </w:t>
                  </w:r>
                  <w:r>
                    <w:t xml:space="preserve">el entorno WAMP, utilizando en este caso </w:t>
                  </w:r>
                  <w:r w:rsidRPr="00F656D5">
                    <w:t xml:space="preserve">XAMPP, como así también un navegador.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AB2865">
                  <w:pPr>
                    <w:pStyle w:val="PSI-Normal"/>
                  </w:pPr>
                  <w:r>
                    <w:t xml:space="preserve"> El programa se puede ejecutar perfectamente en una computadora que contenga un procesador </w:t>
                  </w:r>
                  <w:proofErr w:type="spellStart"/>
                  <w:r>
                    <w:t>celeron</w:t>
                  </w:r>
                  <w:proofErr w:type="spellEnd"/>
                  <w:r>
                    <w:t xml:space="preserve"> o equivalente a 2.0 </w:t>
                  </w:r>
                  <w:proofErr w:type="spellStart"/>
                  <w:r>
                    <w:t>Ghz</w:t>
                  </w:r>
                  <w:proofErr w:type="spellEnd"/>
                  <w:r>
                    <w:t xml:space="preserve"> y 1 GB en RAM. </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E13988" w:rsidP="00CF4BD4">
                  <w:pPr>
                    <w:pStyle w:val="PSI-Normal"/>
                  </w:pPr>
                  <w:r>
                    <w:t xml:space="preserve">Se requiere tener instalado XAMPP y un navegador de preferencia </w:t>
                  </w:r>
                  <w:proofErr w:type="spellStart"/>
                  <w:r>
                    <w:t>Chrome</w:t>
                  </w:r>
                  <w:proofErr w:type="spellEnd"/>
                  <w:r>
                    <w:t xml:space="preserve">.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CF4BD4">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6C212B">
                  <w:pPr>
                    <w:pStyle w:val="PSI-Normal"/>
                  </w:pPr>
                  <w:r>
                    <w:t>Ejecución de todas las pruebas exitosamente y que cada uno de los componentes de la GUI cumplan con</w:t>
                  </w:r>
                  <w:r w:rsidR="006C212B">
                    <w:t xml:space="preserve"> su funcionalidad especifica y que la parte visual del sistema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5637C0" w:rsidRDefault="005637C0" w:rsidP="005637C0">
      <w:pPr>
        <w:pStyle w:val="PSI-Ttulo1"/>
      </w:pPr>
      <w:bookmarkStart w:id="20" w:name="_GoBack"/>
      <w:bookmarkEnd w:id="20"/>
      <w:r>
        <w:lastRenderedPageBreak/>
        <w:t>Herramientas para las Pruebas</w:t>
      </w:r>
    </w:p>
    <w:p w:rsidR="005637C0" w:rsidRDefault="00BA1745" w:rsidP="00BA1745">
      <w:pPr>
        <w:pStyle w:val="PSI-Normal"/>
      </w:pPr>
      <w:r>
        <w:t xml:space="preserve">Las herramientas utilizadas para la ejecución de </w:t>
      </w:r>
      <w:r w:rsidR="008A0F06">
        <w:t xml:space="preserve">cada una de </w:t>
      </w:r>
      <w:r>
        <w:t xml:space="preserve">las pruebas se describen a continuación: </w:t>
      </w:r>
    </w:p>
    <w:p w:rsidR="0008188F" w:rsidRDefault="0008188F" w:rsidP="00BA1745">
      <w:pPr>
        <w:pStyle w:val="PSI-Normal"/>
      </w:pPr>
    </w:p>
    <w:p w:rsidR="00854293" w:rsidRDefault="00854293" w:rsidP="00854293">
      <w:pPr>
        <w:pStyle w:val="PSI-Ttulo2"/>
      </w:pPr>
      <w:r>
        <w:t>Software</w:t>
      </w:r>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377B0F">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854293" w:rsidP="00854293">
            <w:pPr>
              <w:pStyle w:val="PSI-Normal"/>
            </w:pPr>
            <w:r>
              <w:t>XAMPP</w:t>
            </w:r>
          </w:p>
        </w:tc>
        <w:tc>
          <w:tcPr>
            <w:tcW w:w="1815" w:type="dxa"/>
            <w:tcBorders>
              <w:top w:val="single" w:sz="2" w:space="0" w:color="000000"/>
              <w:left w:val="single" w:sz="1" w:space="0" w:color="000000"/>
              <w:bottom w:val="single" w:sz="2" w:space="0" w:color="000000"/>
            </w:tcBorders>
          </w:tcPr>
          <w:p w:rsidR="00854293" w:rsidRDefault="00854293" w:rsidP="00854293">
            <w:pPr>
              <w:pStyle w:val="PSI-Normal"/>
            </w:pPr>
            <w:r>
              <w:t>7.2.10</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854293" w:rsidP="00854293">
                  <w:pPr>
                    <w:pStyle w:val="PSI-Normal"/>
                  </w:pPr>
                  <w:r>
                    <w:t xml:space="preserve">Este programa incluye tanto el servidor web Apache como así también el lenguaje de programación PHP que se utilizó para la implementación del programa. </w:t>
                  </w:r>
                </w:p>
              </w:tc>
            </w:tr>
          </w:tbl>
          <w:p w:rsidR="00854293" w:rsidRPr="00854293" w:rsidRDefault="00854293" w:rsidP="00854293">
            <w:pPr>
              <w:pStyle w:val="PSI-Normal"/>
              <w:rPr>
                <w:lang w:val="es-ES"/>
              </w:rPr>
            </w:pPr>
          </w:p>
        </w:tc>
      </w:tr>
      <w:tr w:rsidR="00854293" w:rsidTr="00377B0F">
        <w:trPr>
          <w:cantSplit/>
          <w:tblHeader/>
        </w:trPr>
        <w:tc>
          <w:tcPr>
            <w:tcW w:w="2790" w:type="dxa"/>
            <w:tcBorders>
              <w:top w:val="single" w:sz="2" w:space="0" w:color="000000"/>
              <w:left w:val="single" w:sz="1" w:space="0" w:color="000000"/>
              <w:bottom w:val="single" w:sz="1" w:space="0" w:color="000000"/>
            </w:tcBorders>
          </w:tcPr>
          <w:p w:rsidR="00854293" w:rsidRDefault="00854293" w:rsidP="00854293">
            <w:pPr>
              <w:pStyle w:val="PSI-Normal"/>
            </w:pPr>
            <w:r>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854293">
              <w:trPr>
                <w:trHeight w:val="288"/>
              </w:trPr>
              <w:tc>
                <w:tcPr>
                  <w:tcW w:w="1042" w:type="dxa"/>
                </w:tcPr>
                <w:p w:rsidR="00854293" w:rsidRDefault="00854293" w:rsidP="00854293">
                  <w:pPr>
                    <w:pStyle w:val="PSI-Normal"/>
                  </w:pPr>
                  <w:r>
                    <w:t xml:space="preserve">70.0.3538.77 </w:t>
                  </w:r>
                </w:p>
              </w:tc>
            </w:tr>
          </w:tbl>
          <w:p w:rsidR="00854293" w:rsidRDefault="00854293" w:rsidP="00854293">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288"/>
              </w:trPr>
              <w:tc>
                <w:tcPr>
                  <w:tcW w:w="4010" w:type="dxa"/>
                </w:tcPr>
                <w:p w:rsidR="00854293" w:rsidRDefault="00854293" w:rsidP="00854293">
                  <w:pPr>
                    <w:pStyle w:val="PSI-Normal"/>
                  </w:pPr>
                  <w:r>
                    <w:t xml:space="preserve">Es el navegador donde se ejecuta el programa y las pruebas. </w:t>
                  </w:r>
                </w:p>
              </w:tc>
            </w:tr>
          </w:tbl>
          <w:p w:rsidR="00854293" w:rsidRPr="00854293" w:rsidRDefault="00854293" w:rsidP="00854293">
            <w:pPr>
              <w:pStyle w:val="PSI-Normal"/>
              <w:rPr>
                <w:lang w:val="es-ES"/>
              </w:rPr>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1" w:name="_Toc165473676"/>
      <w:bookmarkStart w:id="22" w:name="_Toc259313030"/>
      <w:r>
        <w:t>Hardware</w:t>
      </w:r>
      <w:bookmarkEnd w:id="21"/>
      <w:bookmarkEnd w:id="22"/>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F26AEF">
            <w:pPr>
              <w:pStyle w:val="PSI-Normal"/>
            </w:pPr>
            <w:r w:rsidRPr="00F26AEF">
              <w:t>Descripción</w:t>
            </w:r>
          </w:p>
        </w:tc>
      </w:tr>
      <w:tr w:rsidR="004270D0" w:rsidTr="00F26AEF">
        <w:trPr>
          <w:cantSplit/>
          <w:tblHeader/>
        </w:trPr>
        <w:tc>
          <w:tcPr>
            <w:tcW w:w="2790" w:type="dxa"/>
            <w:tcBorders>
              <w:top w:val="single" w:sz="2" w:space="0" w:color="000000"/>
              <w:left w:val="single" w:sz="1" w:space="0" w:color="000000"/>
              <w:bottom w:val="single" w:sz="1" w:space="0" w:color="000000"/>
            </w:tcBorders>
          </w:tcPr>
          <w:p w:rsidR="004270D0" w:rsidRDefault="008620A0" w:rsidP="008620A0">
            <w:pPr>
              <w:pStyle w:val="PSI-Normal"/>
            </w:pPr>
            <w:r>
              <w:t xml:space="preserve">Computadora - </w:t>
            </w:r>
            <w:r w:rsidR="00E814DE">
              <w:t>PC Escritorio</w:t>
            </w:r>
          </w:p>
        </w:tc>
        <w:tc>
          <w:tcPr>
            <w:tcW w:w="1815" w:type="dxa"/>
            <w:tcBorders>
              <w:top w:val="single" w:sz="2" w:space="0" w:color="000000"/>
              <w:left w:val="single" w:sz="1" w:space="0" w:color="000000"/>
              <w:bottom w:val="single" w:sz="1" w:space="0" w:color="000000"/>
            </w:tcBorders>
          </w:tcPr>
          <w:p w:rsidR="004270D0" w:rsidRDefault="008620A0" w:rsidP="008620A0">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4270D0" w:rsidRDefault="008620A0" w:rsidP="008620A0">
            <w:pPr>
              <w:pStyle w:val="PSI-Normal"/>
            </w:pPr>
            <w:r>
              <w:t xml:space="preserve">Utilizada para implementar los casos de uso del sistema y realizar la ejecución de las pruebas. </w:t>
            </w:r>
          </w:p>
        </w:tc>
      </w:tr>
    </w:tbl>
    <w:p w:rsidR="001E15BC" w:rsidRDefault="001E15BC" w:rsidP="00A8788B">
      <w:pPr>
        <w:pStyle w:val="PSI-Ttulo2"/>
      </w:pPr>
      <w:bookmarkStart w:id="23" w:name="_Toc165473677"/>
    </w:p>
    <w:p w:rsidR="00D42C7C" w:rsidRDefault="00D42C7C" w:rsidP="000F2543">
      <w:pPr>
        <w:pStyle w:val="PSI-Ttulo1"/>
      </w:pPr>
      <w:bookmarkStart w:id="24" w:name="_Toc165473678"/>
      <w:bookmarkStart w:id="25" w:name="_Toc259313032"/>
      <w:bookmarkEnd w:id="23"/>
    </w:p>
    <w:p w:rsidR="00D42C7C" w:rsidRDefault="00D42C7C" w:rsidP="000F2543">
      <w:pPr>
        <w:pStyle w:val="PSI-Ttulo1"/>
      </w:pPr>
    </w:p>
    <w:p w:rsidR="00D42C7C" w:rsidRDefault="00D42C7C" w:rsidP="000F2543">
      <w:pPr>
        <w:pStyle w:val="PSI-Ttulo1"/>
      </w:pPr>
    </w:p>
    <w:p w:rsidR="00D42C7C" w:rsidRDefault="00D42C7C" w:rsidP="000F2543">
      <w:pPr>
        <w:pStyle w:val="PSI-Ttulo1"/>
      </w:pPr>
    </w:p>
    <w:p w:rsidR="00D42C7C" w:rsidRDefault="00D42C7C" w:rsidP="000F2543">
      <w:pPr>
        <w:pStyle w:val="PSI-Ttulo1"/>
      </w:pPr>
    </w:p>
    <w:p w:rsidR="00D42C7C" w:rsidRDefault="00D42C7C" w:rsidP="000F2543">
      <w:pPr>
        <w:pStyle w:val="PSI-Ttulo1"/>
      </w:pPr>
    </w:p>
    <w:p w:rsidR="00D42C7C" w:rsidRDefault="00D42C7C" w:rsidP="000F2543">
      <w:pPr>
        <w:pStyle w:val="PSI-Ttulo1"/>
      </w:pPr>
    </w:p>
    <w:p w:rsidR="00D42C7C" w:rsidRDefault="00D42C7C" w:rsidP="000F2543">
      <w:pPr>
        <w:pStyle w:val="PSI-Ttulo1"/>
      </w:pPr>
    </w:p>
    <w:p w:rsidR="00CE7051" w:rsidRDefault="00CE7051" w:rsidP="000F2543">
      <w:pPr>
        <w:pStyle w:val="PSI-Ttulo1"/>
      </w:pPr>
    </w:p>
    <w:p w:rsidR="00CE7051" w:rsidRDefault="00CE7051" w:rsidP="000F2543">
      <w:pPr>
        <w:pStyle w:val="PSI-Ttulo1"/>
      </w:pPr>
    </w:p>
    <w:p w:rsidR="004270D0" w:rsidRDefault="004270D0" w:rsidP="000F2543">
      <w:pPr>
        <w:pStyle w:val="PSI-Ttulo1"/>
      </w:pPr>
      <w:r>
        <w:t>Casos de Prueba</w:t>
      </w:r>
      <w:bookmarkEnd w:id="24"/>
      <w:bookmarkEnd w:id="25"/>
    </w:p>
    <w:p w:rsidR="008256E9" w:rsidRDefault="00CE3CA4" w:rsidP="004D5405">
      <w:pPr>
        <w:rPr>
          <w:rFonts w:asciiTheme="majorHAnsi" w:eastAsiaTheme="majorEastAsia" w:hAnsiTheme="majorHAnsi" w:cstheme="majorBidi"/>
          <w:b/>
          <w:bCs/>
          <w:color w:val="365F91" w:themeColor="accent1" w:themeShade="BF"/>
          <w:sz w:val="28"/>
          <w:szCs w:val="28"/>
          <w:lang w:val="es-AR"/>
        </w:rPr>
      </w:pPr>
      <w:bookmarkStart w:id="26" w:name="_Toc165473679"/>
      <w:r>
        <w:rPr>
          <w:rFonts w:asciiTheme="majorHAnsi" w:eastAsiaTheme="majorEastAsia" w:hAnsiTheme="majorHAnsi" w:cstheme="majorBidi"/>
          <w:b/>
          <w:bCs/>
          <w:color w:val="365F91" w:themeColor="accent1" w:themeShade="BF"/>
          <w:sz w:val="28"/>
          <w:szCs w:val="28"/>
          <w:lang w:val="es-AR"/>
        </w:rPr>
        <w:t>Apartado Sistema Web</w:t>
      </w:r>
    </w:p>
    <w:p w:rsidR="00447179" w:rsidRPr="00664D4B" w:rsidRDefault="00447179" w:rsidP="00447179">
      <w:pPr>
        <w:pStyle w:val="PSI-Ttulo2"/>
      </w:pPr>
      <w:r>
        <w:t>Caso de Prueba P007</w:t>
      </w:r>
    </w:p>
    <w:p w:rsidR="00447179" w:rsidRPr="00664D4B" w:rsidRDefault="00447179" w:rsidP="00447179">
      <w:pPr>
        <w:pStyle w:val="PSI-Ttulo3"/>
      </w:pPr>
      <w:r w:rsidRPr="00664D4B">
        <w:t xml:space="preserve">Descripción </w:t>
      </w:r>
    </w:p>
    <w:p w:rsidR="00447179" w:rsidRPr="00664D4B" w:rsidRDefault="00447179" w:rsidP="00447179">
      <w:pPr>
        <w:pStyle w:val="PSI-Normal"/>
      </w:pPr>
      <w:r w:rsidRPr="00664D4B">
        <w:t xml:space="preserve">Este caso de prueba, tiene como objetivo probar </w:t>
      </w:r>
      <w:r>
        <w:t xml:space="preserve">que </w:t>
      </w:r>
      <w:r w:rsidR="00BD7C93">
        <w:t xml:space="preserve">se ha enviado exitosamente una notificación al Profesor, generando un correo electrónico desde </w:t>
      </w:r>
      <w:r>
        <w:t>el sistema</w:t>
      </w:r>
      <w:r w:rsidR="00BD7C93">
        <w:t>.</w:t>
      </w:r>
      <w:r w:rsidRPr="00664D4B">
        <w:t xml:space="preserve"> </w:t>
      </w:r>
    </w:p>
    <w:p w:rsidR="00447179" w:rsidRPr="00664D4B" w:rsidRDefault="00447179" w:rsidP="00447179">
      <w:pPr>
        <w:pStyle w:val="PSI-Ttulo3"/>
      </w:pPr>
      <w:r w:rsidRPr="00664D4B">
        <w:t xml:space="preserve">Evaluación de la Prueba </w:t>
      </w:r>
    </w:p>
    <w:p w:rsidR="00447179" w:rsidRDefault="00447179" w:rsidP="00447179">
      <w:pPr>
        <w:pStyle w:val="PSI-Normal"/>
      </w:pPr>
      <w:r w:rsidRPr="00664D4B">
        <w:t>Realizada y satisfactoria.</w:t>
      </w:r>
    </w:p>
    <w:p w:rsidR="00447179" w:rsidRPr="00664D4B" w:rsidRDefault="00447179" w:rsidP="004471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447179" w:rsidTr="00447179">
        <w:tc>
          <w:tcPr>
            <w:tcW w:w="4904" w:type="dxa"/>
            <w:gridSpan w:val="4"/>
            <w:tcBorders>
              <w:top w:val="single" w:sz="1" w:space="0" w:color="000000"/>
              <w:left w:val="single" w:sz="1" w:space="0" w:color="000000"/>
              <w:bottom w:val="single" w:sz="1" w:space="0" w:color="000000"/>
            </w:tcBorders>
          </w:tcPr>
          <w:p w:rsidR="00447179" w:rsidRDefault="00447179" w:rsidP="004471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Nivel de Prueba: </w:t>
            </w:r>
            <w:r w:rsidRPr="00565228">
              <w:t>Componente</w:t>
            </w:r>
          </w:p>
        </w:tc>
      </w:tr>
      <w:tr w:rsidR="00447179" w:rsidTr="00447179">
        <w:tc>
          <w:tcPr>
            <w:tcW w:w="4904" w:type="dxa"/>
            <w:gridSpan w:val="4"/>
            <w:tcBorders>
              <w:left w:val="single" w:sz="1" w:space="0" w:color="000000"/>
              <w:bottom w:val="single" w:sz="1" w:space="0" w:color="000000"/>
            </w:tcBorders>
            <w:shd w:val="clear" w:color="auto" w:fill="E6E6E6"/>
          </w:tcPr>
          <w:p w:rsidR="00447179" w:rsidRDefault="00447179" w:rsidP="00447179">
            <w:pPr>
              <w:pStyle w:val="PSI-Normal"/>
            </w:pPr>
            <w:r>
              <w:rPr>
                <w:b/>
                <w:bCs/>
              </w:rPr>
              <w:t>ID Caso de Uso:</w:t>
            </w:r>
            <w:r w:rsidR="00BD7C93">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447179" w:rsidRDefault="00447179" w:rsidP="00447179">
            <w:pPr>
              <w:pStyle w:val="PSI-Normal"/>
              <w:rPr>
                <w:b/>
              </w:rPr>
            </w:pPr>
            <w:r>
              <w:rPr>
                <w:b/>
              </w:rPr>
              <w:t xml:space="preserve">Tipo(s) de Pruebas(s): </w:t>
            </w:r>
            <w:r w:rsidRPr="00995A0D">
              <w:t>Funcional</w:t>
            </w:r>
          </w:p>
        </w:tc>
      </w:tr>
      <w:tr w:rsidR="00447179" w:rsidRPr="00CF4BD4" w:rsidTr="00447179">
        <w:tc>
          <w:tcPr>
            <w:tcW w:w="4904" w:type="dxa"/>
            <w:gridSpan w:val="4"/>
            <w:tcBorders>
              <w:left w:val="single" w:sz="1" w:space="0" w:color="000000"/>
              <w:bottom w:val="single" w:sz="1" w:space="0" w:color="000000"/>
            </w:tcBorders>
          </w:tcPr>
          <w:p w:rsidR="00447179" w:rsidRDefault="00447179" w:rsidP="004471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47179" w:rsidRPr="00CF4BD4" w:rsidTr="00447179">
              <w:trPr>
                <w:trHeight w:val="263"/>
              </w:trPr>
              <w:tc>
                <w:tcPr>
                  <w:tcW w:w="4426" w:type="dxa"/>
                </w:tcPr>
                <w:p w:rsidR="00447179" w:rsidRPr="00CF4BD4" w:rsidRDefault="00447179" w:rsidP="00447179">
                  <w:pPr>
                    <w:pStyle w:val="PSI-Normal"/>
                    <w:rPr>
                      <w:lang w:val="en-US"/>
                    </w:rPr>
                  </w:pPr>
                  <w:r>
                    <w:rPr>
                      <w:rFonts w:ascii="Arial" w:hAnsi="Arial"/>
                      <w:b/>
                      <w:bCs/>
                      <w:sz w:val="20"/>
                    </w:rPr>
                    <w:t xml:space="preserve">Ambiente de Prueba: </w:t>
                  </w:r>
                  <w:r w:rsidRPr="00CF4BD4">
                    <w:rPr>
                      <w:lang w:val="en-US"/>
                    </w:rPr>
                    <w:t xml:space="preserve">Notebook con SO Windows 8.1 64 bit </w:t>
                  </w:r>
                </w:p>
              </w:tc>
            </w:tr>
          </w:tbl>
          <w:p w:rsidR="00447179" w:rsidRPr="00CF4BD4" w:rsidRDefault="00447179" w:rsidP="00447179">
            <w:pPr>
              <w:pStyle w:val="TableContents"/>
              <w:rPr>
                <w:rFonts w:ascii="Arial" w:hAnsi="Arial"/>
                <w:color w:val="0000FF"/>
                <w:sz w:val="20"/>
                <w:lang w:val="en-US"/>
              </w:rPr>
            </w:pPr>
          </w:p>
        </w:tc>
      </w:tr>
      <w:tr w:rsidR="00447179" w:rsidTr="00447179">
        <w:tc>
          <w:tcPr>
            <w:tcW w:w="4904" w:type="dxa"/>
            <w:gridSpan w:val="4"/>
            <w:tcBorders>
              <w:left w:val="single" w:sz="1" w:space="0" w:color="000000"/>
              <w:bottom w:val="single" w:sz="1" w:space="0" w:color="000000"/>
            </w:tcBorders>
          </w:tcPr>
          <w:p w:rsidR="00447179" w:rsidRDefault="00447179" w:rsidP="004471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47179" w:rsidRPr="00606E1E" w:rsidRDefault="00447179" w:rsidP="00447179">
            <w:pPr>
              <w:pStyle w:val="PSI-Normal"/>
            </w:pPr>
            <w:r>
              <w:rPr>
                <w:b/>
              </w:rPr>
              <w:t xml:space="preserve">Autor del Caso de Prueba: </w:t>
            </w:r>
            <w:r>
              <w:t>Nicolás Sartini</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ID/Nombre Caso de Prueba: </w:t>
            </w:r>
            <w:r w:rsidR="00BD7C93" w:rsidRPr="00400B2D">
              <w:t>P007</w:t>
            </w:r>
          </w:p>
        </w:tc>
        <w:tc>
          <w:tcPr>
            <w:tcW w:w="4027" w:type="dxa"/>
            <w:gridSpan w:val="3"/>
            <w:tcBorders>
              <w:left w:val="single" w:sz="1" w:space="0" w:color="000000"/>
              <w:bottom w:val="single" w:sz="1" w:space="0" w:color="000000"/>
              <w:right w:val="single" w:sz="1" w:space="0" w:color="000000"/>
            </w:tcBorders>
          </w:tcPr>
          <w:p w:rsidR="00447179" w:rsidRDefault="00447179" w:rsidP="00447179">
            <w:pPr>
              <w:pStyle w:val="PSI-Normal"/>
              <w:rPr>
                <w:b/>
              </w:rPr>
            </w:pPr>
            <w:r>
              <w:rPr>
                <w:b/>
              </w:rPr>
              <w:t xml:space="preserve">Nombre del Probador: </w:t>
            </w:r>
            <w:r w:rsidRPr="00606E1E">
              <w:t>Francisco Estrada</w:t>
            </w:r>
          </w:p>
        </w:tc>
      </w:tr>
      <w:tr w:rsidR="00447179" w:rsidTr="00447179">
        <w:tc>
          <w:tcPr>
            <w:tcW w:w="4904" w:type="dxa"/>
            <w:gridSpan w:val="4"/>
            <w:tcBorders>
              <w:left w:val="single" w:sz="1" w:space="0" w:color="000000"/>
              <w:bottom w:val="single" w:sz="1" w:space="0" w:color="000000"/>
            </w:tcBorders>
          </w:tcPr>
          <w:p w:rsidR="00447179" w:rsidRDefault="00447179" w:rsidP="00400B2D">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47179" w:rsidRDefault="00447179" w:rsidP="00400B2D">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47179" w:rsidRDefault="00447179" w:rsidP="00400B2D">
            <w:pPr>
              <w:pStyle w:val="PSI-Normal"/>
              <w:rPr>
                <w:b/>
              </w:rPr>
            </w:pPr>
            <w:r>
              <w:rPr>
                <w:b/>
              </w:rPr>
              <w:t xml:space="preserve">Fecha de Ejecución: </w:t>
            </w:r>
            <w:r w:rsidRPr="00400B2D">
              <w:t>15/11/2018</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lastRenderedPageBreak/>
              <w:t>Condición(es) para que se ejecute el Caso de Prueba:</w:t>
            </w:r>
          </w:p>
        </w:tc>
      </w:tr>
      <w:tr w:rsidR="00447179" w:rsidTr="004471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47179" w:rsidTr="00447179">
              <w:trPr>
                <w:trHeight w:val="574"/>
              </w:trPr>
              <w:tc>
                <w:tcPr>
                  <w:tcW w:w="4308" w:type="dxa"/>
                </w:tcPr>
                <w:p w:rsidR="00447179" w:rsidRDefault="00447179" w:rsidP="00447179">
                  <w:pPr>
                    <w:pStyle w:val="PSI-Normal"/>
                  </w:pPr>
                  <w:r>
                    <w:t xml:space="preserve">Se deben cumplir con los recursos necesarios en cuanto a software, hardware y configuraciones necesarias para que se pueda ejecutar este caso de prueba. </w:t>
                  </w:r>
                </w:p>
              </w:tc>
            </w:tr>
          </w:tbl>
          <w:p w:rsidR="00447179" w:rsidRPr="002F45D3" w:rsidRDefault="00447179" w:rsidP="004471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47179" w:rsidRPr="002F45D3" w:rsidRDefault="00BD7C93" w:rsidP="00447179">
            <w:pPr>
              <w:pStyle w:val="PSI-Normal"/>
            </w:pPr>
            <w:r>
              <w:t>Se debe contar con los correos institucionales de cada uno de los profesores responsables de una asignatura.</w:t>
            </w: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Default="00447179" w:rsidP="00447179">
            <w:pPr>
              <w:pStyle w:val="TableContents"/>
              <w:rPr>
                <w:rFonts w:ascii="Arial" w:hAnsi="Arial"/>
                <w:b/>
                <w:bCs/>
                <w:sz w:val="20"/>
              </w:rPr>
            </w:pPr>
            <w:r>
              <w:rPr>
                <w:rFonts w:ascii="Arial" w:hAnsi="Arial"/>
                <w:b/>
                <w:bCs/>
                <w:sz w:val="20"/>
              </w:rPr>
              <w:t>Para la Ejecución del Caso de Prueba:</w:t>
            </w:r>
          </w:p>
        </w:tc>
      </w:tr>
      <w:tr w:rsidR="00447179" w:rsidTr="00700F81">
        <w:tc>
          <w:tcPr>
            <w:tcW w:w="851"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447179" w:rsidRDefault="00447179" w:rsidP="00447179">
            <w:pPr>
              <w:pStyle w:val="TableContents"/>
              <w:jc w:val="center"/>
              <w:rPr>
                <w:rFonts w:ascii="Arial" w:hAnsi="Arial"/>
                <w:b/>
                <w:bCs/>
                <w:sz w:val="20"/>
              </w:rPr>
            </w:pPr>
            <w:r>
              <w:rPr>
                <w:rFonts w:ascii="Arial" w:hAnsi="Arial"/>
                <w:b/>
                <w:bCs/>
                <w:sz w:val="20"/>
              </w:rPr>
              <w:t>Resultado Obtenido</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447179" w:rsidRDefault="00BD7C93" w:rsidP="00447179">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447179" w:rsidRDefault="00447179" w:rsidP="00447179">
            <w:pPr>
              <w:pStyle w:val="PSI-Normal"/>
              <w:spacing w:before="0" w:line="240" w:lineRule="auto"/>
              <w:ind w:left="360"/>
              <w:rPr>
                <w:rFonts w:ascii="Arial" w:hAnsi="Arial"/>
                <w:sz w:val="20"/>
              </w:rPr>
            </w:pPr>
            <w:r>
              <w:rPr>
                <w:rFonts w:ascii="Arial" w:hAnsi="Arial"/>
                <w:sz w:val="20"/>
              </w:rPr>
              <w:t>Iniciar el sistema.</w:t>
            </w:r>
          </w:p>
          <w:p w:rsidR="002C07B7" w:rsidRDefault="002C07B7" w:rsidP="00447179">
            <w:pPr>
              <w:pStyle w:val="PSI-Normal"/>
              <w:spacing w:before="0" w:line="240" w:lineRule="auto"/>
              <w:ind w:left="360"/>
              <w:rPr>
                <w:rFonts w:ascii="Arial" w:hAnsi="Arial"/>
                <w:sz w:val="20"/>
              </w:rPr>
            </w:pPr>
            <w:r>
              <w:rPr>
                <w:rFonts w:ascii="Arial" w:hAnsi="Arial"/>
                <w:sz w:val="20"/>
              </w:rPr>
              <w:t>El sistema despliega la pantalla "Programas pendientes".</w:t>
            </w:r>
          </w:p>
          <w:p w:rsidR="00BD7C93" w:rsidRDefault="00BD7C93" w:rsidP="00447179">
            <w:pPr>
              <w:pStyle w:val="PSI-Normal"/>
              <w:spacing w:before="0" w:line="240" w:lineRule="auto"/>
              <w:ind w:left="360"/>
              <w:rPr>
                <w:rFonts w:ascii="Arial" w:hAnsi="Arial"/>
                <w:sz w:val="20"/>
              </w:rPr>
            </w:pPr>
            <w:r>
              <w:rPr>
                <w:rFonts w:ascii="Arial" w:hAnsi="Arial"/>
                <w:sz w:val="20"/>
              </w:rPr>
              <w:t>Presionar el botón "enviar notificación".</w:t>
            </w:r>
          </w:p>
          <w:p w:rsidR="00BD7C93" w:rsidRDefault="00BD7C93" w:rsidP="00447179">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447179" w:rsidRPr="00B151C0" w:rsidRDefault="00BD7C93" w:rsidP="002C07B7">
            <w:pPr>
              <w:pStyle w:val="PSI-Normal"/>
              <w:spacing w:before="0" w:line="240" w:lineRule="auto"/>
              <w:ind w:left="360"/>
              <w:rPr>
                <w:rFonts w:ascii="Arial" w:hAnsi="Arial"/>
                <w:sz w:val="20"/>
              </w:rPr>
            </w:pPr>
            <w:r>
              <w:rPr>
                <w:rFonts w:ascii="Arial" w:hAnsi="Arial"/>
                <w:sz w:val="20"/>
              </w:rPr>
              <w:t>Presionar el botón "aceptar".</w:t>
            </w:r>
            <w:r w:rsidR="00447179">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2C07B7" w:rsidRDefault="00447179" w:rsidP="00447179">
            <w:pPr>
              <w:pStyle w:val="TableContents"/>
              <w:rPr>
                <w:rFonts w:ascii="Arial" w:hAnsi="Arial"/>
                <w:sz w:val="20"/>
              </w:rPr>
            </w:pPr>
            <w:r>
              <w:rPr>
                <w:rFonts w:ascii="Arial" w:hAnsi="Arial"/>
                <w:sz w:val="20"/>
              </w:rPr>
              <w:t>Satis</w:t>
            </w:r>
            <w:r w:rsidR="002C07B7">
              <w:rPr>
                <w:rFonts w:ascii="Arial" w:hAnsi="Arial"/>
                <w:sz w:val="20"/>
              </w:rPr>
              <w:t>factorio. Se inició el sistema.</w:t>
            </w:r>
          </w:p>
          <w:p w:rsidR="002C07B7" w:rsidRDefault="002C07B7" w:rsidP="00447179">
            <w:pPr>
              <w:pStyle w:val="TableContents"/>
              <w:rPr>
                <w:rFonts w:ascii="Arial" w:hAnsi="Arial"/>
                <w:sz w:val="20"/>
              </w:rPr>
            </w:pPr>
            <w:r>
              <w:rPr>
                <w:rFonts w:ascii="Arial" w:hAnsi="Arial"/>
                <w:sz w:val="20"/>
              </w:rPr>
              <w:t>El sistema desplegó la pantalla "Programas pendientes".</w:t>
            </w:r>
          </w:p>
          <w:p w:rsidR="00BD7C93" w:rsidRDefault="00447179" w:rsidP="00447179">
            <w:pPr>
              <w:pStyle w:val="TableContents"/>
              <w:rPr>
                <w:rFonts w:ascii="Arial" w:hAnsi="Arial"/>
                <w:sz w:val="20"/>
              </w:rPr>
            </w:pPr>
            <w:r>
              <w:rPr>
                <w:rFonts w:ascii="Arial" w:hAnsi="Arial"/>
                <w:sz w:val="20"/>
              </w:rPr>
              <w:t xml:space="preserve">Se </w:t>
            </w:r>
            <w:r w:rsidR="00BD7C93">
              <w:rPr>
                <w:rFonts w:ascii="Arial" w:hAnsi="Arial"/>
                <w:sz w:val="20"/>
              </w:rPr>
              <w:t>presionó el botón "enviar notificación".</w:t>
            </w:r>
          </w:p>
          <w:p w:rsidR="00BD7C93" w:rsidRDefault="00BD7C93" w:rsidP="00447179">
            <w:pPr>
              <w:pStyle w:val="TableContents"/>
              <w:rPr>
                <w:rFonts w:ascii="Arial" w:hAnsi="Arial"/>
                <w:sz w:val="20"/>
              </w:rPr>
            </w:pPr>
            <w:r>
              <w:rPr>
                <w:rFonts w:ascii="Arial" w:hAnsi="Arial"/>
                <w:sz w:val="20"/>
              </w:rPr>
              <w:t>El sistema mostró un mensaje de éxito "El mensaje ha sido enviado".</w:t>
            </w:r>
          </w:p>
          <w:p w:rsidR="00447179" w:rsidRDefault="00BD7C93" w:rsidP="00BD7C93">
            <w:pPr>
              <w:pStyle w:val="TableContents"/>
              <w:rPr>
                <w:rFonts w:ascii="Arial" w:hAnsi="Arial"/>
                <w:sz w:val="20"/>
              </w:rPr>
            </w:pPr>
            <w:r>
              <w:rPr>
                <w:rFonts w:ascii="Arial" w:hAnsi="Arial"/>
                <w:sz w:val="20"/>
              </w:rPr>
              <w:t>Se presionó el botón "aceptar".</w:t>
            </w:r>
          </w:p>
        </w:tc>
      </w:tr>
      <w:tr w:rsidR="00447179" w:rsidTr="00700F81">
        <w:tc>
          <w:tcPr>
            <w:tcW w:w="851"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1559" w:type="dxa"/>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410" w:type="dxa"/>
            <w:gridSpan w:val="2"/>
            <w:tcBorders>
              <w:left w:val="single" w:sz="1" w:space="0" w:color="000000"/>
              <w:bottom w:val="single" w:sz="1" w:space="0" w:color="000000"/>
            </w:tcBorders>
          </w:tcPr>
          <w:p w:rsidR="00447179" w:rsidRDefault="00447179" w:rsidP="00447179">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p>
        </w:tc>
      </w:tr>
      <w:tr w:rsidR="00447179" w:rsidTr="00447179">
        <w:tc>
          <w:tcPr>
            <w:tcW w:w="8931" w:type="dxa"/>
            <w:gridSpan w:val="7"/>
            <w:tcBorders>
              <w:left w:val="single" w:sz="1" w:space="0" w:color="000000"/>
              <w:bottom w:val="single" w:sz="1" w:space="0" w:color="000000"/>
              <w:right w:val="single" w:sz="1" w:space="0" w:color="000000"/>
            </w:tcBorders>
            <w:shd w:val="clear" w:color="auto" w:fill="E6E6E6"/>
          </w:tcPr>
          <w:p w:rsidR="00447179" w:rsidRPr="00565228" w:rsidRDefault="00447179" w:rsidP="00BD7C93">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BD7C93">
              <w:rPr>
                <w:rFonts w:ascii="Arial" w:hAnsi="Arial"/>
                <w:bCs/>
                <w:sz w:val="20"/>
              </w:rPr>
              <w:t xml:space="preserve"> si al presionar el botón "enviar notificación </w:t>
            </w:r>
            <w:r>
              <w:rPr>
                <w:rFonts w:ascii="Arial" w:hAnsi="Arial"/>
                <w:bCs/>
                <w:sz w:val="20"/>
              </w:rPr>
              <w:t>", el sis</w:t>
            </w:r>
            <w:r w:rsidR="00BD7C93">
              <w:rPr>
                <w:rFonts w:ascii="Arial" w:hAnsi="Arial"/>
                <w:bCs/>
                <w:sz w:val="20"/>
              </w:rPr>
              <w:t>tema muestra el mensaje de éxito "El mensaje ha sido enviado"</w:t>
            </w:r>
            <w:r>
              <w:rPr>
                <w:rFonts w:ascii="Arial" w:hAnsi="Arial"/>
                <w:bCs/>
                <w:sz w:val="20"/>
              </w:rPr>
              <w:t xml:space="preserve">.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47179" w:rsidTr="00447179">
        <w:tc>
          <w:tcPr>
            <w:tcW w:w="8931" w:type="dxa"/>
            <w:gridSpan w:val="7"/>
            <w:tcBorders>
              <w:left w:val="single" w:sz="1" w:space="0" w:color="000000"/>
              <w:bottom w:val="single" w:sz="1" w:space="0" w:color="000000"/>
              <w:right w:val="single" w:sz="1" w:space="0" w:color="000000"/>
            </w:tcBorders>
          </w:tcPr>
          <w:p w:rsidR="00447179" w:rsidRDefault="00447179" w:rsidP="004471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47179" w:rsidRDefault="00447179" w:rsidP="00447179"/>
    <w:p w:rsidR="006D0F82" w:rsidRPr="00664D4B" w:rsidRDefault="006D0F82" w:rsidP="006D0F82">
      <w:pPr>
        <w:pStyle w:val="PSI-Ttulo2"/>
      </w:pPr>
      <w:r>
        <w:t>Caso de Prueba P008</w:t>
      </w:r>
    </w:p>
    <w:p w:rsidR="006D0F82" w:rsidRPr="00664D4B" w:rsidRDefault="006D0F82" w:rsidP="006D0F82">
      <w:pPr>
        <w:pStyle w:val="PSI-Ttulo3"/>
      </w:pPr>
      <w:r w:rsidRPr="00664D4B">
        <w:t xml:space="preserve">Descripción </w:t>
      </w:r>
    </w:p>
    <w:p w:rsidR="006D0F82" w:rsidRPr="00664D4B" w:rsidRDefault="006D0F82" w:rsidP="006D0F82">
      <w:pPr>
        <w:pStyle w:val="PSI-Normal"/>
      </w:pPr>
      <w:r w:rsidRPr="00664D4B">
        <w:t xml:space="preserve">Este caso de prueba, tiene como objetivo probar </w:t>
      </w:r>
      <w:r>
        <w:t xml:space="preserve">que se ha dado de alta un programa con éxito, mediante el relleno de un formulario. </w:t>
      </w:r>
    </w:p>
    <w:p w:rsidR="006D0F82" w:rsidRPr="00664D4B" w:rsidRDefault="006D0F82" w:rsidP="006D0F82">
      <w:pPr>
        <w:pStyle w:val="PSI-Ttulo3"/>
      </w:pPr>
      <w:r w:rsidRPr="00664D4B">
        <w:t xml:space="preserve">Evaluación de la Prueba </w:t>
      </w:r>
    </w:p>
    <w:p w:rsidR="006D0F82" w:rsidRDefault="006D0F82" w:rsidP="006D0F82">
      <w:pPr>
        <w:pStyle w:val="PSI-Normal"/>
      </w:pPr>
      <w:r w:rsidRPr="00664D4B">
        <w:t>Realizada y satisfactoria.</w:t>
      </w:r>
    </w:p>
    <w:p w:rsidR="006D0F82" w:rsidRPr="00664D4B" w:rsidRDefault="006D0F82" w:rsidP="006D0F8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D0F82" w:rsidTr="00700F81">
        <w:tc>
          <w:tcPr>
            <w:tcW w:w="4904" w:type="dxa"/>
            <w:gridSpan w:val="4"/>
            <w:tcBorders>
              <w:top w:val="single" w:sz="1" w:space="0" w:color="000000"/>
              <w:left w:val="single" w:sz="1" w:space="0" w:color="000000"/>
              <w:bottom w:val="single" w:sz="1" w:space="0" w:color="000000"/>
            </w:tcBorders>
          </w:tcPr>
          <w:p w:rsidR="006D0F82" w:rsidRDefault="006D0F82" w:rsidP="00700F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Nivel de Prueba: </w:t>
            </w:r>
            <w:r w:rsidRPr="00565228">
              <w:t>Componente</w:t>
            </w:r>
          </w:p>
        </w:tc>
      </w:tr>
      <w:tr w:rsidR="006D0F82" w:rsidTr="00700F81">
        <w:tc>
          <w:tcPr>
            <w:tcW w:w="4904" w:type="dxa"/>
            <w:gridSpan w:val="4"/>
            <w:tcBorders>
              <w:left w:val="single" w:sz="1" w:space="0" w:color="000000"/>
              <w:bottom w:val="single" w:sz="1" w:space="0" w:color="000000"/>
            </w:tcBorders>
            <w:shd w:val="clear" w:color="auto" w:fill="E6E6E6"/>
          </w:tcPr>
          <w:p w:rsidR="006D0F82" w:rsidRDefault="006D0F82" w:rsidP="00700F81">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D0F82" w:rsidRDefault="006D0F82" w:rsidP="00700F81">
            <w:pPr>
              <w:pStyle w:val="PSI-Normal"/>
              <w:rPr>
                <w:b/>
              </w:rPr>
            </w:pPr>
            <w:r>
              <w:rPr>
                <w:b/>
              </w:rPr>
              <w:t xml:space="preserve">Tipo(s) de Pruebas(s): </w:t>
            </w:r>
            <w:r w:rsidRPr="00995A0D">
              <w:t>Funcional</w:t>
            </w:r>
          </w:p>
        </w:tc>
      </w:tr>
      <w:tr w:rsidR="006D0F82" w:rsidRPr="00CF4BD4" w:rsidTr="00700F81">
        <w:tc>
          <w:tcPr>
            <w:tcW w:w="4904" w:type="dxa"/>
            <w:gridSpan w:val="4"/>
            <w:tcBorders>
              <w:left w:val="single" w:sz="1" w:space="0" w:color="000000"/>
              <w:bottom w:val="single" w:sz="1" w:space="0" w:color="000000"/>
            </w:tcBorders>
          </w:tcPr>
          <w:p w:rsidR="006D0F82" w:rsidRDefault="006D0F82" w:rsidP="00700F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D0F82" w:rsidRPr="00CF4BD4" w:rsidTr="00700F81">
              <w:trPr>
                <w:trHeight w:val="263"/>
              </w:trPr>
              <w:tc>
                <w:tcPr>
                  <w:tcW w:w="4426" w:type="dxa"/>
                </w:tcPr>
                <w:p w:rsidR="006D0F82" w:rsidRPr="00CF4BD4" w:rsidRDefault="006D0F82" w:rsidP="00700F81">
                  <w:pPr>
                    <w:pStyle w:val="PSI-Normal"/>
                    <w:rPr>
                      <w:lang w:val="en-US"/>
                    </w:rPr>
                  </w:pPr>
                  <w:r>
                    <w:rPr>
                      <w:rFonts w:ascii="Arial" w:hAnsi="Arial"/>
                      <w:b/>
                      <w:bCs/>
                      <w:sz w:val="20"/>
                    </w:rPr>
                    <w:t xml:space="preserve">Ambiente de Prueba: </w:t>
                  </w:r>
                  <w:r w:rsidRPr="00CF4BD4">
                    <w:rPr>
                      <w:lang w:val="en-US"/>
                    </w:rPr>
                    <w:t xml:space="preserve">Notebook con SO </w:t>
                  </w:r>
                  <w:r w:rsidRPr="00CF4BD4">
                    <w:rPr>
                      <w:lang w:val="en-US"/>
                    </w:rPr>
                    <w:lastRenderedPageBreak/>
                    <w:t xml:space="preserve">Windows 8.1 64 bit </w:t>
                  </w:r>
                </w:p>
              </w:tc>
            </w:tr>
          </w:tbl>
          <w:p w:rsidR="006D0F82" w:rsidRPr="00CF4BD4" w:rsidRDefault="006D0F82" w:rsidP="00700F81">
            <w:pPr>
              <w:pStyle w:val="TableContents"/>
              <w:rPr>
                <w:rFonts w:ascii="Arial" w:hAnsi="Arial"/>
                <w:color w:val="0000FF"/>
                <w:sz w:val="20"/>
                <w:lang w:val="en-US"/>
              </w:rPr>
            </w:pP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D0F82" w:rsidRPr="00606E1E" w:rsidRDefault="006D0F82" w:rsidP="00700F81">
            <w:pPr>
              <w:pStyle w:val="PSI-Normal"/>
            </w:pPr>
            <w:r>
              <w:rPr>
                <w:b/>
              </w:rPr>
              <w:t xml:space="preserve">Autor del Caso de Prueba: </w:t>
            </w:r>
            <w:r>
              <w:t>Nicolás Sartini</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ID/Nombre Caso de Prueba: </w:t>
            </w:r>
            <w:r>
              <w:t>P008</w:t>
            </w:r>
          </w:p>
        </w:tc>
        <w:tc>
          <w:tcPr>
            <w:tcW w:w="4027" w:type="dxa"/>
            <w:gridSpan w:val="3"/>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Nombre del Probador: </w:t>
            </w:r>
            <w:r w:rsidRPr="00606E1E">
              <w:t>Francisco Estrada</w:t>
            </w:r>
          </w:p>
        </w:tc>
      </w:tr>
      <w:tr w:rsidR="006D0F82" w:rsidTr="00700F81">
        <w:tc>
          <w:tcPr>
            <w:tcW w:w="4904" w:type="dxa"/>
            <w:gridSpan w:val="4"/>
            <w:tcBorders>
              <w:left w:val="single" w:sz="1" w:space="0" w:color="000000"/>
              <w:bottom w:val="single" w:sz="1" w:space="0" w:color="000000"/>
            </w:tcBorders>
          </w:tcPr>
          <w:p w:rsidR="006D0F82" w:rsidRDefault="006D0F82" w:rsidP="00700F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D0F82" w:rsidRDefault="006D0F82" w:rsidP="00700F81">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6D0F82" w:rsidRDefault="006D0F82" w:rsidP="00700F81">
            <w:pPr>
              <w:pStyle w:val="PSI-Normal"/>
              <w:rPr>
                <w:b/>
              </w:rPr>
            </w:pPr>
            <w:r>
              <w:rPr>
                <w:b/>
              </w:rPr>
              <w:t xml:space="preserve">Fecha de Ejecución: </w:t>
            </w:r>
            <w:r w:rsidRPr="00400B2D">
              <w:t>15/11/2018</w:t>
            </w: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Condición(es) para que se ejecute el Caso de Prueba:</w:t>
            </w:r>
          </w:p>
        </w:tc>
      </w:tr>
      <w:tr w:rsidR="006D0F82" w:rsidTr="00700F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D0F82" w:rsidTr="00700F81">
              <w:trPr>
                <w:trHeight w:val="574"/>
              </w:trPr>
              <w:tc>
                <w:tcPr>
                  <w:tcW w:w="4308" w:type="dxa"/>
                </w:tcPr>
                <w:p w:rsidR="006D0F82" w:rsidRDefault="006D0F82" w:rsidP="00700F81">
                  <w:pPr>
                    <w:pStyle w:val="PSI-Normal"/>
                  </w:pPr>
                  <w:r>
                    <w:t xml:space="preserve">Se deben cumplir con los recursos necesarios en cuanto a software, hardware y configuraciones necesarias para que se pueda ejecutar este caso de prueba. </w:t>
                  </w:r>
                </w:p>
              </w:tc>
            </w:tr>
          </w:tbl>
          <w:p w:rsidR="006D0F82" w:rsidRPr="002F45D3" w:rsidRDefault="006D0F82" w:rsidP="00700F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D0F82" w:rsidRPr="002F45D3" w:rsidRDefault="006D0F82" w:rsidP="00700F81">
            <w:pPr>
              <w:pStyle w:val="PSI-Normal"/>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Default="006D0F82" w:rsidP="00700F81">
            <w:pPr>
              <w:pStyle w:val="TableContents"/>
              <w:rPr>
                <w:rFonts w:ascii="Arial" w:hAnsi="Arial"/>
                <w:b/>
                <w:bCs/>
                <w:sz w:val="20"/>
              </w:rPr>
            </w:pPr>
            <w:r>
              <w:rPr>
                <w:rFonts w:ascii="Arial" w:hAnsi="Arial"/>
                <w:b/>
                <w:bCs/>
                <w:sz w:val="20"/>
              </w:rPr>
              <w:t>Para la Ejecución del Caso de Prueba:</w:t>
            </w:r>
          </w:p>
        </w:tc>
      </w:tr>
      <w:tr w:rsidR="006D0F82" w:rsidTr="00700F81">
        <w:tc>
          <w:tcPr>
            <w:tcW w:w="851"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D0F82" w:rsidRDefault="006D0F82" w:rsidP="00700F81">
            <w:pPr>
              <w:pStyle w:val="TableContents"/>
              <w:jc w:val="center"/>
              <w:rPr>
                <w:rFonts w:ascii="Arial" w:hAnsi="Arial"/>
                <w:b/>
                <w:bCs/>
                <w:sz w:val="20"/>
              </w:rPr>
            </w:pPr>
            <w:r>
              <w:rPr>
                <w:rFonts w:ascii="Arial" w:hAnsi="Arial"/>
                <w:b/>
                <w:bCs/>
                <w:sz w:val="20"/>
              </w:rPr>
              <w:t>Resultado Obtenido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6D0F82" w:rsidRDefault="006D0F82" w:rsidP="00700F81">
            <w:pPr>
              <w:pStyle w:val="PSI-Normal"/>
              <w:spacing w:before="0" w:line="240" w:lineRule="auto"/>
              <w:ind w:left="360"/>
              <w:rPr>
                <w:rFonts w:ascii="Arial" w:hAnsi="Arial"/>
                <w:sz w:val="20"/>
              </w:rPr>
            </w:pPr>
            <w:r>
              <w:rPr>
                <w:rFonts w:ascii="Arial" w:hAnsi="Arial"/>
                <w:sz w:val="20"/>
              </w:rPr>
              <w:t>Iniciar el sistema.</w:t>
            </w:r>
          </w:p>
          <w:p w:rsidR="006D0F82" w:rsidRDefault="006D0F82" w:rsidP="00700F81">
            <w:pPr>
              <w:pStyle w:val="PSI-Normal"/>
              <w:spacing w:before="0" w:line="240" w:lineRule="auto"/>
              <w:ind w:left="360"/>
              <w:rPr>
                <w:rFonts w:ascii="Arial" w:hAnsi="Arial"/>
                <w:sz w:val="20"/>
              </w:rPr>
            </w:pPr>
            <w:r>
              <w:rPr>
                <w:rFonts w:ascii="Arial" w:hAnsi="Arial"/>
                <w:sz w:val="20"/>
              </w:rPr>
              <w:t xml:space="preserve">El sistema muestra los campos correspondientes a completar. </w:t>
            </w:r>
          </w:p>
          <w:p w:rsidR="006D0F82" w:rsidRDefault="006D0F82" w:rsidP="00700F81">
            <w:pPr>
              <w:pStyle w:val="PSI-Normal"/>
              <w:spacing w:before="0" w:line="240" w:lineRule="auto"/>
              <w:ind w:left="360"/>
              <w:rPr>
                <w:rFonts w:ascii="Arial" w:hAnsi="Arial"/>
                <w:sz w:val="20"/>
              </w:rPr>
            </w:pPr>
            <w:r>
              <w:rPr>
                <w:rFonts w:ascii="Arial" w:hAnsi="Arial"/>
                <w:sz w:val="20"/>
              </w:rPr>
              <w:t>Completar cada uno de los campos.</w:t>
            </w:r>
          </w:p>
          <w:p w:rsidR="006D0F82" w:rsidRDefault="006D0F82" w:rsidP="00700F81">
            <w:pPr>
              <w:pStyle w:val="PSI-Normal"/>
              <w:spacing w:before="0" w:line="240" w:lineRule="auto"/>
              <w:ind w:left="360"/>
              <w:rPr>
                <w:rFonts w:ascii="Arial" w:hAnsi="Arial"/>
                <w:sz w:val="20"/>
              </w:rPr>
            </w:pPr>
            <w:r>
              <w:rPr>
                <w:rFonts w:ascii="Arial" w:hAnsi="Arial"/>
                <w:sz w:val="20"/>
              </w:rPr>
              <w:t xml:space="preserve">Igualmente se contará con información precargada. </w:t>
            </w:r>
          </w:p>
          <w:p w:rsidR="00DC6B90" w:rsidRDefault="00DC6B90" w:rsidP="00700F81">
            <w:pPr>
              <w:pStyle w:val="PSI-Normal"/>
              <w:spacing w:before="0" w:line="240" w:lineRule="auto"/>
              <w:ind w:left="360"/>
              <w:rPr>
                <w:rFonts w:ascii="Arial" w:hAnsi="Arial"/>
                <w:sz w:val="20"/>
              </w:rPr>
            </w:pPr>
            <w:r>
              <w:rPr>
                <w:rFonts w:ascii="Arial" w:hAnsi="Arial"/>
                <w:sz w:val="20"/>
              </w:rPr>
              <w:t>Presionar el botón "Cargar último Programa".</w:t>
            </w:r>
          </w:p>
          <w:p w:rsidR="006D0F82" w:rsidRPr="00B151C0" w:rsidRDefault="00DC6B90" w:rsidP="00700F81">
            <w:pPr>
              <w:pStyle w:val="PSI-Normal"/>
              <w:spacing w:before="0" w:line="240" w:lineRule="auto"/>
              <w:ind w:left="360"/>
              <w:rPr>
                <w:rFonts w:ascii="Arial" w:hAnsi="Arial"/>
                <w:sz w:val="20"/>
              </w:rPr>
            </w:pPr>
            <w:r>
              <w:rPr>
                <w:rFonts w:ascii="Arial" w:hAnsi="Arial"/>
                <w:sz w:val="20"/>
              </w:rPr>
              <w:t>El sistema cargó los datos del formulario.</w:t>
            </w:r>
          </w:p>
        </w:tc>
        <w:tc>
          <w:tcPr>
            <w:tcW w:w="2552" w:type="dxa"/>
            <w:gridSpan w:val="2"/>
            <w:tcBorders>
              <w:left w:val="single" w:sz="1" w:space="0" w:color="000000"/>
              <w:bottom w:val="single" w:sz="1" w:space="0" w:color="000000"/>
              <w:right w:val="single" w:sz="1" w:space="0" w:color="000000"/>
            </w:tcBorders>
          </w:tcPr>
          <w:p w:rsidR="00DC6B90" w:rsidRDefault="006D0F82" w:rsidP="00700F81">
            <w:pPr>
              <w:pStyle w:val="TableContents"/>
              <w:rPr>
                <w:rFonts w:ascii="Arial" w:hAnsi="Arial"/>
                <w:sz w:val="20"/>
              </w:rPr>
            </w:pPr>
            <w:r>
              <w:rPr>
                <w:rFonts w:ascii="Arial" w:hAnsi="Arial"/>
                <w:sz w:val="20"/>
              </w:rPr>
              <w:t xml:space="preserve">Satisfactorio. Se inició el sistema. </w:t>
            </w:r>
          </w:p>
          <w:p w:rsidR="00DC6B90" w:rsidRDefault="00DC6B90" w:rsidP="00700F81">
            <w:pPr>
              <w:pStyle w:val="TableContents"/>
              <w:rPr>
                <w:rFonts w:ascii="Arial" w:hAnsi="Arial"/>
                <w:sz w:val="20"/>
              </w:rPr>
            </w:pPr>
            <w:r>
              <w:rPr>
                <w:rFonts w:ascii="Arial" w:hAnsi="Arial"/>
                <w:sz w:val="20"/>
              </w:rPr>
              <w:t xml:space="preserve">Se mostraron los campos correspondientes a completar. Junto con información precargada. </w:t>
            </w:r>
          </w:p>
          <w:p w:rsidR="00DC6B90" w:rsidRDefault="00DC6B90" w:rsidP="00700F81">
            <w:pPr>
              <w:pStyle w:val="TableContents"/>
              <w:rPr>
                <w:rFonts w:ascii="Arial" w:hAnsi="Arial"/>
                <w:sz w:val="20"/>
              </w:rPr>
            </w:pPr>
            <w:r>
              <w:rPr>
                <w:rFonts w:ascii="Arial" w:hAnsi="Arial"/>
                <w:sz w:val="20"/>
              </w:rPr>
              <w:t>Se completaron todos los campos obligatorios.</w:t>
            </w:r>
          </w:p>
          <w:p w:rsidR="006D0F82" w:rsidRDefault="006D0F82" w:rsidP="00700F81">
            <w:pPr>
              <w:pStyle w:val="TableContents"/>
              <w:rPr>
                <w:rFonts w:ascii="Arial" w:hAnsi="Arial"/>
                <w:sz w:val="20"/>
              </w:rPr>
            </w:pPr>
            <w:r>
              <w:rPr>
                <w:rFonts w:ascii="Arial" w:hAnsi="Arial"/>
                <w:sz w:val="20"/>
              </w:rPr>
              <w:t>Se presionó el botón "</w:t>
            </w:r>
            <w:r w:rsidR="00DC6B90">
              <w:rPr>
                <w:rFonts w:ascii="Arial" w:hAnsi="Arial"/>
                <w:sz w:val="20"/>
              </w:rPr>
              <w:t>Cargar último Programa</w:t>
            </w:r>
            <w:r>
              <w:rPr>
                <w:rFonts w:ascii="Arial" w:hAnsi="Arial"/>
                <w:sz w:val="20"/>
              </w:rPr>
              <w:t>".</w:t>
            </w:r>
          </w:p>
          <w:p w:rsidR="006D0F82" w:rsidRDefault="00DC6B90" w:rsidP="00700F81">
            <w:pPr>
              <w:pStyle w:val="TableContents"/>
              <w:rPr>
                <w:rFonts w:ascii="Arial" w:hAnsi="Arial"/>
                <w:sz w:val="20"/>
              </w:rPr>
            </w:pPr>
            <w:r>
              <w:rPr>
                <w:rFonts w:ascii="Arial" w:hAnsi="Arial"/>
                <w:sz w:val="20"/>
              </w:rPr>
              <w:t>El sistema cargó los datos del formulario.</w:t>
            </w:r>
          </w:p>
        </w:tc>
      </w:tr>
      <w:tr w:rsidR="006D0F82" w:rsidTr="00700F81">
        <w:tc>
          <w:tcPr>
            <w:tcW w:w="851"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1559" w:type="dxa"/>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410" w:type="dxa"/>
            <w:gridSpan w:val="2"/>
            <w:tcBorders>
              <w:left w:val="single" w:sz="1" w:space="0" w:color="000000"/>
              <w:bottom w:val="single" w:sz="1" w:space="0" w:color="000000"/>
            </w:tcBorders>
          </w:tcPr>
          <w:p w:rsidR="006D0F82" w:rsidRDefault="006D0F82" w:rsidP="00700F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p>
        </w:tc>
      </w:tr>
      <w:tr w:rsidR="006D0F82" w:rsidTr="00700F81">
        <w:tc>
          <w:tcPr>
            <w:tcW w:w="8931" w:type="dxa"/>
            <w:gridSpan w:val="7"/>
            <w:tcBorders>
              <w:left w:val="single" w:sz="1" w:space="0" w:color="000000"/>
              <w:bottom w:val="single" w:sz="1" w:space="0" w:color="000000"/>
              <w:right w:val="single" w:sz="1" w:space="0" w:color="000000"/>
            </w:tcBorders>
            <w:shd w:val="clear" w:color="auto" w:fill="E6E6E6"/>
          </w:tcPr>
          <w:p w:rsidR="006D0F82" w:rsidRPr="00565228" w:rsidRDefault="006D0F82" w:rsidP="00DC6B90">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DC6B90">
              <w:rPr>
                <w:rFonts w:ascii="Arial" w:hAnsi="Arial"/>
                <w:bCs/>
                <w:sz w:val="20"/>
              </w:rPr>
              <w:t xml:space="preserve">completar todos los campos del formulario y al </w:t>
            </w:r>
            <w:r>
              <w:rPr>
                <w:rFonts w:ascii="Arial" w:hAnsi="Arial"/>
                <w:bCs/>
                <w:sz w:val="20"/>
              </w:rPr>
              <w:t>presionar el botón "</w:t>
            </w:r>
            <w:r w:rsidR="00DC6B90">
              <w:rPr>
                <w:rFonts w:ascii="Arial" w:hAnsi="Arial"/>
                <w:bCs/>
                <w:sz w:val="20"/>
              </w:rPr>
              <w:t xml:space="preserve">Cargar </w:t>
            </w:r>
            <w:proofErr w:type="spellStart"/>
            <w:r w:rsidR="00DC6B90">
              <w:rPr>
                <w:rFonts w:ascii="Arial" w:hAnsi="Arial"/>
                <w:bCs/>
                <w:sz w:val="20"/>
              </w:rPr>
              <w:t>ultimo</w:t>
            </w:r>
            <w:proofErr w:type="spellEnd"/>
            <w:r w:rsidR="00DC6B90">
              <w:rPr>
                <w:rFonts w:ascii="Arial" w:hAnsi="Arial"/>
                <w:bCs/>
                <w:sz w:val="20"/>
              </w:rPr>
              <w:t xml:space="preserve"> Programa</w:t>
            </w:r>
            <w:r>
              <w:rPr>
                <w:rFonts w:ascii="Arial" w:hAnsi="Arial"/>
                <w:bCs/>
                <w:sz w:val="20"/>
              </w:rPr>
              <w:t xml:space="preserve"> ", el sistema </w:t>
            </w:r>
            <w:r w:rsidR="00DC6B90">
              <w:rPr>
                <w:rFonts w:ascii="Arial" w:hAnsi="Arial"/>
                <w:bCs/>
                <w:sz w:val="20"/>
              </w:rPr>
              <w:t>realiza la carga de los datos del formulario.</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D0F82" w:rsidTr="00700F81">
        <w:tc>
          <w:tcPr>
            <w:tcW w:w="8931" w:type="dxa"/>
            <w:gridSpan w:val="7"/>
            <w:tcBorders>
              <w:left w:val="single" w:sz="1" w:space="0" w:color="000000"/>
              <w:bottom w:val="single" w:sz="1" w:space="0" w:color="000000"/>
              <w:right w:val="single" w:sz="1" w:space="0" w:color="000000"/>
            </w:tcBorders>
          </w:tcPr>
          <w:p w:rsidR="006D0F82" w:rsidRDefault="006D0F82" w:rsidP="00700F8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6D0F82" w:rsidRDefault="006D0F82" w:rsidP="006D0F82"/>
    <w:p w:rsidR="0093228D" w:rsidRDefault="0093228D"/>
    <w:p w:rsidR="000A153C" w:rsidRPr="00664D4B" w:rsidRDefault="0035063A" w:rsidP="000A153C">
      <w:pPr>
        <w:pStyle w:val="PSI-Ttulo2"/>
      </w:pPr>
      <w:r>
        <w:lastRenderedPageBreak/>
        <w:t>Caso de Prueba P011</w:t>
      </w:r>
    </w:p>
    <w:p w:rsidR="000A153C" w:rsidRPr="00664D4B" w:rsidRDefault="000A153C" w:rsidP="000A153C">
      <w:pPr>
        <w:pStyle w:val="PSI-Ttulo3"/>
      </w:pPr>
      <w:r w:rsidRPr="00664D4B">
        <w:t xml:space="preserve">Descripción </w:t>
      </w:r>
    </w:p>
    <w:p w:rsidR="000A153C" w:rsidRPr="00664D4B" w:rsidRDefault="000A153C" w:rsidP="000A153C">
      <w:pPr>
        <w:pStyle w:val="PSI-Normal"/>
      </w:pPr>
      <w:r w:rsidRPr="00664D4B">
        <w:t xml:space="preserve">Este caso de prueba, tiene como objetivo probar </w:t>
      </w:r>
      <w:r>
        <w:t xml:space="preserve">la visualización solamente de los años que contengan al menos un programa. </w:t>
      </w:r>
    </w:p>
    <w:p w:rsidR="000A153C" w:rsidRPr="00664D4B" w:rsidRDefault="000A153C" w:rsidP="000A153C">
      <w:pPr>
        <w:pStyle w:val="PSI-Ttulo3"/>
      </w:pPr>
      <w:r w:rsidRPr="00664D4B">
        <w:t xml:space="preserve">Evaluación de la Prueba </w:t>
      </w:r>
    </w:p>
    <w:p w:rsidR="000A153C" w:rsidRDefault="003424AA" w:rsidP="000A153C">
      <w:pPr>
        <w:pStyle w:val="PSI-Normal"/>
      </w:pPr>
      <w:r>
        <w:t>Realizada e in</w:t>
      </w:r>
      <w:r w:rsidR="000A153C" w:rsidRPr="00664D4B">
        <w:t>satisfactoria.</w:t>
      </w:r>
    </w:p>
    <w:p w:rsidR="000A153C" w:rsidRPr="00664D4B" w:rsidRDefault="000A153C" w:rsidP="000A153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0A153C" w:rsidTr="000A153C">
        <w:tc>
          <w:tcPr>
            <w:tcW w:w="4904" w:type="dxa"/>
            <w:gridSpan w:val="4"/>
            <w:tcBorders>
              <w:top w:val="single" w:sz="1" w:space="0" w:color="000000"/>
              <w:left w:val="single" w:sz="1" w:space="0" w:color="000000"/>
              <w:bottom w:val="single" w:sz="1" w:space="0" w:color="000000"/>
            </w:tcBorders>
          </w:tcPr>
          <w:p w:rsidR="000A153C" w:rsidRDefault="000A153C" w:rsidP="000A153C">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Nivel de Prueba: </w:t>
            </w:r>
            <w:r w:rsidRPr="00565228">
              <w:t>Componente</w:t>
            </w:r>
          </w:p>
        </w:tc>
      </w:tr>
      <w:tr w:rsidR="000A153C" w:rsidTr="000A153C">
        <w:tc>
          <w:tcPr>
            <w:tcW w:w="4904" w:type="dxa"/>
            <w:gridSpan w:val="4"/>
            <w:tcBorders>
              <w:left w:val="single" w:sz="1" w:space="0" w:color="000000"/>
              <w:bottom w:val="single" w:sz="1" w:space="0" w:color="000000"/>
            </w:tcBorders>
            <w:shd w:val="clear" w:color="auto" w:fill="E6E6E6"/>
          </w:tcPr>
          <w:p w:rsidR="000A153C" w:rsidRDefault="000A153C" w:rsidP="000A153C">
            <w:pPr>
              <w:pStyle w:val="PSI-Normal"/>
            </w:pPr>
            <w:r>
              <w:rPr>
                <w:b/>
                <w:bCs/>
              </w:rPr>
              <w:t>ID Caso de Uso:</w:t>
            </w:r>
            <w:r>
              <w:t xml:space="preserve"> Visualizar Programa</w:t>
            </w:r>
          </w:p>
        </w:tc>
        <w:tc>
          <w:tcPr>
            <w:tcW w:w="4027" w:type="dxa"/>
            <w:gridSpan w:val="3"/>
            <w:tcBorders>
              <w:left w:val="single" w:sz="1" w:space="0" w:color="000000"/>
              <w:bottom w:val="single" w:sz="1" w:space="0" w:color="000000"/>
              <w:right w:val="single" w:sz="1" w:space="0" w:color="000000"/>
            </w:tcBorders>
            <w:shd w:val="clear" w:color="auto" w:fill="E6E6E6"/>
          </w:tcPr>
          <w:p w:rsidR="000A153C" w:rsidRDefault="000A153C" w:rsidP="000A153C">
            <w:pPr>
              <w:pStyle w:val="PSI-Normal"/>
              <w:rPr>
                <w:b/>
              </w:rPr>
            </w:pPr>
            <w:r>
              <w:rPr>
                <w:b/>
              </w:rPr>
              <w:t xml:space="preserve">Tipo(s) de Pruebas(s): </w:t>
            </w:r>
            <w:r w:rsidRPr="00995A0D">
              <w:t>Funcional</w:t>
            </w:r>
          </w:p>
        </w:tc>
      </w:tr>
      <w:tr w:rsidR="000A153C" w:rsidRPr="00CF4BD4" w:rsidTr="000A153C">
        <w:tc>
          <w:tcPr>
            <w:tcW w:w="4904" w:type="dxa"/>
            <w:gridSpan w:val="4"/>
            <w:tcBorders>
              <w:left w:val="single" w:sz="1" w:space="0" w:color="000000"/>
              <w:bottom w:val="single" w:sz="1" w:space="0" w:color="000000"/>
            </w:tcBorders>
          </w:tcPr>
          <w:p w:rsidR="000A153C" w:rsidRDefault="000A153C" w:rsidP="000A153C">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0A153C" w:rsidRPr="00CF4BD4" w:rsidTr="000A153C">
              <w:trPr>
                <w:trHeight w:val="263"/>
              </w:trPr>
              <w:tc>
                <w:tcPr>
                  <w:tcW w:w="4426" w:type="dxa"/>
                </w:tcPr>
                <w:p w:rsidR="000A153C" w:rsidRPr="00FF7A01" w:rsidRDefault="000A153C" w:rsidP="000A153C">
                  <w:pPr>
                    <w:pStyle w:val="PSI-Normal"/>
                  </w:pPr>
                  <w:r>
                    <w:rPr>
                      <w:rFonts w:ascii="Arial" w:hAnsi="Arial"/>
                      <w:b/>
                      <w:bCs/>
                      <w:sz w:val="20"/>
                    </w:rPr>
                    <w:t xml:space="preserve">Ambiente de Prueba: </w:t>
                  </w:r>
                  <w:proofErr w:type="spellStart"/>
                  <w:r w:rsidR="00FF7A01" w:rsidRPr="00FF7A01">
                    <w:rPr>
                      <w:rFonts w:ascii="Arial" w:hAnsi="Arial"/>
                      <w:bCs/>
                      <w:sz w:val="20"/>
                    </w:rPr>
                    <w:t>Pc</w:t>
                  </w:r>
                  <w:proofErr w:type="spellEnd"/>
                  <w:r w:rsidR="00FF7A01" w:rsidRPr="00FF7A01">
                    <w:rPr>
                      <w:rFonts w:ascii="Arial" w:hAnsi="Arial"/>
                      <w:bCs/>
                      <w:sz w:val="20"/>
                    </w:rPr>
                    <w:t xml:space="preserve"> escritorio</w:t>
                  </w:r>
                  <w:r w:rsidR="00FF7A01">
                    <w:rPr>
                      <w:rFonts w:ascii="Arial" w:hAnsi="Arial"/>
                      <w:b/>
                      <w:bCs/>
                      <w:sz w:val="20"/>
                    </w:rPr>
                    <w:t xml:space="preserve"> </w:t>
                  </w:r>
                  <w:r w:rsidR="00FF7A01">
                    <w:t>con SO Windows 7</w:t>
                  </w:r>
                  <w:r w:rsidR="00FF7A01" w:rsidRPr="00FF7A01">
                    <w:t xml:space="preserve"> 64 bit</w:t>
                  </w:r>
                </w:p>
              </w:tc>
            </w:tr>
          </w:tbl>
          <w:p w:rsidR="000A153C" w:rsidRPr="00FF7A01" w:rsidRDefault="000A153C" w:rsidP="000A153C">
            <w:pPr>
              <w:pStyle w:val="TableContents"/>
              <w:rPr>
                <w:rFonts w:ascii="Arial" w:hAnsi="Arial"/>
                <w:color w:val="0000FF"/>
                <w:sz w:val="20"/>
                <w:lang w:val="es-AR"/>
              </w:rPr>
            </w:pP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0A153C" w:rsidRPr="003B40C7" w:rsidRDefault="000A153C" w:rsidP="003B40C7">
            <w:pPr>
              <w:pStyle w:val="PSI-Normal"/>
            </w:pPr>
            <w:r>
              <w:rPr>
                <w:b/>
              </w:rPr>
              <w:t xml:space="preserve">Autor del Caso de Prueba: </w:t>
            </w:r>
            <w:r w:rsidR="003B40C7">
              <w:t>Nicolás Sartini</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ID/Nombre Caso de Prueba: </w:t>
            </w:r>
            <w:r>
              <w:t>P01</w:t>
            </w:r>
            <w:r w:rsidR="0035063A">
              <w:t>1</w:t>
            </w:r>
          </w:p>
        </w:tc>
        <w:tc>
          <w:tcPr>
            <w:tcW w:w="4027" w:type="dxa"/>
            <w:gridSpan w:val="3"/>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Nombre del Probador: </w:t>
            </w:r>
            <w:r w:rsidR="003B40C7" w:rsidRPr="00354A6A">
              <w:t>Francisco Estrada</w:t>
            </w:r>
          </w:p>
        </w:tc>
      </w:tr>
      <w:tr w:rsidR="000A153C" w:rsidTr="000A153C">
        <w:tc>
          <w:tcPr>
            <w:tcW w:w="4904" w:type="dxa"/>
            <w:gridSpan w:val="4"/>
            <w:tcBorders>
              <w:left w:val="single" w:sz="1" w:space="0" w:color="000000"/>
              <w:bottom w:val="single" w:sz="1" w:space="0" w:color="000000"/>
            </w:tcBorders>
          </w:tcPr>
          <w:p w:rsidR="000A153C" w:rsidRDefault="000A153C" w:rsidP="000A153C">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0A153C" w:rsidRDefault="000A153C" w:rsidP="000A153C">
            <w:pPr>
              <w:pStyle w:val="PSI-Normal"/>
              <w:rPr>
                <w:b/>
              </w:rPr>
            </w:pPr>
            <w:r>
              <w:rPr>
                <w:b/>
              </w:rPr>
              <w:t xml:space="preserve">Fecha de Creación: </w:t>
            </w:r>
            <w:r>
              <w:t>21</w:t>
            </w:r>
            <w:r w:rsidRPr="00400B2D">
              <w:t>/11/2018</w:t>
            </w:r>
          </w:p>
        </w:tc>
        <w:tc>
          <w:tcPr>
            <w:tcW w:w="1665" w:type="dxa"/>
            <w:tcBorders>
              <w:left w:val="single" w:sz="1" w:space="0" w:color="000000"/>
              <w:bottom w:val="single" w:sz="1" w:space="0" w:color="000000"/>
              <w:right w:val="single" w:sz="1" w:space="0" w:color="000000"/>
            </w:tcBorders>
          </w:tcPr>
          <w:p w:rsidR="000A153C" w:rsidRDefault="000A153C" w:rsidP="000A153C">
            <w:pPr>
              <w:pStyle w:val="PSI-Normal"/>
              <w:rPr>
                <w:b/>
              </w:rPr>
            </w:pPr>
            <w:r>
              <w:rPr>
                <w:b/>
              </w:rPr>
              <w:t xml:space="preserve">Fecha de Ejecución: </w:t>
            </w:r>
            <w:r>
              <w:t>22</w:t>
            </w:r>
            <w:r w:rsidRPr="00400B2D">
              <w:t>/11/2018</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Condición(es) para que se ejecute el Caso de Prueba:</w:t>
            </w:r>
          </w:p>
        </w:tc>
      </w:tr>
      <w:tr w:rsidR="000A153C" w:rsidTr="000A153C">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0A153C" w:rsidTr="000A153C">
              <w:trPr>
                <w:trHeight w:val="574"/>
              </w:trPr>
              <w:tc>
                <w:tcPr>
                  <w:tcW w:w="4308" w:type="dxa"/>
                </w:tcPr>
                <w:p w:rsidR="000A153C" w:rsidRDefault="000A153C" w:rsidP="000A153C">
                  <w:pPr>
                    <w:pStyle w:val="PSI-Normal"/>
                  </w:pPr>
                  <w:r>
                    <w:t xml:space="preserve">Se deben cumplir con los recursos necesarios en cuanto a software, hardware y configuraciones necesarias para que se pueda ejecutar este caso de prueba. </w:t>
                  </w:r>
                </w:p>
              </w:tc>
            </w:tr>
          </w:tbl>
          <w:p w:rsidR="000A153C" w:rsidRPr="002F45D3" w:rsidRDefault="000A153C" w:rsidP="000A153C">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0A153C" w:rsidRPr="002F45D3" w:rsidRDefault="000A153C" w:rsidP="000A153C">
            <w:pPr>
              <w:pStyle w:val="PSI-Normal"/>
            </w:pPr>
            <w:r>
              <w:t xml:space="preserve">Se debe contar con los años recuperados de la BD.  </w:t>
            </w: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Default="000A153C" w:rsidP="000A153C">
            <w:pPr>
              <w:pStyle w:val="TableContents"/>
              <w:rPr>
                <w:rFonts w:ascii="Arial" w:hAnsi="Arial"/>
                <w:b/>
                <w:bCs/>
                <w:sz w:val="20"/>
              </w:rPr>
            </w:pPr>
            <w:r>
              <w:rPr>
                <w:rFonts w:ascii="Arial" w:hAnsi="Arial"/>
                <w:b/>
                <w:bCs/>
                <w:sz w:val="20"/>
              </w:rPr>
              <w:t>Para la Ejecución del Caso de Prueba:</w:t>
            </w:r>
          </w:p>
        </w:tc>
      </w:tr>
      <w:tr w:rsidR="000A153C" w:rsidTr="000A153C">
        <w:tc>
          <w:tcPr>
            <w:tcW w:w="851"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0A153C" w:rsidRDefault="000A153C" w:rsidP="000A153C">
            <w:pPr>
              <w:pStyle w:val="TableContents"/>
              <w:jc w:val="center"/>
              <w:rPr>
                <w:rFonts w:ascii="Arial" w:hAnsi="Arial"/>
                <w:b/>
                <w:bCs/>
                <w:sz w:val="20"/>
              </w:rPr>
            </w:pPr>
            <w:r>
              <w:rPr>
                <w:rFonts w:ascii="Arial" w:hAnsi="Arial"/>
                <w:b/>
                <w:bCs/>
                <w:sz w:val="20"/>
              </w:rPr>
              <w:t>Resultado Obtenido</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Contar con los años recuperados de la BD.</w:t>
            </w: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r>
              <w:rPr>
                <w:rFonts w:ascii="Arial" w:hAnsi="Arial"/>
                <w:sz w:val="20"/>
              </w:rPr>
              <w:t>2016</w:t>
            </w:r>
          </w:p>
          <w:p w:rsidR="000A153C" w:rsidRDefault="000A153C" w:rsidP="000A153C">
            <w:pPr>
              <w:pStyle w:val="TableContents"/>
              <w:rPr>
                <w:rFonts w:ascii="Arial" w:hAnsi="Arial"/>
                <w:sz w:val="20"/>
              </w:rPr>
            </w:pPr>
            <w:r>
              <w:rPr>
                <w:rFonts w:ascii="Arial" w:hAnsi="Arial"/>
                <w:sz w:val="20"/>
              </w:rPr>
              <w:t>2018</w:t>
            </w:r>
          </w:p>
        </w:tc>
        <w:tc>
          <w:tcPr>
            <w:tcW w:w="2410" w:type="dxa"/>
            <w:gridSpan w:val="2"/>
            <w:tcBorders>
              <w:left w:val="single" w:sz="1" w:space="0" w:color="000000"/>
              <w:bottom w:val="single" w:sz="1" w:space="0" w:color="000000"/>
            </w:tcBorders>
          </w:tcPr>
          <w:p w:rsidR="000A153C" w:rsidRDefault="000A153C" w:rsidP="000A153C">
            <w:pPr>
              <w:pStyle w:val="PSI-Normal"/>
              <w:spacing w:before="0" w:line="240" w:lineRule="auto"/>
              <w:ind w:left="360"/>
              <w:rPr>
                <w:rFonts w:ascii="Arial" w:hAnsi="Arial"/>
                <w:sz w:val="20"/>
              </w:rPr>
            </w:pPr>
            <w:r>
              <w:rPr>
                <w:rFonts w:ascii="Arial" w:hAnsi="Arial"/>
                <w:sz w:val="20"/>
              </w:rPr>
              <w:t>Iniciar el sistema.</w:t>
            </w:r>
          </w:p>
          <w:p w:rsidR="000A153C" w:rsidRDefault="000A153C" w:rsidP="000A153C">
            <w:pPr>
              <w:pStyle w:val="PSI-Normal"/>
              <w:spacing w:before="0" w:line="240" w:lineRule="auto"/>
              <w:ind w:left="360"/>
              <w:rPr>
                <w:rFonts w:ascii="Arial" w:hAnsi="Arial"/>
                <w:sz w:val="20"/>
              </w:rPr>
            </w:pPr>
            <w:r>
              <w:rPr>
                <w:rFonts w:ascii="Arial" w:hAnsi="Arial"/>
                <w:sz w:val="20"/>
              </w:rPr>
              <w:t xml:space="preserve">El sistema despliega la pantalla Carreras. </w:t>
            </w:r>
          </w:p>
          <w:p w:rsidR="000A153C" w:rsidRDefault="000A153C" w:rsidP="000A153C">
            <w:pPr>
              <w:pStyle w:val="PSI-Normal"/>
              <w:spacing w:before="0" w:line="240" w:lineRule="auto"/>
              <w:ind w:left="360"/>
              <w:rPr>
                <w:rFonts w:ascii="Arial" w:hAnsi="Arial"/>
                <w:sz w:val="20"/>
              </w:rPr>
            </w:pPr>
            <w:r>
              <w:rPr>
                <w:rFonts w:ascii="Arial" w:hAnsi="Arial"/>
                <w:sz w:val="20"/>
              </w:rPr>
              <w:t>Seleccionar carrera.</w:t>
            </w:r>
          </w:p>
          <w:p w:rsidR="000A153C" w:rsidRPr="00B151C0" w:rsidRDefault="000A153C" w:rsidP="000A153C">
            <w:pPr>
              <w:pStyle w:val="PSI-Normal"/>
              <w:spacing w:before="0" w:line="240" w:lineRule="auto"/>
              <w:ind w:left="360"/>
              <w:rPr>
                <w:rFonts w:ascii="Arial" w:hAnsi="Arial"/>
                <w:sz w:val="20"/>
              </w:rPr>
            </w:pPr>
            <w:r>
              <w:rPr>
                <w:rFonts w:ascii="Arial" w:hAnsi="Arial"/>
                <w:sz w:val="20"/>
              </w:rPr>
              <w:t>El sistema muestra una barra de bús</w:t>
            </w:r>
            <w:r w:rsidR="000E5D7A">
              <w:rPr>
                <w:rFonts w:ascii="Arial" w:hAnsi="Arial"/>
                <w:sz w:val="20"/>
              </w:rPr>
              <w:t>queda y un listado con los años que solamente contienen al menos un programa.</w:t>
            </w:r>
          </w:p>
        </w:tc>
        <w:tc>
          <w:tcPr>
            <w:tcW w:w="2552" w:type="dxa"/>
            <w:gridSpan w:val="2"/>
            <w:tcBorders>
              <w:left w:val="single" w:sz="1" w:space="0" w:color="000000"/>
              <w:bottom w:val="single" w:sz="1" w:space="0" w:color="000000"/>
              <w:right w:val="single" w:sz="1" w:space="0" w:color="000000"/>
            </w:tcBorders>
          </w:tcPr>
          <w:p w:rsidR="000A153C" w:rsidRDefault="003424AA" w:rsidP="000A153C">
            <w:pPr>
              <w:pStyle w:val="TableContents"/>
              <w:rPr>
                <w:rFonts w:ascii="Arial" w:hAnsi="Arial"/>
                <w:sz w:val="20"/>
              </w:rPr>
            </w:pPr>
            <w:r>
              <w:rPr>
                <w:rFonts w:ascii="Arial" w:hAnsi="Arial"/>
                <w:sz w:val="20"/>
              </w:rPr>
              <w:t>Ins</w:t>
            </w:r>
            <w:r w:rsidR="000A153C">
              <w:rPr>
                <w:rFonts w:ascii="Arial" w:hAnsi="Arial"/>
                <w:sz w:val="20"/>
              </w:rPr>
              <w:t>atisfactorio. Se inició el sistema. Se desplegó la pantalla Carreras.</w:t>
            </w:r>
          </w:p>
          <w:p w:rsidR="000A153C" w:rsidRDefault="000A153C" w:rsidP="000A153C">
            <w:pPr>
              <w:pStyle w:val="TableContents"/>
              <w:rPr>
                <w:rFonts w:ascii="Arial" w:hAnsi="Arial"/>
                <w:sz w:val="20"/>
              </w:rPr>
            </w:pPr>
            <w:r>
              <w:rPr>
                <w:rFonts w:ascii="Arial" w:hAnsi="Arial"/>
                <w:sz w:val="20"/>
              </w:rPr>
              <w:t>Se seleccionó una carrera.</w:t>
            </w:r>
          </w:p>
          <w:p w:rsidR="000A153C" w:rsidRDefault="000A153C" w:rsidP="003424AA">
            <w:pPr>
              <w:pStyle w:val="TableContents"/>
              <w:rPr>
                <w:rFonts w:ascii="Arial" w:hAnsi="Arial"/>
                <w:sz w:val="20"/>
              </w:rPr>
            </w:pPr>
            <w:r>
              <w:rPr>
                <w:rFonts w:ascii="Arial" w:hAnsi="Arial"/>
                <w:sz w:val="20"/>
              </w:rPr>
              <w:t xml:space="preserve">El sistema mostró una barra de búsqueda y un listado con </w:t>
            </w:r>
            <w:r w:rsidR="003424AA">
              <w:rPr>
                <w:rFonts w:ascii="Arial" w:hAnsi="Arial"/>
                <w:sz w:val="20"/>
              </w:rPr>
              <w:t xml:space="preserve">todos </w:t>
            </w:r>
            <w:r>
              <w:rPr>
                <w:rFonts w:ascii="Arial" w:hAnsi="Arial"/>
                <w:sz w:val="20"/>
              </w:rPr>
              <w:t>los años</w:t>
            </w:r>
            <w:r w:rsidR="003424AA">
              <w:rPr>
                <w:rFonts w:ascii="Arial" w:hAnsi="Arial"/>
                <w:sz w:val="20"/>
              </w:rPr>
              <w:t xml:space="preserve"> que</w:t>
            </w:r>
            <w:r w:rsidR="000E5D7A">
              <w:rPr>
                <w:rFonts w:ascii="Arial" w:hAnsi="Arial"/>
                <w:sz w:val="20"/>
              </w:rPr>
              <w:t xml:space="preserve"> contienen</w:t>
            </w:r>
            <w:r w:rsidR="003424AA">
              <w:rPr>
                <w:rFonts w:ascii="Arial" w:hAnsi="Arial"/>
                <w:sz w:val="20"/>
              </w:rPr>
              <w:t xml:space="preserve"> y no contienen programas.</w:t>
            </w:r>
            <w:r w:rsidR="000E5D7A">
              <w:rPr>
                <w:rFonts w:ascii="Arial" w:hAnsi="Arial"/>
                <w:sz w:val="20"/>
              </w:rPr>
              <w:t xml:space="preserve"> </w:t>
            </w:r>
          </w:p>
        </w:tc>
      </w:tr>
      <w:tr w:rsidR="000A153C" w:rsidTr="000A153C">
        <w:tc>
          <w:tcPr>
            <w:tcW w:w="851"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1559" w:type="dxa"/>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410" w:type="dxa"/>
            <w:gridSpan w:val="2"/>
            <w:tcBorders>
              <w:left w:val="single" w:sz="1" w:space="0" w:color="000000"/>
              <w:bottom w:val="single" w:sz="1" w:space="0" w:color="000000"/>
            </w:tcBorders>
          </w:tcPr>
          <w:p w:rsidR="000A153C" w:rsidRDefault="000A153C" w:rsidP="000A153C">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p>
        </w:tc>
      </w:tr>
      <w:tr w:rsidR="000A153C" w:rsidTr="000A153C">
        <w:tc>
          <w:tcPr>
            <w:tcW w:w="8931" w:type="dxa"/>
            <w:gridSpan w:val="7"/>
            <w:tcBorders>
              <w:left w:val="single" w:sz="1" w:space="0" w:color="000000"/>
              <w:bottom w:val="single" w:sz="1" w:space="0" w:color="000000"/>
              <w:right w:val="single" w:sz="1" w:space="0" w:color="000000"/>
            </w:tcBorders>
            <w:shd w:val="clear" w:color="auto" w:fill="E6E6E6"/>
          </w:tcPr>
          <w:p w:rsidR="000A153C" w:rsidRPr="00565228" w:rsidRDefault="000A153C" w:rsidP="000E5D7A">
            <w:pPr>
              <w:pStyle w:val="TableContents"/>
              <w:rPr>
                <w:rFonts w:ascii="Arial" w:hAnsi="Arial"/>
                <w:bCs/>
                <w:sz w:val="20"/>
              </w:rPr>
            </w:pPr>
            <w:r>
              <w:rPr>
                <w:rFonts w:ascii="Arial" w:hAnsi="Arial"/>
                <w:b/>
                <w:bCs/>
                <w:sz w:val="20"/>
              </w:rPr>
              <w:lastRenderedPageBreak/>
              <w:t xml:space="preserve">Criterios de Aprobación del Caso de Prueba: </w:t>
            </w:r>
            <w:r>
              <w:rPr>
                <w:rFonts w:ascii="Arial" w:hAnsi="Arial"/>
                <w:bCs/>
                <w:sz w:val="20"/>
              </w:rPr>
              <w:t>Será exitoso si al</w:t>
            </w:r>
            <w:r w:rsidR="000E5D7A">
              <w:rPr>
                <w:rFonts w:ascii="Arial" w:hAnsi="Arial"/>
                <w:bCs/>
                <w:sz w:val="20"/>
              </w:rPr>
              <w:t xml:space="preserve"> seleccionar una carrera, solamente se muestran los años que contienen al menos un programa.</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color w:val="0000FF"/>
                <w:sz w:val="20"/>
              </w:rPr>
            </w:pPr>
            <w:r>
              <w:rPr>
                <w:rFonts w:ascii="Arial" w:hAnsi="Arial"/>
                <w:b/>
                <w:bCs/>
                <w:sz w:val="20"/>
              </w:rPr>
              <w:t>Decisión de Aprobación del Caso de Prueba:</w:t>
            </w:r>
            <w:r w:rsidR="003424AA">
              <w:rPr>
                <w:rFonts w:ascii="Arial" w:hAnsi="Arial"/>
                <w:sz w:val="20"/>
              </w:rPr>
              <w:t xml:space="preserve">    Aprobó: ___    Fallo: _X</w:t>
            </w:r>
            <w:r>
              <w:rPr>
                <w:rFonts w:ascii="Arial" w:hAnsi="Arial"/>
                <w:sz w:val="20"/>
              </w:rPr>
              <w:t xml:space="preserve">_ </w:t>
            </w:r>
          </w:p>
        </w:tc>
      </w:tr>
      <w:tr w:rsidR="000A153C" w:rsidTr="000A153C">
        <w:tc>
          <w:tcPr>
            <w:tcW w:w="8931" w:type="dxa"/>
            <w:gridSpan w:val="7"/>
            <w:tcBorders>
              <w:left w:val="single" w:sz="1" w:space="0" w:color="000000"/>
              <w:bottom w:val="single" w:sz="1" w:space="0" w:color="000000"/>
              <w:right w:val="single" w:sz="1" w:space="0" w:color="000000"/>
            </w:tcBorders>
          </w:tcPr>
          <w:p w:rsidR="000A153C" w:rsidRDefault="000A153C" w:rsidP="000A153C">
            <w:pPr>
              <w:pStyle w:val="TableContents"/>
              <w:rPr>
                <w:rFonts w:ascii="Arial" w:hAnsi="Arial"/>
                <w:sz w:val="20"/>
              </w:rPr>
            </w:pPr>
            <w:r>
              <w:rPr>
                <w:rFonts w:ascii="Arial" w:hAnsi="Arial"/>
                <w:b/>
                <w:bCs/>
                <w:sz w:val="20"/>
              </w:rPr>
              <w:t xml:space="preserve">Fecha de Aprobación del Caso de Prueba: </w:t>
            </w:r>
            <w:r w:rsidR="003424AA">
              <w:rPr>
                <w:rFonts w:ascii="Arial" w:hAnsi="Arial"/>
                <w:sz w:val="20"/>
              </w:rPr>
              <w:t xml:space="preserve">  ___________</w:t>
            </w:r>
            <w:r>
              <w:rPr>
                <w:rFonts w:ascii="Arial" w:hAnsi="Arial"/>
                <w:sz w:val="20"/>
              </w:rPr>
              <w:t>____</w:t>
            </w:r>
          </w:p>
        </w:tc>
      </w:tr>
    </w:tbl>
    <w:p w:rsidR="000A153C" w:rsidRDefault="000A153C" w:rsidP="000A153C"/>
    <w:p w:rsidR="00555BC8" w:rsidRPr="00664D4B" w:rsidRDefault="00555BC8" w:rsidP="00555BC8">
      <w:pPr>
        <w:pStyle w:val="PSI-Ttulo2"/>
      </w:pPr>
      <w:r>
        <w:t>Caso de Prueba P014</w:t>
      </w:r>
    </w:p>
    <w:p w:rsidR="00555BC8" w:rsidRPr="00664D4B" w:rsidRDefault="00555BC8" w:rsidP="00555BC8">
      <w:pPr>
        <w:pStyle w:val="PSI-Ttulo3"/>
      </w:pPr>
      <w:r w:rsidRPr="00664D4B">
        <w:t xml:space="preserve">Descripción </w:t>
      </w:r>
    </w:p>
    <w:p w:rsidR="00555BC8" w:rsidRPr="00664D4B" w:rsidRDefault="00555BC8" w:rsidP="00555BC8">
      <w:pPr>
        <w:pStyle w:val="PSI-Normal"/>
      </w:pPr>
      <w:r w:rsidRPr="00664D4B">
        <w:t xml:space="preserve">Este caso de prueba, tiene como objetivo probar </w:t>
      </w:r>
      <w:r>
        <w:t>la correcta generación de un programa .</w:t>
      </w:r>
      <w:proofErr w:type="spellStart"/>
      <w:r>
        <w:t>pdf</w:t>
      </w:r>
      <w:proofErr w:type="spellEnd"/>
      <w:r>
        <w:t xml:space="preserve"> al </w:t>
      </w:r>
      <w:proofErr w:type="spellStart"/>
      <w:r>
        <w:t>clickear</w:t>
      </w:r>
      <w:proofErr w:type="spellEnd"/>
      <w:r>
        <w:t xml:space="preserve"> el botón "generar programa </w:t>
      </w:r>
      <w:proofErr w:type="spellStart"/>
      <w:r>
        <w:t>pdf</w:t>
      </w:r>
      <w:proofErr w:type="spellEnd"/>
      <w:r>
        <w:t xml:space="preserve">".  </w:t>
      </w:r>
    </w:p>
    <w:p w:rsidR="00555BC8" w:rsidRPr="00664D4B" w:rsidRDefault="00555BC8" w:rsidP="00555BC8">
      <w:pPr>
        <w:pStyle w:val="PSI-Ttulo3"/>
      </w:pPr>
      <w:r w:rsidRPr="00664D4B">
        <w:t xml:space="preserve">Evaluación de la Prueba </w:t>
      </w:r>
    </w:p>
    <w:p w:rsidR="00555BC8" w:rsidRDefault="00555BC8" w:rsidP="00555BC8">
      <w:pPr>
        <w:pStyle w:val="PSI-Normal"/>
      </w:pPr>
      <w:r>
        <w:t xml:space="preserve">Realizada y </w:t>
      </w:r>
      <w:r w:rsidRPr="00664D4B">
        <w:t>satisfactoria.</w:t>
      </w:r>
    </w:p>
    <w:p w:rsidR="00555BC8" w:rsidRPr="00664D4B" w:rsidRDefault="00555BC8" w:rsidP="00555BC8">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555BC8" w:rsidTr="00555BC8">
        <w:tc>
          <w:tcPr>
            <w:tcW w:w="4904" w:type="dxa"/>
            <w:gridSpan w:val="4"/>
            <w:tcBorders>
              <w:top w:val="single" w:sz="1" w:space="0" w:color="000000"/>
              <w:left w:val="single" w:sz="1" w:space="0" w:color="000000"/>
              <w:bottom w:val="single" w:sz="1" w:space="0" w:color="000000"/>
            </w:tcBorders>
          </w:tcPr>
          <w:p w:rsidR="00555BC8" w:rsidRDefault="00555BC8" w:rsidP="00555BC8">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Nivel de Prueba: </w:t>
            </w:r>
            <w:r w:rsidRPr="00565228">
              <w:t>Componente</w:t>
            </w:r>
          </w:p>
        </w:tc>
      </w:tr>
      <w:tr w:rsidR="00555BC8" w:rsidTr="00555BC8">
        <w:tc>
          <w:tcPr>
            <w:tcW w:w="4904" w:type="dxa"/>
            <w:gridSpan w:val="4"/>
            <w:tcBorders>
              <w:left w:val="single" w:sz="1" w:space="0" w:color="000000"/>
              <w:bottom w:val="single" w:sz="1" w:space="0" w:color="000000"/>
            </w:tcBorders>
            <w:shd w:val="clear" w:color="auto" w:fill="E6E6E6"/>
          </w:tcPr>
          <w:p w:rsidR="00555BC8" w:rsidRDefault="00555BC8" w:rsidP="00555BC8">
            <w:pPr>
              <w:pStyle w:val="PSI-Normal"/>
            </w:pPr>
            <w:r>
              <w:rPr>
                <w:b/>
                <w:bCs/>
              </w:rPr>
              <w:t>ID Caso de Uso:</w:t>
            </w:r>
            <w:r>
              <w:t xml:space="preserve"> Generar Programa PDF</w:t>
            </w:r>
          </w:p>
        </w:tc>
        <w:tc>
          <w:tcPr>
            <w:tcW w:w="4027" w:type="dxa"/>
            <w:gridSpan w:val="3"/>
            <w:tcBorders>
              <w:left w:val="single" w:sz="1" w:space="0" w:color="000000"/>
              <w:bottom w:val="single" w:sz="1" w:space="0" w:color="000000"/>
              <w:right w:val="single" w:sz="1" w:space="0" w:color="000000"/>
            </w:tcBorders>
            <w:shd w:val="clear" w:color="auto" w:fill="E6E6E6"/>
          </w:tcPr>
          <w:p w:rsidR="00555BC8" w:rsidRDefault="00555BC8" w:rsidP="00555BC8">
            <w:pPr>
              <w:pStyle w:val="PSI-Normal"/>
              <w:rPr>
                <w:b/>
              </w:rPr>
            </w:pPr>
            <w:r>
              <w:rPr>
                <w:b/>
              </w:rPr>
              <w:t xml:space="preserve">Tipo(s) de Pruebas(s): </w:t>
            </w:r>
            <w:r>
              <w:t>Interfaz de Usuario</w:t>
            </w:r>
          </w:p>
        </w:tc>
      </w:tr>
      <w:tr w:rsidR="00555BC8" w:rsidRPr="00CF4BD4" w:rsidTr="00555BC8">
        <w:tc>
          <w:tcPr>
            <w:tcW w:w="4904" w:type="dxa"/>
            <w:gridSpan w:val="4"/>
            <w:tcBorders>
              <w:left w:val="single" w:sz="1" w:space="0" w:color="000000"/>
              <w:bottom w:val="single" w:sz="1" w:space="0" w:color="000000"/>
            </w:tcBorders>
          </w:tcPr>
          <w:p w:rsidR="00555BC8" w:rsidRDefault="00555BC8" w:rsidP="00555BC8">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555BC8" w:rsidRPr="00CF4BD4" w:rsidTr="00555BC8">
              <w:trPr>
                <w:trHeight w:val="263"/>
              </w:trPr>
              <w:tc>
                <w:tcPr>
                  <w:tcW w:w="4426" w:type="dxa"/>
                </w:tcPr>
                <w:p w:rsidR="00555BC8" w:rsidRPr="00FF7A01" w:rsidRDefault="00555BC8" w:rsidP="00555BC8">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555BC8" w:rsidRPr="00FF7A01" w:rsidRDefault="00555BC8" w:rsidP="00555BC8">
            <w:pPr>
              <w:pStyle w:val="TableContents"/>
              <w:rPr>
                <w:rFonts w:ascii="Arial" w:hAnsi="Arial"/>
                <w:color w:val="0000FF"/>
                <w:sz w:val="20"/>
                <w:lang w:val="es-AR"/>
              </w:rPr>
            </w:pP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555BC8" w:rsidRPr="003B40C7" w:rsidRDefault="00555BC8" w:rsidP="003B40C7">
            <w:pPr>
              <w:pStyle w:val="PSI-Normal"/>
            </w:pPr>
            <w:r>
              <w:rPr>
                <w:b/>
              </w:rPr>
              <w:t xml:space="preserve">Autor del Caso de Prueba: </w:t>
            </w:r>
            <w:r w:rsidR="003B40C7">
              <w:t>Nicolás Sartini</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ID/Nombre Caso de Prueba: </w:t>
            </w:r>
            <w:r>
              <w:t>P014</w:t>
            </w:r>
          </w:p>
        </w:tc>
        <w:tc>
          <w:tcPr>
            <w:tcW w:w="4027" w:type="dxa"/>
            <w:gridSpan w:val="3"/>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Nombre del Probador: </w:t>
            </w:r>
            <w:r w:rsidR="003B40C7" w:rsidRPr="00354A6A">
              <w:t>Francisco Estrada</w:t>
            </w:r>
          </w:p>
        </w:tc>
      </w:tr>
      <w:tr w:rsidR="00555BC8" w:rsidTr="00555BC8">
        <w:tc>
          <w:tcPr>
            <w:tcW w:w="4904" w:type="dxa"/>
            <w:gridSpan w:val="4"/>
            <w:tcBorders>
              <w:left w:val="single" w:sz="1" w:space="0" w:color="000000"/>
              <w:bottom w:val="single" w:sz="1" w:space="0" w:color="000000"/>
            </w:tcBorders>
          </w:tcPr>
          <w:p w:rsidR="00555BC8" w:rsidRDefault="00555BC8" w:rsidP="00555BC8">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555BC8" w:rsidRDefault="00555BC8" w:rsidP="00555BC8">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555BC8" w:rsidRDefault="00555BC8" w:rsidP="00555BC8">
            <w:pPr>
              <w:pStyle w:val="PSI-Normal"/>
              <w:rPr>
                <w:b/>
              </w:rPr>
            </w:pPr>
            <w:r>
              <w:rPr>
                <w:b/>
              </w:rPr>
              <w:t xml:space="preserve">Fecha de Ejecución: </w:t>
            </w:r>
            <w:r>
              <w:t>24</w:t>
            </w:r>
            <w:r w:rsidRPr="00400B2D">
              <w:t>/11/2018</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Condición(es) para que se ejecute el Caso de Prueba:</w:t>
            </w:r>
          </w:p>
        </w:tc>
      </w:tr>
      <w:tr w:rsidR="00555BC8" w:rsidTr="00555BC8">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555BC8" w:rsidTr="00555BC8">
              <w:trPr>
                <w:trHeight w:val="574"/>
              </w:trPr>
              <w:tc>
                <w:tcPr>
                  <w:tcW w:w="4308" w:type="dxa"/>
                </w:tcPr>
                <w:p w:rsidR="00555BC8" w:rsidRDefault="00555BC8" w:rsidP="00555BC8">
                  <w:pPr>
                    <w:pStyle w:val="PSI-Normal"/>
                  </w:pPr>
                  <w:r>
                    <w:t xml:space="preserve">Se deben cumplir con los recursos necesarios en cuanto a software, hardware y configuraciones necesarias para que se pueda ejecutar este caso de prueba. </w:t>
                  </w:r>
                </w:p>
              </w:tc>
            </w:tr>
          </w:tbl>
          <w:p w:rsidR="00555BC8" w:rsidRPr="002F45D3" w:rsidRDefault="00555BC8" w:rsidP="00555BC8">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555BC8" w:rsidRPr="002F45D3" w:rsidRDefault="00B40219" w:rsidP="00B40219">
            <w:pPr>
              <w:pStyle w:val="PSI-Normal"/>
            </w:pPr>
            <w:r>
              <w:t xml:space="preserve"> Se deben completar los datos correspondientes del programa, en el formulario, y posteriormente recuperarlos de la BD.</w:t>
            </w: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Default="00555BC8" w:rsidP="00555BC8">
            <w:pPr>
              <w:pStyle w:val="TableContents"/>
              <w:rPr>
                <w:rFonts w:ascii="Arial" w:hAnsi="Arial"/>
                <w:b/>
                <w:bCs/>
                <w:sz w:val="20"/>
              </w:rPr>
            </w:pPr>
            <w:r>
              <w:rPr>
                <w:rFonts w:ascii="Arial" w:hAnsi="Arial"/>
                <w:b/>
                <w:bCs/>
                <w:sz w:val="20"/>
              </w:rPr>
              <w:t>Para la Ejecución del Caso de Prueba:</w:t>
            </w:r>
          </w:p>
        </w:tc>
      </w:tr>
      <w:tr w:rsidR="00555BC8" w:rsidTr="00555BC8">
        <w:tc>
          <w:tcPr>
            <w:tcW w:w="851"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555BC8" w:rsidRDefault="00555BC8" w:rsidP="00555BC8">
            <w:pPr>
              <w:pStyle w:val="TableContents"/>
              <w:jc w:val="center"/>
              <w:rPr>
                <w:rFonts w:ascii="Arial" w:hAnsi="Arial"/>
                <w:b/>
                <w:bCs/>
                <w:sz w:val="20"/>
              </w:rPr>
            </w:pPr>
            <w:r>
              <w:rPr>
                <w:rFonts w:ascii="Arial" w:hAnsi="Arial"/>
                <w:b/>
                <w:bCs/>
                <w:sz w:val="20"/>
              </w:rPr>
              <w:t>Resultado Obtenido</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555BC8" w:rsidRDefault="00B40219" w:rsidP="00555BC8">
            <w:pPr>
              <w:pStyle w:val="PSI-Normal"/>
              <w:rPr>
                <w:rFonts w:ascii="Arial" w:hAnsi="Arial"/>
                <w:sz w:val="20"/>
              </w:rPr>
            </w:pPr>
            <w:r>
              <w:t xml:space="preserve">Se deben completar los </w:t>
            </w:r>
            <w:r>
              <w:lastRenderedPageBreak/>
              <w:t>datos correspondientes del programa, en el formulario, y posteriormente recuperarlos de la BD.</w:t>
            </w: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N/A</w:t>
            </w:r>
          </w:p>
        </w:tc>
        <w:tc>
          <w:tcPr>
            <w:tcW w:w="2410" w:type="dxa"/>
            <w:gridSpan w:val="2"/>
            <w:tcBorders>
              <w:left w:val="single" w:sz="1" w:space="0" w:color="000000"/>
              <w:bottom w:val="single" w:sz="1" w:space="0" w:color="000000"/>
            </w:tcBorders>
          </w:tcPr>
          <w:p w:rsidR="00555BC8" w:rsidRDefault="00555BC8" w:rsidP="00555BC8">
            <w:pPr>
              <w:pStyle w:val="PSI-Normal"/>
              <w:spacing w:before="0" w:line="240" w:lineRule="auto"/>
              <w:ind w:left="360"/>
              <w:rPr>
                <w:rFonts w:ascii="Arial" w:hAnsi="Arial"/>
                <w:sz w:val="20"/>
              </w:rPr>
            </w:pPr>
            <w:r>
              <w:rPr>
                <w:rFonts w:ascii="Arial" w:hAnsi="Arial"/>
                <w:sz w:val="20"/>
              </w:rPr>
              <w:t>Iniciar el sistema.</w:t>
            </w:r>
          </w:p>
          <w:p w:rsidR="00555BC8" w:rsidRDefault="00555BC8" w:rsidP="00555BC8">
            <w:pPr>
              <w:pStyle w:val="PSI-Normal"/>
              <w:spacing w:before="0" w:line="240" w:lineRule="auto"/>
              <w:ind w:left="360"/>
              <w:rPr>
                <w:rFonts w:ascii="Arial" w:hAnsi="Arial"/>
                <w:sz w:val="20"/>
              </w:rPr>
            </w:pPr>
            <w:r>
              <w:rPr>
                <w:rFonts w:ascii="Arial" w:hAnsi="Arial"/>
                <w:sz w:val="20"/>
              </w:rPr>
              <w:t>El sistema despliega la pantalla</w:t>
            </w:r>
            <w:r w:rsidR="00B40219">
              <w:rPr>
                <w:rFonts w:ascii="Arial" w:hAnsi="Arial"/>
                <w:sz w:val="20"/>
              </w:rPr>
              <w:t xml:space="preserve"> Programas de </w:t>
            </w:r>
            <w:r w:rsidR="00B40219">
              <w:rPr>
                <w:rFonts w:ascii="Arial" w:hAnsi="Arial"/>
                <w:sz w:val="20"/>
              </w:rPr>
              <w:lastRenderedPageBreak/>
              <w:t>asignaturas</w:t>
            </w:r>
            <w:r>
              <w:rPr>
                <w:rFonts w:ascii="Arial" w:hAnsi="Arial"/>
                <w:sz w:val="20"/>
              </w:rPr>
              <w:t>.</w:t>
            </w:r>
          </w:p>
          <w:p w:rsidR="00555BC8" w:rsidRDefault="00555BC8" w:rsidP="00555BC8">
            <w:pPr>
              <w:pStyle w:val="PSI-Normal"/>
              <w:spacing w:before="0" w:line="240" w:lineRule="auto"/>
              <w:ind w:left="360"/>
              <w:rPr>
                <w:rFonts w:ascii="Arial" w:hAnsi="Arial"/>
                <w:sz w:val="20"/>
              </w:rPr>
            </w:pPr>
            <w:r>
              <w:rPr>
                <w:rFonts w:ascii="Arial" w:hAnsi="Arial"/>
                <w:sz w:val="20"/>
              </w:rPr>
              <w:t>El si</w:t>
            </w:r>
            <w:r w:rsidR="00B40219">
              <w:rPr>
                <w:rFonts w:ascii="Arial" w:hAnsi="Arial"/>
                <w:sz w:val="20"/>
              </w:rPr>
              <w:t>stema muestra un listado de todo</w:t>
            </w:r>
            <w:r>
              <w:rPr>
                <w:rFonts w:ascii="Arial" w:hAnsi="Arial"/>
                <w:sz w:val="20"/>
              </w:rPr>
              <w:t xml:space="preserve">s </w:t>
            </w:r>
            <w:r w:rsidR="00B40219">
              <w:rPr>
                <w:rFonts w:ascii="Arial" w:hAnsi="Arial"/>
                <w:sz w:val="20"/>
              </w:rPr>
              <w:t xml:space="preserve">los programas cargados por un profesor, a través de los formularios. </w:t>
            </w:r>
          </w:p>
          <w:p w:rsidR="00555BC8" w:rsidRDefault="00B40219" w:rsidP="00555BC8">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"Generar Programa </w:t>
            </w:r>
            <w:proofErr w:type="spellStart"/>
            <w:r>
              <w:rPr>
                <w:rFonts w:ascii="Arial" w:hAnsi="Arial"/>
                <w:sz w:val="20"/>
              </w:rPr>
              <w:t>Pdf</w:t>
            </w:r>
            <w:proofErr w:type="spellEnd"/>
            <w:r>
              <w:rPr>
                <w:rFonts w:ascii="Arial" w:hAnsi="Arial"/>
                <w:sz w:val="20"/>
              </w:rPr>
              <w:t>".</w:t>
            </w:r>
          </w:p>
          <w:p w:rsidR="00B40219" w:rsidRDefault="00555BC8" w:rsidP="00555BC8">
            <w:pPr>
              <w:pStyle w:val="PSI-Normal"/>
              <w:spacing w:before="0" w:line="240" w:lineRule="auto"/>
              <w:ind w:left="360"/>
              <w:rPr>
                <w:rFonts w:ascii="Arial" w:hAnsi="Arial"/>
                <w:sz w:val="20"/>
              </w:rPr>
            </w:pPr>
            <w:r>
              <w:rPr>
                <w:rFonts w:ascii="Arial" w:hAnsi="Arial"/>
                <w:sz w:val="20"/>
              </w:rPr>
              <w:t>El sistema</w:t>
            </w:r>
            <w:r w:rsidR="00B40219">
              <w:rPr>
                <w:rFonts w:ascii="Arial" w:hAnsi="Arial"/>
                <w:sz w:val="20"/>
              </w:rPr>
              <w:t xml:space="preserve"> crea el programa solicitado, obteniendo los datos de la BD.</w:t>
            </w:r>
          </w:p>
          <w:p w:rsidR="00555BC8" w:rsidRPr="00B151C0" w:rsidRDefault="00B40219" w:rsidP="00B40219">
            <w:pPr>
              <w:pStyle w:val="PSI-Normal"/>
              <w:spacing w:before="0" w:line="240" w:lineRule="auto"/>
              <w:ind w:left="360"/>
              <w:rPr>
                <w:rFonts w:ascii="Arial" w:hAnsi="Arial"/>
                <w:sz w:val="20"/>
              </w:rPr>
            </w:pPr>
            <w:r>
              <w:rPr>
                <w:rFonts w:ascii="Arial" w:hAnsi="Arial"/>
                <w:sz w:val="20"/>
              </w:rPr>
              <w:t xml:space="preserve">El sistema visualiza el programa </w:t>
            </w:r>
            <w:proofErr w:type="spellStart"/>
            <w:r>
              <w:rPr>
                <w:rFonts w:ascii="Arial" w:hAnsi="Arial"/>
                <w:sz w:val="20"/>
              </w:rPr>
              <w:t>pdf</w:t>
            </w:r>
            <w:proofErr w:type="spellEnd"/>
            <w:r>
              <w:rPr>
                <w:rFonts w:ascii="Arial" w:hAnsi="Arial"/>
                <w:sz w:val="20"/>
              </w:rPr>
              <w:t xml:space="preserve"> creado, en el navegador.</w:t>
            </w:r>
            <w:r w:rsidR="00555BC8">
              <w:rPr>
                <w:rFonts w:ascii="Arial" w:hAnsi="Arial"/>
                <w:sz w:val="20"/>
              </w:rPr>
              <w:t xml:space="preserve"> </w:t>
            </w: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sz w:val="20"/>
              </w:rPr>
              <w:lastRenderedPageBreak/>
              <w:t xml:space="preserve">Satisfactorio. Se inició el sistema. Se desplegó la pantalla </w:t>
            </w:r>
            <w:r w:rsidR="00B40219">
              <w:rPr>
                <w:rFonts w:ascii="Arial" w:hAnsi="Arial"/>
                <w:sz w:val="20"/>
              </w:rPr>
              <w:t>Programas de asignaturas</w:t>
            </w:r>
            <w:r>
              <w:rPr>
                <w:rFonts w:ascii="Arial" w:hAnsi="Arial"/>
                <w:sz w:val="20"/>
              </w:rPr>
              <w:t>.</w:t>
            </w:r>
          </w:p>
          <w:p w:rsidR="00555BC8" w:rsidRDefault="00555BC8" w:rsidP="00555BC8">
            <w:pPr>
              <w:pStyle w:val="TableContents"/>
              <w:rPr>
                <w:rFonts w:ascii="Arial" w:hAnsi="Arial"/>
                <w:sz w:val="20"/>
              </w:rPr>
            </w:pPr>
            <w:r>
              <w:rPr>
                <w:rFonts w:ascii="Arial" w:hAnsi="Arial"/>
                <w:sz w:val="20"/>
              </w:rPr>
              <w:lastRenderedPageBreak/>
              <w:t>El s</w:t>
            </w:r>
            <w:r w:rsidR="00B40219">
              <w:rPr>
                <w:rFonts w:ascii="Arial" w:hAnsi="Arial"/>
                <w:sz w:val="20"/>
              </w:rPr>
              <w:t>istema mostró un listado de todo</w:t>
            </w:r>
            <w:r>
              <w:rPr>
                <w:rFonts w:ascii="Arial" w:hAnsi="Arial"/>
                <w:sz w:val="20"/>
              </w:rPr>
              <w:t>s</w:t>
            </w:r>
            <w:r w:rsidR="00B40219">
              <w:rPr>
                <w:rFonts w:ascii="Arial" w:hAnsi="Arial"/>
                <w:sz w:val="20"/>
              </w:rPr>
              <w:t xml:space="preserve"> los programas cargados por un profesor, a través de los formularios.</w:t>
            </w:r>
            <w:r>
              <w:rPr>
                <w:rFonts w:ascii="Arial" w:hAnsi="Arial"/>
                <w:sz w:val="20"/>
              </w:rPr>
              <w:t xml:space="preserve"> </w:t>
            </w:r>
          </w:p>
          <w:p w:rsidR="00555BC8" w:rsidRDefault="00555BC8" w:rsidP="00555BC8">
            <w:pPr>
              <w:pStyle w:val="TableContents"/>
              <w:rPr>
                <w:rFonts w:ascii="Arial" w:hAnsi="Arial"/>
                <w:sz w:val="20"/>
              </w:rPr>
            </w:pPr>
            <w:r>
              <w:rPr>
                <w:rFonts w:ascii="Arial" w:hAnsi="Arial"/>
                <w:sz w:val="20"/>
              </w:rPr>
              <w:t xml:space="preserve">Se </w:t>
            </w:r>
            <w:proofErr w:type="spellStart"/>
            <w:r w:rsidR="00B40219">
              <w:rPr>
                <w:rFonts w:ascii="Arial" w:hAnsi="Arial"/>
                <w:sz w:val="20"/>
              </w:rPr>
              <w:t>clickeó</w:t>
            </w:r>
            <w:proofErr w:type="spellEnd"/>
            <w:r w:rsidR="00B40219">
              <w:rPr>
                <w:rFonts w:ascii="Arial" w:hAnsi="Arial"/>
                <w:sz w:val="20"/>
              </w:rPr>
              <w:t xml:space="preserve"> el botón "Generar Programa </w:t>
            </w:r>
            <w:proofErr w:type="spellStart"/>
            <w:r w:rsidR="00B40219">
              <w:rPr>
                <w:rFonts w:ascii="Arial" w:hAnsi="Arial"/>
                <w:sz w:val="20"/>
              </w:rPr>
              <w:t>Pdf</w:t>
            </w:r>
            <w:proofErr w:type="spellEnd"/>
            <w:r w:rsidR="00B40219">
              <w:rPr>
                <w:rFonts w:ascii="Arial" w:hAnsi="Arial"/>
                <w:sz w:val="20"/>
              </w:rPr>
              <w:t>".</w:t>
            </w:r>
          </w:p>
          <w:p w:rsidR="00555BC8" w:rsidRDefault="00555BC8" w:rsidP="00441114">
            <w:pPr>
              <w:pStyle w:val="TableContents"/>
              <w:rPr>
                <w:rFonts w:ascii="Arial" w:hAnsi="Arial"/>
                <w:sz w:val="20"/>
              </w:rPr>
            </w:pPr>
            <w:r>
              <w:rPr>
                <w:rFonts w:ascii="Arial" w:hAnsi="Arial"/>
                <w:sz w:val="20"/>
              </w:rPr>
              <w:t>El sistema</w:t>
            </w:r>
            <w:r w:rsidR="00441114">
              <w:rPr>
                <w:rFonts w:ascii="Arial" w:hAnsi="Arial"/>
                <w:sz w:val="20"/>
              </w:rPr>
              <w:t xml:space="preserve"> creó el programa solicitado, obteniendo los datos de la BD.</w:t>
            </w:r>
            <w:r>
              <w:rPr>
                <w:rFonts w:ascii="Arial" w:hAnsi="Arial"/>
                <w:sz w:val="20"/>
              </w:rPr>
              <w:t xml:space="preserve"> </w:t>
            </w:r>
          </w:p>
          <w:p w:rsidR="00555BC8" w:rsidRDefault="00555BC8" w:rsidP="00441114">
            <w:pPr>
              <w:pStyle w:val="TableContents"/>
              <w:rPr>
                <w:rFonts w:ascii="Arial" w:hAnsi="Arial"/>
                <w:sz w:val="20"/>
              </w:rPr>
            </w:pPr>
            <w:r>
              <w:rPr>
                <w:rFonts w:ascii="Arial" w:hAnsi="Arial"/>
                <w:sz w:val="20"/>
              </w:rPr>
              <w:t xml:space="preserve">Se visualizó el programa </w:t>
            </w:r>
            <w:proofErr w:type="spellStart"/>
            <w:r w:rsidR="00441114">
              <w:rPr>
                <w:rFonts w:ascii="Arial" w:hAnsi="Arial"/>
                <w:sz w:val="20"/>
              </w:rPr>
              <w:t>pdf</w:t>
            </w:r>
            <w:proofErr w:type="spellEnd"/>
            <w:r w:rsidR="00441114">
              <w:rPr>
                <w:rFonts w:ascii="Arial" w:hAnsi="Arial"/>
                <w:sz w:val="20"/>
              </w:rPr>
              <w:t xml:space="preserve"> creado, en el navegador.</w:t>
            </w:r>
          </w:p>
        </w:tc>
      </w:tr>
      <w:tr w:rsidR="00555BC8" w:rsidTr="00555BC8">
        <w:tc>
          <w:tcPr>
            <w:tcW w:w="851"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1559" w:type="dxa"/>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410" w:type="dxa"/>
            <w:gridSpan w:val="2"/>
            <w:tcBorders>
              <w:left w:val="single" w:sz="1" w:space="0" w:color="000000"/>
              <w:bottom w:val="single" w:sz="1" w:space="0" w:color="000000"/>
            </w:tcBorders>
          </w:tcPr>
          <w:p w:rsidR="00555BC8" w:rsidRDefault="00555BC8" w:rsidP="00555BC8">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p>
        </w:tc>
      </w:tr>
      <w:tr w:rsidR="00555BC8" w:rsidTr="00555BC8">
        <w:tc>
          <w:tcPr>
            <w:tcW w:w="8931" w:type="dxa"/>
            <w:gridSpan w:val="7"/>
            <w:tcBorders>
              <w:left w:val="single" w:sz="1" w:space="0" w:color="000000"/>
              <w:bottom w:val="single" w:sz="1" w:space="0" w:color="000000"/>
              <w:right w:val="single" w:sz="1" w:space="0" w:color="000000"/>
            </w:tcBorders>
            <w:shd w:val="clear" w:color="auto" w:fill="E6E6E6"/>
          </w:tcPr>
          <w:p w:rsidR="00555BC8" w:rsidRPr="00565228" w:rsidRDefault="00555BC8" w:rsidP="00441114">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proofErr w:type="spellStart"/>
            <w:r>
              <w:rPr>
                <w:rFonts w:ascii="Arial" w:hAnsi="Arial"/>
                <w:bCs/>
                <w:sz w:val="20"/>
              </w:rPr>
              <w:t>clickear</w:t>
            </w:r>
            <w:proofErr w:type="spellEnd"/>
            <w:r>
              <w:rPr>
                <w:rFonts w:ascii="Arial" w:hAnsi="Arial"/>
                <w:bCs/>
                <w:sz w:val="20"/>
              </w:rPr>
              <w:t xml:space="preserve"> el botón "</w:t>
            </w:r>
            <w:r w:rsidR="00441114">
              <w:rPr>
                <w:rFonts w:ascii="Arial" w:hAnsi="Arial"/>
                <w:bCs/>
                <w:sz w:val="20"/>
              </w:rPr>
              <w:t xml:space="preserve">Generar Programa </w:t>
            </w:r>
            <w:proofErr w:type="spellStart"/>
            <w:r w:rsidR="00441114">
              <w:rPr>
                <w:rFonts w:ascii="Arial" w:hAnsi="Arial"/>
                <w:bCs/>
                <w:sz w:val="20"/>
              </w:rPr>
              <w:t>Pdf</w:t>
            </w:r>
            <w:proofErr w:type="spellEnd"/>
            <w:r>
              <w:rPr>
                <w:rFonts w:ascii="Arial" w:hAnsi="Arial"/>
                <w:bCs/>
                <w:sz w:val="20"/>
              </w:rPr>
              <w:t xml:space="preserve">" de un programa de asignatura especifico, se </w:t>
            </w:r>
            <w:r w:rsidR="00441114">
              <w:rPr>
                <w:rFonts w:ascii="Arial" w:hAnsi="Arial"/>
                <w:bCs/>
                <w:sz w:val="20"/>
              </w:rPr>
              <w:t xml:space="preserve">genera y posteriormente se visualiza el </w:t>
            </w:r>
            <w:r>
              <w:rPr>
                <w:rFonts w:ascii="Arial" w:hAnsi="Arial"/>
                <w:bCs/>
                <w:sz w:val="20"/>
              </w:rPr>
              <w:t>programa correspondiente</w:t>
            </w:r>
            <w:r w:rsidR="00441114">
              <w:rPr>
                <w:rFonts w:ascii="Arial" w:hAnsi="Arial"/>
                <w:bCs/>
                <w:sz w:val="20"/>
              </w:rPr>
              <w:t>.</w:t>
            </w:r>
            <w:r>
              <w:rPr>
                <w:rFonts w:ascii="Arial" w:hAnsi="Arial"/>
                <w:bCs/>
                <w:sz w:val="20"/>
              </w:rPr>
              <w:t xml:space="preserve">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555BC8" w:rsidTr="00555BC8">
        <w:tc>
          <w:tcPr>
            <w:tcW w:w="8931" w:type="dxa"/>
            <w:gridSpan w:val="7"/>
            <w:tcBorders>
              <w:left w:val="single" w:sz="1" w:space="0" w:color="000000"/>
              <w:bottom w:val="single" w:sz="1" w:space="0" w:color="000000"/>
              <w:right w:val="single" w:sz="1" w:space="0" w:color="000000"/>
            </w:tcBorders>
          </w:tcPr>
          <w:p w:rsidR="00555BC8" w:rsidRDefault="00555BC8" w:rsidP="00555BC8">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_____24/11/2018_____</w:t>
            </w:r>
          </w:p>
        </w:tc>
      </w:tr>
    </w:tbl>
    <w:p w:rsidR="00555BC8" w:rsidRDefault="00555BC8" w:rsidP="00555BC8"/>
    <w:p w:rsidR="000A153C" w:rsidRDefault="000A153C"/>
    <w:p w:rsidR="001956A6" w:rsidRPr="00664D4B" w:rsidRDefault="001956A6" w:rsidP="001956A6">
      <w:pPr>
        <w:pStyle w:val="PSI-Ttulo2"/>
      </w:pPr>
      <w:r>
        <w:t>Caso de Prueba P022</w:t>
      </w:r>
    </w:p>
    <w:p w:rsidR="001956A6" w:rsidRPr="00664D4B" w:rsidRDefault="001956A6" w:rsidP="001956A6">
      <w:pPr>
        <w:pStyle w:val="PSI-Ttulo3"/>
      </w:pPr>
      <w:r w:rsidRPr="00664D4B">
        <w:t xml:space="preserve">Descripción </w:t>
      </w:r>
    </w:p>
    <w:p w:rsidR="001956A6" w:rsidRPr="00664D4B" w:rsidRDefault="001956A6" w:rsidP="001956A6">
      <w:pPr>
        <w:pStyle w:val="PSI-Normal"/>
      </w:pPr>
      <w:r w:rsidRPr="00664D4B">
        <w:t xml:space="preserve">Este caso de prueba, tiene como objetivo probar </w:t>
      </w:r>
      <w:r>
        <w:t xml:space="preserve">que al </w:t>
      </w:r>
      <w:proofErr w:type="spellStart"/>
      <w:r>
        <w:t>clickear</w:t>
      </w:r>
      <w:proofErr w:type="spellEnd"/>
      <w:r>
        <w:t xml:space="preserve"> el botón "Enviar otra Notificación" se regrese a la pantalla "Programas pendientes", para enviar otra notificación a un Profesor. </w:t>
      </w:r>
    </w:p>
    <w:p w:rsidR="001956A6" w:rsidRPr="00664D4B" w:rsidRDefault="001956A6" w:rsidP="001956A6">
      <w:pPr>
        <w:pStyle w:val="PSI-Ttulo3"/>
      </w:pPr>
      <w:r w:rsidRPr="00664D4B">
        <w:t xml:space="preserve">Evaluación de la Prueba </w:t>
      </w:r>
    </w:p>
    <w:p w:rsidR="001956A6" w:rsidRDefault="001956A6" w:rsidP="001956A6">
      <w:pPr>
        <w:pStyle w:val="PSI-Normal"/>
      </w:pPr>
      <w:r w:rsidRPr="00664D4B">
        <w:t>Realizada y satisfactoria.</w:t>
      </w:r>
    </w:p>
    <w:p w:rsidR="001956A6" w:rsidRDefault="001956A6" w:rsidP="001956A6">
      <w:pPr>
        <w:pStyle w:val="PSI-Normal"/>
      </w:pPr>
    </w:p>
    <w:p w:rsidR="001956A6" w:rsidRPr="00664D4B" w:rsidRDefault="001956A6" w:rsidP="001956A6">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956A6" w:rsidTr="00211C81">
        <w:tc>
          <w:tcPr>
            <w:tcW w:w="4904" w:type="dxa"/>
            <w:gridSpan w:val="4"/>
            <w:tcBorders>
              <w:top w:val="single" w:sz="1" w:space="0" w:color="000000"/>
              <w:left w:val="single" w:sz="1" w:space="0" w:color="000000"/>
              <w:bottom w:val="single" w:sz="1" w:space="0" w:color="000000"/>
            </w:tcBorders>
          </w:tcPr>
          <w:p w:rsidR="001956A6" w:rsidRDefault="001956A6" w:rsidP="00211C81">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Nivel de Prueba: </w:t>
            </w:r>
            <w:r w:rsidRPr="00565228">
              <w:t>Componente</w:t>
            </w:r>
          </w:p>
        </w:tc>
      </w:tr>
      <w:tr w:rsidR="001956A6" w:rsidTr="00211C81">
        <w:tc>
          <w:tcPr>
            <w:tcW w:w="4904" w:type="dxa"/>
            <w:gridSpan w:val="4"/>
            <w:tcBorders>
              <w:left w:val="single" w:sz="1" w:space="0" w:color="000000"/>
              <w:bottom w:val="single" w:sz="1" w:space="0" w:color="000000"/>
            </w:tcBorders>
            <w:shd w:val="clear" w:color="auto" w:fill="E6E6E6"/>
          </w:tcPr>
          <w:p w:rsidR="001956A6" w:rsidRDefault="001956A6" w:rsidP="00211C81">
            <w:pPr>
              <w:pStyle w:val="PSI-Normal"/>
            </w:pPr>
            <w:r>
              <w:rPr>
                <w:b/>
                <w:bCs/>
              </w:rPr>
              <w:t>ID Caso de Uso:</w:t>
            </w:r>
            <w:r>
              <w:t xml:space="preserve"> Enviar Notificación</w:t>
            </w:r>
          </w:p>
        </w:tc>
        <w:tc>
          <w:tcPr>
            <w:tcW w:w="4027" w:type="dxa"/>
            <w:gridSpan w:val="3"/>
            <w:tcBorders>
              <w:left w:val="single" w:sz="1" w:space="0" w:color="000000"/>
              <w:bottom w:val="single" w:sz="1" w:space="0" w:color="000000"/>
              <w:right w:val="single" w:sz="1" w:space="0" w:color="000000"/>
            </w:tcBorders>
            <w:shd w:val="clear" w:color="auto" w:fill="E6E6E6"/>
          </w:tcPr>
          <w:p w:rsidR="001956A6" w:rsidRDefault="001956A6" w:rsidP="00211C81">
            <w:pPr>
              <w:pStyle w:val="PSI-Normal"/>
              <w:rPr>
                <w:b/>
              </w:rPr>
            </w:pPr>
            <w:r>
              <w:rPr>
                <w:b/>
              </w:rPr>
              <w:t xml:space="preserve">Tipo(s) de Pruebas(s): </w:t>
            </w:r>
            <w:r>
              <w:t>Interfaz de Usuario.</w:t>
            </w:r>
          </w:p>
        </w:tc>
      </w:tr>
      <w:tr w:rsidR="001956A6" w:rsidRPr="00CF4BD4" w:rsidTr="00211C81">
        <w:tc>
          <w:tcPr>
            <w:tcW w:w="4904" w:type="dxa"/>
            <w:gridSpan w:val="4"/>
            <w:tcBorders>
              <w:left w:val="single" w:sz="1" w:space="0" w:color="000000"/>
              <w:bottom w:val="single" w:sz="1" w:space="0" w:color="000000"/>
            </w:tcBorders>
          </w:tcPr>
          <w:p w:rsidR="001956A6" w:rsidRDefault="001956A6" w:rsidP="00211C81">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956A6" w:rsidRPr="00CF4BD4" w:rsidTr="00211C81">
              <w:trPr>
                <w:trHeight w:val="263"/>
              </w:trPr>
              <w:tc>
                <w:tcPr>
                  <w:tcW w:w="4426" w:type="dxa"/>
                </w:tcPr>
                <w:p w:rsidR="001956A6" w:rsidRPr="001956A6" w:rsidRDefault="001956A6" w:rsidP="00211C81">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p>
              </w:tc>
            </w:tr>
          </w:tbl>
          <w:p w:rsidR="001956A6" w:rsidRPr="001956A6" w:rsidRDefault="001956A6" w:rsidP="00211C81">
            <w:pPr>
              <w:pStyle w:val="TableContents"/>
              <w:rPr>
                <w:rFonts w:ascii="Arial" w:hAnsi="Arial"/>
                <w:color w:val="0000FF"/>
                <w:sz w:val="20"/>
                <w:lang w:val="es-AR"/>
              </w:rPr>
            </w:pP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956A6" w:rsidRPr="00606E1E" w:rsidRDefault="001956A6" w:rsidP="00211C81">
            <w:pPr>
              <w:pStyle w:val="PSI-Normal"/>
            </w:pPr>
            <w:r>
              <w:rPr>
                <w:b/>
              </w:rPr>
              <w:t xml:space="preserve">Autor del Caso de Prueba: </w:t>
            </w:r>
            <w:r>
              <w:t>Nicolás Sartini</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ID/Nombre Caso de Prueba: </w:t>
            </w:r>
            <w:r>
              <w:t>P022</w:t>
            </w:r>
          </w:p>
        </w:tc>
        <w:tc>
          <w:tcPr>
            <w:tcW w:w="4027" w:type="dxa"/>
            <w:gridSpan w:val="3"/>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Nombre del Probador: </w:t>
            </w:r>
            <w:r w:rsidRPr="00606E1E">
              <w:t>Francisco Estrada</w:t>
            </w:r>
          </w:p>
        </w:tc>
      </w:tr>
      <w:tr w:rsidR="001956A6" w:rsidTr="00211C81">
        <w:tc>
          <w:tcPr>
            <w:tcW w:w="4904" w:type="dxa"/>
            <w:gridSpan w:val="4"/>
            <w:tcBorders>
              <w:left w:val="single" w:sz="1" w:space="0" w:color="000000"/>
              <w:bottom w:val="single" w:sz="1" w:space="0" w:color="000000"/>
            </w:tcBorders>
          </w:tcPr>
          <w:p w:rsidR="001956A6" w:rsidRDefault="001956A6" w:rsidP="00211C81">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956A6" w:rsidRDefault="001956A6" w:rsidP="00211C81">
            <w:pPr>
              <w:pStyle w:val="PSI-Normal"/>
              <w:rPr>
                <w:b/>
              </w:rPr>
            </w:pPr>
            <w:r>
              <w:rPr>
                <w:b/>
              </w:rPr>
              <w:t xml:space="preserve">Fecha de Creación: </w:t>
            </w:r>
            <w:r>
              <w:t>23</w:t>
            </w:r>
            <w:r w:rsidRPr="00400B2D">
              <w:t>/11/2018</w:t>
            </w:r>
          </w:p>
        </w:tc>
        <w:tc>
          <w:tcPr>
            <w:tcW w:w="1665" w:type="dxa"/>
            <w:tcBorders>
              <w:left w:val="single" w:sz="1" w:space="0" w:color="000000"/>
              <w:bottom w:val="single" w:sz="1" w:space="0" w:color="000000"/>
              <w:right w:val="single" w:sz="1" w:space="0" w:color="000000"/>
            </w:tcBorders>
          </w:tcPr>
          <w:p w:rsidR="001956A6" w:rsidRDefault="001956A6" w:rsidP="00211C81">
            <w:pPr>
              <w:pStyle w:val="PSI-Normal"/>
              <w:rPr>
                <w:b/>
              </w:rPr>
            </w:pPr>
            <w:r>
              <w:rPr>
                <w:b/>
              </w:rPr>
              <w:t xml:space="preserve">Fecha de Ejecución: </w:t>
            </w:r>
            <w:r>
              <w:t>24</w:t>
            </w:r>
            <w:r w:rsidRPr="00400B2D">
              <w:t>/11/2018</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Condición(es) para que se ejecute el Caso de Prueba:</w:t>
            </w:r>
          </w:p>
        </w:tc>
      </w:tr>
      <w:tr w:rsidR="001956A6" w:rsidTr="00211C81">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956A6" w:rsidTr="00211C81">
              <w:trPr>
                <w:trHeight w:val="574"/>
              </w:trPr>
              <w:tc>
                <w:tcPr>
                  <w:tcW w:w="4308" w:type="dxa"/>
                </w:tcPr>
                <w:p w:rsidR="001956A6" w:rsidRDefault="001956A6" w:rsidP="00211C81">
                  <w:pPr>
                    <w:pStyle w:val="PSI-Normal"/>
                  </w:pPr>
                  <w:r>
                    <w:t xml:space="preserve">Se deben cumplir con los recursos necesarios en cuanto a software, hardware y configuraciones necesarias para que se pueda ejecutar este caso de prueba. </w:t>
                  </w:r>
                </w:p>
              </w:tc>
            </w:tr>
          </w:tbl>
          <w:p w:rsidR="001956A6" w:rsidRPr="002F45D3" w:rsidRDefault="001956A6" w:rsidP="00211C81">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956A6" w:rsidRPr="002F45D3" w:rsidRDefault="001956A6" w:rsidP="00211C81">
            <w:pPr>
              <w:pStyle w:val="PSI-Normal"/>
            </w:pPr>
            <w:r>
              <w:t>Se debe contar con los correos institucionales de cada uno de los profesores responsables de una asignatura.</w:t>
            </w: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Default="001956A6" w:rsidP="00211C81">
            <w:pPr>
              <w:pStyle w:val="TableContents"/>
              <w:rPr>
                <w:rFonts w:ascii="Arial" w:hAnsi="Arial"/>
                <w:b/>
                <w:bCs/>
                <w:sz w:val="20"/>
              </w:rPr>
            </w:pPr>
            <w:r>
              <w:rPr>
                <w:rFonts w:ascii="Arial" w:hAnsi="Arial"/>
                <w:b/>
                <w:bCs/>
                <w:sz w:val="20"/>
              </w:rPr>
              <w:t>Para la Ejecución del Caso de Prueba:</w:t>
            </w:r>
          </w:p>
        </w:tc>
      </w:tr>
      <w:tr w:rsidR="001956A6" w:rsidTr="00211C81">
        <w:tc>
          <w:tcPr>
            <w:tcW w:w="851"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956A6" w:rsidRDefault="001956A6" w:rsidP="00211C81">
            <w:pPr>
              <w:pStyle w:val="TableContents"/>
              <w:jc w:val="center"/>
              <w:rPr>
                <w:rFonts w:ascii="Arial" w:hAnsi="Arial"/>
                <w:b/>
                <w:bCs/>
                <w:sz w:val="20"/>
              </w:rPr>
            </w:pPr>
            <w:r>
              <w:rPr>
                <w:rFonts w:ascii="Arial" w:hAnsi="Arial"/>
                <w:b/>
                <w:bCs/>
                <w:sz w:val="20"/>
              </w:rPr>
              <w:t>Resultado Obtenido</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Contar con un correo institucional de un profesor responsable.</w:t>
            </w: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r>
              <w:rPr>
                <w:rFonts w:ascii="Arial" w:hAnsi="Arial"/>
                <w:sz w:val="20"/>
              </w:rPr>
              <w:t>N/A</w:t>
            </w:r>
          </w:p>
        </w:tc>
        <w:tc>
          <w:tcPr>
            <w:tcW w:w="2410" w:type="dxa"/>
            <w:gridSpan w:val="2"/>
            <w:tcBorders>
              <w:left w:val="single" w:sz="1" w:space="0" w:color="000000"/>
              <w:bottom w:val="single" w:sz="1" w:space="0" w:color="000000"/>
            </w:tcBorders>
          </w:tcPr>
          <w:p w:rsidR="001956A6" w:rsidRDefault="001956A6" w:rsidP="00211C81">
            <w:pPr>
              <w:pStyle w:val="PSI-Normal"/>
              <w:spacing w:before="0" w:line="240" w:lineRule="auto"/>
              <w:ind w:left="360"/>
              <w:rPr>
                <w:rFonts w:ascii="Arial" w:hAnsi="Arial"/>
                <w:sz w:val="20"/>
              </w:rPr>
            </w:pPr>
            <w:r>
              <w:rPr>
                <w:rFonts w:ascii="Arial" w:hAnsi="Arial"/>
                <w:sz w:val="20"/>
              </w:rPr>
              <w:t>Iniciar el sistema.</w:t>
            </w:r>
          </w:p>
          <w:p w:rsidR="001956A6" w:rsidRDefault="001956A6" w:rsidP="00211C81">
            <w:pPr>
              <w:pStyle w:val="PSI-Normal"/>
              <w:spacing w:before="0" w:line="240" w:lineRule="auto"/>
              <w:ind w:left="360"/>
              <w:rPr>
                <w:rFonts w:ascii="Arial" w:hAnsi="Arial"/>
                <w:sz w:val="20"/>
              </w:rPr>
            </w:pPr>
            <w:r>
              <w:rPr>
                <w:rFonts w:ascii="Arial" w:hAnsi="Arial"/>
                <w:sz w:val="20"/>
              </w:rPr>
              <w:t>El sistema despliega la pantalla "Programas pendientes".</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notificación".</w:t>
            </w:r>
          </w:p>
          <w:p w:rsidR="001956A6" w:rsidRDefault="001956A6" w:rsidP="00211C81">
            <w:pPr>
              <w:pStyle w:val="PSI-Normal"/>
              <w:spacing w:before="0" w:line="240" w:lineRule="auto"/>
              <w:ind w:left="360"/>
              <w:rPr>
                <w:rFonts w:ascii="Arial" w:hAnsi="Arial"/>
                <w:sz w:val="20"/>
              </w:rPr>
            </w:pPr>
            <w:r>
              <w:rPr>
                <w:rFonts w:ascii="Arial" w:hAnsi="Arial"/>
                <w:sz w:val="20"/>
              </w:rPr>
              <w:t xml:space="preserve">El sistema muestra un mensaje de éxito "El mensaje ha sido enviado". </w:t>
            </w:r>
          </w:p>
          <w:p w:rsidR="001956A6" w:rsidRDefault="001956A6" w:rsidP="00211C81">
            <w:pPr>
              <w:pStyle w:val="PSI-Normal"/>
              <w:spacing w:before="0" w:line="240" w:lineRule="auto"/>
              <w:ind w:left="360"/>
              <w:rPr>
                <w:rFonts w:ascii="Arial" w:hAnsi="Arial"/>
                <w:sz w:val="20"/>
              </w:rPr>
            </w:pPr>
            <w:r>
              <w:rPr>
                <w:rFonts w:ascii="Arial" w:hAnsi="Arial"/>
                <w:sz w:val="20"/>
              </w:rPr>
              <w:t>Presionar el botón "Enviar otra Notificación".</w:t>
            </w:r>
          </w:p>
          <w:p w:rsidR="001956A6" w:rsidRPr="00B151C0" w:rsidRDefault="001956A6" w:rsidP="00211C81">
            <w:pPr>
              <w:pStyle w:val="PSI-Normal"/>
              <w:spacing w:before="0" w:line="240" w:lineRule="auto"/>
              <w:ind w:left="360"/>
              <w:rPr>
                <w:rFonts w:ascii="Arial" w:hAnsi="Arial"/>
                <w:sz w:val="20"/>
              </w:rPr>
            </w:pPr>
            <w:r>
              <w:rPr>
                <w:rFonts w:ascii="Arial" w:hAnsi="Arial"/>
                <w:sz w:val="20"/>
              </w:rPr>
              <w:t xml:space="preserve">El sistema regresa a la pantalla "Programas pendientes". </w:t>
            </w: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sz w:val="20"/>
              </w:rPr>
              <w:t>Satisfactorio. Se inició el sistema.</w:t>
            </w:r>
          </w:p>
          <w:p w:rsidR="001956A6" w:rsidRDefault="001956A6" w:rsidP="00211C81">
            <w:pPr>
              <w:pStyle w:val="TableContents"/>
              <w:rPr>
                <w:rFonts w:ascii="Arial" w:hAnsi="Arial"/>
                <w:sz w:val="20"/>
              </w:rPr>
            </w:pPr>
            <w:r>
              <w:rPr>
                <w:rFonts w:ascii="Arial" w:hAnsi="Arial"/>
                <w:sz w:val="20"/>
              </w:rPr>
              <w:t>El sistema desplegó la pantalla "Programas pendientes".</w:t>
            </w:r>
          </w:p>
          <w:p w:rsidR="001956A6" w:rsidRDefault="001956A6" w:rsidP="00211C81">
            <w:pPr>
              <w:pStyle w:val="TableContents"/>
              <w:rPr>
                <w:rFonts w:ascii="Arial" w:hAnsi="Arial"/>
                <w:sz w:val="20"/>
              </w:rPr>
            </w:pPr>
            <w:r>
              <w:rPr>
                <w:rFonts w:ascii="Arial" w:hAnsi="Arial"/>
                <w:sz w:val="20"/>
              </w:rPr>
              <w:t>Se presionó el botón "enviar notificación".</w:t>
            </w:r>
          </w:p>
          <w:p w:rsidR="001956A6" w:rsidRDefault="001956A6" w:rsidP="00211C81">
            <w:pPr>
              <w:pStyle w:val="TableContents"/>
              <w:rPr>
                <w:rFonts w:ascii="Arial" w:hAnsi="Arial"/>
                <w:sz w:val="20"/>
              </w:rPr>
            </w:pPr>
            <w:r>
              <w:rPr>
                <w:rFonts w:ascii="Arial" w:hAnsi="Arial"/>
                <w:sz w:val="20"/>
              </w:rPr>
              <w:t>El sistema mostró un mensaje de éxito "El mensaje ha sido enviado".</w:t>
            </w:r>
          </w:p>
          <w:p w:rsidR="001956A6" w:rsidRDefault="001956A6" w:rsidP="00211C81">
            <w:pPr>
              <w:pStyle w:val="TableContents"/>
              <w:rPr>
                <w:rFonts w:ascii="Arial" w:hAnsi="Arial"/>
                <w:sz w:val="20"/>
              </w:rPr>
            </w:pPr>
            <w:r>
              <w:rPr>
                <w:rFonts w:ascii="Arial" w:hAnsi="Arial"/>
                <w:sz w:val="20"/>
              </w:rPr>
              <w:t>Se presionó el botón "Enviar otra Notificación".</w:t>
            </w:r>
          </w:p>
          <w:p w:rsidR="001956A6" w:rsidRDefault="001956A6" w:rsidP="001956A6">
            <w:pPr>
              <w:pStyle w:val="TableContents"/>
              <w:rPr>
                <w:rFonts w:ascii="Arial" w:hAnsi="Arial"/>
                <w:sz w:val="20"/>
              </w:rPr>
            </w:pPr>
            <w:r>
              <w:rPr>
                <w:rFonts w:ascii="Arial" w:hAnsi="Arial"/>
                <w:sz w:val="20"/>
              </w:rPr>
              <w:t xml:space="preserve">El sistema regresó a la pantalla "Programas pendientes". </w:t>
            </w:r>
          </w:p>
        </w:tc>
      </w:tr>
      <w:tr w:rsidR="001956A6" w:rsidTr="00211C81">
        <w:tc>
          <w:tcPr>
            <w:tcW w:w="851"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1559" w:type="dxa"/>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410" w:type="dxa"/>
            <w:gridSpan w:val="2"/>
            <w:tcBorders>
              <w:left w:val="single" w:sz="1" w:space="0" w:color="000000"/>
              <w:bottom w:val="single" w:sz="1" w:space="0" w:color="000000"/>
            </w:tcBorders>
          </w:tcPr>
          <w:p w:rsidR="001956A6" w:rsidRDefault="001956A6" w:rsidP="00211C81">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p>
        </w:tc>
      </w:tr>
      <w:tr w:rsidR="001956A6" w:rsidTr="00211C81">
        <w:tc>
          <w:tcPr>
            <w:tcW w:w="8931" w:type="dxa"/>
            <w:gridSpan w:val="7"/>
            <w:tcBorders>
              <w:left w:val="single" w:sz="1" w:space="0" w:color="000000"/>
              <w:bottom w:val="single" w:sz="1" w:space="0" w:color="000000"/>
              <w:right w:val="single" w:sz="1" w:space="0" w:color="000000"/>
            </w:tcBorders>
            <w:shd w:val="clear" w:color="auto" w:fill="E6E6E6"/>
          </w:tcPr>
          <w:p w:rsidR="001956A6" w:rsidRPr="00565228" w:rsidRDefault="001956A6" w:rsidP="00602295">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Será exitoso</w:t>
            </w:r>
            <w:r w:rsidR="00602295">
              <w:rPr>
                <w:rFonts w:ascii="Arial" w:hAnsi="Arial"/>
                <w:bCs/>
                <w:sz w:val="20"/>
              </w:rPr>
              <w:t xml:space="preserve"> si al presionar el botón "E</w:t>
            </w:r>
            <w:r>
              <w:rPr>
                <w:rFonts w:ascii="Arial" w:hAnsi="Arial"/>
                <w:bCs/>
                <w:sz w:val="20"/>
              </w:rPr>
              <w:t>nviar</w:t>
            </w:r>
            <w:r w:rsidR="00602295">
              <w:rPr>
                <w:rFonts w:ascii="Arial" w:hAnsi="Arial"/>
                <w:bCs/>
                <w:sz w:val="20"/>
              </w:rPr>
              <w:t xml:space="preserve"> otra N</w:t>
            </w:r>
            <w:r>
              <w:rPr>
                <w:rFonts w:ascii="Arial" w:hAnsi="Arial"/>
                <w:bCs/>
                <w:sz w:val="20"/>
              </w:rPr>
              <w:t xml:space="preserve">otificación ", el sistema </w:t>
            </w:r>
            <w:r w:rsidR="00602295">
              <w:rPr>
                <w:rFonts w:ascii="Arial" w:hAnsi="Arial"/>
                <w:bCs/>
                <w:sz w:val="20"/>
              </w:rPr>
              <w:t>regresa a la pantalla "Programas pendientes".</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956A6" w:rsidTr="00211C81">
        <w:tc>
          <w:tcPr>
            <w:tcW w:w="8931" w:type="dxa"/>
            <w:gridSpan w:val="7"/>
            <w:tcBorders>
              <w:left w:val="single" w:sz="1" w:space="0" w:color="000000"/>
              <w:bottom w:val="single" w:sz="1" w:space="0" w:color="000000"/>
              <w:right w:val="single" w:sz="1" w:space="0" w:color="000000"/>
            </w:tcBorders>
          </w:tcPr>
          <w:p w:rsidR="001956A6" w:rsidRDefault="001956A6" w:rsidP="00211C81">
            <w:pPr>
              <w:pStyle w:val="TableContents"/>
              <w:rPr>
                <w:rFonts w:ascii="Arial" w:hAnsi="Arial"/>
                <w:sz w:val="20"/>
              </w:rPr>
            </w:pPr>
            <w:r>
              <w:rPr>
                <w:rFonts w:ascii="Arial" w:hAnsi="Arial"/>
                <w:b/>
                <w:bCs/>
                <w:sz w:val="20"/>
              </w:rPr>
              <w:t xml:space="preserve">Fecha de Aprobación del Caso de Prueba: </w:t>
            </w:r>
            <w:r w:rsidR="00602295">
              <w:rPr>
                <w:rFonts w:ascii="Arial" w:hAnsi="Arial"/>
                <w:sz w:val="20"/>
              </w:rPr>
              <w:t xml:space="preserve">  ____24</w:t>
            </w:r>
            <w:r>
              <w:rPr>
                <w:rFonts w:ascii="Arial" w:hAnsi="Arial"/>
                <w:sz w:val="20"/>
              </w:rPr>
              <w:t>/11/2018____</w:t>
            </w:r>
          </w:p>
        </w:tc>
      </w:tr>
    </w:tbl>
    <w:p w:rsidR="001956A6" w:rsidRDefault="001956A6" w:rsidP="001956A6"/>
    <w:p w:rsidR="007B144F" w:rsidRPr="00664D4B" w:rsidRDefault="007B144F" w:rsidP="007B144F">
      <w:pPr>
        <w:pStyle w:val="PSI-Ttulo2"/>
      </w:pPr>
      <w:r>
        <w:t>Caso de Prueba P025</w:t>
      </w:r>
    </w:p>
    <w:p w:rsidR="007B144F" w:rsidRPr="00664D4B" w:rsidRDefault="007B144F" w:rsidP="007B144F">
      <w:pPr>
        <w:pStyle w:val="PSI-Ttulo3"/>
      </w:pPr>
      <w:r w:rsidRPr="00664D4B">
        <w:t xml:space="preserve">Descripción </w:t>
      </w:r>
    </w:p>
    <w:p w:rsidR="007B144F" w:rsidRPr="00664D4B" w:rsidRDefault="007B144F" w:rsidP="007B144F">
      <w:pPr>
        <w:pStyle w:val="PSI-Normal"/>
      </w:pPr>
      <w:r w:rsidRPr="00664D4B">
        <w:t xml:space="preserve">Este caso de prueba, tiene como objetivo probar </w:t>
      </w:r>
      <w:r>
        <w:t xml:space="preserve">que al </w:t>
      </w:r>
      <w:proofErr w:type="spellStart"/>
      <w:r>
        <w:t>clickear</w:t>
      </w:r>
      <w:proofErr w:type="spellEnd"/>
      <w:r>
        <w:t xml:space="preserve"> el botón "+" se muestre el formulario para cargar los datos de un programa. </w:t>
      </w:r>
    </w:p>
    <w:p w:rsidR="007B144F" w:rsidRPr="00664D4B" w:rsidRDefault="007B144F" w:rsidP="007B144F">
      <w:pPr>
        <w:pStyle w:val="PSI-Ttulo3"/>
      </w:pPr>
      <w:r w:rsidRPr="00664D4B">
        <w:lastRenderedPageBreak/>
        <w:t xml:space="preserve">Evaluación de la Prueba </w:t>
      </w:r>
    </w:p>
    <w:p w:rsidR="007B144F" w:rsidRDefault="007B144F" w:rsidP="007B144F">
      <w:pPr>
        <w:pStyle w:val="PSI-Normal"/>
      </w:pPr>
      <w:r w:rsidRPr="00664D4B">
        <w:t>Realizada y satisfactoria.</w:t>
      </w:r>
    </w:p>
    <w:p w:rsidR="007B144F" w:rsidRPr="00664D4B" w:rsidRDefault="007B144F" w:rsidP="007B144F">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7B144F" w:rsidTr="00640D1A">
        <w:tc>
          <w:tcPr>
            <w:tcW w:w="4904" w:type="dxa"/>
            <w:gridSpan w:val="4"/>
            <w:tcBorders>
              <w:top w:val="single" w:sz="1" w:space="0" w:color="000000"/>
              <w:left w:val="single" w:sz="1" w:space="0" w:color="000000"/>
              <w:bottom w:val="single" w:sz="1" w:space="0" w:color="000000"/>
            </w:tcBorders>
          </w:tcPr>
          <w:p w:rsidR="007B144F" w:rsidRDefault="007B144F"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Nivel de Prueba: </w:t>
            </w:r>
            <w:r w:rsidRPr="00565228">
              <w:t>Componente</w:t>
            </w:r>
          </w:p>
        </w:tc>
      </w:tr>
      <w:tr w:rsidR="007B144F" w:rsidTr="00640D1A">
        <w:tc>
          <w:tcPr>
            <w:tcW w:w="4904" w:type="dxa"/>
            <w:gridSpan w:val="4"/>
            <w:tcBorders>
              <w:left w:val="single" w:sz="1" w:space="0" w:color="000000"/>
              <w:bottom w:val="single" w:sz="1" w:space="0" w:color="000000"/>
            </w:tcBorders>
            <w:shd w:val="clear" w:color="auto" w:fill="E6E6E6"/>
          </w:tcPr>
          <w:p w:rsidR="007B144F" w:rsidRDefault="007B144F"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7B144F" w:rsidRDefault="007B144F" w:rsidP="00640D1A">
            <w:pPr>
              <w:pStyle w:val="PSI-Normal"/>
              <w:rPr>
                <w:b/>
              </w:rPr>
            </w:pPr>
            <w:r>
              <w:rPr>
                <w:b/>
              </w:rPr>
              <w:t xml:space="preserve">Tipo(s) de Pruebas(s): </w:t>
            </w:r>
            <w:r>
              <w:t>Interfaz Usuario</w:t>
            </w:r>
          </w:p>
        </w:tc>
      </w:tr>
      <w:tr w:rsidR="007B144F" w:rsidRPr="00CF4BD4" w:rsidTr="00640D1A">
        <w:tc>
          <w:tcPr>
            <w:tcW w:w="4904" w:type="dxa"/>
            <w:gridSpan w:val="4"/>
            <w:tcBorders>
              <w:left w:val="single" w:sz="1" w:space="0" w:color="000000"/>
              <w:bottom w:val="single" w:sz="1" w:space="0" w:color="000000"/>
            </w:tcBorders>
          </w:tcPr>
          <w:p w:rsidR="007B144F" w:rsidRDefault="007B144F"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7B144F" w:rsidRPr="00CF4BD4" w:rsidTr="00640D1A">
              <w:trPr>
                <w:trHeight w:val="263"/>
              </w:trPr>
              <w:tc>
                <w:tcPr>
                  <w:tcW w:w="4426" w:type="dxa"/>
                </w:tcPr>
                <w:p w:rsidR="007B144F" w:rsidRPr="00F011E4" w:rsidRDefault="007B144F"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7B144F" w:rsidRPr="00F011E4" w:rsidRDefault="007B144F" w:rsidP="00640D1A">
            <w:pPr>
              <w:pStyle w:val="TableContents"/>
              <w:rPr>
                <w:rFonts w:ascii="Arial" w:hAnsi="Arial"/>
                <w:color w:val="0000FF"/>
                <w:sz w:val="20"/>
                <w:lang w:val="es-AR"/>
              </w:rPr>
            </w:pP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7B144F" w:rsidRPr="00606E1E" w:rsidRDefault="007B144F" w:rsidP="00640D1A">
            <w:pPr>
              <w:pStyle w:val="PSI-Normal"/>
            </w:pPr>
            <w:r>
              <w:rPr>
                <w:b/>
              </w:rPr>
              <w:t xml:space="preserve">Autor del Caso de Prueba: </w:t>
            </w:r>
            <w:r>
              <w:t>Nicolás Sartini</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ID/Nombre Caso de Prueba: </w:t>
            </w:r>
            <w:r>
              <w:t>P025</w:t>
            </w:r>
          </w:p>
        </w:tc>
        <w:tc>
          <w:tcPr>
            <w:tcW w:w="4027" w:type="dxa"/>
            <w:gridSpan w:val="3"/>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Nombre del Probador: </w:t>
            </w:r>
            <w:r w:rsidRPr="00606E1E">
              <w:t>Francisco Estrada</w:t>
            </w:r>
          </w:p>
        </w:tc>
      </w:tr>
      <w:tr w:rsidR="007B144F" w:rsidTr="00640D1A">
        <w:tc>
          <w:tcPr>
            <w:tcW w:w="4904" w:type="dxa"/>
            <w:gridSpan w:val="4"/>
            <w:tcBorders>
              <w:left w:val="single" w:sz="1" w:space="0" w:color="000000"/>
              <w:bottom w:val="single" w:sz="1" w:space="0" w:color="000000"/>
            </w:tcBorders>
          </w:tcPr>
          <w:p w:rsidR="007B144F" w:rsidRDefault="007B144F"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7B144F" w:rsidRDefault="007B144F"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7B144F" w:rsidRDefault="007B144F" w:rsidP="00640D1A">
            <w:pPr>
              <w:pStyle w:val="PSI-Normal"/>
              <w:rPr>
                <w:b/>
              </w:rPr>
            </w:pPr>
            <w:r>
              <w:rPr>
                <w:b/>
              </w:rPr>
              <w:t xml:space="preserve">Fecha de Ejecución: </w:t>
            </w:r>
            <w:r>
              <w:t>25</w:t>
            </w:r>
            <w:r w:rsidRPr="00400B2D">
              <w:t>/11/2018</w:t>
            </w: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Condición(es) para que se ejecute el Caso de Prueba:</w:t>
            </w:r>
          </w:p>
        </w:tc>
      </w:tr>
      <w:tr w:rsidR="007B144F"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7B144F" w:rsidTr="00640D1A">
              <w:trPr>
                <w:trHeight w:val="574"/>
              </w:trPr>
              <w:tc>
                <w:tcPr>
                  <w:tcW w:w="4308" w:type="dxa"/>
                </w:tcPr>
                <w:p w:rsidR="007B144F" w:rsidRDefault="007B144F" w:rsidP="00640D1A">
                  <w:pPr>
                    <w:pStyle w:val="PSI-Normal"/>
                  </w:pPr>
                  <w:r>
                    <w:t xml:space="preserve">Se deben cumplir con los recursos necesarios en cuanto a software, hardware y configuraciones necesarias para que se pueda ejecutar este caso de prueba. </w:t>
                  </w:r>
                </w:p>
              </w:tc>
            </w:tr>
          </w:tbl>
          <w:p w:rsidR="007B144F" w:rsidRPr="002F45D3" w:rsidRDefault="007B144F"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7B144F" w:rsidRPr="002F45D3" w:rsidRDefault="007B144F" w:rsidP="00640D1A">
            <w:pPr>
              <w:pStyle w:val="PSI-Normal"/>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Default="007B144F" w:rsidP="00640D1A">
            <w:pPr>
              <w:pStyle w:val="TableContents"/>
              <w:rPr>
                <w:rFonts w:ascii="Arial" w:hAnsi="Arial"/>
                <w:b/>
                <w:bCs/>
                <w:sz w:val="20"/>
              </w:rPr>
            </w:pPr>
            <w:r>
              <w:rPr>
                <w:rFonts w:ascii="Arial" w:hAnsi="Arial"/>
                <w:b/>
                <w:bCs/>
                <w:sz w:val="20"/>
              </w:rPr>
              <w:t>Para la Ejecución del Caso de Prueba:</w:t>
            </w:r>
          </w:p>
        </w:tc>
      </w:tr>
      <w:tr w:rsidR="007B144F" w:rsidTr="00640D1A">
        <w:tc>
          <w:tcPr>
            <w:tcW w:w="851"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7B144F" w:rsidRDefault="007B144F" w:rsidP="00640D1A">
            <w:pPr>
              <w:pStyle w:val="TableContents"/>
              <w:jc w:val="center"/>
              <w:rPr>
                <w:rFonts w:ascii="Arial" w:hAnsi="Arial"/>
                <w:b/>
                <w:bCs/>
                <w:sz w:val="20"/>
              </w:rPr>
            </w:pPr>
            <w:r>
              <w:rPr>
                <w:rFonts w:ascii="Arial" w:hAnsi="Arial"/>
                <w:b/>
                <w:bCs/>
                <w:sz w:val="20"/>
              </w:rPr>
              <w:t>Resultado Obtenido</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7B144F" w:rsidRDefault="007B144F" w:rsidP="00640D1A">
            <w:pPr>
              <w:pStyle w:val="PSI-Normal"/>
              <w:rPr>
                <w:rFonts w:ascii="Arial" w:hAnsi="Arial"/>
                <w:sz w:val="20"/>
              </w:rPr>
            </w:pPr>
            <w:r>
              <w:t>N/A</w:t>
            </w:r>
          </w:p>
        </w:tc>
        <w:tc>
          <w:tcPr>
            <w:tcW w:w="1559" w:type="dxa"/>
            <w:tcBorders>
              <w:left w:val="single" w:sz="1" w:space="0" w:color="000000"/>
              <w:bottom w:val="single" w:sz="1" w:space="0" w:color="000000"/>
            </w:tcBorders>
          </w:tcPr>
          <w:p w:rsidR="007B144F" w:rsidRDefault="007B144F" w:rsidP="00640D1A">
            <w:pPr>
              <w:pStyle w:val="PSI-Normal"/>
            </w:pPr>
            <w:r>
              <w:t>N/A</w:t>
            </w:r>
          </w:p>
        </w:tc>
        <w:tc>
          <w:tcPr>
            <w:tcW w:w="2410" w:type="dxa"/>
            <w:gridSpan w:val="2"/>
            <w:tcBorders>
              <w:left w:val="single" w:sz="1" w:space="0" w:color="000000"/>
              <w:bottom w:val="single" w:sz="1" w:space="0" w:color="000000"/>
            </w:tcBorders>
          </w:tcPr>
          <w:p w:rsidR="007B144F" w:rsidRDefault="007B144F" w:rsidP="00640D1A">
            <w:pPr>
              <w:pStyle w:val="PSI-Normal"/>
              <w:spacing w:before="0" w:line="240" w:lineRule="auto"/>
              <w:ind w:left="360"/>
              <w:rPr>
                <w:rFonts w:ascii="Arial" w:hAnsi="Arial"/>
                <w:sz w:val="20"/>
              </w:rPr>
            </w:pPr>
            <w:r>
              <w:rPr>
                <w:rFonts w:ascii="Arial" w:hAnsi="Arial"/>
                <w:sz w:val="20"/>
              </w:rPr>
              <w:t>Iniciar el sistema.</w:t>
            </w:r>
          </w:p>
          <w:p w:rsidR="007B144F" w:rsidRDefault="007B144F" w:rsidP="00640D1A">
            <w:pPr>
              <w:pStyle w:val="PSI-Normal"/>
              <w:spacing w:before="0" w:line="240" w:lineRule="auto"/>
              <w:ind w:left="360"/>
              <w:rPr>
                <w:rFonts w:ascii="Arial" w:hAnsi="Arial"/>
                <w:sz w:val="20"/>
              </w:rPr>
            </w:pPr>
            <w:r>
              <w:rPr>
                <w:rFonts w:ascii="Arial" w:hAnsi="Arial"/>
                <w:sz w:val="20"/>
              </w:rPr>
              <w:t>El sistema despliega la pantalla.</w:t>
            </w:r>
          </w:p>
          <w:p w:rsidR="007B144F" w:rsidRDefault="007B144F" w:rsidP="007B144F">
            <w:pPr>
              <w:pStyle w:val="PSI-Normal"/>
              <w:spacing w:before="0" w:line="240" w:lineRule="auto"/>
              <w:ind w:left="360"/>
              <w:rPr>
                <w:rFonts w:ascii="Arial" w:hAnsi="Arial"/>
                <w:sz w:val="20"/>
              </w:rPr>
            </w:pPr>
            <w:r>
              <w:rPr>
                <w:rFonts w:ascii="Arial" w:hAnsi="Arial"/>
                <w:sz w:val="20"/>
              </w:rPr>
              <w:t>El sistema muestra un listado de asignaturas de un profesor.</w:t>
            </w:r>
          </w:p>
          <w:p w:rsidR="007B144F" w:rsidRDefault="007B144F" w:rsidP="007B144F">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7B144F" w:rsidRPr="00B151C0" w:rsidRDefault="007B144F" w:rsidP="007B144F">
            <w:pPr>
              <w:pStyle w:val="PSI-Normal"/>
              <w:spacing w:before="0" w:line="240" w:lineRule="auto"/>
              <w:ind w:left="360"/>
              <w:rPr>
                <w:rFonts w:ascii="Arial" w:hAnsi="Arial"/>
                <w:sz w:val="20"/>
              </w:rPr>
            </w:pPr>
            <w:r>
              <w:rPr>
                <w:rFonts w:ascii="Arial" w:hAnsi="Arial"/>
                <w:sz w:val="20"/>
              </w:rPr>
              <w:t>Mostrar el formulario para cargar datos de un programa de asignatura.</w:t>
            </w: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sz w:val="20"/>
              </w:rPr>
              <w:t>Satisfactorio. Se inició el sistema. Se desplegó la pantalla.</w:t>
            </w:r>
          </w:p>
          <w:p w:rsidR="007B144F" w:rsidRDefault="007B144F" w:rsidP="007B144F">
            <w:pPr>
              <w:pStyle w:val="TableContents"/>
              <w:rPr>
                <w:rFonts w:ascii="Arial" w:hAnsi="Arial"/>
                <w:sz w:val="20"/>
              </w:rPr>
            </w:pPr>
            <w:r>
              <w:rPr>
                <w:rFonts w:ascii="Arial" w:hAnsi="Arial"/>
                <w:sz w:val="20"/>
              </w:rPr>
              <w:t>El sistema mostró un listado de asignaturas de un profesor.</w:t>
            </w:r>
          </w:p>
          <w:p w:rsidR="007B144F" w:rsidRDefault="007B144F" w:rsidP="007B144F">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7B144F" w:rsidRDefault="007B144F" w:rsidP="007B144F">
            <w:pPr>
              <w:pStyle w:val="TableContents"/>
              <w:rPr>
                <w:rFonts w:ascii="Arial" w:hAnsi="Arial"/>
                <w:sz w:val="20"/>
              </w:rPr>
            </w:pPr>
            <w:r>
              <w:rPr>
                <w:rFonts w:ascii="Arial" w:hAnsi="Arial"/>
                <w:sz w:val="20"/>
              </w:rPr>
              <w:t xml:space="preserve">Se mostró el formulario para cargar datos de un programa de asignatura. </w:t>
            </w:r>
          </w:p>
          <w:p w:rsidR="007B144F" w:rsidRDefault="007B144F" w:rsidP="00640D1A">
            <w:pPr>
              <w:pStyle w:val="TableContents"/>
              <w:rPr>
                <w:rFonts w:ascii="Arial" w:hAnsi="Arial"/>
                <w:sz w:val="20"/>
              </w:rPr>
            </w:pPr>
            <w:r>
              <w:rPr>
                <w:rFonts w:ascii="Arial" w:hAnsi="Arial"/>
                <w:sz w:val="20"/>
              </w:rPr>
              <w:t xml:space="preserve"> </w:t>
            </w:r>
          </w:p>
        </w:tc>
      </w:tr>
      <w:tr w:rsidR="007B144F" w:rsidTr="00640D1A">
        <w:tc>
          <w:tcPr>
            <w:tcW w:w="851"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1559" w:type="dxa"/>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7B144F" w:rsidRDefault="007B144F"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p>
        </w:tc>
      </w:tr>
      <w:tr w:rsidR="007B144F" w:rsidTr="00640D1A">
        <w:tc>
          <w:tcPr>
            <w:tcW w:w="8931" w:type="dxa"/>
            <w:gridSpan w:val="7"/>
            <w:tcBorders>
              <w:left w:val="single" w:sz="1" w:space="0" w:color="000000"/>
              <w:bottom w:val="single" w:sz="1" w:space="0" w:color="000000"/>
              <w:right w:val="single" w:sz="1" w:space="0" w:color="000000"/>
            </w:tcBorders>
            <w:shd w:val="clear" w:color="auto" w:fill="E6E6E6"/>
          </w:tcPr>
          <w:p w:rsidR="007B144F" w:rsidRPr="007B144F" w:rsidRDefault="007B144F" w:rsidP="007B144F">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 se muestra el formulario para cargar los datos de un programa.</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7B144F" w:rsidTr="00640D1A">
        <w:tc>
          <w:tcPr>
            <w:tcW w:w="8931" w:type="dxa"/>
            <w:gridSpan w:val="7"/>
            <w:tcBorders>
              <w:left w:val="single" w:sz="1" w:space="0" w:color="000000"/>
              <w:bottom w:val="single" w:sz="1" w:space="0" w:color="000000"/>
              <w:right w:val="single" w:sz="1" w:space="0" w:color="000000"/>
            </w:tcBorders>
          </w:tcPr>
          <w:p w:rsidR="007B144F" w:rsidRDefault="007B144F" w:rsidP="00640D1A">
            <w:pPr>
              <w:pStyle w:val="TableContents"/>
              <w:rPr>
                <w:rFonts w:ascii="Arial" w:hAnsi="Arial"/>
                <w:sz w:val="20"/>
              </w:rPr>
            </w:pPr>
            <w:r>
              <w:rPr>
                <w:rFonts w:ascii="Arial" w:hAnsi="Arial"/>
                <w:b/>
                <w:bCs/>
                <w:sz w:val="20"/>
              </w:rPr>
              <w:lastRenderedPageBreak/>
              <w:t xml:space="preserve">Fecha de Aprobación del Caso de Prueba: </w:t>
            </w:r>
            <w:r>
              <w:rPr>
                <w:rFonts w:ascii="Arial" w:hAnsi="Arial"/>
                <w:sz w:val="20"/>
              </w:rPr>
              <w:t xml:space="preserve">  ____25/11/2018____</w:t>
            </w:r>
          </w:p>
        </w:tc>
      </w:tr>
    </w:tbl>
    <w:p w:rsidR="00F011E4" w:rsidRPr="00F011E4" w:rsidRDefault="00F011E4">
      <w:pPr>
        <w:rPr>
          <w:rFonts w:asciiTheme="majorHAnsi" w:eastAsiaTheme="majorEastAsia" w:hAnsiTheme="majorHAnsi" w:cstheme="majorBidi"/>
          <w:b/>
          <w:bCs/>
          <w:color w:val="365F91" w:themeColor="accent1" w:themeShade="BF"/>
          <w:sz w:val="28"/>
          <w:szCs w:val="28"/>
        </w:rPr>
      </w:pPr>
    </w:p>
    <w:p w:rsidR="009A12C3" w:rsidRPr="00664D4B" w:rsidRDefault="009A12C3" w:rsidP="009A12C3">
      <w:pPr>
        <w:pStyle w:val="PSI-Ttulo2"/>
      </w:pPr>
      <w:r>
        <w:t>Caso de Prueba P026</w:t>
      </w:r>
    </w:p>
    <w:p w:rsidR="009A12C3" w:rsidRPr="00664D4B" w:rsidRDefault="009A12C3" w:rsidP="009A12C3">
      <w:pPr>
        <w:pStyle w:val="PSI-Ttulo3"/>
      </w:pPr>
      <w:r w:rsidRPr="00664D4B">
        <w:t xml:space="preserve">Descripción </w:t>
      </w:r>
    </w:p>
    <w:p w:rsidR="009A12C3" w:rsidRPr="00664D4B" w:rsidRDefault="009A12C3" w:rsidP="009A12C3">
      <w:pPr>
        <w:pStyle w:val="PSI-Normal"/>
      </w:pPr>
      <w:r w:rsidRPr="00664D4B">
        <w:t xml:space="preserve">Este caso de prueba, tiene como objetivo probar </w:t>
      </w:r>
      <w:r>
        <w:t xml:space="preserve">que al </w:t>
      </w:r>
      <w:proofErr w:type="spellStart"/>
      <w:r>
        <w:t>clickear</w:t>
      </w:r>
      <w:proofErr w:type="spellEnd"/>
      <w:r>
        <w:t xml:space="preserve"> el botón "Siguiente" se muestre la página siguiente del formulario. </w:t>
      </w:r>
    </w:p>
    <w:p w:rsidR="009A12C3" w:rsidRPr="00664D4B" w:rsidRDefault="009A12C3" w:rsidP="009A12C3">
      <w:pPr>
        <w:pStyle w:val="PSI-Ttulo3"/>
      </w:pPr>
      <w:r w:rsidRPr="00664D4B">
        <w:t xml:space="preserve">Evaluación de la Prueba </w:t>
      </w:r>
    </w:p>
    <w:p w:rsidR="009A12C3" w:rsidRDefault="009A12C3" w:rsidP="009A12C3">
      <w:pPr>
        <w:pStyle w:val="PSI-Normal"/>
      </w:pPr>
      <w:r w:rsidRPr="00664D4B">
        <w:t>Realizada y satisfactoria.</w:t>
      </w:r>
    </w:p>
    <w:p w:rsidR="009A12C3" w:rsidRPr="00664D4B" w:rsidRDefault="009A12C3" w:rsidP="009A12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9A12C3" w:rsidTr="00640D1A">
        <w:tc>
          <w:tcPr>
            <w:tcW w:w="4904" w:type="dxa"/>
            <w:gridSpan w:val="4"/>
            <w:tcBorders>
              <w:top w:val="single" w:sz="1" w:space="0" w:color="000000"/>
              <w:left w:val="single" w:sz="1" w:space="0" w:color="000000"/>
              <w:bottom w:val="single" w:sz="1" w:space="0" w:color="000000"/>
            </w:tcBorders>
          </w:tcPr>
          <w:p w:rsidR="009A12C3" w:rsidRDefault="009A12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Nivel de Prueba: </w:t>
            </w:r>
            <w:r w:rsidRPr="00565228">
              <w:t>Componente</w:t>
            </w:r>
          </w:p>
        </w:tc>
      </w:tr>
      <w:tr w:rsidR="009A12C3" w:rsidTr="00640D1A">
        <w:tc>
          <w:tcPr>
            <w:tcW w:w="4904" w:type="dxa"/>
            <w:gridSpan w:val="4"/>
            <w:tcBorders>
              <w:left w:val="single" w:sz="1" w:space="0" w:color="000000"/>
              <w:bottom w:val="single" w:sz="1" w:space="0" w:color="000000"/>
            </w:tcBorders>
            <w:shd w:val="clear" w:color="auto" w:fill="E6E6E6"/>
          </w:tcPr>
          <w:p w:rsidR="009A12C3" w:rsidRDefault="009A12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9A12C3" w:rsidRDefault="009A12C3" w:rsidP="00640D1A">
            <w:pPr>
              <w:pStyle w:val="PSI-Normal"/>
              <w:rPr>
                <w:b/>
              </w:rPr>
            </w:pPr>
            <w:r>
              <w:rPr>
                <w:b/>
              </w:rPr>
              <w:t xml:space="preserve">Tipo(s) de Pruebas(s): </w:t>
            </w:r>
            <w:r>
              <w:t>Interfaz Usuario</w:t>
            </w:r>
          </w:p>
        </w:tc>
      </w:tr>
      <w:tr w:rsidR="009A12C3" w:rsidRPr="00CF4BD4" w:rsidTr="00640D1A">
        <w:tc>
          <w:tcPr>
            <w:tcW w:w="4904" w:type="dxa"/>
            <w:gridSpan w:val="4"/>
            <w:tcBorders>
              <w:left w:val="single" w:sz="1" w:space="0" w:color="000000"/>
              <w:bottom w:val="single" w:sz="1" w:space="0" w:color="000000"/>
            </w:tcBorders>
          </w:tcPr>
          <w:p w:rsidR="009A12C3" w:rsidRDefault="009A12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9A12C3" w:rsidRPr="00CF4BD4" w:rsidTr="00640D1A">
              <w:trPr>
                <w:trHeight w:val="263"/>
              </w:trPr>
              <w:tc>
                <w:tcPr>
                  <w:tcW w:w="4426" w:type="dxa"/>
                </w:tcPr>
                <w:p w:rsidR="009A12C3" w:rsidRPr="00F011E4" w:rsidRDefault="009A12C3"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9A12C3" w:rsidRPr="00F011E4" w:rsidRDefault="009A12C3" w:rsidP="00640D1A">
            <w:pPr>
              <w:pStyle w:val="TableContents"/>
              <w:rPr>
                <w:rFonts w:ascii="Arial" w:hAnsi="Arial"/>
                <w:color w:val="0000FF"/>
                <w:sz w:val="20"/>
                <w:lang w:val="es-AR"/>
              </w:rPr>
            </w:pP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9A12C3" w:rsidRPr="00606E1E" w:rsidRDefault="009A12C3" w:rsidP="00640D1A">
            <w:pPr>
              <w:pStyle w:val="PSI-Normal"/>
            </w:pPr>
            <w:r>
              <w:rPr>
                <w:b/>
              </w:rPr>
              <w:t xml:space="preserve">Autor del Caso de Prueba: </w:t>
            </w:r>
            <w:r>
              <w:t>Nicolás Sartini</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ID/Nombre Caso de Prueba: </w:t>
            </w:r>
            <w:r>
              <w:t>P026</w:t>
            </w:r>
          </w:p>
        </w:tc>
        <w:tc>
          <w:tcPr>
            <w:tcW w:w="4027" w:type="dxa"/>
            <w:gridSpan w:val="3"/>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Nombre del Probador: </w:t>
            </w:r>
            <w:r w:rsidRPr="00606E1E">
              <w:t>Francisco Estrada</w:t>
            </w:r>
          </w:p>
        </w:tc>
      </w:tr>
      <w:tr w:rsidR="009A12C3" w:rsidTr="00640D1A">
        <w:tc>
          <w:tcPr>
            <w:tcW w:w="4904" w:type="dxa"/>
            <w:gridSpan w:val="4"/>
            <w:tcBorders>
              <w:left w:val="single" w:sz="1" w:space="0" w:color="000000"/>
              <w:bottom w:val="single" w:sz="1" w:space="0" w:color="000000"/>
            </w:tcBorders>
          </w:tcPr>
          <w:p w:rsidR="009A12C3" w:rsidRDefault="009A12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9A12C3" w:rsidRDefault="009A12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9A12C3" w:rsidRDefault="009A12C3" w:rsidP="00640D1A">
            <w:pPr>
              <w:pStyle w:val="PSI-Normal"/>
              <w:rPr>
                <w:b/>
              </w:rPr>
            </w:pPr>
            <w:r>
              <w:rPr>
                <w:b/>
              </w:rPr>
              <w:t xml:space="preserve">Fecha de Ejecución: </w:t>
            </w:r>
            <w:r>
              <w:t>25</w:t>
            </w:r>
            <w:r w:rsidRPr="00400B2D">
              <w:t>/11/2018</w:t>
            </w: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Condición(es) para que se ejecute el Caso de Prueba:</w:t>
            </w:r>
          </w:p>
        </w:tc>
      </w:tr>
      <w:tr w:rsidR="009A12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9A12C3" w:rsidTr="00640D1A">
              <w:trPr>
                <w:trHeight w:val="574"/>
              </w:trPr>
              <w:tc>
                <w:tcPr>
                  <w:tcW w:w="4308" w:type="dxa"/>
                </w:tcPr>
                <w:p w:rsidR="009A12C3" w:rsidRDefault="009A12C3" w:rsidP="00640D1A">
                  <w:pPr>
                    <w:pStyle w:val="PSI-Normal"/>
                  </w:pPr>
                  <w:r>
                    <w:t xml:space="preserve">Se deben cumplir con los recursos necesarios en cuanto a software, hardware y configuraciones necesarias para que se pueda ejecutar este caso de prueba. </w:t>
                  </w:r>
                </w:p>
              </w:tc>
            </w:tr>
          </w:tbl>
          <w:p w:rsidR="009A12C3" w:rsidRPr="002F45D3" w:rsidRDefault="009A12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9A12C3" w:rsidRPr="002F45D3" w:rsidRDefault="009A12C3" w:rsidP="00640D1A">
            <w:pPr>
              <w:pStyle w:val="PSI-Normal"/>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Default="009A12C3" w:rsidP="00640D1A">
            <w:pPr>
              <w:pStyle w:val="TableContents"/>
              <w:rPr>
                <w:rFonts w:ascii="Arial" w:hAnsi="Arial"/>
                <w:b/>
                <w:bCs/>
                <w:sz w:val="20"/>
              </w:rPr>
            </w:pPr>
            <w:r>
              <w:rPr>
                <w:rFonts w:ascii="Arial" w:hAnsi="Arial"/>
                <w:b/>
                <w:bCs/>
                <w:sz w:val="20"/>
              </w:rPr>
              <w:t>Para la Ejecución del Caso de Prueba:</w:t>
            </w:r>
          </w:p>
        </w:tc>
      </w:tr>
      <w:tr w:rsidR="009A12C3" w:rsidTr="00640D1A">
        <w:tc>
          <w:tcPr>
            <w:tcW w:w="851"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9A12C3" w:rsidRDefault="009A12C3" w:rsidP="00640D1A">
            <w:pPr>
              <w:pStyle w:val="TableContents"/>
              <w:jc w:val="center"/>
              <w:rPr>
                <w:rFonts w:ascii="Arial" w:hAnsi="Arial"/>
                <w:b/>
                <w:bCs/>
                <w:sz w:val="20"/>
              </w:rPr>
            </w:pPr>
            <w:r>
              <w:rPr>
                <w:rFonts w:ascii="Arial" w:hAnsi="Arial"/>
                <w:b/>
                <w:bCs/>
                <w:sz w:val="20"/>
              </w:rPr>
              <w:t>Resultado Obtenido</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9A12C3" w:rsidRDefault="009A12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9A12C3" w:rsidRDefault="009A12C3" w:rsidP="00640D1A">
            <w:pPr>
              <w:pStyle w:val="PSI-Normal"/>
            </w:pPr>
            <w:r>
              <w:t>N/A</w:t>
            </w:r>
          </w:p>
        </w:tc>
        <w:tc>
          <w:tcPr>
            <w:tcW w:w="2410" w:type="dxa"/>
            <w:gridSpan w:val="2"/>
            <w:tcBorders>
              <w:left w:val="single" w:sz="1" w:space="0" w:color="000000"/>
              <w:bottom w:val="single" w:sz="1" w:space="0" w:color="000000"/>
            </w:tcBorders>
          </w:tcPr>
          <w:p w:rsidR="009A12C3" w:rsidRDefault="009A12C3" w:rsidP="00640D1A">
            <w:pPr>
              <w:pStyle w:val="PSI-Normal"/>
              <w:spacing w:before="0" w:line="240" w:lineRule="auto"/>
              <w:ind w:left="360"/>
              <w:rPr>
                <w:rFonts w:ascii="Arial" w:hAnsi="Arial"/>
                <w:sz w:val="20"/>
              </w:rPr>
            </w:pPr>
            <w:r>
              <w:rPr>
                <w:rFonts w:ascii="Arial" w:hAnsi="Arial"/>
                <w:sz w:val="20"/>
              </w:rPr>
              <w:t>Iniciar el sistema.</w:t>
            </w:r>
          </w:p>
          <w:p w:rsidR="009A12C3" w:rsidRDefault="009A12C3" w:rsidP="00640D1A">
            <w:pPr>
              <w:pStyle w:val="PSI-Normal"/>
              <w:spacing w:before="0" w:line="240" w:lineRule="auto"/>
              <w:ind w:left="360"/>
              <w:rPr>
                <w:rFonts w:ascii="Arial" w:hAnsi="Arial"/>
                <w:sz w:val="20"/>
              </w:rPr>
            </w:pPr>
            <w:r>
              <w:rPr>
                <w:rFonts w:ascii="Arial" w:hAnsi="Arial"/>
                <w:sz w:val="20"/>
              </w:rPr>
              <w:t>El sistema despliega la pantalla.</w:t>
            </w:r>
          </w:p>
          <w:p w:rsidR="009A12C3" w:rsidRDefault="009A12C3" w:rsidP="00640D1A">
            <w:pPr>
              <w:pStyle w:val="PSI-Normal"/>
              <w:spacing w:before="0" w:line="240" w:lineRule="auto"/>
              <w:ind w:left="360"/>
              <w:rPr>
                <w:rFonts w:ascii="Arial" w:hAnsi="Arial"/>
                <w:sz w:val="20"/>
              </w:rPr>
            </w:pPr>
            <w:r>
              <w:rPr>
                <w:rFonts w:ascii="Arial" w:hAnsi="Arial"/>
                <w:sz w:val="20"/>
              </w:rPr>
              <w:t xml:space="preserve">El sistema muestra un listado de asignaturas de un </w:t>
            </w:r>
            <w:r>
              <w:rPr>
                <w:rFonts w:ascii="Arial" w:hAnsi="Arial"/>
                <w:sz w:val="20"/>
              </w:rPr>
              <w:lastRenderedPageBreak/>
              <w:t>profesor.</w:t>
            </w:r>
          </w:p>
          <w:p w:rsidR="009A12C3" w:rsidRDefault="009A12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9A12C3" w:rsidRDefault="009A12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9A12C3" w:rsidRDefault="009A12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9A12C3" w:rsidRPr="00B151C0" w:rsidRDefault="009A12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sz w:val="20"/>
              </w:rPr>
              <w:lastRenderedPageBreak/>
              <w:t>Satisfactorio. Se inició el sistema. Se desplegó la pantalla.</w:t>
            </w:r>
          </w:p>
          <w:p w:rsidR="009A12C3" w:rsidRDefault="009A12C3" w:rsidP="00640D1A">
            <w:pPr>
              <w:pStyle w:val="TableContents"/>
              <w:rPr>
                <w:rFonts w:ascii="Arial" w:hAnsi="Arial"/>
                <w:sz w:val="20"/>
              </w:rPr>
            </w:pPr>
            <w:r>
              <w:rPr>
                <w:rFonts w:ascii="Arial" w:hAnsi="Arial"/>
                <w:sz w:val="20"/>
              </w:rPr>
              <w:t>El sistema mostró un listado de asignaturas de un profesor.</w:t>
            </w:r>
          </w:p>
          <w:p w:rsidR="009A12C3" w:rsidRDefault="009A12C3" w:rsidP="00640D1A">
            <w:pPr>
              <w:pStyle w:val="TableContents"/>
              <w:rPr>
                <w:rFonts w:ascii="Arial" w:hAnsi="Arial"/>
                <w:sz w:val="20"/>
              </w:rPr>
            </w:pPr>
            <w:r>
              <w:rPr>
                <w:rFonts w:ascii="Arial" w:hAnsi="Arial"/>
                <w:sz w:val="20"/>
              </w:rPr>
              <w:lastRenderedPageBreak/>
              <w:t xml:space="preserve">Se </w:t>
            </w:r>
            <w:proofErr w:type="spellStart"/>
            <w:r>
              <w:rPr>
                <w:rFonts w:ascii="Arial" w:hAnsi="Arial"/>
                <w:sz w:val="20"/>
              </w:rPr>
              <w:t>clickeó</w:t>
            </w:r>
            <w:proofErr w:type="spellEnd"/>
            <w:r>
              <w:rPr>
                <w:rFonts w:ascii="Arial" w:hAnsi="Arial"/>
                <w:sz w:val="20"/>
              </w:rPr>
              <w:t xml:space="preserve"> el botón "+".</w:t>
            </w:r>
          </w:p>
          <w:p w:rsidR="009A12C3" w:rsidRDefault="009A12C3" w:rsidP="00640D1A">
            <w:pPr>
              <w:pStyle w:val="TableContents"/>
              <w:rPr>
                <w:rFonts w:ascii="Arial" w:hAnsi="Arial"/>
                <w:sz w:val="20"/>
              </w:rPr>
            </w:pPr>
            <w:r>
              <w:rPr>
                <w:rFonts w:ascii="Arial" w:hAnsi="Arial"/>
                <w:sz w:val="20"/>
              </w:rPr>
              <w:t>Se mostró el formulario para cargar datos de un programa de asignatura.</w:t>
            </w:r>
          </w:p>
          <w:p w:rsidR="009A12C3" w:rsidRDefault="009A12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9A12C3" w:rsidRDefault="009A12C3" w:rsidP="00640D1A">
            <w:pPr>
              <w:pStyle w:val="TableContents"/>
              <w:rPr>
                <w:rFonts w:ascii="Arial" w:hAnsi="Arial"/>
                <w:sz w:val="20"/>
              </w:rPr>
            </w:pPr>
            <w:r>
              <w:rPr>
                <w:rFonts w:ascii="Arial" w:hAnsi="Arial"/>
                <w:sz w:val="20"/>
              </w:rPr>
              <w:t xml:space="preserve">Se mostró la siguiente página del formulario, para cargar datos.  </w:t>
            </w:r>
          </w:p>
          <w:p w:rsidR="009A12C3" w:rsidRDefault="009A12C3" w:rsidP="00640D1A">
            <w:pPr>
              <w:pStyle w:val="TableContents"/>
              <w:rPr>
                <w:rFonts w:ascii="Arial" w:hAnsi="Arial"/>
                <w:sz w:val="20"/>
              </w:rPr>
            </w:pPr>
            <w:r>
              <w:rPr>
                <w:rFonts w:ascii="Arial" w:hAnsi="Arial"/>
                <w:sz w:val="20"/>
              </w:rPr>
              <w:t xml:space="preserve"> </w:t>
            </w:r>
          </w:p>
        </w:tc>
      </w:tr>
      <w:tr w:rsidR="009A12C3" w:rsidTr="00640D1A">
        <w:tc>
          <w:tcPr>
            <w:tcW w:w="851"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1559" w:type="dxa"/>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9A12C3" w:rsidRDefault="009A12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p>
        </w:tc>
      </w:tr>
      <w:tr w:rsidR="009A12C3" w:rsidTr="00640D1A">
        <w:tc>
          <w:tcPr>
            <w:tcW w:w="8931" w:type="dxa"/>
            <w:gridSpan w:val="7"/>
            <w:tcBorders>
              <w:left w:val="single" w:sz="1" w:space="0" w:color="000000"/>
              <w:bottom w:val="single" w:sz="1" w:space="0" w:color="000000"/>
              <w:right w:val="single" w:sz="1" w:space="0" w:color="000000"/>
            </w:tcBorders>
            <w:shd w:val="clear" w:color="auto" w:fill="E6E6E6"/>
          </w:tcPr>
          <w:p w:rsidR="009A12C3" w:rsidRPr="007B144F" w:rsidRDefault="009A12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"Siguiente" se muestra la página siguiente del formulario.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9A12C3" w:rsidTr="00640D1A">
        <w:tc>
          <w:tcPr>
            <w:tcW w:w="8931" w:type="dxa"/>
            <w:gridSpan w:val="7"/>
            <w:tcBorders>
              <w:left w:val="single" w:sz="1" w:space="0" w:color="000000"/>
              <w:bottom w:val="single" w:sz="1" w:space="0" w:color="000000"/>
              <w:right w:val="single" w:sz="1" w:space="0" w:color="000000"/>
            </w:tcBorders>
          </w:tcPr>
          <w:p w:rsidR="009A12C3" w:rsidRDefault="009A12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9A12C3" w:rsidRPr="00F011E4" w:rsidRDefault="009A12C3" w:rsidP="009A12C3">
      <w:pPr>
        <w:rPr>
          <w:rFonts w:asciiTheme="majorHAnsi" w:eastAsiaTheme="majorEastAsia" w:hAnsiTheme="majorHAnsi" w:cstheme="majorBidi"/>
          <w:b/>
          <w:bCs/>
          <w:color w:val="365F91" w:themeColor="accent1" w:themeShade="BF"/>
          <w:sz w:val="28"/>
          <w:szCs w:val="28"/>
        </w:rPr>
      </w:pPr>
    </w:p>
    <w:p w:rsidR="00A825C3" w:rsidRPr="00664D4B" w:rsidRDefault="00A825C3" w:rsidP="00A825C3">
      <w:pPr>
        <w:pStyle w:val="PSI-Ttulo2"/>
      </w:pPr>
      <w:r>
        <w:t>Caso de Prueba P027</w:t>
      </w:r>
    </w:p>
    <w:p w:rsidR="00A825C3" w:rsidRPr="00664D4B" w:rsidRDefault="00A825C3" w:rsidP="00A825C3">
      <w:pPr>
        <w:pStyle w:val="PSI-Ttulo3"/>
      </w:pPr>
      <w:r w:rsidRPr="00664D4B">
        <w:t xml:space="preserve">Descripción </w:t>
      </w:r>
    </w:p>
    <w:p w:rsidR="00A825C3" w:rsidRPr="00664D4B" w:rsidRDefault="00A825C3" w:rsidP="00A825C3">
      <w:pPr>
        <w:pStyle w:val="PSI-Normal"/>
      </w:pPr>
      <w:r w:rsidRPr="00664D4B">
        <w:t xml:space="preserve">Este caso de prueba, tiene como objetivo probar </w:t>
      </w:r>
      <w:r>
        <w:t xml:space="preserve">que al </w:t>
      </w:r>
      <w:proofErr w:type="spellStart"/>
      <w:r>
        <w:t>clickear</w:t>
      </w:r>
      <w:proofErr w:type="spellEnd"/>
      <w:r>
        <w:t xml:space="preserve"> el botón "anterior" se regrese a la página anterior del formulario. </w:t>
      </w:r>
    </w:p>
    <w:p w:rsidR="00A825C3" w:rsidRPr="00664D4B" w:rsidRDefault="00A825C3" w:rsidP="00A825C3">
      <w:pPr>
        <w:pStyle w:val="PSI-Ttulo3"/>
      </w:pPr>
      <w:r w:rsidRPr="00664D4B">
        <w:t xml:space="preserve">Evaluación de la Prueba </w:t>
      </w:r>
    </w:p>
    <w:p w:rsidR="00A825C3" w:rsidRDefault="00A825C3" w:rsidP="00A825C3">
      <w:pPr>
        <w:pStyle w:val="PSI-Normal"/>
      </w:pPr>
      <w:r w:rsidRPr="00664D4B">
        <w:t>Realizada y satisfactoria.</w:t>
      </w:r>
    </w:p>
    <w:p w:rsidR="00A825C3" w:rsidRPr="00664D4B" w:rsidRDefault="00A825C3" w:rsidP="00A825C3">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A825C3" w:rsidTr="00640D1A">
        <w:tc>
          <w:tcPr>
            <w:tcW w:w="4904" w:type="dxa"/>
            <w:gridSpan w:val="4"/>
            <w:tcBorders>
              <w:top w:val="single" w:sz="1" w:space="0" w:color="000000"/>
              <w:left w:val="single" w:sz="1" w:space="0" w:color="000000"/>
              <w:bottom w:val="single" w:sz="1" w:space="0" w:color="000000"/>
            </w:tcBorders>
          </w:tcPr>
          <w:p w:rsidR="00A825C3" w:rsidRDefault="00A825C3"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Nivel de Prueba: </w:t>
            </w:r>
            <w:r w:rsidRPr="00565228">
              <w:t>Componente</w:t>
            </w:r>
          </w:p>
        </w:tc>
      </w:tr>
      <w:tr w:rsidR="00A825C3" w:rsidTr="00640D1A">
        <w:tc>
          <w:tcPr>
            <w:tcW w:w="4904" w:type="dxa"/>
            <w:gridSpan w:val="4"/>
            <w:tcBorders>
              <w:left w:val="single" w:sz="1" w:space="0" w:color="000000"/>
              <w:bottom w:val="single" w:sz="1" w:space="0" w:color="000000"/>
            </w:tcBorders>
            <w:shd w:val="clear" w:color="auto" w:fill="E6E6E6"/>
          </w:tcPr>
          <w:p w:rsidR="00A825C3" w:rsidRDefault="00A825C3"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A825C3" w:rsidRDefault="00A825C3" w:rsidP="00640D1A">
            <w:pPr>
              <w:pStyle w:val="PSI-Normal"/>
              <w:rPr>
                <w:b/>
              </w:rPr>
            </w:pPr>
            <w:r>
              <w:rPr>
                <w:b/>
              </w:rPr>
              <w:t xml:space="preserve">Tipo(s) de Pruebas(s): </w:t>
            </w:r>
            <w:r>
              <w:t>Interfaz Usuario</w:t>
            </w:r>
          </w:p>
        </w:tc>
      </w:tr>
      <w:tr w:rsidR="00A825C3" w:rsidRPr="00CF4BD4" w:rsidTr="00640D1A">
        <w:tc>
          <w:tcPr>
            <w:tcW w:w="4904" w:type="dxa"/>
            <w:gridSpan w:val="4"/>
            <w:tcBorders>
              <w:left w:val="single" w:sz="1" w:space="0" w:color="000000"/>
              <w:bottom w:val="single" w:sz="1" w:space="0" w:color="000000"/>
            </w:tcBorders>
          </w:tcPr>
          <w:p w:rsidR="00A825C3" w:rsidRDefault="00A825C3"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A825C3" w:rsidRPr="00CF4BD4" w:rsidTr="00640D1A">
              <w:trPr>
                <w:trHeight w:val="263"/>
              </w:trPr>
              <w:tc>
                <w:tcPr>
                  <w:tcW w:w="4426" w:type="dxa"/>
                </w:tcPr>
                <w:p w:rsidR="00A825C3" w:rsidRPr="00F011E4" w:rsidRDefault="00A825C3"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A825C3" w:rsidRPr="00F011E4" w:rsidRDefault="00A825C3" w:rsidP="00640D1A">
            <w:pPr>
              <w:pStyle w:val="TableContents"/>
              <w:rPr>
                <w:rFonts w:ascii="Arial" w:hAnsi="Arial"/>
                <w:color w:val="0000FF"/>
                <w:sz w:val="20"/>
                <w:lang w:val="es-AR"/>
              </w:rPr>
            </w:pP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A825C3" w:rsidRPr="00606E1E" w:rsidRDefault="00A825C3" w:rsidP="00640D1A">
            <w:pPr>
              <w:pStyle w:val="PSI-Normal"/>
            </w:pPr>
            <w:r>
              <w:rPr>
                <w:b/>
              </w:rPr>
              <w:t xml:space="preserve">Autor del Caso de Prueba: </w:t>
            </w:r>
            <w:r>
              <w:t>Nicolás Sartini</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ID/Nombre Caso de Prueba: </w:t>
            </w:r>
            <w:r>
              <w:t>P027</w:t>
            </w:r>
          </w:p>
        </w:tc>
        <w:tc>
          <w:tcPr>
            <w:tcW w:w="4027" w:type="dxa"/>
            <w:gridSpan w:val="3"/>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Nombre del Probador: </w:t>
            </w:r>
            <w:r w:rsidRPr="00606E1E">
              <w:t>Francisco Estrada</w:t>
            </w:r>
          </w:p>
        </w:tc>
      </w:tr>
      <w:tr w:rsidR="00A825C3" w:rsidTr="00640D1A">
        <w:tc>
          <w:tcPr>
            <w:tcW w:w="4904" w:type="dxa"/>
            <w:gridSpan w:val="4"/>
            <w:tcBorders>
              <w:left w:val="single" w:sz="1" w:space="0" w:color="000000"/>
              <w:bottom w:val="single" w:sz="1" w:space="0" w:color="000000"/>
            </w:tcBorders>
          </w:tcPr>
          <w:p w:rsidR="00A825C3" w:rsidRDefault="00A825C3"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A825C3" w:rsidRDefault="00A825C3"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A825C3" w:rsidRDefault="00A825C3" w:rsidP="00640D1A">
            <w:pPr>
              <w:pStyle w:val="PSI-Normal"/>
              <w:rPr>
                <w:b/>
              </w:rPr>
            </w:pPr>
            <w:r>
              <w:rPr>
                <w:b/>
              </w:rPr>
              <w:t xml:space="preserve">Fecha de Ejecución: </w:t>
            </w:r>
            <w:r>
              <w:t>25</w:t>
            </w:r>
            <w:r w:rsidRPr="00400B2D">
              <w:t>/11/2018</w:t>
            </w: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lastRenderedPageBreak/>
              <w:t>Condición(es) para que se ejecute el Caso de Prueba:</w:t>
            </w:r>
          </w:p>
        </w:tc>
      </w:tr>
      <w:tr w:rsidR="00A825C3"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A825C3" w:rsidTr="00640D1A">
              <w:trPr>
                <w:trHeight w:val="574"/>
              </w:trPr>
              <w:tc>
                <w:tcPr>
                  <w:tcW w:w="4308" w:type="dxa"/>
                </w:tcPr>
                <w:p w:rsidR="00A825C3" w:rsidRDefault="00A825C3" w:rsidP="00640D1A">
                  <w:pPr>
                    <w:pStyle w:val="PSI-Normal"/>
                  </w:pPr>
                  <w:r>
                    <w:t xml:space="preserve">Se deben cumplir con los recursos necesarios en cuanto a software, hardware y configuraciones necesarias para que se pueda ejecutar este caso de prueba. </w:t>
                  </w:r>
                </w:p>
              </w:tc>
            </w:tr>
          </w:tbl>
          <w:p w:rsidR="00A825C3" w:rsidRPr="002F45D3" w:rsidRDefault="00A825C3"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A825C3" w:rsidRPr="002F45D3" w:rsidRDefault="00A825C3" w:rsidP="00640D1A">
            <w:pPr>
              <w:pStyle w:val="PSI-Normal"/>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Default="00A825C3" w:rsidP="00640D1A">
            <w:pPr>
              <w:pStyle w:val="TableContents"/>
              <w:rPr>
                <w:rFonts w:ascii="Arial" w:hAnsi="Arial"/>
                <w:b/>
                <w:bCs/>
                <w:sz w:val="20"/>
              </w:rPr>
            </w:pPr>
            <w:r>
              <w:rPr>
                <w:rFonts w:ascii="Arial" w:hAnsi="Arial"/>
                <w:b/>
                <w:bCs/>
                <w:sz w:val="20"/>
              </w:rPr>
              <w:t>Para la Ejecución del Caso de Prueba:</w:t>
            </w:r>
          </w:p>
        </w:tc>
      </w:tr>
      <w:tr w:rsidR="00A825C3" w:rsidTr="00640D1A">
        <w:tc>
          <w:tcPr>
            <w:tcW w:w="851"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A825C3" w:rsidRDefault="00A825C3" w:rsidP="00640D1A">
            <w:pPr>
              <w:pStyle w:val="TableContents"/>
              <w:jc w:val="center"/>
              <w:rPr>
                <w:rFonts w:ascii="Arial" w:hAnsi="Arial"/>
                <w:b/>
                <w:bCs/>
                <w:sz w:val="20"/>
              </w:rPr>
            </w:pPr>
            <w:r>
              <w:rPr>
                <w:rFonts w:ascii="Arial" w:hAnsi="Arial"/>
                <w:b/>
                <w:bCs/>
                <w:sz w:val="20"/>
              </w:rPr>
              <w:t>Resultado Obtenido</w:t>
            </w: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A825C3" w:rsidRDefault="00A825C3" w:rsidP="00640D1A">
            <w:pPr>
              <w:pStyle w:val="PSI-Normal"/>
              <w:rPr>
                <w:rFonts w:ascii="Arial" w:hAnsi="Arial"/>
                <w:sz w:val="20"/>
              </w:rPr>
            </w:pPr>
            <w:r>
              <w:t>N/A</w:t>
            </w:r>
          </w:p>
        </w:tc>
        <w:tc>
          <w:tcPr>
            <w:tcW w:w="1559" w:type="dxa"/>
            <w:tcBorders>
              <w:left w:val="single" w:sz="1" w:space="0" w:color="000000"/>
              <w:bottom w:val="single" w:sz="1" w:space="0" w:color="000000"/>
            </w:tcBorders>
          </w:tcPr>
          <w:p w:rsidR="00A825C3" w:rsidRDefault="00A825C3" w:rsidP="00640D1A">
            <w:pPr>
              <w:pStyle w:val="PSI-Normal"/>
            </w:pPr>
            <w:r>
              <w:t>N/A</w:t>
            </w:r>
          </w:p>
        </w:tc>
        <w:tc>
          <w:tcPr>
            <w:tcW w:w="2410" w:type="dxa"/>
            <w:gridSpan w:val="2"/>
            <w:tcBorders>
              <w:left w:val="single" w:sz="1" w:space="0" w:color="000000"/>
              <w:bottom w:val="single" w:sz="1" w:space="0" w:color="000000"/>
            </w:tcBorders>
          </w:tcPr>
          <w:p w:rsidR="00A825C3" w:rsidRDefault="00A825C3" w:rsidP="00640D1A">
            <w:pPr>
              <w:pStyle w:val="PSI-Normal"/>
              <w:spacing w:before="0" w:line="240" w:lineRule="auto"/>
              <w:ind w:left="360"/>
              <w:rPr>
                <w:rFonts w:ascii="Arial" w:hAnsi="Arial"/>
                <w:sz w:val="20"/>
              </w:rPr>
            </w:pPr>
            <w:r>
              <w:rPr>
                <w:rFonts w:ascii="Arial" w:hAnsi="Arial"/>
                <w:sz w:val="20"/>
              </w:rPr>
              <w:t>Iniciar el sistema.</w:t>
            </w:r>
          </w:p>
          <w:p w:rsidR="00A825C3" w:rsidRDefault="00A825C3" w:rsidP="00640D1A">
            <w:pPr>
              <w:pStyle w:val="PSI-Normal"/>
              <w:spacing w:before="0" w:line="240" w:lineRule="auto"/>
              <w:ind w:left="360"/>
              <w:rPr>
                <w:rFonts w:ascii="Arial" w:hAnsi="Arial"/>
                <w:sz w:val="20"/>
              </w:rPr>
            </w:pPr>
            <w:r>
              <w:rPr>
                <w:rFonts w:ascii="Arial" w:hAnsi="Arial"/>
                <w:sz w:val="20"/>
              </w:rPr>
              <w:t>El sistema despliega la pantalla.</w:t>
            </w:r>
          </w:p>
          <w:p w:rsidR="00A825C3" w:rsidRDefault="00A825C3"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A825C3" w:rsidRDefault="00A825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A825C3" w:rsidRDefault="00A825C3"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A825C3" w:rsidRDefault="00A825C3"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A825C3" w:rsidRDefault="00A825C3"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A825C3" w:rsidRDefault="00A825C3" w:rsidP="00A825C3">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"anterior".</w:t>
            </w:r>
          </w:p>
          <w:p w:rsidR="00A825C3" w:rsidRPr="00B151C0" w:rsidRDefault="00A825C3" w:rsidP="00A825C3">
            <w:pPr>
              <w:pStyle w:val="PSI-Normal"/>
              <w:spacing w:before="0" w:line="240" w:lineRule="auto"/>
              <w:ind w:left="360"/>
              <w:rPr>
                <w:rFonts w:ascii="Arial" w:hAnsi="Arial"/>
                <w:sz w:val="20"/>
              </w:rPr>
            </w:pPr>
            <w:r>
              <w:rPr>
                <w:rFonts w:ascii="Arial" w:hAnsi="Arial"/>
                <w:sz w:val="20"/>
              </w:rPr>
              <w:t xml:space="preserve">Regresar a la página anterior del formulario. </w:t>
            </w: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sz w:val="20"/>
              </w:rPr>
              <w:t>Satisfactorio. Se inició el sistema. Se desplegó la pantalla.</w:t>
            </w:r>
          </w:p>
          <w:p w:rsidR="00A825C3" w:rsidRDefault="00A825C3" w:rsidP="00640D1A">
            <w:pPr>
              <w:pStyle w:val="TableContents"/>
              <w:rPr>
                <w:rFonts w:ascii="Arial" w:hAnsi="Arial"/>
                <w:sz w:val="20"/>
              </w:rPr>
            </w:pPr>
            <w:r>
              <w:rPr>
                <w:rFonts w:ascii="Arial" w:hAnsi="Arial"/>
                <w:sz w:val="20"/>
              </w:rPr>
              <w:t>El sistema mostró un listado de asignaturas de un profesor.</w:t>
            </w:r>
          </w:p>
          <w:p w:rsidR="00A825C3" w:rsidRDefault="00A825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A825C3" w:rsidRDefault="00A825C3" w:rsidP="00640D1A">
            <w:pPr>
              <w:pStyle w:val="TableContents"/>
              <w:rPr>
                <w:rFonts w:ascii="Arial" w:hAnsi="Arial"/>
                <w:sz w:val="20"/>
              </w:rPr>
            </w:pPr>
            <w:r>
              <w:rPr>
                <w:rFonts w:ascii="Arial" w:hAnsi="Arial"/>
                <w:sz w:val="20"/>
              </w:rPr>
              <w:t>Se mostró el formulario para cargar datos de un programa de asignatura.</w:t>
            </w:r>
          </w:p>
          <w:p w:rsidR="00A825C3" w:rsidRDefault="00A825C3"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A825C3" w:rsidRDefault="00A825C3" w:rsidP="00640D1A">
            <w:pPr>
              <w:pStyle w:val="TableContents"/>
              <w:rPr>
                <w:rFonts w:ascii="Arial" w:hAnsi="Arial"/>
                <w:sz w:val="20"/>
              </w:rPr>
            </w:pPr>
            <w:r>
              <w:rPr>
                <w:rFonts w:ascii="Arial" w:hAnsi="Arial"/>
                <w:sz w:val="20"/>
              </w:rPr>
              <w:t xml:space="preserve">Se mostró la siguiente página del formulario, para cargar datos.  </w:t>
            </w:r>
          </w:p>
          <w:p w:rsidR="00A825C3" w:rsidRDefault="00A825C3" w:rsidP="00A825C3">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"anterior".</w:t>
            </w:r>
          </w:p>
          <w:p w:rsidR="00A825C3" w:rsidRDefault="00A825C3" w:rsidP="00A825C3">
            <w:pPr>
              <w:pStyle w:val="TableContents"/>
              <w:rPr>
                <w:rFonts w:ascii="Arial" w:hAnsi="Arial"/>
                <w:sz w:val="20"/>
              </w:rPr>
            </w:pPr>
            <w:r>
              <w:rPr>
                <w:rFonts w:ascii="Arial" w:hAnsi="Arial"/>
                <w:sz w:val="20"/>
              </w:rPr>
              <w:t>Se regresó a la página anterior del formulario.</w:t>
            </w:r>
          </w:p>
          <w:p w:rsidR="00A825C3" w:rsidRDefault="00A825C3" w:rsidP="00640D1A">
            <w:pPr>
              <w:pStyle w:val="TableContents"/>
              <w:rPr>
                <w:rFonts w:ascii="Arial" w:hAnsi="Arial"/>
                <w:sz w:val="20"/>
              </w:rPr>
            </w:pPr>
          </w:p>
        </w:tc>
      </w:tr>
      <w:tr w:rsidR="00A825C3" w:rsidTr="00640D1A">
        <w:tc>
          <w:tcPr>
            <w:tcW w:w="851"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1559" w:type="dxa"/>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A825C3" w:rsidRDefault="00A825C3"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p>
        </w:tc>
      </w:tr>
      <w:tr w:rsidR="00A825C3" w:rsidTr="00640D1A">
        <w:tc>
          <w:tcPr>
            <w:tcW w:w="8931" w:type="dxa"/>
            <w:gridSpan w:val="7"/>
            <w:tcBorders>
              <w:left w:val="single" w:sz="1" w:space="0" w:color="000000"/>
              <w:bottom w:val="single" w:sz="1" w:space="0" w:color="000000"/>
              <w:right w:val="single" w:sz="1" w:space="0" w:color="000000"/>
            </w:tcBorders>
            <w:shd w:val="clear" w:color="auto" w:fill="E6E6E6"/>
          </w:tcPr>
          <w:p w:rsidR="00A825C3" w:rsidRPr="007B144F" w:rsidRDefault="00A825C3"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"anterior" se regresa a la página anterior del formulario.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A825C3" w:rsidTr="00640D1A">
        <w:tc>
          <w:tcPr>
            <w:tcW w:w="8931" w:type="dxa"/>
            <w:gridSpan w:val="7"/>
            <w:tcBorders>
              <w:left w:val="single" w:sz="1" w:space="0" w:color="000000"/>
              <w:bottom w:val="single" w:sz="1" w:space="0" w:color="000000"/>
              <w:right w:val="single" w:sz="1" w:space="0" w:color="000000"/>
            </w:tcBorders>
          </w:tcPr>
          <w:p w:rsidR="00A825C3" w:rsidRDefault="00A825C3"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825C3" w:rsidRPr="00F011E4" w:rsidRDefault="00A825C3" w:rsidP="00A825C3">
      <w:pPr>
        <w:rPr>
          <w:rFonts w:asciiTheme="majorHAnsi" w:eastAsiaTheme="majorEastAsia" w:hAnsiTheme="majorHAnsi" w:cstheme="majorBidi"/>
          <w:b/>
          <w:bCs/>
          <w:color w:val="365F91" w:themeColor="accent1" w:themeShade="BF"/>
          <w:sz w:val="28"/>
          <w:szCs w:val="28"/>
        </w:rPr>
      </w:pPr>
    </w:p>
    <w:p w:rsidR="00640D1A" w:rsidRDefault="00640D1A" w:rsidP="00640D1A">
      <w:pPr>
        <w:pStyle w:val="PSI-Ttulo2"/>
      </w:pPr>
    </w:p>
    <w:p w:rsidR="00640D1A" w:rsidRPr="00664D4B" w:rsidRDefault="00640D1A" w:rsidP="00640D1A">
      <w:pPr>
        <w:pStyle w:val="PSI-Ttulo2"/>
      </w:pPr>
      <w:r>
        <w:t>Caso de Prueba P028</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w:t>
      </w:r>
      <w:proofErr w:type="spellStart"/>
      <w:r>
        <w:t>clickear</w:t>
      </w:r>
      <w:proofErr w:type="spellEnd"/>
      <w:r>
        <w:t xml:space="preserve"> el botón "cargar bibliografía" permita cargar datos en los campos del formulario. </w:t>
      </w:r>
    </w:p>
    <w:p w:rsidR="00640D1A" w:rsidRPr="00664D4B" w:rsidRDefault="00640D1A" w:rsidP="00640D1A">
      <w:pPr>
        <w:pStyle w:val="PSI-Ttulo3"/>
      </w:pPr>
      <w:r w:rsidRPr="00664D4B">
        <w:lastRenderedPageBreak/>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P028</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r>
              <w:rPr>
                <w:rFonts w:ascii="Arial" w:hAnsi="Arial"/>
                <w:sz w:val="20"/>
              </w:rPr>
              <w:lastRenderedPageBreak/>
              <w:t>"siguiente".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w:t>
            </w:r>
            <w:r w:rsidR="00545DCC">
              <w:rPr>
                <w:rFonts w:ascii="Arial" w:hAnsi="Arial"/>
                <w:sz w:val="20"/>
              </w:rPr>
              <w:t>el botón "cargar bibliografía".</w:t>
            </w:r>
          </w:p>
          <w:p w:rsidR="00640D1A" w:rsidRPr="00B151C0" w:rsidRDefault="00640D1A" w:rsidP="00545DCC">
            <w:pPr>
              <w:pStyle w:val="PSI-Normal"/>
              <w:spacing w:before="0" w:line="240" w:lineRule="auto"/>
              <w:ind w:left="360"/>
              <w:rPr>
                <w:rFonts w:ascii="Arial" w:hAnsi="Arial"/>
                <w:sz w:val="20"/>
              </w:rPr>
            </w:pPr>
            <w:r>
              <w:rPr>
                <w:rFonts w:ascii="Arial" w:hAnsi="Arial"/>
                <w:sz w:val="20"/>
              </w:rPr>
              <w:t xml:space="preserve">Se </w:t>
            </w:r>
            <w:r w:rsidR="00545DCC">
              <w:rPr>
                <w:rFonts w:ascii="Arial" w:hAnsi="Arial"/>
                <w:sz w:val="20"/>
              </w:rPr>
              <w:t>mostrarán</w:t>
            </w:r>
            <w:r>
              <w:rPr>
                <w:rFonts w:ascii="Arial" w:hAnsi="Arial"/>
                <w:sz w:val="20"/>
              </w:rPr>
              <w:t xml:space="preserve"> </w:t>
            </w:r>
            <w:r w:rsidR="00545DCC">
              <w:rPr>
                <w:rFonts w:ascii="Arial" w:hAnsi="Arial"/>
                <w:sz w:val="20"/>
              </w:rPr>
              <w:t xml:space="preserve">los </w:t>
            </w:r>
            <w:r>
              <w:rPr>
                <w:rFonts w:ascii="Arial" w:hAnsi="Arial"/>
                <w:sz w:val="20"/>
              </w:rPr>
              <w:t>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lastRenderedPageBreak/>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lastRenderedPageBreak/>
              <w:t xml:space="preserve">Se </w:t>
            </w:r>
            <w:proofErr w:type="spellStart"/>
            <w:r>
              <w:rPr>
                <w:rFonts w:ascii="Arial" w:hAnsi="Arial"/>
                <w:sz w:val="20"/>
              </w:rPr>
              <w:t>clickeó</w:t>
            </w:r>
            <w:proofErr w:type="spellEnd"/>
            <w:r>
              <w:rPr>
                <w:rFonts w:ascii="Arial" w:hAnsi="Arial"/>
                <w:sz w:val="20"/>
              </w:rPr>
              <w:t xml:space="preserve"> el botón "Guardar y Enviar".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640D1A" w:rsidRDefault="00545DCC" w:rsidP="00640D1A">
            <w:pPr>
              <w:pStyle w:val="TableContents"/>
              <w:rPr>
                <w:rFonts w:ascii="Arial" w:hAnsi="Arial"/>
                <w:sz w:val="20"/>
              </w:rPr>
            </w:pPr>
            <w:r>
              <w:rPr>
                <w:rFonts w:ascii="Arial" w:hAnsi="Arial"/>
                <w:sz w:val="20"/>
              </w:rPr>
              <w:t xml:space="preserve">Se mostraron los </w:t>
            </w:r>
            <w:r w:rsidR="00640D1A">
              <w:rPr>
                <w:rFonts w:ascii="Arial" w:hAnsi="Arial"/>
                <w:sz w:val="20"/>
              </w:rPr>
              <w:t xml:space="preserve">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w:t>
            </w:r>
            <w:r w:rsidR="00545DCC">
              <w:t>"cargar bibliografía" permita cargar datos en los campos del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664D4B" w:rsidRDefault="00640D1A" w:rsidP="00640D1A">
      <w:pPr>
        <w:pStyle w:val="PSI-Ttulo2"/>
      </w:pPr>
      <w:r>
        <w:t>Caso de Prueba P029</w:t>
      </w:r>
    </w:p>
    <w:p w:rsidR="00640D1A" w:rsidRPr="00664D4B" w:rsidRDefault="00640D1A" w:rsidP="00640D1A">
      <w:pPr>
        <w:pStyle w:val="PSI-Ttulo3"/>
      </w:pPr>
      <w:r w:rsidRPr="00664D4B">
        <w:t xml:space="preserve">Descripción </w:t>
      </w:r>
    </w:p>
    <w:p w:rsidR="00640D1A" w:rsidRPr="00664D4B" w:rsidRDefault="00640D1A" w:rsidP="00640D1A">
      <w:pPr>
        <w:pStyle w:val="PSI-Normal"/>
      </w:pPr>
      <w:r w:rsidRPr="00664D4B">
        <w:t xml:space="preserve">Este caso de prueba, tiene como objetivo probar </w:t>
      </w:r>
      <w:r>
        <w:t xml:space="preserve">que al </w:t>
      </w:r>
      <w:proofErr w:type="spellStart"/>
      <w:r>
        <w:t>clickear</w:t>
      </w:r>
      <w:proofErr w:type="spellEnd"/>
      <w:r>
        <w:t xml:space="preserve"> el botón "agregar" se agreguen más campos de bibliografía en el formulario. </w:t>
      </w:r>
    </w:p>
    <w:p w:rsidR="00640D1A" w:rsidRPr="00664D4B" w:rsidRDefault="00640D1A" w:rsidP="00640D1A">
      <w:pPr>
        <w:pStyle w:val="PSI-Ttulo3"/>
      </w:pPr>
      <w:r w:rsidRPr="00664D4B">
        <w:t xml:space="preserve">Evaluación de la Prueba </w:t>
      </w:r>
    </w:p>
    <w:p w:rsidR="00640D1A" w:rsidRDefault="00640D1A" w:rsidP="00640D1A">
      <w:pPr>
        <w:pStyle w:val="PSI-Normal"/>
      </w:pPr>
      <w:r w:rsidRPr="00664D4B">
        <w:t>Realizada y satisfactoria.</w:t>
      </w:r>
    </w:p>
    <w:p w:rsidR="00640D1A" w:rsidRPr="00664D4B" w:rsidRDefault="00640D1A" w:rsidP="00640D1A">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640D1A" w:rsidTr="00640D1A">
        <w:tc>
          <w:tcPr>
            <w:tcW w:w="4904" w:type="dxa"/>
            <w:gridSpan w:val="4"/>
            <w:tcBorders>
              <w:top w:val="single" w:sz="1" w:space="0" w:color="000000"/>
              <w:left w:val="single" w:sz="1" w:space="0" w:color="000000"/>
              <w:bottom w:val="single" w:sz="1" w:space="0" w:color="000000"/>
            </w:tcBorders>
          </w:tcPr>
          <w:p w:rsidR="00640D1A" w:rsidRDefault="00640D1A" w:rsidP="00640D1A">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Nivel de Prueba: </w:t>
            </w:r>
            <w:r w:rsidRPr="00565228">
              <w:t>Componente</w:t>
            </w:r>
          </w:p>
        </w:tc>
      </w:tr>
      <w:tr w:rsidR="00640D1A" w:rsidTr="00640D1A">
        <w:tc>
          <w:tcPr>
            <w:tcW w:w="4904" w:type="dxa"/>
            <w:gridSpan w:val="4"/>
            <w:tcBorders>
              <w:left w:val="single" w:sz="1" w:space="0" w:color="000000"/>
              <w:bottom w:val="single" w:sz="1" w:space="0" w:color="000000"/>
            </w:tcBorders>
            <w:shd w:val="clear" w:color="auto" w:fill="E6E6E6"/>
          </w:tcPr>
          <w:p w:rsidR="00640D1A" w:rsidRDefault="00640D1A" w:rsidP="00640D1A">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640D1A" w:rsidRDefault="00640D1A" w:rsidP="00640D1A">
            <w:pPr>
              <w:pStyle w:val="PSI-Normal"/>
              <w:rPr>
                <w:b/>
              </w:rPr>
            </w:pPr>
            <w:r>
              <w:rPr>
                <w:b/>
              </w:rPr>
              <w:t xml:space="preserve">Tipo(s) de Pruebas(s): </w:t>
            </w:r>
            <w:r>
              <w:t>Interfaz Usuario</w:t>
            </w:r>
          </w:p>
        </w:tc>
      </w:tr>
      <w:tr w:rsidR="00640D1A" w:rsidRPr="00CF4BD4" w:rsidTr="00640D1A">
        <w:tc>
          <w:tcPr>
            <w:tcW w:w="4904" w:type="dxa"/>
            <w:gridSpan w:val="4"/>
            <w:tcBorders>
              <w:left w:val="single" w:sz="1" w:space="0" w:color="000000"/>
              <w:bottom w:val="single" w:sz="1" w:space="0" w:color="000000"/>
            </w:tcBorders>
          </w:tcPr>
          <w:p w:rsidR="00640D1A" w:rsidRDefault="00640D1A" w:rsidP="00640D1A">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640D1A" w:rsidRPr="00CF4BD4" w:rsidTr="00640D1A">
              <w:trPr>
                <w:trHeight w:val="263"/>
              </w:trPr>
              <w:tc>
                <w:tcPr>
                  <w:tcW w:w="4426" w:type="dxa"/>
                </w:tcPr>
                <w:p w:rsidR="00640D1A" w:rsidRPr="00F011E4" w:rsidRDefault="00640D1A" w:rsidP="00640D1A">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640D1A" w:rsidRPr="00F011E4" w:rsidRDefault="00640D1A" w:rsidP="00640D1A">
            <w:pPr>
              <w:pStyle w:val="TableContents"/>
              <w:rPr>
                <w:rFonts w:ascii="Arial" w:hAnsi="Arial"/>
                <w:color w:val="0000FF"/>
                <w:sz w:val="20"/>
                <w:lang w:val="es-AR"/>
              </w:rPr>
            </w:pP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640D1A" w:rsidRPr="00606E1E" w:rsidRDefault="00640D1A" w:rsidP="00640D1A">
            <w:pPr>
              <w:pStyle w:val="PSI-Normal"/>
            </w:pPr>
            <w:r>
              <w:rPr>
                <w:b/>
              </w:rPr>
              <w:t xml:space="preserve">Autor del Caso de Prueba: </w:t>
            </w:r>
            <w:r>
              <w:t>Nicolás Sartini</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ID/Nombre Caso de Prueba: </w:t>
            </w:r>
            <w:r>
              <w:t>P029</w:t>
            </w:r>
          </w:p>
        </w:tc>
        <w:tc>
          <w:tcPr>
            <w:tcW w:w="4027" w:type="dxa"/>
            <w:gridSpan w:val="3"/>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Nombre del Probador: </w:t>
            </w:r>
            <w:r w:rsidRPr="00606E1E">
              <w:t>Francisco Estrada</w:t>
            </w:r>
          </w:p>
        </w:tc>
      </w:tr>
      <w:tr w:rsidR="00640D1A" w:rsidTr="00640D1A">
        <w:tc>
          <w:tcPr>
            <w:tcW w:w="4904" w:type="dxa"/>
            <w:gridSpan w:val="4"/>
            <w:tcBorders>
              <w:left w:val="single" w:sz="1" w:space="0" w:color="000000"/>
              <w:bottom w:val="single" w:sz="1" w:space="0" w:color="000000"/>
            </w:tcBorders>
          </w:tcPr>
          <w:p w:rsidR="00640D1A" w:rsidRDefault="00640D1A" w:rsidP="00640D1A">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640D1A" w:rsidRDefault="00640D1A" w:rsidP="00640D1A">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640D1A" w:rsidRDefault="00640D1A" w:rsidP="00640D1A">
            <w:pPr>
              <w:pStyle w:val="PSI-Normal"/>
              <w:rPr>
                <w:b/>
              </w:rPr>
            </w:pPr>
            <w:r>
              <w:rPr>
                <w:b/>
              </w:rPr>
              <w:t xml:space="preserve">Fecha de Ejecución: </w:t>
            </w:r>
            <w:r>
              <w:t>25</w:t>
            </w:r>
            <w:r w:rsidRPr="00400B2D">
              <w:t>/11/2018</w:t>
            </w: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Condición(es) para que se ejecute el Caso de Prueba:</w:t>
            </w:r>
          </w:p>
        </w:tc>
      </w:tr>
      <w:tr w:rsidR="00640D1A" w:rsidTr="00640D1A">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640D1A" w:rsidTr="00640D1A">
              <w:trPr>
                <w:trHeight w:val="574"/>
              </w:trPr>
              <w:tc>
                <w:tcPr>
                  <w:tcW w:w="4308" w:type="dxa"/>
                </w:tcPr>
                <w:p w:rsidR="00640D1A" w:rsidRDefault="00640D1A" w:rsidP="00640D1A">
                  <w:pPr>
                    <w:pStyle w:val="PSI-Normal"/>
                  </w:pPr>
                  <w:r>
                    <w:lastRenderedPageBreak/>
                    <w:t xml:space="preserve">Se deben cumplir con los recursos necesarios en cuanto a software, hardware y configuraciones necesarias para que se pueda ejecutar este caso de prueba. </w:t>
                  </w:r>
                </w:p>
              </w:tc>
            </w:tr>
          </w:tbl>
          <w:p w:rsidR="00640D1A" w:rsidRPr="002F45D3" w:rsidRDefault="00640D1A" w:rsidP="00640D1A">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640D1A" w:rsidRPr="002F45D3" w:rsidRDefault="00640D1A" w:rsidP="00640D1A">
            <w:pPr>
              <w:pStyle w:val="PSI-Normal"/>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Default="00640D1A" w:rsidP="00640D1A">
            <w:pPr>
              <w:pStyle w:val="TableContents"/>
              <w:rPr>
                <w:rFonts w:ascii="Arial" w:hAnsi="Arial"/>
                <w:b/>
                <w:bCs/>
                <w:sz w:val="20"/>
              </w:rPr>
            </w:pPr>
            <w:r>
              <w:rPr>
                <w:rFonts w:ascii="Arial" w:hAnsi="Arial"/>
                <w:b/>
                <w:bCs/>
                <w:sz w:val="20"/>
              </w:rPr>
              <w:t>Para la Ejecución del Caso de Prueba:</w:t>
            </w:r>
          </w:p>
        </w:tc>
      </w:tr>
      <w:tr w:rsidR="00640D1A" w:rsidTr="00640D1A">
        <w:tc>
          <w:tcPr>
            <w:tcW w:w="851"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640D1A" w:rsidRDefault="00640D1A" w:rsidP="00640D1A">
            <w:pPr>
              <w:pStyle w:val="TableContents"/>
              <w:jc w:val="center"/>
              <w:rPr>
                <w:rFonts w:ascii="Arial" w:hAnsi="Arial"/>
                <w:b/>
                <w:bCs/>
                <w:sz w:val="20"/>
              </w:rPr>
            </w:pPr>
            <w:r>
              <w:rPr>
                <w:rFonts w:ascii="Arial" w:hAnsi="Arial"/>
                <w:b/>
                <w:bCs/>
                <w:sz w:val="20"/>
              </w:rPr>
              <w:t>Resultado Obtenido</w:t>
            </w: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640D1A" w:rsidRDefault="00640D1A" w:rsidP="00640D1A">
            <w:pPr>
              <w:pStyle w:val="PSI-Normal"/>
              <w:rPr>
                <w:rFonts w:ascii="Arial" w:hAnsi="Arial"/>
                <w:sz w:val="20"/>
              </w:rPr>
            </w:pPr>
            <w:r>
              <w:t>N/A</w:t>
            </w:r>
          </w:p>
        </w:tc>
        <w:tc>
          <w:tcPr>
            <w:tcW w:w="1559" w:type="dxa"/>
            <w:tcBorders>
              <w:left w:val="single" w:sz="1" w:space="0" w:color="000000"/>
              <w:bottom w:val="single" w:sz="1" w:space="0" w:color="000000"/>
            </w:tcBorders>
          </w:tcPr>
          <w:p w:rsidR="00640D1A" w:rsidRDefault="00640D1A" w:rsidP="00640D1A">
            <w:pPr>
              <w:pStyle w:val="PSI-Normal"/>
            </w:pPr>
            <w:r>
              <w:t>N/A</w:t>
            </w:r>
          </w:p>
        </w:tc>
        <w:tc>
          <w:tcPr>
            <w:tcW w:w="2410" w:type="dxa"/>
            <w:gridSpan w:val="2"/>
            <w:tcBorders>
              <w:left w:val="single" w:sz="1" w:space="0" w:color="000000"/>
              <w:bottom w:val="single" w:sz="1" w:space="0" w:color="000000"/>
            </w:tcBorders>
          </w:tcPr>
          <w:p w:rsidR="00640D1A" w:rsidRDefault="00640D1A" w:rsidP="00640D1A">
            <w:pPr>
              <w:pStyle w:val="PSI-Normal"/>
              <w:spacing w:before="0" w:line="240" w:lineRule="auto"/>
              <w:ind w:left="360"/>
              <w:rPr>
                <w:rFonts w:ascii="Arial" w:hAnsi="Arial"/>
                <w:sz w:val="20"/>
              </w:rPr>
            </w:pPr>
            <w:r>
              <w:rPr>
                <w:rFonts w:ascii="Arial" w:hAnsi="Arial"/>
                <w:sz w:val="20"/>
              </w:rPr>
              <w:t>Iniciar el sistema.</w:t>
            </w:r>
          </w:p>
          <w:p w:rsidR="00640D1A" w:rsidRDefault="00640D1A" w:rsidP="00640D1A">
            <w:pPr>
              <w:pStyle w:val="PSI-Normal"/>
              <w:spacing w:before="0" w:line="240" w:lineRule="auto"/>
              <w:ind w:left="360"/>
              <w:rPr>
                <w:rFonts w:ascii="Arial" w:hAnsi="Arial"/>
                <w:sz w:val="20"/>
              </w:rPr>
            </w:pPr>
            <w:r>
              <w:rPr>
                <w:rFonts w:ascii="Arial" w:hAnsi="Arial"/>
                <w:sz w:val="20"/>
              </w:rPr>
              <w:t>El sistema despliega la pantalla.</w:t>
            </w:r>
          </w:p>
          <w:p w:rsidR="00640D1A" w:rsidRDefault="00640D1A" w:rsidP="00640D1A">
            <w:pPr>
              <w:pStyle w:val="PSI-Normal"/>
              <w:spacing w:before="0" w:line="240" w:lineRule="auto"/>
              <w:ind w:left="360"/>
              <w:rPr>
                <w:rFonts w:ascii="Arial" w:hAnsi="Arial"/>
                <w:sz w:val="20"/>
              </w:rPr>
            </w:pPr>
            <w:r>
              <w:rPr>
                <w:rFonts w:ascii="Arial" w:hAnsi="Arial"/>
                <w:sz w:val="20"/>
              </w:rPr>
              <w:t>El sistema muestra un listado de asignaturas de un profesor.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640D1A" w:rsidRDefault="00640D1A" w:rsidP="00640D1A">
            <w:pPr>
              <w:pStyle w:val="PSI-Normal"/>
              <w:spacing w:before="0" w:line="240" w:lineRule="auto"/>
              <w:ind w:left="360"/>
              <w:rPr>
                <w:rFonts w:ascii="Arial" w:hAnsi="Arial"/>
                <w:sz w:val="20"/>
              </w:rPr>
            </w:pPr>
            <w:r>
              <w:rPr>
                <w:rFonts w:ascii="Arial" w:hAnsi="Arial"/>
                <w:sz w:val="20"/>
              </w:rPr>
              <w:t>Mostrar el formulario para cargar datos de un programa de asignatura.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"cargar bibliografía".</w:t>
            </w:r>
          </w:p>
          <w:p w:rsidR="00640D1A" w:rsidRDefault="00640D1A" w:rsidP="00640D1A">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"agregar".</w:t>
            </w:r>
          </w:p>
          <w:p w:rsidR="00640D1A" w:rsidRPr="00B151C0" w:rsidRDefault="00640D1A" w:rsidP="00640D1A">
            <w:pPr>
              <w:pStyle w:val="PSI-Normal"/>
              <w:spacing w:before="0" w:line="240" w:lineRule="auto"/>
              <w:ind w:left="360"/>
              <w:rPr>
                <w:rFonts w:ascii="Arial" w:hAnsi="Arial"/>
                <w:sz w:val="20"/>
              </w:rPr>
            </w:pPr>
            <w:r>
              <w:rPr>
                <w:rFonts w:ascii="Arial" w:hAnsi="Arial"/>
                <w:sz w:val="20"/>
              </w:rPr>
              <w:t>Se agregaran más campos de la bibliografía para completar.</w:t>
            </w: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sz w:val="20"/>
              </w:rPr>
              <w:t>Satisfactorio. Se inició el sistema. Se desplegó la pantalla.</w:t>
            </w:r>
          </w:p>
          <w:p w:rsidR="00640D1A" w:rsidRDefault="00640D1A" w:rsidP="00640D1A">
            <w:pPr>
              <w:pStyle w:val="TableContents"/>
              <w:rPr>
                <w:rFonts w:ascii="Arial" w:hAnsi="Arial"/>
                <w:sz w:val="20"/>
              </w:rPr>
            </w:pPr>
            <w:r>
              <w:rPr>
                <w:rFonts w:ascii="Arial" w:hAnsi="Arial"/>
                <w:sz w:val="20"/>
              </w:rPr>
              <w:t>El sistema mostró un listado de asignaturas de un profesor.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640D1A" w:rsidRDefault="00640D1A" w:rsidP="00640D1A">
            <w:pPr>
              <w:pStyle w:val="TableContents"/>
              <w:rPr>
                <w:rFonts w:ascii="Arial" w:hAnsi="Arial"/>
                <w:sz w:val="20"/>
              </w:rPr>
            </w:pPr>
            <w:r>
              <w:rPr>
                <w:rFonts w:ascii="Arial" w:hAnsi="Arial"/>
                <w:sz w:val="20"/>
              </w:rPr>
              <w:t>Se mostró el formulario para cargar datos de un programa de asignatura.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mostró la siguiente página del formulario, para cargar datos.  </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"Guardar y Enviar".</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640D1A" w:rsidRDefault="00640D1A" w:rsidP="00640D1A">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"agregar".</w:t>
            </w:r>
          </w:p>
          <w:p w:rsidR="00640D1A" w:rsidRDefault="00640D1A" w:rsidP="00640D1A">
            <w:pPr>
              <w:pStyle w:val="TableContents"/>
              <w:rPr>
                <w:rFonts w:ascii="Arial" w:hAnsi="Arial"/>
                <w:sz w:val="20"/>
              </w:rPr>
            </w:pPr>
            <w:r>
              <w:rPr>
                <w:rFonts w:ascii="Arial" w:hAnsi="Arial"/>
                <w:sz w:val="20"/>
              </w:rPr>
              <w:t xml:space="preserve">Se agregaron más campos de la bibliografía para completar. </w:t>
            </w:r>
          </w:p>
          <w:p w:rsidR="00640D1A" w:rsidRPr="00640D1A" w:rsidRDefault="00640D1A" w:rsidP="00640D1A">
            <w:pPr>
              <w:pStyle w:val="TableContents"/>
              <w:rPr>
                <w:rFonts w:ascii="Arial" w:hAnsi="Arial"/>
                <w:sz w:val="20"/>
                <w:lang w:val="es-AR"/>
              </w:rPr>
            </w:pPr>
          </w:p>
        </w:tc>
      </w:tr>
      <w:tr w:rsidR="00640D1A" w:rsidTr="00640D1A">
        <w:tc>
          <w:tcPr>
            <w:tcW w:w="851"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1559" w:type="dxa"/>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410" w:type="dxa"/>
            <w:gridSpan w:val="2"/>
            <w:tcBorders>
              <w:left w:val="single" w:sz="1" w:space="0" w:color="000000"/>
              <w:bottom w:val="single" w:sz="1" w:space="0" w:color="000000"/>
            </w:tcBorders>
          </w:tcPr>
          <w:p w:rsidR="00640D1A" w:rsidRDefault="00640D1A" w:rsidP="00640D1A">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p>
        </w:tc>
      </w:tr>
      <w:tr w:rsidR="00640D1A" w:rsidTr="00640D1A">
        <w:tc>
          <w:tcPr>
            <w:tcW w:w="8931" w:type="dxa"/>
            <w:gridSpan w:val="7"/>
            <w:tcBorders>
              <w:left w:val="single" w:sz="1" w:space="0" w:color="000000"/>
              <w:bottom w:val="single" w:sz="1" w:space="0" w:color="000000"/>
              <w:right w:val="single" w:sz="1" w:space="0" w:color="000000"/>
            </w:tcBorders>
            <w:shd w:val="clear" w:color="auto" w:fill="E6E6E6"/>
          </w:tcPr>
          <w:p w:rsidR="00640D1A" w:rsidRPr="007B144F" w:rsidRDefault="00640D1A" w:rsidP="00640D1A">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"agregar" se agregan más campos de bibliografía en el formulario.</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640D1A" w:rsidTr="00640D1A">
        <w:tc>
          <w:tcPr>
            <w:tcW w:w="8931" w:type="dxa"/>
            <w:gridSpan w:val="7"/>
            <w:tcBorders>
              <w:left w:val="single" w:sz="1" w:space="0" w:color="000000"/>
              <w:bottom w:val="single" w:sz="1" w:space="0" w:color="000000"/>
              <w:right w:val="single" w:sz="1" w:space="0" w:color="000000"/>
            </w:tcBorders>
          </w:tcPr>
          <w:p w:rsidR="00640D1A" w:rsidRDefault="00640D1A" w:rsidP="00640D1A">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640D1A" w:rsidRPr="00F011E4" w:rsidRDefault="00640D1A" w:rsidP="00640D1A">
      <w:pPr>
        <w:rPr>
          <w:rFonts w:asciiTheme="majorHAnsi" w:eastAsiaTheme="majorEastAsia" w:hAnsiTheme="majorHAnsi" w:cstheme="majorBidi"/>
          <w:b/>
          <w:bCs/>
          <w:color w:val="365F91" w:themeColor="accent1" w:themeShade="BF"/>
          <w:sz w:val="28"/>
          <w:szCs w:val="28"/>
        </w:rPr>
      </w:pPr>
    </w:p>
    <w:p w:rsidR="00F011E4" w:rsidRDefault="00F011E4">
      <w:pPr>
        <w:rPr>
          <w:rFonts w:asciiTheme="majorHAnsi" w:eastAsiaTheme="majorEastAsia" w:hAnsiTheme="majorHAnsi" w:cstheme="majorBidi"/>
          <w:b/>
          <w:bCs/>
          <w:color w:val="365F91" w:themeColor="accent1" w:themeShade="BF"/>
          <w:sz w:val="28"/>
          <w:szCs w:val="28"/>
        </w:rPr>
      </w:pPr>
    </w:p>
    <w:p w:rsidR="001651FC" w:rsidRPr="00664D4B" w:rsidRDefault="001651FC" w:rsidP="001651FC">
      <w:pPr>
        <w:pStyle w:val="PSI-Ttulo2"/>
      </w:pPr>
      <w:r>
        <w:lastRenderedPageBreak/>
        <w:t>Caso de Prueba P030</w:t>
      </w:r>
    </w:p>
    <w:p w:rsidR="001651FC" w:rsidRPr="00664D4B" w:rsidRDefault="001651FC" w:rsidP="001651FC">
      <w:pPr>
        <w:pStyle w:val="PSI-Ttulo3"/>
      </w:pPr>
      <w:r w:rsidRPr="00664D4B">
        <w:t xml:space="preserve">Descripción </w:t>
      </w:r>
    </w:p>
    <w:p w:rsidR="001651FC" w:rsidRPr="00664D4B" w:rsidRDefault="001651FC" w:rsidP="001651FC">
      <w:pPr>
        <w:pStyle w:val="PSI-Normal"/>
      </w:pPr>
      <w:r w:rsidRPr="00664D4B">
        <w:t xml:space="preserve">Este caso de prueba, tiene como objetivo probar </w:t>
      </w:r>
      <w:r>
        <w:t xml:space="preserve">que al </w:t>
      </w:r>
      <w:proofErr w:type="spellStart"/>
      <w:r>
        <w:t>clickear</w:t>
      </w:r>
      <w:proofErr w:type="spellEnd"/>
      <w:r>
        <w:t xml:space="preserve"> el botón "menos" se oculten campos de bibliografía en el formulario. </w:t>
      </w:r>
    </w:p>
    <w:p w:rsidR="001651FC" w:rsidRPr="00664D4B" w:rsidRDefault="001651FC" w:rsidP="001651FC">
      <w:pPr>
        <w:pStyle w:val="PSI-Ttulo3"/>
      </w:pPr>
      <w:r w:rsidRPr="00664D4B">
        <w:t xml:space="preserve">Evaluación de la Prueba </w:t>
      </w:r>
    </w:p>
    <w:p w:rsidR="001651FC" w:rsidRDefault="001651FC" w:rsidP="001651FC">
      <w:pPr>
        <w:pStyle w:val="PSI-Normal"/>
      </w:pPr>
      <w:r w:rsidRPr="00664D4B">
        <w:t>Realizada y satisfactoria.</w:t>
      </w:r>
    </w:p>
    <w:p w:rsidR="001651FC" w:rsidRPr="00664D4B" w:rsidRDefault="001651FC" w:rsidP="001651FC">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559"/>
        <w:gridCol w:w="1559"/>
        <w:gridCol w:w="935"/>
        <w:gridCol w:w="1475"/>
        <w:gridCol w:w="887"/>
        <w:gridCol w:w="1665"/>
      </w:tblGrid>
      <w:tr w:rsidR="001651FC" w:rsidTr="004D5405">
        <w:tc>
          <w:tcPr>
            <w:tcW w:w="4904" w:type="dxa"/>
            <w:gridSpan w:val="4"/>
            <w:tcBorders>
              <w:top w:val="single" w:sz="1" w:space="0" w:color="000000"/>
              <w:left w:val="single" w:sz="1" w:space="0" w:color="000000"/>
              <w:bottom w:val="single" w:sz="1" w:space="0" w:color="000000"/>
            </w:tcBorders>
          </w:tcPr>
          <w:p w:rsidR="001651FC" w:rsidRDefault="001651FC" w:rsidP="004D5405">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Nivel de Prueba: </w:t>
            </w:r>
            <w:r w:rsidRPr="00565228">
              <w:t>Componente</w:t>
            </w:r>
          </w:p>
        </w:tc>
      </w:tr>
      <w:tr w:rsidR="001651FC" w:rsidTr="004D5405">
        <w:tc>
          <w:tcPr>
            <w:tcW w:w="4904" w:type="dxa"/>
            <w:gridSpan w:val="4"/>
            <w:tcBorders>
              <w:left w:val="single" w:sz="1" w:space="0" w:color="000000"/>
              <w:bottom w:val="single" w:sz="1" w:space="0" w:color="000000"/>
            </w:tcBorders>
            <w:shd w:val="clear" w:color="auto" w:fill="E6E6E6"/>
          </w:tcPr>
          <w:p w:rsidR="001651FC" w:rsidRDefault="001651FC" w:rsidP="004D5405">
            <w:pPr>
              <w:pStyle w:val="PSI-Normal"/>
            </w:pPr>
            <w:r>
              <w:rPr>
                <w:b/>
                <w:bCs/>
              </w:rPr>
              <w:t>ID Caso de Uso:</w:t>
            </w:r>
            <w:r>
              <w:t xml:space="preserve"> Gestionar Formulario Programa - Alta Programa</w:t>
            </w:r>
          </w:p>
        </w:tc>
        <w:tc>
          <w:tcPr>
            <w:tcW w:w="4027" w:type="dxa"/>
            <w:gridSpan w:val="3"/>
            <w:tcBorders>
              <w:left w:val="single" w:sz="1" w:space="0" w:color="000000"/>
              <w:bottom w:val="single" w:sz="1" w:space="0" w:color="000000"/>
              <w:right w:val="single" w:sz="1" w:space="0" w:color="000000"/>
            </w:tcBorders>
            <w:shd w:val="clear" w:color="auto" w:fill="E6E6E6"/>
          </w:tcPr>
          <w:p w:rsidR="001651FC" w:rsidRDefault="001651FC" w:rsidP="004D5405">
            <w:pPr>
              <w:pStyle w:val="PSI-Normal"/>
              <w:rPr>
                <w:b/>
              </w:rPr>
            </w:pPr>
            <w:r>
              <w:rPr>
                <w:b/>
              </w:rPr>
              <w:t xml:space="preserve">Tipo(s) de Pruebas(s): </w:t>
            </w:r>
            <w:r>
              <w:t>Interfaz Usuario</w:t>
            </w:r>
          </w:p>
        </w:tc>
      </w:tr>
      <w:tr w:rsidR="001651FC" w:rsidRPr="00CF4BD4" w:rsidTr="004D5405">
        <w:tc>
          <w:tcPr>
            <w:tcW w:w="4904" w:type="dxa"/>
            <w:gridSpan w:val="4"/>
            <w:tcBorders>
              <w:left w:val="single" w:sz="1" w:space="0" w:color="000000"/>
              <w:bottom w:val="single" w:sz="1" w:space="0" w:color="000000"/>
            </w:tcBorders>
          </w:tcPr>
          <w:p w:rsidR="001651FC" w:rsidRDefault="001651FC" w:rsidP="004D5405">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1651FC" w:rsidRPr="00CF4BD4" w:rsidTr="004D5405">
              <w:trPr>
                <w:trHeight w:val="263"/>
              </w:trPr>
              <w:tc>
                <w:tcPr>
                  <w:tcW w:w="4426" w:type="dxa"/>
                </w:tcPr>
                <w:p w:rsidR="001651FC" w:rsidRPr="00F011E4" w:rsidRDefault="001651FC" w:rsidP="004D5405">
                  <w:pPr>
                    <w:pStyle w:val="PSI-Normal"/>
                  </w:pPr>
                  <w:r>
                    <w:rPr>
                      <w:rFonts w:ascii="Arial" w:hAnsi="Arial"/>
                      <w:b/>
                      <w:bCs/>
                      <w:sz w:val="20"/>
                    </w:rPr>
                    <w:t xml:space="preserve">Ambiente de Prueba: </w:t>
                  </w:r>
                  <w:proofErr w:type="spellStart"/>
                  <w:r w:rsidRPr="00FF7A01">
                    <w:rPr>
                      <w:rFonts w:ascii="Arial" w:hAnsi="Arial"/>
                      <w:bCs/>
                      <w:sz w:val="20"/>
                    </w:rPr>
                    <w:t>Pc</w:t>
                  </w:r>
                  <w:proofErr w:type="spellEnd"/>
                  <w:r w:rsidRPr="00FF7A01">
                    <w:rPr>
                      <w:rFonts w:ascii="Arial" w:hAnsi="Arial"/>
                      <w:bCs/>
                      <w:sz w:val="20"/>
                    </w:rPr>
                    <w:t xml:space="preserve"> escritorio</w:t>
                  </w:r>
                  <w:r>
                    <w:rPr>
                      <w:rFonts w:ascii="Arial" w:hAnsi="Arial"/>
                      <w:b/>
                      <w:bCs/>
                      <w:sz w:val="20"/>
                    </w:rPr>
                    <w:t xml:space="preserve"> </w:t>
                  </w:r>
                  <w:r>
                    <w:t>con SO Windows 7</w:t>
                  </w:r>
                  <w:r w:rsidRPr="00FF7A01">
                    <w:t xml:space="preserve"> 64 bit</w:t>
                  </w:r>
                  <w:r>
                    <w:t>.</w:t>
                  </w:r>
                </w:p>
              </w:tc>
            </w:tr>
          </w:tbl>
          <w:p w:rsidR="001651FC" w:rsidRPr="00F011E4" w:rsidRDefault="001651FC" w:rsidP="004D5405">
            <w:pPr>
              <w:pStyle w:val="TableContents"/>
              <w:rPr>
                <w:rFonts w:ascii="Arial" w:hAnsi="Arial"/>
                <w:color w:val="0000FF"/>
                <w:sz w:val="20"/>
                <w:lang w:val="es-AR"/>
              </w:rPr>
            </w:pP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1651FC" w:rsidRPr="00606E1E" w:rsidRDefault="001651FC" w:rsidP="004D5405">
            <w:pPr>
              <w:pStyle w:val="PSI-Normal"/>
            </w:pPr>
            <w:r>
              <w:rPr>
                <w:b/>
              </w:rPr>
              <w:t xml:space="preserve">Autor del Caso de Prueba: </w:t>
            </w:r>
            <w:r>
              <w:t>Nicolás Sartini</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ID/Nombre Caso de Prueba: </w:t>
            </w:r>
            <w:r>
              <w:t>P030</w:t>
            </w:r>
          </w:p>
        </w:tc>
        <w:tc>
          <w:tcPr>
            <w:tcW w:w="4027" w:type="dxa"/>
            <w:gridSpan w:val="3"/>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Nombre del Probador: </w:t>
            </w:r>
            <w:r w:rsidRPr="00606E1E">
              <w:t>Francisco Estrada</w:t>
            </w:r>
          </w:p>
        </w:tc>
      </w:tr>
      <w:tr w:rsidR="001651FC" w:rsidTr="004D5405">
        <w:tc>
          <w:tcPr>
            <w:tcW w:w="4904" w:type="dxa"/>
            <w:gridSpan w:val="4"/>
            <w:tcBorders>
              <w:left w:val="single" w:sz="1" w:space="0" w:color="000000"/>
              <w:bottom w:val="single" w:sz="1" w:space="0" w:color="000000"/>
            </w:tcBorders>
          </w:tcPr>
          <w:p w:rsidR="001651FC" w:rsidRDefault="001651FC" w:rsidP="004D5405">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1651FC" w:rsidRDefault="001651FC" w:rsidP="004D5405">
            <w:pPr>
              <w:pStyle w:val="PSI-Normal"/>
              <w:rPr>
                <w:b/>
              </w:rPr>
            </w:pPr>
            <w:r>
              <w:rPr>
                <w:b/>
              </w:rPr>
              <w:t xml:space="preserve">Fecha de Creación: </w:t>
            </w:r>
            <w:r>
              <w:t>24</w:t>
            </w:r>
            <w:r w:rsidRPr="00400B2D">
              <w:t>/11/2018</w:t>
            </w:r>
          </w:p>
        </w:tc>
        <w:tc>
          <w:tcPr>
            <w:tcW w:w="1665" w:type="dxa"/>
            <w:tcBorders>
              <w:left w:val="single" w:sz="1" w:space="0" w:color="000000"/>
              <w:bottom w:val="single" w:sz="1" w:space="0" w:color="000000"/>
              <w:right w:val="single" w:sz="1" w:space="0" w:color="000000"/>
            </w:tcBorders>
          </w:tcPr>
          <w:p w:rsidR="001651FC" w:rsidRDefault="001651FC" w:rsidP="004D5405">
            <w:pPr>
              <w:pStyle w:val="PSI-Normal"/>
              <w:rPr>
                <w:b/>
              </w:rPr>
            </w:pPr>
            <w:r>
              <w:rPr>
                <w:b/>
              </w:rPr>
              <w:t xml:space="preserve">Fecha de Ejecución: </w:t>
            </w:r>
            <w:r>
              <w:t>25</w:t>
            </w:r>
            <w:r w:rsidRPr="00400B2D">
              <w:t>/11/2018</w:t>
            </w: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Condición(es) para que se ejecute el Caso de Prueba:</w:t>
            </w:r>
          </w:p>
        </w:tc>
      </w:tr>
      <w:tr w:rsidR="001651FC" w:rsidTr="004D5405">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1651FC" w:rsidTr="004D5405">
              <w:trPr>
                <w:trHeight w:val="574"/>
              </w:trPr>
              <w:tc>
                <w:tcPr>
                  <w:tcW w:w="4308" w:type="dxa"/>
                </w:tcPr>
                <w:p w:rsidR="001651FC" w:rsidRDefault="001651FC" w:rsidP="004D5405">
                  <w:pPr>
                    <w:pStyle w:val="PSI-Normal"/>
                  </w:pPr>
                  <w:r>
                    <w:t xml:space="preserve">Se deben cumplir con los recursos necesarios en cuanto a software, hardware y configuraciones necesarias para que se pueda ejecutar este caso de prueba. </w:t>
                  </w:r>
                </w:p>
              </w:tc>
            </w:tr>
          </w:tbl>
          <w:p w:rsidR="001651FC" w:rsidRPr="002F45D3" w:rsidRDefault="001651FC" w:rsidP="004D5405">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1651FC" w:rsidRPr="002F45D3" w:rsidRDefault="001651FC" w:rsidP="004D5405">
            <w:pPr>
              <w:pStyle w:val="PSI-Normal"/>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Default="001651FC" w:rsidP="004D5405">
            <w:pPr>
              <w:pStyle w:val="TableContents"/>
              <w:rPr>
                <w:rFonts w:ascii="Arial" w:hAnsi="Arial"/>
                <w:b/>
                <w:bCs/>
                <w:sz w:val="20"/>
              </w:rPr>
            </w:pPr>
            <w:r>
              <w:rPr>
                <w:rFonts w:ascii="Arial" w:hAnsi="Arial"/>
                <w:b/>
                <w:bCs/>
                <w:sz w:val="20"/>
              </w:rPr>
              <w:t>Para la Ejecución del Caso de Prueba:</w:t>
            </w:r>
          </w:p>
        </w:tc>
      </w:tr>
      <w:tr w:rsidR="001651FC" w:rsidTr="004D5405">
        <w:tc>
          <w:tcPr>
            <w:tcW w:w="851"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Nro. Paso Flujo</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Valor(es)</w:t>
            </w:r>
          </w:p>
        </w:tc>
        <w:tc>
          <w:tcPr>
            <w:tcW w:w="2410" w:type="dxa"/>
            <w:gridSpan w:val="2"/>
            <w:tcBorders>
              <w:left w:val="single" w:sz="1" w:space="0" w:color="000000"/>
              <w:bottom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1651FC" w:rsidRDefault="001651FC" w:rsidP="004D5405">
            <w:pPr>
              <w:pStyle w:val="TableContents"/>
              <w:jc w:val="center"/>
              <w:rPr>
                <w:rFonts w:ascii="Arial" w:hAnsi="Arial"/>
                <w:b/>
                <w:bCs/>
                <w:sz w:val="20"/>
              </w:rPr>
            </w:pPr>
            <w:r>
              <w:rPr>
                <w:rFonts w:ascii="Arial" w:hAnsi="Arial"/>
                <w:b/>
                <w:bCs/>
                <w:sz w:val="20"/>
              </w:rPr>
              <w:t>Resultado Obtenido</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r>
              <w:rPr>
                <w:rFonts w:ascii="Arial" w:hAnsi="Arial"/>
                <w:sz w:val="20"/>
              </w:rPr>
              <w:t>1</w:t>
            </w:r>
          </w:p>
        </w:tc>
        <w:tc>
          <w:tcPr>
            <w:tcW w:w="1559" w:type="dxa"/>
            <w:tcBorders>
              <w:left w:val="single" w:sz="1" w:space="0" w:color="000000"/>
              <w:bottom w:val="single" w:sz="1" w:space="0" w:color="000000"/>
            </w:tcBorders>
          </w:tcPr>
          <w:p w:rsidR="001651FC" w:rsidRDefault="001651FC" w:rsidP="004D5405">
            <w:pPr>
              <w:pStyle w:val="PSI-Normal"/>
              <w:rPr>
                <w:rFonts w:ascii="Arial" w:hAnsi="Arial"/>
                <w:sz w:val="20"/>
              </w:rPr>
            </w:pPr>
            <w:r>
              <w:t>N/A</w:t>
            </w:r>
          </w:p>
        </w:tc>
        <w:tc>
          <w:tcPr>
            <w:tcW w:w="1559" w:type="dxa"/>
            <w:tcBorders>
              <w:left w:val="single" w:sz="1" w:space="0" w:color="000000"/>
              <w:bottom w:val="single" w:sz="1" w:space="0" w:color="000000"/>
            </w:tcBorders>
          </w:tcPr>
          <w:p w:rsidR="001651FC" w:rsidRDefault="001651FC" w:rsidP="004D5405">
            <w:pPr>
              <w:pStyle w:val="PSI-Normal"/>
            </w:pPr>
            <w:r>
              <w:t>N/A</w:t>
            </w:r>
          </w:p>
        </w:tc>
        <w:tc>
          <w:tcPr>
            <w:tcW w:w="2410" w:type="dxa"/>
            <w:gridSpan w:val="2"/>
            <w:tcBorders>
              <w:left w:val="single" w:sz="1" w:space="0" w:color="000000"/>
              <w:bottom w:val="single" w:sz="1" w:space="0" w:color="000000"/>
            </w:tcBorders>
          </w:tcPr>
          <w:p w:rsidR="001651FC" w:rsidRDefault="001651FC" w:rsidP="004D5405">
            <w:pPr>
              <w:pStyle w:val="PSI-Normal"/>
              <w:spacing w:before="0" w:line="240" w:lineRule="auto"/>
              <w:ind w:left="360"/>
              <w:rPr>
                <w:rFonts w:ascii="Arial" w:hAnsi="Arial"/>
                <w:sz w:val="20"/>
              </w:rPr>
            </w:pPr>
            <w:r>
              <w:rPr>
                <w:rFonts w:ascii="Arial" w:hAnsi="Arial"/>
                <w:sz w:val="20"/>
              </w:rPr>
              <w:t>Iniciar el sistema.</w:t>
            </w:r>
          </w:p>
          <w:p w:rsidR="001651FC" w:rsidRDefault="001651FC" w:rsidP="004D5405">
            <w:pPr>
              <w:pStyle w:val="PSI-Normal"/>
              <w:spacing w:before="0" w:line="240" w:lineRule="auto"/>
              <w:ind w:left="360"/>
              <w:rPr>
                <w:rFonts w:ascii="Arial" w:hAnsi="Arial"/>
                <w:sz w:val="20"/>
              </w:rPr>
            </w:pPr>
            <w:r>
              <w:rPr>
                <w:rFonts w:ascii="Arial" w:hAnsi="Arial"/>
                <w:sz w:val="20"/>
              </w:rPr>
              <w:t>El sistema despliega la pantalla.</w:t>
            </w:r>
          </w:p>
          <w:p w:rsidR="001651FC" w:rsidRDefault="001651FC" w:rsidP="004D5405">
            <w:pPr>
              <w:pStyle w:val="PSI-Normal"/>
              <w:spacing w:before="0" w:line="240" w:lineRule="auto"/>
              <w:ind w:left="360"/>
              <w:rPr>
                <w:rFonts w:ascii="Arial" w:hAnsi="Arial"/>
                <w:sz w:val="20"/>
              </w:rPr>
            </w:pPr>
            <w:r>
              <w:rPr>
                <w:rFonts w:ascii="Arial" w:hAnsi="Arial"/>
                <w:sz w:val="20"/>
              </w:rPr>
              <w:t>El sistema muestra un listado de asignaturas de un profesor.</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w:t>
            </w:r>
          </w:p>
          <w:p w:rsidR="001651FC" w:rsidRDefault="001651FC" w:rsidP="004D5405">
            <w:pPr>
              <w:pStyle w:val="PSI-Normal"/>
              <w:spacing w:before="0" w:line="240" w:lineRule="auto"/>
              <w:ind w:left="360"/>
              <w:rPr>
                <w:rFonts w:ascii="Arial" w:hAnsi="Arial"/>
                <w:sz w:val="20"/>
              </w:rPr>
            </w:pPr>
            <w:r>
              <w:rPr>
                <w:rFonts w:ascii="Arial" w:hAnsi="Arial"/>
                <w:sz w:val="20"/>
              </w:rPr>
              <w:t xml:space="preserve">Mostrar el formulario para cargar datos de un programa de </w:t>
            </w:r>
            <w:r>
              <w:rPr>
                <w:rFonts w:ascii="Arial" w:hAnsi="Arial"/>
                <w:sz w:val="20"/>
              </w:rPr>
              <w:lastRenderedPageBreak/>
              <w:t>asignatura.</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r>
              <w:rPr>
                <w:rFonts w:ascii="Arial" w:hAnsi="Arial"/>
                <w:sz w:val="20"/>
              </w:rPr>
              <w:t>Mostrar la siguiente página  del formulario, para cargar datos.</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"siguiente".</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"Guardar y Enviar".</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"cargar bibliografía".</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"agregar".</w:t>
            </w:r>
          </w:p>
          <w:p w:rsidR="001651FC" w:rsidRDefault="001651FC" w:rsidP="004D5405">
            <w:pPr>
              <w:pStyle w:val="PSI-Normal"/>
              <w:spacing w:before="0" w:line="240" w:lineRule="auto"/>
              <w:ind w:left="360"/>
              <w:rPr>
                <w:rFonts w:ascii="Arial" w:hAnsi="Arial"/>
                <w:sz w:val="20"/>
              </w:rPr>
            </w:pPr>
            <w:r>
              <w:rPr>
                <w:rFonts w:ascii="Arial" w:hAnsi="Arial"/>
                <w:sz w:val="20"/>
              </w:rPr>
              <w:t>Se agregaran más campos de la bibliografía para completar.</w:t>
            </w:r>
          </w:p>
          <w:p w:rsidR="001651FC" w:rsidRDefault="001651FC" w:rsidP="004D5405">
            <w:pPr>
              <w:pStyle w:val="PSI-Normal"/>
              <w:spacing w:before="0" w:line="240" w:lineRule="auto"/>
              <w:ind w:left="360"/>
              <w:rPr>
                <w:rFonts w:ascii="Arial" w:hAnsi="Arial"/>
                <w:sz w:val="20"/>
              </w:rPr>
            </w:pPr>
            <w:proofErr w:type="spellStart"/>
            <w:r>
              <w:rPr>
                <w:rFonts w:ascii="Arial" w:hAnsi="Arial"/>
                <w:sz w:val="20"/>
              </w:rPr>
              <w:t>Clickear</w:t>
            </w:r>
            <w:proofErr w:type="spellEnd"/>
            <w:r>
              <w:rPr>
                <w:rFonts w:ascii="Arial" w:hAnsi="Arial"/>
                <w:sz w:val="20"/>
              </w:rPr>
              <w:t xml:space="preserve"> el botón "menos".</w:t>
            </w:r>
          </w:p>
          <w:p w:rsidR="001651FC" w:rsidRPr="00B151C0" w:rsidRDefault="001651FC" w:rsidP="004D5405">
            <w:pPr>
              <w:pStyle w:val="PSI-Normal"/>
              <w:spacing w:before="0" w:line="240" w:lineRule="auto"/>
              <w:ind w:left="360"/>
              <w:rPr>
                <w:rFonts w:ascii="Arial" w:hAnsi="Arial"/>
                <w:sz w:val="20"/>
              </w:rPr>
            </w:pPr>
            <w:r>
              <w:rPr>
                <w:rFonts w:ascii="Arial" w:hAnsi="Arial"/>
                <w:sz w:val="20"/>
              </w:rPr>
              <w:t xml:space="preserve">Se ocultarán campos de la bibliografía. </w:t>
            </w: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sz w:val="20"/>
              </w:rPr>
              <w:lastRenderedPageBreak/>
              <w:t>Satisfactorio. Se inició el sistema. Se desplegó la pantalla.</w:t>
            </w:r>
          </w:p>
          <w:p w:rsidR="001651FC" w:rsidRDefault="001651FC" w:rsidP="004D5405">
            <w:pPr>
              <w:pStyle w:val="TableContents"/>
              <w:rPr>
                <w:rFonts w:ascii="Arial" w:hAnsi="Arial"/>
                <w:sz w:val="20"/>
              </w:rPr>
            </w:pPr>
            <w:r>
              <w:rPr>
                <w:rFonts w:ascii="Arial" w:hAnsi="Arial"/>
                <w:sz w:val="20"/>
              </w:rPr>
              <w:t>El sistema mostró un listado de asignaturas de un profesor.</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p>
          <w:p w:rsidR="001651FC" w:rsidRDefault="001651FC" w:rsidP="004D5405">
            <w:pPr>
              <w:pStyle w:val="TableContents"/>
              <w:rPr>
                <w:rFonts w:ascii="Arial" w:hAnsi="Arial"/>
                <w:sz w:val="20"/>
              </w:rPr>
            </w:pPr>
            <w:r>
              <w:rPr>
                <w:rFonts w:ascii="Arial" w:hAnsi="Arial"/>
                <w:sz w:val="20"/>
              </w:rPr>
              <w:t>Se mostró el formulario para cargar datos de un programa de asignatura.</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w:t>
            </w:r>
            <w:r>
              <w:rPr>
                <w:rFonts w:ascii="Arial" w:hAnsi="Arial"/>
                <w:sz w:val="20"/>
              </w:rPr>
              <w:lastRenderedPageBreak/>
              <w:t>"siguiente".</w:t>
            </w:r>
          </w:p>
          <w:p w:rsidR="001651FC" w:rsidRDefault="001651FC" w:rsidP="004D5405">
            <w:pPr>
              <w:pStyle w:val="TableContents"/>
              <w:rPr>
                <w:rFonts w:ascii="Arial" w:hAnsi="Arial"/>
                <w:sz w:val="20"/>
              </w:rPr>
            </w:pPr>
            <w:r>
              <w:rPr>
                <w:rFonts w:ascii="Arial" w:hAnsi="Arial"/>
                <w:sz w:val="20"/>
              </w:rPr>
              <w:t xml:space="preserve">Se mostró la siguiente página del formulario, para cargar datos.  </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"siguiente".</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"Guardar y Enviar".</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"cargar bibliografía".</w:t>
            </w:r>
          </w:p>
          <w:p w:rsidR="001651FC" w:rsidRDefault="001651FC" w:rsidP="004D5405">
            <w:pPr>
              <w:pStyle w:val="TableContents"/>
              <w:rPr>
                <w:rFonts w:ascii="Arial" w:hAnsi="Arial"/>
                <w:sz w:val="20"/>
              </w:rPr>
            </w:pPr>
            <w:r>
              <w:rPr>
                <w:rFonts w:ascii="Arial" w:hAnsi="Arial"/>
                <w:sz w:val="20"/>
              </w:rPr>
              <w:t xml:space="preserve">Se </w:t>
            </w:r>
            <w:proofErr w:type="spellStart"/>
            <w:r>
              <w:rPr>
                <w:rFonts w:ascii="Arial" w:hAnsi="Arial"/>
                <w:sz w:val="20"/>
              </w:rPr>
              <w:t>clickeó</w:t>
            </w:r>
            <w:proofErr w:type="spellEnd"/>
            <w:r>
              <w:rPr>
                <w:rFonts w:ascii="Arial" w:hAnsi="Arial"/>
                <w:sz w:val="20"/>
              </w:rPr>
              <w:t xml:space="preserve"> el botón "agregar".</w:t>
            </w:r>
          </w:p>
          <w:p w:rsidR="001651FC" w:rsidRDefault="001651FC" w:rsidP="004D5405">
            <w:pPr>
              <w:pStyle w:val="TableContents"/>
              <w:rPr>
                <w:rFonts w:ascii="Arial" w:hAnsi="Arial"/>
                <w:sz w:val="20"/>
              </w:rPr>
            </w:pPr>
            <w:r>
              <w:rPr>
                <w:rFonts w:ascii="Arial" w:hAnsi="Arial"/>
                <w:sz w:val="20"/>
              </w:rPr>
              <w:t xml:space="preserve">Se agregaron más campos de la bibliografía para completar. </w:t>
            </w:r>
          </w:p>
          <w:p w:rsidR="001651FC" w:rsidRDefault="001651FC" w:rsidP="004D5405">
            <w:pPr>
              <w:pStyle w:val="TableContents"/>
              <w:rPr>
                <w:rFonts w:ascii="Arial" w:hAnsi="Arial"/>
                <w:sz w:val="20"/>
                <w:lang w:val="es-AR"/>
              </w:rPr>
            </w:pPr>
            <w:r>
              <w:rPr>
                <w:rFonts w:ascii="Arial" w:hAnsi="Arial"/>
                <w:sz w:val="20"/>
                <w:lang w:val="es-AR"/>
              </w:rPr>
              <w:t xml:space="preserve">Se </w:t>
            </w:r>
            <w:proofErr w:type="spellStart"/>
            <w:r>
              <w:rPr>
                <w:rFonts w:ascii="Arial" w:hAnsi="Arial"/>
                <w:sz w:val="20"/>
                <w:lang w:val="es-AR"/>
              </w:rPr>
              <w:t>clickeó</w:t>
            </w:r>
            <w:proofErr w:type="spellEnd"/>
            <w:r>
              <w:rPr>
                <w:rFonts w:ascii="Arial" w:hAnsi="Arial"/>
                <w:sz w:val="20"/>
                <w:lang w:val="es-AR"/>
              </w:rPr>
              <w:t xml:space="preserve"> el botón "menos".</w:t>
            </w:r>
          </w:p>
          <w:p w:rsidR="001651FC" w:rsidRPr="00640D1A" w:rsidRDefault="001651FC" w:rsidP="004D5405">
            <w:pPr>
              <w:pStyle w:val="TableContents"/>
              <w:rPr>
                <w:rFonts w:ascii="Arial" w:hAnsi="Arial"/>
                <w:sz w:val="20"/>
                <w:lang w:val="es-AR"/>
              </w:rPr>
            </w:pPr>
            <w:r>
              <w:rPr>
                <w:rFonts w:ascii="Arial" w:hAnsi="Arial"/>
                <w:sz w:val="20"/>
                <w:lang w:val="es-AR"/>
              </w:rPr>
              <w:t xml:space="preserve">Se ocultaron campos de la bibliografía. </w:t>
            </w:r>
          </w:p>
        </w:tc>
      </w:tr>
      <w:tr w:rsidR="001651FC" w:rsidTr="004D5405">
        <w:tc>
          <w:tcPr>
            <w:tcW w:w="851"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1559" w:type="dxa"/>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410" w:type="dxa"/>
            <w:gridSpan w:val="2"/>
            <w:tcBorders>
              <w:left w:val="single" w:sz="1" w:space="0" w:color="000000"/>
              <w:bottom w:val="single" w:sz="1" w:space="0" w:color="000000"/>
            </w:tcBorders>
          </w:tcPr>
          <w:p w:rsidR="001651FC" w:rsidRDefault="001651FC" w:rsidP="004D5405">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p>
        </w:tc>
      </w:tr>
      <w:tr w:rsidR="001651FC" w:rsidTr="004D5405">
        <w:tc>
          <w:tcPr>
            <w:tcW w:w="8931" w:type="dxa"/>
            <w:gridSpan w:val="7"/>
            <w:tcBorders>
              <w:left w:val="single" w:sz="1" w:space="0" w:color="000000"/>
              <w:bottom w:val="single" w:sz="1" w:space="0" w:color="000000"/>
              <w:right w:val="single" w:sz="1" w:space="0" w:color="000000"/>
            </w:tcBorders>
            <w:shd w:val="clear" w:color="auto" w:fill="E6E6E6"/>
          </w:tcPr>
          <w:p w:rsidR="001651FC" w:rsidRPr="007B144F" w:rsidRDefault="001651FC" w:rsidP="001651FC">
            <w:pPr>
              <w:pStyle w:val="PSI-Normal"/>
            </w:pPr>
            <w:r>
              <w:rPr>
                <w:rFonts w:ascii="Arial" w:hAnsi="Arial"/>
                <w:b/>
                <w:bCs/>
                <w:sz w:val="20"/>
              </w:rPr>
              <w:t xml:space="preserve">Criterios de Aprobación del Caso de Prueba: </w:t>
            </w:r>
            <w:r>
              <w:rPr>
                <w:rFonts w:ascii="Arial" w:hAnsi="Arial"/>
                <w:bCs/>
                <w:sz w:val="20"/>
              </w:rPr>
              <w:t xml:space="preserve">Será exitoso si al </w:t>
            </w:r>
            <w:proofErr w:type="spellStart"/>
            <w:r>
              <w:t>clickear</w:t>
            </w:r>
            <w:proofErr w:type="spellEnd"/>
            <w:r>
              <w:t xml:space="preserve"> el botón "menos" se ocultarán campos de bibliografía en el formulario.</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1651FC" w:rsidTr="004D5405">
        <w:tc>
          <w:tcPr>
            <w:tcW w:w="8931" w:type="dxa"/>
            <w:gridSpan w:val="7"/>
            <w:tcBorders>
              <w:left w:val="single" w:sz="1" w:space="0" w:color="000000"/>
              <w:bottom w:val="single" w:sz="1" w:space="0" w:color="000000"/>
              <w:right w:val="single" w:sz="1" w:space="0" w:color="000000"/>
            </w:tcBorders>
          </w:tcPr>
          <w:p w:rsidR="001651FC" w:rsidRDefault="001651FC" w:rsidP="004D5405">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____25/11/2018____</w:t>
            </w:r>
          </w:p>
        </w:tc>
      </w:tr>
    </w:tbl>
    <w:p w:rsidR="00A90EC3" w:rsidRDefault="00A90EC3">
      <w:pPr>
        <w:rPr>
          <w:rFonts w:asciiTheme="majorHAnsi" w:eastAsiaTheme="majorEastAsia" w:hAnsiTheme="majorHAnsi" w:cstheme="majorBidi"/>
          <w:b/>
          <w:bCs/>
          <w:color w:val="365F91" w:themeColor="accent1" w:themeShade="BF"/>
          <w:sz w:val="28"/>
          <w:szCs w:val="28"/>
        </w:rPr>
      </w:pPr>
    </w:p>
    <w:p w:rsidR="00850213" w:rsidRDefault="00850213">
      <w:pPr>
        <w:rPr>
          <w:rFonts w:asciiTheme="majorHAnsi" w:eastAsiaTheme="majorEastAsia" w:hAnsiTheme="majorHAnsi" w:cstheme="majorBidi"/>
          <w:b/>
          <w:bCs/>
          <w:color w:val="365F91" w:themeColor="accent1" w:themeShade="BF"/>
          <w:sz w:val="28"/>
          <w:szCs w:val="28"/>
          <w:lang w:val="es-AR"/>
        </w:rPr>
      </w:pPr>
    </w:p>
    <w:p w:rsidR="00D31A37" w:rsidRPr="00850213" w:rsidRDefault="00D31A37">
      <w:r>
        <w:rPr>
          <w:rFonts w:asciiTheme="majorHAnsi" w:eastAsiaTheme="majorEastAsia" w:hAnsiTheme="majorHAnsi" w:cstheme="majorBidi"/>
          <w:b/>
          <w:bCs/>
          <w:color w:val="365F91" w:themeColor="accent1" w:themeShade="BF"/>
          <w:sz w:val="28"/>
          <w:szCs w:val="28"/>
          <w:lang w:val="es-AR"/>
        </w:rPr>
        <w:t xml:space="preserve">Apartado </w:t>
      </w:r>
      <w:proofErr w:type="spellStart"/>
      <w:r>
        <w:rPr>
          <w:rFonts w:asciiTheme="majorHAnsi" w:eastAsiaTheme="majorEastAsia" w:hAnsiTheme="majorHAnsi" w:cstheme="majorBidi"/>
          <w:b/>
          <w:bCs/>
          <w:color w:val="365F91" w:themeColor="accent1" w:themeShade="BF"/>
          <w:sz w:val="28"/>
          <w:szCs w:val="28"/>
          <w:lang w:val="es-AR"/>
        </w:rPr>
        <w:t>App</w:t>
      </w:r>
      <w:proofErr w:type="spellEnd"/>
      <w:r>
        <w:rPr>
          <w:rFonts w:asciiTheme="majorHAnsi" w:eastAsiaTheme="majorEastAsia" w:hAnsiTheme="majorHAnsi" w:cstheme="majorBidi"/>
          <w:b/>
          <w:bCs/>
          <w:color w:val="365F91" w:themeColor="accent1" w:themeShade="BF"/>
          <w:sz w:val="28"/>
          <w:szCs w:val="28"/>
          <w:lang w:val="es-AR"/>
        </w:rPr>
        <w:t xml:space="preserve"> Móvil</w:t>
      </w:r>
    </w:p>
    <w:p w:rsidR="00D31A37" w:rsidRPr="00664D4B" w:rsidRDefault="00D31A37" w:rsidP="00D31A37">
      <w:pPr>
        <w:pStyle w:val="PSI-Ttulo2"/>
      </w:pPr>
      <w:r>
        <w:t>Caso de Prueba P00</w:t>
      </w:r>
      <w:r w:rsidR="00CE3CA4">
        <w:t>1</w:t>
      </w:r>
    </w:p>
    <w:p w:rsidR="00D31A37" w:rsidRPr="00664D4B" w:rsidRDefault="00D31A37" w:rsidP="00D31A37">
      <w:pPr>
        <w:pStyle w:val="PSI-Ttulo3"/>
      </w:pPr>
      <w:r w:rsidRPr="00664D4B">
        <w:t xml:space="preserve">Descripción </w:t>
      </w:r>
    </w:p>
    <w:p w:rsidR="00D31A37" w:rsidRPr="00664D4B" w:rsidRDefault="00D31A37" w:rsidP="00D31A37">
      <w:pPr>
        <w:pStyle w:val="PSI-Normal"/>
      </w:pPr>
      <w:r w:rsidRPr="00664D4B">
        <w:t xml:space="preserve">Este caso de prueba, tiene como objetivo probar </w:t>
      </w:r>
      <w:r w:rsidR="00CE3CA4">
        <w:t xml:space="preserve">el filtrado exitoso de los años por sus dígitos numéricos, mediante una </w:t>
      </w:r>
      <w:proofErr w:type="spellStart"/>
      <w:r w:rsidR="00CE3CA4">
        <w:t>search</w:t>
      </w:r>
      <w:proofErr w:type="spellEnd"/>
      <w:r w:rsidR="00CE3CA4">
        <w:t xml:space="preserve"> bar (barra de búsqueda). </w:t>
      </w:r>
    </w:p>
    <w:p w:rsidR="00D31A37" w:rsidRPr="00664D4B" w:rsidRDefault="00D31A37" w:rsidP="00D31A37">
      <w:pPr>
        <w:pStyle w:val="PSI-Ttulo3"/>
      </w:pPr>
      <w:r w:rsidRPr="00664D4B">
        <w:t xml:space="preserve">Evaluación de la Prueba </w:t>
      </w:r>
    </w:p>
    <w:p w:rsidR="00D31A37" w:rsidRDefault="00D31A37" w:rsidP="00D31A37">
      <w:pPr>
        <w:pStyle w:val="PSI-Normal"/>
      </w:pPr>
      <w:r w:rsidRPr="00664D4B">
        <w:t>Realizada y satisfactoria.</w:t>
      </w:r>
    </w:p>
    <w:p w:rsidR="00D31A37" w:rsidRDefault="00D31A37" w:rsidP="00D31A37">
      <w:pPr>
        <w:pStyle w:val="PSI-Normal"/>
      </w:pPr>
    </w:p>
    <w:p w:rsidR="00D31A37" w:rsidRPr="00664D4B" w:rsidRDefault="00D31A37" w:rsidP="00D31A37">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559"/>
        <w:gridCol w:w="793"/>
        <w:gridCol w:w="1475"/>
        <w:gridCol w:w="887"/>
        <w:gridCol w:w="1665"/>
      </w:tblGrid>
      <w:tr w:rsidR="00D31A37" w:rsidTr="00D31A37">
        <w:tc>
          <w:tcPr>
            <w:tcW w:w="4904" w:type="dxa"/>
            <w:gridSpan w:val="4"/>
            <w:tcBorders>
              <w:top w:val="single" w:sz="1" w:space="0" w:color="000000"/>
              <w:left w:val="single" w:sz="1" w:space="0" w:color="000000"/>
              <w:bottom w:val="single" w:sz="1" w:space="0" w:color="000000"/>
            </w:tcBorders>
          </w:tcPr>
          <w:p w:rsidR="00D31A37" w:rsidRDefault="00D31A37" w:rsidP="00D31A37">
            <w:pPr>
              <w:pStyle w:val="PSI-Normal"/>
              <w:rPr>
                <w:b/>
              </w:rPr>
            </w:pPr>
            <w:r>
              <w:rPr>
                <w:b/>
              </w:rPr>
              <w:lastRenderedPageBreak/>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Nivel de Prueba: </w:t>
            </w:r>
            <w:r w:rsidRPr="00565228">
              <w:t>Componente</w:t>
            </w:r>
          </w:p>
        </w:tc>
      </w:tr>
      <w:tr w:rsidR="00D31A37" w:rsidTr="00D31A37">
        <w:tc>
          <w:tcPr>
            <w:tcW w:w="4904" w:type="dxa"/>
            <w:gridSpan w:val="4"/>
            <w:tcBorders>
              <w:left w:val="single" w:sz="1" w:space="0" w:color="000000"/>
              <w:bottom w:val="single" w:sz="1" w:space="0" w:color="000000"/>
            </w:tcBorders>
            <w:shd w:val="clear" w:color="auto" w:fill="E6E6E6"/>
          </w:tcPr>
          <w:p w:rsidR="00D31A37" w:rsidRDefault="00D31A37" w:rsidP="00D31A37">
            <w:pPr>
              <w:pStyle w:val="PSI-Normal"/>
            </w:pPr>
            <w:r>
              <w:rPr>
                <w:b/>
                <w:bCs/>
              </w:rPr>
              <w:t>ID Caso de Uso:</w:t>
            </w:r>
            <w:r w:rsidR="00CE3CA4">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D31A37" w:rsidRDefault="00D31A37" w:rsidP="00D31A37">
            <w:pPr>
              <w:pStyle w:val="PSI-Normal"/>
              <w:rPr>
                <w:b/>
              </w:rPr>
            </w:pPr>
            <w:r>
              <w:rPr>
                <w:b/>
              </w:rPr>
              <w:t xml:space="preserve">Tipo(s) de Pruebas(s): </w:t>
            </w:r>
            <w:r w:rsidRPr="00995A0D">
              <w:t>Funcional</w:t>
            </w:r>
          </w:p>
        </w:tc>
      </w:tr>
      <w:tr w:rsidR="00D31A37" w:rsidRPr="00CF4BD4" w:rsidTr="00D31A37">
        <w:tc>
          <w:tcPr>
            <w:tcW w:w="4904" w:type="dxa"/>
            <w:gridSpan w:val="4"/>
            <w:tcBorders>
              <w:left w:val="single" w:sz="1" w:space="0" w:color="000000"/>
              <w:bottom w:val="single" w:sz="1" w:space="0" w:color="000000"/>
            </w:tcBorders>
          </w:tcPr>
          <w:p w:rsidR="00D31A37" w:rsidRDefault="00D31A37" w:rsidP="00D31A37">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D31A37" w:rsidRPr="00CF4BD4" w:rsidTr="00D31A37">
              <w:trPr>
                <w:trHeight w:val="263"/>
              </w:trPr>
              <w:tc>
                <w:tcPr>
                  <w:tcW w:w="4426" w:type="dxa"/>
                </w:tcPr>
                <w:p w:rsidR="00D31A37" w:rsidRPr="00955617" w:rsidRDefault="00D31A37" w:rsidP="00D31A37">
                  <w:pPr>
                    <w:pStyle w:val="PSI-Normal"/>
                  </w:pPr>
                  <w:r>
                    <w:rPr>
                      <w:rFonts w:ascii="Arial" w:hAnsi="Arial"/>
                      <w:b/>
                      <w:bCs/>
                      <w:sz w:val="20"/>
                    </w:rPr>
                    <w:t xml:space="preserve">Ambiente de Prueba: </w:t>
                  </w:r>
                  <w:r w:rsidR="00CE3CA4" w:rsidRPr="00955617">
                    <w:t xml:space="preserve">Moto </w:t>
                  </w:r>
                  <w:r w:rsidR="00955617" w:rsidRPr="00955617">
                    <w:t>x</w:t>
                  </w:r>
                  <w:r w:rsidR="00955617">
                    <w:t xml:space="preserve"> </w:t>
                  </w:r>
                  <w:proofErr w:type="spellStart"/>
                  <w:r w:rsidR="00955617">
                    <w:t>play</w:t>
                  </w:r>
                  <w:proofErr w:type="spellEnd"/>
                  <w:r w:rsidR="00955617">
                    <w:t xml:space="preserve">, 2 GB de </w:t>
                  </w:r>
                  <w:proofErr w:type="spellStart"/>
                  <w:r w:rsidR="00955617">
                    <w:t>ram</w:t>
                  </w:r>
                  <w:proofErr w:type="spellEnd"/>
                  <w:r w:rsidR="00955617">
                    <w:t xml:space="preserve">, con procesador </w:t>
                  </w:r>
                  <w:proofErr w:type="spellStart"/>
                  <w:r w:rsidR="00955617">
                    <w:t>octa-core</w:t>
                  </w:r>
                  <w:proofErr w:type="spellEnd"/>
                  <w:r w:rsidR="00955617">
                    <w:t xml:space="preserve"> </w:t>
                  </w:r>
                  <w:proofErr w:type="spellStart"/>
                  <w:r w:rsidR="00955617">
                    <w:t>Snapdragon</w:t>
                  </w:r>
                  <w:proofErr w:type="spellEnd"/>
                  <w:r w:rsidR="00955617">
                    <w:t xml:space="preserve">. </w:t>
                  </w:r>
                </w:p>
              </w:tc>
            </w:tr>
          </w:tbl>
          <w:p w:rsidR="00D31A37" w:rsidRPr="00955617" w:rsidRDefault="00D31A37" w:rsidP="00D31A37">
            <w:pPr>
              <w:pStyle w:val="TableContents"/>
              <w:rPr>
                <w:rFonts w:ascii="Arial" w:hAnsi="Arial"/>
                <w:color w:val="0000FF"/>
                <w:sz w:val="20"/>
                <w:lang w:val="es-AR"/>
              </w:rPr>
            </w:pP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D31A37" w:rsidRPr="00606E1E" w:rsidRDefault="00D31A37" w:rsidP="00D31A37">
            <w:pPr>
              <w:pStyle w:val="PSI-Normal"/>
            </w:pPr>
            <w:r>
              <w:rPr>
                <w:b/>
              </w:rPr>
              <w:t xml:space="preserve">Autor del Caso de Prueba: </w:t>
            </w:r>
            <w:r>
              <w:t>Nicolás Sartini</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ID/Nombre Caso de Prueba: </w:t>
            </w:r>
            <w:r w:rsidR="00CE3CA4">
              <w:t>P001</w:t>
            </w:r>
          </w:p>
        </w:tc>
        <w:tc>
          <w:tcPr>
            <w:tcW w:w="4027" w:type="dxa"/>
            <w:gridSpan w:val="3"/>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Nombre del Probador: </w:t>
            </w:r>
            <w:r w:rsidRPr="00606E1E">
              <w:t>F</w:t>
            </w:r>
            <w:r w:rsidR="00CE3CA4">
              <w:t>abricio González</w:t>
            </w:r>
          </w:p>
        </w:tc>
      </w:tr>
      <w:tr w:rsidR="00D31A37" w:rsidTr="00D31A37">
        <w:tc>
          <w:tcPr>
            <w:tcW w:w="4904" w:type="dxa"/>
            <w:gridSpan w:val="4"/>
            <w:tcBorders>
              <w:left w:val="single" w:sz="1" w:space="0" w:color="000000"/>
              <w:bottom w:val="single" w:sz="1" w:space="0" w:color="000000"/>
            </w:tcBorders>
          </w:tcPr>
          <w:p w:rsidR="00D31A37" w:rsidRDefault="00D31A37" w:rsidP="00D31A37">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D31A37" w:rsidRDefault="00D31A37" w:rsidP="00D31A37">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D31A37" w:rsidRDefault="00D31A37" w:rsidP="00D31A37">
            <w:pPr>
              <w:pStyle w:val="PSI-Normal"/>
              <w:rPr>
                <w:b/>
              </w:rPr>
            </w:pPr>
            <w:r>
              <w:rPr>
                <w:b/>
              </w:rPr>
              <w:t xml:space="preserve">Fecha de Ejecución: </w:t>
            </w:r>
            <w:r w:rsidRPr="00400B2D">
              <w:t>15/11/2018</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Condición(es) para que se ejecute el Caso de Prueba:</w:t>
            </w:r>
          </w:p>
        </w:tc>
      </w:tr>
      <w:tr w:rsidR="00D31A37" w:rsidTr="00D31A37">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D31A37" w:rsidTr="00D31A37">
              <w:trPr>
                <w:trHeight w:val="574"/>
              </w:trPr>
              <w:tc>
                <w:tcPr>
                  <w:tcW w:w="4308" w:type="dxa"/>
                </w:tcPr>
                <w:p w:rsidR="00D31A37" w:rsidRDefault="00D31A37" w:rsidP="00D31A37">
                  <w:pPr>
                    <w:pStyle w:val="PSI-Normal"/>
                  </w:pPr>
                  <w:r>
                    <w:t xml:space="preserve">Se deben cumplir con los recursos necesarios en cuanto a software, hardware y configuraciones necesarias para que se pueda ejecutar este caso de prueba. </w:t>
                  </w:r>
                </w:p>
              </w:tc>
            </w:tr>
          </w:tbl>
          <w:p w:rsidR="00D31A37" w:rsidRPr="002F45D3" w:rsidRDefault="00D31A37" w:rsidP="00D31A37">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D31A37" w:rsidRPr="002F45D3" w:rsidRDefault="00D31A37" w:rsidP="00CE3CA4">
            <w:pPr>
              <w:pStyle w:val="PSI-Normal"/>
            </w:pPr>
            <w:r>
              <w:t>Se debe contar con los</w:t>
            </w:r>
            <w:r w:rsidR="00CE3CA4">
              <w:t xml:space="preserve"> años recuperados de la BD. </w:t>
            </w:r>
            <w:r>
              <w:t xml:space="preserve"> </w:t>
            </w: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Default="00D31A37" w:rsidP="00D31A37">
            <w:pPr>
              <w:pStyle w:val="TableContents"/>
              <w:rPr>
                <w:rFonts w:ascii="Arial" w:hAnsi="Arial"/>
                <w:b/>
                <w:bCs/>
                <w:sz w:val="20"/>
              </w:rPr>
            </w:pPr>
            <w:r>
              <w:rPr>
                <w:rFonts w:ascii="Arial" w:hAnsi="Arial"/>
                <w:b/>
                <w:bCs/>
                <w:sz w:val="20"/>
              </w:rPr>
              <w:t>Para la Ejecución del Caso de Prueba:</w:t>
            </w:r>
          </w:p>
        </w:tc>
      </w:tr>
      <w:tr w:rsidR="00D31A37" w:rsidTr="00700F81">
        <w:tc>
          <w:tcPr>
            <w:tcW w:w="85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Condición</w:t>
            </w:r>
          </w:p>
        </w:tc>
        <w:tc>
          <w:tcPr>
            <w:tcW w:w="1559" w:type="dxa"/>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Esperado</w:t>
            </w:r>
          </w:p>
        </w:tc>
        <w:tc>
          <w:tcPr>
            <w:tcW w:w="2552" w:type="dxa"/>
            <w:gridSpan w:val="2"/>
            <w:tcBorders>
              <w:left w:val="single" w:sz="1" w:space="0" w:color="000000"/>
              <w:bottom w:val="single" w:sz="1" w:space="0" w:color="000000"/>
              <w:right w:val="single" w:sz="1" w:space="0" w:color="000000"/>
            </w:tcBorders>
            <w:shd w:val="clear" w:color="auto" w:fill="808080"/>
          </w:tcPr>
          <w:p w:rsidR="00D31A37" w:rsidRDefault="00D31A37" w:rsidP="00D31A37">
            <w:pPr>
              <w:pStyle w:val="TableContents"/>
              <w:jc w:val="center"/>
              <w:rPr>
                <w:rFonts w:ascii="Arial" w:hAnsi="Arial"/>
                <w:b/>
                <w:bCs/>
                <w:sz w:val="20"/>
              </w:rPr>
            </w:pPr>
            <w:r>
              <w:rPr>
                <w:rFonts w:ascii="Arial" w:hAnsi="Arial"/>
                <w:b/>
                <w:bCs/>
                <w:sz w:val="20"/>
              </w:rPr>
              <w:t>Resultado Obtenido</w:t>
            </w: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r>
              <w:rPr>
                <w:rFonts w:ascii="Arial" w:hAnsi="Arial"/>
                <w:sz w:val="20"/>
              </w:rPr>
              <w:t>Contar con</w:t>
            </w:r>
            <w:r w:rsidR="00955617">
              <w:rPr>
                <w:rFonts w:ascii="Arial" w:hAnsi="Arial"/>
                <w:sz w:val="20"/>
              </w:rPr>
              <w:t xml:space="preserve"> los años recuperados de la BD.</w:t>
            </w:r>
          </w:p>
        </w:tc>
        <w:tc>
          <w:tcPr>
            <w:tcW w:w="1559" w:type="dxa"/>
            <w:tcBorders>
              <w:left w:val="single" w:sz="1" w:space="0" w:color="000000"/>
              <w:bottom w:val="single" w:sz="1" w:space="0" w:color="000000"/>
            </w:tcBorders>
          </w:tcPr>
          <w:p w:rsidR="00D31A37" w:rsidRDefault="00463642" w:rsidP="00D31A37">
            <w:pPr>
              <w:pStyle w:val="TableContents"/>
              <w:rPr>
                <w:rFonts w:ascii="Arial" w:hAnsi="Arial"/>
                <w:sz w:val="20"/>
              </w:rPr>
            </w:pPr>
            <w:r>
              <w:rPr>
                <w:rFonts w:ascii="Arial" w:hAnsi="Arial"/>
                <w:sz w:val="20"/>
              </w:rPr>
              <w:t>2016</w:t>
            </w:r>
          </w:p>
          <w:p w:rsidR="00463642" w:rsidRDefault="00463642" w:rsidP="00D31A37">
            <w:pPr>
              <w:pStyle w:val="TableContents"/>
              <w:rPr>
                <w:rFonts w:ascii="Arial" w:hAnsi="Arial"/>
                <w:sz w:val="20"/>
              </w:rPr>
            </w:pPr>
            <w:r>
              <w:rPr>
                <w:rFonts w:ascii="Arial" w:hAnsi="Arial"/>
                <w:sz w:val="20"/>
              </w:rPr>
              <w:t>2017</w:t>
            </w:r>
          </w:p>
        </w:tc>
        <w:tc>
          <w:tcPr>
            <w:tcW w:w="2268" w:type="dxa"/>
            <w:gridSpan w:val="2"/>
            <w:tcBorders>
              <w:left w:val="single" w:sz="1" w:space="0" w:color="000000"/>
              <w:bottom w:val="single" w:sz="1" w:space="0" w:color="000000"/>
            </w:tcBorders>
          </w:tcPr>
          <w:p w:rsidR="00D31A37" w:rsidRDefault="00D31A37" w:rsidP="00D31A37">
            <w:pPr>
              <w:pStyle w:val="PSI-Normal"/>
              <w:spacing w:before="0" w:line="240" w:lineRule="auto"/>
              <w:ind w:left="360"/>
              <w:rPr>
                <w:rFonts w:ascii="Arial" w:hAnsi="Arial"/>
                <w:sz w:val="20"/>
              </w:rPr>
            </w:pPr>
            <w:r>
              <w:rPr>
                <w:rFonts w:ascii="Arial" w:hAnsi="Arial"/>
                <w:sz w:val="20"/>
              </w:rPr>
              <w:t>Iniciar el sistema.</w:t>
            </w:r>
          </w:p>
          <w:p w:rsidR="00D31A37" w:rsidRDefault="00D31A37" w:rsidP="00D31A37">
            <w:pPr>
              <w:pStyle w:val="PSI-Normal"/>
              <w:spacing w:before="0" w:line="240" w:lineRule="auto"/>
              <w:ind w:left="360"/>
              <w:rPr>
                <w:rFonts w:ascii="Arial" w:hAnsi="Arial"/>
                <w:sz w:val="20"/>
              </w:rPr>
            </w:pPr>
            <w:r>
              <w:rPr>
                <w:rFonts w:ascii="Arial" w:hAnsi="Arial"/>
                <w:sz w:val="20"/>
              </w:rPr>
              <w:t xml:space="preserve">Presionar el </w:t>
            </w:r>
            <w:r w:rsidR="00955617">
              <w:rPr>
                <w:rFonts w:ascii="Arial" w:hAnsi="Arial"/>
                <w:sz w:val="20"/>
              </w:rPr>
              <w:t>logo "VASPA"</w:t>
            </w:r>
            <w:r>
              <w:rPr>
                <w:rFonts w:ascii="Arial" w:hAnsi="Arial"/>
                <w:sz w:val="20"/>
              </w:rPr>
              <w:t>.</w:t>
            </w:r>
          </w:p>
          <w:p w:rsidR="00955617" w:rsidRDefault="00955617" w:rsidP="00D31A37">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955617" w:rsidRDefault="00955617" w:rsidP="00D31A37">
            <w:pPr>
              <w:pStyle w:val="PSI-Normal"/>
              <w:spacing w:before="0" w:line="240" w:lineRule="auto"/>
              <w:ind w:left="360"/>
              <w:rPr>
                <w:rFonts w:ascii="Arial" w:hAnsi="Arial"/>
                <w:sz w:val="20"/>
              </w:rPr>
            </w:pPr>
            <w:r>
              <w:rPr>
                <w:rFonts w:ascii="Arial" w:hAnsi="Arial"/>
                <w:sz w:val="20"/>
              </w:rPr>
              <w:t xml:space="preserve">Escribir parte del año buscado o el año completo.  </w:t>
            </w:r>
          </w:p>
          <w:p w:rsidR="00D31A37" w:rsidRPr="00B151C0" w:rsidRDefault="00D31A37" w:rsidP="00955617">
            <w:pPr>
              <w:pStyle w:val="PSI-Normal"/>
              <w:spacing w:before="0" w:line="240" w:lineRule="auto"/>
              <w:ind w:left="360"/>
              <w:rPr>
                <w:rFonts w:ascii="Arial" w:hAnsi="Arial"/>
                <w:sz w:val="20"/>
              </w:rPr>
            </w:pPr>
            <w:r>
              <w:rPr>
                <w:rFonts w:ascii="Arial" w:hAnsi="Arial"/>
                <w:sz w:val="20"/>
              </w:rPr>
              <w:t>El sistema muestra</w:t>
            </w:r>
            <w:r w:rsidR="00955617">
              <w:rPr>
                <w:rFonts w:ascii="Arial" w:hAnsi="Arial"/>
                <w:sz w:val="20"/>
              </w:rPr>
              <w:t xml:space="preserve"> mediante el filtrado los años posibles, reduciendo la cantidad o bien el año solicitado. </w:t>
            </w: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sz w:val="20"/>
              </w:rPr>
              <w:t xml:space="preserve">Satisfactorio. Se inició el sistema. Se presionó el </w:t>
            </w:r>
            <w:r w:rsidR="00955617">
              <w:rPr>
                <w:rFonts w:ascii="Arial" w:hAnsi="Arial"/>
                <w:sz w:val="20"/>
              </w:rPr>
              <w:t>logo "VASPA"</w:t>
            </w:r>
            <w:r>
              <w:rPr>
                <w:rFonts w:ascii="Arial" w:hAnsi="Arial"/>
                <w:sz w:val="20"/>
              </w:rPr>
              <w:t>.</w:t>
            </w:r>
          </w:p>
          <w:p w:rsidR="00463642" w:rsidRDefault="00D31A37" w:rsidP="00D31A37">
            <w:pPr>
              <w:pStyle w:val="TableContents"/>
              <w:rPr>
                <w:rFonts w:ascii="Arial" w:hAnsi="Arial"/>
                <w:sz w:val="20"/>
              </w:rPr>
            </w:pPr>
            <w:r>
              <w:rPr>
                <w:rFonts w:ascii="Arial" w:hAnsi="Arial"/>
                <w:sz w:val="20"/>
              </w:rPr>
              <w:t>El sistema mostró un</w:t>
            </w:r>
            <w:r w:rsidR="00955617">
              <w:rPr>
                <w:rFonts w:ascii="Arial" w:hAnsi="Arial"/>
                <w:sz w:val="20"/>
              </w:rPr>
              <w:t xml:space="preserve">a barra de búsqueda </w:t>
            </w:r>
            <w:r w:rsidR="00463642">
              <w:rPr>
                <w:rFonts w:ascii="Arial" w:hAnsi="Arial"/>
                <w:sz w:val="20"/>
              </w:rPr>
              <w:t>y un listado con los años.</w:t>
            </w:r>
          </w:p>
          <w:p w:rsidR="00463642" w:rsidRDefault="00463642" w:rsidP="00D31A37">
            <w:pPr>
              <w:pStyle w:val="TableContents"/>
              <w:rPr>
                <w:rFonts w:ascii="Arial" w:hAnsi="Arial"/>
                <w:sz w:val="20"/>
              </w:rPr>
            </w:pPr>
            <w:r>
              <w:rPr>
                <w:rFonts w:ascii="Arial" w:hAnsi="Arial"/>
                <w:sz w:val="20"/>
              </w:rPr>
              <w:t xml:space="preserve">Se escribió parte del año buscado. </w:t>
            </w:r>
          </w:p>
          <w:p w:rsidR="00463642" w:rsidRDefault="00463642" w:rsidP="00463642">
            <w:pPr>
              <w:pStyle w:val="TableContents"/>
              <w:rPr>
                <w:rFonts w:ascii="Arial" w:hAnsi="Arial"/>
                <w:sz w:val="20"/>
              </w:rPr>
            </w:pPr>
            <w:r>
              <w:rPr>
                <w:rFonts w:ascii="Arial" w:hAnsi="Arial"/>
                <w:sz w:val="20"/>
              </w:rPr>
              <w:t>El sistema realizo el filtrado y luego se termino de escribir el año completo y solo se obtuvo dicho año buscado.</w:t>
            </w:r>
          </w:p>
          <w:p w:rsidR="00D31A37" w:rsidRDefault="00D31A37" w:rsidP="00D31A37">
            <w:pPr>
              <w:pStyle w:val="TableContents"/>
              <w:rPr>
                <w:rFonts w:ascii="Arial" w:hAnsi="Arial"/>
                <w:sz w:val="20"/>
              </w:rPr>
            </w:pPr>
          </w:p>
        </w:tc>
      </w:tr>
      <w:tr w:rsidR="00D31A37" w:rsidTr="00700F81">
        <w:tc>
          <w:tcPr>
            <w:tcW w:w="85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701"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1559" w:type="dxa"/>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268" w:type="dxa"/>
            <w:gridSpan w:val="2"/>
            <w:tcBorders>
              <w:left w:val="single" w:sz="1" w:space="0" w:color="000000"/>
              <w:bottom w:val="single" w:sz="1" w:space="0" w:color="000000"/>
            </w:tcBorders>
          </w:tcPr>
          <w:p w:rsidR="00D31A37" w:rsidRDefault="00D31A37" w:rsidP="00D31A37">
            <w:pPr>
              <w:pStyle w:val="TableContents"/>
              <w:rPr>
                <w:rFonts w:ascii="Arial" w:hAnsi="Arial"/>
                <w:sz w:val="20"/>
              </w:rPr>
            </w:pPr>
          </w:p>
        </w:tc>
        <w:tc>
          <w:tcPr>
            <w:tcW w:w="2552" w:type="dxa"/>
            <w:gridSpan w:val="2"/>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p>
        </w:tc>
      </w:tr>
      <w:tr w:rsidR="00D31A37" w:rsidTr="00D31A37">
        <w:tc>
          <w:tcPr>
            <w:tcW w:w="8931" w:type="dxa"/>
            <w:gridSpan w:val="7"/>
            <w:tcBorders>
              <w:left w:val="single" w:sz="1" w:space="0" w:color="000000"/>
              <w:bottom w:val="single" w:sz="1" w:space="0" w:color="000000"/>
              <w:right w:val="single" w:sz="1" w:space="0" w:color="000000"/>
            </w:tcBorders>
            <w:shd w:val="clear" w:color="auto" w:fill="E6E6E6"/>
          </w:tcPr>
          <w:p w:rsidR="00D31A37" w:rsidRPr="00565228" w:rsidRDefault="00D31A37" w:rsidP="00463642">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w:t>
            </w:r>
            <w:r w:rsidR="00463642">
              <w:rPr>
                <w:rFonts w:ascii="Arial" w:hAnsi="Arial"/>
                <w:bCs/>
                <w:sz w:val="20"/>
              </w:rPr>
              <w:t xml:space="preserve">buscar un año en la barra de búsqueda, esta filtra, reduce las posibles opciones de los años existentes, mostrando el año buscado.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D31A37" w:rsidTr="00D31A37">
        <w:tc>
          <w:tcPr>
            <w:tcW w:w="8931" w:type="dxa"/>
            <w:gridSpan w:val="7"/>
            <w:tcBorders>
              <w:left w:val="single" w:sz="1" w:space="0" w:color="000000"/>
              <w:bottom w:val="single" w:sz="1" w:space="0" w:color="000000"/>
              <w:right w:val="single" w:sz="1" w:space="0" w:color="000000"/>
            </w:tcBorders>
          </w:tcPr>
          <w:p w:rsidR="00D31A37" w:rsidRDefault="00D31A37" w:rsidP="00D31A37">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D31A37" w:rsidRDefault="00D31A37" w:rsidP="00D31A37"/>
    <w:p w:rsidR="00D31A37" w:rsidRDefault="00D31A37">
      <w:pPr>
        <w:rPr>
          <w:rFonts w:asciiTheme="majorHAnsi" w:eastAsiaTheme="majorEastAsia" w:hAnsiTheme="majorHAnsi" w:cstheme="majorBidi"/>
          <w:b/>
          <w:bCs/>
          <w:color w:val="365F91" w:themeColor="accent1" w:themeShade="BF"/>
          <w:sz w:val="28"/>
          <w:szCs w:val="28"/>
        </w:rPr>
      </w:pPr>
    </w:p>
    <w:p w:rsidR="00463642" w:rsidRPr="00664D4B" w:rsidRDefault="00463642" w:rsidP="00463642">
      <w:pPr>
        <w:pStyle w:val="PSI-Ttulo2"/>
      </w:pPr>
      <w:r>
        <w:t>Caso de Prueba P002</w:t>
      </w:r>
    </w:p>
    <w:p w:rsidR="00463642" w:rsidRPr="00664D4B" w:rsidRDefault="00463642" w:rsidP="00463642">
      <w:pPr>
        <w:pStyle w:val="PSI-Ttulo3"/>
      </w:pPr>
      <w:r w:rsidRPr="00664D4B">
        <w:t xml:space="preserve">Descripción </w:t>
      </w:r>
    </w:p>
    <w:p w:rsidR="00463642" w:rsidRPr="00664D4B" w:rsidRDefault="00463642" w:rsidP="00463642">
      <w:pPr>
        <w:pStyle w:val="PSI-Normal"/>
      </w:pPr>
      <w:r w:rsidRPr="00664D4B">
        <w:t xml:space="preserve">Este caso de prueba, tiene como objetivo probar </w:t>
      </w:r>
      <w:r>
        <w:t xml:space="preserve">el filtrado exitoso de los programas por su nombre (siendo en este caso, el nombre de la asignatura al cual corresponde), mediante una </w:t>
      </w:r>
      <w:proofErr w:type="spellStart"/>
      <w:r>
        <w:t>search</w:t>
      </w:r>
      <w:proofErr w:type="spellEnd"/>
      <w:r>
        <w:t xml:space="preserve"> bar (barra de búsqueda). </w:t>
      </w:r>
    </w:p>
    <w:p w:rsidR="00463642" w:rsidRPr="00664D4B" w:rsidRDefault="00463642" w:rsidP="00463642">
      <w:pPr>
        <w:pStyle w:val="PSI-Ttulo3"/>
      </w:pPr>
      <w:r w:rsidRPr="00664D4B">
        <w:t xml:space="preserve">Evaluación de la Prueba </w:t>
      </w:r>
    </w:p>
    <w:p w:rsidR="00463642" w:rsidRDefault="00463642" w:rsidP="00463642">
      <w:pPr>
        <w:pStyle w:val="PSI-Normal"/>
      </w:pPr>
      <w:r w:rsidRPr="00664D4B">
        <w:t>Realizada y satisfactoria.</w:t>
      </w:r>
    </w:p>
    <w:p w:rsidR="00463642" w:rsidRDefault="00463642" w:rsidP="00463642">
      <w:pPr>
        <w:pStyle w:val="PSI-Normal"/>
      </w:pPr>
    </w:p>
    <w:p w:rsidR="00463642" w:rsidRPr="00664D4B" w:rsidRDefault="00463642" w:rsidP="00463642">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463642" w:rsidTr="00EF7B79">
        <w:tc>
          <w:tcPr>
            <w:tcW w:w="4904" w:type="dxa"/>
            <w:gridSpan w:val="4"/>
            <w:tcBorders>
              <w:top w:val="single" w:sz="1" w:space="0" w:color="000000"/>
              <w:left w:val="single" w:sz="1" w:space="0" w:color="000000"/>
              <w:bottom w:val="single" w:sz="1" w:space="0" w:color="000000"/>
            </w:tcBorders>
          </w:tcPr>
          <w:p w:rsidR="00463642" w:rsidRDefault="00463642"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Nivel de Prueba: </w:t>
            </w:r>
            <w:r w:rsidRPr="00565228">
              <w:t>Componente</w:t>
            </w:r>
          </w:p>
        </w:tc>
      </w:tr>
      <w:tr w:rsidR="00463642" w:rsidTr="00EF7B79">
        <w:tc>
          <w:tcPr>
            <w:tcW w:w="4904" w:type="dxa"/>
            <w:gridSpan w:val="4"/>
            <w:tcBorders>
              <w:left w:val="single" w:sz="1" w:space="0" w:color="000000"/>
              <w:bottom w:val="single" w:sz="1" w:space="0" w:color="000000"/>
            </w:tcBorders>
            <w:shd w:val="clear" w:color="auto" w:fill="E6E6E6"/>
          </w:tcPr>
          <w:p w:rsidR="00463642" w:rsidRDefault="00463642" w:rsidP="00EF7B79">
            <w:pPr>
              <w:pStyle w:val="PSI-Normal"/>
            </w:pPr>
            <w:r>
              <w:rPr>
                <w:b/>
                <w:bCs/>
              </w:rPr>
              <w:t>ID Caso de Uso:</w:t>
            </w:r>
            <w:r>
              <w:t xml:space="preserve"> </w:t>
            </w:r>
            <w:r w:rsidR="00EF7B79">
              <w:t>N/A</w:t>
            </w:r>
          </w:p>
        </w:tc>
        <w:tc>
          <w:tcPr>
            <w:tcW w:w="4027" w:type="dxa"/>
            <w:gridSpan w:val="3"/>
            <w:tcBorders>
              <w:left w:val="single" w:sz="1" w:space="0" w:color="000000"/>
              <w:bottom w:val="single" w:sz="1" w:space="0" w:color="000000"/>
              <w:right w:val="single" w:sz="1" w:space="0" w:color="000000"/>
            </w:tcBorders>
            <w:shd w:val="clear" w:color="auto" w:fill="E6E6E6"/>
          </w:tcPr>
          <w:p w:rsidR="00463642" w:rsidRDefault="00463642" w:rsidP="00EF7B79">
            <w:pPr>
              <w:pStyle w:val="PSI-Normal"/>
              <w:rPr>
                <w:b/>
              </w:rPr>
            </w:pPr>
            <w:r>
              <w:rPr>
                <w:b/>
              </w:rPr>
              <w:t xml:space="preserve">Tipo(s) de Pruebas(s): </w:t>
            </w:r>
            <w:r w:rsidRPr="00995A0D">
              <w:t>Funcional</w:t>
            </w:r>
          </w:p>
        </w:tc>
      </w:tr>
      <w:tr w:rsidR="00463642" w:rsidRPr="00CF4BD4" w:rsidTr="00EF7B79">
        <w:tc>
          <w:tcPr>
            <w:tcW w:w="4904" w:type="dxa"/>
            <w:gridSpan w:val="4"/>
            <w:tcBorders>
              <w:left w:val="single" w:sz="1" w:space="0" w:color="000000"/>
              <w:bottom w:val="single" w:sz="1" w:space="0" w:color="000000"/>
            </w:tcBorders>
          </w:tcPr>
          <w:p w:rsidR="00463642" w:rsidRDefault="00463642"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463642" w:rsidRPr="00CF4BD4" w:rsidTr="00EF7B79">
              <w:trPr>
                <w:trHeight w:val="263"/>
              </w:trPr>
              <w:tc>
                <w:tcPr>
                  <w:tcW w:w="4426" w:type="dxa"/>
                </w:tcPr>
                <w:p w:rsidR="00463642" w:rsidRPr="00955617" w:rsidRDefault="00463642"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463642" w:rsidRPr="00955617" w:rsidRDefault="00463642" w:rsidP="00EF7B79">
            <w:pPr>
              <w:pStyle w:val="TableContents"/>
              <w:rPr>
                <w:rFonts w:ascii="Arial" w:hAnsi="Arial"/>
                <w:color w:val="0000FF"/>
                <w:sz w:val="20"/>
                <w:lang w:val="es-AR"/>
              </w:rPr>
            </w:pP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rFonts w:ascii="Arial" w:hAnsi="Arial"/>
                <w:b/>
                <w:bCs/>
                <w:sz w:val="20"/>
              </w:rPr>
            </w:pPr>
            <w:r>
              <w:rPr>
                <w:rFonts w:ascii="Arial" w:hAnsi="Arial"/>
                <w:b/>
                <w:bCs/>
                <w:sz w:val="20"/>
              </w:rPr>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463642" w:rsidRPr="00606E1E" w:rsidRDefault="00463642" w:rsidP="00EF7B79">
            <w:pPr>
              <w:pStyle w:val="PSI-Normal"/>
            </w:pPr>
            <w:r>
              <w:rPr>
                <w:b/>
              </w:rPr>
              <w:t xml:space="preserve">Autor del Caso de Prueba: </w:t>
            </w:r>
            <w:r>
              <w:t>Nicolás Sartini</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ID/Nombre Caso de Prueba: </w:t>
            </w:r>
            <w:r>
              <w:t>P002</w:t>
            </w:r>
          </w:p>
        </w:tc>
        <w:tc>
          <w:tcPr>
            <w:tcW w:w="4027" w:type="dxa"/>
            <w:gridSpan w:val="3"/>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Nombre del Probador: </w:t>
            </w:r>
            <w:r w:rsidRPr="00606E1E">
              <w:t>F</w:t>
            </w:r>
            <w:r>
              <w:t>abricio González</w:t>
            </w:r>
          </w:p>
        </w:tc>
      </w:tr>
      <w:tr w:rsidR="00463642" w:rsidTr="00EF7B79">
        <w:tc>
          <w:tcPr>
            <w:tcW w:w="4904" w:type="dxa"/>
            <w:gridSpan w:val="4"/>
            <w:tcBorders>
              <w:left w:val="single" w:sz="1" w:space="0" w:color="000000"/>
              <w:bottom w:val="single" w:sz="1" w:space="0" w:color="000000"/>
            </w:tcBorders>
          </w:tcPr>
          <w:p w:rsidR="00463642" w:rsidRDefault="00463642"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463642" w:rsidRDefault="00463642"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463642" w:rsidRDefault="00463642" w:rsidP="00EF7B79">
            <w:pPr>
              <w:pStyle w:val="PSI-Normal"/>
              <w:rPr>
                <w:b/>
              </w:rPr>
            </w:pPr>
            <w:r>
              <w:rPr>
                <w:b/>
              </w:rPr>
              <w:t xml:space="preserve">Fecha de Ejecución: </w:t>
            </w:r>
            <w:r w:rsidRPr="00400B2D">
              <w:t>15/11/2018</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Condición(es) para que se ejecute el Caso de Prueba:</w:t>
            </w:r>
          </w:p>
        </w:tc>
      </w:tr>
      <w:tr w:rsidR="00463642"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463642" w:rsidTr="00EF7B79">
              <w:trPr>
                <w:trHeight w:val="574"/>
              </w:trPr>
              <w:tc>
                <w:tcPr>
                  <w:tcW w:w="4308" w:type="dxa"/>
                </w:tcPr>
                <w:p w:rsidR="00463642" w:rsidRDefault="00463642" w:rsidP="00EF7B79">
                  <w:pPr>
                    <w:pStyle w:val="PSI-Normal"/>
                  </w:pPr>
                  <w:r>
                    <w:t xml:space="preserve">Se deben cumplir con los recursos necesarios en cuanto a software, hardware y configuraciones necesarias para que se pueda ejecutar este caso de prueba. </w:t>
                  </w:r>
                </w:p>
              </w:tc>
            </w:tr>
          </w:tbl>
          <w:p w:rsidR="00463642" w:rsidRPr="002F45D3" w:rsidRDefault="00463642"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463642" w:rsidRPr="002F45D3" w:rsidRDefault="00463642" w:rsidP="00EF7B79">
            <w:pPr>
              <w:pStyle w:val="PSI-Normal"/>
            </w:pPr>
            <w:r>
              <w:t xml:space="preserve">Se debe contar con los programas recuperados de la BD.  </w:t>
            </w: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Default="00463642" w:rsidP="00EF7B79">
            <w:pPr>
              <w:pStyle w:val="TableContents"/>
              <w:rPr>
                <w:rFonts w:ascii="Arial" w:hAnsi="Arial"/>
                <w:b/>
                <w:bCs/>
                <w:sz w:val="20"/>
              </w:rPr>
            </w:pPr>
            <w:r>
              <w:rPr>
                <w:rFonts w:ascii="Arial" w:hAnsi="Arial"/>
                <w:b/>
                <w:bCs/>
                <w:sz w:val="20"/>
              </w:rPr>
              <w:t>Para la Ejecución del Caso de Prueba:</w:t>
            </w:r>
          </w:p>
        </w:tc>
      </w:tr>
      <w:tr w:rsidR="00463642" w:rsidTr="00700F81">
        <w:tc>
          <w:tcPr>
            <w:tcW w:w="85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463642" w:rsidRDefault="00463642" w:rsidP="00EF7B79">
            <w:pPr>
              <w:pStyle w:val="TableContents"/>
              <w:jc w:val="center"/>
              <w:rPr>
                <w:rFonts w:ascii="Arial" w:hAnsi="Arial"/>
                <w:b/>
                <w:bCs/>
                <w:sz w:val="20"/>
              </w:rPr>
            </w:pPr>
            <w:r>
              <w:rPr>
                <w:rFonts w:ascii="Arial" w:hAnsi="Arial"/>
                <w:b/>
                <w:bCs/>
                <w:sz w:val="20"/>
              </w:rPr>
              <w:t>Resultado Obtenido</w:t>
            </w: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463642" w:rsidRDefault="00463642" w:rsidP="00EF7B79">
            <w:pPr>
              <w:pStyle w:val="PSI-Normal"/>
              <w:spacing w:before="0" w:line="240" w:lineRule="auto"/>
              <w:ind w:left="360"/>
              <w:rPr>
                <w:rFonts w:ascii="Arial" w:hAnsi="Arial"/>
                <w:sz w:val="20"/>
              </w:rPr>
            </w:pPr>
            <w:r>
              <w:rPr>
                <w:rFonts w:ascii="Arial" w:hAnsi="Arial"/>
                <w:sz w:val="20"/>
              </w:rPr>
              <w:t>Iniciar el sistema.</w:t>
            </w:r>
          </w:p>
          <w:p w:rsidR="00463642" w:rsidRDefault="00463642" w:rsidP="00EF7B79">
            <w:pPr>
              <w:pStyle w:val="PSI-Normal"/>
              <w:spacing w:before="0" w:line="240" w:lineRule="auto"/>
              <w:ind w:left="360"/>
              <w:rPr>
                <w:rFonts w:ascii="Arial" w:hAnsi="Arial"/>
                <w:sz w:val="20"/>
              </w:rPr>
            </w:pPr>
            <w:r>
              <w:rPr>
                <w:rFonts w:ascii="Arial" w:hAnsi="Arial"/>
                <w:sz w:val="20"/>
              </w:rPr>
              <w:t>Presionar el logo "VASPA".</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El sistema muestra </w:t>
            </w:r>
            <w:r>
              <w:rPr>
                <w:rFonts w:ascii="Arial" w:hAnsi="Arial"/>
                <w:sz w:val="20"/>
              </w:rPr>
              <w:lastRenderedPageBreak/>
              <w:t>una barra de búsqueda y un listado con los años.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Seleccionar un año. </w:t>
            </w:r>
          </w:p>
          <w:p w:rsidR="00463642" w:rsidRDefault="00463642" w:rsidP="00463642">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463642" w:rsidRDefault="00463642" w:rsidP="00EF7B79">
            <w:pPr>
              <w:pStyle w:val="PSI-Normal"/>
              <w:spacing w:before="0" w:line="240" w:lineRule="auto"/>
              <w:ind w:left="360"/>
              <w:rPr>
                <w:rFonts w:ascii="Arial" w:hAnsi="Arial"/>
                <w:sz w:val="20"/>
              </w:rPr>
            </w:pPr>
            <w:r>
              <w:rPr>
                <w:rFonts w:ascii="Arial" w:hAnsi="Arial"/>
                <w:sz w:val="20"/>
              </w:rPr>
              <w:t xml:space="preserve">Escribir parte del programa buscado o el nombre completo.  </w:t>
            </w:r>
          </w:p>
          <w:p w:rsidR="00463642" w:rsidRPr="00B151C0" w:rsidRDefault="00463642" w:rsidP="00EF7B79">
            <w:pPr>
              <w:pStyle w:val="PSI-Normal"/>
              <w:spacing w:before="0" w:line="240" w:lineRule="auto"/>
              <w:ind w:left="360"/>
              <w:rPr>
                <w:rFonts w:ascii="Arial" w:hAnsi="Arial"/>
                <w:sz w:val="20"/>
              </w:rPr>
            </w:pPr>
            <w:r>
              <w:rPr>
                <w:rFonts w:ascii="Arial" w:hAnsi="Arial"/>
                <w:sz w:val="20"/>
              </w:rPr>
              <w:t xml:space="preserve">El sistema muestra mediante el filtrado los programas posibles, reduciendo la cantidad o bien el programa solicitado. </w:t>
            </w: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sz w:val="20"/>
              </w:rPr>
              <w:lastRenderedPageBreak/>
              <w:t>Satisfactorio. Se inició el sistema. Se presionó el logo "VASPA".</w:t>
            </w:r>
          </w:p>
          <w:p w:rsidR="00463642" w:rsidRDefault="00463642" w:rsidP="00EF7B79">
            <w:pPr>
              <w:pStyle w:val="TableContents"/>
              <w:rPr>
                <w:rFonts w:ascii="Arial" w:hAnsi="Arial"/>
                <w:sz w:val="20"/>
              </w:rPr>
            </w:pPr>
            <w:r>
              <w:rPr>
                <w:rFonts w:ascii="Arial" w:hAnsi="Arial"/>
                <w:sz w:val="20"/>
              </w:rPr>
              <w:t xml:space="preserve">El sistema mostró una </w:t>
            </w:r>
            <w:r>
              <w:rPr>
                <w:rFonts w:ascii="Arial" w:hAnsi="Arial"/>
                <w:sz w:val="20"/>
              </w:rPr>
              <w:lastRenderedPageBreak/>
              <w:t>barra de búsqueda y un listado con los años.</w:t>
            </w:r>
          </w:p>
          <w:p w:rsidR="00463642" w:rsidRDefault="00463642" w:rsidP="00EF7B79">
            <w:pPr>
              <w:pStyle w:val="TableContents"/>
              <w:rPr>
                <w:rFonts w:ascii="Arial" w:hAnsi="Arial"/>
                <w:sz w:val="20"/>
              </w:rPr>
            </w:pPr>
            <w:r>
              <w:rPr>
                <w:rFonts w:ascii="Arial" w:hAnsi="Arial"/>
                <w:sz w:val="20"/>
              </w:rPr>
              <w:t>Se seleccionó un año.</w:t>
            </w:r>
          </w:p>
          <w:p w:rsidR="00463642" w:rsidRDefault="00463642" w:rsidP="00EF7B79">
            <w:pPr>
              <w:pStyle w:val="TableContents"/>
              <w:rPr>
                <w:rFonts w:ascii="Arial" w:hAnsi="Arial"/>
                <w:sz w:val="20"/>
              </w:rPr>
            </w:pPr>
            <w:r>
              <w:rPr>
                <w:rFonts w:ascii="Arial" w:hAnsi="Arial"/>
                <w:sz w:val="20"/>
              </w:rPr>
              <w:t>El sistema mostró una barra de búsqueda y un listado con los programas.</w:t>
            </w:r>
          </w:p>
          <w:p w:rsidR="00463642" w:rsidRDefault="00463642" w:rsidP="00EF7B79">
            <w:pPr>
              <w:pStyle w:val="TableContents"/>
              <w:rPr>
                <w:rFonts w:ascii="Arial" w:hAnsi="Arial"/>
                <w:sz w:val="20"/>
              </w:rPr>
            </w:pPr>
            <w:r>
              <w:rPr>
                <w:rFonts w:ascii="Arial" w:hAnsi="Arial"/>
                <w:sz w:val="20"/>
              </w:rPr>
              <w:t xml:space="preserve">Se escribió parte del programa buscado. </w:t>
            </w:r>
          </w:p>
          <w:p w:rsidR="00463642" w:rsidRDefault="00463642" w:rsidP="00EF7B79">
            <w:pPr>
              <w:pStyle w:val="TableContents"/>
              <w:rPr>
                <w:rFonts w:ascii="Arial" w:hAnsi="Arial"/>
                <w:sz w:val="20"/>
              </w:rPr>
            </w:pPr>
            <w:r>
              <w:rPr>
                <w:rFonts w:ascii="Arial" w:hAnsi="Arial"/>
                <w:sz w:val="20"/>
              </w:rPr>
              <w:t>El sistema realizo el filtrado y luego se termino de escribir el nombre completo y solo se obtuvo dicho programa buscado.</w:t>
            </w:r>
          </w:p>
          <w:p w:rsidR="00463642" w:rsidRDefault="00463642" w:rsidP="00EF7B79">
            <w:pPr>
              <w:pStyle w:val="TableContents"/>
              <w:rPr>
                <w:rFonts w:ascii="Arial" w:hAnsi="Arial"/>
                <w:sz w:val="20"/>
              </w:rPr>
            </w:pPr>
          </w:p>
        </w:tc>
      </w:tr>
      <w:tr w:rsidR="00463642" w:rsidTr="00700F81">
        <w:tc>
          <w:tcPr>
            <w:tcW w:w="85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1701" w:type="dxa"/>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463642" w:rsidRDefault="00463642"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p>
        </w:tc>
      </w:tr>
      <w:tr w:rsidR="00463642" w:rsidTr="00EF7B79">
        <w:tc>
          <w:tcPr>
            <w:tcW w:w="8931" w:type="dxa"/>
            <w:gridSpan w:val="7"/>
            <w:tcBorders>
              <w:left w:val="single" w:sz="1" w:space="0" w:color="000000"/>
              <w:bottom w:val="single" w:sz="1" w:space="0" w:color="000000"/>
              <w:right w:val="single" w:sz="1" w:space="0" w:color="000000"/>
            </w:tcBorders>
            <w:shd w:val="clear" w:color="auto" w:fill="E6E6E6"/>
          </w:tcPr>
          <w:p w:rsidR="00463642" w:rsidRPr="00565228" w:rsidRDefault="00463642" w:rsidP="00EF7B79">
            <w:pPr>
              <w:pStyle w:val="TableContents"/>
              <w:rPr>
                <w:rFonts w:ascii="Arial" w:hAnsi="Arial"/>
                <w:bCs/>
                <w:sz w:val="20"/>
              </w:rPr>
            </w:pPr>
            <w:r>
              <w:rPr>
                <w:rFonts w:ascii="Arial" w:hAnsi="Arial"/>
                <w:b/>
                <w:bCs/>
                <w:sz w:val="20"/>
              </w:rPr>
              <w:t xml:space="preserve">Criterios de Aprobación del Caso de Prueba: </w:t>
            </w:r>
            <w:r>
              <w:rPr>
                <w:rFonts w:ascii="Arial" w:hAnsi="Arial"/>
                <w:bCs/>
                <w:sz w:val="20"/>
              </w:rPr>
              <w:t xml:space="preserve">Será exitoso si al buscar un programa en la barra de búsqueda, esta filtra, reduce las posibles opciones de los programas existentes, mostrando el programa buscado.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463642" w:rsidTr="00EF7B79">
        <w:tc>
          <w:tcPr>
            <w:tcW w:w="8931" w:type="dxa"/>
            <w:gridSpan w:val="7"/>
            <w:tcBorders>
              <w:left w:val="single" w:sz="1" w:space="0" w:color="000000"/>
              <w:bottom w:val="single" w:sz="1" w:space="0" w:color="000000"/>
              <w:right w:val="single" w:sz="1" w:space="0" w:color="000000"/>
            </w:tcBorders>
          </w:tcPr>
          <w:p w:rsidR="00463642" w:rsidRDefault="00463642"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Default="00463642" w:rsidP="00463642"/>
    <w:p w:rsidR="00EF7B79" w:rsidRPr="00664D4B" w:rsidRDefault="00EF7B79" w:rsidP="00EF7B79">
      <w:pPr>
        <w:pStyle w:val="PSI-Ttulo2"/>
      </w:pPr>
      <w:r>
        <w:t>Caso de Prueba P003</w:t>
      </w:r>
    </w:p>
    <w:p w:rsidR="00EF7B79" w:rsidRPr="00664D4B" w:rsidRDefault="00EF7B79" w:rsidP="00EF7B79">
      <w:pPr>
        <w:pStyle w:val="PSI-Ttulo3"/>
      </w:pPr>
      <w:r w:rsidRPr="00664D4B">
        <w:t xml:space="preserve">Descripción </w:t>
      </w:r>
    </w:p>
    <w:p w:rsidR="00EF7B79" w:rsidRPr="00664D4B" w:rsidRDefault="00EF7B79" w:rsidP="00EF7B79">
      <w:pPr>
        <w:pStyle w:val="PSI-Normal"/>
      </w:pPr>
      <w:r w:rsidRPr="00664D4B">
        <w:t xml:space="preserve">Este caso de prueba, tiene como objetivo probar </w:t>
      </w:r>
      <w:r>
        <w:t xml:space="preserve">la correcta visualización de un programa </w:t>
      </w:r>
      <w:proofErr w:type="spellStart"/>
      <w:r>
        <w:t>pdf</w:t>
      </w:r>
      <w:proofErr w:type="spellEnd"/>
      <w:r>
        <w:t xml:space="preserve"> en el dispositivo, dentro de la misma aplicación. </w:t>
      </w:r>
    </w:p>
    <w:p w:rsidR="00EF7B79" w:rsidRPr="00664D4B" w:rsidRDefault="00EF7B79" w:rsidP="00EF7B79">
      <w:pPr>
        <w:pStyle w:val="PSI-Ttulo3"/>
      </w:pPr>
      <w:r w:rsidRPr="00664D4B">
        <w:t xml:space="preserve">Evaluación de la Prueba </w:t>
      </w:r>
    </w:p>
    <w:p w:rsidR="00EF7B79" w:rsidRDefault="00EF7B79" w:rsidP="00EF7B79">
      <w:pPr>
        <w:pStyle w:val="PSI-Normal"/>
      </w:pPr>
      <w:r w:rsidRPr="00664D4B">
        <w:t>Realizada y satisfactoria.</w:t>
      </w:r>
    </w:p>
    <w:p w:rsidR="00EF7B79" w:rsidRDefault="00EF7B79" w:rsidP="00EF7B79">
      <w:pPr>
        <w:pStyle w:val="PSI-Normal"/>
      </w:pPr>
    </w:p>
    <w:p w:rsidR="00EF7B79" w:rsidRPr="00664D4B" w:rsidRDefault="00EF7B79" w:rsidP="00EF7B79">
      <w:pPr>
        <w:pStyle w:val="PSI-Normal"/>
      </w:pPr>
    </w:p>
    <w:tbl>
      <w:tblPr>
        <w:tblW w:w="8931" w:type="dxa"/>
        <w:tblInd w:w="55" w:type="dxa"/>
        <w:tblLayout w:type="fixed"/>
        <w:tblCellMar>
          <w:top w:w="55" w:type="dxa"/>
          <w:left w:w="55" w:type="dxa"/>
          <w:bottom w:w="55" w:type="dxa"/>
          <w:right w:w="55" w:type="dxa"/>
        </w:tblCellMar>
        <w:tblLook w:val="0000"/>
      </w:tblPr>
      <w:tblGrid>
        <w:gridCol w:w="851"/>
        <w:gridCol w:w="1701"/>
        <w:gridCol w:w="1701"/>
        <w:gridCol w:w="651"/>
        <w:gridCol w:w="1617"/>
        <w:gridCol w:w="745"/>
        <w:gridCol w:w="1665"/>
      </w:tblGrid>
      <w:tr w:rsidR="00EF7B79" w:rsidTr="00EF7B79">
        <w:tc>
          <w:tcPr>
            <w:tcW w:w="4904" w:type="dxa"/>
            <w:gridSpan w:val="4"/>
            <w:tcBorders>
              <w:top w:val="single" w:sz="1" w:space="0" w:color="000000"/>
              <w:left w:val="single" w:sz="1" w:space="0" w:color="000000"/>
              <w:bottom w:val="single" w:sz="1" w:space="0" w:color="000000"/>
            </w:tcBorders>
          </w:tcPr>
          <w:p w:rsidR="00EF7B79" w:rsidRDefault="00EF7B79" w:rsidP="00EF7B79">
            <w:pPr>
              <w:pStyle w:val="PSI-Normal"/>
              <w:rPr>
                <w:b/>
              </w:rPr>
            </w:pPr>
            <w:r>
              <w:rPr>
                <w:b/>
              </w:rPr>
              <w:t xml:space="preserve">ID/Nombre/Sistema/Proyecto: </w:t>
            </w:r>
            <w:r w:rsidRPr="00664D4B">
              <w:t>Sistema VASPA</w:t>
            </w:r>
          </w:p>
        </w:tc>
        <w:tc>
          <w:tcPr>
            <w:tcW w:w="4027" w:type="dxa"/>
            <w:gridSpan w:val="3"/>
            <w:tcBorders>
              <w:top w:val="single" w:sz="1" w:space="0" w:color="000000"/>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Nivel de Prueba: </w:t>
            </w:r>
            <w:r w:rsidRPr="00565228">
              <w:t>Componente</w:t>
            </w:r>
          </w:p>
        </w:tc>
      </w:tr>
      <w:tr w:rsidR="00EF7B79" w:rsidTr="00EF7B79">
        <w:tc>
          <w:tcPr>
            <w:tcW w:w="4904" w:type="dxa"/>
            <w:gridSpan w:val="4"/>
            <w:tcBorders>
              <w:left w:val="single" w:sz="1" w:space="0" w:color="000000"/>
              <w:bottom w:val="single" w:sz="1" w:space="0" w:color="000000"/>
            </w:tcBorders>
            <w:shd w:val="clear" w:color="auto" w:fill="E6E6E6"/>
          </w:tcPr>
          <w:p w:rsidR="00EF7B79" w:rsidRDefault="00EF7B79" w:rsidP="00EF7B79">
            <w:pPr>
              <w:pStyle w:val="PSI-Normal"/>
            </w:pPr>
            <w:r>
              <w:rPr>
                <w:b/>
                <w:bCs/>
              </w:rPr>
              <w:t>ID Caso de Uso:</w:t>
            </w:r>
            <w:r>
              <w:t xml:space="preserve"> N/A</w:t>
            </w:r>
          </w:p>
        </w:tc>
        <w:tc>
          <w:tcPr>
            <w:tcW w:w="4027" w:type="dxa"/>
            <w:gridSpan w:val="3"/>
            <w:tcBorders>
              <w:left w:val="single" w:sz="1" w:space="0" w:color="000000"/>
              <w:bottom w:val="single" w:sz="1" w:space="0" w:color="000000"/>
              <w:right w:val="single" w:sz="1" w:space="0" w:color="000000"/>
            </w:tcBorders>
            <w:shd w:val="clear" w:color="auto" w:fill="E6E6E6"/>
          </w:tcPr>
          <w:p w:rsidR="00EF7B79" w:rsidRDefault="00EF7B79" w:rsidP="00EF7B79">
            <w:pPr>
              <w:pStyle w:val="PSI-Normal"/>
              <w:rPr>
                <w:b/>
              </w:rPr>
            </w:pPr>
            <w:r>
              <w:rPr>
                <w:b/>
              </w:rPr>
              <w:t xml:space="preserve">Tipo(s) de Pruebas(s): </w:t>
            </w:r>
            <w:r w:rsidRPr="00995A0D">
              <w:t>Funcional</w:t>
            </w:r>
          </w:p>
        </w:tc>
      </w:tr>
      <w:tr w:rsidR="00EF7B79" w:rsidRPr="00CF4BD4" w:rsidTr="00EF7B79">
        <w:tc>
          <w:tcPr>
            <w:tcW w:w="4904" w:type="dxa"/>
            <w:gridSpan w:val="4"/>
            <w:tcBorders>
              <w:left w:val="single" w:sz="1" w:space="0" w:color="000000"/>
              <w:bottom w:val="single" w:sz="1" w:space="0" w:color="000000"/>
            </w:tcBorders>
          </w:tcPr>
          <w:p w:rsidR="00EF7B79" w:rsidRDefault="00EF7B79" w:rsidP="00EF7B79">
            <w:pPr>
              <w:pStyle w:val="PSI-Normal"/>
            </w:pPr>
            <w:r>
              <w:rPr>
                <w:b/>
                <w:bCs/>
              </w:rPr>
              <w:t xml:space="preserve">ID Requerimiento: </w:t>
            </w:r>
            <w:r>
              <w:t>N/A</w:t>
            </w:r>
          </w:p>
        </w:tc>
        <w:tc>
          <w:tcPr>
            <w:tcW w:w="4027" w:type="dxa"/>
            <w:gridSpan w:val="3"/>
            <w:tcBorders>
              <w:left w:val="single" w:sz="1" w:space="0" w:color="000000"/>
              <w:bottom w:val="single" w:sz="1" w:space="0" w:color="000000"/>
              <w:right w:val="single" w:sz="1" w:space="0" w:color="000000"/>
            </w:tcBorders>
          </w:tcPr>
          <w:tbl>
            <w:tblPr>
              <w:tblW w:w="4426" w:type="dxa"/>
              <w:tblBorders>
                <w:top w:val="nil"/>
                <w:left w:val="nil"/>
                <w:bottom w:val="nil"/>
                <w:right w:val="nil"/>
              </w:tblBorders>
              <w:tblLayout w:type="fixed"/>
              <w:tblLook w:val="0000"/>
            </w:tblPr>
            <w:tblGrid>
              <w:gridCol w:w="4426"/>
            </w:tblGrid>
            <w:tr w:rsidR="00EF7B79" w:rsidRPr="00CF4BD4" w:rsidTr="00EF7B79">
              <w:trPr>
                <w:trHeight w:val="263"/>
              </w:trPr>
              <w:tc>
                <w:tcPr>
                  <w:tcW w:w="4426" w:type="dxa"/>
                </w:tcPr>
                <w:p w:rsidR="00EF7B79" w:rsidRPr="00955617" w:rsidRDefault="00EF7B79" w:rsidP="00EF7B79">
                  <w:pPr>
                    <w:pStyle w:val="PSI-Normal"/>
                  </w:pPr>
                  <w:r>
                    <w:rPr>
                      <w:rFonts w:ascii="Arial" w:hAnsi="Arial"/>
                      <w:b/>
                      <w:bCs/>
                      <w:sz w:val="20"/>
                    </w:rPr>
                    <w:t xml:space="preserve">Ambiente de Prueba: </w:t>
                  </w:r>
                  <w:r w:rsidRPr="00955617">
                    <w:t>Moto x</w:t>
                  </w:r>
                  <w:r>
                    <w:t xml:space="preserve"> </w:t>
                  </w:r>
                  <w:proofErr w:type="spellStart"/>
                  <w:r>
                    <w:t>play</w:t>
                  </w:r>
                  <w:proofErr w:type="spellEnd"/>
                  <w:r>
                    <w:t xml:space="preserve">, 2 GB de </w:t>
                  </w:r>
                  <w:proofErr w:type="spellStart"/>
                  <w:r>
                    <w:t>ram</w:t>
                  </w:r>
                  <w:proofErr w:type="spellEnd"/>
                  <w:r>
                    <w:t xml:space="preserve">, con procesador </w:t>
                  </w:r>
                  <w:proofErr w:type="spellStart"/>
                  <w:r>
                    <w:t>octa-core</w:t>
                  </w:r>
                  <w:proofErr w:type="spellEnd"/>
                  <w:r>
                    <w:t xml:space="preserve"> </w:t>
                  </w:r>
                  <w:proofErr w:type="spellStart"/>
                  <w:r>
                    <w:t>Snapdragon</w:t>
                  </w:r>
                  <w:proofErr w:type="spellEnd"/>
                  <w:r>
                    <w:t xml:space="preserve">. </w:t>
                  </w:r>
                </w:p>
              </w:tc>
            </w:tr>
          </w:tbl>
          <w:p w:rsidR="00EF7B79" w:rsidRPr="00955617" w:rsidRDefault="00EF7B79" w:rsidP="00EF7B79">
            <w:pPr>
              <w:pStyle w:val="TableContents"/>
              <w:rPr>
                <w:rFonts w:ascii="Arial" w:hAnsi="Arial"/>
                <w:color w:val="0000FF"/>
                <w:sz w:val="20"/>
                <w:lang w:val="es-AR"/>
              </w:rPr>
            </w:pP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rFonts w:ascii="Arial" w:hAnsi="Arial"/>
                <w:b/>
                <w:bCs/>
                <w:sz w:val="20"/>
              </w:rPr>
            </w:pPr>
            <w:r>
              <w:rPr>
                <w:rFonts w:ascii="Arial" w:hAnsi="Arial"/>
                <w:b/>
                <w:bCs/>
                <w:sz w:val="20"/>
              </w:rPr>
              <w:lastRenderedPageBreak/>
              <w:t>ID/Nombre Escenario:</w:t>
            </w:r>
            <w:r>
              <w:t xml:space="preserve"> </w:t>
            </w:r>
            <w:r w:rsidRPr="00606E1E">
              <w:t>N/A</w:t>
            </w:r>
          </w:p>
        </w:tc>
        <w:tc>
          <w:tcPr>
            <w:tcW w:w="4027" w:type="dxa"/>
            <w:gridSpan w:val="3"/>
            <w:tcBorders>
              <w:left w:val="single" w:sz="1" w:space="0" w:color="000000"/>
              <w:bottom w:val="single" w:sz="1" w:space="0" w:color="000000"/>
              <w:right w:val="single" w:sz="1" w:space="0" w:color="000000"/>
            </w:tcBorders>
          </w:tcPr>
          <w:p w:rsidR="00EF7B79" w:rsidRPr="00606E1E" w:rsidRDefault="00EF7B79" w:rsidP="00EF7B79">
            <w:pPr>
              <w:pStyle w:val="PSI-Normal"/>
            </w:pPr>
            <w:r>
              <w:rPr>
                <w:b/>
              </w:rPr>
              <w:t xml:space="preserve">Autor del Caso de Prueba: </w:t>
            </w:r>
            <w:r>
              <w:t>Nicolás Sartini</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ID/Nombre Caso de Prueba: </w:t>
            </w:r>
            <w:r>
              <w:t>P003</w:t>
            </w:r>
          </w:p>
        </w:tc>
        <w:tc>
          <w:tcPr>
            <w:tcW w:w="4027" w:type="dxa"/>
            <w:gridSpan w:val="3"/>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Nombre del Probador: </w:t>
            </w:r>
            <w:r w:rsidRPr="00606E1E">
              <w:t>F</w:t>
            </w:r>
            <w:r>
              <w:t>abricio González</w:t>
            </w:r>
          </w:p>
        </w:tc>
      </w:tr>
      <w:tr w:rsidR="00EF7B79" w:rsidTr="00EF7B79">
        <w:tc>
          <w:tcPr>
            <w:tcW w:w="4904" w:type="dxa"/>
            <w:gridSpan w:val="4"/>
            <w:tcBorders>
              <w:left w:val="single" w:sz="1" w:space="0" w:color="000000"/>
              <w:bottom w:val="single" w:sz="1" w:space="0" w:color="000000"/>
            </w:tcBorders>
          </w:tcPr>
          <w:p w:rsidR="00EF7B79" w:rsidRDefault="00EF7B79" w:rsidP="00EF7B79">
            <w:pPr>
              <w:pStyle w:val="PSI-Normal"/>
              <w:rPr>
                <w:b/>
              </w:rPr>
            </w:pPr>
            <w:r>
              <w:rPr>
                <w:b/>
              </w:rPr>
              <w:t xml:space="preserve">Versión del Caso de Prueba: </w:t>
            </w:r>
            <w:r w:rsidRPr="00400B2D">
              <w:t>01</w:t>
            </w:r>
          </w:p>
        </w:tc>
        <w:tc>
          <w:tcPr>
            <w:tcW w:w="2362" w:type="dxa"/>
            <w:gridSpan w:val="2"/>
            <w:tcBorders>
              <w:left w:val="single" w:sz="1" w:space="0" w:color="000000"/>
              <w:bottom w:val="single" w:sz="1" w:space="0" w:color="000000"/>
            </w:tcBorders>
          </w:tcPr>
          <w:p w:rsidR="00EF7B79" w:rsidRDefault="00EF7B79" w:rsidP="00EF7B79">
            <w:pPr>
              <w:pStyle w:val="PSI-Normal"/>
              <w:rPr>
                <w:b/>
              </w:rPr>
            </w:pPr>
            <w:r>
              <w:rPr>
                <w:b/>
              </w:rPr>
              <w:t xml:space="preserve">Fecha de Creación: </w:t>
            </w:r>
            <w:r w:rsidRPr="00400B2D">
              <w:t>14/11/2018</w:t>
            </w:r>
          </w:p>
        </w:tc>
        <w:tc>
          <w:tcPr>
            <w:tcW w:w="1665" w:type="dxa"/>
            <w:tcBorders>
              <w:left w:val="single" w:sz="1" w:space="0" w:color="000000"/>
              <w:bottom w:val="single" w:sz="1" w:space="0" w:color="000000"/>
              <w:right w:val="single" w:sz="1" w:space="0" w:color="000000"/>
            </w:tcBorders>
          </w:tcPr>
          <w:p w:rsidR="00EF7B79" w:rsidRDefault="00EF7B79" w:rsidP="00EF7B79">
            <w:pPr>
              <w:pStyle w:val="PSI-Normal"/>
              <w:rPr>
                <w:b/>
              </w:rPr>
            </w:pPr>
            <w:r>
              <w:rPr>
                <w:b/>
              </w:rPr>
              <w:t xml:space="preserve">Fecha de Ejecución: </w:t>
            </w:r>
            <w:r w:rsidRPr="00400B2D">
              <w:t>15/11/2018</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Condición(es) para que se ejecute el Caso de Prueba:</w:t>
            </w:r>
          </w:p>
        </w:tc>
      </w:tr>
      <w:tr w:rsidR="00EF7B79" w:rsidTr="00EF7B79">
        <w:tc>
          <w:tcPr>
            <w:tcW w:w="4904" w:type="dxa"/>
            <w:gridSpan w:val="4"/>
            <w:tcBorders>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4308"/>
            </w:tblGrid>
            <w:tr w:rsidR="00EF7B79" w:rsidTr="00EF7B79">
              <w:trPr>
                <w:trHeight w:val="574"/>
              </w:trPr>
              <w:tc>
                <w:tcPr>
                  <w:tcW w:w="4308" w:type="dxa"/>
                </w:tcPr>
                <w:p w:rsidR="00EF7B79" w:rsidRDefault="00EF7B79" w:rsidP="00EF7B79">
                  <w:pPr>
                    <w:pStyle w:val="PSI-Normal"/>
                  </w:pPr>
                  <w:r>
                    <w:t xml:space="preserve">Se deben cumplir con los recursos necesarios en cuanto a software, hardware y configuraciones necesarias para que se pueda ejecutar este caso de prueba. </w:t>
                  </w:r>
                </w:p>
              </w:tc>
            </w:tr>
          </w:tbl>
          <w:p w:rsidR="00EF7B79" w:rsidRPr="002F45D3" w:rsidRDefault="00EF7B79" w:rsidP="00EF7B79">
            <w:pPr>
              <w:pStyle w:val="TableContents"/>
              <w:rPr>
                <w:rFonts w:ascii="Arial" w:hAnsi="Arial"/>
                <w:sz w:val="20"/>
                <w:lang w:val="es-ES"/>
              </w:rPr>
            </w:pPr>
          </w:p>
        </w:tc>
        <w:tc>
          <w:tcPr>
            <w:tcW w:w="4027" w:type="dxa"/>
            <w:gridSpan w:val="3"/>
            <w:tcBorders>
              <w:left w:val="single" w:sz="1" w:space="0" w:color="000000"/>
              <w:bottom w:val="single" w:sz="1" w:space="0" w:color="000000"/>
              <w:right w:val="single" w:sz="1" w:space="0" w:color="000000"/>
            </w:tcBorders>
          </w:tcPr>
          <w:p w:rsidR="00EF7B79" w:rsidRPr="002F45D3" w:rsidRDefault="00EF7B79" w:rsidP="00EF7B79">
            <w:pPr>
              <w:pStyle w:val="PSI-Normal"/>
            </w:pPr>
            <w:r>
              <w:t xml:space="preserve">Se debe contar con los programas recuperados de la BD.  </w:t>
            </w: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Default="00EF7B79" w:rsidP="00EF7B79">
            <w:pPr>
              <w:pStyle w:val="TableContents"/>
              <w:rPr>
                <w:rFonts w:ascii="Arial" w:hAnsi="Arial"/>
                <w:b/>
                <w:bCs/>
                <w:sz w:val="20"/>
              </w:rPr>
            </w:pPr>
            <w:r>
              <w:rPr>
                <w:rFonts w:ascii="Arial" w:hAnsi="Arial"/>
                <w:b/>
                <w:bCs/>
                <w:sz w:val="20"/>
              </w:rPr>
              <w:t>Para la Ejecución del Caso de Prueba:</w:t>
            </w:r>
          </w:p>
        </w:tc>
      </w:tr>
      <w:tr w:rsidR="00EF7B79" w:rsidTr="00700F81">
        <w:tc>
          <w:tcPr>
            <w:tcW w:w="85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Nro. Paso Flujo</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Condición</w:t>
            </w:r>
          </w:p>
        </w:tc>
        <w:tc>
          <w:tcPr>
            <w:tcW w:w="1701" w:type="dxa"/>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Valor(es)</w:t>
            </w:r>
          </w:p>
        </w:tc>
        <w:tc>
          <w:tcPr>
            <w:tcW w:w="2268" w:type="dxa"/>
            <w:gridSpan w:val="2"/>
            <w:tcBorders>
              <w:left w:val="single" w:sz="1" w:space="0" w:color="000000"/>
              <w:bottom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Esperado</w:t>
            </w:r>
          </w:p>
        </w:tc>
        <w:tc>
          <w:tcPr>
            <w:tcW w:w="2410" w:type="dxa"/>
            <w:gridSpan w:val="2"/>
            <w:tcBorders>
              <w:left w:val="single" w:sz="1" w:space="0" w:color="000000"/>
              <w:bottom w:val="single" w:sz="1" w:space="0" w:color="000000"/>
              <w:right w:val="single" w:sz="1" w:space="0" w:color="000000"/>
            </w:tcBorders>
            <w:shd w:val="clear" w:color="auto" w:fill="808080"/>
          </w:tcPr>
          <w:p w:rsidR="00EF7B79" w:rsidRDefault="00EF7B79" w:rsidP="00EF7B79">
            <w:pPr>
              <w:pStyle w:val="TableContents"/>
              <w:jc w:val="center"/>
              <w:rPr>
                <w:rFonts w:ascii="Arial" w:hAnsi="Arial"/>
                <w:b/>
                <w:bCs/>
                <w:sz w:val="20"/>
              </w:rPr>
            </w:pPr>
            <w:r>
              <w:rPr>
                <w:rFonts w:ascii="Arial" w:hAnsi="Arial"/>
                <w:b/>
                <w:bCs/>
                <w:sz w:val="20"/>
              </w:rPr>
              <w:t>Resultado Obtenido</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1</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Contar con los programas recuperados de la BD.</w:t>
            </w: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r>
              <w:rPr>
                <w:rFonts w:ascii="Arial" w:hAnsi="Arial"/>
                <w:sz w:val="20"/>
              </w:rPr>
              <w:t>Gestión de Proyectos de Software</w:t>
            </w:r>
          </w:p>
        </w:tc>
        <w:tc>
          <w:tcPr>
            <w:tcW w:w="2268" w:type="dxa"/>
            <w:gridSpan w:val="2"/>
            <w:tcBorders>
              <w:left w:val="single" w:sz="1" w:space="0" w:color="000000"/>
              <w:bottom w:val="single" w:sz="1" w:space="0" w:color="000000"/>
            </w:tcBorders>
          </w:tcPr>
          <w:p w:rsidR="00EF7B79" w:rsidRDefault="00EF7B79" w:rsidP="00EF7B79">
            <w:pPr>
              <w:pStyle w:val="PSI-Normal"/>
              <w:spacing w:before="0" w:line="240" w:lineRule="auto"/>
              <w:ind w:left="360"/>
              <w:rPr>
                <w:rFonts w:ascii="Arial" w:hAnsi="Arial"/>
                <w:sz w:val="20"/>
              </w:rPr>
            </w:pPr>
            <w:r>
              <w:rPr>
                <w:rFonts w:ascii="Arial" w:hAnsi="Arial"/>
                <w:sz w:val="20"/>
              </w:rPr>
              <w:t>Iniciar el sistema.</w:t>
            </w:r>
          </w:p>
          <w:p w:rsidR="00EF7B79" w:rsidRDefault="00EF7B79" w:rsidP="00EF7B79">
            <w:pPr>
              <w:pStyle w:val="PSI-Normal"/>
              <w:spacing w:before="0" w:line="240" w:lineRule="auto"/>
              <w:ind w:left="360"/>
              <w:rPr>
                <w:rFonts w:ascii="Arial" w:hAnsi="Arial"/>
                <w:sz w:val="20"/>
              </w:rPr>
            </w:pPr>
            <w:r>
              <w:rPr>
                <w:rFonts w:ascii="Arial" w:hAnsi="Arial"/>
                <w:sz w:val="20"/>
              </w:rPr>
              <w:t>Presionar el logo "VASPA".</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años.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año. </w:t>
            </w:r>
          </w:p>
          <w:p w:rsidR="00EF7B79" w:rsidRDefault="00EF7B79" w:rsidP="00EF7B79">
            <w:pPr>
              <w:pStyle w:val="PSI-Normal"/>
              <w:spacing w:before="0" w:line="240" w:lineRule="auto"/>
              <w:ind w:left="360"/>
              <w:rPr>
                <w:rFonts w:ascii="Arial" w:hAnsi="Arial"/>
                <w:sz w:val="20"/>
              </w:rPr>
            </w:pPr>
            <w:r>
              <w:rPr>
                <w:rFonts w:ascii="Arial" w:hAnsi="Arial"/>
                <w:sz w:val="20"/>
              </w:rPr>
              <w:t>El sistema muestra una barra de búsqueda y un listado con los programas.</w:t>
            </w:r>
          </w:p>
          <w:p w:rsidR="00EF7B79" w:rsidRDefault="00EF7B79" w:rsidP="00EF7B79">
            <w:pPr>
              <w:pStyle w:val="PSI-Normal"/>
              <w:spacing w:before="0" w:line="240" w:lineRule="auto"/>
              <w:ind w:left="360"/>
              <w:rPr>
                <w:rFonts w:ascii="Arial" w:hAnsi="Arial"/>
                <w:sz w:val="20"/>
              </w:rPr>
            </w:pPr>
            <w:r>
              <w:rPr>
                <w:rFonts w:ascii="Arial" w:hAnsi="Arial"/>
                <w:sz w:val="20"/>
              </w:rPr>
              <w:t xml:space="preserve">Seleccionar un programa. </w:t>
            </w:r>
          </w:p>
          <w:p w:rsidR="00EF7B79" w:rsidRPr="00B151C0" w:rsidRDefault="00EF7B79" w:rsidP="002542F8">
            <w:pPr>
              <w:pStyle w:val="PSI-Normal"/>
              <w:spacing w:before="0" w:line="240" w:lineRule="auto"/>
              <w:ind w:left="360"/>
              <w:rPr>
                <w:rFonts w:ascii="Arial" w:hAnsi="Arial"/>
                <w:sz w:val="20"/>
              </w:rPr>
            </w:pPr>
            <w:r>
              <w:rPr>
                <w:rFonts w:ascii="Arial" w:hAnsi="Arial"/>
                <w:sz w:val="20"/>
              </w:rPr>
              <w:t xml:space="preserve">El sistema muestra </w:t>
            </w:r>
            <w:r w:rsidR="002542F8">
              <w:rPr>
                <w:rFonts w:ascii="Arial" w:hAnsi="Arial"/>
                <w:sz w:val="20"/>
              </w:rPr>
              <w:t xml:space="preserve">el programa </w:t>
            </w:r>
            <w:proofErr w:type="spellStart"/>
            <w:r w:rsidR="002542F8">
              <w:rPr>
                <w:rFonts w:ascii="Arial" w:hAnsi="Arial"/>
                <w:sz w:val="20"/>
              </w:rPr>
              <w:t>pdf</w:t>
            </w:r>
            <w:proofErr w:type="spellEnd"/>
            <w:r w:rsidR="002542F8">
              <w:rPr>
                <w:rFonts w:ascii="Arial" w:hAnsi="Arial"/>
                <w:sz w:val="20"/>
              </w:rPr>
              <w:t xml:space="preserve"> correspondiente. </w:t>
            </w: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sz w:val="20"/>
              </w:rPr>
              <w:t>Satisfactorio. Se inició el sistema. Se presionó el logo "VASPA".</w:t>
            </w:r>
          </w:p>
          <w:p w:rsidR="00EF7B79" w:rsidRDefault="00EF7B79" w:rsidP="00EF7B79">
            <w:pPr>
              <w:pStyle w:val="TableContents"/>
              <w:rPr>
                <w:rFonts w:ascii="Arial" w:hAnsi="Arial"/>
                <w:sz w:val="20"/>
              </w:rPr>
            </w:pPr>
            <w:r>
              <w:rPr>
                <w:rFonts w:ascii="Arial" w:hAnsi="Arial"/>
                <w:sz w:val="20"/>
              </w:rPr>
              <w:t>El sistema mostró una barra de búsqueda y un listado con los años.</w:t>
            </w:r>
          </w:p>
          <w:p w:rsidR="00EF7B79" w:rsidRDefault="00EF7B79" w:rsidP="00EF7B79">
            <w:pPr>
              <w:pStyle w:val="TableContents"/>
              <w:rPr>
                <w:rFonts w:ascii="Arial" w:hAnsi="Arial"/>
                <w:sz w:val="20"/>
              </w:rPr>
            </w:pPr>
            <w:r>
              <w:rPr>
                <w:rFonts w:ascii="Arial" w:hAnsi="Arial"/>
                <w:sz w:val="20"/>
              </w:rPr>
              <w:t>Se seleccionó un año.</w:t>
            </w:r>
          </w:p>
          <w:p w:rsidR="00EF7B79" w:rsidRDefault="00EF7B79" w:rsidP="00EF7B79">
            <w:pPr>
              <w:pStyle w:val="TableContents"/>
              <w:rPr>
                <w:rFonts w:ascii="Arial" w:hAnsi="Arial"/>
                <w:sz w:val="20"/>
              </w:rPr>
            </w:pPr>
            <w:r>
              <w:rPr>
                <w:rFonts w:ascii="Arial" w:hAnsi="Arial"/>
                <w:sz w:val="20"/>
              </w:rPr>
              <w:t>El sistema mostró una barra de búsqueda y un listado con los programas.</w:t>
            </w:r>
          </w:p>
          <w:p w:rsidR="002542F8" w:rsidRDefault="002542F8" w:rsidP="00EF7B79">
            <w:pPr>
              <w:pStyle w:val="TableContents"/>
              <w:rPr>
                <w:rFonts w:ascii="Arial" w:hAnsi="Arial"/>
                <w:sz w:val="20"/>
              </w:rPr>
            </w:pPr>
            <w:r>
              <w:rPr>
                <w:rFonts w:ascii="Arial" w:hAnsi="Arial"/>
                <w:sz w:val="20"/>
              </w:rPr>
              <w:t>Se seleccionó un programa.</w:t>
            </w:r>
          </w:p>
          <w:p w:rsidR="00EF7B79" w:rsidRDefault="00EF7B79" w:rsidP="002542F8">
            <w:pPr>
              <w:pStyle w:val="TableContents"/>
              <w:rPr>
                <w:rFonts w:ascii="Arial" w:hAnsi="Arial"/>
                <w:sz w:val="20"/>
              </w:rPr>
            </w:pPr>
            <w:r>
              <w:rPr>
                <w:rFonts w:ascii="Arial" w:hAnsi="Arial"/>
                <w:sz w:val="20"/>
              </w:rPr>
              <w:t xml:space="preserve">El sistema </w:t>
            </w:r>
            <w:r w:rsidR="002542F8">
              <w:rPr>
                <w:rFonts w:ascii="Arial" w:hAnsi="Arial"/>
                <w:sz w:val="20"/>
              </w:rPr>
              <w:t xml:space="preserve">mostró el programa </w:t>
            </w:r>
            <w:proofErr w:type="spellStart"/>
            <w:r w:rsidR="002542F8">
              <w:rPr>
                <w:rFonts w:ascii="Arial" w:hAnsi="Arial"/>
                <w:sz w:val="20"/>
              </w:rPr>
              <w:t>pdf</w:t>
            </w:r>
            <w:proofErr w:type="spellEnd"/>
            <w:r w:rsidR="002542F8">
              <w:rPr>
                <w:rFonts w:ascii="Arial" w:hAnsi="Arial"/>
                <w:sz w:val="20"/>
              </w:rPr>
              <w:t xml:space="preserve"> correspondiente. </w:t>
            </w:r>
          </w:p>
        </w:tc>
      </w:tr>
      <w:tr w:rsidR="00EF7B79" w:rsidTr="00700F81">
        <w:tc>
          <w:tcPr>
            <w:tcW w:w="85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1701" w:type="dxa"/>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268" w:type="dxa"/>
            <w:gridSpan w:val="2"/>
            <w:tcBorders>
              <w:left w:val="single" w:sz="1" w:space="0" w:color="000000"/>
              <w:bottom w:val="single" w:sz="1" w:space="0" w:color="000000"/>
            </w:tcBorders>
          </w:tcPr>
          <w:p w:rsidR="00EF7B79" w:rsidRDefault="00EF7B79" w:rsidP="00EF7B79">
            <w:pPr>
              <w:pStyle w:val="TableContents"/>
              <w:rPr>
                <w:rFonts w:ascii="Arial" w:hAnsi="Arial"/>
                <w:sz w:val="20"/>
              </w:rPr>
            </w:pPr>
          </w:p>
        </w:tc>
        <w:tc>
          <w:tcPr>
            <w:tcW w:w="2410" w:type="dxa"/>
            <w:gridSpan w:val="2"/>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p>
        </w:tc>
      </w:tr>
      <w:tr w:rsidR="00EF7B79" w:rsidTr="00EF7B79">
        <w:tc>
          <w:tcPr>
            <w:tcW w:w="8931" w:type="dxa"/>
            <w:gridSpan w:val="7"/>
            <w:tcBorders>
              <w:left w:val="single" w:sz="1" w:space="0" w:color="000000"/>
              <w:bottom w:val="single" w:sz="1" w:space="0" w:color="000000"/>
              <w:right w:val="single" w:sz="1" w:space="0" w:color="000000"/>
            </w:tcBorders>
            <w:shd w:val="clear" w:color="auto" w:fill="E6E6E6"/>
          </w:tcPr>
          <w:p w:rsidR="00EF7B79" w:rsidRPr="00565228" w:rsidRDefault="00EF7B79" w:rsidP="002542F8">
            <w:pPr>
              <w:pStyle w:val="TableContents"/>
              <w:rPr>
                <w:rFonts w:ascii="Arial" w:hAnsi="Arial"/>
                <w:bCs/>
                <w:sz w:val="20"/>
              </w:rPr>
            </w:pPr>
            <w:r>
              <w:rPr>
                <w:rFonts w:ascii="Arial" w:hAnsi="Arial"/>
                <w:b/>
                <w:bCs/>
                <w:sz w:val="20"/>
              </w:rPr>
              <w:t xml:space="preserve">Criterios de Aprobación del Caso de Prueba: </w:t>
            </w:r>
            <w:r w:rsidR="002542F8">
              <w:rPr>
                <w:rFonts w:ascii="Arial" w:hAnsi="Arial"/>
                <w:bCs/>
                <w:sz w:val="20"/>
              </w:rPr>
              <w:t>Será exitoso si al seleccionar un programa</w:t>
            </w:r>
            <w:r>
              <w:rPr>
                <w:rFonts w:ascii="Arial" w:hAnsi="Arial"/>
                <w:bCs/>
                <w:sz w:val="20"/>
              </w:rPr>
              <w:t xml:space="preserve">, </w:t>
            </w:r>
            <w:r w:rsidR="002542F8">
              <w:rPr>
                <w:rFonts w:ascii="Arial" w:hAnsi="Arial"/>
                <w:bCs/>
                <w:sz w:val="20"/>
              </w:rPr>
              <w:t xml:space="preserve">el sistema muestra dicho programa </w:t>
            </w:r>
            <w:proofErr w:type="spellStart"/>
            <w:r w:rsidR="002542F8">
              <w:rPr>
                <w:rFonts w:ascii="Arial" w:hAnsi="Arial"/>
                <w:bCs/>
                <w:sz w:val="20"/>
              </w:rPr>
              <w:t>pdf</w:t>
            </w:r>
            <w:proofErr w:type="spellEnd"/>
            <w:r w:rsidR="002542F8">
              <w:rPr>
                <w:rFonts w:ascii="Arial" w:hAnsi="Arial"/>
                <w:bCs/>
                <w:sz w:val="20"/>
              </w:rPr>
              <w:t xml:space="preserve"> solicitado.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_X_    Fallo: ___ </w:t>
            </w:r>
          </w:p>
        </w:tc>
      </w:tr>
      <w:tr w:rsidR="00EF7B79" w:rsidTr="00EF7B79">
        <w:tc>
          <w:tcPr>
            <w:tcW w:w="8931" w:type="dxa"/>
            <w:gridSpan w:val="7"/>
            <w:tcBorders>
              <w:left w:val="single" w:sz="1" w:space="0" w:color="000000"/>
              <w:bottom w:val="single" w:sz="1" w:space="0" w:color="000000"/>
              <w:right w:val="single" w:sz="1" w:space="0" w:color="000000"/>
            </w:tcBorders>
          </w:tcPr>
          <w:p w:rsidR="00EF7B79" w:rsidRDefault="00EF7B79" w:rsidP="00EF7B79">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____15/11/2018____</w:t>
            </w:r>
          </w:p>
        </w:tc>
      </w:tr>
    </w:tbl>
    <w:p w:rsidR="00463642" w:rsidRPr="00D31A37" w:rsidRDefault="00463642">
      <w:pPr>
        <w:rPr>
          <w:rFonts w:asciiTheme="majorHAnsi" w:eastAsiaTheme="majorEastAsia" w:hAnsiTheme="majorHAnsi" w:cstheme="majorBidi"/>
          <w:b/>
          <w:bCs/>
          <w:color w:val="365F91" w:themeColor="accent1" w:themeShade="BF"/>
          <w:sz w:val="28"/>
          <w:szCs w:val="28"/>
        </w:rPr>
      </w:pPr>
    </w:p>
    <w:p w:rsidR="001B2DA2" w:rsidRDefault="001B2DA2" w:rsidP="000F2543">
      <w:pPr>
        <w:pStyle w:val="PSI-Ttulo1"/>
      </w:pPr>
    </w:p>
    <w:p w:rsidR="004270D0" w:rsidRDefault="004270D0" w:rsidP="000F2543">
      <w:pPr>
        <w:pStyle w:val="PSI-Ttulo1"/>
      </w:pPr>
      <w:bookmarkStart w:id="27" w:name="_Toc259313033"/>
      <w:r>
        <w:t>Prioridades</w:t>
      </w:r>
      <w:bookmarkEnd w:id="26"/>
      <w:bookmarkEnd w:id="27"/>
      <w:r>
        <w:t xml:space="preserve"> </w:t>
      </w:r>
    </w:p>
    <w:p w:rsidR="004270D0" w:rsidRDefault="004270D0" w:rsidP="00A8788B">
      <w:pPr>
        <w:pStyle w:val="PSI-Ttulo2"/>
      </w:pPr>
      <w:bookmarkStart w:id="28" w:name="_Toc165473680"/>
      <w:bookmarkStart w:id="29" w:name="_Toc259313034"/>
      <w:r>
        <w:t>Casos de Prueba por Características de Prioridad</w:t>
      </w:r>
      <w:bookmarkEnd w:id="28"/>
      <w:bookmarkEnd w:id="29"/>
    </w:p>
    <w:p w:rsidR="004270D0" w:rsidRDefault="00472379" w:rsidP="00E13988">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rsidR="004270D0" w:rsidRPr="004270D0" w:rsidRDefault="004270D0" w:rsidP="004270D0">
      <w:pPr>
        <w:pStyle w:val="Textoindependiente"/>
        <w:rPr>
          <w:lang w:val="es-AR"/>
        </w:rPr>
      </w:pPr>
    </w:p>
    <w:p w:rsidR="004270D0" w:rsidRDefault="004270D0" w:rsidP="00A8788B">
      <w:pPr>
        <w:pStyle w:val="PSI-Ttulo3"/>
      </w:pPr>
      <w:bookmarkStart w:id="30" w:name="_Toc165473681"/>
      <w:bookmarkStart w:id="31" w:name="_Toc259313035"/>
      <w:r>
        <w:t>Esenciales</w:t>
      </w:r>
      <w:bookmarkEnd w:id="30"/>
      <w:bookmarkEnd w:id="31"/>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2" w:name="_Toc165473682"/>
      <w:bookmarkStart w:id="33" w:name="_Toc259313036"/>
      <w:r>
        <w:t>Esperadas</w:t>
      </w:r>
      <w:bookmarkEnd w:id="32"/>
      <w:bookmarkEnd w:id="33"/>
      <w:r>
        <w:t xml:space="preserve"> </w:t>
      </w:r>
    </w:p>
    <w:p w:rsidR="004270D0" w:rsidRDefault="004270D0" w:rsidP="004270D0">
      <w:pPr>
        <w:pStyle w:val="InfoBlue"/>
        <w:ind w:left="1290"/>
        <w:rPr>
          <w:lang w:val="es-ES_tradnl"/>
        </w:rPr>
      </w:pPr>
      <w:r>
        <w:rPr>
          <w:lang w:val="es-ES_tradnl"/>
        </w:rPr>
        <w:t>Liste las características a ser evaluadas.</w:t>
      </w:r>
    </w:p>
    <w:p w:rsidR="004270D0" w:rsidRPr="004270D0" w:rsidRDefault="004270D0" w:rsidP="004270D0">
      <w:pPr>
        <w:pStyle w:val="Textoindependiente"/>
        <w:rPr>
          <w:lang w:val="es-AR"/>
        </w:rPr>
      </w:pPr>
    </w:p>
    <w:p w:rsidR="004270D0" w:rsidRDefault="004270D0" w:rsidP="00A8788B">
      <w:pPr>
        <w:pStyle w:val="PSI-Ttulo3"/>
      </w:pPr>
      <w:bookmarkStart w:id="34" w:name="_Toc165473683"/>
      <w:bookmarkStart w:id="35" w:name="_Toc259313037"/>
      <w:r>
        <w:t>Deseadas</w:t>
      </w:r>
      <w:bookmarkEnd w:id="34"/>
      <w:bookmarkEnd w:id="35"/>
      <w:r>
        <w:t xml:space="preserve"> </w:t>
      </w:r>
    </w:p>
    <w:p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rsidR="004270D0" w:rsidRPr="004270D0" w:rsidRDefault="004270D0" w:rsidP="004270D0">
      <w:pPr>
        <w:pStyle w:val="Textoindependiente"/>
        <w:rPr>
          <w:lang w:val="es-AR"/>
        </w:rPr>
      </w:pPr>
    </w:p>
    <w:p w:rsidR="001B2DA2" w:rsidRDefault="001B2DA2" w:rsidP="00A8788B">
      <w:pPr>
        <w:pStyle w:val="PSI-Ttulo2"/>
      </w:pPr>
      <w:bookmarkStart w:id="36" w:name="byusecase"/>
      <w:bookmarkStart w:id="37" w:name="_Toc165473684"/>
      <w:bookmarkEnd w:id="36"/>
    </w:p>
    <w:p w:rsidR="004270D0" w:rsidRDefault="004270D0" w:rsidP="00A8788B">
      <w:pPr>
        <w:pStyle w:val="PSI-Ttulo2"/>
      </w:pPr>
      <w:bookmarkStart w:id="38" w:name="_Toc259313038"/>
      <w:r>
        <w:t>Casos de Pruebas por Prioridad de Caso de Uso</w:t>
      </w:r>
      <w:bookmarkEnd w:id="37"/>
      <w:bookmarkEnd w:id="38"/>
    </w:p>
    <w:p w:rsidR="004270D0" w:rsidRDefault="00472379" w:rsidP="00E13988">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rsidR="004270D0" w:rsidRPr="004270D0" w:rsidRDefault="004270D0" w:rsidP="00E13988">
      <w:pPr>
        <w:pStyle w:val="PSI-Comentario"/>
      </w:pPr>
    </w:p>
    <w:p w:rsidR="004270D0" w:rsidRDefault="004270D0" w:rsidP="00A8788B">
      <w:pPr>
        <w:pStyle w:val="PSI-Ttulo3"/>
      </w:pPr>
      <w:bookmarkStart w:id="39" w:name="_Toc165473685"/>
      <w:bookmarkStart w:id="40" w:name="_Toc259313039"/>
      <w:r>
        <w:t>Esenciales</w:t>
      </w:r>
      <w:bookmarkEnd w:id="39"/>
      <w:bookmarkEnd w:id="40"/>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1" w:name="_Toc165473686"/>
      <w:bookmarkStart w:id="42" w:name="_Toc259313040"/>
      <w:r>
        <w:t>Esperados</w:t>
      </w:r>
      <w:bookmarkEnd w:id="41"/>
      <w:bookmarkEnd w:id="42"/>
      <w:r>
        <w:t xml:space="preserve"> </w:t>
      </w:r>
    </w:p>
    <w:p w:rsidR="004270D0" w:rsidRDefault="004270D0" w:rsidP="004270D0">
      <w:pPr>
        <w:pStyle w:val="InfoBlue"/>
        <w:ind w:left="1305"/>
        <w:rPr>
          <w:lang w:val="es-ES_tradnl"/>
        </w:rPr>
      </w:pPr>
      <w:r>
        <w:rPr>
          <w:lang w:val="es-ES_tradnl"/>
        </w:rPr>
        <w:t>Liste los casos de uso a ser evaluadas.</w:t>
      </w:r>
    </w:p>
    <w:p w:rsidR="004270D0" w:rsidRPr="004270D0" w:rsidRDefault="004270D0" w:rsidP="004270D0">
      <w:pPr>
        <w:pStyle w:val="Textoindependiente"/>
        <w:ind w:left="707"/>
        <w:rPr>
          <w:lang w:val="es-AR"/>
        </w:rPr>
      </w:pPr>
    </w:p>
    <w:p w:rsidR="004270D0" w:rsidRDefault="004270D0" w:rsidP="00A8788B">
      <w:pPr>
        <w:pStyle w:val="PSI-Ttulo3"/>
      </w:pPr>
      <w:bookmarkStart w:id="43" w:name="_Toc165473687"/>
      <w:bookmarkStart w:id="44" w:name="_Toc259313041"/>
      <w:r>
        <w:t>Deseados</w:t>
      </w:r>
      <w:bookmarkEnd w:id="43"/>
      <w:bookmarkEnd w:id="44"/>
      <w:r>
        <w:t xml:space="preserve"> </w:t>
      </w:r>
    </w:p>
    <w:p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rsidR="004270D0" w:rsidRPr="004270D0" w:rsidRDefault="004270D0" w:rsidP="004270D0">
      <w:pPr>
        <w:pStyle w:val="Textoindependiente"/>
        <w:rPr>
          <w:lang w:val="es-AR"/>
        </w:rPr>
      </w:pPr>
    </w:p>
    <w:p w:rsidR="004270D0" w:rsidRDefault="004270D0" w:rsidP="00A8788B">
      <w:pPr>
        <w:pStyle w:val="PSI-Ttulo2"/>
      </w:pPr>
      <w:bookmarkStart w:id="45" w:name="_Toc165473688"/>
      <w:bookmarkStart w:id="46" w:name="_Toc259313042"/>
      <w:r>
        <w:t>Flujos de Trabajo de Pruebas</w:t>
      </w:r>
      <w:bookmarkEnd w:id="45"/>
      <w:bookmarkEnd w:id="46"/>
    </w:p>
    <w:p w:rsidR="004270D0" w:rsidRDefault="00472379" w:rsidP="00E13988">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rsidR="004270D0" w:rsidRDefault="004270D0" w:rsidP="00E13988">
      <w:pPr>
        <w:pStyle w:val="PSI-Comentario"/>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rsidR="004270D0" w:rsidRDefault="004270D0" w:rsidP="004270D0">
      <w:pPr>
        <w:pStyle w:val="InfoBlue"/>
        <w:ind w:left="780"/>
        <w:rPr>
          <w:lang w:val="es-ES_tradnl"/>
        </w:rPr>
      </w:pPr>
    </w:p>
    <w:p w:rsidR="00E070B6" w:rsidRDefault="00E070B6" w:rsidP="004270D0">
      <w:pPr>
        <w:pStyle w:val="InfoBlue"/>
        <w:ind w:left="780"/>
        <w:rPr>
          <w:lang w:val="es-ES_tradnl"/>
        </w:rPr>
      </w:pPr>
    </w:p>
    <w:p w:rsidR="004270D0" w:rsidRDefault="004270D0" w:rsidP="000F2543">
      <w:pPr>
        <w:pStyle w:val="PSI-Ttulo1"/>
      </w:pPr>
      <w:bookmarkStart w:id="47" w:name="_Toc165473689"/>
      <w:bookmarkStart w:id="48" w:name="_Toc259313043"/>
      <w:r>
        <w:t>Entregables</w:t>
      </w:r>
      <w:bookmarkEnd w:id="47"/>
      <w:bookmarkEnd w:id="48"/>
    </w:p>
    <w:p w:rsidR="004270D0" w:rsidRDefault="004270D0" w:rsidP="00A8788B">
      <w:pPr>
        <w:pStyle w:val="PSI-Ttulo2"/>
      </w:pPr>
      <w:bookmarkStart w:id="49" w:name="_Toc165473690"/>
      <w:bookmarkStart w:id="50" w:name="_Toc259313044"/>
      <w:r>
        <w:t>Lista de Entregables de Pruebas</w:t>
      </w:r>
      <w:bookmarkEnd w:id="49"/>
      <w:bookmarkEnd w:id="50"/>
      <w:r>
        <w:t xml:space="preserve"> </w:t>
      </w:r>
    </w:p>
    <w:p w:rsidR="004270D0" w:rsidRDefault="00472379" w:rsidP="00E13988">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1" w:name="colE1KAC1"/>
            <w:bookmarkEnd w:id="51"/>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bookmarkStart w:id="52" w:name="colE5KAC1"/>
            <w:bookmarkEnd w:id="52"/>
            <w:r>
              <w:t>Descripción</w:t>
            </w:r>
          </w:p>
        </w:tc>
      </w:tr>
      <w:tr w:rsidR="004270D0" w:rsidTr="00F26AEF">
        <w:trPr>
          <w:trHeight w:val="384"/>
        </w:trPr>
        <w:tc>
          <w:tcPr>
            <w:tcW w:w="2639" w:type="dxa"/>
            <w:tcBorders>
              <w:top w:val="single" w:sz="2" w:space="0" w:color="000000"/>
              <w:left w:val="single" w:sz="1" w:space="0" w:color="000000"/>
              <w:bottom w:val="single" w:sz="1" w:space="0" w:color="000000"/>
            </w:tcBorders>
          </w:tcPr>
          <w:p w:rsidR="004270D0" w:rsidRDefault="00F26AEF" w:rsidP="00E13988">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Proporcione una breve reseña de la forma y del contenido del entregable</w:t>
            </w:r>
            <w:r w:rsidR="00E070B6" w:rsidRPr="008B3B0F">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Default="004270D0" w:rsidP="00A8788B">
      <w:pPr>
        <w:pStyle w:val="PSI-Ttulo2"/>
      </w:pPr>
      <w:bookmarkStart w:id="53" w:name="_Toc165473691"/>
      <w:bookmarkStart w:id="54" w:name="_Toc259313045"/>
      <w:r>
        <w:t>Ficha: Escenarios por Caso de Uso</w:t>
      </w:r>
      <w:bookmarkEnd w:id="53"/>
      <w:bookmarkEnd w:id="54"/>
    </w:p>
    <w:p w:rsidR="00F26AEF" w:rsidRDefault="00F26AEF" w:rsidP="00A8788B">
      <w:pPr>
        <w:pStyle w:val="PSI-Ttulo2"/>
      </w:pPr>
    </w:p>
    <w:tbl>
      <w:tblPr>
        <w:tblW w:w="9221" w:type="dxa"/>
        <w:tblInd w:w="101" w:type="dxa"/>
        <w:tblLayout w:type="fixed"/>
        <w:tblLook w:val="0000"/>
      </w:tblPr>
      <w:tblGrid>
        <w:gridCol w:w="1708"/>
        <w:gridCol w:w="1701"/>
        <w:gridCol w:w="1941"/>
        <w:gridCol w:w="1941"/>
        <w:gridCol w:w="1930"/>
      </w:tblGrid>
      <w:tr w:rsidR="004270D0"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rsidR="004270D0" w:rsidRDefault="004270D0" w:rsidP="00F26AEF">
            <w:pPr>
              <w:pStyle w:val="PSI-Normal"/>
            </w:pPr>
            <w:r>
              <w:t xml:space="preserve">  </w:t>
            </w:r>
            <w:r w:rsidRPr="00F26AEF">
              <w:t xml:space="preserve">   </w:t>
            </w:r>
            <w:r>
              <w:t>&lt;ID/Nombre de Caso de Uso&gt;</w:t>
            </w:r>
          </w:p>
        </w:tc>
      </w:tr>
      <w:tr w:rsidR="004270D0" w:rsidTr="00A45F01">
        <w:tc>
          <w:tcPr>
            <w:tcW w:w="1708"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rsidR="004270D0" w:rsidRDefault="004270D0" w:rsidP="00F26AEF">
            <w:pPr>
              <w:pStyle w:val="PSI-Normal"/>
              <w:rPr>
                <w:color w:val="0000FF"/>
              </w:rPr>
            </w:pPr>
            <w:r>
              <w:t xml:space="preserve">Flujo Alterno </w:t>
            </w:r>
            <w:r>
              <w:rPr>
                <w:color w:val="0000FF"/>
              </w:rPr>
              <w:t>(n)</w:t>
            </w:r>
          </w:p>
        </w:tc>
      </w:tr>
      <w:tr w:rsidR="004270D0" w:rsidTr="00A45F01">
        <w:tc>
          <w:tcPr>
            <w:tcW w:w="1708"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rsidR="004270D0" w:rsidRDefault="004270D0" w:rsidP="00E13988">
            <w:pPr>
              <w:pStyle w:val="PSI-ComentarioenTabla"/>
            </w:pPr>
          </w:p>
        </w:tc>
        <w:tc>
          <w:tcPr>
            <w:tcW w:w="1941" w:type="dxa"/>
            <w:tcBorders>
              <w:left w:val="single" w:sz="1" w:space="0" w:color="000000"/>
              <w:bottom w:val="single" w:sz="1" w:space="0" w:color="000000"/>
            </w:tcBorders>
          </w:tcPr>
          <w:p w:rsidR="004270D0" w:rsidRDefault="004270D0" w:rsidP="00E13988">
            <w:pPr>
              <w:pStyle w:val="PSI-ComentarioenTabla"/>
            </w:pPr>
          </w:p>
        </w:tc>
        <w:tc>
          <w:tcPr>
            <w:tcW w:w="1930" w:type="dxa"/>
            <w:tcBorders>
              <w:left w:val="single" w:sz="1" w:space="0" w:color="000000"/>
              <w:bottom w:val="single" w:sz="1" w:space="0" w:color="000000"/>
              <w:right w:val="single" w:sz="1" w:space="0" w:color="000000"/>
            </w:tcBorders>
          </w:tcPr>
          <w:p w:rsidR="004270D0" w:rsidRDefault="004270D0" w:rsidP="00E13988">
            <w:pPr>
              <w:pStyle w:val="PSI-ComentarioenTabla"/>
            </w:pPr>
          </w:p>
        </w:tc>
      </w:tr>
    </w:tbl>
    <w:p w:rsidR="00672381" w:rsidRDefault="00672381">
      <w:pPr>
        <w:rPr>
          <w:rFonts w:asciiTheme="majorHAnsi" w:eastAsiaTheme="majorEastAsia" w:hAnsiTheme="majorHAnsi" w:cstheme="majorBidi"/>
          <w:b/>
          <w:bCs/>
          <w:color w:val="4F81BD" w:themeColor="accent1"/>
          <w:sz w:val="26"/>
          <w:szCs w:val="26"/>
          <w:lang w:val="es-AR"/>
        </w:rPr>
      </w:pPr>
      <w:bookmarkStart w:id="55" w:name="_Toc165473692"/>
    </w:p>
    <w:p w:rsidR="00F26AEF" w:rsidRDefault="00F26AEF">
      <w:pPr>
        <w:rPr>
          <w:rFonts w:asciiTheme="majorHAnsi" w:eastAsiaTheme="majorEastAsia" w:hAnsiTheme="majorHAnsi" w:cstheme="majorBidi"/>
          <w:b/>
          <w:bCs/>
          <w:color w:val="4F81BD" w:themeColor="accent1"/>
          <w:sz w:val="26"/>
          <w:szCs w:val="26"/>
          <w:lang w:val="es-AR"/>
        </w:rPr>
      </w:pPr>
      <w:r>
        <w:br w:type="page"/>
      </w:r>
    </w:p>
    <w:p w:rsidR="004270D0" w:rsidRDefault="004270D0" w:rsidP="00672381">
      <w:pPr>
        <w:pStyle w:val="PSI-Ttulo2"/>
      </w:pPr>
      <w:bookmarkStart w:id="56" w:name="_Toc259313046"/>
      <w:r>
        <w:lastRenderedPageBreak/>
        <w:t>Ficha: Resumen de Ciclos de Prueba</w:t>
      </w:r>
      <w:bookmarkEnd w:id="55"/>
      <w:bookmarkEnd w:id="56"/>
    </w:p>
    <w:p w:rsidR="00F26AEF" w:rsidRDefault="00F26AEF" w:rsidP="00672381">
      <w:pPr>
        <w:pStyle w:val="PSI-Ttulo2"/>
      </w:pPr>
    </w:p>
    <w:p w:rsidR="004270D0" w:rsidRPr="004270D0" w:rsidRDefault="004270D0" w:rsidP="004270D0">
      <w:pPr>
        <w:pStyle w:val="Textoindependiente"/>
        <w:rPr>
          <w:lang w:val="es-AR"/>
        </w:rPr>
      </w:pPr>
      <w:r w:rsidRPr="004270D0">
        <w:rPr>
          <w:lang w:val="es-AR"/>
        </w:rPr>
        <w:t xml:space="preserve">ID del Proyecto/ Nombre: </w:t>
      </w:r>
    </w:p>
    <w:p w:rsidR="004270D0" w:rsidRPr="004270D0" w:rsidRDefault="004270D0" w:rsidP="004270D0">
      <w:pPr>
        <w:pStyle w:val="Textoindependiente"/>
        <w:rPr>
          <w:lang w:val="es-AR"/>
        </w:rPr>
      </w:pPr>
      <w:r w:rsidRPr="004270D0">
        <w:rPr>
          <w:lang w:val="es-AR"/>
        </w:rPr>
        <w:t xml:space="preserve">ID del Ciclo de Prueba: </w:t>
      </w:r>
    </w:p>
    <w:p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tblPr>
      <w:tblGrid>
        <w:gridCol w:w="1701"/>
        <w:gridCol w:w="1843"/>
        <w:gridCol w:w="1938"/>
        <w:gridCol w:w="1938"/>
        <w:gridCol w:w="1794"/>
      </w:tblGrid>
      <w:tr w:rsidR="004270D0"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Observación</w:t>
            </w:r>
          </w:p>
        </w:tc>
      </w:tr>
      <w:tr w:rsidR="004270D0"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A45F01">
        <w:tc>
          <w:tcPr>
            <w:tcW w:w="1701"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Pr="004270D0" w:rsidRDefault="004270D0" w:rsidP="004270D0">
      <w:pPr>
        <w:pStyle w:val="Textoindependiente"/>
        <w:rPr>
          <w:lang w:val="es-AR"/>
        </w:rPr>
      </w:pPr>
      <w:r w:rsidRPr="004270D0">
        <w:rPr>
          <w:lang w:val="es-AR"/>
        </w:rPr>
        <w:t>Resultados/Observaciones para el Ciclo de Prueba:</w:t>
      </w:r>
    </w:p>
    <w:p w:rsidR="00321CD1" w:rsidRDefault="00321CD1" w:rsidP="004270D0">
      <w:pPr>
        <w:pStyle w:val="Textoindependiente"/>
        <w:rPr>
          <w:lang w:val="es-AR"/>
        </w:rPr>
      </w:pPr>
    </w:p>
    <w:p w:rsidR="004270D0" w:rsidRPr="004270D0" w:rsidRDefault="004270D0" w:rsidP="004270D0">
      <w:pPr>
        <w:pStyle w:val="Textoindependiente"/>
        <w:rPr>
          <w:lang w:val="es-AR"/>
        </w:rPr>
      </w:pPr>
      <w:r w:rsidRPr="004270D0">
        <w:rPr>
          <w:lang w:val="es-AR"/>
        </w:rPr>
        <w:t xml:space="preserve">Aprobado Ciclo de Prueba por: </w:t>
      </w:r>
    </w:p>
    <w:p w:rsidR="004270D0" w:rsidRDefault="004270D0" w:rsidP="004270D0">
      <w:pPr>
        <w:rPr>
          <w:b/>
        </w:rPr>
      </w:pPr>
      <w:r>
        <w:rPr>
          <w:b/>
        </w:rPr>
        <w:t xml:space="preserve">   </w:t>
      </w:r>
    </w:p>
    <w:p w:rsidR="004270D0" w:rsidRDefault="004270D0" w:rsidP="00A45F01">
      <w:r>
        <w:rPr>
          <w:b/>
        </w:rPr>
        <w:t xml:space="preserve"> </w:t>
      </w:r>
      <w:r w:rsidR="0049492D" w:rsidRPr="0049492D">
        <w:rPr>
          <w:noProof/>
        </w:rPr>
        <w:pict>
          <v:line id="Line 22" o:spid="_x0000_s1029" style="position:absolute;left:0;text-align:left;z-index:251686912;visibility:visible;mso-position-horizontal-relative:text;mso-position-vertical-relative:text" from="167.35pt,7.25pt" to="267.75pt,7.2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" strokeweight=".26mm">
            <v:stroke joinstyle="miter"/>
            <w10:wrap type="tight"/>
          </v:line>
        </w:pict>
      </w:r>
      <w:r w:rsidR="0049492D" w:rsidRPr="0049492D">
        <w:rPr>
          <w:noProof/>
        </w:rPr>
        <w:pict>
          <v:line id="Line 23" o:spid="_x0000_s1028" style="position:absolute;left:0;text-align:left;z-index:251687936;visibility:visible;mso-position-horizontal-relative:text;mso-position-vertical-relative:text" from="37.35pt,7.25pt" to="130.5pt,7.25pt" wrapcoords="1 1 125 1 12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" strokeweight=".26mm">
            <v:stroke joinstyle="miter"/>
            <w10:wrap type="tight"/>
          </v:line>
        </w:pict>
      </w:r>
      <w:r w:rsidR="0049492D" w:rsidRPr="0049492D">
        <w:rPr>
          <w:noProof/>
        </w:rPr>
        <w:pict>
          <v:line id="Line 24" o:spid="_x0000_s1027" style="position:absolute;left:0;text-align:left;z-index:251688960;visibility:visible;mso-position-horizontal-relative:text;mso-position-vertical-relative:text" from="300.75pt,6.95pt" to="401.15pt,6.95pt" wrapcoords="1 1 135 1 135 1 1 1 1 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" strokeweight=".26mm">
            <v:stroke joinstyle="miter"/>
            <w10:wrap type="tight"/>
          </v:line>
        </w:pic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rsidR="004270D0" w:rsidRPr="00150E52" w:rsidRDefault="004270D0" w:rsidP="004270D0">
      <w:pPr>
        <w:pStyle w:val="Textoindependiente"/>
        <w:rPr>
          <w:lang w:val="es-AR"/>
        </w:rPr>
      </w:pPr>
    </w:p>
    <w:p w:rsidR="00672381" w:rsidRDefault="00672381">
      <w:pPr>
        <w:rPr>
          <w:rFonts w:asciiTheme="majorHAnsi" w:eastAsiaTheme="majorEastAsia" w:hAnsiTheme="majorHAnsi" w:cstheme="majorBidi"/>
          <w:b/>
          <w:bCs/>
          <w:color w:val="4F81BD" w:themeColor="accent1"/>
          <w:sz w:val="26"/>
          <w:szCs w:val="26"/>
          <w:lang w:val="es-AR"/>
        </w:rPr>
      </w:pPr>
      <w:bookmarkStart w:id="57" w:name="_Toc165473693"/>
    </w:p>
    <w:p w:rsidR="004270D0" w:rsidRDefault="004270D0" w:rsidP="00672381">
      <w:pPr>
        <w:pStyle w:val="PSI-Ttulo2"/>
      </w:pPr>
      <w:bookmarkStart w:id="58" w:name="_Toc259313047"/>
      <w:r>
        <w:t>Ficha: Matriz de Trazabilidad</w:t>
      </w:r>
      <w:bookmarkEnd w:id="57"/>
      <w:bookmarkEnd w:id="58"/>
      <w:r>
        <w:t xml:space="preserve"> </w:t>
      </w:r>
    </w:p>
    <w:p w:rsidR="004270D0" w:rsidRPr="00150E52" w:rsidRDefault="004270D0" w:rsidP="004270D0">
      <w:pPr>
        <w:pStyle w:val="Textoindependiente"/>
        <w:rPr>
          <w:rFonts w:cs="Arial"/>
          <w:sz w:val="22"/>
          <w:szCs w:val="22"/>
          <w:lang w:val="es-AR"/>
        </w:rPr>
      </w:pPr>
    </w:p>
    <w:tbl>
      <w:tblPr>
        <w:tblW w:w="0" w:type="auto"/>
        <w:tblInd w:w="108" w:type="dxa"/>
        <w:tblLayout w:type="fixed"/>
        <w:tblLook w:val="0000"/>
      </w:tblPr>
      <w:tblGrid>
        <w:gridCol w:w="1937"/>
        <w:gridCol w:w="1938"/>
        <w:gridCol w:w="1938"/>
        <w:gridCol w:w="1938"/>
        <w:gridCol w:w="1938"/>
      </w:tblGrid>
      <w:tr w:rsidR="004270D0"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F26AEF">
            <w:pPr>
              <w:pStyle w:val="PSI-Normal"/>
            </w:pPr>
            <w:r>
              <w:t>ID Ciclo de Prueba</w:t>
            </w:r>
          </w:p>
        </w:tc>
      </w:tr>
      <w:tr w:rsidR="004270D0"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r w:rsidR="004270D0" w:rsidTr="000D1DA1">
        <w:tc>
          <w:tcPr>
            <w:tcW w:w="1937"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rsidR="004270D0" w:rsidRDefault="004270D0" w:rsidP="000D1DA1">
            <w:pPr>
              <w:pStyle w:val="TableContents"/>
              <w:rPr>
                <w:rFonts w:ascii="Arial" w:hAnsi="Arial"/>
                <w:sz w:val="20"/>
              </w:rPr>
            </w:pPr>
          </w:p>
        </w:tc>
      </w:tr>
    </w:tbl>
    <w:p w:rsidR="004270D0" w:rsidRDefault="004270D0" w:rsidP="004270D0">
      <w:pPr>
        <w:pStyle w:val="Textoindependiente"/>
      </w:pPr>
    </w:p>
    <w:p w:rsidR="004270D0" w:rsidRDefault="00472379" w:rsidP="00E13988">
      <w:pPr>
        <w:pStyle w:val="PSI-Comentario"/>
      </w:pPr>
      <w:r w:rsidRPr="008B3B0F">
        <w:t>[</w:t>
      </w:r>
      <w:r w:rsidR="004270D0">
        <w:t>Con herramientas automatizadas, se pueden realizar matrices de las relaciones entre las pruebas.</w:t>
      </w:r>
      <w:r w:rsidR="00321CD1" w:rsidRPr="008B3B0F">
        <w:t>]</w:t>
      </w:r>
    </w:p>
    <w:p w:rsidR="004270D0" w:rsidRDefault="004270D0" w:rsidP="004270D0">
      <w:pPr>
        <w:pStyle w:val="InfoBlue"/>
        <w:ind w:left="780"/>
      </w:pPr>
    </w:p>
    <w:p w:rsidR="00321CD1" w:rsidRDefault="00321CD1" w:rsidP="004270D0">
      <w:pPr>
        <w:pStyle w:val="InfoBlue"/>
        <w:ind w:left="780"/>
      </w:pPr>
    </w:p>
    <w:p w:rsidR="004270D0" w:rsidRDefault="004270D0" w:rsidP="000F2543">
      <w:pPr>
        <w:pStyle w:val="PSI-Ttulo1"/>
      </w:pPr>
      <w:bookmarkStart w:id="59" w:name="_Toc165473694"/>
      <w:bookmarkStart w:id="60" w:name="_Toc259313048"/>
      <w:r>
        <w:lastRenderedPageBreak/>
        <w:t>Criterio para el Inicio y Fin del Plan de Pruebas</w:t>
      </w:r>
      <w:bookmarkEnd w:id="59"/>
      <w:bookmarkEnd w:id="60"/>
      <w:r>
        <w:t xml:space="preserve"> </w:t>
      </w:r>
    </w:p>
    <w:p w:rsidR="004270D0" w:rsidRDefault="004270D0" w:rsidP="00672381">
      <w:pPr>
        <w:pStyle w:val="PSI-Ttulo2"/>
      </w:pPr>
      <w:bookmarkStart w:id="61" w:name="_Toc165473695"/>
      <w:bookmarkStart w:id="62" w:name="_Toc259313049"/>
      <w:r>
        <w:t>Criterios de Inicio</w:t>
      </w:r>
      <w:bookmarkEnd w:id="61"/>
      <w:bookmarkEnd w:id="62"/>
    </w:p>
    <w:p w:rsidR="003A3460" w:rsidRDefault="003A3460" w:rsidP="003A3460">
      <w:pPr>
        <w:pStyle w:val="Default"/>
      </w:pPr>
    </w:p>
    <w:p w:rsidR="003A3460" w:rsidRDefault="003A3460" w:rsidP="003A3460">
      <w:pPr>
        <w:pStyle w:val="PSI-Normal"/>
      </w:pPr>
      <w:r>
        <w:t xml:space="preserve">Para que el plan de pruebas se pueda llevar a cabo se debe: </w:t>
      </w:r>
    </w:p>
    <w:p w:rsidR="003A3460" w:rsidRDefault="003A3460" w:rsidP="003A3460">
      <w:pPr>
        <w:pStyle w:val="PSI-Normal"/>
        <w:numPr>
          <w:ilvl w:val="0"/>
          <w:numId w:val="42"/>
        </w:numPr>
      </w:pPr>
      <w:r>
        <w:t>Contar con el código fuente de cada uno de los casos de uso a probar.</w:t>
      </w:r>
    </w:p>
    <w:p w:rsidR="003A3460" w:rsidRDefault="003A3460" w:rsidP="003A3460">
      <w:pPr>
        <w:pStyle w:val="PSI-Normal"/>
        <w:numPr>
          <w:ilvl w:val="0"/>
          <w:numId w:val="42"/>
        </w:numPr>
      </w:pPr>
      <w:r>
        <w:t xml:space="preserve"> Preparar el ambiente de prueba, para ello se debe contar con el hardware y software especificado. </w:t>
      </w:r>
    </w:p>
    <w:p w:rsidR="003A3460" w:rsidRDefault="003A3460" w:rsidP="003A3460">
      <w:pPr>
        <w:pStyle w:val="PSI-Normal"/>
        <w:numPr>
          <w:ilvl w:val="0"/>
          <w:numId w:val="42"/>
        </w:numPr>
      </w:pPr>
      <w:r>
        <w:t xml:space="preserve">Contar con una persona que realice las pruebas. </w:t>
      </w:r>
    </w:p>
    <w:p w:rsidR="004270D0" w:rsidRPr="00150E52" w:rsidRDefault="004270D0" w:rsidP="004270D0">
      <w:pPr>
        <w:pStyle w:val="Textoindependiente"/>
        <w:ind w:left="707"/>
        <w:rPr>
          <w:lang w:val="es-AR"/>
        </w:rPr>
      </w:pPr>
    </w:p>
    <w:p w:rsidR="004270D0" w:rsidRDefault="004270D0" w:rsidP="00672381">
      <w:pPr>
        <w:pStyle w:val="PSI-Ttulo2"/>
      </w:pPr>
      <w:bookmarkStart w:id="63" w:name="_Toc165473696"/>
      <w:bookmarkStart w:id="64" w:name="_Toc259313050"/>
      <w:r>
        <w:t>Criterios de Fin</w:t>
      </w:r>
      <w:bookmarkEnd w:id="63"/>
      <w:bookmarkEnd w:id="64"/>
    </w:p>
    <w:p w:rsidR="00C62E75" w:rsidRDefault="00C62E75" w:rsidP="00C62E75">
      <w:pPr>
        <w:pStyle w:val="Default"/>
      </w:pPr>
    </w:p>
    <w:p w:rsidR="004270D0" w:rsidRPr="00C62E75" w:rsidRDefault="00C62E75" w:rsidP="00C62E75">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4270D0" w:rsidRDefault="004270D0" w:rsidP="00672381">
      <w:pPr>
        <w:pStyle w:val="PSI-Ttulo2"/>
      </w:pPr>
      <w:bookmarkStart w:id="65" w:name="_Toc165473697"/>
      <w:bookmarkStart w:id="66" w:name="_Toc259313051"/>
      <w:r>
        <w:t>Criterios de Suspensión y Retomo de Actividades</w:t>
      </w:r>
      <w:bookmarkEnd w:id="65"/>
      <w:bookmarkEnd w:id="66"/>
    </w:p>
    <w:p w:rsidR="0013099C" w:rsidRDefault="0013099C" w:rsidP="0013099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13099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67" w:name="_Toc165473698"/>
      <w:r>
        <w:br w:type="page"/>
      </w:r>
    </w:p>
    <w:p w:rsidR="004270D0" w:rsidRDefault="004270D0" w:rsidP="000F2543">
      <w:pPr>
        <w:pStyle w:val="PSI-Ttulo1"/>
      </w:pPr>
      <w:bookmarkStart w:id="68" w:name="_Toc259313052"/>
      <w:r>
        <w:lastRenderedPageBreak/>
        <w:t>Criterios para el Lanzamiento</w:t>
      </w:r>
      <w:bookmarkEnd w:id="67"/>
      <w:bookmarkEnd w:id="68"/>
    </w:p>
    <w:p w:rsidR="004270D0" w:rsidRDefault="004270D0" w:rsidP="00672381">
      <w:pPr>
        <w:pStyle w:val="PSI-Ttulo2"/>
      </w:pPr>
      <w:bookmarkStart w:id="69" w:name="_Toc165473699"/>
      <w:bookmarkStart w:id="70" w:name="_Toc259313053"/>
      <w:r>
        <w:t>Criterios de Evaluación</w:t>
      </w:r>
      <w:bookmarkEnd w:id="69"/>
      <w:bookmarkEnd w:id="70"/>
      <w:r>
        <w:t xml:space="preserve"> </w:t>
      </w:r>
    </w:p>
    <w:p w:rsidR="004270D0" w:rsidRDefault="00472379" w:rsidP="00E13988">
      <w:pPr>
        <w:pStyle w:val="PSI-Comentario"/>
      </w:pPr>
      <w:r w:rsidRPr="008B3B0F">
        <w:t>[</w:t>
      </w:r>
      <w:r w:rsidR="00950FA2">
        <w:t>Ver</w:t>
      </w:r>
      <w:r w:rsidR="004270D0">
        <w:t xml:space="preserve"> </w:t>
      </w:r>
      <w:proofErr w:type="spellStart"/>
      <w:r w:rsidR="00950FA2">
        <w:t>que</w:t>
      </w:r>
      <w:proofErr w:type="spellEnd"/>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rsidR="004270D0" w:rsidRDefault="004270D0" w:rsidP="004270D0">
      <w:pPr>
        <w:pStyle w:val="InfoBlue"/>
        <w:ind w:left="885"/>
      </w:pPr>
    </w:p>
    <w:p w:rsidR="004270D0" w:rsidRDefault="004270D0" w:rsidP="004270D0">
      <w:pPr>
        <w:pStyle w:val="InfoBlue"/>
        <w:ind w:left="885"/>
      </w:pPr>
    </w:p>
    <w:p w:rsidR="004270D0" w:rsidRDefault="004270D0" w:rsidP="00E13988">
      <w:pPr>
        <w:pStyle w:val="PSI-ComentarioVieta"/>
      </w:pPr>
      <w:r>
        <w:t>No existen errores sin solucionar de Gravedad 1 o Gravedad 2.</w:t>
      </w:r>
    </w:p>
    <w:p w:rsidR="004270D0" w:rsidRDefault="004270D0" w:rsidP="00E13988">
      <w:pPr>
        <w:pStyle w:val="PSI-ComentarioVieta"/>
      </w:pPr>
      <w:r>
        <w:t>No existen errores sin solucionar de Prioridad 1 o Prioridad 2 de ningún nivel de gravedad.</w:t>
      </w:r>
    </w:p>
    <w:p w:rsidR="004270D0" w:rsidRDefault="004270D0" w:rsidP="00E13988">
      <w:pPr>
        <w:pStyle w:val="PSI-ComentarioVieta"/>
      </w:pPr>
      <w:r>
        <w:t>Todos los casos de prueba del entorno de laboratorio de prueba se han completado satisfactoriamente.</w:t>
      </w:r>
      <w:r w:rsidR="005F3010" w:rsidRPr="008B3B0F">
        <w:t>]</w:t>
      </w:r>
    </w:p>
    <w:p w:rsidR="004270D0" w:rsidRPr="004270D0" w:rsidRDefault="004270D0" w:rsidP="004270D0">
      <w:pPr>
        <w:pStyle w:val="Textoindependiente"/>
        <w:rPr>
          <w:lang w:val="es-AR"/>
        </w:rPr>
      </w:pPr>
    </w:p>
    <w:p w:rsidR="004270D0" w:rsidRDefault="004270D0" w:rsidP="00672381">
      <w:pPr>
        <w:pStyle w:val="PSI-Ttulo2"/>
      </w:pPr>
      <w:bookmarkStart w:id="71" w:name="_Toc165473700"/>
      <w:bookmarkStart w:id="72" w:name="_Toc259313054"/>
      <w:r>
        <w:t>Clasificación de los errores</w:t>
      </w:r>
      <w:bookmarkEnd w:id="71"/>
      <w:bookmarkEnd w:id="72"/>
    </w:p>
    <w:p w:rsidR="004270D0" w:rsidRDefault="00472379" w:rsidP="00E13988">
      <w:pPr>
        <w:pStyle w:val="PSI-Comentario"/>
      </w:pPr>
      <w:r w:rsidRPr="008B3B0F">
        <w:t>[</w:t>
      </w:r>
      <w:r w:rsidR="004270D0">
        <w:t>Establezca los criterios de gravedad y prioridad de los errores utilizados en el laboratorio de pruebas.</w:t>
      </w:r>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73" w:name="EUKAC"/>
      <w:bookmarkEnd w:id="73"/>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bookmarkStart w:id="74" w:name="colEWKAC"/>
            <w:bookmarkEnd w:id="74"/>
            <w:r>
              <w:t>Calificación</w:t>
            </w:r>
            <w:bookmarkStart w:id="75" w:name="colE1KAC"/>
            <w:bookmarkEnd w:id="75"/>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gravedad</w:t>
            </w:r>
            <w:bookmarkStart w:id="76" w:name="colE5KAC"/>
            <w:bookmarkEnd w:id="76"/>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F26AEF">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E13988">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E13988">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72379" w:rsidP="00E13988">
            <w:pPr>
              <w:pStyle w:val="PSI-ComentarioenTabla"/>
            </w:pPr>
            <w:r w:rsidRPr="008B3B0F">
              <w:t>[</w:t>
            </w:r>
            <w:r w:rsidR="004270D0">
              <w:t>El error debe corregirse antes del lanzamiento del producto</w:t>
            </w:r>
            <w:r w:rsidR="005F3010" w:rsidRPr="008B3B0F">
              <w:t xml:space="preserve"> ]</w:t>
            </w:r>
          </w:p>
        </w:tc>
      </w:tr>
    </w:tbl>
    <w:p w:rsidR="004270D0" w:rsidRPr="004270D0" w:rsidRDefault="004270D0" w:rsidP="004270D0">
      <w:pPr>
        <w:pStyle w:val="Textoindependiente"/>
        <w:rPr>
          <w:lang w:val="es-AR"/>
        </w:rPr>
      </w:pPr>
    </w:p>
    <w:p w:rsidR="005F3010" w:rsidRDefault="005F3010" w:rsidP="00672381">
      <w:pPr>
        <w:pStyle w:val="PSI-Ttulo2"/>
      </w:pPr>
      <w:bookmarkStart w:id="77" w:name="_Toc165473701"/>
    </w:p>
    <w:p w:rsidR="004270D0" w:rsidRDefault="004270D0" w:rsidP="00672381">
      <w:pPr>
        <w:pStyle w:val="PSI-Ttulo2"/>
      </w:pPr>
      <w:bookmarkStart w:id="78" w:name="_Toc259313055"/>
      <w:r w:rsidRPr="001E43AC">
        <w:t>Resultados de la prueba</w:t>
      </w:r>
      <w:bookmarkEnd w:id="77"/>
      <w:bookmarkEnd w:id="78"/>
    </w:p>
    <w:p w:rsidR="004270D0" w:rsidRPr="004270D0" w:rsidRDefault="0013099C" w:rsidP="0013099C">
      <w:pPr>
        <w:pStyle w:val="PSI-Normal"/>
      </w:pPr>
      <w:r>
        <w:t>No fue 100</w:t>
      </w:r>
      <w:r w:rsidR="006E0BD9">
        <w:t xml:space="preserve">% efectivo. </w:t>
      </w:r>
    </w:p>
    <w:p w:rsidR="00EB6A22" w:rsidRDefault="00EB6A22" w:rsidP="00672381">
      <w:pPr>
        <w:pStyle w:val="PSI-Ttulo2"/>
      </w:pPr>
      <w:bookmarkStart w:id="79" w:name="_Toc165473702"/>
      <w:bookmarkStart w:id="80" w:name="_Toc259313056"/>
    </w:p>
    <w:p w:rsidR="00EB6A22" w:rsidRDefault="00EB6A22" w:rsidP="00672381">
      <w:pPr>
        <w:pStyle w:val="PSI-Ttulo2"/>
      </w:pPr>
    </w:p>
    <w:p w:rsidR="00EB6A22" w:rsidRDefault="00EB6A22" w:rsidP="00672381">
      <w:pPr>
        <w:pStyle w:val="PSI-Ttulo2"/>
      </w:pPr>
    </w:p>
    <w:p w:rsidR="004270D0" w:rsidRDefault="004270D0" w:rsidP="00672381">
      <w:pPr>
        <w:pStyle w:val="PSI-Ttulo2"/>
      </w:pPr>
      <w:r>
        <w:t>Reportes del problema, escalada y resolución</w:t>
      </w:r>
      <w:bookmarkEnd w:id="79"/>
      <w:bookmarkEnd w:id="80"/>
    </w:p>
    <w:p w:rsidR="004C3DFD" w:rsidRDefault="004C3DFD" w:rsidP="004C3DFD">
      <w:pPr>
        <w:pStyle w:val="Default"/>
      </w:pPr>
    </w:p>
    <w:p w:rsidR="004270D0" w:rsidRDefault="004C3DFD" w:rsidP="004C3DFD">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C3DFD" w:rsidRDefault="004C3DFD" w:rsidP="004C3DFD">
      <w:pPr>
        <w:pStyle w:val="PSI-Normal"/>
      </w:pPr>
    </w:p>
    <w:p w:rsidR="004C3DFD" w:rsidRDefault="004C3DFD" w:rsidP="004C3DFD">
      <w:pPr>
        <w:pStyle w:val="PSI-Normal"/>
      </w:pPr>
    </w:p>
    <w:p w:rsidR="004270D0" w:rsidRDefault="004270D0" w:rsidP="000F2543">
      <w:pPr>
        <w:pStyle w:val="PSI-Ttulo1"/>
      </w:pPr>
      <w:bookmarkStart w:id="81" w:name="_Toc165473703"/>
      <w:bookmarkStart w:id="82" w:name="_Toc259313057"/>
      <w:r>
        <w:t>Riesgos</w:t>
      </w:r>
      <w:bookmarkEnd w:id="81"/>
      <w:bookmarkEnd w:id="82"/>
    </w:p>
    <w:p w:rsidR="004270D0" w:rsidRDefault="00472379" w:rsidP="00E13988">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rsidR="00750E39" w:rsidRDefault="00750E39" w:rsidP="00E13988">
      <w:pPr>
        <w:pStyle w:val="PSI-Comentario"/>
      </w:pPr>
    </w:p>
    <w:tbl>
      <w:tblPr>
        <w:tblW w:w="9072" w:type="dxa"/>
        <w:tblInd w:w="250" w:type="dxa"/>
        <w:tblLayout w:type="fixed"/>
        <w:tblLook w:val="0000"/>
      </w:tblPr>
      <w:tblGrid>
        <w:gridCol w:w="1782"/>
        <w:gridCol w:w="3034"/>
        <w:gridCol w:w="2550"/>
        <w:gridCol w:w="1706"/>
      </w:tblGrid>
      <w:tr w:rsidR="004270D0"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rsidR="004270D0" w:rsidRDefault="004270D0" w:rsidP="00F26AEF">
            <w:pPr>
              <w:pStyle w:val="PSI-Normal"/>
            </w:pPr>
            <w:r>
              <w:t xml:space="preserve">Impacto </w:t>
            </w:r>
          </w:p>
        </w:tc>
      </w:tr>
      <w:tr w:rsidR="004270D0" w:rsidTr="00F26AEF">
        <w:tc>
          <w:tcPr>
            <w:tcW w:w="1782" w:type="dxa"/>
            <w:tcBorders>
              <w:top w:val="single" w:sz="2" w:space="0" w:color="000000"/>
              <w:left w:val="single" w:sz="1" w:space="0" w:color="000000"/>
              <w:bottom w:val="single" w:sz="1" w:space="0" w:color="000000"/>
            </w:tcBorders>
          </w:tcPr>
          <w:p w:rsidR="004270D0" w:rsidRDefault="004270D0" w:rsidP="00E13988">
            <w:pPr>
              <w:pStyle w:val="PSI-ComentarioenTabla"/>
            </w:pPr>
            <w:r>
              <w:t xml:space="preserve">Nombre </w:t>
            </w:r>
          </w:p>
        </w:tc>
        <w:tc>
          <w:tcPr>
            <w:tcW w:w="3034" w:type="dxa"/>
            <w:tcBorders>
              <w:top w:val="single" w:sz="2" w:space="0" w:color="000000"/>
              <w:left w:val="single" w:sz="1" w:space="0" w:color="000000"/>
              <w:bottom w:val="single" w:sz="1" w:space="0" w:color="000000"/>
            </w:tcBorders>
          </w:tcPr>
          <w:p w:rsidR="004270D0" w:rsidRDefault="004270D0" w:rsidP="00E13988">
            <w:pPr>
              <w:pStyle w:val="PSI-ComentarioenTabla"/>
            </w:pPr>
            <w:r>
              <w:t>Estrategia 1.</w:t>
            </w:r>
          </w:p>
          <w:p w:rsidR="004270D0" w:rsidRDefault="004270D0" w:rsidP="00E13988">
            <w:pPr>
              <w:pStyle w:val="PSI-ComentarioenTabla"/>
            </w:pPr>
            <w:r>
              <w:t>Estrategia 2.</w:t>
            </w:r>
          </w:p>
          <w:p w:rsidR="004270D0" w:rsidRDefault="004270D0" w:rsidP="00E13988">
            <w:pPr>
              <w:pStyle w:val="PSI-ComentarioenTabla"/>
            </w:pPr>
            <w:r>
              <w:t>Estrategia N.</w:t>
            </w:r>
          </w:p>
        </w:tc>
        <w:tc>
          <w:tcPr>
            <w:tcW w:w="2550" w:type="dxa"/>
            <w:tcBorders>
              <w:top w:val="single" w:sz="2" w:space="0" w:color="000000"/>
              <w:left w:val="single" w:sz="1" w:space="0" w:color="000000"/>
              <w:bottom w:val="single" w:sz="1" w:space="0" w:color="000000"/>
            </w:tcBorders>
          </w:tcPr>
          <w:p w:rsidR="004270D0" w:rsidRDefault="004270D0" w:rsidP="00E13988">
            <w:pPr>
              <w:pStyle w:val="PSI-ComentarioenTabla"/>
            </w:pPr>
            <w:r>
              <w:t>Actividad 1</w:t>
            </w:r>
          </w:p>
          <w:p w:rsidR="004270D0" w:rsidRDefault="004270D0" w:rsidP="00E13988">
            <w:pPr>
              <w:pStyle w:val="PSI-ComentarioenTabla"/>
            </w:pPr>
            <w:r>
              <w:t>Actividad 2</w:t>
            </w:r>
          </w:p>
          <w:p w:rsidR="004270D0" w:rsidRDefault="004270D0" w:rsidP="00E13988">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rsidR="004270D0" w:rsidRDefault="004270D0" w:rsidP="00E13988">
            <w:pPr>
              <w:pStyle w:val="PSI-ComentarioenTabla"/>
            </w:pPr>
            <w:r>
              <w:t>Indique las áreas que se podrían ver afectadas por el riesgo</w:t>
            </w:r>
          </w:p>
        </w:tc>
      </w:tr>
    </w:tbl>
    <w:p w:rsidR="004270D0" w:rsidRDefault="004270D0" w:rsidP="004270D0">
      <w:pPr>
        <w:pStyle w:val="Ttulo2"/>
        <w:ind w:left="720" w:firstLine="0"/>
        <w:rPr>
          <w:lang w:val="es-ES_tradnl"/>
        </w:rPr>
      </w:pPr>
    </w:p>
    <w:p w:rsidR="004270D0" w:rsidRDefault="004270D0" w:rsidP="000F2543">
      <w:pPr>
        <w:pStyle w:val="PSI-Ttulo1"/>
      </w:pPr>
      <w:bookmarkStart w:id="83" w:name="_Toc165473704"/>
      <w:bookmarkStart w:id="84" w:name="_Toc259313058"/>
      <w:r>
        <w:t>Reportes de Problemas y Resolución</w:t>
      </w:r>
      <w:bookmarkEnd w:id="83"/>
      <w:bookmarkEnd w:id="84"/>
    </w:p>
    <w:p w:rsidR="00540750" w:rsidRDefault="00540750" w:rsidP="00540750">
      <w:pPr>
        <w:pStyle w:val="Default"/>
      </w:pPr>
    </w:p>
    <w:p w:rsidR="004270D0" w:rsidRDefault="00540750" w:rsidP="00540750">
      <w:pPr>
        <w:pStyle w:val="PSI-Normal"/>
      </w:pPr>
      <w:r>
        <w:t>Los problemas que se encuentren en el proceso serán documentados y al igual que los problemas se documentarán las soluciones de éstos, el proceso que se seguirá para alcanzar la resolución de dichos problemas será el ir identificando cada uno de los problemas y aplicar las medidas necesarias para la solución de éstos.</w:t>
      </w:r>
    </w:p>
    <w:p w:rsidR="00910297" w:rsidRDefault="00910297" w:rsidP="004270D0">
      <w:pPr>
        <w:pStyle w:val="Textoindependiente1"/>
      </w:pPr>
    </w:p>
    <w:p w:rsidR="0013099C" w:rsidRDefault="0013099C" w:rsidP="000F2543">
      <w:pPr>
        <w:pStyle w:val="PSI-Ttulo1"/>
      </w:pPr>
      <w:bookmarkStart w:id="85" w:name="_Toc165473705"/>
      <w:bookmarkStart w:id="86" w:name="_Toc259313059"/>
    </w:p>
    <w:p w:rsidR="0013099C" w:rsidRDefault="0013099C" w:rsidP="000F2543">
      <w:pPr>
        <w:pStyle w:val="PSI-Ttulo1"/>
      </w:pPr>
    </w:p>
    <w:p w:rsidR="004270D0" w:rsidRDefault="004270D0" w:rsidP="000F2543">
      <w:pPr>
        <w:pStyle w:val="PSI-Ttulo1"/>
      </w:pPr>
      <w:r>
        <w:t>Responsabilidades, Personal y Necesidades de Capacitación</w:t>
      </w:r>
      <w:bookmarkEnd w:id="85"/>
      <w:bookmarkEnd w:id="86"/>
    </w:p>
    <w:p w:rsidR="004270D0" w:rsidRDefault="004270D0" w:rsidP="00672381">
      <w:pPr>
        <w:pStyle w:val="PSI-Ttulo2"/>
      </w:pPr>
      <w:bookmarkStart w:id="87" w:name="_Toc165473706"/>
      <w:bookmarkStart w:id="88" w:name="_Toc259313060"/>
      <w:r>
        <w:t>Personal y Roles Necesarios</w:t>
      </w:r>
      <w:bookmarkEnd w:id="87"/>
      <w:bookmarkEnd w:id="88"/>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FC7749">
                  <w:pPr>
                    <w:pStyle w:val="PSI-Normal"/>
                  </w:pPr>
                  <w:r w:rsidRPr="00FC7749">
                    <w:t xml:space="preserve">Planificador de pruebas </w:t>
                  </w:r>
                </w:p>
              </w:tc>
            </w:tr>
          </w:tbl>
          <w:p w:rsidR="004270D0" w:rsidRPr="00FC7749" w:rsidRDefault="004270D0" w:rsidP="00FC7749">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FC7749">
                  <w:pPr>
                    <w:pStyle w:val="PSI-Normal"/>
                  </w:pPr>
                  <w:r>
                    <w:t>1</w:t>
                  </w:r>
                  <w:r w:rsidR="00CC55B5">
                    <w:t xml:space="preserve"> persona</w:t>
                  </w:r>
                </w:p>
                <w:p w:rsidR="00FC7749" w:rsidRPr="00FC7749" w:rsidRDefault="00114B88" w:rsidP="00FC7749">
                  <w:pPr>
                    <w:pStyle w:val="PSI-Normal"/>
                  </w:pPr>
                  <w:r>
                    <w:t>1</w:t>
                  </w:r>
                  <w:r w:rsidR="00FC7749" w:rsidRPr="00FC7749">
                    <w:t xml:space="preserve"> computador</w:t>
                  </w:r>
                  <w:r w:rsidR="00CC55B5">
                    <w:t>a</w:t>
                  </w:r>
                </w:p>
              </w:tc>
            </w:tr>
          </w:tbl>
          <w:p w:rsidR="004270D0" w:rsidRPr="00FC7749" w:rsidRDefault="004270D0" w:rsidP="00FC7749">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FC7749">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FC7749">
                  <w:pPr>
                    <w:pStyle w:val="PSI-Normal"/>
                  </w:pPr>
                  <w:r w:rsidRPr="00FC7749">
                    <w:t xml:space="preserve">Diseño del Plan de pruebas. </w:t>
                  </w:r>
                </w:p>
                <w:p w:rsidR="00FC7749" w:rsidRPr="00FC7749" w:rsidRDefault="00FC7749" w:rsidP="00FC7749">
                  <w:pPr>
                    <w:pStyle w:val="PSI-Normal"/>
                  </w:pPr>
                  <w:r w:rsidRPr="00FC7749">
                    <w:t xml:space="preserve">Diseño de Casos de prueba </w:t>
                  </w:r>
                </w:p>
                <w:p w:rsidR="00FC7749" w:rsidRPr="00FC7749" w:rsidRDefault="00FC7749" w:rsidP="00FC7749">
                  <w:pPr>
                    <w:pStyle w:val="PSI-Normal"/>
                  </w:pPr>
                  <w:r w:rsidRPr="00FC7749">
                    <w:t xml:space="preserve">Seguimiento del plan de pruebas </w:t>
                  </w:r>
                </w:p>
              </w:tc>
            </w:tr>
          </w:tbl>
          <w:p w:rsidR="004270D0" w:rsidRPr="00FC7749" w:rsidRDefault="004270D0" w:rsidP="00FC7749">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FC7749">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8A70F0" w:rsidP="00FC7749">
            <w:pPr>
              <w:pStyle w:val="PSI-Normal"/>
            </w:pPr>
            <w:r>
              <w:t>1</w:t>
            </w:r>
            <w:r w:rsidR="00FC7749">
              <w:t xml:space="preserve"> persona</w:t>
            </w:r>
          </w:p>
          <w:p w:rsidR="00FC7749" w:rsidRDefault="00FC7749" w:rsidP="00FC7749">
            <w:pPr>
              <w:pStyle w:val="PSI-Normal"/>
            </w:pPr>
            <w:r>
              <w:t>1 computadora</w:t>
            </w:r>
          </w:p>
          <w:p w:rsidR="00114B88" w:rsidRPr="00FC7749" w:rsidRDefault="00114B88" w:rsidP="00FC7749">
            <w:pPr>
              <w:pStyle w:val="PSI-Normal"/>
            </w:pPr>
            <w:r>
              <w:t>1 teléfono móvil</w:t>
            </w:r>
          </w:p>
        </w:tc>
        <w:tc>
          <w:tcPr>
            <w:tcW w:w="1134" w:type="dxa"/>
            <w:tcBorders>
              <w:top w:val="single" w:sz="2" w:space="0" w:color="000000"/>
              <w:left w:val="single" w:sz="1" w:space="0" w:color="000000"/>
              <w:bottom w:val="single" w:sz="1" w:space="0" w:color="000000"/>
            </w:tcBorders>
          </w:tcPr>
          <w:p w:rsidR="00FC7749" w:rsidRPr="00FC7749" w:rsidRDefault="00FC7749" w:rsidP="00FC7749">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FC7749">
            <w:pPr>
              <w:pStyle w:val="PSI-Normal"/>
            </w:pPr>
            <w:r>
              <w:t>Ejecución del Plan de Pruebas.</w:t>
            </w:r>
          </w:p>
          <w:p w:rsidR="00FC7749" w:rsidRPr="00FC7749" w:rsidRDefault="00FC7749" w:rsidP="00FC7749">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268" w:rsidRDefault="00906268" w:rsidP="00C94FBE">
      <w:pPr>
        <w:spacing w:before="0" w:line="240" w:lineRule="auto"/>
      </w:pPr>
      <w:r>
        <w:separator/>
      </w:r>
    </w:p>
    <w:p w:rsidR="00906268" w:rsidRDefault="00906268"/>
  </w:endnote>
  <w:endnote w:type="continuationSeparator" w:id="0">
    <w:p w:rsidR="00906268" w:rsidRDefault="00906268" w:rsidP="00C94FBE">
      <w:pPr>
        <w:spacing w:before="0" w:line="240" w:lineRule="auto"/>
      </w:pPr>
      <w:r>
        <w:continuationSeparator/>
      </w:r>
    </w:p>
    <w:p w:rsidR="00906268" w:rsidRDefault="0090626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106" w:rsidRDefault="002C4106"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t xml:space="preserve">VASPA </w:t>
        </w:r>
        <w:proofErr w:type="spellStart"/>
        <w:r>
          <w:t>Team</w:t>
        </w:r>
        <w:proofErr w:type="spellEnd"/>
      </w:sdtContent>
    </w:sdt>
    <w:r w:rsidRPr="0049492D">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49492D">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E7051">
          <w:rPr>
            <w:rFonts w:asciiTheme="majorHAnsi" w:hAnsiTheme="majorHAnsi" w:cstheme="majorHAnsi"/>
            <w:noProof/>
          </w:rPr>
          <w:t>34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E7051">
          <w:rPr>
            <w:rFonts w:asciiTheme="majorHAnsi" w:hAnsiTheme="majorHAnsi" w:cstheme="majorHAnsi"/>
            <w:noProof/>
          </w:rPr>
          <w:t>39</w:t>
        </w:r>
        <w:r w:rsidRPr="00DD5A70">
          <w:rPr>
            <w:rFonts w:asciiTheme="majorHAnsi" w:hAnsiTheme="majorHAnsi" w:cstheme="majorHAnsi"/>
          </w:rPr>
          <w:fldChar w:fldCharType="end"/>
        </w:r>
      </w:sdtContent>
    </w:sdt>
    <w:r w:rsidRPr="0049492D">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2C4106" w:rsidRDefault="002C4106" w:rsidP="0092483A">
        <w:pPr>
          <w:tabs>
            <w:tab w:val="center" w:pos="4252"/>
          </w:tabs>
          <w:spacing w:before="0"/>
        </w:pPr>
        <w:r>
          <w:rPr>
            <w:lang w:val="es-AR"/>
          </w:rPr>
          <w:t>Fabricio W. González - 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268" w:rsidRDefault="00906268" w:rsidP="00C94FBE">
      <w:pPr>
        <w:spacing w:before="0" w:line="240" w:lineRule="auto"/>
      </w:pPr>
      <w:r>
        <w:separator/>
      </w:r>
    </w:p>
    <w:p w:rsidR="00906268" w:rsidRDefault="00906268"/>
  </w:footnote>
  <w:footnote w:type="continuationSeparator" w:id="0">
    <w:p w:rsidR="00906268" w:rsidRDefault="00906268" w:rsidP="00C94FBE">
      <w:pPr>
        <w:spacing w:before="0" w:line="240" w:lineRule="auto"/>
      </w:pPr>
      <w:r>
        <w:continuationSeparator/>
      </w:r>
    </w:p>
    <w:p w:rsidR="00906268" w:rsidRDefault="00906268"/>
  </w:footnote>
  <w:footnote w:id="1">
    <w:p w:rsidR="002C4106" w:rsidRPr="00023C64" w:rsidRDefault="002C4106">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2C4106" w:rsidRDefault="002C4106">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2C4106" w:rsidRPr="000F4F97" w:rsidRDefault="002C4106"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Pr="0049492D">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Pr="0049492D">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Pr="0049492D">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84E35"/>
    <w:multiLevelType w:val="hybridMultilevel"/>
    <w:tmpl w:val="99D611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B8E6C93"/>
    <w:multiLevelType w:val="hybridMultilevel"/>
    <w:tmpl w:val="A5565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0">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1"/>
  </w:num>
  <w:num w:numId="10">
    <w:abstractNumId w:val="43"/>
  </w:num>
  <w:num w:numId="11">
    <w:abstractNumId w:val="23"/>
  </w:num>
  <w:num w:numId="12">
    <w:abstractNumId w:val="39"/>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1"/>
  </w:num>
  <w:num w:numId="30">
    <w:abstractNumId w:val="36"/>
  </w:num>
  <w:num w:numId="31">
    <w:abstractNumId w:val="32"/>
  </w:num>
  <w:num w:numId="32">
    <w:abstractNumId w:val="28"/>
  </w:num>
  <w:num w:numId="33">
    <w:abstractNumId w:val="37"/>
  </w:num>
  <w:num w:numId="34">
    <w:abstractNumId w:val="24"/>
  </w:num>
  <w:num w:numId="35">
    <w:abstractNumId w:val="33"/>
  </w:num>
  <w:num w:numId="36">
    <w:abstractNumId w:val="35"/>
  </w:num>
  <w:num w:numId="37">
    <w:abstractNumId w:val="42"/>
  </w:num>
  <w:num w:numId="38">
    <w:abstractNumId w:val="40"/>
  </w:num>
  <w:num w:numId="39">
    <w:abstractNumId w:val="21"/>
  </w:num>
  <w:num w:numId="40">
    <w:abstractNumId w:val="26"/>
  </w:num>
  <w:num w:numId="41">
    <w:abstractNumId w:val="22"/>
  </w:num>
  <w:num w:numId="42">
    <w:abstractNumId w:val="25"/>
  </w:num>
  <w:num w:numId="43">
    <w:abstractNumId w:val="30"/>
  </w:num>
  <w:num w:numId="44">
    <w:abstractNumId w:val="20"/>
  </w:num>
  <w:num w:numId="45">
    <w:abstractNumId w:val="38"/>
  </w:num>
  <w:num w:numId="46">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64514">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1D2D"/>
    <w:rsid w:val="000426B9"/>
    <w:rsid w:val="00045838"/>
    <w:rsid w:val="00045F1A"/>
    <w:rsid w:val="0004718B"/>
    <w:rsid w:val="00050EA6"/>
    <w:rsid w:val="00055F99"/>
    <w:rsid w:val="00057DDC"/>
    <w:rsid w:val="00061D70"/>
    <w:rsid w:val="00065451"/>
    <w:rsid w:val="000769FF"/>
    <w:rsid w:val="0008188F"/>
    <w:rsid w:val="00083D0D"/>
    <w:rsid w:val="00087769"/>
    <w:rsid w:val="0008781E"/>
    <w:rsid w:val="00087F53"/>
    <w:rsid w:val="00092ACA"/>
    <w:rsid w:val="00092BC0"/>
    <w:rsid w:val="00092C0D"/>
    <w:rsid w:val="000947AC"/>
    <w:rsid w:val="00094DF8"/>
    <w:rsid w:val="00096B20"/>
    <w:rsid w:val="00097759"/>
    <w:rsid w:val="000A0FE7"/>
    <w:rsid w:val="000A153C"/>
    <w:rsid w:val="000A306C"/>
    <w:rsid w:val="000A4042"/>
    <w:rsid w:val="000B1B32"/>
    <w:rsid w:val="000B4B51"/>
    <w:rsid w:val="000B6388"/>
    <w:rsid w:val="000B7692"/>
    <w:rsid w:val="000B76C4"/>
    <w:rsid w:val="000C02E9"/>
    <w:rsid w:val="000C04D7"/>
    <w:rsid w:val="000C100A"/>
    <w:rsid w:val="000C39F4"/>
    <w:rsid w:val="000C414A"/>
    <w:rsid w:val="000C4C42"/>
    <w:rsid w:val="000C4E31"/>
    <w:rsid w:val="000C6BBA"/>
    <w:rsid w:val="000D1DA1"/>
    <w:rsid w:val="000D4C6E"/>
    <w:rsid w:val="000D6FDB"/>
    <w:rsid w:val="000E30D7"/>
    <w:rsid w:val="000E5D7A"/>
    <w:rsid w:val="000E79C8"/>
    <w:rsid w:val="000F0E00"/>
    <w:rsid w:val="000F1888"/>
    <w:rsid w:val="000F2543"/>
    <w:rsid w:val="000F4F97"/>
    <w:rsid w:val="000F79DF"/>
    <w:rsid w:val="00101C4D"/>
    <w:rsid w:val="0010416D"/>
    <w:rsid w:val="0010692E"/>
    <w:rsid w:val="001117D6"/>
    <w:rsid w:val="00114B88"/>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33067"/>
    <w:rsid w:val="00251E3D"/>
    <w:rsid w:val="002542F8"/>
    <w:rsid w:val="002548A5"/>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C4106"/>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73B3"/>
    <w:rsid w:val="003A3460"/>
    <w:rsid w:val="003A3E97"/>
    <w:rsid w:val="003B40C7"/>
    <w:rsid w:val="003B4140"/>
    <w:rsid w:val="003B683A"/>
    <w:rsid w:val="003B6D10"/>
    <w:rsid w:val="003B7F1F"/>
    <w:rsid w:val="003C0065"/>
    <w:rsid w:val="003C2B1F"/>
    <w:rsid w:val="003C54B1"/>
    <w:rsid w:val="003D751D"/>
    <w:rsid w:val="003E0957"/>
    <w:rsid w:val="003E12FE"/>
    <w:rsid w:val="003E6D51"/>
    <w:rsid w:val="003E74FD"/>
    <w:rsid w:val="003F39AA"/>
    <w:rsid w:val="003F3EA6"/>
    <w:rsid w:val="0040066E"/>
    <w:rsid w:val="00400B2D"/>
    <w:rsid w:val="004128B9"/>
    <w:rsid w:val="004167CE"/>
    <w:rsid w:val="004203E8"/>
    <w:rsid w:val="00422405"/>
    <w:rsid w:val="004270D0"/>
    <w:rsid w:val="00432735"/>
    <w:rsid w:val="004327BA"/>
    <w:rsid w:val="00433842"/>
    <w:rsid w:val="004350AA"/>
    <w:rsid w:val="00440062"/>
    <w:rsid w:val="00441114"/>
    <w:rsid w:val="004444C0"/>
    <w:rsid w:val="00444EA4"/>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492D"/>
    <w:rsid w:val="00497C14"/>
    <w:rsid w:val="004A54C8"/>
    <w:rsid w:val="004B6BB4"/>
    <w:rsid w:val="004C2F55"/>
    <w:rsid w:val="004C3DFD"/>
    <w:rsid w:val="004C5D7E"/>
    <w:rsid w:val="004D45CD"/>
    <w:rsid w:val="004D5185"/>
    <w:rsid w:val="004D5405"/>
    <w:rsid w:val="004D6C95"/>
    <w:rsid w:val="004E45B9"/>
    <w:rsid w:val="004E4935"/>
    <w:rsid w:val="004F02A4"/>
    <w:rsid w:val="004F4125"/>
    <w:rsid w:val="004F4D25"/>
    <w:rsid w:val="005017FA"/>
    <w:rsid w:val="005046A5"/>
    <w:rsid w:val="00504A67"/>
    <w:rsid w:val="00511D9A"/>
    <w:rsid w:val="0051528E"/>
    <w:rsid w:val="00515617"/>
    <w:rsid w:val="00516529"/>
    <w:rsid w:val="00535C19"/>
    <w:rsid w:val="00540750"/>
    <w:rsid w:val="00545DCC"/>
    <w:rsid w:val="00545F8A"/>
    <w:rsid w:val="005508E1"/>
    <w:rsid w:val="005530B7"/>
    <w:rsid w:val="00553B09"/>
    <w:rsid w:val="00555BC8"/>
    <w:rsid w:val="00557E0D"/>
    <w:rsid w:val="00561661"/>
    <w:rsid w:val="005637C0"/>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5AAC"/>
    <w:rsid w:val="00630AC3"/>
    <w:rsid w:val="0063104C"/>
    <w:rsid w:val="00640814"/>
    <w:rsid w:val="00640D1A"/>
    <w:rsid w:val="006439F4"/>
    <w:rsid w:val="006524C3"/>
    <w:rsid w:val="00655155"/>
    <w:rsid w:val="00664D4B"/>
    <w:rsid w:val="0067183B"/>
    <w:rsid w:val="00671E73"/>
    <w:rsid w:val="00672381"/>
    <w:rsid w:val="00675A71"/>
    <w:rsid w:val="00683093"/>
    <w:rsid w:val="006866F9"/>
    <w:rsid w:val="006873F3"/>
    <w:rsid w:val="006919D5"/>
    <w:rsid w:val="00694562"/>
    <w:rsid w:val="006956E0"/>
    <w:rsid w:val="006A01B5"/>
    <w:rsid w:val="006A2495"/>
    <w:rsid w:val="006B007B"/>
    <w:rsid w:val="006B3371"/>
    <w:rsid w:val="006B35D9"/>
    <w:rsid w:val="006C212B"/>
    <w:rsid w:val="006C7C0A"/>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5889"/>
    <w:rsid w:val="007667D2"/>
    <w:rsid w:val="0077163D"/>
    <w:rsid w:val="00775119"/>
    <w:rsid w:val="0078386B"/>
    <w:rsid w:val="00791A9D"/>
    <w:rsid w:val="00796546"/>
    <w:rsid w:val="00797B0D"/>
    <w:rsid w:val="007A156D"/>
    <w:rsid w:val="007A33C6"/>
    <w:rsid w:val="007B144F"/>
    <w:rsid w:val="007B151B"/>
    <w:rsid w:val="007B2E53"/>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6351"/>
    <w:rsid w:val="00846552"/>
    <w:rsid w:val="00850213"/>
    <w:rsid w:val="008539BD"/>
    <w:rsid w:val="00854293"/>
    <w:rsid w:val="008569AB"/>
    <w:rsid w:val="00861B8F"/>
    <w:rsid w:val="008620A0"/>
    <w:rsid w:val="008652EE"/>
    <w:rsid w:val="00866124"/>
    <w:rsid w:val="00866435"/>
    <w:rsid w:val="00867DE9"/>
    <w:rsid w:val="00870574"/>
    <w:rsid w:val="00885BB2"/>
    <w:rsid w:val="008860FE"/>
    <w:rsid w:val="00892E89"/>
    <w:rsid w:val="008970F4"/>
    <w:rsid w:val="008A040A"/>
    <w:rsid w:val="008A0F06"/>
    <w:rsid w:val="008A1334"/>
    <w:rsid w:val="008A70F0"/>
    <w:rsid w:val="008B262E"/>
    <w:rsid w:val="008B3B0F"/>
    <w:rsid w:val="008B552B"/>
    <w:rsid w:val="008B667C"/>
    <w:rsid w:val="008B6C9A"/>
    <w:rsid w:val="008C2B7E"/>
    <w:rsid w:val="008C36AB"/>
    <w:rsid w:val="008C4210"/>
    <w:rsid w:val="008C53CF"/>
    <w:rsid w:val="008C67B6"/>
    <w:rsid w:val="008D3F07"/>
    <w:rsid w:val="008D3FA5"/>
    <w:rsid w:val="008D64A0"/>
    <w:rsid w:val="008E3CE7"/>
    <w:rsid w:val="008E48FB"/>
    <w:rsid w:val="00901D2D"/>
    <w:rsid w:val="00904CB6"/>
    <w:rsid w:val="00906268"/>
    <w:rsid w:val="0090639D"/>
    <w:rsid w:val="00910297"/>
    <w:rsid w:val="009126BA"/>
    <w:rsid w:val="0091318B"/>
    <w:rsid w:val="00920EBE"/>
    <w:rsid w:val="00921CA8"/>
    <w:rsid w:val="00923171"/>
    <w:rsid w:val="0092483A"/>
    <w:rsid w:val="00931895"/>
    <w:rsid w:val="0093228D"/>
    <w:rsid w:val="00932C82"/>
    <w:rsid w:val="0093672C"/>
    <w:rsid w:val="00937266"/>
    <w:rsid w:val="00940764"/>
    <w:rsid w:val="00942049"/>
    <w:rsid w:val="0094212A"/>
    <w:rsid w:val="00942143"/>
    <w:rsid w:val="009448AB"/>
    <w:rsid w:val="00950FA2"/>
    <w:rsid w:val="00952C72"/>
    <w:rsid w:val="00952FEC"/>
    <w:rsid w:val="00953901"/>
    <w:rsid w:val="0095416E"/>
    <w:rsid w:val="00955617"/>
    <w:rsid w:val="00962551"/>
    <w:rsid w:val="0096683E"/>
    <w:rsid w:val="009705C7"/>
    <w:rsid w:val="00972BDF"/>
    <w:rsid w:val="009731D2"/>
    <w:rsid w:val="00995A0D"/>
    <w:rsid w:val="009A12C3"/>
    <w:rsid w:val="009A3173"/>
    <w:rsid w:val="009A3EDA"/>
    <w:rsid w:val="009A6BDE"/>
    <w:rsid w:val="009B4A15"/>
    <w:rsid w:val="009C452C"/>
    <w:rsid w:val="009D4344"/>
    <w:rsid w:val="009E105B"/>
    <w:rsid w:val="009E25EF"/>
    <w:rsid w:val="009E4DA8"/>
    <w:rsid w:val="009F4449"/>
    <w:rsid w:val="009F61A2"/>
    <w:rsid w:val="00A0135B"/>
    <w:rsid w:val="00A029EF"/>
    <w:rsid w:val="00A0436A"/>
    <w:rsid w:val="00A12B5B"/>
    <w:rsid w:val="00A13DBA"/>
    <w:rsid w:val="00A23659"/>
    <w:rsid w:val="00A24011"/>
    <w:rsid w:val="00A2496D"/>
    <w:rsid w:val="00A32DEB"/>
    <w:rsid w:val="00A433C9"/>
    <w:rsid w:val="00A45630"/>
    <w:rsid w:val="00A45F01"/>
    <w:rsid w:val="00A50ABB"/>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C1CDD"/>
    <w:rsid w:val="00AC2BC9"/>
    <w:rsid w:val="00AD0A1F"/>
    <w:rsid w:val="00AD482B"/>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20663"/>
    <w:rsid w:val="00B21F60"/>
    <w:rsid w:val="00B23ACE"/>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1745"/>
    <w:rsid w:val="00BA4C2A"/>
    <w:rsid w:val="00BA5CD6"/>
    <w:rsid w:val="00BA699A"/>
    <w:rsid w:val="00BB23C2"/>
    <w:rsid w:val="00BB4028"/>
    <w:rsid w:val="00BB49CF"/>
    <w:rsid w:val="00BB4A41"/>
    <w:rsid w:val="00BB4D6F"/>
    <w:rsid w:val="00BB5899"/>
    <w:rsid w:val="00BB6AAE"/>
    <w:rsid w:val="00BB7855"/>
    <w:rsid w:val="00BC2AA7"/>
    <w:rsid w:val="00BC5404"/>
    <w:rsid w:val="00BC767B"/>
    <w:rsid w:val="00BD0BDB"/>
    <w:rsid w:val="00BD1F81"/>
    <w:rsid w:val="00BD7C93"/>
    <w:rsid w:val="00BE0D7D"/>
    <w:rsid w:val="00BE2E12"/>
    <w:rsid w:val="00BE3D9F"/>
    <w:rsid w:val="00BF0215"/>
    <w:rsid w:val="00BF1D37"/>
    <w:rsid w:val="00C05700"/>
    <w:rsid w:val="00C061F0"/>
    <w:rsid w:val="00C11539"/>
    <w:rsid w:val="00C159CC"/>
    <w:rsid w:val="00C164F3"/>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72BB"/>
    <w:rsid w:val="00C879CC"/>
    <w:rsid w:val="00C87F2B"/>
    <w:rsid w:val="00C94FBE"/>
    <w:rsid w:val="00C952BA"/>
    <w:rsid w:val="00C97207"/>
    <w:rsid w:val="00C97238"/>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051"/>
    <w:rsid w:val="00CE7C8F"/>
    <w:rsid w:val="00CE7F5B"/>
    <w:rsid w:val="00CF04A8"/>
    <w:rsid w:val="00CF37EE"/>
    <w:rsid w:val="00CF4BD4"/>
    <w:rsid w:val="00D01B23"/>
    <w:rsid w:val="00D03AA4"/>
    <w:rsid w:val="00D03B90"/>
    <w:rsid w:val="00D06E99"/>
    <w:rsid w:val="00D12766"/>
    <w:rsid w:val="00D15FB2"/>
    <w:rsid w:val="00D247FA"/>
    <w:rsid w:val="00D255E1"/>
    <w:rsid w:val="00D27C97"/>
    <w:rsid w:val="00D30977"/>
    <w:rsid w:val="00D31A37"/>
    <w:rsid w:val="00D322A4"/>
    <w:rsid w:val="00D409E0"/>
    <w:rsid w:val="00D42C7C"/>
    <w:rsid w:val="00D52D73"/>
    <w:rsid w:val="00D5666C"/>
    <w:rsid w:val="00D56AFB"/>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128"/>
    <w:rsid w:val="00E304E3"/>
    <w:rsid w:val="00E32BB9"/>
    <w:rsid w:val="00E34178"/>
    <w:rsid w:val="00E36A01"/>
    <w:rsid w:val="00E41820"/>
    <w:rsid w:val="00E41E7A"/>
    <w:rsid w:val="00E438FE"/>
    <w:rsid w:val="00E43F0C"/>
    <w:rsid w:val="00E47684"/>
    <w:rsid w:val="00E50EE5"/>
    <w:rsid w:val="00E5392A"/>
    <w:rsid w:val="00E56461"/>
    <w:rsid w:val="00E63E8C"/>
    <w:rsid w:val="00E67DB5"/>
    <w:rsid w:val="00E74519"/>
    <w:rsid w:val="00E7708C"/>
    <w:rsid w:val="00E8096E"/>
    <w:rsid w:val="00E814DE"/>
    <w:rsid w:val="00E84623"/>
    <w:rsid w:val="00E84E25"/>
    <w:rsid w:val="00E85C82"/>
    <w:rsid w:val="00E93312"/>
    <w:rsid w:val="00E96B2E"/>
    <w:rsid w:val="00E97C5F"/>
    <w:rsid w:val="00EA016C"/>
    <w:rsid w:val="00EA543F"/>
    <w:rsid w:val="00EA5B44"/>
    <w:rsid w:val="00EA7D8C"/>
    <w:rsid w:val="00EB1468"/>
    <w:rsid w:val="00EB2CE1"/>
    <w:rsid w:val="00EB5D12"/>
    <w:rsid w:val="00EB6A22"/>
    <w:rsid w:val="00ED0171"/>
    <w:rsid w:val="00EE0084"/>
    <w:rsid w:val="00EE1294"/>
    <w:rsid w:val="00EF7B79"/>
    <w:rsid w:val="00F011E4"/>
    <w:rsid w:val="00F023E6"/>
    <w:rsid w:val="00F045A2"/>
    <w:rsid w:val="00F058A3"/>
    <w:rsid w:val="00F10660"/>
    <w:rsid w:val="00F156C2"/>
    <w:rsid w:val="00F163F8"/>
    <w:rsid w:val="00F23068"/>
    <w:rsid w:val="00F24374"/>
    <w:rsid w:val="00F26AEF"/>
    <w:rsid w:val="00F31A42"/>
    <w:rsid w:val="00F3388E"/>
    <w:rsid w:val="00F35E22"/>
    <w:rsid w:val="00F366BE"/>
    <w:rsid w:val="00F36808"/>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451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128B9"/>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08AEFF-B6D8-4F31-92F7-D4EF39BAD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2167</TotalTime>
  <Pages>39</Pages>
  <Words>7692</Words>
  <Characters>42311</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49904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Fabricio W. González - Nicolás Sartini</dc:creator>
  <cp:keywords/>
  <dc:description/>
  <cp:lastModifiedBy>Usuario</cp:lastModifiedBy>
  <cp:revision>294</cp:revision>
  <dcterms:created xsi:type="dcterms:W3CDTF">2018-11-09T14:57:00Z</dcterms:created>
  <dcterms:modified xsi:type="dcterms:W3CDTF">2019-08-19T19:03:00Z</dcterms:modified>
</cp:coreProperties>
</file>