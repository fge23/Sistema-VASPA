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B1C1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B1C17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B1C17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B1C17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B1C17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AB1C17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96D58" w:rsidRDefault="00E96D5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96D58" w:rsidRPr="00AE03C9" w:rsidRDefault="00E96D5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AB1C1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AB1C1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AB1C17">
            <w:fldChar w:fldCharType="begin"/>
          </w:r>
          <w:r w:rsidR="000F79DF">
            <w:instrText xml:space="preserve"> TOC \o "1-3" \h \z \u </w:instrText>
          </w:r>
          <w:r w:rsidRPr="00AB1C1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AB1C1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B1C1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52713" w:rsidP="009A3173">
          <w:pPr>
            <w:pStyle w:val="PSI-Ttulo"/>
          </w:pPr>
          <w:r>
            <w:rPr>
              <w:lang w:val="es-AR"/>
            </w:rPr>
            <w:t>Caso de Prueba - Gestionar Carrera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bookmarkStart w:id="1" w:name="_Toc2927882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bookmarkEnd w:id="0"/>
      <w:r w:rsidR="005622B0">
        <w:rPr>
          <w:bCs w:val="0"/>
        </w:rPr>
        <w:t xml:space="preserve">: Prueba 01 - Inicial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proofErr w:type="spellStart"/>
      <w:r>
        <w:t>pagina</w:t>
      </w:r>
      <w:proofErr w:type="spellEnd"/>
      <w:r>
        <w:t xml:space="preserve">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proofErr w:type="spellStart"/>
            <w:r>
              <w:t>pagina</w:t>
            </w:r>
            <w:proofErr w:type="spellEnd"/>
            <w:r>
              <w:t xml:space="preserve">. 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r>
        <w:t>Caso de Prueba P006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B06E9C" w:rsidRPr="00713567" w:rsidRDefault="00B06E9C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lastRenderedPageBreak/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descendente, según su </w:t>
            </w:r>
            <w:r>
              <w:rPr>
                <w:rFonts w:ascii="Arial" w:hAnsi="Arial"/>
                <w:sz w:val="20"/>
              </w:rPr>
              <w:lastRenderedPageBreak/>
              <w:t>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nombre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Da de alta la carrera con un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 xml:space="preserve">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</w:t>
            </w:r>
            <w:r>
              <w:rPr>
                <w:rFonts w:ascii="Arial" w:hAnsi="Arial"/>
                <w:sz w:val="20"/>
              </w:rPr>
              <w:lastRenderedPageBreak/>
              <w:t>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Ingeniería en Recursos </w:t>
            </w:r>
            <w:r>
              <w:rPr>
                <w:rFonts w:ascii="Arial" w:hAnsi="Arial"/>
                <w:sz w:val="20"/>
              </w:rPr>
              <w:lastRenderedPageBreak/>
              <w:t xml:space="preserve">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FE46E4">
        <w:t>Prueba P016</w:t>
      </w:r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FE46E4">
        <w:t>de Prueba P020</w:t>
      </w:r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r w:rsidR="00FE46E4">
        <w:t>21</w:t>
      </w:r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099 (error) , toma como numero el 099. Modifica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solo admite el digito 1.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(verificando la longitud de la cadena, que sea mayor a </w:t>
            </w:r>
            <w:proofErr w:type="spellStart"/>
            <w:r>
              <w:rPr>
                <w:rFonts w:ascii="Arial" w:hAnsi="Arial"/>
                <w:sz w:val="20"/>
              </w:rPr>
              <w:t>xx</w:t>
            </w:r>
            <w:proofErr w:type="spellEnd"/>
            <w:r>
              <w:rPr>
                <w:rFonts w:ascii="Arial" w:hAnsi="Arial"/>
                <w:sz w:val="20"/>
              </w:rPr>
              <w:t xml:space="preserve">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</w:t>
            </w:r>
            <w:r w:rsidRPr="00B57451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</w:t>
            </w:r>
            <w:r w:rsidRPr="0003327B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</w:t>
            </w:r>
            <w:r w:rsidRPr="00053F88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29278830"/>
      <w:bookmarkStart w:id="3" w:name="_Toc257629341"/>
      <w:bookmarkEnd w:id="1"/>
    </w:p>
    <w:p w:rsidR="00F06F0E" w:rsidRDefault="00F06F0E" w:rsidP="00F06F0E">
      <w:pPr>
        <w:pStyle w:val="PSI-Ttulo2"/>
      </w:pPr>
      <w:r>
        <w:t>Evaluación</w:t>
      </w:r>
      <w:r w:rsidR="005622B0">
        <w:t xml:space="preserve"> final</w:t>
      </w:r>
      <w:r>
        <w:t xml:space="preserve"> de la Prueba</w:t>
      </w:r>
      <w:bookmarkEnd w:id="2"/>
      <w:bookmarkEnd w:id="3"/>
      <w:r w:rsidR="005622B0">
        <w:t xml:space="preserve"> 01 - Inicial</w:t>
      </w:r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411FDB" w:rsidRDefault="00411FDB" w:rsidP="005622B0"/>
    <w:p w:rsidR="00411FDB" w:rsidRDefault="00411FDB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____18/08/2019____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</w:t>
      </w:r>
      <w:r>
        <w:lastRenderedPageBreak/>
        <w:t xml:space="preserve">un ítem correctamente para visualizar la cantidad máxima de registros (carreras) que desee. </w:t>
      </w:r>
    </w:p>
    <w:p w:rsidR="00411FDB" w:rsidRDefault="00411FDB" w:rsidP="00411FDB">
      <w:pPr>
        <w:ind w:left="720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F76CAD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EB5CE1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411FDB" w:rsidRDefault="00411FDB" w:rsidP="00411FDB"/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411FDB" w:rsidRDefault="00411FDB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Pr="003108C9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</w:t>
            </w:r>
            <w:r>
              <w:lastRenderedPageBreak/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"Analista de Sistemas"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73449">
              <w:t>18</w:t>
            </w:r>
            <w:r w:rsidRPr="00473DBE">
              <w:t>/</w:t>
            </w:r>
            <w:r w:rsidR="0027344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411FDB" w:rsidRPr="0078386B" w:rsidRDefault="00411FDB" w:rsidP="00411FDB">
      <w:pPr>
        <w:rPr>
          <w:sz w:val="24"/>
          <w:szCs w:val="24"/>
          <w:lang w:val="es-AR"/>
        </w:rPr>
      </w:pPr>
    </w:p>
    <w:p w:rsidR="00411FDB" w:rsidRPr="00DD1C05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</w:t>
      </w:r>
      <w:proofErr w:type="spellStart"/>
      <w:r>
        <w:t>clickeado</w:t>
      </w:r>
      <w:proofErr w:type="spellEnd"/>
      <w:r>
        <w:t xml:space="preserve">, redirija a la página anterior (en el caso de no estar en la primera página) , y además, que no realice ninguna acción en el caso de estar en la primera pagina.   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7344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anterior (en el caso de no estar en la primera página) , y además, que no realice ninguna acción en el caso de estar en la primera pagina.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P005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</w:t>
      </w:r>
      <w:proofErr w:type="spellStart"/>
      <w:r>
        <w:t>clickeado</w:t>
      </w:r>
      <w:proofErr w:type="spellEnd"/>
      <w:r>
        <w:t xml:space="preserve">, redirija a la página siguiente (en el caso de no estar en la última página) , y además, que no realice ninguna acción en el caso de estar en la última </w:t>
      </w:r>
      <w:r w:rsidR="00516CB0">
        <w:t>página</w:t>
      </w:r>
      <w:r>
        <w:t xml:space="preserve">.   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16C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siguiente (en el caso de no estar en la última página) , y además, que no realice ninguna acción en el caso de estar en la última </w:t>
            </w:r>
            <w:r w:rsidR="00516CB0">
              <w:t>página</w:t>
            </w:r>
            <w:r>
              <w:t xml:space="preserve">. 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FC623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pStyle w:val="PSI-Ttulo2"/>
      </w:pPr>
      <w:r>
        <w:t>Caso de Prueba P006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</w:t>
      </w:r>
      <w:proofErr w:type="spellStart"/>
      <w:r>
        <w:t>clickeado</w:t>
      </w:r>
      <w:proofErr w:type="spellEnd"/>
      <w:r>
        <w:t xml:space="preserve">, redirija a la página seleccionada, y en el caso de seleccionar la pagina actual, que no realice ninguna acción. </w:t>
      </w:r>
    </w:p>
    <w:p w:rsidR="00411FDB" w:rsidRPr="00664D4B" w:rsidRDefault="00411FDB" w:rsidP="00411FDB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</w:t>
            </w:r>
            <w:r w:rsidR="006F7055">
              <w:t>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10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 xml:space="preserve">Contar con 11 </w:t>
            </w:r>
            <w:r>
              <w:lastRenderedPageBreak/>
              <w:t>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Visualizar dos páginas. La </w:t>
            </w:r>
            <w:r>
              <w:lastRenderedPageBreak/>
              <w:t>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redirija a la página seleccionada, y en el caso de seleccionar la pagina actual, que no realice ninguna acción. </w:t>
            </w:r>
          </w:p>
          <w:p w:rsidR="00411FDB" w:rsidRPr="00713567" w:rsidRDefault="00411FDB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ind w:left="720"/>
        <w:rPr>
          <w:lang w:val="es-AR"/>
        </w:rPr>
      </w:pPr>
    </w:p>
    <w:p w:rsidR="00411FDB" w:rsidRPr="003C63FF" w:rsidRDefault="00411FDB" w:rsidP="00411FDB">
      <w:pPr>
        <w:ind w:left="720"/>
        <w:rPr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código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7055">
              <w:t>17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código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7F73E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</w:t>
      </w:r>
      <w:proofErr w:type="spellStart"/>
      <w:r>
        <w:t>clickeado</w:t>
      </w:r>
      <w:proofErr w:type="spellEnd"/>
      <w:r>
        <w:t xml:space="preserve">, muestre las carreras ordenadas de forma ascendente y descendente, según el nombre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939E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939E0">
              <w:t>17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muestre las carreras ordenadas de forma ascendente y descendente, según el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B06E9C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90A0A" w:rsidRDefault="00F90A0A" w:rsidP="00411FDB">
      <w:pPr>
        <w:pStyle w:val="PSI-Ttulo2"/>
      </w:pPr>
    </w:p>
    <w:p w:rsidR="00F90A0A" w:rsidRDefault="00F90A0A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  <w:r w:rsidRPr="00664D4B">
        <w:t xml:space="preserve"> </w:t>
      </w:r>
    </w:p>
    <w:p w:rsidR="00411FDB" w:rsidRDefault="00411FDB" w:rsidP="00411FDB">
      <w:r>
        <w:t>Correspondiente al Alta de carrera.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</w:t>
            </w:r>
            <w:r>
              <w:rPr>
                <w:rFonts w:ascii="Arial" w:hAnsi="Arial"/>
                <w:sz w:val="20"/>
              </w:rPr>
              <w:lastRenderedPageBreak/>
              <w:t>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</w:t>
            </w:r>
            <w:r>
              <w:rPr>
                <w:rFonts w:ascii="Arial" w:hAnsi="Arial"/>
                <w:sz w:val="20"/>
              </w:rPr>
              <w:lastRenderedPageBreak/>
              <w:t>mostrado en la pantalla (Sin la presencia de errores ortográficos y la correcta representación de símbolos especiales) al dar de alta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73251D" w:rsidRDefault="0073251D" w:rsidP="00411FDB">
      <w:pPr>
        <w:pStyle w:val="PSI-Ttulo2"/>
        <w:rPr>
          <w:lang w:val="es-VE"/>
        </w:rPr>
      </w:pPr>
    </w:p>
    <w:p w:rsidR="0073251D" w:rsidRDefault="0073251D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411FDB" w:rsidRDefault="00411FDB" w:rsidP="00411FDB">
      <w:r>
        <w:t>Correspondiente al Alta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</w:t>
      </w:r>
      <w:proofErr w:type="spellStart"/>
      <w:r>
        <w:t>clickeado</w:t>
      </w:r>
      <w:proofErr w:type="spellEnd"/>
      <w:r>
        <w:t xml:space="preserve">, permita completar los datos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73251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Carrera", este me permita completar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55142D" w:rsidP="00411FDB">
      <w:pPr>
        <w:pStyle w:val="PSI-Normal"/>
      </w:pPr>
      <w:r>
        <w:t>Realizada y Satisfactoria</w:t>
      </w:r>
      <w:r w:rsidR="00411FDB" w:rsidRPr="00664D4B">
        <w:t>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) Carrera dada de alta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</w:t>
            </w:r>
            <w:r w:rsidRPr="00942711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214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999 (Mensaje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A941E8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proofErr w:type="spellStart"/>
            <w:r>
              <w:rPr>
                <w:rFonts w:ascii="Arial" w:hAnsi="Arial"/>
                <w:bCs/>
                <w:sz w:val="20"/>
              </w:rPr>
              <w:t>codigo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90A0A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7D1897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7D189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411FDB" w:rsidRDefault="00411FDB" w:rsidP="00411FDB"/>
    <w:p w:rsidR="00411FDB" w:rsidRDefault="00411FDB" w:rsidP="00411FDB"/>
    <w:p w:rsidR="00411FDB" w:rsidRDefault="00411FDB" w:rsidP="00411FDB"/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8B017E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A772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1A772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A7725">
              <w:t>17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A7725">
              <w:t>18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0A4A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A4AC2" w:rsidRDefault="000A4AC2" w:rsidP="000A4A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Pr="002E7604" w:rsidRDefault="000A4AC2" w:rsidP="000A4A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 con el nombre " Ingeniería en Recursos Naturales Renovables ".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lastRenderedPageBreak/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8C16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"Ha ocurrido un error. El nombre de la carrera no puede estar en blanco".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017E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017E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 xml:space="preserve"> ________</w:t>
            </w:r>
          </w:p>
        </w:tc>
      </w:tr>
    </w:tbl>
    <w:p w:rsidR="00411FDB" w:rsidRDefault="00411FDB" w:rsidP="00411FDB"/>
    <w:p w:rsidR="00411FDB" w:rsidRDefault="00411FDB" w:rsidP="00411FDB"/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dado de alta la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una carrera. Además se debe regresar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D0B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0B5B">
              <w:t>17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0B5B">
              <w:t>18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0B5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E81479" w:rsidRDefault="00E81479" w:rsidP="00411FDB">
      <w:pPr>
        <w:pStyle w:val="PSI-Ttulo2"/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</w:p>
    <w:p w:rsidR="00411FDB" w:rsidRDefault="00411FDB" w:rsidP="00411FDB">
      <w:r>
        <w:t>Correspondiente a la Baja de carrera.</w:t>
      </w:r>
    </w:p>
    <w:p w:rsidR="00411FDB" w:rsidRPr="00664D4B" w:rsidRDefault="00411FDB" w:rsidP="00411FDB">
      <w:pPr>
        <w:pStyle w:val="PSI-Ttulo3"/>
      </w:pPr>
      <w:r w:rsidRPr="00664D4B">
        <w:lastRenderedPageBreak/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E81479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1479">
              <w:t>17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1479">
              <w:t>18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8147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411FDB">
              <w:rPr>
                <w:rFonts w:ascii="Arial" w:hAnsi="Arial"/>
                <w:sz w:val="20"/>
              </w:rPr>
              <w:t xml:space="preserve">atisfactorio. </w:t>
            </w:r>
          </w:p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8147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E814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81479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highlight w:val="yellow"/>
        </w:rPr>
      </w:pPr>
    </w:p>
    <w:p w:rsidR="00411FDB" w:rsidRPr="00D608F5" w:rsidRDefault="00411FDB" w:rsidP="00411FDB"/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41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41B0">
              <w:t>17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41B0">
              <w:t>18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41B0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3A78E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3A78EF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Pr="00AC2BC9" w:rsidRDefault="00411FDB" w:rsidP="00411FDB">
      <w:pPr>
        <w:rPr>
          <w:lang w:val="es-VE"/>
        </w:rPr>
      </w:pPr>
    </w:p>
    <w:p w:rsidR="00411FDB" w:rsidRDefault="00411FDB" w:rsidP="00411FDB">
      <w:pPr>
        <w:pStyle w:val="PSI-Ttulo3"/>
      </w:pPr>
    </w:p>
    <w:p w:rsidR="00411FDB" w:rsidRDefault="00411FDB" w:rsidP="00411FDB">
      <w:pPr>
        <w:pStyle w:val="PSI-Ttulo2"/>
      </w:pPr>
    </w:p>
    <w:p w:rsidR="003A78EF" w:rsidRDefault="003A78EF" w:rsidP="00411FDB">
      <w:pPr>
        <w:pStyle w:val="PSI-Ttulo2"/>
      </w:pPr>
    </w:p>
    <w:p w:rsidR="003A78EF" w:rsidRDefault="003A78EF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lastRenderedPageBreak/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(Carreras) y no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411FDB" w:rsidRDefault="00411FDB" w:rsidP="00411FDB">
      <w:r>
        <w:t>Correspondiente a la Baja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D40E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D40E7">
              <w:t>17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D40E7">
              <w:t>18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D40E7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11FDB" w:rsidRPr="00F6747B" w:rsidRDefault="00411FDB" w:rsidP="00411FDB">
      <w:pPr>
        <w:rPr>
          <w:highlight w:val="yellow"/>
          <w:lang w:val="es-VE"/>
        </w:rPr>
      </w:pPr>
    </w:p>
    <w:p w:rsidR="00411FDB" w:rsidRPr="00F6747B" w:rsidRDefault="00411FDB" w:rsidP="00411FDB">
      <w:pPr>
        <w:pStyle w:val="InfoBlue"/>
        <w:ind w:left="363"/>
        <w:rPr>
          <w:highlight w:val="yellow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 w:rsidRPr="00A811AB">
        <w:t>Caso de Prueba P021</w:t>
      </w:r>
    </w:p>
    <w:p w:rsidR="00411FDB" w:rsidRDefault="00411FDB" w:rsidP="00411FDB">
      <w:r>
        <w:t>Correspondiente a la Modificación de carrera.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A811A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highlight w:val="yellow"/>
          <w:lang w:val="es-VE"/>
        </w:rPr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DA49D6" w:rsidRDefault="00DA49D6" w:rsidP="00944A8B">
      <w:pPr>
        <w:pStyle w:val="PSI-Ttulo2"/>
        <w:shd w:val="clear" w:color="auto" w:fill="FFFFFF" w:themeFill="background1"/>
        <w:rPr>
          <w:lang w:val="es-VE"/>
        </w:rPr>
      </w:pPr>
    </w:p>
    <w:p w:rsidR="00944A8B" w:rsidRPr="00944A8B" w:rsidRDefault="00944A8B" w:rsidP="00944A8B">
      <w:pPr>
        <w:pStyle w:val="PSI-Ttulo2"/>
        <w:shd w:val="clear" w:color="auto" w:fill="FFFFFF" w:themeFill="background1"/>
        <w:rPr>
          <w:lang w:val="es-VE"/>
        </w:rPr>
      </w:pPr>
    </w:p>
    <w:p w:rsidR="00411FDB" w:rsidRPr="004D5405" w:rsidRDefault="00411FDB" w:rsidP="00944A8B">
      <w:pPr>
        <w:pStyle w:val="PSI-Ttulo2"/>
        <w:shd w:val="clear" w:color="auto" w:fill="FFFFFF" w:themeFill="background1"/>
        <w:rPr>
          <w:color w:val="365F91" w:themeColor="accent1" w:themeShade="BF"/>
          <w:sz w:val="28"/>
          <w:szCs w:val="28"/>
        </w:rPr>
      </w:pPr>
      <w:r w:rsidRPr="00944A8B">
        <w:t>Caso de Prueba P023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"Código Carrera" acepta/ rechaza ciertos códigos ingresados por el usuario para modificar el código de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</w:t>
      </w:r>
      <w:r w:rsidR="00944A8B">
        <w:t>a y S</w:t>
      </w:r>
      <w:r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252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252B4">
              <w:t>17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252B4">
              <w:t>18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001.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superior o igual a 1).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020.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021.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214.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 (El valor debe ser inferior o igual a 999).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 w:rsidRPr="00330710">
              <w:rPr>
                <w:rFonts w:ascii="Arial" w:hAnsi="Arial"/>
                <w:sz w:val="20"/>
              </w:rPr>
              <w:t>Caracter</w:t>
            </w:r>
            <w:proofErr w:type="spellEnd"/>
            <w:r w:rsidRPr="00330710"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324DF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modificado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codigo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  <w:r w:rsidR="00411FDB"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o un conjunto de caracteres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(El valor debe ser superior o igual a 1). 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desde el teclado.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modificado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</w:t>
            </w:r>
            <w:proofErr w:type="spellStart"/>
            <w:r>
              <w:t>codigo</w:t>
            </w:r>
            <w:proofErr w:type="spellEnd"/>
            <w:r>
              <w:t xml:space="preserve">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modificar el </w:t>
            </w: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de la carrera.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944A8B">
              <w:rPr>
                <w:rFonts w:ascii="Arial" w:hAnsi="Arial"/>
                <w:sz w:val="20"/>
                <w:lang w:val="es-AR"/>
              </w:rPr>
              <w:t>. El código 016 ya corresponde a una carrera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 w:rsidR="00944A8B">
              <w:rPr>
                <w:rFonts w:ascii="Arial" w:hAnsi="Arial"/>
                <w:sz w:val="20"/>
              </w:rPr>
              <w:t>código</w:t>
            </w:r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F309F8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4A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4A8B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411FDB" w:rsidRDefault="00411FDB" w:rsidP="00411FDB">
      <w:pPr>
        <w:pStyle w:val="InfoBlue"/>
        <w:ind w:left="363"/>
        <w:rPr>
          <w:lang w:val="es-ES"/>
        </w:rPr>
      </w:pPr>
    </w:p>
    <w:p w:rsidR="00411FDB" w:rsidRPr="004D5405" w:rsidRDefault="00411FDB" w:rsidP="00E96D58">
      <w:pPr>
        <w:pStyle w:val="PSI-Ttulo2"/>
        <w:rPr>
          <w:color w:val="365F91" w:themeColor="accent1" w:themeShade="BF"/>
          <w:sz w:val="28"/>
          <w:szCs w:val="28"/>
        </w:rPr>
      </w:pPr>
      <w:r w:rsidRPr="00E96D58">
        <w:t>Caso de Prueba P024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946860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96D5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6D58">
              <w:t>17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6D58">
              <w:t>18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tres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E96D58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r w:rsidRPr="00B57451">
              <w:t xml:space="preserve">El campo de entrada </w:t>
            </w:r>
            <w:proofErr w:type="spellStart"/>
            <w:r w:rsidRPr="00B57451">
              <w:t>Codigo</w:t>
            </w:r>
            <w:proofErr w:type="spellEnd"/>
            <w:r w:rsidRPr="00B57451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Pr="00B151C0" w:rsidRDefault="00E96D58" w:rsidP="00E96D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</w:t>
            </w:r>
            <w:proofErr w:type="spellStart"/>
            <w:r w:rsidRPr="0003327B">
              <w:t>Codigo</w:t>
            </w:r>
            <w:proofErr w:type="spellEnd"/>
            <w:r w:rsidRPr="0003327B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E96D5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</w:t>
            </w:r>
            <w:r w:rsidR="00E96D5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la carrera con el nombre " Ingeniería en Recursos Naturales Renovables ".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lastRenderedPageBreak/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+ desde el teclado. No se ha modificado el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*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proofErr w:type="spellStart"/>
            <w:r w:rsidRPr="00053F88">
              <w:t>Codigo</w:t>
            </w:r>
            <w:proofErr w:type="spellEnd"/>
            <w:r w:rsidRPr="00053F88">
              <w:t xml:space="preserve">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94686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"Ha ocurrido un error. El nombre de la carrera no puede estar en blanco". No se ha 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 Se ha modificado el nombre de la carrera por  "Analista de Sistemas".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4417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4417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FF6B2C" w:rsidRDefault="00FF6B2C" w:rsidP="00411FDB"/>
    <w:p w:rsidR="00411FDB" w:rsidRPr="0008781E" w:rsidRDefault="00411FDB" w:rsidP="00411FDB">
      <w:pPr>
        <w:pStyle w:val="InfoBlue"/>
        <w:ind w:left="363"/>
        <w:rPr>
          <w:lang w:val="es-ES"/>
        </w:rPr>
      </w:pPr>
    </w:p>
    <w:p w:rsidR="00411FDB" w:rsidRPr="00B660E0" w:rsidRDefault="00411FDB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el código y/o nombre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t>18</w:t>
            </w:r>
            <w:r w:rsidRPr="00473DBE">
              <w:t>/</w:t>
            </w:r>
            <w:r>
              <w:t>0</w:t>
            </w:r>
            <w:r w:rsidR="006F58A2">
              <w:t>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el código y/o nombre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el código y/o nombre de una carrera. Además se debe regresar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lastRenderedPageBreak/>
              <w:t>18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911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1195">
              <w:t>17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1195">
              <w:t>18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</w:t>
            </w:r>
            <w:r w:rsidR="00691195">
              <w:rPr>
                <w:rFonts w:ascii="Arial" w:hAnsi="Arial"/>
                <w:sz w:val="20"/>
              </w:rPr>
              <w:t>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350D77" w:rsidRDefault="00350D77" w:rsidP="00032191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VE"/>
        </w:rPr>
      </w:pPr>
    </w:p>
    <w:p w:rsidR="00032191" w:rsidRDefault="00032191" w:rsidP="00032191">
      <w:pPr>
        <w:pStyle w:val="PSI-Ttulo2"/>
      </w:pPr>
      <w:r>
        <w:t>Evaluación final de la Prueba 02 - Regresión</w:t>
      </w:r>
    </w:p>
    <w:p w:rsidR="00350D77" w:rsidRDefault="00350D77" w:rsidP="00350D77">
      <w:r>
        <w:t xml:space="preserve">El estado obtenido al finalizar la Prueba 02 - Regresión es: Aprobado. </w:t>
      </w:r>
    </w:p>
    <w:p w:rsidR="00032191" w:rsidRPr="00350D77" w:rsidRDefault="00350D77" w:rsidP="005622B0">
      <w:r>
        <w:t>El mismo se debe a que se han realizado las correcciones correspondientes a cada uno de los ítems, donde el resu</w:t>
      </w:r>
      <w:r w:rsidR="003C3F5F">
        <w:t>ltado de la</w:t>
      </w:r>
      <w:r>
        <w:t xml:space="preserve"> prueba </w:t>
      </w:r>
      <w:r w:rsidR="003C3F5F">
        <w:t xml:space="preserve">01- inicial </w:t>
      </w:r>
      <w:r>
        <w:t xml:space="preserve">fue fallida y además </w:t>
      </w:r>
      <w:r w:rsidR="003C3F5F">
        <w:t xml:space="preserve">ya que </w:t>
      </w:r>
      <w:r>
        <w:t xml:space="preserve">ninguno de los ítems probados presentó </w:t>
      </w:r>
      <w:r w:rsidR="003C3F5F">
        <w:t xml:space="preserve">algún tipo de </w:t>
      </w:r>
      <w:r>
        <w:t>error.</w:t>
      </w:r>
      <w:r w:rsidR="003C3F5F">
        <w:t xml:space="preserve"> </w:t>
      </w:r>
      <w:r>
        <w:t xml:space="preserve"> </w:t>
      </w: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516" w:rsidRDefault="00F57516" w:rsidP="00C94FBE">
      <w:pPr>
        <w:spacing w:before="0" w:line="240" w:lineRule="auto"/>
      </w:pPr>
      <w:r>
        <w:separator/>
      </w:r>
    </w:p>
    <w:p w:rsidR="00F57516" w:rsidRDefault="00F57516"/>
  </w:endnote>
  <w:endnote w:type="continuationSeparator" w:id="0">
    <w:p w:rsidR="00F57516" w:rsidRDefault="00F57516" w:rsidP="00C94FBE">
      <w:pPr>
        <w:spacing w:before="0" w:line="240" w:lineRule="auto"/>
      </w:pPr>
      <w:r>
        <w:continuationSeparator/>
      </w:r>
    </w:p>
    <w:p w:rsidR="00F57516" w:rsidRDefault="00F575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58" w:rsidRDefault="00AB1C1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96D58">
          <w:rPr>
            <w:lang w:val="es-AR"/>
          </w:rPr>
          <w:t xml:space="preserve">VASPA </w:t>
        </w:r>
        <w:proofErr w:type="spellStart"/>
        <w:r w:rsidR="00E96D58">
          <w:rPr>
            <w:lang w:val="es-AR"/>
          </w:rPr>
          <w:t>Tea</w:t>
        </w:r>
        <w:proofErr w:type="spellEnd"/>
        <w:r w:rsidR="00E96D58">
          <w:rPr>
            <w:lang w:val="es-AR"/>
          </w:rPr>
          <w:t>m</w:t>
        </w:r>
      </w:sdtContent>
    </w:sdt>
    <w:r w:rsidRPr="00AB1C17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B1C17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>
          <w:tab/>
        </w:r>
        <w:r w:rsidR="00E96D5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C5907">
          <w:rPr>
            <w:rFonts w:asciiTheme="majorHAnsi" w:hAnsiTheme="majorHAnsi" w:cstheme="majorHAnsi"/>
            <w:noProof/>
          </w:rPr>
          <w:t>103</w:t>
        </w:r>
        <w:r w:rsidRPr="00DD5A70">
          <w:rPr>
            <w:rFonts w:asciiTheme="majorHAnsi" w:hAnsiTheme="majorHAnsi" w:cstheme="majorHAnsi"/>
          </w:rPr>
          <w:fldChar w:fldCharType="end"/>
        </w:r>
        <w:r w:rsidR="00E96D5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96D5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C5907">
          <w:rPr>
            <w:rFonts w:asciiTheme="majorHAnsi" w:hAnsiTheme="majorHAnsi" w:cstheme="majorHAnsi"/>
            <w:noProof/>
          </w:rPr>
          <w:t>103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B1C17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96D58" w:rsidRDefault="00E96D5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516" w:rsidRDefault="00F57516" w:rsidP="00C94FBE">
      <w:pPr>
        <w:spacing w:before="0" w:line="240" w:lineRule="auto"/>
      </w:pPr>
      <w:r>
        <w:separator/>
      </w:r>
    </w:p>
    <w:p w:rsidR="00F57516" w:rsidRDefault="00F57516"/>
  </w:footnote>
  <w:footnote w:type="continuationSeparator" w:id="0">
    <w:p w:rsidR="00F57516" w:rsidRDefault="00F57516" w:rsidP="00C94FBE">
      <w:pPr>
        <w:spacing w:before="0" w:line="240" w:lineRule="auto"/>
      </w:pPr>
      <w:r>
        <w:continuationSeparator/>
      </w:r>
    </w:p>
    <w:p w:rsidR="00F57516" w:rsidRDefault="00F575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D58" w:rsidRDefault="0035271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</w:t>
        </w:r>
      </w:p>
    </w:sdtContent>
  </w:sdt>
  <w:p w:rsidR="00E96D58" w:rsidRPr="000F4F97" w:rsidRDefault="00E96D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1C17" w:rsidRPr="00AB1C1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B1C17" w:rsidRPr="00AB1C1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AB1C17" w:rsidRPr="00AB1C1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EDB"/>
    <w:rsid w:val="005B6373"/>
    <w:rsid w:val="005D16EE"/>
    <w:rsid w:val="005E157C"/>
    <w:rsid w:val="005E4042"/>
    <w:rsid w:val="005E76A4"/>
    <w:rsid w:val="005F133C"/>
    <w:rsid w:val="005F31D1"/>
    <w:rsid w:val="005F5429"/>
    <w:rsid w:val="005F60BA"/>
    <w:rsid w:val="0060239D"/>
    <w:rsid w:val="00602A2E"/>
    <w:rsid w:val="00610108"/>
    <w:rsid w:val="006124BF"/>
    <w:rsid w:val="00616A6E"/>
    <w:rsid w:val="00626CE6"/>
    <w:rsid w:val="00651980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67B6"/>
    <w:rsid w:val="008E48FB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38B1"/>
    <w:rsid w:val="00F54DA6"/>
    <w:rsid w:val="00F5696D"/>
    <w:rsid w:val="00F57516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BC5"/>
    <w:rsid w:val="00FD7E90"/>
    <w:rsid w:val="00FE46E4"/>
    <w:rsid w:val="00FE7ED5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99E67-4B1D-41F4-AF6C-9247C53C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339</TotalTime>
  <Pages>103</Pages>
  <Words>21628</Words>
  <Characters>118960</Characters>
  <Application>Microsoft Office Word</Application>
  <DocSecurity>0</DocSecurity>
  <Lines>991</Lines>
  <Paragraphs>280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140308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</dc:title>
  <dc:subject>Sistema VASPA</dc:subject>
  <dc:creator>Nicolás Sartini</dc:creator>
  <cp:lastModifiedBy>Usuario</cp:lastModifiedBy>
  <cp:revision>134</cp:revision>
  <dcterms:created xsi:type="dcterms:W3CDTF">2018-10-30T15:52:00Z</dcterms:created>
  <dcterms:modified xsi:type="dcterms:W3CDTF">2019-08-18T18:08:00Z</dcterms:modified>
</cp:coreProperties>
</file>