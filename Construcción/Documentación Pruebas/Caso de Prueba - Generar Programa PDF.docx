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62B6D">
          <w:pPr>
            <w:pStyle w:val="Sinespaciado"/>
            <w:rPr>
              <w:rFonts w:asciiTheme="majorHAnsi" w:eastAsiaTheme="majorEastAsia" w:hAnsiTheme="majorHAnsi" w:cstheme="majorBidi"/>
              <w:sz w:val="72"/>
              <w:szCs w:val="72"/>
            </w:rPr>
          </w:pPr>
          <w:r w:rsidRPr="00E62B6D">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62B6D">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62B6D">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62B6D">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w:t>
              </w:r>
              <w:r w:rsidR="009F6DA3">
                <w:rPr>
                  <w:rFonts w:asciiTheme="majorHAnsi" w:eastAsiaTheme="majorEastAsia" w:hAnsiTheme="majorHAnsi" w:cstheme="majorBidi"/>
                  <w:sz w:val="72"/>
                  <w:szCs w:val="72"/>
                  <w:lang w:val="es-AR"/>
                </w:rPr>
                <w:t>Generar Programa PDF</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 xml:space="preserve">VASPA </w:t>
              </w:r>
              <w:proofErr w:type="spellStart"/>
              <w:r w:rsidRPr="004C1595">
                <w:rPr>
                  <w:rFonts w:asciiTheme="majorHAnsi" w:hAnsiTheme="majorHAnsi"/>
                  <w:lang w:val="es-AR"/>
                </w:rPr>
                <w:t>Team</w:t>
              </w:r>
              <w:proofErr w:type="spellEnd"/>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E62B6D"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A37DBB" w:rsidRDefault="00A37DBB"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A37DBB" w:rsidRPr="00AE03C9" w:rsidRDefault="00A37DBB"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E62B6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C7969" w:rsidRDefault="00E62B6D">
          <w:pPr>
            <w:pStyle w:val="TDC1"/>
            <w:rPr>
              <w:rFonts w:eastAsiaTheme="minorEastAsia"/>
              <w:b w:val="0"/>
              <w:bCs w:val="0"/>
              <w:noProof/>
              <w:sz w:val="22"/>
              <w:szCs w:val="22"/>
              <w:lang w:val="es-AR" w:eastAsia="es-AR"/>
            </w:rPr>
          </w:pPr>
          <w:r w:rsidRPr="00E62B6D">
            <w:fldChar w:fldCharType="begin"/>
          </w:r>
          <w:r w:rsidR="000F79DF">
            <w:instrText xml:space="preserve"> TOC \o "1-3" \h \z \u </w:instrText>
          </w:r>
          <w:r w:rsidRPr="00E62B6D">
            <w:fldChar w:fldCharType="separate"/>
          </w:r>
          <w:hyperlink w:anchor="_Toc18085072" w:history="1">
            <w:r w:rsidR="009C7969" w:rsidRPr="00A42D6E">
              <w:rPr>
                <w:rStyle w:val="Hipervnculo"/>
                <w:noProof/>
              </w:rPr>
              <w:t>Casos de Prueba: Prueba 01 - Inicial</w:t>
            </w:r>
            <w:r w:rsidR="009C7969">
              <w:rPr>
                <w:noProof/>
                <w:webHidden/>
              </w:rPr>
              <w:tab/>
            </w:r>
            <w:r>
              <w:rPr>
                <w:noProof/>
                <w:webHidden/>
              </w:rPr>
              <w:fldChar w:fldCharType="begin"/>
            </w:r>
            <w:r w:rsidR="009C7969">
              <w:rPr>
                <w:noProof/>
                <w:webHidden/>
              </w:rPr>
              <w:instrText xml:space="preserve"> PAGEREF _Toc18085072 \h </w:instrText>
            </w:r>
            <w:r>
              <w:rPr>
                <w:noProof/>
                <w:webHidden/>
              </w:rPr>
            </w:r>
            <w:r>
              <w:rPr>
                <w:noProof/>
                <w:webHidden/>
              </w:rPr>
              <w:fldChar w:fldCharType="separate"/>
            </w:r>
            <w:r w:rsidR="009C7969">
              <w:rPr>
                <w:noProof/>
                <w:webHidden/>
              </w:rPr>
              <w:t>5</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73" w:history="1">
            <w:r w:rsidR="009C7969" w:rsidRPr="00A42D6E">
              <w:rPr>
                <w:rStyle w:val="Hipervnculo"/>
                <w:noProof/>
              </w:rPr>
              <w:t>Caso de Prueba P001</w:t>
            </w:r>
            <w:r w:rsidR="009C7969">
              <w:rPr>
                <w:noProof/>
                <w:webHidden/>
              </w:rPr>
              <w:tab/>
            </w:r>
            <w:r>
              <w:rPr>
                <w:noProof/>
                <w:webHidden/>
              </w:rPr>
              <w:fldChar w:fldCharType="begin"/>
            </w:r>
            <w:r w:rsidR="009C7969">
              <w:rPr>
                <w:noProof/>
                <w:webHidden/>
              </w:rPr>
              <w:instrText xml:space="preserve"> PAGEREF _Toc18085073 \h </w:instrText>
            </w:r>
            <w:r>
              <w:rPr>
                <w:noProof/>
                <w:webHidden/>
              </w:rPr>
            </w:r>
            <w:r>
              <w:rPr>
                <w:noProof/>
                <w:webHidden/>
              </w:rPr>
              <w:fldChar w:fldCharType="separate"/>
            </w:r>
            <w:r w:rsidR="009C7969">
              <w:rPr>
                <w:noProof/>
                <w:webHidden/>
              </w:rPr>
              <w:t>5</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74"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_Toc18085074 \h </w:instrText>
            </w:r>
            <w:r>
              <w:rPr>
                <w:noProof/>
                <w:webHidden/>
              </w:rPr>
            </w:r>
            <w:r>
              <w:rPr>
                <w:noProof/>
                <w:webHidden/>
              </w:rPr>
              <w:fldChar w:fldCharType="separate"/>
            </w:r>
            <w:r w:rsidR="009C7969">
              <w:rPr>
                <w:noProof/>
                <w:webHidden/>
              </w:rPr>
              <w:t>5</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75"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_Toc18085075 \h </w:instrText>
            </w:r>
            <w:r>
              <w:rPr>
                <w:noProof/>
                <w:webHidden/>
              </w:rPr>
            </w:r>
            <w:r>
              <w:rPr>
                <w:noProof/>
                <w:webHidden/>
              </w:rPr>
              <w:fldChar w:fldCharType="separate"/>
            </w:r>
            <w:r w:rsidR="009C7969">
              <w:rPr>
                <w:noProof/>
                <w:webHidden/>
              </w:rPr>
              <w:t>5</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76" w:history="1">
            <w:r w:rsidR="009C7969" w:rsidRPr="00A42D6E">
              <w:rPr>
                <w:rStyle w:val="Hipervnculo"/>
                <w:noProof/>
              </w:rPr>
              <w:t>Caso de Prueba P002</w:t>
            </w:r>
            <w:r w:rsidR="009C7969">
              <w:rPr>
                <w:noProof/>
                <w:webHidden/>
              </w:rPr>
              <w:tab/>
            </w:r>
            <w:r>
              <w:rPr>
                <w:noProof/>
                <w:webHidden/>
              </w:rPr>
              <w:fldChar w:fldCharType="begin"/>
            </w:r>
            <w:r w:rsidR="009C7969">
              <w:rPr>
                <w:noProof/>
                <w:webHidden/>
              </w:rPr>
              <w:instrText xml:space="preserve"> PAGEREF _Toc18085076 \h </w:instrText>
            </w:r>
            <w:r>
              <w:rPr>
                <w:noProof/>
                <w:webHidden/>
              </w:rPr>
            </w:r>
            <w:r>
              <w:rPr>
                <w:noProof/>
                <w:webHidden/>
              </w:rPr>
              <w:fldChar w:fldCharType="separate"/>
            </w:r>
            <w:r w:rsidR="009C7969">
              <w:rPr>
                <w:noProof/>
                <w:webHidden/>
              </w:rPr>
              <w:t>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77"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_Toc18085077 \h </w:instrText>
            </w:r>
            <w:r>
              <w:rPr>
                <w:noProof/>
                <w:webHidden/>
              </w:rPr>
            </w:r>
            <w:r>
              <w:rPr>
                <w:noProof/>
                <w:webHidden/>
              </w:rPr>
              <w:fldChar w:fldCharType="separate"/>
            </w:r>
            <w:r w:rsidR="009C7969">
              <w:rPr>
                <w:noProof/>
                <w:webHidden/>
              </w:rPr>
              <w:t>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78"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_Toc18085078 \h </w:instrText>
            </w:r>
            <w:r>
              <w:rPr>
                <w:noProof/>
                <w:webHidden/>
              </w:rPr>
            </w:r>
            <w:r>
              <w:rPr>
                <w:noProof/>
                <w:webHidden/>
              </w:rPr>
              <w:fldChar w:fldCharType="separate"/>
            </w:r>
            <w:r w:rsidR="009C7969">
              <w:rPr>
                <w:noProof/>
                <w:webHidden/>
              </w:rPr>
              <w:t>6</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79" w:history="1">
            <w:r w:rsidR="009C7969" w:rsidRPr="00A42D6E">
              <w:rPr>
                <w:rStyle w:val="Hipervnculo"/>
                <w:noProof/>
              </w:rPr>
              <w:t>Caso de Prueba P003</w:t>
            </w:r>
            <w:r w:rsidR="009C7969">
              <w:rPr>
                <w:noProof/>
                <w:webHidden/>
              </w:rPr>
              <w:tab/>
            </w:r>
            <w:r>
              <w:rPr>
                <w:noProof/>
                <w:webHidden/>
              </w:rPr>
              <w:fldChar w:fldCharType="begin"/>
            </w:r>
            <w:r w:rsidR="009C7969">
              <w:rPr>
                <w:noProof/>
                <w:webHidden/>
              </w:rPr>
              <w:instrText xml:space="preserve"> PAGEREF _Toc18085079 \h </w:instrText>
            </w:r>
            <w:r>
              <w:rPr>
                <w:noProof/>
                <w:webHidden/>
              </w:rPr>
            </w:r>
            <w:r>
              <w:rPr>
                <w:noProof/>
                <w:webHidden/>
              </w:rPr>
              <w:fldChar w:fldCharType="separate"/>
            </w:r>
            <w:r w:rsidR="009C7969">
              <w:rPr>
                <w:noProof/>
                <w:webHidden/>
              </w:rPr>
              <w:t>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0"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_Toc18085080 \h </w:instrText>
            </w:r>
            <w:r>
              <w:rPr>
                <w:noProof/>
                <w:webHidden/>
              </w:rPr>
            </w:r>
            <w:r>
              <w:rPr>
                <w:noProof/>
                <w:webHidden/>
              </w:rPr>
              <w:fldChar w:fldCharType="separate"/>
            </w:r>
            <w:r w:rsidR="009C7969">
              <w:rPr>
                <w:noProof/>
                <w:webHidden/>
              </w:rPr>
              <w:t>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1"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_Toc18085081 \h </w:instrText>
            </w:r>
            <w:r>
              <w:rPr>
                <w:noProof/>
                <w:webHidden/>
              </w:rPr>
            </w:r>
            <w:r>
              <w:rPr>
                <w:noProof/>
                <w:webHidden/>
              </w:rPr>
              <w:fldChar w:fldCharType="separate"/>
            </w:r>
            <w:r w:rsidR="009C7969">
              <w:rPr>
                <w:noProof/>
                <w:webHidden/>
              </w:rPr>
              <w:t>9</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82" w:history="1">
            <w:r w:rsidR="009C7969" w:rsidRPr="00A42D6E">
              <w:rPr>
                <w:rStyle w:val="Hipervnculo"/>
                <w:noProof/>
              </w:rPr>
              <w:t>Caso de Prueba P004</w:t>
            </w:r>
            <w:r w:rsidR="009C7969">
              <w:rPr>
                <w:noProof/>
                <w:webHidden/>
              </w:rPr>
              <w:tab/>
            </w:r>
            <w:r>
              <w:rPr>
                <w:noProof/>
                <w:webHidden/>
              </w:rPr>
              <w:fldChar w:fldCharType="begin"/>
            </w:r>
            <w:r w:rsidR="009C7969">
              <w:rPr>
                <w:noProof/>
                <w:webHidden/>
              </w:rPr>
              <w:instrText xml:space="preserve"> PAGEREF _Toc18085082 \h </w:instrText>
            </w:r>
            <w:r>
              <w:rPr>
                <w:noProof/>
                <w:webHidden/>
              </w:rPr>
            </w:r>
            <w:r>
              <w:rPr>
                <w:noProof/>
                <w:webHidden/>
              </w:rPr>
              <w:fldChar w:fldCharType="separate"/>
            </w:r>
            <w:r w:rsidR="009C7969">
              <w:rPr>
                <w:noProof/>
                <w:webHidden/>
              </w:rPr>
              <w:t>12</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3"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_Toc18085083 \h </w:instrText>
            </w:r>
            <w:r>
              <w:rPr>
                <w:noProof/>
                <w:webHidden/>
              </w:rPr>
            </w:r>
            <w:r>
              <w:rPr>
                <w:noProof/>
                <w:webHidden/>
              </w:rPr>
              <w:fldChar w:fldCharType="separate"/>
            </w:r>
            <w:r w:rsidR="009C7969">
              <w:rPr>
                <w:noProof/>
                <w:webHidden/>
              </w:rPr>
              <w:t>12</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4"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_Toc18085084 \h </w:instrText>
            </w:r>
            <w:r>
              <w:rPr>
                <w:noProof/>
                <w:webHidden/>
              </w:rPr>
            </w:r>
            <w:r>
              <w:rPr>
                <w:noProof/>
                <w:webHidden/>
              </w:rPr>
              <w:fldChar w:fldCharType="separate"/>
            </w:r>
            <w:r w:rsidR="009C7969">
              <w:rPr>
                <w:noProof/>
                <w:webHidden/>
              </w:rPr>
              <w:t>12</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85" w:history="1">
            <w:r w:rsidR="009C7969" w:rsidRPr="00A42D6E">
              <w:rPr>
                <w:rStyle w:val="Hipervnculo"/>
                <w:noProof/>
              </w:rPr>
              <w:t>Caso de Prueba P005</w:t>
            </w:r>
            <w:r w:rsidR="009C7969">
              <w:rPr>
                <w:noProof/>
                <w:webHidden/>
              </w:rPr>
              <w:tab/>
            </w:r>
            <w:r>
              <w:rPr>
                <w:noProof/>
                <w:webHidden/>
              </w:rPr>
              <w:fldChar w:fldCharType="begin"/>
            </w:r>
            <w:r w:rsidR="009C7969">
              <w:rPr>
                <w:noProof/>
                <w:webHidden/>
              </w:rPr>
              <w:instrText xml:space="preserve"> PAGEREF _Toc18085085 \h </w:instrText>
            </w:r>
            <w:r>
              <w:rPr>
                <w:noProof/>
                <w:webHidden/>
              </w:rPr>
            </w:r>
            <w:r>
              <w:rPr>
                <w:noProof/>
                <w:webHidden/>
              </w:rPr>
              <w:fldChar w:fldCharType="separate"/>
            </w:r>
            <w:r w:rsidR="009C7969">
              <w:rPr>
                <w:noProof/>
                <w:webHidden/>
              </w:rPr>
              <w:t>13</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6"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_Toc18085086 \h </w:instrText>
            </w:r>
            <w:r>
              <w:rPr>
                <w:noProof/>
                <w:webHidden/>
              </w:rPr>
            </w:r>
            <w:r>
              <w:rPr>
                <w:noProof/>
                <w:webHidden/>
              </w:rPr>
              <w:fldChar w:fldCharType="separate"/>
            </w:r>
            <w:r w:rsidR="009C7969">
              <w:rPr>
                <w:noProof/>
                <w:webHidden/>
              </w:rPr>
              <w:t>13</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7"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_Toc18085087 \h </w:instrText>
            </w:r>
            <w:r>
              <w:rPr>
                <w:noProof/>
                <w:webHidden/>
              </w:rPr>
            </w:r>
            <w:r>
              <w:rPr>
                <w:noProof/>
                <w:webHidden/>
              </w:rPr>
              <w:fldChar w:fldCharType="separate"/>
            </w:r>
            <w:r w:rsidR="009C7969">
              <w:rPr>
                <w:noProof/>
                <w:webHidden/>
              </w:rPr>
              <w:t>13</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88" w:history="1">
            <w:r w:rsidR="009C7969" w:rsidRPr="00A42D6E">
              <w:rPr>
                <w:rStyle w:val="Hipervnculo"/>
                <w:noProof/>
              </w:rPr>
              <w:t>Caso de Prueba P006</w:t>
            </w:r>
            <w:r w:rsidR="009C7969">
              <w:rPr>
                <w:noProof/>
                <w:webHidden/>
              </w:rPr>
              <w:tab/>
            </w:r>
            <w:r>
              <w:rPr>
                <w:noProof/>
                <w:webHidden/>
              </w:rPr>
              <w:fldChar w:fldCharType="begin"/>
            </w:r>
            <w:r w:rsidR="009C7969">
              <w:rPr>
                <w:noProof/>
                <w:webHidden/>
              </w:rPr>
              <w:instrText xml:space="preserve"> PAGEREF _Toc18085088 \h </w:instrText>
            </w:r>
            <w:r>
              <w:rPr>
                <w:noProof/>
                <w:webHidden/>
              </w:rPr>
            </w:r>
            <w:r>
              <w:rPr>
                <w:noProof/>
                <w:webHidden/>
              </w:rPr>
              <w:fldChar w:fldCharType="separate"/>
            </w:r>
            <w:r w:rsidR="009C7969">
              <w:rPr>
                <w:noProof/>
                <w:webHidden/>
              </w:rPr>
              <w:t>20</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89"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_Toc18085089 \h </w:instrText>
            </w:r>
            <w:r>
              <w:rPr>
                <w:noProof/>
                <w:webHidden/>
              </w:rPr>
            </w:r>
            <w:r>
              <w:rPr>
                <w:noProof/>
                <w:webHidden/>
              </w:rPr>
              <w:fldChar w:fldCharType="separate"/>
            </w:r>
            <w:r w:rsidR="009C7969">
              <w:rPr>
                <w:noProof/>
                <w:webHidden/>
              </w:rPr>
              <w:t>20</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0"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_Toc18085090 \h </w:instrText>
            </w:r>
            <w:r>
              <w:rPr>
                <w:noProof/>
                <w:webHidden/>
              </w:rPr>
            </w:r>
            <w:r>
              <w:rPr>
                <w:noProof/>
                <w:webHidden/>
              </w:rPr>
              <w:fldChar w:fldCharType="separate"/>
            </w:r>
            <w:r w:rsidR="009C7969">
              <w:rPr>
                <w:noProof/>
                <w:webHidden/>
              </w:rPr>
              <w:t>20</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91" w:history="1">
            <w:r w:rsidR="009C7969" w:rsidRPr="00A42D6E">
              <w:rPr>
                <w:rStyle w:val="Hipervnculo"/>
                <w:noProof/>
              </w:rPr>
              <w:t>Caso de Prueba P007</w:t>
            </w:r>
            <w:r w:rsidR="009C7969">
              <w:rPr>
                <w:noProof/>
                <w:webHidden/>
              </w:rPr>
              <w:tab/>
            </w:r>
            <w:r>
              <w:rPr>
                <w:noProof/>
                <w:webHidden/>
              </w:rPr>
              <w:fldChar w:fldCharType="begin"/>
            </w:r>
            <w:r w:rsidR="009C7969">
              <w:rPr>
                <w:noProof/>
                <w:webHidden/>
              </w:rPr>
              <w:instrText xml:space="preserve"> PAGEREF _Toc18085091 \h </w:instrText>
            </w:r>
            <w:r>
              <w:rPr>
                <w:noProof/>
                <w:webHidden/>
              </w:rPr>
            </w:r>
            <w:r>
              <w:rPr>
                <w:noProof/>
                <w:webHidden/>
              </w:rPr>
              <w:fldChar w:fldCharType="separate"/>
            </w:r>
            <w:r w:rsidR="009C7969">
              <w:rPr>
                <w:noProof/>
                <w:webHidden/>
              </w:rPr>
              <w:t>22</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2"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_Toc18085092 \h </w:instrText>
            </w:r>
            <w:r>
              <w:rPr>
                <w:noProof/>
                <w:webHidden/>
              </w:rPr>
            </w:r>
            <w:r>
              <w:rPr>
                <w:noProof/>
                <w:webHidden/>
              </w:rPr>
              <w:fldChar w:fldCharType="separate"/>
            </w:r>
            <w:r w:rsidR="009C7969">
              <w:rPr>
                <w:noProof/>
                <w:webHidden/>
              </w:rPr>
              <w:t>22</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3"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_Toc18085093 \h </w:instrText>
            </w:r>
            <w:r>
              <w:rPr>
                <w:noProof/>
                <w:webHidden/>
              </w:rPr>
            </w:r>
            <w:r>
              <w:rPr>
                <w:noProof/>
                <w:webHidden/>
              </w:rPr>
              <w:fldChar w:fldCharType="separate"/>
            </w:r>
            <w:r w:rsidR="009C7969">
              <w:rPr>
                <w:noProof/>
                <w:webHidden/>
              </w:rPr>
              <w:t>22</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94" w:history="1">
            <w:r w:rsidR="009C7969" w:rsidRPr="00A42D6E">
              <w:rPr>
                <w:rStyle w:val="Hipervnculo"/>
                <w:noProof/>
              </w:rPr>
              <w:t>Caso de Prueba P008</w:t>
            </w:r>
            <w:r w:rsidR="009C7969">
              <w:rPr>
                <w:noProof/>
                <w:webHidden/>
              </w:rPr>
              <w:tab/>
            </w:r>
            <w:r>
              <w:rPr>
                <w:noProof/>
                <w:webHidden/>
              </w:rPr>
              <w:fldChar w:fldCharType="begin"/>
            </w:r>
            <w:r w:rsidR="009C7969">
              <w:rPr>
                <w:noProof/>
                <w:webHidden/>
              </w:rPr>
              <w:instrText xml:space="preserve"> PAGEREF _Toc18085094 \h </w:instrText>
            </w:r>
            <w:r>
              <w:rPr>
                <w:noProof/>
                <w:webHidden/>
              </w:rPr>
            </w:r>
            <w:r>
              <w:rPr>
                <w:noProof/>
                <w:webHidden/>
              </w:rPr>
              <w:fldChar w:fldCharType="separate"/>
            </w:r>
            <w:r w:rsidR="009C7969">
              <w:rPr>
                <w:noProof/>
                <w:webHidden/>
              </w:rPr>
              <w:t>26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5"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_Toc18085095 \h </w:instrText>
            </w:r>
            <w:r>
              <w:rPr>
                <w:noProof/>
                <w:webHidden/>
              </w:rPr>
            </w:r>
            <w:r>
              <w:rPr>
                <w:noProof/>
                <w:webHidden/>
              </w:rPr>
              <w:fldChar w:fldCharType="separate"/>
            </w:r>
            <w:r w:rsidR="009C7969">
              <w:rPr>
                <w:noProof/>
                <w:webHidden/>
              </w:rPr>
              <w:t>26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6"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_Toc18085096 \h </w:instrText>
            </w:r>
            <w:r>
              <w:rPr>
                <w:noProof/>
                <w:webHidden/>
              </w:rPr>
            </w:r>
            <w:r>
              <w:rPr>
                <w:noProof/>
                <w:webHidden/>
              </w:rPr>
              <w:fldChar w:fldCharType="separate"/>
            </w:r>
            <w:r w:rsidR="009C7969">
              <w:rPr>
                <w:noProof/>
                <w:webHidden/>
              </w:rPr>
              <w:t>26</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097" w:history="1">
            <w:r w:rsidR="009C7969" w:rsidRPr="00A42D6E">
              <w:rPr>
                <w:rStyle w:val="Hipervnculo"/>
                <w:noProof/>
              </w:rPr>
              <w:t>Caso de Prueba P009</w:t>
            </w:r>
            <w:r w:rsidR="009C7969">
              <w:rPr>
                <w:noProof/>
                <w:webHidden/>
              </w:rPr>
              <w:tab/>
            </w:r>
            <w:r>
              <w:rPr>
                <w:noProof/>
                <w:webHidden/>
              </w:rPr>
              <w:fldChar w:fldCharType="begin"/>
            </w:r>
            <w:r w:rsidR="009C7969">
              <w:rPr>
                <w:noProof/>
                <w:webHidden/>
              </w:rPr>
              <w:instrText xml:space="preserve"> PAGEREF _Toc18085097 \h </w:instrText>
            </w:r>
            <w:r>
              <w:rPr>
                <w:noProof/>
                <w:webHidden/>
              </w:rPr>
            </w:r>
            <w:r>
              <w:rPr>
                <w:noProof/>
                <w:webHidden/>
              </w:rPr>
              <w:fldChar w:fldCharType="separate"/>
            </w:r>
            <w:r w:rsidR="009C7969">
              <w:rPr>
                <w:noProof/>
                <w:webHidden/>
              </w:rPr>
              <w:t>27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8"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_Toc18085098 \h </w:instrText>
            </w:r>
            <w:r>
              <w:rPr>
                <w:noProof/>
                <w:webHidden/>
              </w:rPr>
            </w:r>
            <w:r>
              <w:rPr>
                <w:noProof/>
                <w:webHidden/>
              </w:rPr>
              <w:fldChar w:fldCharType="separate"/>
            </w:r>
            <w:r w:rsidR="009C7969">
              <w:rPr>
                <w:noProof/>
                <w:webHidden/>
              </w:rPr>
              <w:t>27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099"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_Toc18085099 \h </w:instrText>
            </w:r>
            <w:r>
              <w:rPr>
                <w:noProof/>
                <w:webHidden/>
              </w:rPr>
            </w:r>
            <w:r>
              <w:rPr>
                <w:noProof/>
                <w:webHidden/>
              </w:rPr>
              <w:fldChar w:fldCharType="separate"/>
            </w:r>
            <w:r w:rsidR="009C7969">
              <w:rPr>
                <w:noProof/>
                <w:webHidden/>
              </w:rPr>
              <w:t>27</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00" w:history="1">
            <w:r w:rsidR="009C7969" w:rsidRPr="00A42D6E">
              <w:rPr>
                <w:rStyle w:val="Hipervnculo"/>
                <w:noProof/>
              </w:rPr>
              <w:t>Caso de Prueba P010</w:t>
            </w:r>
            <w:r w:rsidR="009C7969">
              <w:rPr>
                <w:noProof/>
                <w:webHidden/>
              </w:rPr>
              <w:tab/>
            </w:r>
            <w:r>
              <w:rPr>
                <w:noProof/>
                <w:webHidden/>
              </w:rPr>
              <w:fldChar w:fldCharType="begin"/>
            </w:r>
            <w:r w:rsidR="009C7969">
              <w:rPr>
                <w:noProof/>
                <w:webHidden/>
              </w:rPr>
              <w:instrText xml:space="preserve"> PAGEREF _Toc18085100 \h </w:instrText>
            </w:r>
            <w:r>
              <w:rPr>
                <w:noProof/>
                <w:webHidden/>
              </w:rPr>
            </w:r>
            <w:r>
              <w:rPr>
                <w:noProof/>
                <w:webHidden/>
              </w:rPr>
              <w:fldChar w:fldCharType="separate"/>
            </w:r>
            <w:r w:rsidR="009C7969">
              <w:rPr>
                <w:noProof/>
                <w:webHidden/>
              </w:rPr>
              <w:t>28</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01"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_Toc18085101 \h </w:instrText>
            </w:r>
            <w:r>
              <w:rPr>
                <w:noProof/>
                <w:webHidden/>
              </w:rPr>
            </w:r>
            <w:r>
              <w:rPr>
                <w:noProof/>
                <w:webHidden/>
              </w:rPr>
              <w:fldChar w:fldCharType="separate"/>
            </w:r>
            <w:r w:rsidR="009C7969">
              <w:rPr>
                <w:noProof/>
                <w:webHidden/>
              </w:rPr>
              <w:t>28</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02"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_Toc18085102 \h </w:instrText>
            </w:r>
            <w:r>
              <w:rPr>
                <w:noProof/>
                <w:webHidden/>
              </w:rPr>
            </w:r>
            <w:r>
              <w:rPr>
                <w:noProof/>
                <w:webHidden/>
              </w:rPr>
              <w:fldChar w:fldCharType="separate"/>
            </w:r>
            <w:r w:rsidR="009C7969">
              <w:rPr>
                <w:noProof/>
                <w:webHidden/>
              </w:rPr>
              <w:t>29</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03" w:history="1">
            <w:r w:rsidR="009C7969" w:rsidRPr="00A42D6E">
              <w:rPr>
                <w:rStyle w:val="Hipervnculo"/>
                <w:noProof/>
              </w:rPr>
              <w:t>Evaluación final de la Prueba 01 - Inicial</w:t>
            </w:r>
            <w:r w:rsidR="009C7969">
              <w:rPr>
                <w:noProof/>
                <w:webHidden/>
              </w:rPr>
              <w:tab/>
            </w:r>
            <w:r>
              <w:rPr>
                <w:noProof/>
                <w:webHidden/>
              </w:rPr>
              <w:fldChar w:fldCharType="begin"/>
            </w:r>
            <w:r w:rsidR="009C7969">
              <w:rPr>
                <w:noProof/>
                <w:webHidden/>
              </w:rPr>
              <w:instrText xml:space="preserve"> PAGEREF _Toc18085103 \h </w:instrText>
            </w:r>
            <w:r>
              <w:rPr>
                <w:noProof/>
                <w:webHidden/>
              </w:rPr>
            </w:r>
            <w:r>
              <w:rPr>
                <w:noProof/>
                <w:webHidden/>
              </w:rPr>
              <w:fldChar w:fldCharType="separate"/>
            </w:r>
            <w:r w:rsidR="009C7969">
              <w:rPr>
                <w:noProof/>
                <w:webHidden/>
              </w:rPr>
              <w:t>30</w:t>
            </w:r>
            <w:r>
              <w:rPr>
                <w:noProof/>
                <w:webHidden/>
              </w:rPr>
              <w:fldChar w:fldCharType="end"/>
            </w:r>
          </w:hyperlink>
        </w:p>
        <w:p w:rsidR="009C7969" w:rsidRDefault="00E62B6D">
          <w:pPr>
            <w:pStyle w:val="TDC1"/>
            <w:rPr>
              <w:rFonts w:eastAsiaTheme="minorEastAsia"/>
              <w:b w:val="0"/>
              <w:bCs w:val="0"/>
              <w:noProof/>
              <w:sz w:val="22"/>
              <w:szCs w:val="22"/>
              <w:lang w:val="es-AR" w:eastAsia="es-AR"/>
            </w:rPr>
          </w:pPr>
          <w:hyperlink w:anchor="_Toc18085104" w:history="1">
            <w:r w:rsidR="009C7969" w:rsidRPr="00A42D6E">
              <w:rPr>
                <w:rStyle w:val="Hipervnculo"/>
                <w:noProof/>
              </w:rPr>
              <w:t>Casos de Prueba: Prueba 02 - Regresión</w:t>
            </w:r>
            <w:r w:rsidR="009C7969">
              <w:rPr>
                <w:noProof/>
                <w:webHidden/>
              </w:rPr>
              <w:tab/>
            </w:r>
            <w:r>
              <w:rPr>
                <w:noProof/>
                <w:webHidden/>
              </w:rPr>
              <w:fldChar w:fldCharType="begin"/>
            </w:r>
            <w:r w:rsidR="009C7969">
              <w:rPr>
                <w:noProof/>
                <w:webHidden/>
              </w:rPr>
              <w:instrText xml:space="preserve"> PAGEREF _Toc18085104 \h </w:instrText>
            </w:r>
            <w:r>
              <w:rPr>
                <w:noProof/>
                <w:webHidden/>
              </w:rPr>
            </w:r>
            <w:r>
              <w:rPr>
                <w:noProof/>
                <w:webHidden/>
              </w:rPr>
              <w:fldChar w:fldCharType="separate"/>
            </w:r>
            <w:r w:rsidR="009C7969">
              <w:rPr>
                <w:noProof/>
                <w:webHidden/>
              </w:rPr>
              <w:t>30</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05" w:history="1">
            <w:r w:rsidR="009C7969" w:rsidRPr="00A42D6E">
              <w:rPr>
                <w:rStyle w:val="Hipervnculo"/>
                <w:noProof/>
              </w:rPr>
              <w:t>Caso de Prueba P001</w:t>
            </w:r>
            <w:r w:rsidR="009C7969">
              <w:rPr>
                <w:noProof/>
                <w:webHidden/>
              </w:rPr>
              <w:tab/>
            </w:r>
            <w:r>
              <w:rPr>
                <w:noProof/>
                <w:webHidden/>
              </w:rPr>
              <w:fldChar w:fldCharType="begin"/>
            </w:r>
            <w:r w:rsidR="009C7969">
              <w:rPr>
                <w:noProof/>
                <w:webHidden/>
              </w:rPr>
              <w:instrText xml:space="preserve"> PAGEREF _Toc18085105 \h </w:instrText>
            </w:r>
            <w:r>
              <w:rPr>
                <w:noProof/>
                <w:webHidden/>
              </w:rPr>
            </w:r>
            <w:r>
              <w:rPr>
                <w:noProof/>
                <w:webHidden/>
              </w:rPr>
              <w:fldChar w:fldCharType="separate"/>
            </w:r>
            <w:r w:rsidR="009C7969">
              <w:rPr>
                <w:noProof/>
                <w:webHidden/>
              </w:rPr>
              <w:t>30</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06"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_Toc18085106 \h </w:instrText>
            </w:r>
            <w:r>
              <w:rPr>
                <w:noProof/>
                <w:webHidden/>
              </w:rPr>
            </w:r>
            <w:r>
              <w:rPr>
                <w:noProof/>
                <w:webHidden/>
              </w:rPr>
              <w:fldChar w:fldCharType="separate"/>
            </w:r>
            <w:r w:rsidR="009C7969">
              <w:rPr>
                <w:noProof/>
                <w:webHidden/>
              </w:rPr>
              <w:t>30</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07"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_Toc18085107 \h </w:instrText>
            </w:r>
            <w:r>
              <w:rPr>
                <w:noProof/>
                <w:webHidden/>
              </w:rPr>
            </w:r>
            <w:r>
              <w:rPr>
                <w:noProof/>
                <w:webHidden/>
              </w:rPr>
              <w:fldChar w:fldCharType="separate"/>
            </w:r>
            <w:r w:rsidR="009C7969">
              <w:rPr>
                <w:noProof/>
                <w:webHidden/>
              </w:rPr>
              <w:t>30</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08" w:history="1">
            <w:r w:rsidR="009C7969" w:rsidRPr="00A42D6E">
              <w:rPr>
                <w:rStyle w:val="Hipervnculo"/>
                <w:noProof/>
              </w:rPr>
              <w:t>Caso de Prueba P002</w:t>
            </w:r>
            <w:r w:rsidR="009C7969">
              <w:rPr>
                <w:noProof/>
                <w:webHidden/>
              </w:rPr>
              <w:tab/>
            </w:r>
            <w:r>
              <w:rPr>
                <w:noProof/>
                <w:webHidden/>
              </w:rPr>
              <w:fldChar w:fldCharType="begin"/>
            </w:r>
            <w:r w:rsidR="009C7969">
              <w:rPr>
                <w:noProof/>
                <w:webHidden/>
              </w:rPr>
              <w:instrText xml:space="preserve"> PAGEREF _Toc18085108 \h </w:instrText>
            </w:r>
            <w:r>
              <w:rPr>
                <w:noProof/>
                <w:webHidden/>
              </w:rPr>
            </w:r>
            <w:r>
              <w:rPr>
                <w:noProof/>
                <w:webHidden/>
              </w:rPr>
              <w:fldChar w:fldCharType="separate"/>
            </w:r>
            <w:r w:rsidR="009C7969">
              <w:rPr>
                <w:noProof/>
                <w:webHidden/>
              </w:rPr>
              <w:t>31</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09"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_Toc18085109 \h </w:instrText>
            </w:r>
            <w:r>
              <w:rPr>
                <w:noProof/>
                <w:webHidden/>
              </w:rPr>
            </w:r>
            <w:r>
              <w:rPr>
                <w:noProof/>
                <w:webHidden/>
              </w:rPr>
              <w:fldChar w:fldCharType="separate"/>
            </w:r>
            <w:r w:rsidR="009C7969">
              <w:rPr>
                <w:noProof/>
                <w:webHidden/>
              </w:rPr>
              <w:t>31</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0"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_Toc18085110 \h </w:instrText>
            </w:r>
            <w:r>
              <w:rPr>
                <w:noProof/>
                <w:webHidden/>
              </w:rPr>
            </w:r>
            <w:r>
              <w:rPr>
                <w:noProof/>
                <w:webHidden/>
              </w:rPr>
              <w:fldChar w:fldCharType="separate"/>
            </w:r>
            <w:r w:rsidR="009C7969">
              <w:rPr>
                <w:noProof/>
                <w:webHidden/>
              </w:rPr>
              <w:t>32</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11" w:history="1">
            <w:r w:rsidR="009C7969" w:rsidRPr="00A42D6E">
              <w:rPr>
                <w:rStyle w:val="Hipervnculo"/>
                <w:noProof/>
              </w:rPr>
              <w:t>Caso de Prueba P003</w:t>
            </w:r>
            <w:r w:rsidR="009C7969">
              <w:rPr>
                <w:noProof/>
                <w:webHidden/>
              </w:rPr>
              <w:tab/>
            </w:r>
            <w:r>
              <w:rPr>
                <w:noProof/>
                <w:webHidden/>
              </w:rPr>
              <w:fldChar w:fldCharType="begin"/>
            </w:r>
            <w:r w:rsidR="009C7969">
              <w:rPr>
                <w:noProof/>
                <w:webHidden/>
              </w:rPr>
              <w:instrText xml:space="preserve"> PAGEREF _Toc18085111 \h </w:instrText>
            </w:r>
            <w:r>
              <w:rPr>
                <w:noProof/>
                <w:webHidden/>
              </w:rPr>
            </w:r>
            <w:r>
              <w:rPr>
                <w:noProof/>
                <w:webHidden/>
              </w:rPr>
              <w:fldChar w:fldCharType="separate"/>
            </w:r>
            <w:r w:rsidR="009C7969">
              <w:rPr>
                <w:noProof/>
                <w:webHidden/>
              </w:rPr>
              <w:t>34</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2"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_Toc18085112 \h </w:instrText>
            </w:r>
            <w:r>
              <w:rPr>
                <w:noProof/>
                <w:webHidden/>
              </w:rPr>
            </w:r>
            <w:r>
              <w:rPr>
                <w:noProof/>
                <w:webHidden/>
              </w:rPr>
              <w:fldChar w:fldCharType="separate"/>
            </w:r>
            <w:r w:rsidR="009C7969">
              <w:rPr>
                <w:noProof/>
                <w:webHidden/>
              </w:rPr>
              <w:t>34</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3"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_Toc18085113 \h </w:instrText>
            </w:r>
            <w:r>
              <w:rPr>
                <w:noProof/>
                <w:webHidden/>
              </w:rPr>
            </w:r>
            <w:r>
              <w:rPr>
                <w:noProof/>
                <w:webHidden/>
              </w:rPr>
              <w:fldChar w:fldCharType="separate"/>
            </w:r>
            <w:r w:rsidR="009C7969">
              <w:rPr>
                <w:noProof/>
                <w:webHidden/>
              </w:rPr>
              <w:t>34</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14" w:history="1">
            <w:r w:rsidR="009C7969" w:rsidRPr="00A42D6E">
              <w:rPr>
                <w:rStyle w:val="Hipervnculo"/>
                <w:noProof/>
              </w:rPr>
              <w:t>Caso de Prueba P004</w:t>
            </w:r>
            <w:r w:rsidR="009C7969">
              <w:rPr>
                <w:noProof/>
                <w:webHidden/>
              </w:rPr>
              <w:tab/>
            </w:r>
            <w:r>
              <w:rPr>
                <w:noProof/>
                <w:webHidden/>
              </w:rPr>
              <w:fldChar w:fldCharType="begin"/>
            </w:r>
            <w:r w:rsidR="009C7969">
              <w:rPr>
                <w:noProof/>
                <w:webHidden/>
              </w:rPr>
              <w:instrText xml:space="preserve"> PAGEREF _Toc18085114 \h </w:instrText>
            </w:r>
            <w:r>
              <w:rPr>
                <w:noProof/>
                <w:webHidden/>
              </w:rPr>
            </w:r>
            <w:r>
              <w:rPr>
                <w:noProof/>
                <w:webHidden/>
              </w:rPr>
              <w:fldChar w:fldCharType="separate"/>
            </w:r>
            <w:r w:rsidR="009C7969">
              <w:rPr>
                <w:noProof/>
                <w:webHidden/>
              </w:rPr>
              <w:t>37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5"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_Toc18085115 \h </w:instrText>
            </w:r>
            <w:r>
              <w:rPr>
                <w:noProof/>
                <w:webHidden/>
              </w:rPr>
            </w:r>
            <w:r>
              <w:rPr>
                <w:noProof/>
                <w:webHidden/>
              </w:rPr>
              <w:fldChar w:fldCharType="separate"/>
            </w:r>
            <w:r w:rsidR="009C7969">
              <w:rPr>
                <w:noProof/>
                <w:webHidden/>
              </w:rPr>
              <w:t>37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6"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_Toc18085116 \h </w:instrText>
            </w:r>
            <w:r>
              <w:rPr>
                <w:noProof/>
                <w:webHidden/>
              </w:rPr>
            </w:r>
            <w:r>
              <w:rPr>
                <w:noProof/>
                <w:webHidden/>
              </w:rPr>
              <w:fldChar w:fldCharType="separate"/>
            </w:r>
            <w:r w:rsidR="009C7969">
              <w:rPr>
                <w:noProof/>
                <w:webHidden/>
              </w:rPr>
              <w:t>37</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17" w:history="1">
            <w:r w:rsidR="009C7969" w:rsidRPr="00A42D6E">
              <w:rPr>
                <w:rStyle w:val="Hipervnculo"/>
                <w:noProof/>
              </w:rPr>
              <w:t>Caso de Prueba P005</w:t>
            </w:r>
            <w:r w:rsidR="009C7969">
              <w:rPr>
                <w:noProof/>
                <w:webHidden/>
              </w:rPr>
              <w:tab/>
            </w:r>
            <w:r>
              <w:rPr>
                <w:noProof/>
                <w:webHidden/>
              </w:rPr>
              <w:fldChar w:fldCharType="begin"/>
            </w:r>
            <w:r w:rsidR="009C7969">
              <w:rPr>
                <w:noProof/>
                <w:webHidden/>
              </w:rPr>
              <w:instrText xml:space="preserve"> PAGEREF _Toc18085117 \h </w:instrText>
            </w:r>
            <w:r>
              <w:rPr>
                <w:noProof/>
                <w:webHidden/>
              </w:rPr>
            </w:r>
            <w:r>
              <w:rPr>
                <w:noProof/>
                <w:webHidden/>
              </w:rPr>
              <w:fldChar w:fldCharType="separate"/>
            </w:r>
            <w:r w:rsidR="009C7969">
              <w:rPr>
                <w:noProof/>
                <w:webHidden/>
              </w:rPr>
              <w:t>39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8"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_Toc18085118 \h </w:instrText>
            </w:r>
            <w:r>
              <w:rPr>
                <w:noProof/>
                <w:webHidden/>
              </w:rPr>
            </w:r>
            <w:r>
              <w:rPr>
                <w:noProof/>
                <w:webHidden/>
              </w:rPr>
              <w:fldChar w:fldCharType="separate"/>
            </w:r>
            <w:r w:rsidR="009C7969">
              <w:rPr>
                <w:noProof/>
                <w:webHidden/>
              </w:rPr>
              <w:t>39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19"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_Toc18085119 \h </w:instrText>
            </w:r>
            <w:r>
              <w:rPr>
                <w:noProof/>
                <w:webHidden/>
              </w:rPr>
            </w:r>
            <w:r>
              <w:rPr>
                <w:noProof/>
                <w:webHidden/>
              </w:rPr>
              <w:fldChar w:fldCharType="separate"/>
            </w:r>
            <w:r w:rsidR="009C7969">
              <w:rPr>
                <w:noProof/>
                <w:webHidden/>
              </w:rPr>
              <w:t>39</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20" w:history="1">
            <w:r w:rsidR="009C7969" w:rsidRPr="00A42D6E">
              <w:rPr>
                <w:rStyle w:val="Hipervnculo"/>
                <w:noProof/>
              </w:rPr>
              <w:t>Caso de Prueba P006</w:t>
            </w:r>
            <w:r w:rsidR="009C7969">
              <w:rPr>
                <w:noProof/>
                <w:webHidden/>
              </w:rPr>
              <w:tab/>
            </w:r>
            <w:r>
              <w:rPr>
                <w:noProof/>
                <w:webHidden/>
              </w:rPr>
              <w:fldChar w:fldCharType="begin"/>
            </w:r>
            <w:r w:rsidR="009C7969">
              <w:rPr>
                <w:noProof/>
                <w:webHidden/>
              </w:rPr>
              <w:instrText xml:space="preserve"> PAGEREF _Toc18085120 \h </w:instrText>
            </w:r>
            <w:r>
              <w:rPr>
                <w:noProof/>
                <w:webHidden/>
              </w:rPr>
            </w:r>
            <w:r>
              <w:rPr>
                <w:noProof/>
                <w:webHidden/>
              </w:rPr>
              <w:fldChar w:fldCharType="separate"/>
            </w:r>
            <w:r w:rsidR="009C7969">
              <w:rPr>
                <w:noProof/>
                <w:webHidden/>
              </w:rPr>
              <w:t>46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1"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_Toc18085121 \h </w:instrText>
            </w:r>
            <w:r>
              <w:rPr>
                <w:noProof/>
                <w:webHidden/>
              </w:rPr>
            </w:r>
            <w:r>
              <w:rPr>
                <w:noProof/>
                <w:webHidden/>
              </w:rPr>
              <w:fldChar w:fldCharType="separate"/>
            </w:r>
            <w:r w:rsidR="009C7969">
              <w:rPr>
                <w:noProof/>
                <w:webHidden/>
              </w:rPr>
              <w:t>46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2"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_Toc18085122 \h </w:instrText>
            </w:r>
            <w:r>
              <w:rPr>
                <w:noProof/>
                <w:webHidden/>
              </w:rPr>
            </w:r>
            <w:r>
              <w:rPr>
                <w:noProof/>
                <w:webHidden/>
              </w:rPr>
              <w:fldChar w:fldCharType="separate"/>
            </w:r>
            <w:r w:rsidR="009C7969">
              <w:rPr>
                <w:noProof/>
                <w:webHidden/>
              </w:rPr>
              <w:t>46</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23" w:history="1">
            <w:r w:rsidR="009C7969" w:rsidRPr="00A42D6E">
              <w:rPr>
                <w:rStyle w:val="Hipervnculo"/>
                <w:noProof/>
              </w:rPr>
              <w:t>Caso de Prueba P007</w:t>
            </w:r>
            <w:r w:rsidR="009C7969">
              <w:rPr>
                <w:noProof/>
                <w:webHidden/>
              </w:rPr>
              <w:tab/>
            </w:r>
            <w:r>
              <w:rPr>
                <w:noProof/>
                <w:webHidden/>
              </w:rPr>
              <w:fldChar w:fldCharType="begin"/>
            </w:r>
            <w:r w:rsidR="009C7969">
              <w:rPr>
                <w:noProof/>
                <w:webHidden/>
              </w:rPr>
              <w:instrText xml:space="preserve"> PAGEREF _Toc18085123 \h </w:instrText>
            </w:r>
            <w:r>
              <w:rPr>
                <w:noProof/>
                <w:webHidden/>
              </w:rPr>
            </w:r>
            <w:r>
              <w:rPr>
                <w:noProof/>
                <w:webHidden/>
              </w:rPr>
              <w:fldChar w:fldCharType="separate"/>
            </w:r>
            <w:r w:rsidR="009C7969">
              <w:rPr>
                <w:noProof/>
                <w:webHidden/>
              </w:rPr>
              <w:t>47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4"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_Toc18085124 \h </w:instrText>
            </w:r>
            <w:r>
              <w:rPr>
                <w:noProof/>
                <w:webHidden/>
              </w:rPr>
            </w:r>
            <w:r>
              <w:rPr>
                <w:noProof/>
                <w:webHidden/>
              </w:rPr>
              <w:fldChar w:fldCharType="separate"/>
            </w:r>
            <w:r w:rsidR="009C7969">
              <w:rPr>
                <w:noProof/>
                <w:webHidden/>
              </w:rPr>
              <w:t>47</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5"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_Toc18085125 \h </w:instrText>
            </w:r>
            <w:r>
              <w:rPr>
                <w:noProof/>
                <w:webHidden/>
              </w:rPr>
            </w:r>
            <w:r>
              <w:rPr>
                <w:noProof/>
                <w:webHidden/>
              </w:rPr>
              <w:fldChar w:fldCharType="separate"/>
            </w:r>
            <w:r w:rsidR="009C7969">
              <w:rPr>
                <w:noProof/>
                <w:webHidden/>
              </w:rPr>
              <w:t>47</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26" w:history="1">
            <w:r w:rsidR="009C7969" w:rsidRPr="00A42D6E">
              <w:rPr>
                <w:rStyle w:val="Hipervnculo"/>
                <w:noProof/>
              </w:rPr>
              <w:t>Caso de Prueba P008</w:t>
            </w:r>
            <w:r w:rsidR="009C7969">
              <w:rPr>
                <w:noProof/>
                <w:webHidden/>
              </w:rPr>
              <w:tab/>
            </w:r>
            <w:r>
              <w:rPr>
                <w:noProof/>
                <w:webHidden/>
              </w:rPr>
              <w:fldChar w:fldCharType="begin"/>
            </w:r>
            <w:r w:rsidR="009C7969">
              <w:rPr>
                <w:noProof/>
                <w:webHidden/>
              </w:rPr>
              <w:instrText xml:space="preserve"> PAGEREF _Toc18085126 \h </w:instrText>
            </w:r>
            <w:r>
              <w:rPr>
                <w:noProof/>
                <w:webHidden/>
              </w:rPr>
            </w:r>
            <w:r>
              <w:rPr>
                <w:noProof/>
                <w:webHidden/>
              </w:rPr>
              <w:fldChar w:fldCharType="separate"/>
            </w:r>
            <w:r w:rsidR="009C7969">
              <w:rPr>
                <w:noProof/>
                <w:webHidden/>
              </w:rPr>
              <w:t>49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7"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_Toc18085127 \h </w:instrText>
            </w:r>
            <w:r>
              <w:rPr>
                <w:noProof/>
                <w:webHidden/>
              </w:rPr>
            </w:r>
            <w:r>
              <w:rPr>
                <w:noProof/>
                <w:webHidden/>
              </w:rPr>
              <w:fldChar w:fldCharType="separate"/>
            </w:r>
            <w:r w:rsidR="009C7969">
              <w:rPr>
                <w:noProof/>
                <w:webHidden/>
              </w:rPr>
              <w:t>49</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28"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_Toc18085128 \h </w:instrText>
            </w:r>
            <w:r>
              <w:rPr>
                <w:noProof/>
                <w:webHidden/>
              </w:rPr>
            </w:r>
            <w:r>
              <w:rPr>
                <w:noProof/>
                <w:webHidden/>
              </w:rPr>
              <w:fldChar w:fldCharType="separate"/>
            </w:r>
            <w:r w:rsidR="009C7969">
              <w:rPr>
                <w:noProof/>
                <w:webHidden/>
              </w:rPr>
              <w:t>49</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29" w:history="1">
            <w:r w:rsidR="009C7969" w:rsidRPr="00A42D6E">
              <w:rPr>
                <w:rStyle w:val="Hipervnculo"/>
                <w:noProof/>
              </w:rPr>
              <w:t>Caso de Prueba P009</w:t>
            </w:r>
            <w:r w:rsidR="009C7969">
              <w:rPr>
                <w:noProof/>
                <w:webHidden/>
              </w:rPr>
              <w:tab/>
            </w:r>
            <w:r>
              <w:rPr>
                <w:noProof/>
                <w:webHidden/>
              </w:rPr>
              <w:fldChar w:fldCharType="begin"/>
            </w:r>
            <w:r w:rsidR="009C7969">
              <w:rPr>
                <w:noProof/>
                <w:webHidden/>
              </w:rPr>
              <w:instrText xml:space="preserve"> PAGEREF _Toc18085129 \h </w:instrText>
            </w:r>
            <w:r>
              <w:rPr>
                <w:noProof/>
                <w:webHidden/>
              </w:rPr>
            </w:r>
            <w:r>
              <w:rPr>
                <w:noProof/>
                <w:webHidden/>
              </w:rPr>
              <w:fldChar w:fldCharType="separate"/>
            </w:r>
            <w:r w:rsidR="009C7969">
              <w:rPr>
                <w:noProof/>
                <w:webHidden/>
              </w:rPr>
              <w:t>51</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0"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_Toc18085130 \h </w:instrText>
            </w:r>
            <w:r>
              <w:rPr>
                <w:noProof/>
                <w:webHidden/>
              </w:rPr>
            </w:r>
            <w:r>
              <w:rPr>
                <w:noProof/>
                <w:webHidden/>
              </w:rPr>
              <w:fldChar w:fldCharType="separate"/>
            </w:r>
            <w:r w:rsidR="009C7969">
              <w:rPr>
                <w:noProof/>
                <w:webHidden/>
              </w:rPr>
              <w:t>51</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1"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_Toc18085131 \h </w:instrText>
            </w:r>
            <w:r>
              <w:rPr>
                <w:noProof/>
                <w:webHidden/>
              </w:rPr>
            </w:r>
            <w:r>
              <w:rPr>
                <w:noProof/>
                <w:webHidden/>
              </w:rPr>
              <w:fldChar w:fldCharType="separate"/>
            </w:r>
            <w:r w:rsidR="009C7969">
              <w:rPr>
                <w:noProof/>
                <w:webHidden/>
              </w:rPr>
              <w:t>51</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32" w:history="1">
            <w:r w:rsidR="009C7969" w:rsidRPr="00A42D6E">
              <w:rPr>
                <w:rStyle w:val="Hipervnculo"/>
                <w:noProof/>
              </w:rPr>
              <w:t>Caso de Prueba P010</w:t>
            </w:r>
            <w:r w:rsidR="009C7969">
              <w:rPr>
                <w:noProof/>
                <w:webHidden/>
              </w:rPr>
              <w:tab/>
            </w:r>
            <w:r>
              <w:rPr>
                <w:noProof/>
                <w:webHidden/>
              </w:rPr>
              <w:fldChar w:fldCharType="begin"/>
            </w:r>
            <w:r w:rsidR="009C7969">
              <w:rPr>
                <w:noProof/>
                <w:webHidden/>
              </w:rPr>
              <w:instrText xml:space="preserve"> PAGEREF _Toc18085132 \h </w:instrText>
            </w:r>
            <w:r>
              <w:rPr>
                <w:noProof/>
                <w:webHidden/>
              </w:rPr>
            </w:r>
            <w:r>
              <w:rPr>
                <w:noProof/>
                <w:webHidden/>
              </w:rPr>
              <w:fldChar w:fldCharType="separate"/>
            </w:r>
            <w:r w:rsidR="009C7969">
              <w:rPr>
                <w:noProof/>
                <w:webHidden/>
              </w:rPr>
              <w:t>55</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3"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_Toc18085133 \h </w:instrText>
            </w:r>
            <w:r>
              <w:rPr>
                <w:noProof/>
                <w:webHidden/>
              </w:rPr>
            </w:r>
            <w:r>
              <w:rPr>
                <w:noProof/>
                <w:webHidden/>
              </w:rPr>
              <w:fldChar w:fldCharType="separate"/>
            </w:r>
            <w:r w:rsidR="009C7969">
              <w:rPr>
                <w:noProof/>
                <w:webHidden/>
              </w:rPr>
              <w:t>55</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4"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_Toc18085134 \h </w:instrText>
            </w:r>
            <w:r>
              <w:rPr>
                <w:noProof/>
                <w:webHidden/>
              </w:rPr>
            </w:r>
            <w:r>
              <w:rPr>
                <w:noProof/>
                <w:webHidden/>
              </w:rPr>
              <w:fldChar w:fldCharType="separate"/>
            </w:r>
            <w:r w:rsidR="009C7969">
              <w:rPr>
                <w:noProof/>
                <w:webHidden/>
              </w:rPr>
              <w:t>55</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35" w:history="1">
            <w:r w:rsidR="009C7969" w:rsidRPr="00A42D6E">
              <w:rPr>
                <w:rStyle w:val="Hipervnculo"/>
                <w:noProof/>
              </w:rPr>
              <w:t>Caso de Prueba P011</w:t>
            </w:r>
            <w:r w:rsidR="009C7969">
              <w:rPr>
                <w:noProof/>
                <w:webHidden/>
              </w:rPr>
              <w:tab/>
            </w:r>
            <w:r>
              <w:rPr>
                <w:noProof/>
                <w:webHidden/>
              </w:rPr>
              <w:fldChar w:fldCharType="begin"/>
            </w:r>
            <w:r w:rsidR="009C7969">
              <w:rPr>
                <w:noProof/>
                <w:webHidden/>
              </w:rPr>
              <w:instrText xml:space="preserve"> PAGEREF _Toc18085135 \h </w:instrText>
            </w:r>
            <w:r>
              <w:rPr>
                <w:noProof/>
                <w:webHidden/>
              </w:rPr>
            </w:r>
            <w:r>
              <w:rPr>
                <w:noProof/>
                <w:webHidden/>
              </w:rPr>
              <w:fldChar w:fldCharType="separate"/>
            </w:r>
            <w:r w:rsidR="009C7969">
              <w:rPr>
                <w:noProof/>
                <w:webHidden/>
              </w:rPr>
              <w:t>56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6"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_Toc18085136 \h </w:instrText>
            </w:r>
            <w:r>
              <w:rPr>
                <w:noProof/>
                <w:webHidden/>
              </w:rPr>
            </w:r>
            <w:r>
              <w:rPr>
                <w:noProof/>
                <w:webHidden/>
              </w:rPr>
              <w:fldChar w:fldCharType="separate"/>
            </w:r>
            <w:r w:rsidR="009C7969">
              <w:rPr>
                <w:noProof/>
                <w:webHidden/>
              </w:rPr>
              <w:t>56</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7"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_Toc18085137 \h </w:instrText>
            </w:r>
            <w:r>
              <w:rPr>
                <w:noProof/>
                <w:webHidden/>
              </w:rPr>
            </w:r>
            <w:r>
              <w:rPr>
                <w:noProof/>
                <w:webHidden/>
              </w:rPr>
              <w:fldChar w:fldCharType="separate"/>
            </w:r>
            <w:r w:rsidR="009C7969">
              <w:rPr>
                <w:noProof/>
                <w:webHidden/>
              </w:rPr>
              <w:t>56</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38" w:history="1">
            <w:r w:rsidR="009C7969" w:rsidRPr="00A42D6E">
              <w:rPr>
                <w:rStyle w:val="Hipervnculo"/>
                <w:noProof/>
              </w:rPr>
              <w:t>Caso de Prueba P012</w:t>
            </w:r>
            <w:r w:rsidR="009C7969">
              <w:rPr>
                <w:noProof/>
                <w:webHidden/>
              </w:rPr>
              <w:tab/>
            </w:r>
            <w:r>
              <w:rPr>
                <w:noProof/>
                <w:webHidden/>
              </w:rPr>
              <w:fldChar w:fldCharType="begin"/>
            </w:r>
            <w:r w:rsidR="009C7969">
              <w:rPr>
                <w:noProof/>
                <w:webHidden/>
              </w:rPr>
              <w:instrText xml:space="preserve"> PAGEREF _Toc18085138 \h </w:instrText>
            </w:r>
            <w:r>
              <w:rPr>
                <w:noProof/>
                <w:webHidden/>
              </w:rPr>
            </w:r>
            <w:r>
              <w:rPr>
                <w:noProof/>
                <w:webHidden/>
              </w:rPr>
              <w:fldChar w:fldCharType="separate"/>
            </w:r>
            <w:r w:rsidR="009C7969">
              <w:rPr>
                <w:noProof/>
                <w:webHidden/>
              </w:rPr>
              <w:t>58</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39" w:history="1">
            <w:r w:rsidR="009C7969" w:rsidRPr="00A42D6E">
              <w:rPr>
                <w:rStyle w:val="Hipervnculo"/>
                <w:noProof/>
              </w:rPr>
              <w:t>Descripción</w:t>
            </w:r>
            <w:r w:rsidR="009C7969">
              <w:rPr>
                <w:noProof/>
                <w:webHidden/>
              </w:rPr>
              <w:tab/>
            </w:r>
            <w:r>
              <w:rPr>
                <w:noProof/>
                <w:webHidden/>
              </w:rPr>
              <w:fldChar w:fldCharType="begin"/>
            </w:r>
            <w:r w:rsidR="009C7969">
              <w:rPr>
                <w:noProof/>
                <w:webHidden/>
              </w:rPr>
              <w:instrText xml:space="preserve"> PAGEREF _Toc18085139 \h </w:instrText>
            </w:r>
            <w:r>
              <w:rPr>
                <w:noProof/>
                <w:webHidden/>
              </w:rPr>
            </w:r>
            <w:r>
              <w:rPr>
                <w:noProof/>
                <w:webHidden/>
              </w:rPr>
              <w:fldChar w:fldCharType="separate"/>
            </w:r>
            <w:r w:rsidR="009C7969">
              <w:rPr>
                <w:noProof/>
                <w:webHidden/>
              </w:rPr>
              <w:t>58</w:t>
            </w:r>
            <w:r>
              <w:rPr>
                <w:noProof/>
                <w:webHidden/>
              </w:rPr>
              <w:fldChar w:fldCharType="end"/>
            </w:r>
          </w:hyperlink>
        </w:p>
        <w:p w:rsidR="009C7969" w:rsidRDefault="00E62B6D">
          <w:pPr>
            <w:pStyle w:val="TDC3"/>
            <w:rPr>
              <w:rFonts w:eastAsiaTheme="minorEastAsia"/>
              <w:noProof/>
              <w:sz w:val="22"/>
              <w:szCs w:val="22"/>
              <w:lang w:val="es-AR" w:eastAsia="es-AR"/>
            </w:rPr>
          </w:pPr>
          <w:hyperlink w:anchor="_Toc18085140" w:history="1">
            <w:r w:rsidR="009C7969" w:rsidRPr="00A42D6E">
              <w:rPr>
                <w:rStyle w:val="Hipervnculo"/>
                <w:noProof/>
              </w:rPr>
              <w:t>Evaluación de la Prueba</w:t>
            </w:r>
            <w:r w:rsidR="009C7969">
              <w:rPr>
                <w:noProof/>
                <w:webHidden/>
              </w:rPr>
              <w:tab/>
            </w:r>
            <w:r>
              <w:rPr>
                <w:noProof/>
                <w:webHidden/>
              </w:rPr>
              <w:fldChar w:fldCharType="begin"/>
            </w:r>
            <w:r w:rsidR="009C7969">
              <w:rPr>
                <w:noProof/>
                <w:webHidden/>
              </w:rPr>
              <w:instrText xml:space="preserve"> PAGEREF _Toc18085140 \h </w:instrText>
            </w:r>
            <w:r>
              <w:rPr>
                <w:noProof/>
                <w:webHidden/>
              </w:rPr>
            </w:r>
            <w:r>
              <w:rPr>
                <w:noProof/>
                <w:webHidden/>
              </w:rPr>
              <w:fldChar w:fldCharType="separate"/>
            </w:r>
            <w:r w:rsidR="009C7969">
              <w:rPr>
                <w:noProof/>
                <w:webHidden/>
              </w:rPr>
              <w:t>58</w:t>
            </w:r>
            <w:r>
              <w:rPr>
                <w:noProof/>
                <w:webHidden/>
              </w:rPr>
              <w:fldChar w:fldCharType="end"/>
            </w:r>
          </w:hyperlink>
        </w:p>
        <w:p w:rsidR="009C7969" w:rsidRDefault="00E62B6D">
          <w:pPr>
            <w:pStyle w:val="TDC2"/>
            <w:rPr>
              <w:rFonts w:eastAsiaTheme="minorEastAsia"/>
              <w:i w:val="0"/>
              <w:iCs w:val="0"/>
              <w:noProof/>
              <w:sz w:val="22"/>
              <w:szCs w:val="22"/>
              <w:lang w:val="es-AR" w:eastAsia="es-AR"/>
            </w:rPr>
          </w:pPr>
          <w:hyperlink w:anchor="_Toc18085141" w:history="1">
            <w:r w:rsidR="009C7969" w:rsidRPr="00A42D6E">
              <w:rPr>
                <w:rStyle w:val="Hipervnculo"/>
                <w:noProof/>
              </w:rPr>
              <w:t>Evaluación final de la Prueba 02 - Regresión</w:t>
            </w:r>
            <w:r w:rsidR="009C7969">
              <w:rPr>
                <w:noProof/>
                <w:webHidden/>
              </w:rPr>
              <w:tab/>
            </w:r>
            <w:r>
              <w:rPr>
                <w:noProof/>
                <w:webHidden/>
              </w:rPr>
              <w:fldChar w:fldCharType="begin"/>
            </w:r>
            <w:r w:rsidR="009C7969">
              <w:rPr>
                <w:noProof/>
                <w:webHidden/>
              </w:rPr>
              <w:instrText xml:space="preserve"> PAGEREF _Toc18085141 \h </w:instrText>
            </w:r>
            <w:r>
              <w:rPr>
                <w:noProof/>
                <w:webHidden/>
              </w:rPr>
            </w:r>
            <w:r>
              <w:rPr>
                <w:noProof/>
                <w:webHidden/>
              </w:rPr>
              <w:fldChar w:fldCharType="separate"/>
            </w:r>
            <w:r w:rsidR="009C7969">
              <w:rPr>
                <w:noProof/>
                <w:webHidden/>
              </w:rPr>
              <w:t>59</w:t>
            </w:r>
            <w:r>
              <w:rPr>
                <w:noProof/>
                <w:webHidden/>
              </w:rPr>
              <w:fldChar w:fldCharType="end"/>
            </w:r>
          </w:hyperlink>
        </w:p>
        <w:p w:rsidR="000F79DF" w:rsidRDefault="00E62B6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F6DA3" w:rsidP="009A3173">
          <w:pPr>
            <w:pStyle w:val="PSI-Ttulo"/>
          </w:pPr>
          <w:r>
            <w:rPr>
              <w:lang w:val="es-AR"/>
            </w:rPr>
            <w:t>Caso de Prueba - Generar Programa PDF</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18085072"/>
      <w:r>
        <w:rPr>
          <w:bCs w:val="0"/>
        </w:rPr>
        <w:t>Casos de Prueba: Prueba 01 - Inicial</w:t>
      </w:r>
      <w:bookmarkEnd w:id="0"/>
      <w:r>
        <w:rPr>
          <w:bCs w:val="0"/>
        </w:rPr>
        <w:t xml:space="preserve"> </w:t>
      </w:r>
    </w:p>
    <w:p w:rsidR="001D56B2" w:rsidRDefault="00BA6D23" w:rsidP="001D56B2">
      <w:pPr>
        <w:pStyle w:val="PSI-Ttulo2"/>
      </w:pPr>
      <w:bookmarkStart w:id="1" w:name="_Toc29278830"/>
      <w:r w:rsidRPr="004162CE">
        <w:rPr>
          <w:highlight w:val="yellow"/>
        </w:rPr>
        <w:t xml:space="preserve">Ver </w:t>
      </w:r>
      <w:proofErr w:type="spellStart"/>
      <w:r w:rsidRPr="004162CE">
        <w:rPr>
          <w:highlight w:val="yellow"/>
        </w:rPr>
        <w:t>programa.crear.php</w:t>
      </w:r>
      <w:proofErr w:type="spellEnd"/>
      <w:r w:rsidRPr="004162CE">
        <w:rPr>
          <w:highlight w:val="yellow"/>
        </w:rPr>
        <w:t xml:space="preserve"> para ejecutar el CU</w:t>
      </w:r>
    </w:p>
    <w:p w:rsidR="0020042B" w:rsidRPr="004D5405" w:rsidRDefault="00983C0C" w:rsidP="0020042B">
      <w:pPr>
        <w:pStyle w:val="PSI-Ttulo2"/>
        <w:rPr>
          <w:color w:val="365F91" w:themeColor="accent1" w:themeShade="BF"/>
          <w:sz w:val="28"/>
          <w:szCs w:val="28"/>
        </w:rPr>
      </w:pPr>
      <w:bookmarkStart w:id="2" w:name="_Toc18085073"/>
      <w:r>
        <w:t>Caso de Prueba P00</w:t>
      </w:r>
      <w:r w:rsidR="0020042B">
        <w:t>1</w:t>
      </w:r>
      <w:bookmarkEnd w:id="2"/>
    </w:p>
    <w:p w:rsidR="0020042B" w:rsidRDefault="0020042B" w:rsidP="0020042B">
      <w:r>
        <w:t>Correspondie</w:t>
      </w:r>
      <w:r w:rsidR="00EE3BE4">
        <w:t>nte a la pantalla subir plan</w:t>
      </w:r>
      <w:r>
        <w:t>.</w:t>
      </w:r>
    </w:p>
    <w:p w:rsidR="0020042B" w:rsidRPr="00664D4B" w:rsidRDefault="0020042B" w:rsidP="0020042B">
      <w:pPr>
        <w:pStyle w:val="PSI-Ttulo3"/>
      </w:pPr>
      <w:bookmarkStart w:id="3" w:name="_Toc18085074"/>
      <w:r w:rsidRPr="00664D4B">
        <w:t>Descripción</w:t>
      </w:r>
      <w:bookmarkEnd w:id="3"/>
      <w:r w:rsidRPr="00664D4B">
        <w:t xml:space="preserve"> </w:t>
      </w:r>
    </w:p>
    <w:p w:rsidR="0020042B" w:rsidRPr="00664D4B" w:rsidRDefault="0020042B" w:rsidP="00FA4646">
      <w:pPr>
        <w:pStyle w:val="PSI-Normal"/>
      </w:pPr>
      <w:r>
        <w:t>Este caso de prueba</w:t>
      </w:r>
      <w:r w:rsidRPr="00664D4B">
        <w:t xml:space="preserve"> tiene como objetivo </w:t>
      </w:r>
      <w:r>
        <w:t>verificar la correcta escritura del texto mostrado y la correcta representación de símbolos especiales de la pantalla subir p</w:t>
      </w:r>
      <w:r w:rsidR="00EE3BE4">
        <w:t>lan</w:t>
      </w:r>
      <w:r>
        <w:t>.</w:t>
      </w:r>
    </w:p>
    <w:p w:rsidR="0020042B" w:rsidRPr="00664D4B" w:rsidRDefault="0020042B" w:rsidP="0020042B">
      <w:pPr>
        <w:pStyle w:val="PSI-Ttulo3"/>
      </w:pPr>
      <w:bookmarkStart w:id="4" w:name="_Toc18085075"/>
      <w:r w:rsidRPr="00664D4B">
        <w:t>Evaluación de la Prueba</w:t>
      </w:r>
      <w:bookmarkEnd w:id="4"/>
      <w:r w:rsidRPr="00664D4B">
        <w:t xml:space="preserve"> </w:t>
      </w:r>
    </w:p>
    <w:p w:rsidR="0020042B" w:rsidRDefault="0020042B" w:rsidP="00FA4646">
      <w:pPr>
        <w:pStyle w:val="PSI-Normal"/>
      </w:pPr>
      <w:r w:rsidRPr="00664D4B">
        <w:t>Realizada y 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EE3BE4">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Tipo(s) de Pruebas(s): Interfaz de Usuario</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EE3BE4">
              <w:t>11</w:t>
            </w:r>
            <w:r w:rsidRPr="00473DBE">
              <w:t>/</w:t>
            </w:r>
            <w:r w:rsidR="00EE3BE4">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EE3BE4">
              <w:t>12</w:t>
            </w:r>
            <w:r w:rsidRPr="00473DBE">
              <w:t>/</w:t>
            </w:r>
            <w:r w:rsidR="00EE3BE4">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EE3BE4">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bookmarkStart w:id="5" w:name="_Toc18085076"/>
      <w:r>
        <w:t>Caso de Prueba P00</w:t>
      </w:r>
      <w:r w:rsidR="00650F6A">
        <w:t>2</w:t>
      </w:r>
      <w:bookmarkEnd w:id="5"/>
    </w:p>
    <w:p w:rsidR="0020042B" w:rsidRDefault="0020042B" w:rsidP="0020042B">
      <w:pPr>
        <w:pStyle w:val="PSI-Ttulo3"/>
      </w:pPr>
    </w:p>
    <w:p w:rsidR="0020042B" w:rsidRPr="00664D4B" w:rsidRDefault="0020042B" w:rsidP="0020042B">
      <w:pPr>
        <w:pStyle w:val="PSI-Ttulo3"/>
      </w:pPr>
      <w:bookmarkStart w:id="6" w:name="_Toc18085077"/>
      <w:r w:rsidRPr="00664D4B">
        <w:t>Descripción</w:t>
      </w:r>
      <w:bookmarkEnd w:id="6"/>
      <w:r w:rsidRPr="00664D4B">
        <w:t xml:space="preserve"> </w:t>
      </w:r>
    </w:p>
    <w:p w:rsidR="0020042B" w:rsidRPr="00664D4B" w:rsidRDefault="0020042B" w:rsidP="00FA4646">
      <w:pPr>
        <w:pStyle w:val="PSI-Normal"/>
      </w:pPr>
      <w:r w:rsidRPr="00664D4B">
        <w:t xml:space="preserve">Este caso de prueba, tiene como objetivo probar </w:t>
      </w:r>
      <w:r>
        <w:t xml:space="preserve">que la barra desplegable "Carrera" se despliega </w:t>
      </w:r>
      <w:r w:rsidR="00650F6A">
        <w:t>correctamente,</w:t>
      </w:r>
      <w:r>
        <w:t xml:space="preserve"> muestra la información (carreras), se actualiza dinámicamente mediante el filtrado, actualiza la barra desplegable </w:t>
      </w:r>
      <w:r w:rsidR="00650F6A">
        <w:t>"Código del Plan"</w:t>
      </w:r>
      <w:r>
        <w:t xml:space="preserve"> con sus respectivos ítems y permite al usuario seleccionar una carrera para subir un determinado </w:t>
      </w:r>
      <w:r w:rsidR="00650F6A">
        <w:t>plan</w:t>
      </w:r>
      <w:r>
        <w:t xml:space="preserve"> correctamente.  </w:t>
      </w:r>
    </w:p>
    <w:p w:rsidR="0020042B" w:rsidRPr="00664D4B" w:rsidRDefault="0020042B" w:rsidP="0020042B">
      <w:pPr>
        <w:pStyle w:val="PSI-Ttulo3"/>
      </w:pPr>
      <w:bookmarkStart w:id="7" w:name="_Toc18085078"/>
      <w:r w:rsidRPr="00664D4B">
        <w:t>Evaluación de la Prueba</w:t>
      </w:r>
      <w:bookmarkEnd w:id="7"/>
      <w:r w:rsidRPr="00664D4B">
        <w:t xml:space="preserve"> </w:t>
      </w:r>
    </w:p>
    <w:p w:rsidR="0020042B" w:rsidRDefault="00B40373" w:rsidP="00FA4646">
      <w:pPr>
        <w:pStyle w:val="PSI-Normal"/>
      </w:pPr>
      <w:r>
        <w:t xml:space="preserve">Realizada y </w:t>
      </w:r>
      <w:r w:rsidR="00071BD4">
        <w:t>Satisfactoria.</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B40373">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B40373">
              <w:t>2</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B40373">
              <w:t>11</w:t>
            </w:r>
            <w:r w:rsidRPr="00473DBE">
              <w:t>/</w:t>
            </w:r>
            <w:r w:rsidR="00B40373">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B40373">
              <w:t>12</w:t>
            </w:r>
            <w:r w:rsidRPr="00473DBE">
              <w:t>/</w:t>
            </w:r>
            <w:r w:rsidR="00B40373">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B40373"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auto"/>
          </w:tcPr>
          <w:p w:rsidR="0020042B" w:rsidRDefault="00B40373"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B40373" w:rsidP="00E95ADC">
            <w:r>
              <w:t>Valores (Carreras) precargados en la lista.</w:t>
            </w:r>
          </w:p>
        </w:tc>
        <w:tc>
          <w:tcPr>
            <w:tcW w:w="1559" w:type="dxa"/>
            <w:tcBorders>
              <w:left w:val="single" w:sz="1" w:space="0" w:color="000000"/>
              <w:bottom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(Ninguno)</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A4646">
            <w:pPr>
              <w:pStyle w:val="PSI-Normal"/>
            </w:pPr>
            <w:r>
              <w:t>Mensaje de validación que notifique el error.</w:t>
            </w:r>
          </w:p>
          <w:p w:rsidR="0020042B" w:rsidRDefault="0020042B" w:rsidP="00FA4646">
            <w:pPr>
              <w:pStyle w:val="PSI-Normal"/>
            </w:pPr>
            <w:r>
              <w:t xml:space="preserve">No actualizar la barra desplegable </w:t>
            </w:r>
            <w:r w:rsidR="00B40373">
              <w:t xml:space="preserve">"Código del Plan" </w:t>
            </w:r>
            <w:r>
              <w:t xml:space="preserve">con sus </w:t>
            </w:r>
            <w:proofErr w:type="spellStart"/>
            <w:r>
              <w:t>items</w:t>
            </w:r>
            <w:proofErr w:type="spellEnd"/>
            <w:r>
              <w:t>.</w:t>
            </w:r>
          </w:p>
          <w:p w:rsidR="0020042B" w:rsidRDefault="0020042B" w:rsidP="00FA4646">
            <w:pPr>
              <w:pStyle w:val="PSI-Normal"/>
            </w:pPr>
            <w:r>
              <w:t>No subir el p</w:t>
            </w:r>
            <w:r w:rsidR="00B40373">
              <w:t>lan</w:t>
            </w:r>
            <w:r>
              <w:t>.</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B40373">
              <w:t xml:space="preserve">"Código del Plan" </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p w:rsidR="0020042B" w:rsidRPr="003F3A9F" w:rsidRDefault="0020042B" w:rsidP="00B40373">
            <w:pPr>
              <w:pStyle w:val="TableContents"/>
              <w:rPr>
                <w:rFonts w:ascii="Arial" w:hAnsi="Arial"/>
                <w:sz w:val="20"/>
                <w:lang w:val="es-AR"/>
              </w:rPr>
            </w:pPr>
            <w:r>
              <w:rPr>
                <w:rFonts w:ascii="Arial" w:hAnsi="Arial"/>
                <w:sz w:val="20"/>
              </w:rPr>
              <w:t>No se ha subido el p</w:t>
            </w:r>
            <w:r w:rsidR="00B40373">
              <w:rPr>
                <w:rFonts w:ascii="Arial" w:hAnsi="Arial"/>
                <w:sz w:val="20"/>
              </w:rPr>
              <w:t>lan</w:t>
            </w:r>
            <w:r>
              <w:rPr>
                <w:rFonts w:ascii="Arial" w:hAnsi="Arial"/>
                <w:sz w:val="20"/>
              </w:rPr>
              <w:t>.</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715A25" w:rsidP="00E95ADC">
            <w:pPr>
              <w:pStyle w:val="TableContents"/>
              <w:rPr>
                <w:rFonts w:ascii="Arial" w:hAnsi="Arial"/>
                <w:sz w:val="20"/>
              </w:rPr>
            </w:pPr>
            <w:r>
              <w:rPr>
                <w:rFonts w:ascii="Arial" w:hAnsi="Arial"/>
                <w:sz w:val="20"/>
              </w:rPr>
              <w:t>Carrera</w:t>
            </w:r>
            <w:r w:rsidR="0020042B">
              <w:rPr>
                <w:rFonts w:ascii="Arial" w:hAnsi="Arial"/>
                <w:sz w:val="20"/>
              </w:rPr>
              <w:t xml:space="preserve"> </w:t>
            </w:r>
            <w:r>
              <w:rPr>
                <w:rFonts w:ascii="Arial" w:hAnsi="Arial"/>
                <w:sz w:val="20"/>
              </w:rPr>
              <w:t>"016 - Analista de Sistemas"</w:t>
            </w:r>
            <w:r w:rsidR="0020042B">
              <w:rPr>
                <w:rFonts w:ascii="Arial" w:hAnsi="Arial"/>
                <w:sz w:val="20"/>
              </w:rPr>
              <w:t xml:space="preserve"> de la barra desplegable </w:t>
            </w:r>
            <w:r>
              <w:rPr>
                <w:rFonts w:ascii="Arial" w:hAnsi="Arial"/>
                <w:sz w:val="20"/>
              </w:rPr>
              <w:t>Carrera</w:t>
            </w:r>
            <w:r w:rsidR="0020042B">
              <w:rPr>
                <w:rFonts w:ascii="Arial" w:hAnsi="Arial"/>
                <w:sz w:val="20"/>
              </w:rPr>
              <w:t xml:space="preserve">. </w:t>
            </w:r>
          </w:p>
          <w:p w:rsidR="0020042B" w:rsidRDefault="0020042B"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"016 - Analista de Sistemas".</w:t>
            </w:r>
          </w:p>
          <w:p w:rsidR="0020042B" w:rsidRDefault="0020042B" w:rsidP="00FA4646">
            <w:pPr>
              <w:pStyle w:val="PSI-Normal"/>
            </w:pPr>
            <w:r>
              <w:t xml:space="preserve">Actualizar la barra desplegable </w:t>
            </w:r>
            <w:r w:rsidR="00715A25">
              <w:t>"Código del plan"</w:t>
            </w:r>
            <w:r>
              <w:t xml:space="preserve">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r>
              <w:rPr>
                <w:rFonts w:ascii="Arial" w:hAnsi="Arial"/>
                <w:sz w:val="20"/>
              </w:rPr>
              <w:t xml:space="preserve">Se ha actualizado la barra desplegable </w:t>
            </w:r>
            <w:r w:rsidR="00715A25">
              <w:rPr>
                <w:rFonts w:ascii="Arial" w:hAnsi="Arial"/>
                <w:sz w:val="20"/>
              </w:rPr>
              <w:t>"Código del 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 xml:space="preserve">Valores </w:t>
            </w:r>
            <w:r>
              <w:lastRenderedPageBreak/>
              <w:t>(Carreras)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 xml:space="preserve">Carrera "016 - Analista de Sistemas" de la </w:t>
            </w:r>
            <w:r>
              <w:rPr>
                <w:rFonts w:ascii="Arial" w:hAnsi="Arial"/>
                <w:sz w:val="20"/>
              </w:rPr>
              <w:lastRenderedPageBreak/>
              <w:t xml:space="preserve">barra desplegable Carrera desde el mouse.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lastRenderedPageBreak/>
              <w:t xml:space="preserve">Correcta selección del ítem </w:t>
            </w:r>
            <w:r>
              <w:lastRenderedPageBreak/>
              <w:t>: "016 - Analista de Sistemas"  desde el mouse.</w:t>
            </w:r>
          </w:p>
          <w:p w:rsidR="00715A25" w:rsidRDefault="00715A25" w:rsidP="00FA4646">
            <w:pPr>
              <w:pStyle w:val="PSI-Normal"/>
            </w:pPr>
            <w:r>
              <w:t xml:space="preserve">Actualizar la barra desplegable "Código del plan"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univoca y correctamente </w:t>
            </w:r>
            <w:r>
              <w:rPr>
                <w:rFonts w:ascii="Arial" w:hAnsi="Arial"/>
                <w:sz w:val="20"/>
                <w:lang w:val="es-AR"/>
              </w:rPr>
              <w:lastRenderedPageBreak/>
              <w:t>desde el mouse.</w:t>
            </w:r>
          </w:p>
          <w:p w:rsidR="00715A25" w:rsidRDefault="00715A25" w:rsidP="00E95ADC">
            <w:pPr>
              <w:pStyle w:val="TableContents"/>
              <w:rPr>
                <w:rFonts w:ascii="Arial" w:hAnsi="Arial"/>
                <w:sz w:val="20"/>
              </w:rPr>
            </w:pPr>
            <w:r>
              <w:rPr>
                <w:rFonts w:ascii="Arial" w:hAnsi="Arial"/>
                <w:sz w:val="20"/>
              </w:rPr>
              <w:t xml:space="preserve">Se ha actualizado la barra desplegable "Código del plan"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Correcta selección del ítem : "016 - Analista de Sistemas"  desde el teclado.</w:t>
            </w:r>
          </w:p>
          <w:p w:rsidR="00715A25" w:rsidRDefault="00715A25" w:rsidP="00FA4646">
            <w:pPr>
              <w:pStyle w:val="PSI-Normal"/>
            </w:pPr>
            <w:r>
              <w:t xml:space="preserve">Actualizar la barra desplegable "Código del plan" con sus </w:t>
            </w:r>
            <w:proofErr w:type="spellStart"/>
            <w:r>
              <w:t>items</w:t>
            </w:r>
            <w:proofErr w:type="spellEnd"/>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715A25" w:rsidRDefault="00715A25" w:rsidP="00E95ADC">
            <w:pPr>
              <w:pStyle w:val="TableContents"/>
              <w:rPr>
                <w:rFonts w:ascii="Arial" w:hAnsi="Arial"/>
                <w:sz w:val="20"/>
              </w:rPr>
            </w:pPr>
            <w:r>
              <w:rPr>
                <w:rFonts w:ascii="Arial" w:hAnsi="Arial"/>
                <w:sz w:val="20"/>
              </w:rPr>
              <w:t xml:space="preserve">Se ha actualizado la barra desplegable "Código del plan" con sus respectivos </w:t>
            </w:r>
            <w:proofErr w:type="spellStart"/>
            <w:r>
              <w:rPr>
                <w:rFonts w:ascii="Arial" w:hAnsi="Arial"/>
                <w:sz w:val="20"/>
              </w:rPr>
              <w:t>items</w:t>
            </w:r>
            <w:proofErr w:type="spellEnd"/>
            <w:r>
              <w:rPr>
                <w:rFonts w:ascii="Arial" w:hAnsi="Arial"/>
                <w:sz w:val="20"/>
              </w:rPr>
              <w:t>.</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"016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715A25" w:rsidTr="00E95ADC">
        <w:tc>
          <w:tcPr>
            <w:tcW w:w="851"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715A25" w:rsidRDefault="00715A25"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715A25" w:rsidRDefault="00715A25" w:rsidP="00E95ADC">
            <w:pPr>
              <w:pStyle w:val="TableContents"/>
              <w:rPr>
                <w:rFonts w:ascii="Arial" w:hAnsi="Arial"/>
                <w:sz w:val="20"/>
              </w:rPr>
            </w:pPr>
            <w:r>
              <w:rPr>
                <w:rFonts w:ascii="Arial" w:hAnsi="Arial"/>
                <w:sz w:val="20"/>
              </w:rPr>
              <w:t>Filtrar la lista mediante el valor  "analista "</w:t>
            </w:r>
          </w:p>
          <w:p w:rsidR="00715A25" w:rsidRDefault="00715A25"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715A25" w:rsidRDefault="00715A25" w:rsidP="00FA4646">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15A25" w:rsidRDefault="00715A25"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15A25">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15A25">
              <w:t>12</w:t>
            </w:r>
            <w:r w:rsidRPr="00473DBE">
              <w:t>/</w:t>
            </w:r>
            <w:r w:rsidR="00715A25">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bookmarkStart w:id="8" w:name="_Toc18085079"/>
      <w:r>
        <w:lastRenderedPageBreak/>
        <w:t>Caso de Prueba P00</w:t>
      </w:r>
      <w:r w:rsidR="0050067F">
        <w:t>3</w:t>
      </w:r>
      <w:bookmarkEnd w:id="8"/>
    </w:p>
    <w:p w:rsidR="0020042B" w:rsidRDefault="0020042B" w:rsidP="0020042B">
      <w:pPr>
        <w:pStyle w:val="PSI-Ttulo3"/>
      </w:pPr>
    </w:p>
    <w:p w:rsidR="0020042B" w:rsidRPr="00664D4B" w:rsidRDefault="0020042B" w:rsidP="0020042B">
      <w:pPr>
        <w:pStyle w:val="PSI-Ttulo3"/>
      </w:pPr>
      <w:bookmarkStart w:id="9" w:name="_Toc18085080"/>
      <w:r w:rsidRPr="00664D4B">
        <w:t>Descripción</w:t>
      </w:r>
      <w:bookmarkEnd w:id="9"/>
      <w:r w:rsidRPr="00664D4B">
        <w:t xml:space="preserve"> </w:t>
      </w:r>
    </w:p>
    <w:p w:rsidR="0020042B" w:rsidRDefault="0020042B" w:rsidP="00FA4646">
      <w:pPr>
        <w:pStyle w:val="PSI-Normal"/>
      </w:pPr>
      <w:r w:rsidRPr="00664D4B">
        <w:t xml:space="preserve">Este caso de prueba, tiene como objetivo probar </w:t>
      </w:r>
      <w:r>
        <w:t>que la barra desplegable "</w:t>
      </w:r>
      <w:r w:rsidR="0050067F">
        <w:t>Código del Plan</w:t>
      </w:r>
      <w:r>
        <w:t>" no se despliega si previamente no se ha seleccionado una Carrera, se despliega si se ha seleccionado una Carrera previamente, muestra la información (</w:t>
      </w:r>
      <w:r w:rsidR="0050067F">
        <w:t>códigos de planes</w:t>
      </w:r>
      <w:r>
        <w:t>) y permite al usuario seleccionar un</w:t>
      </w:r>
      <w:r w:rsidR="0050067F">
        <w:t xml:space="preserve"> código de un plan </w:t>
      </w:r>
      <w:r>
        <w:t>para subir un determinado p</w:t>
      </w:r>
      <w:r w:rsidR="0050067F">
        <w:t>lan</w:t>
      </w:r>
      <w:r>
        <w:t xml:space="preserve"> correctamente.  </w:t>
      </w:r>
    </w:p>
    <w:p w:rsidR="0020042B" w:rsidRPr="00664D4B" w:rsidRDefault="0020042B" w:rsidP="00FA4646">
      <w:pPr>
        <w:pStyle w:val="PSI-Normal"/>
      </w:pPr>
    </w:p>
    <w:p w:rsidR="0020042B" w:rsidRPr="00664D4B" w:rsidRDefault="0020042B" w:rsidP="0020042B">
      <w:pPr>
        <w:pStyle w:val="PSI-Ttulo3"/>
      </w:pPr>
      <w:bookmarkStart w:id="10" w:name="_Toc18085081"/>
      <w:r w:rsidRPr="00664D4B">
        <w:t>Evaluación de la Prueba</w:t>
      </w:r>
      <w:bookmarkEnd w:id="10"/>
      <w:r w:rsidRPr="00664D4B">
        <w:t xml:space="preserve"> </w:t>
      </w:r>
    </w:p>
    <w:p w:rsidR="0020042B" w:rsidRDefault="0050067F" w:rsidP="00FA4646">
      <w:pPr>
        <w:pStyle w:val="PSI-Normal"/>
      </w:pPr>
      <w:r>
        <w:t xml:space="preserve">Realizada y </w:t>
      </w:r>
      <w:r w:rsidR="00731DB4">
        <w:t>Satisfactoria.</w:t>
      </w:r>
      <w:r w:rsidR="0020042B">
        <w:t xml:space="preserve">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50067F">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50067F">
              <w:t>3</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50067F">
              <w:t>11</w:t>
            </w:r>
            <w:r w:rsidRPr="00473DBE">
              <w:t>/</w:t>
            </w:r>
            <w:r w:rsidR="0050067F">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50067F">
              <w:t>12</w:t>
            </w:r>
            <w:r w:rsidRPr="00473DBE">
              <w:t>/</w:t>
            </w:r>
            <w:r w:rsidR="0050067F">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5F0F58">
            <w:pPr>
              <w:pStyle w:val="TableContents"/>
            </w:pPr>
            <w:r>
              <w:t>No haber seleccionado una carrera (ítem) de la barra desplegable carrera previamente. Valores (</w:t>
            </w:r>
            <w:r w:rsidR="005F0F58">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No desplegar ningún ítem (</w:t>
            </w:r>
            <w:r w:rsidR="005F0F58">
              <w:t>códigos de planes</w:t>
            </w:r>
            <w: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no desplegados.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5F0F58">
            <w:pPr>
              <w:pStyle w:val="TableContents"/>
              <w:rPr>
                <w:rFonts w:ascii="Arial" w:hAnsi="Arial"/>
                <w:sz w:val="20"/>
              </w:rPr>
            </w:pPr>
            <w:r>
              <w:t>Haber seleccionado una carrera (</w:t>
            </w:r>
            <w:proofErr w:type="spellStart"/>
            <w:r>
              <w:t>item</w:t>
            </w:r>
            <w:proofErr w:type="spellEnd"/>
            <w:r>
              <w:t>) de la barra desplegable Carrera previamente. Valores (</w:t>
            </w:r>
            <w:r w:rsidR="005F0F58">
              <w:t>códigos de planes</w:t>
            </w:r>
            <w:r>
              <w:t xml:space="preserve">)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E95ADC">
            <w:pPr>
              <w:pStyle w:val="TableContents"/>
              <w:rPr>
                <w:rFonts w:ascii="Arial" w:hAnsi="Arial"/>
                <w:sz w:val="20"/>
              </w:rPr>
            </w:pPr>
            <w:r>
              <w:rPr>
                <w:rFonts w:ascii="Arial" w:hAnsi="Arial"/>
                <w:sz w:val="20"/>
              </w:rPr>
              <w:t>Desplegar ítems de la lista (</w:t>
            </w:r>
            <w:r w:rsidR="005F0F58">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A4646">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rsidR="005F0F58">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Ítems de la lista desplegados correctamente.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680DB4"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680DB4">
            <w:r>
              <w:t>Haber seleccionado una carrera (</w:t>
            </w:r>
            <w:proofErr w:type="spellStart"/>
            <w:r>
              <w:t>item</w:t>
            </w:r>
            <w:proofErr w:type="spellEnd"/>
            <w:r>
              <w:t>) de la barra desplegable Carrera previamente. Valores (</w:t>
            </w:r>
            <w:r w:rsidR="00680DB4">
              <w:t>códigos de planes</w:t>
            </w:r>
            <w:r>
              <w:t>)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Carrera "016 - Analista de Sistemas" de la barra desplegable Carrera.</w:t>
            </w:r>
          </w:p>
          <w:p w:rsidR="0020042B" w:rsidRDefault="0020042B" w:rsidP="00E95ADC">
            <w:pPr>
              <w:pStyle w:val="TableContents"/>
              <w:rPr>
                <w:rFonts w:ascii="Arial" w:hAnsi="Arial"/>
                <w:sz w:val="20"/>
              </w:rPr>
            </w:pPr>
          </w:p>
          <w:p w:rsidR="0020042B" w:rsidRDefault="0020042B" w:rsidP="00680DB4">
            <w:pPr>
              <w:pStyle w:val="TableContents"/>
              <w:rPr>
                <w:rFonts w:ascii="Arial" w:hAnsi="Arial"/>
                <w:sz w:val="20"/>
              </w:rPr>
            </w:pPr>
            <w:r>
              <w:rPr>
                <w:rFonts w:ascii="Arial" w:hAnsi="Arial"/>
                <w:sz w:val="20"/>
              </w:rPr>
              <w:t>Seleccionar ítem: "</w:t>
            </w:r>
            <w:r w:rsidR="00680DB4">
              <w:rPr>
                <w:rFonts w:ascii="Arial" w:hAnsi="Arial"/>
                <w:sz w:val="20"/>
              </w:rPr>
              <w:t>016P3</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Correcta selección del ítem "</w:t>
            </w:r>
            <w:r w:rsidR="00B529DF">
              <w:t>016P3</w:t>
            </w:r>
            <w:r>
              <w:t>".</w:t>
            </w:r>
          </w:p>
          <w:p w:rsidR="0020042B" w:rsidRDefault="0020042B"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lang w:val="es-AR"/>
              </w:rPr>
            </w:pPr>
            <w:r>
              <w:rPr>
                <w:rFonts w:ascii="Arial" w:hAnsi="Arial"/>
                <w:sz w:val="20"/>
                <w:lang w:val="es-AR"/>
              </w:rPr>
              <w:t>Ítem</w:t>
            </w:r>
            <w:r>
              <w:rPr>
                <w:rFonts w:ascii="Arial" w:hAnsi="Arial"/>
                <w:sz w:val="20"/>
              </w:rPr>
              <w:t>"</w:t>
            </w:r>
            <w:r w:rsidR="00B529DF">
              <w:rPr>
                <w:rFonts w:ascii="Arial" w:hAnsi="Arial"/>
                <w:sz w:val="20"/>
              </w:rPr>
              <w:t>016P3</w:t>
            </w:r>
            <w:r>
              <w:rPr>
                <w:rFonts w:ascii="Arial" w:hAnsi="Arial"/>
                <w:sz w:val="20"/>
              </w:rPr>
              <w:t>"</w:t>
            </w:r>
            <w:r>
              <w:rPr>
                <w:rFonts w:ascii="Arial" w:hAnsi="Arial"/>
                <w:sz w:val="20"/>
                <w:lang w:val="es-AR"/>
              </w:rPr>
              <w:t xml:space="preserve"> seleccionado univoca y correctamente.</w:t>
            </w:r>
          </w:p>
          <w:p w:rsidR="0020042B" w:rsidRPr="00EB5CE1" w:rsidRDefault="0020042B" w:rsidP="00E95ADC">
            <w:pPr>
              <w:pStyle w:val="TableContents"/>
              <w:rPr>
                <w:rFonts w:ascii="Arial" w:hAnsi="Arial"/>
                <w:sz w:val="20"/>
                <w:lang w:val="es-AR"/>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 xml:space="preserve">Haber seleccionado una carrera </w:t>
            </w:r>
            <w:r>
              <w:lastRenderedPageBreak/>
              <w:t>(</w:t>
            </w:r>
            <w:proofErr w:type="spellStart"/>
            <w:r>
              <w:t>item</w:t>
            </w:r>
            <w:proofErr w:type="spellEnd"/>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mouse.</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lastRenderedPageBreak/>
              <w:t>Correcta selección del ítem : "016P3" desde el mouse.</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"016P3" </w:t>
            </w:r>
            <w:r>
              <w:rPr>
                <w:rFonts w:ascii="Arial" w:hAnsi="Arial"/>
                <w:sz w:val="20"/>
                <w:lang w:val="es-AR"/>
              </w:rPr>
              <w:t xml:space="preserve"> seleccionado univoca y correctamente desde el mouse.</w:t>
            </w:r>
          </w:p>
          <w:p w:rsidR="00E847E2" w:rsidRDefault="00E847E2" w:rsidP="00E95ADC">
            <w:pPr>
              <w:pStyle w:val="TableContents"/>
              <w:rPr>
                <w:rFonts w:ascii="Arial" w:hAnsi="Arial"/>
                <w:sz w:val="20"/>
              </w:rPr>
            </w:pPr>
          </w:p>
        </w:tc>
      </w:tr>
      <w:tr w:rsidR="00E847E2" w:rsidTr="00E95ADC">
        <w:tc>
          <w:tcPr>
            <w:tcW w:w="851"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E847E2" w:rsidRDefault="00E847E2" w:rsidP="00E95ADC">
            <w:r>
              <w:t>Haber seleccionado una carrera (</w:t>
            </w:r>
            <w:proofErr w:type="spellStart"/>
            <w:r>
              <w:t>item</w:t>
            </w:r>
            <w:proofErr w:type="spellEnd"/>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847E2" w:rsidRDefault="00E847E2" w:rsidP="00E95ADC">
            <w:pPr>
              <w:pStyle w:val="TableContents"/>
              <w:rPr>
                <w:rFonts w:ascii="Arial" w:hAnsi="Arial"/>
                <w:sz w:val="20"/>
              </w:rPr>
            </w:pPr>
            <w:r>
              <w:rPr>
                <w:rFonts w:ascii="Arial" w:hAnsi="Arial"/>
                <w:sz w:val="20"/>
              </w:rPr>
              <w:t>Carrera "016 - Analista de Sistemas" de la barra desplegable Carrera.</w:t>
            </w:r>
          </w:p>
          <w:p w:rsidR="00E847E2" w:rsidRDefault="00E847E2" w:rsidP="00E95ADC">
            <w:pPr>
              <w:pStyle w:val="TableContents"/>
              <w:rPr>
                <w:rFonts w:ascii="Arial" w:hAnsi="Arial"/>
                <w:sz w:val="20"/>
              </w:rPr>
            </w:pPr>
          </w:p>
          <w:p w:rsidR="00E847E2" w:rsidRDefault="00E847E2" w:rsidP="00E95ADC">
            <w:pPr>
              <w:pStyle w:val="TableContents"/>
              <w:rPr>
                <w:rFonts w:ascii="Arial" w:hAnsi="Arial"/>
                <w:sz w:val="20"/>
              </w:rPr>
            </w:pPr>
            <w:r>
              <w:rPr>
                <w:rFonts w:ascii="Arial" w:hAnsi="Arial"/>
                <w:sz w:val="20"/>
              </w:rPr>
              <w:t>Seleccionar ítem: "016P3" desde el teclado.</w:t>
            </w:r>
          </w:p>
        </w:tc>
        <w:tc>
          <w:tcPr>
            <w:tcW w:w="2552" w:type="dxa"/>
            <w:gridSpan w:val="2"/>
            <w:tcBorders>
              <w:left w:val="single" w:sz="1" w:space="0" w:color="000000"/>
              <w:bottom w:val="single" w:sz="1" w:space="0" w:color="000000"/>
            </w:tcBorders>
            <w:shd w:val="clear" w:color="auto" w:fill="FFFFFF" w:themeFill="background1"/>
          </w:tcPr>
          <w:p w:rsidR="00E847E2" w:rsidRDefault="00E847E2" w:rsidP="00FA4646">
            <w:pPr>
              <w:pStyle w:val="PSI-Normal"/>
            </w:pPr>
            <w:r>
              <w:t>Correcta selección del ítem : "016P3" desde el teclado.</w:t>
            </w:r>
          </w:p>
          <w:p w:rsidR="00E847E2" w:rsidRDefault="00E847E2" w:rsidP="00FA4646">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847E2" w:rsidRDefault="00E847E2"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"016P3" </w:t>
            </w:r>
            <w:r>
              <w:rPr>
                <w:rFonts w:ascii="Arial" w:hAnsi="Arial"/>
                <w:sz w:val="20"/>
                <w:lang w:val="es-AR"/>
              </w:rPr>
              <w:t xml:space="preserve"> seleccionado univoca y correctamente desde el teclado.</w:t>
            </w:r>
          </w:p>
          <w:p w:rsidR="00E847E2" w:rsidRPr="00E847E2" w:rsidRDefault="00E847E2" w:rsidP="00E95ADC">
            <w:pPr>
              <w:pStyle w:val="TableContents"/>
              <w:rPr>
                <w:rFonts w:ascii="Arial" w:hAnsi="Arial"/>
                <w:sz w:val="20"/>
                <w:lang w:val="es-AR"/>
              </w:rPr>
            </w:pP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731DB4">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F0F58">
              <w:t>12</w:t>
            </w:r>
            <w:r w:rsidRPr="00473DBE">
              <w:t>/</w:t>
            </w:r>
            <w:r w:rsidR="005F0F58">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bookmarkStart w:id="11" w:name="_Toc18085082"/>
      <w:r>
        <w:lastRenderedPageBreak/>
        <w:t xml:space="preserve">Caso de </w:t>
      </w:r>
      <w:r w:rsidR="00983C0C">
        <w:t>Prueba P00</w:t>
      </w:r>
      <w:r w:rsidR="00484979">
        <w:t>4</w:t>
      </w:r>
      <w:bookmarkEnd w:id="11"/>
    </w:p>
    <w:p w:rsidR="0020042B" w:rsidRDefault="0020042B" w:rsidP="0020042B">
      <w:pPr>
        <w:pStyle w:val="PSI-Ttulo3"/>
      </w:pPr>
    </w:p>
    <w:p w:rsidR="0020042B" w:rsidRPr="00664D4B" w:rsidRDefault="0020042B" w:rsidP="0020042B">
      <w:pPr>
        <w:pStyle w:val="PSI-Ttulo3"/>
      </w:pPr>
      <w:bookmarkStart w:id="12" w:name="_Toc18085083"/>
      <w:r w:rsidRPr="00664D4B">
        <w:t>Descripción</w:t>
      </w:r>
      <w:bookmarkEnd w:id="12"/>
      <w:r w:rsidRPr="00664D4B">
        <w:t xml:space="preserve"> </w:t>
      </w:r>
    </w:p>
    <w:p w:rsidR="0020042B" w:rsidRDefault="0020042B" w:rsidP="00FA4646">
      <w:pPr>
        <w:pStyle w:val="PSI-Normal"/>
      </w:pPr>
      <w:r w:rsidRPr="00664D4B">
        <w:t xml:space="preserve">Este caso de prueba, tiene como objetivo probar </w:t>
      </w:r>
      <w:r>
        <w:t xml:space="preserve">que  el input </w:t>
      </w:r>
      <w:proofErr w:type="spellStart"/>
      <w:r>
        <w:t>text</w:t>
      </w:r>
      <w:proofErr w:type="spellEnd"/>
      <w:r>
        <w:t xml:space="preserve"> "Descripción" acepta todo tipo de cadena (</w:t>
      </w:r>
      <w:proofErr w:type="spellStart"/>
      <w:r>
        <w:t>String</w:t>
      </w:r>
      <w:proofErr w:type="spellEnd"/>
      <w:r>
        <w:t>) sin restricción alguna en cuanto a contenido semántico, sintáctico y/o de formato, a la hora de subir un p</w:t>
      </w:r>
      <w:r w:rsidR="00484979">
        <w:t>lan</w:t>
      </w:r>
      <w:r>
        <w:t xml:space="preserve">. Además es opcional, es decir, admite vacío.   </w:t>
      </w:r>
    </w:p>
    <w:p w:rsidR="0020042B" w:rsidRPr="00664D4B" w:rsidRDefault="0020042B" w:rsidP="00FA4646">
      <w:pPr>
        <w:pStyle w:val="PSI-Normal"/>
      </w:pPr>
    </w:p>
    <w:p w:rsidR="0020042B" w:rsidRPr="00664D4B" w:rsidRDefault="0020042B" w:rsidP="0020042B">
      <w:pPr>
        <w:pStyle w:val="PSI-Ttulo3"/>
      </w:pPr>
      <w:bookmarkStart w:id="13" w:name="_Toc18085084"/>
      <w:r w:rsidRPr="00664D4B">
        <w:t>Evaluación de la Prueba</w:t>
      </w:r>
      <w:bookmarkEnd w:id="13"/>
      <w:r w:rsidRPr="00664D4B">
        <w:t xml:space="preserve"> </w:t>
      </w:r>
    </w:p>
    <w:p w:rsidR="0020042B" w:rsidRDefault="0020042B" w:rsidP="00FA4646">
      <w:pPr>
        <w:pStyle w:val="PSI-Normal"/>
      </w:pPr>
      <w:r>
        <w:t xml:space="preserve">Realizada y Satisfactoria. </w:t>
      </w:r>
    </w:p>
    <w:p w:rsidR="0020042B" w:rsidRDefault="0020042B" w:rsidP="00FA4646">
      <w:pPr>
        <w:pStyle w:val="PSI-Normal"/>
      </w:pP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 xml:space="preserve">ID Caso de Uso: Subir </w:t>
            </w:r>
            <w:r w:rsidR="00484979">
              <w:t>Plan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484979">
              <w:t>4</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84979">
              <w:t>11</w:t>
            </w:r>
            <w:r w:rsidRPr="00473DBE">
              <w:t>/</w:t>
            </w:r>
            <w:r w:rsidR="00484979">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84979">
              <w:t>12</w:t>
            </w:r>
            <w:r w:rsidRPr="00473DBE">
              <w:t>/</w:t>
            </w:r>
            <w:r w:rsidR="00484979">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484979">
            <w:pPr>
              <w:pStyle w:val="TableContents"/>
            </w:pPr>
            <w:r>
              <w:t xml:space="preserve">Los campos: Carrera, </w:t>
            </w:r>
            <w:r w:rsidR="00484979">
              <w:t>Código del Plan, Adjuntar Plan de estudio</w:t>
            </w:r>
            <w:r>
              <w:t xml:space="preserve">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Cadena ingresada: </w:t>
            </w:r>
          </w:p>
          <w:p w:rsidR="0020042B" w:rsidRDefault="0020042B"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Se admita la cadena y el p</w:t>
            </w:r>
            <w:r w:rsidR="00484979">
              <w:t>lan</w:t>
            </w:r>
            <w:r>
              <w:t xml:space="preserve">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484979">
            <w:pPr>
              <w:pStyle w:val="TableContents"/>
              <w:rPr>
                <w:rFonts w:ascii="Arial" w:hAnsi="Arial"/>
                <w:sz w:val="20"/>
              </w:rPr>
            </w:pPr>
            <w:r>
              <w:rPr>
                <w:rFonts w:ascii="Arial" w:hAnsi="Arial"/>
                <w:sz w:val="20"/>
                <w:lang w:val="es-AR"/>
              </w:rPr>
              <w:t>La cadena fue aceptada y e</w:t>
            </w:r>
            <w:r>
              <w:rPr>
                <w:rFonts w:ascii="Arial" w:hAnsi="Arial"/>
                <w:sz w:val="20"/>
              </w:rPr>
              <w:t>l p</w:t>
            </w:r>
            <w:r w:rsidR="00484979">
              <w:rPr>
                <w:rFonts w:ascii="Arial" w:hAnsi="Arial"/>
                <w:sz w:val="20"/>
              </w:rPr>
              <w:t>lan</w:t>
            </w:r>
            <w:r>
              <w:rPr>
                <w:rFonts w:ascii="Arial" w:hAnsi="Arial"/>
                <w:sz w:val="20"/>
              </w:rPr>
              <w:t xml:space="preserve"> fue subido al sistema exitosamente. </w:t>
            </w:r>
          </w:p>
        </w:tc>
      </w:tr>
      <w:tr w:rsidR="00484979" w:rsidTr="00E95ADC">
        <w:tc>
          <w:tcPr>
            <w:tcW w:w="851"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484979" w:rsidRDefault="00484979" w:rsidP="00E95ADC">
            <w:pPr>
              <w:pStyle w:val="TableContents"/>
              <w:rPr>
                <w:rFonts w:ascii="Arial" w:hAnsi="Arial"/>
                <w:sz w:val="20"/>
              </w:rPr>
            </w:pPr>
            <w:r>
              <w:rPr>
                <w:rFonts w:ascii="Arial" w:hAnsi="Arial"/>
                <w:sz w:val="20"/>
              </w:rPr>
              <w:t xml:space="preserve">Cadena ingresada: </w:t>
            </w:r>
          </w:p>
          <w:p w:rsidR="00484979" w:rsidRDefault="00484979" w:rsidP="00E95ADC">
            <w:pPr>
              <w:pStyle w:val="TableContents"/>
              <w:rPr>
                <w:rFonts w:ascii="Arial" w:hAnsi="Arial"/>
                <w:sz w:val="20"/>
              </w:rPr>
            </w:pPr>
            <w:r>
              <w:rPr>
                <w:rFonts w:ascii="Arial" w:hAnsi="Arial"/>
                <w:sz w:val="20"/>
              </w:rPr>
              <w:t>"</w:t>
            </w:r>
            <w:r w:rsidRPr="00263927">
              <w:rPr>
                <w:rFonts w:ascii="Arial" w:hAnsi="Arial"/>
                <w:sz w:val="20"/>
              </w:rPr>
              <w:t xml:space="preserve">1 - </w:t>
            </w:r>
            <w:proofErr w:type="spellStart"/>
            <w:r w:rsidRPr="00263927">
              <w:rPr>
                <w:rFonts w:ascii="Arial" w:hAnsi="Arial"/>
                <w:sz w:val="20"/>
              </w:rPr>
              <w:t>aa</w:t>
            </w:r>
            <w:proofErr w:type="spellEnd"/>
            <w:r w:rsidRPr="00263927">
              <w:rPr>
                <w:rFonts w:ascii="Arial" w:hAnsi="Arial"/>
                <w:sz w:val="20"/>
              </w:rPr>
              <w:t xml:space="preserve">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484979" w:rsidRDefault="00484979" w:rsidP="00FA4646">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84979" w:rsidRDefault="00484979" w:rsidP="00484979">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w:t>
            </w:r>
            <w:proofErr w:type="spellStart"/>
            <w:r>
              <w:t>String</w:t>
            </w:r>
            <w:proofErr w:type="spellEnd"/>
            <w:r>
              <w:t>) sin restricción alguna en cuanto a contenido semántico, sintáctico y/o de formato, a la hora de subir un p</w:t>
            </w:r>
            <w:r w:rsidR="00484979">
              <w:t>lan</w:t>
            </w:r>
            <w:r>
              <w:t xml:space="preserve">. Además es opcional, es decir, admite vacío.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484979">
              <w:t>12</w:t>
            </w:r>
            <w:r w:rsidRPr="00473DBE">
              <w:t>/</w:t>
            </w:r>
            <w:r w:rsidR="00484979">
              <w:t>07</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F01D5C" w:rsidRDefault="00F01D5C" w:rsidP="0020042B">
      <w:pPr>
        <w:rPr>
          <w:b/>
        </w:rPr>
      </w:pPr>
    </w:p>
    <w:p w:rsidR="0020042B" w:rsidRPr="00321BC3" w:rsidRDefault="00983C0C" w:rsidP="0020042B">
      <w:pPr>
        <w:pStyle w:val="PSI-Ttulo2"/>
        <w:rPr>
          <w:color w:val="365F91" w:themeColor="accent1" w:themeShade="BF"/>
          <w:sz w:val="28"/>
          <w:szCs w:val="28"/>
        </w:rPr>
      </w:pPr>
      <w:bookmarkStart w:id="14" w:name="_Toc18085085"/>
      <w:r>
        <w:t>Caso de Prueba P00</w:t>
      </w:r>
      <w:r w:rsidR="00852405">
        <w:t>5</w:t>
      </w:r>
      <w:bookmarkEnd w:id="14"/>
    </w:p>
    <w:p w:rsidR="0020042B" w:rsidRDefault="0020042B" w:rsidP="0020042B">
      <w:pPr>
        <w:pStyle w:val="PSI-Ttulo3"/>
      </w:pPr>
    </w:p>
    <w:p w:rsidR="0020042B" w:rsidRPr="00664D4B" w:rsidRDefault="0020042B" w:rsidP="0020042B">
      <w:pPr>
        <w:pStyle w:val="PSI-Ttulo3"/>
      </w:pPr>
      <w:bookmarkStart w:id="15" w:name="_Toc18085086"/>
      <w:r w:rsidRPr="00664D4B">
        <w:t>Descripción</w:t>
      </w:r>
      <w:bookmarkEnd w:id="15"/>
      <w:r w:rsidRPr="00664D4B">
        <w:t xml:space="preserve"> </w:t>
      </w:r>
    </w:p>
    <w:p w:rsidR="0020042B" w:rsidRDefault="0020042B" w:rsidP="00FA4646">
      <w:pPr>
        <w:pStyle w:val="PSI-Normal"/>
      </w:pPr>
      <w:r w:rsidRPr="00664D4B">
        <w:t xml:space="preserve">Este caso de prueba, tiene como objetivo probar </w:t>
      </w:r>
      <w:r>
        <w:t xml:space="preserve">que el botón "Seleccionar Archivo" al ser </w:t>
      </w:r>
      <w:proofErr w:type="spellStart"/>
      <w:r>
        <w:t>clickeado</w:t>
      </w:r>
      <w:proofErr w:type="spellEnd"/>
      <w:r>
        <w:t>, despliegue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20042B" w:rsidRDefault="0020042B" w:rsidP="00FA4646">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FA4646">
      <w:pPr>
        <w:pStyle w:val="PSI-Normal"/>
      </w:pPr>
      <w:r>
        <w:t xml:space="preserve"> </w:t>
      </w:r>
    </w:p>
    <w:p w:rsidR="0020042B" w:rsidRPr="00664D4B" w:rsidRDefault="0020042B" w:rsidP="0020042B">
      <w:pPr>
        <w:pStyle w:val="PSI-Ttulo3"/>
      </w:pPr>
      <w:bookmarkStart w:id="16" w:name="_Toc18085087"/>
      <w:r w:rsidRPr="00664D4B">
        <w:t>Evaluación de la Prueba</w:t>
      </w:r>
      <w:bookmarkEnd w:id="16"/>
      <w:r w:rsidRPr="00664D4B">
        <w:t xml:space="preserve"> </w:t>
      </w:r>
    </w:p>
    <w:p w:rsidR="0020042B" w:rsidRDefault="00852405" w:rsidP="00FA4646">
      <w:pPr>
        <w:pStyle w:val="PSI-Normal"/>
      </w:pPr>
      <w:r>
        <w:t xml:space="preserve">Realizada </w:t>
      </w:r>
      <w:r w:rsidR="00F9490D">
        <w:t>e insatisfactoria.</w:t>
      </w:r>
      <w:r w:rsidR="0020042B">
        <w:t xml:space="preserve">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3E15D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852405">
              <w:t>5</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3E15D6">
              <w:t>11</w:t>
            </w:r>
            <w:r w:rsidRPr="00473DBE">
              <w:t>/</w:t>
            </w:r>
            <w:r w:rsidR="003E15D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3E15D6">
              <w:t>12</w:t>
            </w:r>
            <w:r w:rsidRPr="00473DBE">
              <w:t>/</w:t>
            </w:r>
            <w:r w:rsidR="003E15D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r>
              <w:rPr>
                <w:rFonts w:ascii="Arial" w:hAnsi="Arial"/>
                <w:sz w:val="20"/>
              </w:rPr>
              <w:t xml:space="preserve"> en minúscula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CA0260"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w:t>
            </w:r>
            <w:proofErr w:type="spellStart"/>
            <w:r>
              <w:t>xlsx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xlsx</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pptx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pptx</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20042B" w:rsidRDefault="0020042B"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ods</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odp</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odp</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 xml:space="preserve">No cargar en el sistema el archivo . </w:t>
            </w:r>
            <w:proofErr w:type="spellStart"/>
            <w:r>
              <w:t>jpg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jpg</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png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png</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xml</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xml</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htm</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htm</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txt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txt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ppt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 </w:t>
            </w:r>
            <w:proofErr w:type="spellStart"/>
            <w:r>
              <w:t>xls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w:t>
            </w:r>
            <w:proofErr w:type="spellEnd"/>
            <w:r>
              <w:rPr>
                <w:rFonts w:ascii="Arial" w:hAnsi="Arial"/>
                <w:sz w:val="20"/>
              </w:rPr>
              <w: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4E32EA">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.PDF</w:t>
            </w:r>
          </w:p>
          <w:p w:rsidR="0020042B" w:rsidRDefault="0020042B" w:rsidP="00E95ADC">
            <w:pPr>
              <w:pStyle w:val="TableContents"/>
              <w:rPr>
                <w:rFonts w:ascii="Arial" w:hAnsi="Arial"/>
                <w:sz w:val="20"/>
              </w:rPr>
            </w:pPr>
            <w:r>
              <w:rPr>
                <w:rFonts w:ascii="Arial" w:hAnsi="Arial"/>
                <w:sz w:val="20"/>
              </w:rPr>
              <w:t>En mayúscula</w:t>
            </w:r>
          </w:p>
          <w:p w:rsidR="0020042B" w:rsidRDefault="0020042B"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D99594" w:themeFill="accent2" w:themeFillTint="99"/>
          </w:tcPr>
          <w:p w:rsidR="0020042B" w:rsidRDefault="00527393" w:rsidP="00E95ADC">
            <w:pPr>
              <w:pStyle w:val="TableContents"/>
              <w:rPr>
                <w:rFonts w:ascii="Arial" w:hAnsi="Arial"/>
                <w:sz w:val="20"/>
              </w:rPr>
            </w:pPr>
            <w:r w:rsidRPr="00CA0260">
              <w:rPr>
                <w:rFonts w:ascii="Arial" w:hAnsi="Arial"/>
                <w:sz w:val="20"/>
              </w:rPr>
              <w:t>Plan-de-estudios-Analista-de-sistemas</w:t>
            </w:r>
            <w:r w:rsidR="0020042B" w:rsidRPr="002D6B80">
              <w:rPr>
                <w:rFonts w:ascii="Arial" w:hAnsi="Arial"/>
                <w:sz w:val="20"/>
              </w:rPr>
              <w:t>.</w:t>
            </w:r>
            <w:r w:rsidR="0020042B">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4E32EA" w:rsidP="00E95ADC">
            <w:pPr>
              <w:pStyle w:val="TableContents"/>
              <w:rPr>
                <w:rFonts w:ascii="Arial" w:hAnsi="Arial"/>
                <w:sz w:val="20"/>
              </w:rPr>
            </w:pPr>
            <w:r>
              <w:rPr>
                <w:rFonts w:ascii="Arial" w:hAnsi="Arial"/>
                <w:sz w:val="20"/>
              </w:rPr>
              <w:t>Ins</w:t>
            </w:r>
            <w:r w:rsidR="0020042B">
              <w:rPr>
                <w:rFonts w:ascii="Arial" w:hAnsi="Arial"/>
                <w:sz w:val="20"/>
              </w:rPr>
              <w:t>atisfactorio.</w:t>
            </w:r>
          </w:p>
          <w:p w:rsidR="0020042B" w:rsidRDefault="004E32EA" w:rsidP="00E95ADC">
            <w:pPr>
              <w:pStyle w:val="TableContents"/>
              <w:rPr>
                <w:rFonts w:ascii="Arial" w:hAnsi="Arial"/>
                <w:sz w:val="20"/>
              </w:rPr>
            </w:pPr>
            <w:r>
              <w:rPr>
                <w:rFonts w:ascii="Arial" w:hAnsi="Arial"/>
                <w:sz w:val="20"/>
              </w:rPr>
              <w:t>S</w:t>
            </w:r>
            <w:r w:rsidR="0020042B">
              <w:rPr>
                <w:rFonts w:ascii="Arial" w:hAnsi="Arial"/>
                <w:sz w:val="20"/>
              </w:rPr>
              <w:t>e ha cargado en el sistema el archivo</w:t>
            </w:r>
            <w:r>
              <w:rPr>
                <w:rFonts w:ascii="Arial" w:hAnsi="Arial"/>
                <w:sz w:val="20"/>
              </w:rPr>
              <w:t xml:space="preserve"> .PDF</w:t>
            </w:r>
            <w:r w:rsidR="0020042B">
              <w:rPr>
                <w:rFonts w:ascii="Arial" w:hAnsi="Arial"/>
                <w:sz w:val="20"/>
              </w:rPr>
              <w:t>.</w:t>
            </w:r>
          </w:p>
        </w:tc>
      </w:tr>
      <w:tr w:rsidR="0020042B" w:rsidTr="00153DB1">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(original)</w:t>
            </w:r>
          </w:p>
          <w:p w:rsidR="0020042B" w:rsidRDefault="0020042B" w:rsidP="00E95ADC">
            <w:pPr>
              <w:pStyle w:val="TableContents"/>
              <w:rPr>
                <w:rFonts w:ascii="Arial" w:hAnsi="Arial"/>
                <w:sz w:val="20"/>
              </w:rPr>
            </w:pPr>
            <w:r>
              <w:rPr>
                <w:rFonts w:ascii="Arial" w:hAnsi="Arial"/>
                <w:sz w:val="20"/>
              </w:rPr>
              <w:t>Y cambiar su extensión a .PDF</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D99594" w:themeFill="accent2" w:themeFillTint="99"/>
          </w:tcPr>
          <w:p w:rsidR="0020042B" w:rsidRPr="002D6B80"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PDF</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53DB1" w:rsidRDefault="00153DB1" w:rsidP="00153DB1">
            <w:pPr>
              <w:pStyle w:val="TableContents"/>
              <w:rPr>
                <w:rFonts w:ascii="Arial" w:hAnsi="Arial"/>
                <w:sz w:val="20"/>
              </w:rPr>
            </w:pPr>
            <w:r>
              <w:rPr>
                <w:rFonts w:ascii="Arial" w:hAnsi="Arial"/>
                <w:sz w:val="20"/>
              </w:rPr>
              <w:t>Insatisfactorio.</w:t>
            </w:r>
          </w:p>
          <w:p w:rsidR="0020042B" w:rsidRDefault="00153DB1" w:rsidP="00153DB1">
            <w:pPr>
              <w:pStyle w:val="TableContents"/>
              <w:rPr>
                <w:rFonts w:ascii="Arial" w:hAnsi="Arial"/>
                <w:sz w:val="20"/>
              </w:rPr>
            </w:pPr>
            <w:r>
              <w:rPr>
                <w:rFonts w:ascii="Arial" w:hAnsi="Arial"/>
                <w:sz w:val="20"/>
              </w:rPr>
              <w:t>Se ha cargado en el sistema el archivo .PDF.</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E95ADC">
            <w:pPr>
              <w:pStyle w:val="TableContents"/>
              <w:rPr>
                <w:rFonts w:ascii="Arial" w:hAnsi="Arial"/>
                <w:sz w:val="20"/>
              </w:rPr>
            </w:pPr>
            <w:r>
              <w:rPr>
                <w:rFonts w:ascii="Arial" w:hAnsi="Arial"/>
                <w:sz w:val="20"/>
              </w:rPr>
              <w:t xml:space="preserve">No se ha cargado en el sistema el archivo. </w:t>
            </w:r>
          </w:p>
          <w:p w:rsidR="0020042B" w:rsidRDefault="0020042B" w:rsidP="00E95ADC">
            <w:pPr>
              <w:pStyle w:val="TableContents"/>
              <w:rPr>
                <w:rFonts w:ascii="Arial" w:hAnsi="Arial"/>
                <w:sz w:val="20"/>
              </w:rPr>
            </w:pP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.PPTX</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lastRenderedPageBreak/>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E95ADC">
            <w:pPr>
              <w:pStyle w:val="TableContents"/>
              <w:rPr>
                <w:rFonts w:ascii="Arial" w:hAnsi="Arial"/>
                <w:sz w:val="20"/>
              </w:rPr>
            </w:pPr>
            <w:r>
              <w:rPr>
                <w:rFonts w:ascii="Arial" w:hAnsi="Arial"/>
                <w:sz w:val="20"/>
              </w:rPr>
              <w:lastRenderedPageBreak/>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.ODP</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.JPG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.PNG</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.XML</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.HTM</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30</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.TXT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Pr="004604A1" w:rsidRDefault="0020042B"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.DOC</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.PPT</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.XLS</w:t>
            </w:r>
          </w:p>
          <w:p w:rsidR="0020042B" w:rsidRDefault="0020042B"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 xml:space="preserve">En minúscula, </w:t>
            </w:r>
          </w:p>
          <w:p w:rsidR="0020042B" w:rsidRDefault="0020042B"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20042B" w:rsidRDefault="0020042B" w:rsidP="00E95ADC">
            <w:pPr>
              <w:pStyle w:val="TableContents"/>
              <w:rPr>
                <w:rFonts w:ascii="Arial" w:hAnsi="Arial"/>
                <w:sz w:val="20"/>
              </w:rPr>
            </w:pPr>
            <w:r>
              <w:rPr>
                <w:rFonts w:ascii="Arial" w:hAnsi="Arial"/>
                <w:sz w:val="20"/>
              </w:rPr>
              <w:t>(1,30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w:t>
            </w:r>
            <w:r w:rsidR="0020042B">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A4646">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 xml:space="preserve">Igual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 xml:space="preserve">(2,00 Mb). </w:t>
            </w:r>
          </w:p>
          <w:p w:rsidR="0020042B" w:rsidRDefault="0020042B" w:rsidP="00E95ADC">
            <w:pPr>
              <w:pStyle w:val="TableContents"/>
              <w:rPr>
                <w:rFonts w:ascii="Arial" w:hAnsi="Arial"/>
                <w:sz w:val="20"/>
              </w:rPr>
            </w:pPr>
            <w:r>
              <w:rPr>
                <w:rFonts w:ascii="Arial" w:hAnsi="Arial"/>
                <w:sz w:val="20"/>
              </w:rPr>
              <w:t xml:space="preserve">En este caso, el tamaño exacto del archivo es 2.056 Kb. </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8E183C" w:rsidP="00E95ADC">
            <w:pPr>
              <w:pStyle w:val="TableContents"/>
              <w:rPr>
                <w:rFonts w:ascii="Arial" w:hAnsi="Arial"/>
                <w:sz w:val="20"/>
              </w:rPr>
            </w:pPr>
            <w:r>
              <w:rPr>
                <w:rFonts w:ascii="Arial" w:hAnsi="Arial"/>
                <w:sz w:val="20"/>
              </w:rPr>
              <w:t>Plan-prueba-1.pdf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A4646">
            <w:pPr>
              <w:pStyle w:val="PSI-Normal"/>
            </w:pPr>
            <w:r>
              <w:t>Cargar satisfactoriamente el archivo .</w:t>
            </w:r>
            <w:proofErr w:type="spellStart"/>
            <w:r>
              <w:t>pdf</w:t>
            </w:r>
            <w:proofErr w:type="spellEnd"/>
            <w:r>
              <w:t xml:space="preserve">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Insatisfactorio.</w:t>
            </w:r>
          </w:p>
          <w:p w:rsidR="0020042B" w:rsidRDefault="0020042B" w:rsidP="00E95ADC">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lastRenderedPageBreak/>
              <w:t>En minúscula,</w:t>
            </w:r>
          </w:p>
          <w:p w:rsidR="0020042B" w:rsidRDefault="0020042B"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(2,01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lastRenderedPageBreak/>
              <w:t>Plan-prueba-2.pdf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w:t>
            </w:r>
            <w:r>
              <w:lastRenderedPageBreak/>
              <w:t xml:space="preserve">notificación que notifique el error. </w:t>
            </w:r>
          </w:p>
          <w:p w:rsidR="0020042B" w:rsidRDefault="0020042B" w:rsidP="00FA4646">
            <w:pPr>
              <w:pStyle w:val="PSI-Normal"/>
            </w:pPr>
            <w:r>
              <w:t>No cargar en el sistema el archivo .</w:t>
            </w:r>
            <w:proofErr w:type="spellStart"/>
            <w: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Satisfactorio.</w:t>
            </w:r>
          </w:p>
          <w:p w:rsidR="0020042B" w:rsidRDefault="0020042B"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37</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E95ADC">
            <w:pPr>
              <w:pStyle w:val="TableContents"/>
              <w:rPr>
                <w:rFonts w:ascii="Arial" w:hAnsi="Arial"/>
                <w:sz w:val="20"/>
              </w:rPr>
            </w:pPr>
            <w:r>
              <w:rPr>
                <w:rFonts w:ascii="Arial" w:hAnsi="Arial"/>
                <w:sz w:val="20"/>
              </w:rPr>
              <w:t>En minúscula,</w:t>
            </w:r>
          </w:p>
          <w:p w:rsidR="0020042B" w:rsidRDefault="0020042B"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E95ADC">
            <w:pPr>
              <w:pStyle w:val="TableContents"/>
              <w:rPr>
                <w:rFonts w:ascii="Arial" w:hAnsi="Arial"/>
                <w:sz w:val="20"/>
              </w:rPr>
            </w:pPr>
            <w:r>
              <w:rPr>
                <w:rFonts w:ascii="Arial" w:hAnsi="Arial"/>
                <w:sz w:val="20"/>
              </w:rPr>
              <w:t>(2,46 Mb)</w:t>
            </w:r>
          </w:p>
          <w:p w:rsidR="0020042B" w:rsidRDefault="0020042B" w:rsidP="00E95ADC">
            <w:pPr>
              <w:pStyle w:val="TableContents"/>
              <w:rPr>
                <w:rFonts w:ascii="Arial" w:hAnsi="Arial"/>
                <w:sz w:val="20"/>
              </w:rPr>
            </w:pPr>
          </w:p>
        </w:tc>
        <w:tc>
          <w:tcPr>
            <w:tcW w:w="1559" w:type="dxa"/>
            <w:tcBorders>
              <w:left w:val="single" w:sz="1" w:space="0" w:color="000000"/>
              <w:bottom w:val="single" w:sz="1" w:space="0" w:color="000000"/>
            </w:tcBorders>
          </w:tcPr>
          <w:p w:rsidR="0020042B" w:rsidRDefault="008E183C" w:rsidP="00E95ADC">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20042B" w:rsidRDefault="0020042B" w:rsidP="00FA4646">
            <w:pPr>
              <w:pStyle w:val="PSI-Normal"/>
            </w:pPr>
            <w:r>
              <w:t xml:space="preserve">Visualizar un mensaje de notificación que notifique el error. </w:t>
            </w:r>
          </w:p>
          <w:p w:rsidR="0020042B" w:rsidRDefault="0020042B" w:rsidP="00FA4646">
            <w:pPr>
              <w:pStyle w:val="PSI-Normal"/>
            </w:pPr>
            <w:r>
              <w:t>No cargar en el sistema el archivo .</w:t>
            </w:r>
            <w:proofErr w:type="spellStart"/>
            <w: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Satisfactorio.</w:t>
            </w:r>
          </w:p>
          <w:p w:rsidR="0020042B" w:rsidRDefault="0020042B"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E95ADC">
            <w:pPr>
              <w:pStyle w:val="TableContents"/>
              <w:rPr>
                <w:rFonts w:ascii="Arial" w:hAnsi="Arial"/>
                <w:sz w:val="20"/>
              </w:rPr>
            </w:pPr>
            <w:r>
              <w:rPr>
                <w:rFonts w:ascii="Arial" w:hAnsi="Arial"/>
                <w:sz w:val="20"/>
              </w:rPr>
              <w:t>No se ha cargado en el sistema el archivo.</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"Seleccionar Archivo", este despliega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20042B" w:rsidRPr="00713567" w:rsidRDefault="0020042B" w:rsidP="00FA4646">
            <w:pPr>
              <w:pStyle w:val="PSI-Normal"/>
            </w:pPr>
            <w:r>
              <w:t xml:space="preserve">Además deberá rechazar cualquier archivo con un formato de extensión diferente al mencionado, como así también aquellos archivos que superen el tamaño máximo (2 Mb).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1D693C" w:rsidRDefault="001D693C" w:rsidP="0020042B">
      <w:pPr>
        <w:rPr>
          <w:b/>
        </w:rPr>
      </w:pPr>
    </w:p>
    <w:p w:rsidR="0020042B" w:rsidRPr="00321BC3" w:rsidRDefault="00983C0C" w:rsidP="0020042B">
      <w:pPr>
        <w:pStyle w:val="PSI-Ttulo2"/>
        <w:rPr>
          <w:color w:val="365F91" w:themeColor="accent1" w:themeShade="BF"/>
          <w:sz w:val="28"/>
          <w:szCs w:val="28"/>
        </w:rPr>
      </w:pPr>
      <w:bookmarkStart w:id="17" w:name="_Toc18085088"/>
      <w:r>
        <w:t>Caso de Prueba P00</w:t>
      </w:r>
      <w:r w:rsidR="00F65ED0">
        <w:t>6</w:t>
      </w:r>
      <w:bookmarkEnd w:id="17"/>
    </w:p>
    <w:p w:rsidR="0020042B" w:rsidRDefault="0020042B" w:rsidP="0020042B">
      <w:r>
        <w:t>Pertenece al botón Seleccionar Archivo.</w:t>
      </w:r>
    </w:p>
    <w:p w:rsidR="0020042B" w:rsidRPr="00664D4B" w:rsidRDefault="0020042B" w:rsidP="0020042B">
      <w:pPr>
        <w:pStyle w:val="PSI-Ttulo3"/>
      </w:pPr>
      <w:bookmarkStart w:id="18" w:name="_Toc18085089"/>
      <w:r w:rsidRPr="00664D4B">
        <w:t>Descripción</w:t>
      </w:r>
      <w:bookmarkEnd w:id="18"/>
      <w:r w:rsidRPr="00664D4B">
        <w:t xml:space="preserve"> </w:t>
      </w:r>
    </w:p>
    <w:p w:rsidR="0020042B" w:rsidRDefault="0020042B" w:rsidP="00FA4646">
      <w:pPr>
        <w:pStyle w:val="PSI-Normal"/>
      </w:pPr>
      <w:r w:rsidRPr="00664D4B">
        <w:t xml:space="preserve">Este caso de prueba, tiene como objetivo probar </w:t>
      </w:r>
      <w:r>
        <w:t xml:space="preserve">que el botón de notificación "Aceptar" al ser </w:t>
      </w:r>
      <w:proofErr w:type="spellStart"/>
      <w:r>
        <w:t>clickeado</w:t>
      </w:r>
      <w:proofErr w:type="spellEnd"/>
      <w:r>
        <w:t>, cierre el mensaje de aviso y permanezca en la pantalla Subir P</w:t>
      </w:r>
      <w:r w:rsidR="00F65ED0">
        <w:t>lan</w:t>
      </w:r>
      <w:r>
        <w:t xml:space="preserve">. </w:t>
      </w:r>
    </w:p>
    <w:p w:rsidR="0020042B" w:rsidRPr="00664D4B" w:rsidRDefault="0020042B" w:rsidP="00FA4646">
      <w:pPr>
        <w:pStyle w:val="PSI-Normal"/>
      </w:pPr>
      <w:r>
        <w:t xml:space="preserve"> </w:t>
      </w:r>
    </w:p>
    <w:p w:rsidR="0020042B" w:rsidRPr="00664D4B" w:rsidRDefault="0020042B" w:rsidP="0020042B">
      <w:pPr>
        <w:pStyle w:val="PSI-Ttulo3"/>
      </w:pPr>
      <w:bookmarkStart w:id="19" w:name="_Toc18085090"/>
      <w:r w:rsidRPr="00664D4B">
        <w:t>Evaluación de la Prueba</w:t>
      </w:r>
      <w:bookmarkEnd w:id="19"/>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t>ID Caso de Uso: Subir P</w:t>
            </w:r>
            <w:r w:rsidR="00F65ED0">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P00</w:t>
            </w:r>
            <w:r w:rsidR="00F65ED0">
              <w:t>6</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F65ED0">
              <w:t>11</w:t>
            </w:r>
            <w:r w:rsidRPr="00473DBE">
              <w:t>/</w:t>
            </w:r>
            <w:r w:rsidR="00F65ED0">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F65ED0">
              <w:t>12</w:t>
            </w:r>
            <w:r w:rsidRPr="00473DBE">
              <w:t>/</w:t>
            </w:r>
            <w:r w:rsidR="00F65ED0">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A4646">
            <w:pPr>
              <w:pStyle w:val="PSI-Normal"/>
            </w:pPr>
            <w:r>
              <w:t>Cierre de mensaje de aviso y permanenc</w:t>
            </w:r>
            <w:r w:rsidR="00F65ED0">
              <w:t>ia en la pantalla Subir Plan</w:t>
            </w:r>
            <w:r>
              <w:t xml:space="preserve">. </w:t>
            </w:r>
          </w:p>
        </w:tc>
        <w:tc>
          <w:tcPr>
            <w:tcW w:w="2410" w:type="dxa"/>
            <w:gridSpan w:val="2"/>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E95ADC">
            <w:pPr>
              <w:pStyle w:val="TableContents"/>
              <w:rPr>
                <w:rFonts w:ascii="Arial" w:hAnsi="Arial"/>
                <w:sz w:val="20"/>
              </w:rPr>
            </w:pPr>
            <w:r>
              <w:rPr>
                <w:rFonts w:ascii="Arial" w:hAnsi="Arial"/>
                <w:sz w:val="20"/>
              </w:rPr>
              <w:t>Correcto cierre del mensaje de aviso y correcta permanenc</w:t>
            </w:r>
            <w:r w:rsidR="00F65ED0">
              <w:rPr>
                <w:rFonts w:ascii="Arial" w:hAnsi="Arial"/>
                <w:sz w:val="20"/>
              </w:rPr>
              <w:t>ia en la pantalla Subir Plan</w:t>
            </w: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"Aceptar", este cierre el mensaje de aviso y permanezca en la pantalla Subir P</w:t>
            </w:r>
            <w:r w:rsidR="00F65ED0">
              <w:t>lan</w:t>
            </w:r>
            <w:r>
              <w:t xml:space="preserve">.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F65ED0">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Default="0020042B" w:rsidP="0020042B">
      <w:pPr>
        <w:rPr>
          <w:lang w:val="es-VE"/>
        </w:rPr>
      </w:pPr>
    </w:p>
    <w:p w:rsidR="0020042B" w:rsidRPr="00321BC3" w:rsidRDefault="00983C0C" w:rsidP="0020042B">
      <w:pPr>
        <w:pStyle w:val="PSI-Ttulo2"/>
        <w:rPr>
          <w:color w:val="365F91" w:themeColor="accent1" w:themeShade="BF"/>
          <w:sz w:val="28"/>
          <w:szCs w:val="28"/>
        </w:rPr>
      </w:pPr>
      <w:bookmarkStart w:id="20" w:name="_Toc18085091"/>
      <w:r>
        <w:lastRenderedPageBreak/>
        <w:t>Caso de Prueba P00</w:t>
      </w:r>
      <w:r w:rsidR="005B4E34">
        <w:t>7</w:t>
      </w:r>
      <w:bookmarkEnd w:id="20"/>
    </w:p>
    <w:p w:rsidR="0020042B" w:rsidRDefault="0020042B" w:rsidP="0020042B">
      <w:pPr>
        <w:pStyle w:val="PSI-Ttulo3"/>
      </w:pPr>
    </w:p>
    <w:p w:rsidR="0020042B" w:rsidRPr="00664D4B" w:rsidRDefault="0020042B" w:rsidP="0020042B">
      <w:pPr>
        <w:pStyle w:val="PSI-Ttulo3"/>
      </w:pPr>
      <w:bookmarkStart w:id="21" w:name="_Toc18085092"/>
      <w:r w:rsidRPr="00664D4B">
        <w:t>Descripción</w:t>
      </w:r>
      <w:bookmarkEnd w:id="21"/>
      <w:r w:rsidRPr="00664D4B">
        <w:t xml:space="preserve"> </w:t>
      </w:r>
    </w:p>
    <w:p w:rsidR="00E456A4" w:rsidRDefault="0020042B" w:rsidP="00FA4646">
      <w:pPr>
        <w:pStyle w:val="PSI-Normal"/>
      </w:pPr>
      <w:r w:rsidRPr="00664D4B">
        <w:t xml:space="preserve">Este caso de prueba, tiene como objetivo probar </w:t>
      </w:r>
      <w:r>
        <w:t>que el botón "Subir P</w:t>
      </w:r>
      <w:r w:rsidR="005B4E34">
        <w:t>lan</w:t>
      </w:r>
      <w:r>
        <w:t xml:space="preserve">" al ser </w:t>
      </w:r>
      <w:proofErr w:type="spellStart"/>
      <w:r>
        <w:t>clickeado</w:t>
      </w:r>
      <w:proofErr w:type="spellEnd"/>
      <w:r>
        <w:t xml:space="preserve">, </w:t>
      </w:r>
      <w:r w:rsidR="006A3E6C">
        <w:t>permita subir al sistema, solamente archivos (originales) con extensión .</w:t>
      </w:r>
      <w:proofErr w:type="spellStart"/>
      <w:r w:rsidR="006A3E6C">
        <w:t>pdf</w:t>
      </w:r>
      <w:proofErr w:type="spellEnd"/>
      <w:r w:rsidR="006A3E6C">
        <w:t>, cuyo tamaño sea menor o igual al tamaño máximo establecido en la Base de Datos (2 Mb = 2.048 Kb), reemplazando su nombre original por el nombre establecido por defecto (CódigoPlan</w:t>
      </w:r>
      <w:r w:rsidR="006A3E6C" w:rsidRPr="001F07BD">
        <w:t>_</w:t>
      </w:r>
      <w:r w:rsidR="006A3E6C">
        <w:t xml:space="preserve">NombreCarrera.pdf). </w:t>
      </w:r>
    </w:p>
    <w:p w:rsidR="00164977" w:rsidRDefault="00531C1C" w:rsidP="00FA4646">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w:t>
      </w:r>
      <w:r w:rsidR="00164977">
        <w:t xml:space="preserve">Emitiendo un aviso.  </w:t>
      </w:r>
    </w:p>
    <w:p w:rsidR="00531C1C" w:rsidRDefault="00531C1C" w:rsidP="00FA4646">
      <w:pPr>
        <w:pStyle w:val="PSI-Normal"/>
      </w:pPr>
    </w:p>
    <w:p w:rsidR="0020042B" w:rsidRPr="00664D4B" w:rsidRDefault="0020042B" w:rsidP="00FA4646">
      <w:pPr>
        <w:pStyle w:val="PSI-Normal"/>
      </w:pPr>
    </w:p>
    <w:p w:rsidR="0020042B" w:rsidRPr="00664D4B" w:rsidRDefault="0020042B" w:rsidP="0020042B">
      <w:pPr>
        <w:pStyle w:val="PSI-Ttulo3"/>
      </w:pPr>
      <w:bookmarkStart w:id="22" w:name="_Toc18085093"/>
      <w:r w:rsidRPr="00664D4B">
        <w:t>Evaluación de la Prueba</w:t>
      </w:r>
      <w:bookmarkEnd w:id="22"/>
      <w:r w:rsidRPr="00664D4B">
        <w:t xml:space="preserve"> </w:t>
      </w:r>
    </w:p>
    <w:p w:rsidR="0020042B" w:rsidRDefault="006C0244" w:rsidP="00FA4646">
      <w:pPr>
        <w:pStyle w:val="PSI-Normal"/>
      </w:pPr>
      <w:r>
        <w:t xml:space="preserve">Realizada y </w:t>
      </w:r>
      <w:r w:rsidR="00FA4646">
        <w:t>Satisfactoria.</w:t>
      </w:r>
    </w:p>
    <w:p w:rsidR="0020042B" w:rsidRDefault="0020042B" w:rsidP="00FA4646">
      <w:pPr>
        <w:pStyle w:val="PSI-Normal"/>
      </w:pPr>
    </w:p>
    <w:p w:rsidR="006C0244" w:rsidRPr="00664D4B" w:rsidRDefault="006C0244"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C0244" w:rsidTr="00E95ADC">
        <w:tc>
          <w:tcPr>
            <w:tcW w:w="4904" w:type="dxa"/>
            <w:gridSpan w:val="4"/>
            <w:tcBorders>
              <w:top w:val="single" w:sz="1" w:space="0" w:color="000000"/>
              <w:left w:val="single" w:sz="1" w:space="0" w:color="000000"/>
              <w:bottom w:val="single" w:sz="1" w:space="0" w:color="000000"/>
            </w:tcBorders>
          </w:tcPr>
          <w:p w:rsidR="006C0244" w:rsidRDefault="006C0244"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C0244" w:rsidRDefault="006C0244" w:rsidP="00FA4646">
            <w:pPr>
              <w:pStyle w:val="PSI-Normal"/>
            </w:pPr>
            <w:r>
              <w:t xml:space="preserve">Nivel de Prueba: </w:t>
            </w:r>
            <w:r w:rsidRPr="00565228">
              <w:t>Componente</w:t>
            </w:r>
          </w:p>
        </w:tc>
      </w:tr>
      <w:tr w:rsidR="006C0244" w:rsidTr="00E95ADC">
        <w:tc>
          <w:tcPr>
            <w:tcW w:w="4904" w:type="dxa"/>
            <w:gridSpan w:val="4"/>
            <w:tcBorders>
              <w:left w:val="single" w:sz="1" w:space="0" w:color="000000"/>
              <w:bottom w:val="single" w:sz="1" w:space="0" w:color="000000"/>
            </w:tcBorders>
            <w:shd w:val="clear" w:color="auto" w:fill="E6E6E6"/>
          </w:tcPr>
          <w:p w:rsidR="006C0244" w:rsidRDefault="006C0244" w:rsidP="00FA4646">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6C0244" w:rsidRDefault="006C0244" w:rsidP="00FA4646">
            <w:pPr>
              <w:pStyle w:val="PSI-Normal"/>
            </w:pPr>
            <w:r>
              <w:t xml:space="preserve">Tipo(s) de Pruebas(s): </w:t>
            </w:r>
            <w:r w:rsidRPr="00995A0D">
              <w:t>Funcional</w:t>
            </w:r>
          </w:p>
        </w:tc>
      </w:tr>
      <w:tr w:rsidR="006C0244" w:rsidRPr="00CF4BD4" w:rsidTr="00E95ADC">
        <w:tc>
          <w:tcPr>
            <w:tcW w:w="4904" w:type="dxa"/>
            <w:gridSpan w:val="4"/>
            <w:tcBorders>
              <w:left w:val="single" w:sz="1" w:space="0" w:color="000000"/>
              <w:bottom w:val="single" w:sz="1" w:space="0" w:color="000000"/>
            </w:tcBorders>
          </w:tcPr>
          <w:p w:rsidR="006C0244" w:rsidRDefault="006C0244"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C0244" w:rsidRPr="00CF4BD4" w:rsidTr="00E95ADC">
              <w:trPr>
                <w:trHeight w:val="263"/>
              </w:trPr>
              <w:tc>
                <w:tcPr>
                  <w:tcW w:w="4426" w:type="dxa"/>
                </w:tcPr>
                <w:p w:rsidR="006C0244" w:rsidRPr="004D5405" w:rsidRDefault="006C0244"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C0244" w:rsidRPr="004D5405" w:rsidRDefault="006C0244" w:rsidP="00E95ADC">
            <w:pPr>
              <w:pStyle w:val="TableContents"/>
              <w:rPr>
                <w:rFonts w:ascii="Arial" w:hAnsi="Arial"/>
                <w:color w:val="0000FF"/>
                <w:sz w:val="20"/>
                <w:lang w:val="es-AR"/>
              </w:rPr>
            </w:pP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6C0244" w:rsidRPr="00606E1E" w:rsidRDefault="006C0244" w:rsidP="00FA4646">
            <w:pPr>
              <w:pStyle w:val="PSI-Normal"/>
            </w:pPr>
            <w:r>
              <w:t>Autor del Caso de Prueba: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ID/Nombre Caso de Prueba: P007</w:t>
            </w:r>
          </w:p>
        </w:tc>
        <w:tc>
          <w:tcPr>
            <w:tcW w:w="4027" w:type="dxa"/>
            <w:gridSpan w:val="3"/>
            <w:tcBorders>
              <w:left w:val="single" w:sz="1" w:space="0" w:color="000000"/>
              <w:bottom w:val="single" w:sz="1" w:space="0" w:color="000000"/>
              <w:right w:val="single" w:sz="1" w:space="0" w:color="000000"/>
            </w:tcBorders>
          </w:tcPr>
          <w:p w:rsidR="006C0244" w:rsidRDefault="006C0244" w:rsidP="00FA4646">
            <w:pPr>
              <w:pStyle w:val="PSI-Normal"/>
            </w:pPr>
            <w:r>
              <w:t>Nombre del Probador: Nicolás Sartini</w:t>
            </w:r>
          </w:p>
        </w:tc>
      </w:tr>
      <w:tr w:rsidR="006C0244" w:rsidTr="00E95ADC">
        <w:tc>
          <w:tcPr>
            <w:tcW w:w="4904" w:type="dxa"/>
            <w:gridSpan w:val="4"/>
            <w:tcBorders>
              <w:left w:val="single" w:sz="1" w:space="0" w:color="000000"/>
              <w:bottom w:val="single" w:sz="1" w:space="0" w:color="000000"/>
            </w:tcBorders>
          </w:tcPr>
          <w:p w:rsidR="006C0244" w:rsidRDefault="006C0244"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6C0244" w:rsidRDefault="006C0244" w:rsidP="00FA4646">
            <w:pPr>
              <w:pStyle w:val="PSI-Normal"/>
            </w:pPr>
            <w:r>
              <w:t>Fecha de Creación: 11</w:t>
            </w:r>
            <w:r w:rsidRPr="00473DBE">
              <w:t>/</w:t>
            </w:r>
            <w:r>
              <w:t>07</w:t>
            </w:r>
            <w:r w:rsidRPr="00473DBE">
              <w:t>/201</w:t>
            </w:r>
            <w:r>
              <w:t>9</w:t>
            </w:r>
          </w:p>
        </w:tc>
        <w:tc>
          <w:tcPr>
            <w:tcW w:w="1665" w:type="dxa"/>
            <w:tcBorders>
              <w:left w:val="single" w:sz="1" w:space="0" w:color="000000"/>
              <w:bottom w:val="single" w:sz="1" w:space="0" w:color="000000"/>
              <w:right w:val="single" w:sz="1" w:space="0" w:color="000000"/>
            </w:tcBorders>
          </w:tcPr>
          <w:p w:rsidR="006C0244" w:rsidRDefault="006C0244" w:rsidP="00FA4646">
            <w:pPr>
              <w:pStyle w:val="PSI-Normal"/>
            </w:pPr>
            <w:r>
              <w:t>Fecha de Ejecución: 12</w:t>
            </w:r>
            <w:r w:rsidRPr="00473DBE">
              <w:t>/</w:t>
            </w:r>
            <w:r>
              <w:t>07</w:t>
            </w:r>
            <w:r w:rsidRPr="00473DBE">
              <w:t>/201</w:t>
            </w:r>
            <w:r>
              <w:t>9</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Condición(es) para que se ejecute el Caso de Prueba:</w:t>
            </w:r>
          </w:p>
        </w:tc>
      </w:tr>
      <w:tr w:rsidR="006C0244"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C0244" w:rsidTr="00E95ADC">
              <w:trPr>
                <w:trHeight w:val="574"/>
              </w:trPr>
              <w:tc>
                <w:tcPr>
                  <w:tcW w:w="4308" w:type="dxa"/>
                </w:tcPr>
                <w:p w:rsidR="006C0244" w:rsidRDefault="006C0244" w:rsidP="00FA4646">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6C0244" w:rsidRPr="002F45D3" w:rsidRDefault="006C0244"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C0244" w:rsidRPr="002F45D3" w:rsidRDefault="006C0244" w:rsidP="00FA4646">
            <w:pPr>
              <w:pStyle w:val="PSI-Normal"/>
            </w:pPr>
            <w:r>
              <w:lastRenderedPageBreak/>
              <w:t>-</w:t>
            </w:r>
          </w:p>
        </w:tc>
      </w:tr>
      <w:tr w:rsidR="006C0244" w:rsidTr="00E95ADC">
        <w:tc>
          <w:tcPr>
            <w:tcW w:w="4904" w:type="dxa"/>
            <w:gridSpan w:val="4"/>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6C0244" w:rsidRDefault="006C0244" w:rsidP="00E95ADC">
            <w:pPr>
              <w:pStyle w:val="TableContents"/>
              <w:rPr>
                <w:rFonts w:ascii="Arial" w:hAnsi="Arial"/>
                <w:b/>
                <w:bCs/>
                <w:sz w:val="20"/>
              </w:rPr>
            </w:pPr>
            <w:r>
              <w:rPr>
                <w:rFonts w:ascii="Arial" w:hAnsi="Arial"/>
                <w:b/>
                <w:bCs/>
                <w:sz w:val="20"/>
              </w:rPr>
              <w:t>Para la Ejecución del Caso de Prueba:</w:t>
            </w:r>
          </w:p>
        </w:tc>
      </w:tr>
      <w:tr w:rsidR="006C0244" w:rsidTr="00E95ADC">
        <w:tc>
          <w:tcPr>
            <w:tcW w:w="851"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C0244" w:rsidRDefault="006C0244" w:rsidP="00E95ADC">
            <w:pPr>
              <w:pStyle w:val="TableContents"/>
              <w:jc w:val="center"/>
              <w:rPr>
                <w:rFonts w:ascii="Arial" w:hAnsi="Arial"/>
                <w:b/>
                <w:bCs/>
                <w:sz w:val="20"/>
              </w:rPr>
            </w:pPr>
            <w:r>
              <w:rPr>
                <w:rFonts w:ascii="Arial" w:hAnsi="Arial"/>
                <w:b/>
                <w:bCs/>
                <w:sz w:val="20"/>
              </w:rPr>
              <w:t>Resultado Obtenido</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No repetido.</w:t>
            </w:r>
          </w:p>
          <w:p w:rsidR="006C0244" w:rsidRDefault="006C0244"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99220F" w:rsidRDefault="0099220F" w:rsidP="0099220F">
            <w:pPr>
              <w:pStyle w:val="TableContents"/>
              <w:rPr>
                <w:rFonts w:ascii="Arial" w:hAnsi="Arial"/>
                <w:sz w:val="20"/>
              </w:rPr>
            </w:pPr>
            <w:r>
              <w:rPr>
                <w:rFonts w:ascii="Arial" w:hAnsi="Arial"/>
                <w:sz w:val="20"/>
              </w:rPr>
              <w:t>Carrera: 016 - Analista de Sistemas.</w:t>
            </w:r>
          </w:p>
          <w:p w:rsidR="0099220F" w:rsidRDefault="0099220F" w:rsidP="0099220F">
            <w:pPr>
              <w:pStyle w:val="TableContents"/>
              <w:rPr>
                <w:rFonts w:ascii="Arial" w:hAnsi="Arial"/>
                <w:sz w:val="20"/>
              </w:rPr>
            </w:pPr>
            <w:r>
              <w:rPr>
                <w:rFonts w:ascii="Arial" w:hAnsi="Arial"/>
                <w:sz w:val="20"/>
              </w:rPr>
              <w:t>Código del Plan: 016P3</w:t>
            </w:r>
          </w:p>
          <w:p w:rsidR="006C0244" w:rsidRPr="004647B0" w:rsidRDefault="0099220F" w:rsidP="0099220F">
            <w:pPr>
              <w:pStyle w:val="TableContents"/>
              <w:rPr>
                <w:rFonts w:ascii="Arial" w:hAnsi="Arial"/>
                <w:sz w:val="20"/>
                <w:lang w:val="es-AR"/>
              </w:rPr>
            </w:pPr>
            <w:r>
              <w:rPr>
                <w:rFonts w:ascii="Arial" w:hAnsi="Arial"/>
                <w:sz w:val="20"/>
              </w:rPr>
              <w:t xml:space="preserve">Archivo: </w:t>
            </w:r>
            <w:r w:rsidR="00657379"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confirmación exitosa.</w:t>
            </w:r>
          </w:p>
          <w:p w:rsidR="006C0244" w:rsidRDefault="006C0244" w:rsidP="00FA4646">
            <w:pPr>
              <w:pStyle w:val="PSI-Normal"/>
            </w:pPr>
            <w:r>
              <w:t>Subir satisfactoriamente el archivo .</w:t>
            </w:r>
            <w:proofErr w:type="spellStart"/>
            <w:r>
              <w:t>pdf</w:t>
            </w:r>
            <w:proofErr w:type="spellEnd"/>
            <w:r>
              <w:t xml:space="preserve"> al sistema con el nombre por defecto (</w:t>
            </w:r>
            <w:r w:rsidR="0099220F">
              <w:t>CódigoPlan</w:t>
            </w:r>
            <w:r w:rsidR="0099220F" w:rsidRPr="001F07BD">
              <w:t>_</w:t>
            </w:r>
            <w:r w:rsidR="0099220F">
              <w:t>NombreCarrera.pdf</w:t>
            </w:r>
            <w:r>
              <w:t>)</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confirmacion</w:t>
            </w:r>
            <w:proofErr w:type="spellEnd"/>
            <w:r>
              <w:rPr>
                <w:rFonts w:ascii="Arial" w:hAnsi="Arial"/>
                <w:sz w:val="20"/>
              </w:rPr>
              <w:t xml:space="preserve"> "</w:t>
            </w:r>
            <w:proofErr w:type="spellStart"/>
            <w:r>
              <w:rPr>
                <w:rFonts w:ascii="Arial" w:hAnsi="Arial"/>
                <w:sz w:val="20"/>
              </w:rPr>
              <w:t>operacion</w:t>
            </w:r>
            <w:proofErr w:type="spellEnd"/>
            <w:r>
              <w:rPr>
                <w:rFonts w:ascii="Arial" w:hAnsi="Arial"/>
                <w:sz w:val="20"/>
              </w:rPr>
              <w:t xml:space="preserve"> realizada con </w:t>
            </w:r>
            <w:proofErr w:type="spellStart"/>
            <w:r>
              <w:rPr>
                <w:rFonts w:ascii="Arial" w:hAnsi="Arial"/>
                <w:sz w:val="20"/>
              </w:rPr>
              <w:t>exito</w:t>
            </w:r>
            <w:proofErr w:type="spellEnd"/>
            <w:r>
              <w:rPr>
                <w:rFonts w:ascii="Arial" w:hAnsi="Arial"/>
                <w:sz w:val="20"/>
              </w:rPr>
              <w:t>. El p</w:t>
            </w:r>
            <w:r w:rsidR="0099220F">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fue subido correctamente".</w:t>
            </w:r>
          </w:p>
          <w:p w:rsidR="006C0244" w:rsidRDefault="006C0244" w:rsidP="00E95ADC">
            <w:pPr>
              <w:pStyle w:val="TableContents"/>
              <w:rPr>
                <w:rFonts w:ascii="Arial" w:hAnsi="Arial"/>
                <w:sz w:val="20"/>
              </w:rPr>
            </w:pPr>
            <w:r>
              <w:rPr>
                <w:rFonts w:ascii="Arial" w:hAnsi="Arial"/>
                <w:sz w:val="20"/>
              </w:rPr>
              <w:t>Correcta subida del archivo .</w:t>
            </w:r>
            <w:proofErr w:type="spellStart"/>
            <w:r>
              <w:rPr>
                <w:rFonts w:ascii="Arial" w:hAnsi="Arial"/>
                <w:sz w:val="20"/>
              </w:rPr>
              <w:t>pdf</w:t>
            </w:r>
            <w:proofErr w:type="spellEnd"/>
            <w:r>
              <w:rPr>
                <w:rFonts w:ascii="Arial" w:hAnsi="Arial"/>
                <w:sz w:val="20"/>
              </w:rPr>
              <w:t xml:space="preserve"> en el sistema con el nombre por defecto (</w:t>
            </w:r>
            <w:r w:rsidR="0099220F">
              <w:t>CódigoPlan</w:t>
            </w:r>
            <w:r w:rsidR="0099220F" w:rsidRPr="001F07BD">
              <w:t>_</w:t>
            </w:r>
            <w:r w:rsidR="0099220F">
              <w:t>NombreCarrera.pdf</w:t>
            </w:r>
            <w:r>
              <w:rPr>
                <w:rFonts w:ascii="Arial" w:hAnsi="Arial"/>
                <w:sz w:val="20"/>
              </w:rPr>
              <w:t xml:space="preserve">).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p w:rsidR="006C0244" w:rsidRDefault="006C0244" w:rsidP="00E95ADC">
            <w:pPr>
              <w:pStyle w:val="TableContents"/>
              <w:rPr>
                <w:rFonts w:ascii="Arial" w:hAnsi="Arial"/>
                <w:sz w:val="20"/>
              </w:rPr>
            </w:pPr>
            <w:r>
              <w:rPr>
                <w:rFonts w:ascii="Arial" w:hAnsi="Arial"/>
                <w:sz w:val="20"/>
              </w:rPr>
              <w:t xml:space="preserve">(original) </w:t>
            </w:r>
          </w:p>
          <w:p w:rsidR="006C0244" w:rsidRDefault="006C0244" w:rsidP="00E95ADC">
            <w:pPr>
              <w:pStyle w:val="TableContents"/>
              <w:rPr>
                <w:rFonts w:ascii="Arial" w:hAnsi="Arial"/>
                <w:sz w:val="20"/>
              </w:rPr>
            </w:pPr>
            <w:r>
              <w:rPr>
                <w:rFonts w:ascii="Arial" w:hAnsi="Arial"/>
                <w:sz w:val="20"/>
              </w:rPr>
              <w:t>Repetido.</w:t>
            </w:r>
          </w:p>
          <w:p w:rsidR="006C0244" w:rsidRDefault="006C0244"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6C0244" w:rsidRDefault="006C0244" w:rsidP="00E95ADC">
            <w:pPr>
              <w:pStyle w:val="TableContents"/>
              <w:rPr>
                <w:rFonts w:ascii="Arial" w:hAnsi="Arial"/>
                <w:sz w:val="20"/>
              </w:rPr>
            </w:pPr>
            <w:r>
              <w:rPr>
                <w:rFonts w:ascii="Arial" w:hAnsi="Arial"/>
                <w:sz w:val="20"/>
              </w:rPr>
              <w:t>(1,30 Mb)</w:t>
            </w:r>
          </w:p>
          <w:p w:rsidR="006C0244" w:rsidRDefault="006C0244" w:rsidP="00E95ADC">
            <w:pPr>
              <w:pStyle w:val="TableContents"/>
              <w:rPr>
                <w:rFonts w:ascii="Arial" w:hAnsi="Arial"/>
                <w:sz w:val="20"/>
              </w:rPr>
            </w:pPr>
          </w:p>
        </w:tc>
        <w:tc>
          <w:tcPr>
            <w:tcW w:w="1559" w:type="dxa"/>
            <w:tcBorders>
              <w:left w:val="single" w:sz="1" w:space="0" w:color="000000"/>
              <w:bottom w:val="single" w:sz="1" w:space="0" w:color="000000"/>
            </w:tcBorders>
          </w:tcPr>
          <w:p w:rsidR="00657379" w:rsidRDefault="00657379" w:rsidP="00657379">
            <w:pPr>
              <w:pStyle w:val="TableContents"/>
              <w:rPr>
                <w:rFonts w:ascii="Arial" w:hAnsi="Arial"/>
                <w:sz w:val="20"/>
              </w:rPr>
            </w:pPr>
            <w:r>
              <w:rPr>
                <w:rFonts w:ascii="Arial" w:hAnsi="Arial"/>
                <w:sz w:val="20"/>
              </w:rPr>
              <w:t>Carrera: 016 - Analista de Sistemas.</w:t>
            </w:r>
          </w:p>
          <w:p w:rsidR="00657379" w:rsidRDefault="00657379" w:rsidP="00657379">
            <w:pPr>
              <w:pStyle w:val="TableContents"/>
              <w:rPr>
                <w:rFonts w:ascii="Arial" w:hAnsi="Arial"/>
                <w:sz w:val="20"/>
              </w:rPr>
            </w:pPr>
            <w:r>
              <w:rPr>
                <w:rFonts w:ascii="Arial" w:hAnsi="Arial"/>
                <w:sz w:val="20"/>
              </w:rPr>
              <w:t>Código del Plan: 016P3</w:t>
            </w:r>
          </w:p>
          <w:p w:rsidR="006C0244" w:rsidRDefault="00657379" w:rsidP="00657379">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p</w:t>
            </w:r>
            <w:r w:rsidR="00657379">
              <w:rPr>
                <w:rFonts w:ascii="Arial" w:hAnsi="Arial"/>
                <w:sz w:val="20"/>
              </w:rPr>
              <w:t>lan</w:t>
            </w:r>
            <w:r>
              <w:rPr>
                <w:rFonts w:ascii="Arial" w:hAnsi="Arial"/>
                <w:sz w:val="20"/>
              </w:rPr>
              <w:t xml:space="preserve"> </w:t>
            </w:r>
            <w:r w:rsidR="00657379">
              <w:rPr>
                <w:rFonts w:ascii="Arial" w:hAnsi="Arial"/>
                <w:sz w:val="20"/>
              </w:rPr>
              <w:t xml:space="preserve">de estudio </w:t>
            </w:r>
            <w:r>
              <w:rPr>
                <w:rFonts w:ascii="Arial" w:hAnsi="Arial"/>
                <w:sz w:val="20"/>
              </w:rPr>
              <w:t xml:space="preserve">que intenta subir ya se encuentra en el sistema". </w:t>
            </w:r>
          </w:p>
          <w:p w:rsidR="006C0244" w:rsidRDefault="006C0244" w:rsidP="00E95ADC">
            <w:pPr>
              <w:pStyle w:val="TableContents"/>
              <w:rPr>
                <w:rFonts w:ascii="Arial" w:hAnsi="Arial"/>
                <w:sz w:val="20"/>
              </w:rPr>
            </w:pPr>
            <w:r>
              <w:rPr>
                <w:rFonts w:ascii="Arial" w:hAnsi="Arial"/>
                <w:sz w:val="20"/>
              </w:rPr>
              <w:t xml:space="preserve">El </w:t>
            </w:r>
            <w:r w:rsidR="00657379">
              <w:rPr>
                <w:rFonts w:ascii="Arial" w:hAnsi="Arial"/>
                <w:sz w:val="20"/>
              </w:rPr>
              <w:t>plan</w:t>
            </w:r>
            <w:r>
              <w:rPr>
                <w:rFonts w:ascii="Arial" w:hAnsi="Arial"/>
                <w:sz w:val="20"/>
              </w:rPr>
              <w:t xml:space="preserve"> no fue subido al sistema. </w:t>
            </w:r>
          </w:p>
          <w:p w:rsidR="006C0244" w:rsidRDefault="006C0244" w:rsidP="00E95ADC">
            <w:pPr>
              <w:pStyle w:val="TableContents"/>
              <w:rPr>
                <w:rFonts w:ascii="Arial" w:hAnsi="Arial"/>
                <w:sz w:val="20"/>
              </w:rPr>
            </w:pP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657379">
              <w:rPr>
                <w:rFonts w:ascii="Arial" w:hAnsi="Arial"/>
                <w:sz w:val="20"/>
              </w:rPr>
              <w:t>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6C0244" w:rsidP="00E95ADC">
            <w:pPr>
              <w:pStyle w:val="TableContents"/>
              <w:rPr>
                <w:rFonts w:ascii="Arial" w:hAnsi="Arial"/>
                <w:sz w:val="20"/>
              </w:rPr>
            </w:pPr>
            <w:r>
              <w:rPr>
                <w:rFonts w:ascii="Arial" w:hAnsi="Arial"/>
                <w:sz w:val="20"/>
              </w:rPr>
              <w:t>El p</w:t>
            </w:r>
            <w:r w:rsidR="00E151EE">
              <w:rPr>
                <w:rFonts w:ascii="Arial" w:hAnsi="Arial"/>
                <w:sz w:val="20"/>
              </w:rPr>
              <w:t>lan</w:t>
            </w:r>
            <w:r>
              <w:rPr>
                <w:rFonts w:ascii="Arial" w:hAnsi="Arial"/>
                <w:sz w:val="20"/>
              </w:rPr>
              <w:t xml:space="preserve"> no fue subido al sistema. </w:t>
            </w:r>
          </w:p>
        </w:tc>
      </w:tr>
      <w:tr w:rsidR="006C0244" w:rsidTr="00E95ADC">
        <w:tc>
          <w:tcPr>
            <w:tcW w:w="851"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Contar con un archivo con extensión .docx</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6C0244" w:rsidRPr="002D6B80"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lastRenderedPageBreak/>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w:t>
            </w:r>
            <w:r>
              <w:rPr>
                <w:rFonts w:ascii="Arial" w:hAnsi="Arial"/>
                <w:sz w:val="20"/>
              </w:rPr>
              <w:lastRenderedPageBreak/>
              <w:t xml:space="preserve">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lastRenderedPageBreak/>
              <w:t>12</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E151EE" w:rsidP="00E151EE">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DA1A55">
            <w:pPr>
              <w:pStyle w:val="TableContents"/>
              <w:rPr>
                <w:rFonts w:ascii="Arial" w:hAnsi="Arial"/>
                <w:sz w:val="20"/>
              </w:rPr>
            </w:pPr>
            <w:r>
              <w:rPr>
                <w:rFonts w:ascii="Arial" w:hAnsi="Arial"/>
                <w:sz w:val="20"/>
              </w:rPr>
              <w:t>El plan no fue subido al sistema.</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.doc</w:t>
            </w:r>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51"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p>
          <w:p w:rsidR="006C0244" w:rsidRDefault="006C0244" w:rsidP="00E95ADC">
            <w:pPr>
              <w:pStyle w:val="TableContents"/>
              <w:rPr>
                <w:rFonts w:ascii="Arial" w:hAnsi="Arial"/>
                <w:sz w:val="20"/>
              </w:rPr>
            </w:pPr>
            <w:r>
              <w:rPr>
                <w:rFonts w:ascii="Arial" w:hAnsi="Arial"/>
                <w:sz w:val="20"/>
              </w:rPr>
              <w:t>(original)</w:t>
            </w:r>
          </w:p>
          <w:p w:rsidR="006C0244" w:rsidRDefault="006C0244"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6C0244" w:rsidRDefault="006C0244"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6C0244" w:rsidRDefault="006C0244" w:rsidP="00E95ADC">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6C0244" w:rsidRDefault="006C0244" w:rsidP="00FA4646">
            <w:pPr>
              <w:pStyle w:val="PSI-Normal"/>
            </w:pPr>
            <w:r>
              <w:t>Visualizar un mensaje de validación que notifique el error.</w:t>
            </w:r>
          </w:p>
          <w:p w:rsidR="006C0244" w:rsidRDefault="006C0244" w:rsidP="00FA4646">
            <w:pPr>
              <w:pStyle w:val="PSI-Normal"/>
            </w:pPr>
            <w:r>
              <w:t>No subir el archivo .</w:t>
            </w:r>
            <w:proofErr w:type="spellStart"/>
            <w:r>
              <w:t>pdf</w:t>
            </w:r>
            <w:proofErr w:type="spellEnd"/>
            <w:r>
              <w:t xml:space="preserve"> al sistema.</w:t>
            </w:r>
          </w:p>
        </w:tc>
        <w:tc>
          <w:tcPr>
            <w:tcW w:w="2410" w:type="dxa"/>
            <w:gridSpan w:val="2"/>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sz w:val="20"/>
              </w:rPr>
              <w:t>Satisfactorio.</w:t>
            </w:r>
          </w:p>
          <w:p w:rsidR="006C0244" w:rsidRDefault="006C0244" w:rsidP="00E95ADC">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6C0244" w:rsidRDefault="00DA1A55" w:rsidP="00E95ADC">
            <w:pPr>
              <w:pStyle w:val="TableContents"/>
              <w:rPr>
                <w:rFonts w:ascii="Arial" w:hAnsi="Arial"/>
                <w:sz w:val="20"/>
              </w:rPr>
            </w:pPr>
            <w:r>
              <w:rPr>
                <w:rFonts w:ascii="Arial" w:hAnsi="Arial"/>
                <w:sz w:val="20"/>
              </w:rPr>
              <w:t xml:space="preserve">El plan no fue subido al sistema. </w:t>
            </w:r>
          </w:p>
        </w:tc>
      </w:tr>
      <w:tr w:rsidR="006C0244" w:rsidTr="00E95ADC">
        <w:tc>
          <w:tcPr>
            <w:tcW w:w="8931" w:type="dxa"/>
            <w:gridSpan w:val="7"/>
            <w:tcBorders>
              <w:left w:val="single" w:sz="1" w:space="0" w:color="000000"/>
              <w:bottom w:val="single" w:sz="1" w:space="0" w:color="000000"/>
              <w:right w:val="single" w:sz="1" w:space="0" w:color="000000"/>
            </w:tcBorders>
            <w:shd w:val="clear" w:color="auto" w:fill="E6E6E6"/>
          </w:tcPr>
          <w:p w:rsidR="00DF2E22" w:rsidRDefault="006C0244" w:rsidP="00FA4646">
            <w:pPr>
              <w:pStyle w:val="PSI-Normal"/>
            </w:pPr>
            <w:r>
              <w:rPr>
                <w:rFonts w:ascii="Arial" w:hAnsi="Arial"/>
                <w:b/>
                <w:bCs/>
                <w:sz w:val="20"/>
              </w:rPr>
              <w:t xml:space="preserve">Criterios de Aprobación del Caso de Prueba: </w:t>
            </w:r>
            <w:r>
              <w:rPr>
                <w:rFonts w:ascii="Arial" w:hAnsi="Arial"/>
                <w:bCs/>
                <w:sz w:val="20"/>
              </w:rPr>
              <w:t xml:space="preserve">Será exitoso </w:t>
            </w:r>
            <w:r w:rsidR="00DF2E22">
              <w:rPr>
                <w:rFonts w:ascii="Arial" w:hAnsi="Arial"/>
                <w:bCs/>
                <w:sz w:val="20"/>
              </w:rPr>
              <w:t xml:space="preserve">si </w:t>
            </w:r>
            <w:r w:rsidR="00DF2E22">
              <w:t xml:space="preserve">al ser </w:t>
            </w:r>
            <w:proofErr w:type="spellStart"/>
            <w:r w:rsidR="00DF2E22">
              <w:t>clickeado</w:t>
            </w:r>
            <w:proofErr w:type="spellEnd"/>
            <w:r w:rsidR="00DF2E22">
              <w:t>, permita subir al sistema, solamente archivos (originales) con extensión .</w:t>
            </w:r>
            <w:proofErr w:type="spellStart"/>
            <w:r w:rsidR="00DF2E22">
              <w:t>pdf</w:t>
            </w:r>
            <w:proofErr w:type="spellEnd"/>
            <w:r w:rsidR="00DF2E22">
              <w:t xml:space="preserve">, cuyo tamaño sea menor o igual al tamaño máximo establecido en la Base de Datos (2 Mb = 2.048 Kb), reemplazando su nombre </w:t>
            </w:r>
            <w:r w:rsidR="00DF2E22">
              <w:lastRenderedPageBreak/>
              <w:t>original por el nombre establecido por defecto (CódigoPlan</w:t>
            </w:r>
            <w:r w:rsidR="00DF2E22" w:rsidRPr="001F07BD">
              <w:t>_</w:t>
            </w:r>
            <w:r w:rsidR="00DF2E22">
              <w:t xml:space="preserve">NombreCarrera.pdf). </w:t>
            </w:r>
          </w:p>
          <w:p w:rsidR="006C0244" w:rsidRPr="00713567" w:rsidRDefault="00DF2E22" w:rsidP="00FA4646">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6C0244" w:rsidTr="00E95ADC">
        <w:tc>
          <w:tcPr>
            <w:tcW w:w="8931" w:type="dxa"/>
            <w:gridSpan w:val="7"/>
            <w:tcBorders>
              <w:left w:val="single" w:sz="1" w:space="0" w:color="000000"/>
              <w:bottom w:val="single" w:sz="1" w:space="0" w:color="000000"/>
              <w:right w:val="single" w:sz="1" w:space="0" w:color="000000"/>
            </w:tcBorders>
          </w:tcPr>
          <w:p w:rsidR="006C0244" w:rsidRDefault="006C0244" w:rsidP="00E95ADC">
            <w:pPr>
              <w:pStyle w:val="TableContents"/>
              <w:rPr>
                <w:rFonts w:ascii="Arial" w:hAnsi="Arial"/>
                <w:sz w:val="20"/>
              </w:rPr>
            </w:pPr>
            <w:r>
              <w:rPr>
                <w:rFonts w:ascii="Arial" w:hAnsi="Arial"/>
                <w:b/>
                <w:bCs/>
                <w:sz w:val="20"/>
              </w:rPr>
              <w:t xml:space="preserve">Fecha de Aprobación del Caso de Prueba: </w:t>
            </w:r>
            <w:r w:rsidR="00DF2E22">
              <w:rPr>
                <w:rFonts w:ascii="Arial" w:hAnsi="Arial"/>
                <w:sz w:val="20"/>
              </w:rPr>
              <w:t xml:space="preserve">  ____12/07</w:t>
            </w:r>
            <w:r>
              <w:rPr>
                <w:rFonts w:ascii="Arial" w:hAnsi="Arial"/>
                <w:sz w:val="20"/>
              </w:rPr>
              <w:t>/2019____</w:t>
            </w:r>
          </w:p>
        </w:tc>
      </w:tr>
    </w:tbl>
    <w:p w:rsidR="006C0244" w:rsidRDefault="006C0244" w:rsidP="006C0244">
      <w:pPr>
        <w:pStyle w:val="InfoBlue"/>
        <w:ind w:left="363"/>
      </w:pPr>
    </w:p>
    <w:p w:rsidR="004D7F4D" w:rsidRDefault="004D7F4D" w:rsidP="0020042B">
      <w:pPr>
        <w:pStyle w:val="PSI-Ttulo2"/>
      </w:pPr>
    </w:p>
    <w:p w:rsidR="004D7F4D" w:rsidRDefault="004D7F4D" w:rsidP="0020042B">
      <w:pPr>
        <w:pStyle w:val="PSI-Ttulo2"/>
      </w:pPr>
    </w:p>
    <w:p w:rsidR="0020042B" w:rsidRPr="00321BC3" w:rsidRDefault="006D6146" w:rsidP="0020042B">
      <w:pPr>
        <w:pStyle w:val="PSI-Ttulo2"/>
        <w:rPr>
          <w:color w:val="365F91" w:themeColor="accent1" w:themeShade="BF"/>
          <w:sz w:val="28"/>
          <w:szCs w:val="28"/>
        </w:rPr>
      </w:pPr>
      <w:bookmarkStart w:id="23" w:name="_Toc18085094"/>
      <w:r>
        <w:t>Caso de Prueba P008</w:t>
      </w:r>
      <w:bookmarkEnd w:id="23"/>
    </w:p>
    <w:p w:rsidR="0020042B" w:rsidRDefault="006D6146" w:rsidP="0020042B">
      <w:r>
        <w:t>Pertenece al botón Subir Plan</w:t>
      </w:r>
      <w:r w:rsidR="0020042B">
        <w:t>.</w:t>
      </w:r>
    </w:p>
    <w:p w:rsidR="0020042B" w:rsidRPr="00664D4B" w:rsidRDefault="0020042B" w:rsidP="0020042B">
      <w:pPr>
        <w:pStyle w:val="PSI-Ttulo3"/>
      </w:pPr>
      <w:bookmarkStart w:id="24" w:name="_Toc18085095"/>
      <w:r w:rsidRPr="00664D4B">
        <w:t>Descripción</w:t>
      </w:r>
      <w:bookmarkEnd w:id="24"/>
      <w:r w:rsidRPr="00664D4B">
        <w:t xml:space="preserve"> </w:t>
      </w:r>
    </w:p>
    <w:p w:rsidR="0020042B" w:rsidRDefault="0020042B" w:rsidP="00FA4646">
      <w:pPr>
        <w:pStyle w:val="PSI-Normal"/>
      </w:pPr>
      <w:r w:rsidRPr="00664D4B">
        <w:t xml:space="preserve">Este caso de prueba, tiene como objetivo probar </w:t>
      </w:r>
      <w:r>
        <w:t xml:space="preserve">que el botón "Volver a Inicio" al ser </w:t>
      </w:r>
      <w:proofErr w:type="spellStart"/>
      <w:r>
        <w:t>clickeado</w:t>
      </w:r>
      <w:proofErr w:type="spellEnd"/>
      <w:r>
        <w:t xml:space="preserve">,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25" w:name="_Toc18085096"/>
      <w:r w:rsidRPr="00664D4B">
        <w:t>Evaluación de la Prueba</w:t>
      </w:r>
      <w:bookmarkEnd w:id="25"/>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6D6146">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6D6146">
              <w:t>08</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6D6146">
              <w:t>11</w:t>
            </w:r>
            <w:r w:rsidRPr="00473DBE">
              <w:t>/</w:t>
            </w:r>
            <w:r w:rsidR="006D6146">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6D6146">
              <w:t>12</w:t>
            </w:r>
            <w:r w:rsidRPr="00473DBE">
              <w:t>/</w:t>
            </w:r>
            <w:r w:rsidR="006D6146">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lastRenderedPageBreak/>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"Volver a Inicio",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Pr="00321BC3" w:rsidRDefault="004A4CDC" w:rsidP="0020042B">
      <w:pPr>
        <w:pStyle w:val="PSI-Ttulo2"/>
        <w:rPr>
          <w:color w:val="365F91" w:themeColor="accent1" w:themeShade="BF"/>
          <w:sz w:val="28"/>
          <w:szCs w:val="28"/>
        </w:rPr>
      </w:pPr>
      <w:bookmarkStart w:id="26" w:name="_Toc18085097"/>
      <w:r>
        <w:t>Caso de Prueba P009</w:t>
      </w:r>
      <w:bookmarkEnd w:id="26"/>
    </w:p>
    <w:p w:rsidR="0020042B" w:rsidRDefault="002C58EB" w:rsidP="0020042B">
      <w:r>
        <w:t>Pertenece al botón Subir Plan</w:t>
      </w:r>
      <w:r w:rsidR="0020042B">
        <w:t>.</w:t>
      </w:r>
    </w:p>
    <w:p w:rsidR="0020042B" w:rsidRPr="00664D4B" w:rsidRDefault="0020042B" w:rsidP="0020042B">
      <w:pPr>
        <w:pStyle w:val="PSI-Ttulo3"/>
      </w:pPr>
      <w:bookmarkStart w:id="27" w:name="_Toc18085098"/>
      <w:r w:rsidRPr="00664D4B">
        <w:t>Descripción</w:t>
      </w:r>
      <w:bookmarkEnd w:id="27"/>
      <w:r w:rsidRPr="00664D4B">
        <w:t xml:space="preserve"> </w:t>
      </w:r>
    </w:p>
    <w:p w:rsidR="0020042B" w:rsidRDefault="0020042B" w:rsidP="00FA4646">
      <w:pPr>
        <w:pStyle w:val="PSI-Normal"/>
      </w:pPr>
      <w:r w:rsidRPr="00664D4B">
        <w:t xml:space="preserve">Este caso de prueba, tiene como objetivo probar </w:t>
      </w:r>
      <w:r>
        <w:t>q</w:t>
      </w:r>
      <w:r w:rsidR="002C58EB">
        <w:t>ue el botón "Subir Otro Plan de Estudio</w:t>
      </w:r>
      <w:r>
        <w:t xml:space="preserve">" al ser </w:t>
      </w:r>
      <w:proofErr w:type="spellStart"/>
      <w:r>
        <w:t>clickeado</w:t>
      </w:r>
      <w:proofErr w:type="spellEnd"/>
      <w:r>
        <w:t xml:space="preserve">, regrese a la pantalla </w:t>
      </w:r>
      <w:r w:rsidR="002C58EB">
        <w:t>anterior Subir Plan</w:t>
      </w:r>
      <w:r>
        <w:t>.</w:t>
      </w:r>
    </w:p>
    <w:p w:rsidR="0020042B" w:rsidRPr="00664D4B" w:rsidRDefault="0020042B" w:rsidP="00FA4646">
      <w:pPr>
        <w:pStyle w:val="PSI-Normal"/>
      </w:pPr>
      <w:r>
        <w:t xml:space="preserve"> </w:t>
      </w:r>
    </w:p>
    <w:p w:rsidR="0020042B" w:rsidRPr="00664D4B" w:rsidRDefault="0020042B" w:rsidP="0020042B">
      <w:pPr>
        <w:pStyle w:val="PSI-Ttulo3"/>
      </w:pPr>
      <w:bookmarkStart w:id="28" w:name="_Toc18085099"/>
      <w:r w:rsidRPr="00664D4B">
        <w:t>Evaluación de la Prueba</w:t>
      </w:r>
      <w:bookmarkEnd w:id="28"/>
      <w:r w:rsidRPr="00664D4B">
        <w:t xml:space="preserve"> </w:t>
      </w:r>
    </w:p>
    <w:p w:rsidR="0020042B" w:rsidRDefault="0020042B" w:rsidP="00FA4646">
      <w:pPr>
        <w:pStyle w:val="PSI-Normal"/>
      </w:pPr>
      <w:r>
        <w:t xml:space="preserve">Realizada y 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2C58EB">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w:t>
            </w:r>
            <w:r w:rsidR="004A4CDC">
              <w:t>09</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2C58EB">
              <w:t>11</w:t>
            </w:r>
            <w:r w:rsidRPr="00473DBE">
              <w:t>/</w:t>
            </w:r>
            <w:r w:rsidR="002C58EB">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2C58EB">
              <w:t>12</w:t>
            </w:r>
            <w:r w:rsidRPr="00473DBE">
              <w:t>/</w:t>
            </w:r>
            <w:r w:rsidR="002C58EB">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2C58EB">
            <w:pPr>
              <w:pStyle w:val="PSI-Normal"/>
              <w:rPr>
                <w:rFonts w:ascii="Arial" w:hAnsi="Arial"/>
                <w:sz w:val="20"/>
              </w:rPr>
            </w:pPr>
            <w:r>
              <w:t>Regresar a la pantalla anterior Subir P</w:t>
            </w:r>
            <w:r w:rsidR="002C58EB">
              <w:t>lan</w:t>
            </w:r>
            <w:r>
              <w:t xml:space="preserve">.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E95ADC">
            <w:pPr>
              <w:pStyle w:val="TableContents"/>
              <w:rPr>
                <w:rFonts w:ascii="Arial" w:hAnsi="Arial"/>
                <w:sz w:val="20"/>
              </w:rPr>
            </w:pPr>
            <w:r>
              <w:rPr>
                <w:rFonts w:ascii="Arial" w:hAnsi="Arial"/>
                <w:sz w:val="20"/>
              </w:rPr>
              <w:t xml:space="preserve">Satisfactorio. </w:t>
            </w:r>
          </w:p>
          <w:p w:rsidR="0020042B" w:rsidRDefault="0020042B" w:rsidP="002C58EB">
            <w:pPr>
              <w:pStyle w:val="TableContents"/>
              <w:rPr>
                <w:rFonts w:ascii="Arial" w:hAnsi="Arial"/>
                <w:sz w:val="20"/>
              </w:rPr>
            </w:pPr>
            <w:r>
              <w:rPr>
                <w:rFonts w:ascii="Arial" w:hAnsi="Arial"/>
                <w:sz w:val="20"/>
              </w:rPr>
              <w:t>Se ha regresado a la pantalla anterior Subir P</w:t>
            </w:r>
            <w:r w:rsidR="002C58EB">
              <w:rPr>
                <w:rFonts w:ascii="Arial" w:hAnsi="Arial"/>
                <w:sz w:val="20"/>
              </w:rPr>
              <w:t>lan</w:t>
            </w:r>
            <w:r>
              <w:rPr>
                <w:rFonts w:ascii="Arial" w:hAnsi="Arial"/>
                <w:sz w:val="20"/>
              </w:rPr>
              <w:t xml:space="preserve">.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2C58E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el botón "Subir Otro P</w:t>
            </w:r>
            <w:r w:rsidR="002C58EB">
              <w:t>lan de Estudio</w:t>
            </w:r>
            <w:r>
              <w:t>", este regrese a la pantalla anterior Subir P</w:t>
            </w:r>
            <w:r w:rsidR="002C58EB">
              <w:t>lan</w:t>
            </w:r>
            <w:r>
              <w:t>.</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sidR="002C58EB">
              <w:rPr>
                <w:rFonts w:ascii="Arial" w:hAnsi="Arial"/>
                <w:sz w:val="20"/>
              </w:rPr>
              <w:t xml:space="preserve">  ____12/07</w:t>
            </w:r>
            <w:r>
              <w:rPr>
                <w:rFonts w:ascii="Arial" w:hAnsi="Arial"/>
                <w:sz w:val="20"/>
              </w:rPr>
              <w:t>/2019____</w:t>
            </w:r>
          </w:p>
        </w:tc>
      </w:tr>
    </w:tbl>
    <w:p w:rsidR="0020042B" w:rsidRDefault="0020042B" w:rsidP="0020042B">
      <w:pPr>
        <w:pStyle w:val="InfoBlue"/>
        <w:ind w:left="363"/>
      </w:pPr>
    </w:p>
    <w:p w:rsidR="0020042B" w:rsidRPr="00DF58F4" w:rsidRDefault="0020042B" w:rsidP="0020042B">
      <w:pPr>
        <w:rPr>
          <w:lang w:val="es-VE"/>
        </w:rPr>
      </w:pPr>
    </w:p>
    <w:p w:rsidR="0020042B" w:rsidRPr="002C58EB" w:rsidRDefault="0020042B" w:rsidP="0020042B">
      <w:pPr>
        <w:rPr>
          <w:b/>
          <w:lang w:val="es-VE"/>
        </w:rPr>
      </w:pPr>
    </w:p>
    <w:p w:rsidR="0020042B" w:rsidRDefault="00983C0C" w:rsidP="0020042B">
      <w:pPr>
        <w:pStyle w:val="PSI-Ttulo2"/>
      </w:pPr>
      <w:bookmarkStart w:id="29" w:name="_Toc18085100"/>
      <w:r>
        <w:t>Caso de Prueba P01</w:t>
      </w:r>
      <w:r w:rsidR="0046448C">
        <w:t>0</w:t>
      </w:r>
      <w:bookmarkEnd w:id="29"/>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bookmarkStart w:id="30" w:name="_Toc18085101"/>
      <w:r w:rsidRPr="00664D4B">
        <w:t>Descripción</w:t>
      </w:r>
      <w:bookmarkEnd w:id="30"/>
      <w:r w:rsidRPr="00664D4B">
        <w:t xml:space="preserve"> </w:t>
      </w:r>
    </w:p>
    <w:p w:rsidR="0020042B" w:rsidRDefault="0020042B" w:rsidP="00FA4646">
      <w:pPr>
        <w:pStyle w:val="PSI-Normal"/>
      </w:pPr>
      <w:r w:rsidRPr="00664D4B">
        <w:t xml:space="preserve">Este caso de prueba, tiene como objetivo probar </w:t>
      </w:r>
      <w:r>
        <w:t xml:space="preserve">que el botón "Cancelar" al ser </w:t>
      </w:r>
      <w:proofErr w:type="spellStart"/>
      <w:r>
        <w:t>clickeado</w:t>
      </w:r>
      <w:proofErr w:type="spellEnd"/>
      <w:r>
        <w:t xml:space="preserve">, regrese a la pantalla principal del sistema VASPA. </w:t>
      </w:r>
    </w:p>
    <w:p w:rsidR="0020042B" w:rsidRPr="00664D4B" w:rsidRDefault="0020042B" w:rsidP="00FA4646">
      <w:pPr>
        <w:pStyle w:val="PSI-Normal"/>
      </w:pPr>
      <w:r>
        <w:t xml:space="preserve"> </w:t>
      </w:r>
    </w:p>
    <w:p w:rsidR="0020042B" w:rsidRPr="00664D4B" w:rsidRDefault="0020042B" w:rsidP="0020042B">
      <w:pPr>
        <w:pStyle w:val="PSI-Ttulo3"/>
      </w:pPr>
      <w:bookmarkStart w:id="31" w:name="_Toc18085102"/>
      <w:r w:rsidRPr="00664D4B">
        <w:lastRenderedPageBreak/>
        <w:t>Evaluación de la Prueba</w:t>
      </w:r>
      <w:bookmarkEnd w:id="31"/>
      <w:r w:rsidRPr="00664D4B">
        <w:t xml:space="preserve"> </w:t>
      </w:r>
    </w:p>
    <w:p w:rsidR="0020042B" w:rsidRDefault="0020042B" w:rsidP="00FA4646">
      <w:pPr>
        <w:pStyle w:val="PSI-Normal"/>
      </w:pPr>
      <w:r>
        <w:t xml:space="preserve">Realizada e Insatisfactoria. </w:t>
      </w:r>
    </w:p>
    <w:p w:rsidR="0020042B" w:rsidRPr="00664D4B" w:rsidRDefault="0020042B" w:rsidP="00FA46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E95ADC">
        <w:tc>
          <w:tcPr>
            <w:tcW w:w="4904" w:type="dxa"/>
            <w:gridSpan w:val="4"/>
            <w:tcBorders>
              <w:top w:val="single" w:sz="1" w:space="0" w:color="000000"/>
              <w:left w:val="single" w:sz="1" w:space="0" w:color="000000"/>
              <w:bottom w:val="single" w:sz="1" w:space="0" w:color="000000"/>
            </w:tcBorders>
          </w:tcPr>
          <w:p w:rsidR="0020042B" w:rsidRDefault="0020042B" w:rsidP="00FA4646">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A4646">
            <w:pPr>
              <w:pStyle w:val="PSI-Normal"/>
            </w:pPr>
            <w:r>
              <w:t xml:space="preserve">Nivel de Prueba: </w:t>
            </w:r>
            <w:r w:rsidRPr="00565228">
              <w:t>Componente</w:t>
            </w:r>
          </w:p>
        </w:tc>
      </w:tr>
      <w:tr w:rsidR="0020042B" w:rsidTr="00E95ADC">
        <w:tc>
          <w:tcPr>
            <w:tcW w:w="4904" w:type="dxa"/>
            <w:gridSpan w:val="4"/>
            <w:tcBorders>
              <w:left w:val="single" w:sz="1" w:space="0" w:color="000000"/>
              <w:bottom w:val="single" w:sz="1" w:space="0" w:color="000000"/>
            </w:tcBorders>
            <w:shd w:val="clear" w:color="auto" w:fill="E6E6E6"/>
          </w:tcPr>
          <w:p w:rsidR="0020042B" w:rsidRDefault="0020042B" w:rsidP="00FA4646">
            <w:pPr>
              <w:pStyle w:val="PSI-Normal"/>
            </w:pPr>
            <w:r>
              <w:rPr>
                <w:b/>
                <w:bCs/>
              </w:rPr>
              <w:t>ID Caso de Uso:</w:t>
            </w:r>
            <w:r>
              <w:t xml:space="preserve"> Subir P</w:t>
            </w:r>
            <w:r w:rsidR="0046448C">
              <w:t>lan</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A4646">
            <w:pPr>
              <w:pStyle w:val="PSI-Normal"/>
            </w:pPr>
            <w:r>
              <w:t xml:space="preserve">Tipo(s) de Pruebas(s): </w:t>
            </w:r>
            <w:r w:rsidRPr="00995A0D">
              <w:t>Funcional</w:t>
            </w:r>
          </w:p>
        </w:tc>
      </w:tr>
      <w:tr w:rsidR="0020042B" w:rsidRPr="00CF4BD4" w:rsidTr="00E95ADC">
        <w:tc>
          <w:tcPr>
            <w:tcW w:w="4904" w:type="dxa"/>
            <w:gridSpan w:val="4"/>
            <w:tcBorders>
              <w:left w:val="single" w:sz="1" w:space="0" w:color="000000"/>
              <w:bottom w:val="single" w:sz="1" w:space="0" w:color="000000"/>
            </w:tcBorders>
          </w:tcPr>
          <w:p w:rsidR="0020042B" w:rsidRDefault="0020042B" w:rsidP="00FA4646">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E95ADC">
              <w:trPr>
                <w:trHeight w:val="263"/>
              </w:trPr>
              <w:tc>
                <w:tcPr>
                  <w:tcW w:w="4426" w:type="dxa"/>
                </w:tcPr>
                <w:p w:rsidR="0020042B" w:rsidRPr="004D5405" w:rsidRDefault="0020042B" w:rsidP="00FA464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E95ADC">
            <w:pPr>
              <w:pStyle w:val="TableContents"/>
              <w:rPr>
                <w:rFonts w:ascii="Arial" w:hAnsi="Arial"/>
                <w:color w:val="0000FF"/>
                <w:sz w:val="20"/>
                <w:lang w:val="es-AR"/>
              </w:rPr>
            </w:pP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A4646">
            <w:pPr>
              <w:pStyle w:val="PSI-Normal"/>
            </w:pPr>
            <w:r>
              <w:t>Autor del Caso de Prueba: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ID/Nombre Caso de Prueba: </w:t>
            </w:r>
            <w:r w:rsidR="00983C0C">
              <w:t>P01</w:t>
            </w:r>
            <w:r w:rsidR="0046448C">
              <w:t>0</w:t>
            </w:r>
          </w:p>
        </w:tc>
        <w:tc>
          <w:tcPr>
            <w:tcW w:w="4027" w:type="dxa"/>
            <w:gridSpan w:val="3"/>
            <w:tcBorders>
              <w:left w:val="single" w:sz="1" w:space="0" w:color="000000"/>
              <w:bottom w:val="single" w:sz="1" w:space="0" w:color="000000"/>
              <w:right w:val="single" w:sz="1" w:space="0" w:color="000000"/>
            </w:tcBorders>
          </w:tcPr>
          <w:p w:rsidR="0020042B" w:rsidRDefault="0020042B" w:rsidP="00FA4646">
            <w:pPr>
              <w:pStyle w:val="PSI-Normal"/>
            </w:pPr>
            <w:r>
              <w:t>Nombre del Probador: Nicolás Sartini</w:t>
            </w:r>
          </w:p>
        </w:tc>
      </w:tr>
      <w:tr w:rsidR="0020042B" w:rsidTr="00E95ADC">
        <w:tc>
          <w:tcPr>
            <w:tcW w:w="4904" w:type="dxa"/>
            <w:gridSpan w:val="4"/>
            <w:tcBorders>
              <w:left w:val="single" w:sz="1" w:space="0" w:color="000000"/>
              <w:bottom w:val="single" w:sz="1" w:space="0" w:color="000000"/>
            </w:tcBorders>
          </w:tcPr>
          <w:p w:rsidR="0020042B" w:rsidRDefault="0020042B" w:rsidP="00FA4646">
            <w:pPr>
              <w:pStyle w:val="PSI-Normal"/>
            </w:pPr>
            <w: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A4646">
            <w:pPr>
              <w:pStyle w:val="PSI-Normal"/>
            </w:pPr>
            <w:r>
              <w:t xml:space="preserve">Fecha de Creación: </w:t>
            </w:r>
            <w:r w:rsidR="0046448C">
              <w:t>11</w:t>
            </w:r>
            <w:r w:rsidRPr="00473DBE">
              <w:t>/</w:t>
            </w:r>
            <w:r w:rsidR="0046448C">
              <w:t>07</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A4646">
            <w:pPr>
              <w:pStyle w:val="PSI-Normal"/>
            </w:pPr>
            <w:r>
              <w:t xml:space="preserve">Fecha de Ejecución: </w:t>
            </w:r>
            <w:r w:rsidR="0046448C">
              <w:t>12</w:t>
            </w:r>
            <w:r w:rsidRPr="00473DBE">
              <w:t>/</w:t>
            </w:r>
            <w:r w:rsidR="0046448C">
              <w:t>07</w:t>
            </w:r>
            <w:r w:rsidRPr="00473DBE">
              <w:t>/201</w:t>
            </w:r>
            <w:r>
              <w:t>9</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Condición(es) para que se ejecute el Caso de Prueba:</w:t>
            </w:r>
          </w:p>
        </w:tc>
      </w:tr>
      <w:tr w:rsidR="0020042B"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E95ADC">
              <w:trPr>
                <w:trHeight w:val="574"/>
              </w:trPr>
              <w:tc>
                <w:tcPr>
                  <w:tcW w:w="4308" w:type="dxa"/>
                </w:tcPr>
                <w:p w:rsidR="0020042B" w:rsidRDefault="0020042B" w:rsidP="00FA4646">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A4646">
            <w:pPr>
              <w:pStyle w:val="PSI-Normal"/>
            </w:pPr>
            <w:r>
              <w:t>-</w:t>
            </w:r>
          </w:p>
        </w:tc>
      </w:tr>
      <w:tr w:rsidR="0020042B" w:rsidTr="00E95ADC">
        <w:tc>
          <w:tcPr>
            <w:tcW w:w="4904" w:type="dxa"/>
            <w:gridSpan w:val="4"/>
            <w:tcBorders>
              <w:left w:val="single" w:sz="1" w:space="0" w:color="000000"/>
              <w:bottom w:val="single" w:sz="1" w:space="0" w:color="000000"/>
            </w:tcBorders>
          </w:tcPr>
          <w:p w:rsidR="0020042B" w:rsidRDefault="0020042B"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sz w:val="20"/>
              </w:rPr>
              <w:t>-</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E95ADC">
            <w:pPr>
              <w:pStyle w:val="TableContents"/>
              <w:rPr>
                <w:rFonts w:ascii="Arial" w:hAnsi="Arial"/>
                <w:b/>
                <w:bCs/>
                <w:sz w:val="20"/>
              </w:rPr>
            </w:pPr>
            <w:r>
              <w:rPr>
                <w:rFonts w:ascii="Arial" w:hAnsi="Arial"/>
                <w:b/>
                <w:bCs/>
                <w:sz w:val="20"/>
              </w:rPr>
              <w:t>Para la Ejecución del Caso de Prueba:</w:t>
            </w:r>
          </w:p>
        </w:tc>
      </w:tr>
      <w:tr w:rsidR="0020042B" w:rsidTr="00E95ADC">
        <w:tc>
          <w:tcPr>
            <w:tcW w:w="851"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E95ADC">
            <w:pPr>
              <w:pStyle w:val="TableContents"/>
              <w:jc w:val="center"/>
              <w:rPr>
                <w:rFonts w:ascii="Arial" w:hAnsi="Arial"/>
                <w:b/>
                <w:bCs/>
                <w:sz w:val="20"/>
              </w:rPr>
            </w:pPr>
            <w:r>
              <w:rPr>
                <w:rFonts w:ascii="Arial" w:hAnsi="Arial"/>
                <w:b/>
                <w:bCs/>
                <w:sz w:val="20"/>
              </w:rPr>
              <w:t>Resultado Obtenido</w:t>
            </w:r>
          </w:p>
        </w:tc>
      </w:tr>
      <w:tr w:rsidR="0020042B" w:rsidTr="00E95ADC">
        <w:tc>
          <w:tcPr>
            <w:tcW w:w="851"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A4646">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E95ADC">
            <w:pPr>
              <w:pStyle w:val="TableContents"/>
              <w:rPr>
                <w:rFonts w:ascii="Arial" w:hAnsi="Arial"/>
                <w:sz w:val="20"/>
              </w:rPr>
            </w:pPr>
            <w:r>
              <w:rPr>
                <w:rFonts w:ascii="Arial" w:hAnsi="Arial"/>
                <w:sz w:val="20"/>
              </w:rPr>
              <w:t xml:space="preserve">Insatisfactorio. </w:t>
            </w:r>
          </w:p>
          <w:p w:rsidR="0020042B" w:rsidRDefault="0020042B"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E95ADC">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A4646">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"Cancelar", este regrese a la pantalla principal del sistema VASPA.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E95ADC">
        <w:tc>
          <w:tcPr>
            <w:tcW w:w="8931" w:type="dxa"/>
            <w:gridSpan w:val="7"/>
            <w:tcBorders>
              <w:left w:val="single" w:sz="1" w:space="0" w:color="000000"/>
              <w:bottom w:val="single" w:sz="1" w:space="0" w:color="000000"/>
              <w:right w:val="single" w:sz="1" w:space="0" w:color="000000"/>
            </w:tcBorders>
          </w:tcPr>
          <w:p w:rsidR="0020042B" w:rsidRDefault="0020042B"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1D56B2" w:rsidRDefault="001D56B2" w:rsidP="001D56B2">
      <w:pPr>
        <w:pStyle w:val="PSI-Ttulo2"/>
      </w:pPr>
      <w:bookmarkStart w:id="32" w:name="_Toc18085103"/>
      <w:r>
        <w:t>Evaluación final de la Prueba</w:t>
      </w:r>
      <w:bookmarkEnd w:id="1"/>
      <w:r>
        <w:t xml:space="preserve"> 01 - Inicial</w:t>
      </w:r>
      <w:bookmarkEnd w:id="32"/>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33" w:name="_Toc18085104"/>
      <w:r>
        <w:rPr>
          <w:bCs w:val="0"/>
        </w:rPr>
        <w:t>Casos de Prueba: Prueba 02 - Regresión</w:t>
      </w:r>
      <w:bookmarkEnd w:id="33"/>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E95ADC" w:rsidRPr="004D5405" w:rsidRDefault="00E95ADC" w:rsidP="00E95ADC">
      <w:pPr>
        <w:pStyle w:val="PSI-Ttulo2"/>
        <w:rPr>
          <w:color w:val="365F91" w:themeColor="accent1" w:themeShade="BF"/>
          <w:sz w:val="28"/>
          <w:szCs w:val="28"/>
        </w:rPr>
      </w:pPr>
      <w:bookmarkStart w:id="34" w:name="_Toc18085105"/>
      <w:r>
        <w:t>Caso de Prueba P001</w:t>
      </w:r>
      <w:bookmarkEnd w:id="34"/>
    </w:p>
    <w:p w:rsidR="00E95ADC" w:rsidRDefault="00E95ADC" w:rsidP="00E95ADC">
      <w:r>
        <w:t>Correspondiente a la pantalla subir plan.</w:t>
      </w:r>
    </w:p>
    <w:p w:rsidR="00E95ADC" w:rsidRPr="00664D4B" w:rsidRDefault="00E95ADC" w:rsidP="00E95ADC">
      <w:pPr>
        <w:pStyle w:val="PSI-Ttulo3"/>
      </w:pPr>
      <w:bookmarkStart w:id="35" w:name="_Toc18085106"/>
      <w:r w:rsidRPr="00664D4B">
        <w:t>Descripción</w:t>
      </w:r>
      <w:bookmarkEnd w:id="35"/>
      <w:r w:rsidRPr="00664D4B">
        <w:t xml:space="preserve"> </w:t>
      </w:r>
    </w:p>
    <w:p w:rsidR="00E95ADC" w:rsidRPr="00664D4B" w:rsidRDefault="00E95ADC" w:rsidP="00E95ADC">
      <w:pPr>
        <w:pStyle w:val="PSI-Normal"/>
      </w:pPr>
      <w:r>
        <w:t>Este caso de prueba</w:t>
      </w:r>
      <w:r w:rsidRPr="00664D4B">
        <w:t xml:space="preserve"> tiene como objetivo </w:t>
      </w:r>
      <w:r>
        <w:t>verificar la correcta escritura del texto mostrado y la correcta representación de símbolos especiales de la pantalla subir plan.</w:t>
      </w:r>
    </w:p>
    <w:p w:rsidR="00E95ADC" w:rsidRPr="00664D4B" w:rsidRDefault="00E95ADC" w:rsidP="00E95ADC">
      <w:pPr>
        <w:pStyle w:val="PSI-Ttulo3"/>
      </w:pPr>
      <w:bookmarkStart w:id="36" w:name="_Toc18085107"/>
      <w:r w:rsidRPr="00664D4B">
        <w:t>Evaluación de la Prueba</w:t>
      </w:r>
      <w:bookmarkEnd w:id="36"/>
      <w:r w:rsidRPr="00664D4B">
        <w:t xml:space="preserve"> </w:t>
      </w:r>
    </w:p>
    <w:p w:rsidR="00E95ADC" w:rsidRDefault="00E95ADC" w:rsidP="00E95ADC">
      <w:pPr>
        <w:pStyle w:val="PSI-Normal"/>
      </w:pPr>
      <w:r w:rsidRPr="00664D4B">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Tipo(s) de Pruebas(s): Interfaz de Usuario</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Versión del Caso de Prueba: 02</w:t>
            </w:r>
          </w:p>
        </w:tc>
        <w:tc>
          <w:tcPr>
            <w:tcW w:w="2362" w:type="dxa"/>
            <w:gridSpan w:val="2"/>
            <w:tcBorders>
              <w:left w:val="single" w:sz="1" w:space="0" w:color="000000"/>
              <w:bottom w:val="single" w:sz="1" w:space="0" w:color="000000"/>
            </w:tcBorders>
          </w:tcPr>
          <w:p w:rsidR="00E95ADC" w:rsidRDefault="00E95ADC" w:rsidP="00E95ADC">
            <w:pPr>
              <w:pStyle w:val="PSI-Normal"/>
            </w:pPr>
            <w:r>
              <w:t xml:space="preserve">Fecha de Creación: </w:t>
            </w:r>
            <w:r>
              <w:lastRenderedPageBreak/>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lastRenderedPageBreak/>
              <w:t xml:space="preserve">Fecha de </w:t>
            </w:r>
            <w:r>
              <w:lastRenderedPageBreak/>
              <w:t>Ejecución: 30</w:t>
            </w:r>
            <w:r w:rsidRPr="00473DBE">
              <w:t>/</w:t>
            </w:r>
            <w:r>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lastRenderedPageBreak/>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b/>
              </w:rPr>
              <w:t xml:space="preserve">Criterios de Aprobación del Caso de Prueba: </w:t>
            </w:r>
            <w:r>
              <w:t xml:space="preserve">Será exitoso si al visualizar el texto mostrado en pantalla, este no contiene errores ortográficos y representa correctamente los símbolos especiales.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E95ADC" w:rsidRDefault="00E95ADC" w:rsidP="00E95ADC">
      <w:pPr>
        <w:pStyle w:val="InfoBlue"/>
        <w:ind w:left="363"/>
      </w:pPr>
    </w:p>
    <w:p w:rsidR="00E95ADC" w:rsidRDefault="00E95ADC" w:rsidP="00E95ADC"/>
    <w:p w:rsidR="00E95ADC" w:rsidRDefault="00E95ADC" w:rsidP="00E95ADC">
      <w:pPr>
        <w:rPr>
          <w:b/>
        </w:rPr>
      </w:pPr>
    </w:p>
    <w:p w:rsidR="00E95ADC" w:rsidRPr="00A94F2D" w:rsidRDefault="00E95ADC" w:rsidP="00E95ADC">
      <w:pPr>
        <w:pStyle w:val="PSI-Ttulo2"/>
        <w:rPr>
          <w:color w:val="365F91" w:themeColor="accent1" w:themeShade="BF"/>
          <w:sz w:val="28"/>
          <w:szCs w:val="28"/>
        </w:rPr>
      </w:pPr>
      <w:bookmarkStart w:id="37" w:name="_Toc18085108"/>
      <w:r>
        <w:t>Caso de Prueba P002</w:t>
      </w:r>
      <w:bookmarkEnd w:id="37"/>
    </w:p>
    <w:p w:rsidR="00E95ADC" w:rsidRDefault="00E95ADC" w:rsidP="00E95ADC">
      <w:pPr>
        <w:pStyle w:val="PSI-Ttulo3"/>
      </w:pPr>
    </w:p>
    <w:p w:rsidR="00E95ADC" w:rsidRPr="00664D4B" w:rsidRDefault="00E95ADC" w:rsidP="00E95ADC">
      <w:pPr>
        <w:pStyle w:val="PSI-Ttulo3"/>
      </w:pPr>
      <w:bookmarkStart w:id="38" w:name="_Toc18085109"/>
      <w:r w:rsidRPr="00664D4B">
        <w:t>Descripción</w:t>
      </w:r>
      <w:bookmarkEnd w:id="38"/>
      <w:r w:rsidRPr="00664D4B">
        <w:t xml:space="preserve"> </w:t>
      </w:r>
    </w:p>
    <w:p w:rsidR="00E95ADC" w:rsidRPr="00664D4B" w:rsidRDefault="00E95ADC" w:rsidP="00E95ADC">
      <w:pPr>
        <w:pStyle w:val="PSI-Normal"/>
      </w:pPr>
      <w:r w:rsidRPr="00664D4B">
        <w:t xml:space="preserve">Este caso de prueba, tiene como objetivo probar </w:t>
      </w:r>
      <w:r>
        <w:t xml:space="preserve">que la barra desplegable "Carrera" 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p w:rsidR="00E95ADC" w:rsidRPr="00664D4B" w:rsidRDefault="00E95ADC" w:rsidP="00E95ADC">
      <w:pPr>
        <w:pStyle w:val="PSI-Ttulo3"/>
      </w:pPr>
      <w:bookmarkStart w:id="39" w:name="_Toc18085110"/>
      <w:r w:rsidRPr="00664D4B">
        <w:lastRenderedPageBreak/>
        <w:t>Evaluación de la Prueba</w:t>
      </w:r>
      <w:bookmarkEnd w:id="39"/>
      <w:r w:rsidRPr="00664D4B">
        <w:t xml:space="preserve"> </w:t>
      </w:r>
    </w:p>
    <w:p w:rsidR="00E95ADC" w:rsidRDefault="00E95ADC" w:rsidP="00E95ADC">
      <w:pPr>
        <w:pStyle w:val="PSI-Normal"/>
      </w:pPr>
      <w:r>
        <w:t>Realizada y Satisfactoria.</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B5295F">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w:t>
            </w:r>
            <w:r w:rsidR="00B5295F">
              <w:t>e Creación: 29</w:t>
            </w:r>
            <w:r w:rsidRPr="00473DBE">
              <w:t>/</w:t>
            </w:r>
            <w:r w:rsidR="00B5295F">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B5295F"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(Ninguno)</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E95ADC" w:rsidRDefault="00E95ADC" w:rsidP="00E95ADC">
            <w:pPr>
              <w:pStyle w:val="PSI-Normal"/>
            </w:pPr>
            <w:r>
              <w:t>Mensaje de validación que notifique el error.</w:t>
            </w:r>
          </w:p>
          <w:p w:rsidR="00E95ADC" w:rsidRDefault="00E95ADC" w:rsidP="00E95ADC">
            <w:pPr>
              <w:pStyle w:val="PSI-Normal"/>
            </w:pPr>
            <w:r>
              <w:t xml:space="preserve">No actualizar la barra desplegable "Código del Plan" con sus </w:t>
            </w:r>
            <w:r w:rsidR="00B5295F">
              <w:t>ítems</w:t>
            </w:r>
            <w:r>
              <w:t>.</w:t>
            </w:r>
          </w:p>
          <w:p w:rsidR="00E95ADC" w:rsidRDefault="00E95ADC" w:rsidP="00E95ADC">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auto"/>
          </w:tcPr>
          <w:p w:rsidR="00E95ADC" w:rsidRDefault="00E95ADC" w:rsidP="00E95ADC">
            <w:pPr>
              <w:pStyle w:val="TableContents"/>
              <w:rPr>
                <w:rFonts w:ascii="Arial" w:hAnsi="Arial"/>
                <w:sz w:val="20"/>
              </w:rPr>
            </w:pPr>
            <w:r>
              <w:rPr>
                <w:rFonts w:ascii="Arial" w:hAnsi="Arial"/>
                <w:sz w:val="20"/>
              </w:rPr>
              <w:t xml:space="preserve"> Mensaje de validación "Selecciona un elemento de la lista". No se ha actualizado la barra desplegable </w:t>
            </w:r>
            <w:r>
              <w:t xml:space="preserve">"Código del Plan" </w:t>
            </w:r>
            <w:r>
              <w:rPr>
                <w:rFonts w:ascii="Arial" w:hAnsi="Arial"/>
                <w:sz w:val="20"/>
              </w:rPr>
              <w:t xml:space="preserve"> con sus respectivos </w:t>
            </w:r>
            <w:r w:rsidR="00B5295F">
              <w:rPr>
                <w:rFonts w:ascii="Arial" w:hAnsi="Arial"/>
                <w:sz w:val="20"/>
              </w:rPr>
              <w:t>ítems</w:t>
            </w:r>
            <w:r>
              <w:rPr>
                <w:rFonts w:ascii="Arial" w:hAnsi="Arial"/>
                <w:sz w:val="20"/>
              </w:rPr>
              <w:t>.</w:t>
            </w:r>
          </w:p>
          <w:p w:rsidR="00E95ADC" w:rsidRPr="003F3A9F" w:rsidRDefault="00E95ADC" w:rsidP="00E95ADC">
            <w:pPr>
              <w:pStyle w:val="TableContents"/>
              <w:rPr>
                <w:rFonts w:ascii="Arial" w:hAnsi="Arial"/>
                <w:sz w:val="20"/>
                <w:lang w:val="es-AR"/>
              </w:rPr>
            </w:pPr>
            <w:r>
              <w:rPr>
                <w:rFonts w:ascii="Arial" w:hAnsi="Arial"/>
                <w:sz w:val="20"/>
              </w:rPr>
              <w:t>No se ha subido el plan.</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"016 - Analista de Sistemas".</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mouse.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mouse.</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Carrera "016 - Analista de Sistemas" de la barra desplegable Carrera desde el teclado.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Correcta selección del ítem : "016 - Analista de Sistemas"  desde el teclado.</w:t>
            </w:r>
          </w:p>
          <w:p w:rsidR="00E95ADC" w:rsidRDefault="00E95ADC" w:rsidP="00E95ADC">
            <w:pPr>
              <w:pStyle w:val="PSI-Normal"/>
            </w:pPr>
            <w:r>
              <w:t xml:space="preserve">Actualizar la barra desplegable "Código del plan" con sus </w:t>
            </w:r>
            <w:r w:rsidR="00B5295F">
              <w:t>ítems</w:t>
            </w:r>
            <w: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E95ADC" w:rsidRDefault="00E95ADC" w:rsidP="00E95ADC">
            <w:pPr>
              <w:pStyle w:val="TableContents"/>
              <w:rPr>
                <w:rFonts w:ascii="Arial" w:hAnsi="Arial"/>
                <w:sz w:val="20"/>
              </w:rPr>
            </w:pPr>
            <w:r>
              <w:rPr>
                <w:rFonts w:ascii="Arial" w:hAnsi="Arial"/>
                <w:sz w:val="20"/>
              </w:rPr>
              <w:t xml:space="preserve">Se ha actualizado la barra desplegable "Código del plan" con sus respectivos </w:t>
            </w:r>
            <w:r w:rsidR="00B5295F">
              <w:rPr>
                <w:rFonts w:ascii="Arial" w:hAnsi="Arial"/>
                <w:sz w:val="20"/>
              </w:rPr>
              <w:t>ítems</w:t>
            </w:r>
            <w:r>
              <w:rPr>
                <w:rFonts w:ascii="Arial" w:hAnsi="Arial"/>
                <w:sz w:val="20"/>
              </w:rPr>
              <w:t>.</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"016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Valores (Carreras)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Filtrar la lista mediante el valor  "analista "</w:t>
            </w:r>
          </w:p>
          <w:p w:rsidR="00E95ADC" w:rsidRDefault="00E95ADC" w:rsidP="00E95ADC">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correctamente, muestra la información (carreras), se actualiza dinámicamente mediante el filtrado, actualiza la barra desplegable "Código del Plan" con sus respectivos ítems y permite al usuario seleccionar una carrera para subir un determinado plan correctamente.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w:t>
            </w:r>
            <w:r w:rsidR="00B5295F">
              <w:t>30</w:t>
            </w:r>
            <w:r w:rsidRPr="00473DBE">
              <w:t>/</w:t>
            </w:r>
            <w:r w:rsidR="00B5295F">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Pr="00953901" w:rsidRDefault="00E95ADC" w:rsidP="00E95ADC">
      <w:pPr>
        <w:rPr>
          <w:b/>
        </w:rPr>
      </w:pPr>
    </w:p>
    <w:p w:rsidR="00E95ADC" w:rsidRPr="00A94F2D" w:rsidRDefault="00E95ADC" w:rsidP="00E95ADC">
      <w:pPr>
        <w:pStyle w:val="PSI-Ttulo2"/>
        <w:rPr>
          <w:color w:val="365F91" w:themeColor="accent1" w:themeShade="BF"/>
          <w:sz w:val="28"/>
          <w:szCs w:val="28"/>
        </w:rPr>
      </w:pPr>
      <w:bookmarkStart w:id="40" w:name="_Toc18085111"/>
      <w:r>
        <w:t>Caso de Prueba P003</w:t>
      </w:r>
      <w:bookmarkEnd w:id="40"/>
    </w:p>
    <w:p w:rsidR="00E95ADC" w:rsidRDefault="00E95ADC" w:rsidP="00E95ADC">
      <w:pPr>
        <w:pStyle w:val="PSI-Ttulo3"/>
      </w:pPr>
    </w:p>
    <w:p w:rsidR="00E95ADC" w:rsidRPr="00664D4B" w:rsidRDefault="00E95ADC" w:rsidP="00E95ADC">
      <w:pPr>
        <w:pStyle w:val="PSI-Ttulo3"/>
      </w:pPr>
      <w:bookmarkStart w:id="41" w:name="_Toc18085112"/>
      <w:r w:rsidRPr="00664D4B">
        <w:t>Descripción</w:t>
      </w:r>
      <w:bookmarkEnd w:id="41"/>
      <w:r w:rsidRPr="00664D4B">
        <w:t xml:space="preserve"> </w:t>
      </w:r>
    </w:p>
    <w:p w:rsidR="00E95ADC" w:rsidRDefault="00E95ADC" w:rsidP="00E95ADC">
      <w:pPr>
        <w:pStyle w:val="PSI-Normal"/>
      </w:pPr>
      <w:r w:rsidRPr="00664D4B">
        <w:t xml:space="preserve">Este caso de prueba, tiene como objetivo probar </w:t>
      </w:r>
      <w:r>
        <w:t xml:space="preserve">que la barra desplegable "Código del Plan" no se despliega si previamente no se ha seleccionado una Carrera, se despliega si se ha seleccionado una Carrera previamente, muestra la información (códigos de planes) y permite al usuario seleccionar un código de un plan para subir un determinado plan correctamente.  </w:t>
      </w:r>
    </w:p>
    <w:p w:rsidR="00E95ADC" w:rsidRPr="00664D4B" w:rsidRDefault="00E95ADC" w:rsidP="00E95ADC">
      <w:pPr>
        <w:pStyle w:val="PSI-Normal"/>
      </w:pPr>
    </w:p>
    <w:p w:rsidR="00E95ADC" w:rsidRPr="00664D4B" w:rsidRDefault="00E95ADC" w:rsidP="00E95ADC">
      <w:pPr>
        <w:pStyle w:val="PSI-Ttulo3"/>
      </w:pPr>
      <w:bookmarkStart w:id="42" w:name="_Toc18085113"/>
      <w:r w:rsidRPr="00664D4B">
        <w:t>Evaluación de la Prueba</w:t>
      </w:r>
      <w:bookmarkEnd w:id="42"/>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P003</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E90570">
              <w:t>02</w:t>
            </w:r>
          </w:p>
        </w:tc>
        <w:tc>
          <w:tcPr>
            <w:tcW w:w="2362" w:type="dxa"/>
            <w:gridSpan w:val="2"/>
            <w:tcBorders>
              <w:left w:val="single" w:sz="1" w:space="0" w:color="000000"/>
              <w:bottom w:val="single" w:sz="1" w:space="0" w:color="000000"/>
            </w:tcBorders>
          </w:tcPr>
          <w:p w:rsidR="00E95ADC" w:rsidRDefault="00E90570"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0570"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lastRenderedPageBreak/>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No haber seleccionado una carrera (ítem)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No desplegar ningún ítem (códigos de planes).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no desplegados.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Pr="00F76CAD" w:rsidRDefault="00E95ADC" w:rsidP="00E95ADC">
            <w:pPr>
              <w:pStyle w:val="TableContents"/>
              <w:rPr>
                <w:rFonts w:ascii="Arial" w:hAnsi="Arial"/>
                <w:sz w:val="20"/>
              </w:rPr>
            </w:pPr>
            <w:r>
              <w:t>Haber seleccionado una carrera (</w:t>
            </w:r>
            <w:r w:rsidR="00E90570">
              <w:t>ítem</w:t>
            </w:r>
            <w:r>
              <w:t xml:space="preserve">) de la barra desplegable Carrera previamente. Valores (códigos de planes) precargados en la lista. </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5ADC" w:rsidP="00E95ADC">
            <w:pPr>
              <w:pStyle w:val="TableContents"/>
              <w:rPr>
                <w:rFonts w:ascii="Arial" w:hAnsi="Arial"/>
                <w:sz w:val="20"/>
              </w:rPr>
            </w:pPr>
            <w:r>
              <w:rPr>
                <w:rFonts w:ascii="Arial" w:hAnsi="Arial"/>
                <w:sz w:val="20"/>
              </w:rPr>
              <w:t>Desplegar ítems de la lista (</w:t>
            </w:r>
            <w:r>
              <w:t>códigos de 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códigos de 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Ítems de la lista desplegados correctamente.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xml:space="preserve">) de la barra desplegable Carrera previamente. Valores </w:t>
            </w:r>
            <w:r>
              <w:lastRenderedPageBreak/>
              <w:t>(códigos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Correcta selección del ítem </w:t>
            </w:r>
            <w:r w:rsidR="00E90570">
              <w:t>"016P4</w:t>
            </w:r>
            <w:r>
              <w:t>".</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Ítem</w:t>
            </w:r>
            <w:r w:rsidR="00E90570">
              <w:rPr>
                <w:rFonts w:ascii="Arial" w:hAnsi="Arial"/>
                <w:sz w:val="20"/>
              </w:rPr>
              <w:t>"016P4</w:t>
            </w:r>
            <w:r>
              <w:rPr>
                <w:rFonts w:ascii="Arial" w:hAnsi="Arial"/>
                <w:sz w:val="20"/>
              </w:rPr>
              <w:t>"</w:t>
            </w:r>
            <w:r>
              <w:rPr>
                <w:rFonts w:ascii="Arial" w:hAnsi="Arial"/>
                <w:sz w:val="20"/>
                <w:lang w:val="es-AR"/>
              </w:rPr>
              <w:t xml:space="preserve"> seleccionado univoca y correctamente.</w:t>
            </w:r>
          </w:p>
          <w:p w:rsidR="00E95ADC" w:rsidRPr="00EB5CE1" w:rsidRDefault="00E95ADC" w:rsidP="00E95ADC">
            <w:pPr>
              <w:pStyle w:val="TableContents"/>
              <w:rPr>
                <w:rFonts w:ascii="Arial" w:hAnsi="Arial"/>
                <w:sz w:val="20"/>
                <w:lang w:val="es-AR"/>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mouse.</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mouse.</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E95ADC" w:rsidRDefault="00E95ADC" w:rsidP="00E95ADC">
            <w:r>
              <w:t>Haber seleccionado una carrera (</w:t>
            </w:r>
            <w:r w:rsidR="00E90570">
              <w:t>ítem</w:t>
            </w:r>
            <w:r>
              <w:t>) de la barra desplegable Carrera 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Carrera "016 - Analista de Sistemas" de la barra desplegable Carrera.</w:t>
            </w:r>
          </w:p>
          <w:p w:rsidR="00E95ADC" w:rsidRDefault="00E95ADC" w:rsidP="00E95ADC">
            <w:pPr>
              <w:pStyle w:val="TableContents"/>
              <w:rPr>
                <w:rFonts w:ascii="Arial" w:hAnsi="Arial"/>
                <w:sz w:val="20"/>
              </w:rPr>
            </w:pPr>
          </w:p>
          <w:p w:rsidR="00E95ADC" w:rsidRDefault="00E90570" w:rsidP="00E95ADC">
            <w:pPr>
              <w:pStyle w:val="TableContents"/>
              <w:rPr>
                <w:rFonts w:ascii="Arial" w:hAnsi="Arial"/>
                <w:sz w:val="20"/>
              </w:rPr>
            </w:pPr>
            <w:r>
              <w:rPr>
                <w:rFonts w:ascii="Arial" w:hAnsi="Arial"/>
                <w:sz w:val="20"/>
              </w:rPr>
              <w:t>Seleccionar ítem: "016P4</w:t>
            </w:r>
            <w:r w:rsidR="00E95ADC">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Corr</w:t>
            </w:r>
            <w:r w:rsidR="00E90570">
              <w:t>ecta selección del ítem : "016P4</w:t>
            </w:r>
            <w:r>
              <w:t>" desde el teclado.</w:t>
            </w:r>
          </w:p>
          <w:p w:rsidR="00E95ADC" w:rsidRDefault="00E95ADC" w:rsidP="00E95ADC">
            <w:pPr>
              <w:pStyle w:val="PSI-Normal"/>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lang w:val="es-AR"/>
              </w:rPr>
            </w:pPr>
            <w:r>
              <w:rPr>
                <w:rFonts w:ascii="Arial" w:hAnsi="Arial"/>
                <w:sz w:val="20"/>
                <w:lang w:val="es-AR"/>
              </w:rPr>
              <w:t xml:space="preserve">Ítem </w:t>
            </w:r>
            <w:r w:rsidR="00E90570">
              <w:rPr>
                <w:rFonts w:ascii="Arial" w:hAnsi="Arial"/>
                <w:sz w:val="20"/>
              </w:rPr>
              <w:t>"016P4</w:t>
            </w:r>
            <w:r>
              <w:rPr>
                <w:rFonts w:ascii="Arial" w:hAnsi="Arial"/>
                <w:sz w:val="20"/>
              </w:rPr>
              <w:t xml:space="preserve">" </w:t>
            </w:r>
            <w:r>
              <w:rPr>
                <w:rFonts w:ascii="Arial" w:hAnsi="Arial"/>
                <w:sz w:val="20"/>
                <w:lang w:val="es-AR"/>
              </w:rPr>
              <w:t xml:space="preserve"> seleccionado univoca y correctamente desde el teclado.</w:t>
            </w:r>
          </w:p>
          <w:p w:rsidR="00E95ADC" w:rsidRPr="00E847E2" w:rsidRDefault="00E95ADC" w:rsidP="00E95ADC">
            <w:pPr>
              <w:pStyle w:val="TableContents"/>
              <w:rPr>
                <w:rFonts w:ascii="Arial" w:hAnsi="Arial"/>
                <w:sz w:val="20"/>
                <w:lang w:val="es-AR"/>
              </w:rPr>
            </w:pPr>
          </w:p>
        </w:tc>
      </w:tr>
      <w:tr w:rsidR="00E90570" w:rsidTr="00E95ADC">
        <w:tc>
          <w:tcPr>
            <w:tcW w:w="851"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E90570" w:rsidRDefault="00E90570" w:rsidP="00A37DBB">
            <w:r>
              <w:t xml:space="preserve">Haber seleccionado una carrera (ítem) de la barra desplegable Carrera </w:t>
            </w:r>
            <w:r>
              <w:lastRenderedPageBreak/>
              <w:t>previamente. Valores (códigos de planes) precargados en la lista.</w:t>
            </w:r>
          </w:p>
        </w:tc>
        <w:tc>
          <w:tcPr>
            <w:tcW w:w="1559" w:type="dxa"/>
            <w:tcBorders>
              <w:left w:val="single" w:sz="1" w:space="0" w:color="000000"/>
              <w:bottom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lastRenderedPageBreak/>
              <w:t>(Ninguno)</w:t>
            </w:r>
          </w:p>
          <w:p w:rsidR="00E90570" w:rsidRDefault="00E90570"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E90570" w:rsidRDefault="00E90570" w:rsidP="00A37DBB">
            <w:pPr>
              <w:pStyle w:val="PSI-Normal"/>
            </w:pPr>
            <w:r>
              <w:t>Mensaje de validación que notifique el error.</w:t>
            </w:r>
          </w:p>
          <w:p w:rsidR="00E90570" w:rsidRDefault="00E90570" w:rsidP="00A37DBB">
            <w:pPr>
              <w:pStyle w:val="PSI-Normal"/>
            </w:pPr>
            <w:r>
              <w:t>No subir el plan.</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0570" w:rsidRDefault="00E90570" w:rsidP="00A37DBB">
            <w:pPr>
              <w:pStyle w:val="TableContents"/>
              <w:rPr>
                <w:rFonts w:ascii="Arial" w:hAnsi="Arial"/>
                <w:sz w:val="20"/>
              </w:rPr>
            </w:pPr>
            <w:r>
              <w:rPr>
                <w:rFonts w:ascii="Arial" w:hAnsi="Arial"/>
                <w:sz w:val="20"/>
              </w:rPr>
              <w:t xml:space="preserve"> Mensaje de validación "Selecciona un elemento de la lista". </w:t>
            </w:r>
          </w:p>
          <w:p w:rsidR="00E90570" w:rsidRPr="003F3A9F" w:rsidRDefault="00E90570" w:rsidP="00A37DBB">
            <w:pPr>
              <w:pStyle w:val="TableContents"/>
              <w:rPr>
                <w:rFonts w:ascii="Arial" w:hAnsi="Arial"/>
                <w:sz w:val="20"/>
                <w:lang w:val="es-AR"/>
              </w:rPr>
            </w:pPr>
            <w:r>
              <w:rPr>
                <w:rFonts w:ascii="Arial" w:hAnsi="Arial"/>
                <w:sz w:val="20"/>
              </w:rPr>
              <w:t>No se ha subido el plan.</w:t>
            </w:r>
          </w:p>
        </w:tc>
      </w:tr>
      <w:tr w:rsidR="00E90570" w:rsidTr="00E95ADC">
        <w:tc>
          <w:tcPr>
            <w:tcW w:w="8931" w:type="dxa"/>
            <w:gridSpan w:val="7"/>
            <w:tcBorders>
              <w:left w:val="single" w:sz="1" w:space="0" w:color="000000"/>
              <w:bottom w:val="single" w:sz="1" w:space="0" w:color="000000"/>
              <w:right w:val="single" w:sz="1" w:space="0" w:color="000000"/>
            </w:tcBorders>
            <w:shd w:val="clear" w:color="auto" w:fill="E6E6E6"/>
          </w:tcPr>
          <w:p w:rsidR="00E90570" w:rsidRPr="00713567" w:rsidRDefault="00E90570"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no se despliega si previamente no se ha seleccionado una Carrera, se despliega si se ha seleccionado una Carrera previamente, muestra la información (códigos de planes) y permite al usuario seleccionar un código de un plan para subir un determinado plan correctamente.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0570" w:rsidTr="00E95ADC">
        <w:tc>
          <w:tcPr>
            <w:tcW w:w="8931" w:type="dxa"/>
            <w:gridSpan w:val="7"/>
            <w:tcBorders>
              <w:left w:val="single" w:sz="1" w:space="0" w:color="000000"/>
              <w:bottom w:val="single" w:sz="1" w:space="0" w:color="000000"/>
              <w:right w:val="single" w:sz="1" w:space="0" w:color="000000"/>
            </w:tcBorders>
          </w:tcPr>
          <w:p w:rsidR="00E90570" w:rsidRDefault="00E90570"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30</w:t>
            </w:r>
            <w:r w:rsidRPr="00473DBE">
              <w:t>/</w:t>
            </w:r>
            <w:r>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highlight w:val="yellow"/>
        </w:rPr>
      </w:pPr>
    </w:p>
    <w:p w:rsidR="00E95ADC" w:rsidRDefault="00E95ADC" w:rsidP="00E95ADC">
      <w:pPr>
        <w:rPr>
          <w:b/>
          <w:highlight w:val="yellow"/>
        </w:rPr>
      </w:pPr>
    </w:p>
    <w:p w:rsidR="00E95ADC" w:rsidRPr="00A94F2D" w:rsidRDefault="00E95ADC" w:rsidP="00E95ADC">
      <w:pPr>
        <w:pStyle w:val="PSI-Ttulo2"/>
        <w:rPr>
          <w:color w:val="365F91" w:themeColor="accent1" w:themeShade="BF"/>
          <w:sz w:val="28"/>
          <w:szCs w:val="28"/>
        </w:rPr>
      </w:pPr>
      <w:bookmarkStart w:id="43" w:name="_Toc18085114"/>
      <w:r>
        <w:t>Caso de Prueba P004</w:t>
      </w:r>
      <w:bookmarkEnd w:id="43"/>
    </w:p>
    <w:p w:rsidR="00E95ADC" w:rsidRDefault="00E95ADC" w:rsidP="00E95ADC">
      <w:pPr>
        <w:pStyle w:val="PSI-Ttulo3"/>
      </w:pPr>
    </w:p>
    <w:p w:rsidR="00E95ADC" w:rsidRPr="00664D4B" w:rsidRDefault="00E95ADC" w:rsidP="00E95ADC">
      <w:pPr>
        <w:pStyle w:val="PSI-Ttulo3"/>
      </w:pPr>
      <w:bookmarkStart w:id="44" w:name="_Toc18085115"/>
      <w:r w:rsidRPr="00664D4B">
        <w:t>Descripción</w:t>
      </w:r>
      <w:bookmarkEnd w:id="44"/>
      <w:r w:rsidRPr="00664D4B">
        <w:t xml:space="preserve"> </w:t>
      </w:r>
    </w:p>
    <w:p w:rsidR="00E95ADC" w:rsidRDefault="00E95ADC" w:rsidP="00E95ADC">
      <w:pPr>
        <w:pStyle w:val="PSI-Normal"/>
      </w:pPr>
      <w:r w:rsidRPr="00664D4B">
        <w:t xml:space="preserve">Este caso de prueba, tiene como objetivo probar </w:t>
      </w:r>
      <w:r>
        <w:t xml:space="preserve">que  el input </w:t>
      </w:r>
      <w:proofErr w:type="spellStart"/>
      <w:r>
        <w:t>text</w:t>
      </w:r>
      <w:proofErr w:type="spellEnd"/>
      <w:r>
        <w:t xml:space="preserve"> "Descripción" acepta todo tipo de cadena (</w:t>
      </w:r>
      <w:proofErr w:type="spellStart"/>
      <w:r>
        <w:t>String</w:t>
      </w:r>
      <w:proofErr w:type="spellEnd"/>
      <w:r>
        <w:t xml:space="preserve">) sin restricción alguna en cuanto a contenido semántico, sintáctico y/o de formato, a la hora de subir un plan. Además es opcional, es decir, admite vacío.   </w:t>
      </w:r>
    </w:p>
    <w:p w:rsidR="00E95ADC" w:rsidRPr="00664D4B" w:rsidRDefault="00E95ADC" w:rsidP="00E95ADC">
      <w:pPr>
        <w:pStyle w:val="PSI-Normal"/>
      </w:pPr>
    </w:p>
    <w:p w:rsidR="00E95ADC" w:rsidRPr="00664D4B" w:rsidRDefault="00E95ADC" w:rsidP="00E95ADC">
      <w:pPr>
        <w:pStyle w:val="PSI-Ttulo3"/>
      </w:pPr>
      <w:bookmarkStart w:id="45" w:name="_Toc18085116"/>
      <w:r w:rsidRPr="00664D4B">
        <w:t>Evaluación de la Prueba</w:t>
      </w:r>
      <w:bookmarkEnd w:id="45"/>
      <w:r w:rsidRPr="00664D4B">
        <w:t xml:space="preserve"> </w:t>
      </w:r>
    </w:p>
    <w:p w:rsidR="00E95ADC" w:rsidRDefault="00E95ADC" w:rsidP="00E95ADC">
      <w:pPr>
        <w:pStyle w:val="PSI-Normal"/>
      </w:pPr>
      <w:r>
        <w:t xml:space="preserve">Realizada y Satisfactoria. </w:t>
      </w:r>
    </w:p>
    <w:p w:rsidR="00E95ADC" w:rsidRDefault="00E95ADC" w:rsidP="00E95ADC">
      <w:pPr>
        <w:pStyle w:val="PSI-Normal"/>
      </w:pP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P004</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01586">
              <w:t>02</w:t>
            </w:r>
          </w:p>
        </w:tc>
        <w:tc>
          <w:tcPr>
            <w:tcW w:w="2362" w:type="dxa"/>
            <w:gridSpan w:val="2"/>
            <w:tcBorders>
              <w:left w:val="single" w:sz="1" w:space="0" w:color="000000"/>
              <w:bottom w:val="single" w:sz="1" w:space="0" w:color="000000"/>
            </w:tcBorders>
          </w:tcPr>
          <w:p w:rsidR="00E95ADC" w:rsidRDefault="00E95ADC" w:rsidP="00E95ADC">
            <w:pPr>
              <w:pStyle w:val="PSI-Normal"/>
            </w:pPr>
            <w:r>
              <w:t>Fecha de Crea</w:t>
            </w:r>
            <w:r w:rsidR="00A01586">
              <w:t>ción: 29</w:t>
            </w:r>
            <w:r w:rsidRPr="00473DBE">
              <w:t>/</w:t>
            </w:r>
            <w:r w:rsidR="00A01586">
              <w:t>08</w:t>
            </w:r>
            <w:r w:rsidRPr="00473DBE">
              <w:t>/201</w:t>
            </w:r>
            <w:r>
              <w:t>9</w:t>
            </w:r>
          </w:p>
        </w:tc>
        <w:tc>
          <w:tcPr>
            <w:tcW w:w="1665" w:type="dxa"/>
            <w:tcBorders>
              <w:left w:val="single" w:sz="1" w:space="0" w:color="000000"/>
              <w:bottom w:val="single" w:sz="1" w:space="0" w:color="000000"/>
              <w:right w:val="single" w:sz="1" w:space="0" w:color="000000"/>
            </w:tcBorders>
          </w:tcPr>
          <w:p w:rsidR="00E95ADC" w:rsidRDefault="00A01586"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Se admita la cadena y el plan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La cadena fue aceptada y e</w:t>
            </w:r>
            <w:r>
              <w:rPr>
                <w:rFonts w:ascii="Arial" w:hAnsi="Arial"/>
                <w:sz w:val="20"/>
              </w:rPr>
              <w:t xml:space="preserve">l plan fue subido al sistema exitosamente.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pPr>
            <w:r>
              <w:t>Los campos: Carrera, Código del Plan, Adjuntar Plan de estudio son correctos.</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Cadena ingresada: </w:t>
            </w:r>
          </w:p>
          <w:p w:rsidR="00E95ADC" w:rsidRDefault="00E95ADC" w:rsidP="00E95ADC">
            <w:pPr>
              <w:pStyle w:val="TableContents"/>
              <w:rPr>
                <w:rFonts w:ascii="Arial" w:hAnsi="Arial"/>
                <w:sz w:val="20"/>
              </w:rPr>
            </w:pPr>
            <w:r>
              <w:rPr>
                <w:rFonts w:ascii="Arial" w:hAnsi="Arial"/>
                <w:sz w:val="20"/>
              </w:rPr>
              <w:t>"</w:t>
            </w:r>
            <w:r w:rsidRPr="00263927">
              <w:rPr>
                <w:rFonts w:ascii="Arial" w:hAnsi="Arial"/>
                <w:sz w:val="20"/>
              </w:rPr>
              <w:t xml:space="preserve">1 - </w:t>
            </w:r>
            <w:proofErr w:type="spellStart"/>
            <w:r w:rsidRPr="00263927">
              <w:rPr>
                <w:rFonts w:ascii="Arial" w:hAnsi="Arial"/>
                <w:sz w:val="20"/>
              </w:rPr>
              <w:t>aa</w:t>
            </w:r>
            <w:proofErr w:type="spellEnd"/>
            <w:r w:rsidRPr="00263927">
              <w:rPr>
                <w:rFonts w:ascii="Arial" w:hAnsi="Arial"/>
                <w:sz w:val="20"/>
              </w:rPr>
              <w:t xml:space="preserve">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Se admita la cadena y el plan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plan fue subido al sistema exitosamente.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w:t>
            </w:r>
            <w:proofErr w:type="spellStart"/>
            <w:r>
              <w:t>String</w:t>
            </w:r>
            <w:proofErr w:type="spellEnd"/>
            <w:r>
              <w:t xml:space="preserve">) sin restricción alguna en cuanto a contenido semántico, sintáctico y/o de formato, a la hora de subir un plan. Además es opcional, es decir, admite vacío.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A01586">
              <w:t>30</w:t>
            </w:r>
            <w:r w:rsidRPr="00473DBE">
              <w:t>/</w:t>
            </w:r>
            <w:r w:rsidR="00A01586">
              <w:t>08</w:t>
            </w:r>
            <w:r w:rsidRPr="00473DBE">
              <w:t>/201</w:t>
            </w:r>
            <w:r>
              <w:t>9</w:t>
            </w:r>
            <w:r>
              <w:rPr>
                <w:rFonts w:ascii="Arial" w:hAnsi="Arial"/>
                <w:sz w:val="20"/>
              </w:rPr>
              <w:t>___</w:t>
            </w:r>
          </w:p>
        </w:tc>
      </w:tr>
    </w:tbl>
    <w:p w:rsidR="00E95ADC" w:rsidRDefault="00E95ADC" w:rsidP="00E95ADC">
      <w:pPr>
        <w:rPr>
          <w:b/>
        </w:rPr>
      </w:pPr>
    </w:p>
    <w:p w:rsidR="00E95ADC" w:rsidRDefault="00E95ADC" w:rsidP="00E95ADC">
      <w:pPr>
        <w:rPr>
          <w:b/>
        </w:rPr>
      </w:pPr>
    </w:p>
    <w:p w:rsidR="00E95ADC" w:rsidRDefault="00E95ADC" w:rsidP="00E95ADC">
      <w:pPr>
        <w:rPr>
          <w:b/>
        </w:rPr>
      </w:pPr>
    </w:p>
    <w:p w:rsidR="00E95ADC" w:rsidRPr="00321BC3" w:rsidRDefault="00E95ADC" w:rsidP="00E95ADC">
      <w:pPr>
        <w:pStyle w:val="PSI-Ttulo2"/>
        <w:rPr>
          <w:color w:val="365F91" w:themeColor="accent1" w:themeShade="BF"/>
          <w:sz w:val="28"/>
          <w:szCs w:val="28"/>
        </w:rPr>
      </w:pPr>
      <w:bookmarkStart w:id="46" w:name="_Toc18085117"/>
      <w:r>
        <w:lastRenderedPageBreak/>
        <w:t>Caso de Prueba P005</w:t>
      </w:r>
      <w:bookmarkEnd w:id="46"/>
    </w:p>
    <w:p w:rsidR="00E95ADC" w:rsidRDefault="00E95ADC" w:rsidP="00E95ADC">
      <w:pPr>
        <w:pStyle w:val="PSI-Ttulo3"/>
      </w:pPr>
    </w:p>
    <w:p w:rsidR="00E95ADC" w:rsidRPr="00664D4B" w:rsidRDefault="00E95ADC" w:rsidP="00E95ADC">
      <w:pPr>
        <w:pStyle w:val="PSI-Ttulo3"/>
      </w:pPr>
      <w:bookmarkStart w:id="47" w:name="_Toc18085118"/>
      <w:r w:rsidRPr="00664D4B">
        <w:t>Descripción</w:t>
      </w:r>
      <w:bookmarkEnd w:id="47"/>
      <w:r w:rsidRPr="00664D4B">
        <w:t xml:space="preserve"> </w:t>
      </w:r>
    </w:p>
    <w:p w:rsidR="00E95ADC" w:rsidRDefault="00E95ADC" w:rsidP="00E95ADC">
      <w:pPr>
        <w:pStyle w:val="PSI-Normal"/>
      </w:pPr>
      <w:r w:rsidRPr="00664D4B">
        <w:t xml:space="preserve">Este caso de prueba, tiene como objetivo probar </w:t>
      </w:r>
      <w:r>
        <w:t xml:space="preserve">que el botón "Seleccionar Archivo" al ser </w:t>
      </w:r>
      <w:proofErr w:type="spellStart"/>
      <w:r>
        <w:t>clickeado</w:t>
      </w:r>
      <w:proofErr w:type="spellEnd"/>
      <w:r>
        <w:t>, despliegue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E95ADC" w:rsidRDefault="00E95ADC" w:rsidP="00E95ADC">
      <w:pPr>
        <w:pStyle w:val="PSI-Normal"/>
      </w:pPr>
      <w:r>
        <w:t xml:space="preserve">Además deberá rechazar cualquier archivo con un formato de extensión diferente al mencionado, como así también aquellos archivos que superen el tamaño máximo (2 Mb).  </w:t>
      </w:r>
    </w:p>
    <w:p w:rsidR="00E95ADC" w:rsidRPr="00664D4B" w:rsidRDefault="00E95ADC" w:rsidP="00E95ADC">
      <w:pPr>
        <w:pStyle w:val="PSI-Normal"/>
      </w:pPr>
      <w:r>
        <w:t xml:space="preserve"> </w:t>
      </w:r>
    </w:p>
    <w:p w:rsidR="00E95ADC" w:rsidRPr="00664D4B" w:rsidRDefault="00E95ADC" w:rsidP="00E95ADC">
      <w:pPr>
        <w:pStyle w:val="PSI-Ttulo3"/>
      </w:pPr>
      <w:bookmarkStart w:id="48" w:name="_Toc18085119"/>
      <w:r w:rsidRPr="00664D4B">
        <w:t>Evaluación de la Prueba</w:t>
      </w:r>
      <w:bookmarkEnd w:id="48"/>
      <w:r w:rsidRPr="00664D4B">
        <w:t xml:space="preserve"> </w:t>
      </w:r>
    </w:p>
    <w:p w:rsidR="00E95ADC" w:rsidRDefault="00055F4D" w:rsidP="00E95ADC">
      <w:pPr>
        <w:pStyle w:val="PSI-Normal"/>
      </w:pPr>
      <w:r>
        <w:t>Realizada y S</w:t>
      </w:r>
      <w:r w:rsidR="00E95ADC">
        <w:t xml:space="preserve">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P005</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2179E">
              <w:t>02</w:t>
            </w:r>
          </w:p>
        </w:tc>
        <w:tc>
          <w:tcPr>
            <w:tcW w:w="2362" w:type="dxa"/>
            <w:gridSpan w:val="2"/>
            <w:tcBorders>
              <w:left w:val="single" w:sz="1" w:space="0" w:color="000000"/>
              <w:bottom w:val="single" w:sz="1" w:space="0" w:color="000000"/>
            </w:tcBorders>
          </w:tcPr>
          <w:p w:rsidR="00E95ADC" w:rsidRDefault="0022179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E95ADC" w:rsidP="00E95ADC">
            <w:pPr>
              <w:pStyle w:val="PSI-Normal"/>
            </w:pPr>
            <w:r>
              <w:t>Fecha de</w:t>
            </w:r>
            <w:r w:rsidR="0022179E">
              <w:t xml:space="preserve"> Ejecución: 30</w:t>
            </w:r>
            <w:r w:rsidRPr="00473DBE">
              <w:t>/</w:t>
            </w:r>
            <w:r w:rsidR="0022179E">
              <w:t>08</w:t>
            </w:r>
            <w:r w:rsidRPr="00473DBE">
              <w:t>/201</w:t>
            </w:r>
            <w:r>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r>
              <w:rPr>
                <w:rFonts w:ascii="Arial" w:hAnsi="Arial"/>
                <w:sz w:val="20"/>
              </w:rPr>
              <w:t xml:space="preserve"> en minúscula</w:t>
            </w:r>
          </w:p>
          <w:p w:rsidR="00E95ADC" w:rsidRDefault="00E95ADC"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CA0260">
              <w:rPr>
                <w:rFonts w:ascii="Arial" w:hAnsi="Arial"/>
                <w:sz w:val="20"/>
              </w:rPr>
              <w:t>Plan-de-estudios-Analista-de-sistemas.pdf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minúscula</w:t>
            </w:r>
          </w:p>
          <w:p w:rsidR="00E95ADC" w:rsidRDefault="00E95ADC" w:rsidP="00E95ADC">
            <w:pPr>
              <w:pStyle w:val="TableContents"/>
              <w:rPr>
                <w:rFonts w:ascii="Arial" w:hAnsi="Arial"/>
                <w:sz w:val="20"/>
              </w:rPr>
            </w:pPr>
            <w:r>
              <w:rPr>
                <w:rFonts w:ascii="Arial" w:hAnsi="Arial"/>
                <w:sz w:val="20"/>
              </w:rPr>
              <w:t>(original)</w:t>
            </w:r>
          </w:p>
          <w:p w:rsidR="00E95ADC" w:rsidRDefault="00E95ADC" w:rsidP="00E95ADC">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E95ADC" w:rsidRPr="002D6B80"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w:t>
            </w:r>
            <w:proofErr w:type="spellStart"/>
            <w:r>
              <w:t>xlsx</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xlsx</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pptx</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pptx</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E95ADC" w:rsidRDefault="00E95ADC" w:rsidP="00E95ADC">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w:t>
            </w:r>
            <w:r>
              <w:lastRenderedPageBreak/>
              <w:t xml:space="preserve">archivo . </w:t>
            </w:r>
            <w:proofErr w:type="spellStart"/>
            <w:r>
              <w:t>odt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ods</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ods</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odp</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odp</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jpg</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jpg</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png</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png</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xml</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xml</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htm</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htm</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r>
              <w:rPr>
                <w:rFonts w:ascii="Arial" w:hAnsi="Arial"/>
                <w:sz w:val="20"/>
              </w:rPr>
              <w:t xml:space="preserve"> </w:t>
            </w:r>
            <w:r>
              <w:rPr>
                <w:rFonts w:ascii="Arial" w:hAnsi="Arial"/>
                <w:sz w:val="20"/>
              </w:rPr>
              <w:lastRenderedPageBreak/>
              <w:t>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w:t>
            </w:r>
            <w:r>
              <w:lastRenderedPageBreak/>
              <w:t xml:space="preserve">notificación que notifique el error. </w:t>
            </w:r>
          </w:p>
          <w:p w:rsidR="00E95ADC" w:rsidRDefault="00E95ADC" w:rsidP="00E95ADC">
            <w:pPr>
              <w:pStyle w:val="PSI-Normal"/>
            </w:pPr>
            <w:r>
              <w:t xml:space="preserve">No cargar en el sistema el archivo . </w:t>
            </w:r>
            <w:proofErr w:type="spellStart"/>
            <w:r>
              <w:t>txt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 xml:space="preserve">"Archivo con extensión no permitida: </w:t>
            </w:r>
            <w:proofErr w:type="spellStart"/>
            <w:r>
              <w:rPr>
                <w:rFonts w:ascii="Arial" w:hAnsi="Arial"/>
                <w:sz w:val="20"/>
              </w:rPr>
              <w:t>txt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ppt</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 </w:t>
            </w:r>
            <w:proofErr w:type="spellStart"/>
            <w:r>
              <w:t>xls</w:t>
            </w:r>
            <w:proofErr w:type="spellEnd"/>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w:t>
            </w:r>
            <w:proofErr w:type="spellEnd"/>
            <w:r>
              <w:rPr>
                <w:rFonts w:ascii="Arial" w:hAnsi="Arial"/>
                <w:sz w:val="20"/>
              </w:rPr>
              <w: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22179E" w:rsidTr="0022179E">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4E32EA">
              <w:rPr>
                <w:rFonts w:ascii="Arial" w:hAnsi="Arial"/>
                <w:sz w:val="20"/>
              </w:rPr>
              <w:t>18</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.PDF</w:t>
            </w:r>
          </w:p>
          <w:p w:rsidR="0022179E" w:rsidRDefault="0022179E" w:rsidP="00E95ADC">
            <w:pPr>
              <w:pStyle w:val="TableContents"/>
              <w:rPr>
                <w:rFonts w:ascii="Arial" w:hAnsi="Arial"/>
                <w:sz w:val="20"/>
              </w:rPr>
            </w:pPr>
            <w:r>
              <w:rPr>
                <w:rFonts w:ascii="Arial" w:hAnsi="Arial"/>
                <w:sz w:val="20"/>
              </w:rPr>
              <w:t>En mayúscula</w:t>
            </w:r>
          </w:p>
          <w:p w:rsidR="0022179E" w:rsidRDefault="0022179E" w:rsidP="00E95ADC">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sidRPr="00CA0260">
              <w:rPr>
                <w:rFonts w:ascii="Arial" w:hAnsi="Arial"/>
                <w:sz w:val="20"/>
              </w:rPr>
              <w:t>Plan-de-estudios-Analista-de-sistemas</w:t>
            </w:r>
            <w:r w:rsidRPr="002D6B80">
              <w:rPr>
                <w:rFonts w:ascii="Arial" w:hAnsi="Arial"/>
                <w:sz w:val="20"/>
              </w:rPr>
              <w:t>.</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22179E" w:rsidTr="00535595">
        <w:tc>
          <w:tcPr>
            <w:tcW w:w="851"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auto"/>
          </w:tcPr>
          <w:p w:rsidR="0022179E" w:rsidRDefault="0022179E" w:rsidP="00E95ADC">
            <w:pPr>
              <w:pStyle w:val="TableContents"/>
              <w:rPr>
                <w:rFonts w:ascii="Arial" w:hAnsi="Arial"/>
                <w:sz w:val="20"/>
              </w:rPr>
            </w:pPr>
            <w:r>
              <w:rPr>
                <w:rFonts w:ascii="Arial" w:hAnsi="Arial"/>
                <w:sz w:val="20"/>
              </w:rPr>
              <w:t>Contar con un archivo con extensión .doc</w:t>
            </w:r>
          </w:p>
          <w:p w:rsidR="0022179E" w:rsidRDefault="0022179E" w:rsidP="00E95ADC">
            <w:pPr>
              <w:pStyle w:val="TableContents"/>
              <w:rPr>
                <w:rFonts w:ascii="Arial" w:hAnsi="Arial"/>
                <w:sz w:val="20"/>
              </w:rPr>
            </w:pPr>
            <w:r>
              <w:rPr>
                <w:rFonts w:ascii="Arial" w:hAnsi="Arial"/>
                <w:sz w:val="20"/>
              </w:rPr>
              <w:t>(original)</w:t>
            </w:r>
          </w:p>
          <w:p w:rsidR="0022179E" w:rsidRDefault="0022179E" w:rsidP="00E95ADC">
            <w:pPr>
              <w:pStyle w:val="TableContents"/>
              <w:rPr>
                <w:rFonts w:ascii="Arial" w:hAnsi="Arial"/>
                <w:sz w:val="20"/>
              </w:rPr>
            </w:pPr>
            <w:r>
              <w:rPr>
                <w:rFonts w:ascii="Arial" w:hAnsi="Arial"/>
                <w:sz w:val="20"/>
              </w:rPr>
              <w:t>Y cambiar su extensión a .PDF</w:t>
            </w:r>
          </w:p>
          <w:p w:rsidR="0022179E" w:rsidRDefault="0022179E"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shd w:val="clear" w:color="auto" w:fill="auto"/>
          </w:tcPr>
          <w:p w:rsidR="0022179E" w:rsidRPr="002D6B80" w:rsidRDefault="0022179E" w:rsidP="00E95ADC">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auto"/>
          </w:tcPr>
          <w:p w:rsidR="0022179E" w:rsidRDefault="0022179E" w:rsidP="00A37DBB">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shd w:val="clear" w:color="auto" w:fill="auto"/>
          </w:tcPr>
          <w:p w:rsidR="0022179E" w:rsidRDefault="0022179E" w:rsidP="00A37DBB">
            <w:pPr>
              <w:pStyle w:val="TableContents"/>
              <w:rPr>
                <w:rFonts w:ascii="Arial" w:hAnsi="Arial"/>
                <w:sz w:val="20"/>
              </w:rPr>
            </w:pPr>
            <w:r>
              <w:rPr>
                <w:rFonts w:ascii="Arial" w:hAnsi="Arial"/>
                <w:sz w:val="20"/>
              </w:rPr>
              <w:t>Satisfactorio.</w:t>
            </w:r>
          </w:p>
          <w:p w:rsidR="0022179E" w:rsidRDefault="0022179E" w:rsidP="00A37DBB">
            <w:pPr>
              <w:pStyle w:val="TableContents"/>
              <w:rPr>
                <w:rFonts w:ascii="Arial" w:hAnsi="Arial"/>
                <w:sz w:val="20"/>
              </w:rPr>
            </w:pPr>
            <w:r>
              <w:rPr>
                <w:rFonts w:ascii="Arial" w:hAnsi="Arial"/>
                <w:sz w:val="20"/>
              </w:rPr>
              <w:t xml:space="preserve">Correcta carga del archivo .PDF en el sistema para posteriormente ser subido. </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DOCX".</w:t>
            </w:r>
          </w:p>
          <w:p w:rsidR="00E95ADC" w:rsidRDefault="00E95ADC" w:rsidP="00E95ADC">
            <w:pPr>
              <w:pStyle w:val="TableContents"/>
              <w:rPr>
                <w:rFonts w:ascii="Arial" w:hAnsi="Arial"/>
                <w:sz w:val="20"/>
              </w:rPr>
            </w:pPr>
            <w:r>
              <w:rPr>
                <w:rFonts w:ascii="Arial" w:hAnsi="Arial"/>
                <w:sz w:val="20"/>
              </w:rPr>
              <w:t xml:space="preserve">No se ha cargado en el sistema el archivo. </w:t>
            </w:r>
          </w:p>
          <w:p w:rsidR="00E95ADC" w:rsidRDefault="00E95ADC" w:rsidP="00E95ADC">
            <w:pPr>
              <w:pStyle w:val="TableContents"/>
              <w:rPr>
                <w:rFonts w:ascii="Arial" w:hAnsi="Arial"/>
                <w:sz w:val="20"/>
              </w:rPr>
            </w:pP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XLSX".</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.PPTX</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PPTX</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PPTX ".</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.ODP</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ODP</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ODP".</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.JPG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JPG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JPG".</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.PNG</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lastRenderedPageBreak/>
              <w:t>No cargar en el sistema el archivo . PNG</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PNG".</w:t>
            </w:r>
          </w:p>
          <w:p w:rsidR="00E95ADC" w:rsidRDefault="00E95ADC" w:rsidP="00E95ADC">
            <w:pPr>
              <w:pStyle w:val="TableContents"/>
              <w:rPr>
                <w:rFonts w:ascii="Arial" w:hAnsi="Arial"/>
                <w:sz w:val="20"/>
              </w:rPr>
            </w:pPr>
            <w:r>
              <w:rPr>
                <w:rFonts w:ascii="Arial" w:hAnsi="Arial"/>
                <w:sz w:val="20"/>
              </w:rPr>
              <w:lastRenderedPageBreak/>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28</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.XML</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XML</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XML".</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.HTM</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HTM</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HTM".</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.TXT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TXT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TXT".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Pr="004604A1" w:rsidRDefault="00E95ADC" w:rsidP="00E95ADC">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.DOC</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DOC</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DOC".</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.PPT</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 PPT</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PPT".</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.XLS</w:t>
            </w:r>
          </w:p>
          <w:p w:rsidR="00E95ADC" w:rsidRDefault="00E95ADC" w:rsidP="00E95ADC">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.XLS</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"Archivo con extensión no permitida: XLS".</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34</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E95ADC" w:rsidRDefault="00DB779C" w:rsidP="00E95ADC">
            <w:pPr>
              <w:pStyle w:val="TableContents"/>
              <w:rPr>
                <w:rFonts w:ascii="Arial" w:hAnsi="Arial"/>
                <w:sz w:val="20"/>
              </w:rPr>
            </w:pPr>
            <w:r>
              <w:rPr>
                <w:rFonts w:ascii="Arial" w:hAnsi="Arial"/>
                <w:sz w:val="20"/>
              </w:rPr>
              <w:t>En minúscula y en mayúscula</w:t>
            </w:r>
            <w:r w:rsidR="00E95ADC">
              <w:rPr>
                <w:rFonts w:ascii="Arial" w:hAnsi="Arial"/>
                <w:sz w:val="20"/>
              </w:rPr>
              <w:t xml:space="preserve"> </w:t>
            </w:r>
          </w:p>
          <w:p w:rsidR="00E95ADC" w:rsidRDefault="00E95ADC" w:rsidP="00E95ADC">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E95ADC" w:rsidRDefault="00E95ADC" w:rsidP="00E95ADC">
            <w:pPr>
              <w:pStyle w:val="TableContents"/>
              <w:rPr>
                <w:rFonts w:ascii="Arial" w:hAnsi="Arial"/>
                <w:sz w:val="20"/>
              </w:rPr>
            </w:pPr>
            <w:r>
              <w:rPr>
                <w:rFonts w:ascii="Arial" w:hAnsi="Arial"/>
                <w:sz w:val="20"/>
              </w:rPr>
              <w:t>(1,30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Plan-prueba.pdf</w:t>
            </w:r>
          </w:p>
          <w:p w:rsidR="00DB779C" w:rsidRDefault="00DB779C" w:rsidP="00E95ADC">
            <w:pPr>
              <w:pStyle w:val="TableContents"/>
              <w:rPr>
                <w:rFonts w:ascii="Arial" w:hAnsi="Arial"/>
                <w:sz w:val="20"/>
              </w:rPr>
            </w:pPr>
            <w:r>
              <w:rPr>
                <w:rFonts w:ascii="Arial" w:hAnsi="Arial"/>
                <w:sz w:val="20"/>
              </w:rPr>
              <w:t>Y Plan-prueba.PDF</w:t>
            </w:r>
          </w:p>
        </w:tc>
        <w:tc>
          <w:tcPr>
            <w:tcW w:w="2552" w:type="dxa"/>
            <w:gridSpan w:val="2"/>
            <w:tcBorders>
              <w:left w:val="single" w:sz="1" w:space="0" w:color="000000"/>
              <w:bottom w:val="single" w:sz="1" w:space="0" w:color="000000"/>
            </w:tcBorders>
          </w:tcPr>
          <w:p w:rsidR="00E95ADC" w:rsidRDefault="00E95ADC" w:rsidP="00E95ADC">
            <w:pPr>
              <w:pStyle w:val="PSI-Normal"/>
            </w:pPr>
            <w:r>
              <w:t>Cargar satisfactoriamente el archivo .</w:t>
            </w:r>
            <w:proofErr w:type="spellStart"/>
            <w:r>
              <w:t>pdf</w:t>
            </w:r>
            <w:proofErr w:type="spellEnd"/>
            <w:r w:rsidR="00DB779C">
              <w:t xml:space="preserve"> y .PDF</w:t>
            </w:r>
            <w: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sidR="00DB779C">
              <w:rPr>
                <w:rFonts w:ascii="Arial" w:hAnsi="Arial"/>
                <w:sz w:val="20"/>
              </w:rPr>
              <w:t xml:space="preserve"> y .PDF</w:t>
            </w:r>
            <w:r>
              <w:rPr>
                <w:rFonts w:ascii="Arial" w:hAnsi="Arial"/>
                <w:sz w:val="20"/>
              </w:rPr>
              <w:t xml:space="preserve"> en el sistema para posteriormente ser subido. </w:t>
            </w:r>
          </w:p>
        </w:tc>
      </w:tr>
      <w:tr w:rsidR="00E95ADC" w:rsidTr="00E95ADC">
        <w:tc>
          <w:tcPr>
            <w:tcW w:w="851" w:type="dxa"/>
            <w:tcBorders>
              <w:left w:val="single" w:sz="1" w:space="0" w:color="000000"/>
              <w:bottom w:val="single" w:sz="1" w:space="0" w:color="000000"/>
            </w:tcBorders>
          </w:tcPr>
          <w:p w:rsidR="00E95ADC" w:rsidRDefault="00D03551" w:rsidP="00E95ADC">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E95ADC" w:rsidRDefault="00D37EC6" w:rsidP="00E95ADC">
            <w:pPr>
              <w:pStyle w:val="TableContents"/>
              <w:rPr>
                <w:rFonts w:ascii="Arial" w:hAnsi="Arial"/>
                <w:sz w:val="20"/>
              </w:rPr>
            </w:pPr>
            <w:r>
              <w:rPr>
                <w:rFonts w:ascii="Arial" w:hAnsi="Arial"/>
                <w:sz w:val="20"/>
              </w:rPr>
              <w:t>En minúscula y en mayúscula</w:t>
            </w:r>
          </w:p>
          <w:p w:rsidR="00E95ADC" w:rsidRDefault="00E95ADC"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E95ADC" w:rsidRDefault="00E95ADC" w:rsidP="00E95ADC">
            <w:pPr>
              <w:pStyle w:val="TableContents"/>
              <w:rPr>
                <w:rFonts w:ascii="Arial" w:hAnsi="Arial"/>
                <w:sz w:val="20"/>
              </w:rPr>
            </w:pPr>
            <w:r>
              <w:rPr>
                <w:rFonts w:ascii="Arial" w:hAnsi="Arial"/>
                <w:sz w:val="20"/>
              </w:rPr>
              <w:t>(2,01 Mb)</w:t>
            </w:r>
          </w:p>
          <w:p w:rsidR="00E95ADC" w:rsidRDefault="00E95ADC"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E95ADC" w:rsidP="00E95ADC">
            <w:pPr>
              <w:pStyle w:val="TableContents"/>
              <w:rPr>
                <w:rFonts w:ascii="Arial" w:hAnsi="Arial"/>
                <w:sz w:val="20"/>
              </w:rPr>
            </w:pPr>
            <w:r>
              <w:rPr>
                <w:rFonts w:ascii="Arial" w:hAnsi="Arial"/>
                <w:sz w:val="20"/>
              </w:rPr>
              <w:t>Plan-prueba-2.pdf</w:t>
            </w:r>
            <w:r w:rsidR="00D37EC6">
              <w:rPr>
                <w:rFonts w:ascii="Arial" w:hAnsi="Arial"/>
                <w:sz w:val="20"/>
              </w:rPr>
              <w:t xml:space="preserve"> </w:t>
            </w:r>
          </w:p>
          <w:p w:rsidR="00D37EC6" w:rsidRDefault="00D37EC6" w:rsidP="00E95ADC">
            <w:pPr>
              <w:pStyle w:val="TableContents"/>
              <w:rPr>
                <w:rFonts w:ascii="Arial" w:hAnsi="Arial"/>
                <w:sz w:val="20"/>
              </w:rPr>
            </w:pPr>
            <w:r>
              <w:rPr>
                <w:rFonts w:ascii="Arial" w:hAnsi="Arial"/>
                <w:sz w:val="20"/>
              </w:rPr>
              <w:t xml:space="preserve">y </w:t>
            </w:r>
          </w:p>
          <w:p w:rsidR="00E95ADC" w:rsidRDefault="00D37EC6" w:rsidP="00E95ADC">
            <w:pPr>
              <w:pStyle w:val="TableContents"/>
              <w:rPr>
                <w:rFonts w:ascii="Arial" w:hAnsi="Arial"/>
                <w:sz w:val="20"/>
              </w:rPr>
            </w:pPr>
            <w:r>
              <w:rPr>
                <w:rFonts w:ascii="Arial" w:hAnsi="Arial"/>
                <w:sz w:val="20"/>
              </w:rPr>
              <w:t>Plan-prueba-2.PDF</w:t>
            </w:r>
          </w:p>
        </w:tc>
        <w:tc>
          <w:tcPr>
            <w:tcW w:w="2552" w:type="dxa"/>
            <w:gridSpan w:val="2"/>
            <w:tcBorders>
              <w:left w:val="single" w:sz="1" w:space="0" w:color="000000"/>
              <w:bottom w:val="single" w:sz="1" w:space="0" w:color="000000"/>
            </w:tcBorders>
          </w:tcPr>
          <w:p w:rsidR="00E95ADC" w:rsidRDefault="00E95ADC" w:rsidP="00E95ADC">
            <w:pPr>
              <w:pStyle w:val="PSI-Normal"/>
            </w:pPr>
            <w:r>
              <w:t xml:space="preserve">Visualizar un mensaje de notificación que notifique el error. </w:t>
            </w:r>
          </w:p>
          <w:p w:rsidR="00E95ADC" w:rsidRDefault="00E95ADC" w:rsidP="00E95ADC">
            <w:pPr>
              <w:pStyle w:val="PSI-Normal"/>
            </w:pPr>
            <w:r>
              <w:t>No cargar en el sistema el archivo .</w:t>
            </w:r>
            <w:proofErr w:type="spellStart"/>
            <w:r>
              <w:t>pdf</w:t>
            </w:r>
            <w:proofErr w:type="spellEnd"/>
            <w:r w:rsidR="00D37EC6">
              <w:t xml:space="preserve"> y .PDF</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Satisfactorio.</w:t>
            </w:r>
          </w:p>
          <w:p w:rsidR="00E95ADC" w:rsidRDefault="00E95ADC"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E95ADC" w:rsidRDefault="00E95ADC" w:rsidP="00E95ADC">
            <w:pPr>
              <w:pStyle w:val="TableContents"/>
              <w:rPr>
                <w:rFonts w:ascii="Arial" w:hAnsi="Arial"/>
                <w:sz w:val="20"/>
              </w:rPr>
            </w:pPr>
            <w:r>
              <w:rPr>
                <w:rFonts w:ascii="Arial" w:hAnsi="Arial"/>
                <w:sz w:val="20"/>
              </w:rPr>
              <w:t>No se ha cargado en el sistema el archivo.</w:t>
            </w:r>
          </w:p>
        </w:tc>
      </w:tr>
      <w:tr w:rsidR="00D37EC6" w:rsidTr="00E95ADC">
        <w:tc>
          <w:tcPr>
            <w:tcW w:w="851"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D37EC6" w:rsidRDefault="00D37EC6" w:rsidP="00E95ADC">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D37EC6" w:rsidRDefault="00D37EC6" w:rsidP="00E95ADC">
            <w:pPr>
              <w:pStyle w:val="TableContents"/>
              <w:rPr>
                <w:rFonts w:ascii="Arial" w:hAnsi="Arial"/>
                <w:sz w:val="20"/>
              </w:rPr>
            </w:pPr>
            <w:r>
              <w:rPr>
                <w:rFonts w:ascii="Arial" w:hAnsi="Arial"/>
                <w:sz w:val="20"/>
              </w:rPr>
              <w:t>En minúscula y en mayúscula</w:t>
            </w:r>
          </w:p>
          <w:p w:rsidR="00D37EC6" w:rsidRDefault="00D37EC6" w:rsidP="00E95ADC">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D37EC6" w:rsidRDefault="00D37EC6" w:rsidP="00E95ADC">
            <w:pPr>
              <w:pStyle w:val="TableContents"/>
              <w:rPr>
                <w:rFonts w:ascii="Arial" w:hAnsi="Arial"/>
                <w:sz w:val="20"/>
              </w:rPr>
            </w:pPr>
            <w:r>
              <w:rPr>
                <w:rFonts w:ascii="Arial" w:hAnsi="Arial"/>
                <w:sz w:val="20"/>
              </w:rPr>
              <w:t>(2,46 Mb)</w:t>
            </w:r>
          </w:p>
          <w:p w:rsidR="00D37EC6" w:rsidRDefault="00D37EC6" w:rsidP="00E95ADC">
            <w:pPr>
              <w:pStyle w:val="TableContents"/>
              <w:rPr>
                <w:rFonts w:ascii="Arial" w:hAnsi="Arial"/>
                <w:sz w:val="20"/>
              </w:rPr>
            </w:pPr>
          </w:p>
        </w:tc>
        <w:tc>
          <w:tcPr>
            <w:tcW w:w="1559" w:type="dxa"/>
            <w:tcBorders>
              <w:left w:val="single" w:sz="1" w:space="0" w:color="000000"/>
              <w:bottom w:val="single" w:sz="1" w:space="0" w:color="000000"/>
            </w:tcBorders>
          </w:tcPr>
          <w:p w:rsidR="00D37EC6" w:rsidRDefault="00D37EC6" w:rsidP="00A37DBB">
            <w:pPr>
              <w:pStyle w:val="TableContents"/>
              <w:rPr>
                <w:rFonts w:ascii="Arial" w:hAnsi="Arial"/>
                <w:sz w:val="20"/>
              </w:rPr>
            </w:pPr>
            <w:r>
              <w:rPr>
                <w:rFonts w:ascii="Arial" w:hAnsi="Arial"/>
                <w:sz w:val="20"/>
              </w:rPr>
              <w:t xml:space="preserve">Plan-prueba-3.pdf </w:t>
            </w:r>
          </w:p>
          <w:p w:rsidR="00D37EC6" w:rsidRDefault="00D37EC6" w:rsidP="00A37DBB">
            <w:pPr>
              <w:pStyle w:val="TableContents"/>
              <w:rPr>
                <w:rFonts w:ascii="Arial" w:hAnsi="Arial"/>
                <w:sz w:val="20"/>
              </w:rPr>
            </w:pPr>
            <w:r>
              <w:rPr>
                <w:rFonts w:ascii="Arial" w:hAnsi="Arial"/>
                <w:sz w:val="20"/>
              </w:rPr>
              <w:t xml:space="preserve">y </w:t>
            </w:r>
          </w:p>
          <w:p w:rsidR="00D37EC6" w:rsidRDefault="00D37EC6" w:rsidP="00A37DBB">
            <w:pPr>
              <w:pStyle w:val="TableContents"/>
              <w:rPr>
                <w:rFonts w:ascii="Arial" w:hAnsi="Arial"/>
                <w:sz w:val="20"/>
              </w:rPr>
            </w:pPr>
            <w:r>
              <w:rPr>
                <w:rFonts w:ascii="Arial" w:hAnsi="Arial"/>
                <w:sz w:val="20"/>
              </w:rPr>
              <w:t>Plan-prueba-3.PDF</w:t>
            </w:r>
          </w:p>
        </w:tc>
        <w:tc>
          <w:tcPr>
            <w:tcW w:w="2552" w:type="dxa"/>
            <w:gridSpan w:val="2"/>
            <w:tcBorders>
              <w:left w:val="single" w:sz="1" w:space="0" w:color="000000"/>
              <w:bottom w:val="single" w:sz="1" w:space="0" w:color="000000"/>
            </w:tcBorders>
          </w:tcPr>
          <w:p w:rsidR="00D37EC6" w:rsidRDefault="00D37EC6" w:rsidP="00E95ADC">
            <w:pPr>
              <w:pStyle w:val="PSI-Normal"/>
            </w:pPr>
            <w:r>
              <w:t xml:space="preserve">Visualizar un mensaje de notificación que notifique el error. </w:t>
            </w:r>
          </w:p>
          <w:p w:rsidR="00D37EC6" w:rsidRDefault="00D37EC6" w:rsidP="00E95ADC">
            <w:pPr>
              <w:pStyle w:val="PSI-Normal"/>
            </w:pPr>
            <w:r>
              <w:t>No cargar en el sistema el archivo .</w:t>
            </w:r>
            <w:proofErr w:type="spellStart"/>
            <w:r>
              <w:t>pdf</w:t>
            </w:r>
            <w:proofErr w:type="spellEnd"/>
            <w:r>
              <w:t xml:space="preserve"> y .PDF</w:t>
            </w:r>
          </w:p>
        </w:tc>
        <w:tc>
          <w:tcPr>
            <w:tcW w:w="2410" w:type="dxa"/>
            <w:gridSpan w:val="2"/>
            <w:tcBorders>
              <w:left w:val="single" w:sz="1" w:space="0" w:color="000000"/>
              <w:bottom w:val="single" w:sz="1" w:space="0" w:color="000000"/>
              <w:right w:val="single" w:sz="1" w:space="0" w:color="000000"/>
            </w:tcBorders>
          </w:tcPr>
          <w:p w:rsidR="00D37EC6" w:rsidRDefault="00D37EC6" w:rsidP="00E95ADC">
            <w:pPr>
              <w:pStyle w:val="TableContents"/>
              <w:rPr>
                <w:rFonts w:ascii="Arial" w:hAnsi="Arial"/>
                <w:sz w:val="20"/>
              </w:rPr>
            </w:pPr>
            <w:r>
              <w:rPr>
                <w:rFonts w:ascii="Arial" w:hAnsi="Arial"/>
                <w:sz w:val="20"/>
              </w:rPr>
              <w:t>Satisfactorio.</w:t>
            </w:r>
          </w:p>
          <w:p w:rsidR="00D37EC6" w:rsidRDefault="00D37EC6" w:rsidP="00E95ADC">
            <w:pPr>
              <w:pStyle w:val="TableContents"/>
              <w:rPr>
                <w:rFonts w:ascii="Arial" w:hAnsi="Arial"/>
                <w:sz w:val="20"/>
              </w:rPr>
            </w:pPr>
            <w:r>
              <w:rPr>
                <w:rFonts w:ascii="Arial" w:hAnsi="Arial"/>
                <w:sz w:val="20"/>
              </w:rPr>
              <w:t>Correcta visualización del mensaje de notificación "El Documento excede el tamaño máximo de 2 Mb".</w:t>
            </w:r>
          </w:p>
          <w:p w:rsidR="00D37EC6" w:rsidRDefault="00D37EC6" w:rsidP="00E95ADC">
            <w:pPr>
              <w:pStyle w:val="TableContents"/>
              <w:rPr>
                <w:rFonts w:ascii="Arial" w:hAnsi="Arial"/>
                <w:sz w:val="20"/>
              </w:rPr>
            </w:pPr>
            <w:r>
              <w:rPr>
                <w:rFonts w:ascii="Arial" w:hAnsi="Arial"/>
                <w:sz w:val="20"/>
              </w:rPr>
              <w:t>No se ha cargado en el sistema el archivo.</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"Seleccionar Archivo", este despliega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E95ADC" w:rsidRPr="00713567" w:rsidRDefault="00E95ADC" w:rsidP="00E95ADC">
            <w:pPr>
              <w:pStyle w:val="PSI-Normal"/>
            </w:pPr>
            <w:r>
              <w:t xml:space="preserve">Además deberá rechazar cualquier archivo con un formato de extensión diferente al mencionado, como así también aquellos archivos que superen el tamaño máximo (2 Mb).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sidR="00A53ED0">
              <w:rPr>
                <w:rFonts w:ascii="Arial" w:hAnsi="Arial"/>
                <w:sz w:val="20"/>
              </w:rPr>
              <w:t xml:space="preserve">    Aprobó: __X__    Fallo: __</w:t>
            </w:r>
            <w:r>
              <w:rPr>
                <w:rFonts w:ascii="Arial" w:hAnsi="Arial"/>
                <w:sz w:val="20"/>
              </w:rPr>
              <w:t xml:space="preserve">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A53ED0">
              <w:rPr>
                <w:rFonts w:ascii="Arial" w:hAnsi="Arial"/>
                <w:sz w:val="20"/>
              </w:rPr>
              <w:t>30/08/2019</w:t>
            </w:r>
            <w:r>
              <w:rPr>
                <w:rFonts w:ascii="Arial" w:hAnsi="Arial"/>
                <w:sz w:val="20"/>
              </w:rPr>
              <w:t>_____</w:t>
            </w:r>
          </w:p>
        </w:tc>
      </w:tr>
    </w:tbl>
    <w:p w:rsidR="00E95ADC" w:rsidRDefault="00E95ADC" w:rsidP="00E95ADC">
      <w:pPr>
        <w:pStyle w:val="InfoBlue"/>
        <w:ind w:left="363"/>
      </w:pPr>
    </w:p>
    <w:p w:rsidR="00E95ADC" w:rsidRDefault="00E95ADC" w:rsidP="00E95ADC">
      <w:pPr>
        <w:rPr>
          <w:lang w:val="es-VE"/>
        </w:rPr>
      </w:pPr>
    </w:p>
    <w:p w:rsidR="00E95ADC" w:rsidRPr="00321BC3" w:rsidRDefault="00E95ADC" w:rsidP="00E95ADC">
      <w:pPr>
        <w:rPr>
          <w:b/>
          <w:lang w:val="es-VE"/>
        </w:rPr>
      </w:pPr>
    </w:p>
    <w:p w:rsidR="00E95ADC" w:rsidRDefault="00E95ADC" w:rsidP="00E95ADC">
      <w:pPr>
        <w:rPr>
          <w:b/>
        </w:rPr>
      </w:pPr>
    </w:p>
    <w:p w:rsidR="00E95ADC" w:rsidRDefault="00E95ADC" w:rsidP="00E95ADC">
      <w:pPr>
        <w:rPr>
          <w:b/>
        </w:rPr>
      </w:pPr>
    </w:p>
    <w:p w:rsidR="00810088" w:rsidRDefault="00810088" w:rsidP="00E95ADC">
      <w:pPr>
        <w:pStyle w:val="PSI-Ttulo2"/>
      </w:pPr>
    </w:p>
    <w:p w:rsidR="00810088" w:rsidRDefault="00810088" w:rsidP="00E95ADC">
      <w:pPr>
        <w:pStyle w:val="PSI-Ttulo2"/>
      </w:pPr>
    </w:p>
    <w:p w:rsidR="00810088" w:rsidRDefault="00810088" w:rsidP="00E95ADC">
      <w:pPr>
        <w:pStyle w:val="PSI-Ttulo2"/>
      </w:pPr>
    </w:p>
    <w:p w:rsidR="00E95ADC" w:rsidRPr="00321BC3" w:rsidRDefault="00E95ADC" w:rsidP="00E95ADC">
      <w:pPr>
        <w:pStyle w:val="PSI-Ttulo2"/>
        <w:rPr>
          <w:color w:val="365F91" w:themeColor="accent1" w:themeShade="BF"/>
          <w:sz w:val="28"/>
          <w:szCs w:val="28"/>
        </w:rPr>
      </w:pPr>
      <w:bookmarkStart w:id="49" w:name="_Toc18085120"/>
      <w:r>
        <w:t>Caso de Prueba P006</w:t>
      </w:r>
      <w:bookmarkEnd w:id="49"/>
    </w:p>
    <w:p w:rsidR="00E95ADC" w:rsidRDefault="00E95ADC" w:rsidP="00E95ADC">
      <w:r>
        <w:t>Pertenece al botón Seleccionar Archivo.</w:t>
      </w:r>
    </w:p>
    <w:p w:rsidR="00E95ADC" w:rsidRPr="00664D4B" w:rsidRDefault="00E95ADC" w:rsidP="00E95ADC">
      <w:pPr>
        <w:pStyle w:val="PSI-Ttulo3"/>
      </w:pPr>
      <w:bookmarkStart w:id="50" w:name="_Toc18085121"/>
      <w:r w:rsidRPr="00664D4B">
        <w:t>Descripción</w:t>
      </w:r>
      <w:bookmarkEnd w:id="50"/>
      <w:r w:rsidRPr="00664D4B">
        <w:t xml:space="preserve"> </w:t>
      </w:r>
    </w:p>
    <w:p w:rsidR="00E95ADC" w:rsidRDefault="00E95ADC" w:rsidP="00E95ADC">
      <w:pPr>
        <w:pStyle w:val="PSI-Normal"/>
      </w:pPr>
      <w:r w:rsidRPr="00664D4B">
        <w:t xml:space="preserve">Este caso de prueba, tiene como objetivo probar </w:t>
      </w:r>
      <w:r>
        <w:t xml:space="preserve">que el botón de notificación "Aceptar" al ser </w:t>
      </w:r>
      <w:proofErr w:type="spellStart"/>
      <w:r>
        <w:t>clickeado</w:t>
      </w:r>
      <w:proofErr w:type="spellEnd"/>
      <w:r>
        <w:t xml:space="preserve">, cierre el mensaje de aviso y permanezca en la pantalla Subir Plan. </w:t>
      </w:r>
    </w:p>
    <w:p w:rsidR="00E95ADC" w:rsidRPr="00664D4B" w:rsidRDefault="00E95ADC" w:rsidP="00E95ADC">
      <w:pPr>
        <w:pStyle w:val="PSI-Normal"/>
      </w:pPr>
      <w:r>
        <w:t xml:space="preserve"> </w:t>
      </w:r>
    </w:p>
    <w:p w:rsidR="00E95ADC" w:rsidRPr="00664D4B" w:rsidRDefault="00E95ADC" w:rsidP="00E95ADC">
      <w:pPr>
        <w:pStyle w:val="PSI-Ttulo3"/>
      </w:pPr>
      <w:bookmarkStart w:id="51" w:name="_Toc18085122"/>
      <w:r w:rsidRPr="00664D4B">
        <w:t>Evaluación de la Prueba</w:t>
      </w:r>
      <w:bookmarkEnd w:id="51"/>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t>ID Caso de Uso: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Prueba: P006</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88564E">
              <w:t>02</w:t>
            </w:r>
          </w:p>
        </w:tc>
        <w:tc>
          <w:tcPr>
            <w:tcW w:w="2362" w:type="dxa"/>
            <w:gridSpan w:val="2"/>
            <w:tcBorders>
              <w:left w:val="single" w:sz="1" w:space="0" w:color="000000"/>
              <w:bottom w:val="single" w:sz="1" w:space="0" w:color="000000"/>
            </w:tcBorders>
          </w:tcPr>
          <w:p w:rsidR="00E95ADC" w:rsidRDefault="0088564E"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88564E"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95ADC" w:rsidRPr="00B151C0" w:rsidRDefault="00E95ADC" w:rsidP="00E95ADC">
            <w:pPr>
              <w:pStyle w:val="PSI-Normal"/>
            </w:pPr>
            <w:r>
              <w:t xml:space="preserve">Cierre de mensaje de aviso y permanencia en la pantalla Subir Plan. </w:t>
            </w:r>
          </w:p>
        </w:tc>
        <w:tc>
          <w:tcPr>
            <w:tcW w:w="2410" w:type="dxa"/>
            <w:gridSpan w:val="2"/>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Correcto cierre del mensaje de aviso y correcta permanencia en la pantalla Subir Plan.</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de notificación "Aceptar", este cierre el mensaje de aviso y permanezca en la pantalla Subir Plan.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88564E">
              <w:rPr>
                <w:rFonts w:ascii="Arial" w:hAnsi="Arial"/>
                <w:sz w:val="20"/>
              </w:rPr>
              <w:t xml:space="preserve">  ____30/08</w:t>
            </w:r>
            <w:r>
              <w:rPr>
                <w:rFonts w:ascii="Arial" w:hAnsi="Arial"/>
                <w:sz w:val="20"/>
              </w:rPr>
              <w:t>/2019____</w:t>
            </w:r>
          </w:p>
        </w:tc>
      </w:tr>
    </w:tbl>
    <w:p w:rsidR="00E95ADC" w:rsidRPr="0088564E" w:rsidRDefault="00E95ADC" w:rsidP="00E95ADC">
      <w:pPr>
        <w:pStyle w:val="InfoBlue"/>
        <w:ind w:left="363"/>
        <w:rPr>
          <w:lang w:val="es-ES"/>
        </w:rPr>
      </w:pPr>
    </w:p>
    <w:p w:rsidR="00E95ADC" w:rsidRDefault="00E95ADC" w:rsidP="00E95ADC">
      <w:pPr>
        <w:rPr>
          <w:lang w:val="es-VE"/>
        </w:rPr>
      </w:pPr>
    </w:p>
    <w:p w:rsidR="001554D3" w:rsidRDefault="001554D3" w:rsidP="00E95ADC">
      <w:pPr>
        <w:rPr>
          <w:lang w:val="es-VE"/>
        </w:rPr>
      </w:pPr>
    </w:p>
    <w:p w:rsidR="001554D3" w:rsidRPr="00321BC3" w:rsidRDefault="001554D3" w:rsidP="001554D3">
      <w:pPr>
        <w:pStyle w:val="PSI-Ttulo2"/>
        <w:rPr>
          <w:color w:val="365F91" w:themeColor="accent1" w:themeShade="BF"/>
          <w:sz w:val="28"/>
          <w:szCs w:val="28"/>
        </w:rPr>
      </w:pPr>
      <w:bookmarkStart w:id="52" w:name="_Toc17643886"/>
      <w:bookmarkStart w:id="53" w:name="_Toc18085123"/>
      <w:r>
        <w:t>Caso de Prueba P00</w:t>
      </w:r>
      <w:bookmarkEnd w:id="52"/>
      <w:r>
        <w:t>7</w:t>
      </w:r>
      <w:bookmarkEnd w:id="53"/>
    </w:p>
    <w:p w:rsidR="001554D3" w:rsidRDefault="001554D3" w:rsidP="001554D3">
      <w:pPr>
        <w:pStyle w:val="PSI-Ttulo3"/>
      </w:pPr>
    </w:p>
    <w:p w:rsidR="001554D3" w:rsidRPr="00664D4B" w:rsidRDefault="001554D3" w:rsidP="001554D3">
      <w:pPr>
        <w:pStyle w:val="PSI-Ttulo3"/>
      </w:pPr>
      <w:bookmarkStart w:id="54" w:name="_Toc17643887"/>
      <w:bookmarkStart w:id="55" w:name="_Toc18085124"/>
      <w:r w:rsidRPr="00664D4B">
        <w:t>Descripción</w:t>
      </w:r>
      <w:bookmarkEnd w:id="54"/>
      <w:bookmarkEnd w:id="55"/>
      <w:r w:rsidRPr="00664D4B">
        <w:t xml:space="preserve"> </w:t>
      </w:r>
    </w:p>
    <w:p w:rsidR="001554D3" w:rsidRDefault="001554D3" w:rsidP="001554D3">
      <w:pPr>
        <w:pStyle w:val="PSI-Normal"/>
      </w:pPr>
      <w:r w:rsidRPr="00664D4B">
        <w:t xml:space="preserve">Este caso de prueba, tiene como objetivo probar </w:t>
      </w:r>
      <w:r>
        <w:t xml:space="preserve">que el botón "Subir Plan" al ser </w:t>
      </w:r>
      <w:proofErr w:type="spellStart"/>
      <w:r>
        <w:t>clickeado</w:t>
      </w:r>
      <w:proofErr w:type="spellEnd"/>
      <w:r>
        <w:t xml:space="preserve">, despliegue un mensaje de notificación con dos botones (cancelar y confirmar) para corroborar si la información y el archivo.pdf son correctos, antes de ser subidos al sistema. Solamente en el caso de que todos los campos sean correctos. </w:t>
      </w:r>
    </w:p>
    <w:p w:rsidR="001554D3" w:rsidRDefault="001554D3" w:rsidP="001554D3">
      <w:pPr>
        <w:pStyle w:val="PSI-Normal"/>
      </w:pPr>
      <w:r>
        <w:t xml:space="preserve">En el caso de que alguno de los campos no fuese correcto, se probará además que el botón "Subir Plan" al ser </w:t>
      </w:r>
      <w:proofErr w:type="spellStart"/>
      <w:r>
        <w:t>clickeado</w:t>
      </w:r>
      <w:proofErr w:type="spellEnd"/>
      <w:r>
        <w:t xml:space="preserve">, no desplegará el mensaje de notificación. Emitiendo un aviso.  </w:t>
      </w:r>
    </w:p>
    <w:p w:rsidR="001554D3" w:rsidRPr="00664D4B" w:rsidRDefault="001554D3" w:rsidP="001554D3">
      <w:pPr>
        <w:pStyle w:val="PSI-Normal"/>
      </w:pPr>
      <w:r>
        <w:t xml:space="preserve"> </w:t>
      </w:r>
    </w:p>
    <w:p w:rsidR="001554D3" w:rsidRPr="00664D4B" w:rsidRDefault="001554D3" w:rsidP="001554D3">
      <w:pPr>
        <w:pStyle w:val="PSI-Ttulo3"/>
      </w:pPr>
      <w:bookmarkStart w:id="56" w:name="_Toc17643888"/>
      <w:bookmarkStart w:id="57" w:name="_Toc18085125"/>
      <w:r w:rsidRPr="00664D4B">
        <w:t>Evaluación de la Prueba</w:t>
      </w:r>
      <w:bookmarkEnd w:id="56"/>
      <w:bookmarkEnd w:id="57"/>
      <w:r w:rsidRPr="00664D4B">
        <w:t xml:space="preserve"> </w:t>
      </w:r>
    </w:p>
    <w:p w:rsidR="001554D3" w:rsidRDefault="001554D3" w:rsidP="001554D3">
      <w:pPr>
        <w:pStyle w:val="PSI-Normal"/>
      </w:pPr>
      <w:r>
        <w:t xml:space="preserve">Realizada y Satisfactoria. </w:t>
      </w:r>
    </w:p>
    <w:p w:rsidR="001554D3" w:rsidRPr="00664D4B" w:rsidRDefault="001554D3" w:rsidP="001554D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554D3" w:rsidTr="00A37DBB">
        <w:tc>
          <w:tcPr>
            <w:tcW w:w="4904" w:type="dxa"/>
            <w:gridSpan w:val="4"/>
            <w:tcBorders>
              <w:top w:val="single" w:sz="1" w:space="0" w:color="000000"/>
              <w:left w:val="single" w:sz="1" w:space="0" w:color="000000"/>
              <w:bottom w:val="single" w:sz="1" w:space="0" w:color="000000"/>
            </w:tcBorders>
          </w:tcPr>
          <w:p w:rsidR="001554D3" w:rsidRDefault="001554D3"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Nivel de Prueba: </w:t>
            </w:r>
            <w:r w:rsidRPr="00565228">
              <w:t>Componente</w:t>
            </w:r>
          </w:p>
        </w:tc>
      </w:tr>
      <w:tr w:rsidR="001554D3" w:rsidTr="00A37DBB">
        <w:tc>
          <w:tcPr>
            <w:tcW w:w="4904" w:type="dxa"/>
            <w:gridSpan w:val="4"/>
            <w:tcBorders>
              <w:left w:val="single" w:sz="1" w:space="0" w:color="000000"/>
              <w:bottom w:val="single" w:sz="1" w:space="0" w:color="000000"/>
            </w:tcBorders>
            <w:shd w:val="clear" w:color="auto" w:fill="E6E6E6"/>
          </w:tcPr>
          <w:p w:rsidR="001554D3" w:rsidRDefault="001554D3" w:rsidP="00A37DBB">
            <w:pPr>
              <w:pStyle w:val="PSI-Normal"/>
            </w:pPr>
            <w:r>
              <w:rPr>
                <w:b/>
                <w:bCs/>
              </w:rPr>
              <w:t>ID Caso de Uso:</w:t>
            </w:r>
            <w:r w:rsidR="000A329A">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rPr>
                <w:b/>
              </w:rPr>
            </w:pPr>
            <w:r>
              <w:rPr>
                <w:b/>
              </w:rPr>
              <w:t xml:space="preserve">Tipo(s) de Pruebas(s): </w:t>
            </w:r>
            <w:r w:rsidRPr="00995A0D">
              <w:t>Funcional</w:t>
            </w:r>
          </w:p>
        </w:tc>
      </w:tr>
      <w:tr w:rsidR="001554D3" w:rsidRPr="00CF4BD4" w:rsidTr="00A37DBB">
        <w:tc>
          <w:tcPr>
            <w:tcW w:w="4904" w:type="dxa"/>
            <w:gridSpan w:val="4"/>
            <w:tcBorders>
              <w:left w:val="single" w:sz="1" w:space="0" w:color="000000"/>
              <w:bottom w:val="single" w:sz="1" w:space="0" w:color="000000"/>
            </w:tcBorders>
          </w:tcPr>
          <w:p w:rsidR="001554D3" w:rsidRDefault="001554D3"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554D3" w:rsidRPr="00CF4BD4" w:rsidTr="00A37DBB">
              <w:trPr>
                <w:trHeight w:val="263"/>
              </w:trPr>
              <w:tc>
                <w:tcPr>
                  <w:tcW w:w="4426" w:type="dxa"/>
                </w:tcPr>
                <w:p w:rsidR="001554D3" w:rsidRPr="004D5405" w:rsidRDefault="001554D3"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554D3" w:rsidRPr="004D5405" w:rsidRDefault="001554D3" w:rsidP="00A37DBB">
            <w:pPr>
              <w:pStyle w:val="TableContents"/>
              <w:rPr>
                <w:rFonts w:ascii="Arial" w:hAnsi="Arial"/>
                <w:color w:val="0000FF"/>
                <w:sz w:val="20"/>
                <w:lang w:val="es-AR"/>
              </w:rPr>
            </w:pP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554D3" w:rsidRPr="00606E1E" w:rsidRDefault="001554D3" w:rsidP="00A37DBB">
            <w:pPr>
              <w:pStyle w:val="PSI-Normal"/>
            </w:pPr>
            <w:r>
              <w:rPr>
                <w:b/>
              </w:rPr>
              <w:t xml:space="preserve">Autor del Caso de Prueba: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lastRenderedPageBreak/>
              <w:t xml:space="preserve">ID/Nombre Caso de Prueba: </w:t>
            </w:r>
            <w:r>
              <w:t>P00</w:t>
            </w:r>
            <w:r w:rsidR="002540D8">
              <w:t>7</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Nombre del Probador: </w:t>
            </w:r>
            <w:r>
              <w:t>Nicolás Sartini</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554D3" w:rsidRDefault="001554D3" w:rsidP="00A37DBB">
            <w:pPr>
              <w:pStyle w:val="PSI-Normal"/>
              <w:rPr>
                <w:b/>
              </w:rPr>
            </w:pPr>
            <w:r>
              <w:rPr>
                <w:b/>
              </w:rPr>
              <w:t xml:space="preserve">Fecha de Creación: </w:t>
            </w:r>
            <w:r w:rsidR="000A329A">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554D3" w:rsidRDefault="001554D3" w:rsidP="00A37DBB">
            <w:pPr>
              <w:pStyle w:val="PSI-Normal"/>
              <w:rPr>
                <w:b/>
              </w:rPr>
            </w:pPr>
            <w:r>
              <w:rPr>
                <w:b/>
              </w:rPr>
              <w:t xml:space="preserve">Fecha de Ejecución: </w:t>
            </w:r>
            <w:r w:rsidR="000A329A">
              <w:t>30</w:t>
            </w:r>
            <w:r w:rsidRPr="00473DBE">
              <w:t>/</w:t>
            </w:r>
            <w:r>
              <w:t>08</w:t>
            </w:r>
            <w:r w:rsidRPr="00473DBE">
              <w:t>/201</w:t>
            </w:r>
            <w:r>
              <w:t>9</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Condición(es) para que se ejecute el Caso de Prueba:</w:t>
            </w:r>
          </w:p>
        </w:tc>
      </w:tr>
      <w:tr w:rsidR="001554D3"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554D3" w:rsidTr="00A37DBB">
              <w:trPr>
                <w:trHeight w:val="574"/>
              </w:trPr>
              <w:tc>
                <w:tcPr>
                  <w:tcW w:w="4308" w:type="dxa"/>
                </w:tcPr>
                <w:p w:rsidR="001554D3" w:rsidRDefault="001554D3" w:rsidP="00A37DBB">
                  <w:pPr>
                    <w:pStyle w:val="PSI-Normal"/>
                  </w:pPr>
                  <w:r>
                    <w:t xml:space="preserve">Se deben cumplir con los recursos necesarios en cuanto a software, hardware y configuraciones necesarias para que se pueda ejecutar este caso de prueba. </w:t>
                  </w:r>
                </w:p>
              </w:tc>
            </w:tr>
          </w:tbl>
          <w:p w:rsidR="001554D3" w:rsidRPr="002F45D3" w:rsidRDefault="001554D3"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554D3" w:rsidRPr="002F45D3" w:rsidRDefault="001554D3" w:rsidP="00A37DBB">
            <w:pPr>
              <w:pStyle w:val="PSI-Normal"/>
            </w:pPr>
            <w:r>
              <w:t>-</w:t>
            </w:r>
          </w:p>
        </w:tc>
      </w:tr>
      <w:tr w:rsidR="001554D3" w:rsidTr="00A37DBB">
        <w:tc>
          <w:tcPr>
            <w:tcW w:w="4904" w:type="dxa"/>
            <w:gridSpan w:val="4"/>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TableContents"/>
              <w:rPr>
                <w:rFonts w:ascii="Arial" w:hAnsi="Arial"/>
                <w:b/>
                <w:bCs/>
                <w:sz w:val="20"/>
              </w:rPr>
            </w:pPr>
            <w:r>
              <w:rPr>
                <w:rFonts w:ascii="Arial" w:hAnsi="Arial"/>
                <w:b/>
                <w:bCs/>
                <w:sz w:val="20"/>
              </w:rPr>
              <w:t>Para la Ejecución del Caso de Prueba:</w:t>
            </w:r>
          </w:p>
        </w:tc>
      </w:tr>
      <w:tr w:rsidR="001554D3" w:rsidTr="00A37DBB">
        <w:tc>
          <w:tcPr>
            <w:tcW w:w="851"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554D3" w:rsidRDefault="001554D3" w:rsidP="00A37DBB">
            <w:pPr>
              <w:pStyle w:val="TableContents"/>
              <w:jc w:val="center"/>
              <w:rPr>
                <w:rFonts w:ascii="Arial" w:hAnsi="Arial"/>
                <w:b/>
                <w:bCs/>
                <w:sz w:val="20"/>
              </w:rPr>
            </w:pPr>
            <w:r>
              <w:rPr>
                <w:rFonts w:ascii="Arial" w:hAnsi="Arial"/>
                <w:b/>
                <w:bCs/>
                <w:sz w:val="20"/>
              </w:rPr>
              <w:t>Resultado Obtenido</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sidRPr="00032198">
              <w:rPr>
                <w:rFonts w:ascii="Arial" w:hAnsi="Arial"/>
                <w:sz w:val="20"/>
              </w:rPr>
              <w:t>1</w:t>
            </w:r>
          </w:p>
        </w:tc>
        <w:tc>
          <w:tcPr>
            <w:tcW w:w="1559" w:type="dxa"/>
            <w:tcBorders>
              <w:left w:val="single" w:sz="1" w:space="0" w:color="000000"/>
              <w:bottom w:val="single" w:sz="1" w:space="0" w:color="000000"/>
            </w:tcBorders>
          </w:tcPr>
          <w:p w:rsidR="001554D3" w:rsidRDefault="001554D3" w:rsidP="000A329A">
            <w:pPr>
              <w:pStyle w:val="TableContents"/>
              <w:rPr>
                <w:rFonts w:ascii="Arial" w:hAnsi="Arial"/>
                <w:sz w:val="20"/>
              </w:rPr>
            </w:pPr>
            <w:r>
              <w:rPr>
                <w:rFonts w:ascii="Arial" w:hAnsi="Arial"/>
                <w:sz w:val="20"/>
              </w:rPr>
              <w:t>Los campos: Carrera,</w:t>
            </w:r>
            <w:r w:rsidR="000A329A">
              <w:rPr>
                <w:rFonts w:ascii="Arial" w:hAnsi="Arial"/>
                <w:sz w:val="20"/>
              </w:rPr>
              <w:t xml:space="preserve"> Código del Plan y </w:t>
            </w:r>
            <w:r>
              <w:rPr>
                <w:rFonts w:ascii="Arial" w:hAnsi="Arial"/>
                <w:sz w:val="20"/>
              </w:rPr>
              <w:t xml:space="preserve">Seleccionar Archivo sean correctos. </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Carrera: 016 - Analista de Sistemas.</w:t>
            </w:r>
          </w:p>
          <w:p w:rsidR="000A329A" w:rsidRDefault="000A329A" w:rsidP="00A37DBB">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1554D3" w:rsidRPr="00B151C0" w:rsidRDefault="001554D3" w:rsidP="00A37DBB">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 xml:space="preserve">Satisfactorio. </w:t>
            </w:r>
          </w:p>
          <w:p w:rsidR="001554D3" w:rsidRDefault="001554D3" w:rsidP="00A37DBB">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Carrera, 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 xml:space="preserve">Los campos </w:t>
            </w:r>
            <w:r w:rsidR="000A329A">
              <w:rPr>
                <w:rFonts w:ascii="Arial" w:hAnsi="Arial"/>
                <w:sz w:val="20"/>
              </w:rPr>
              <w:t xml:space="preserve">Código del Plan y Seleccionar Archivo </w:t>
            </w:r>
            <w:r>
              <w:rPr>
                <w:rFonts w:ascii="Arial" w:hAnsi="Arial"/>
                <w:sz w:val="20"/>
              </w:rPr>
              <w:t>no se encuentran seleccionados</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1554D3"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554D3" w:rsidRDefault="000A329A" w:rsidP="000A329A">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0A329A" w:rsidRDefault="000A329A" w:rsidP="000A329A">
            <w:pPr>
              <w:pStyle w:val="TableContents"/>
              <w:rPr>
                <w:rFonts w:ascii="Arial" w:hAnsi="Arial"/>
                <w:sz w:val="20"/>
              </w:rPr>
            </w:pPr>
            <w:r>
              <w:rPr>
                <w:rFonts w:ascii="Arial" w:hAnsi="Arial"/>
                <w:sz w:val="20"/>
              </w:rPr>
              <w:t>Código del Plan: 016P4</w:t>
            </w:r>
          </w:p>
          <w:p w:rsidR="001554D3" w:rsidRDefault="001554D3"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lastRenderedPageBreak/>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 xml:space="preserve">Emitir un aviso para </w:t>
            </w:r>
            <w:r>
              <w:rPr>
                <w:rFonts w:ascii="Arial" w:hAnsi="Arial"/>
                <w:sz w:val="20"/>
              </w:rPr>
              <w:lastRenderedPageBreak/>
              <w:t>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lastRenderedPageBreak/>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lastRenderedPageBreak/>
              <w:t>Se ha emitido un aviso para completar el/ los campos correspondientes.</w:t>
            </w:r>
          </w:p>
        </w:tc>
      </w:tr>
      <w:tr w:rsidR="000A329A" w:rsidTr="00A37DBB">
        <w:tc>
          <w:tcPr>
            <w:tcW w:w="851"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Los campos Carrera y Código del Plan no se encuentran seleccionados</w:t>
            </w:r>
          </w:p>
        </w:tc>
        <w:tc>
          <w:tcPr>
            <w:tcW w:w="1559" w:type="dxa"/>
            <w:tcBorders>
              <w:left w:val="single" w:sz="1" w:space="0" w:color="000000"/>
              <w:bottom w:val="single" w:sz="1" w:space="0" w:color="000000"/>
            </w:tcBorders>
          </w:tcPr>
          <w:p w:rsidR="000A329A" w:rsidRDefault="000A329A" w:rsidP="00A37DBB">
            <w:pPr>
              <w:pStyle w:val="TableContents"/>
              <w:rPr>
                <w:rFonts w:ascii="Arial" w:hAnsi="Arial"/>
                <w:sz w:val="20"/>
              </w:rPr>
            </w:pPr>
            <w:r>
              <w:rPr>
                <w:rFonts w:ascii="Arial" w:hAnsi="Arial"/>
                <w:sz w:val="20"/>
              </w:rPr>
              <w:t xml:space="preserve">Archivo: </w:t>
            </w:r>
            <w:r w:rsidRPr="000A329A">
              <w:rPr>
                <w:rFonts w:ascii="Arial" w:hAnsi="Arial"/>
                <w:sz w:val="20"/>
              </w:rPr>
              <w:t>Plan-de-estudios-Analista-de-sistemas</w:t>
            </w:r>
            <w:r>
              <w:rPr>
                <w:rFonts w:ascii="Arial" w:hAnsi="Arial"/>
                <w:sz w:val="20"/>
              </w:rPr>
              <w:t>.pdf</w:t>
            </w:r>
          </w:p>
        </w:tc>
        <w:tc>
          <w:tcPr>
            <w:tcW w:w="2552" w:type="dxa"/>
            <w:gridSpan w:val="2"/>
            <w:tcBorders>
              <w:left w:val="single" w:sz="1" w:space="0" w:color="000000"/>
              <w:bottom w:val="single" w:sz="1" w:space="0" w:color="000000"/>
            </w:tcBorders>
          </w:tcPr>
          <w:p w:rsidR="000A329A" w:rsidRDefault="000A329A"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0A329A" w:rsidRDefault="000A329A"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0A329A" w:rsidRDefault="000A329A" w:rsidP="00A37DBB">
            <w:pPr>
              <w:pStyle w:val="TableContents"/>
              <w:rPr>
                <w:rFonts w:ascii="Arial" w:hAnsi="Arial"/>
                <w:sz w:val="20"/>
              </w:rPr>
            </w:pPr>
            <w:r>
              <w:rPr>
                <w:rFonts w:ascii="Arial" w:hAnsi="Arial"/>
                <w:sz w:val="20"/>
              </w:rPr>
              <w:t>Satisfactorio.</w:t>
            </w:r>
          </w:p>
          <w:p w:rsidR="000A329A" w:rsidRDefault="000A329A" w:rsidP="00A37DBB">
            <w:pPr>
              <w:pStyle w:val="TableContents"/>
              <w:rPr>
                <w:rFonts w:ascii="Arial" w:hAnsi="Arial"/>
                <w:sz w:val="20"/>
              </w:rPr>
            </w:pPr>
            <w:r>
              <w:rPr>
                <w:rFonts w:ascii="Arial" w:hAnsi="Arial"/>
                <w:sz w:val="20"/>
              </w:rPr>
              <w:t>No se ha visualizado ningún mensaje de notificación previo a subir el archivo.pdf.</w:t>
            </w:r>
          </w:p>
          <w:p w:rsidR="000A329A" w:rsidRDefault="000A329A"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51"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554D3" w:rsidRDefault="000A329A" w:rsidP="00A37DBB">
            <w:pPr>
              <w:pStyle w:val="TableContents"/>
              <w:rPr>
                <w:rFonts w:ascii="Arial" w:hAnsi="Arial"/>
                <w:sz w:val="20"/>
              </w:rPr>
            </w:pPr>
            <w:r>
              <w:rPr>
                <w:rFonts w:ascii="Arial" w:hAnsi="Arial"/>
                <w:sz w:val="20"/>
              </w:rPr>
              <w:t>El campo Código del Plan</w:t>
            </w:r>
            <w:r w:rsidR="001554D3">
              <w:rPr>
                <w:rFonts w:ascii="Arial" w:hAnsi="Arial"/>
                <w:sz w:val="20"/>
              </w:rPr>
              <w:t xml:space="preserve"> no se encu</w:t>
            </w:r>
            <w:r>
              <w:rPr>
                <w:rFonts w:ascii="Arial" w:hAnsi="Arial"/>
                <w:sz w:val="20"/>
              </w:rPr>
              <w:t>entra seleccionado</w:t>
            </w:r>
            <w:r w:rsidR="001554D3">
              <w:rPr>
                <w:rFonts w:ascii="Arial" w:hAnsi="Arial"/>
                <w:sz w:val="20"/>
              </w:rPr>
              <w:t>.</w:t>
            </w:r>
          </w:p>
        </w:tc>
        <w:tc>
          <w:tcPr>
            <w:tcW w:w="1559" w:type="dxa"/>
            <w:tcBorders>
              <w:left w:val="single" w:sz="1" w:space="0" w:color="000000"/>
              <w:bottom w:val="single" w:sz="1" w:space="0" w:color="000000"/>
            </w:tcBorders>
          </w:tcPr>
          <w:p w:rsidR="000A329A" w:rsidRDefault="000A329A" w:rsidP="000A329A">
            <w:pPr>
              <w:pStyle w:val="TableContents"/>
              <w:rPr>
                <w:rFonts w:ascii="Arial" w:hAnsi="Arial"/>
                <w:sz w:val="20"/>
              </w:rPr>
            </w:pPr>
            <w:r>
              <w:rPr>
                <w:rFonts w:ascii="Arial" w:hAnsi="Arial"/>
                <w:sz w:val="20"/>
              </w:rPr>
              <w:t>Carrera: 016 - Analista de Sistemas.</w:t>
            </w:r>
          </w:p>
          <w:p w:rsidR="001554D3" w:rsidRDefault="001554D3" w:rsidP="00A37DBB">
            <w:pPr>
              <w:pStyle w:val="TableContents"/>
              <w:rPr>
                <w:rFonts w:ascii="Arial" w:hAnsi="Arial"/>
                <w:sz w:val="20"/>
              </w:rPr>
            </w:pPr>
            <w:r>
              <w:rPr>
                <w:rFonts w:ascii="Arial" w:hAnsi="Arial"/>
                <w:sz w:val="20"/>
              </w:rPr>
              <w:t xml:space="preserve">Archivo: </w:t>
            </w:r>
            <w:r w:rsidR="000A329A" w:rsidRPr="000A329A">
              <w:rPr>
                <w:rFonts w:ascii="Arial" w:hAnsi="Arial"/>
                <w:sz w:val="20"/>
              </w:rPr>
              <w:t>Plan-de-estudios-Analista-de-sistemas</w:t>
            </w:r>
            <w:r w:rsidR="000A329A">
              <w:rPr>
                <w:rFonts w:ascii="Arial" w:hAnsi="Arial"/>
                <w:sz w:val="20"/>
              </w:rPr>
              <w:t>.pdf</w:t>
            </w:r>
          </w:p>
        </w:tc>
        <w:tc>
          <w:tcPr>
            <w:tcW w:w="2552" w:type="dxa"/>
            <w:gridSpan w:val="2"/>
            <w:tcBorders>
              <w:left w:val="single" w:sz="1" w:space="0" w:color="000000"/>
              <w:bottom w:val="single" w:sz="1" w:space="0" w:color="000000"/>
            </w:tcBorders>
          </w:tcPr>
          <w:p w:rsidR="001554D3" w:rsidRDefault="001554D3" w:rsidP="00A37DBB">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1554D3" w:rsidRDefault="001554D3" w:rsidP="00A37DBB">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sz w:val="20"/>
              </w:rPr>
              <w:t>Satisfactorio.</w:t>
            </w:r>
          </w:p>
          <w:p w:rsidR="001554D3" w:rsidRDefault="001554D3" w:rsidP="00A37DBB">
            <w:pPr>
              <w:pStyle w:val="TableContents"/>
              <w:rPr>
                <w:rFonts w:ascii="Arial" w:hAnsi="Arial"/>
                <w:sz w:val="20"/>
              </w:rPr>
            </w:pPr>
            <w:r>
              <w:rPr>
                <w:rFonts w:ascii="Arial" w:hAnsi="Arial"/>
                <w:sz w:val="20"/>
              </w:rPr>
              <w:t>No se ha visualizado ningún mensaje de notificación previo a subir el archivo.pdf.</w:t>
            </w:r>
          </w:p>
          <w:p w:rsidR="001554D3" w:rsidRDefault="001554D3" w:rsidP="00A37DBB">
            <w:pPr>
              <w:pStyle w:val="TableContents"/>
              <w:rPr>
                <w:rFonts w:ascii="Arial" w:hAnsi="Arial"/>
                <w:sz w:val="20"/>
              </w:rPr>
            </w:pPr>
            <w:r>
              <w:rPr>
                <w:rFonts w:ascii="Arial" w:hAnsi="Arial"/>
                <w:sz w:val="20"/>
              </w:rPr>
              <w:t>Se ha emitido un aviso para completar el/ los campos correspondientes.</w:t>
            </w:r>
          </w:p>
        </w:tc>
      </w:tr>
      <w:tr w:rsidR="001554D3" w:rsidTr="00A37DBB">
        <w:tc>
          <w:tcPr>
            <w:tcW w:w="8931" w:type="dxa"/>
            <w:gridSpan w:val="7"/>
            <w:tcBorders>
              <w:left w:val="single" w:sz="1" w:space="0" w:color="000000"/>
              <w:bottom w:val="single" w:sz="1" w:space="0" w:color="000000"/>
              <w:right w:val="single" w:sz="1" w:space="0" w:color="000000"/>
            </w:tcBorders>
            <w:shd w:val="clear" w:color="auto" w:fill="E6E6E6"/>
          </w:tcPr>
          <w:p w:rsidR="001554D3" w:rsidRDefault="001554D3" w:rsidP="00A37DB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rsidR="00D36D2F">
              <w:t>el botón "Subir Plan</w:t>
            </w:r>
            <w:r>
              <w:t xml:space="preserve">", este despliega un mensaje de notificación con dos botones (cancelar y confirmar) para corroborar si la información y el archivo.pdf son correctos, antes de ser subidos al sistema. Solamente en el caso de que todos los campos sean correctos. </w:t>
            </w:r>
          </w:p>
          <w:p w:rsidR="001554D3" w:rsidRPr="00713567" w:rsidRDefault="001554D3" w:rsidP="00A37DBB">
            <w:pPr>
              <w:pStyle w:val="PSI-Normal"/>
            </w:pPr>
            <w:r>
              <w:t>En el caso de que alguno de los campos no fuese correcto, se probará ade</w:t>
            </w:r>
            <w:r w:rsidR="00D36D2F">
              <w:t xml:space="preserve">más que el </w:t>
            </w:r>
            <w:proofErr w:type="spellStart"/>
            <w:r w:rsidR="00D36D2F">
              <w:t>boton</w:t>
            </w:r>
            <w:proofErr w:type="spellEnd"/>
            <w:r w:rsidR="00D36D2F">
              <w:t xml:space="preserve"> "Subir Plan</w:t>
            </w:r>
            <w:r>
              <w:t xml:space="preserve">" al ser </w:t>
            </w:r>
            <w:proofErr w:type="spellStart"/>
            <w:r>
              <w:t>clickeado</w:t>
            </w:r>
            <w:proofErr w:type="spellEnd"/>
            <w:r>
              <w:t xml:space="preserve">, no desplegará el mensaje de notificación. Emitiendo un aviso.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554D3" w:rsidTr="00A37DBB">
        <w:tc>
          <w:tcPr>
            <w:tcW w:w="8931" w:type="dxa"/>
            <w:gridSpan w:val="7"/>
            <w:tcBorders>
              <w:left w:val="single" w:sz="1" w:space="0" w:color="000000"/>
              <w:bottom w:val="single" w:sz="1" w:space="0" w:color="000000"/>
              <w:right w:val="single" w:sz="1" w:space="0" w:color="000000"/>
            </w:tcBorders>
          </w:tcPr>
          <w:p w:rsidR="001554D3" w:rsidRDefault="001554D3" w:rsidP="00A37DBB">
            <w:pPr>
              <w:pStyle w:val="TableContents"/>
              <w:rPr>
                <w:rFonts w:ascii="Arial" w:hAnsi="Arial"/>
                <w:sz w:val="20"/>
              </w:rPr>
            </w:pPr>
            <w:r>
              <w:rPr>
                <w:rFonts w:ascii="Arial" w:hAnsi="Arial"/>
                <w:b/>
                <w:bCs/>
                <w:sz w:val="20"/>
              </w:rPr>
              <w:t xml:space="preserve">Fecha de Aprobación del Caso de Prueba: </w:t>
            </w:r>
            <w:r w:rsidR="00D36D2F">
              <w:rPr>
                <w:rFonts w:ascii="Arial" w:hAnsi="Arial"/>
                <w:sz w:val="20"/>
              </w:rPr>
              <w:t xml:space="preserve">  ____30</w:t>
            </w:r>
            <w:r>
              <w:rPr>
                <w:rFonts w:ascii="Arial" w:hAnsi="Arial"/>
                <w:sz w:val="20"/>
              </w:rPr>
              <w:t>/08/2019____</w:t>
            </w:r>
          </w:p>
        </w:tc>
      </w:tr>
    </w:tbl>
    <w:p w:rsidR="001554D3" w:rsidRDefault="001554D3" w:rsidP="001554D3">
      <w:pPr>
        <w:rPr>
          <w:b/>
        </w:rPr>
      </w:pPr>
    </w:p>
    <w:p w:rsidR="007F14D9" w:rsidRDefault="007F14D9" w:rsidP="001554D3">
      <w:pPr>
        <w:rPr>
          <w:b/>
        </w:rPr>
      </w:pPr>
    </w:p>
    <w:p w:rsidR="007F14D9" w:rsidRPr="00321BC3" w:rsidRDefault="007F14D9" w:rsidP="007F14D9">
      <w:pPr>
        <w:pStyle w:val="PSI-Ttulo2"/>
        <w:rPr>
          <w:color w:val="365F91" w:themeColor="accent1" w:themeShade="BF"/>
          <w:sz w:val="28"/>
          <w:szCs w:val="28"/>
        </w:rPr>
      </w:pPr>
      <w:bookmarkStart w:id="58" w:name="_Toc17643889"/>
      <w:bookmarkStart w:id="59" w:name="_Toc18085126"/>
      <w:r>
        <w:t>Caso de Prueba P00</w:t>
      </w:r>
      <w:bookmarkEnd w:id="58"/>
      <w:r>
        <w:t>8</w:t>
      </w:r>
      <w:bookmarkEnd w:id="59"/>
    </w:p>
    <w:p w:rsidR="007F14D9" w:rsidRDefault="007F14D9" w:rsidP="007F14D9">
      <w:r>
        <w:t>Pertenece al botón Subir Plan.</w:t>
      </w:r>
    </w:p>
    <w:p w:rsidR="007F14D9" w:rsidRPr="00664D4B" w:rsidRDefault="007F14D9" w:rsidP="007F14D9">
      <w:pPr>
        <w:pStyle w:val="PSI-Ttulo3"/>
      </w:pPr>
      <w:bookmarkStart w:id="60" w:name="_Toc17643890"/>
      <w:bookmarkStart w:id="61" w:name="_Toc18085127"/>
      <w:r w:rsidRPr="00664D4B">
        <w:t>Descripción</w:t>
      </w:r>
      <w:bookmarkEnd w:id="60"/>
      <w:bookmarkEnd w:id="61"/>
      <w:r w:rsidRPr="00664D4B">
        <w:t xml:space="preserve"> </w:t>
      </w:r>
    </w:p>
    <w:p w:rsidR="007F14D9" w:rsidRDefault="007F14D9" w:rsidP="007F14D9">
      <w:pPr>
        <w:pStyle w:val="PSI-Normal"/>
      </w:pPr>
      <w:r w:rsidRPr="00664D4B">
        <w:t xml:space="preserve">Este caso de prueba, tiene como objetivo probar </w:t>
      </w:r>
      <w:r>
        <w:t xml:space="preserve">que el botón de notificación "Cancelar" al ser </w:t>
      </w:r>
      <w:proofErr w:type="spellStart"/>
      <w:r>
        <w:t>clickeado</w:t>
      </w:r>
      <w:proofErr w:type="spellEnd"/>
      <w:r>
        <w:t xml:space="preserve">, cancele la suba del archivo.pdf al sistema y cierre además el mensaje de aviso, permaneciendo en la pantalla Subir Plan. </w:t>
      </w:r>
    </w:p>
    <w:p w:rsidR="007F14D9" w:rsidRPr="00664D4B" w:rsidRDefault="007F14D9" w:rsidP="007F14D9">
      <w:pPr>
        <w:pStyle w:val="PSI-Normal"/>
      </w:pPr>
      <w:r>
        <w:t xml:space="preserve"> </w:t>
      </w:r>
    </w:p>
    <w:p w:rsidR="007F14D9" w:rsidRPr="00664D4B" w:rsidRDefault="007F14D9" w:rsidP="007F14D9">
      <w:pPr>
        <w:pStyle w:val="PSI-Ttulo3"/>
      </w:pPr>
      <w:bookmarkStart w:id="62" w:name="_Toc17643891"/>
      <w:bookmarkStart w:id="63" w:name="_Toc18085128"/>
      <w:r w:rsidRPr="00664D4B">
        <w:t>Evaluación de la Prueba</w:t>
      </w:r>
      <w:bookmarkEnd w:id="62"/>
      <w:bookmarkEnd w:id="63"/>
      <w:r w:rsidRPr="00664D4B">
        <w:t xml:space="preserve"> </w:t>
      </w:r>
    </w:p>
    <w:p w:rsidR="007F14D9" w:rsidRDefault="007F14D9" w:rsidP="007F14D9">
      <w:pPr>
        <w:pStyle w:val="PSI-Normal"/>
      </w:pPr>
      <w:r>
        <w:t xml:space="preserve">Realizada y Satisfactoria. </w:t>
      </w:r>
    </w:p>
    <w:p w:rsidR="007F14D9" w:rsidRPr="00664D4B" w:rsidRDefault="007F14D9" w:rsidP="007F14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F14D9" w:rsidTr="00A37DBB">
        <w:tc>
          <w:tcPr>
            <w:tcW w:w="4904" w:type="dxa"/>
            <w:gridSpan w:val="4"/>
            <w:tcBorders>
              <w:top w:val="single" w:sz="1" w:space="0" w:color="000000"/>
              <w:left w:val="single" w:sz="1" w:space="0" w:color="000000"/>
              <w:bottom w:val="single" w:sz="1" w:space="0" w:color="000000"/>
            </w:tcBorders>
          </w:tcPr>
          <w:p w:rsidR="007F14D9" w:rsidRDefault="007F14D9"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Nivel de Prueba: </w:t>
            </w:r>
            <w:r w:rsidRPr="00565228">
              <w:t>Componente</w:t>
            </w:r>
          </w:p>
        </w:tc>
      </w:tr>
      <w:tr w:rsidR="007F14D9" w:rsidTr="00A37DBB">
        <w:tc>
          <w:tcPr>
            <w:tcW w:w="4904" w:type="dxa"/>
            <w:gridSpan w:val="4"/>
            <w:tcBorders>
              <w:left w:val="single" w:sz="1" w:space="0" w:color="000000"/>
              <w:bottom w:val="single" w:sz="1" w:space="0" w:color="000000"/>
            </w:tcBorders>
            <w:shd w:val="clear" w:color="auto" w:fill="E6E6E6"/>
          </w:tcPr>
          <w:p w:rsidR="007F14D9" w:rsidRDefault="007F14D9" w:rsidP="00A37DBB">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7F14D9" w:rsidRDefault="007F14D9" w:rsidP="00A37DBB">
            <w:pPr>
              <w:pStyle w:val="PSI-Normal"/>
              <w:rPr>
                <w:b/>
              </w:rPr>
            </w:pPr>
            <w:r>
              <w:rPr>
                <w:b/>
              </w:rPr>
              <w:t xml:space="preserve">Tipo(s) de Pruebas(s): </w:t>
            </w:r>
            <w:r w:rsidRPr="00995A0D">
              <w:t>Funcional</w:t>
            </w:r>
          </w:p>
        </w:tc>
      </w:tr>
      <w:tr w:rsidR="007F14D9" w:rsidRPr="00CF4BD4" w:rsidTr="00A37DBB">
        <w:tc>
          <w:tcPr>
            <w:tcW w:w="4904" w:type="dxa"/>
            <w:gridSpan w:val="4"/>
            <w:tcBorders>
              <w:left w:val="single" w:sz="1" w:space="0" w:color="000000"/>
              <w:bottom w:val="single" w:sz="1" w:space="0" w:color="000000"/>
            </w:tcBorders>
          </w:tcPr>
          <w:p w:rsidR="007F14D9" w:rsidRDefault="007F14D9"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F14D9" w:rsidRPr="00CF4BD4" w:rsidTr="00A37DBB">
              <w:trPr>
                <w:trHeight w:val="263"/>
              </w:trPr>
              <w:tc>
                <w:tcPr>
                  <w:tcW w:w="4426" w:type="dxa"/>
                </w:tcPr>
                <w:p w:rsidR="007F14D9" w:rsidRPr="004D5405" w:rsidRDefault="007F14D9"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F14D9" w:rsidRPr="004D5405" w:rsidRDefault="007F14D9" w:rsidP="00A37DBB">
            <w:pPr>
              <w:pStyle w:val="TableContents"/>
              <w:rPr>
                <w:rFonts w:ascii="Arial" w:hAnsi="Arial"/>
                <w:color w:val="0000FF"/>
                <w:sz w:val="20"/>
                <w:lang w:val="es-AR"/>
              </w:rPr>
            </w:pP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F14D9" w:rsidRPr="00606E1E" w:rsidRDefault="007F14D9" w:rsidP="00A37DBB">
            <w:pPr>
              <w:pStyle w:val="PSI-Normal"/>
            </w:pPr>
            <w:r>
              <w:rPr>
                <w:b/>
              </w:rPr>
              <w:t xml:space="preserve">Autor del Caso de Prueba: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Nombre del Probador: </w:t>
            </w:r>
            <w:r>
              <w:t>Nicolás Sartini</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7F14D9" w:rsidRDefault="007F14D9" w:rsidP="00A37DBB">
            <w:pPr>
              <w:pStyle w:val="PSI-Normal"/>
              <w:rPr>
                <w:b/>
              </w:rPr>
            </w:pPr>
            <w:r>
              <w:rPr>
                <w:b/>
              </w:rPr>
              <w:t xml:space="preserve">Fecha de Creación: </w:t>
            </w:r>
            <w:r>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7F14D9" w:rsidRDefault="007F14D9" w:rsidP="00A37DBB">
            <w:pPr>
              <w:pStyle w:val="PSI-Normal"/>
              <w:rPr>
                <w:b/>
              </w:rPr>
            </w:pPr>
            <w:r>
              <w:rPr>
                <w:b/>
              </w:rPr>
              <w:t xml:space="preserve">Fecha de Ejecución: </w:t>
            </w:r>
            <w:r>
              <w:t>30</w:t>
            </w:r>
            <w:r w:rsidRPr="00473DBE">
              <w:t>/</w:t>
            </w:r>
            <w:r>
              <w:t>08</w:t>
            </w:r>
            <w:r w:rsidRPr="00473DBE">
              <w:t>/201</w:t>
            </w:r>
            <w:r>
              <w:t>9</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Condición(es) para que se ejecute el Caso de Prueba:</w:t>
            </w:r>
          </w:p>
        </w:tc>
      </w:tr>
      <w:tr w:rsidR="007F14D9"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F14D9" w:rsidTr="00A37DBB">
              <w:trPr>
                <w:trHeight w:val="574"/>
              </w:trPr>
              <w:tc>
                <w:tcPr>
                  <w:tcW w:w="4308" w:type="dxa"/>
                </w:tcPr>
                <w:p w:rsidR="007F14D9" w:rsidRDefault="007F14D9" w:rsidP="00A37DBB">
                  <w:pPr>
                    <w:pStyle w:val="PSI-Normal"/>
                  </w:pPr>
                  <w:r>
                    <w:t xml:space="preserve">Se deben cumplir con los recursos necesarios en cuanto a software, hardware y configuraciones necesarias para que se pueda ejecutar este caso de prueba. </w:t>
                  </w:r>
                </w:p>
              </w:tc>
            </w:tr>
          </w:tbl>
          <w:p w:rsidR="007F14D9" w:rsidRPr="002F45D3" w:rsidRDefault="007F14D9"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F14D9" w:rsidRPr="002F45D3" w:rsidRDefault="007F14D9" w:rsidP="00A37DBB">
            <w:pPr>
              <w:pStyle w:val="PSI-Normal"/>
            </w:pPr>
            <w:r>
              <w:t>-</w:t>
            </w:r>
          </w:p>
        </w:tc>
      </w:tr>
      <w:tr w:rsidR="007F14D9" w:rsidTr="00A37DBB">
        <w:tc>
          <w:tcPr>
            <w:tcW w:w="4904" w:type="dxa"/>
            <w:gridSpan w:val="4"/>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Default="007F14D9" w:rsidP="00A37DBB">
            <w:pPr>
              <w:pStyle w:val="TableContents"/>
              <w:rPr>
                <w:rFonts w:ascii="Arial" w:hAnsi="Arial"/>
                <w:b/>
                <w:bCs/>
                <w:sz w:val="20"/>
              </w:rPr>
            </w:pPr>
            <w:r>
              <w:rPr>
                <w:rFonts w:ascii="Arial" w:hAnsi="Arial"/>
                <w:b/>
                <w:bCs/>
                <w:sz w:val="20"/>
              </w:rPr>
              <w:t>Para la Ejecución del Caso de Prueba:</w:t>
            </w:r>
          </w:p>
        </w:tc>
      </w:tr>
      <w:tr w:rsidR="007F14D9" w:rsidTr="00A37DBB">
        <w:tc>
          <w:tcPr>
            <w:tcW w:w="851"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F14D9" w:rsidRDefault="007F14D9" w:rsidP="00A37DBB">
            <w:pPr>
              <w:pStyle w:val="TableContents"/>
              <w:jc w:val="center"/>
              <w:rPr>
                <w:rFonts w:ascii="Arial" w:hAnsi="Arial"/>
                <w:b/>
                <w:bCs/>
                <w:sz w:val="20"/>
              </w:rPr>
            </w:pPr>
            <w:r>
              <w:rPr>
                <w:rFonts w:ascii="Arial" w:hAnsi="Arial"/>
                <w:b/>
                <w:bCs/>
                <w:sz w:val="20"/>
              </w:rPr>
              <w:t>Resultado Obtenido</w:t>
            </w:r>
          </w:p>
        </w:tc>
      </w:tr>
      <w:tr w:rsidR="007F14D9" w:rsidTr="00A37DBB">
        <w:tc>
          <w:tcPr>
            <w:tcW w:w="851"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7F14D9" w:rsidRDefault="007F14D9" w:rsidP="00A37DBB">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7F14D9" w:rsidRPr="00B151C0" w:rsidRDefault="007F14D9" w:rsidP="00A37DBB">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Plan. </w:t>
            </w:r>
          </w:p>
        </w:tc>
        <w:tc>
          <w:tcPr>
            <w:tcW w:w="2410" w:type="dxa"/>
            <w:gridSpan w:val="2"/>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sz w:val="20"/>
              </w:rPr>
              <w:t xml:space="preserve">Satisfactorio. </w:t>
            </w:r>
          </w:p>
          <w:p w:rsidR="007F14D9" w:rsidRDefault="007F14D9" w:rsidP="007F14D9">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shd w:val="clear" w:color="auto" w:fill="E6E6E6"/>
          </w:tcPr>
          <w:p w:rsidR="007F14D9" w:rsidRPr="00713567" w:rsidRDefault="007F14D9" w:rsidP="007F14D9">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"Cancelar", este cancele la suba del archivo.pdf al sistema y cierre además el mensaje de aviso, permaneciendo en la pantalla Subir Plan.</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F14D9" w:rsidTr="00A37DBB">
        <w:tc>
          <w:tcPr>
            <w:tcW w:w="8931" w:type="dxa"/>
            <w:gridSpan w:val="7"/>
            <w:tcBorders>
              <w:left w:val="single" w:sz="1" w:space="0" w:color="000000"/>
              <w:bottom w:val="single" w:sz="1" w:space="0" w:color="000000"/>
              <w:right w:val="single" w:sz="1" w:space="0" w:color="000000"/>
            </w:tcBorders>
          </w:tcPr>
          <w:p w:rsidR="007F14D9" w:rsidRDefault="007F14D9" w:rsidP="00A37DB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____30/08/2019____</w:t>
            </w:r>
          </w:p>
        </w:tc>
      </w:tr>
    </w:tbl>
    <w:p w:rsidR="007F14D9" w:rsidRDefault="007F14D9" w:rsidP="007F14D9">
      <w:pPr>
        <w:pStyle w:val="InfoBlue"/>
        <w:ind w:left="363"/>
      </w:pPr>
    </w:p>
    <w:p w:rsidR="007F14D9" w:rsidRDefault="007F14D9" w:rsidP="007F14D9">
      <w:pPr>
        <w:rPr>
          <w:lang w:val="es-VE"/>
        </w:rPr>
      </w:pPr>
    </w:p>
    <w:p w:rsidR="007F14D9" w:rsidRPr="007F14D9" w:rsidRDefault="007F14D9" w:rsidP="001554D3">
      <w:pPr>
        <w:rPr>
          <w:b/>
          <w:lang w:val="es-VE"/>
        </w:rPr>
      </w:pPr>
    </w:p>
    <w:p w:rsidR="001E6EDB" w:rsidRPr="00321BC3" w:rsidRDefault="001E6EDB" w:rsidP="001E6EDB">
      <w:pPr>
        <w:pStyle w:val="PSI-Ttulo2"/>
        <w:rPr>
          <w:color w:val="365F91" w:themeColor="accent1" w:themeShade="BF"/>
          <w:sz w:val="28"/>
          <w:szCs w:val="28"/>
        </w:rPr>
      </w:pPr>
      <w:bookmarkStart w:id="64" w:name="_Toc17643892"/>
      <w:bookmarkStart w:id="65" w:name="_Toc18085129"/>
      <w:r>
        <w:lastRenderedPageBreak/>
        <w:t>Caso de Prueba P0</w:t>
      </w:r>
      <w:bookmarkEnd w:id="64"/>
      <w:r>
        <w:t>09</w:t>
      </w:r>
      <w:bookmarkEnd w:id="65"/>
    </w:p>
    <w:p w:rsidR="001E6EDB" w:rsidRDefault="001E6EDB" w:rsidP="001E6EDB">
      <w:r>
        <w:t>Pertenece al botón Subir Plan.</w:t>
      </w:r>
    </w:p>
    <w:p w:rsidR="001E6EDB" w:rsidRDefault="001E6EDB" w:rsidP="001E6EDB">
      <w:pPr>
        <w:pStyle w:val="PSI-Ttulo3"/>
      </w:pPr>
    </w:p>
    <w:p w:rsidR="001E6EDB" w:rsidRDefault="001E6EDB" w:rsidP="001E6EDB">
      <w:pPr>
        <w:pStyle w:val="PSI-Ttulo3"/>
      </w:pPr>
      <w:bookmarkStart w:id="66" w:name="_Toc17643893"/>
      <w:bookmarkStart w:id="67" w:name="_Toc18085130"/>
      <w:r w:rsidRPr="00664D4B">
        <w:t>Descripción</w:t>
      </w:r>
      <w:bookmarkEnd w:id="66"/>
      <w:bookmarkEnd w:id="67"/>
      <w:r w:rsidRPr="00664D4B">
        <w:t xml:space="preserve"> </w:t>
      </w:r>
    </w:p>
    <w:p w:rsidR="001E6EDB" w:rsidRDefault="001E6EDB" w:rsidP="001E6EDB">
      <w:pPr>
        <w:pStyle w:val="PSI-Normal"/>
      </w:pPr>
      <w:r w:rsidRPr="00664D4B">
        <w:t xml:space="preserve">Este caso de prueba, tiene como objetivo probar </w:t>
      </w:r>
      <w:r>
        <w:t xml:space="preserve">que el botón de notificación "Confirmar" al ser </w:t>
      </w:r>
      <w:proofErr w:type="spellStart"/>
      <w:r>
        <w:t>clickeado</w:t>
      </w:r>
      <w:proofErr w:type="spellEnd"/>
      <w:r>
        <w:t>,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Default="001E6EDB" w:rsidP="001E6EDB">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p w:rsidR="001E6EDB" w:rsidRDefault="001E6EDB" w:rsidP="001E6EDB">
      <w:pPr>
        <w:pStyle w:val="PSI-Ttulo3"/>
      </w:pPr>
    </w:p>
    <w:p w:rsidR="001E6EDB" w:rsidRPr="00664D4B" w:rsidRDefault="001E6EDB" w:rsidP="001E6EDB">
      <w:pPr>
        <w:pStyle w:val="PSI-Ttulo3"/>
      </w:pPr>
      <w:bookmarkStart w:id="68" w:name="_Toc17643894"/>
      <w:bookmarkStart w:id="69" w:name="_Toc18085131"/>
      <w:r w:rsidRPr="00664D4B">
        <w:t>Evaluación de la Prueba</w:t>
      </w:r>
      <w:bookmarkEnd w:id="68"/>
      <w:bookmarkEnd w:id="69"/>
      <w:r w:rsidRPr="00664D4B">
        <w:t xml:space="preserve"> </w:t>
      </w:r>
    </w:p>
    <w:p w:rsidR="001E6EDB" w:rsidRDefault="001E6EDB" w:rsidP="001E6EDB">
      <w:pPr>
        <w:pStyle w:val="PSI-Normal"/>
      </w:pPr>
      <w:r>
        <w:t>Realizada y Satisfactoria.</w:t>
      </w:r>
    </w:p>
    <w:p w:rsidR="001E6EDB" w:rsidRPr="00664D4B" w:rsidRDefault="001E6EDB" w:rsidP="001E6ED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E6EDB" w:rsidTr="00A37DBB">
        <w:tc>
          <w:tcPr>
            <w:tcW w:w="4904" w:type="dxa"/>
            <w:gridSpan w:val="4"/>
            <w:tcBorders>
              <w:top w:val="single" w:sz="1" w:space="0" w:color="000000"/>
              <w:left w:val="single" w:sz="1" w:space="0" w:color="000000"/>
              <w:bottom w:val="single" w:sz="1" w:space="0" w:color="000000"/>
            </w:tcBorders>
          </w:tcPr>
          <w:p w:rsidR="001E6EDB" w:rsidRDefault="001E6EDB" w:rsidP="00A37DB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Nivel de Prueba: </w:t>
            </w:r>
            <w:r w:rsidRPr="00565228">
              <w:t>Componente</w:t>
            </w:r>
          </w:p>
        </w:tc>
      </w:tr>
      <w:tr w:rsidR="001E6EDB" w:rsidTr="00A37DBB">
        <w:tc>
          <w:tcPr>
            <w:tcW w:w="4904" w:type="dxa"/>
            <w:gridSpan w:val="4"/>
            <w:tcBorders>
              <w:left w:val="single" w:sz="1" w:space="0" w:color="000000"/>
              <w:bottom w:val="single" w:sz="1" w:space="0" w:color="000000"/>
            </w:tcBorders>
            <w:shd w:val="clear" w:color="auto" w:fill="E6E6E6"/>
          </w:tcPr>
          <w:p w:rsidR="001E6EDB" w:rsidRDefault="001E6EDB" w:rsidP="00A37DBB">
            <w:pPr>
              <w:pStyle w:val="PSI-Normal"/>
            </w:pPr>
            <w:r>
              <w:rPr>
                <w:b/>
                <w:bCs/>
              </w:rPr>
              <w:t>ID Caso de Uso:</w:t>
            </w:r>
            <w:r w:rsidR="00D1169E">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1E6EDB" w:rsidRDefault="001E6EDB" w:rsidP="00A37DBB">
            <w:pPr>
              <w:pStyle w:val="PSI-Normal"/>
              <w:rPr>
                <w:b/>
              </w:rPr>
            </w:pPr>
            <w:r>
              <w:rPr>
                <w:b/>
              </w:rPr>
              <w:t xml:space="preserve">Tipo(s) de Pruebas(s): </w:t>
            </w:r>
            <w:r w:rsidRPr="00995A0D">
              <w:t>Funcional</w:t>
            </w:r>
          </w:p>
        </w:tc>
      </w:tr>
      <w:tr w:rsidR="001E6EDB" w:rsidRPr="00CF4BD4" w:rsidTr="00A37DBB">
        <w:tc>
          <w:tcPr>
            <w:tcW w:w="4904" w:type="dxa"/>
            <w:gridSpan w:val="4"/>
            <w:tcBorders>
              <w:left w:val="single" w:sz="1" w:space="0" w:color="000000"/>
              <w:bottom w:val="single" w:sz="1" w:space="0" w:color="000000"/>
            </w:tcBorders>
          </w:tcPr>
          <w:p w:rsidR="001E6EDB" w:rsidRDefault="001E6EDB" w:rsidP="00A37DB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E6EDB" w:rsidRPr="00CF4BD4" w:rsidTr="00A37DBB">
              <w:trPr>
                <w:trHeight w:val="263"/>
              </w:trPr>
              <w:tc>
                <w:tcPr>
                  <w:tcW w:w="4426" w:type="dxa"/>
                </w:tcPr>
                <w:p w:rsidR="001E6EDB" w:rsidRPr="004D5405" w:rsidRDefault="001E6EDB" w:rsidP="00A37DB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E6EDB" w:rsidRPr="004D5405" w:rsidRDefault="001E6EDB" w:rsidP="00A37DBB">
            <w:pPr>
              <w:pStyle w:val="TableContents"/>
              <w:rPr>
                <w:rFonts w:ascii="Arial" w:hAnsi="Arial"/>
                <w:color w:val="0000FF"/>
                <w:sz w:val="20"/>
                <w:lang w:val="es-AR"/>
              </w:rPr>
            </w:pP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E6EDB" w:rsidRPr="00606E1E" w:rsidRDefault="001E6EDB" w:rsidP="00A37DBB">
            <w:pPr>
              <w:pStyle w:val="PSI-Normal"/>
            </w:pPr>
            <w:r>
              <w:rPr>
                <w:b/>
              </w:rPr>
              <w:t xml:space="preserve">Autor del Caso de Prueba: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ID/Nombre Caso de Prueba: </w:t>
            </w:r>
            <w:r w:rsidR="00D1169E">
              <w:t>P009</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Nombre del Probador: </w:t>
            </w:r>
            <w:r>
              <w:t>Nicolás Sartini</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1E6EDB" w:rsidRDefault="001E6EDB" w:rsidP="00A37DBB">
            <w:pPr>
              <w:pStyle w:val="PSI-Normal"/>
              <w:rPr>
                <w:b/>
              </w:rPr>
            </w:pPr>
            <w:r>
              <w:rPr>
                <w:b/>
              </w:rPr>
              <w:t xml:space="preserve">Fecha de Creación: </w:t>
            </w:r>
            <w:r w:rsidR="00D1169E">
              <w:t>29</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1E6EDB" w:rsidRDefault="001E6EDB" w:rsidP="00A37DBB">
            <w:pPr>
              <w:pStyle w:val="PSI-Normal"/>
              <w:rPr>
                <w:b/>
              </w:rPr>
            </w:pPr>
            <w:r>
              <w:rPr>
                <w:b/>
              </w:rPr>
              <w:t xml:space="preserve">Fecha de Ejecución: </w:t>
            </w:r>
            <w:r w:rsidR="00D1169E">
              <w:t>30</w:t>
            </w:r>
            <w:r w:rsidRPr="00473DBE">
              <w:t>/</w:t>
            </w:r>
            <w:r>
              <w:t>08</w:t>
            </w:r>
            <w:r w:rsidRPr="00473DBE">
              <w:t>/201</w:t>
            </w:r>
            <w:r>
              <w:t>9</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t>Condición(es) para que se ejecute el Caso de Prueba:</w:t>
            </w:r>
          </w:p>
        </w:tc>
      </w:tr>
      <w:tr w:rsidR="001E6EDB" w:rsidTr="00A37DB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E6EDB" w:rsidTr="00A37DBB">
              <w:trPr>
                <w:trHeight w:val="574"/>
              </w:trPr>
              <w:tc>
                <w:tcPr>
                  <w:tcW w:w="4308" w:type="dxa"/>
                </w:tcPr>
                <w:p w:rsidR="001E6EDB" w:rsidRDefault="001E6EDB" w:rsidP="00A37DBB">
                  <w:pPr>
                    <w:pStyle w:val="PSI-Normal"/>
                  </w:pPr>
                  <w:r>
                    <w:t xml:space="preserve">Se deben cumplir con los recursos necesarios en cuanto a software, hardware y configuraciones necesarias para que se pueda ejecutar este caso de prueba. </w:t>
                  </w:r>
                </w:p>
              </w:tc>
            </w:tr>
          </w:tbl>
          <w:p w:rsidR="001E6EDB" w:rsidRPr="002F45D3" w:rsidRDefault="001E6EDB" w:rsidP="00A37DB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E6EDB" w:rsidRPr="002F45D3" w:rsidRDefault="001E6EDB" w:rsidP="00A37DBB">
            <w:pPr>
              <w:pStyle w:val="PSI-Normal"/>
            </w:pPr>
            <w:r>
              <w:t>-</w:t>
            </w:r>
          </w:p>
        </w:tc>
      </w:tr>
      <w:tr w:rsidR="001E6EDB" w:rsidTr="00A37DBB">
        <w:tc>
          <w:tcPr>
            <w:tcW w:w="4904" w:type="dxa"/>
            <w:gridSpan w:val="4"/>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w:t>
            </w: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A37DBB">
            <w:pPr>
              <w:pStyle w:val="TableContents"/>
              <w:rPr>
                <w:rFonts w:ascii="Arial" w:hAnsi="Arial"/>
                <w:b/>
                <w:bCs/>
                <w:sz w:val="20"/>
              </w:rPr>
            </w:pPr>
            <w:r>
              <w:rPr>
                <w:rFonts w:ascii="Arial" w:hAnsi="Arial"/>
                <w:b/>
                <w:bCs/>
                <w:sz w:val="20"/>
              </w:rPr>
              <w:lastRenderedPageBreak/>
              <w:t>Para la Ejecución del Caso de Prueba:</w:t>
            </w:r>
          </w:p>
        </w:tc>
      </w:tr>
      <w:tr w:rsidR="001E6EDB" w:rsidTr="00A37DBB">
        <w:tc>
          <w:tcPr>
            <w:tcW w:w="851"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E6EDB" w:rsidRDefault="001E6EDB" w:rsidP="00A37DBB">
            <w:pPr>
              <w:pStyle w:val="TableContents"/>
              <w:jc w:val="center"/>
              <w:rPr>
                <w:rFonts w:ascii="Arial" w:hAnsi="Arial"/>
                <w:b/>
                <w:bCs/>
                <w:sz w:val="20"/>
              </w:rPr>
            </w:pPr>
            <w:r>
              <w:rPr>
                <w:rFonts w:ascii="Arial" w:hAnsi="Arial"/>
                <w:b/>
                <w:bCs/>
                <w:sz w:val="20"/>
              </w:rPr>
              <w:t>Resultado Obtenido</w:t>
            </w:r>
          </w:p>
        </w:tc>
      </w:tr>
      <w:tr w:rsidR="00D1169E" w:rsidTr="00A37DBB">
        <w:tc>
          <w:tcPr>
            <w:tcW w:w="851"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1169E" w:rsidRDefault="00D1169E"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D1169E" w:rsidRDefault="00D1169E" w:rsidP="00A37DBB">
            <w:pPr>
              <w:pStyle w:val="TableContents"/>
              <w:rPr>
                <w:rFonts w:ascii="Arial" w:hAnsi="Arial"/>
                <w:sz w:val="20"/>
              </w:rPr>
            </w:pPr>
            <w:r>
              <w:rPr>
                <w:rFonts w:ascii="Arial" w:hAnsi="Arial"/>
                <w:sz w:val="20"/>
              </w:rPr>
              <w:t>En minúscula y mayúscula</w:t>
            </w:r>
          </w:p>
          <w:p w:rsidR="00D1169E" w:rsidRDefault="00D1169E" w:rsidP="00A37DBB">
            <w:pPr>
              <w:pStyle w:val="TableContents"/>
              <w:rPr>
                <w:rFonts w:ascii="Arial" w:hAnsi="Arial"/>
                <w:sz w:val="20"/>
              </w:rPr>
            </w:pPr>
            <w:r>
              <w:rPr>
                <w:rFonts w:ascii="Arial" w:hAnsi="Arial"/>
                <w:sz w:val="20"/>
              </w:rPr>
              <w:t xml:space="preserve">(original) </w:t>
            </w:r>
          </w:p>
          <w:p w:rsidR="00D1169E" w:rsidRDefault="00D1169E" w:rsidP="00A37DBB">
            <w:pPr>
              <w:pStyle w:val="TableContents"/>
              <w:rPr>
                <w:rFonts w:ascii="Arial" w:hAnsi="Arial"/>
                <w:sz w:val="20"/>
              </w:rPr>
            </w:pPr>
            <w:r>
              <w:rPr>
                <w:rFonts w:ascii="Arial" w:hAnsi="Arial"/>
                <w:sz w:val="20"/>
              </w:rPr>
              <w:t>No repetido.</w:t>
            </w:r>
          </w:p>
          <w:p w:rsidR="00D1169E" w:rsidRDefault="00D1169E" w:rsidP="00A37DBB">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D1169E" w:rsidRDefault="00D1169E" w:rsidP="00A37DBB">
            <w:pPr>
              <w:pStyle w:val="TableContents"/>
              <w:rPr>
                <w:rFonts w:ascii="Arial" w:hAnsi="Arial"/>
                <w:sz w:val="20"/>
              </w:rPr>
            </w:pPr>
            <w:r>
              <w:rPr>
                <w:rFonts w:ascii="Arial" w:hAnsi="Arial"/>
                <w:sz w:val="20"/>
              </w:rPr>
              <w:t>(1,30 Mb)</w:t>
            </w:r>
          </w:p>
          <w:p w:rsidR="00D1169E" w:rsidRDefault="00D1169E" w:rsidP="00A37DBB">
            <w:pPr>
              <w:pStyle w:val="TableContents"/>
              <w:rPr>
                <w:rFonts w:ascii="Arial" w:hAnsi="Arial"/>
                <w:sz w:val="20"/>
              </w:rPr>
            </w:pPr>
          </w:p>
        </w:tc>
        <w:tc>
          <w:tcPr>
            <w:tcW w:w="1559" w:type="dxa"/>
            <w:tcBorders>
              <w:left w:val="single" w:sz="1" w:space="0" w:color="000000"/>
              <w:bottom w:val="single" w:sz="1" w:space="0" w:color="000000"/>
            </w:tcBorders>
          </w:tcPr>
          <w:p w:rsidR="00D1169E" w:rsidRDefault="00D1169E" w:rsidP="00D1169E">
            <w:pPr>
              <w:pStyle w:val="TableContents"/>
              <w:rPr>
                <w:rFonts w:ascii="Arial" w:hAnsi="Arial"/>
                <w:sz w:val="20"/>
              </w:rPr>
            </w:pPr>
            <w:r>
              <w:rPr>
                <w:rFonts w:ascii="Arial" w:hAnsi="Arial"/>
                <w:sz w:val="20"/>
              </w:rPr>
              <w:t>Carrera: 016 - Analista de Sistemas.</w:t>
            </w:r>
          </w:p>
          <w:p w:rsidR="00D1169E" w:rsidRDefault="00D1169E" w:rsidP="00D1169E">
            <w:pPr>
              <w:pStyle w:val="TableContents"/>
              <w:rPr>
                <w:rFonts w:ascii="Arial" w:hAnsi="Arial"/>
                <w:sz w:val="20"/>
              </w:rPr>
            </w:pPr>
            <w:r>
              <w:rPr>
                <w:rFonts w:ascii="Arial" w:hAnsi="Arial"/>
                <w:sz w:val="20"/>
              </w:rPr>
              <w:t>Código del Plan: 016P4</w:t>
            </w:r>
          </w:p>
          <w:p w:rsidR="00D1169E" w:rsidRDefault="00D1169E" w:rsidP="00D1169E">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D1169E" w:rsidRDefault="00D1169E" w:rsidP="00D1169E">
            <w:pPr>
              <w:pStyle w:val="TableContents"/>
              <w:rPr>
                <w:rFonts w:ascii="Arial" w:hAnsi="Arial"/>
                <w:sz w:val="20"/>
                <w:lang w:val="es-AR"/>
              </w:rPr>
            </w:pPr>
            <w:r>
              <w:rPr>
                <w:rFonts w:ascii="Arial" w:hAnsi="Arial"/>
                <w:sz w:val="20"/>
                <w:lang w:val="es-AR"/>
              </w:rPr>
              <w:t>Y</w:t>
            </w:r>
          </w:p>
          <w:p w:rsidR="00D1169E" w:rsidRPr="004647B0" w:rsidRDefault="00D1169E" w:rsidP="00D1169E">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D1169E" w:rsidRDefault="00D1169E" w:rsidP="00A37DBB">
            <w:pPr>
              <w:pStyle w:val="PSI-Normal"/>
              <w:spacing w:before="0" w:line="240" w:lineRule="auto"/>
              <w:ind w:left="360"/>
              <w:rPr>
                <w:rFonts w:ascii="Arial" w:hAnsi="Arial"/>
                <w:sz w:val="20"/>
              </w:rPr>
            </w:pPr>
            <w:r>
              <w:rPr>
                <w:rFonts w:ascii="Arial" w:hAnsi="Arial"/>
                <w:sz w:val="20"/>
              </w:rPr>
              <w:t>Visualizar un mensaje de confirmación exitosa.</w:t>
            </w:r>
          </w:p>
          <w:p w:rsidR="00D1169E" w:rsidRDefault="00D1169E" w:rsidP="00A37DBB">
            <w:pPr>
              <w:pStyle w:val="PSI-Normal"/>
              <w:spacing w:before="0" w:line="240" w:lineRule="auto"/>
              <w:ind w:left="360"/>
              <w:rPr>
                <w:rFonts w:ascii="Arial" w:hAnsi="Arial"/>
                <w:sz w:val="20"/>
              </w:rPr>
            </w:pPr>
            <w:r>
              <w:rPr>
                <w:rFonts w:ascii="Arial" w:hAnsi="Arial"/>
                <w:sz w:val="20"/>
              </w:rPr>
              <w:t>Subir satisfactoriamente el archivo .</w:t>
            </w:r>
            <w:proofErr w:type="spellStart"/>
            <w:r>
              <w:rPr>
                <w:rFonts w:ascii="Arial" w:hAnsi="Arial"/>
                <w:sz w:val="20"/>
              </w:rPr>
              <w:t>pdf</w:t>
            </w:r>
            <w:proofErr w:type="spellEnd"/>
            <w:r>
              <w:rPr>
                <w:rFonts w:ascii="Arial" w:hAnsi="Arial"/>
                <w:sz w:val="20"/>
              </w:rPr>
              <w:t xml:space="preserve"> y .PDF al sistema con el nombre por defecto </w:t>
            </w:r>
            <w:r>
              <w:t>(CódigoPlan</w:t>
            </w:r>
            <w:r w:rsidRPr="001F07BD">
              <w:t>_</w:t>
            </w:r>
            <w:r>
              <w:t>NombreCarrera.pdf)</w:t>
            </w:r>
          </w:p>
        </w:tc>
        <w:tc>
          <w:tcPr>
            <w:tcW w:w="2410" w:type="dxa"/>
            <w:gridSpan w:val="2"/>
            <w:tcBorders>
              <w:left w:val="single" w:sz="1" w:space="0" w:color="000000"/>
              <w:bottom w:val="single" w:sz="1" w:space="0" w:color="000000"/>
              <w:right w:val="single" w:sz="1" w:space="0" w:color="000000"/>
            </w:tcBorders>
          </w:tcPr>
          <w:p w:rsidR="00D1169E" w:rsidRDefault="00D1169E" w:rsidP="00120495">
            <w:pPr>
              <w:pStyle w:val="TableContents"/>
              <w:rPr>
                <w:rFonts w:ascii="Arial" w:hAnsi="Arial"/>
                <w:sz w:val="20"/>
              </w:rPr>
            </w:pPr>
            <w:r>
              <w:rPr>
                <w:rFonts w:ascii="Arial" w:hAnsi="Arial"/>
                <w:sz w:val="20"/>
              </w:rPr>
              <w:t>Satisfactorio.</w:t>
            </w:r>
          </w:p>
          <w:p w:rsidR="00D1169E" w:rsidRDefault="00D1169E" w:rsidP="00120495">
            <w:pPr>
              <w:pStyle w:val="TableContents"/>
              <w:rPr>
                <w:rFonts w:ascii="Arial" w:hAnsi="Arial"/>
                <w:sz w:val="20"/>
              </w:rPr>
            </w:pPr>
            <w:r>
              <w:rPr>
                <w:rFonts w:ascii="Arial" w:hAnsi="Arial"/>
                <w:sz w:val="20"/>
              </w:rPr>
              <w:t>Correcta visualización del mensaje de confirmación "operación realizada con éxito. El plan de estudio fue subido correctamente".</w:t>
            </w:r>
          </w:p>
          <w:p w:rsidR="00D1169E" w:rsidRDefault="00D1169E" w:rsidP="00120495">
            <w:pPr>
              <w:pStyle w:val="TableContents"/>
              <w:rPr>
                <w:rFonts w:ascii="Arial" w:hAnsi="Arial"/>
                <w:sz w:val="20"/>
              </w:rPr>
            </w:pPr>
            <w:r>
              <w:rPr>
                <w:rFonts w:ascii="Arial" w:hAnsi="Arial"/>
                <w:sz w:val="20"/>
              </w:rPr>
              <w:t>Correcta subida del archivo .</w:t>
            </w:r>
            <w:proofErr w:type="spellStart"/>
            <w:r>
              <w:rPr>
                <w:rFonts w:ascii="Arial" w:hAnsi="Arial"/>
                <w:sz w:val="20"/>
              </w:rPr>
              <w:t>pdf</w:t>
            </w:r>
            <w:proofErr w:type="spellEnd"/>
            <w:r>
              <w:rPr>
                <w:rFonts w:ascii="Arial" w:hAnsi="Arial"/>
                <w:sz w:val="20"/>
              </w:rPr>
              <w:t xml:space="preserve"> y .PDF en el sistema con el nombre por defecto (</w:t>
            </w:r>
            <w:r>
              <w:t>CódigoPlan</w:t>
            </w:r>
            <w:r w:rsidRPr="001F07BD">
              <w:t>_</w:t>
            </w:r>
            <w:r>
              <w:t>NombreCarrera.pdf</w:t>
            </w:r>
            <w:r>
              <w:rPr>
                <w:rFonts w:ascii="Arial" w:hAnsi="Arial"/>
                <w:sz w:val="20"/>
              </w:rPr>
              <w:t xml:space="preserve">). </w:t>
            </w:r>
          </w:p>
        </w:tc>
      </w:tr>
      <w:tr w:rsidR="007B4B63" w:rsidTr="00A37DBB">
        <w:tc>
          <w:tcPr>
            <w:tcW w:w="851"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7B4B63" w:rsidRDefault="007B4B63" w:rsidP="00A37DBB">
            <w:pPr>
              <w:pStyle w:val="TableContents"/>
              <w:rPr>
                <w:rFonts w:ascii="Arial" w:hAnsi="Arial"/>
                <w:sz w:val="20"/>
              </w:rPr>
            </w:pPr>
            <w:r w:rsidRPr="00132FF8">
              <w:rPr>
                <w:rFonts w:ascii="Arial" w:hAnsi="Arial"/>
                <w:sz w:val="20"/>
              </w:rPr>
              <w:t>Contar con un archivo con extensión .</w:t>
            </w:r>
            <w:proofErr w:type="spellStart"/>
            <w:r w:rsidRPr="00132FF8">
              <w:rPr>
                <w:rFonts w:ascii="Arial" w:hAnsi="Arial"/>
                <w:sz w:val="20"/>
              </w:rPr>
              <w:t>pdf</w:t>
            </w:r>
            <w:proofErr w:type="spellEnd"/>
          </w:p>
          <w:p w:rsidR="007B4B63" w:rsidRPr="00132FF8" w:rsidRDefault="007B4B63" w:rsidP="00A37DBB">
            <w:pPr>
              <w:pStyle w:val="TableContents"/>
              <w:rPr>
                <w:rFonts w:ascii="Arial" w:hAnsi="Arial"/>
                <w:sz w:val="20"/>
              </w:rPr>
            </w:pPr>
            <w:r>
              <w:rPr>
                <w:rFonts w:ascii="Arial" w:hAnsi="Arial"/>
                <w:sz w:val="20"/>
              </w:rPr>
              <w:t>En minúscula y mayúscula</w:t>
            </w:r>
          </w:p>
          <w:p w:rsidR="007B4B63" w:rsidRPr="00132FF8" w:rsidRDefault="007B4B63" w:rsidP="00A37DBB">
            <w:pPr>
              <w:pStyle w:val="TableContents"/>
              <w:rPr>
                <w:rFonts w:ascii="Arial" w:hAnsi="Arial"/>
                <w:sz w:val="20"/>
              </w:rPr>
            </w:pPr>
            <w:r w:rsidRPr="00132FF8">
              <w:rPr>
                <w:rFonts w:ascii="Arial" w:hAnsi="Arial"/>
                <w:sz w:val="20"/>
              </w:rPr>
              <w:t xml:space="preserve">(original) </w:t>
            </w:r>
          </w:p>
          <w:p w:rsidR="007B4B63" w:rsidRPr="00132FF8" w:rsidRDefault="007B4B63" w:rsidP="00A37DBB">
            <w:pPr>
              <w:pStyle w:val="TableContents"/>
              <w:rPr>
                <w:rFonts w:ascii="Arial" w:hAnsi="Arial"/>
                <w:sz w:val="20"/>
              </w:rPr>
            </w:pPr>
            <w:r w:rsidRPr="00132FF8">
              <w:rPr>
                <w:rFonts w:ascii="Arial" w:hAnsi="Arial"/>
                <w:sz w:val="20"/>
              </w:rPr>
              <w:t>Repetido.</w:t>
            </w:r>
          </w:p>
          <w:p w:rsidR="007B4B63" w:rsidRPr="00132FF8" w:rsidRDefault="007B4B63" w:rsidP="00A37DBB">
            <w:pPr>
              <w:pStyle w:val="TableContents"/>
              <w:rPr>
                <w:rFonts w:ascii="Arial" w:hAnsi="Arial"/>
                <w:sz w:val="20"/>
              </w:rPr>
            </w:pPr>
            <w:r w:rsidRPr="00132FF8">
              <w:rPr>
                <w:rFonts w:ascii="Arial" w:hAnsi="Arial"/>
                <w:sz w:val="20"/>
              </w:rPr>
              <w:t xml:space="preserve">Menor a 2 </w:t>
            </w:r>
            <w:proofErr w:type="spellStart"/>
            <w:r w:rsidRPr="00132FF8">
              <w:rPr>
                <w:rFonts w:ascii="Arial" w:hAnsi="Arial"/>
                <w:sz w:val="20"/>
              </w:rPr>
              <w:t>Mb.</w:t>
            </w:r>
            <w:proofErr w:type="spellEnd"/>
            <w:r w:rsidRPr="00132FF8">
              <w:rPr>
                <w:rFonts w:ascii="Arial" w:hAnsi="Arial"/>
                <w:sz w:val="20"/>
              </w:rPr>
              <w:t xml:space="preserve"> </w:t>
            </w:r>
          </w:p>
          <w:p w:rsidR="007B4B63" w:rsidRPr="00132FF8" w:rsidRDefault="007B4B63" w:rsidP="00A37DBB">
            <w:pPr>
              <w:pStyle w:val="TableContents"/>
              <w:rPr>
                <w:rFonts w:ascii="Arial" w:hAnsi="Arial"/>
                <w:sz w:val="20"/>
              </w:rPr>
            </w:pPr>
            <w:r w:rsidRPr="00132FF8">
              <w:rPr>
                <w:rFonts w:ascii="Arial" w:hAnsi="Arial"/>
                <w:sz w:val="20"/>
              </w:rPr>
              <w:t>(1,30 Mb)</w:t>
            </w:r>
          </w:p>
          <w:p w:rsidR="007B4B63" w:rsidRPr="00132FF8" w:rsidRDefault="007B4B63" w:rsidP="00A37DBB">
            <w:pPr>
              <w:pStyle w:val="TableContents"/>
              <w:rPr>
                <w:rFonts w:ascii="Arial" w:hAnsi="Arial"/>
                <w:sz w:val="20"/>
                <w:highlight w:val="green"/>
              </w:rPr>
            </w:pPr>
          </w:p>
        </w:tc>
        <w:tc>
          <w:tcPr>
            <w:tcW w:w="1559" w:type="dxa"/>
            <w:tcBorders>
              <w:left w:val="single" w:sz="1" w:space="0" w:color="000000"/>
              <w:bottom w:val="single" w:sz="1" w:space="0" w:color="000000"/>
            </w:tcBorders>
          </w:tcPr>
          <w:p w:rsidR="007B4B63" w:rsidRDefault="007B4B63" w:rsidP="00120495">
            <w:pPr>
              <w:pStyle w:val="TableContents"/>
              <w:rPr>
                <w:rFonts w:ascii="Arial" w:hAnsi="Arial"/>
                <w:sz w:val="20"/>
              </w:rPr>
            </w:pPr>
            <w:r>
              <w:rPr>
                <w:rFonts w:ascii="Arial" w:hAnsi="Arial"/>
                <w:sz w:val="20"/>
              </w:rPr>
              <w:t>Carrera: 016 - Analista de Sistemas.</w:t>
            </w:r>
          </w:p>
          <w:p w:rsidR="007B4B63" w:rsidRDefault="007B4B63" w:rsidP="00120495">
            <w:pPr>
              <w:pStyle w:val="TableContents"/>
              <w:rPr>
                <w:rFonts w:ascii="Arial" w:hAnsi="Arial"/>
                <w:sz w:val="20"/>
              </w:rPr>
            </w:pPr>
            <w:r>
              <w:rPr>
                <w:rFonts w:ascii="Arial" w:hAnsi="Arial"/>
                <w:sz w:val="20"/>
              </w:rPr>
              <w:t>Código del Plan: 016P4</w:t>
            </w:r>
          </w:p>
          <w:p w:rsidR="007B4B63" w:rsidRDefault="007B4B63" w:rsidP="00120495">
            <w:pPr>
              <w:pStyle w:val="TableContents"/>
              <w:rPr>
                <w:rFonts w:ascii="Arial" w:hAnsi="Arial"/>
                <w:sz w:val="20"/>
                <w:lang w:val="es-AR"/>
              </w:rPr>
            </w:pPr>
            <w:r>
              <w:rPr>
                <w:rFonts w:ascii="Arial" w:hAnsi="Arial"/>
                <w:sz w:val="20"/>
              </w:rPr>
              <w:t xml:space="preserve">Archivo: </w:t>
            </w:r>
            <w:r w:rsidRPr="004647B0">
              <w:rPr>
                <w:rFonts w:ascii="Arial" w:hAnsi="Arial"/>
                <w:sz w:val="20"/>
                <w:lang w:val="es-AR"/>
              </w:rPr>
              <w:t>Archivo de Prueba.pdf</w:t>
            </w:r>
          </w:p>
          <w:p w:rsidR="007B4B63" w:rsidRDefault="007B4B63" w:rsidP="00120495">
            <w:pPr>
              <w:pStyle w:val="TableContents"/>
              <w:rPr>
                <w:rFonts w:ascii="Arial" w:hAnsi="Arial"/>
                <w:sz w:val="20"/>
                <w:lang w:val="es-AR"/>
              </w:rPr>
            </w:pPr>
            <w:r>
              <w:rPr>
                <w:rFonts w:ascii="Arial" w:hAnsi="Arial"/>
                <w:sz w:val="20"/>
                <w:lang w:val="es-AR"/>
              </w:rPr>
              <w:t>Y</w:t>
            </w:r>
          </w:p>
          <w:p w:rsidR="007B4B63" w:rsidRPr="004647B0" w:rsidRDefault="007B4B63" w:rsidP="00120495">
            <w:pPr>
              <w:pStyle w:val="TableContents"/>
              <w:rPr>
                <w:rFonts w:ascii="Arial" w:hAnsi="Arial"/>
                <w:sz w:val="20"/>
                <w:lang w:val="es-AR"/>
              </w:rPr>
            </w:pPr>
            <w:r>
              <w:rPr>
                <w:rFonts w:ascii="Arial" w:hAnsi="Arial"/>
                <w:sz w:val="20"/>
                <w:lang w:val="es-AR"/>
              </w:rPr>
              <w:t xml:space="preserve">Archivo de Prueba.PDF </w:t>
            </w:r>
          </w:p>
        </w:tc>
        <w:tc>
          <w:tcPr>
            <w:tcW w:w="2552" w:type="dxa"/>
            <w:gridSpan w:val="2"/>
            <w:tcBorders>
              <w:left w:val="single" w:sz="1" w:space="0" w:color="000000"/>
              <w:bottom w:val="single" w:sz="1" w:space="0" w:color="000000"/>
            </w:tcBorders>
          </w:tcPr>
          <w:p w:rsidR="007B4B63" w:rsidRDefault="007B4B63"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7B4B63" w:rsidRDefault="007B4B63"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7B4B63" w:rsidRDefault="007B4B63" w:rsidP="00120495">
            <w:pPr>
              <w:pStyle w:val="TableContents"/>
              <w:rPr>
                <w:rFonts w:ascii="Arial" w:hAnsi="Arial"/>
                <w:sz w:val="20"/>
              </w:rPr>
            </w:pPr>
            <w:r>
              <w:rPr>
                <w:rFonts w:ascii="Arial" w:hAnsi="Arial"/>
                <w:sz w:val="20"/>
              </w:rPr>
              <w:t>Satisfactorio.</w:t>
            </w:r>
          </w:p>
          <w:p w:rsidR="007B4B63" w:rsidRDefault="007B4B63" w:rsidP="00120495">
            <w:pPr>
              <w:pStyle w:val="TableContents"/>
              <w:rPr>
                <w:rFonts w:ascii="Arial" w:hAnsi="Arial"/>
                <w:sz w:val="20"/>
              </w:rPr>
            </w:pPr>
            <w:r>
              <w:rPr>
                <w:rFonts w:ascii="Arial" w:hAnsi="Arial"/>
                <w:sz w:val="20"/>
              </w:rPr>
              <w:t xml:space="preserve">Correcta visualización del mensaje de validación "Ha ocurrido un error. El plan de estudio que intenta subir ya se encuentra en el sistema". </w:t>
            </w:r>
          </w:p>
          <w:p w:rsidR="007B4B63" w:rsidRDefault="007B4B63" w:rsidP="00120495">
            <w:pPr>
              <w:pStyle w:val="TableContents"/>
              <w:rPr>
                <w:rFonts w:ascii="Arial" w:hAnsi="Arial"/>
                <w:sz w:val="20"/>
              </w:rPr>
            </w:pPr>
            <w:r>
              <w:rPr>
                <w:rFonts w:ascii="Arial" w:hAnsi="Arial"/>
                <w:sz w:val="20"/>
              </w:rPr>
              <w:t xml:space="preserve">El plan no fue subido al sistema. </w:t>
            </w:r>
          </w:p>
          <w:p w:rsidR="007B4B63" w:rsidRDefault="007B4B63" w:rsidP="00120495">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09001C">
              <w:rPr>
                <w:rFonts w:ascii="Arial" w:hAnsi="Arial"/>
                <w:sz w:val="20"/>
              </w:rPr>
              <w:t>3</w:t>
            </w:r>
          </w:p>
        </w:tc>
        <w:tc>
          <w:tcPr>
            <w:tcW w:w="1559" w:type="dxa"/>
            <w:tcBorders>
              <w:left w:val="single" w:sz="1" w:space="0" w:color="000000"/>
              <w:bottom w:val="single" w:sz="1" w:space="0" w:color="000000"/>
            </w:tcBorders>
          </w:tcPr>
          <w:p w:rsidR="001E6EDB" w:rsidRPr="0009001C" w:rsidRDefault="001E6EDB" w:rsidP="00A37DBB">
            <w:pPr>
              <w:pStyle w:val="TableContents"/>
              <w:rPr>
                <w:rFonts w:ascii="Arial" w:hAnsi="Arial"/>
                <w:sz w:val="20"/>
              </w:rPr>
            </w:pPr>
            <w:r w:rsidRPr="0009001C">
              <w:rPr>
                <w:rFonts w:ascii="Arial" w:hAnsi="Arial"/>
                <w:sz w:val="20"/>
              </w:rPr>
              <w:t>Contar con un archivo con extensión .doc</w:t>
            </w:r>
          </w:p>
          <w:p w:rsidR="001E6EDB" w:rsidRPr="0009001C" w:rsidRDefault="001E6EDB" w:rsidP="00A37DBB">
            <w:pPr>
              <w:pStyle w:val="TableContents"/>
              <w:rPr>
                <w:rFonts w:ascii="Arial" w:hAnsi="Arial"/>
                <w:sz w:val="20"/>
              </w:rPr>
            </w:pPr>
            <w:r w:rsidRPr="0009001C">
              <w:rPr>
                <w:rFonts w:ascii="Arial" w:hAnsi="Arial"/>
                <w:sz w:val="20"/>
              </w:rPr>
              <w:t>(original)</w:t>
            </w:r>
          </w:p>
          <w:p w:rsidR="001E6EDB" w:rsidRPr="0009001C" w:rsidRDefault="001E6EDB" w:rsidP="00A37DBB">
            <w:pPr>
              <w:pStyle w:val="TableContents"/>
              <w:rPr>
                <w:rFonts w:ascii="Arial" w:hAnsi="Arial"/>
                <w:sz w:val="20"/>
              </w:rPr>
            </w:pPr>
            <w:r w:rsidRPr="0009001C">
              <w:rPr>
                <w:rFonts w:ascii="Arial" w:hAnsi="Arial"/>
                <w:sz w:val="20"/>
              </w:rPr>
              <w:t>Y cambiar su extensión a .</w:t>
            </w:r>
            <w:proofErr w:type="spellStart"/>
            <w:r w:rsidRPr="0009001C">
              <w:rPr>
                <w:rFonts w:ascii="Arial" w:hAnsi="Arial"/>
                <w:sz w:val="20"/>
              </w:rPr>
              <w:t>pdf</w:t>
            </w:r>
            <w:proofErr w:type="spellEnd"/>
          </w:p>
          <w:p w:rsidR="001E6EDB" w:rsidRPr="00132FF8" w:rsidRDefault="001E6EDB" w:rsidP="00A37DBB">
            <w:pPr>
              <w:pStyle w:val="TableContents"/>
              <w:rPr>
                <w:rFonts w:ascii="Arial" w:hAnsi="Arial"/>
                <w:sz w:val="20"/>
                <w:highlight w:val="green"/>
              </w:rPr>
            </w:pPr>
            <w:r w:rsidRPr="0009001C">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7B4B63">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Contar con un archivo con extensión .docx</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 xml:space="preserve">En minúscula y mayúscula. </w:t>
            </w:r>
          </w:p>
        </w:tc>
        <w:tc>
          <w:tcPr>
            <w:tcW w:w="1559" w:type="dxa"/>
            <w:tcBorders>
              <w:left w:val="single" w:sz="1" w:space="0" w:color="000000"/>
              <w:bottom w:val="single" w:sz="1" w:space="0" w:color="000000"/>
            </w:tcBorders>
            <w:shd w:val="clear" w:color="auto" w:fill="FFFFFF" w:themeFill="background1"/>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Pr="002D6B80"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71588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257A55">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w:t>
            </w:r>
            <w:proofErr w:type="spellStart"/>
            <w:r>
              <w:rPr>
                <w:rFonts w:ascii="Arial" w:hAnsi="Arial"/>
                <w:sz w:val="20"/>
              </w:rPr>
              <w:t>xml</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lastRenderedPageBreak/>
              <w:t xml:space="preserve">Archivo de </w:t>
            </w:r>
            <w:r w:rsidRPr="00E164DA">
              <w:rPr>
                <w:rFonts w:ascii="Arial" w:hAnsi="Arial"/>
                <w:sz w:val="20"/>
              </w:rPr>
              <w:lastRenderedPageBreak/>
              <w:t>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Satisfactorio.</w:t>
            </w:r>
          </w:p>
          <w:p w:rsidR="001E6EDB" w:rsidRDefault="001E6EDB" w:rsidP="00A37DBB">
            <w:pPr>
              <w:pStyle w:val="TableContents"/>
              <w:rPr>
                <w:rFonts w:ascii="Arial" w:hAnsi="Arial"/>
                <w:sz w:val="20"/>
              </w:rPr>
            </w:pPr>
            <w:r>
              <w:rPr>
                <w:rFonts w:ascii="Arial" w:hAnsi="Arial"/>
                <w:sz w:val="20"/>
              </w:rPr>
              <w:lastRenderedPageBreak/>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lastRenderedPageBreak/>
              <w:t>13</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.doc</w:t>
            </w:r>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51"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p>
          <w:p w:rsidR="001E6EDB" w:rsidRDefault="001E6EDB" w:rsidP="00A37DBB">
            <w:pPr>
              <w:pStyle w:val="TableContents"/>
              <w:rPr>
                <w:rFonts w:ascii="Arial" w:hAnsi="Arial"/>
                <w:sz w:val="20"/>
              </w:rPr>
            </w:pPr>
            <w:r>
              <w:rPr>
                <w:rFonts w:ascii="Arial" w:hAnsi="Arial"/>
                <w:sz w:val="20"/>
              </w:rPr>
              <w:t>(original)</w:t>
            </w:r>
          </w:p>
          <w:p w:rsidR="001E6EDB" w:rsidRDefault="001E6EDB" w:rsidP="00A37DBB">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1E6EDB" w:rsidRDefault="001E6EDB" w:rsidP="00A37DBB">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r>
              <w:rPr>
                <w:rFonts w:ascii="Arial" w:hAnsi="Arial"/>
                <w:sz w:val="20"/>
              </w:rPr>
              <w:t xml:space="preserve">Y </w:t>
            </w:r>
          </w:p>
          <w:p w:rsidR="001E6EDB" w:rsidRDefault="001E6EDB" w:rsidP="00A37DBB">
            <w:pPr>
              <w:pStyle w:val="TableContents"/>
              <w:rPr>
                <w:rFonts w:ascii="Arial" w:hAnsi="Arial"/>
                <w:sz w:val="20"/>
              </w:rPr>
            </w:pPr>
            <w:r w:rsidRPr="00E164DA">
              <w:rPr>
                <w:rFonts w:ascii="Arial" w:hAnsi="Arial"/>
                <w:sz w:val="20"/>
              </w:rPr>
              <w:t>Archivo de Prueba.</w:t>
            </w:r>
            <w:r>
              <w:rPr>
                <w:rFonts w:ascii="Arial" w:hAnsi="Arial"/>
                <w:sz w:val="20"/>
              </w:rPr>
              <w:t>PDF</w:t>
            </w:r>
          </w:p>
          <w:p w:rsidR="001E6EDB" w:rsidRDefault="001E6EDB" w:rsidP="00A37DBB">
            <w:pPr>
              <w:pStyle w:val="TableContents"/>
              <w:rPr>
                <w:rFonts w:ascii="Arial" w:hAnsi="Arial"/>
                <w:sz w:val="20"/>
              </w:rPr>
            </w:pPr>
          </w:p>
        </w:tc>
        <w:tc>
          <w:tcPr>
            <w:tcW w:w="2552" w:type="dxa"/>
            <w:gridSpan w:val="2"/>
            <w:tcBorders>
              <w:left w:val="single" w:sz="1" w:space="0" w:color="000000"/>
              <w:bottom w:val="single" w:sz="1" w:space="0" w:color="000000"/>
            </w:tcBorders>
          </w:tcPr>
          <w:p w:rsidR="001E6EDB" w:rsidRDefault="001E6EDB" w:rsidP="00A37DBB">
            <w:pPr>
              <w:pStyle w:val="PSI-Normal"/>
              <w:spacing w:before="0" w:line="240" w:lineRule="auto"/>
              <w:ind w:left="360"/>
              <w:rPr>
                <w:rFonts w:ascii="Arial" w:hAnsi="Arial"/>
                <w:sz w:val="20"/>
              </w:rPr>
            </w:pPr>
            <w:r>
              <w:rPr>
                <w:rFonts w:ascii="Arial" w:hAnsi="Arial"/>
                <w:sz w:val="20"/>
              </w:rPr>
              <w:t>Visualizar un mensaje de validación que notifique el error.</w:t>
            </w:r>
          </w:p>
          <w:p w:rsidR="001E6EDB" w:rsidRDefault="001E6EDB" w:rsidP="00A37DBB">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y .PDF al sistema.</w:t>
            </w:r>
          </w:p>
        </w:tc>
        <w:tc>
          <w:tcPr>
            <w:tcW w:w="2410" w:type="dxa"/>
            <w:gridSpan w:val="2"/>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sz w:val="20"/>
              </w:rPr>
              <w:t>Satisfactorio.</w:t>
            </w:r>
          </w:p>
          <w:p w:rsidR="001E6EDB" w:rsidRDefault="001E6EDB" w:rsidP="00A37DBB">
            <w:pPr>
              <w:pStyle w:val="TableContents"/>
              <w:rPr>
                <w:rFonts w:ascii="Arial" w:hAnsi="Arial"/>
                <w:sz w:val="20"/>
              </w:rPr>
            </w:pPr>
            <w:r>
              <w:rPr>
                <w:rFonts w:ascii="Arial" w:hAnsi="Arial"/>
                <w:sz w:val="20"/>
              </w:rPr>
              <w:t xml:space="preserve">Correcta visualización del mensaje de validación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1E6EDB" w:rsidRDefault="001E6EDB" w:rsidP="00A37DBB">
            <w:pPr>
              <w:pStyle w:val="TableContents"/>
              <w:rPr>
                <w:rFonts w:ascii="Arial" w:hAnsi="Arial"/>
                <w:sz w:val="20"/>
              </w:rPr>
            </w:pPr>
            <w:r>
              <w:rPr>
                <w:rFonts w:ascii="Arial" w:hAnsi="Arial"/>
                <w:sz w:val="20"/>
              </w:rPr>
              <w:t>El p</w:t>
            </w:r>
            <w:r w:rsidR="00CC4C6E">
              <w:rPr>
                <w:rFonts w:ascii="Arial" w:hAnsi="Arial"/>
                <w:sz w:val="20"/>
              </w:rPr>
              <w:t>lan</w:t>
            </w:r>
            <w:r>
              <w:rPr>
                <w:rFonts w:ascii="Arial" w:hAnsi="Arial"/>
                <w:sz w:val="20"/>
              </w:rPr>
              <w:t xml:space="preserve"> no fue subido al sistema. </w:t>
            </w:r>
          </w:p>
          <w:p w:rsidR="001E6EDB" w:rsidRDefault="001E6EDB" w:rsidP="00A37DBB">
            <w:pPr>
              <w:pStyle w:val="TableContents"/>
              <w:rPr>
                <w:rFonts w:ascii="Arial" w:hAnsi="Arial"/>
                <w:sz w:val="20"/>
              </w:rPr>
            </w:pPr>
          </w:p>
        </w:tc>
      </w:tr>
      <w:tr w:rsidR="001E6EDB" w:rsidTr="00A37DBB">
        <w:tc>
          <w:tcPr>
            <w:tcW w:w="8931" w:type="dxa"/>
            <w:gridSpan w:val="7"/>
            <w:tcBorders>
              <w:left w:val="single" w:sz="1" w:space="0" w:color="000000"/>
              <w:bottom w:val="single" w:sz="1" w:space="0" w:color="000000"/>
              <w:right w:val="single" w:sz="1" w:space="0" w:color="000000"/>
            </w:tcBorders>
            <w:shd w:val="clear" w:color="auto" w:fill="E6E6E6"/>
          </w:tcPr>
          <w:p w:rsidR="001E6EDB" w:rsidRDefault="001E6EDB" w:rsidP="001E6EDB">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de notificación </w:t>
            </w:r>
            <w:r>
              <w:lastRenderedPageBreak/>
              <w:t>"Confirmar", este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(CódigoPlan</w:t>
            </w:r>
            <w:r w:rsidRPr="001F07BD">
              <w:t>_</w:t>
            </w:r>
            <w:r>
              <w:t xml:space="preserve">NombreCarrera.pdf). </w:t>
            </w:r>
          </w:p>
          <w:p w:rsidR="001E6EDB" w:rsidRPr="00713567" w:rsidRDefault="001E6EDB" w:rsidP="001E6EDB">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Emitiendo un aviso.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1E6EDB" w:rsidTr="00A37DBB">
        <w:tc>
          <w:tcPr>
            <w:tcW w:w="8931" w:type="dxa"/>
            <w:gridSpan w:val="7"/>
            <w:tcBorders>
              <w:left w:val="single" w:sz="1" w:space="0" w:color="000000"/>
              <w:bottom w:val="single" w:sz="1" w:space="0" w:color="000000"/>
              <w:right w:val="single" w:sz="1" w:space="0" w:color="000000"/>
            </w:tcBorders>
          </w:tcPr>
          <w:p w:rsidR="001E6EDB" w:rsidRDefault="001E6EDB" w:rsidP="00A37DBB">
            <w:pPr>
              <w:pStyle w:val="TableContents"/>
              <w:rPr>
                <w:rFonts w:ascii="Arial" w:hAnsi="Arial"/>
                <w:sz w:val="20"/>
              </w:rPr>
            </w:pPr>
            <w:r>
              <w:rPr>
                <w:rFonts w:ascii="Arial" w:hAnsi="Arial"/>
                <w:b/>
                <w:bCs/>
                <w:sz w:val="20"/>
              </w:rPr>
              <w:t xml:space="preserve">Fecha de Aprobación del Caso de Prueba: </w:t>
            </w:r>
            <w:r w:rsidR="00CC4C6E">
              <w:rPr>
                <w:rFonts w:ascii="Arial" w:hAnsi="Arial"/>
                <w:sz w:val="20"/>
              </w:rPr>
              <w:t xml:space="preserve">  ____30</w:t>
            </w:r>
            <w:r>
              <w:rPr>
                <w:rFonts w:ascii="Arial" w:hAnsi="Arial"/>
                <w:sz w:val="20"/>
              </w:rPr>
              <w:t>/08/2019____</w:t>
            </w:r>
          </w:p>
        </w:tc>
      </w:tr>
    </w:tbl>
    <w:p w:rsidR="001E6EDB" w:rsidRDefault="001E6EDB" w:rsidP="001E6EDB">
      <w:pPr>
        <w:pStyle w:val="InfoBlue"/>
        <w:ind w:left="363"/>
      </w:pPr>
    </w:p>
    <w:p w:rsidR="001E6EDB" w:rsidRDefault="001E6EDB" w:rsidP="001E6EDB">
      <w:pPr>
        <w:rPr>
          <w:lang w:val="es-VE"/>
        </w:rPr>
      </w:pPr>
    </w:p>
    <w:p w:rsidR="007F14D9" w:rsidRPr="001E6EDB" w:rsidRDefault="007F14D9" w:rsidP="001554D3">
      <w:pPr>
        <w:rPr>
          <w:b/>
          <w:lang w:val="es-VE"/>
        </w:rPr>
      </w:pPr>
    </w:p>
    <w:p w:rsidR="007F14D9" w:rsidRDefault="007F14D9" w:rsidP="001554D3">
      <w:pPr>
        <w:rPr>
          <w:b/>
        </w:rPr>
      </w:pPr>
    </w:p>
    <w:p w:rsidR="00E95ADC" w:rsidRDefault="00E95ADC" w:rsidP="00E95ADC">
      <w:pPr>
        <w:pStyle w:val="PSI-Ttulo2"/>
      </w:pPr>
    </w:p>
    <w:p w:rsidR="00E95ADC" w:rsidRPr="00321BC3" w:rsidRDefault="00E95ADC" w:rsidP="00E95ADC">
      <w:pPr>
        <w:pStyle w:val="PSI-Ttulo2"/>
        <w:rPr>
          <w:color w:val="365F91" w:themeColor="accent1" w:themeShade="BF"/>
          <w:sz w:val="28"/>
          <w:szCs w:val="28"/>
        </w:rPr>
      </w:pPr>
      <w:bookmarkStart w:id="70" w:name="_Toc18085132"/>
      <w:r w:rsidRPr="002A6E6D">
        <w:t>Caso de Prueba</w:t>
      </w:r>
      <w:r w:rsidR="002A6E6D">
        <w:t xml:space="preserve"> P010</w:t>
      </w:r>
      <w:bookmarkEnd w:id="70"/>
    </w:p>
    <w:p w:rsidR="00E95ADC" w:rsidRDefault="002A6E6D" w:rsidP="00E95ADC">
      <w:r>
        <w:t>Pertenece al botón Confirmar</w:t>
      </w:r>
      <w:r w:rsidR="00E95ADC">
        <w:t>.</w:t>
      </w:r>
    </w:p>
    <w:p w:rsidR="00E95ADC" w:rsidRPr="00664D4B" w:rsidRDefault="00E95ADC" w:rsidP="00E95ADC">
      <w:pPr>
        <w:pStyle w:val="PSI-Ttulo3"/>
      </w:pPr>
      <w:bookmarkStart w:id="71" w:name="_Toc18085133"/>
      <w:r w:rsidRPr="00664D4B">
        <w:t>Descripción</w:t>
      </w:r>
      <w:bookmarkEnd w:id="71"/>
      <w:r w:rsidRPr="00664D4B">
        <w:t xml:space="preserve"> </w:t>
      </w:r>
    </w:p>
    <w:p w:rsidR="00E95ADC" w:rsidRDefault="00E95ADC" w:rsidP="00E95ADC">
      <w:pPr>
        <w:pStyle w:val="PSI-Normal"/>
      </w:pPr>
      <w:r w:rsidRPr="00664D4B">
        <w:t xml:space="preserve">Este caso de prueba, tiene como objetivo probar </w:t>
      </w:r>
      <w:r>
        <w:t xml:space="preserve">que el botón "Volver a Inicio" al ser </w:t>
      </w:r>
      <w:proofErr w:type="spellStart"/>
      <w:r>
        <w:t>clickeado</w:t>
      </w:r>
      <w:proofErr w:type="spellEnd"/>
      <w:r>
        <w:t xml:space="preserve">,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2" w:name="_Toc18085134"/>
      <w:r w:rsidRPr="00664D4B">
        <w:t>Evaluación de la Prueba</w:t>
      </w:r>
      <w:bookmarkEnd w:id="72"/>
      <w:r w:rsidRPr="00664D4B">
        <w:t xml:space="preserve"> </w:t>
      </w:r>
    </w:p>
    <w:p w:rsidR="00E95ADC" w:rsidRDefault="00E95ADC" w:rsidP="00E95ADC">
      <w:pPr>
        <w:pStyle w:val="PSI-Normal"/>
      </w:pPr>
      <w:r>
        <w:t xml:space="preserve">Realizada e Insatisfactoria.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P010</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lastRenderedPageBreak/>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 xml:space="preserve">Insatisfactorio. </w:t>
            </w:r>
          </w:p>
          <w:p w:rsidR="00E95ADC" w:rsidRDefault="00E95ADC" w:rsidP="00E95ADC">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"Volver a Inicio",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E95ADC" w:rsidRDefault="00E95ADC" w:rsidP="00E95ADC">
      <w:pPr>
        <w:pStyle w:val="InfoBlue"/>
        <w:ind w:left="363"/>
      </w:pPr>
    </w:p>
    <w:p w:rsidR="00E95ADC" w:rsidRPr="00DF58F4" w:rsidRDefault="00E95ADC" w:rsidP="00E95ADC">
      <w:pPr>
        <w:rPr>
          <w:lang w:val="es-VE"/>
        </w:rPr>
      </w:pPr>
    </w:p>
    <w:p w:rsidR="00E95ADC" w:rsidRDefault="00E95ADC" w:rsidP="00E95ADC"/>
    <w:p w:rsidR="00E95ADC" w:rsidRPr="00321BC3" w:rsidRDefault="002A6E6D" w:rsidP="00E95ADC">
      <w:pPr>
        <w:pStyle w:val="PSI-Ttulo2"/>
        <w:rPr>
          <w:color w:val="365F91" w:themeColor="accent1" w:themeShade="BF"/>
          <w:sz w:val="28"/>
          <w:szCs w:val="28"/>
        </w:rPr>
      </w:pPr>
      <w:bookmarkStart w:id="73" w:name="_Toc18085135"/>
      <w:r>
        <w:t>Caso de Prueba P011</w:t>
      </w:r>
      <w:bookmarkEnd w:id="73"/>
    </w:p>
    <w:p w:rsidR="00E95ADC" w:rsidRDefault="002A6E6D" w:rsidP="00E95ADC">
      <w:r>
        <w:t>Pertenece al botón Confirmar</w:t>
      </w:r>
      <w:r w:rsidR="00E95ADC">
        <w:t>.</w:t>
      </w:r>
    </w:p>
    <w:p w:rsidR="00E95ADC" w:rsidRPr="00664D4B" w:rsidRDefault="00E95ADC" w:rsidP="00E95ADC">
      <w:pPr>
        <w:pStyle w:val="PSI-Ttulo3"/>
      </w:pPr>
      <w:bookmarkStart w:id="74" w:name="_Toc18085136"/>
      <w:r w:rsidRPr="00664D4B">
        <w:t>Descripción</w:t>
      </w:r>
      <w:bookmarkEnd w:id="74"/>
      <w:r w:rsidRPr="00664D4B">
        <w:t xml:space="preserve"> </w:t>
      </w:r>
    </w:p>
    <w:p w:rsidR="00E95ADC" w:rsidRDefault="00E95ADC" w:rsidP="00E95ADC">
      <w:pPr>
        <w:pStyle w:val="PSI-Normal"/>
      </w:pPr>
      <w:r w:rsidRPr="00664D4B">
        <w:t xml:space="preserve">Este caso de prueba, tiene como objetivo probar </w:t>
      </w:r>
      <w:r>
        <w:t xml:space="preserve">que el botón "Subir Otro Plan de Estudio" al ser </w:t>
      </w:r>
      <w:proofErr w:type="spellStart"/>
      <w:r>
        <w:t>clickeado</w:t>
      </w:r>
      <w:proofErr w:type="spellEnd"/>
      <w:r>
        <w:t>, regrese a la pantalla anterior Subir Plan.</w:t>
      </w:r>
    </w:p>
    <w:p w:rsidR="00E95ADC" w:rsidRPr="00664D4B" w:rsidRDefault="00E95ADC" w:rsidP="00E95ADC">
      <w:pPr>
        <w:pStyle w:val="PSI-Normal"/>
      </w:pPr>
      <w:r>
        <w:t xml:space="preserve"> </w:t>
      </w:r>
    </w:p>
    <w:p w:rsidR="00E95ADC" w:rsidRPr="00664D4B" w:rsidRDefault="00E95ADC" w:rsidP="00E95ADC">
      <w:pPr>
        <w:pStyle w:val="PSI-Ttulo3"/>
      </w:pPr>
      <w:bookmarkStart w:id="75" w:name="_Toc18085137"/>
      <w:r w:rsidRPr="00664D4B">
        <w:t>Evaluación de la Prueba</w:t>
      </w:r>
      <w:bookmarkEnd w:id="75"/>
      <w:r w:rsidRPr="00664D4B">
        <w:t xml:space="preserve"> </w:t>
      </w:r>
    </w:p>
    <w:p w:rsidR="00E95ADC" w:rsidRDefault="00E95ADC" w:rsidP="00E95ADC">
      <w:pPr>
        <w:pStyle w:val="PSI-Normal"/>
      </w:pPr>
      <w:r>
        <w:t xml:space="preserve">Realizada y 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2A6E6D" w:rsidP="00E95ADC">
            <w:pPr>
              <w:pStyle w:val="PSI-Normal"/>
            </w:pPr>
            <w:r>
              <w:t>ID/Nombre Caso de Prueba: P011</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2A6E6D">
              <w:t>02</w:t>
            </w:r>
          </w:p>
        </w:tc>
        <w:tc>
          <w:tcPr>
            <w:tcW w:w="2362" w:type="dxa"/>
            <w:gridSpan w:val="2"/>
            <w:tcBorders>
              <w:left w:val="single" w:sz="1" w:space="0" w:color="000000"/>
              <w:bottom w:val="single" w:sz="1" w:space="0" w:color="000000"/>
            </w:tcBorders>
          </w:tcPr>
          <w:p w:rsidR="00E95ADC" w:rsidRDefault="002A6E6D"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2A6E6D"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E95ADC" w:rsidRPr="00B151C0" w:rsidRDefault="00E95ADC" w:rsidP="00E95ADC">
            <w:pPr>
              <w:pStyle w:val="PSI-Normal"/>
              <w:rPr>
                <w:rFonts w:ascii="Arial" w:hAnsi="Arial"/>
                <w:sz w:val="20"/>
              </w:rPr>
            </w:pPr>
            <w:r>
              <w:t xml:space="preserve">Regresar a la pantalla anterior Subir Plan.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95ADC" w:rsidRDefault="00E95ADC" w:rsidP="00E95ADC">
            <w:pPr>
              <w:pStyle w:val="TableContents"/>
              <w:rPr>
                <w:rFonts w:ascii="Arial" w:hAnsi="Arial"/>
                <w:sz w:val="20"/>
              </w:rPr>
            </w:pPr>
            <w:r>
              <w:rPr>
                <w:rFonts w:ascii="Arial" w:hAnsi="Arial"/>
                <w:sz w:val="20"/>
              </w:rPr>
              <w:t xml:space="preserve">Satisfactorio. </w:t>
            </w:r>
          </w:p>
          <w:p w:rsidR="00E95ADC" w:rsidRDefault="00E95ADC" w:rsidP="00E95ADC">
            <w:pPr>
              <w:pStyle w:val="TableContents"/>
              <w:rPr>
                <w:rFonts w:ascii="Arial" w:hAnsi="Arial"/>
                <w:sz w:val="20"/>
              </w:rPr>
            </w:pPr>
            <w:r>
              <w:rPr>
                <w:rFonts w:ascii="Arial" w:hAnsi="Arial"/>
                <w:sz w:val="20"/>
              </w:rPr>
              <w:t xml:space="preserve">Se ha regresado a la pantalla anterior Subir Plan.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el botón "Subir Otro Plan de Estudio", este regrese a la pantalla anterior Subir Plan.</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sidR="002A6E6D">
              <w:rPr>
                <w:rFonts w:ascii="Arial" w:hAnsi="Arial"/>
                <w:sz w:val="20"/>
              </w:rPr>
              <w:t xml:space="preserve">  ____30/08</w:t>
            </w:r>
            <w:r>
              <w:rPr>
                <w:rFonts w:ascii="Arial" w:hAnsi="Arial"/>
                <w:sz w:val="20"/>
              </w:rPr>
              <w:t>/2019____</w:t>
            </w:r>
          </w:p>
        </w:tc>
      </w:tr>
    </w:tbl>
    <w:p w:rsidR="00E95ADC" w:rsidRDefault="00E95ADC" w:rsidP="00E95ADC">
      <w:pPr>
        <w:pStyle w:val="InfoBlue"/>
        <w:ind w:left="363"/>
      </w:pPr>
    </w:p>
    <w:p w:rsidR="00E95ADC" w:rsidRPr="00DF58F4" w:rsidRDefault="00E95ADC" w:rsidP="00E95ADC">
      <w:pPr>
        <w:rPr>
          <w:lang w:val="es-VE"/>
        </w:rPr>
      </w:pPr>
    </w:p>
    <w:p w:rsidR="00E95ADC" w:rsidRPr="002C58EB" w:rsidRDefault="00E95ADC" w:rsidP="00E95ADC">
      <w:pPr>
        <w:rPr>
          <w:b/>
          <w:lang w:val="es-VE"/>
        </w:rPr>
      </w:pPr>
    </w:p>
    <w:p w:rsidR="00E95ADC" w:rsidRDefault="00AC17E1" w:rsidP="00E95ADC">
      <w:pPr>
        <w:pStyle w:val="PSI-Ttulo2"/>
      </w:pPr>
      <w:bookmarkStart w:id="76" w:name="_Toc18085138"/>
      <w:r>
        <w:lastRenderedPageBreak/>
        <w:t>Caso de Prueba P012</w:t>
      </w:r>
      <w:bookmarkEnd w:id="76"/>
    </w:p>
    <w:p w:rsidR="00E95ADC" w:rsidRPr="00DB4C5F" w:rsidRDefault="00E95ADC" w:rsidP="00E95ADC">
      <w:pPr>
        <w:pStyle w:val="PSI-Ttulo2"/>
        <w:rPr>
          <w:color w:val="365F91" w:themeColor="accent1" w:themeShade="BF"/>
          <w:sz w:val="28"/>
          <w:szCs w:val="28"/>
        </w:rPr>
      </w:pPr>
    </w:p>
    <w:p w:rsidR="00E95ADC" w:rsidRPr="00664D4B" w:rsidRDefault="00E95ADC" w:rsidP="00E95ADC">
      <w:pPr>
        <w:pStyle w:val="PSI-Ttulo3"/>
      </w:pPr>
      <w:bookmarkStart w:id="77" w:name="_Toc18085139"/>
      <w:r w:rsidRPr="00664D4B">
        <w:t>Descripción</w:t>
      </w:r>
      <w:bookmarkEnd w:id="77"/>
      <w:r w:rsidRPr="00664D4B">
        <w:t xml:space="preserve"> </w:t>
      </w:r>
    </w:p>
    <w:p w:rsidR="00E95ADC" w:rsidRDefault="00E95ADC" w:rsidP="00E95ADC">
      <w:pPr>
        <w:pStyle w:val="PSI-Normal"/>
      </w:pPr>
      <w:r w:rsidRPr="00664D4B">
        <w:t xml:space="preserve">Este caso de prueba, tiene como objetivo probar </w:t>
      </w:r>
      <w:r>
        <w:t xml:space="preserve">que el botón "Cancelar" al ser </w:t>
      </w:r>
      <w:proofErr w:type="spellStart"/>
      <w:r>
        <w:t>clickeado</w:t>
      </w:r>
      <w:proofErr w:type="spellEnd"/>
      <w:r>
        <w:t xml:space="preserve">, regrese a la pantalla principal del sistema VASPA. </w:t>
      </w:r>
    </w:p>
    <w:p w:rsidR="00E95ADC" w:rsidRPr="00664D4B" w:rsidRDefault="00E95ADC" w:rsidP="00E95ADC">
      <w:pPr>
        <w:pStyle w:val="PSI-Normal"/>
      </w:pPr>
      <w:r>
        <w:t xml:space="preserve"> </w:t>
      </w:r>
    </w:p>
    <w:p w:rsidR="00E95ADC" w:rsidRPr="00664D4B" w:rsidRDefault="00E95ADC" w:rsidP="00E95ADC">
      <w:pPr>
        <w:pStyle w:val="PSI-Ttulo3"/>
      </w:pPr>
      <w:bookmarkStart w:id="78" w:name="_Toc18085140"/>
      <w:r w:rsidRPr="00664D4B">
        <w:t>Evaluación de la Prueba</w:t>
      </w:r>
      <w:bookmarkEnd w:id="78"/>
      <w:r w:rsidRPr="00664D4B">
        <w:t xml:space="preserve"> </w:t>
      </w:r>
    </w:p>
    <w:p w:rsidR="00E95ADC" w:rsidRDefault="00E95ADC" w:rsidP="00E95ADC">
      <w:pPr>
        <w:pStyle w:val="PSI-Normal"/>
      </w:pPr>
      <w:r>
        <w:t xml:space="preserve">Realizada e Insatisfactoria. </w:t>
      </w:r>
    </w:p>
    <w:p w:rsidR="00E95ADC" w:rsidRPr="00664D4B" w:rsidRDefault="00E95ADC" w:rsidP="00E95AD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95ADC" w:rsidTr="00E95ADC">
        <w:tc>
          <w:tcPr>
            <w:tcW w:w="4904" w:type="dxa"/>
            <w:gridSpan w:val="4"/>
            <w:tcBorders>
              <w:top w:val="single" w:sz="1" w:space="0" w:color="000000"/>
              <w:left w:val="single" w:sz="1" w:space="0" w:color="000000"/>
              <w:bottom w:val="single" w:sz="1" w:space="0" w:color="000000"/>
            </w:tcBorders>
          </w:tcPr>
          <w:p w:rsidR="00E95ADC" w:rsidRDefault="00E95ADC" w:rsidP="00E95ADC">
            <w:pPr>
              <w:pStyle w:val="PSI-Normal"/>
            </w:pPr>
            <w: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95ADC" w:rsidRDefault="00E95ADC" w:rsidP="00E95ADC">
            <w:pPr>
              <w:pStyle w:val="PSI-Normal"/>
            </w:pPr>
            <w:r>
              <w:t xml:space="preserve">Nivel de Prueba: </w:t>
            </w:r>
            <w:r w:rsidRPr="00565228">
              <w:t>Componente</w:t>
            </w:r>
          </w:p>
        </w:tc>
      </w:tr>
      <w:tr w:rsidR="00E95ADC" w:rsidTr="00E95ADC">
        <w:tc>
          <w:tcPr>
            <w:tcW w:w="4904" w:type="dxa"/>
            <w:gridSpan w:val="4"/>
            <w:tcBorders>
              <w:left w:val="single" w:sz="1" w:space="0" w:color="000000"/>
              <w:bottom w:val="single" w:sz="1" w:space="0" w:color="000000"/>
            </w:tcBorders>
            <w:shd w:val="clear" w:color="auto" w:fill="E6E6E6"/>
          </w:tcPr>
          <w:p w:rsidR="00E95ADC" w:rsidRDefault="00E95ADC" w:rsidP="00E95ADC">
            <w:pPr>
              <w:pStyle w:val="PSI-Normal"/>
            </w:pPr>
            <w:r>
              <w:rPr>
                <w:b/>
                <w:bCs/>
              </w:rPr>
              <w:t>ID Caso de Uso:</w:t>
            </w:r>
            <w:r>
              <w:t xml:space="preserve"> Subir Plan</w:t>
            </w:r>
          </w:p>
        </w:tc>
        <w:tc>
          <w:tcPr>
            <w:tcW w:w="4027" w:type="dxa"/>
            <w:gridSpan w:val="3"/>
            <w:tcBorders>
              <w:left w:val="single" w:sz="1" w:space="0" w:color="000000"/>
              <w:bottom w:val="single" w:sz="1" w:space="0" w:color="000000"/>
              <w:right w:val="single" w:sz="1" w:space="0" w:color="000000"/>
            </w:tcBorders>
            <w:shd w:val="clear" w:color="auto" w:fill="E6E6E6"/>
          </w:tcPr>
          <w:p w:rsidR="00E95ADC" w:rsidRDefault="00E95ADC" w:rsidP="00E95ADC">
            <w:pPr>
              <w:pStyle w:val="PSI-Normal"/>
            </w:pPr>
            <w:r>
              <w:t xml:space="preserve">Tipo(s) de Pruebas(s): </w:t>
            </w:r>
            <w:r w:rsidRPr="00995A0D">
              <w:t>Funcional</w:t>
            </w:r>
          </w:p>
        </w:tc>
      </w:tr>
      <w:tr w:rsidR="00E95ADC" w:rsidRPr="00CF4BD4" w:rsidTr="00E95ADC">
        <w:tc>
          <w:tcPr>
            <w:tcW w:w="4904" w:type="dxa"/>
            <w:gridSpan w:val="4"/>
            <w:tcBorders>
              <w:left w:val="single" w:sz="1" w:space="0" w:color="000000"/>
              <w:bottom w:val="single" w:sz="1" w:space="0" w:color="000000"/>
            </w:tcBorders>
          </w:tcPr>
          <w:p w:rsidR="00E95ADC" w:rsidRDefault="00E95ADC" w:rsidP="00E95ADC">
            <w:pPr>
              <w:pStyle w:val="PSI-Normal"/>
            </w:pPr>
            <w:r>
              <w:t>ID Requerimiento: 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95ADC" w:rsidRPr="00CF4BD4" w:rsidTr="00E95ADC">
              <w:trPr>
                <w:trHeight w:val="263"/>
              </w:trPr>
              <w:tc>
                <w:tcPr>
                  <w:tcW w:w="4426" w:type="dxa"/>
                </w:tcPr>
                <w:p w:rsidR="00E95ADC" w:rsidRPr="004D5405" w:rsidRDefault="00E95ADC" w:rsidP="00E95AD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95ADC" w:rsidRPr="004D5405" w:rsidRDefault="00E95ADC" w:rsidP="00E95ADC">
            <w:pPr>
              <w:pStyle w:val="TableContents"/>
              <w:rPr>
                <w:rFonts w:ascii="Arial" w:hAnsi="Arial"/>
                <w:color w:val="0000FF"/>
                <w:sz w:val="20"/>
                <w:lang w:val="es-AR"/>
              </w:rPr>
            </w:pP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ID/Nombre Escenario: </w:t>
            </w:r>
            <w:r w:rsidRPr="00606E1E">
              <w:t>N/A</w:t>
            </w:r>
          </w:p>
        </w:tc>
        <w:tc>
          <w:tcPr>
            <w:tcW w:w="4027" w:type="dxa"/>
            <w:gridSpan w:val="3"/>
            <w:tcBorders>
              <w:left w:val="single" w:sz="1" w:space="0" w:color="000000"/>
              <w:bottom w:val="single" w:sz="1" w:space="0" w:color="000000"/>
              <w:right w:val="single" w:sz="1" w:space="0" w:color="000000"/>
            </w:tcBorders>
          </w:tcPr>
          <w:p w:rsidR="00E95ADC" w:rsidRPr="00606E1E" w:rsidRDefault="00E95ADC" w:rsidP="00E95ADC">
            <w:pPr>
              <w:pStyle w:val="PSI-Normal"/>
            </w:pPr>
            <w:r>
              <w:t>Autor del Caso de Prueba: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ID/Nombre Caso de Prue</w:t>
            </w:r>
            <w:r w:rsidR="00AC17E1">
              <w:t>ba: P012</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PSI-Normal"/>
            </w:pPr>
            <w:r>
              <w:t>Nombre del Probador: Nicolás Sartini</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PSI-Normal"/>
            </w:pPr>
            <w:r>
              <w:t xml:space="preserve">Versión del Caso de Prueba: </w:t>
            </w:r>
            <w:r w:rsidR="00AC17E1">
              <w:t>02</w:t>
            </w:r>
          </w:p>
        </w:tc>
        <w:tc>
          <w:tcPr>
            <w:tcW w:w="2362" w:type="dxa"/>
            <w:gridSpan w:val="2"/>
            <w:tcBorders>
              <w:left w:val="single" w:sz="1" w:space="0" w:color="000000"/>
              <w:bottom w:val="single" w:sz="1" w:space="0" w:color="000000"/>
            </w:tcBorders>
          </w:tcPr>
          <w:p w:rsidR="00E95ADC" w:rsidRDefault="00AC17E1" w:rsidP="00E95ADC">
            <w:pPr>
              <w:pStyle w:val="PSI-Normal"/>
            </w:pPr>
            <w:r>
              <w:t>Fecha de Creación: 29</w:t>
            </w:r>
            <w:r w:rsidR="00E95ADC" w:rsidRPr="00473DBE">
              <w:t>/</w:t>
            </w:r>
            <w:r>
              <w:t>08</w:t>
            </w:r>
            <w:r w:rsidR="00E95ADC" w:rsidRPr="00473DBE">
              <w:t>/201</w:t>
            </w:r>
            <w:r w:rsidR="00E95ADC">
              <w:t>9</w:t>
            </w:r>
          </w:p>
        </w:tc>
        <w:tc>
          <w:tcPr>
            <w:tcW w:w="1665" w:type="dxa"/>
            <w:tcBorders>
              <w:left w:val="single" w:sz="1" w:space="0" w:color="000000"/>
              <w:bottom w:val="single" w:sz="1" w:space="0" w:color="000000"/>
              <w:right w:val="single" w:sz="1" w:space="0" w:color="000000"/>
            </w:tcBorders>
          </w:tcPr>
          <w:p w:rsidR="00E95ADC" w:rsidRDefault="00AC17E1" w:rsidP="00E95ADC">
            <w:pPr>
              <w:pStyle w:val="PSI-Normal"/>
            </w:pPr>
            <w:r>
              <w:t>Fecha de Ejecución: 30</w:t>
            </w:r>
            <w:r w:rsidR="00E95ADC" w:rsidRPr="00473DBE">
              <w:t>/</w:t>
            </w:r>
            <w:r>
              <w:t>08</w:t>
            </w:r>
            <w:r w:rsidR="00E95ADC" w:rsidRPr="00473DBE">
              <w:t>/201</w:t>
            </w:r>
            <w:r w:rsidR="00E95ADC">
              <w:t>9</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Condición(es) para que se ejecute el Caso de Prueba:</w:t>
            </w:r>
          </w:p>
        </w:tc>
      </w:tr>
      <w:tr w:rsidR="00E95ADC" w:rsidTr="00E95AD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95ADC" w:rsidTr="00E95ADC">
              <w:trPr>
                <w:trHeight w:val="574"/>
              </w:trPr>
              <w:tc>
                <w:tcPr>
                  <w:tcW w:w="4308" w:type="dxa"/>
                </w:tcPr>
                <w:p w:rsidR="00E95ADC" w:rsidRDefault="00E95ADC" w:rsidP="00E95ADC">
                  <w:pPr>
                    <w:pStyle w:val="PSI-Normal"/>
                  </w:pPr>
                  <w:r>
                    <w:t xml:space="preserve">Se deben cumplir con los recursos necesarios en cuanto a software, hardware y configuraciones necesarias para que se pueda ejecutar este caso de prueba. </w:t>
                  </w:r>
                </w:p>
              </w:tc>
            </w:tr>
          </w:tbl>
          <w:p w:rsidR="00E95ADC" w:rsidRPr="002F45D3" w:rsidRDefault="00E95ADC" w:rsidP="00E95AD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95ADC" w:rsidRPr="002F45D3" w:rsidRDefault="00E95ADC" w:rsidP="00E95ADC">
            <w:pPr>
              <w:pStyle w:val="PSI-Normal"/>
            </w:pPr>
            <w:r>
              <w:t>-</w:t>
            </w:r>
          </w:p>
        </w:tc>
      </w:tr>
      <w:tr w:rsidR="00E95ADC" w:rsidTr="00E95ADC">
        <w:tc>
          <w:tcPr>
            <w:tcW w:w="4904" w:type="dxa"/>
            <w:gridSpan w:val="4"/>
            <w:tcBorders>
              <w:left w:val="single" w:sz="1" w:space="0" w:color="000000"/>
              <w:bottom w:val="single" w:sz="1" w:space="0" w:color="000000"/>
            </w:tcBorders>
          </w:tcPr>
          <w:p w:rsidR="00E95ADC" w:rsidRDefault="00E95ADC" w:rsidP="00E95AD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sz w:val="20"/>
              </w:rPr>
              <w:t>-</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Default="00E95ADC" w:rsidP="00E95ADC">
            <w:pPr>
              <w:pStyle w:val="TableContents"/>
              <w:rPr>
                <w:rFonts w:ascii="Arial" w:hAnsi="Arial"/>
                <w:b/>
                <w:bCs/>
                <w:sz w:val="20"/>
              </w:rPr>
            </w:pPr>
            <w:r>
              <w:rPr>
                <w:rFonts w:ascii="Arial" w:hAnsi="Arial"/>
                <w:b/>
                <w:bCs/>
                <w:sz w:val="20"/>
              </w:rPr>
              <w:t>Para la Ejecución del Caso de Prueba:</w:t>
            </w:r>
          </w:p>
        </w:tc>
      </w:tr>
      <w:tr w:rsidR="00E95ADC" w:rsidTr="00E95ADC">
        <w:tc>
          <w:tcPr>
            <w:tcW w:w="851"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95ADC" w:rsidRDefault="00E95ADC" w:rsidP="00E95ADC">
            <w:pPr>
              <w:pStyle w:val="TableContents"/>
              <w:jc w:val="center"/>
              <w:rPr>
                <w:rFonts w:ascii="Arial" w:hAnsi="Arial"/>
                <w:b/>
                <w:bCs/>
                <w:sz w:val="20"/>
              </w:rPr>
            </w:pPr>
            <w:r>
              <w:rPr>
                <w:rFonts w:ascii="Arial" w:hAnsi="Arial"/>
                <w:b/>
                <w:bCs/>
                <w:sz w:val="20"/>
              </w:rPr>
              <w:t>Resultado Obtenido</w:t>
            </w:r>
          </w:p>
        </w:tc>
      </w:tr>
      <w:tr w:rsidR="00E95ADC" w:rsidTr="00E95ADC">
        <w:tc>
          <w:tcPr>
            <w:tcW w:w="851"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E95ADC" w:rsidRPr="00B151C0" w:rsidRDefault="00E95ADC" w:rsidP="00E95ADC">
            <w:pPr>
              <w:pStyle w:val="PSI-Normal"/>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95ADC" w:rsidRDefault="00E95ADC" w:rsidP="00E95ADC">
            <w:pPr>
              <w:pStyle w:val="TableContents"/>
              <w:rPr>
                <w:rFonts w:ascii="Arial" w:hAnsi="Arial"/>
                <w:sz w:val="20"/>
              </w:rPr>
            </w:pPr>
            <w:r>
              <w:rPr>
                <w:rFonts w:ascii="Arial" w:hAnsi="Arial"/>
                <w:sz w:val="20"/>
              </w:rPr>
              <w:t xml:space="preserve">Insatisfactorio. </w:t>
            </w:r>
          </w:p>
          <w:p w:rsidR="00E95ADC" w:rsidRDefault="00E95ADC" w:rsidP="00E95ADC">
            <w:pPr>
              <w:pStyle w:val="TableContents"/>
              <w:rPr>
                <w:rFonts w:ascii="Arial" w:hAnsi="Arial"/>
                <w:sz w:val="20"/>
              </w:rPr>
            </w:pPr>
            <w:r>
              <w:rPr>
                <w:rFonts w:ascii="Arial" w:hAnsi="Arial"/>
                <w:sz w:val="20"/>
              </w:rPr>
              <w:t xml:space="preserve">No se ha regresado a la pantalla principal del sistema VASPA. El botón no cuenta con ninguna </w:t>
            </w:r>
            <w:r>
              <w:rPr>
                <w:rFonts w:ascii="Arial" w:hAnsi="Arial"/>
                <w:sz w:val="20"/>
              </w:rPr>
              <w:lastRenderedPageBreak/>
              <w:t xml:space="preserve">funcionalidad. </w:t>
            </w:r>
          </w:p>
        </w:tc>
      </w:tr>
      <w:tr w:rsidR="00E95ADC" w:rsidTr="00E95ADC">
        <w:tc>
          <w:tcPr>
            <w:tcW w:w="8931" w:type="dxa"/>
            <w:gridSpan w:val="7"/>
            <w:tcBorders>
              <w:left w:val="single" w:sz="1" w:space="0" w:color="000000"/>
              <w:bottom w:val="single" w:sz="1" w:space="0" w:color="000000"/>
              <w:right w:val="single" w:sz="1" w:space="0" w:color="000000"/>
            </w:tcBorders>
            <w:shd w:val="clear" w:color="auto" w:fill="E6E6E6"/>
          </w:tcPr>
          <w:p w:rsidR="00E95ADC" w:rsidRPr="00713567" w:rsidRDefault="00E95ADC" w:rsidP="00E95AD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"Cancelar", este regrese a la pantalla principal del sistema VASPA.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95ADC" w:rsidTr="00E95ADC">
        <w:tc>
          <w:tcPr>
            <w:tcW w:w="8931" w:type="dxa"/>
            <w:gridSpan w:val="7"/>
            <w:tcBorders>
              <w:left w:val="single" w:sz="1" w:space="0" w:color="000000"/>
              <w:bottom w:val="single" w:sz="1" w:space="0" w:color="000000"/>
              <w:right w:val="single" w:sz="1" w:space="0" w:color="000000"/>
            </w:tcBorders>
          </w:tcPr>
          <w:p w:rsidR="00E95ADC" w:rsidRDefault="00E95ADC" w:rsidP="00E95AD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E95ADC" w:rsidRDefault="00E95ADC" w:rsidP="00E95ADC"/>
    <w:p w:rsidR="00E95ADC" w:rsidRPr="00E95ADC" w:rsidRDefault="00E95ADC" w:rsidP="00E95ADC"/>
    <w:p w:rsidR="001D56B2" w:rsidRPr="00032191" w:rsidRDefault="001D56B2" w:rsidP="00CE5407">
      <w:pPr>
        <w:pStyle w:val="PSI-Ttulo2"/>
      </w:pPr>
      <w:bookmarkStart w:id="79" w:name="_Toc18085141"/>
      <w:r>
        <w:t>Evaluación final de la Prueba 02 - Regresión</w:t>
      </w:r>
      <w:bookmarkEnd w:id="79"/>
    </w:p>
    <w:p w:rsidR="00CE5407" w:rsidRDefault="00CE5407" w:rsidP="00CE5407">
      <w:r>
        <w:t xml:space="preserve">El estado obtenido al finalizar la Prueba 02 - Regresión es: Desaprobado. </w:t>
      </w:r>
    </w:p>
    <w:p w:rsidR="00CE5407" w:rsidRDefault="00CE5407" w:rsidP="00CE5407">
      <w:r>
        <w:t xml:space="preserve">El mismo se debe a que faltan realizar las correspondientes correcciones a cada uno de los ítems, donde el resultado de su prueba fue fallida. </w:t>
      </w:r>
    </w:p>
    <w:p w:rsidR="001D56B2" w:rsidRPr="00CE5407" w:rsidRDefault="001D56B2" w:rsidP="001D56B2"/>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694" w:rsidRDefault="00147694" w:rsidP="00C94FBE">
      <w:pPr>
        <w:spacing w:before="0" w:line="240" w:lineRule="auto"/>
      </w:pPr>
      <w:r>
        <w:separator/>
      </w:r>
    </w:p>
    <w:p w:rsidR="00147694" w:rsidRDefault="00147694"/>
  </w:endnote>
  <w:endnote w:type="continuationSeparator" w:id="0">
    <w:p w:rsidR="00147694" w:rsidRDefault="00147694" w:rsidP="00C94FBE">
      <w:pPr>
        <w:spacing w:before="0" w:line="240" w:lineRule="auto"/>
      </w:pPr>
      <w:r>
        <w:continuationSeparator/>
      </w:r>
    </w:p>
    <w:p w:rsidR="00147694" w:rsidRDefault="001476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BB" w:rsidRDefault="00E62B6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A37DBB">
          <w:rPr>
            <w:lang w:val="es-AR"/>
          </w:rPr>
          <w:t xml:space="preserve">VASPA </w:t>
        </w:r>
        <w:proofErr w:type="spellStart"/>
        <w:r w:rsidR="00A37DBB">
          <w:rPr>
            <w:lang w:val="es-AR"/>
          </w:rPr>
          <w:t>Team</w:t>
        </w:r>
        <w:proofErr w:type="spellEnd"/>
      </w:sdtContent>
    </w:sdt>
    <w:r w:rsidRPr="00E62B6D">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E62B6D">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A37DBB">
          <w:tab/>
        </w:r>
        <w:r w:rsidR="00A37DBB">
          <w:tab/>
        </w:r>
        <w:r w:rsidR="00A37DBB">
          <w:tab/>
        </w:r>
        <w:r w:rsidR="00A37DBB">
          <w:tab/>
        </w:r>
        <w:r w:rsidR="00A37DBB">
          <w:tab/>
        </w:r>
        <w:r w:rsidR="00A37DBB" w:rsidRPr="00DD5A70">
          <w:rPr>
            <w:rFonts w:asciiTheme="majorHAnsi" w:hAnsiTheme="majorHAnsi" w:cstheme="majorHAnsi"/>
          </w:rPr>
          <w:t xml:space="preserve">Página </w:t>
        </w:r>
        <w:r w:rsidRPr="00DD5A70">
          <w:rPr>
            <w:rFonts w:asciiTheme="majorHAnsi" w:hAnsiTheme="majorHAnsi" w:cstheme="majorHAnsi"/>
          </w:rPr>
          <w:fldChar w:fldCharType="begin"/>
        </w:r>
        <w:r w:rsidR="00A37DBB"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162CE">
          <w:rPr>
            <w:rFonts w:asciiTheme="majorHAnsi" w:hAnsiTheme="majorHAnsi" w:cstheme="majorHAnsi"/>
            <w:noProof/>
          </w:rPr>
          <w:t>5</w:t>
        </w:r>
        <w:r w:rsidRPr="00DD5A70">
          <w:rPr>
            <w:rFonts w:asciiTheme="majorHAnsi" w:hAnsiTheme="majorHAnsi" w:cstheme="majorHAnsi"/>
          </w:rPr>
          <w:fldChar w:fldCharType="end"/>
        </w:r>
        <w:r w:rsidR="00A37DBB" w:rsidRPr="00DD5A70">
          <w:rPr>
            <w:rFonts w:asciiTheme="majorHAnsi" w:hAnsiTheme="majorHAnsi" w:cstheme="majorHAnsi"/>
          </w:rPr>
          <w:t xml:space="preserve"> de </w:t>
        </w:r>
        <w:r w:rsidRPr="00DD5A70">
          <w:rPr>
            <w:rFonts w:asciiTheme="majorHAnsi" w:hAnsiTheme="majorHAnsi" w:cstheme="majorHAnsi"/>
          </w:rPr>
          <w:fldChar w:fldCharType="begin"/>
        </w:r>
        <w:r w:rsidR="00A37DBB"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162CE">
          <w:rPr>
            <w:rFonts w:asciiTheme="majorHAnsi" w:hAnsiTheme="majorHAnsi" w:cstheme="majorHAnsi"/>
            <w:noProof/>
          </w:rPr>
          <w:t>59</w:t>
        </w:r>
        <w:r w:rsidRPr="00DD5A70">
          <w:rPr>
            <w:rFonts w:asciiTheme="majorHAnsi" w:hAnsiTheme="majorHAnsi" w:cstheme="majorHAnsi"/>
          </w:rPr>
          <w:fldChar w:fldCharType="end"/>
        </w:r>
      </w:sdtContent>
    </w:sdt>
    <w:r w:rsidRPr="00E62B6D">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A37DBB" w:rsidRDefault="00A37DBB"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694" w:rsidRDefault="00147694" w:rsidP="00C94FBE">
      <w:pPr>
        <w:spacing w:before="0" w:line="240" w:lineRule="auto"/>
      </w:pPr>
      <w:r>
        <w:separator/>
      </w:r>
    </w:p>
    <w:p w:rsidR="00147694" w:rsidRDefault="00147694"/>
  </w:footnote>
  <w:footnote w:type="continuationSeparator" w:id="0">
    <w:p w:rsidR="00147694" w:rsidRDefault="00147694" w:rsidP="00C94FBE">
      <w:pPr>
        <w:spacing w:before="0" w:line="240" w:lineRule="auto"/>
      </w:pPr>
      <w:r>
        <w:continuationSeparator/>
      </w:r>
    </w:p>
    <w:p w:rsidR="00147694" w:rsidRDefault="001476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37DBB" w:rsidRDefault="009F6DA3">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Generar Programa PDF</w:t>
        </w:r>
      </w:p>
    </w:sdtContent>
  </w:sdt>
  <w:p w:rsidR="00A37DBB" w:rsidRPr="000F4F97" w:rsidRDefault="00A37DB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62B6D" w:rsidRPr="00E62B6D">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62B6D" w:rsidRPr="00E62B6D">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62B6D" w:rsidRPr="00E62B6D">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6626">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56AC"/>
    <w:rsid w:val="00006311"/>
    <w:rsid w:val="00011BED"/>
    <w:rsid w:val="000146B1"/>
    <w:rsid w:val="00016E90"/>
    <w:rsid w:val="00017EFE"/>
    <w:rsid w:val="000302D7"/>
    <w:rsid w:val="00045838"/>
    <w:rsid w:val="00045F1A"/>
    <w:rsid w:val="0005317C"/>
    <w:rsid w:val="00055F4D"/>
    <w:rsid w:val="00055F99"/>
    <w:rsid w:val="00071BD4"/>
    <w:rsid w:val="000778A4"/>
    <w:rsid w:val="00080706"/>
    <w:rsid w:val="00082ECE"/>
    <w:rsid w:val="00087F53"/>
    <w:rsid w:val="00092BC0"/>
    <w:rsid w:val="000A0FE7"/>
    <w:rsid w:val="000A329A"/>
    <w:rsid w:val="000A3E2B"/>
    <w:rsid w:val="000B1B32"/>
    <w:rsid w:val="000B4B51"/>
    <w:rsid w:val="000C4C42"/>
    <w:rsid w:val="000C4E31"/>
    <w:rsid w:val="000D4C6E"/>
    <w:rsid w:val="000F0E00"/>
    <w:rsid w:val="000F1888"/>
    <w:rsid w:val="000F1A8B"/>
    <w:rsid w:val="000F3C78"/>
    <w:rsid w:val="000F4F97"/>
    <w:rsid w:val="000F79DF"/>
    <w:rsid w:val="00101C4D"/>
    <w:rsid w:val="00102ADC"/>
    <w:rsid w:val="0010416D"/>
    <w:rsid w:val="001117D6"/>
    <w:rsid w:val="00114723"/>
    <w:rsid w:val="001163FF"/>
    <w:rsid w:val="00121495"/>
    <w:rsid w:val="0012205F"/>
    <w:rsid w:val="00130AB1"/>
    <w:rsid w:val="001410A7"/>
    <w:rsid w:val="00144AE4"/>
    <w:rsid w:val="00147694"/>
    <w:rsid w:val="00150702"/>
    <w:rsid w:val="00153DB1"/>
    <w:rsid w:val="001554D3"/>
    <w:rsid w:val="00164977"/>
    <w:rsid w:val="001664EE"/>
    <w:rsid w:val="00171FAA"/>
    <w:rsid w:val="00176CB5"/>
    <w:rsid w:val="00183953"/>
    <w:rsid w:val="00185A46"/>
    <w:rsid w:val="00191198"/>
    <w:rsid w:val="001918F1"/>
    <w:rsid w:val="001950C8"/>
    <w:rsid w:val="001A2EE6"/>
    <w:rsid w:val="001C27FD"/>
    <w:rsid w:val="001C6104"/>
    <w:rsid w:val="001C654E"/>
    <w:rsid w:val="001C799E"/>
    <w:rsid w:val="001D56B2"/>
    <w:rsid w:val="001D693C"/>
    <w:rsid w:val="001E6EDB"/>
    <w:rsid w:val="001F5F92"/>
    <w:rsid w:val="0020042B"/>
    <w:rsid w:val="002060C9"/>
    <w:rsid w:val="0020621B"/>
    <w:rsid w:val="002145E7"/>
    <w:rsid w:val="00217A70"/>
    <w:rsid w:val="0022179E"/>
    <w:rsid w:val="00222AA1"/>
    <w:rsid w:val="00224B75"/>
    <w:rsid w:val="00245E17"/>
    <w:rsid w:val="00250402"/>
    <w:rsid w:val="00251E3D"/>
    <w:rsid w:val="002540D8"/>
    <w:rsid w:val="002548A5"/>
    <w:rsid w:val="00257A55"/>
    <w:rsid w:val="00266C42"/>
    <w:rsid w:val="00295CA9"/>
    <w:rsid w:val="002A0545"/>
    <w:rsid w:val="002A41AA"/>
    <w:rsid w:val="002A5D33"/>
    <w:rsid w:val="002A6E6D"/>
    <w:rsid w:val="002B506A"/>
    <w:rsid w:val="002B5AF9"/>
    <w:rsid w:val="002C58EB"/>
    <w:rsid w:val="002C7163"/>
    <w:rsid w:val="002D0CCB"/>
    <w:rsid w:val="002D375B"/>
    <w:rsid w:val="002D57DA"/>
    <w:rsid w:val="002E0AB6"/>
    <w:rsid w:val="002E4012"/>
    <w:rsid w:val="002E7874"/>
    <w:rsid w:val="002F1461"/>
    <w:rsid w:val="003130E3"/>
    <w:rsid w:val="003149A1"/>
    <w:rsid w:val="00344258"/>
    <w:rsid w:val="00354809"/>
    <w:rsid w:val="003560F2"/>
    <w:rsid w:val="00363FD1"/>
    <w:rsid w:val="003803CC"/>
    <w:rsid w:val="00386540"/>
    <w:rsid w:val="0039735A"/>
    <w:rsid w:val="003973B3"/>
    <w:rsid w:val="003B683A"/>
    <w:rsid w:val="003B7F1F"/>
    <w:rsid w:val="003C54B1"/>
    <w:rsid w:val="003D0F46"/>
    <w:rsid w:val="003E12FE"/>
    <w:rsid w:val="003E15D6"/>
    <w:rsid w:val="003E74FD"/>
    <w:rsid w:val="0040066E"/>
    <w:rsid w:val="004162CE"/>
    <w:rsid w:val="004444C0"/>
    <w:rsid w:val="004525FF"/>
    <w:rsid w:val="00456E05"/>
    <w:rsid w:val="0046448C"/>
    <w:rsid w:val="00471030"/>
    <w:rsid w:val="004807AF"/>
    <w:rsid w:val="00483EB4"/>
    <w:rsid w:val="00484979"/>
    <w:rsid w:val="00493288"/>
    <w:rsid w:val="004947FA"/>
    <w:rsid w:val="004A4CDC"/>
    <w:rsid w:val="004A54C8"/>
    <w:rsid w:val="004B13AE"/>
    <w:rsid w:val="004B2ED6"/>
    <w:rsid w:val="004C1595"/>
    <w:rsid w:val="004C5D7E"/>
    <w:rsid w:val="004D45CD"/>
    <w:rsid w:val="004D5185"/>
    <w:rsid w:val="004D7F4D"/>
    <w:rsid w:val="004E1D22"/>
    <w:rsid w:val="004E32EA"/>
    <w:rsid w:val="004E3CF6"/>
    <w:rsid w:val="004E4935"/>
    <w:rsid w:val="004F4D25"/>
    <w:rsid w:val="0050067F"/>
    <w:rsid w:val="005017FA"/>
    <w:rsid w:val="005046A5"/>
    <w:rsid w:val="00504A67"/>
    <w:rsid w:val="00511D9A"/>
    <w:rsid w:val="00515617"/>
    <w:rsid w:val="005228D1"/>
    <w:rsid w:val="00527393"/>
    <w:rsid w:val="00531C1C"/>
    <w:rsid w:val="00535595"/>
    <w:rsid w:val="00564033"/>
    <w:rsid w:val="00566CAB"/>
    <w:rsid w:val="00570F4F"/>
    <w:rsid w:val="00571137"/>
    <w:rsid w:val="00575373"/>
    <w:rsid w:val="00581D90"/>
    <w:rsid w:val="005857BB"/>
    <w:rsid w:val="00597A23"/>
    <w:rsid w:val="005A0664"/>
    <w:rsid w:val="005A3B5B"/>
    <w:rsid w:val="005A52A2"/>
    <w:rsid w:val="005A7EDB"/>
    <w:rsid w:val="005B4E34"/>
    <w:rsid w:val="005B6373"/>
    <w:rsid w:val="005D16EE"/>
    <w:rsid w:val="005E4042"/>
    <w:rsid w:val="005E76A4"/>
    <w:rsid w:val="005F0F58"/>
    <w:rsid w:val="005F133C"/>
    <w:rsid w:val="005F31D1"/>
    <w:rsid w:val="005F5429"/>
    <w:rsid w:val="005F60BA"/>
    <w:rsid w:val="00602A2E"/>
    <w:rsid w:val="00610108"/>
    <w:rsid w:val="006124BF"/>
    <w:rsid w:val="00616A6E"/>
    <w:rsid w:val="00626CE6"/>
    <w:rsid w:val="006469BA"/>
    <w:rsid w:val="00650F6A"/>
    <w:rsid w:val="00657379"/>
    <w:rsid w:val="00680DB4"/>
    <w:rsid w:val="006919D5"/>
    <w:rsid w:val="006A2495"/>
    <w:rsid w:val="006A3E6C"/>
    <w:rsid w:val="006A40EF"/>
    <w:rsid w:val="006B3371"/>
    <w:rsid w:val="006B35D9"/>
    <w:rsid w:val="006C0244"/>
    <w:rsid w:val="006D6146"/>
    <w:rsid w:val="006D7DDE"/>
    <w:rsid w:val="0070494E"/>
    <w:rsid w:val="00705C02"/>
    <w:rsid w:val="00706A07"/>
    <w:rsid w:val="00711DF8"/>
    <w:rsid w:val="007154EE"/>
    <w:rsid w:val="0071588E"/>
    <w:rsid w:val="00715A25"/>
    <w:rsid w:val="007178A7"/>
    <w:rsid w:val="00723B0C"/>
    <w:rsid w:val="00731DB4"/>
    <w:rsid w:val="007447BE"/>
    <w:rsid w:val="00751361"/>
    <w:rsid w:val="007650A3"/>
    <w:rsid w:val="00765889"/>
    <w:rsid w:val="00790238"/>
    <w:rsid w:val="007A33C6"/>
    <w:rsid w:val="007B0E3D"/>
    <w:rsid w:val="007B151B"/>
    <w:rsid w:val="007B2AB9"/>
    <w:rsid w:val="007B2E53"/>
    <w:rsid w:val="007B4B63"/>
    <w:rsid w:val="007C742C"/>
    <w:rsid w:val="007D3D15"/>
    <w:rsid w:val="007D7477"/>
    <w:rsid w:val="007E66A5"/>
    <w:rsid w:val="007F14D9"/>
    <w:rsid w:val="007F38C0"/>
    <w:rsid w:val="00801130"/>
    <w:rsid w:val="00810088"/>
    <w:rsid w:val="00810571"/>
    <w:rsid w:val="00816B5F"/>
    <w:rsid w:val="00817955"/>
    <w:rsid w:val="00822C20"/>
    <w:rsid w:val="00852405"/>
    <w:rsid w:val="008539BD"/>
    <w:rsid w:val="00854071"/>
    <w:rsid w:val="00861B8F"/>
    <w:rsid w:val="008652EE"/>
    <w:rsid w:val="00866124"/>
    <w:rsid w:val="00866435"/>
    <w:rsid w:val="00867DE9"/>
    <w:rsid w:val="00870574"/>
    <w:rsid w:val="0088564E"/>
    <w:rsid w:val="00885BB2"/>
    <w:rsid w:val="008860FE"/>
    <w:rsid w:val="008970F4"/>
    <w:rsid w:val="008A040A"/>
    <w:rsid w:val="008A1228"/>
    <w:rsid w:val="008B3B0F"/>
    <w:rsid w:val="008B6C9A"/>
    <w:rsid w:val="008C02B4"/>
    <w:rsid w:val="008C36AB"/>
    <w:rsid w:val="008C67B6"/>
    <w:rsid w:val="008D52A5"/>
    <w:rsid w:val="008E183C"/>
    <w:rsid w:val="008E48FB"/>
    <w:rsid w:val="008E649B"/>
    <w:rsid w:val="00904CB6"/>
    <w:rsid w:val="00920EBE"/>
    <w:rsid w:val="00923F42"/>
    <w:rsid w:val="0092483A"/>
    <w:rsid w:val="00925B9A"/>
    <w:rsid w:val="00931895"/>
    <w:rsid w:val="00942049"/>
    <w:rsid w:val="00942DF1"/>
    <w:rsid w:val="009508EB"/>
    <w:rsid w:val="00965BB6"/>
    <w:rsid w:val="0096683E"/>
    <w:rsid w:val="0097424E"/>
    <w:rsid w:val="00983C0C"/>
    <w:rsid w:val="0099220F"/>
    <w:rsid w:val="00996631"/>
    <w:rsid w:val="009A3173"/>
    <w:rsid w:val="009A5557"/>
    <w:rsid w:val="009A6BDE"/>
    <w:rsid w:val="009C7969"/>
    <w:rsid w:val="009E25EF"/>
    <w:rsid w:val="009E4DA8"/>
    <w:rsid w:val="009F4449"/>
    <w:rsid w:val="009F6155"/>
    <w:rsid w:val="009F6DA3"/>
    <w:rsid w:val="00A01586"/>
    <w:rsid w:val="00A0436A"/>
    <w:rsid w:val="00A12B5B"/>
    <w:rsid w:val="00A13DBA"/>
    <w:rsid w:val="00A2496D"/>
    <w:rsid w:val="00A360D2"/>
    <w:rsid w:val="00A37DBB"/>
    <w:rsid w:val="00A404F7"/>
    <w:rsid w:val="00A433C9"/>
    <w:rsid w:val="00A44304"/>
    <w:rsid w:val="00A45630"/>
    <w:rsid w:val="00A50ABB"/>
    <w:rsid w:val="00A53A7E"/>
    <w:rsid w:val="00A53ED0"/>
    <w:rsid w:val="00A605D8"/>
    <w:rsid w:val="00A647D1"/>
    <w:rsid w:val="00A670E3"/>
    <w:rsid w:val="00A8070B"/>
    <w:rsid w:val="00AA343E"/>
    <w:rsid w:val="00AC029F"/>
    <w:rsid w:val="00AC17E1"/>
    <w:rsid w:val="00AC7349"/>
    <w:rsid w:val="00AD0A1F"/>
    <w:rsid w:val="00AD188C"/>
    <w:rsid w:val="00AE03C9"/>
    <w:rsid w:val="00AE0C53"/>
    <w:rsid w:val="00AF6C07"/>
    <w:rsid w:val="00B01480"/>
    <w:rsid w:val="00B0695A"/>
    <w:rsid w:val="00B071F2"/>
    <w:rsid w:val="00B138FE"/>
    <w:rsid w:val="00B144C2"/>
    <w:rsid w:val="00B20663"/>
    <w:rsid w:val="00B20A50"/>
    <w:rsid w:val="00B21F60"/>
    <w:rsid w:val="00B251C8"/>
    <w:rsid w:val="00B32896"/>
    <w:rsid w:val="00B36B62"/>
    <w:rsid w:val="00B372A7"/>
    <w:rsid w:val="00B40373"/>
    <w:rsid w:val="00B5295F"/>
    <w:rsid w:val="00B529DF"/>
    <w:rsid w:val="00B6387B"/>
    <w:rsid w:val="00B76D53"/>
    <w:rsid w:val="00B77F48"/>
    <w:rsid w:val="00BA5281"/>
    <w:rsid w:val="00BA699A"/>
    <w:rsid w:val="00BA6D23"/>
    <w:rsid w:val="00BB23C2"/>
    <w:rsid w:val="00BB4A41"/>
    <w:rsid w:val="00BB4D6F"/>
    <w:rsid w:val="00BB6AAE"/>
    <w:rsid w:val="00BB7855"/>
    <w:rsid w:val="00BC5404"/>
    <w:rsid w:val="00BC6B36"/>
    <w:rsid w:val="00BF7934"/>
    <w:rsid w:val="00C05700"/>
    <w:rsid w:val="00C23F8C"/>
    <w:rsid w:val="00C24CDC"/>
    <w:rsid w:val="00C26C78"/>
    <w:rsid w:val="00C37985"/>
    <w:rsid w:val="00C42873"/>
    <w:rsid w:val="00C5135E"/>
    <w:rsid w:val="00C5422D"/>
    <w:rsid w:val="00C7670E"/>
    <w:rsid w:val="00C851A9"/>
    <w:rsid w:val="00C872BB"/>
    <w:rsid w:val="00C94FBE"/>
    <w:rsid w:val="00C952BA"/>
    <w:rsid w:val="00C97238"/>
    <w:rsid w:val="00CA0260"/>
    <w:rsid w:val="00CA61D7"/>
    <w:rsid w:val="00CB2CC9"/>
    <w:rsid w:val="00CC4C6E"/>
    <w:rsid w:val="00CC671B"/>
    <w:rsid w:val="00CD0EC5"/>
    <w:rsid w:val="00CD323E"/>
    <w:rsid w:val="00CE0252"/>
    <w:rsid w:val="00CE0C6E"/>
    <w:rsid w:val="00CE34BC"/>
    <w:rsid w:val="00CE5407"/>
    <w:rsid w:val="00CE7C8F"/>
    <w:rsid w:val="00CE7F5B"/>
    <w:rsid w:val="00CF136C"/>
    <w:rsid w:val="00D01B23"/>
    <w:rsid w:val="00D03551"/>
    <w:rsid w:val="00D06E99"/>
    <w:rsid w:val="00D1169E"/>
    <w:rsid w:val="00D15FB2"/>
    <w:rsid w:val="00D255E1"/>
    <w:rsid w:val="00D36D2F"/>
    <w:rsid w:val="00D37EC6"/>
    <w:rsid w:val="00D44081"/>
    <w:rsid w:val="00D45D4F"/>
    <w:rsid w:val="00D56129"/>
    <w:rsid w:val="00D57F72"/>
    <w:rsid w:val="00D649B2"/>
    <w:rsid w:val="00D80E83"/>
    <w:rsid w:val="00D91B93"/>
    <w:rsid w:val="00D93FEC"/>
    <w:rsid w:val="00D97A67"/>
    <w:rsid w:val="00DA1A55"/>
    <w:rsid w:val="00DA284A"/>
    <w:rsid w:val="00DA4BB0"/>
    <w:rsid w:val="00DB779C"/>
    <w:rsid w:val="00DC6867"/>
    <w:rsid w:val="00DD0159"/>
    <w:rsid w:val="00DD5A70"/>
    <w:rsid w:val="00DF1044"/>
    <w:rsid w:val="00DF2E22"/>
    <w:rsid w:val="00E01FEC"/>
    <w:rsid w:val="00E024D8"/>
    <w:rsid w:val="00E037C9"/>
    <w:rsid w:val="00E151EE"/>
    <w:rsid w:val="00E26711"/>
    <w:rsid w:val="00E27FA1"/>
    <w:rsid w:val="00E32BB9"/>
    <w:rsid w:val="00E34178"/>
    <w:rsid w:val="00E36A01"/>
    <w:rsid w:val="00E41820"/>
    <w:rsid w:val="00E41E7A"/>
    <w:rsid w:val="00E438FE"/>
    <w:rsid w:val="00E456A4"/>
    <w:rsid w:val="00E51EB4"/>
    <w:rsid w:val="00E5392A"/>
    <w:rsid w:val="00E62B6D"/>
    <w:rsid w:val="00E67DB5"/>
    <w:rsid w:val="00E7708C"/>
    <w:rsid w:val="00E8096E"/>
    <w:rsid w:val="00E8428E"/>
    <w:rsid w:val="00E847E2"/>
    <w:rsid w:val="00E84E25"/>
    <w:rsid w:val="00E90570"/>
    <w:rsid w:val="00E93312"/>
    <w:rsid w:val="00E95ADC"/>
    <w:rsid w:val="00E96B2E"/>
    <w:rsid w:val="00EA7D8C"/>
    <w:rsid w:val="00EB2CE1"/>
    <w:rsid w:val="00EE0084"/>
    <w:rsid w:val="00EE3BE4"/>
    <w:rsid w:val="00F01D5C"/>
    <w:rsid w:val="00F045A2"/>
    <w:rsid w:val="00F06F0E"/>
    <w:rsid w:val="00F10660"/>
    <w:rsid w:val="00F163F8"/>
    <w:rsid w:val="00F177B4"/>
    <w:rsid w:val="00F23068"/>
    <w:rsid w:val="00F36808"/>
    <w:rsid w:val="00F438B1"/>
    <w:rsid w:val="00F54DA6"/>
    <w:rsid w:val="00F60601"/>
    <w:rsid w:val="00F637FB"/>
    <w:rsid w:val="00F64ED5"/>
    <w:rsid w:val="00F65ED0"/>
    <w:rsid w:val="00F6748E"/>
    <w:rsid w:val="00F771E5"/>
    <w:rsid w:val="00F813E9"/>
    <w:rsid w:val="00F815F5"/>
    <w:rsid w:val="00F926BE"/>
    <w:rsid w:val="00F9490D"/>
    <w:rsid w:val="00FA4646"/>
    <w:rsid w:val="00FA52C6"/>
    <w:rsid w:val="00FB628D"/>
    <w:rsid w:val="00FB72DC"/>
    <w:rsid w:val="00FC3527"/>
    <w:rsid w:val="00FC4195"/>
    <w:rsid w:val="00FD679B"/>
    <w:rsid w:val="00FD6BC5"/>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A464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B0C54-A06B-4EE7-B4DA-F0E7CBED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450</TotalTime>
  <Pages>59</Pages>
  <Words>14712</Words>
  <Characters>80918</Characters>
  <Application>Microsoft Office Word</Application>
  <DocSecurity>0</DocSecurity>
  <Lines>674</Lines>
  <Paragraphs>190</Paragraphs>
  <ScaleCrop>false</ScaleCrop>
  <HeadingPairs>
    <vt:vector size="2" baseType="variant">
      <vt:variant>
        <vt:lpstr>Título</vt:lpstr>
      </vt:variant>
      <vt:variant>
        <vt:i4>1</vt:i4>
      </vt:variant>
    </vt:vector>
  </HeadingPairs>
  <TitlesOfParts>
    <vt:vector size="1" baseType="lpstr">
      <vt:lpstr>Caso de Prueba - Subir Plan</vt:lpstr>
    </vt:vector>
  </TitlesOfParts>
  <Company>VASPA Team</Company>
  <LinksUpToDate>false</LinksUpToDate>
  <CharactersWithSpaces>95440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Generar Programa PDF</dc:title>
  <dc:subject>Sistema VASPA</dc:subject>
  <dc:creator>Nicolás Sartini</dc:creator>
  <cp:lastModifiedBy>Usuario</cp:lastModifiedBy>
  <cp:revision>154</cp:revision>
  <dcterms:created xsi:type="dcterms:W3CDTF">2018-10-30T15:52:00Z</dcterms:created>
  <dcterms:modified xsi:type="dcterms:W3CDTF">2020-02-10T17:31:00Z</dcterms:modified>
</cp:coreProperties>
</file>