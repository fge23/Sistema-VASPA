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CE2D0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CE2D08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CE2D08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CE2D08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CE2D08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35271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</w:t>
              </w:r>
              <w:r w:rsidR="000943EA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Asignatura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4C1595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0943EA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Fabricio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CE2D08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3E7DB2" w:rsidRDefault="003E7DB2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3E7DB2" w:rsidRPr="00AE03C9" w:rsidRDefault="003E7DB2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CE2D08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</w:t>
          </w:r>
          <w:bookmarkStart w:id="0" w:name="_GoBack"/>
          <w:bookmarkEnd w:id="0"/>
          <w:r>
            <w:t>e contenido</w:t>
          </w:r>
        </w:p>
        <w:p w:rsidR="00054F24" w:rsidRDefault="00CE2D0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CE2D08">
            <w:fldChar w:fldCharType="begin"/>
          </w:r>
          <w:r w:rsidR="000F79DF">
            <w:instrText xml:space="preserve"> TOC \o "1-3" \h \z \u </w:instrText>
          </w:r>
          <w:r w:rsidRPr="00CE2D08">
            <w:fldChar w:fldCharType="separate"/>
          </w:r>
          <w:hyperlink w:anchor="_Toc40881851" w:history="1">
            <w:r w:rsidR="00054F24" w:rsidRPr="001B0155">
              <w:rPr>
                <w:rStyle w:val="Hipervnculo"/>
                <w:noProof/>
              </w:rPr>
              <w:t>Casos de Prueba: Prueba 01 - Inicial</w:t>
            </w:r>
            <w:r w:rsidR="00054F24">
              <w:rPr>
                <w:noProof/>
                <w:webHidden/>
              </w:rPr>
              <w:tab/>
            </w:r>
            <w:r w:rsidR="00054F24">
              <w:rPr>
                <w:noProof/>
                <w:webHidden/>
              </w:rPr>
              <w:fldChar w:fldCharType="begin"/>
            </w:r>
            <w:r w:rsidR="00054F24">
              <w:rPr>
                <w:noProof/>
                <w:webHidden/>
              </w:rPr>
              <w:instrText xml:space="preserve"> PAGEREF _Toc40881851 \h </w:instrText>
            </w:r>
            <w:r w:rsidR="00054F24">
              <w:rPr>
                <w:noProof/>
                <w:webHidden/>
              </w:rPr>
            </w:r>
            <w:r w:rsidR="00054F24">
              <w:rPr>
                <w:noProof/>
                <w:webHidden/>
              </w:rPr>
              <w:fldChar w:fldCharType="separate"/>
            </w:r>
            <w:r w:rsidR="00054F24">
              <w:rPr>
                <w:noProof/>
                <w:webHidden/>
              </w:rPr>
              <w:t>5</w:t>
            </w:r>
            <w:r w:rsidR="00054F24"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52" w:history="1">
            <w:r w:rsidRPr="001B0155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53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54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55" w:history="1">
            <w:r w:rsidRPr="001B0155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56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57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58" w:history="1">
            <w:r w:rsidRPr="001B0155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59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60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61" w:history="1">
            <w:r w:rsidRPr="001B0155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62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63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64" w:history="1">
            <w:r w:rsidRPr="001B0155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65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66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67" w:history="1">
            <w:r w:rsidRPr="001B0155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68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69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70" w:history="1">
            <w:r w:rsidRPr="001B0155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71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72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73" w:history="1">
            <w:r w:rsidRPr="001B0155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74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75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76" w:history="1">
            <w:r w:rsidRPr="001B0155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77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78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79" w:history="1">
            <w:r w:rsidRPr="001B0155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80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81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82" w:history="1">
            <w:r w:rsidRPr="001B0155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83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84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85" w:history="1">
            <w:r w:rsidRPr="001B0155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86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87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88" w:history="1">
            <w:r w:rsidRPr="001B0155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89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90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91" w:history="1">
            <w:r w:rsidRPr="001B0155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92" w:history="1">
            <w:r w:rsidRPr="001B01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0881893" w:history="1">
            <w:r w:rsidRPr="001B0155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F24" w:rsidRDefault="00054F24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0881894" w:history="1">
            <w:r w:rsidRPr="001B0155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473E" w:rsidRDefault="00CE2D08" w:rsidP="00F4211D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564FA4" w:rsidRDefault="00564FA4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0943EA" w:rsidP="009A3173">
          <w:pPr>
            <w:pStyle w:val="PSI-Ttulo"/>
          </w:pPr>
          <w:r>
            <w:t>Caso de Prueba - Gestionar Asignatura</w:t>
          </w:r>
        </w:p>
      </w:sdtContent>
    </w:sdt>
    <w:p w:rsidR="0039735A" w:rsidRDefault="0039735A"/>
    <w:p w:rsidR="005622B0" w:rsidRPr="007C708C" w:rsidRDefault="00F06F0E" w:rsidP="007C708C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" w:name="_Toc29278824"/>
      <w:bookmarkStart w:id="2" w:name="_Toc40881851"/>
      <w:r>
        <w:rPr>
          <w:bCs w:val="0"/>
        </w:rPr>
        <w:t>Caso</w:t>
      </w:r>
      <w:r w:rsidR="005622B0">
        <w:rPr>
          <w:bCs w:val="0"/>
        </w:rPr>
        <w:t>s</w:t>
      </w:r>
      <w:r>
        <w:rPr>
          <w:bCs w:val="0"/>
        </w:rPr>
        <w:t xml:space="preserve"> de Prueba</w:t>
      </w:r>
      <w:r w:rsidR="005622B0">
        <w:rPr>
          <w:bCs w:val="0"/>
        </w:rPr>
        <w:t>: Prueba 01 - Inicial</w:t>
      </w:r>
      <w:bookmarkEnd w:id="2"/>
      <w:r w:rsidR="005622B0">
        <w:rPr>
          <w:bCs w:val="0"/>
        </w:rPr>
        <w:t xml:space="preserve"> </w:t>
      </w:r>
    </w:p>
    <w:p w:rsidR="005622B0" w:rsidRPr="004D5405" w:rsidRDefault="005622B0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" w:name="_Toc40881852"/>
      <w:r>
        <w:t>Caso de Prueba P001</w:t>
      </w:r>
      <w:bookmarkEnd w:id="3"/>
      <w:r w:rsidRPr="00664D4B">
        <w:t xml:space="preserve"> </w:t>
      </w:r>
    </w:p>
    <w:p w:rsidR="005622B0" w:rsidRDefault="005622B0" w:rsidP="005622B0">
      <w:r>
        <w:t xml:space="preserve">Correspondiente a la pantalla inicial </w:t>
      </w:r>
      <w:r w:rsidR="008C5E0A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4" w:name="_Toc40881853"/>
      <w:r w:rsidRPr="00664D4B">
        <w:t>Descripción</w:t>
      </w:r>
      <w:bookmarkEnd w:id="4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inicial </w:t>
      </w:r>
      <w:r w:rsidR="00FC01FC">
        <w:t>Asignaturas</w:t>
      </w:r>
      <w:r>
        <w:t>.</w:t>
      </w:r>
    </w:p>
    <w:p w:rsidR="005622B0" w:rsidRPr="00664D4B" w:rsidRDefault="005622B0" w:rsidP="005622B0">
      <w:pPr>
        <w:pStyle w:val="PSI-Ttulo3"/>
      </w:pPr>
      <w:bookmarkStart w:id="5" w:name="_Toc40881854"/>
      <w:r w:rsidRPr="00664D4B">
        <w:t>Evaluación de la Prueba</w:t>
      </w:r>
      <w:bookmarkEnd w:id="5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8C5E0A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</w:t>
                  </w:r>
                  <w:r w:rsidR="00FC01FC">
                    <w:t>64</w:t>
                  </w:r>
                  <w:r w:rsidRPr="004D5405">
                    <w:t xml:space="preserve"> bit</w:t>
                  </w:r>
                  <w:r w:rsidR="008C5E0A">
                    <w:t>s</w:t>
                  </w:r>
                  <w:r w:rsidRPr="004D5405">
                    <w:t xml:space="preserve">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C5E0A" w:rsidRPr="008C5E0A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C5E0A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C5E0A" w:rsidRPr="008C5E0A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7C708C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visualiza correctamente.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8C5E0A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</w:t>
            </w:r>
            <w:r w:rsidR="008C5E0A">
              <w:rPr>
                <w:rFonts w:ascii="Arial" w:hAnsi="Arial"/>
                <w:sz w:val="20"/>
              </w:rPr>
              <w:t>3</w:t>
            </w:r>
            <w:r>
              <w:rPr>
                <w:rFonts w:ascii="Arial" w:hAnsi="Arial"/>
                <w:sz w:val="20"/>
              </w:rPr>
              <w:t>/</w:t>
            </w:r>
            <w:r w:rsidR="008C5E0A">
              <w:rPr>
                <w:rFonts w:ascii="Arial" w:hAnsi="Arial"/>
                <w:sz w:val="20"/>
              </w:rPr>
              <w:t>04</w:t>
            </w:r>
            <w:r>
              <w:rPr>
                <w:rFonts w:ascii="Arial" w:hAnsi="Arial"/>
                <w:sz w:val="20"/>
              </w:rPr>
              <w:t>/20</w:t>
            </w:r>
            <w:r w:rsidR="008C5E0A">
              <w:rPr>
                <w:rFonts w:ascii="Arial" w:hAnsi="Arial"/>
                <w:sz w:val="20"/>
              </w:rPr>
              <w:t>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5622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6" w:name="_Toc40881855"/>
      <w:r>
        <w:t>Caso de Prueba P002</w:t>
      </w:r>
      <w:bookmarkEnd w:id="6"/>
    </w:p>
    <w:p w:rsidR="00B06E9C" w:rsidRDefault="00B06E9C" w:rsidP="00B06E9C">
      <w:r>
        <w:t xml:space="preserve">Correspondiente a la pantalla inicial </w:t>
      </w:r>
      <w:r w:rsidR="00D84961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7" w:name="_Toc40881856"/>
      <w:r w:rsidRPr="00664D4B">
        <w:t>Descripción</w:t>
      </w:r>
      <w:bookmarkEnd w:id="7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>que la barra desplegable "Registro" se despliega, muestra la información (cantidad de registros) y permite al usuario seleccionar un ítem correctamente para visualizar la cantidad máxima de registros (</w:t>
      </w:r>
      <w:r w:rsidR="009F3B0F">
        <w:t>asignaturas</w:t>
      </w:r>
      <w:r>
        <w:t xml:space="preserve">) que desee. </w:t>
      </w:r>
    </w:p>
    <w:p w:rsidR="00B06E9C" w:rsidRPr="00664D4B" w:rsidRDefault="00B06E9C" w:rsidP="00B06E9C">
      <w:pPr>
        <w:pStyle w:val="PSI-Ttulo3"/>
      </w:pPr>
      <w:bookmarkStart w:id="8" w:name="_Toc40881857"/>
      <w:r w:rsidRPr="00664D4B">
        <w:t>Evaluación de la Prueba</w:t>
      </w:r>
      <w:bookmarkEnd w:id="8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5495C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411FDB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C01FC" w:rsidRPr="00FC01FC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C01FC" w:rsidRPr="00FC01FC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708C">
              <w:rPr>
                <w:rFonts w:ascii="Arial" w:hAnsi="Arial"/>
                <w:sz w:val="20"/>
              </w:rPr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708C">
              <w:rPr>
                <w:rFonts w:ascii="Arial" w:hAnsi="Arial"/>
                <w:sz w:val="20"/>
              </w:rPr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F76CAD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B151C0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 xml:space="preserve">correcto </w:t>
            </w:r>
            <w:proofErr w:type="spellStart"/>
            <w:r w:rsidRPr="00AA485F">
              <w:t>despl</w:t>
            </w:r>
            <w:r>
              <w:t>egami</w:t>
            </w:r>
            <w:r w:rsidRPr="00AA485F">
              <w:t>ento</w:t>
            </w:r>
            <w:proofErr w:type="spellEnd"/>
            <w:r w:rsidRPr="00AA485F">
              <w:t xml:space="preserve">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  <w:p w:rsidR="007C708C" w:rsidRDefault="007C708C" w:rsidP="007C708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7C708C" w:rsidRPr="00EB5CE1" w:rsidRDefault="007C708C" w:rsidP="007C708C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25 registros. 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720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 (cantidad de registros) y permite al usuario seleccionar un ítem correctamente para visualizar l</w:t>
            </w:r>
            <w:r w:rsidR="0087204E">
              <w:t>a cantidad máxima de registros</w:t>
            </w:r>
            <w:r>
              <w:t xml:space="preserve"> que desee.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7C708C">
              <w:rPr>
                <w:rFonts w:ascii="Arial" w:hAnsi="Arial"/>
                <w:sz w:val="20"/>
              </w:rPr>
              <w:t>23/04/2020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7C708C" w:rsidRDefault="007C708C" w:rsidP="00B06E9C"/>
    <w:p w:rsidR="007C708C" w:rsidRDefault="007C708C">
      <w:r>
        <w:br w:type="page"/>
      </w: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9" w:name="_Toc40881858"/>
      <w:r>
        <w:lastRenderedPageBreak/>
        <w:t>Caso de Prueba P003</w:t>
      </w:r>
      <w:bookmarkEnd w:id="9"/>
    </w:p>
    <w:p w:rsidR="00B06E9C" w:rsidRDefault="00B06E9C" w:rsidP="00B06E9C">
      <w:r>
        <w:t xml:space="preserve">Correspondiente a la pantalla inicial </w:t>
      </w:r>
      <w:r w:rsidR="00D5495C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10" w:name="_Toc40881859"/>
      <w:r w:rsidRPr="00664D4B">
        <w:t>Descripción</w:t>
      </w:r>
      <w:bookmarkEnd w:id="10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D5495C">
        <w:t>asignaturas</w:t>
      </w:r>
      <w:r>
        <w:t xml:space="preserve"> dinámicamente mediante el filtrado según su código y/o nombre. </w:t>
      </w:r>
    </w:p>
    <w:p w:rsidR="00B06E9C" w:rsidRPr="00664D4B" w:rsidRDefault="00B06E9C" w:rsidP="00B06E9C">
      <w:pPr>
        <w:pStyle w:val="PSI-Ttulo3"/>
      </w:pPr>
      <w:bookmarkStart w:id="11" w:name="_Toc40881860"/>
      <w:r w:rsidRPr="00664D4B">
        <w:t>Evaluación de la Prueba</w:t>
      </w:r>
      <w:bookmarkEnd w:id="11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382A5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382A54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382A5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382A54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382A54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382A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82A54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82A54"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</w:t>
            </w:r>
            <w:r w:rsidR="00FE4631">
              <w:t>asignaturas</w:t>
            </w:r>
            <w:r>
              <w:t xml:space="preserve"> cargadas previamente. </w:t>
            </w:r>
          </w:p>
          <w:p w:rsidR="00B06E9C" w:rsidRDefault="00B06E9C" w:rsidP="00411FDB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 lista mediante el valor  "</w:t>
            </w:r>
            <w:r w:rsidR="003D7614">
              <w:rPr>
                <w:rFonts w:ascii="Arial" w:hAnsi="Arial"/>
                <w:sz w:val="20"/>
              </w:rPr>
              <w:t>1668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7614">
              <w:t xml:space="preserve">asignaturas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Pr="003108C9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7614" w:rsidRPr="003D7614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jc w:val="left"/>
            </w:pPr>
            <w:r>
              <w:t xml:space="preserve">Contar con </w:t>
            </w:r>
            <w:r w:rsidR="00FE4631">
              <w:t xml:space="preserve">asignaturas </w:t>
            </w:r>
            <w:r>
              <w:t xml:space="preserve">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3D7614">
              <w:rPr>
                <w:rFonts w:ascii="Arial" w:hAnsi="Arial"/>
                <w:sz w:val="20"/>
              </w:rPr>
              <w:t>Software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7614">
              <w:t xml:space="preserve">asignaturas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7614" w:rsidRPr="003D7614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FE4631">
            <w:pPr>
              <w:pStyle w:val="PSI-Normal"/>
              <w:jc w:val="left"/>
            </w:pPr>
            <w:r>
              <w:t xml:space="preserve">No contar con la </w:t>
            </w:r>
            <w:r w:rsidR="00FE4631">
              <w:t xml:space="preserve">asignatura </w:t>
            </w:r>
            <w:r>
              <w:t>"</w:t>
            </w:r>
            <w:r w:rsidR="00FE4631">
              <w:t>Inglés</w:t>
            </w:r>
            <w:r>
              <w:t xml:space="preserve">" cargada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</w:t>
            </w:r>
            <w:r w:rsidR="00FE4631">
              <w:rPr>
                <w:rFonts w:ascii="Arial" w:hAnsi="Arial"/>
                <w:sz w:val="20"/>
              </w:rPr>
              <w:t>Inglés</w:t>
            </w:r>
            <w:r>
              <w:rPr>
                <w:rFonts w:ascii="Arial" w:hAnsi="Arial"/>
                <w:sz w:val="20"/>
              </w:rPr>
              <w:t>"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FE463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FE4631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FE4631" w:rsidRPr="00FE4631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 sin mostrar ningún resultado. 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87204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87204E">
              <w:t>asignaturas</w:t>
            </w:r>
            <w:r>
              <w:t xml:space="preserve"> dinámicamente mediante el filtrado según su código y/o nombre.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382A54">
              <w:t>23/04/2020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B06E9C" w:rsidRPr="003C63FF" w:rsidRDefault="00B06E9C" w:rsidP="00D118A6">
      <w:pPr>
        <w:ind w:left="0" w:firstLine="0"/>
        <w:rPr>
          <w:lang w:val="es-AR"/>
        </w:rPr>
      </w:pPr>
    </w:p>
    <w:p w:rsidR="00B06E9C" w:rsidRPr="00A94F2D" w:rsidRDefault="00B06E9C" w:rsidP="00B06E9C">
      <w:pPr>
        <w:pStyle w:val="PSI-Ttulo2"/>
        <w:rPr>
          <w:color w:val="365F91" w:themeColor="accent1" w:themeShade="BF"/>
          <w:sz w:val="28"/>
          <w:szCs w:val="28"/>
        </w:rPr>
      </w:pPr>
      <w:bookmarkStart w:id="12" w:name="_Toc40881861"/>
      <w:r>
        <w:t>Caso de Prueba P00</w:t>
      </w:r>
      <w:r w:rsidR="0087204E">
        <w:t>4</w:t>
      </w:r>
      <w:bookmarkEnd w:id="12"/>
    </w:p>
    <w:p w:rsidR="00B06E9C" w:rsidRPr="00B06E9C" w:rsidRDefault="00B06E9C" w:rsidP="00B06E9C">
      <w:r>
        <w:t xml:space="preserve">Correspondiente a la pantalla inicial </w:t>
      </w:r>
      <w:r w:rsidR="00764FC2">
        <w:t>Asignaturas</w:t>
      </w:r>
      <w:r>
        <w:t>.</w:t>
      </w:r>
    </w:p>
    <w:p w:rsidR="00B06E9C" w:rsidRPr="00664D4B" w:rsidRDefault="00B06E9C" w:rsidP="00B06E9C">
      <w:pPr>
        <w:pStyle w:val="PSI-Ttulo3"/>
      </w:pPr>
      <w:bookmarkStart w:id="13" w:name="_Toc40881862"/>
      <w:r w:rsidRPr="00664D4B">
        <w:t>Descripción</w:t>
      </w:r>
      <w:bookmarkEnd w:id="13"/>
      <w:r w:rsidRPr="00664D4B">
        <w:t xml:space="preserve"> </w:t>
      </w:r>
    </w:p>
    <w:p w:rsidR="00B06E9C" w:rsidRPr="00664D4B" w:rsidRDefault="00B06E9C" w:rsidP="00B06E9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</w:t>
      </w:r>
      <w:r w:rsidR="0087204E">
        <w:t>asignatura</w:t>
      </w:r>
      <w:r>
        <w:t xml:space="preserve">", al ser </w:t>
      </w:r>
      <w:proofErr w:type="spellStart"/>
      <w:r>
        <w:t>clickeado</w:t>
      </w:r>
      <w:proofErr w:type="spellEnd"/>
      <w:r>
        <w:t xml:space="preserve">, muestre las </w:t>
      </w:r>
      <w:r w:rsidR="0087204E">
        <w:t xml:space="preserve">asignaturas </w:t>
      </w:r>
      <w:r>
        <w:t xml:space="preserve">ordenadas de forma ascendente y descendente, según el código de la </w:t>
      </w:r>
      <w:r w:rsidR="0087204E">
        <w:t>asignatura</w:t>
      </w:r>
      <w:r>
        <w:t xml:space="preserve">. </w:t>
      </w:r>
    </w:p>
    <w:p w:rsidR="00B06E9C" w:rsidRPr="00664D4B" w:rsidRDefault="00B06E9C" w:rsidP="00B06E9C">
      <w:pPr>
        <w:pStyle w:val="PSI-Ttulo3"/>
      </w:pPr>
      <w:bookmarkStart w:id="14" w:name="_Toc40881863"/>
      <w:r w:rsidRPr="00664D4B">
        <w:t>Evaluación de la Prueba</w:t>
      </w:r>
      <w:bookmarkEnd w:id="14"/>
      <w:r w:rsidRPr="00664D4B">
        <w:t xml:space="preserve"> </w:t>
      </w:r>
    </w:p>
    <w:p w:rsidR="00B06E9C" w:rsidRDefault="00B06E9C" w:rsidP="00B06E9C">
      <w:pPr>
        <w:pStyle w:val="PSI-Normal"/>
      </w:pPr>
      <w:r>
        <w:t>Realizada y Satisfactoria.</w:t>
      </w:r>
    </w:p>
    <w:p w:rsidR="00B06E9C" w:rsidRPr="00664D4B" w:rsidRDefault="00B06E9C" w:rsidP="00B06E9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B06E9C" w:rsidTr="00411FDB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B06E9C" w:rsidRDefault="00B06E9C" w:rsidP="0087204E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87204E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B06E9C" w:rsidRPr="00CF4BD4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B06E9C" w:rsidRPr="00CF4BD4" w:rsidTr="00411FDB">
              <w:trPr>
                <w:trHeight w:val="263"/>
              </w:trPr>
              <w:tc>
                <w:tcPr>
                  <w:tcW w:w="4426" w:type="dxa"/>
                </w:tcPr>
                <w:p w:rsidR="00B06E9C" w:rsidRPr="004D5405" w:rsidRDefault="00B06E9C" w:rsidP="00411FDB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B06E9C" w:rsidRPr="004D5405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606E1E" w:rsidRDefault="00B06E9C" w:rsidP="0087204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7204E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2E84"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7204E">
              <w:t>Fabricio González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87204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7204E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7204E">
              <w:t>23/04/2020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B06E9C" w:rsidTr="00411FDB">
              <w:trPr>
                <w:trHeight w:val="574"/>
              </w:trPr>
              <w:tc>
                <w:tcPr>
                  <w:tcW w:w="4308" w:type="dxa"/>
                </w:tcPr>
                <w:p w:rsidR="00B06E9C" w:rsidRDefault="00B06E9C" w:rsidP="00411FDB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B06E9C" w:rsidRPr="002F45D3" w:rsidRDefault="00B06E9C" w:rsidP="00411FDB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Pr="002F45D3" w:rsidRDefault="00B06E9C" w:rsidP="00411FDB">
            <w:pPr>
              <w:pStyle w:val="PSI-Normal"/>
            </w:pPr>
            <w:r>
              <w:t>-</w:t>
            </w:r>
          </w:p>
        </w:tc>
      </w:tr>
      <w:tr w:rsidR="00B06E9C" w:rsidTr="00411FDB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Default="00B06E9C" w:rsidP="00411FDB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B06E9C" w:rsidRDefault="00B06E9C" w:rsidP="00411FDB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Contar con </w:t>
            </w:r>
            <w:r w:rsidR="00E62B3C" w:rsidRPr="008D1E5B">
              <w:rPr>
                <w:sz w:val="22"/>
              </w:rPr>
              <w:t>asignaturas</w:t>
            </w:r>
            <w:r w:rsidRPr="008D1E5B">
              <w:rPr>
                <w:sz w:val="22"/>
              </w:rPr>
              <w:t xml:space="preserve"> cargadas previamente.</w:t>
            </w:r>
          </w:p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Las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 xml:space="preserve">se encuentren ordenadas de forma descendente,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</w:t>
            </w:r>
            <w:r w:rsidR="00E62B3C">
              <w:t xml:space="preserve">asignaturas </w:t>
            </w:r>
            <w:r>
              <w:t xml:space="preserve">en orden ascendente,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</w:t>
            </w:r>
            <w:r w:rsidR="00E62B3C" w:rsidRPr="00E62B3C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>en orden ascendente,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Contar con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>cargadas previamente.</w:t>
            </w:r>
          </w:p>
          <w:p w:rsidR="00B06E9C" w:rsidRPr="008D1E5B" w:rsidRDefault="00B06E9C" w:rsidP="00411FDB">
            <w:pPr>
              <w:pStyle w:val="TableContents"/>
              <w:rPr>
                <w:sz w:val="22"/>
              </w:rPr>
            </w:pPr>
            <w:r w:rsidRPr="008D1E5B">
              <w:rPr>
                <w:sz w:val="22"/>
              </w:rPr>
              <w:t xml:space="preserve">Las </w:t>
            </w:r>
            <w:r w:rsidR="00E62B3C" w:rsidRPr="008D1E5B">
              <w:rPr>
                <w:sz w:val="22"/>
              </w:rPr>
              <w:t xml:space="preserve">asignaturas </w:t>
            </w:r>
            <w:r w:rsidRPr="008D1E5B">
              <w:rPr>
                <w:sz w:val="22"/>
              </w:rPr>
              <w:t xml:space="preserve">se encuentren ordenadas de forma ascendente, según su código.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  <w:r>
              <w:t xml:space="preserve">Ordenar las </w:t>
            </w:r>
            <w:r w:rsidR="00E62B3C">
              <w:t xml:space="preserve">asignaturas </w:t>
            </w:r>
            <w:r>
              <w:t xml:space="preserve">en orden descendente, según su código. </w:t>
            </w:r>
          </w:p>
          <w:p w:rsidR="00B06E9C" w:rsidRDefault="00B06E9C" w:rsidP="00411FDB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las </w:t>
            </w:r>
            <w:r w:rsidR="00E62B3C" w:rsidRPr="00E62B3C">
              <w:rPr>
                <w:rFonts w:ascii="Arial" w:hAnsi="Arial"/>
                <w:sz w:val="20"/>
              </w:rPr>
              <w:t xml:space="preserve">asignaturas </w:t>
            </w:r>
            <w:r>
              <w:rPr>
                <w:rFonts w:ascii="Arial" w:hAnsi="Arial"/>
                <w:sz w:val="20"/>
              </w:rPr>
              <w:t>en orden descendente, según su código.</w:t>
            </w:r>
          </w:p>
          <w:p w:rsidR="00B06E9C" w:rsidRDefault="00B06E9C" w:rsidP="00411FDB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B06E9C" w:rsidRPr="00713567" w:rsidRDefault="00B06E9C" w:rsidP="00411FD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</w:t>
            </w:r>
            <w:proofErr w:type="spellStart"/>
            <w:r>
              <w:t>clickeado</w:t>
            </w:r>
            <w:proofErr w:type="spellEnd"/>
            <w:r>
              <w:t xml:space="preserve">, muestre las </w:t>
            </w:r>
            <w:r w:rsidR="00E62B3C">
              <w:t xml:space="preserve">asignaturas </w:t>
            </w:r>
            <w:r>
              <w:t xml:space="preserve">ordenadas de forma ascendente y descendente, según el código de la </w:t>
            </w:r>
            <w:r w:rsidR="00D55C90">
              <w:t>asignatura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411FDB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B06E9C" w:rsidTr="00411FDB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06E9C" w:rsidRDefault="00B06E9C" w:rsidP="00E62B3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E62B3C">
              <w:t>23/04/2020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5622B0" w:rsidRPr="004D5405" w:rsidRDefault="00E62B3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5" w:name="_Toc40881864"/>
      <w:r>
        <w:lastRenderedPageBreak/>
        <w:t>C</w:t>
      </w:r>
      <w:r w:rsidR="004B18AC">
        <w:t>aso de Prueba P00</w:t>
      </w:r>
      <w:r>
        <w:t>5</w:t>
      </w:r>
      <w:bookmarkEnd w:id="15"/>
    </w:p>
    <w:p w:rsidR="005622B0" w:rsidRDefault="005622B0" w:rsidP="005622B0">
      <w:r>
        <w:t xml:space="preserve">Correspondiente al Alta de </w:t>
      </w:r>
      <w:r w:rsidR="00D118A6">
        <w:t>Asignatura</w:t>
      </w:r>
      <w:r>
        <w:t>.</w:t>
      </w:r>
    </w:p>
    <w:p w:rsidR="005622B0" w:rsidRPr="00664D4B" w:rsidRDefault="005622B0" w:rsidP="005622B0">
      <w:pPr>
        <w:pStyle w:val="PSI-Ttulo3"/>
      </w:pPr>
      <w:bookmarkStart w:id="16" w:name="_Toc40881865"/>
      <w:r w:rsidRPr="00664D4B">
        <w:t>Descripción</w:t>
      </w:r>
      <w:bookmarkEnd w:id="16"/>
      <w:r w:rsidRPr="00664D4B">
        <w:t xml:space="preserve"> </w:t>
      </w:r>
    </w:p>
    <w:p w:rsidR="005622B0" w:rsidRPr="00664D4B" w:rsidRDefault="005622B0" w:rsidP="005622B0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dar de alta una </w:t>
      </w:r>
      <w:r w:rsidR="00E62B3C">
        <w:t>asignatura</w:t>
      </w:r>
      <w:r>
        <w:t>.</w:t>
      </w:r>
    </w:p>
    <w:p w:rsidR="005622B0" w:rsidRPr="00664D4B" w:rsidRDefault="005622B0" w:rsidP="005622B0">
      <w:pPr>
        <w:pStyle w:val="PSI-Ttulo3"/>
      </w:pPr>
      <w:bookmarkStart w:id="17" w:name="_Toc40881866"/>
      <w:r w:rsidRPr="00664D4B">
        <w:t>Evaluación de la Prueba</w:t>
      </w:r>
      <w:bookmarkEnd w:id="17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110DB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110DB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2E84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110DB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10DB8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10DB8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 xml:space="preserve">representación 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 xml:space="preserve">de símbolos especiales) al dar de alta una </w:t>
            </w:r>
            <w:r w:rsidR="00D118A6" w:rsidRPr="00D118A6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110DB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10DB8">
              <w:rPr>
                <w:rFonts w:ascii="Arial" w:hAnsi="Arial"/>
                <w:sz w:val="20"/>
              </w:rPr>
              <w:t>23/04/2020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Pr="004D5405" w:rsidRDefault="004B18AC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18" w:name="_Toc40881867"/>
      <w:r>
        <w:t>Caso de Prueba P0</w:t>
      </w:r>
      <w:r w:rsidR="00232C99">
        <w:t>06</w:t>
      </w:r>
      <w:bookmarkEnd w:id="18"/>
    </w:p>
    <w:p w:rsidR="005622B0" w:rsidRDefault="005622B0" w:rsidP="005622B0">
      <w:r>
        <w:t xml:space="preserve">Correspondiente al Alta de </w:t>
      </w:r>
      <w:r w:rsidR="00D118A6" w:rsidRPr="00D118A6">
        <w:t>Asignatura</w:t>
      </w:r>
    </w:p>
    <w:p w:rsidR="005622B0" w:rsidRPr="00664D4B" w:rsidRDefault="005622B0" w:rsidP="005622B0">
      <w:pPr>
        <w:pStyle w:val="PSI-Ttulo3"/>
      </w:pPr>
      <w:bookmarkStart w:id="19" w:name="_Toc40881868"/>
      <w:r w:rsidRPr="00664D4B">
        <w:t>Descripción</w:t>
      </w:r>
      <w:bookmarkEnd w:id="19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"Nueva </w:t>
      </w:r>
      <w:r w:rsidR="00D118A6" w:rsidRPr="00D118A6">
        <w:t xml:space="preserve">Asignatura </w:t>
      </w:r>
      <w:r>
        <w:t xml:space="preserve">" al ser </w:t>
      </w:r>
      <w:proofErr w:type="spellStart"/>
      <w:r>
        <w:t>clickeado</w:t>
      </w:r>
      <w:proofErr w:type="spellEnd"/>
      <w:r>
        <w:t xml:space="preserve">, permita completar los datos de una </w:t>
      </w:r>
      <w:r w:rsidR="00D118A6" w:rsidRPr="00D118A6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20" w:name="_Toc40881869"/>
      <w:r w:rsidRPr="00664D4B">
        <w:t>Evaluación de la Prueba</w:t>
      </w:r>
      <w:bookmarkEnd w:id="20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D118A6" w:rsidRPr="00D118A6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7E6D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232C99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Pr="00473DBE">
              <w:t>P0</w:t>
            </w:r>
            <w:r w:rsidR="00316ECE"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232C99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32C99">
              <w:t>23/04/2020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232C99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32C99">
              <w:t>23/04/2020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9F27A0" w:rsidP="009F27A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</w:t>
            </w:r>
            <w:r w:rsidR="005622B0">
              <w:rPr>
                <w:rFonts w:ascii="Arial" w:hAnsi="Arial"/>
                <w:sz w:val="20"/>
              </w:rPr>
              <w:t xml:space="preserve">para completar los datos de una </w:t>
            </w:r>
            <w:r>
              <w:rPr>
                <w:rFonts w:ascii="Arial" w:hAnsi="Arial"/>
                <w:sz w:val="20"/>
              </w:rPr>
              <w:t>asignatura</w:t>
            </w:r>
            <w:r w:rsidR="005622B0">
              <w:rPr>
                <w:rFonts w:ascii="Arial" w:hAnsi="Arial"/>
                <w:sz w:val="20"/>
              </w:rPr>
              <w:t xml:space="preserve">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9F27A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(Código, nombre</w:t>
            </w:r>
            <w:r w:rsidR="009F27A0">
              <w:rPr>
                <w:rFonts w:ascii="Arial" w:hAnsi="Arial"/>
                <w:sz w:val="20"/>
              </w:rPr>
              <w:t>, departamento, docente responsable, horas semanales, contenidos mínimos</w:t>
            </w:r>
            <w:r>
              <w:rPr>
                <w:rFonts w:ascii="Arial" w:hAnsi="Arial"/>
                <w:sz w:val="20"/>
              </w:rPr>
              <w:t xml:space="preserve">) para completar los datos de una </w:t>
            </w:r>
            <w:r w:rsidR="009F27A0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 a dar de alta.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316EC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"Nueva </w:t>
            </w:r>
            <w:r w:rsidR="009F27A0">
              <w:t>Asignatura</w:t>
            </w:r>
            <w:r>
              <w:t xml:space="preserve">", este permita completar los datos de una </w:t>
            </w:r>
            <w:r w:rsidR="009F27A0">
              <w:t>asignatura</w:t>
            </w:r>
            <w:r>
              <w:t xml:space="preserve">.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9F27A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9F27A0">
              <w:rPr>
                <w:rFonts w:ascii="Arial" w:hAnsi="Arial"/>
                <w:sz w:val="20"/>
              </w:rPr>
              <w:t>2</w:t>
            </w:r>
            <w:r w:rsidR="00316ECE">
              <w:rPr>
                <w:rFonts w:ascii="Arial" w:hAnsi="Arial"/>
                <w:sz w:val="20"/>
              </w:rPr>
              <w:t>3</w:t>
            </w:r>
            <w:r w:rsidR="009F27A0">
              <w:rPr>
                <w:rFonts w:ascii="Arial" w:hAnsi="Arial"/>
                <w:sz w:val="20"/>
              </w:rPr>
              <w:t>/04/2020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622B0" w:rsidRDefault="005622B0" w:rsidP="005622B0">
      <w:pPr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1" w:name="_Toc40881870"/>
      <w:r>
        <w:t>Caso de Prueba P0</w:t>
      </w:r>
      <w:r w:rsidR="009F27A0">
        <w:t>07</w:t>
      </w:r>
      <w:bookmarkEnd w:id="21"/>
    </w:p>
    <w:p w:rsidR="005622B0" w:rsidRDefault="005622B0" w:rsidP="005622B0">
      <w:r>
        <w:t xml:space="preserve">Correspondiente al Alta de </w:t>
      </w:r>
      <w:r w:rsidR="009F27A0">
        <w:t>Asignatura</w:t>
      </w:r>
    </w:p>
    <w:p w:rsidR="005622B0" w:rsidRPr="00664D4B" w:rsidRDefault="005622B0" w:rsidP="005622B0">
      <w:pPr>
        <w:pStyle w:val="PSI-Ttulo3"/>
      </w:pPr>
      <w:bookmarkStart w:id="22" w:name="_Toc40881871"/>
      <w:r w:rsidRPr="00664D4B">
        <w:t>Descripción</w:t>
      </w:r>
      <w:bookmarkEnd w:id="22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 w:rsidR="005814E8">
        <w:t>que las validaciones sobre los campos del formulario de Alta de Asignatura funcionen correctamente</w:t>
      </w:r>
      <w:r w:rsidR="00DD5F51">
        <w:t xml:space="preserve"> y que se inserte la asignatura en el sistema si corresponde.</w:t>
      </w:r>
    </w:p>
    <w:p w:rsidR="005622B0" w:rsidRPr="00664D4B" w:rsidRDefault="005622B0" w:rsidP="005622B0">
      <w:pPr>
        <w:pStyle w:val="PSI-Ttulo3"/>
      </w:pPr>
      <w:bookmarkStart w:id="23" w:name="_Toc40881872"/>
      <w:r w:rsidRPr="00664D4B">
        <w:t>Evaluación de la Prueba</w:t>
      </w:r>
      <w:bookmarkEnd w:id="23"/>
      <w:r w:rsidRPr="00664D4B">
        <w:t xml:space="preserve"> </w:t>
      </w:r>
    </w:p>
    <w:p w:rsidR="005622B0" w:rsidRDefault="005622B0" w:rsidP="005622B0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5814E8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5814E8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5814E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5814E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5814E8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5814E8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814E8"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5814E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814E8">
              <w:t>24/04/2020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536CBA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Todos los campos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Código: 9876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“</w:t>
            </w:r>
            <w:proofErr w:type="spellStart"/>
            <w:r>
              <w:rPr>
                <w:rFonts w:ascii="Arial" w:hAnsi="Arial"/>
                <w:sz w:val="20"/>
              </w:rPr>
              <w:t>nombreAsitgnatura</w:t>
            </w:r>
            <w:proofErr w:type="spellEnd"/>
            <w:r>
              <w:rPr>
                <w:rFonts w:ascii="Arial" w:hAnsi="Arial"/>
                <w:sz w:val="20"/>
              </w:rPr>
              <w:t>”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 seleccionado,</w:t>
            </w:r>
          </w:p>
          <w:p w:rsidR="005F0892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Departamento seleccionado, contenidos mínimos: “contenidos mínimos de la asignatura”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F0892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e inserción de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F0892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y correcta inserción de la asignatura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r>
              <w:t>Algún campo vacío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Alguno de los campos del formulario vacío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F0892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Dado que todos los input son requeridos, cualquiera que no esté completo deberá mostrar mensaje de error al enviar formulario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3642BA" w:rsidP="003642B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Al enviar formulario, se focaliza en el campo vacío e informa de esta situación.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r>
              <w:t xml:space="preserve">Campos correctos excepto código de asignatura 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 asignatura = 12345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3642BA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3642BA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error: “El valor debe ser menor a 9999”</w:t>
            </w:r>
          </w:p>
        </w:tc>
      </w:tr>
      <w:tr w:rsidR="005622B0" w:rsidTr="0049374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5622B0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0F2207" w:rsidP="007E6D11">
            <w:pPr>
              <w:rPr>
                <w:color w:val="000000" w:themeColor="text1"/>
              </w:rPr>
            </w:pPr>
            <w:r w:rsidRPr="00493742">
              <w:rPr>
                <w:color w:val="000000" w:themeColor="text1"/>
              </w:rPr>
              <w:t>Campos de texto con texto entre comillas simples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1643A3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t>Nombre de asignatura = El nombre ‘asignatura’.</w:t>
            </w:r>
          </w:p>
          <w:p w:rsidR="001643A3" w:rsidRPr="00493742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‘de la </w:t>
            </w: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lastRenderedPageBreak/>
              <w:t xml:space="preserve">asignatura’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1643A3" w:rsidP="007E6D1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  <w:lang w:val="es-ES"/>
              </w:rPr>
              <w:lastRenderedPageBreak/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622B0" w:rsidRPr="00493742" w:rsidRDefault="001643A3" w:rsidP="007E6D1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493742">
              <w:rPr>
                <w:rFonts w:ascii="Arial" w:hAnsi="Arial"/>
                <w:color w:val="000000" w:themeColor="text1"/>
                <w:sz w:val="20"/>
              </w:rPr>
              <w:t>Mensaje de error “Ha ocurrido un error”</w:t>
            </w:r>
          </w:p>
        </w:tc>
      </w:tr>
      <w:tr w:rsidR="001643A3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Default="001643A3" w:rsidP="001643A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rPr>
                <w:color w:val="000000" w:themeColor="text1"/>
              </w:rPr>
            </w:pPr>
            <w:r w:rsidRPr="001643A3">
              <w:rPr>
                <w:color w:val="000000" w:themeColor="text1"/>
              </w:rPr>
              <w:t xml:space="preserve">Campos de texto con texto entre comillas </w:t>
            </w:r>
            <w:r>
              <w:rPr>
                <w:color w:val="000000" w:themeColor="text1"/>
              </w:rPr>
              <w:t>dobles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Nombre de asignatura = El nombre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”.</w:t>
            </w:r>
          </w:p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de la 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43A3" w:rsidRPr="001643A3" w:rsidRDefault="001643A3" w:rsidP="001643A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43A3" w:rsidRPr="001643A3" w:rsidRDefault="001643A3" w:rsidP="001643A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Mensaje de éxito.</w:t>
            </w:r>
          </w:p>
        </w:tc>
      </w:tr>
      <w:tr w:rsidR="00247C8D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544601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r>
              <w:t>Ampos correctos, código de asignatura negativo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544601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asignatura = </w:t>
            </w:r>
            <w:r w:rsidR="00247C8D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54460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54460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la </w:t>
            </w:r>
            <w:r w:rsidR="00544601">
              <w:rPr>
                <w:rFonts w:ascii="Arial" w:hAnsi="Arial"/>
                <w:sz w:val="20"/>
              </w:rPr>
              <w:t>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54460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54460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 (El valor debe ser superior o igual a 1). No se ha dado de alta la </w:t>
            </w:r>
            <w:r w:rsidR="00544601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247C8D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Pr="003F3A9F" w:rsidRDefault="00087324" w:rsidP="00247C8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r>
              <w:t>Campos correctos excepto código de asignatura, asignatura con código 0174 ingresada en el sistema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Codigo</w:t>
            </w:r>
            <w:proofErr w:type="spellEnd"/>
            <w:r>
              <w:rPr>
                <w:rFonts w:ascii="Arial" w:hAnsi="Arial"/>
                <w:sz w:val="20"/>
              </w:rPr>
              <w:t xml:space="preserve"> repetido: 0174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47C8D" w:rsidRDefault="00247C8D" w:rsidP="00247C8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Pr="009828A7" w:rsidRDefault="00247C8D" w:rsidP="00247C8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error: “</w:t>
            </w:r>
            <w:r w:rsidRPr="005F0892">
              <w:rPr>
                <w:rFonts w:ascii="Arial" w:hAnsi="Arial"/>
                <w:sz w:val="20"/>
                <w:lang w:val="es-AR"/>
              </w:rPr>
              <w:t>El código 0174 ya corresponde a una Asignatura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”. </w:t>
            </w:r>
            <w:r>
              <w:rPr>
                <w:rFonts w:ascii="Arial" w:hAnsi="Arial"/>
                <w:sz w:val="20"/>
              </w:rPr>
              <w:t>No se ha dado de alta la asignatura.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47C8D" w:rsidRPr="00713567" w:rsidRDefault="00247C8D" w:rsidP="00247C8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datos válidos, la asignatura es agregada al sistema. Y además si al ingresar datos </w:t>
            </w:r>
            <w:proofErr w:type="spellStart"/>
            <w:r>
              <w:rPr>
                <w:rFonts w:ascii="Arial" w:hAnsi="Arial"/>
                <w:bCs/>
                <w:sz w:val="20"/>
              </w:rPr>
              <w:t>invalidos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no permite que se agregue la asignatura al sistema.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247C8D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47C8D" w:rsidRDefault="00247C8D" w:rsidP="00247C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283A01" w:rsidRDefault="00283A01" w:rsidP="00283A0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283A01" w:rsidRDefault="00283A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  <w:br w:type="page"/>
      </w: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4" w:name="_Toc40881873"/>
      <w:r>
        <w:lastRenderedPageBreak/>
        <w:t>Caso de Prueba P0</w:t>
      </w:r>
      <w:r w:rsidR="009162A5">
        <w:t>08</w:t>
      </w:r>
      <w:bookmarkEnd w:id="24"/>
    </w:p>
    <w:p w:rsidR="005622B0" w:rsidRDefault="005622B0" w:rsidP="00C146E0">
      <w:r>
        <w:t>Cor</w:t>
      </w:r>
      <w:r w:rsidR="00C146E0">
        <w:t xml:space="preserve">respondiente al Alta de </w:t>
      </w:r>
      <w:r w:rsidR="009162A5">
        <w:t>Asignatura</w:t>
      </w:r>
    </w:p>
    <w:p w:rsidR="005622B0" w:rsidRPr="00664D4B" w:rsidRDefault="005622B0" w:rsidP="005622B0">
      <w:pPr>
        <w:pStyle w:val="PSI-Ttulo3"/>
      </w:pPr>
      <w:bookmarkStart w:id="25" w:name="_Toc40881874"/>
      <w:r w:rsidRPr="00664D4B">
        <w:t>Descripción</w:t>
      </w:r>
      <w:bookmarkEnd w:id="25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</w:t>
      </w:r>
      <w:r w:rsidR="009162A5">
        <w:t>los boto</w:t>
      </w:r>
      <w:r>
        <w:t>n</w:t>
      </w:r>
      <w:r w:rsidR="009162A5">
        <w:t>es</w:t>
      </w:r>
      <w:r>
        <w:t xml:space="preserve"> "Cancelar"</w:t>
      </w:r>
      <w:r w:rsidR="00C146E0">
        <w:t xml:space="preserve"> </w:t>
      </w:r>
      <w:r w:rsidR="009162A5">
        <w:t xml:space="preserve">en el formulario </w:t>
      </w:r>
      <w:r w:rsidR="00C146E0">
        <w:t>y “Salir”</w:t>
      </w:r>
      <w:r w:rsidR="009162A5">
        <w:t xml:space="preserve"> tras procesar,</w:t>
      </w:r>
      <w:r>
        <w:t xml:space="preserve"> al ser </w:t>
      </w:r>
      <w:proofErr w:type="spellStart"/>
      <w:r>
        <w:t>clickeado</w:t>
      </w:r>
      <w:r w:rsidR="009162A5">
        <w:t>s</w:t>
      </w:r>
      <w:proofErr w:type="spellEnd"/>
      <w:r w:rsidR="009162A5">
        <w:t xml:space="preserve"> regresen </w:t>
      </w:r>
      <w:r>
        <w:t>a la pantalla anterior (</w:t>
      </w:r>
      <w:r w:rsidR="009162A5">
        <w:t>Asignaturas</w:t>
      </w:r>
      <w:r>
        <w:t xml:space="preserve">). </w:t>
      </w:r>
    </w:p>
    <w:p w:rsidR="005622B0" w:rsidRPr="00664D4B" w:rsidRDefault="005622B0" w:rsidP="005622B0">
      <w:pPr>
        <w:pStyle w:val="PSI-Ttulo3"/>
      </w:pPr>
      <w:bookmarkStart w:id="26" w:name="_Toc40881875"/>
      <w:r w:rsidRPr="00664D4B">
        <w:t>Evaluación de la Prueba</w:t>
      </w:r>
      <w:bookmarkEnd w:id="26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FA24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9162A5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9162A5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9162A5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9162A5">
              <w:t>Fabricio González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9162A5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9162A5">
              <w:t>Fabricio González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 w:rsidR="009162A5">
              <w:t>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162A5">
              <w:t>20</w:t>
            </w:r>
            <w:r w:rsidRPr="00473DBE">
              <w:t>/</w:t>
            </w:r>
            <w:r w:rsidR="009162A5">
              <w:t>04/2020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RPr="009162A5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9162A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Cancelar la operación y no dar de alta la </w:t>
            </w:r>
            <w:r w:rsidR="009162A5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. Regresar a la pantalla anterior </w:t>
            </w:r>
            <w:r>
              <w:t>(</w:t>
            </w:r>
            <w:r w:rsidR="009162A5">
              <w:t>Asignatura</w:t>
            </w:r>
            <w:r>
              <w:t>)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162A5" w:rsidRDefault="005622B0" w:rsidP="009162A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la </w:t>
            </w:r>
            <w:r w:rsidR="009162A5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 xml:space="preserve"> y se ha r</w:t>
            </w:r>
            <w:r w:rsidR="009162A5">
              <w:rPr>
                <w:rFonts w:ascii="Arial" w:hAnsi="Arial"/>
                <w:sz w:val="20"/>
              </w:rPr>
              <w:t>egresado a la pantalla anterior.</w:t>
            </w:r>
          </w:p>
        </w:tc>
      </w:tr>
      <w:tr w:rsidR="009162A5" w:rsidRPr="009162A5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162A5" w:rsidRDefault="009162A5" w:rsidP="009162A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Oprimir el botón Salir y ser redirigido a la pantalla anterior (Asignaturas)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162A5" w:rsidRDefault="009162A5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Exitoso, se ha regresado a la pantalla asignaturas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Pr="00713567" w:rsidRDefault="005622B0" w:rsidP="007E6D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"Cancelar", este cancela la operación y no da de alta una carrera. Además se debe regresar a la pantalla anterior (Carreras).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622B0" w:rsidTr="00FA24D9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FA24D9">
      <w:pPr>
        <w:ind w:left="0" w:firstLine="0"/>
        <w:rPr>
          <w:lang w:val="es-VE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27" w:name="_Toc40881876"/>
      <w:r>
        <w:t>Caso de Prueba P0</w:t>
      </w:r>
      <w:r w:rsidR="00FA24D9">
        <w:t>09</w:t>
      </w:r>
      <w:bookmarkEnd w:id="27"/>
    </w:p>
    <w:p w:rsidR="005622B0" w:rsidRDefault="005622B0" w:rsidP="005622B0">
      <w:r>
        <w:t xml:space="preserve">Correspondiente a la Baja de </w:t>
      </w:r>
      <w:r w:rsidR="00FA24D9">
        <w:t>Asignatura</w:t>
      </w:r>
    </w:p>
    <w:p w:rsidR="005622B0" w:rsidRPr="00664D4B" w:rsidRDefault="005622B0" w:rsidP="005622B0">
      <w:pPr>
        <w:pStyle w:val="PSI-Ttulo3"/>
      </w:pPr>
      <w:bookmarkStart w:id="28" w:name="_Toc40881877"/>
      <w:r w:rsidRPr="00664D4B">
        <w:t>Descripción</w:t>
      </w:r>
      <w:bookmarkEnd w:id="28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</w:t>
      </w:r>
      <w:proofErr w:type="spellStart"/>
      <w:r>
        <w:t>clickeado</w:t>
      </w:r>
      <w:proofErr w:type="spellEnd"/>
      <w:r>
        <w:t xml:space="preserve">, permita visualizar un mensaje de confirmación exitosa y dar de baja una </w:t>
      </w:r>
      <w:r w:rsidR="00FA24D9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29" w:name="_Toc40881878"/>
      <w:r w:rsidRPr="00664D4B">
        <w:t>Evaluación de la Prueba</w:t>
      </w:r>
      <w:bookmarkEnd w:id="29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935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2090"/>
      </w:tblGrid>
      <w:tr w:rsidR="00FA24D9" w:rsidTr="00FA24D9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452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FA24D9" w:rsidRDefault="00FA24D9" w:rsidP="00FA24D9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FA24D9" w:rsidRPr="004D5405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FA24D9" w:rsidRPr="00CF4BD4" w:rsidTr="008E56E1">
              <w:trPr>
                <w:trHeight w:val="263"/>
              </w:trPr>
              <w:tc>
                <w:tcPr>
                  <w:tcW w:w="4426" w:type="dxa"/>
                </w:tcPr>
                <w:p w:rsidR="00FA24D9" w:rsidRPr="004D5405" w:rsidRDefault="00FA24D9" w:rsidP="008E56E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FA24D9" w:rsidRPr="004D5405" w:rsidRDefault="00FA24D9" w:rsidP="008E56E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FA24D9" w:rsidRPr="00606E1E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Pr="00606E1E" w:rsidRDefault="00FA24D9" w:rsidP="008E56E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FA24D9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20</w:t>
            </w:r>
            <w:r w:rsidRPr="00473DBE">
              <w:t>/</w:t>
            </w:r>
            <w:r>
              <w:t>04/2020</w:t>
            </w:r>
          </w:p>
        </w:tc>
        <w:tc>
          <w:tcPr>
            <w:tcW w:w="209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24D9" w:rsidRDefault="00FA24D9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20/04/2020</w:t>
            </w:r>
          </w:p>
        </w:tc>
      </w:tr>
      <w:tr w:rsidR="005622B0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FA24D9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452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FA24D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AB3683" w:rsidP="00AB36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la asignatura no esté contenida dentro de un </w:t>
            </w:r>
            <w:r>
              <w:rPr>
                <w:rFonts w:ascii="Arial" w:hAnsi="Arial"/>
                <w:sz w:val="20"/>
              </w:rPr>
              <w:lastRenderedPageBreak/>
              <w:t>plan ni tenga correlatividades asociadas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622B0" w:rsidP="00FA24D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 xml:space="preserve">un mensaje de confirmación exitosa y eliminar / dar de baja </w:t>
            </w:r>
            <w:r>
              <w:lastRenderedPageBreak/>
              <w:t xml:space="preserve">una </w:t>
            </w:r>
            <w:r w:rsidR="00FA24D9">
              <w:t>Asig</w:t>
            </w:r>
            <w:r w:rsidR="00AB3683">
              <w:t>natu</w:t>
            </w:r>
            <w:r w:rsidR="00FA24D9">
              <w:t>ra</w:t>
            </w:r>
            <w:r>
              <w:t>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AB3683" w:rsidRDefault="005622B0" w:rsidP="00AB3683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FA24D9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 y correcta </w:t>
            </w:r>
            <w:r w:rsidR="00FA24D9">
              <w:rPr>
                <w:rFonts w:ascii="Arial" w:hAnsi="Arial"/>
                <w:sz w:val="20"/>
              </w:rPr>
              <w:t>eliminación</w:t>
            </w:r>
            <w:r w:rsidR="00AB3683">
              <w:rPr>
                <w:rFonts w:ascii="Arial" w:hAnsi="Arial"/>
                <w:sz w:val="20"/>
              </w:rPr>
              <w:t xml:space="preserve"> </w:t>
            </w:r>
            <w:r w:rsidR="00AB3683">
              <w:rPr>
                <w:rFonts w:ascii="Arial" w:hAnsi="Arial"/>
                <w:sz w:val="20"/>
              </w:rPr>
              <w:lastRenderedPageBreak/>
              <w:t>de una 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AB3683" w:rsidTr="00A851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Que la asignatura esté contenida dentro de un plan.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Visualizar </w:t>
            </w:r>
            <w:r w:rsidRPr="00A851BF">
              <w:rPr>
                <w:color w:val="000000" w:themeColor="text1"/>
              </w:rPr>
              <w:t>un mensaje de error, no eliminar la Asignatura e informar el motivo.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Fallido. </w:t>
            </w:r>
          </w:p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Aunque la asignatura no se elimina, no se informa el motivo.</w:t>
            </w:r>
          </w:p>
        </w:tc>
      </w:tr>
      <w:tr w:rsidR="00AB3683" w:rsidTr="00A851B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Que la asignatura tenga correlatividades asociadas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Visualizar </w:t>
            </w:r>
            <w:r w:rsidRPr="00A851BF">
              <w:rPr>
                <w:color w:val="000000" w:themeColor="text1"/>
              </w:rPr>
              <w:t>un mensaje de error, no eliminar la Asignatura e informar el motivo.</w:t>
            </w:r>
          </w:p>
        </w:tc>
        <w:tc>
          <w:tcPr>
            <w:tcW w:w="283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 xml:space="preserve">Fallido. </w:t>
            </w:r>
          </w:p>
          <w:p w:rsidR="00AB3683" w:rsidRPr="00A851BF" w:rsidRDefault="00AB3683" w:rsidP="00AB3683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A851BF">
              <w:rPr>
                <w:rFonts w:ascii="Arial" w:hAnsi="Arial"/>
                <w:color w:val="000000" w:themeColor="text1"/>
                <w:sz w:val="20"/>
              </w:rPr>
              <w:t>Aunque la asignatura no se elimina, no se informa el motivo.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B3683" w:rsidRPr="00713567" w:rsidRDefault="00AB3683" w:rsidP="00AB3683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>el botón "Si, deseo eliminar", este me permite permita visualizar un mensaje de confirmación exitosa y dar de baja una carrera.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Default="00AB3683" w:rsidP="00102CF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02CF1">
              <w:rPr>
                <w:rFonts w:ascii="Arial" w:hAnsi="Arial"/>
                <w:sz w:val="20"/>
              </w:rPr>
              <w:t xml:space="preserve">    Aprobó: _</w:t>
            </w:r>
            <w:r>
              <w:rPr>
                <w:rFonts w:ascii="Arial" w:hAnsi="Arial"/>
                <w:sz w:val="20"/>
              </w:rPr>
              <w:t>_    Fallo: _</w:t>
            </w:r>
            <w:r w:rsidR="00102CF1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AB3683" w:rsidTr="00FA24D9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B3683" w:rsidRDefault="00AB3683" w:rsidP="00102CF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A045F" w:rsidRDefault="005A045F" w:rsidP="00553A04">
      <w:pPr>
        <w:ind w:left="0" w:firstLine="0"/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553A04" w:rsidRDefault="00553A04" w:rsidP="00553A04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5622B0" w:rsidRPr="004D5405" w:rsidRDefault="00FE46E4" w:rsidP="005622B0">
      <w:pPr>
        <w:pStyle w:val="PSI-Ttulo2"/>
        <w:rPr>
          <w:color w:val="365F91" w:themeColor="accent1" w:themeShade="BF"/>
          <w:sz w:val="28"/>
          <w:szCs w:val="28"/>
        </w:rPr>
      </w:pPr>
      <w:bookmarkStart w:id="30" w:name="_Toc40881879"/>
      <w:r>
        <w:t>Caso de Prueba P0</w:t>
      </w:r>
      <w:r w:rsidR="00CA1528">
        <w:t>10</w:t>
      </w:r>
      <w:bookmarkEnd w:id="30"/>
    </w:p>
    <w:p w:rsidR="005622B0" w:rsidRDefault="005622B0" w:rsidP="005622B0">
      <w:r>
        <w:t xml:space="preserve">Correspondiente a la Modificación de </w:t>
      </w:r>
      <w:r w:rsidR="005A045F">
        <w:t>Asignatura</w:t>
      </w:r>
    </w:p>
    <w:p w:rsidR="005622B0" w:rsidRPr="00664D4B" w:rsidRDefault="005622B0" w:rsidP="005622B0">
      <w:pPr>
        <w:pStyle w:val="PSI-Ttulo3"/>
      </w:pPr>
      <w:bookmarkStart w:id="31" w:name="_Toc40881880"/>
      <w:r w:rsidRPr="00664D4B">
        <w:t>Descripción</w:t>
      </w:r>
      <w:bookmarkEnd w:id="31"/>
      <w:r w:rsidRPr="00664D4B">
        <w:t xml:space="preserve"> </w:t>
      </w:r>
    </w:p>
    <w:p w:rsidR="005622B0" w:rsidRPr="00664D4B" w:rsidRDefault="005622B0" w:rsidP="005622B0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</w:t>
      </w:r>
      <w:proofErr w:type="spellStart"/>
      <w:r>
        <w:t>clickeado</w:t>
      </w:r>
      <w:proofErr w:type="spellEnd"/>
      <w:r>
        <w:t xml:space="preserve">, permita modificar los datos de una </w:t>
      </w:r>
      <w:r w:rsidR="005A045F">
        <w:t>asignatura</w:t>
      </w:r>
      <w:r>
        <w:t xml:space="preserve">. </w:t>
      </w:r>
    </w:p>
    <w:p w:rsidR="005622B0" w:rsidRPr="00664D4B" w:rsidRDefault="005622B0" w:rsidP="005622B0">
      <w:pPr>
        <w:pStyle w:val="PSI-Ttulo3"/>
      </w:pPr>
      <w:bookmarkStart w:id="32" w:name="_Toc40881881"/>
      <w:r w:rsidRPr="00664D4B">
        <w:t>Evaluación de la Prueba</w:t>
      </w:r>
      <w:bookmarkEnd w:id="32"/>
      <w:r w:rsidRPr="00664D4B">
        <w:t xml:space="preserve"> </w:t>
      </w:r>
    </w:p>
    <w:p w:rsidR="005622B0" w:rsidRDefault="005622B0" w:rsidP="005622B0">
      <w:pPr>
        <w:pStyle w:val="PSI-Normal"/>
      </w:pPr>
      <w:r w:rsidRPr="00664D4B">
        <w:t>Realizada y satisfactoria.</w:t>
      </w:r>
    </w:p>
    <w:p w:rsidR="005622B0" w:rsidRPr="00664D4B" w:rsidRDefault="005622B0" w:rsidP="005622B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622B0" w:rsidTr="007E6D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622B0" w:rsidRDefault="005622B0" w:rsidP="005A045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</w:t>
            </w:r>
            <w:r w:rsidR="005A045F">
              <w:t>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622B0" w:rsidRPr="00CF4BD4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622B0" w:rsidRPr="00CF4BD4" w:rsidTr="007E6D11">
              <w:trPr>
                <w:trHeight w:val="263"/>
              </w:trPr>
              <w:tc>
                <w:tcPr>
                  <w:tcW w:w="4426" w:type="dxa"/>
                </w:tcPr>
                <w:p w:rsidR="005622B0" w:rsidRPr="004D5405" w:rsidRDefault="005622B0" w:rsidP="007E6D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622B0" w:rsidRPr="004D5405" w:rsidRDefault="005622B0" w:rsidP="007E6D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606E1E" w:rsidRDefault="005622B0" w:rsidP="005A045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5A045F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8E56E1">
              <w:t>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5A045F">
              <w:t>Fabricio González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5A045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A045F"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A045F">
              <w:t>24/04/2020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622B0" w:rsidTr="007E6D11">
              <w:trPr>
                <w:trHeight w:val="574"/>
              </w:trPr>
              <w:tc>
                <w:tcPr>
                  <w:tcW w:w="4308" w:type="dxa"/>
                </w:tcPr>
                <w:p w:rsidR="005622B0" w:rsidRDefault="005622B0" w:rsidP="007E6D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622B0" w:rsidRPr="002F45D3" w:rsidRDefault="005622B0" w:rsidP="007E6D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Pr="002F45D3" w:rsidRDefault="005622B0" w:rsidP="007E6D11">
            <w:pPr>
              <w:pStyle w:val="PSI-Normal"/>
            </w:pPr>
            <w:r>
              <w:t>-</w:t>
            </w:r>
          </w:p>
        </w:tc>
      </w:tr>
      <w:tr w:rsidR="005622B0" w:rsidTr="007E6D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622B0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622B0" w:rsidRDefault="005622B0" w:rsidP="007E6D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622B0" w:rsidRDefault="005622B0" w:rsidP="007E6D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622B0" w:rsidTr="007E6D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622B0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Asignatura sin comillas en el nombre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622B0" w:rsidRPr="00B151C0" w:rsidRDefault="005A045F" w:rsidP="005A045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campos </w:t>
            </w:r>
            <w:r w:rsidR="005622B0">
              <w:rPr>
                <w:rFonts w:ascii="Arial" w:hAnsi="Arial"/>
                <w:sz w:val="20"/>
              </w:rPr>
              <w:t xml:space="preserve">para modificar los datos de una </w:t>
            </w:r>
            <w:r>
              <w:rPr>
                <w:rFonts w:ascii="Arial" w:hAnsi="Arial"/>
                <w:sz w:val="20"/>
              </w:rPr>
              <w:t>asignatura</w:t>
            </w:r>
            <w:r w:rsidR="005622B0"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622B0" w:rsidRDefault="005622B0" w:rsidP="007E6D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622B0" w:rsidRDefault="005622B0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</w:t>
            </w:r>
            <w:r w:rsidR="005A045F">
              <w:rPr>
                <w:rFonts w:ascii="Arial" w:hAnsi="Arial"/>
                <w:sz w:val="20"/>
              </w:rPr>
              <w:t xml:space="preserve">los campos </w:t>
            </w:r>
            <w:r>
              <w:rPr>
                <w:rFonts w:ascii="Arial" w:hAnsi="Arial"/>
                <w:sz w:val="20"/>
              </w:rPr>
              <w:t xml:space="preserve">para modificar los datos de una </w:t>
            </w:r>
            <w:r w:rsidR="005A045F">
              <w:rPr>
                <w:rFonts w:ascii="Arial" w:hAnsi="Arial"/>
                <w:sz w:val="20"/>
              </w:rPr>
              <w:t>asignatura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5A045F" w:rsidTr="003D4AC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Asignatura con comillas en el nombre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Visualizar los campos para modificar los datos de una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A045F" w:rsidRPr="003D4AC1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 w:rsidRPr="003D4AC1">
              <w:rPr>
                <w:rFonts w:ascii="Arial" w:hAnsi="Arial"/>
                <w:sz w:val="20"/>
              </w:rPr>
              <w:t>Error, no se recupera correctamente el nombre de asignatura si este tiene comillas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A045F" w:rsidRPr="00713567" w:rsidRDefault="005A045F" w:rsidP="005A045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</w:t>
            </w:r>
            <w:proofErr w:type="spellStart"/>
            <w:r>
              <w:rPr>
                <w:rFonts w:ascii="Arial" w:hAnsi="Arial"/>
                <w:bCs/>
                <w:sz w:val="20"/>
              </w:rPr>
              <w:t>clickear</w:t>
            </w:r>
            <w:proofErr w:type="spellEnd"/>
            <w:r>
              <w:rPr>
                <w:rFonts w:ascii="Arial" w:hAnsi="Arial"/>
                <w:bCs/>
                <w:sz w:val="20"/>
              </w:rPr>
              <w:t xml:space="preserve">  </w:t>
            </w:r>
            <w:r>
              <w:t xml:space="preserve">el botón "Modificar", este me permita modificar los datos de una carrera. 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045F" w:rsidRDefault="005A045F" w:rsidP="005A045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A045F" w:rsidTr="007E6D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A045F" w:rsidRDefault="005A045F" w:rsidP="005A045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____21/03/2019____</w:t>
            </w:r>
          </w:p>
        </w:tc>
      </w:tr>
    </w:tbl>
    <w:p w:rsidR="005622B0" w:rsidRDefault="005622B0" w:rsidP="005622B0">
      <w:pPr>
        <w:pStyle w:val="InfoBlue"/>
        <w:ind w:left="363"/>
      </w:pPr>
    </w:p>
    <w:p w:rsidR="005622B0" w:rsidRDefault="005622B0" w:rsidP="00CA1528">
      <w:pPr>
        <w:ind w:left="0" w:firstLine="0"/>
        <w:rPr>
          <w:lang w:val="es-VE"/>
        </w:rPr>
      </w:pPr>
    </w:p>
    <w:p w:rsidR="005622B0" w:rsidRDefault="00FE46E4" w:rsidP="008E56E1">
      <w:pPr>
        <w:pStyle w:val="PSI-Ttulo2"/>
      </w:pPr>
      <w:bookmarkStart w:id="33" w:name="_Toc40881882"/>
      <w:r>
        <w:t>Caso de Prueba P0</w:t>
      </w:r>
      <w:r w:rsidR="008E56E1">
        <w:t>11</w:t>
      </w:r>
      <w:bookmarkEnd w:id="33"/>
    </w:p>
    <w:p w:rsidR="008E56E1" w:rsidRDefault="008E56E1" w:rsidP="008E56E1">
      <w:r>
        <w:t>Correspondiente al Modificación de Asignatura</w:t>
      </w:r>
    </w:p>
    <w:p w:rsidR="008E56E1" w:rsidRPr="00664D4B" w:rsidRDefault="008E56E1" w:rsidP="008E56E1">
      <w:pPr>
        <w:pStyle w:val="PSI-Ttulo3"/>
      </w:pPr>
      <w:bookmarkStart w:id="34" w:name="_Toc40881883"/>
      <w:r w:rsidRPr="00664D4B">
        <w:t>Descripción</w:t>
      </w:r>
      <w:bookmarkEnd w:id="34"/>
      <w:r w:rsidRPr="00664D4B">
        <w:t xml:space="preserve"> </w:t>
      </w:r>
    </w:p>
    <w:p w:rsidR="008E56E1" w:rsidRPr="00664D4B" w:rsidRDefault="008E56E1" w:rsidP="008E56E1">
      <w:pPr>
        <w:pStyle w:val="PSI-Normal"/>
      </w:pPr>
      <w:r w:rsidRPr="00664D4B">
        <w:t xml:space="preserve">Este caso de prueba, tiene como objetivo probar </w:t>
      </w:r>
      <w:r>
        <w:t>que las validaciones sobre los campos del formulario de modificación de Asignatura funcionen correctamente y que se modifique la asignatura en el sistema si corresponde.</w:t>
      </w:r>
    </w:p>
    <w:p w:rsidR="008E56E1" w:rsidRPr="00664D4B" w:rsidRDefault="008E56E1" w:rsidP="008E56E1">
      <w:pPr>
        <w:pStyle w:val="PSI-Ttulo3"/>
      </w:pPr>
      <w:bookmarkStart w:id="35" w:name="_Toc40881884"/>
      <w:r w:rsidRPr="00664D4B">
        <w:t>Evaluación de la Prueba</w:t>
      </w:r>
      <w:bookmarkEnd w:id="35"/>
      <w:r w:rsidRPr="00664D4B">
        <w:t xml:space="preserve"> </w:t>
      </w:r>
    </w:p>
    <w:p w:rsidR="008E56E1" w:rsidRDefault="008E56E1" w:rsidP="008E56E1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8E56E1" w:rsidRPr="00664D4B" w:rsidRDefault="008E56E1" w:rsidP="008E56E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8E56E1" w:rsidTr="008E56E1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E56E1" w:rsidRPr="00CF4BD4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E56E1" w:rsidRPr="00CF4BD4" w:rsidTr="008E56E1">
              <w:trPr>
                <w:trHeight w:val="263"/>
              </w:trPr>
              <w:tc>
                <w:tcPr>
                  <w:tcW w:w="4426" w:type="dxa"/>
                </w:tcPr>
                <w:p w:rsidR="008E56E1" w:rsidRPr="004D5405" w:rsidRDefault="008E56E1" w:rsidP="008E56E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E56E1" w:rsidRPr="004D5405" w:rsidRDefault="008E56E1" w:rsidP="008E56E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606E1E" w:rsidRDefault="008E56E1" w:rsidP="008E56E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24/04/2020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E56E1" w:rsidTr="008E56E1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E56E1" w:rsidTr="008E56E1">
              <w:trPr>
                <w:trHeight w:val="574"/>
              </w:trPr>
              <w:tc>
                <w:tcPr>
                  <w:tcW w:w="4308" w:type="dxa"/>
                </w:tcPr>
                <w:p w:rsidR="008E56E1" w:rsidRDefault="008E56E1" w:rsidP="008E56E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E56E1" w:rsidRPr="002F45D3" w:rsidRDefault="008E56E1" w:rsidP="008E56E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2F45D3" w:rsidRDefault="008E56E1" w:rsidP="008E56E1">
            <w:pPr>
              <w:pStyle w:val="PSI-Normal"/>
            </w:pPr>
            <w:r>
              <w:t>-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Default="008E56E1" w:rsidP="008E56E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E56E1" w:rsidRDefault="008E56E1" w:rsidP="008E56E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536CBA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Todos los campos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Código: 9876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Nombre: “</w:t>
            </w:r>
            <w:proofErr w:type="spellStart"/>
            <w:r>
              <w:rPr>
                <w:rFonts w:ascii="Arial" w:hAnsi="Arial"/>
                <w:sz w:val="20"/>
              </w:rPr>
              <w:t>nombreAsitgnatura</w:t>
            </w:r>
            <w:proofErr w:type="spellEnd"/>
            <w:r>
              <w:rPr>
                <w:rFonts w:ascii="Arial" w:hAnsi="Arial"/>
                <w:sz w:val="20"/>
              </w:rPr>
              <w:t>”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Docente seleccionado,</w:t>
            </w:r>
          </w:p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Departamento seleccionado, contenidos mínimos: “contenidos mínimos de la asignatura”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B151C0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e inserción de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 y correcta inserción de la asignatura</w:t>
            </w:r>
          </w:p>
        </w:tc>
      </w:tr>
      <w:tr w:rsidR="008E56E1" w:rsidTr="00D201B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r w:rsidRPr="00D201B3">
              <w:t>Algún campo vacío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Alguno de los campos del formulario vacío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Dado que todos los input son requeridos, cualquiera que no esté completo deberá mostrar mensaje de error al enviar formulario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E56E1" w:rsidRPr="00D201B3" w:rsidRDefault="00227597" w:rsidP="00227597">
            <w:pPr>
              <w:pStyle w:val="TableContents"/>
              <w:rPr>
                <w:rFonts w:ascii="Arial" w:hAnsi="Arial"/>
                <w:sz w:val="20"/>
              </w:rPr>
            </w:pPr>
            <w:r w:rsidRPr="00D201B3">
              <w:rPr>
                <w:rFonts w:ascii="Arial" w:hAnsi="Arial"/>
                <w:sz w:val="20"/>
              </w:rPr>
              <w:t>Error</w:t>
            </w:r>
            <w:r w:rsidR="008E56E1" w:rsidRPr="00D201B3">
              <w:rPr>
                <w:rFonts w:ascii="Arial" w:hAnsi="Arial"/>
                <w:sz w:val="20"/>
              </w:rPr>
              <w:t>.</w:t>
            </w:r>
            <w:r w:rsidRPr="00D201B3">
              <w:rPr>
                <w:rFonts w:ascii="Arial" w:hAnsi="Arial"/>
                <w:sz w:val="20"/>
              </w:rPr>
              <w:t xml:space="preserve"> Se permite</w:t>
            </w:r>
            <w:r w:rsidR="008E56E1" w:rsidRPr="00D201B3">
              <w:rPr>
                <w:rFonts w:ascii="Arial" w:hAnsi="Arial"/>
                <w:sz w:val="20"/>
              </w:rPr>
              <w:t xml:space="preserve"> enviar formulario</w:t>
            </w:r>
            <w:r w:rsidRPr="00D201B3">
              <w:rPr>
                <w:rFonts w:ascii="Arial" w:hAnsi="Arial"/>
                <w:sz w:val="20"/>
              </w:rPr>
              <w:t xml:space="preserve"> con el campo contenidos mínimos vacíos</w:t>
            </w:r>
            <w:r w:rsidR="008E56E1" w:rsidRPr="00D201B3">
              <w:rPr>
                <w:rFonts w:ascii="Arial" w:hAnsi="Arial"/>
                <w:sz w:val="20"/>
              </w:rPr>
              <w:t xml:space="preserve"> </w:t>
            </w:r>
            <w:r w:rsidRPr="00D201B3">
              <w:rPr>
                <w:rFonts w:ascii="Arial" w:hAnsi="Arial"/>
                <w:sz w:val="20"/>
              </w:rPr>
              <w:t>y modifica la asignatura dejando este campo en blanco.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r>
              <w:t xml:space="preserve">Campos correctos </w:t>
            </w:r>
            <w:r>
              <w:lastRenderedPageBreak/>
              <w:t xml:space="preserve">excepto código de asignatura 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Código de asignatura = 12345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error: “El valor debe ser menor a 9999”</w:t>
            </w:r>
          </w:p>
        </w:tc>
      </w:tr>
      <w:tr w:rsidR="008E56E1" w:rsidTr="000A0F8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5E37E8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rPr>
                <w:color w:val="000000" w:themeColor="text1"/>
              </w:rPr>
            </w:pPr>
            <w:r w:rsidRPr="000A0F86">
              <w:rPr>
                <w:color w:val="000000" w:themeColor="text1"/>
              </w:rPr>
              <w:t>Campos de texto con texto entre comillas simples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  <w:lang w:val="es-ES"/>
              </w:rPr>
              <w:t>Nombre de asignatura = El nombre ‘asignatura’.</w:t>
            </w:r>
          </w:p>
          <w:p w:rsidR="008E56E1" w:rsidRPr="000A0F86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‘de la asignatura’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E56E1" w:rsidRPr="000A0F86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 w:rsidRPr="000A0F86">
              <w:rPr>
                <w:rFonts w:ascii="Arial" w:hAnsi="Arial"/>
                <w:color w:val="000000" w:themeColor="text1"/>
                <w:sz w:val="20"/>
              </w:rPr>
              <w:t>Mensaje de error “Ha ocurrido un error”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rPr>
                <w:color w:val="000000" w:themeColor="text1"/>
              </w:rPr>
            </w:pPr>
            <w:r w:rsidRPr="001643A3">
              <w:rPr>
                <w:color w:val="000000" w:themeColor="text1"/>
              </w:rPr>
              <w:t xml:space="preserve">Campos de texto con texto entre comillas </w:t>
            </w:r>
            <w:r>
              <w:rPr>
                <w:color w:val="000000" w:themeColor="text1"/>
              </w:rPr>
              <w:t>dobles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Nombre de asignatura = El nombre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”.</w:t>
            </w:r>
          </w:p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O contenidos mínimos = Contenidos mínimos 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“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de la asignatura</w:t>
            </w:r>
            <w:r>
              <w:rPr>
                <w:rFonts w:ascii="Arial" w:hAnsi="Arial"/>
                <w:color w:val="000000" w:themeColor="text1"/>
                <w:sz w:val="20"/>
                <w:lang w:val="es-ES"/>
              </w:rPr>
              <w:t>”</w:t>
            </w: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 xml:space="preserve">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1643A3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color w:val="000000" w:themeColor="text1"/>
                <w:sz w:val="20"/>
                <w:lang w:val="es-ES"/>
              </w:rPr>
            </w:pPr>
            <w:r w:rsidRPr="001643A3">
              <w:rPr>
                <w:rFonts w:ascii="Arial" w:hAnsi="Arial"/>
                <w:color w:val="000000" w:themeColor="text1"/>
                <w:sz w:val="20"/>
                <w:lang w:val="es-ES"/>
              </w:rPr>
              <w:t>Mensaje de éxito.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1643A3" w:rsidRDefault="008E56E1" w:rsidP="008E56E1">
            <w:pPr>
              <w:pStyle w:val="TableContents"/>
              <w:rPr>
                <w:rFonts w:ascii="Arial" w:hAnsi="Arial"/>
                <w:color w:val="000000" w:themeColor="text1"/>
                <w:sz w:val="20"/>
              </w:rPr>
            </w:pPr>
            <w:r>
              <w:rPr>
                <w:rFonts w:ascii="Arial" w:hAnsi="Arial"/>
                <w:color w:val="000000" w:themeColor="text1"/>
                <w:sz w:val="20"/>
              </w:rPr>
              <w:t>Mensaje de éxito.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5E37E8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227597" w:rsidP="008E56E1">
            <w:r>
              <w:t>ca</w:t>
            </w:r>
            <w:r w:rsidR="008E56E1">
              <w:t>mpos correctos, código de asignatura negativo</w:t>
            </w:r>
            <w:r w:rsidR="008E56E1"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asignatura = 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valor debe ser superior o igual a 1). No se ha dado de alta la asignatura.</w:t>
            </w:r>
          </w:p>
        </w:tc>
      </w:tr>
      <w:tr w:rsidR="008E56E1" w:rsidTr="008E56E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Pr="003F3A9F" w:rsidRDefault="005E37E8" w:rsidP="008E56E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r>
              <w:t>Campos correctos excepto código de asignatura, asignatura con código 0174 ingresada en el sistema</w:t>
            </w:r>
            <w:r w:rsidRPr="003B310D">
              <w:t xml:space="preserve">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D17C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E56E1">
              <w:rPr>
                <w:rFonts w:ascii="Arial" w:hAnsi="Arial"/>
                <w:sz w:val="20"/>
              </w:rPr>
              <w:t xml:space="preserve"> repetido: 0174</w:t>
            </w:r>
            <w:r>
              <w:rPr>
                <w:rFonts w:ascii="Arial" w:hAnsi="Arial"/>
                <w:sz w:val="20"/>
              </w:rPr>
              <w:t>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E56E1" w:rsidRDefault="008E56E1" w:rsidP="008E56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Pr="009828A7" w:rsidRDefault="008E56E1" w:rsidP="008E56E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error: “</w:t>
            </w:r>
            <w:r w:rsidRPr="005F0892">
              <w:rPr>
                <w:rFonts w:ascii="Arial" w:hAnsi="Arial"/>
                <w:sz w:val="20"/>
                <w:lang w:val="es-AR"/>
              </w:rPr>
              <w:t>El código 0174 ya corresponde a una Asignatura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”. </w:t>
            </w:r>
            <w:r>
              <w:rPr>
                <w:rFonts w:ascii="Arial" w:hAnsi="Arial"/>
                <w:sz w:val="20"/>
              </w:rPr>
              <w:t>No se ha dado de alta la asignatura.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E56E1" w:rsidRPr="00713567" w:rsidRDefault="008E56E1" w:rsidP="00CF161B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ingresar datos válidos, la asignatura es </w:t>
            </w:r>
            <w:r w:rsidR="00CF161B">
              <w:rPr>
                <w:rFonts w:ascii="Arial" w:hAnsi="Arial"/>
                <w:bCs/>
                <w:sz w:val="20"/>
              </w:rPr>
              <w:t>modificada en e</w:t>
            </w:r>
            <w:r>
              <w:rPr>
                <w:rFonts w:ascii="Arial" w:hAnsi="Arial"/>
                <w:bCs/>
                <w:sz w:val="20"/>
              </w:rPr>
              <w:t xml:space="preserve">l sistema. Y además si al ingresar datos </w:t>
            </w:r>
            <w:r w:rsidR="00D17CE1">
              <w:rPr>
                <w:rFonts w:ascii="Arial" w:hAnsi="Arial"/>
                <w:bCs/>
                <w:sz w:val="20"/>
              </w:rPr>
              <w:t>inválidos</w:t>
            </w:r>
            <w:r>
              <w:rPr>
                <w:rFonts w:ascii="Arial" w:hAnsi="Arial"/>
                <w:bCs/>
                <w:sz w:val="20"/>
              </w:rPr>
              <w:t xml:space="preserve"> no permite que se </w:t>
            </w:r>
            <w:r w:rsidR="00CF161B">
              <w:rPr>
                <w:rFonts w:ascii="Arial" w:hAnsi="Arial"/>
                <w:bCs/>
                <w:sz w:val="20"/>
              </w:rPr>
              <w:t>modifique la asignatura</w:t>
            </w:r>
            <w:r>
              <w:rPr>
                <w:rFonts w:ascii="Arial" w:hAnsi="Arial"/>
                <w:bCs/>
                <w:sz w:val="20"/>
              </w:rPr>
              <w:t>.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8E56E1" w:rsidTr="008E56E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56E1" w:rsidRDefault="008E56E1" w:rsidP="008E56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E37E8" w:rsidRDefault="00D17CE1" w:rsidP="00D17CE1">
      <w:pPr>
        <w:ind w:left="0"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*Quizás no se debería dejar modificar </w:t>
      </w:r>
      <w:r w:rsidR="00F67142">
        <w:rPr>
          <w:rFonts w:ascii="Arial" w:hAnsi="Arial"/>
          <w:sz w:val="20"/>
        </w:rPr>
        <w:t>el código de asignatura</w:t>
      </w:r>
    </w:p>
    <w:p w:rsidR="005E37E8" w:rsidRDefault="005E37E8" w:rsidP="00D17CE1">
      <w:pPr>
        <w:ind w:left="0" w:firstLine="0"/>
        <w:rPr>
          <w:rFonts w:ascii="Arial" w:hAnsi="Arial"/>
          <w:sz w:val="20"/>
        </w:rPr>
      </w:pPr>
    </w:p>
    <w:p w:rsidR="005E37E8" w:rsidRDefault="005E37E8" w:rsidP="005E37E8">
      <w:pPr>
        <w:pStyle w:val="PSI-Ttulo2"/>
      </w:pPr>
      <w:bookmarkStart w:id="36" w:name="_Toc40881885"/>
      <w:r>
        <w:lastRenderedPageBreak/>
        <w:t>Caso de Prueba P012</w:t>
      </w:r>
      <w:bookmarkEnd w:id="36"/>
    </w:p>
    <w:p w:rsidR="005E37E8" w:rsidRDefault="005E37E8" w:rsidP="005E37E8">
      <w:r>
        <w:t>Correspondiente a la gestión de correlatividades de asignaturas.</w:t>
      </w:r>
    </w:p>
    <w:p w:rsidR="005E37E8" w:rsidRPr="00664D4B" w:rsidRDefault="005E37E8" w:rsidP="005E37E8">
      <w:pPr>
        <w:pStyle w:val="PSI-Ttulo3"/>
      </w:pPr>
      <w:bookmarkStart w:id="37" w:name="_Toc40881886"/>
      <w:r w:rsidRPr="00664D4B">
        <w:t>Descripción</w:t>
      </w:r>
      <w:bookmarkEnd w:id="37"/>
      <w:r w:rsidRPr="00664D4B">
        <w:t xml:space="preserve"> </w:t>
      </w:r>
    </w:p>
    <w:p w:rsidR="005E37E8" w:rsidRPr="00664D4B" w:rsidRDefault="005E37E8" w:rsidP="005E37E8">
      <w:pPr>
        <w:pStyle w:val="PSI-Normal"/>
      </w:pPr>
      <w:r w:rsidRPr="00664D4B">
        <w:t xml:space="preserve">Este caso de prueba, tiene como objetivo probar </w:t>
      </w:r>
      <w:r>
        <w:t>que la gestión de correlatividades funcione correctamente, tanto validando cuestiones como no agregar dos veces la misma asignatura pero a su vez dando libertades para los distintos casos que existen en la UNPA.</w:t>
      </w:r>
    </w:p>
    <w:p w:rsidR="005E37E8" w:rsidRPr="00664D4B" w:rsidRDefault="005E37E8" w:rsidP="005E37E8">
      <w:pPr>
        <w:pStyle w:val="PSI-Ttulo3"/>
      </w:pPr>
      <w:bookmarkStart w:id="38" w:name="_Toc40881887"/>
      <w:r w:rsidRPr="00664D4B">
        <w:t>Evaluación de la Prueba</w:t>
      </w:r>
      <w:bookmarkEnd w:id="38"/>
      <w:r w:rsidRPr="00664D4B">
        <w:t xml:space="preserve"> </w:t>
      </w:r>
    </w:p>
    <w:p w:rsidR="005E37E8" w:rsidRDefault="005E37E8" w:rsidP="005E37E8">
      <w:pPr>
        <w:pStyle w:val="PSI-Normal"/>
      </w:pPr>
      <w:r>
        <w:t xml:space="preserve">Realizada </w:t>
      </w:r>
      <w:r w:rsidR="00071F3D">
        <w:t>e insatisfactoria</w:t>
      </w:r>
      <w:r>
        <w:t>.</w:t>
      </w:r>
    </w:p>
    <w:p w:rsidR="005E37E8" w:rsidRPr="00664D4B" w:rsidRDefault="005E37E8" w:rsidP="005E37E8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5E37E8" w:rsidTr="003E7DB2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E37E8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E37E8" w:rsidRDefault="005E37E8" w:rsidP="003E7DB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5E37E8" w:rsidRPr="00CF4BD4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E37E8" w:rsidRPr="00CF4BD4" w:rsidTr="003E7DB2">
              <w:trPr>
                <w:trHeight w:val="263"/>
              </w:trPr>
              <w:tc>
                <w:tcPr>
                  <w:tcW w:w="4426" w:type="dxa"/>
                </w:tcPr>
                <w:p w:rsidR="005E37E8" w:rsidRPr="004D5405" w:rsidRDefault="005E37E8" w:rsidP="003E7DB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5E37E8" w:rsidRPr="004D5405" w:rsidRDefault="005E37E8" w:rsidP="003E7DB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E37E8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Pr="00606E1E" w:rsidRDefault="005E37E8" w:rsidP="003E7DB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5E37E8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5E37E8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24/04/2020</w:t>
            </w:r>
          </w:p>
        </w:tc>
      </w:tr>
      <w:tr w:rsidR="005E37E8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Default="005E37E8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E37E8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E37E8" w:rsidTr="003E7DB2">
              <w:trPr>
                <w:trHeight w:val="574"/>
              </w:trPr>
              <w:tc>
                <w:tcPr>
                  <w:tcW w:w="4308" w:type="dxa"/>
                </w:tcPr>
                <w:p w:rsidR="005E37E8" w:rsidRDefault="005E37E8" w:rsidP="003E7DB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E37E8" w:rsidRPr="002F45D3" w:rsidRDefault="005E37E8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Pr="002F45D3" w:rsidRDefault="005E37E8" w:rsidP="003E7DB2">
            <w:pPr>
              <w:pStyle w:val="PSI-Normal"/>
            </w:pPr>
            <w:r>
              <w:t>-</w:t>
            </w:r>
          </w:p>
        </w:tc>
      </w:tr>
      <w:tr w:rsidR="005E37E8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Default="005E37E8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E37E8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E37E8" w:rsidRDefault="005E37E8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E37E8" w:rsidRDefault="005E37E8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E37E8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5E37E8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536CBA" w:rsidRDefault="00283C9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Alguna asignatura agregada como correlativa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Default="00283C9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una asignatura que ya se encuentra agregada como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B151C0" w:rsidRDefault="00283C9C" w:rsidP="00283C9C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283C9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Pr="00283C9C">
              <w:rPr>
                <w:rFonts w:ascii="Arial" w:hAnsi="Arial"/>
                <w:sz w:val="20"/>
              </w:rPr>
              <w:t>Error: Estimado usuario, la asignatura correlativa que desea agregar ya se encuentra asociada a esta asignatura.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5E37E8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5E37E8" w:rsidP="003E7DB2">
            <w:pPr>
              <w:pStyle w:val="TableContents"/>
              <w:rPr>
                <w:rFonts w:ascii="Arial" w:hAnsi="Arial"/>
                <w:sz w:val="20"/>
              </w:rPr>
            </w:pPr>
            <w:r w:rsidRPr="00283C9C"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283C9C" w:rsidP="003E7DB2"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283C9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una asignatura como correlativa de sí misma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7E8" w:rsidRPr="00283C9C" w:rsidRDefault="00283C9C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Pr="00283C9C" w:rsidRDefault="00283C9C" w:rsidP="00283C9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</w:t>
            </w:r>
            <w:r w:rsidR="005E37E8" w:rsidRPr="00283C9C"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Mensaje “</w:t>
            </w:r>
            <w:r w:rsidRPr="00283C9C">
              <w:rPr>
                <w:rFonts w:ascii="Arial" w:hAnsi="Arial"/>
                <w:sz w:val="20"/>
              </w:rPr>
              <w:t>Error: Estimado usuario, la asignatura correlativa que desea agregar debe ser diferente a la asignatura actual en la que se encuentra.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071F3D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Pr="00283C9C" w:rsidRDefault="00071F3D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Default="00071F3D" w:rsidP="003E7DB2">
            <w:r>
              <w:t>Asignatura seleccionada es correcta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71F3D" w:rsidRDefault="00071F3D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Campo de tipo de correlativa o requisito  si valor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71F3D" w:rsidRPr="00071F3D" w:rsidRDefault="00071F3D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  <w:lang w:val="es-VE"/>
              </w:rPr>
              <w:t>Mensaje de error invitando al usuario a que elija un valor de la lista, no se agrega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71F3D" w:rsidRDefault="00071F3D" w:rsidP="00283C9C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Se informa de la situación, informando cual campo no tiene valor.</w:t>
            </w:r>
          </w:p>
        </w:tc>
      </w:tr>
      <w:tr w:rsidR="00283C9C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283C9C" w:rsidRDefault="00071F3D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283C9C" w:rsidRDefault="00071F3D" w:rsidP="00071F3D">
            <w:pPr>
              <w:ind w:left="0" w:firstLine="0"/>
            </w:pPr>
            <w:r>
              <w:t>Asignatura a agregar no se encuentra agregada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071F3D" w:rsidRDefault="00071F3D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83C9C" w:rsidRPr="00283C9C" w:rsidRDefault="00071F3D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éxito, se agrega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83C9C" w:rsidRPr="00283C9C" w:rsidRDefault="00071F3D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Pr="00071F3D">
              <w:rPr>
                <w:rFonts w:ascii="Arial" w:hAnsi="Arial"/>
                <w:sz w:val="20"/>
              </w:rPr>
              <w:t>Asignatura correlativa agregada exitosamente.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071F3D" w:rsidTr="00BC3CA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71F3D" w:rsidRPr="00BC3CAD" w:rsidRDefault="00071F3D" w:rsidP="003E7DB2">
            <w:pPr>
              <w:pStyle w:val="TableContents"/>
              <w:rPr>
                <w:rFonts w:ascii="Arial" w:hAnsi="Arial"/>
                <w:sz w:val="20"/>
              </w:rPr>
            </w:pPr>
            <w:r w:rsidRPr="00BC3CAD"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71F3D" w:rsidRPr="00BC3CAD" w:rsidRDefault="00071F3D" w:rsidP="00071F3D">
            <w:pPr>
              <w:ind w:left="0" w:firstLine="0"/>
            </w:pPr>
            <w:r w:rsidRPr="00BC3CAD">
              <w:rPr>
                <w:rFonts w:ascii="Arial" w:hAnsi="Arial"/>
                <w:sz w:val="20"/>
              </w:rPr>
              <w:t>Alguna asignatura agregada como correlativa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71F3D" w:rsidRPr="00BC3CAD" w:rsidRDefault="00071F3D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 w:rsidRPr="00BC3CAD">
              <w:rPr>
                <w:rFonts w:ascii="Arial" w:hAnsi="Arial"/>
                <w:sz w:val="20"/>
                <w:lang w:val="es-ES"/>
              </w:rPr>
              <w:t>Eliminar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071F3D" w:rsidRPr="00BC3CAD" w:rsidRDefault="00071F3D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BC3CAD">
              <w:rPr>
                <w:rFonts w:ascii="Arial" w:hAnsi="Arial"/>
                <w:sz w:val="20"/>
              </w:rPr>
              <w:t>Mensaje de éxito, se elimina la asignatura correlativa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71F3D" w:rsidRPr="00BC3CAD" w:rsidRDefault="00071F3D" w:rsidP="00071F3D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BC3CAD">
              <w:rPr>
                <w:rFonts w:ascii="Arial" w:hAnsi="Arial"/>
                <w:sz w:val="20"/>
                <w:lang w:val="es-AR"/>
              </w:rPr>
              <w:t>Error, no se informa que la asignatura fue eliminada y si hubo una inserción previamente se queda ese mensaje</w:t>
            </w:r>
            <w:r w:rsidR="001B0A43" w:rsidRPr="00BC3CAD">
              <w:rPr>
                <w:rFonts w:ascii="Arial" w:hAnsi="Arial"/>
                <w:sz w:val="20"/>
                <w:lang w:val="es-AR"/>
              </w:rPr>
              <w:t>. Aunque si se elimine la asignatura.</w:t>
            </w:r>
          </w:p>
        </w:tc>
      </w:tr>
      <w:tr w:rsidR="005E37E8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E37E8" w:rsidRPr="00713567" w:rsidRDefault="005E37E8" w:rsidP="003E7DB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datos válidos, la asignatura es modificada en el sistema. Y además si al ingresar datos inválidos no permite que se modifique la asignatura.</w:t>
            </w:r>
          </w:p>
        </w:tc>
      </w:tr>
      <w:tr w:rsidR="005E37E8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3E7DB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5E37E8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7E8" w:rsidRDefault="005E37E8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596A4C" w:rsidRDefault="008E56E1" w:rsidP="00D17CE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  <w:br w:type="page"/>
      </w:r>
    </w:p>
    <w:p w:rsidR="00596A4C" w:rsidRPr="004D5405" w:rsidRDefault="00596A4C" w:rsidP="00596A4C">
      <w:pPr>
        <w:pStyle w:val="PSI-Ttulo2"/>
        <w:rPr>
          <w:color w:val="365F91" w:themeColor="accent1" w:themeShade="BF"/>
          <w:sz w:val="28"/>
          <w:szCs w:val="28"/>
        </w:rPr>
      </w:pPr>
      <w:bookmarkStart w:id="39" w:name="_Toc40881888"/>
      <w:r>
        <w:lastRenderedPageBreak/>
        <w:t>Caso de Prueba P013</w:t>
      </w:r>
      <w:bookmarkEnd w:id="39"/>
    </w:p>
    <w:p w:rsidR="00596A4C" w:rsidRDefault="00596A4C" w:rsidP="00596A4C">
      <w:r>
        <w:t>Correspondiente a la gestión del Equipo de Cátedra de asignaturas.</w:t>
      </w:r>
    </w:p>
    <w:p w:rsidR="00596A4C" w:rsidRPr="00664D4B" w:rsidRDefault="00596A4C" w:rsidP="00596A4C">
      <w:pPr>
        <w:pStyle w:val="PSI-Ttulo3"/>
      </w:pPr>
      <w:bookmarkStart w:id="40" w:name="_Toc40881889"/>
      <w:r w:rsidRPr="00664D4B">
        <w:t>Descripción</w:t>
      </w:r>
      <w:bookmarkEnd w:id="40"/>
      <w:r w:rsidRPr="00664D4B">
        <w:t xml:space="preserve"> </w:t>
      </w:r>
    </w:p>
    <w:p w:rsidR="00596A4C" w:rsidRPr="00664D4B" w:rsidRDefault="00596A4C" w:rsidP="00596A4C">
      <w:pPr>
        <w:pStyle w:val="PSI-Normal"/>
      </w:pPr>
      <w:r>
        <w:t>Este caso de prueba</w:t>
      </w:r>
      <w:r w:rsidRPr="00664D4B">
        <w:t xml:space="preserve"> tiene como objetivo </w:t>
      </w:r>
      <w:r>
        <w:t xml:space="preserve">verificar la correcta escritura del texto mostrado y la correcta representación de símbolos especiales de la pantalla </w:t>
      </w:r>
      <w:r w:rsidR="00BB1D8E">
        <w:t>Equipo de Cátedra</w:t>
      </w:r>
      <w:r>
        <w:t>.</w:t>
      </w:r>
    </w:p>
    <w:p w:rsidR="00596A4C" w:rsidRPr="00664D4B" w:rsidRDefault="00596A4C" w:rsidP="00596A4C">
      <w:pPr>
        <w:pStyle w:val="PSI-Ttulo3"/>
      </w:pPr>
      <w:bookmarkStart w:id="41" w:name="_Toc40881890"/>
      <w:r w:rsidRPr="00664D4B">
        <w:t>Evaluación de la Prueba</w:t>
      </w:r>
      <w:bookmarkEnd w:id="41"/>
      <w:r w:rsidRPr="00664D4B">
        <w:t xml:space="preserve"> </w:t>
      </w:r>
    </w:p>
    <w:p w:rsidR="00596A4C" w:rsidRDefault="00BB1D8E" w:rsidP="00596A4C">
      <w:pPr>
        <w:pStyle w:val="PSI-Normal"/>
      </w:pPr>
      <w:r>
        <w:t>Realizada e</w:t>
      </w:r>
      <w:r w:rsidR="00596A4C" w:rsidRPr="00664D4B">
        <w:t xml:space="preserve"> </w:t>
      </w:r>
      <w:r>
        <w:t>In</w:t>
      </w:r>
      <w:r w:rsidR="00596A4C" w:rsidRPr="00664D4B">
        <w:t>satisfactoria.</w:t>
      </w:r>
    </w:p>
    <w:p w:rsidR="00596A4C" w:rsidRPr="00664D4B" w:rsidRDefault="00596A4C" w:rsidP="00596A4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596A4C" w:rsidTr="003E7DB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596A4C" w:rsidRPr="00CF4BD4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596A4C" w:rsidRPr="00CF4BD4" w:rsidTr="003E7DB2">
              <w:trPr>
                <w:trHeight w:val="263"/>
              </w:trPr>
              <w:tc>
                <w:tcPr>
                  <w:tcW w:w="4426" w:type="dxa"/>
                </w:tcPr>
                <w:p w:rsidR="00596A4C" w:rsidRPr="004D5405" w:rsidRDefault="00596A4C" w:rsidP="003E7DB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</w:t>
                  </w:r>
                  <w:r>
                    <w:t>64</w:t>
                  </w:r>
                  <w:r w:rsidRPr="004D5405">
                    <w:t xml:space="preserve"> bit</w:t>
                  </w:r>
                  <w:r>
                    <w:t>s</w:t>
                  </w:r>
                  <w:r w:rsidRPr="004D5405">
                    <w:t xml:space="preserve"> </w:t>
                  </w:r>
                </w:p>
              </w:tc>
            </w:tr>
          </w:tbl>
          <w:p w:rsidR="00596A4C" w:rsidRPr="004D5405" w:rsidRDefault="00596A4C" w:rsidP="003E7DB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Pr="00606E1E" w:rsidRDefault="00596A4C" w:rsidP="00BB1D8E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BB1D8E">
              <w:t>Nicolás Sartini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BB1D8E"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BB1D8E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BB1D8E">
              <w:t>Nicolás Sartini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F35E7">
              <w:t>19/05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F35E7">
              <w:t>20/05</w:t>
            </w:r>
            <w:r w:rsidRPr="008C5E0A">
              <w:t>/2020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596A4C" w:rsidTr="003E7DB2">
              <w:trPr>
                <w:trHeight w:val="574"/>
              </w:trPr>
              <w:tc>
                <w:tcPr>
                  <w:tcW w:w="4308" w:type="dxa"/>
                </w:tcPr>
                <w:p w:rsidR="00596A4C" w:rsidRDefault="00596A4C" w:rsidP="003E7DB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596A4C" w:rsidRPr="002F45D3" w:rsidRDefault="00596A4C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Pr="002F45D3" w:rsidRDefault="00596A4C" w:rsidP="003E7DB2">
            <w:pPr>
              <w:pStyle w:val="PSI-Normal"/>
            </w:pPr>
            <w:r>
              <w:t>-</w:t>
            </w:r>
          </w:p>
        </w:tc>
      </w:tr>
      <w:tr w:rsidR="00596A4C" w:rsidTr="003E7DB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Default="00596A4C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596A4C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596A4C" w:rsidRDefault="00596A4C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596A4C" w:rsidTr="0078391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596A4C" w:rsidRPr="00B151C0" w:rsidRDefault="00596A4C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596A4C" w:rsidRDefault="00927535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Insatisfactorio.</w:t>
            </w:r>
          </w:p>
          <w:p w:rsidR="00927535" w:rsidRDefault="00927535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</w:t>
            </w:r>
            <w:proofErr w:type="spellStart"/>
            <w:r>
              <w:rPr>
                <w:rFonts w:ascii="Arial" w:hAnsi="Arial"/>
                <w:sz w:val="20"/>
              </w:rPr>
              <w:t>label</w:t>
            </w:r>
            <w:proofErr w:type="spellEnd"/>
            <w:r>
              <w:rPr>
                <w:rFonts w:ascii="Arial" w:hAnsi="Arial"/>
                <w:sz w:val="20"/>
              </w:rPr>
              <w:t xml:space="preserve"> de la lista desplegable de los profesores es incorr</w:t>
            </w:r>
            <w:r w:rsidR="00F84FD8">
              <w:rPr>
                <w:rFonts w:ascii="Arial" w:hAnsi="Arial"/>
                <w:sz w:val="20"/>
              </w:rPr>
              <w:t>ecto ya que dice "Asignaturas".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96A4C" w:rsidRPr="00713567" w:rsidRDefault="00596A4C" w:rsidP="003E7DB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783918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>_    Fallo: __</w:t>
            </w:r>
            <w:r w:rsidR="00783918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596A4C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A4C" w:rsidRDefault="00596A4C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83918">
              <w:rPr>
                <w:rFonts w:ascii="Arial" w:hAnsi="Arial"/>
                <w:sz w:val="20"/>
              </w:rPr>
              <w:t xml:space="preserve">  _______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596A4C" w:rsidRDefault="00596A4C" w:rsidP="00596A4C">
      <w:pPr>
        <w:pStyle w:val="InfoBlue"/>
        <w:ind w:left="363"/>
      </w:pPr>
    </w:p>
    <w:p w:rsidR="00596A4C" w:rsidRDefault="00596A4C" w:rsidP="00D17CE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7E2070" w:rsidRDefault="007E2070" w:rsidP="00D17CE1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7E2070" w:rsidRDefault="007E2070" w:rsidP="007E2070">
      <w:pPr>
        <w:pStyle w:val="PSI-Ttulo2"/>
      </w:pPr>
      <w:bookmarkStart w:id="42" w:name="_Toc40881891"/>
      <w:r>
        <w:t>Caso de Prueba P014</w:t>
      </w:r>
      <w:bookmarkEnd w:id="42"/>
    </w:p>
    <w:p w:rsidR="007E2070" w:rsidRDefault="007E2070" w:rsidP="007E2070">
      <w:r>
        <w:t>Correspondiente a la gestión del Equipo de Cátedra de asignaturas.</w:t>
      </w:r>
    </w:p>
    <w:p w:rsidR="007E2070" w:rsidRPr="00664D4B" w:rsidRDefault="007E2070" w:rsidP="007E2070">
      <w:pPr>
        <w:pStyle w:val="PSI-Ttulo3"/>
      </w:pPr>
      <w:bookmarkStart w:id="43" w:name="_Toc40881892"/>
      <w:r w:rsidRPr="00664D4B">
        <w:t>Descripción</w:t>
      </w:r>
      <w:bookmarkEnd w:id="43"/>
      <w:r w:rsidRPr="00664D4B">
        <w:t xml:space="preserve"> </w:t>
      </w:r>
    </w:p>
    <w:p w:rsidR="007E2070" w:rsidRPr="00664D4B" w:rsidRDefault="007E2070" w:rsidP="007E2070">
      <w:pPr>
        <w:pStyle w:val="PSI-Normal"/>
      </w:pPr>
      <w:r w:rsidRPr="00664D4B">
        <w:t xml:space="preserve">Este caso de prueba, tiene como objetivo probar </w:t>
      </w:r>
      <w:r>
        <w:t>que la gestión del Equipo de Cátedra funcione correctamente, tanto validando cuestiones como no agregar dos veces al mismo profesor ocupando el mismo rol pero a su vez dando libertades para los distintos casos que existen en la UNPA.</w:t>
      </w:r>
    </w:p>
    <w:p w:rsidR="007E2070" w:rsidRPr="00664D4B" w:rsidRDefault="007E2070" w:rsidP="007E2070">
      <w:pPr>
        <w:pStyle w:val="PSI-Ttulo3"/>
      </w:pPr>
      <w:bookmarkStart w:id="44" w:name="_Toc40881893"/>
      <w:r w:rsidRPr="00664D4B">
        <w:t>Evaluación de la Prueba</w:t>
      </w:r>
      <w:bookmarkEnd w:id="44"/>
      <w:r w:rsidRPr="00664D4B">
        <w:t xml:space="preserve"> </w:t>
      </w:r>
    </w:p>
    <w:p w:rsidR="007E2070" w:rsidRDefault="007E2070" w:rsidP="007E2070">
      <w:pPr>
        <w:pStyle w:val="PSI-Normal"/>
      </w:pPr>
      <w:r>
        <w:t xml:space="preserve">Realizada </w:t>
      </w:r>
      <w:r w:rsidR="00DD7060">
        <w:t>e Insatisfactoria.</w:t>
      </w:r>
    </w:p>
    <w:p w:rsidR="007E2070" w:rsidRPr="00664D4B" w:rsidRDefault="007E2070" w:rsidP="007E2070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7E2070" w:rsidTr="003E7DB2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Asignatura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E2070" w:rsidRPr="00CF4BD4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7E2070" w:rsidRPr="00CF4BD4" w:rsidTr="003E7DB2">
              <w:trPr>
                <w:trHeight w:val="263"/>
              </w:trPr>
              <w:tc>
                <w:tcPr>
                  <w:tcW w:w="4426" w:type="dxa"/>
                </w:tcPr>
                <w:p w:rsidR="007E2070" w:rsidRPr="004D5405" w:rsidRDefault="007E2070" w:rsidP="003E7DB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E2070" w:rsidRPr="004D5405" w:rsidRDefault="007E2070" w:rsidP="003E7DB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Pr="00606E1E" w:rsidRDefault="007E2070" w:rsidP="00FB01A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FB01A8">
              <w:t>Nicolás Sartini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FB01A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FB01A8">
              <w:t>Nicolás Sartini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45A96">
              <w:t>19/05</w:t>
            </w:r>
            <w:r>
              <w:t>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3E7DB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45A96">
              <w:t>20/05</w:t>
            </w:r>
            <w:r>
              <w:t>/2020</w:t>
            </w:r>
          </w:p>
        </w:tc>
      </w:tr>
      <w:tr w:rsidR="007E2070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E2070" w:rsidTr="003E7DB2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7E2070" w:rsidTr="003E7DB2">
              <w:trPr>
                <w:trHeight w:val="574"/>
              </w:trPr>
              <w:tc>
                <w:tcPr>
                  <w:tcW w:w="4308" w:type="dxa"/>
                </w:tcPr>
                <w:p w:rsidR="007E2070" w:rsidRDefault="007E2070" w:rsidP="003E7DB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7E2070" w:rsidRPr="002F45D3" w:rsidRDefault="007E2070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Pr="002F45D3" w:rsidRDefault="007E2070" w:rsidP="003E7DB2">
            <w:pPr>
              <w:pStyle w:val="PSI-Normal"/>
            </w:pPr>
            <w:r>
              <w:lastRenderedPageBreak/>
              <w:t>-</w:t>
            </w:r>
          </w:p>
        </w:tc>
      </w:tr>
      <w:tr w:rsidR="007E2070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E2070" w:rsidRDefault="007E2070" w:rsidP="003E7DB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7E2070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E2070" w:rsidRDefault="007E2070" w:rsidP="003E7DB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E2070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Pr="00536CBA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Práctica.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 profesor</w:t>
            </w:r>
            <w:r w:rsidR="007E2070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que ya se encuentra vinculado al Equipo de Cátedra, pero con distinto rol.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Teoría.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6614B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éxito, se agrega el profesor.</w:t>
            </w:r>
          </w:p>
          <w:p w:rsidR="0036614B" w:rsidRDefault="0036614B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36614B" w:rsidRDefault="0036614B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7E2070" w:rsidRPr="00B151C0" w:rsidRDefault="007E2070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Éxito. Mensaje “Se agregó al Profesor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 al Equipo de Cátedra</w:t>
            </w:r>
            <w:r w:rsidRPr="00071F3D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”</w:t>
            </w:r>
          </w:p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</w:p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</w:p>
          <w:p w:rsidR="0036614B" w:rsidRDefault="0036614B" w:rsidP="003E7DB2">
            <w:pPr>
              <w:pStyle w:val="TableContents"/>
              <w:rPr>
                <w:rFonts w:ascii="Arial" w:hAnsi="Arial"/>
                <w:sz w:val="20"/>
              </w:rPr>
            </w:pPr>
          </w:p>
          <w:p w:rsidR="007E2070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6614B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E7DB2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Práctica.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 profesor que ya se encuentra vinculado al Equipo de Cátedra, con el mismo rol.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Profesor: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Claudio.</w:t>
            </w:r>
          </w:p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Rol: Práctica.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6614B" w:rsidRPr="0036614B" w:rsidRDefault="0036614B" w:rsidP="0036614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al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6614B" w:rsidRDefault="0036614B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Éxito. Mensaje “El profesor </w:t>
            </w:r>
            <w:proofErr w:type="spellStart"/>
            <w:r>
              <w:rPr>
                <w:rFonts w:ascii="Arial" w:hAnsi="Arial"/>
                <w:sz w:val="20"/>
              </w:rPr>
              <w:t>Saldivia</w:t>
            </w:r>
            <w:proofErr w:type="spellEnd"/>
            <w:r>
              <w:rPr>
                <w:rFonts w:ascii="Arial" w:hAnsi="Arial"/>
                <w:sz w:val="20"/>
              </w:rPr>
              <w:t>, Claudio ya se encuentra en el Equipo de Cátedra.”</w:t>
            </w:r>
          </w:p>
          <w:p w:rsidR="003E7DB2" w:rsidRDefault="003E7DB2" w:rsidP="0036614B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agregado al profesor.</w:t>
            </w:r>
          </w:p>
        </w:tc>
      </w:tr>
      <w:tr w:rsidR="007E2070" w:rsidTr="0078591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283C9C" w:rsidRDefault="00785919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 ya que es el 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283C9C" w:rsidRDefault="007E2070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Agregar </w:t>
            </w:r>
            <w:r w:rsidR="00785919">
              <w:rPr>
                <w:rFonts w:ascii="Arial" w:hAnsi="Arial"/>
                <w:sz w:val="20"/>
              </w:rPr>
              <w:t>el profesor Responsable nuevamente con el rol Teoría.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7E2070" w:rsidRPr="00283C9C" w:rsidRDefault="00785919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al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Error. Mensaje “Se agregó al Profesor al Equipo de Cátedra</w:t>
            </w:r>
            <w:r w:rsidRPr="00071F3D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”</w:t>
            </w:r>
          </w:p>
          <w:p w:rsidR="007E2070" w:rsidRPr="00283C9C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85919" w:rsidTr="0078591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profesor ya forma parte del Equipo de Cátedra ya que es el Responsable.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el profesor Responsable nuevamente con el rol Práctica.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éxito, se agrega el profesor.</w:t>
            </w:r>
          </w:p>
          <w:p w:rsidR="00785919" w:rsidRDefault="00785919" w:rsidP="003E7DB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“Se agregó al Profesor al Equipo de Cátedra</w:t>
            </w:r>
            <w:r w:rsidRPr="00071F3D">
              <w:rPr>
                <w:rFonts w:ascii="Arial" w:hAnsi="Arial"/>
                <w:sz w:val="20"/>
              </w:rPr>
              <w:t>.</w:t>
            </w:r>
            <w:r>
              <w:rPr>
                <w:rFonts w:ascii="Arial" w:hAnsi="Arial"/>
                <w:sz w:val="20"/>
              </w:rPr>
              <w:t>”</w:t>
            </w:r>
          </w:p>
          <w:p w:rsidR="00785919" w:rsidRDefault="00785919" w:rsidP="00785919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7E2070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Pr="00283C9C" w:rsidRDefault="001B28BA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CA27DF" w:rsidP="003E7DB2">
            <w:r>
              <w:t>No seleccionar un Profesor de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E2070" w:rsidRDefault="00CA27DF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E2070" w:rsidRPr="00071F3D" w:rsidRDefault="007E2070" w:rsidP="00CA27D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  <w:lang w:val="es-VE"/>
              </w:rPr>
              <w:t xml:space="preserve">Mensaje de error invitando al usuario a que elija un valor de la lista, no se agrega </w:t>
            </w:r>
            <w:r w:rsidR="00CA27DF">
              <w:rPr>
                <w:rFonts w:ascii="Arial" w:hAnsi="Arial"/>
                <w:sz w:val="20"/>
                <w:lang w:val="es-VE"/>
              </w:rPr>
              <w:t>el profesor</w:t>
            </w:r>
            <w:r>
              <w:rPr>
                <w:rFonts w:ascii="Arial" w:hAnsi="Arial"/>
                <w:sz w:val="20"/>
                <w:lang w:val="es-VE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E2070" w:rsidRDefault="007E2070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Se informa de la situación, informando cual campo no tiene valor.</w:t>
            </w:r>
          </w:p>
        </w:tc>
      </w:tr>
      <w:tr w:rsidR="00CA27DF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Default="001B28BA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Default="00CA27DF" w:rsidP="003E7DB2">
            <w:r>
              <w:t>Seleccionar un profesor, pero no un Rol.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Default="00CA27DF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071F3D" w:rsidRDefault="00CA27DF" w:rsidP="00B4348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  <w:lang w:val="es-VE"/>
              </w:rPr>
              <w:t>Mensaje de error invitando al usuario a que elija un valor de la lista, no se agrega 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Default="00CA27DF" w:rsidP="00B43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Se informa de la situación, informando cual campo no tiene valor.</w:t>
            </w:r>
          </w:p>
        </w:tc>
      </w:tr>
      <w:tr w:rsidR="00CA27DF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283C9C" w:rsidRDefault="00F81929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283C9C" w:rsidRDefault="00F81929" w:rsidP="003E7DB2">
            <w:pPr>
              <w:ind w:left="0" w:firstLine="0"/>
            </w:pPr>
            <w:r>
              <w:t>El Profesor</w:t>
            </w:r>
            <w:r w:rsidR="00CA27DF">
              <w:t xml:space="preserve"> a agregar no </w:t>
            </w:r>
            <w:r>
              <w:lastRenderedPageBreak/>
              <w:t>forma parte del Equipo de Cátedra.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071F3D" w:rsidRDefault="00CA27DF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A27DF" w:rsidRPr="00283C9C" w:rsidRDefault="00CA27DF" w:rsidP="00F81929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éxito, se agrega </w:t>
            </w:r>
            <w:r w:rsidR="00F81929">
              <w:rPr>
                <w:rFonts w:ascii="Arial" w:hAnsi="Arial"/>
                <w:sz w:val="20"/>
              </w:rPr>
              <w:t>el profesor.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Pr="00283C9C" w:rsidRDefault="00CA27DF" w:rsidP="00F8192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="00F81929">
              <w:rPr>
                <w:rFonts w:ascii="Arial" w:hAnsi="Arial"/>
                <w:sz w:val="20"/>
              </w:rPr>
              <w:t>Se agregó al profesor al Equipo de Cátedra.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CA27DF" w:rsidTr="003E7DB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072A07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072A07" w:rsidP="00072A07">
            <w:pPr>
              <w:ind w:left="0" w:firstLine="0"/>
            </w:pPr>
            <w:r>
              <w:rPr>
                <w:rFonts w:ascii="Arial" w:hAnsi="Arial"/>
                <w:sz w:val="20"/>
              </w:rPr>
              <w:t>Algún Profesor agregado</w:t>
            </w:r>
            <w:r w:rsidR="00CA27DF" w:rsidRPr="00BC3CAD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al Equipo de Cátedra.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072A07" w:rsidP="003E7DB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Eliminar Profesor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CA27DF" w:rsidRPr="00BC3CAD" w:rsidRDefault="00CA27DF" w:rsidP="00072A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BC3CAD">
              <w:rPr>
                <w:rFonts w:ascii="Arial" w:hAnsi="Arial"/>
                <w:sz w:val="20"/>
              </w:rPr>
              <w:t xml:space="preserve">Mensaje de éxito, se elimina </w:t>
            </w:r>
            <w:r w:rsidR="00072A07">
              <w:rPr>
                <w:rFonts w:ascii="Arial" w:hAnsi="Arial"/>
                <w:sz w:val="20"/>
              </w:rPr>
              <w:t>el profesor del Equipo de Cátedra.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072A07" w:rsidRDefault="00072A07" w:rsidP="00072A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Error, </w:t>
            </w:r>
            <w:r w:rsidR="00CA27DF" w:rsidRPr="00BC3CAD">
              <w:rPr>
                <w:rFonts w:ascii="Arial" w:hAnsi="Arial"/>
                <w:sz w:val="20"/>
                <w:lang w:val="es-AR"/>
              </w:rPr>
              <w:t xml:space="preserve">se informa que </w:t>
            </w:r>
            <w:r>
              <w:rPr>
                <w:rFonts w:ascii="Arial" w:hAnsi="Arial"/>
                <w:sz w:val="20"/>
                <w:lang w:val="es-AR"/>
              </w:rPr>
              <w:t>el Profesor</w:t>
            </w:r>
            <w:r w:rsidR="00CA27DF" w:rsidRPr="00BC3CAD">
              <w:rPr>
                <w:rFonts w:ascii="Arial" w:hAnsi="Arial"/>
                <w:sz w:val="20"/>
                <w:lang w:val="es-AR"/>
              </w:rPr>
              <w:t xml:space="preserve"> fue elimin</w:t>
            </w:r>
            <w:r>
              <w:rPr>
                <w:rFonts w:ascii="Arial" w:hAnsi="Arial"/>
                <w:sz w:val="20"/>
                <w:lang w:val="es-AR"/>
              </w:rPr>
              <w:t xml:space="preserve">ado, pero hay un error </w:t>
            </w:r>
            <w:r>
              <w:rPr>
                <w:rFonts w:ascii="Arial" w:hAnsi="Arial"/>
                <w:sz w:val="20"/>
              </w:rPr>
              <w:t>en el mensaje ya que muestra dos veces el apellido y no su nombre.</w:t>
            </w:r>
          </w:p>
          <w:p w:rsidR="00072A07" w:rsidRDefault="00072A07" w:rsidP="00072A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proofErr w:type="spellStart"/>
            <w:r>
              <w:rPr>
                <w:rFonts w:ascii="Arial" w:hAnsi="Arial"/>
                <w:sz w:val="20"/>
              </w:rPr>
              <w:t>Ej</w:t>
            </w:r>
            <w:proofErr w:type="spellEnd"/>
            <w:r>
              <w:rPr>
                <w:rFonts w:ascii="Arial" w:hAnsi="Arial"/>
                <w:sz w:val="20"/>
              </w:rPr>
              <w:t xml:space="preserve">: "Se desvinculó el profesor Hallar, Hallar del Equipo de Cátedra". </w:t>
            </w:r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 w:rsidR="00CA27DF" w:rsidRPr="00BC3CAD">
              <w:rPr>
                <w:rFonts w:ascii="Arial" w:hAnsi="Arial"/>
                <w:sz w:val="20"/>
                <w:lang w:val="es-AR"/>
              </w:rPr>
              <w:t xml:space="preserve"> </w:t>
            </w:r>
          </w:p>
          <w:p w:rsidR="00CA27DF" w:rsidRPr="00BC3CAD" w:rsidRDefault="00CA27DF" w:rsidP="00072A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BC3CAD">
              <w:rPr>
                <w:rFonts w:ascii="Arial" w:hAnsi="Arial"/>
                <w:sz w:val="20"/>
                <w:lang w:val="es-AR"/>
              </w:rPr>
              <w:t>Aunque si se elimine</w:t>
            </w:r>
            <w:r w:rsidR="003141F9">
              <w:rPr>
                <w:rFonts w:ascii="Arial" w:hAnsi="Arial"/>
                <w:sz w:val="20"/>
                <w:lang w:val="es-AR"/>
              </w:rPr>
              <w:t xml:space="preserve"> el</w:t>
            </w:r>
            <w:r w:rsidRPr="00BC3CAD">
              <w:rPr>
                <w:rFonts w:ascii="Arial" w:hAnsi="Arial"/>
                <w:sz w:val="20"/>
                <w:lang w:val="es-AR"/>
              </w:rPr>
              <w:t xml:space="preserve"> </w:t>
            </w:r>
            <w:r w:rsidR="00072A07">
              <w:rPr>
                <w:rFonts w:ascii="Arial" w:hAnsi="Arial"/>
                <w:sz w:val="20"/>
                <w:lang w:val="es-AR"/>
              </w:rPr>
              <w:t>profesor exitosamente</w:t>
            </w:r>
            <w:r w:rsidRPr="00BC3CAD">
              <w:rPr>
                <w:rFonts w:ascii="Arial" w:hAnsi="Arial"/>
                <w:sz w:val="20"/>
                <w:lang w:val="es-AR"/>
              </w:rPr>
              <w:t>.</w:t>
            </w:r>
          </w:p>
        </w:tc>
      </w:tr>
      <w:tr w:rsidR="00CA27DF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90143" w:rsidRPr="00290143" w:rsidRDefault="00CA27DF" w:rsidP="00290143">
            <w:pPr>
              <w:pStyle w:val="PSI-Normal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 w:rsidRPr="00290143">
              <w:t xml:space="preserve">Será exitoso si </w:t>
            </w:r>
            <w:r w:rsidR="00290143" w:rsidRPr="00290143">
              <w:t>valida cuestiones como no agregar dos veces al mismo profesor ocupando el mismo rol pero a su vez dando libertades para los distintos casos que existen en la UNPA.</w:t>
            </w:r>
          </w:p>
        </w:tc>
      </w:tr>
      <w:tr w:rsidR="00CA27DF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Default="00CA27DF" w:rsidP="003E7DB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CA27DF" w:rsidTr="003E7DB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A27DF" w:rsidRDefault="00CA27DF" w:rsidP="003E7DB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151EC" w:rsidRDefault="004151EC" w:rsidP="007E2070">
      <w:pPr>
        <w:ind w:left="0" w:firstLine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</w:p>
    <w:p w:rsidR="00A47B3D" w:rsidRDefault="00A47B3D" w:rsidP="00F06F0E">
      <w:pPr>
        <w:pStyle w:val="PSI-Ttulo2"/>
      </w:pPr>
      <w:bookmarkStart w:id="45" w:name="_Toc29278830"/>
      <w:bookmarkEnd w:id="1"/>
    </w:p>
    <w:p w:rsidR="00A47B3D" w:rsidRDefault="00A47B3D" w:rsidP="00F06F0E">
      <w:pPr>
        <w:pStyle w:val="PSI-Ttulo2"/>
      </w:pPr>
    </w:p>
    <w:p w:rsidR="00A47B3D" w:rsidRDefault="00A47B3D" w:rsidP="00F06F0E">
      <w:pPr>
        <w:pStyle w:val="PSI-Ttulo2"/>
      </w:pPr>
    </w:p>
    <w:p w:rsidR="00F06F0E" w:rsidRDefault="00F06F0E" w:rsidP="00F06F0E">
      <w:pPr>
        <w:pStyle w:val="PSI-Ttulo2"/>
      </w:pPr>
      <w:bookmarkStart w:id="46" w:name="_Toc40881894"/>
      <w:r>
        <w:t>Evaluación</w:t>
      </w:r>
      <w:r w:rsidR="005622B0">
        <w:t xml:space="preserve"> final</w:t>
      </w:r>
      <w:r>
        <w:t xml:space="preserve"> de la Prueba</w:t>
      </w:r>
      <w:bookmarkEnd w:id="45"/>
      <w:r w:rsidR="005622B0">
        <w:t xml:space="preserve"> 01 - Inicial</w:t>
      </w:r>
      <w:bookmarkEnd w:id="46"/>
    </w:p>
    <w:p w:rsidR="007F38C0" w:rsidRDefault="00CF628C" w:rsidP="005622B0">
      <w:r>
        <w:t xml:space="preserve">El estado obtenido al finalizar la Prueba 01 - Inicial es: Desaprobado. </w:t>
      </w:r>
    </w:p>
    <w:p w:rsidR="00CF628C" w:rsidRDefault="00CF628C" w:rsidP="005622B0">
      <w:r>
        <w:t xml:space="preserve">El mismo se debe a que </w:t>
      </w:r>
      <w:r w:rsidR="00F67142">
        <w:t>falta</w:t>
      </w:r>
      <w:r>
        <w:t xml:space="preserve"> realizar las correspondientes correcciones a cada uno de los ítems</w:t>
      </w:r>
      <w:r w:rsidR="00651980">
        <w:t>, donde el</w:t>
      </w:r>
      <w:r>
        <w:t xml:space="preserve"> resultado de su prueba fue </w:t>
      </w:r>
      <w:r w:rsidR="004C6A6B">
        <w:t>fallido</w:t>
      </w:r>
      <w:r>
        <w:t xml:space="preserve">. </w:t>
      </w:r>
    </w:p>
    <w:sectPr w:rsidR="00CF628C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ABB" w:rsidRDefault="00997ABB" w:rsidP="00C94FBE">
      <w:pPr>
        <w:spacing w:before="0" w:line="240" w:lineRule="auto"/>
      </w:pPr>
      <w:r>
        <w:separator/>
      </w:r>
    </w:p>
    <w:p w:rsidR="00997ABB" w:rsidRDefault="00997ABB"/>
  </w:endnote>
  <w:endnote w:type="continuationSeparator" w:id="0">
    <w:p w:rsidR="00997ABB" w:rsidRDefault="00997ABB" w:rsidP="00C94FBE">
      <w:pPr>
        <w:spacing w:before="0" w:line="240" w:lineRule="auto"/>
      </w:pPr>
      <w:r>
        <w:continuationSeparator/>
      </w:r>
    </w:p>
    <w:p w:rsidR="00997ABB" w:rsidRDefault="00997AB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DB2" w:rsidRDefault="00CE2D08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E7DB2">
          <w:rPr>
            <w:lang w:val="es-AR"/>
          </w:rPr>
          <w:t xml:space="preserve">VASPA </w:t>
        </w:r>
        <w:proofErr w:type="spellStart"/>
        <w:r w:rsidR="003E7DB2">
          <w:rPr>
            <w:lang w:val="es-AR"/>
          </w:rPr>
          <w:t>Team</w:t>
        </w:r>
        <w:proofErr w:type="spellEnd"/>
      </w:sdtContent>
    </w:sdt>
    <w:r w:rsidRPr="00CE2D08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CE2D08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E7DB2">
          <w:tab/>
        </w:r>
        <w:r w:rsidR="003E7DB2">
          <w:tab/>
        </w:r>
        <w:r w:rsidR="003E7DB2">
          <w:tab/>
        </w:r>
        <w:r w:rsidR="003E7DB2">
          <w:tab/>
        </w:r>
        <w:r w:rsidR="003E7DB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E7DB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54F24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3E7DB2" w:rsidRPr="00DD5A70">
          <w:rPr>
            <w:rFonts w:asciiTheme="majorHAnsi" w:hAnsiTheme="majorHAnsi" w:cstheme="majorHAnsi"/>
          </w:rPr>
          <w:t xml:space="preserve"> de</w:t>
        </w:r>
        <w:r w:rsidRPr="00DD5A70">
          <w:rPr>
            <w:rFonts w:asciiTheme="majorHAnsi" w:hAnsiTheme="majorHAnsi" w:cstheme="majorHAnsi"/>
          </w:rPr>
          <w:fldChar w:fldCharType="begin"/>
        </w:r>
        <w:r w:rsidR="003E7DB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54F24">
          <w:rPr>
            <w:rFonts w:asciiTheme="majorHAnsi" w:hAnsiTheme="majorHAnsi" w:cstheme="majorHAnsi"/>
            <w:noProof/>
          </w:rPr>
          <w:t>27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CE2D08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3E7DB2" w:rsidRDefault="003E7DB2" w:rsidP="0092483A">
        <w:pPr>
          <w:tabs>
            <w:tab w:val="center" w:pos="4252"/>
          </w:tabs>
          <w:spacing w:before="0"/>
        </w:pPr>
        <w:r>
          <w:t>Fabricio González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ABB" w:rsidRDefault="00997ABB" w:rsidP="00C94FBE">
      <w:pPr>
        <w:spacing w:before="0" w:line="240" w:lineRule="auto"/>
      </w:pPr>
      <w:r>
        <w:separator/>
      </w:r>
    </w:p>
    <w:p w:rsidR="00997ABB" w:rsidRDefault="00997ABB"/>
  </w:footnote>
  <w:footnote w:type="continuationSeparator" w:id="0">
    <w:p w:rsidR="00997ABB" w:rsidRDefault="00997ABB" w:rsidP="00C94FBE">
      <w:pPr>
        <w:spacing w:before="0" w:line="240" w:lineRule="auto"/>
      </w:pPr>
      <w:r>
        <w:continuationSeparator/>
      </w:r>
    </w:p>
    <w:p w:rsidR="00997ABB" w:rsidRDefault="00997AB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E7DB2" w:rsidRDefault="003E7DB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- Gestionar Asignatura</w:t>
        </w:r>
      </w:p>
    </w:sdtContent>
  </w:sdt>
  <w:p w:rsidR="003E7DB2" w:rsidRPr="000F4F97" w:rsidRDefault="003E7DB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2D08" w:rsidRPr="00CE2D0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CE2D08" w:rsidRPr="00CE2D08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CE2D08" w:rsidRPr="00CE2D0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0606"/>
    <w:rsid w:val="00006311"/>
    <w:rsid w:val="00011BED"/>
    <w:rsid w:val="000146B1"/>
    <w:rsid w:val="00017EFE"/>
    <w:rsid w:val="00021012"/>
    <w:rsid w:val="00032191"/>
    <w:rsid w:val="00033B09"/>
    <w:rsid w:val="00045838"/>
    <w:rsid w:val="00045F1A"/>
    <w:rsid w:val="00054F24"/>
    <w:rsid w:val="00055F99"/>
    <w:rsid w:val="00071F3D"/>
    <w:rsid w:val="00072A07"/>
    <w:rsid w:val="00082ECE"/>
    <w:rsid w:val="00087324"/>
    <w:rsid w:val="00087F53"/>
    <w:rsid w:val="000913DB"/>
    <w:rsid w:val="00092BC0"/>
    <w:rsid w:val="00093D28"/>
    <w:rsid w:val="000943EA"/>
    <w:rsid w:val="000A0F86"/>
    <w:rsid w:val="000A0FE7"/>
    <w:rsid w:val="000A4AC2"/>
    <w:rsid w:val="000B1B32"/>
    <w:rsid w:val="000B4B51"/>
    <w:rsid w:val="000C4C42"/>
    <w:rsid w:val="000C4E31"/>
    <w:rsid w:val="000D4C6E"/>
    <w:rsid w:val="000F0E00"/>
    <w:rsid w:val="000F1888"/>
    <w:rsid w:val="000F21B0"/>
    <w:rsid w:val="000F2207"/>
    <w:rsid w:val="000F3C78"/>
    <w:rsid w:val="000F4F97"/>
    <w:rsid w:val="000F79DF"/>
    <w:rsid w:val="00101C4D"/>
    <w:rsid w:val="00102CF1"/>
    <w:rsid w:val="0010416D"/>
    <w:rsid w:val="00110C2B"/>
    <w:rsid w:val="00110DB8"/>
    <w:rsid w:val="001117D6"/>
    <w:rsid w:val="001146B6"/>
    <w:rsid w:val="001163FF"/>
    <w:rsid w:val="00121495"/>
    <w:rsid w:val="0012205F"/>
    <w:rsid w:val="00125143"/>
    <w:rsid w:val="001410A7"/>
    <w:rsid w:val="00144AE4"/>
    <w:rsid w:val="00150702"/>
    <w:rsid w:val="00152B85"/>
    <w:rsid w:val="001643A3"/>
    <w:rsid w:val="001664EE"/>
    <w:rsid w:val="00171B16"/>
    <w:rsid w:val="00171FAA"/>
    <w:rsid w:val="00176CB5"/>
    <w:rsid w:val="00177808"/>
    <w:rsid w:val="00183953"/>
    <w:rsid w:val="00185A46"/>
    <w:rsid w:val="00191198"/>
    <w:rsid w:val="001950C8"/>
    <w:rsid w:val="001A2EE6"/>
    <w:rsid w:val="001A7725"/>
    <w:rsid w:val="001A7E6A"/>
    <w:rsid w:val="001B0A43"/>
    <w:rsid w:val="001B28BA"/>
    <w:rsid w:val="001C27FD"/>
    <w:rsid w:val="001C6104"/>
    <w:rsid w:val="001C654E"/>
    <w:rsid w:val="001C7624"/>
    <w:rsid w:val="001C799E"/>
    <w:rsid w:val="001D4A71"/>
    <w:rsid w:val="001F2A15"/>
    <w:rsid w:val="001F5F92"/>
    <w:rsid w:val="0020621B"/>
    <w:rsid w:val="002126E3"/>
    <w:rsid w:val="002145E7"/>
    <w:rsid w:val="00217A70"/>
    <w:rsid w:val="00222AA1"/>
    <w:rsid w:val="00224B75"/>
    <w:rsid w:val="00227597"/>
    <w:rsid w:val="00232C99"/>
    <w:rsid w:val="00237F15"/>
    <w:rsid w:val="00242D3E"/>
    <w:rsid w:val="00247C8D"/>
    <w:rsid w:val="00251E3D"/>
    <w:rsid w:val="002548A5"/>
    <w:rsid w:val="00266C42"/>
    <w:rsid w:val="00273449"/>
    <w:rsid w:val="00283A01"/>
    <w:rsid w:val="00283C9C"/>
    <w:rsid w:val="00290143"/>
    <w:rsid w:val="00295CA9"/>
    <w:rsid w:val="002A0545"/>
    <w:rsid w:val="002A1DFA"/>
    <w:rsid w:val="002A41AA"/>
    <w:rsid w:val="002B506A"/>
    <w:rsid w:val="002B5AF9"/>
    <w:rsid w:val="002C5B48"/>
    <w:rsid w:val="002D0CCB"/>
    <w:rsid w:val="002D57DA"/>
    <w:rsid w:val="002E0AB6"/>
    <w:rsid w:val="002E5ED6"/>
    <w:rsid w:val="002E7200"/>
    <w:rsid w:val="002E7874"/>
    <w:rsid w:val="002F0460"/>
    <w:rsid w:val="002F1461"/>
    <w:rsid w:val="002F3AD0"/>
    <w:rsid w:val="00300646"/>
    <w:rsid w:val="00311D1C"/>
    <w:rsid w:val="003130E3"/>
    <w:rsid w:val="003141F9"/>
    <w:rsid w:val="003149A1"/>
    <w:rsid w:val="00316ECE"/>
    <w:rsid w:val="00324DFB"/>
    <w:rsid w:val="003260D8"/>
    <w:rsid w:val="00340862"/>
    <w:rsid w:val="00342904"/>
    <w:rsid w:val="00344258"/>
    <w:rsid w:val="00350C9A"/>
    <w:rsid w:val="00350D77"/>
    <w:rsid w:val="00352713"/>
    <w:rsid w:val="00354809"/>
    <w:rsid w:val="003560F2"/>
    <w:rsid w:val="00363FD1"/>
    <w:rsid w:val="003642BA"/>
    <w:rsid w:val="0036614B"/>
    <w:rsid w:val="003803CC"/>
    <w:rsid w:val="00382A54"/>
    <w:rsid w:val="00386540"/>
    <w:rsid w:val="003865CF"/>
    <w:rsid w:val="0039735A"/>
    <w:rsid w:val="003973B3"/>
    <w:rsid w:val="003A41B0"/>
    <w:rsid w:val="003A78EF"/>
    <w:rsid w:val="003B683A"/>
    <w:rsid w:val="003B7F1F"/>
    <w:rsid w:val="003C2E77"/>
    <w:rsid w:val="003C3F5F"/>
    <w:rsid w:val="003C54B1"/>
    <w:rsid w:val="003C63FF"/>
    <w:rsid w:val="003D4AC1"/>
    <w:rsid w:val="003D7614"/>
    <w:rsid w:val="003E12FE"/>
    <w:rsid w:val="003E26FC"/>
    <w:rsid w:val="003E2A6D"/>
    <w:rsid w:val="003E74FD"/>
    <w:rsid w:val="003E759B"/>
    <w:rsid w:val="003E7DB2"/>
    <w:rsid w:val="0040066E"/>
    <w:rsid w:val="00411FDB"/>
    <w:rsid w:val="004151EC"/>
    <w:rsid w:val="0042133E"/>
    <w:rsid w:val="004444C0"/>
    <w:rsid w:val="004525FF"/>
    <w:rsid w:val="004539CF"/>
    <w:rsid w:val="00467A26"/>
    <w:rsid w:val="00471030"/>
    <w:rsid w:val="00477D10"/>
    <w:rsid w:val="004807AF"/>
    <w:rsid w:val="00493288"/>
    <w:rsid w:val="00493742"/>
    <w:rsid w:val="004947FA"/>
    <w:rsid w:val="004A1889"/>
    <w:rsid w:val="004A18D8"/>
    <w:rsid w:val="004A54C8"/>
    <w:rsid w:val="004B18AC"/>
    <w:rsid w:val="004C1595"/>
    <w:rsid w:val="004C5D7E"/>
    <w:rsid w:val="004C6A6B"/>
    <w:rsid w:val="004D0F09"/>
    <w:rsid w:val="004D2A35"/>
    <w:rsid w:val="004D45CD"/>
    <w:rsid w:val="004D5185"/>
    <w:rsid w:val="004E1D22"/>
    <w:rsid w:val="004E3CF6"/>
    <w:rsid w:val="004E4935"/>
    <w:rsid w:val="004F4D25"/>
    <w:rsid w:val="005017FA"/>
    <w:rsid w:val="005046A5"/>
    <w:rsid w:val="00504A67"/>
    <w:rsid w:val="00511D9A"/>
    <w:rsid w:val="00515617"/>
    <w:rsid w:val="00516CB0"/>
    <w:rsid w:val="005228D1"/>
    <w:rsid w:val="00544601"/>
    <w:rsid w:val="0055142D"/>
    <w:rsid w:val="00553A04"/>
    <w:rsid w:val="005622B0"/>
    <w:rsid w:val="00564033"/>
    <w:rsid w:val="00564FA4"/>
    <w:rsid w:val="00566CAB"/>
    <w:rsid w:val="0057072F"/>
    <w:rsid w:val="00570F4F"/>
    <w:rsid w:val="00571137"/>
    <w:rsid w:val="005814E8"/>
    <w:rsid w:val="00581D90"/>
    <w:rsid w:val="005857BB"/>
    <w:rsid w:val="00585B3A"/>
    <w:rsid w:val="00592A5C"/>
    <w:rsid w:val="00596A4C"/>
    <w:rsid w:val="00597A23"/>
    <w:rsid w:val="005A045F"/>
    <w:rsid w:val="005A0664"/>
    <w:rsid w:val="005A16A4"/>
    <w:rsid w:val="005A52A2"/>
    <w:rsid w:val="005A74B8"/>
    <w:rsid w:val="005A7EDB"/>
    <w:rsid w:val="005B6373"/>
    <w:rsid w:val="005D16EE"/>
    <w:rsid w:val="005E157C"/>
    <w:rsid w:val="005E37E8"/>
    <w:rsid w:val="005E4042"/>
    <w:rsid w:val="005E76A4"/>
    <w:rsid w:val="005F0892"/>
    <w:rsid w:val="005F133C"/>
    <w:rsid w:val="005F31D1"/>
    <w:rsid w:val="005F53E4"/>
    <w:rsid w:val="005F5429"/>
    <w:rsid w:val="005F60BA"/>
    <w:rsid w:val="0060239D"/>
    <w:rsid w:val="00602A2E"/>
    <w:rsid w:val="00604738"/>
    <w:rsid w:val="00610108"/>
    <w:rsid w:val="006124BF"/>
    <w:rsid w:val="00616A6E"/>
    <w:rsid w:val="00626CE6"/>
    <w:rsid w:val="00644258"/>
    <w:rsid w:val="00645A96"/>
    <w:rsid w:val="00651980"/>
    <w:rsid w:val="0066497C"/>
    <w:rsid w:val="00687764"/>
    <w:rsid w:val="00691195"/>
    <w:rsid w:val="006919D5"/>
    <w:rsid w:val="006A2495"/>
    <w:rsid w:val="006B3371"/>
    <w:rsid w:val="006B35D9"/>
    <w:rsid w:val="006C10BA"/>
    <w:rsid w:val="006C5907"/>
    <w:rsid w:val="006D227C"/>
    <w:rsid w:val="006D3FB3"/>
    <w:rsid w:val="006D7DDE"/>
    <w:rsid w:val="006F35E7"/>
    <w:rsid w:val="006F58A2"/>
    <w:rsid w:val="006F7055"/>
    <w:rsid w:val="0070494E"/>
    <w:rsid w:val="00705C02"/>
    <w:rsid w:val="00706A07"/>
    <w:rsid w:val="00711DF8"/>
    <w:rsid w:val="00723B0C"/>
    <w:rsid w:val="0073251D"/>
    <w:rsid w:val="007447BE"/>
    <w:rsid w:val="00747653"/>
    <w:rsid w:val="00751361"/>
    <w:rsid w:val="00751C84"/>
    <w:rsid w:val="00764FC2"/>
    <w:rsid w:val="00765889"/>
    <w:rsid w:val="0078279B"/>
    <w:rsid w:val="00783918"/>
    <w:rsid w:val="00785919"/>
    <w:rsid w:val="007A33C6"/>
    <w:rsid w:val="007B0E3D"/>
    <w:rsid w:val="007B151B"/>
    <w:rsid w:val="007B2E53"/>
    <w:rsid w:val="007C56D2"/>
    <w:rsid w:val="007C708C"/>
    <w:rsid w:val="007C742C"/>
    <w:rsid w:val="007D1897"/>
    <w:rsid w:val="007D35DB"/>
    <w:rsid w:val="007D6FC5"/>
    <w:rsid w:val="007D7477"/>
    <w:rsid w:val="007E2070"/>
    <w:rsid w:val="007E66A5"/>
    <w:rsid w:val="007E6D11"/>
    <w:rsid w:val="007F38C0"/>
    <w:rsid w:val="007F73E1"/>
    <w:rsid w:val="00801130"/>
    <w:rsid w:val="00810571"/>
    <w:rsid w:val="00816B5F"/>
    <w:rsid w:val="00817955"/>
    <w:rsid w:val="00822C20"/>
    <w:rsid w:val="008318FC"/>
    <w:rsid w:val="00835E7D"/>
    <w:rsid w:val="0085033F"/>
    <w:rsid w:val="008539BD"/>
    <w:rsid w:val="008549CA"/>
    <w:rsid w:val="00861B8F"/>
    <w:rsid w:val="008652EE"/>
    <w:rsid w:val="00866124"/>
    <w:rsid w:val="00866435"/>
    <w:rsid w:val="00867DE9"/>
    <w:rsid w:val="008704DC"/>
    <w:rsid w:val="00870574"/>
    <w:rsid w:val="0087204E"/>
    <w:rsid w:val="00885BB2"/>
    <w:rsid w:val="00885E12"/>
    <w:rsid w:val="008860FE"/>
    <w:rsid w:val="008970F4"/>
    <w:rsid w:val="008A040A"/>
    <w:rsid w:val="008A1228"/>
    <w:rsid w:val="008B017E"/>
    <w:rsid w:val="008B3B0F"/>
    <w:rsid w:val="008B6C9A"/>
    <w:rsid w:val="008B71A0"/>
    <w:rsid w:val="008C02B4"/>
    <w:rsid w:val="008C1675"/>
    <w:rsid w:val="008C36AB"/>
    <w:rsid w:val="008C5E0A"/>
    <w:rsid w:val="008C67B6"/>
    <w:rsid w:val="008D1E5B"/>
    <w:rsid w:val="008E48FB"/>
    <w:rsid w:val="008E56E1"/>
    <w:rsid w:val="008E5F09"/>
    <w:rsid w:val="008F3DB0"/>
    <w:rsid w:val="00904CB6"/>
    <w:rsid w:val="00906A60"/>
    <w:rsid w:val="0091123D"/>
    <w:rsid w:val="009162A5"/>
    <w:rsid w:val="00916560"/>
    <w:rsid w:val="00920EBE"/>
    <w:rsid w:val="0092483A"/>
    <w:rsid w:val="009252B4"/>
    <w:rsid w:val="00927535"/>
    <w:rsid w:val="00931895"/>
    <w:rsid w:val="00942049"/>
    <w:rsid w:val="00942DF1"/>
    <w:rsid w:val="00944A8B"/>
    <w:rsid w:val="00946860"/>
    <w:rsid w:val="0096683E"/>
    <w:rsid w:val="00981D16"/>
    <w:rsid w:val="00995D7F"/>
    <w:rsid w:val="00996CE2"/>
    <w:rsid w:val="00997ABB"/>
    <w:rsid w:val="009A3173"/>
    <w:rsid w:val="009A4067"/>
    <w:rsid w:val="009A6BDE"/>
    <w:rsid w:val="009B6F44"/>
    <w:rsid w:val="009C7EB7"/>
    <w:rsid w:val="009D1727"/>
    <w:rsid w:val="009D6D63"/>
    <w:rsid w:val="009E25EF"/>
    <w:rsid w:val="009E4DA8"/>
    <w:rsid w:val="009F27A0"/>
    <w:rsid w:val="009F3B0F"/>
    <w:rsid w:val="009F4449"/>
    <w:rsid w:val="009F6155"/>
    <w:rsid w:val="00A0436A"/>
    <w:rsid w:val="00A11AA4"/>
    <w:rsid w:val="00A12B5B"/>
    <w:rsid w:val="00A13DBA"/>
    <w:rsid w:val="00A2496D"/>
    <w:rsid w:val="00A30E09"/>
    <w:rsid w:val="00A44304"/>
    <w:rsid w:val="00A45630"/>
    <w:rsid w:val="00A47B3D"/>
    <w:rsid w:val="00A50ABB"/>
    <w:rsid w:val="00A53037"/>
    <w:rsid w:val="00A53A7E"/>
    <w:rsid w:val="00A670E3"/>
    <w:rsid w:val="00A8070B"/>
    <w:rsid w:val="00A811AB"/>
    <w:rsid w:val="00A83F13"/>
    <w:rsid w:val="00A843C9"/>
    <w:rsid w:val="00A851BF"/>
    <w:rsid w:val="00A857D9"/>
    <w:rsid w:val="00AB1C17"/>
    <w:rsid w:val="00AB3683"/>
    <w:rsid w:val="00AD0A1F"/>
    <w:rsid w:val="00AD40E7"/>
    <w:rsid w:val="00AE03C9"/>
    <w:rsid w:val="00AE0C53"/>
    <w:rsid w:val="00AF220D"/>
    <w:rsid w:val="00AF400B"/>
    <w:rsid w:val="00AF6C07"/>
    <w:rsid w:val="00B01480"/>
    <w:rsid w:val="00B03678"/>
    <w:rsid w:val="00B04561"/>
    <w:rsid w:val="00B0695A"/>
    <w:rsid w:val="00B06E9C"/>
    <w:rsid w:val="00B071F2"/>
    <w:rsid w:val="00B138FE"/>
    <w:rsid w:val="00B144C2"/>
    <w:rsid w:val="00B17759"/>
    <w:rsid w:val="00B17AA4"/>
    <w:rsid w:val="00B20663"/>
    <w:rsid w:val="00B21F60"/>
    <w:rsid w:val="00B251C8"/>
    <w:rsid w:val="00B32896"/>
    <w:rsid w:val="00B36B62"/>
    <w:rsid w:val="00B6387B"/>
    <w:rsid w:val="00B7160A"/>
    <w:rsid w:val="00B76D53"/>
    <w:rsid w:val="00B77F48"/>
    <w:rsid w:val="00B950A3"/>
    <w:rsid w:val="00BA699A"/>
    <w:rsid w:val="00BB1D8E"/>
    <w:rsid w:val="00BB227E"/>
    <w:rsid w:val="00BB23C2"/>
    <w:rsid w:val="00BB4A41"/>
    <w:rsid w:val="00BB4D6F"/>
    <w:rsid w:val="00BB6AAE"/>
    <w:rsid w:val="00BB7855"/>
    <w:rsid w:val="00BC3CAD"/>
    <w:rsid w:val="00BC5404"/>
    <w:rsid w:val="00BD0B5B"/>
    <w:rsid w:val="00BD44E7"/>
    <w:rsid w:val="00C04838"/>
    <w:rsid w:val="00C05700"/>
    <w:rsid w:val="00C05AC6"/>
    <w:rsid w:val="00C146E0"/>
    <w:rsid w:val="00C1566F"/>
    <w:rsid w:val="00C160AF"/>
    <w:rsid w:val="00C23F8C"/>
    <w:rsid w:val="00C24CDC"/>
    <w:rsid w:val="00C26C78"/>
    <w:rsid w:val="00C37985"/>
    <w:rsid w:val="00C42873"/>
    <w:rsid w:val="00C5135E"/>
    <w:rsid w:val="00C5422D"/>
    <w:rsid w:val="00C54D4A"/>
    <w:rsid w:val="00C7670E"/>
    <w:rsid w:val="00C76BD5"/>
    <w:rsid w:val="00C872BB"/>
    <w:rsid w:val="00C92EB8"/>
    <w:rsid w:val="00C939E0"/>
    <w:rsid w:val="00C94FBE"/>
    <w:rsid w:val="00C952BA"/>
    <w:rsid w:val="00C966EA"/>
    <w:rsid w:val="00C97238"/>
    <w:rsid w:val="00CA1528"/>
    <w:rsid w:val="00CA27DF"/>
    <w:rsid w:val="00CA61D7"/>
    <w:rsid w:val="00CB2CC9"/>
    <w:rsid w:val="00CB3CCE"/>
    <w:rsid w:val="00CC4A00"/>
    <w:rsid w:val="00CC671B"/>
    <w:rsid w:val="00CD323E"/>
    <w:rsid w:val="00CE0252"/>
    <w:rsid w:val="00CE0C6E"/>
    <w:rsid w:val="00CE2D08"/>
    <w:rsid w:val="00CE34BC"/>
    <w:rsid w:val="00CE7C8F"/>
    <w:rsid w:val="00CE7F5B"/>
    <w:rsid w:val="00CF161B"/>
    <w:rsid w:val="00CF628C"/>
    <w:rsid w:val="00D01B23"/>
    <w:rsid w:val="00D06E99"/>
    <w:rsid w:val="00D118A6"/>
    <w:rsid w:val="00D129A3"/>
    <w:rsid w:val="00D15FB2"/>
    <w:rsid w:val="00D17CE1"/>
    <w:rsid w:val="00D201B3"/>
    <w:rsid w:val="00D255E1"/>
    <w:rsid w:val="00D334B5"/>
    <w:rsid w:val="00D44081"/>
    <w:rsid w:val="00D45D4F"/>
    <w:rsid w:val="00D52DD5"/>
    <w:rsid w:val="00D5495C"/>
    <w:rsid w:val="00D55C90"/>
    <w:rsid w:val="00D57F72"/>
    <w:rsid w:val="00D634DD"/>
    <w:rsid w:val="00D649B2"/>
    <w:rsid w:val="00D80E83"/>
    <w:rsid w:val="00D84961"/>
    <w:rsid w:val="00D9163A"/>
    <w:rsid w:val="00D91797"/>
    <w:rsid w:val="00D91B93"/>
    <w:rsid w:val="00D93FEC"/>
    <w:rsid w:val="00DA0EA2"/>
    <w:rsid w:val="00DA284A"/>
    <w:rsid w:val="00DA49D6"/>
    <w:rsid w:val="00DB4262"/>
    <w:rsid w:val="00DC07FA"/>
    <w:rsid w:val="00DC6867"/>
    <w:rsid w:val="00DC7C54"/>
    <w:rsid w:val="00DD0159"/>
    <w:rsid w:val="00DD1C05"/>
    <w:rsid w:val="00DD2C25"/>
    <w:rsid w:val="00DD5A70"/>
    <w:rsid w:val="00DD5F51"/>
    <w:rsid w:val="00DD7060"/>
    <w:rsid w:val="00DE1709"/>
    <w:rsid w:val="00DF29FD"/>
    <w:rsid w:val="00DF6FF8"/>
    <w:rsid w:val="00E016F5"/>
    <w:rsid w:val="00E01FEC"/>
    <w:rsid w:val="00E024D8"/>
    <w:rsid w:val="00E037C9"/>
    <w:rsid w:val="00E12D1B"/>
    <w:rsid w:val="00E17B46"/>
    <w:rsid w:val="00E26711"/>
    <w:rsid w:val="00E27DAF"/>
    <w:rsid w:val="00E32BB9"/>
    <w:rsid w:val="00E34178"/>
    <w:rsid w:val="00E36A01"/>
    <w:rsid w:val="00E41820"/>
    <w:rsid w:val="00E41E7A"/>
    <w:rsid w:val="00E438FE"/>
    <w:rsid w:val="00E44177"/>
    <w:rsid w:val="00E5392A"/>
    <w:rsid w:val="00E62B3C"/>
    <w:rsid w:val="00E67DB5"/>
    <w:rsid w:val="00E76880"/>
    <w:rsid w:val="00E7708C"/>
    <w:rsid w:val="00E80525"/>
    <w:rsid w:val="00E8096E"/>
    <w:rsid w:val="00E81479"/>
    <w:rsid w:val="00E84E25"/>
    <w:rsid w:val="00E93312"/>
    <w:rsid w:val="00E965D0"/>
    <w:rsid w:val="00E96B2E"/>
    <w:rsid w:val="00E96D58"/>
    <w:rsid w:val="00EA7D8C"/>
    <w:rsid w:val="00EB2CE1"/>
    <w:rsid w:val="00EC7CAB"/>
    <w:rsid w:val="00EE0084"/>
    <w:rsid w:val="00EF538E"/>
    <w:rsid w:val="00F0254B"/>
    <w:rsid w:val="00F045A2"/>
    <w:rsid w:val="00F06F0E"/>
    <w:rsid w:val="00F10660"/>
    <w:rsid w:val="00F129B7"/>
    <w:rsid w:val="00F163F8"/>
    <w:rsid w:val="00F23068"/>
    <w:rsid w:val="00F309F8"/>
    <w:rsid w:val="00F36808"/>
    <w:rsid w:val="00F4211D"/>
    <w:rsid w:val="00F438B1"/>
    <w:rsid w:val="00F47237"/>
    <w:rsid w:val="00F54DA6"/>
    <w:rsid w:val="00F5696D"/>
    <w:rsid w:val="00F57516"/>
    <w:rsid w:val="00F637FB"/>
    <w:rsid w:val="00F64ED5"/>
    <w:rsid w:val="00F67142"/>
    <w:rsid w:val="00F6747B"/>
    <w:rsid w:val="00F6748E"/>
    <w:rsid w:val="00F771E5"/>
    <w:rsid w:val="00F8137A"/>
    <w:rsid w:val="00F813E9"/>
    <w:rsid w:val="00F815F5"/>
    <w:rsid w:val="00F81929"/>
    <w:rsid w:val="00F84FD8"/>
    <w:rsid w:val="00F90A0A"/>
    <w:rsid w:val="00F926BE"/>
    <w:rsid w:val="00F92E84"/>
    <w:rsid w:val="00FA24D9"/>
    <w:rsid w:val="00FA52C6"/>
    <w:rsid w:val="00FB01A8"/>
    <w:rsid w:val="00FB628D"/>
    <w:rsid w:val="00FB72DC"/>
    <w:rsid w:val="00FC01B8"/>
    <w:rsid w:val="00FC01FC"/>
    <w:rsid w:val="00FC4195"/>
    <w:rsid w:val="00FC6231"/>
    <w:rsid w:val="00FD2BC9"/>
    <w:rsid w:val="00FD679B"/>
    <w:rsid w:val="00FD6BC5"/>
    <w:rsid w:val="00FD7E90"/>
    <w:rsid w:val="00FE4631"/>
    <w:rsid w:val="00FE46E4"/>
    <w:rsid w:val="00FE4A2F"/>
    <w:rsid w:val="00FE7ED5"/>
    <w:rsid w:val="00FF473E"/>
    <w:rsid w:val="00FF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5622B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5622B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622B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622B0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622B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622B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22B0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22B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622B0"/>
    <w:rPr>
      <w:vertAlign w:val="superscript"/>
    </w:rPr>
  </w:style>
  <w:style w:type="paragraph" w:customStyle="1" w:styleId="Default">
    <w:name w:val="Default"/>
    <w:rsid w:val="005622B0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C6A6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D06238-1B00-455E-982B-81BE09CAF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636</TotalTime>
  <Pages>27</Pages>
  <Words>5568</Words>
  <Characters>30627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Asignatura</vt:lpstr>
    </vt:vector>
  </TitlesOfParts>
  <Company>VASPA Team</Company>
  <LinksUpToDate>false</LinksUpToDate>
  <CharactersWithSpaces>36123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Asignatura</dc:title>
  <dc:subject>Sistema VASPA</dc:subject>
  <dc:creator>Fabricio González</dc:creator>
  <cp:lastModifiedBy>Usuario</cp:lastModifiedBy>
  <cp:revision>300</cp:revision>
  <dcterms:created xsi:type="dcterms:W3CDTF">2018-10-30T15:52:00Z</dcterms:created>
  <dcterms:modified xsi:type="dcterms:W3CDTF">2020-05-20T18:43:00Z</dcterms:modified>
</cp:coreProperties>
</file>