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735B4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735B4F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735B4F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735B4F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735B4F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5A54E5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Profesores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735B4F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5228D1" w:rsidRDefault="005F31D1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 w:rsidR="005228D1">
                        <w:t xml:space="preserve"> </w:t>
                      </w:r>
                      <w:r w:rsidR="005228D1"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 w:rsidR="005228D1"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DA284A" w:rsidRPr="00AE03C9" w:rsidRDefault="005228D1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735B4F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735B4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735B4F">
            <w:fldChar w:fldCharType="begin"/>
          </w:r>
          <w:r w:rsidR="000F79DF">
            <w:instrText xml:space="preserve"> TOC \o "1-3" \h \z \u </w:instrText>
          </w:r>
          <w:r w:rsidRPr="00735B4F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35B4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810571" w:rsidRPr="00E41CB2">
              <w:rPr>
                <w:rStyle w:val="Hipervnculo"/>
                <w:noProof/>
              </w:rPr>
              <w:t>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35B4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35B4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35B4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35B4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35B4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35B4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35B4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735B4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1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735B4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5A54E5" w:rsidP="009A3173">
          <w:pPr>
            <w:pStyle w:val="PSI-Ttulo"/>
          </w:pPr>
          <w:r>
            <w:rPr>
              <w:lang w:val="es-AR"/>
            </w:rPr>
            <w:t>Caso de Prueba - Gestionar Profesores</w:t>
          </w:r>
        </w:p>
      </w:sdtContent>
    </w:sdt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57629334"/>
      <w:r>
        <w:rPr>
          <w:bCs w:val="0"/>
        </w:rPr>
        <w:t>Casos de Prueba</w:t>
      </w:r>
      <w:bookmarkEnd w:id="0"/>
      <w:r>
        <w:rPr>
          <w:bCs w:val="0"/>
        </w:rPr>
        <w:t xml:space="preserve">: Prueba 01 - Inicial </w:t>
      </w:r>
    </w:p>
    <w:p w:rsidR="00331EFF" w:rsidRDefault="00331EFF" w:rsidP="00331EFF">
      <w:pPr>
        <w:pStyle w:val="PSI-Ttulo2"/>
      </w:pPr>
      <w:bookmarkStart w:id="1" w:name="_Toc29278830"/>
      <w:bookmarkStart w:id="2" w:name="_Toc257629341"/>
    </w:p>
    <w:p w:rsidR="00F30EEA" w:rsidRPr="004D5405" w:rsidRDefault="00B577AB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P001</w:t>
      </w:r>
    </w:p>
    <w:p w:rsidR="00F30EEA" w:rsidRDefault="00F30EEA" w:rsidP="00F30EEA">
      <w:r>
        <w:t>Correspondiente a la pantalla inicial Profesores.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Profesores.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B577AB">
              <w:t>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D608F5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P002</w:t>
      </w:r>
    </w:p>
    <w:p w:rsidR="00F30EEA" w:rsidRDefault="00F30EEA" w:rsidP="00F30EEA">
      <w:r>
        <w:t>Correspondiente al Alta de Profesor.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 profesor.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 xml:space="preserve">Realizada </w:t>
      </w:r>
      <w:r w:rsidRPr="00664D4B">
        <w:t>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lastRenderedPageBreak/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D608F5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F30EEA" w:rsidRDefault="00F30EEA" w:rsidP="00F30E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P003</w:t>
      </w:r>
    </w:p>
    <w:p w:rsidR="00F30EEA" w:rsidRDefault="00F30EEA" w:rsidP="00F30EEA">
      <w:r>
        <w:t>Correspondiente al Alta de Profesor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"Nuevo Profesor" al ser </w:t>
      </w:r>
      <w:proofErr w:type="spellStart"/>
      <w:r>
        <w:t>clickeado</w:t>
      </w:r>
      <w:proofErr w:type="spellEnd"/>
      <w:r>
        <w:t xml:space="preserve">, permita completar los datos de un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(Apellido, Nombre, DNI, Email, departamento) para completar los datos de un profesor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completar los datos de un profesor a dar de alta.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"Nuevo Profesor", este me permita completar los datos de un profesor.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P004</w:t>
      </w:r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"Apellido" acepta/ rechaza ciertos apellidos ingresados por el usuario para un determinado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El profesor fue dado de alta.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Nombre,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</w:t>
            </w:r>
            <w:proofErr w:type="spellStart"/>
            <w:r>
              <w:rPr>
                <w:rFonts w:ascii="Arial" w:hAnsi="Arial"/>
                <w:sz w:val="20"/>
              </w:rPr>
              <w:t>Laguía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</w:t>
            </w:r>
            <w:proofErr w:type="spellStart"/>
            <w:r>
              <w:rPr>
                <w:rFonts w:ascii="Arial" w:hAnsi="Arial"/>
                <w:sz w:val="20"/>
              </w:rPr>
              <w:t>Riquez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sin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</w:t>
            </w:r>
            <w:proofErr w:type="spellStart"/>
            <w:r>
              <w:rPr>
                <w:rFonts w:ascii="Arial" w:hAnsi="Arial"/>
                <w:sz w:val="20"/>
              </w:rPr>
              <w:t>riquez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</w:t>
            </w:r>
            <w:proofErr w:type="spellStart"/>
            <w:r>
              <w:rPr>
                <w:rFonts w:ascii="Arial" w:hAnsi="Arial"/>
                <w:sz w:val="20"/>
              </w:rPr>
              <w:t>minuscula</w:t>
            </w:r>
            <w:proofErr w:type="spellEnd"/>
            <w:r>
              <w:rPr>
                <w:rFonts w:ascii="Arial" w:hAnsi="Arial"/>
                <w:sz w:val="20"/>
              </w:rPr>
              <w:t xml:space="preserve">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la primera letra a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y dar de alta al profesor.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mayúscula,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todas las letras a minúscula y dar de alta al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lastRenderedPageBreak/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P005</w:t>
      </w:r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"Nombre" acepta/ rechaza ciertos nombres ingresados por el usuario para un determinado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lastRenderedPageBreak/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 xml:space="preserve">. El profesor fue dado de alta.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entrada Apellido,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lastRenderedPageBreak/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Cadena sin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</w:t>
            </w:r>
            <w:proofErr w:type="spellStart"/>
            <w:r>
              <w:rPr>
                <w:rFonts w:ascii="Arial" w:hAnsi="Arial"/>
                <w:sz w:val="20"/>
              </w:rPr>
              <w:t>martin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</w:t>
            </w:r>
            <w:proofErr w:type="spellStart"/>
            <w:r>
              <w:rPr>
                <w:rFonts w:ascii="Arial" w:hAnsi="Arial"/>
                <w:sz w:val="20"/>
              </w:rPr>
              <w:t>minuscula</w:t>
            </w:r>
            <w:proofErr w:type="spellEnd"/>
            <w:r>
              <w:rPr>
                <w:rFonts w:ascii="Arial" w:hAnsi="Arial"/>
                <w:sz w:val="20"/>
              </w:rPr>
              <w:t xml:space="preserve">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</w:t>
            </w:r>
            <w:r>
              <w:rPr>
                <w:rFonts w:ascii="Arial" w:hAnsi="Arial"/>
                <w:sz w:val="20"/>
              </w:rPr>
              <w:lastRenderedPageBreak/>
              <w:t xml:space="preserve">transformar la primera letra a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y dar de alta al profesor.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mayúscula,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todas las letras a minúscula y dar de alta al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P006</w:t>
      </w:r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"DNI" acepta/ rechaza ciertos DNI ingresados por el usuario para un determinado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 xml:space="preserve">Realizada y 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"El valor debe ser superior o igual a 5000000". El profesor no fue dado de alta.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Permite escribir el carácter e porque e = 2,71.....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</w:t>
            </w:r>
            <w:r>
              <w:lastRenderedPageBreak/>
              <w:t>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"Debe introducir un numero". El </w:t>
            </w:r>
            <w:r>
              <w:rPr>
                <w:rFonts w:ascii="Arial" w:hAnsi="Arial"/>
                <w:sz w:val="20"/>
              </w:rPr>
              <w:lastRenderedPageBreak/>
              <w:t>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 con puntos: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35.147.123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comas: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35,147,123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sin comas ni puntos: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35147123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entrada Apellido, </w:t>
            </w:r>
            <w:r>
              <w:lastRenderedPageBreak/>
              <w:t>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inferior o igual a 40000000".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repetido: 18732763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validador. El profesor no fue dado de alta.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DNI válido, este es aceptado. Y además será exitoso si al ingresar un DNI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___08/05/2019___</w:t>
            </w:r>
          </w:p>
        </w:tc>
      </w:tr>
    </w:tbl>
    <w:p w:rsidR="00F30EEA" w:rsidRPr="004B6BB4" w:rsidRDefault="00F30EEA" w:rsidP="00F30EEA"/>
    <w:p w:rsidR="00F30EEA" w:rsidRDefault="00F30EEA" w:rsidP="00F30EEA"/>
    <w:p w:rsidR="00F30EEA" w:rsidRDefault="00F30EEA" w:rsidP="00F30EEA"/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P007</w:t>
      </w:r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"Email" acepta/ rechaza ciertos Emails ingresados por el usuario para un determinado profesor. </w:t>
      </w:r>
    </w:p>
    <w:p w:rsidR="00F30EEA" w:rsidRPr="00664D4B" w:rsidRDefault="00F30EEA" w:rsidP="00F30EEA">
      <w:pPr>
        <w:pStyle w:val="PSI-Ttulo3"/>
      </w:pPr>
      <w:r w:rsidRPr="00664D4B">
        <w:lastRenderedPageBreak/>
        <w:t xml:space="preserve">Evaluación de la Prueba </w:t>
      </w:r>
    </w:p>
    <w:p w:rsidR="00F30EEA" w:rsidRDefault="00F30EEA" w:rsidP="00F30EEA">
      <w:pPr>
        <w:pStyle w:val="PSI-Normal"/>
      </w:pPr>
      <w:r>
        <w:t>Realizada e 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"1" no incluye el signo @". El profesor no fue dado de alta.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"a"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"a1"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"*Hola12"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"-1"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"-"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"+"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lastRenderedPageBreak/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"1+"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"1+1"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"*" no incluye el signo @".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A._-1a@A.1-a.ar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1a_-.a@1-a1.com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_a1.as-@a.A-12.com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empieza con _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-a1.as@a.A-12.com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empieza con -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.a1.as@aA-12.com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empieza con 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A_1a:0@aA-12.com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:". El profesor no fue dado de alta.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A_1a/0@aA-12.com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el nombre de usuario contiene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/.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entrada Apellido, </w:t>
            </w:r>
            <w:r>
              <w:lastRenderedPageBreak/>
              <w:t>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a_1-a.1@A-12.a.com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a_1-a.1@1-12.a.com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a_1-a.1@.aa1.a.com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posicion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incorrecta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.aa1.a.com".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el dominio no es valido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a_1-a.1@aA-12.comm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el dominio no es valido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"Incluye un signo @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electronico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</w:rPr>
              <w:t>a_1-a.1aA-12.com no incluye el signo @</w:t>
            </w:r>
            <w:r>
              <w:rPr>
                <w:rFonts w:ascii="Arial" w:hAnsi="Arial"/>
                <w:sz w:val="20"/>
                <w:lang w:val="es-AR"/>
              </w:rPr>
              <w:t>"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falta el punto que separa el servidor del dominio.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_alberto_gomez@gmail.com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empieza con _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empieza con -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empieza con 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alberto:gomez@gmail.com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:". El profesor no fue dado de alta.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alberto</w:t>
            </w:r>
            <w:proofErr w:type="spellEnd"/>
            <w:r>
              <w:rPr>
                <w:rFonts w:ascii="Arial" w:hAnsi="Arial"/>
                <w:sz w:val="20"/>
              </w:rPr>
              <w:t>/gomez@gmail.com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el nombre de usuario contiene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/.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alberto_gomez@_gmail.com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alberto_gomez@.gmail.com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posicion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incorrecta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.gmail.com".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alberto_gomez@gm_ail.com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el dominio no es valido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el dominio no es valido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"Incluye un signo @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electronico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</w:rPr>
              <w:t>alberto_gomezgmail.com no incluye el signo @</w:t>
            </w:r>
            <w:r>
              <w:rPr>
                <w:rFonts w:ascii="Arial" w:hAnsi="Arial"/>
                <w:sz w:val="20"/>
                <w:lang w:val="es-AR"/>
              </w:rPr>
              <w:t>"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alberto_gomez@gmailcom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El profesor fue dado de alta.</w:t>
            </w:r>
          </w:p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</w:t>
            </w:r>
            <w:proofErr w:type="spellStart"/>
            <w:r>
              <w:rPr>
                <w:rFonts w:ascii="Arial" w:hAnsi="Arial"/>
                <w:sz w:val="20"/>
              </w:rPr>
              <w:t>esta</w:t>
            </w:r>
            <w:proofErr w:type="spellEnd"/>
            <w:r>
              <w:rPr>
                <w:rFonts w:ascii="Arial" w:hAnsi="Arial"/>
                <w:sz w:val="20"/>
              </w:rPr>
              <w:t xml:space="preserve"> mal, porque falta el punto que separa el servidor del dominio.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6A5953" w:rsidRDefault="00F30EEA" w:rsidP="00FD62A1">
            <w:pPr>
              <w:pStyle w:val="TableContents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Arial" w:hAnsi="Arial"/>
                <w:sz w:val="20"/>
              </w:rPr>
              <w:t>Email repetido: jclimis@gmail.com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6A5953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. </w:t>
            </w:r>
            <w:r>
              <w:rPr>
                <w:rFonts w:ascii="Arial" w:hAnsi="Arial"/>
                <w:sz w:val="20"/>
              </w:rPr>
              <w:t>El profesor no fue dado de alta.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un Email válido, este es </w:t>
            </w:r>
            <w:r>
              <w:rPr>
                <w:rFonts w:ascii="Arial" w:hAnsi="Arial"/>
                <w:bCs/>
                <w:sz w:val="20"/>
              </w:rPr>
              <w:lastRenderedPageBreak/>
              <w:t>aceptado. Y además será exitoso si al ingresar un Email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Pr="004B6BB4" w:rsidRDefault="00F30EEA" w:rsidP="00F30EEA"/>
    <w:p w:rsidR="00F30EEA" w:rsidRDefault="00F30EEA" w:rsidP="00F30EEA"/>
    <w:p w:rsidR="00F30EEA" w:rsidRPr="004D5405" w:rsidRDefault="00F30EEA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 xml:space="preserve">Caso </w:t>
      </w:r>
      <w:r w:rsidR="00AE5245">
        <w:t>de Prueba P008</w:t>
      </w:r>
    </w:p>
    <w:p w:rsidR="00F30EEA" w:rsidRDefault="00F30EEA" w:rsidP="00F30EEA">
      <w:r>
        <w:t>Correspondiente al Alta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la barra desplegable "Departamento" se despliega, muestra la información (departamentos) y permite al usuario seleccionar un departamento para un determinado profesor correctamente. 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 xml:space="preserve">Realizada y 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F76CAD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egamiento</w:t>
            </w:r>
            <w:proofErr w:type="spellEnd"/>
            <w:r>
              <w:t xml:space="preserve"> de los ítems (departamentos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</w:t>
            </w:r>
            <w:r>
              <w:lastRenderedPageBreak/>
              <w:t>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(departamentos) y permite al usuario seleccionar un departamento para un determinado profesor correctamente. 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/>
    <w:p w:rsidR="00F30EEA" w:rsidRDefault="00F30EEA" w:rsidP="00F30EEA"/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P009</w:t>
      </w:r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de de alta un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lastRenderedPageBreak/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realizada con </w:t>
            </w:r>
            <w:proofErr w:type="spellStart"/>
            <w:r>
              <w:rPr>
                <w:rFonts w:ascii="Arial" w:hAnsi="Arial"/>
                <w:sz w:val="20"/>
              </w:rPr>
              <w:t>exito</w:t>
            </w:r>
            <w:proofErr w:type="spellEnd"/>
            <w:r>
              <w:rPr>
                <w:rFonts w:ascii="Arial" w:hAnsi="Arial"/>
                <w:sz w:val="20"/>
              </w:rPr>
              <w:t>. Se ha dado de alta un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de de alta un profesor.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P010</w:t>
      </w:r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de de alta un profesor. Además se debe regresar a la pantalla anterior (Profesores).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y no dar de alta un profesor. Regresar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da de alta un profesor. Además se debe regresar a la pantalla anterior (Profesores).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P011</w:t>
      </w:r>
    </w:p>
    <w:p w:rsidR="00F30EEA" w:rsidRDefault="00F30EEA" w:rsidP="00F30EEA">
      <w:r>
        <w:t>Correspondiente al Alta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(Profesores).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anterior </w:t>
            </w:r>
            <w:r>
              <w:rPr>
                <w:rFonts w:ascii="Arial" w:hAnsi="Arial"/>
                <w:sz w:val="20"/>
              </w:rPr>
              <w:lastRenderedPageBreak/>
              <w:t>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(Profesores).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P012</w:t>
      </w:r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 profesor.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ins</w:t>
      </w:r>
      <w:r w:rsidRPr="00664D4B">
        <w:t>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lastRenderedPageBreak/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Pérez Martín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Mariño</w:t>
            </w:r>
            <w:proofErr w:type="spellEnd"/>
            <w:r>
              <w:rPr>
                <w:rFonts w:ascii="Arial" w:hAnsi="Arial"/>
                <w:sz w:val="20"/>
              </w:rPr>
              <w:t xml:space="preserve"> Oscar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observó un error en la ortografía. La forma en la que la Base de Datos retorna los caracteres especiales no es correcta a la hora de eliminar un profesor. 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no reconoce el </w:t>
            </w: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 acento y virgulilla.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F30EEA" w:rsidRPr="00D608F5" w:rsidRDefault="00F30EEA" w:rsidP="00F30EEA"/>
    <w:p w:rsidR="00F30EEA" w:rsidRDefault="00F30EEA" w:rsidP="00F30EEA">
      <w:pPr>
        <w:rPr>
          <w:lang w:val="es-VE"/>
        </w:rPr>
      </w:pPr>
    </w:p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P013</w:t>
      </w:r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</w:t>
      </w:r>
      <w:proofErr w:type="spellStart"/>
      <w:r>
        <w:t>clickeado</w:t>
      </w:r>
      <w:proofErr w:type="spellEnd"/>
      <w:r>
        <w:t xml:space="preserve">, permita visualizar dos botones (Si, deseo eliminar y NO (salir de esta pantalla)) para dar de baja un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profesor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profesor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"Eliminar", este me permite visualizar dos botones (Si, deseo eliminar y NO (salir de esta pantalla)) para dar de baja un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F30EEA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</w:t>
      </w:r>
      <w:r w:rsidR="00AE5245">
        <w:t>ba P014</w:t>
      </w:r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r w:rsidRPr="00664D4B">
        <w:lastRenderedPageBreak/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</w:t>
      </w:r>
      <w:proofErr w:type="spellStart"/>
      <w:r>
        <w:t>clickeado</w:t>
      </w:r>
      <w:proofErr w:type="spellEnd"/>
      <w:r>
        <w:t xml:space="preserve">, permita visualizar un mensaje de confirmación exitosa y dar de baja un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 xml:space="preserve">Realizada y 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 xml:space="preserve">un mensaje de </w:t>
            </w:r>
            <w:proofErr w:type="spellStart"/>
            <w:r>
              <w:t>confirmacion</w:t>
            </w:r>
            <w:proofErr w:type="spellEnd"/>
            <w:r>
              <w:t xml:space="preserve"> exitosa y eliminar / dar de baja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exitosa y correcta </w:t>
            </w:r>
            <w:proofErr w:type="spellStart"/>
            <w:r>
              <w:rPr>
                <w:rFonts w:ascii="Arial" w:hAnsi="Arial"/>
                <w:sz w:val="20"/>
              </w:rPr>
              <w:t>eliminacion</w:t>
            </w:r>
            <w:proofErr w:type="spellEnd"/>
            <w:r>
              <w:rPr>
                <w:rFonts w:ascii="Arial" w:hAnsi="Arial"/>
                <w:sz w:val="20"/>
              </w:rPr>
              <w:t xml:space="preserve"> de un profesor.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"Si, deseo eliminar", este me permite permita visualizar un mensaje de confirmación exitosa y dar de baja un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_____08/05/2019_____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AC2BC9" w:rsidRDefault="00F30EEA" w:rsidP="00F30EEA">
      <w:pPr>
        <w:rPr>
          <w:lang w:val="es-VE"/>
        </w:rPr>
      </w:pPr>
    </w:p>
    <w:p w:rsidR="00F30EEA" w:rsidRPr="00017135" w:rsidRDefault="00F30EEA" w:rsidP="00F30EEA">
      <w:pPr>
        <w:pStyle w:val="PSI-Ttulo3"/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P015</w:t>
      </w:r>
    </w:p>
    <w:p w:rsidR="00F30EEA" w:rsidRDefault="00F30EEA" w:rsidP="00F30EEA">
      <w:r>
        <w:t>Correspondiente a la Baja de Profesor.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</w:t>
      </w:r>
      <w:proofErr w:type="spellStart"/>
      <w:r>
        <w:t>clickeado</w:t>
      </w:r>
      <w:proofErr w:type="spellEnd"/>
      <w:r>
        <w:t xml:space="preserve">, permita regresar a la pantalla anterior (Profesores) y no dar de baja un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 y no eliminar / dar de baja de un profesor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 xml:space="preserve">) y no se ha eliminado un profesor.  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"No (Salir de esta pantalla)" este permita regresar a la pantalla anterior (Profesores) y no dar de baja un profesor.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P016</w:t>
      </w:r>
    </w:p>
    <w:p w:rsidR="00F30EEA" w:rsidRDefault="00F30EEA" w:rsidP="00F30EEA">
      <w:r>
        <w:t>Correspondiente a la Baja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(Profesores).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(Profesores).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P017</w:t>
      </w:r>
    </w:p>
    <w:p w:rsidR="00F30EEA" w:rsidRDefault="00F30EEA" w:rsidP="00F30EEA">
      <w:r>
        <w:t>Correspondiente a la Modificación de Profesor.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 Profesor.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 xml:space="preserve">Realizada y 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lastRenderedPageBreak/>
        <w:t>Caso de Prueba P018</w:t>
      </w:r>
    </w:p>
    <w:p w:rsidR="00F30EEA" w:rsidRDefault="00F30EEA" w:rsidP="00F30EEA">
      <w:r>
        <w:t>Correspondiente a la Modificación de Profesor</w:t>
      </w: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</w:t>
      </w:r>
      <w:proofErr w:type="spellStart"/>
      <w:r>
        <w:t>clickeado</w:t>
      </w:r>
      <w:proofErr w:type="spellEnd"/>
      <w:r>
        <w:t xml:space="preserve">, permita modificar los datos de un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(Apellido, Nombre, DNI, Email, Departamento) para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(Apellido, Nombre, DNI, Email, Departamento) para modificar los datos de un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"Modificar", este me permita modificar los datos de un profesor.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pStyle w:val="InfoBlue"/>
        <w:ind w:left="363"/>
      </w:pPr>
    </w:p>
    <w:p w:rsidR="00F30EEA" w:rsidRPr="00BA5CD6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P019</w:t>
      </w:r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"Apellido" acepta/ rechaza ciertos apellidos ingresados por el usuario para modificar el apellido de determinado profesor. </w:t>
      </w:r>
    </w:p>
    <w:p w:rsidR="00F30EEA" w:rsidRPr="00664D4B" w:rsidRDefault="00F30EEA" w:rsidP="00F30EEA">
      <w:pPr>
        <w:pStyle w:val="PSI-Normal"/>
      </w:pPr>
      <w:r>
        <w:t xml:space="preserve">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 xml:space="preserve">Los campos de </w:t>
            </w:r>
            <w:r>
              <w:lastRenderedPageBreak/>
              <w:t>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</w:t>
            </w:r>
            <w:r>
              <w:rPr>
                <w:rFonts w:ascii="Arial" w:hAnsi="Arial"/>
                <w:sz w:val="20"/>
              </w:rPr>
              <w:lastRenderedPageBreak/>
              <w:t>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</w:t>
            </w:r>
            <w:proofErr w:type="spellStart"/>
            <w:r>
              <w:rPr>
                <w:rFonts w:ascii="Arial" w:hAnsi="Arial"/>
                <w:sz w:val="20"/>
              </w:rPr>
              <w:t>Laguía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apellido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</w:t>
            </w:r>
            <w:proofErr w:type="spellStart"/>
            <w:r>
              <w:rPr>
                <w:rFonts w:ascii="Arial" w:hAnsi="Arial"/>
                <w:sz w:val="20"/>
              </w:rPr>
              <w:t>Riquez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apellido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Cadena sin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</w:t>
            </w:r>
            <w:proofErr w:type="spellStart"/>
            <w:r>
              <w:rPr>
                <w:rFonts w:ascii="Arial" w:hAnsi="Arial"/>
                <w:sz w:val="20"/>
              </w:rPr>
              <w:t>riquez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 ERROR: Se </w:t>
            </w:r>
            <w:r>
              <w:rPr>
                <w:rFonts w:ascii="Arial" w:hAnsi="Arial"/>
                <w:sz w:val="20"/>
              </w:rPr>
              <w:lastRenderedPageBreak/>
              <w:t xml:space="preserve">debería admitir la cadena con la </w:t>
            </w:r>
            <w:proofErr w:type="spellStart"/>
            <w:r>
              <w:rPr>
                <w:rFonts w:ascii="Arial" w:hAnsi="Arial"/>
                <w:sz w:val="20"/>
              </w:rPr>
              <w:t>minuscula</w:t>
            </w:r>
            <w:proofErr w:type="spellEnd"/>
            <w:r>
              <w:rPr>
                <w:rFonts w:ascii="Arial" w:hAnsi="Arial"/>
                <w:sz w:val="20"/>
              </w:rPr>
              <w:t xml:space="preserve">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la primera letra a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y modificar el apellido del profesor.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RIQUEZ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mayúscula,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todas las letras a minúscula y modificar el apellido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Nombre,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Apellido repetido: Hallar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Apellido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apellido del profesor.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Directamente no podes modificar nada.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apellido válido, este es aceptado. Y además será exitoso si al ingresar un apellido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Default="00F30EEA" w:rsidP="00F30EEA"/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P020</w:t>
      </w:r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"Nombre" acepta/ rechaza ciertos nombres ingresados por el usuario para modificar el nombre de determinado profesor. </w:t>
      </w:r>
    </w:p>
    <w:p w:rsidR="00F30EEA" w:rsidRPr="00664D4B" w:rsidRDefault="00F30EEA" w:rsidP="00F30EEA">
      <w:pPr>
        <w:pStyle w:val="PSI-Normal"/>
      </w:pPr>
      <w:r>
        <w:t xml:space="preserve"> </w:t>
      </w:r>
    </w:p>
    <w:p w:rsidR="00F30EEA" w:rsidRPr="00664D4B" w:rsidRDefault="00F30EEA" w:rsidP="00F30EEA">
      <w:pPr>
        <w:pStyle w:val="PSI-Ttulo3"/>
      </w:pPr>
      <w:r w:rsidRPr="00664D4B">
        <w:lastRenderedPageBreak/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</w:t>
            </w:r>
            <w:r>
              <w:lastRenderedPageBreak/>
              <w:t>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</w:t>
            </w:r>
            <w:r>
              <w:rPr>
                <w:rFonts w:ascii="Arial" w:hAnsi="Arial"/>
                <w:sz w:val="20"/>
              </w:rPr>
              <w:lastRenderedPageBreak/>
              <w:t>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entrada Apellido, </w:t>
            </w:r>
            <w:r>
              <w:lastRenderedPageBreak/>
              <w:t>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acento: Martín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nombre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con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Martín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nombre del profesor.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Cadena sin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inicial: </w:t>
            </w:r>
            <w:proofErr w:type="spellStart"/>
            <w:r>
              <w:rPr>
                <w:rFonts w:ascii="Arial" w:hAnsi="Arial"/>
                <w:sz w:val="20"/>
              </w:rPr>
              <w:t>martin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3175B2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</w:t>
            </w:r>
            <w:proofErr w:type="spellStart"/>
            <w:r>
              <w:rPr>
                <w:rFonts w:ascii="Arial" w:hAnsi="Arial"/>
                <w:sz w:val="20"/>
              </w:rPr>
              <w:t>minuscula</w:t>
            </w:r>
            <w:proofErr w:type="spellEnd"/>
            <w:r>
              <w:rPr>
                <w:rFonts w:ascii="Arial" w:hAnsi="Arial"/>
                <w:sz w:val="20"/>
              </w:rPr>
              <w:t xml:space="preserve">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la primera letra a </w:t>
            </w:r>
            <w:proofErr w:type="spellStart"/>
            <w:r>
              <w:rPr>
                <w:rFonts w:ascii="Arial" w:hAnsi="Arial"/>
                <w:sz w:val="20"/>
              </w:rPr>
              <w:t>mayuscula</w:t>
            </w:r>
            <w:proofErr w:type="spellEnd"/>
            <w:r>
              <w:rPr>
                <w:rFonts w:ascii="Arial" w:hAnsi="Arial"/>
                <w:sz w:val="20"/>
              </w:rPr>
              <w:t xml:space="preserve"> y modificar el nombre del profesor.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MARTIN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Se debería admitir la cadena con la mayúscula, pero </w:t>
            </w:r>
            <w:proofErr w:type="spellStart"/>
            <w:r>
              <w:rPr>
                <w:rFonts w:ascii="Arial" w:hAnsi="Arial"/>
                <w:sz w:val="20"/>
              </w:rPr>
              <w:t>deberiamos</w:t>
            </w:r>
            <w:proofErr w:type="spellEnd"/>
            <w:r>
              <w:rPr>
                <w:rFonts w:ascii="Arial" w:hAnsi="Arial"/>
                <w:sz w:val="20"/>
              </w:rPr>
              <w:t xml:space="preserve"> poder transformar todas las letras a minúscula y modificar el nombre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DNI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Jorge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nombre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validacion</w:t>
            </w:r>
            <w:proofErr w:type="spellEnd"/>
            <w:r>
              <w:rPr>
                <w:rFonts w:ascii="Arial" w:hAnsi="Arial"/>
                <w:sz w:val="20"/>
              </w:rPr>
              <w:t xml:space="preserve"> notificando el error. No se ha modificado el nombre del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Pr="008C2B7E" w:rsidRDefault="00F30EEA" w:rsidP="00F30EEA"/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P021</w:t>
      </w:r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"DNI" acepta/ rechaza ciertos DNI ingresados por el usuario para modificar el DNI de determinado profesor. </w:t>
      </w:r>
    </w:p>
    <w:p w:rsidR="00F30EEA" w:rsidRPr="00664D4B" w:rsidRDefault="00F30EEA" w:rsidP="00F30EEA">
      <w:pPr>
        <w:pStyle w:val="PSI-Normal"/>
      </w:pPr>
      <w:r>
        <w:t xml:space="preserve">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lastRenderedPageBreak/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proofErr w:type="spellStart"/>
            <w:r>
              <w:rPr>
                <w:rFonts w:ascii="Arial" w:hAnsi="Arial"/>
                <w:sz w:val="20"/>
              </w:rPr>
              <w:t>digitos</w:t>
            </w:r>
            <w:proofErr w:type="spellEnd"/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Permite escribir el carácter e porque e = 2,71.....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modificar el DNI del </w:t>
            </w:r>
            <w:r>
              <w:rPr>
                <w:rFonts w:ascii="Arial" w:hAnsi="Arial"/>
                <w:sz w:val="20"/>
              </w:rPr>
              <w:lastRenderedPageBreak/>
              <w:t>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 xml:space="preserve">No se ha modificado el </w:t>
            </w:r>
            <w:r>
              <w:rPr>
                <w:rFonts w:ascii="Arial" w:hAnsi="Arial"/>
                <w:sz w:val="20"/>
              </w:rPr>
              <w:lastRenderedPageBreak/>
              <w:t>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entrada Apellido, </w:t>
            </w:r>
            <w:r>
              <w:lastRenderedPageBreak/>
              <w:t>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carácter por teclado.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puntos: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35.147.123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 con comas: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35,147,123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"Debe introducir un numero".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Los campos de entrada Apellido, Nombre e </w:t>
            </w:r>
            <w:r>
              <w:lastRenderedPageBreak/>
              <w:t>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 sin comas ni puntos: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35147123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superior o igual a 5000000".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40000001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"El valor debe ser inferior o igual a 40000000".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DNI: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39999999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 modificado el DNI del profesor.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e Email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DNI repetido: 18732763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DNI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validador. No se ha modificado el DNI del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DNI válido, este es aceptado. Y además será exitoso si al ingresar un DNI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Default="00F30EEA" w:rsidP="00F30EEA"/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P022</w:t>
      </w:r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input </w:t>
      </w:r>
      <w:proofErr w:type="spellStart"/>
      <w:r>
        <w:t>text</w:t>
      </w:r>
      <w:proofErr w:type="spellEnd"/>
      <w:r>
        <w:t xml:space="preserve"> "Email" acepta/ rechaza ciertos Email ingresados por el usuario para modificar el Email de determinado profesor. </w:t>
      </w:r>
    </w:p>
    <w:p w:rsidR="00F30EEA" w:rsidRPr="00664D4B" w:rsidRDefault="00F30EEA" w:rsidP="00F30EEA">
      <w:pPr>
        <w:pStyle w:val="PSI-Normal"/>
      </w:pPr>
      <w:r>
        <w:t xml:space="preserve">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AE5245"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536CB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"1" no incluye el signo @". El Email del profesor no fue modificado.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Caracter</w:t>
            </w:r>
            <w:proofErr w:type="spellEnd"/>
            <w:r>
              <w:rPr>
                <w:rFonts w:ascii="Arial" w:hAnsi="Arial"/>
                <w:sz w:val="20"/>
              </w:rPr>
              <w:t>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"a"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"a1"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"*Hola12"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"*Hola12"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"-1"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"-"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"+"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"1+"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"1+1"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</w:t>
            </w:r>
            <w:r>
              <w:lastRenderedPageBreak/>
              <w:t>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Caracter</w:t>
            </w:r>
            <w:proofErr w:type="spellEnd"/>
            <w:r>
              <w:rPr>
                <w:rFonts w:ascii="Arial" w:hAnsi="Arial"/>
                <w:sz w:val="20"/>
              </w:rPr>
              <w:t xml:space="preserve">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validador "Incluye un signo @ en la </w:t>
            </w:r>
            <w:proofErr w:type="spellStart"/>
            <w:r>
              <w:rPr>
                <w:rFonts w:ascii="Arial" w:hAnsi="Arial"/>
                <w:sz w:val="20"/>
              </w:rPr>
              <w:lastRenderedPageBreak/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</w:rPr>
              <w:t>electronico</w:t>
            </w:r>
            <w:proofErr w:type="spellEnd"/>
            <w:r>
              <w:rPr>
                <w:rFonts w:ascii="Arial" w:hAnsi="Arial"/>
                <w:sz w:val="20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</w:rPr>
              <w:t>direccion</w:t>
            </w:r>
            <w:proofErr w:type="spellEnd"/>
            <w:r>
              <w:rPr>
                <w:rFonts w:ascii="Arial" w:hAnsi="Arial"/>
                <w:sz w:val="20"/>
              </w:rPr>
              <w:t xml:space="preserve"> "*" no incluye el signo @".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3F3A9F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"Completa este campo".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A._-1a@A.1-a.ar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1a_-.a@1-a1.com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_a1.as-@a.A-12.com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entrada </w:t>
            </w:r>
            <w:r>
              <w:lastRenderedPageBreak/>
              <w:t>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-a1.as@a.A-12.com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.a1.as@aA-12.com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A_1a:0@aA-12.com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A_1a/0@aA-12.com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a_1-a.1@1-12.a.com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entrada Apellido, </w:t>
            </w:r>
            <w:r>
              <w:lastRenderedPageBreak/>
              <w:t>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a_1-a.1@.aa1.a.com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posicion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incorrecta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.aa1.a.com".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a_1-a.1@a_a1.a.com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a_1-a.1@aA-12.comm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a_1-a.1aA-12.com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"Incluye un signo @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electronico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</w:rPr>
              <w:t>a_1-a.1aA-12.com no incluye el signo @</w:t>
            </w:r>
            <w:r>
              <w:rPr>
                <w:rFonts w:ascii="Arial" w:hAnsi="Arial"/>
                <w:sz w:val="20"/>
                <w:lang w:val="es-AR"/>
              </w:rPr>
              <w:t xml:space="preserve">". </w:t>
            </w:r>
            <w:r>
              <w:rPr>
                <w:rFonts w:ascii="Arial" w:hAnsi="Arial"/>
                <w:sz w:val="20"/>
              </w:rPr>
              <w:t>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 xml:space="preserve">Los campos de entrada Apellido, Nombre y </w:t>
            </w:r>
            <w:r>
              <w:lastRenderedPageBreak/>
              <w:t>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a_1-a.1@aA-12com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F6100C">
              <w:rPr>
                <w:rFonts w:ascii="Arial" w:hAnsi="Arial"/>
                <w:sz w:val="20"/>
                <w:lang w:val="es-AR"/>
              </w:rPr>
              <w:lastRenderedPageBreak/>
              <w:t>3</w:t>
            </w:r>
            <w:r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</w:rPr>
              <w:t>confirmacion</w:t>
            </w:r>
            <w:proofErr w:type="spellEnd"/>
            <w:r>
              <w:rPr>
                <w:rFonts w:ascii="Arial" w:hAnsi="Arial"/>
                <w:sz w:val="20"/>
              </w:rPr>
              <w:t xml:space="preserve"> exitoso.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_alberto_gomez@gmail.com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 xml:space="preserve">son </w:t>
            </w:r>
            <w:r>
              <w:lastRenderedPageBreak/>
              <w:t>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.alberto_gomez@gmail.com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alberto:gomez@gmail.com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"El texto seguido del signo @ no debe incluir el </w:t>
            </w:r>
            <w:proofErr w:type="spellStart"/>
            <w:r>
              <w:rPr>
                <w:rFonts w:ascii="Arial" w:hAnsi="Arial"/>
                <w:sz w:val="20"/>
              </w:rPr>
              <w:t>simbolo</w:t>
            </w:r>
            <w:proofErr w:type="spellEnd"/>
            <w:r>
              <w:rPr>
                <w:rFonts w:ascii="Arial" w:hAnsi="Arial"/>
                <w:sz w:val="20"/>
              </w:rPr>
              <w:t xml:space="preserve"> :".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alberto</w:t>
            </w:r>
            <w:proofErr w:type="spellEnd"/>
            <w:r>
              <w:rPr>
                <w:rFonts w:ascii="Arial" w:hAnsi="Arial"/>
                <w:sz w:val="20"/>
              </w:rPr>
              <w:t>/gomez@gmail.com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alberto_gomez@_gmail.com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alberto_gomez@.gmail.com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"El signo . esta colocado en una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posicion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incorrecta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.gmail.com".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alberto_gomez@gm_ail.com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"El texto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detras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del signo @ no debe incluir el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simbolo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_".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alberto_gomez@gmail.comm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alberto_gomezgmail.com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"Incluye un signo @ en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de correo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electronico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. La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direccion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</w:rPr>
              <w:t>alberto_gomezgmail.com no incluye el signo @</w:t>
            </w:r>
            <w:r>
              <w:rPr>
                <w:rFonts w:ascii="Arial" w:hAnsi="Arial"/>
                <w:sz w:val="20"/>
                <w:lang w:val="es-AR"/>
              </w:rPr>
              <w:t xml:space="preserve">". </w:t>
            </w:r>
            <w:r>
              <w:rPr>
                <w:rFonts w:ascii="Arial" w:hAnsi="Arial"/>
                <w:sz w:val="20"/>
              </w:rPr>
              <w:t>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alberto_gomez@gmailcom</w:t>
            </w:r>
            <w:proofErr w:type="spellEnd"/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5C5324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validador "Ha ocurrido un error". El Email del profesor no fue modificado.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Los campos de entrada Apellido, Nombre y DNI</w:t>
            </w:r>
            <w:r w:rsidRPr="00536CBA">
              <w:t xml:space="preserve"> </w:t>
            </w:r>
            <w:r>
              <w:t>son correctos.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6A5953" w:rsidRDefault="00F30EEA" w:rsidP="00FD62A1">
            <w:pPr>
              <w:pStyle w:val="TableContents"/>
              <w:rPr>
                <w:rFonts w:ascii="Segoe UI" w:hAnsi="Segoe UI" w:cs="Segoe UI"/>
                <w:color w:val="212529"/>
                <w:sz w:val="27"/>
                <w:szCs w:val="27"/>
              </w:rPr>
            </w:pPr>
            <w:r>
              <w:rPr>
                <w:rFonts w:ascii="Arial" w:hAnsi="Arial"/>
                <w:sz w:val="20"/>
              </w:rPr>
              <w:t>Email repetido: jclimis@gmail.com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6A5953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Email del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proofErr w:type="spellStart"/>
            <w:r>
              <w:rPr>
                <w:rFonts w:ascii="Arial" w:hAnsi="Arial"/>
                <w:sz w:val="20"/>
                <w:lang w:val="es-AR"/>
              </w:rPr>
              <w:t>validacion</w:t>
            </w:r>
            <w:proofErr w:type="spellEnd"/>
            <w:r>
              <w:rPr>
                <w:rFonts w:ascii="Arial" w:hAnsi="Arial"/>
                <w:sz w:val="20"/>
                <w:lang w:val="es-AR"/>
              </w:rPr>
              <w:t xml:space="preserve"> notificando el error. No se ha modificado el Email del </w:t>
            </w:r>
            <w:r>
              <w:rPr>
                <w:rFonts w:ascii="Arial" w:hAnsi="Arial"/>
                <w:sz w:val="20"/>
              </w:rPr>
              <w:t>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Email válido, este es aceptado. Y además será exitoso si al ingresar un Email inválido este no es aceptado.</w:t>
            </w:r>
            <w:r>
              <w:t xml:space="preserve">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F30EEA" w:rsidRDefault="00F30EEA" w:rsidP="00F30EEA"/>
    <w:p w:rsidR="00F30EEA" w:rsidRDefault="00F30EEA" w:rsidP="00F30EEA"/>
    <w:p w:rsidR="00F30EEA" w:rsidRDefault="00F30EEA" w:rsidP="00F30EEA"/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P023</w:t>
      </w:r>
    </w:p>
    <w:p w:rsidR="00F30EEA" w:rsidRDefault="00F30EEA" w:rsidP="00F30EEA">
      <w:r>
        <w:t>Correspondiente a la Modificación de Profesor.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la barra desplegable "Departamento" se despliega, muestra la información (departamentos) y permite al usuario seleccionar un departamento para modificar un determinado profesor correctamente. 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 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F76CAD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(Departamentos)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(departamentos)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egamiento</w:t>
            </w:r>
            <w:proofErr w:type="spellEnd"/>
            <w:r>
              <w:t xml:space="preserve"> de los ítems (departamentos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</w:t>
            </w:r>
            <w:r>
              <w:lastRenderedPageBreak/>
              <w:t>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ítem: "Ciencias Naturales y </w:t>
            </w:r>
            <w:r>
              <w:rPr>
                <w:rFonts w:ascii="Arial" w:hAnsi="Arial"/>
                <w:sz w:val="20"/>
              </w:rPr>
              <w:lastRenderedPageBreak/>
              <w:t>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selección del ítem " Ciencias Naturales y Exactas 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Naturales y Exactas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 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mouse.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Naturales y Exactas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 desde el teclado.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 Ciencias Sociales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Sociales 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Pr="00EB5CE1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Sociales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>Valores (departamentos)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"Ciencias Naturales y Exactas" para modificarlo por "Ciencias Sociales"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 Ciencias Naturales y Exactas "  y correcta modificación por el Departamento "Ciencias Sociales".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>
              <w:rPr>
                <w:rFonts w:ascii="Arial" w:hAnsi="Arial"/>
                <w:sz w:val="20"/>
              </w:rPr>
              <w:t xml:space="preserve"> Ciencias Naturales y Exactas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correctamente, pero ha emitido un mensaje validador "Ha ocurrido un error" y no se ha modificado el Departamento.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r>
              <w:t xml:space="preserve">Valores (departamentos) </w:t>
            </w:r>
            <w:r>
              <w:lastRenderedPageBreak/>
              <w:t>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ítem: "Ciencias Sociales" para modificarlo por " Ciencias </w:t>
            </w:r>
            <w:r>
              <w:rPr>
                <w:rFonts w:ascii="Arial" w:hAnsi="Arial"/>
                <w:sz w:val="20"/>
              </w:rPr>
              <w:lastRenderedPageBreak/>
              <w:t>Naturales y Exactas 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selección del ítem " Ciencias Sociales "  y correcta modificación por el Departamento " Ciencias Naturales y </w:t>
            </w:r>
            <w:r>
              <w:rPr>
                <w:rFonts w:ascii="Arial" w:hAnsi="Arial"/>
                <w:sz w:val="20"/>
              </w:rPr>
              <w:lastRenderedPageBreak/>
              <w:t>Exactas ".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Ítem "</w:t>
            </w:r>
            <w:r>
              <w:rPr>
                <w:rFonts w:ascii="Arial" w:hAnsi="Arial"/>
                <w:sz w:val="20"/>
              </w:rPr>
              <w:t xml:space="preserve"> Ciencias Sociales</w:t>
            </w:r>
            <w:r>
              <w:rPr>
                <w:rFonts w:ascii="Arial" w:hAnsi="Arial"/>
                <w:sz w:val="20"/>
                <w:lang w:val="es-AR"/>
              </w:rPr>
              <w:t xml:space="preserve"> " seleccionado univoca y correctamente, pero ha emitido un mensaje validador "Ha ocurrido un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error" y no se ha modificado el Departamento.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(departamentos) y permite al usuario seleccionar un departamento para modificar un determinado profesor correctamente. 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Default="00F30EEA" w:rsidP="00F30EEA"/>
    <w:p w:rsidR="00F30EEA" w:rsidRDefault="00F30EEA" w:rsidP="00F30EEA"/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P024</w:t>
      </w:r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</w:t>
      </w:r>
      <w:proofErr w:type="spellStart"/>
      <w:r>
        <w:t>clickeado</w:t>
      </w:r>
      <w:proofErr w:type="spellEnd"/>
      <w:r>
        <w:t xml:space="preserve">, modifique los datos de un profesor.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validador "Ha ocurrido un error". No se han modificado los datos de un profesor.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"Confirmar", este modifica los datos de un profesor.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    Fallo: _X_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P025</w:t>
      </w:r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</w:t>
      </w:r>
      <w:proofErr w:type="spellStart"/>
      <w:r>
        <w:t>clickeado</w:t>
      </w:r>
      <w:proofErr w:type="spellEnd"/>
      <w:r>
        <w:t xml:space="preserve">, cancele la operación y no modifique los datos de un profesor. Además se debe regresar a la pantalla anterior (Profesores).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</w:t>
            </w:r>
            <w:proofErr w:type="spellStart"/>
            <w:r>
              <w:rPr>
                <w:rFonts w:ascii="Arial" w:hAnsi="Arial"/>
                <w:sz w:val="20"/>
              </w:rPr>
              <w:t>operacion</w:t>
            </w:r>
            <w:proofErr w:type="spellEnd"/>
            <w:r>
              <w:rPr>
                <w:rFonts w:ascii="Arial" w:hAnsi="Arial"/>
                <w:sz w:val="20"/>
              </w:rPr>
              <w:t xml:space="preserve"> y no modificar los datos personales de un profesor. Regresar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han modificado los datos personales de un profesor y se ha regresado a la pantalla anterior </w:t>
            </w:r>
            <w:r>
              <w:t>(Profesores)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modifica los datos de un profesor. Además se debe regresar a la pantalla anterior (Profesores).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rPr>
          <w:lang w:val="es-VE"/>
        </w:rPr>
      </w:pPr>
    </w:p>
    <w:p w:rsidR="00F30EEA" w:rsidRDefault="00F30EEA" w:rsidP="00F30EEA">
      <w:pPr>
        <w:pStyle w:val="PSI-Ttulo2"/>
      </w:pPr>
    </w:p>
    <w:p w:rsidR="00F30EEA" w:rsidRPr="004D5405" w:rsidRDefault="00AE5245" w:rsidP="00F30EEA">
      <w:pPr>
        <w:pStyle w:val="PSI-Ttulo2"/>
        <w:rPr>
          <w:color w:val="365F91" w:themeColor="accent1" w:themeShade="BF"/>
          <w:sz w:val="28"/>
          <w:szCs w:val="28"/>
        </w:rPr>
      </w:pPr>
      <w:r>
        <w:t>Caso de Prueba P026</w:t>
      </w:r>
    </w:p>
    <w:p w:rsidR="00F30EEA" w:rsidRDefault="00F30EEA" w:rsidP="00F30EEA">
      <w:r>
        <w:t>Correspondiente a la Modificación de Profesor</w:t>
      </w:r>
    </w:p>
    <w:p w:rsidR="00F30EEA" w:rsidRDefault="00F30EEA" w:rsidP="00F30EEA">
      <w:pPr>
        <w:pStyle w:val="PSI-Ttulo3"/>
      </w:pPr>
    </w:p>
    <w:p w:rsidR="00F30EEA" w:rsidRPr="00664D4B" w:rsidRDefault="00F30EEA" w:rsidP="00F30EEA">
      <w:pPr>
        <w:pStyle w:val="PSI-Ttulo3"/>
      </w:pPr>
      <w:r w:rsidRPr="00664D4B">
        <w:t xml:space="preserve">Descripción </w:t>
      </w:r>
    </w:p>
    <w:p w:rsidR="00F30EEA" w:rsidRPr="00664D4B" w:rsidRDefault="00F30EEA" w:rsidP="00F30EEA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</w:t>
      </w:r>
      <w:proofErr w:type="spellStart"/>
      <w:r>
        <w:t>clickeado</w:t>
      </w:r>
      <w:proofErr w:type="spellEnd"/>
      <w:r>
        <w:t xml:space="preserve">, regrese a la pantalla anterior (Profesores). </w:t>
      </w:r>
    </w:p>
    <w:p w:rsidR="00F30EEA" w:rsidRPr="00664D4B" w:rsidRDefault="00F30EEA" w:rsidP="00F30EEA">
      <w:pPr>
        <w:pStyle w:val="PSI-Ttulo3"/>
      </w:pPr>
      <w:r w:rsidRPr="00664D4B">
        <w:t xml:space="preserve">Evaluación de la Prueba </w:t>
      </w:r>
    </w:p>
    <w:p w:rsidR="00F30EEA" w:rsidRDefault="00F30EEA" w:rsidP="00F30EEA">
      <w:pPr>
        <w:pStyle w:val="PSI-Normal"/>
      </w:pPr>
      <w:r w:rsidRPr="00664D4B">
        <w:t>Realizada y satisfactoria.</w:t>
      </w:r>
    </w:p>
    <w:p w:rsidR="00F30EEA" w:rsidRPr="00664D4B" w:rsidRDefault="00F30EEA" w:rsidP="00F30EEA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F30EEA" w:rsidTr="00FD62A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Profesores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30EEA" w:rsidRPr="00CF4BD4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30EEA" w:rsidRPr="00CF4BD4" w:rsidTr="00FD62A1">
              <w:trPr>
                <w:trHeight w:val="263"/>
              </w:trPr>
              <w:tc>
                <w:tcPr>
                  <w:tcW w:w="4426" w:type="dxa"/>
                </w:tcPr>
                <w:p w:rsidR="00F30EEA" w:rsidRPr="004D5405" w:rsidRDefault="00F30EEA" w:rsidP="00FD62A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30EEA" w:rsidRPr="004D5405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606E1E" w:rsidRDefault="00F30EEA" w:rsidP="00FD62A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E5245"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07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08</w:t>
            </w:r>
            <w:r w:rsidRPr="00473DBE">
              <w:t>/</w:t>
            </w:r>
            <w:r>
              <w:t>05</w:t>
            </w:r>
            <w:r w:rsidRPr="00473DBE">
              <w:t>/201</w:t>
            </w:r>
            <w:r>
              <w:t>9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F30EEA" w:rsidTr="00FD62A1">
              <w:trPr>
                <w:trHeight w:val="574"/>
              </w:trPr>
              <w:tc>
                <w:tcPr>
                  <w:tcW w:w="4308" w:type="dxa"/>
                </w:tcPr>
                <w:p w:rsidR="00F30EEA" w:rsidRDefault="00F30EEA" w:rsidP="00FD62A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F30EEA" w:rsidRPr="002F45D3" w:rsidRDefault="00F30EEA" w:rsidP="00FD62A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Pr="002F45D3" w:rsidRDefault="00F30EEA" w:rsidP="00FD62A1">
            <w:pPr>
              <w:pStyle w:val="PSI-Normal"/>
            </w:pPr>
            <w:r>
              <w:t>-</w:t>
            </w:r>
          </w:p>
        </w:tc>
      </w:tr>
      <w:tr w:rsidR="00F30EEA" w:rsidTr="00FD62A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Default="00F30EEA" w:rsidP="00FD62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F30EEA" w:rsidRDefault="00F30EEA" w:rsidP="00FD62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F30EEA" w:rsidTr="00FD62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0EEA" w:rsidRPr="00B151C0" w:rsidRDefault="00F30EEA" w:rsidP="00FD62A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anterior </w:t>
            </w:r>
            <w:r>
              <w:rPr>
                <w:rFonts w:ascii="Arial" w:hAnsi="Arial"/>
                <w:sz w:val="20"/>
              </w:rPr>
              <w:lastRenderedPageBreak/>
              <w:t>(</w:t>
            </w:r>
            <w:r>
              <w:t>Profesores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30EEA" w:rsidRPr="00713567" w:rsidRDefault="00F30EEA" w:rsidP="00FD62A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"Salir", este regresa a la pantalla anterior (Profesores).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F30EEA" w:rsidTr="00FD62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0EEA" w:rsidRDefault="00F30EEA" w:rsidP="00FD62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____08/05/2019____</w:t>
            </w:r>
          </w:p>
        </w:tc>
      </w:tr>
    </w:tbl>
    <w:p w:rsidR="00F30EEA" w:rsidRDefault="00F30EEA" w:rsidP="00F30EEA">
      <w:pPr>
        <w:pStyle w:val="InfoBlue"/>
        <w:ind w:left="363"/>
      </w:pPr>
    </w:p>
    <w:p w:rsidR="00F30EEA" w:rsidRPr="00F31A42" w:rsidRDefault="00F30EEA" w:rsidP="00F30EEA">
      <w:pPr>
        <w:rPr>
          <w:lang w:val="es-VE"/>
        </w:rPr>
      </w:pPr>
    </w:p>
    <w:p w:rsidR="00F30EEA" w:rsidRPr="00F30EEA" w:rsidRDefault="00F30EEA" w:rsidP="00331EFF">
      <w:pPr>
        <w:pStyle w:val="PSI-Ttulo2"/>
        <w:rPr>
          <w:lang w:val="es-VE"/>
        </w:rPr>
      </w:pPr>
    </w:p>
    <w:p w:rsidR="00F30EEA" w:rsidRDefault="00F30EEA" w:rsidP="00331EFF">
      <w:pPr>
        <w:pStyle w:val="PSI-Ttulo2"/>
      </w:pPr>
    </w:p>
    <w:p w:rsidR="00331EFF" w:rsidRDefault="00331EFF" w:rsidP="00331EFF">
      <w:pPr>
        <w:pStyle w:val="PSI-Ttulo2"/>
      </w:pPr>
    </w:p>
    <w:p w:rsidR="00331EFF" w:rsidRDefault="00331EFF" w:rsidP="00331EFF">
      <w:pPr>
        <w:pStyle w:val="PSI-Ttulo2"/>
      </w:pPr>
      <w:r>
        <w:t>Evaluación final de la Prueba</w:t>
      </w:r>
      <w:bookmarkEnd w:id="1"/>
      <w:bookmarkEnd w:id="2"/>
      <w:r>
        <w:t xml:space="preserve"> 01 - Inicial</w:t>
      </w:r>
    </w:p>
    <w:p w:rsidR="00331EFF" w:rsidRDefault="00331EFF" w:rsidP="00331EFF">
      <w:r>
        <w:t xml:space="preserve">El estado obtenido al finalizar la Prueba 01 - Inicial es: Desaprobado. </w:t>
      </w:r>
    </w:p>
    <w:p w:rsidR="00331EFF" w:rsidRDefault="00331EFF" w:rsidP="00331EFF">
      <w:r>
        <w:t xml:space="preserve">El mismo se debe a que faltan realizar las correspondientes correcciones a cada uno de los ítems, donde el resultado de su prueba fue fallida. </w:t>
      </w:r>
    </w:p>
    <w:p w:rsidR="00331EFF" w:rsidRDefault="00331EFF" w:rsidP="00331EFF"/>
    <w:p w:rsidR="00331EFF" w:rsidRDefault="00331EFF" w:rsidP="00331EFF"/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>Casos de Prueba: Prueba 02 - Regresión</w:t>
      </w:r>
    </w:p>
    <w:p w:rsidR="00331EFF" w:rsidRDefault="00331EFF" w:rsidP="00331EFF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r>
        <w:rPr>
          <w:bCs w:val="0"/>
        </w:rPr>
        <w:t xml:space="preserve"> </w:t>
      </w:r>
    </w:p>
    <w:p w:rsidR="00331EFF" w:rsidRDefault="00331EFF" w:rsidP="00331EFF">
      <w:pPr>
        <w:pStyle w:val="PSI-Ttulo2"/>
      </w:pPr>
      <w:r>
        <w:t>Evaluación final de la Prueba 02 - Regresión</w:t>
      </w:r>
    </w:p>
    <w:p w:rsidR="00331EFF" w:rsidRPr="00032191" w:rsidRDefault="00331EFF" w:rsidP="00331EFF">
      <w:pPr>
        <w:rPr>
          <w:lang w:val="es-AR"/>
        </w:rPr>
      </w:pPr>
    </w:p>
    <w:p w:rsidR="00331EFF" w:rsidRPr="003D5F73" w:rsidRDefault="00331EFF" w:rsidP="00331EFF">
      <w:pPr>
        <w:rPr>
          <w:lang w:val="es-AR"/>
        </w:rPr>
      </w:pPr>
    </w:p>
    <w:p w:rsidR="0039735A" w:rsidRPr="00331EFF" w:rsidRDefault="0039735A" w:rsidP="00331EFF">
      <w:pPr>
        <w:pStyle w:val="PSI-Ttulo1"/>
      </w:pPr>
    </w:p>
    <w:sectPr w:rsidR="0039735A" w:rsidRPr="00331EFF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92A" w:rsidRDefault="00ED292A" w:rsidP="00C94FBE">
      <w:pPr>
        <w:spacing w:before="0" w:line="240" w:lineRule="auto"/>
      </w:pPr>
      <w:r>
        <w:separator/>
      </w:r>
    </w:p>
    <w:p w:rsidR="00ED292A" w:rsidRDefault="00ED292A"/>
  </w:endnote>
  <w:endnote w:type="continuationSeparator" w:id="0">
    <w:p w:rsidR="00ED292A" w:rsidRDefault="00ED292A" w:rsidP="00C94FBE">
      <w:pPr>
        <w:spacing w:before="0" w:line="240" w:lineRule="auto"/>
      </w:pPr>
      <w:r>
        <w:continuationSeparator/>
      </w:r>
    </w:p>
    <w:p w:rsidR="00ED292A" w:rsidRDefault="00ED292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E1" w:rsidRDefault="00735B4F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10108">
          <w:rPr>
            <w:lang w:val="es-AR"/>
          </w:rPr>
          <w:t xml:space="preserve">VASPA </w:t>
        </w:r>
        <w:proofErr w:type="spellStart"/>
        <w:r w:rsidR="00610108">
          <w:rPr>
            <w:lang w:val="es-AR"/>
          </w:rPr>
          <w:t>Team</w:t>
        </w:r>
        <w:proofErr w:type="spellEnd"/>
      </w:sdtContent>
    </w:sdt>
    <w:r w:rsidRPr="00735B4F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735B4F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E5245">
          <w:rPr>
            <w:rFonts w:asciiTheme="majorHAnsi" w:hAnsiTheme="majorHAnsi" w:cstheme="majorHAnsi"/>
            <w:noProof/>
          </w:rPr>
          <w:t>74</w:t>
        </w:r>
        <w:r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E5245">
          <w:rPr>
            <w:rFonts w:asciiTheme="majorHAnsi" w:hAnsiTheme="majorHAnsi" w:cstheme="majorHAnsi"/>
            <w:noProof/>
          </w:rPr>
          <w:t>74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735B4F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2483A" w:rsidRDefault="00A44304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92A" w:rsidRDefault="00ED292A" w:rsidP="00C94FBE">
      <w:pPr>
        <w:spacing w:before="0" w:line="240" w:lineRule="auto"/>
      </w:pPr>
      <w:r>
        <w:separator/>
      </w:r>
    </w:p>
    <w:p w:rsidR="00ED292A" w:rsidRDefault="00ED292A"/>
  </w:footnote>
  <w:footnote w:type="continuationSeparator" w:id="0">
    <w:p w:rsidR="00ED292A" w:rsidRDefault="00ED292A" w:rsidP="00C94FBE">
      <w:pPr>
        <w:spacing w:before="0" w:line="240" w:lineRule="auto"/>
      </w:pPr>
      <w:r>
        <w:continuationSeparator/>
      </w:r>
    </w:p>
    <w:p w:rsidR="00ED292A" w:rsidRDefault="00ED292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F4F97" w:rsidRDefault="005A54E5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Profesores</w:t>
        </w:r>
      </w:p>
    </w:sdtContent>
  </w:sdt>
  <w:p w:rsidR="00D255E1" w:rsidRPr="000F4F97" w:rsidRDefault="002145E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35B4F" w:rsidRPr="00735B4F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735B4F" w:rsidRPr="00735B4F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735B4F" w:rsidRPr="00735B4F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610108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46B1"/>
    <w:rsid w:val="00017EFE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3C78"/>
    <w:rsid w:val="000F4F97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7099D"/>
    <w:rsid w:val="00295CA9"/>
    <w:rsid w:val="002A0545"/>
    <w:rsid w:val="002A41AA"/>
    <w:rsid w:val="002B506A"/>
    <w:rsid w:val="002B5AF9"/>
    <w:rsid w:val="002D0CCB"/>
    <w:rsid w:val="002D57DA"/>
    <w:rsid w:val="002E0AB6"/>
    <w:rsid w:val="002E7874"/>
    <w:rsid w:val="002F1461"/>
    <w:rsid w:val="003130E3"/>
    <w:rsid w:val="003149A1"/>
    <w:rsid w:val="00331EFF"/>
    <w:rsid w:val="00344258"/>
    <w:rsid w:val="00354809"/>
    <w:rsid w:val="003560F2"/>
    <w:rsid w:val="00363FD1"/>
    <w:rsid w:val="003803CC"/>
    <w:rsid w:val="00386540"/>
    <w:rsid w:val="0039735A"/>
    <w:rsid w:val="003973B3"/>
    <w:rsid w:val="003B683A"/>
    <w:rsid w:val="003B7F1F"/>
    <w:rsid w:val="003C54B1"/>
    <w:rsid w:val="003E0EA0"/>
    <w:rsid w:val="003E12FE"/>
    <w:rsid w:val="003E74FD"/>
    <w:rsid w:val="0040066E"/>
    <w:rsid w:val="004444C0"/>
    <w:rsid w:val="004525FF"/>
    <w:rsid w:val="00471030"/>
    <w:rsid w:val="004807AF"/>
    <w:rsid w:val="00493288"/>
    <w:rsid w:val="004947FA"/>
    <w:rsid w:val="004A54C8"/>
    <w:rsid w:val="004C1595"/>
    <w:rsid w:val="004C5D7E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A54E5"/>
    <w:rsid w:val="005A7EDB"/>
    <w:rsid w:val="005B6373"/>
    <w:rsid w:val="005D16EE"/>
    <w:rsid w:val="005E4042"/>
    <w:rsid w:val="005E76A4"/>
    <w:rsid w:val="005F133C"/>
    <w:rsid w:val="005F31D1"/>
    <w:rsid w:val="005F5429"/>
    <w:rsid w:val="005F60BA"/>
    <w:rsid w:val="00602A2E"/>
    <w:rsid w:val="00610108"/>
    <w:rsid w:val="006124BF"/>
    <w:rsid w:val="00616A6E"/>
    <w:rsid w:val="00626CE6"/>
    <w:rsid w:val="006919D5"/>
    <w:rsid w:val="006A2495"/>
    <w:rsid w:val="006B3371"/>
    <w:rsid w:val="006B35D9"/>
    <w:rsid w:val="006D7DDE"/>
    <w:rsid w:val="00703AD7"/>
    <w:rsid w:val="0070494E"/>
    <w:rsid w:val="00705C02"/>
    <w:rsid w:val="00706A07"/>
    <w:rsid w:val="00711DF8"/>
    <w:rsid w:val="00723B0C"/>
    <w:rsid w:val="00735B4F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36386"/>
    <w:rsid w:val="00942049"/>
    <w:rsid w:val="00942DF1"/>
    <w:rsid w:val="0096683E"/>
    <w:rsid w:val="009A3173"/>
    <w:rsid w:val="009A6BDE"/>
    <w:rsid w:val="009E25EF"/>
    <w:rsid w:val="009E4DA8"/>
    <w:rsid w:val="009F4449"/>
    <w:rsid w:val="009F6155"/>
    <w:rsid w:val="00A0436A"/>
    <w:rsid w:val="00A12B5B"/>
    <w:rsid w:val="00A13DBA"/>
    <w:rsid w:val="00A2496D"/>
    <w:rsid w:val="00A44304"/>
    <w:rsid w:val="00A45630"/>
    <w:rsid w:val="00A50ABB"/>
    <w:rsid w:val="00A53A7E"/>
    <w:rsid w:val="00A670E3"/>
    <w:rsid w:val="00A8070B"/>
    <w:rsid w:val="00AD0A1F"/>
    <w:rsid w:val="00AE03C9"/>
    <w:rsid w:val="00AE0C53"/>
    <w:rsid w:val="00AE5245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77AB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D01B23"/>
    <w:rsid w:val="00D03A28"/>
    <w:rsid w:val="00D06E99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26711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D292A"/>
    <w:rsid w:val="00EE0084"/>
    <w:rsid w:val="00F045A2"/>
    <w:rsid w:val="00F06F0E"/>
    <w:rsid w:val="00F10660"/>
    <w:rsid w:val="00F163F8"/>
    <w:rsid w:val="00F23068"/>
    <w:rsid w:val="00F30EEA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F30EEA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F30EEA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0EE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0EEA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0EE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0EEA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0EEA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0EE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0EEA"/>
    <w:rPr>
      <w:vertAlign w:val="superscript"/>
    </w:rPr>
  </w:style>
  <w:style w:type="paragraph" w:customStyle="1" w:styleId="Default">
    <w:name w:val="Default"/>
    <w:rsid w:val="00F30EEA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91D9FA-648A-4CFF-97EA-1BDA4E9C5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11</TotalTime>
  <Pages>74</Pages>
  <Words>16016</Words>
  <Characters>88089</Characters>
  <Application>Microsoft Office Word</Application>
  <DocSecurity>0</DocSecurity>
  <Lines>734</Lines>
  <Paragraphs>207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VASPA Team</Company>
  <LinksUpToDate>false</LinksUpToDate>
  <CharactersWithSpaces>103898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Profesores</dc:title>
  <dc:subject>Sistema VASPA</dc:subject>
  <dc:creator>Nicolás Sartini</dc:creator>
  <cp:lastModifiedBy>Usuario</cp:lastModifiedBy>
  <cp:revision>10</cp:revision>
  <dcterms:created xsi:type="dcterms:W3CDTF">2018-10-30T15:52:00Z</dcterms:created>
  <dcterms:modified xsi:type="dcterms:W3CDTF">2019-06-27T21:31:00Z</dcterms:modified>
</cp:coreProperties>
</file>