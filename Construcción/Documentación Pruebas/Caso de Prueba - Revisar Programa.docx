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8273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82733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82733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82733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82733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866E5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Revisar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F82733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6B3412" w:rsidRDefault="006B341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6B3412" w:rsidRPr="00AE03C9" w:rsidRDefault="006B341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F82733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E6009" w:rsidRDefault="00F8273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F82733">
            <w:fldChar w:fldCharType="begin"/>
          </w:r>
          <w:r w:rsidR="000F79DF">
            <w:instrText xml:space="preserve"> TOC \o "1-3" \h \z \u </w:instrText>
          </w:r>
          <w:r w:rsidRPr="00F82733">
            <w:fldChar w:fldCharType="separate"/>
          </w:r>
          <w:hyperlink w:anchor="_Toc43213842" w:history="1">
            <w:r w:rsidR="005E6009" w:rsidRPr="008E6C20">
              <w:rPr>
                <w:rStyle w:val="Hipervnculo"/>
                <w:noProof/>
              </w:rPr>
              <w:t>Casos de Prueba: Prueba 01 - Inicial</w:t>
            </w:r>
            <w:r w:rsidR="005E6009">
              <w:rPr>
                <w:noProof/>
                <w:webHidden/>
              </w:rPr>
              <w:tab/>
            </w:r>
            <w:r w:rsidR="005E6009">
              <w:rPr>
                <w:noProof/>
                <w:webHidden/>
              </w:rPr>
              <w:fldChar w:fldCharType="begin"/>
            </w:r>
            <w:r w:rsidR="005E6009">
              <w:rPr>
                <w:noProof/>
                <w:webHidden/>
              </w:rPr>
              <w:instrText xml:space="preserve"> PAGEREF _Toc43213842 \h </w:instrText>
            </w:r>
            <w:r w:rsidR="005E6009">
              <w:rPr>
                <w:noProof/>
                <w:webHidden/>
              </w:rPr>
            </w:r>
            <w:r w:rsidR="005E6009">
              <w:rPr>
                <w:noProof/>
                <w:webHidden/>
              </w:rPr>
              <w:fldChar w:fldCharType="separate"/>
            </w:r>
            <w:r w:rsidR="005E6009">
              <w:rPr>
                <w:noProof/>
                <w:webHidden/>
              </w:rPr>
              <w:t>5</w:t>
            </w:r>
            <w:r w:rsidR="005E6009"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43" w:history="1">
            <w:r w:rsidRPr="008E6C20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44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45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46" w:history="1">
            <w:r w:rsidRPr="008E6C20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47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48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49" w:history="1">
            <w:r w:rsidRPr="008E6C20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50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51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52" w:history="1">
            <w:r w:rsidRPr="008E6C20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53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54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55" w:history="1">
            <w:r w:rsidRPr="008E6C20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56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57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58" w:history="1">
            <w:r w:rsidRPr="008E6C20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59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60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61" w:history="1">
            <w:r w:rsidRPr="008E6C20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62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63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64" w:history="1">
            <w:r w:rsidRPr="008E6C20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65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66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67" w:history="1">
            <w:r w:rsidRPr="008E6C20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68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69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70" w:history="1">
            <w:r w:rsidRPr="008E6C20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71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72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73" w:history="1">
            <w:r w:rsidRPr="008E6C20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74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75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76" w:history="1">
            <w:r w:rsidRPr="008E6C20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77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78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79" w:history="1">
            <w:r w:rsidRPr="008E6C20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80" w:history="1">
            <w:r w:rsidRPr="008E6C2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3213881" w:history="1">
            <w:r w:rsidRPr="008E6C2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009" w:rsidRDefault="005E60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3213882" w:history="1">
            <w:r w:rsidRPr="008E6C20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8273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866E53" w:rsidP="009A3173">
          <w:pPr>
            <w:pStyle w:val="PSI-Ttulo"/>
          </w:pPr>
          <w:r>
            <w:rPr>
              <w:lang w:val="es-AR"/>
            </w:rPr>
            <w:t>Caso de Prueba - Revisar Programa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3213842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77D33" w:rsidRPr="004D5405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0882342"/>
      <w:bookmarkStart w:id="2" w:name="_Toc29278830"/>
      <w:bookmarkStart w:id="3" w:name="_Toc43213843"/>
      <w:r>
        <w:t>Caso de Prueba P001</w:t>
      </w:r>
      <w:bookmarkEnd w:id="1"/>
      <w:bookmarkEnd w:id="3"/>
      <w:r w:rsidRPr="00664D4B">
        <w:t xml:space="preserve"> </w:t>
      </w:r>
    </w:p>
    <w:p w:rsidR="00277D33" w:rsidRDefault="00277D33" w:rsidP="00277D33">
      <w:r>
        <w:t>Correspondient</w:t>
      </w:r>
      <w:r w:rsidR="00124CD3">
        <w:t>e a la pantalla inicial Revisar Programa</w:t>
      </w:r>
      <w:r>
        <w:t>.</w:t>
      </w:r>
    </w:p>
    <w:p w:rsidR="00277D33" w:rsidRPr="00664D4B" w:rsidRDefault="00277D33" w:rsidP="00277D33">
      <w:pPr>
        <w:pStyle w:val="PSI-Ttulo3"/>
      </w:pPr>
      <w:bookmarkStart w:id="4" w:name="_Toc40882343"/>
      <w:bookmarkStart w:id="5" w:name="_Toc43213844"/>
      <w:r w:rsidRPr="00664D4B">
        <w:t>Descripción</w:t>
      </w:r>
      <w:bookmarkEnd w:id="4"/>
      <w:bookmarkEnd w:id="5"/>
      <w:r w:rsidRPr="00664D4B">
        <w:t xml:space="preserve"> </w:t>
      </w:r>
    </w:p>
    <w:p w:rsidR="00277D33" w:rsidRPr="00664D4B" w:rsidRDefault="00277D33" w:rsidP="00277D33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124CD3">
        <w:t>Revisar Programa</w:t>
      </w:r>
      <w:r>
        <w:t>.</w:t>
      </w:r>
    </w:p>
    <w:p w:rsidR="00277D33" w:rsidRPr="00664D4B" w:rsidRDefault="00277D33" w:rsidP="00277D33">
      <w:pPr>
        <w:pStyle w:val="PSI-Ttulo3"/>
      </w:pPr>
      <w:bookmarkStart w:id="6" w:name="_Toc40882344"/>
      <w:bookmarkStart w:id="7" w:name="_Toc43213845"/>
      <w:r w:rsidRPr="00664D4B">
        <w:t>Evaluación de la Prueba</w:t>
      </w:r>
      <w:bookmarkEnd w:id="6"/>
      <w:bookmarkEnd w:id="7"/>
      <w:r w:rsidRPr="00664D4B">
        <w:t xml:space="preserve"> </w:t>
      </w:r>
    </w:p>
    <w:p w:rsidR="00277D33" w:rsidRDefault="001673C9" w:rsidP="00277D33">
      <w:pPr>
        <w:pStyle w:val="PSI-Normal"/>
      </w:pPr>
      <w:r>
        <w:t>Realizada y S</w:t>
      </w:r>
      <w:r w:rsidR="00124CD3">
        <w:t>atisfactoria</w:t>
      </w:r>
      <w:r w:rsidR="00277D33" w:rsidRPr="00664D4B">
        <w:t>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124CD3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24CD3">
              <w:t>25</w:t>
            </w:r>
            <w:r w:rsidRPr="00473DBE">
              <w:t>/</w:t>
            </w:r>
            <w:r w:rsidR="00124CD3">
              <w:t>05</w:t>
            </w:r>
            <w:r w:rsidRPr="00473DBE">
              <w:t>/20</w:t>
            </w:r>
            <w:r w:rsidR="00124CD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24CD3">
              <w:t>26</w:t>
            </w:r>
            <w:r w:rsidRPr="00473DBE">
              <w:t>/</w:t>
            </w:r>
            <w:r w:rsidR="00124CD3">
              <w:t>05</w:t>
            </w:r>
            <w:r w:rsidRPr="00473DBE">
              <w:t>/20</w:t>
            </w:r>
            <w:r w:rsidR="00124CD3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1673C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Pr="00B151C0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</w:t>
            </w:r>
            <w:r>
              <w:rPr>
                <w:rFonts w:ascii="Arial" w:hAnsi="Arial"/>
                <w:sz w:val="20"/>
              </w:rPr>
              <w:lastRenderedPageBreak/>
              <w:t>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3C9" w:rsidRDefault="001673C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277D33">
              <w:rPr>
                <w:rFonts w:ascii="Arial" w:hAnsi="Arial"/>
                <w:sz w:val="20"/>
              </w:rPr>
              <w:t>atisfactorio.</w:t>
            </w:r>
          </w:p>
          <w:p w:rsidR="00124CD3" w:rsidRDefault="001673C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escritura del texto mostrado en la pantalla (Sin la presencia de errores ortográficos y la correcta representación de símbolos especiales).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24CD3">
              <w:rPr>
                <w:rFonts w:ascii="Arial" w:hAnsi="Arial"/>
                <w:sz w:val="20"/>
              </w:rPr>
              <w:t xml:space="preserve">    Aprobó: __</w:t>
            </w:r>
            <w:r w:rsidR="001673C9">
              <w:rPr>
                <w:rFonts w:ascii="Arial" w:hAnsi="Arial"/>
                <w:sz w:val="20"/>
              </w:rPr>
              <w:t>X</w:t>
            </w:r>
            <w:r w:rsidR="00124CD3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24CD3">
              <w:rPr>
                <w:rFonts w:ascii="Arial" w:hAnsi="Arial"/>
                <w:sz w:val="20"/>
              </w:rPr>
              <w:t xml:space="preserve">  _</w:t>
            </w:r>
            <w:r>
              <w:rPr>
                <w:rFonts w:ascii="Arial" w:hAnsi="Arial"/>
                <w:sz w:val="20"/>
              </w:rPr>
              <w:t>_</w:t>
            </w:r>
            <w:r w:rsidR="0035029F">
              <w:rPr>
                <w:rFonts w:ascii="Arial" w:hAnsi="Arial"/>
                <w:sz w:val="20"/>
              </w:rPr>
              <w:t>26/05/2020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277D33" w:rsidRDefault="00277D33" w:rsidP="00277D33">
      <w:pPr>
        <w:pStyle w:val="InfoBlue"/>
        <w:ind w:left="363"/>
      </w:pPr>
    </w:p>
    <w:p w:rsidR="00277D33" w:rsidRPr="0035029F" w:rsidRDefault="00277D33" w:rsidP="00277D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5029F" w:rsidRDefault="0035029F" w:rsidP="00277D33">
      <w:pPr>
        <w:pStyle w:val="PSI-Ttulo2"/>
      </w:pPr>
      <w:bookmarkStart w:id="8" w:name="_Toc40882345"/>
    </w:p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3213846"/>
      <w:r>
        <w:t>Caso de Prueba P002</w:t>
      </w:r>
      <w:bookmarkEnd w:id="8"/>
      <w:bookmarkEnd w:id="9"/>
    </w:p>
    <w:p w:rsidR="0001103E" w:rsidRDefault="0001103E" w:rsidP="0001103E">
      <w:bookmarkStart w:id="10" w:name="_Toc40882346"/>
      <w:r>
        <w:t>Correspondiente a la pantalla inicial Revisar Programa.</w:t>
      </w:r>
    </w:p>
    <w:p w:rsidR="00277D33" w:rsidRPr="00664D4B" w:rsidRDefault="00277D33" w:rsidP="00277D33">
      <w:pPr>
        <w:pStyle w:val="PSI-Ttulo3"/>
      </w:pPr>
      <w:bookmarkStart w:id="11" w:name="_Toc43213847"/>
      <w:r w:rsidRPr="00664D4B">
        <w:t>Descripción</w:t>
      </w:r>
      <w:bookmarkEnd w:id="10"/>
      <w:bookmarkEnd w:id="11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>que la barra desplegable "Registro" se despliega, muestra la información (cantidad de registros) y permite al usuario seleccionar un ítem correctamente para visualizar la cantid</w:t>
      </w:r>
      <w:r w:rsidR="0001103E">
        <w:t>ad máxima de registros (programas</w:t>
      </w:r>
      <w:r>
        <w:t xml:space="preserve">) que desee. </w:t>
      </w:r>
    </w:p>
    <w:p w:rsidR="00277D33" w:rsidRDefault="00277D33" w:rsidP="00277D33">
      <w:pPr>
        <w:ind w:left="720"/>
      </w:pPr>
    </w:p>
    <w:p w:rsidR="00277D33" w:rsidRPr="00664D4B" w:rsidRDefault="00277D33" w:rsidP="00277D33">
      <w:pPr>
        <w:pStyle w:val="PSI-Ttulo3"/>
      </w:pPr>
      <w:bookmarkStart w:id="12" w:name="_Toc40882347"/>
      <w:bookmarkStart w:id="13" w:name="_Toc43213848"/>
      <w:r w:rsidRPr="00664D4B">
        <w:t>Evaluación de la Prueba</w:t>
      </w:r>
      <w:bookmarkEnd w:id="12"/>
      <w:bookmarkEnd w:id="13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01103E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1103E">
              <w:t>25</w:t>
            </w:r>
            <w:r w:rsidRPr="00473DBE">
              <w:t>/</w:t>
            </w:r>
            <w:r w:rsidR="0001103E">
              <w:t>05</w:t>
            </w:r>
            <w:r w:rsidRPr="00473DBE">
              <w:t>/2</w:t>
            </w:r>
            <w:r w:rsidR="0001103E">
              <w:t>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1103E">
              <w:t>26</w:t>
            </w:r>
            <w:r w:rsidRPr="00473DBE">
              <w:t>/</w:t>
            </w:r>
            <w:r w:rsidR="0001103E">
              <w:t>05</w:t>
            </w:r>
            <w:r w:rsidRPr="00473DBE">
              <w:t>/20</w:t>
            </w:r>
            <w:r w:rsidR="0001103E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Pr="00F76CAD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Pr="00B151C0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Pr="00EB5CE1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(cantidad de registros) y permite al usuario seleccionar un ítem correctamente para visualizar la cantid</w:t>
            </w:r>
            <w:r w:rsidR="0001103E">
              <w:t>ad máxima de registros (programas</w:t>
            </w:r>
            <w:r>
              <w:t xml:space="preserve">) que desee.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01103E">
              <w:t>26</w:t>
            </w:r>
            <w:r w:rsidRPr="00473DBE">
              <w:t>/</w:t>
            </w:r>
            <w:r w:rsidR="0001103E">
              <w:t>05/2020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277D33" w:rsidRDefault="00277D33" w:rsidP="00277D33"/>
    <w:p w:rsidR="00367E39" w:rsidRDefault="00367E39" w:rsidP="00277D33"/>
    <w:p w:rsidR="00367E39" w:rsidRDefault="00367E39" w:rsidP="00277D33"/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40882348"/>
      <w:bookmarkStart w:id="15" w:name="_Toc43213849"/>
      <w:r>
        <w:t>Caso de Prueba P003</w:t>
      </w:r>
      <w:bookmarkEnd w:id="14"/>
      <w:bookmarkEnd w:id="15"/>
    </w:p>
    <w:p w:rsidR="00A43F77" w:rsidRDefault="00A43F77" w:rsidP="00A43F77">
      <w:bookmarkStart w:id="16" w:name="_Toc40882349"/>
      <w:r>
        <w:t>Correspondiente a la pantalla inicial Revisar Programa.</w:t>
      </w:r>
    </w:p>
    <w:p w:rsidR="00277D33" w:rsidRPr="00664D4B" w:rsidRDefault="00277D33" w:rsidP="00277D33">
      <w:pPr>
        <w:pStyle w:val="PSI-Ttulo3"/>
      </w:pPr>
      <w:bookmarkStart w:id="17" w:name="_Toc43213850"/>
      <w:r w:rsidRPr="00664D4B">
        <w:t>Descripción</w:t>
      </w:r>
      <w:bookmarkEnd w:id="16"/>
      <w:bookmarkEnd w:id="17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A43F77">
        <w:t>programas</w:t>
      </w:r>
      <w:r>
        <w:t xml:space="preserve"> dinámicamente mediante el filtrado según su código y/o nombre. </w:t>
      </w:r>
    </w:p>
    <w:p w:rsidR="00277D33" w:rsidRPr="00664D4B" w:rsidRDefault="00277D33" w:rsidP="00277D33">
      <w:pPr>
        <w:pStyle w:val="PSI-Ttulo3"/>
      </w:pPr>
      <w:bookmarkStart w:id="18" w:name="_Toc40882350"/>
      <w:bookmarkStart w:id="19" w:name="_Toc43213851"/>
      <w:r w:rsidRPr="00664D4B">
        <w:t>Evaluación de la Prueba</w:t>
      </w:r>
      <w:bookmarkEnd w:id="18"/>
      <w:bookmarkEnd w:id="19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A43F77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43F77">
              <w:t>25</w:t>
            </w:r>
            <w:r w:rsidRPr="00473DBE">
              <w:t>/</w:t>
            </w:r>
            <w:r w:rsidR="00A43F77">
              <w:t>05</w:t>
            </w:r>
            <w:r w:rsidRPr="00473DBE">
              <w:t>/20</w:t>
            </w:r>
            <w:r w:rsidR="00A43F77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43F77">
              <w:t>26</w:t>
            </w:r>
            <w:r w:rsidRPr="00473DBE">
              <w:t>/</w:t>
            </w:r>
            <w:r w:rsidR="00A43F77">
              <w:t>05</w:t>
            </w:r>
            <w:r w:rsidRPr="00473DBE">
              <w:t>/20</w:t>
            </w:r>
            <w:r w:rsidR="00A43F77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541DCB" w:rsidP="00B6485E">
            <w:pPr>
              <w:pStyle w:val="PSI-Normal"/>
              <w:jc w:val="left"/>
            </w:pPr>
            <w:r>
              <w:t>N/A</w:t>
            </w:r>
          </w:p>
          <w:p w:rsidR="00277D33" w:rsidRDefault="00277D33" w:rsidP="00B6485E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</w:t>
            </w:r>
            <w:r w:rsidR="00541DCB">
              <w:rPr>
                <w:rFonts w:ascii="Arial" w:hAnsi="Arial"/>
                <w:sz w:val="20"/>
              </w:rPr>
              <w:t>la lista mediante el valor  "1668</w:t>
            </w:r>
            <w:r>
              <w:rPr>
                <w:rFonts w:ascii="Arial" w:hAnsi="Arial"/>
                <w:sz w:val="20"/>
              </w:rPr>
              <w:t>"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</w:t>
            </w:r>
            <w:r w:rsidR="00541DCB">
              <w:rPr>
                <w:rFonts w:ascii="Arial" w:hAnsi="Arial"/>
                <w:sz w:val="20"/>
              </w:rPr>
              <w:t>dinámica del listado de 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Pr="003108C9" w:rsidRDefault="00277D33" w:rsidP="00541DC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41DCB" w:rsidRDefault="00541DCB" w:rsidP="00541DCB">
            <w:pPr>
              <w:pStyle w:val="PSI-Normal"/>
              <w:jc w:val="left"/>
            </w:pPr>
            <w:r>
              <w:t>N/A</w:t>
            </w:r>
          </w:p>
          <w:p w:rsidR="00277D33" w:rsidRDefault="00277D33" w:rsidP="00B6485E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541DCB">
              <w:rPr>
                <w:rFonts w:ascii="Arial" w:hAnsi="Arial"/>
                <w:sz w:val="20"/>
              </w:rPr>
              <w:t>Gestión</w:t>
            </w:r>
            <w:r>
              <w:rPr>
                <w:rFonts w:ascii="Arial" w:hAnsi="Arial"/>
                <w:sz w:val="20"/>
              </w:rPr>
              <w:t>"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541DC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41DCB" w:rsidRDefault="00541DCB" w:rsidP="00541DCB">
            <w:pPr>
              <w:pStyle w:val="PSI-Normal"/>
              <w:jc w:val="left"/>
            </w:pPr>
            <w:r>
              <w:t>N/A</w:t>
            </w:r>
          </w:p>
          <w:p w:rsidR="00277D33" w:rsidRDefault="00277D33" w:rsidP="00B6485E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541DCB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541DC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541DCB">
            <w:pPr>
              <w:pStyle w:val="PSI-Normal"/>
              <w:jc w:val="left"/>
            </w:pPr>
            <w:r>
              <w:t xml:space="preserve">No contar con </w:t>
            </w:r>
            <w:r w:rsidR="00541DCB">
              <w:t>el programa   cargado</w:t>
            </w:r>
            <w:r>
              <w:t xml:space="preserve"> previamente</w:t>
            </w:r>
            <w:r w:rsidR="00541DCB">
              <w:t xml:space="preserve"> para revisar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541DCB">
              <w:rPr>
                <w:rFonts w:ascii="Arial" w:hAnsi="Arial"/>
                <w:sz w:val="20"/>
              </w:rPr>
              <w:t>Sistemas Operativos Distribuidos</w:t>
            </w:r>
            <w:r>
              <w:rPr>
                <w:rFonts w:ascii="Arial" w:hAnsi="Arial"/>
                <w:sz w:val="20"/>
              </w:rPr>
              <w:t>"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541DC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41DCB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 sin mostrar ningún resultado.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237FF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237FFE">
              <w:t>programas</w:t>
            </w:r>
            <w:r>
              <w:t xml:space="preserve"> dinámicamente mediante el filtrado según su código y/o nombre.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37FFE">
              <w:t>26</w:t>
            </w:r>
            <w:r w:rsidRPr="00473DBE">
              <w:t>/</w:t>
            </w:r>
            <w:r w:rsidR="00237FFE">
              <w:t>05/2020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77D33" w:rsidRPr="0078386B" w:rsidRDefault="00277D33" w:rsidP="00277D33">
      <w:pPr>
        <w:rPr>
          <w:sz w:val="24"/>
          <w:szCs w:val="24"/>
          <w:lang w:val="es-AR"/>
        </w:rPr>
      </w:pPr>
    </w:p>
    <w:p w:rsidR="00277D33" w:rsidRPr="00DD1C05" w:rsidRDefault="00277D33" w:rsidP="00277D33">
      <w:pPr>
        <w:ind w:left="720"/>
        <w:rPr>
          <w:lang w:val="es-AR"/>
        </w:rPr>
      </w:pPr>
    </w:p>
    <w:p w:rsidR="00277D33" w:rsidRDefault="00277D33" w:rsidP="00277D33">
      <w:pPr>
        <w:ind w:left="720"/>
      </w:pPr>
    </w:p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40882351"/>
      <w:bookmarkStart w:id="21" w:name="_Toc43213852"/>
      <w:r>
        <w:lastRenderedPageBreak/>
        <w:t>Caso de Prueba P004</w:t>
      </w:r>
      <w:bookmarkEnd w:id="20"/>
      <w:bookmarkEnd w:id="21"/>
    </w:p>
    <w:p w:rsidR="009B2E65" w:rsidRDefault="009B2E65" w:rsidP="009B2E65">
      <w:bookmarkStart w:id="22" w:name="_Toc40882352"/>
      <w:r>
        <w:t>Correspondiente a la pantalla inicial Revisar Programa.</w:t>
      </w:r>
    </w:p>
    <w:p w:rsidR="00277D33" w:rsidRPr="00664D4B" w:rsidRDefault="00277D33" w:rsidP="00277D33">
      <w:pPr>
        <w:pStyle w:val="PSI-Ttulo3"/>
      </w:pPr>
      <w:bookmarkStart w:id="23" w:name="_Toc43213853"/>
      <w:r w:rsidRPr="00664D4B">
        <w:t>Descripción</w:t>
      </w:r>
      <w:bookmarkEnd w:id="22"/>
      <w:bookmarkEnd w:id="23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277D33" w:rsidRPr="00664D4B" w:rsidRDefault="00277D33" w:rsidP="00277D33">
      <w:pPr>
        <w:pStyle w:val="PSI-Ttulo3"/>
      </w:pPr>
      <w:bookmarkStart w:id="24" w:name="_Toc40882353"/>
      <w:bookmarkStart w:id="25" w:name="_Toc43213854"/>
      <w:r w:rsidRPr="00664D4B">
        <w:t>Evaluación de la Prueba</w:t>
      </w:r>
      <w:bookmarkEnd w:id="24"/>
      <w:bookmarkEnd w:id="25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9B2E65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2E65">
              <w:t>25</w:t>
            </w:r>
            <w:r w:rsidRPr="00473DBE">
              <w:t>/</w:t>
            </w:r>
            <w:r w:rsidR="009B2E65">
              <w:t>05</w:t>
            </w:r>
            <w:r w:rsidRPr="00473DBE">
              <w:t>/20</w:t>
            </w:r>
            <w:r w:rsidR="009B2E6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2E65">
              <w:t>26</w:t>
            </w:r>
            <w:r w:rsidRPr="00473DBE">
              <w:t>/</w:t>
            </w:r>
            <w:r w:rsidR="009B2E65">
              <w:t>05</w:t>
            </w:r>
            <w:r w:rsidRPr="00473DBE">
              <w:t>/20</w:t>
            </w:r>
            <w:r w:rsidR="009B2E65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</w:pPr>
            <w:r>
              <w:t xml:space="preserve">Contar con </w:t>
            </w:r>
            <w:r w:rsidR="009B2E65">
              <w:t>programas</w:t>
            </w:r>
            <w:r>
              <w:t xml:space="preserve"> </w:t>
            </w:r>
            <w:r w:rsidR="009B2E65">
              <w:t>cargado</w:t>
            </w:r>
            <w:r>
              <w:t>s previamente.</w:t>
            </w:r>
          </w:p>
          <w:p w:rsidR="00277D33" w:rsidRDefault="00277D33" w:rsidP="00B6485E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  <w:r>
              <w:t>Redirigir a la página anterior y Visualizar cada uno de los registros (</w:t>
            </w:r>
            <w:r w:rsidR="009B2E65">
              <w:t>programas</w:t>
            </w:r>
            <w:r>
              <w:t xml:space="preserve">) de dicha página. 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anterior y visualización de los respectivos registros (</w:t>
            </w:r>
            <w:r w:rsidR="009B2E65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</w:pPr>
            <w:r>
              <w:t xml:space="preserve">Contar con </w:t>
            </w:r>
            <w:r w:rsidR="009B2E65">
              <w:t>programas cargado</w:t>
            </w:r>
            <w:r>
              <w:t>s previamente.</w:t>
            </w:r>
          </w:p>
          <w:p w:rsidR="00277D33" w:rsidRDefault="00277D33" w:rsidP="00B6485E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9B2E65">
              <w:t>programas</w:t>
            </w:r>
            <w:r>
              <w:t xml:space="preserve">) de la  página actual. 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9B2E65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acción en el caso de estar en la primera pagina.  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B2E65">
              <w:t>26</w:t>
            </w:r>
            <w:r w:rsidRPr="00473DBE">
              <w:t>/</w:t>
            </w:r>
            <w:r w:rsidR="009B2E65"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77D33" w:rsidRDefault="00277D33" w:rsidP="00277D33">
      <w:pPr>
        <w:rPr>
          <w:b/>
          <w:sz w:val="24"/>
          <w:szCs w:val="24"/>
          <w:lang w:val="es-AR"/>
        </w:rPr>
      </w:pPr>
    </w:p>
    <w:p w:rsidR="00277D33" w:rsidRDefault="00277D33" w:rsidP="00277D33">
      <w:pPr>
        <w:rPr>
          <w:b/>
          <w:sz w:val="24"/>
          <w:szCs w:val="24"/>
          <w:lang w:val="es-AR"/>
        </w:rPr>
      </w:pPr>
    </w:p>
    <w:p w:rsidR="00277D33" w:rsidRDefault="00277D33" w:rsidP="00277D33">
      <w:pPr>
        <w:rPr>
          <w:b/>
          <w:sz w:val="24"/>
          <w:szCs w:val="24"/>
          <w:lang w:val="es-AR"/>
        </w:rPr>
      </w:pPr>
    </w:p>
    <w:p w:rsidR="00277D33" w:rsidRPr="00A94F2D" w:rsidRDefault="00277D33" w:rsidP="00277D33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40882354"/>
      <w:bookmarkStart w:id="27" w:name="_Toc43213855"/>
      <w:r>
        <w:t>Caso de Prueba P005</w:t>
      </w:r>
      <w:bookmarkEnd w:id="26"/>
      <w:bookmarkEnd w:id="27"/>
    </w:p>
    <w:p w:rsidR="004C37A4" w:rsidRDefault="004C37A4" w:rsidP="004C37A4">
      <w:bookmarkStart w:id="28" w:name="_Toc40882355"/>
      <w:r>
        <w:t>Correspondiente a la pantalla inicial Revisar Programa.</w:t>
      </w:r>
    </w:p>
    <w:p w:rsidR="00277D33" w:rsidRPr="00664D4B" w:rsidRDefault="00277D33" w:rsidP="00277D33">
      <w:pPr>
        <w:pStyle w:val="PSI-Ttulo3"/>
      </w:pPr>
      <w:bookmarkStart w:id="29" w:name="_Toc43213856"/>
      <w:r w:rsidRPr="00664D4B">
        <w:t>Descripción</w:t>
      </w:r>
      <w:bookmarkEnd w:id="28"/>
      <w:bookmarkEnd w:id="29"/>
      <w:r w:rsidRPr="00664D4B">
        <w:t xml:space="preserve"> </w:t>
      </w:r>
    </w:p>
    <w:p w:rsidR="00277D33" w:rsidRPr="00664D4B" w:rsidRDefault="00277D33" w:rsidP="00277D33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r w:rsidR="004C37A4">
        <w:t>página</w:t>
      </w:r>
      <w:r>
        <w:t xml:space="preserve">.    </w:t>
      </w:r>
    </w:p>
    <w:p w:rsidR="00277D33" w:rsidRPr="00664D4B" w:rsidRDefault="00277D33" w:rsidP="00277D33">
      <w:pPr>
        <w:pStyle w:val="PSI-Ttulo3"/>
      </w:pPr>
      <w:bookmarkStart w:id="30" w:name="_Toc40882356"/>
      <w:bookmarkStart w:id="31" w:name="_Toc43213857"/>
      <w:r w:rsidRPr="00664D4B">
        <w:t>Evaluación de la Prueba</w:t>
      </w:r>
      <w:bookmarkEnd w:id="30"/>
      <w:bookmarkEnd w:id="31"/>
      <w:r w:rsidRPr="00664D4B">
        <w:t xml:space="preserve"> </w:t>
      </w:r>
    </w:p>
    <w:p w:rsidR="00277D33" w:rsidRDefault="00277D33" w:rsidP="00277D33">
      <w:pPr>
        <w:pStyle w:val="PSI-Normal"/>
      </w:pPr>
      <w:r>
        <w:t>Realizada y Satisfactoria.</w:t>
      </w:r>
    </w:p>
    <w:p w:rsidR="00277D33" w:rsidRPr="00664D4B" w:rsidRDefault="00277D33" w:rsidP="00277D3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7D33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4C37A4"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7D33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7D33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277D33" w:rsidRPr="004D5405" w:rsidRDefault="00277D33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7D33" w:rsidRPr="004D5405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606E1E" w:rsidRDefault="00277D33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C37A4">
              <w:t>25</w:t>
            </w:r>
            <w:r w:rsidRPr="00473DBE">
              <w:t>/</w:t>
            </w:r>
            <w:r w:rsidR="004C37A4">
              <w:t>05</w:t>
            </w:r>
            <w:r w:rsidRPr="00473DBE">
              <w:t>/20</w:t>
            </w:r>
            <w:r w:rsidR="004C37A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C37A4">
              <w:t>26</w:t>
            </w:r>
            <w:r w:rsidRPr="00473DBE">
              <w:t>/</w:t>
            </w:r>
            <w:r w:rsidR="004C37A4">
              <w:t>05</w:t>
            </w:r>
            <w:r w:rsidRPr="00473DBE">
              <w:t>/20</w:t>
            </w:r>
            <w:r w:rsidR="004C37A4">
              <w:t>20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7D33" w:rsidTr="00B6485E">
              <w:trPr>
                <w:trHeight w:val="574"/>
              </w:trPr>
              <w:tc>
                <w:tcPr>
                  <w:tcW w:w="4308" w:type="dxa"/>
                </w:tcPr>
                <w:p w:rsidR="00277D33" w:rsidRDefault="00277D33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7D33" w:rsidRPr="002F45D3" w:rsidRDefault="00277D33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Pr="002F45D3" w:rsidRDefault="00277D33" w:rsidP="00B6485E">
            <w:pPr>
              <w:pStyle w:val="PSI-Normal"/>
            </w:pPr>
            <w:r>
              <w:t>-</w:t>
            </w:r>
          </w:p>
        </w:tc>
      </w:tr>
      <w:tr w:rsidR="00277D33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Default="00277D33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7D33" w:rsidRDefault="00277D33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</w:pPr>
            <w:r>
              <w:t xml:space="preserve">Contar con </w:t>
            </w:r>
            <w:r w:rsidR="004C37A4">
              <w:t>programas cargado</w:t>
            </w:r>
            <w:r>
              <w:t>s previamente.</w:t>
            </w:r>
          </w:p>
          <w:p w:rsidR="00277D33" w:rsidRDefault="00277D33" w:rsidP="00B6485E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  <w:r>
              <w:t>Redirigir a la página siguiente y Visualizar cada uno de los registros (</w:t>
            </w:r>
            <w:r w:rsidR="004C37A4">
              <w:t>programas</w:t>
            </w:r>
            <w:r>
              <w:t xml:space="preserve">) de dicha página. 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siguiente y visualización de los respectivos registros (</w:t>
            </w:r>
            <w:r w:rsidR="004C37A4">
              <w:t>programas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77D33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</w:pPr>
            <w:r>
              <w:t xml:space="preserve">Contar con </w:t>
            </w:r>
            <w:r w:rsidR="004C37A4">
              <w:t>programas cargado</w:t>
            </w:r>
            <w:r>
              <w:t>s previamente.</w:t>
            </w:r>
          </w:p>
          <w:p w:rsidR="00277D33" w:rsidRDefault="00277D33" w:rsidP="00B6485E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4C37A4">
              <w:t>programas</w:t>
            </w:r>
            <w:r>
              <w:t xml:space="preserve">) de la  página actual. </w:t>
            </w:r>
          </w:p>
          <w:p w:rsidR="00277D33" w:rsidRDefault="00277D33" w:rsidP="00B6485E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4C37A4">
              <w:t>programas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7D33" w:rsidRPr="00713567" w:rsidRDefault="00277D33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en el caso de estar en la última </w:t>
            </w:r>
            <w:r w:rsidR="00F62581">
              <w:t>página</w:t>
            </w:r>
            <w:r>
              <w:t xml:space="preserve">.   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77D33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7D33" w:rsidRDefault="00277D33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62581">
              <w:t>26</w:t>
            </w:r>
            <w:r w:rsidRPr="00473DBE">
              <w:t>/</w:t>
            </w:r>
            <w:r w:rsidR="00F62581">
              <w:t>05/2020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A60DCC" w:rsidRDefault="00A60DCC" w:rsidP="005D7484">
      <w:pPr>
        <w:pStyle w:val="PSI-Ttulo2"/>
      </w:pPr>
      <w:bookmarkStart w:id="32" w:name="_Toc36303955"/>
      <w:bookmarkStart w:id="33" w:name="_Toc39240590"/>
    </w:p>
    <w:p w:rsidR="00A60DCC" w:rsidRDefault="00A60DCC" w:rsidP="005D7484">
      <w:pPr>
        <w:pStyle w:val="PSI-Ttulo2"/>
      </w:pPr>
    </w:p>
    <w:p w:rsidR="005D7484" w:rsidRDefault="005D7484" w:rsidP="005D7484">
      <w:pPr>
        <w:pStyle w:val="PSI-Ttulo2"/>
      </w:pPr>
      <w:bookmarkStart w:id="34" w:name="_Toc43213858"/>
      <w:r>
        <w:t>Caso de Prueba P00</w:t>
      </w:r>
      <w:bookmarkEnd w:id="32"/>
      <w:bookmarkEnd w:id="33"/>
      <w:r>
        <w:t>6</w:t>
      </w:r>
      <w:bookmarkEnd w:id="34"/>
    </w:p>
    <w:p w:rsidR="00E76F74" w:rsidRPr="00E76F74" w:rsidRDefault="00E76F74" w:rsidP="00E76F74">
      <w:r>
        <w:t>Correspondiente a la pantalla inicial Revisar Programa.</w:t>
      </w:r>
    </w:p>
    <w:p w:rsidR="005D7484" w:rsidRPr="00664D4B" w:rsidRDefault="005D7484" w:rsidP="005D7484">
      <w:pPr>
        <w:pStyle w:val="PSI-Ttulo3"/>
      </w:pPr>
      <w:bookmarkStart w:id="35" w:name="_Toc36303956"/>
      <w:bookmarkStart w:id="36" w:name="_Toc39240591"/>
      <w:bookmarkStart w:id="37" w:name="_Toc43213859"/>
      <w:r w:rsidRPr="00664D4B">
        <w:t>Descripción</w:t>
      </w:r>
      <w:bookmarkEnd w:id="35"/>
      <w:bookmarkEnd w:id="36"/>
      <w:bookmarkEnd w:id="37"/>
      <w:r w:rsidRPr="00664D4B">
        <w:t xml:space="preserve"> </w:t>
      </w:r>
    </w:p>
    <w:p w:rsidR="005D7484" w:rsidRPr="00664D4B" w:rsidRDefault="005D7484" w:rsidP="005D7484">
      <w:pPr>
        <w:pStyle w:val="PSI-Normal"/>
      </w:pPr>
      <w:r w:rsidRPr="00664D4B">
        <w:t xml:space="preserve">Este caso de prueba, tiene como objetivo probar </w:t>
      </w:r>
      <w:r>
        <w:t>que la lista</w:t>
      </w:r>
      <w:r w:rsidR="00BF5663">
        <w:t xml:space="preserve"> desplegable "Carrera" </w:t>
      </w:r>
      <w:r>
        <w:t>se despliega</w:t>
      </w:r>
      <w:r w:rsidR="00C76980">
        <w:t xml:space="preserve"> correctamente</w:t>
      </w:r>
      <w:r w:rsidR="00BF5663">
        <w:t>,</w:t>
      </w:r>
      <w:r>
        <w:t xml:space="preserve"> muestra la información (carreras) y se actualiza dinámicamente mediante el filtrado.</w:t>
      </w:r>
    </w:p>
    <w:p w:rsidR="005D7484" w:rsidRPr="00664D4B" w:rsidRDefault="005D7484" w:rsidP="005D7484">
      <w:pPr>
        <w:pStyle w:val="PSI-Ttulo3"/>
      </w:pPr>
      <w:bookmarkStart w:id="38" w:name="_Toc36303957"/>
      <w:bookmarkStart w:id="39" w:name="_Toc39240592"/>
      <w:bookmarkStart w:id="40" w:name="_Toc43213860"/>
      <w:r w:rsidRPr="00664D4B">
        <w:t>Evaluación de la Prueba</w:t>
      </w:r>
      <w:bookmarkEnd w:id="38"/>
      <w:bookmarkEnd w:id="39"/>
      <w:bookmarkEnd w:id="40"/>
      <w:r w:rsidRPr="00664D4B">
        <w:t xml:space="preserve"> </w:t>
      </w:r>
    </w:p>
    <w:p w:rsidR="005D7484" w:rsidRDefault="005D7484" w:rsidP="005D7484">
      <w:pPr>
        <w:pStyle w:val="PSI-Normal"/>
      </w:pPr>
      <w:r>
        <w:t xml:space="preserve">Realizada y Satisfactoria. </w:t>
      </w:r>
    </w:p>
    <w:p w:rsidR="005D7484" w:rsidRPr="00664D4B" w:rsidRDefault="005D7484" w:rsidP="005D748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7484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7484" w:rsidRDefault="005D7484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7484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7484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5D7484" w:rsidRPr="004D5405" w:rsidRDefault="005D7484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F73460" w:rsidRPr="004D5405">
                    <w:t>PC Escritorio</w:t>
                  </w:r>
                  <w:r w:rsidR="00F73460">
                    <w:t xml:space="preserve"> </w:t>
                  </w:r>
                  <w:r>
                    <w:t>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7484" w:rsidRPr="004D5405" w:rsidRDefault="005D7484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Pr="00606E1E" w:rsidRDefault="005D7484" w:rsidP="005D748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26</w:t>
            </w:r>
            <w:r w:rsidRPr="00473DBE">
              <w:t>/</w:t>
            </w:r>
            <w:r>
              <w:t>05/2020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7484" w:rsidRDefault="005D7484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7484" w:rsidTr="00B6485E">
              <w:trPr>
                <w:trHeight w:val="574"/>
              </w:trPr>
              <w:tc>
                <w:tcPr>
                  <w:tcW w:w="4308" w:type="dxa"/>
                </w:tcPr>
                <w:p w:rsidR="005D7484" w:rsidRDefault="005D7484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7484" w:rsidRPr="002F45D3" w:rsidRDefault="005D7484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Pr="002F45D3" w:rsidRDefault="005D7484" w:rsidP="00B6485E">
            <w:pPr>
              <w:pStyle w:val="PSI-Normal"/>
            </w:pPr>
            <w:r>
              <w:t>-</w:t>
            </w:r>
          </w:p>
        </w:tc>
      </w:tr>
      <w:tr w:rsidR="005D748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7484" w:rsidRDefault="005D7484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7484" w:rsidRDefault="005D7484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Pr="00F76CAD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</w:t>
            </w:r>
            <w:r>
              <w:lastRenderedPageBreak/>
              <w:t xml:space="preserve">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Desplegar </w:t>
            </w:r>
            <w:r>
              <w:rPr>
                <w:rFonts w:ascii="Arial" w:hAnsi="Arial"/>
                <w:sz w:val="20"/>
              </w:rPr>
              <w:lastRenderedPageBreak/>
              <w:t>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Pr="00B151C0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lastRenderedPageBreak/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</w:t>
            </w:r>
            <w:r w:rsidRPr="00AA485F">
              <w:lastRenderedPageBreak/>
              <w:t>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</w:t>
            </w:r>
            <w:r>
              <w:rPr>
                <w:rFonts w:ascii="Arial" w:hAnsi="Arial"/>
                <w:sz w:val="20"/>
              </w:rPr>
              <w:lastRenderedPageBreak/>
              <w:t xml:space="preserve">desplegados correctamente. </w:t>
            </w: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5D7484" w:rsidRPr="00EB5CE1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D7484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C5236B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7484" w:rsidRPr="00713567" w:rsidRDefault="005D7484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8F6B59">
              <w:t>se despliega correctamente, muestra la información (carreras) y se actualiza dinámicamente mediante el filtrado.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5D7484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7484" w:rsidRDefault="005D7484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F6B59">
              <w:t>26</w:t>
            </w:r>
            <w:r w:rsidRPr="00473DBE">
              <w:t>/</w:t>
            </w:r>
            <w:r w:rsidR="008F6B59">
              <w:t>05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D7484" w:rsidRPr="00233067" w:rsidRDefault="005D7484" w:rsidP="005D7484">
      <w:pPr>
        <w:rPr>
          <w:sz w:val="24"/>
          <w:szCs w:val="24"/>
        </w:rPr>
      </w:pPr>
    </w:p>
    <w:p w:rsidR="00277D33" w:rsidRPr="005D7484" w:rsidRDefault="00277D33" w:rsidP="00277D33">
      <w:pPr>
        <w:rPr>
          <w:b/>
          <w:sz w:val="24"/>
          <w:szCs w:val="24"/>
        </w:rPr>
      </w:pPr>
    </w:p>
    <w:p w:rsidR="00277D33" w:rsidRDefault="00277D33" w:rsidP="00277D33">
      <w:pPr>
        <w:rPr>
          <w:b/>
          <w:sz w:val="24"/>
          <w:szCs w:val="24"/>
          <w:lang w:val="es-AR"/>
        </w:rPr>
      </w:pPr>
    </w:p>
    <w:p w:rsidR="00990787" w:rsidRDefault="00990787" w:rsidP="003B3269">
      <w:pPr>
        <w:pStyle w:val="PSI-Ttulo2"/>
      </w:pPr>
    </w:p>
    <w:p w:rsidR="00990787" w:rsidRDefault="00990787" w:rsidP="003B3269">
      <w:pPr>
        <w:pStyle w:val="PSI-Ttulo2"/>
      </w:pPr>
    </w:p>
    <w:p w:rsidR="003B3269" w:rsidRDefault="003B3269" w:rsidP="003B3269">
      <w:pPr>
        <w:pStyle w:val="PSI-Ttulo2"/>
      </w:pPr>
      <w:bookmarkStart w:id="41" w:name="_Toc43213861"/>
      <w:r>
        <w:t>Caso de Prueba P007</w:t>
      </w:r>
      <w:bookmarkEnd w:id="41"/>
    </w:p>
    <w:p w:rsidR="00E76F74" w:rsidRPr="00E76F74" w:rsidRDefault="00E76F74" w:rsidP="00E76F74">
      <w:r>
        <w:t>Correspondiente a la pantalla inicial Revisar Programa.</w:t>
      </w:r>
    </w:p>
    <w:p w:rsidR="003B3269" w:rsidRPr="00664D4B" w:rsidRDefault="003B3269" w:rsidP="003B3269">
      <w:pPr>
        <w:pStyle w:val="PSI-Ttulo3"/>
      </w:pPr>
      <w:bookmarkStart w:id="42" w:name="_Toc43213862"/>
      <w:r w:rsidRPr="00664D4B">
        <w:t>Descripción</w:t>
      </w:r>
      <w:bookmarkEnd w:id="42"/>
      <w:r w:rsidRPr="00664D4B">
        <w:t xml:space="preserve"> </w:t>
      </w:r>
    </w:p>
    <w:p w:rsidR="0077412D" w:rsidRDefault="003B3269" w:rsidP="003B3269">
      <w:pPr>
        <w:pStyle w:val="PSI-Normal"/>
      </w:pPr>
      <w:r w:rsidRPr="00664D4B">
        <w:t xml:space="preserve">Este caso de prueba, tiene como objetivo probar </w:t>
      </w:r>
      <w:r>
        <w:t>que la lista desplegable "</w:t>
      </w:r>
      <w:r w:rsidR="000B3A9D">
        <w:t>Plan de Estudio</w:t>
      </w:r>
      <w:r>
        <w:t>" no se despliega si previamente no se ha seleccionado un</w:t>
      </w:r>
      <w:r w:rsidR="000B3A9D">
        <w:t>a</w:t>
      </w:r>
      <w:r>
        <w:t xml:space="preserve"> </w:t>
      </w:r>
      <w:r w:rsidR="000B3A9D">
        <w:t>carrera</w:t>
      </w:r>
      <w:r>
        <w:t>, se despliega si se ha seleccionado un</w:t>
      </w:r>
      <w:r w:rsidR="000B3A9D">
        <w:t>a</w:t>
      </w:r>
      <w:r>
        <w:t xml:space="preserve"> </w:t>
      </w:r>
      <w:r w:rsidR="000B3A9D">
        <w:t>carrera</w:t>
      </w:r>
      <w:r>
        <w:t xml:space="preserve"> previamente, muestra la información (</w:t>
      </w:r>
      <w:r w:rsidR="000B3A9D">
        <w:t>Planes</w:t>
      </w:r>
      <w:r>
        <w:t>) y se actualiza dinámicamente mediante el filtrado.</w:t>
      </w:r>
    </w:p>
    <w:p w:rsidR="0077412D" w:rsidRPr="00664D4B" w:rsidRDefault="0077412D" w:rsidP="003B3269">
      <w:pPr>
        <w:pStyle w:val="PSI-Normal"/>
      </w:pPr>
      <w:r>
        <w:t>Además</w:t>
      </w:r>
      <w:r w:rsidR="00A45764">
        <w:t>, al seleccionar un determinado plan,</w:t>
      </w:r>
      <w:r>
        <w:t xml:space="preserve"> mostrará tres solapas con los estados de un programa (No revisados/ No calificados, Aprobados y Desaprobados) </w:t>
      </w:r>
      <w:r w:rsidR="00A45764">
        <w:t xml:space="preserve">donde cada una contendrá </w:t>
      </w:r>
      <w:r>
        <w:t>un listado de programas de asignaturas</w:t>
      </w:r>
      <w:r w:rsidR="00FD1A9C">
        <w:t>.</w:t>
      </w:r>
    </w:p>
    <w:p w:rsidR="003B3269" w:rsidRPr="00664D4B" w:rsidRDefault="003B3269" w:rsidP="003B3269">
      <w:pPr>
        <w:pStyle w:val="PSI-Ttulo3"/>
      </w:pPr>
      <w:bookmarkStart w:id="43" w:name="_Toc43213863"/>
      <w:r w:rsidRPr="00664D4B">
        <w:t>Evaluación de la Prueba</w:t>
      </w:r>
      <w:bookmarkEnd w:id="43"/>
      <w:r w:rsidRPr="00664D4B">
        <w:t xml:space="preserve"> </w:t>
      </w:r>
    </w:p>
    <w:p w:rsidR="003B3269" w:rsidRDefault="003B3269" w:rsidP="003B3269">
      <w:pPr>
        <w:pStyle w:val="PSI-Normal"/>
      </w:pPr>
      <w:r>
        <w:t xml:space="preserve">Realizada y Satisfactoria. </w:t>
      </w:r>
    </w:p>
    <w:p w:rsidR="003B3269" w:rsidRPr="00664D4B" w:rsidRDefault="003B3269" w:rsidP="003B326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B3269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B3269" w:rsidRDefault="003B3269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B3269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B3269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3B3269" w:rsidRPr="004D5405" w:rsidRDefault="003B3269" w:rsidP="003B326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B3269" w:rsidRPr="004D5405" w:rsidRDefault="003B3269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Pr="00606E1E" w:rsidRDefault="003B3269" w:rsidP="003B326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26</w:t>
            </w:r>
            <w:r w:rsidRPr="00473DBE">
              <w:t>/</w:t>
            </w:r>
            <w:r>
              <w:t>05/2020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B3269" w:rsidRDefault="003B3269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B3269" w:rsidTr="00B6485E">
              <w:trPr>
                <w:trHeight w:val="574"/>
              </w:trPr>
              <w:tc>
                <w:tcPr>
                  <w:tcW w:w="4308" w:type="dxa"/>
                </w:tcPr>
                <w:p w:rsidR="003B3269" w:rsidRDefault="003B3269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B3269" w:rsidRPr="002F45D3" w:rsidRDefault="003B3269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Pr="002F45D3" w:rsidRDefault="003B3269" w:rsidP="00B6485E">
            <w:pPr>
              <w:pStyle w:val="PSI-Normal"/>
            </w:pPr>
            <w:r>
              <w:t>-</w:t>
            </w:r>
          </w:p>
        </w:tc>
      </w:tr>
      <w:tr w:rsidR="003B3269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B3269" w:rsidRDefault="003B3269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B3269" w:rsidRDefault="003B3269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6211E9">
            <w:pPr>
              <w:pStyle w:val="TableContents"/>
            </w:pPr>
            <w:r>
              <w:t>No haber seleccionado un</w:t>
            </w:r>
            <w:r w:rsidR="006211E9">
              <w:t>a</w:t>
            </w:r>
            <w:r>
              <w:t xml:space="preserve"> </w:t>
            </w:r>
            <w:r w:rsidR="006211E9">
              <w:t>carrera</w:t>
            </w:r>
            <w:r>
              <w:t xml:space="preserve"> (ítem) de la barra desplegable </w:t>
            </w:r>
            <w:r w:rsidR="006211E9">
              <w:t xml:space="preserve">Carrera </w:t>
            </w:r>
            <w:r>
              <w:t>previamente</w:t>
            </w:r>
            <w:r w:rsidR="006211E9"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6211E9">
            <w:pPr>
              <w:pStyle w:val="PSI-Normal"/>
              <w:spacing w:before="0" w:line="240" w:lineRule="auto"/>
              <w:ind w:left="360"/>
            </w:pPr>
            <w:r>
              <w:t>No desplegar ningún ítem (</w:t>
            </w:r>
            <w:r w:rsidR="006211E9">
              <w:t>Planes</w:t>
            </w:r>
            <w: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Pr="00F76CAD" w:rsidRDefault="003B3269" w:rsidP="006211E9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</w:t>
            </w:r>
            <w:r w:rsidR="006211E9">
              <w:t>una carrera</w:t>
            </w:r>
            <w:r>
              <w:t xml:space="preserve"> (ítem) de la barra desplegable </w:t>
            </w:r>
            <w:r w:rsidR="006211E9">
              <w:t>Carrera</w:t>
            </w:r>
            <w:r>
              <w:t xml:space="preserve"> previament</w:t>
            </w:r>
            <w:r w:rsidR="006211E9">
              <w:t>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0753" w:rsidRDefault="006211E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  <w:r w:rsidR="003B3269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"Analista de Sistemas" de la barra desplegable Carrera</w:t>
            </w:r>
            <w:r w:rsidR="003B3269">
              <w:rPr>
                <w:rFonts w:ascii="Arial" w:hAnsi="Arial"/>
                <w:sz w:val="20"/>
              </w:rPr>
              <w:t>.</w:t>
            </w: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3B3269" w:rsidRDefault="003B3269" w:rsidP="006211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</w:t>
            </w:r>
            <w:r w:rsidR="006211E9">
              <w:rPr>
                <w:rFonts w:ascii="Arial" w:hAnsi="Arial"/>
                <w:sz w:val="20"/>
              </w:rPr>
              <w:t>Planes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Pr="00B151C0" w:rsidRDefault="003B3269" w:rsidP="006211E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6211E9">
              <w:t>Planes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D105AD" w:rsidP="00B6485E">
            <w:r>
              <w:t>Haber seleccionado una carrera (ítem) de la barra desplegable Carrera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0753" w:rsidRDefault="00180753" w:rsidP="001807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"Analista de Sistemas" de la barra desplegable Carrera. </w:t>
            </w: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3B3269" w:rsidRDefault="003B3269" w:rsidP="001807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</w:t>
            </w:r>
            <w:r w:rsidR="00180753">
              <w:rPr>
                <w:rFonts w:ascii="Arial" w:hAnsi="Arial"/>
                <w:sz w:val="20"/>
              </w:rPr>
              <w:t>P5"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180753">
              <w:rPr>
                <w:rFonts w:ascii="Arial" w:hAnsi="Arial"/>
                <w:sz w:val="20"/>
              </w:rPr>
              <w:t>"016P5</w:t>
            </w:r>
            <w:r>
              <w:rPr>
                <w:rFonts w:ascii="Arial" w:hAnsi="Arial"/>
                <w:sz w:val="20"/>
              </w:rPr>
              <w:t>".</w:t>
            </w:r>
          </w:p>
          <w:p w:rsidR="004B5BA8" w:rsidRDefault="004B5BA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B5BA8" w:rsidRDefault="004B5BA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tres solapas que contengan cada programa según su estado ("No revisados/ No Calificados", "Aprobados" y "Desaprobados")</w:t>
            </w:r>
          </w:p>
          <w:p w:rsidR="003B3269" w:rsidRDefault="003B3269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180753">
              <w:rPr>
                <w:rFonts w:ascii="Arial" w:hAnsi="Arial"/>
                <w:sz w:val="20"/>
              </w:rPr>
              <w:t>"016P5</w:t>
            </w:r>
            <w:r>
              <w:rPr>
                <w:rFonts w:ascii="Arial" w:hAnsi="Arial"/>
                <w:sz w:val="20"/>
              </w:rPr>
              <w:t>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4B5BA8" w:rsidRDefault="004B5BA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4B5BA8" w:rsidRDefault="004B5BA8" w:rsidP="004B5BA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 las tres solapas que contienen cada programa según su estado ("No revisados/ No Calificados", "Aprobados" y "Desaprobados")</w:t>
            </w:r>
          </w:p>
          <w:p w:rsidR="004B5BA8" w:rsidRDefault="004B5BA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3B3269" w:rsidRPr="00EB5CE1" w:rsidRDefault="003B3269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63EEC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3EEC" w:rsidRDefault="00A63EEC" w:rsidP="00B6485E">
            <w:r>
              <w:t>Haber seleccionado una carrera (ítem) de la barra desplegable Carrera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3EEC" w:rsidRDefault="00A63EEC" w:rsidP="00A63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"Analista de Sistemas" de la barra desplegable Carrera. </w:t>
            </w:r>
          </w:p>
          <w:p w:rsidR="00A63EEC" w:rsidRDefault="00A63EEC" w:rsidP="00A63EEC">
            <w:pPr>
              <w:pStyle w:val="TableContents"/>
              <w:rPr>
                <w:rFonts w:ascii="Arial" w:hAnsi="Arial"/>
                <w:sz w:val="20"/>
              </w:rPr>
            </w:pPr>
          </w:p>
          <w:p w:rsidR="00A63EEC" w:rsidRDefault="00A63EEC" w:rsidP="00A63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"016P5"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3EEC" w:rsidRDefault="00A63EEC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"016P5" desde el mouse.</w:t>
            </w:r>
          </w:p>
          <w:p w:rsidR="00A63EEC" w:rsidRDefault="00A63EEC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A63EEC" w:rsidRDefault="00A63EEC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tres solapas que contengan cada programa según su estado ("No revisados/ No Calificados", "Aprobados" y "Desaprobados")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"016P5"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A63EEC" w:rsidRDefault="00A63EEC" w:rsidP="00A63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 las tres solapas que contienen cada programa según su estado ("No revisados/ No Calificados", "Aprobados" y "Desaprobados")</w:t>
            </w:r>
          </w:p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A63EEC" w:rsidRDefault="00A63EEC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D1AF8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r>
              <w:t>Haber seleccionado una carrera (ítem) de la barra desplegable Carrera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"Analista de Sistemas" de la barra desplegable Carrera. </w:t>
            </w:r>
          </w:p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FD1AF8" w:rsidRDefault="00FD1AF8" w:rsidP="00FD1A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"016P5" desde el teclado.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"016P5" desde el teclado.</w:t>
            </w:r>
          </w:p>
          <w:p w:rsidR="00FD1AF8" w:rsidRDefault="00FD1AF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FD1AF8" w:rsidRDefault="00FD1AF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tres solapas que contengan cada programa según su estado ("No revisados/ No Calificados", "Aprobados" y "Desaprobados")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"016P5"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FD1AF8" w:rsidRDefault="00FD1AF8" w:rsidP="00B6485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 las tres solapas que contienen cada programa según su estado ("No revisados/ No Calificados", "Aprobados" y "Desaprobados")</w:t>
            </w:r>
          </w:p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  <w:p w:rsidR="00FD1AF8" w:rsidRDefault="00FD1AF8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B3269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7D756A" w:rsidP="00B6485E">
            <w:r>
              <w:t>Haber seleccionado una carrera (ítem) de la barra desplegable Carrera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D756A" w:rsidRDefault="007D756A" w:rsidP="007D75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"Analista de Sistemas" de la barra desplegable Carrera. </w:t>
            </w: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</w:t>
            </w:r>
            <w:r w:rsidR="007D756A">
              <w:rPr>
                <w:rFonts w:ascii="Arial" w:hAnsi="Arial"/>
                <w:sz w:val="20"/>
              </w:rPr>
              <w:t>la lista mediante el valor  "P5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B3269" w:rsidRDefault="003B3269" w:rsidP="007D75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7D756A">
              <w:rPr>
                <w:rFonts w:ascii="Arial" w:hAnsi="Arial"/>
                <w:sz w:val="20"/>
              </w:rPr>
              <w:t>plane</w:t>
            </w:r>
            <w:r>
              <w:rPr>
                <w:rFonts w:ascii="Arial" w:hAnsi="Arial"/>
                <w:sz w:val="20"/>
              </w:rPr>
              <w:t xml:space="preserve">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B3269" w:rsidRDefault="003B3269" w:rsidP="007D756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7D756A">
              <w:rPr>
                <w:rFonts w:ascii="Arial" w:hAnsi="Arial"/>
                <w:sz w:val="20"/>
              </w:rPr>
              <w:t>plane</w:t>
            </w:r>
            <w:r>
              <w:rPr>
                <w:rFonts w:ascii="Arial" w:hAnsi="Arial"/>
                <w:sz w:val="20"/>
              </w:rPr>
              <w:t xml:space="preserve">s de la barra desplegable actualizados dinámicamente (filtrado) de forma correcta. 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B3269" w:rsidRPr="00713567" w:rsidRDefault="003B3269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7D756A">
              <w:t>no se despliega si previamente no se ha seleccionado una carrera, se despliega si se ha seleccionado una carrera previamente, muestra la información (Planes) y se actualiza dinámicamente mediante el filtrado.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B3269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269" w:rsidRDefault="003B3269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D756A">
              <w:t>26</w:t>
            </w:r>
            <w:r w:rsidRPr="00473DBE">
              <w:t>/</w:t>
            </w:r>
            <w:r w:rsidR="007D756A">
              <w:t>05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B3269" w:rsidRPr="00233067" w:rsidRDefault="003B3269" w:rsidP="003B3269">
      <w:pPr>
        <w:rPr>
          <w:sz w:val="24"/>
          <w:szCs w:val="24"/>
        </w:rPr>
      </w:pPr>
    </w:p>
    <w:p w:rsidR="00277D33" w:rsidRDefault="00277D33" w:rsidP="00277D33">
      <w:pPr>
        <w:ind w:left="720"/>
      </w:pPr>
    </w:p>
    <w:p w:rsidR="00990787" w:rsidRPr="003B3269" w:rsidRDefault="00990787" w:rsidP="00277D33">
      <w:pPr>
        <w:ind w:left="720"/>
      </w:pPr>
    </w:p>
    <w:p w:rsidR="00D85AB6" w:rsidRPr="00A94F2D" w:rsidRDefault="00D85AB6" w:rsidP="00D85AB6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36303967"/>
      <w:bookmarkStart w:id="45" w:name="_Toc39240608"/>
      <w:bookmarkStart w:id="46" w:name="_Toc43213864"/>
      <w:r>
        <w:t>Caso de Prueba P00</w:t>
      </w:r>
      <w:bookmarkEnd w:id="44"/>
      <w:bookmarkEnd w:id="45"/>
      <w:r>
        <w:t>8</w:t>
      </w:r>
      <w:bookmarkEnd w:id="46"/>
    </w:p>
    <w:p w:rsidR="00D85AB6" w:rsidRDefault="00E76F74" w:rsidP="00E76F74">
      <w:r>
        <w:t>Correspondiente a la pantalla inicial Revisar Programa.</w:t>
      </w:r>
    </w:p>
    <w:p w:rsidR="00D85AB6" w:rsidRPr="00664D4B" w:rsidRDefault="00D85AB6" w:rsidP="00D85AB6">
      <w:pPr>
        <w:pStyle w:val="PSI-Ttulo3"/>
      </w:pPr>
      <w:bookmarkStart w:id="47" w:name="_Toc36303968"/>
      <w:bookmarkStart w:id="48" w:name="_Toc39240609"/>
      <w:bookmarkStart w:id="49" w:name="_Toc43213865"/>
      <w:r w:rsidRPr="00664D4B">
        <w:t>Descripción</w:t>
      </w:r>
      <w:bookmarkEnd w:id="47"/>
      <w:bookmarkEnd w:id="48"/>
      <w:bookmarkEnd w:id="49"/>
      <w:r w:rsidRPr="00664D4B">
        <w:t xml:space="preserve"> </w:t>
      </w:r>
    </w:p>
    <w:p w:rsidR="00D85AB6" w:rsidRPr="00664D4B" w:rsidRDefault="00D85AB6" w:rsidP="00D85AB6">
      <w:pPr>
        <w:pStyle w:val="PSI-Normal"/>
      </w:pPr>
      <w:r w:rsidRPr="00664D4B">
        <w:t xml:space="preserve">Este caso de prueba, tiene como objetivo probar </w:t>
      </w:r>
      <w:r>
        <w:t xml:space="preserve">que el botón "Revisar Programa", al ser </w:t>
      </w:r>
      <w:proofErr w:type="spellStart"/>
      <w:r>
        <w:t>clickeado</w:t>
      </w:r>
      <w:proofErr w:type="spellEnd"/>
      <w:r>
        <w:t xml:space="preserve">, permita visualizar </w:t>
      </w:r>
      <w:r w:rsidR="004A6D8A">
        <w:t xml:space="preserve">el programa en cuestión con </w:t>
      </w:r>
      <w:r>
        <w:t>cada una de las secciones correspondientes</w:t>
      </w:r>
      <w:r w:rsidR="004A6D8A">
        <w:t>.</w:t>
      </w:r>
      <w:r>
        <w:t xml:space="preserve"> </w:t>
      </w:r>
    </w:p>
    <w:p w:rsidR="00D85AB6" w:rsidRPr="00664D4B" w:rsidRDefault="00D85AB6" w:rsidP="00D85AB6">
      <w:pPr>
        <w:pStyle w:val="PSI-Ttulo3"/>
      </w:pPr>
      <w:bookmarkStart w:id="50" w:name="_Toc36303969"/>
      <w:bookmarkStart w:id="51" w:name="_Toc39240610"/>
      <w:bookmarkStart w:id="52" w:name="_Toc43213866"/>
      <w:r w:rsidRPr="00664D4B">
        <w:lastRenderedPageBreak/>
        <w:t>Evaluación de la Prueba</w:t>
      </w:r>
      <w:bookmarkEnd w:id="50"/>
      <w:bookmarkEnd w:id="51"/>
      <w:bookmarkEnd w:id="52"/>
      <w:r w:rsidRPr="00664D4B">
        <w:t xml:space="preserve"> </w:t>
      </w:r>
    </w:p>
    <w:p w:rsidR="00D85AB6" w:rsidRDefault="00D85AB6" w:rsidP="00D85AB6">
      <w:pPr>
        <w:pStyle w:val="PSI-Normal"/>
      </w:pPr>
      <w:r>
        <w:t>Realizada y Satisfactoria.</w:t>
      </w:r>
    </w:p>
    <w:p w:rsidR="00D85AB6" w:rsidRPr="00664D4B" w:rsidRDefault="00D85AB6" w:rsidP="00D85AB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85AB6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85AB6" w:rsidRDefault="00D85AB6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E76F74">
              <w:t xml:space="preserve"> Revisar </w:t>
            </w:r>
            <w:r>
              <w:t>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85AB6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85AB6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D85AB6" w:rsidRPr="004D5405" w:rsidRDefault="00D85AB6" w:rsidP="00E76F7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E76F74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85AB6" w:rsidRPr="004D5405" w:rsidRDefault="00D85AB6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Pr="00606E1E" w:rsidRDefault="00D85AB6" w:rsidP="00E76F7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E76F74">
              <w:t>Nicolás Sartini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76F74"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E76F74">
              <w:t>Nicolás Sartini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26E59">
              <w:t>25</w:t>
            </w:r>
            <w:r w:rsidRPr="00473DBE">
              <w:t>/</w:t>
            </w:r>
            <w:r w:rsidR="00326E59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26E59" w:rsidRPr="00326E59">
              <w:t>26</w:t>
            </w:r>
            <w:r w:rsidRPr="00473DBE">
              <w:t>/</w:t>
            </w:r>
            <w:r w:rsidR="00326E59">
              <w:t>05</w:t>
            </w:r>
            <w:r>
              <w:t>/2020</w:t>
            </w:r>
          </w:p>
        </w:tc>
      </w:tr>
      <w:tr w:rsidR="00D85AB6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5AB6" w:rsidRDefault="00D85AB6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85AB6" w:rsidTr="00B6485E">
              <w:trPr>
                <w:trHeight w:val="574"/>
              </w:trPr>
              <w:tc>
                <w:tcPr>
                  <w:tcW w:w="4308" w:type="dxa"/>
                </w:tcPr>
                <w:p w:rsidR="00D85AB6" w:rsidRDefault="00D85AB6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85AB6" w:rsidRPr="002F45D3" w:rsidRDefault="00D85AB6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Pr="002F45D3" w:rsidRDefault="00D85AB6" w:rsidP="00B6485E">
            <w:pPr>
              <w:pStyle w:val="PSI-Normal"/>
            </w:pPr>
            <w:r>
              <w:t>-</w:t>
            </w:r>
          </w:p>
        </w:tc>
      </w:tr>
      <w:tr w:rsidR="00D85AB6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85AB6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5AB6" w:rsidRDefault="00D85AB6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85AB6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85AB6" w:rsidRDefault="00D85AB6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85AB6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85AB6" w:rsidRDefault="00F66B07" w:rsidP="00B6485E">
            <w:pPr>
              <w:pStyle w:val="PSI-Normal"/>
              <w:jc w:val="left"/>
            </w:pPr>
            <w:r>
              <w:t>Contar con programas de asignaturas para revisar.</w:t>
            </w:r>
            <w:r w:rsidR="00D85AB6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85AB6" w:rsidRDefault="002878F2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"Revisar Programa".</w:t>
            </w:r>
            <w:r w:rsidR="00D85AB6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85AB6" w:rsidRDefault="002878F2" w:rsidP="002878F2">
            <w:pPr>
              <w:pStyle w:val="PSI-Normal"/>
            </w:pPr>
            <w:r>
              <w:t xml:space="preserve">Se visualice el programa en cuestión con cada una de las secciones correspondientes para ser revisado.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85AB6" w:rsidRDefault="002878F2" w:rsidP="002878F2">
            <w:pPr>
              <w:pStyle w:val="TableContents"/>
              <w:rPr>
                <w:rFonts w:ascii="Arial" w:hAnsi="Arial"/>
                <w:sz w:val="20"/>
              </w:rPr>
            </w:pPr>
            <w:r>
              <w:t>Se visualiza correctamente el programa en cuestión con cada una de las secciones correspondientes para ser revisado.</w:t>
            </w:r>
          </w:p>
        </w:tc>
      </w:tr>
      <w:tr w:rsidR="00D85AB6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85AB6" w:rsidRPr="00713567" w:rsidRDefault="00D85AB6" w:rsidP="0017639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</w:t>
            </w:r>
            <w:r w:rsidR="00176397">
              <w:t>permite visualizar el programa en cuestión con cada una de las secciones correspondientes</w:t>
            </w:r>
            <w:r w:rsidR="00A71CAA">
              <w:t xml:space="preserve"> </w:t>
            </w:r>
            <w:r w:rsidR="009344AC">
              <w:t>para ser revisado</w:t>
            </w:r>
            <w:r w:rsidR="00176397">
              <w:t xml:space="preserve">. </w:t>
            </w:r>
          </w:p>
        </w:tc>
      </w:tr>
      <w:tr w:rsidR="00D85AB6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D85AB6" w:rsidRPr="00176397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5AB6" w:rsidRDefault="00D85AB6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76397"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B6485E" w:rsidRPr="00A94F2D" w:rsidRDefault="00B6485E" w:rsidP="00B6485E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43213867"/>
      <w:r>
        <w:lastRenderedPageBreak/>
        <w:t>Caso de Prueba P009</w:t>
      </w:r>
      <w:bookmarkEnd w:id="53"/>
    </w:p>
    <w:p w:rsidR="00B6485E" w:rsidRDefault="00B6485E" w:rsidP="00B6485E">
      <w:r>
        <w:t>Correspondiente a la pantalla Revisar Programa de Asignatura.</w:t>
      </w:r>
    </w:p>
    <w:p w:rsidR="00B6485E" w:rsidRPr="00664D4B" w:rsidRDefault="00B6485E" w:rsidP="00B6485E">
      <w:pPr>
        <w:pStyle w:val="PSI-Ttulo3"/>
      </w:pPr>
      <w:bookmarkStart w:id="54" w:name="_Toc43213868"/>
      <w:r w:rsidRPr="00664D4B">
        <w:t>Descripción</w:t>
      </w:r>
      <w:bookmarkEnd w:id="54"/>
      <w:r w:rsidRPr="00664D4B">
        <w:t xml:space="preserve"> </w:t>
      </w:r>
    </w:p>
    <w:p w:rsidR="00B6485E" w:rsidRPr="00664D4B" w:rsidRDefault="00B6485E" w:rsidP="00B6485E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5F6873">
        <w:t>Aprobar Programa</w:t>
      </w:r>
      <w:r>
        <w:t xml:space="preserve">", al ser </w:t>
      </w:r>
      <w:proofErr w:type="spellStart"/>
      <w:r>
        <w:t>clickeado</w:t>
      </w:r>
      <w:proofErr w:type="spellEnd"/>
      <w:r>
        <w:t xml:space="preserve">, permita </w:t>
      </w:r>
      <w:r w:rsidR="005F6873">
        <w:t>aprobar</w:t>
      </w:r>
      <w:r>
        <w:t xml:space="preserve"> el programa en cuestión</w:t>
      </w:r>
      <w:r w:rsidR="005F6873">
        <w:t>, luego de haber sido revisado.</w:t>
      </w:r>
    </w:p>
    <w:p w:rsidR="00B6485E" w:rsidRPr="00664D4B" w:rsidRDefault="00B6485E" w:rsidP="00B6485E">
      <w:pPr>
        <w:pStyle w:val="PSI-Ttulo3"/>
      </w:pPr>
      <w:bookmarkStart w:id="55" w:name="_Toc43213869"/>
      <w:r w:rsidRPr="00664D4B">
        <w:t>Evaluación de la Prueba</w:t>
      </w:r>
      <w:bookmarkEnd w:id="55"/>
      <w:r w:rsidRPr="00664D4B">
        <w:t xml:space="preserve"> </w:t>
      </w:r>
    </w:p>
    <w:p w:rsidR="00B6485E" w:rsidRDefault="00B6485E" w:rsidP="00B6485E">
      <w:pPr>
        <w:pStyle w:val="PSI-Normal"/>
      </w:pPr>
      <w:r>
        <w:t>Realizada y Satisfactoria.</w:t>
      </w:r>
    </w:p>
    <w:p w:rsidR="00B6485E" w:rsidRPr="00664D4B" w:rsidRDefault="00B6485E" w:rsidP="00B6485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6485E" w:rsidTr="00B6485E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6485E" w:rsidRDefault="00B6485E" w:rsidP="00B6485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6485E" w:rsidRPr="00CF4BD4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6485E" w:rsidRPr="00CF4BD4" w:rsidTr="00B6485E">
              <w:trPr>
                <w:trHeight w:val="263"/>
              </w:trPr>
              <w:tc>
                <w:tcPr>
                  <w:tcW w:w="4426" w:type="dxa"/>
                </w:tcPr>
                <w:p w:rsidR="00B6485E" w:rsidRPr="004D5405" w:rsidRDefault="00B6485E" w:rsidP="00B648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6485E" w:rsidRPr="004D5405" w:rsidRDefault="00B6485E" w:rsidP="00B6485E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Pr="00606E1E" w:rsidRDefault="00B6485E" w:rsidP="00B6485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B6485E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485E" w:rsidRDefault="00B6485E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6485E" w:rsidTr="00B6485E">
              <w:trPr>
                <w:trHeight w:val="574"/>
              </w:trPr>
              <w:tc>
                <w:tcPr>
                  <w:tcW w:w="4308" w:type="dxa"/>
                </w:tcPr>
                <w:p w:rsidR="00B6485E" w:rsidRDefault="00B6485E" w:rsidP="00B6485E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6485E" w:rsidRPr="002F45D3" w:rsidRDefault="00B6485E" w:rsidP="00B6485E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Pr="002F45D3" w:rsidRDefault="00B6485E" w:rsidP="00B6485E">
            <w:pPr>
              <w:pStyle w:val="PSI-Normal"/>
            </w:pPr>
            <w:r>
              <w:t>-</w:t>
            </w:r>
          </w:p>
        </w:tc>
      </w:tr>
      <w:tr w:rsidR="00B6485E" w:rsidTr="00B6485E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6485E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485E" w:rsidRDefault="00B6485E" w:rsidP="00B6485E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6485E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6485E" w:rsidRDefault="00B6485E" w:rsidP="00B6485E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6485E" w:rsidTr="00B6485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6485E" w:rsidRDefault="005F6873" w:rsidP="00B6485E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6485E" w:rsidRDefault="00B6485E" w:rsidP="005F687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5F6873">
              <w:rPr>
                <w:rFonts w:ascii="Arial" w:hAnsi="Arial"/>
                <w:sz w:val="20"/>
              </w:rPr>
              <w:t>Aprobar Programa</w:t>
            </w:r>
            <w:r>
              <w:rPr>
                <w:rFonts w:ascii="Arial" w:hAnsi="Arial"/>
                <w:sz w:val="20"/>
              </w:rPr>
              <w:t xml:space="preserve">".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6485E" w:rsidRDefault="00EE561E" w:rsidP="00B6485E">
            <w:pPr>
              <w:pStyle w:val="PSI-Normal"/>
            </w:pPr>
            <w:r>
              <w:t>Visualizar un mensaje de confirmación exitoso y además el programa debe figurar en la solapa "aprobados".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6485E" w:rsidRDefault="00EE561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visualizo el mensaje de </w:t>
            </w:r>
            <w:r w:rsidR="00062B8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exitoso "</w:t>
            </w:r>
            <w:r w:rsidR="00062B86"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</w:rPr>
              <w:t>l programa fue aprobado"</w:t>
            </w:r>
            <w:r w:rsidR="00062B86">
              <w:rPr>
                <w:rFonts w:ascii="Arial" w:hAnsi="Arial"/>
                <w:sz w:val="20"/>
              </w:rPr>
              <w:t xml:space="preserve"> y</w:t>
            </w:r>
            <w:r>
              <w:rPr>
                <w:rFonts w:ascii="Arial" w:hAnsi="Arial"/>
                <w:sz w:val="20"/>
              </w:rPr>
              <w:t xml:space="preserve"> </w:t>
            </w:r>
            <w:r w:rsidR="00062B86">
              <w:rPr>
                <w:rFonts w:ascii="Arial" w:hAnsi="Arial"/>
                <w:sz w:val="20"/>
              </w:rPr>
              <w:t xml:space="preserve">además </w:t>
            </w:r>
            <w:r>
              <w:rPr>
                <w:rFonts w:ascii="Arial" w:hAnsi="Arial"/>
                <w:sz w:val="20"/>
              </w:rPr>
              <w:t xml:space="preserve">figura en la </w:t>
            </w:r>
            <w:r w:rsidR="00062B86">
              <w:rPr>
                <w:rFonts w:ascii="Arial" w:hAnsi="Arial"/>
                <w:sz w:val="20"/>
              </w:rPr>
              <w:t>solapa</w:t>
            </w:r>
            <w:r>
              <w:rPr>
                <w:rFonts w:ascii="Arial" w:hAnsi="Arial"/>
                <w:sz w:val="20"/>
              </w:rPr>
              <w:t xml:space="preserve"> de programas </w:t>
            </w:r>
            <w:r w:rsidR="00062B86">
              <w:rPr>
                <w:rFonts w:ascii="Arial" w:hAnsi="Arial"/>
                <w:sz w:val="20"/>
              </w:rPr>
              <w:t>"</w:t>
            </w:r>
            <w:r>
              <w:rPr>
                <w:rFonts w:ascii="Arial" w:hAnsi="Arial"/>
                <w:sz w:val="20"/>
              </w:rPr>
              <w:t>aprobados</w:t>
            </w:r>
            <w:r w:rsidR="00062B86">
              <w:rPr>
                <w:rFonts w:ascii="Arial" w:hAnsi="Arial"/>
                <w:sz w:val="20"/>
              </w:rPr>
              <w:t>".</w:t>
            </w:r>
          </w:p>
        </w:tc>
      </w:tr>
      <w:tr w:rsidR="00B6485E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485E" w:rsidRPr="00713567" w:rsidRDefault="00B6485E" w:rsidP="00B6485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permite </w:t>
            </w:r>
            <w:r w:rsidR="00797403">
              <w:t>aprobar el programa en cuestión, luego de haber sido revisado.</w:t>
            </w:r>
          </w:p>
        </w:tc>
      </w:tr>
      <w:tr w:rsidR="00B6485E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6485E" w:rsidRPr="00176397" w:rsidTr="00B6485E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485E" w:rsidRDefault="00B6485E" w:rsidP="00B6485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B6485E" w:rsidRDefault="00B6485E" w:rsidP="00B6485E">
      <w:pPr>
        <w:rPr>
          <w:b/>
          <w:sz w:val="24"/>
          <w:szCs w:val="24"/>
          <w:lang w:val="es-AR"/>
        </w:rPr>
      </w:pPr>
    </w:p>
    <w:p w:rsidR="00990787" w:rsidRDefault="00990787" w:rsidP="00B6485E">
      <w:pPr>
        <w:rPr>
          <w:b/>
          <w:sz w:val="24"/>
          <w:szCs w:val="24"/>
          <w:lang w:val="es-AR"/>
        </w:rPr>
      </w:pPr>
    </w:p>
    <w:p w:rsidR="00990787" w:rsidRDefault="00990787" w:rsidP="00B6485E">
      <w:pPr>
        <w:rPr>
          <w:b/>
          <w:sz w:val="24"/>
          <w:szCs w:val="24"/>
          <w:lang w:val="es-AR"/>
        </w:rPr>
      </w:pPr>
    </w:p>
    <w:p w:rsidR="00F451FC" w:rsidRPr="00A94F2D" w:rsidRDefault="00F451FC" w:rsidP="00F451FC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43213870"/>
      <w:r>
        <w:t>Caso de Prueba P010</w:t>
      </w:r>
      <w:bookmarkEnd w:id="56"/>
    </w:p>
    <w:p w:rsidR="00F451FC" w:rsidRDefault="00F451FC" w:rsidP="00F451FC">
      <w:r>
        <w:t>Correspondiente a la pantalla Revisar Programa de Asignatura.</w:t>
      </w:r>
    </w:p>
    <w:p w:rsidR="00F451FC" w:rsidRPr="00664D4B" w:rsidRDefault="00F451FC" w:rsidP="00F451FC">
      <w:pPr>
        <w:pStyle w:val="PSI-Ttulo3"/>
      </w:pPr>
      <w:bookmarkStart w:id="57" w:name="_Toc43213871"/>
      <w:r w:rsidRPr="00664D4B">
        <w:t>Descripción</w:t>
      </w:r>
      <w:bookmarkEnd w:id="57"/>
      <w:r w:rsidRPr="00664D4B">
        <w:t xml:space="preserve"> </w:t>
      </w:r>
    </w:p>
    <w:p w:rsidR="00F451FC" w:rsidRPr="00664D4B" w:rsidRDefault="00F451FC" w:rsidP="00F451FC">
      <w:pPr>
        <w:pStyle w:val="PSI-Normal"/>
      </w:pPr>
      <w:r w:rsidRPr="00664D4B">
        <w:t xml:space="preserve">Este caso de prueba, tiene como objetivo probar </w:t>
      </w:r>
      <w:r>
        <w:t xml:space="preserve">que el botón "Desaprobar Programa", al ser </w:t>
      </w:r>
      <w:proofErr w:type="spellStart"/>
      <w:r>
        <w:t>clickeado</w:t>
      </w:r>
      <w:proofErr w:type="spellEnd"/>
      <w:r>
        <w:t>, permita desaprobar el programa en cuestión, dejando un comentario con observaciones, luego de haber sido revisado.</w:t>
      </w:r>
    </w:p>
    <w:p w:rsidR="00F451FC" w:rsidRPr="00664D4B" w:rsidRDefault="00F451FC" w:rsidP="00F451FC">
      <w:pPr>
        <w:pStyle w:val="PSI-Ttulo3"/>
      </w:pPr>
      <w:bookmarkStart w:id="58" w:name="_Toc43213872"/>
      <w:r w:rsidRPr="00664D4B">
        <w:t>Evaluación de la Prueba</w:t>
      </w:r>
      <w:bookmarkEnd w:id="58"/>
      <w:r w:rsidRPr="00664D4B">
        <w:t xml:space="preserve"> </w:t>
      </w:r>
    </w:p>
    <w:p w:rsidR="00F451FC" w:rsidRDefault="00F451FC" w:rsidP="00F451FC">
      <w:pPr>
        <w:pStyle w:val="PSI-Normal"/>
      </w:pPr>
      <w:r>
        <w:t>Realizada y Satisfactoria.</w:t>
      </w:r>
    </w:p>
    <w:p w:rsidR="00F451FC" w:rsidRPr="00664D4B" w:rsidRDefault="00F451FC" w:rsidP="00F451F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451FC" w:rsidTr="006B34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451FC" w:rsidRDefault="00F451FC" w:rsidP="006B34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451FC" w:rsidRPr="00CF4BD4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451FC" w:rsidRPr="00CF4BD4" w:rsidTr="006B3412">
              <w:trPr>
                <w:trHeight w:val="263"/>
              </w:trPr>
              <w:tc>
                <w:tcPr>
                  <w:tcW w:w="4426" w:type="dxa"/>
                </w:tcPr>
                <w:p w:rsidR="00F451FC" w:rsidRPr="004D5405" w:rsidRDefault="00F451FC" w:rsidP="006B34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451FC" w:rsidRPr="004D5405" w:rsidRDefault="00F451FC" w:rsidP="006B34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Pr="00606E1E" w:rsidRDefault="00F451FC" w:rsidP="006B34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A4652F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F451FC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451FC" w:rsidRDefault="00F451FC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451FC" w:rsidTr="006B3412">
              <w:trPr>
                <w:trHeight w:val="574"/>
              </w:trPr>
              <w:tc>
                <w:tcPr>
                  <w:tcW w:w="4308" w:type="dxa"/>
                </w:tcPr>
                <w:p w:rsidR="00F451FC" w:rsidRDefault="00F451FC" w:rsidP="006B3412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451FC" w:rsidRPr="002F45D3" w:rsidRDefault="00F451FC" w:rsidP="006B34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Pr="002F45D3" w:rsidRDefault="00F451FC" w:rsidP="006B3412">
            <w:pPr>
              <w:pStyle w:val="PSI-Normal"/>
            </w:pPr>
            <w:r>
              <w:lastRenderedPageBreak/>
              <w:t>-</w:t>
            </w:r>
          </w:p>
        </w:tc>
      </w:tr>
      <w:tr w:rsidR="00F451FC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451FC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451FC" w:rsidRDefault="00F451FC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451FC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451FC" w:rsidRDefault="00F451FC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451FC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451FC" w:rsidRDefault="00F451FC" w:rsidP="006B3412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451FC" w:rsidRDefault="00F451FC" w:rsidP="00A4652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A4652F">
              <w:rPr>
                <w:rFonts w:ascii="Arial" w:hAnsi="Arial"/>
                <w:sz w:val="20"/>
              </w:rPr>
              <w:t>Desa</w:t>
            </w:r>
            <w:r>
              <w:rPr>
                <w:rFonts w:ascii="Arial" w:hAnsi="Arial"/>
                <w:sz w:val="20"/>
              </w:rPr>
              <w:t xml:space="preserve">probar Programa".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4652F" w:rsidRDefault="00F451FC" w:rsidP="006B3412">
            <w:pPr>
              <w:pStyle w:val="PSI-Normal"/>
            </w:pPr>
            <w:r>
              <w:t>Visualizar un mensaje de confirmación exitoso</w:t>
            </w:r>
            <w:r w:rsidR="00A4652F">
              <w:t>.</w:t>
            </w:r>
          </w:p>
          <w:p w:rsidR="00F451FC" w:rsidRDefault="00F451FC" w:rsidP="006B3412">
            <w:pPr>
              <w:pStyle w:val="PSI-Normal"/>
            </w:pPr>
            <w:r>
              <w:t xml:space="preserve"> </w:t>
            </w:r>
            <w:r w:rsidR="00A4652F">
              <w:t>E</w:t>
            </w:r>
            <w:r>
              <w:t>l programa debe figurar en la solapa "</w:t>
            </w:r>
            <w:r w:rsidR="00A4652F">
              <w:t>des</w:t>
            </w:r>
            <w:r>
              <w:t>aprobados".</w:t>
            </w:r>
          </w:p>
          <w:p w:rsidR="00A4652F" w:rsidRDefault="00A4652F" w:rsidP="006B3412">
            <w:pPr>
              <w:pStyle w:val="PSI-Normal"/>
            </w:pPr>
            <w:r>
              <w:t>En la sección "Comentarios" deben figurar las observaciones realizadas.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visualizo el mensaje de confirmación exitoso "El programa fue </w:t>
            </w:r>
            <w:r w:rsidR="00172D07"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z w:val="20"/>
              </w:rPr>
              <w:t>aprobado"</w:t>
            </w:r>
            <w:r w:rsidR="00172D07">
              <w:rPr>
                <w:rFonts w:ascii="Arial" w:hAnsi="Arial"/>
                <w:sz w:val="20"/>
              </w:rPr>
              <w:t xml:space="preserve">, </w:t>
            </w:r>
            <w:r>
              <w:rPr>
                <w:rFonts w:ascii="Arial" w:hAnsi="Arial"/>
                <w:sz w:val="20"/>
              </w:rPr>
              <w:t>además figura en la solapa de programas "</w:t>
            </w:r>
            <w:r w:rsidR="00172D07">
              <w:rPr>
                <w:rFonts w:ascii="Arial" w:hAnsi="Arial"/>
                <w:sz w:val="20"/>
              </w:rPr>
              <w:t>des</w:t>
            </w:r>
            <w:r>
              <w:rPr>
                <w:rFonts w:ascii="Arial" w:hAnsi="Arial"/>
                <w:sz w:val="20"/>
              </w:rPr>
              <w:t>aprobados"</w:t>
            </w:r>
            <w:r w:rsidR="00172D07">
              <w:rPr>
                <w:rFonts w:ascii="Arial" w:hAnsi="Arial"/>
                <w:sz w:val="20"/>
              </w:rPr>
              <w:t xml:space="preserve"> y en la sección "Comentarios" figuran las observaciones realizadas.</w:t>
            </w:r>
          </w:p>
        </w:tc>
      </w:tr>
      <w:tr w:rsidR="00F451FC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451FC" w:rsidRPr="00713567" w:rsidRDefault="00F451FC" w:rsidP="006B34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permite </w:t>
            </w:r>
            <w:r w:rsidR="00327042">
              <w:t>desaprobar el programa en cuestión, dejando un comentario con observaciones, luego de haber sido revisado.</w:t>
            </w:r>
          </w:p>
        </w:tc>
      </w:tr>
      <w:tr w:rsidR="00F451FC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451FC" w:rsidRPr="0017639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51FC" w:rsidRDefault="00F451FC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F451FC" w:rsidRDefault="00F451FC" w:rsidP="00F451FC">
      <w:pPr>
        <w:rPr>
          <w:b/>
          <w:sz w:val="24"/>
          <w:szCs w:val="24"/>
          <w:lang w:val="es-AR"/>
        </w:rPr>
      </w:pPr>
    </w:p>
    <w:p w:rsidR="00271465" w:rsidRDefault="00271465" w:rsidP="001D56B2">
      <w:pPr>
        <w:pStyle w:val="PSI-Ttulo2"/>
      </w:pPr>
    </w:p>
    <w:p w:rsidR="00F9167B" w:rsidRDefault="00F9167B" w:rsidP="001D56B2">
      <w:pPr>
        <w:pStyle w:val="PSI-Ttulo2"/>
      </w:pPr>
    </w:p>
    <w:p w:rsidR="00990787" w:rsidRDefault="00990787" w:rsidP="001D56B2">
      <w:pPr>
        <w:pStyle w:val="PSI-Ttulo2"/>
      </w:pPr>
    </w:p>
    <w:p w:rsidR="00326A09" w:rsidRPr="00A94F2D" w:rsidRDefault="00326A09" w:rsidP="00326A09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43213873"/>
      <w:r>
        <w:t>Caso de Prueba P011</w:t>
      </w:r>
      <w:bookmarkEnd w:id="59"/>
    </w:p>
    <w:p w:rsidR="00326A09" w:rsidRDefault="00326A09" w:rsidP="00326A09">
      <w:r>
        <w:t>Correspondiente a la pantalla Revisar Programa de Asignatura.</w:t>
      </w:r>
    </w:p>
    <w:p w:rsidR="00326A09" w:rsidRPr="00664D4B" w:rsidRDefault="00326A09" w:rsidP="00326A09">
      <w:pPr>
        <w:pStyle w:val="PSI-Ttulo3"/>
      </w:pPr>
      <w:bookmarkStart w:id="60" w:name="_Toc43213874"/>
      <w:r w:rsidRPr="00664D4B">
        <w:t>Descripción</w:t>
      </w:r>
      <w:bookmarkEnd w:id="60"/>
      <w:r w:rsidRPr="00664D4B">
        <w:t xml:space="preserve"> </w:t>
      </w:r>
    </w:p>
    <w:p w:rsidR="00326A09" w:rsidRPr="00664D4B" w:rsidRDefault="00326A09" w:rsidP="00326A09">
      <w:pPr>
        <w:pStyle w:val="PSI-Normal"/>
      </w:pPr>
      <w:r w:rsidRPr="00664D4B">
        <w:t xml:space="preserve">Este caso de prueba, tiene como objetivo probar </w:t>
      </w:r>
      <w:r>
        <w:t xml:space="preserve">que el botón "Volver a Revisar Programas", al ser </w:t>
      </w:r>
      <w:proofErr w:type="spellStart"/>
      <w:r>
        <w:t>clickeado</w:t>
      </w:r>
      <w:proofErr w:type="spellEnd"/>
      <w:r>
        <w:t>, permita volver nuevamente a la pantalla inicial Revisar Programa.</w:t>
      </w:r>
    </w:p>
    <w:p w:rsidR="00326A09" w:rsidRPr="00664D4B" w:rsidRDefault="00326A09" w:rsidP="00326A09">
      <w:pPr>
        <w:pStyle w:val="PSI-Ttulo3"/>
      </w:pPr>
      <w:bookmarkStart w:id="61" w:name="_Toc43213875"/>
      <w:r w:rsidRPr="00664D4B">
        <w:t>Evaluación de la Prueba</w:t>
      </w:r>
      <w:bookmarkEnd w:id="61"/>
      <w:r w:rsidRPr="00664D4B">
        <w:t xml:space="preserve"> </w:t>
      </w:r>
    </w:p>
    <w:p w:rsidR="00326A09" w:rsidRDefault="00326A09" w:rsidP="00326A09">
      <w:pPr>
        <w:pStyle w:val="PSI-Normal"/>
      </w:pPr>
      <w:r>
        <w:t>Realizada y Satisfactoria.</w:t>
      </w:r>
    </w:p>
    <w:p w:rsidR="00326A09" w:rsidRPr="00664D4B" w:rsidRDefault="00326A09" w:rsidP="00326A0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26A09" w:rsidTr="006B34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26A09" w:rsidRDefault="00326A09" w:rsidP="006B34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26A09" w:rsidRPr="00CF4BD4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26A09" w:rsidRPr="00CF4BD4" w:rsidTr="006B3412">
              <w:trPr>
                <w:trHeight w:val="263"/>
              </w:trPr>
              <w:tc>
                <w:tcPr>
                  <w:tcW w:w="4426" w:type="dxa"/>
                </w:tcPr>
                <w:p w:rsidR="00326A09" w:rsidRPr="004D5405" w:rsidRDefault="00326A09" w:rsidP="006B34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26A09" w:rsidRPr="004D5405" w:rsidRDefault="00326A09" w:rsidP="006B34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Pr="00606E1E" w:rsidRDefault="00326A09" w:rsidP="006B34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AE7DED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326A09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26A09" w:rsidRDefault="00326A09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26A09" w:rsidTr="006B3412">
              <w:trPr>
                <w:trHeight w:val="574"/>
              </w:trPr>
              <w:tc>
                <w:tcPr>
                  <w:tcW w:w="4308" w:type="dxa"/>
                </w:tcPr>
                <w:p w:rsidR="00326A09" w:rsidRDefault="00326A09" w:rsidP="006B34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26A09" w:rsidRPr="002F45D3" w:rsidRDefault="00326A09" w:rsidP="006B34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Pr="002F45D3" w:rsidRDefault="00326A09" w:rsidP="006B3412">
            <w:pPr>
              <w:pStyle w:val="PSI-Normal"/>
            </w:pPr>
            <w:r>
              <w:t>-</w:t>
            </w:r>
          </w:p>
        </w:tc>
      </w:tr>
      <w:tr w:rsidR="00326A09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26A09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26A09" w:rsidRDefault="00326A09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26A09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26A09" w:rsidRDefault="00326A09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26A09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26A09" w:rsidRDefault="00326A09" w:rsidP="006B3412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26A09" w:rsidRDefault="00326A09" w:rsidP="002D0F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2D0F83">
              <w:rPr>
                <w:rFonts w:ascii="Arial" w:hAnsi="Arial"/>
                <w:sz w:val="20"/>
              </w:rPr>
              <w:t xml:space="preserve">Volver a Revisar </w:t>
            </w:r>
            <w:r>
              <w:rPr>
                <w:rFonts w:ascii="Arial" w:hAnsi="Arial"/>
                <w:sz w:val="20"/>
              </w:rPr>
              <w:t xml:space="preserve"> Programa</w:t>
            </w:r>
            <w:r w:rsidR="002D0F83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".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26A09" w:rsidRDefault="002D0F83" w:rsidP="006B3412">
            <w:pPr>
              <w:pStyle w:val="PSI-Normal"/>
            </w:pPr>
            <w:r>
              <w:t>Regresar nuevamente a la pantalla inicial Revisar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26A09" w:rsidRDefault="00326A09" w:rsidP="002D0F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</w:t>
            </w:r>
            <w:r w:rsidR="002D0F83">
              <w:rPr>
                <w:rFonts w:ascii="Arial" w:hAnsi="Arial"/>
                <w:sz w:val="20"/>
              </w:rPr>
              <w:t xml:space="preserve"> ha regresado a la pantalla inicial Revisar Programa.</w:t>
            </w:r>
          </w:p>
        </w:tc>
      </w:tr>
      <w:tr w:rsidR="00326A09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26A09" w:rsidRPr="00713567" w:rsidRDefault="00326A09" w:rsidP="006B34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2D0F83">
              <w:t xml:space="preserve">al ser </w:t>
            </w:r>
            <w:proofErr w:type="spellStart"/>
            <w:r w:rsidR="002D0F83">
              <w:t>clickeado</w:t>
            </w:r>
            <w:proofErr w:type="spellEnd"/>
            <w:r w:rsidR="002D0F83">
              <w:t>, permite volver nuevamente a la pantalla inicial Revisar Programa.</w:t>
            </w:r>
          </w:p>
        </w:tc>
      </w:tr>
      <w:tr w:rsidR="00326A09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26A09" w:rsidRPr="0017639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6A09" w:rsidRDefault="00326A09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326A09" w:rsidRDefault="00326A09" w:rsidP="00326A09">
      <w:pPr>
        <w:rPr>
          <w:b/>
          <w:sz w:val="24"/>
          <w:szCs w:val="24"/>
          <w:lang w:val="es-AR"/>
        </w:rPr>
      </w:pPr>
    </w:p>
    <w:p w:rsidR="0084447D" w:rsidRPr="00A94F2D" w:rsidRDefault="0084447D" w:rsidP="0084447D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43213876"/>
      <w:r>
        <w:lastRenderedPageBreak/>
        <w:t>Caso de Prueba P012</w:t>
      </w:r>
      <w:bookmarkEnd w:id="62"/>
    </w:p>
    <w:p w:rsidR="0084447D" w:rsidRDefault="0084447D" w:rsidP="0084447D">
      <w:pPr>
        <w:pStyle w:val="PSI-Ttulo3"/>
      </w:pPr>
    </w:p>
    <w:p w:rsidR="0084447D" w:rsidRPr="00664D4B" w:rsidRDefault="0084447D" w:rsidP="0084447D">
      <w:pPr>
        <w:pStyle w:val="PSI-Ttulo3"/>
      </w:pPr>
      <w:bookmarkStart w:id="63" w:name="_Toc43213877"/>
      <w:r w:rsidRPr="00664D4B">
        <w:t>Descripción</w:t>
      </w:r>
      <w:bookmarkEnd w:id="63"/>
      <w:r w:rsidRPr="00664D4B">
        <w:t xml:space="preserve"> </w:t>
      </w:r>
    </w:p>
    <w:p w:rsidR="0084447D" w:rsidRPr="00664D4B" w:rsidRDefault="0084447D" w:rsidP="0084447D">
      <w:pPr>
        <w:pStyle w:val="PSI-Normal"/>
      </w:pPr>
      <w:r w:rsidRPr="00664D4B">
        <w:t xml:space="preserve">Este caso de prueba, tiene como objetivo probar </w:t>
      </w:r>
      <w:r>
        <w:t xml:space="preserve">que en base al rol (Empleado Secretaría Académica, Director Departamento Exactas y Director Departamento Sociales), solamente pueda visualizar aquellos programas de acuerdo al Departamento que correspondan. </w:t>
      </w:r>
    </w:p>
    <w:p w:rsidR="0084447D" w:rsidRPr="00664D4B" w:rsidRDefault="0084447D" w:rsidP="0084447D">
      <w:pPr>
        <w:pStyle w:val="PSI-Ttulo3"/>
      </w:pPr>
      <w:bookmarkStart w:id="64" w:name="_Toc43213878"/>
      <w:r w:rsidRPr="00664D4B">
        <w:t>Evaluación de la Prueba</w:t>
      </w:r>
      <w:bookmarkEnd w:id="64"/>
      <w:r w:rsidRPr="00664D4B">
        <w:t xml:space="preserve"> </w:t>
      </w:r>
    </w:p>
    <w:p w:rsidR="0084447D" w:rsidRDefault="0084447D" w:rsidP="0084447D">
      <w:pPr>
        <w:pStyle w:val="PSI-Normal"/>
      </w:pPr>
      <w:r>
        <w:t>Realizada y Satisfactoria.</w:t>
      </w:r>
    </w:p>
    <w:p w:rsidR="0084447D" w:rsidRPr="00664D4B" w:rsidRDefault="0084447D" w:rsidP="0084447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4447D" w:rsidTr="006B34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4447D" w:rsidRDefault="0084447D" w:rsidP="006B34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4447D" w:rsidRPr="00CF4BD4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4447D" w:rsidRPr="00CF4BD4" w:rsidTr="006B3412">
              <w:trPr>
                <w:trHeight w:val="263"/>
              </w:trPr>
              <w:tc>
                <w:tcPr>
                  <w:tcW w:w="4426" w:type="dxa"/>
                </w:tcPr>
                <w:p w:rsidR="0084447D" w:rsidRPr="004D5405" w:rsidRDefault="0084447D" w:rsidP="006B34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4447D" w:rsidRPr="004D5405" w:rsidRDefault="0084447D" w:rsidP="006B34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Pr="00606E1E" w:rsidRDefault="0084447D" w:rsidP="006B34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84447D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4447D" w:rsidRDefault="0084447D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4447D" w:rsidTr="006B3412">
              <w:trPr>
                <w:trHeight w:val="574"/>
              </w:trPr>
              <w:tc>
                <w:tcPr>
                  <w:tcW w:w="4308" w:type="dxa"/>
                </w:tcPr>
                <w:p w:rsidR="0084447D" w:rsidRDefault="0084447D" w:rsidP="006B34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4447D" w:rsidRPr="002F45D3" w:rsidRDefault="0084447D" w:rsidP="006B34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Pr="002F45D3" w:rsidRDefault="0084447D" w:rsidP="006B3412">
            <w:pPr>
              <w:pStyle w:val="PSI-Normal"/>
            </w:pPr>
            <w:r>
              <w:t>-</w:t>
            </w:r>
          </w:p>
        </w:tc>
      </w:tr>
      <w:tr w:rsidR="0084447D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4447D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4447D" w:rsidRDefault="0084447D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4447D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4447D" w:rsidRDefault="0084447D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4447D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PSI-Normal"/>
              <w:jc w:val="left"/>
            </w:pPr>
            <w:r>
              <w:t xml:space="preserve">Acceder al sistema con el rol de Empleado </w:t>
            </w:r>
            <w:r>
              <w:lastRenderedPageBreak/>
              <w:t>Secretaría Académica.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PSI-Normal"/>
            </w:pPr>
            <w:r>
              <w:t xml:space="preserve">Visualizar todos los programas de asignaturas, correspondientes a </w:t>
            </w:r>
            <w:r>
              <w:lastRenderedPageBreak/>
              <w:t>ambos departamentos (Exactas y Sociales) para revisar.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4447D" w:rsidRDefault="0084447D" w:rsidP="0084447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</w:t>
            </w:r>
            <w:r>
              <w:t xml:space="preserve">todos los programas de asignaturas, correspondientes a </w:t>
            </w:r>
            <w:r>
              <w:lastRenderedPageBreak/>
              <w:t>ambos departamentos (Exactas y Sociales) para ser revisados.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4447D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PSI-Normal"/>
              <w:jc w:val="left"/>
            </w:pPr>
            <w:r>
              <w:t>Acceder al sistema con el rol de Director Departamento Exactas.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84447D">
            <w:pPr>
              <w:pStyle w:val="PSI-Normal"/>
            </w:pPr>
            <w:r>
              <w:t>Visualizar todos los programas de asignaturas, correspondientes al departamento Exactas para revisar.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4447D" w:rsidRDefault="0084447D" w:rsidP="0084447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</w:t>
            </w:r>
            <w:r>
              <w:t>todos los programas de asignaturas, correspondientes al departamento Exactas para ser revisados.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4447D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84447D">
            <w:pPr>
              <w:pStyle w:val="PSI-Normal"/>
              <w:jc w:val="left"/>
            </w:pPr>
            <w:r>
              <w:t>Acceder al sistema con el rol de Director Departamento Sociales.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4447D" w:rsidRDefault="0084447D" w:rsidP="0084447D">
            <w:pPr>
              <w:pStyle w:val="PSI-Normal"/>
            </w:pPr>
            <w:r>
              <w:t>Visualizar todos los programas de asignaturas, correspondientes al departamento Sociales para revisar.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4447D" w:rsidRDefault="0084447D" w:rsidP="0084447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</w:t>
            </w:r>
            <w:r>
              <w:t>todos los programas de asignaturas, correspondientes al departamento Sociales para ser revisados.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4447D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4447D" w:rsidRPr="00713567" w:rsidRDefault="0084447D" w:rsidP="002E4BF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2E4BFF">
              <w:t>en base al rol (Empleado Secretaría Académica, Director Departamento Exactas y Director Departamento Sociales), solamente pueda visualizar aquellos programas de acuerdo al Departamento que correspondan.</w:t>
            </w:r>
          </w:p>
        </w:tc>
      </w:tr>
      <w:tr w:rsidR="0084447D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4447D" w:rsidRPr="0017639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447D" w:rsidRDefault="0084447D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84447D" w:rsidRDefault="0084447D" w:rsidP="0084447D">
      <w:pPr>
        <w:rPr>
          <w:b/>
          <w:sz w:val="24"/>
          <w:szCs w:val="24"/>
          <w:lang w:val="es-AR"/>
        </w:rPr>
      </w:pPr>
    </w:p>
    <w:p w:rsidR="00326A09" w:rsidRDefault="00326A09" w:rsidP="001D56B2">
      <w:pPr>
        <w:pStyle w:val="PSI-Ttulo2"/>
      </w:pPr>
    </w:p>
    <w:p w:rsidR="0084447D" w:rsidRDefault="0084447D" w:rsidP="001D56B2">
      <w:pPr>
        <w:pStyle w:val="PSI-Ttulo2"/>
      </w:pPr>
    </w:p>
    <w:p w:rsidR="0037120A" w:rsidRDefault="0037120A" w:rsidP="006B3412">
      <w:pPr>
        <w:pStyle w:val="PSI-Ttulo2"/>
      </w:pPr>
    </w:p>
    <w:p w:rsidR="006B3412" w:rsidRPr="00A94F2D" w:rsidRDefault="006B3412" w:rsidP="006B3412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43213879"/>
      <w:r>
        <w:t>Caso de Prueba P013</w:t>
      </w:r>
      <w:bookmarkEnd w:id="65"/>
    </w:p>
    <w:p w:rsidR="006B3412" w:rsidRDefault="006B3412" w:rsidP="006B3412">
      <w:pPr>
        <w:pStyle w:val="PSI-Ttulo3"/>
      </w:pPr>
    </w:p>
    <w:p w:rsidR="006B3412" w:rsidRPr="00664D4B" w:rsidRDefault="006B3412" w:rsidP="006B3412">
      <w:pPr>
        <w:pStyle w:val="PSI-Ttulo3"/>
      </w:pPr>
      <w:bookmarkStart w:id="66" w:name="_Toc43213880"/>
      <w:r w:rsidRPr="00664D4B">
        <w:t>Descripción</w:t>
      </w:r>
      <w:bookmarkEnd w:id="66"/>
      <w:r w:rsidRPr="00664D4B">
        <w:t xml:space="preserve"> </w:t>
      </w:r>
    </w:p>
    <w:p w:rsidR="006B3412" w:rsidRPr="00664D4B" w:rsidRDefault="006B3412" w:rsidP="006B3412">
      <w:pPr>
        <w:pStyle w:val="PSI-Normal"/>
      </w:pPr>
      <w:r w:rsidRPr="00664D4B">
        <w:t xml:space="preserve">Este caso de prueba, tiene como objetivo probar </w:t>
      </w:r>
      <w:r w:rsidR="000F68DB">
        <w:t>el estado en el que se encuentra cada programa en base al valor de los campos (</w:t>
      </w:r>
      <w:proofErr w:type="spellStart"/>
      <w:r w:rsidR="000F68DB">
        <w:t>aprobadoSA</w:t>
      </w:r>
      <w:proofErr w:type="spellEnd"/>
      <w:r w:rsidR="000F68DB">
        <w:t xml:space="preserve">, </w:t>
      </w:r>
      <w:proofErr w:type="spellStart"/>
      <w:r w:rsidR="000F68DB">
        <w:t>aprobadoDPTO</w:t>
      </w:r>
      <w:proofErr w:type="spellEnd"/>
      <w:r w:rsidR="000F68DB">
        <w:t xml:space="preserve">, </w:t>
      </w:r>
      <w:proofErr w:type="spellStart"/>
      <w:r w:rsidR="000F68DB">
        <w:t>comentarioSA</w:t>
      </w:r>
      <w:proofErr w:type="spellEnd"/>
      <w:r w:rsidR="000F68DB">
        <w:t xml:space="preserve">, </w:t>
      </w:r>
      <w:proofErr w:type="spellStart"/>
      <w:r w:rsidR="000F68DB">
        <w:t>comentarioDPTO</w:t>
      </w:r>
      <w:proofErr w:type="spellEnd"/>
      <w:r w:rsidR="000F68DB">
        <w:t xml:space="preserve">, </w:t>
      </w:r>
      <w:proofErr w:type="spellStart"/>
      <w:r w:rsidR="000F68DB">
        <w:t>fueDesaprobado</w:t>
      </w:r>
      <w:proofErr w:type="spellEnd"/>
      <w:r w:rsidR="000F68DB">
        <w:t xml:space="preserve">, </w:t>
      </w:r>
      <w:proofErr w:type="spellStart"/>
      <w:r w:rsidR="000F68DB">
        <w:t>enRevisión</w:t>
      </w:r>
      <w:proofErr w:type="spellEnd"/>
      <w:r w:rsidR="000F68DB">
        <w:t>)</w:t>
      </w:r>
      <w:r w:rsidR="00AB2A62">
        <w:t>, considerando los roles Empleado Secretaría Académica,</w:t>
      </w:r>
      <w:r w:rsidR="008F773E">
        <w:t xml:space="preserve"> Profesor,</w:t>
      </w:r>
      <w:r w:rsidR="00AB2A62">
        <w:t xml:space="preserve"> Director Departamento Exactas y Director Departamento Sociales.</w:t>
      </w:r>
    </w:p>
    <w:p w:rsidR="006B3412" w:rsidRPr="00664D4B" w:rsidRDefault="006B3412" w:rsidP="006B3412">
      <w:pPr>
        <w:pStyle w:val="PSI-Ttulo3"/>
      </w:pPr>
      <w:bookmarkStart w:id="67" w:name="_Toc43213881"/>
      <w:r w:rsidRPr="00664D4B">
        <w:lastRenderedPageBreak/>
        <w:t>Evaluación de la Prueba</w:t>
      </w:r>
      <w:bookmarkEnd w:id="67"/>
      <w:r w:rsidRPr="00664D4B">
        <w:t xml:space="preserve"> </w:t>
      </w:r>
    </w:p>
    <w:p w:rsidR="006B3412" w:rsidRDefault="00F823CA" w:rsidP="006B3412">
      <w:pPr>
        <w:pStyle w:val="PSI-Normal"/>
      </w:pPr>
      <w:r>
        <w:t>Realizada y Satisfactoria.</w:t>
      </w:r>
    </w:p>
    <w:p w:rsidR="006B3412" w:rsidRPr="00664D4B" w:rsidRDefault="006B3412" w:rsidP="006B34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B3412" w:rsidTr="006B34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B3412" w:rsidRDefault="006B3412" w:rsidP="006B34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Revisar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B3412" w:rsidRPr="00CF4BD4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B3412" w:rsidRPr="00CF4BD4" w:rsidTr="006B3412">
              <w:trPr>
                <w:trHeight w:val="263"/>
              </w:trPr>
              <w:tc>
                <w:tcPr>
                  <w:tcW w:w="4426" w:type="dxa"/>
                </w:tcPr>
                <w:p w:rsidR="006B3412" w:rsidRPr="004D5405" w:rsidRDefault="006B3412" w:rsidP="006B34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PC Escritorio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B3412" w:rsidRPr="004D5405" w:rsidRDefault="006B3412" w:rsidP="006B34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Pr="00606E1E" w:rsidRDefault="006B3412" w:rsidP="006B34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25</w:t>
            </w:r>
            <w:r w:rsidRPr="00473DBE">
              <w:t>/</w:t>
            </w:r>
            <w:r>
              <w:t>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Default="006B3412" w:rsidP="006B34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326E59">
              <w:t>26</w:t>
            </w:r>
            <w:r w:rsidRPr="00473DBE">
              <w:t>/</w:t>
            </w:r>
            <w:r>
              <w:t>05/2020</w:t>
            </w:r>
          </w:p>
        </w:tc>
      </w:tr>
      <w:tr w:rsidR="006B3412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B3412" w:rsidRDefault="006B3412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B3412" w:rsidTr="006B3412">
              <w:trPr>
                <w:trHeight w:val="574"/>
              </w:trPr>
              <w:tc>
                <w:tcPr>
                  <w:tcW w:w="4308" w:type="dxa"/>
                </w:tcPr>
                <w:p w:rsidR="006B3412" w:rsidRDefault="006B3412" w:rsidP="006B34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B3412" w:rsidRPr="002F45D3" w:rsidRDefault="006B3412" w:rsidP="006B34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Pr="002F45D3" w:rsidRDefault="006B3412" w:rsidP="006B3412">
            <w:pPr>
              <w:pStyle w:val="PSI-Normal"/>
            </w:pPr>
            <w:r>
              <w:t>-</w:t>
            </w:r>
          </w:p>
        </w:tc>
      </w:tr>
      <w:tr w:rsidR="006B3412" w:rsidTr="006B34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B3412" w:rsidRDefault="006B341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412" w:rsidRDefault="006B341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B3412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B3412" w:rsidRDefault="006B3412" w:rsidP="006B34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B3412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B3412" w:rsidRDefault="006B3412" w:rsidP="006B34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B3412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B3412" w:rsidRDefault="006B341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B3412" w:rsidRDefault="003A073E" w:rsidP="004369EB">
            <w:pPr>
              <w:pStyle w:val="PSI-Normal"/>
              <w:jc w:val="left"/>
            </w:pPr>
            <w:r>
              <w:t>El programa haya sido c</w:t>
            </w:r>
            <w:r w:rsidR="004369EB">
              <w:t>reado</w:t>
            </w:r>
            <w:r>
              <w:t xml:space="preserve"> o se encuentre cargando por el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B3412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 xml:space="preserve">= </w:t>
            </w:r>
            <w:r w:rsidR="00464460">
              <w:rPr>
                <w:rFonts w:ascii="Arial" w:hAnsi="Arial"/>
                <w:sz w:val="20"/>
              </w:rPr>
              <w:t>NULL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</w:t>
            </w:r>
            <w:r w:rsidR="00464460">
              <w:rPr>
                <w:rFonts w:ascii="Arial" w:hAnsi="Arial"/>
                <w:sz w:val="20"/>
              </w:rPr>
              <w:t xml:space="preserve"> NULL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</w:t>
            </w:r>
            <w:r w:rsidR="00464460">
              <w:rPr>
                <w:rFonts w:ascii="Arial" w:hAnsi="Arial"/>
                <w:sz w:val="20"/>
              </w:rPr>
              <w:t xml:space="preserve"> NULL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</w:t>
            </w:r>
            <w:r w:rsidR="00464460">
              <w:rPr>
                <w:rFonts w:ascii="Arial" w:hAnsi="Arial"/>
                <w:sz w:val="20"/>
              </w:rPr>
              <w:t xml:space="preserve"> NULL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</w:t>
            </w:r>
            <w:r w:rsidR="00464460">
              <w:rPr>
                <w:rFonts w:ascii="Arial" w:hAnsi="Arial"/>
                <w:sz w:val="20"/>
              </w:rPr>
              <w:t xml:space="preserve"> 0</w:t>
            </w: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</w:p>
          <w:p w:rsidR="003A073E" w:rsidRDefault="003A073E" w:rsidP="006B3412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</w:t>
            </w:r>
            <w:r w:rsidR="00464460">
              <w:rPr>
                <w:rFonts w:ascii="Arial" w:hAnsi="Arial"/>
                <w:sz w:val="20"/>
              </w:rPr>
              <w:t xml:space="preserve">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460" w:rsidRDefault="00464460" w:rsidP="006B3412">
            <w:pPr>
              <w:pStyle w:val="PSI-Normal"/>
            </w:pPr>
            <w:r>
              <w:t>Estados del programa.</w:t>
            </w:r>
          </w:p>
          <w:p w:rsidR="006B3412" w:rsidRDefault="00464460" w:rsidP="006B3412">
            <w:pPr>
              <w:pStyle w:val="PSI-Normal"/>
            </w:pPr>
            <w:r>
              <w:t>Profesor: "Cargando"</w:t>
            </w:r>
            <w:r w:rsidR="000010AA">
              <w:t>.</w:t>
            </w:r>
          </w:p>
          <w:p w:rsidR="00464460" w:rsidRDefault="00464460" w:rsidP="006B3412">
            <w:pPr>
              <w:pStyle w:val="PSI-Normal"/>
            </w:pPr>
            <w:r>
              <w:t xml:space="preserve">Empleado Secretaría Académica: No debe visualizar el programa para revisarlo. </w:t>
            </w:r>
          </w:p>
          <w:p w:rsidR="00464460" w:rsidRDefault="00464460" w:rsidP="006B3412">
            <w:pPr>
              <w:pStyle w:val="PSI-Normal"/>
            </w:pPr>
            <w:r>
              <w:t>Departamento: No debe visualizar el programa para revisarlo.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B3412" w:rsidRDefault="006B341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1F6FD1">
              <w:rPr>
                <w:rFonts w:ascii="Arial" w:hAnsi="Arial"/>
                <w:sz w:val="20"/>
              </w:rPr>
              <w:t>Satisfactorio.</w:t>
            </w:r>
          </w:p>
          <w:p w:rsidR="001F6FD1" w:rsidRDefault="001F6FD1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0010AA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010AA" w:rsidRDefault="000010AA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010AA" w:rsidRDefault="000010AA" w:rsidP="00791F1A">
            <w:pPr>
              <w:pStyle w:val="PSI-Normal"/>
              <w:jc w:val="left"/>
            </w:pPr>
            <w:r>
              <w:t xml:space="preserve">El programa haya sido creado </w:t>
            </w:r>
            <w:r w:rsidR="00791F1A">
              <w:t>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NULL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010AA" w:rsidRDefault="000010AA" w:rsidP="00B65F28">
            <w:pPr>
              <w:pStyle w:val="PSI-Normal"/>
            </w:pPr>
            <w:r>
              <w:t>Estados del programa.</w:t>
            </w:r>
          </w:p>
          <w:p w:rsidR="000010AA" w:rsidRDefault="000010AA" w:rsidP="00B65F28">
            <w:pPr>
              <w:pStyle w:val="PSI-Normal"/>
            </w:pPr>
            <w:r>
              <w:t>Profesor: "En Revisión".</w:t>
            </w:r>
          </w:p>
          <w:p w:rsidR="000010AA" w:rsidRDefault="000010AA" w:rsidP="00B65F28">
            <w:pPr>
              <w:pStyle w:val="PSI-Normal"/>
            </w:pPr>
            <w:r>
              <w:t>Empleado Secretaría Académica: "No revisado".</w:t>
            </w:r>
          </w:p>
          <w:p w:rsidR="000010AA" w:rsidRDefault="000010AA" w:rsidP="000010AA">
            <w:pPr>
              <w:pStyle w:val="PSI-Normal"/>
            </w:pPr>
            <w:r>
              <w:t>Departamento: "No revisado".</w:t>
            </w:r>
          </w:p>
          <w:p w:rsidR="000010AA" w:rsidRDefault="000010AA" w:rsidP="00B65F28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0010AA" w:rsidRDefault="000010AA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EF44E8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44E8" w:rsidRDefault="00EF44E8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44E8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NULL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F44E8" w:rsidRDefault="00EF44E8" w:rsidP="00B65F28">
            <w:pPr>
              <w:pStyle w:val="PSI-Normal"/>
            </w:pPr>
            <w:r>
              <w:t>Estados del programa.</w:t>
            </w:r>
          </w:p>
          <w:p w:rsidR="00EF44E8" w:rsidRDefault="00EF44E8" w:rsidP="00B65F28">
            <w:pPr>
              <w:pStyle w:val="PSI-Normal"/>
            </w:pPr>
            <w:r>
              <w:t>Profesor: "En Revisión".</w:t>
            </w:r>
          </w:p>
          <w:p w:rsidR="00EF44E8" w:rsidRDefault="00EF44E8" w:rsidP="00B65F28">
            <w:pPr>
              <w:pStyle w:val="PSI-Normal"/>
            </w:pPr>
            <w:r>
              <w:t>Empleado Secretaría Académica: "No revisado".</w:t>
            </w:r>
          </w:p>
          <w:p w:rsidR="00EF44E8" w:rsidRDefault="00EF44E8" w:rsidP="00B65F28">
            <w:pPr>
              <w:pStyle w:val="PSI-Normal"/>
            </w:pPr>
            <w:r>
              <w:t>Departamento: "Aprobado".</w:t>
            </w:r>
          </w:p>
          <w:p w:rsidR="00EF44E8" w:rsidRDefault="00EF44E8" w:rsidP="00B65F28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EF44E8" w:rsidRDefault="00EF44E8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E11026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11026" w:rsidRDefault="00E11026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11026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NULL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11026" w:rsidRDefault="00E11026" w:rsidP="00B65F28">
            <w:pPr>
              <w:pStyle w:val="PSI-Normal"/>
            </w:pPr>
            <w:r>
              <w:t>Estados del programa.</w:t>
            </w:r>
          </w:p>
          <w:p w:rsidR="00E11026" w:rsidRDefault="00E11026" w:rsidP="00B65F28">
            <w:pPr>
              <w:pStyle w:val="PSI-Normal"/>
            </w:pPr>
            <w:r>
              <w:t>Profesor: "En Revisión".</w:t>
            </w:r>
          </w:p>
          <w:p w:rsidR="00E11026" w:rsidRDefault="00E11026" w:rsidP="00E11026">
            <w:pPr>
              <w:pStyle w:val="PSI-Normal"/>
            </w:pPr>
            <w:r>
              <w:t>Empleado Secretaría Académica: "Aprobado".</w:t>
            </w:r>
          </w:p>
          <w:p w:rsidR="00E11026" w:rsidRDefault="00E11026" w:rsidP="00E11026">
            <w:pPr>
              <w:pStyle w:val="PSI-Normal"/>
            </w:pPr>
            <w:r>
              <w:t>Departamento: "No revisado".</w:t>
            </w:r>
          </w:p>
          <w:p w:rsidR="00E11026" w:rsidRDefault="00E11026" w:rsidP="00E11026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E11026" w:rsidRDefault="00E11026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187A61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7A61" w:rsidRDefault="00187A61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7A61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NULL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7A61" w:rsidRDefault="00187A61" w:rsidP="00B65F28">
            <w:pPr>
              <w:pStyle w:val="PSI-Normal"/>
            </w:pPr>
            <w:r>
              <w:lastRenderedPageBreak/>
              <w:t>Estados del programa.</w:t>
            </w:r>
          </w:p>
          <w:p w:rsidR="00187A61" w:rsidRDefault="00187A61" w:rsidP="00B65F28">
            <w:pPr>
              <w:pStyle w:val="PSI-Normal"/>
            </w:pPr>
            <w:r>
              <w:t>Profesor: "Aprobado".</w:t>
            </w:r>
          </w:p>
          <w:p w:rsidR="00187A61" w:rsidRDefault="00187A61" w:rsidP="00B65F28">
            <w:pPr>
              <w:pStyle w:val="PSI-Normal"/>
            </w:pPr>
            <w:r>
              <w:t>Empleado Secretaría Académica: "Aprobado".</w:t>
            </w:r>
          </w:p>
          <w:p w:rsidR="00187A61" w:rsidRDefault="00187A61" w:rsidP="00B65F28">
            <w:pPr>
              <w:pStyle w:val="PSI-Normal"/>
            </w:pPr>
            <w:r>
              <w:lastRenderedPageBreak/>
              <w:t>Departamento: "Aprobado".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Satisfactorio.</w:t>
            </w:r>
          </w:p>
          <w:p w:rsidR="00187A61" w:rsidRDefault="00187A61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1E3D52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E3D52" w:rsidRDefault="001E3D52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E3D52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NULL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NOT NULL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E3D52" w:rsidRDefault="001E3D52" w:rsidP="00B65F28">
            <w:pPr>
              <w:pStyle w:val="PSI-Normal"/>
            </w:pPr>
            <w:r>
              <w:t>Estados del programa.</w:t>
            </w:r>
          </w:p>
          <w:p w:rsidR="001E3D52" w:rsidRDefault="001E3D52" w:rsidP="00B65F28">
            <w:pPr>
              <w:pStyle w:val="PSI-Normal"/>
            </w:pPr>
            <w:r>
              <w:t>Profesor: "En Revisión".</w:t>
            </w:r>
          </w:p>
          <w:p w:rsidR="001E3D52" w:rsidRDefault="001E3D52" w:rsidP="00B65F28">
            <w:pPr>
              <w:pStyle w:val="PSI-Normal"/>
            </w:pPr>
            <w:r>
              <w:t>Empleado Secretaría Académica: "No revisado".</w:t>
            </w:r>
          </w:p>
          <w:p w:rsidR="001E3D52" w:rsidRDefault="001E3D52" w:rsidP="00B65F28">
            <w:pPr>
              <w:pStyle w:val="PSI-Normal"/>
            </w:pPr>
            <w:r>
              <w:t>Departamento: "Desaprobado".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1E3D52" w:rsidRDefault="001E3D52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B30F9B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30F9B" w:rsidRDefault="00B30F9B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30F9B" w:rsidRDefault="00791F1A" w:rsidP="00B65F28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NOT NULL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30F9B" w:rsidRDefault="00B30F9B" w:rsidP="00B65F28">
            <w:pPr>
              <w:pStyle w:val="PSI-Normal"/>
            </w:pPr>
            <w:r>
              <w:t>Estados del programa.</w:t>
            </w:r>
          </w:p>
          <w:p w:rsidR="00B30F9B" w:rsidRDefault="00B30F9B" w:rsidP="00B65F28">
            <w:pPr>
              <w:pStyle w:val="PSI-Normal"/>
            </w:pPr>
            <w:r>
              <w:t>Profesor: "En Revisión".</w:t>
            </w:r>
          </w:p>
          <w:p w:rsidR="00B30F9B" w:rsidRDefault="00B30F9B" w:rsidP="00B30F9B">
            <w:pPr>
              <w:pStyle w:val="PSI-Normal"/>
            </w:pPr>
            <w:r>
              <w:t>Empleado Secretaría Académica: "Desaprobado".</w:t>
            </w:r>
          </w:p>
          <w:p w:rsidR="00B30F9B" w:rsidRDefault="00B30F9B" w:rsidP="00B30F9B">
            <w:pPr>
              <w:pStyle w:val="PSI-Normal"/>
            </w:pPr>
            <w:r>
              <w:t>Departamento: "No revisado".</w:t>
            </w:r>
          </w:p>
          <w:p w:rsidR="00B30F9B" w:rsidRDefault="00B30F9B" w:rsidP="00B30F9B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B30F9B" w:rsidRDefault="00B30F9B" w:rsidP="00B65F2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7078E4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078E4" w:rsidRDefault="007078E4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078E4" w:rsidRDefault="00791F1A" w:rsidP="00B71975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NOT NULL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NOT NULL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078E4" w:rsidRDefault="007078E4" w:rsidP="00B71975">
            <w:pPr>
              <w:pStyle w:val="PSI-Normal"/>
            </w:pPr>
            <w:r>
              <w:t>Estados del programa.</w:t>
            </w:r>
          </w:p>
          <w:p w:rsidR="007078E4" w:rsidRDefault="007078E4" w:rsidP="00B71975">
            <w:pPr>
              <w:pStyle w:val="PSI-Normal"/>
            </w:pPr>
            <w:r>
              <w:t xml:space="preserve">Profesor: </w:t>
            </w:r>
            <w:r w:rsidR="007C4055">
              <w:t>"Desaprobado".</w:t>
            </w:r>
          </w:p>
          <w:p w:rsidR="007078E4" w:rsidRDefault="007078E4" w:rsidP="00B71975">
            <w:pPr>
              <w:pStyle w:val="PSI-Normal"/>
            </w:pPr>
            <w:r>
              <w:t>Empleado Secretaría Académica: "Desaprobado".</w:t>
            </w:r>
          </w:p>
          <w:p w:rsidR="007C4055" w:rsidRDefault="007078E4" w:rsidP="007C4055">
            <w:pPr>
              <w:pStyle w:val="PSI-Normal"/>
            </w:pPr>
            <w:r>
              <w:t xml:space="preserve">Departamento: </w:t>
            </w:r>
            <w:r w:rsidR="007C4055">
              <w:t>"Desaprobado".</w:t>
            </w:r>
          </w:p>
          <w:p w:rsidR="007078E4" w:rsidRDefault="007078E4" w:rsidP="00B71975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7078E4" w:rsidRDefault="007078E4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8D42C1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D42C1" w:rsidRDefault="008D42C1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D42C1" w:rsidRDefault="00791F1A" w:rsidP="00B71975">
            <w:pPr>
              <w:pStyle w:val="PSI-Normal"/>
              <w:jc w:val="left"/>
            </w:pPr>
            <w:r>
              <w:t xml:space="preserve">El programa haya sido creado y </w:t>
            </w:r>
            <w:r>
              <w:lastRenderedPageBreak/>
              <w:t>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NOT NULL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D42C1" w:rsidRDefault="008D42C1" w:rsidP="00B71975">
            <w:pPr>
              <w:pStyle w:val="PSI-Normal"/>
            </w:pPr>
            <w:r>
              <w:lastRenderedPageBreak/>
              <w:t>Estados del programa.</w:t>
            </w:r>
          </w:p>
          <w:p w:rsidR="008D42C1" w:rsidRDefault="008D42C1" w:rsidP="00B71975">
            <w:pPr>
              <w:pStyle w:val="PSI-Normal"/>
            </w:pPr>
            <w:r>
              <w:t>Profesor: "Desaprobado".</w:t>
            </w:r>
          </w:p>
          <w:p w:rsidR="008D42C1" w:rsidRDefault="008D42C1" w:rsidP="00B71975">
            <w:pPr>
              <w:pStyle w:val="PSI-Normal"/>
            </w:pPr>
            <w:r>
              <w:lastRenderedPageBreak/>
              <w:t>Empleado Secretaría Académica: "Desaprobado".</w:t>
            </w:r>
          </w:p>
          <w:p w:rsidR="008D42C1" w:rsidRDefault="008D42C1" w:rsidP="00B71975">
            <w:pPr>
              <w:pStyle w:val="PSI-Normal"/>
            </w:pPr>
            <w:r>
              <w:t>Departamento: "Aprobado".</w:t>
            </w:r>
          </w:p>
          <w:p w:rsidR="008D42C1" w:rsidRDefault="008D42C1" w:rsidP="00B71975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Satisfactorio.</w:t>
            </w:r>
          </w:p>
          <w:p w:rsidR="008D42C1" w:rsidRDefault="008D42C1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C1479B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479B" w:rsidRDefault="00C1479B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479B" w:rsidRDefault="00C85BAC" w:rsidP="00B71975">
            <w:pPr>
              <w:pStyle w:val="PSI-Normal"/>
              <w:jc w:val="left"/>
            </w:pPr>
            <w:r>
              <w:t>El programa haya sido creado y enviado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0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NULL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NOT NULL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479B" w:rsidRDefault="00C1479B" w:rsidP="00B71975">
            <w:pPr>
              <w:pStyle w:val="PSI-Normal"/>
            </w:pPr>
            <w:r>
              <w:t>Estados del programa.</w:t>
            </w:r>
          </w:p>
          <w:p w:rsidR="00C1479B" w:rsidRDefault="00C1479B" w:rsidP="00B71975">
            <w:pPr>
              <w:pStyle w:val="PSI-Normal"/>
            </w:pPr>
            <w:r>
              <w:t>Profesor: "Desaprobado".</w:t>
            </w:r>
          </w:p>
          <w:p w:rsidR="00C1479B" w:rsidRDefault="00C1479B" w:rsidP="00B71975">
            <w:pPr>
              <w:pStyle w:val="PSI-Normal"/>
            </w:pPr>
            <w:r>
              <w:t>Empleado Secretaría Académica: "Aprobado".</w:t>
            </w:r>
          </w:p>
          <w:p w:rsidR="00C1479B" w:rsidRDefault="00C1479B" w:rsidP="00B71975">
            <w:pPr>
              <w:pStyle w:val="PSI-Normal"/>
            </w:pPr>
            <w:r>
              <w:t>Departamento: "Desaprobado".</w:t>
            </w:r>
          </w:p>
          <w:p w:rsidR="00C1479B" w:rsidRDefault="00C1479B" w:rsidP="00B71975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Satisfactorio.</w:t>
            </w:r>
          </w:p>
          <w:p w:rsidR="00C1479B" w:rsidRDefault="00C1479B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</w:tc>
      </w:tr>
      <w:tr w:rsidR="00CC533E" w:rsidTr="00B72D6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C533E" w:rsidRDefault="00CC533E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C533E" w:rsidRDefault="00CC533E" w:rsidP="00CC533E">
            <w:pPr>
              <w:pStyle w:val="PSI-Normal"/>
              <w:jc w:val="left"/>
            </w:pPr>
            <w:r>
              <w:t>El Profesor haya corregido los errores marcados y haya vuelto a enviar el programa a revisión nuevamente.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NULL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NOT NULL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CC533E" w:rsidRDefault="00CC533E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C533E" w:rsidRDefault="00CC533E" w:rsidP="00B71975">
            <w:pPr>
              <w:pStyle w:val="PSI-Normal"/>
            </w:pPr>
            <w:r>
              <w:t>Estados del programa.</w:t>
            </w:r>
          </w:p>
          <w:p w:rsidR="00CC533E" w:rsidRDefault="00CC533E" w:rsidP="00B71975">
            <w:pPr>
              <w:pStyle w:val="PSI-Normal"/>
            </w:pPr>
            <w:r>
              <w:t>Profesor: "</w:t>
            </w:r>
            <w:r w:rsidR="0048334E">
              <w:t>En Revisión</w:t>
            </w:r>
            <w:r>
              <w:t>".</w:t>
            </w:r>
          </w:p>
          <w:p w:rsidR="00CC533E" w:rsidRDefault="00CC533E" w:rsidP="00B71975">
            <w:pPr>
              <w:pStyle w:val="PSI-Normal"/>
            </w:pPr>
            <w:r>
              <w:t>Empleado Secretaría Académica: "No revisado".</w:t>
            </w:r>
          </w:p>
          <w:p w:rsidR="00CC533E" w:rsidRDefault="00CC533E" w:rsidP="00B71975">
            <w:pPr>
              <w:pStyle w:val="PSI-Normal"/>
            </w:pPr>
            <w:r>
              <w:t>Departamento: "No revisado".</w:t>
            </w:r>
          </w:p>
          <w:p w:rsidR="00CC533E" w:rsidRDefault="00A13E3B" w:rsidP="00B71975">
            <w:pPr>
              <w:pStyle w:val="PSI-Normal"/>
            </w:pPr>
            <w:r>
              <w:t xml:space="preserve">Además se les notificará al Empleado de Secretaría Académica y Departamento que el programa fue desaprobado anteriormente y </w:t>
            </w:r>
            <w:r w:rsidR="00B80941">
              <w:t xml:space="preserve">que </w:t>
            </w:r>
            <w:r>
              <w:t>se corrigieron los errores marcados en los comentarios.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72D6A" w:rsidRDefault="00B72D6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CC533E">
              <w:rPr>
                <w:rFonts w:ascii="Arial" w:hAnsi="Arial"/>
                <w:sz w:val="20"/>
              </w:rPr>
              <w:t>atisfactorio.</w:t>
            </w:r>
          </w:p>
          <w:p w:rsidR="00CC533E" w:rsidRDefault="00B72D6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CC533E">
              <w:rPr>
                <w:rFonts w:ascii="Arial" w:hAnsi="Arial"/>
                <w:sz w:val="20"/>
              </w:rPr>
              <w:t>e han obtenido correctamente los estados del programa esperados.</w:t>
            </w:r>
          </w:p>
          <w:p w:rsidR="00A13E3B" w:rsidRDefault="00A13E3B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A13E3B" w:rsidRDefault="00B72D6A" w:rsidP="00B71975">
            <w:pPr>
              <w:pStyle w:val="TableContents"/>
            </w:pPr>
            <w:r>
              <w:t>Además s</w:t>
            </w:r>
            <w:r w:rsidR="00A13E3B">
              <w:t xml:space="preserve">e les notificó </w:t>
            </w:r>
            <w:r w:rsidR="0048334E">
              <w:t xml:space="preserve">exitosamente </w:t>
            </w:r>
            <w:r w:rsidR="00A13E3B">
              <w:t xml:space="preserve">al Empleado de Secretaría Académica y Departamento que el programa fue desaprobado anteriormente y </w:t>
            </w:r>
            <w:r w:rsidR="00B80941">
              <w:t xml:space="preserve">que </w:t>
            </w:r>
            <w:r w:rsidR="00A13E3B">
              <w:t>se corrigieron los errores marcados en los comentarios.</w:t>
            </w:r>
          </w:p>
          <w:p w:rsidR="0048334E" w:rsidRDefault="0048334E" w:rsidP="00B71975">
            <w:pPr>
              <w:pStyle w:val="TableContents"/>
            </w:pPr>
          </w:p>
          <w:p w:rsidR="00700192" w:rsidRDefault="00700192" w:rsidP="00B7197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F225A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F225A" w:rsidRDefault="00FF225A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F225A" w:rsidRDefault="00FF225A" w:rsidP="00B71975">
            <w:pPr>
              <w:pStyle w:val="PSI-Normal"/>
              <w:jc w:val="left"/>
            </w:pPr>
            <w:r>
              <w:t xml:space="preserve">El Profesor haya corregido </w:t>
            </w:r>
            <w:r>
              <w:lastRenderedPageBreak/>
              <w:t>los errores marcados y haya vuelto a enviar el programa a revisión nuevamente.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lastRenderedPageBreak/>
              <w:t>= NULL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NOT NULL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F225A" w:rsidRDefault="00FF225A" w:rsidP="00B71975">
            <w:pPr>
              <w:pStyle w:val="PSI-Normal"/>
            </w:pPr>
            <w:r>
              <w:lastRenderedPageBreak/>
              <w:t>Estados del programa.</w:t>
            </w:r>
          </w:p>
          <w:p w:rsidR="00FF225A" w:rsidRDefault="00FF225A" w:rsidP="00B71975">
            <w:pPr>
              <w:pStyle w:val="PSI-Normal"/>
            </w:pPr>
            <w:r>
              <w:lastRenderedPageBreak/>
              <w:t>Profesor: "En Revisión".</w:t>
            </w:r>
          </w:p>
          <w:p w:rsidR="00FF225A" w:rsidRDefault="00FF225A" w:rsidP="00B71975">
            <w:pPr>
              <w:pStyle w:val="PSI-Normal"/>
            </w:pPr>
            <w:r>
              <w:t>Empleado Secretaría Académica: "No revisado".</w:t>
            </w:r>
          </w:p>
          <w:p w:rsidR="00FF225A" w:rsidRDefault="00FF225A" w:rsidP="00B71975">
            <w:pPr>
              <w:pStyle w:val="PSI-Normal"/>
            </w:pPr>
            <w:r>
              <w:t>Departamento: "No revisado".</w:t>
            </w:r>
          </w:p>
          <w:p w:rsidR="00FF225A" w:rsidRDefault="00FF225A" w:rsidP="00B71975">
            <w:pPr>
              <w:pStyle w:val="PSI-Normal"/>
            </w:pPr>
            <w:r>
              <w:t>Además se les notificará al Empleado de Secretaría Académica y Departamento que el programa fue desaprobado anteriormente y que se corrigieron los errores marcados en los comentarios.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obtenido correctamente los estados del programa </w:t>
            </w:r>
            <w:r>
              <w:rPr>
                <w:rFonts w:ascii="Arial" w:hAnsi="Arial"/>
                <w:sz w:val="20"/>
              </w:rPr>
              <w:lastRenderedPageBreak/>
              <w:t>esperados.</w:t>
            </w: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FF225A" w:rsidRDefault="00FF225A" w:rsidP="00B71975">
            <w:pPr>
              <w:pStyle w:val="TableContents"/>
            </w:pPr>
            <w:r>
              <w:t>Además se les notificó exitosamente al Empleado de Secretaría Académica y Departamento que el programa fue desaprobado anteriormente y que se corrigieron los errores marcados en los comentarios.</w:t>
            </w:r>
          </w:p>
          <w:p w:rsidR="00FF225A" w:rsidRDefault="00FF225A" w:rsidP="00B71975">
            <w:pPr>
              <w:pStyle w:val="TableContents"/>
            </w:pPr>
          </w:p>
          <w:p w:rsidR="00FF225A" w:rsidRDefault="00FF225A" w:rsidP="00B7197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52647" w:rsidTr="006B34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52647" w:rsidRDefault="00B52647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52647" w:rsidRDefault="00B52647" w:rsidP="00B71975">
            <w:pPr>
              <w:pStyle w:val="PSI-Normal"/>
              <w:jc w:val="left"/>
            </w:pPr>
            <w:r>
              <w:t>El Profesor haya corregido los errores marcados y haya vuelto a enviar el programa a revisión nuevamente.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aprobadoSA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aprobadoDPTO</w:t>
            </w:r>
            <w:proofErr w:type="spellEnd"/>
            <w:r>
              <w:rPr>
                <w:rFonts w:ascii="Arial" w:hAnsi="Arial"/>
                <w:sz w:val="20"/>
              </w:rPr>
              <w:t>= NULL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ComentarioSA</w:t>
            </w:r>
            <w:proofErr w:type="spellEnd"/>
            <w:r>
              <w:rPr>
                <w:rFonts w:ascii="Arial" w:hAnsi="Arial"/>
                <w:sz w:val="20"/>
              </w:rPr>
              <w:t xml:space="preserve"> = NOT NULL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ComentarioDPTO</w:t>
            </w:r>
            <w:proofErr w:type="spellEnd"/>
            <w:r>
              <w:rPr>
                <w:rFonts w:ascii="Arial" w:hAnsi="Arial"/>
                <w:sz w:val="20"/>
              </w:rPr>
              <w:t>= NOT NULL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fueDesaprobado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enRevisión</w:t>
            </w:r>
            <w:proofErr w:type="spellEnd"/>
            <w:r>
              <w:rPr>
                <w:rFonts w:ascii="Arial" w:hAnsi="Arial"/>
                <w:sz w:val="20"/>
              </w:rPr>
              <w:t>=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52647" w:rsidRDefault="00B52647" w:rsidP="00B71975">
            <w:pPr>
              <w:pStyle w:val="PSI-Normal"/>
            </w:pPr>
            <w:r>
              <w:t>Estados del programa.</w:t>
            </w:r>
          </w:p>
          <w:p w:rsidR="00B52647" w:rsidRDefault="00B52647" w:rsidP="00B71975">
            <w:pPr>
              <w:pStyle w:val="PSI-Normal"/>
            </w:pPr>
            <w:r>
              <w:t>Profesor: "En Revisión".</w:t>
            </w:r>
          </w:p>
          <w:p w:rsidR="00B52647" w:rsidRDefault="00B52647" w:rsidP="00B71975">
            <w:pPr>
              <w:pStyle w:val="PSI-Normal"/>
            </w:pPr>
            <w:r>
              <w:t>Empleado Secretaría Académica: "No revisado".</w:t>
            </w:r>
          </w:p>
          <w:p w:rsidR="00B52647" w:rsidRDefault="00B52647" w:rsidP="00B71975">
            <w:pPr>
              <w:pStyle w:val="PSI-Normal"/>
            </w:pPr>
            <w:r>
              <w:t>Departamento: "No revisado".</w:t>
            </w:r>
          </w:p>
          <w:p w:rsidR="00B52647" w:rsidRDefault="00B52647" w:rsidP="00B71975">
            <w:pPr>
              <w:pStyle w:val="PSI-Normal"/>
            </w:pPr>
            <w:r>
              <w:t>Además se les notificará al Empleado de Secretaría Académica y Departamento que el programa fue desaprobado anteriormente y que se corrigieron los errores marcados en los comentarios.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obtenido correctamente los estados del programa esperados.</w:t>
            </w: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  <w:p w:rsidR="00B52647" w:rsidRDefault="00B52647" w:rsidP="00B71975">
            <w:pPr>
              <w:pStyle w:val="TableContents"/>
            </w:pPr>
            <w:r>
              <w:t>Además se les notificó exitosamente al Empleado de Secretaría Académica y Departamento que el programa fue desaprobado anteriormente y que se corrigieron los errores marcados en los comentarios.</w:t>
            </w:r>
          </w:p>
          <w:p w:rsidR="00B52647" w:rsidRDefault="00B52647" w:rsidP="00B71975">
            <w:pPr>
              <w:pStyle w:val="TableContents"/>
            </w:pPr>
          </w:p>
          <w:p w:rsidR="00B52647" w:rsidRDefault="00B52647" w:rsidP="00B7197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5264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52647" w:rsidRPr="00713567" w:rsidRDefault="00B52647" w:rsidP="006B34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el estado en el que se encuentra cada programa es el indicado, en base al valor de los campos (</w:t>
            </w:r>
            <w:proofErr w:type="spellStart"/>
            <w:r>
              <w:t>aprobadoSA</w:t>
            </w:r>
            <w:proofErr w:type="spellEnd"/>
            <w:r>
              <w:t xml:space="preserve">, </w:t>
            </w:r>
            <w:proofErr w:type="spellStart"/>
            <w:r>
              <w:t>aprobadoDPTO</w:t>
            </w:r>
            <w:proofErr w:type="spellEnd"/>
            <w:r>
              <w:t xml:space="preserve">, </w:t>
            </w:r>
            <w:proofErr w:type="spellStart"/>
            <w:r>
              <w:t>comentarioSA</w:t>
            </w:r>
            <w:proofErr w:type="spellEnd"/>
            <w:r>
              <w:t xml:space="preserve">, </w:t>
            </w:r>
            <w:proofErr w:type="spellStart"/>
            <w:r>
              <w:t>comentarioDPTO</w:t>
            </w:r>
            <w:proofErr w:type="spellEnd"/>
            <w:r>
              <w:t xml:space="preserve">, </w:t>
            </w:r>
            <w:proofErr w:type="spellStart"/>
            <w:r>
              <w:t>fueDesaprobado</w:t>
            </w:r>
            <w:proofErr w:type="spellEnd"/>
            <w:r>
              <w:t xml:space="preserve">, </w:t>
            </w:r>
            <w:proofErr w:type="spellStart"/>
            <w:r>
              <w:t>enRevisión</w:t>
            </w:r>
            <w:proofErr w:type="spellEnd"/>
            <w:r>
              <w:t xml:space="preserve">), considerando los roles </w:t>
            </w:r>
            <w:r>
              <w:lastRenderedPageBreak/>
              <w:t>Empleado Secretaría Académica, Profesor, Director Departamento Exactas y Director Departamento Sociales.</w:t>
            </w:r>
          </w:p>
        </w:tc>
      </w:tr>
      <w:tr w:rsidR="00B5264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2647" w:rsidRDefault="00B52647" w:rsidP="006B34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52647" w:rsidRPr="00176397" w:rsidTr="006B34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2647" w:rsidRDefault="00B52647" w:rsidP="006B34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26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6B3412" w:rsidRDefault="006B3412" w:rsidP="006B3412">
      <w:pPr>
        <w:rPr>
          <w:b/>
          <w:sz w:val="24"/>
          <w:szCs w:val="24"/>
          <w:lang w:val="es-AR"/>
        </w:rPr>
      </w:pPr>
    </w:p>
    <w:p w:rsidR="00246DE9" w:rsidRDefault="00246DE9" w:rsidP="006B3412">
      <w:pPr>
        <w:rPr>
          <w:b/>
          <w:sz w:val="24"/>
          <w:szCs w:val="24"/>
          <w:lang w:val="es-AR"/>
        </w:rPr>
      </w:pPr>
    </w:p>
    <w:p w:rsidR="0084447D" w:rsidRDefault="0084447D" w:rsidP="001D56B2">
      <w:pPr>
        <w:pStyle w:val="PSI-Ttulo2"/>
      </w:pPr>
    </w:p>
    <w:p w:rsidR="0084447D" w:rsidRDefault="0084447D" w:rsidP="001D56B2">
      <w:pPr>
        <w:pStyle w:val="PSI-Ttulo2"/>
      </w:pPr>
    </w:p>
    <w:p w:rsidR="001D56B2" w:rsidRDefault="001D56B2" w:rsidP="001D56B2">
      <w:pPr>
        <w:pStyle w:val="PSI-Ttulo2"/>
      </w:pPr>
      <w:bookmarkStart w:id="68" w:name="_Toc43213882"/>
      <w:r>
        <w:t>Evaluación final de la Prueba</w:t>
      </w:r>
      <w:bookmarkEnd w:id="2"/>
      <w:r>
        <w:t xml:space="preserve"> 01 - Inicial</w:t>
      </w:r>
      <w:bookmarkEnd w:id="68"/>
    </w:p>
    <w:p w:rsidR="001D56B2" w:rsidRDefault="001D56B2" w:rsidP="001D56B2">
      <w:r>
        <w:t>El estado obtenido al finalizar</w:t>
      </w:r>
      <w:r w:rsidR="008A44B4">
        <w:t xml:space="preserve"> la Prueba 01 - Inicial es: A</w:t>
      </w:r>
      <w:r>
        <w:t xml:space="preserve">probado. </w:t>
      </w:r>
    </w:p>
    <w:p w:rsidR="007F38C0" w:rsidRPr="00A8202D" w:rsidRDefault="008A44B4" w:rsidP="00A8202D">
      <w:r>
        <w:t xml:space="preserve">El mismo se debe a que ninguno de los ítems probados presentó algún tipo de error.  </w:t>
      </w:r>
    </w:p>
    <w:sectPr w:rsidR="007F38C0" w:rsidRPr="00A8202D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549" w:rsidRDefault="00BE6549" w:rsidP="00C94FBE">
      <w:pPr>
        <w:spacing w:before="0" w:line="240" w:lineRule="auto"/>
      </w:pPr>
      <w:r>
        <w:separator/>
      </w:r>
    </w:p>
    <w:p w:rsidR="00BE6549" w:rsidRDefault="00BE6549"/>
  </w:endnote>
  <w:endnote w:type="continuationSeparator" w:id="0">
    <w:p w:rsidR="00BE6549" w:rsidRDefault="00BE6549" w:rsidP="00C94FBE">
      <w:pPr>
        <w:spacing w:before="0" w:line="240" w:lineRule="auto"/>
      </w:pPr>
      <w:r>
        <w:continuationSeparator/>
      </w:r>
    </w:p>
    <w:p w:rsidR="00BE6549" w:rsidRDefault="00BE654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12" w:rsidRDefault="00F82733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B3412">
          <w:rPr>
            <w:lang w:val="es-AR"/>
          </w:rPr>
          <w:t xml:space="preserve">VASPA </w:t>
        </w:r>
        <w:proofErr w:type="spellStart"/>
        <w:r w:rsidR="006B3412">
          <w:rPr>
            <w:lang w:val="es-AR"/>
          </w:rPr>
          <w:t>Team</w:t>
        </w:r>
        <w:proofErr w:type="spellEnd"/>
      </w:sdtContent>
    </w:sdt>
    <w:r w:rsidRPr="00F82733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F82733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B3412">
          <w:tab/>
        </w:r>
        <w:r w:rsidR="006B3412">
          <w:tab/>
        </w:r>
        <w:r w:rsidR="006B3412">
          <w:tab/>
        </w:r>
        <w:r w:rsidR="006B3412">
          <w:tab/>
        </w:r>
        <w:r w:rsidR="006B3412">
          <w:tab/>
        </w:r>
        <w:r w:rsidR="006B341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B341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E6009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6B341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B341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E6009">
          <w:rPr>
            <w:rFonts w:asciiTheme="majorHAnsi" w:hAnsiTheme="majorHAnsi" w:cstheme="majorHAnsi"/>
            <w:noProof/>
          </w:rPr>
          <w:t>30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F82733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B3412" w:rsidRDefault="006B341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549" w:rsidRDefault="00BE6549" w:rsidP="00C94FBE">
      <w:pPr>
        <w:spacing w:before="0" w:line="240" w:lineRule="auto"/>
      </w:pPr>
      <w:r>
        <w:separator/>
      </w:r>
    </w:p>
    <w:p w:rsidR="00BE6549" w:rsidRDefault="00BE6549"/>
  </w:footnote>
  <w:footnote w:type="continuationSeparator" w:id="0">
    <w:p w:rsidR="00BE6549" w:rsidRDefault="00BE6549" w:rsidP="00C94FBE">
      <w:pPr>
        <w:spacing w:before="0" w:line="240" w:lineRule="auto"/>
      </w:pPr>
      <w:r>
        <w:continuationSeparator/>
      </w:r>
    </w:p>
    <w:p w:rsidR="00BE6549" w:rsidRDefault="00BE654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3412" w:rsidRDefault="006B341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Revisar Programa</w:t>
        </w:r>
      </w:p>
    </w:sdtContent>
  </w:sdt>
  <w:p w:rsidR="006B3412" w:rsidRPr="000F4F97" w:rsidRDefault="006B341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2733" w:rsidRPr="00F8273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F82733" w:rsidRPr="00F8273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F82733" w:rsidRPr="00F8273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891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0AA"/>
    <w:rsid w:val="00003989"/>
    <w:rsid w:val="00006311"/>
    <w:rsid w:val="0001103E"/>
    <w:rsid w:val="00011BED"/>
    <w:rsid w:val="000146B1"/>
    <w:rsid w:val="00016E90"/>
    <w:rsid w:val="00017EFE"/>
    <w:rsid w:val="00031D5F"/>
    <w:rsid w:val="00032117"/>
    <w:rsid w:val="00032198"/>
    <w:rsid w:val="00045838"/>
    <w:rsid w:val="00045F1A"/>
    <w:rsid w:val="00055F99"/>
    <w:rsid w:val="00056560"/>
    <w:rsid w:val="00062B86"/>
    <w:rsid w:val="00082ECE"/>
    <w:rsid w:val="00087F53"/>
    <w:rsid w:val="0009001C"/>
    <w:rsid w:val="00092BC0"/>
    <w:rsid w:val="000A0FE7"/>
    <w:rsid w:val="000A35E5"/>
    <w:rsid w:val="000A6D60"/>
    <w:rsid w:val="000B1B32"/>
    <w:rsid w:val="000B3A9D"/>
    <w:rsid w:val="000B4B51"/>
    <w:rsid w:val="000C4C42"/>
    <w:rsid w:val="000C4E31"/>
    <w:rsid w:val="000C5C48"/>
    <w:rsid w:val="000D4C6E"/>
    <w:rsid w:val="000F0E00"/>
    <w:rsid w:val="000F1888"/>
    <w:rsid w:val="000F3C78"/>
    <w:rsid w:val="000F4F97"/>
    <w:rsid w:val="000F68DB"/>
    <w:rsid w:val="000F79DF"/>
    <w:rsid w:val="00101C4D"/>
    <w:rsid w:val="0010348F"/>
    <w:rsid w:val="0010416D"/>
    <w:rsid w:val="001117D6"/>
    <w:rsid w:val="001135E2"/>
    <w:rsid w:val="001163FF"/>
    <w:rsid w:val="00121495"/>
    <w:rsid w:val="0012205F"/>
    <w:rsid w:val="00124CD3"/>
    <w:rsid w:val="00125948"/>
    <w:rsid w:val="00132FF8"/>
    <w:rsid w:val="001375FD"/>
    <w:rsid w:val="001410A7"/>
    <w:rsid w:val="00144AE4"/>
    <w:rsid w:val="00150455"/>
    <w:rsid w:val="00150702"/>
    <w:rsid w:val="001664EE"/>
    <w:rsid w:val="001673C9"/>
    <w:rsid w:val="00171FAA"/>
    <w:rsid w:val="00172D07"/>
    <w:rsid w:val="00175509"/>
    <w:rsid w:val="00176397"/>
    <w:rsid w:val="00176CB5"/>
    <w:rsid w:val="00180753"/>
    <w:rsid w:val="00183953"/>
    <w:rsid w:val="00185051"/>
    <w:rsid w:val="00185A46"/>
    <w:rsid w:val="00187A61"/>
    <w:rsid w:val="00191198"/>
    <w:rsid w:val="001950C8"/>
    <w:rsid w:val="00195F12"/>
    <w:rsid w:val="001A1296"/>
    <w:rsid w:val="001A2EE6"/>
    <w:rsid w:val="001B7E22"/>
    <w:rsid w:val="001C20FB"/>
    <w:rsid w:val="001C27FD"/>
    <w:rsid w:val="001C6104"/>
    <w:rsid w:val="001C654E"/>
    <w:rsid w:val="001C799E"/>
    <w:rsid w:val="001D56B2"/>
    <w:rsid w:val="001D6DA8"/>
    <w:rsid w:val="001D7183"/>
    <w:rsid w:val="001E3D52"/>
    <w:rsid w:val="001F5F92"/>
    <w:rsid w:val="001F6FD1"/>
    <w:rsid w:val="0020042B"/>
    <w:rsid w:val="0020621B"/>
    <w:rsid w:val="002108BC"/>
    <w:rsid w:val="002145E7"/>
    <w:rsid w:val="00217A70"/>
    <w:rsid w:val="00220DD7"/>
    <w:rsid w:val="00222AA1"/>
    <w:rsid w:val="00223C2D"/>
    <w:rsid w:val="00224B75"/>
    <w:rsid w:val="00237FFE"/>
    <w:rsid w:val="00246DE9"/>
    <w:rsid w:val="00251E3D"/>
    <w:rsid w:val="002548A5"/>
    <w:rsid w:val="00266C42"/>
    <w:rsid w:val="002703C3"/>
    <w:rsid w:val="00271465"/>
    <w:rsid w:val="00272704"/>
    <w:rsid w:val="00277D33"/>
    <w:rsid w:val="00286224"/>
    <w:rsid w:val="002878F2"/>
    <w:rsid w:val="00291A2F"/>
    <w:rsid w:val="00295CA9"/>
    <w:rsid w:val="00297CD5"/>
    <w:rsid w:val="002A0545"/>
    <w:rsid w:val="002A41AA"/>
    <w:rsid w:val="002B506A"/>
    <w:rsid w:val="002B5AF9"/>
    <w:rsid w:val="002C7671"/>
    <w:rsid w:val="002D0CCB"/>
    <w:rsid w:val="002D0F83"/>
    <w:rsid w:val="002D57DA"/>
    <w:rsid w:val="002E0AB6"/>
    <w:rsid w:val="002E4BFF"/>
    <w:rsid w:val="002E7874"/>
    <w:rsid w:val="002F1461"/>
    <w:rsid w:val="002F6476"/>
    <w:rsid w:val="00310FD7"/>
    <w:rsid w:val="00312DF4"/>
    <w:rsid w:val="003130E3"/>
    <w:rsid w:val="003140C5"/>
    <w:rsid w:val="003149A1"/>
    <w:rsid w:val="003257E7"/>
    <w:rsid w:val="00326A09"/>
    <w:rsid w:val="00326E59"/>
    <w:rsid w:val="00327042"/>
    <w:rsid w:val="00344258"/>
    <w:rsid w:val="0035029F"/>
    <w:rsid w:val="00354809"/>
    <w:rsid w:val="003560F2"/>
    <w:rsid w:val="00363FD1"/>
    <w:rsid w:val="00367E39"/>
    <w:rsid w:val="0037120A"/>
    <w:rsid w:val="00372B3F"/>
    <w:rsid w:val="003803CC"/>
    <w:rsid w:val="00386540"/>
    <w:rsid w:val="0039735A"/>
    <w:rsid w:val="003973B3"/>
    <w:rsid w:val="003A073E"/>
    <w:rsid w:val="003B3269"/>
    <w:rsid w:val="003B683A"/>
    <w:rsid w:val="003B7F1F"/>
    <w:rsid w:val="003C3C27"/>
    <w:rsid w:val="003C54B1"/>
    <w:rsid w:val="003D0F46"/>
    <w:rsid w:val="003E12FE"/>
    <w:rsid w:val="003E74FD"/>
    <w:rsid w:val="0040066E"/>
    <w:rsid w:val="00415770"/>
    <w:rsid w:val="00427492"/>
    <w:rsid w:val="004369EB"/>
    <w:rsid w:val="004444C0"/>
    <w:rsid w:val="004507F7"/>
    <w:rsid w:val="004525FF"/>
    <w:rsid w:val="004640DE"/>
    <w:rsid w:val="00464460"/>
    <w:rsid w:val="00471030"/>
    <w:rsid w:val="00472D1F"/>
    <w:rsid w:val="004807AF"/>
    <w:rsid w:val="0048334E"/>
    <w:rsid w:val="00493288"/>
    <w:rsid w:val="004947FA"/>
    <w:rsid w:val="004A54C8"/>
    <w:rsid w:val="004A6D8A"/>
    <w:rsid w:val="004B5BA8"/>
    <w:rsid w:val="004C1595"/>
    <w:rsid w:val="004C37A4"/>
    <w:rsid w:val="004C5D7E"/>
    <w:rsid w:val="004D45CD"/>
    <w:rsid w:val="004D5185"/>
    <w:rsid w:val="004E1D22"/>
    <w:rsid w:val="004E3CF6"/>
    <w:rsid w:val="004E4935"/>
    <w:rsid w:val="004F28AB"/>
    <w:rsid w:val="004F4D25"/>
    <w:rsid w:val="004F7269"/>
    <w:rsid w:val="005017FA"/>
    <w:rsid w:val="005046A5"/>
    <w:rsid w:val="00504A67"/>
    <w:rsid w:val="00511D9A"/>
    <w:rsid w:val="00515617"/>
    <w:rsid w:val="005228D1"/>
    <w:rsid w:val="00541DCB"/>
    <w:rsid w:val="00564033"/>
    <w:rsid w:val="00566CAB"/>
    <w:rsid w:val="00570F4F"/>
    <w:rsid w:val="00571137"/>
    <w:rsid w:val="00581D90"/>
    <w:rsid w:val="005839AF"/>
    <w:rsid w:val="005857BB"/>
    <w:rsid w:val="00597A23"/>
    <w:rsid w:val="005A0390"/>
    <w:rsid w:val="005A0664"/>
    <w:rsid w:val="005A52A2"/>
    <w:rsid w:val="005A7EDB"/>
    <w:rsid w:val="005B6373"/>
    <w:rsid w:val="005D16EE"/>
    <w:rsid w:val="005D2C9C"/>
    <w:rsid w:val="005D7484"/>
    <w:rsid w:val="005E4042"/>
    <w:rsid w:val="005E6009"/>
    <w:rsid w:val="005E76A4"/>
    <w:rsid w:val="005F133C"/>
    <w:rsid w:val="005F31D1"/>
    <w:rsid w:val="005F5429"/>
    <w:rsid w:val="005F60BA"/>
    <w:rsid w:val="005F6873"/>
    <w:rsid w:val="00601A63"/>
    <w:rsid w:val="00602A2E"/>
    <w:rsid w:val="00610108"/>
    <w:rsid w:val="006124BF"/>
    <w:rsid w:val="00616A6E"/>
    <w:rsid w:val="006211E9"/>
    <w:rsid w:val="00626CE6"/>
    <w:rsid w:val="00643A15"/>
    <w:rsid w:val="006919D5"/>
    <w:rsid w:val="006A0E6C"/>
    <w:rsid w:val="006A2495"/>
    <w:rsid w:val="006B3371"/>
    <w:rsid w:val="006B3412"/>
    <w:rsid w:val="006B35D9"/>
    <w:rsid w:val="006C1A10"/>
    <w:rsid w:val="006D7DDE"/>
    <w:rsid w:val="006E2614"/>
    <w:rsid w:val="00700192"/>
    <w:rsid w:val="0070494E"/>
    <w:rsid w:val="00705C02"/>
    <w:rsid w:val="00706A07"/>
    <w:rsid w:val="007078E4"/>
    <w:rsid w:val="00711DF8"/>
    <w:rsid w:val="00723B0C"/>
    <w:rsid w:val="00726513"/>
    <w:rsid w:val="007447BE"/>
    <w:rsid w:val="00751361"/>
    <w:rsid w:val="00764131"/>
    <w:rsid w:val="0076528C"/>
    <w:rsid w:val="00765889"/>
    <w:rsid w:val="0077412D"/>
    <w:rsid w:val="00774370"/>
    <w:rsid w:val="00791F1A"/>
    <w:rsid w:val="00797403"/>
    <w:rsid w:val="007A33C6"/>
    <w:rsid w:val="007B0E3D"/>
    <w:rsid w:val="007B151B"/>
    <w:rsid w:val="007B228C"/>
    <w:rsid w:val="007B2E53"/>
    <w:rsid w:val="007B6641"/>
    <w:rsid w:val="007C4055"/>
    <w:rsid w:val="007C6DB1"/>
    <w:rsid w:val="007C742C"/>
    <w:rsid w:val="007D7477"/>
    <w:rsid w:val="007D756A"/>
    <w:rsid w:val="007E61F8"/>
    <w:rsid w:val="007E66A5"/>
    <w:rsid w:val="007F38C0"/>
    <w:rsid w:val="00801130"/>
    <w:rsid w:val="00806C7D"/>
    <w:rsid w:val="00810571"/>
    <w:rsid w:val="00816B5F"/>
    <w:rsid w:val="00817955"/>
    <w:rsid w:val="00822C20"/>
    <w:rsid w:val="008320F3"/>
    <w:rsid w:val="00834F01"/>
    <w:rsid w:val="0084447D"/>
    <w:rsid w:val="008539BD"/>
    <w:rsid w:val="00861B8F"/>
    <w:rsid w:val="008652EE"/>
    <w:rsid w:val="00866124"/>
    <w:rsid w:val="00866435"/>
    <w:rsid w:val="00866E53"/>
    <w:rsid w:val="00867DE9"/>
    <w:rsid w:val="00870574"/>
    <w:rsid w:val="00885BB2"/>
    <w:rsid w:val="008860FE"/>
    <w:rsid w:val="008970F4"/>
    <w:rsid w:val="008A040A"/>
    <w:rsid w:val="008A1228"/>
    <w:rsid w:val="008A44B4"/>
    <w:rsid w:val="008A7E7B"/>
    <w:rsid w:val="008B3B0F"/>
    <w:rsid w:val="008B6C9A"/>
    <w:rsid w:val="008C023E"/>
    <w:rsid w:val="008C02B4"/>
    <w:rsid w:val="008C36AB"/>
    <w:rsid w:val="008C67B6"/>
    <w:rsid w:val="008D42C1"/>
    <w:rsid w:val="008D52A5"/>
    <w:rsid w:val="008D647D"/>
    <w:rsid w:val="008E48FB"/>
    <w:rsid w:val="008F0569"/>
    <w:rsid w:val="008F6B59"/>
    <w:rsid w:val="008F773E"/>
    <w:rsid w:val="00904CB6"/>
    <w:rsid w:val="009175F1"/>
    <w:rsid w:val="00920EBE"/>
    <w:rsid w:val="0092483A"/>
    <w:rsid w:val="00931895"/>
    <w:rsid w:val="009344AC"/>
    <w:rsid w:val="00942049"/>
    <w:rsid w:val="00942DF1"/>
    <w:rsid w:val="009437D2"/>
    <w:rsid w:val="00945CE0"/>
    <w:rsid w:val="00966169"/>
    <w:rsid w:val="0096683E"/>
    <w:rsid w:val="00983C0C"/>
    <w:rsid w:val="00990787"/>
    <w:rsid w:val="009962D6"/>
    <w:rsid w:val="009A3173"/>
    <w:rsid w:val="009A4465"/>
    <w:rsid w:val="009A5557"/>
    <w:rsid w:val="009A6BDE"/>
    <w:rsid w:val="009B2E65"/>
    <w:rsid w:val="009B684D"/>
    <w:rsid w:val="009E25EF"/>
    <w:rsid w:val="009E4DA8"/>
    <w:rsid w:val="009F4449"/>
    <w:rsid w:val="009F6155"/>
    <w:rsid w:val="00A0436A"/>
    <w:rsid w:val="00A12B5B"/>
    <w:rsid w:val="00A13DBA"/>
    <w:rsid w:val="00A13E3B"/>
    <w:rsid w:val="00A2496D"/>
    <w:rsid w:val="00A43F77"/>
    <w:rsid w:val="00A44304"/>
    <w:rsid w:val="00A45630"/>
    <w:rsid w:val="00A45764"/>
    <w:rsid w:val="00A4652F"/>
    <w:rsid w:val="00A50ABB"/>
    <w:rsid w:val="00A53A7E"/>
    <w:rsid w:val="00A60DCC"/>
    <w:rsid w:val="00A63EEC"/>
    <w:rsid w:val="00A647D1"/>
    <w:rsid w:val="00A670E3"/>
    <w:rsid w:val="00A71CAA"/>
    <w:rsid w:val="00A8070B"/>
    <w:rsid w:val="00A8202D"/>
    <w:rsid w:val="00AB2A62"/>
    <w:rsid w:val="00AB3160"/>
    <w:rsid w:val="00AD0A1F"/>
    <w:rsid w:val="00AE03C9"/>
    <w:rsid w:val="00AE0C53"/>
    <w:rsid w:val="00AE7DED"/>
    <w:rsid w:val="00AF6C07"/>
    <w:rsid w:val="00B01480"/>
    <w:rsid w:val="00B06214"/>
    <w:rsid w:val="00B0695A"/>
    <w:rsid w:val="00B071F2"/>
    <w:rsid w:val="00B138FE"/>
    <w:rsid w:val="00B144C2"/>
    <w:rsid w:val="00B20663"/>
    <w:rsid w:val="00B21F60"/>
    <w:rsid w:val="00B247EB"/>
    <w:rsid w:val="00B251C8"/>
    <w:rsid w:val="00B30F9B"/>
    <w:rsid w:val="00B32896"/>
    <w:rsid w:val="00B36B62"/>
    <w:rsid w:val="00B52647"/>
    <w:rsid w:val="00B6387B"/>
    <w:rsid w:val="00B6485E"/>
    <w:rsid w:val="00B72D6A"/>
    <w:rsid w:val="00B76D53"/>
    <w:rsid w:val="00B77F48"/>
    <w:rsid w:val="00B80941"/>
    <w:rsid w:val="00BA699A"/>
    <w:rsid w:val="00BA766D"/>
    <w:rsid w:val="00BB23C2"/>
    <w:rsid w:val="00BB4A41"/>
    <w:rsid w:val="00BB4D6F"/>
    <w:rsid w:val="00BB6AAE"/>
    <w:rsid w:val="00BB7855"/>
    <w:rsid w:val="00BC5404"/>
    <w:rsid w:val="00BC5FCE"/>
    <w:rsid w:val="00BE57C3"/>
    <w:rsid w:val="00BE6549"/>
    <w:rsid w:val="00BF5663"/>
    <w:rsid w:val="00C05700"/>
    <w:rsid w:val="00C1479B"/>
    <w:rsid w:val="00C23F8C"/>
    <w:rsid w:val="00C24CDC"/>
    <w:rsid w:val="00C26C78"/>
    <w:rsid w:val="00C33C27"/>
    <w:rsid w:val="00C37985"/>
    <w:rsid w:val="00C42873"/>
    <w:rsid w:val="00C5135E"/>
    <w:rsid w:val="00C5236B"/>
    <w:rsid w:val="00C5422D"/>
    <w:rsid w:val="00C66031"/>
    <w:rsid w:val="00C76432"/>
    <w:rsid w:val="00C7670E"/>
    <w:rsid w:val="00C76980"/>
    <w:rsid w:val="00C8431B"/>
    <w:rsid w:val="00C85BAC"/>
    <w:rsid w:val="00C86E72"/>
    <w:rsid w:val="00C872BB"/>
    <w:rsid w:val="00C94FBE"/>
    <w:rsid w:val="00C952BA"/>
    <w:rsid w:val="00C97238"/>
    <w:rsid w:val="00CA3406"/>
    <w:rsid w:val="00CA61D7"/>
    <w:rsid w:val="00CB2CC9"/>
    <w:rsid w:val="00CC533E"/>
    <w:rsid w:val="00CC671B"/>
    <w:rsid w:val="00CD323E"/>
    <w:rsid w:val="00CE0252"/>
    <w:rsid w:val="00CE0C6E"/>
    <w:rsid w:val="00CE34BC"/>
    <w:rsid w:val="00CE7C8F"/>
    <w:rsid w:val="00CE7F5B"/>
    <w:rsid w:val="00CF6AEB"/>
    <w:rsid w:val="00D01B23"/>
    <w:rsid w:val="00D0387B"/>
    <w:rsid w:val="00D06E99"/>
    <w:rsid w:val="00D105AD"/>
    <w:rsid w:val="00D15FB2"/>
    <w:rsid w:val="00D16B37"/>
    <w:rsid w:val="00D255E1"/>
    <w:rsid w:val="00D256AE"/>
    <w:rsid w:val="00D44081"/>
    <w:rsid w:val="00D45D4F"/>
    <w:rsid w:val="00D57F72"/>
    <w:rsid w:val="00D649B2"/>
    <w:rsid w:val="00D80E83"/>
    <w:rsid w:val="00D845E4"/>
    <w:rsid w:val="00D85AB6"/>
    <w:rsid w:val="00D90A3A"/>
    <w:rsid w:val="00D91B93"/>
    <w:rsid w:val="00D93FEC"/>
    <w:rsid w:val="00DA284A"/>
    <w:rsid w:val="00DA2AFF"/>
    <w:rsid w:val="00DB4D31"/>
    <w:rsid w:val="00DB7655"/>
    <w:rsid w:val="00DC6867"/>
    <w:rsid w:val="00DD0159"/>
    <w:rsid w:val="00DD5A70"/>
    <w:rsid w:val="00E01FEC"/>
    <w:rsid w:val="00E024D8"/>
    <w:rsid w:val="00E037C9"/>
    <w:rsid w:val="00E11026"/>
    <w:rsid w:val="00E26711"/>
    <w:rsid w:val="00E27FA1"/>
    <w:rsid w:val="00E32BB9"/>
    <w:rsid w:val="00E34178"/>
    <w:rsid w:val="00E34EFE"/>
    <w:rsid w:val="00E36A01"/>
    <w:rsid w:val="00E41820"/>
    <w:rsid w:val="00E41E7A"/>
    <w:rsid w:val="00E438FE"/>
    <w:rsid w:val="00E5392A"/>
    <w:rsid w:val="00E54D8E"/>
    <w:rsid w:val="00E67DB5"/>
    <w:rsid w:val="00E73984"/>
    <w:rsid w:val="00E76F74"/>
    <w:rsid w:val="00E7708C"/>
    <w:rsid w:val="00E8096E"/>
    <w:rsid w:val="00E80E4A"/>
    <w:rsid w:val="00E82C45"/>
    <w:rsid w:val="00E84E25"/>
    <w:rsid w:val="00E93312"/>
    <w:rsid w:val="00E94E31"/>
    <w:rsid w:val="00E96B2E"/>
    <w:rsid w:val="00EA53D8"/>
    <w:rsid w:val="00EA7D8C"/>
    <w:rsid w:val="00EB2CE1"/>
    <w:rsid w:val="00EB6321"/>
    <w:rsid w:val="00EC04EF"/>
    <w:rsid w:val="00ED0057"/>
    <w:rsid w:val="00EE0084"/>
    <w:rsid w:val="00EE01C9"/>
    <w:rsid w:val="00EE43BE"/>
    <w:rsid w:val="00EE5245"/>
    <w:rsid w:val="00EE561E"/>
    <w:rsid w:val="00EF44E8"/>
    <w:rsid w:val="00F045A2"/>
    <w:rsid w:val="00F06F0E"/>
    <w:rsid w:val="00F10660"/>
    <w:rsid w:val="00F10FC7"/>
    <w:rsid w:val="00F163F8"/>
    <w:rsid w:val="00F23068"/>
    <w:rsid w:val="00F36808"/>
    <w:rsid w:val="00F438B1"/>
    <w:rsid w:val="00F451FC"/>
    <w:rsid w:val="00F5123B"/>
    <w:rsid w:val="00F54DA6"/>
    <w:rsid w:val="00F6162C"/>
    <w:rsid w:val="00F62581"/>
    <w:rsid w:val="00F637FB"/>
    <w:rsid w:val="00F64ED5"/>
    <w:rsid w:val="00F66B07"/>
    <w:rsid w:val="00F6748E"/>
    <w:rsid w:val="00F73460"/>
    <w:rsid w:val="00F771E5"/>
    <w:rsid w:val="00F813E9"/>
    <w:rsid w:val="00F815F5"/>
    <w:rsid w:val="00F823CA"/>
    <w:rsid w:val="00F82733"/>
    <w:rsid w:val="00F9167B"/>
    <w:rsid w:val="00F926BE"/>
    <w:rsid w:val="00FA52C6"/>
    <w:rsid w:val="00FB628D"/>
    <w:rsid w:val="00FB72DC"/>
    <w:rsid w:val="00FC3527"/>
    <w:rsid w:val="00FC4195"/>
    <w:rsid w:val="00FD1A9C"/>
    <w:rsid w:val="00FD1AF8"/>
    <w:rsid w:val="00FD679B"/>
    <w:rsid w:val="00FD6BC5"/>
    <w:rsid w:val="00FD7E90"/>
    <w:rsid w:val="00FE3D1A"/>
    <w:rsid w:val="00FE53E6"/>
    <w:rsid w:val="00FE7ED5"/>
    <w:rsid w:val="00FF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5764D-EB28-42A3-9950-D8396462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633</TotalTime>
  <Pages>30</Pages>
  <Words>6161</Words>
  <Characters>33891</Characters>
  <Application>Microsoft Office Word</Application>
  <DocSecurity>0</DocSecurity>
  <Lines>282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Revisar Programa</vt:lpstr>
    </vt:vector>
  </TitlesOfParts>
  <Company>VASPA Team</Company>
  <LinksUpToDate>false</LinksUpToDate>
  <CharactersWithSpaces>39973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Revisar Programa</dc:title>
  <dc:subject>Sistema VASPA</dc:subject>
  <dc:creator>Nicolás Sartini</dc:creator>
  <cp:lastModifiedBy>Usuario</cp:lastModifiedBy>
  <cp:revision>290</cp:revision>
  <dcterms:created xsi:type="dcterms:W3CDTF">2018-10-30T15:52:00Z</dcterms:created>
  <dcterms:modified xsi:type="dcterms:W3CDTF">2020-06-16T18:30:00Z</dcterms:modified>
</cp:coreProperties>
</file>