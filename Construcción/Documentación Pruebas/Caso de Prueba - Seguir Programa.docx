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9D046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–</w:t>
              </w:r>
              <w:r w:rsidR="007B69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</w:t>
              </w:r>
              <w:r w:rsidR="002E6B37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Seguir Programa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E6B37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Francisco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9D046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9D0461" w:rsidRDefault="009D046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9D0461" w:rsidRPr="00AE03C9" w:rsidRDefault="009D046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9D046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 xml:space="preserve">Tabla </w:t>
          </w:r>
          <w:bookmarkStart w:id="0" w:name="_GoBack"/>
          <w:bookmarkEnd w:id="0"/>
          <w:r>
            <w:t>de contenido</w:t>
          </w:r>
        </w:p>
        <w:p w:rsidR="00F07D34" w:rsidRDefault="007E5CB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2112963" w:history="1">
            <w:r w:rsidR="00F07D34" w:rsidRPr="00324AEB">
              <w:rPr>
                <w:rStyle w:val="Hipervnculo"/>
                <w:noProof/>
              </w:rPr>
              <w:t>Casos de Prueba: Prueba 01 - Inicial</w:t>
            </w:r>
            <w:r w:rsidR="00F07D34">
              <w:rPr>
                <w:noProof/>
                <w:webHidden/>
              </w:rPr>
              <w:tab/>
            </w:r>
            <w:r w:rsidR="00F07D34">
              <w:rPr>
                <w:noProof/>
                <w:webHidden/>
              </w:rPr>
              <w:fldChar w:fldCharType="begin"/>
            </w:r>
            <w:r w:rsidR="00F07D34">
              <w:rPr>
                <w:noProof/>
                <w:webHidden/>
              </w:rPr>
              <w:instrText xml:space="preserve"> PAGEREF _Toc42112963 \h </w:instrText>
            </w:r>
            <w:r w:rsidR="00F07D34">
              <w:rPr>
                <w:noProof/>
                <w:webHidden/>
              </w:rPr>
            </w:r>
            <w:r w:rsidR="00F07D34">
              <w:rPr>
                <w:noProof/>
                <w:webHidden/>
              </w:rPr>
              <w:fldChar w:fldCharType="separate"/>
            </w:r>
            <w:r w:rsidR="00F07D34">
              <w:rPr>
                <w:noProof/>
                <w:webHidden/>
              </w:rPr>
              <w:t>6</w:t>
            </w:r>
            <w:r w:rsidR="00F07D34"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64" w:history="1">
            <w:r w:rsidRPr="00324AE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5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6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67" w:history="1">
            <w:r w:rsidRPr="00324AE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8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69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0" w:history="1">
            <w:r w:rsidRPr="00324AE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1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2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3" w:history="1">
            <w:r w:rsidRPr="00324AE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4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5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6" w:history="1">
            <w:r w:rsidRPr="00324AE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7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78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79" w:history="1">
            <w:r w:rsidRPr="00324AE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0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1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2" w:history="1">
            <w:r w:rsidRPr="00324AE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3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4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5" w:history="1">
            <w:r w:rsidRPr="00324AE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6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7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88" w:history="1">
            <w:r w:rsidRPr="00324AE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89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0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1" w:history="1">
            <w:r w:rsidRPr="00324AE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2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3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4" w:history="1">
            <w:r w:rsidRPr="00324AE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5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6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2997" w:history="1">
            <w:r w:rsidRPr="00324AE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8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2999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0" w:history="1">
            <w:r w:rsidRPr="00324AE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1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2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3" w:history="1">
            <w:r w:rsidRPr="00324AEB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2113004" w:history="1">
            <w:r w:rsidRPr="00324AEB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5" w:history="1">
            <w:r w:rsidRPr="00324AEB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6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7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08" w:history="1">
            <w:r w:rsidRPr="00324AEB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09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0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1" w:history="1">
            <w:r w:rsidRPr="00324AEB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2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3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4" w:history="1">
            <w:r w:rsidRPr="00324AEB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5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6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17" w:history="1">
            <w:r w:rsidRPr="00324AEB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8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19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0" w:history="1">
            <w:r w:rsidRPr="00324AEB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1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2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3" w:history="1">
            <w:r w:rsidRPr="00324AEB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4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5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6" w:history="1">
            <w:r w:rsidRPr="00324AEB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7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28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29" w:history="1">
            <w:r w:rsidRPr="00324AEB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0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1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2" w:history="1">
            <w:r w:rsidRPr="00324AEB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3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4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5" w:history="1">
            <w:r w:rsidRPr="00324AEB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6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7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38" w:history="1">
            <w:r w:rsidRPr="00324AEB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39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0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41" w:history="1">
            <w:r w:rsidRPr="00324AEB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2" w:history="1">
            <w:r w:rsidRPr="00324AE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2113043" w:history="1">
            <w:r w:rsidRPr="00324AEB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D34" w:rsidRDefault="00F07D3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2113044" w:history="1">
            <w:r w:rsidRPr="00324AEB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E5CB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E6B37" w:rsidP="009A3173">
          <w:pPr>
            <w:pStyle w:val="PSI-Ttulo"/>
          </w:pPr>
          <w:r>
            <w:t>Caso de Prueba – Seguir Programa</w:t>
          </w:r>
        </w:p>
      </w:sdtContent>
    </w:sdt>
    <w:p w:rsidR="00DC79CD" w:rsidRDefault="00DC79CD" w:rsidP="00DC79CD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t xml:space="preserve"> </w:t>
      </w:r>
      <w:bookmarkStart w:id="1" w:name="_Toc42112963"/>
      <w:r>
        <w:rPr>
          <w:bCs w:val="0"/>
        </w:rPr>
        <w:t>Casos de Prueba: Prueba 01 - Inicial</w:t>
      </w:r>
      <w:bookmarkEnd w:id="1"/>
      <w:r>
        <w:rPr>
          <w:bCs w:val="0"/>
        </w:rPr>
        <w:t xml:space="preserve"> </w:t>
      </w:r>
    </w:p>
    <w:p w:rsidR="00DC79CD" w:rsidRDefault="00DC79CD" w:rsidP="00DC79CD">
      <w:pPr>
        <w:pStyle w:val="PSI-Ttulo2"/>
      </w:pPr>
      <w:bookmarkStart w:id="2" w:name="_Toc29278830"/>
    </w:p>
    <w:p w:rsidR="002E48DC" w:rsidRPr="004D5405" w:rsidRDefault="00C65EE3" w:rsidP="002E48DC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42112964"/>
      <w:r>
        <w:t>Caso de Prueba P001</w:t>
      </w:r>
      <w:bookmarkEnd w:id="3"/>
    </w:p>
    <w:p w:rsidR="002E48DC" w:rsidRDefault="002E48DC" w:rsidP="002E48DC">
      <w:r>
        <w:t xml:space="preserve">Correspondiente a la pantalla </w:t>
      </w:r>
      <w:r w:rsidR="004220DF">
        <w:t>principal de Seguir Programa “Seguimiento de Programas de Asignaturas”</w:t>
      </w:r>
      <w:r>
        <w:t>.</w:t>
      </w:r>
    </w:p>
    <w:p w:rsidR="002E48DC" w:rsidRPr="00664D4B" w:rsidRDefault="002E48DC" w:rsidP="002E48DC">
      <w:pPr>
        <w:pStyle w:val="PSI-Ttulo3"/>
      </w:pPr>
      <w:bookmarkStart w:id="4" w:name="_Toc42112965"/>
      <w:r w:rsidRPr="00664D4B">
        <w:t>Descripción</w:t>
      </w:r>
      <w:bookmarkEnd w:id="4"/>
      <w:r w:rsidRPr="00664D4B">
        <w:t xml:space="preserve"> </w:t>
      </w:r>
    </w:p>
    <w:p w:rsidR="002E48DC" w:rsidRPr="00664D4B" w:rsidRDefault="002E48DC" w:rsidP="002E48D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347487">
        <w:t>Seguir Programa “Seguimiento de Programas de Asignaturas”.</w:t>
      </w:r>
    </w:p>
    <w:p w:rsidR="002E48DC" w:rsidRPr="00664D4B" w:rsidRDefault="002E48DC" w:rsidP="002E48DC">
      <w:pPr>
        <w:pStyle w:val="PSI-Ttulo3"/>
      </w:pPr>
      <w:bookmarkStart w:id="5" w:name="_Toc42112966"/>
      <w:r w:rsidRPr="00664D4B">
        <w:t>Evaluación de la Prueba</w:t>
      </w:r>
      <w:bookmarkEnd w:id="5"/>
      <w:r w:rsidRPr="00664D4B">
        <w:t xml:space="preserve"> </w:t>
      </w:r>
    </w:p>
    <w:p w:rsidR="002E48DC" w:rsidRDefault="002E48DC" w:rsidP="002E48DC">
      <w:pPr>
        <w:pStyle w:val="PSI-Normal"/>
      </w:pPr>
      <w:r w:rsidRPr="00664D4B">
        <w:t>Realizada y satisfactoria.</w:t>
      </w:r>
    </w:p>
    <w:p w:rsidR="002E48DC" w:rsidRPr="00664D4B" w:rsidRDefault="002E48DC" w:rsidP="002E48D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E48DC" w:rsidTr="004D3E4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E48DC" w:rsidRDefault="002E48DC" w:rsidP="0094537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945376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2E48DC" w:rsidRPr="00CF4BD4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E48DC" w:rsidRPr="00CF4BD4" w:rsidTr="004D3E45">
              <w:trPr>
                <w:trHeight w:val="263"/>
              </w:trPr>
              <w:tc>
                <w:tcPr>
                  <w:tcW w:w="4426" w:type="dxa"/>
                </w:tcPr>
                <w:p w:rsidR="002E48DC" w:rsidRPr="004D5405" w:rsidRDefault="002E48DC" w:rsidP="00D2287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22874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E48DC" w:rsidRPr="004D5405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606E1E" w:rsidRDefault="002E48DC" w:rsidP="00D2287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65EE3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D2287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22874">
              <w:t>Francisco Estrada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45376">
              <w:t>28</w:t>
            </w:r>
            <w:r w:rsidRPr="00473DBE">
              <w:t>/</w:t>
            </w:r>
            <w:r w:rsidR="00945376">
              <w:t>04/2020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E48DC" w:rsidTr="004D3E45">
              <w:trPr>
                <w:trHeight w:val="574"/>
              </w:trPr>
              <w:tc>
                <w:tcPr>
                  <w:tcW w:w="4308" w:type="dxa"/>
                </w:tcPr>
                <w:p w:rsidR="002E48DC" w:rsidRDefault="002E48DC" w:rsidP="004D3E4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E48DC" w:rsidRPr="002F45D3" w:rsidRDefault="002E48DC" w:rsidP="004D3E4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Pr="002F45D3" w:rsidRDefault="002E48DC" w:rsidP="004D3E45">
            <w:pPr>
              <w:pStyle w:val="PSI-Normal"/>
            </w:pPr>
            <w:r>
              <w:t>-</w:t>
            </w:r>
          </w:p>
        </w:tc>
      </w:tr>
      <w:tr w:rsidR="002E48DC" w:rsidTr="004D3E4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Default="002E48DC" w:rsidP="004D3E4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E48DC" w:rsidRDefault="002E48DC" w:rsidP="004D3E4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E48DC" w:rsidTr="004D3E4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E48DC" w:rsidRPr="00B151C0" w:rsidRDefault="002E48DC" w:rsidP="004D3E4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E48DC" w:rsidRPr="00713567" w:rsidRDefault="002E48DC" w:rsidP="004D3E4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E48DC" w:rsidTr="004D3E4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E48DC" w:rsidRDefault="002E48DC" w:rsidP="004D3E4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2F7A32">
              <w:rPr>
                <w:rFonts w:ascii="Arial" w:hAnsi="Arial"/>
                <w:sz w:val="20"/>
              </w:rPr>
              <w:t xml:space="preserve">  ____28/04/2020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2E48DC" w:rsidRDefault="002E48DC" w:rsidP="000B01F5">
      <w:pPr>
        <w:ind w:left="0" w:firstLine="0"/>
        <w:rPr>
          <w:b/>
          <w:sz w:val="24"/>
          <w:szCs w:val="24"/>
        </w:rPr>
      </w:pPr>
    </w:p>
    <w:p w:rsidR="002B4C14" w:rsidRPr="00A94F2D" w:rsidRDefault="002B4C14" w:rsidP="002B4C14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2112967"/>
      <w:r>
        <w:t>Caso de Prueba P002</w:t>
      </w:r>
      <w:bookmarkEnd w:id="6"/>
    </w:p>
    <w:p w:rsidR="00C10C5A" w:rsidRDefault="00151427" w:rsidP="00C10C5A">
      <w:r>
        <w:t>Correspondiente a la pantalla principal de Seguir Programa “Seguimiento de Programas de Asignaturas”.</w:t>
      </w:r>
    </w:p>
    <w:p w:rsidR="002B4C14" w:rsidRDefault="002B4C14" w:rsidP="002B4C14">
      <w:pPr>
        <w:pStyle w:val="PSI-Ttulo3"/>
      </w:pPr>
    </w:p>
    <w:p w:rsidR="002B4C14" w:rsidRPr="00664D4B" w:rsidRDefault="002B4C14" w:rsidP="002B4C14">
      <w:pPr>
        <w:pStyle w:val="PSI-Ttulo3"/>
      </w:pPr>
      <w:bookmarkStart w:id="7" w:name="_Toc42112968"/>
      <w:r w:rsidRPr="00664D4B">
        <w:t>Descripción</w:t>
      </w:r>
      <w:bookmarkEnd w:id="7"/>
      <w:r w:rsidRPr="00664D4B">
        <w:t xml:space="preserve"> </w:t>
      </w:r>
    </w:p>
    <w:p w:rsidR="007B184D" w:rsidRPr="00664D4B" w:rsidRDefault="002B4C14" w:rsidP="007B184D">
      <w:pPr>
        <w:pStyle w:val="PSI-Normal"/>
      </w:pPr>
      <w:r w:rsidRPr="00664D4B">
        <w:t xml:space="preserve">Este caso de prueba, tiene como objetivo probar </w:t>
      </w:r>
      <w:r w:rsidR="00DA6AB5">
        <w:t>que la lista</w:t>
      </w:r>
      <w:r>
        <w:t xml:space="preserve"> desplegable "</w:t>
      </w:r>
      <w:r w:rsidR="002D5B3E">
        <w:t>Año</w:t>
      </w:r>
      <w:r>
        <w:t>" se despliega correctamente, muestra la información (</w:t>
      </w:r>
      <w:r w:rsidR="002D5B3E">
        <w:t>años</w:t>
      </w:r>
      <w:r>
        <w:t xml:space="preserve">), </w:t>
      </w:r>
      <w:r w:rsidR="002D5B3E">
        <w:t>se actualiza dinámicamente mediante el filtrado y actualiza la lista desplegable "Carrera" con sus respectivos ítems.</w:t>
      </w:r>
    </w:p>
    <w:p w:rsidR="007B184D" w:rsidRPr="00664D4B" w:rsidRDefault="007B184D" w:rsidP="002B4C14">
      <w:pPr>
        <w:pStyle w:val="PSI-Normal"/>
      </w:pPr>
    </w:p>
    <w:p w:rsidR="002B4C14" w:rsidRPr="00664D4B" w:rsidRDefault="002B4C14" w:rsidP="002B4C14">
      <w:pPr>
        <w:pStyle w:val="PSI-Ttulo3"/>
      </w:pPr>
      <w:bookmarkStart w:id="8" w:name="_Toc42112969"/>
      <w:r w:rsidRPr="00664D4B">
        <w:t>Evaluación de la Prueba</w:t>
      </w:r>
      <w:bookmarkEnd w:id="8"/>
      <w:r w:rsidRPr="00664D4B">
        <w:t xml:space="preserve"> </w:t>
      </w:r>
    </w:p>
    <w:p w:rsidR="002B4C14" w:rsidRDefault="002B4C14" w:rsidP="002B4C14">
      <w:pPr>
        <w:pStyle w:val="PSI-Normal"/>
      </w:pPr>
      <w:r>
        <w:t>Realizada y Satisfactoria.</w:t>
      </w:r>
    </w:p>
    <w:p w:rsidR="00723B98" w:rsidRPr="00664D4B" w:rsidRDefault="00723B98" w:rsidP="00723B9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23B98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23B98" w:rsidRDefault="00723B98" w:rsidP="00723B9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23B98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23B98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23B98" w:rsidRPr="004D5405" w:rsidRDefault="00723B98" w:rsidP="006A01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6A014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23B98" w:rsidRPr="004D5405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606E1E" w:rsidRDefault="00723B98" w:rsidP="00723B9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723B9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23B98" w:rsidTr="000B01F5">
              <w:trPr>
                <w:trHeight w:val="574"/>
              </w:trPr>
              <w:tc>
                <w:tcPr>
                  <w:tcW w:w="4308" w:type="dxa"/>
                </w:tcPr>
                <w:p w:rsidR="00723B98" w:rsidRDefault="00723B98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23B98" w:rsidRPr="002F45D3" w:rsidRDefault="00723B98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Pr="002F45D3" w:rsidRDefault="00723B98" w:rsidP="000B01F5">
            <w:pPr>
              <w:pStyle w:val="PSI-Normal"/>
            </w:pPr>
            <w:r>
              <w:t>-</w:t>
            </w:r>
          </w:p>
        </w:tc>
      </w:tr>
      <w:tr w:rsidR="00723B98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Default="00723B98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23B98" w:rsidRDefault="00723B98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F76CAD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Pr="00B151C0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23B98" w:rsidRPr="002A149B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723B98" w:rsidRPr="00EB5CE1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</w:t>
            </w:r>
            <w:r w:rsidR="004326B8">
              <w:rPr>
                <w:rFonts w:ascii="Arial" w:hAnsi="Arial"/>
                <w:sz w:val="20"/>
              </w:rPr>
              <w:t xml:space="preserve"> la lista mediante el valor 2021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r>
              <w:t>Valores (años) precargados en la lista.</w:t>
            </w:r>
          </w:p>
          <w:p w:rsidR="00723B98" w:rsidRDefault="00723B98" w:rsidP="000B01F5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23B98" w:rsidRPr="00713567" w:rsidRDefault="00723B98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23B98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23B98" w:rsidRDefault="00723B98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63C7">
              <w:t>28</w:t>
            </w:r>
            <w:r w:rsidRPr="00473DBE">
              <w:t>/</w:t>
            </w:r>
            <w:r w:rsidR="005363C7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23B98" w:rsidRDefault="00723B98" w:rsidP="002B4C14">
      <w:pPr>
        <w:rPr>
          <w:b/>
        </w:rPr>
      </w:pPr>
    </w:p>
    <w:p w:rsidR="005363C7" w:rsidRPr="00A94F2D" w:rsidRDefault="005363C7" w:rsidP="005363C7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36303955"/>
      <w:bookmarkStart w:id="10" w:name="_Toc42112970"/>
      <w:r>
        <w:t>Caso de Prueba P00</w:t>
      </w:r>
      <w:bookmarkEnd w:id="9"/>
      <w:r>
        <w:t>3</w:t>
      </w:r>
      <w:bookmarkEnd w:id="10"/>
    </w:p>
    <w:p w:rsidR="005363C7" w:rsidRPr="00664D4B" w:rsidRDefault="005363C7" w:rsidP="005363C7">
      <w:pPr>
        <w:pStyle w:val="PSI-Ttulo3"/>
      </w:pPr>
      <w:bookmarkStart w:id="11" w:name="_Toc36303956"/>
      <w:bookmarkStart w:id="12" w:name="_Toc42112971"/>
      <w:r w:rsidRPr="00664D4B">
        <w:t>Descripción</w:t>
      </w:r>
      <w:bookmarkEnd w:id="11"/>
      <w:bookmarkEnd w:id="12"/>
      <w:r w:rsidRPr="00664D4B">
        <w:t xml:space="preserve"> </w:t>
      </w:r>
    </w:p>
    <w:p w:rsidR="005363C7" w:rsidRPr="00664D4B" w:rsidRDefault="005363C7" w:rsidP="005363C7">
      <w:pPr>
        <w:pStyle w:val="PSI-Normal"/>
      </w:pPr>
      <w:r w:rsidRPr="00664D4B">
        <w:t xml:space="preserve">Este caso de prueba, tiene como objetivo probar </w:t>
      </w:r>
      <w:r w:rsidR="00D15D75">
        <w:t>que la lista</w:t>
      </w:r>
      <w:r>
        <w:t xml:space="preserve"> desplegable "Carrera" no se despliega si previamente no se ha seleccionado un año, se despliega si se ha seleccionado un año previamente, muestra la información (carreras) y se actualiza dinámicamente mediante el filtrado.</w:t>
      </w:r>
    </w:p>
    <w:p w:rsidR="005363C7" w:rsidRPr="00664D4B" w:rsidRDefault="005363C7" w:rsidP="005363C7">
      <w:pPr>
        <w:pStyle w:val="PSI-Ttulo3"/>
      </w:pPr>
      <w:bookmarkStart w:id="13" w:name="_Toc36303957"/>
      <w:bookmarkStart w:id="14" w:name="_Toc42112972"/>
      <w:r w:rsidRPr="00664D4B">
        <w:t>Evaluación de la Prueba</w:t>
      </w:r>
      <w:bookmarkEnd w:id="13"/>
      <w:bookmarkEnd w:id="14"/>
      <w:r w:rsidRPr="00664D4B">
        <w:t xml:space="preserve"> </w:t>
      </w:r>
    </w:p>
    <w:p w:rsidR="005363C7" w:rsidRDefault="005363C7" w:rsidP="005363C7">
      <w:pPr>
        <w:pStyle w:val="PSI-Normal"/>
      </w:pPr>
      <w:r>
        <w:t xml:space="preserve">Realizada y Satisfactoria. </w:t>
      </w:r>
    </w:p>
    <w:p w:rsidR="005363C7" w:rsidRPr="00664D4B" w:rsidRDefault="005363C7" w:rsidP="005363C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363C7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363C7" w:rsidRDefault="005363C7" w:rsidP="005363C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363C7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363C7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5363C7" w:rsidRPr="004D5405" w:rsidRDefault="005363C7" w:rsidP="00D15D7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15D7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363C7" w:rsidRPr="004D5405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606E1E" w:rsidRDefault="005363C7" w:rsidP="005363C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5363C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15D75">
              <w:t>28</w:t>
            </w:r>
            <w:r w:rsidRPr="00473DBE">
              <w:t>/</w:t>
            </w:r>
            <w:r>
              <w:t>04/2020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363C7" w:rsidTr="000B01F5">
              <w:trPr>
                <w:trHeight w:val="574"/>
              </w:trPr>
              <w:tc>
                <w:tcPr>
                  <w:tcW w:w="4308" w:type="dxa"/>
                </w:tcPr>
                <w:p w:rsidR="005363C7" w:rsidRDefault="005363C7" w:rsidP="000B01F5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363C7" w:rsidRPr="002F45D3" w:rsidRDefault="005363C7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Pr="002F45D3" w:rsidRDefault="005363C7" w:rsidP="000B01F5">
            <w:pPr>
              <w:pStyle w:val="PSI-Normal"/>
            </w:pPr>
            <w:r>
              <w:lastRenderedPageBreak/>
              <w:t>-</w:t>
            </w:r>
          </w:p>
        </w:tc>
      </w:tr>
      <w:tr w:rsidR="005363C7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Default="005363C7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363C7" w:rsidRDefault="005363C7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F76CAD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Pr="00B151C0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5363C7" w:rsidRPr="00EB5CE1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</w:t>
            </w:r>
            <w:r>
              <w:lastRenderedPageBreak/>
              <w:t>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: "016 - Analista de Sistemas"  desde el mouse.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6516B4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5363C7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r>
              <w:t xml:space="preserve">Haber seleccionado un año (ítem) de la barra desplegable </w:t>
            </w:r>
            <w:r>
              <w:lastRenderedPageBreak/>
              <w:t>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363C7" w:rsidRPr="00713567" w:rsidRDefault="005363C7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5363C7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63C7" w:rsidRDefault="005363C7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A0149">
              <w:t>28</w:t>
            </w:r>
            <w:r w:rsidRPr="00473DBE">
              <w:t>/</w:t>
            </w:r>
            <w:r w:rsidR="006A0149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363C7" w:rsidRPr="00233067" w:rsidRDefault="005363C7" w:rsidP="005363C7">
      <w:pPr>
        <w:rPr>
          <w:sz w:val="24"/>
          <w:szCs w:val="24"/>
        </w:rPr>
      </w:pPr>
    </w:p>
    <w:p w:rsidR="0073525D" w:rsidRPr="00A94F2D" w:rsidRDefault="0073525D" w:rsidP="0073525D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36303958"/>
      <w:bookmarkStart w:id="16" w:name="_Toc42112973"/>
      <w:r>
        <w:t>Caso de Prueba P00</w:t>
      </w:r>
      <w:bookmarkEnd w:id="15"/>
      <w:r w:rsidR="00472159">
        <w:t>4</w:t>
      </w:r>
      <w:bookmarkEnd w:id="16"/>
    </w:p>
    <w:p w:rsidR="0073525D" w:rsidRDefault="0073525D" w:rsidP="0073525D">
      <w:pPr>
        <w:pStyle w:val="PSI-Ttulo3"/>
      </w:pPr>
    </w:p>
    <w:p w:rsidR="0073525D" w:rsidRPr="00664D4B" w:rsidRDefault="0073525D" w:rsidP="0073525D">
      <w:pPr>
        <w:pStyle w:val="PSI-Ttulo3"/>
      </w:pPr>
      <w:bookmarkStart w:id="17" w:name="_Toc36303959"/>
      <w:bookmarkStart w:id="18" w:name="_Toc42112974"/>
      <w:r w:rsidRPr="00664D4B">
        <w:t>Descripción</w:t>
      </w:r>
      <w:bookmarkEnd w:id="17"/>
      <w:bookmarkEnd w:id="18"/>
      <w:r w:rsidRPr="00664D4B">
        <w:t xml:space="preserve"> </w:t>
      </w:r>
    </w:p>
    <w:p w:rsidR="0073525D" w:rsidRPr="00664D4B" w:rsidRDefault="0073525D" w:rsidP="0073525D">
      <w:pPr>
        <w:pStyle w:val="PSI-Normal"/>
      </w:pPr>
      <w:r w:rsidRPr="00664D4B">
        <w:t xml:space="preserve">Este caso de prueba, tiene como objetivo probar </w:t>
      </w:r>
      <w:r>
        <w:t>que el botón "Confirmar", al ser clickeado, redirija a la pantalla "</w:t>
      </w:r>
      <w:r w:rsidR="00472159">
        <w:t>Seguir Programa – Carrera: NombreCarrera, Año: Año</w:t>
      </w:r>
      <w:r>
        <w:t xml:space="preserve">", permitiéndole al usuario visualizar un listado de </w:t>
      </w:r>
      <w:r w:rsidR="00472159">
        <w:t xml:space="preserve">programas de </w:t>
      </w:r>
      <w:r>
        <w:t>asignaturas correspondientes al año y carrera</w:t>
      </w:r>
      <w:r w:rsidR="00F8791A">
        <w:t xml:space="preserve"> seleccionada previamente, del</w:t>
      </w:r>
      <w:r>
        <w:t xml:space="preserve"> cual desea </w:t>
      </w:r>
      <w:r w:rsidR="00472159">
        <w:t>saber su ubicación</w:t>
      </w:r>
      <w:r>
        <w:t xml:space="preserve">.   </w:t>
      </w:r>
    </w:p>
    <w:p w:rsidR="0073525D" w:rsidRPr="00664D4B" w:rsidRDefault="0073525D" w:rsidP="0073525D">
      <w:pPr>
        <w:pStyle w:val="PSI-Ttulo3"/>
      </w:pPr>
      <w:bookmarkStart w:id="19" w:name="_Toc36303960"/>
      <w:bookmarkStart w:id="20" w:name="_Toc42112975"/>
      <w:r w:rsidRPr="00664D4B">
        <w:t>Evaluación de la Prueba</w:t>
      </w:r>
      <w:bookmarkEnd w:id="19"/>
      <w:bookmarkEnd w:id="20"/>
      <w:r w:rsidRPr="00664D4B">
        <w:t xml:space="preserve"> </w:t>
      </w:r>
    </w:p>
    <w:p w:rsidR="0073525D" w:rsidRDefault="0073525D" w:rsidP="0073525D">
      <w:pPr>
        <w:pStyle w:val="PSI-Normal"/>
      </w:pPr>
      <w:r>
        <w:t>Realizada y Satisfactoria.</w:t>
      </w:r>
    </w:p>
    <w:p w:rsidR="0073525D" w:rsidRPr="00664D4B" w:rsidRDefault="0073525D" w:rsidP="0073525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3525D" w:rsidTr="000B01F5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3525D" w:rsidRDefault="0073525D" w:rsidP="0047215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47215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3525D" w:rsidRPr="00CF4BD4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3525D" w:rsidRPr="00CF4BD4" w:rsidTr="000B01F5">
              <w:trPr>
                <w:trHeight w:val="263"/>
              </w:trPr>
              <w:tc>
                <w:tcPr>
                  <w:tcW w:w="4426" w:type="dxa"/>
                </w:tcPr>
                <w:p w:rsidR="0073525D" w:rsidRPr="004D5405" w:rsidRDefault="0073525D" w:rsidP="0047215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47215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3525D" w:rsidRPr="004D5405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606E1E" w:rsidRDefault="0073525D" w:rsidP="00F8791A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72159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F8791A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8791A">
              <w:t>Francisco Estrada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72159">
              <w:lastRenderedPageBreak/>
              <w:t>28</w:t>
            </w:r>
            <w:r w:rsidRPr="00473DBE">
              <w:t>/</w:t>
            </w:r>
            <w:r w:rsidR="0047215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472159">
              <w:t>28</w:t>
            </w:r>
            <w:r w:rsidRPr="00473DBE">
              <w:t>/</w:t>
            </w:r>
            <w:r w:rsidR="00472159">
              <w:t>04/2020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3525D" w:rsidTr="000B01F5">
              <w:trPr>
                <w:trHeight w:val="574"/>
              </w:trPr>
              <w:tc>
                <w:tcPr>
                  <w:tcW w:w="4308" w:type="dxa"/>
                </w:tcPr>
                <w:p w:rsidR="0073525D" w:rsidRDefault="0073525D" w:rsidP="000B01F5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3525D" w:rsidRPr="002F45D3" w:rsidRDefault="0073525D" w:rsidP="000B01F5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Pr="002F45D3" w:rsidRDefault="0073525D" w:rsidP="000B01F5">
            <w:pPr>
              <w:pStyle w:val="PSI-Normal"/>
            </w:pPr>
            <w:r>
              <w:t>-</w:t>
            </w:r>
          </w:p>
        </w:tc>
      </w:tr>
      <w:tr w:rsidR="0073525D" w:rsidTr="000B01F5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Default="0073525D" w:rsidP="000B01F5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3525D" w:rsidRDefault="0073525D" w:rsidP="000B01F5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No haber seleccionado un año (ítem) de la barra desplegable</w:t>
            </w:r>
          </w:p>
          <w:p w:rsidR="0073525D" w:rsidRDefault="0073525D" w:rsidP="000B01F5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>Haber seleccionado un año (ítem) de la barra desplegable Año.</w:t>
            </w:r>
          </w:p>
          <w:p w:rsidR="0073525D" w:rsidRDefault="0073525D" w:rsidP="000B01F5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73525D" w:rsidRDefault="0073525D" w:rsidP="00A14B08">
            <w:pPr>
              <w:pStyle w:val="PSI-Normal"/>
              <w:spacing w:before="0" w:line="240" w:lineRule="auto"/>
              <w:ind w:left="360"/>
            </w:pPr>
            <w:r>
              <w:t>No redirigir a la pantalla "</w:t>
            </w:r>
            <w:r w:rsidR="00A14B08">
              <w:t>Seguir Programa</w:t>
            </w:r>
            <w:r>
              <w:t xml:space="preserve">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73525D" w:rsidRDefault="0073525D" w:rsidP="00A14B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</w:t>
            </w:r>
            <w:r w:rsidR="00A14B08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</w:tc>
      </w:tr>
      <w:tr w:rsidR="0073525D" w:rsidTr="000B01F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</w:pPr>
            <w:r>
              <w:t xml:space="preserve">Haber seleccionado un año (ítem) de la barra desplegable Año. </w:t>
            </w:r>
          </w:p>
          <w:p w:rsidR="0073525D" w:rsidRPr="00D56AFB" w:rsidRDefault="0073525D" w:rsidP="000B01F5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F8791A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73525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PSI-Normal"/>
              <w:spacing w:before="0" w:line="240" w:lineRule="auto"/>
              <w:ind w:left="360"/>
            </w:pPr>
            <w:r>
              <w:t>Redirigir a la pantalla "</w:t>
            </w:r>
            <w:r w:rsidR="00737AFB">
              <w:t>Seguir Programa</w:t>
            </w:r>
            <w:r>
              <w:t>".</w:t>
            </w:r>
          </w:p>
          <w:p w:rsidR="0073525D" w:rsidRPr="00B151C0" w:rsidRDefault="0073525D" w:rsidP="00737AF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</w:t>
            </w:r>
            <w:r w:rsidR="00737AFB">
              <w:t>los programas de asignaturas</w:t>
            </w:r>
            <w:r>
              <w:t xml:space="preserve"> correspondient</w:t>
            </w:r>
            <w:r w:rsidR="00737AFB">
              <w:t>es al año y carrera seleccionado, de lo</w:t>
            </w:r>
            <w:r>
              <w:t xml:space="preserve">s cuales se desea </w:t>
            </w:r>
            <w:r w:rsidR="00737AFB">
              <w:t>saber su ubicación</w:t>
            </w:r>
            <w:r>
              <w:t xml:space="preserve">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</w:t>
            </w:r>
            <w:r w:rsidR="00737AFB">
              <w:rPr>
                <w:rFonts w:ascii="Arial" w:hAnsi="Arial"/>
                <w:sz w:val="20"/>
              </w:rPr>
              <w:t>Seguir Programa</w:t>
            </w:r>
            <w:r>
              <w:rPr>
                <w:rFonts w:ascii="Arial" w:hAnsi="Arial"/>
                <w:sz w:val="20"/>
              </w:rPr>
              <w:t>".</w:t>
            </w:r>
          </w:p>
          <w:p w:rsidR="0073525D" w:rsidRDefault="0073525D" w:rsidP="005840A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el listado de</w:t>
            </w:r>
            <w:r w:rsidR="00737AFB">
              <w:rPr>
                <w:rFonts w:ascii="Arial" w:hAnsi="Arial"/>
                <w:sz w:val="20"/>
              </w:rPr>
              <w:t xml:space="preserve"> programas</w:t>
            </w:r>
            <w:r>
              <w:rPr>
                <w:rFonts w:ascii="Arial" w:hAnsi="Arial"/>
                <w:sz w:val="20"/>
              </w:rPr>
              <w:t xml:space="preserve"> asignaturas </w:t>
            </w:r>
            <w:r>
              <w:t>correspondientes al a</w:t>
            </w:r>
            <w:r w:rsidR="00AF0DD4">
              <w:t>ño y carrera seleccionada, de lo</w:t>
            </w:r>
            <w:r>
              <w:t xml:space="preserve">s cuales se desea </w:t>
            </w:r>
            <w:r w:rsidR="005840A4">
              <w:t>saber su ubicación</w:t>
            </w:r>
            <w:r>
              <w:t xml:space="preserve">. 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3525D" w:rsidRPr="00713567" w:rsidRDefault="0073525D" w:rsidP="000B01F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73525D" w:rsidTr="000B01F5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3525D" w:rsidRDefault="0073525D" w:rsidP="000B01F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4205E">
              <w:t>28</w:t>
            </w:r>
            <w:r w:rsidRPr="00473DBE">
              <w:t>/</w:t>
            </w:r>
            <w:r w:rsidR="00E4205E">
              <w:t>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73525D" w:rsidRDefault="0073525D" w:rsidP="0073525D">
      <w:pPr>
        <w:rPr>
          <w:b/>
          <w:sz w:val="24"/>
          <w:szCs w:val="24"/>
          <w:lang w:val="es-AR"/>
        </w:rPr>
      </w:pPr>
    </w:p>
    <w:p w:rsidR="005242FC" w:rsidRPr="004D5405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36303949"/>
      <w:bookmarkStart w:id="22" w:name="_Toc42112976"/>
      <w:r>
        <w:t>Caso de Prueba P00</w:t>
      </w:r>
      <w:bookmarkEnd w:id="21"/>
      <w:r>
        <w:t>5</w:t>
      </w:r>
      <w:bookmarkEnd w:id="22"/>
    </w:p>
    <w:p w:rsidR="005242FC" w:rsidRDefault="005242FC" w:rsidP="005242FC">
      <w:r>
        <w:t>Correspondiente a la pantalla Seguir Programa.</w:t>
      </w:r>
    </w:p>
    <w:p w:rsidR="005242FC" w:rsidRPr="00664D4B" w:rsidRDefault="005242FC" w:rsidP="005242FC">
      <w:pPr>
        <w:pStyle w:val="PSI-Ttulo3"/>
      </w:pPr>
      <w:bookmarkStart w:id="23" w:name="_Toc36303950"/>
      <w:bookmarkStart w:id="24" w:name="_Toc42112977"/>
      <w:r w:rsidRPr="00664D4B">
        <w:t>Descripción</w:t>
      </w:r>
      <w:bookmarkEnd w:id="23"/>
      <w:bookmarkEnd w:id="24"/>
      <w:r w:rsidRPr="00664D4B">
        <w:t xml:space="preserve"> </w:t>
      </w:r>
    </w:p>
    <w:p w:rsidR="005242FC" w:rsidRPr="00664D4B" w:rsidRDefault="005242FC" w:rsidP="005242F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Programa, luego de haber seleccionado un año y carrera de la pantalla Seguimiento de Programas de Asignaturas.</w:t>
      </w:r>
    </w:p>
    <w:p w:rsidR="005242FC" w:rsidRPr="00664D4B" w:rsidRDefault="005242FC" w:rsidP="005242FC">
      <w:pPr>
        <w:pStyle w:val="PSI-Ttulo3"/>
      </w:pPr>
      <w:bookmarkStart w:id="25" w:name="_Toc36303951"/>
      <w:bookmarkStart w:id="26" w:name="_Toc42112978"/>
      <w:r w:rsidRPr="00664D4B">
        <w:t>Evaluación de la Prueba</w:t>
      </w:r>
      <w:bookmarkEnd w:id="25"/>
      <w:bookmarkEnd w:id="26"/>
      <w:r w:rsidRPr="00664D4B">
        <w:t xml:space="preserve"> </w:t>
      </w:r>
    </w:p>
    <w:p w:rsidR="005242FC" w:rsidRDefault="008B5F89" w:rsidP="005242FC">
      <w:pPr>
        <w:pStyle w:val="PSI-Normal"/>
      </w:pPr>
      <w:r>
        <w:t>Realizada e</w:t>
      </w:r>
      <w:r w:rsidR="005242FC" w:rsidRPr="00664D4B">
        <w:t xml:space="preserve"> </w:t>
      </w:r>
      <w:r>
        <w:t>in</w:t>
      </w:r>
      <w:r w:rsidR="005242FC" w:rsidRPr="00664D4B">
        <w:t>satisfactoria.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8B5F8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8B5F89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8B5F8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8B5F89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8B5F89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B5F89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8B5F8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B5F89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B5F89">
              <w:t>29</w:t>
            </w:r>
            <w:r w:rsidRPr="00473DBE">
              <w:t>/</w:t>
            </w:r>
            <w:r w:rsidR="008B5F89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8241B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 año y carrera en la pantalla “Seguimiento de Programas de Asignaturas”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8241B6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242FC" w:rsidRPr="00B151C0" w:rsidRDefault="005242FC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242FC" w:rsidRDefault="008241B6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muestra de manera abreviada en donde se encuentra el Programa de Asignatura, columna “Ubicación Actual”.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 se encuentra en el departamento, se presenta la info como “DPTO”, si se encuentra en Secretaria Académica se muestra de manera abreviada como “SA”.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Corregir, mostrar los nombres de manera completa.</w:t>
            </w:r>
          </w:p>
          <w:p w:rsidR="007D0C29" w:rsidRDefault="007D0C29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BF0B7A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__</w:t>
            </w:r>
            <w:r w:rsidR="00BF0B7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F0B7A">
              <w:rPr>
                <w:rFonts w:ascii="Arial" w:hAnsi="Arial"/>
                <w:sz w:val="20"/>
              </w:rPr>
              <w:t xml:space="preserve">  ____29/04/2020___</w:t>
            </w:r>
          </w:p>
        </w:tc>
      </w:tr>
    </w:tbl>
    <w:p w:rsidR="005242FC" w:rsidRDefault="005242FC" w:rsidP="005242FC">
      <w:pPr>
        <w:pStyle w:val="InfoBlue"/>
        <w:ind w:left="363"/>
      </w:pPr>
    </w:p>
    <w:p w:rsidR="005242FC" w:rsidRDefault="005242FC" w:rsidP="005242FC"/>
    <w:p w:rsidR="005363C7" w:rsidRPr="005242FC" w:rsidRDefault="005363C7" w:rsidP="002B4C14">
      <w:pPr>
        <w:rPr>
          <w:b/>
        </w:rPr>
      </w:pPr>
    </w:p>
    <w:p w:rsidR="005242FC" w:rsidRDefault="005242FC" w:rsidP="005242FC">
      <w:pPr>
        <w:pStyle w:val="PSI-Ttulo2"/>
      </w:pPr>
      <w:bookmarkStart w:id="27" w:name="_Toc36303961"/>
      <w:bookmarkStart w:id="28" w:name="_Toc42112979"/>
      <w:r>
        <w:t>Caso de Prueba P006</w:t>
      </w:r>
      <w:bookmarkEnd w:id="27"/>
      <w:bookmarkEnd w:id="28"/>
    </w:p>
    <w:p w:rsidR="005242FC" w:rsidRPr="00DB4C5F" w:rsidRDefault="005242FC" w:rsidP="005242FC">
      <w:pPr>
        <w:pStyle w:val="PSI-Ttulo2"/>
        <w:rPr>
          <w:color w:val="365F91" w:themeColor="accent1" w:themeShade="BF"/>
          <w:sz w:val="28"/>
          <w:szCs w:val="28"/>
        </w:rPr>
      </w:pPr>
    </w:p>
    <w:p w:rsidR="005242FC" w:rsidRPr="00664D4B" w:rsidRDefault="005242FC" w:rsidP="005242FC">
      <w:pPr>
        <w:pStyle w:val="PSI-Ttulo3"/>
      </w:pPr>
      <w:bookmarkStart w:id="29" w:name="_Toc36303962"/>
      <w:bookmarkStart w:id="30" w:name="_Toc42112980"/>
      <w:r w:rsidRPr="00664D4B">
        <w:t>Descripción</w:t>
      </w:r>
      <w:bookmarkEnd w:id="29"/>
      <w:bookmarkEnd w:id="30"/>
      <w:r w:rsidRPr="00664D4B">
        <w:t xml:space="preserve"> </w:t>
      </w:r>
    </w:p>
    <w:p w:rsidR="005242FC" w:rsidRDefault="005242FC" w:rsidP="005242FC">
      <w:pPr>
        <w:pStyle w:val="PSI-Normal"/>
      </w:pPr>
      <w:r w:rsidRPr="00664D4B">
        <w:t xml:space="preserve">Este caso de prueba, tiene como objetivo probar </w:t>
      </w:r>
      <w:r>
        <w:t>que el botón "Cancelar"</w:t>
      </w:r>
      <w:r w:rsidR="00D07095">
        <w:t xml:space="preserve"> (correspondiente a la pantalla Seguimiento de Programas de Asignaturas)</w:t>
      </w:r>
      <w:r>
        <w:t xml:space="preserve"> al ser clickeado, regrese a la pantalla principal del </w:t>
      </w:r>
      <w:r w:rsidR="00D07095">
        <w:t>usuario con rol de Secretaria Académica</w:t>
      </w:r>
      <w:r>
        <w:t xml:space="preserve">. </w:t>
      </w:r>
    </w:p>
    <w:p w:rsidR="005242FC" w:rsidRPr="00664D4B" w:rsidRDefault="005242FC" w:rsidP="005242FC">
      <w:pPr>
        <w:pStyle w:val="PSI-Normal"/>
      </w:pPr>
      <w:r>
        <w:t xml:space="preserve"> </w:t>
      </w:r>
    </w:p>
    <w:p w:rsidR="005242FC" w:rsidRPr="00664D4B" w:rsidRDefault="005242FC" w:rsidP="005242FC">
      <w:pPr>
        <w:pStyle w:val="PSI-Ttulo3"/>
      </w:pPr>
      <w:bookmarkStart w:id="31" w:name="_Toc36303963"/>
      <w:bookmarkStart w:id="32" w:name="_Toc42112981"/>
      <w:r w:rsidRPr="00664D4B">
        <w:t>Evaluación de la Prueba</w:t>
      </w:r>
      <w:bookmarkEnd w:id="31"/>
      <w:bookmarkEnd w:id="32"/>
      <w:r w:rsidRPr="00664D4B">
        <w:t xml:space="preserve"> </w:t>
      </w:r>
    </w:p>
    <w:p w:rsidR="005242FC" w:rsidRDefault="00D07095" w:rsidP="005242FC">
      <w:pPr>
        <w:pStyle w:val="PSI-Normal"/>
      </w:pPr>
      <w:r>
        <w:t xml:space="preserve">Realizada y </w:t>
      </w:r>
      <w:r w:rsidR="005242FC">
        <w:t xml:space="preserve">satisfactoria. </w:t>
      </w:r>
    </w:p>
    <w:p w:rsidR="005242FC" w:rsidRPr="00664D4B" w:rsidRDefault="005242FC" w:rsidP="005242F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242FC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242FC" w:rsidRDefault="005242FC" w:rsidP="00D0709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D07095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242FC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242FC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242FC" w:rsidRPr="004D5405" w:rsidRDefault="005242FC" w:rsidP="00D07095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="00D07095">
                    <w:t>Notebook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242FC" w:rsidRPr="004D5405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606E1E" w:rsidRDefault="005242FC" w:rsidP="00D0709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D07095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07095">
              <w:t>Francisco Estrada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07095">
              <w:t>29</w:t>
            </w:r>
            <w:r w:rsidRPr="00473DBE">
              <w:t>/</w:t>
            </w:r>
            <w:r w:rsidR="00D07095">
              <w:t>04/2020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242FC" w:rsidTr="00ED24DB">
              <w:trPr>
                <w:trHeight w:val="574"/>
              </w:trPr>
              <w:tc>
                <w:tcPr>
                  <w:tcW w:w="4308" w:type="dxa"/>
                </w:tcPr>
                <w:p w:rsidR="005242FC" w:rsidRDefault="005242FC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242FC" w:rsidRPr="002F45D3" w:rsidRDefault="005242FC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Pr="002F45D3" w:rsidRDefault="005242FC" w:rsidP="00ED24DB">
            <w:pPr>
              <w:pStyle w:val="PSI-Normal"/>
            </w:pPr>
            <w:r>
              <w:t>-</w:t>
            </w:r>
          </w:p>
        </w:tc>
      </w:tr>
      <w:tr w:rsidR="005242FC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Default="005242FC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242FC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242FC" w:rsidRDefault="005242FC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242FC" w:rsidTr="00F3211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242FC" w:rsidRPr="00B151C0" w:rsidRDefault="005242FC" w:rsidP="00F3211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</w:t>
            </w:r>
            <w:r w:rsidR="00F3211C">
              <w:t>del usuario de Secretaria Académica</w:t>
            </w:r>
            <w:r>
              <w:t xml:space="preserve">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242FC" w:rsidRDefault="00F3211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atisfactorio. </w:t>
            </w:r>
          </w:p>
          <w:p w:rsidR="005242FC" w:rsidRDefault="00F3211C" w:rsidP="00F3211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5242FC">
              <w:rPr>
                <w:rFonts w:ascii="Arial" w:hAnsi="Arial"/>
                <w:sz w:val="20"/>
              </w:rPr>
              <w:t xml:space="preserve">e ha regresado a la pantalla principal del </w:t>
            </w:r>
            <w:r>
              <w:rPr>
                <w:rFonts w:ascii="Arial" w:hAnsi="Arial"/>
                <w:sz w:val="20"/>
              </w:rPr>
              <w:t>usuario de Secretaria Académica.</w:t>
            </w:r>
            <w:r w:rsidR="005242FC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42FC" w:rsidRPr="00713567" w:rsidRDefault="005242FC" w:rsidP="00E5692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"Cancelar", este regrese a la pantalla principal de</w:t>
            </w:r>
            <w:r w:rsidR="00E56922">
              <w:t>l usuario de Secretaria Académica</w:t>
            </w:r>
            <w:r>
              <w:t xml:space="preserve">.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66572A"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242FC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42FC" w:rsidRDefault="005242F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  <w:r w:rsidR="00A0561B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242FC" w:rsidRDefault="005242FC" w:rsidP="005242FC"/>
    <w:p w:rsidR="005242FC" w:rsidRPr="005242FC" w:rsidRDefault="005242FC" w:rsidP="002B4C14">
      <w:pPr>
        <w:rPr>
          <w:b/>
        </w:rPr>
      </w:pPr>
    </w:p>
    <w:p w:rsidR="005E005A" w:rsidRDefault="005E005A" w:rsidP="005E005A">
      <w:pPr>
        <w:pStyle w:val="PSI-Ttulo2"/>
      </w:pPr>
      <w:bookmarkStart w:id="33" w:name="_Toc42112982"/>
      <w:r>
        <w:lastRenderedPageBreak/>
        <w:t>Caso de Prueba P007</w:t>
      </w:r>
      <w:bookmarkEnd w:id="33"/>
    </w:p>
    <w:p w:rsidR="005E005A" w:rsidRPr="00DB4C5F" w:rsidRDefault="005E005A" w:rsidP="005E005A">
      <w:pPr>
        <w:pStyle w:val="PSI-Ttulo2"/>
        <w:rPr>
          <w:color w:val="365F91" w:themeColor="accent1" w:themeShade="BF"/>
          <w:sz w:val="28"/>
          <w:szCs w:val="28"/>
        </w:rPr>
      </w:pPr>
    </w:p>
    <w:p w:rsidR="005E005A" w:rsidRPr="00664D4B" w:rsidRDefault="005E005A" w:rsidP="005E005A">
      <w:pPr>
        <w:pStyle w:val="PSI-Ttulo3"/>
      </w:pPr>
      <w:bookmarkStart w:id="34" w:name="_Toc42112983"/>
      <w:r w:rsidRPr="00664D4B">
        <w:t>Descripción</w:t>
      </w:r>
      <w:bookmarkEnd w:id="34"/>
      <w:r w:rsidRPr="00664D4B">
        <w:t xml:space="preserve"> </w:t>
      </w:r>
    </w:p>
    <w:p w:rsidR="005E005A" w:rsidRDefault="005E005A" w:rsidP="005E005A">
      <w:pPr>
        <w:pStyle w:val="PSI-Normal"/>
      </w:pPr>
      <w:r w:rsidRPr="00664D4B">
        <w:t xml:space="preserve">Este caso de prueba, tiene como objetivo probar </w:t>
      </w:r>
      <w:r>
        <w:t xml:space="preserve">que el botón "Volver atrás" (correspondiente a la pantalla Seguir Programa) al ser clickeado, regrese a la pantalla principal del CU Seguir Programa, es decir la pantalla “Seguimiento de Programas de Asignaturas”. </w:t>
      </w:r>
    </w:p>
    <w:p w:rsidR="005E005A" w:rsidRPr="00664D4B" w:rsidRDefault="005E005A" w:rsidP="005E005A">
      <w:pPr>
        <w:pStyle w:val="PSI-Normal"/>
      </w:pPr>
      <w:r>
        <w:t xml:space="preserve"> </w:t>
      </w:r>
    </w:p>
    <w:p w:rsidR="005E005A" w:rsidRPr="00664D4B" w:rsidRDefault="005E005A" w:rsidP="005E005A">
      <w:pPr>
        <w:pStyle w:val="PSI-Ttulo3"/>
      </w:pPr>
      <w:bookmarkStart w:id="35" w:name="_Toc42112984"/>
      <w:r w:rsidRPr="00664D4B">
        <w:t>Evaluación de la Prueba</w:t>
      </w:r>
      <w:bookmarkEnd w:id="35"/>
      <w:r w:rsidRPr="00664D4B">
        <w:t xml:space="preserve"> </w:t>
      </w:r>
    </w:p>
    <w:p w:rsidR="005E005A" w:rsidRDefault="005E005A" w:rsidP="005E005A">
      <w:pPr>
        <w:pStyle w:val="PSI-Normal"/>
      </w:pPr>
      <w:r>
        <w:t xml:space="preserve">Realizada y satisfactoria. </w:t>
      </w:r>
    </w:p>
    <w:p w:rsidR="005E005A" w:rsidRPr="00664D4B" w:rsidRDefault="005E005A" w:rsidP="005E005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E005A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005A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E005A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5E005A" w:rsidRPr="004D5405" w:rsidRDefault="005E005A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005A" w:rsidRPr="004D5405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606E1E" w:rsidRDefault="005E005A" w:rsidP="00ED24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E005A" w:rsidTr="00ED24DB">
              <w:trPr>
                <w:trHeight w:val="574"/>
              </w:trPr>
              <w:tc>
                <w:tcPr>
                  <w:tcW w:w="4308" w:type="dxa"/>
                </w:tcPr>
                <w:p w:rsidR="005E005A" w:rsidRDefault="005E005A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005A" w:rsidRPr="002F45D3" w:rsidRDefault="005E005A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Pr="002F45D3" w:rsidRDefault="005E005A" w:rsidP="00ED24DB">
            <w:pPr>
              <w:pStyle w:val="PSI-Normal"/>
            </w:pPr>
            <w:r>
              <w:t>-</w:t>
            </w:r>
          </w:p>
        </w:tc>
      </w:tr>
      <w:tr w:rsidR="005E005A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Default="005E005A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005A" w:rsidRDefault="005E005A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005A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Haber seleccionado un </w:t>
            </w:r>
            <w:r>
              <w:rPr>
                <w:rFonts w:ascii="Arial" w:hAnsi="Arial"/>
                <w:sz w:val="20"/>
              </w:rPr>
              <w:lastRenderedPageBreak/>
              <w:t>año y carrera y presionar el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Año: 2020</w:t>
            </w:r>
          </w:p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016 - </w:t>
            </w:r>
            <w:r>
              <w:rPr>
                <w:rFonts w:ascii="Arial" w:hAnsi="Arial"/>
                <w:sz w:val="20"/>
              </w:rPr>
              <w:lastRenderedPageBreak/>
              <w:t>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E005A" w:rsidRPr="00B151C0" w:rsidRDefault="005E005A" w:rsidP="005E005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lastRenderedPageBreak/>
              <w:t xml:space="preserve">Regresar a la pantalla Seguimiento de </w:t>
            </w:r>
            <w:r>
              <w:lastRenderedPageBreak/>
              <w:t xml:space="preserve">Programas de Asignaturas.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E005A" w:rsidRDefault="005E005A" w:rsidP="005E005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</w:t>
            </w:r>
            <w:r>
              <w:rPr>
                <w:rFonts w:ascii="Arial" w:hAnsi="Arial"/>
                <w:sz w:val="20"/>
              </w:rPr>
              <w:lastRenderedPageBreak/>
              <w:t xml:space="preserve">pantalla Seguimiento de Programas de Asignaturas.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005A" w:rsidRPr="00713567" w:rsidRDefault="005E005A" w:rsidP="00CA5EB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</w:t>
            </w:r>
            <w:r w:rsidR="00CA5EBC">
              <w:t>Volver atrás</w:t>
            </w:r>
            <w:r>
              <w:t xml:space="preserve">", este regrese a la pantalla </w:t>
            </w:r>
            <w:r w:rsidR="00CA5EBC">
              <w:t>Seguimiento de Programas de Asignaturas</w:t>
            </w:r>
            <w:r>
              <w:t xml:space="preserve">.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5E005A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005A" w:rsidRDefault="005E005A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__________29/04/2020___</w:t>
            </w:r>
          </w:p>
        </w:tc>
      </w:tr>
    </w:tbl>
    <w:p w:rsidR="005E005A" w:rsidRDefault="005E005A" w:rsidP="005E005A"/>
    <w:p w:rsidR="00AD08BD" w:rsidRPr="00A94F2D" w:rsidRDefault="00AD08BD" w:rsidP="00AD08BD">
      <w:pPr>
        <w:pStyle w:val="PSI-Ttulo2"/>
        <w:rPr>
          <w:color w:val="365F91" w:themeColor="accent1" w:themeShade="BF"/>
          <w:sz w:val="28"/>
          <w:szCs w:val="28"/>
        </w:rPr>
      </w:pPr>
      <w:bookmarkStart w:id="36" w:name="_Toc36303964"/>
      <w:bookmarkStart w:id="37" w:name="_Toc42112985"/>
      <w:r>
        <w:t>Caso de Prueba P00</w:t>
      </w:r>
      <w:bookmarkEnd w:id="36"/>
      <w:r>
        <w:t>8</w:t>
      </w:r>
      <w:bookmarkEnd w:id="37"/>
    </w:p>
    <w:p w:rsidR="00AD08BD" w:rsidRDefault="00AD08BD" w:rsidP="00AD08BD">
      <w:pPr>
        <w:pStyle w:val="PSI-Ttulo3"/>
      </w:pPr>
    </w:p>
    <w:p w:rsidR="00AD08BD" w:rsidRPr="00664D4B" w:rsidRDefault="00AD08BD" w:rsidP="00AD08BD">
      <w:pPr>
        <w:pStyle w:val="PSI-Ttulo3"/>
      </w:pPr>
      <w:bookmarkStart w:id="38" w:name="_Toc36303965"/>
      <w:bookmarkStart w:id="39" w:name="_Toc42112986"/>
      <w:r w:rsidRPr="00664D4B">
        <w:t>Descripción</w:t>
      </w:r>
      <w:bookmarkEnd w:id="38"/>
      <w:bookmarkEnd w:id="39"/>
      <w:r w:rsidRPr="00664D4B">
        <w:t xml:space="preserve"> </w:t>
      </w:r>
    </w:p>
    <w:p w:rsidR="00AD08BD" w:rsidRPr="00664D4B" w:rsidRDefault="00AD08BD" w:rsidP="00AD08BD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AD08BD" w:rsidRPr="00664D4B" w:rsidRDefault="00AD08BD" w:rsidP="00AD08BD">
      <w:pPr>
        <w:pStyle w:val="PSI-Ttulo3"/>
      </w:pPr>
      <w:bookmarkStart w:id="40" w:name="_Toc36303966"/>
      <w:bookmarkStart w:id="41" w:name="_Toc42112987"/>
      <w:r w:rsidRPr="00664D4B">
        <w:t>Evaluación de la Prueba</w:t>
      </w:r>
      <w:bookmarkEnd w:id="40"/>
      <w:bookmarkEnd w:id="41"/>
      <w:r w:rsidRPr="00664D4B">
        <w:t xml:space="preserve"> </w:t>
      </w:r>
    </w:p>
    <w:p w:rsidR="00AD08BD" w:rsidRDefault="00AD08BD" w:rsidP="00AD08BD">
      <w:pPr>
        <w:pStyle w:val="PSI-Normal"/>
      </w:pPr>
      <w:r>
        <w:t>Realizada e insatisfactoria.</w:t>
      </w:r>
    </w:p>
    <w:p w:rsidR="00AD08BD" w:rsidRPr="00664D4B" w:rsidRDefault="00AD08BD" w:rsidP="00AD08B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D08BD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D08BD" w:rsidRDefault="00AD08BD" w:rsidP="0058157C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58157C">
              <w:t>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D08BD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D08BD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AD08BD" w:rsidRPr="004D5405" w:rsidRDefault="00AD08BD" w:rsidP="00AD08BD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D08BD" w:rsidRPr="004D5405" w:rsidRDefault="00AD08BD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606E1E" w:rsidRDefault="00AD08BD" w:rsidP="00AD08BD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AD08BD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D08BD" w:rsidTr="00ED24DB">
              <w:trPr>
                <w:trHeight w:val="574"/>
              </w:trPr>
              <w:tc>
                <w:tcPr>
                  <w:tcW w:w="4308" w:type="dxa"/>
                </w:tcPr>
                <w:p w:rsidR="00AD08BD" w:rsidRDefault="00AD08BD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AD08BD" w:rsidRPr="002F45D3" w:rsidRDefault="00AD08BD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Pr="002F45D3" w:rsidRDefault="00AD08BD" w:rsidP="00ED24DB">
            <w:pPr>
              <w:pStyle w:val="PSI-Normal"/>
            </w:pPr>
            <w:r>
              <w:lastRenderedPageBreak/>
              <w:t>-</w:t>
            </w:r>
          </w:p>
        </w:tc>
      </w:tr>
      <w:tr w:rsidR="00AD08BD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Default="00AD08BD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D08BD" w:rsidRDefault="00AD08BD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D08BD" w:rsidTr="00A17D2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A17D2C">
              <w:rPr>
                <w:rFonts w:ascii="Arial" w:hAnsi="Arial"/>
                <w:sz w:val="20"/>
              </w:rPr>
              <w:t>a lista mediante el valor  "1655</w:t>
            </w:r>
            <w:r>
              <w:rPr>
                <w:rFonts w:ascii="Arial" w:hAnsi="Arial"/>
                <w:sz w:val="20"/>
              </w:rPr>
              <w:t xml:space="preserve"> 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AD08BD">
              <w:rPr>
                <w:rFonts w:ascii="Arial" w:hAnsi="Arial"/>
                <w:sz w:val="20"/>
              </w:rPr>
              <w:t>atisfactorio.</w:t>
            </w:r>
          </w:p>
          <w:p w:rsidR="00AD08BD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</w:t>
            </w:r>
            <w:r w:rsidR="00AD08BD"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A17D2C" w:rsidRPr="003108C9" w:rsidRDefault="00A17D2C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“</w:t>
            </w:r>
            <w:r w:rsidRPr="00A17D2C">
              <w:rPr>
                <w:rFonts w:ascii="Arial" w:hAnsi="Arial"/>
                <w:sz w:val="20"/>
              </w:rPr>
              <w:t>1655</w:t>
            </w:r>
            <w:r w:rsidRPr="00A17D2C">
              <w:rPr>
                <w:rFonts w:ascii="Arial" w:hAnsi="Arial"/>
                <w:sz w:val="20"/>
              </w:rPr>
              <w:tab/>
              <w:t>Aspectos Profesionales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 xml:space="preserve">Haber seleccionado un año (ítem) de la barra desplegable "Año" </w:t>
            </w:r>
            <w:r>
              <w:lastRenderedPageBreak/>
              <w:t>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“Sistemas Operativos Distribuidos</w:t>
            </w:r>
            <w:r>
              <w:rPr>
                <w:rFonts w:ascii="Arial" w:hAnsi="Arial"/>
                <w:sz w:val="20"/>
              </w:rPr>
              <w:t>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AD08BD" w:rsidRDefault="00AD08BD" w:rsidP="00ED24DB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8A07B2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2020</w:t>
            </w:r>
            <w:r w:rsidR="00AD08BD">
              <w:rPr>
                <w:rFonts w:ascii="Arial" w:hAnsi="Arial"/>
                <w:sz w:val="20"/>
              </w:rPr>
              <w:t xml:space="preserve"> de la barra desplegable Año.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 w:rsidR="008A07B2">
              <w:rPr>
                <w:rFonts w:ascii="Arial" w:hAnsi="Arial"/>
                <w:sz w:val="20"/>
              </w:rPr>
              <w:t>desplegable carrera</w:t>
            </w:r>
            <w:r>
              <w:rPr>
                <w:rFonts w:ascii="Arial" w:hAnsi="Arial"/>
                <w:sz w:val="20"/>
              </w:rPr>
              <w:t xml:space="preserve">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</w:t>
            </w:r>
            <w:r w:rsidR="008A07B2">
              <w:rPr>
                <w:rFonts w:ascii="Arial" w:hAnsi="Arial"/>
                <w:sz w:val="20"/>
              </w:rPr>
              <w:t>valor “</w:t>
            </w:r>
            <w:r>
              <w:rPr>
                <w:rFonts w:ascii="Arial" w:hAnsi="Arial"/>
                <w:sz w:val="20"/>
              </w:rPr>
              <w:t>Química"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8A07B2">
              <w:rPr>
                <w:rFonts w:ascii="Arial" w:hAnsi="Arial"/>
                <w:sz w:val="20"/>
              </w:rPr>
              <w:t>asignaturas fue</w:t>
            </w:r>
            <w:r>
              <w:rPr>
                <w:rFonts w:ascii="Arial" w:hAnsi="Arial"/>
                <w:sz w:val="20"/>
              </w:rPr>
              <w:t xml:space="preserve"> actualizado dinámicamente (filtrado) de forma correcta sin mostrar ningún resultado. </w:t>
            </w: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D08BD" w:rsidRPr="00713567" w:rsidRDefault="00AD08BD" w:rsidP="00ED24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8A07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A07B2">
              <w:rPr>
                <w:rFonts w:ascii="Arial" w:hAnsi="Arial"/>
                <w:sz w:val="20"/>
              </w:rPr>
              <w:t xml:space="preserve">    Aprobó: _X_    Fallo: 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D08BD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08BD" w:rsidRDefault="00AD08BD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____________</w:t>
            </w:r>
            <w:r w:rsidR="008A07B2">
              <w:rPr>
                <w:rFonts w:ascii="Arial" w:hAnsi="Arial"/>
                <w:sz w:val="20"/>
              </w:rPr>
              <w:t>29/04/2020</w:t>
            </w:r>
            <w:r>
              <w:rPr>
                <w:rFonts w:ascii="Arial" w:hAnsi="Arial"/>
                <w:sz w:val="20"/>
              </w:rPr>
              <w:t>__</w:t>
            </w:r>
          </w:p>
        </w:tc>
      </w:tr>
    </w:tbl>
    <w:p w:rsidR="00AD08BD" w:rsidRPr="0078386B" w:rsidRDefault="00AD08BD" w:rsidP="00AD08BD">
      <w:pPr>
        <w:rPr>
          <w:sz w:val="24"/>
          <w:szCs w:val="24"/>
          <w:lang w:val="es-AR"/>
        </w:rPr>
      </w:pPr>
    </w:p>
    <w:p w:rsidR="00ED24DB" w:rsidRPr="00A94F2D" w:rsidRDefault="00ED24DB" w:rsidP="00ED24DB">
      <w:pPr>
        <w:pStyle w:val="PSI-Ttulo2"/>
        <w:rPr>
          <w:color w:val="365F91" w:themeColor="accent1" w:themeShade="BF"/>
          <w:sz w:val="28"/>
          <w:szCs w:val="28"/>
        </w:rPr>
      </w:pPr>
      <w:bookmarkStart w:id="42" w:name="_Toc36303967"/>
      <w:bookmarkStart w:id="43" w:name="_Toc42112988"/>
      <w:r>
        <w:lastRenderedPageBreak/>
        <w:t>Caso de Prueba P00</w:t>
      </w:r>
      <w:bookmarkEnd w:id="42"/>
      <w:r>
        <w:t>9</w:t>
      </w:r>
      <w:bookmarkEnd w:id="43"/>
    </w:p>
    <w:p w:rsidR="00ED24DB" w:rsidRDefault="00ED24DB" w:rsidP="00ED24DB">
      <w:pPr>
        <w:pStyle w:val="PSI-Ttulo3"/>
      </w:pPr>
    </w:p>
    <w:p w:rsidR="00ED24DB" w:rsidRPr="00664D4B" w:rsidRDefault="00ED24DB" w:rsidP="00ED24DB">
      <w:pPr>
        <w:pStyle w:val="PSI-Ttulo3"/>
      </w:pPr>
      <w:bookmarkStart w:id="44" w:name="_Toc36303968"/>
      <w:bookmarkStart w:id="45" w:name="_Toc42112989"/>
      <w:r w:rsidRPr="00664D4B">
        <w:t>Descripción</w:t>
      </w:r>
      <w:bookmarkEnd w:id="44"/>
      <w:bookmarkEnd w:id="45"/>
      <w:r w:rsidRPr="00664D4B">
        <w:t xml:space="preserve"> </w:t>
      </w:r>
    </w:p>
    <w:p w:rsidR="00ED24DB" w:rsidRPr="00664D4B" w:rsidRDefault="00ED24DB" w:rsidP="00ED24DB">
      <w:pPr>
        <w:pStyle w:val="PSI-Normal"/>
      </w:pPr>
      <w:r w:rsidRPr="00664D4B">
        <w:t xml:space="preserve">Este caso de prueba, tiene como objetivo probar </w:t>
      </w:r>
      <w:r>
        <w:t xml:space="preserve">que el botón "Actualizar ubicación del programa", al ser clickeado, lo lleve a la pantalla “Seguir Programa – Actualizar Ubicación” en donde el usuario podrá modificar la ubicación del programa que selecciono previamente.   </w:t>
      </w:r>
    </w:p>
    <w:p w:rsidR="00ED24DB" w:rsidRPr="00664D4B" w:rsidRDefault="00ED24DB" w:rsidP="00ED24DB">
      <w:pPr>
        <w:pStyle w:val="PSI-Ttulo3"/>
      </w:pPr>
      <w:bookmarkStart w:id="46" w:name="_Toc36303969"/>
      <w:bookmarkStart w:id="47" w:name="_Toc42112990"/>
      <w:r w:rsidRPr="00664D4B">
        <w:t>Evaluación de la Prueba</w:t>
      </w:r>
      <w:bookmarkEnd w:id="46"/>
      <w:bookmarkEnd w:id="47"/>
      <w:r w:rsidRPr="00664D4B">
        <w:t xml:space="preserve"> </w:t>
      </w:r>
    </w:p>
    <w:p w:rsidR="00ED24DB" w:rsidRDefault="00ED24DB" w:rsidP="00ED24DB">
      <w:pPr>
        <w:pStyle w:val="PSI-Normal"/>
      </w:pPr>
      <w:r>
        <w:t>Realizada y Satisfactoria.</w:t>
      </w:r>
    </w:p>
    <w:p w:rsidR="00ED24DB" w:rsidRPr="00664D4B" w:rsidRDefault="00ED24DB" w:rsidP="00ED24D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D24DB" w:rsidTr="00ED24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D24DB" w:rsidRPr="00CF4BD4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D24DB" w:rsidRPr="00CF4BD4" w:rsidTr="00ED24DB">
              <w:trPr>
                <w:trHeight w:val="263"/>
              </w:trPr>
              <w:tc>
                <w:tcPr>
                  <w:tcW w:w="4426" w:type="dxa"/>
                </w:tcPr>
                <w:p w:rsidR="00ED24DB" w:rsidRPr="004D5405" w:rsidRDefault="00ED24DB" w:rsidP="00ED24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D24DB" w:rsidRPr="004D5405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606E1E" w:rsidRDefault="00ED24DB" w:rsidP="00FA7D2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FA7D2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A7D2F">
              <w:t>Francisco Estrada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A7D2F">
              <w:t>01</w:t>
            </w:r>
            <w:r w:rsidRPr="00473DBE">
              <w:t>/</w:t>
            </w:r>
            <w:r w:rsidR="00FA7D2F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A7D2F">
              <w:rPr>
                <w:b/>
              </w:rPr>
              <w:t>0</w:t>
            </w:r>
            <w:r w:rsidR="00FA7D2F">
              <w:t>1</w:t>
            </w:r>
            <w:r w:rsidRPr="00473DBE">
              <w:t>/</w:t>
            </w:r>
            <w:r w:rsidR="00FA7D2F">
              <w:t>04/2020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D24DB" w:rsidTr="00ED24DB">
              <w:trPr>
                <w:trHeight w:val="574"/>
              </w:trPr>
              <w:tc>
                <w:tcPr>
                  <w:tcW w:w="4308" w:type="dxa"/>
                </w:tcPr>
                <w:p w:rsidR="00ED24DB" w:rsidRDefault="00ED24DB" w:rsidP="00ED24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D24DB" w:rsidRPr="002F45D3" w:rsidRDefault="00ED24DB" w:rsidP="00ED24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Pr="002F45D3" w:rsidRDefault="00ED24DB" w:rsidP="00ED24DB">
            <w:pPr>
              <w:pStyle w:val="PSI-Normal"/>
            </w:pPr>
            <w:r>
              <w:t>-</w:t>
            </w:r>
          </w:p>
        </w:tc>
      </w:tr>
      <w:tr w:rsidR="00ED24DB" w:rsidTr="00ED24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Default="00ED24DB" w:rsidP="00ED24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D24DB" w:rsidRDefault="00ED24DB" w:rsidP="00ED24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D24DB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ED24DB" w:rsidRDefault="00ED24DB" w:rsidP="00ED24DB">
            <w:pPr>
              <w:pStyle w:val="PSI-Normal"/>
              <w:jc w:val="left"/>
            </w:pPr>
            <w:r>
              <w:t>Haber presionado el botón "Confirmar".</w:t>
            </w:r>
          </w:p>
          <w:p w:rsidR="00ED24DB" w:rsidRDefault="00656F49" w:rsidP="00ED24DB">
            <w:pPr>
              <w:pStyle w:val="PSI-Normal"/>
              <w:jc w:val="left"/>
            </w:pPr>
            <w:r>
              <w:t>Haya</w:t>
            </w:r>
            <w:r w:rsidR="00FA7D2F">
              <w:t xml:space="preserve"> programas de asignaturas para el año y carrera seleccionado.</w:t>
            </w:r>
            <w:r w:rsidR="00ED24DB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Año 2020</w:t>
            </w:r>
            <w:r w:rsidR="00ED24DB">
              <w:rPr>
                <w:rFonts w:ascii="Arial" w:hAnsi="Arial"/>
                <w:sz w:val="20"/>
              </w:rPr>
              <w:t xml:space="preserve"> de la barra desplegable </w:t>
            </w:r>
            <w:r w:rsidR="00ED24DB"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</w:p>
          <w:p w:rsidR="00ED24DB" w:rsidRDefault="00ED24DB" w:rsidP="00FA7D2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</w:t>
            </w:r>
            <w:r w:rsidR="00FA7D2F">
              <w:rPr>
                <w:rFonts w:ascii="Arial" w:hAnsi="Arial"/>
                <w:sz w:val="20"/>
              </w:rPr>
              <w:t>Actualizar ubicación del programa</w:t>
            </w:r>
            <w:r>
              <w:rPr>
                <w:rFonts w:ascii="Arial" w:hAnsi="Arial"/>
                <w:sz w:val="20"/>
              </w:rPr>
              <w:t xml:space="preserve">" de la asignatura </w:t>
            </w:r>
            <w:r w:rsidR="00FA7D2F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 xml:space="preserve">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D24DB" w:rsidRDefault="00ED24DB" w:rsidP="00FA7D2F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FA7D2F">
              <w:t xml:space="preserve">Lo dirija a la pantalla para actualizar la ubicación del programa de </w:t>
            </w:r>
            <w:r w:rsidR="00FA7D2F">
              <w:lastRenderedPageBreak/>
              <w:t>Asignatura.</w:t>
            </w:r>
            <w: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D24DB" w:rsidRDefault="00FA7D2F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pantalla para modificar la </w:t>
            </w:r>
            <w:r>
              <w:rPr>
                <w:rFonts w:ascii="Arial" w:hAnsi="Arial"/>
                <w:sz w:val="20"/>
              </w:rPr>
              <w:lastRenderedPageBreak/>
              <w:t>ubicación del programa de asignatura</w:t>
            </w:r>
            <w:r w:rsidR="00ED24DB">
              <w:t>.</w:t>
            </w:r>
            <w:r w:rsidR="00ED24D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56F49" w:rsidTr="00ED24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jc w:val="left"/>
            </w:pPr>
            <w:r>
              <w:t>Haber seleccionado un año (ítem) de la barra desplegable "Año" previament</w:t>
            </w:r>
            <w:r>
              <w:lastRenderedPageBreak/>
              <w:t>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Haber presionado el botón "Confirmar".</w:t>
            </w:r>
          </w:p>
          <w:p w:rsidR="00656F49" w:rsidRDefault="00656F49" w:rsidP="00656F49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656F49" w:rsidRDefault="00656F49" w:rsidP="00656F49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Presionar el botón "Actualizar ubicación del programa" de la asignatura Sistemas Operativos Distribuidos.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656F49" w:rsidRDefault="00656F49" w:rsidP="00656F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para modificar la 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D24DB" w:rsidRPr="00713567" w:rsidRDefault="00ED24DB" w:rsidP="00656F49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656F49">
              <w:t>lo redirige a la pantalla para modificar la ubicación del programa de asignatura seleccionado</w:t>
            </w:r>
            <w:r>
              <w:t>.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D24DB" w:rsidTr="00ED24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24DB" w:rsidRDefault="00ED24DB" w:rsidP="00ED24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6F2A0D">
              <w:t>01</w:t>
            </w:r>
            <w:r w:rsidRPr="00473DBE">
              <w:t>/</w:t>
            </w:r>
            <w:r w:rsidR="006F2A0D">
              <w:t>05/2020</w:t>
            </w:r>
            <w:r w:rsidR="006F2A0D">
              <w:rPr>
                <w:rFonts w:ascii="Arial" w:hAnsi="Arial"/>
                <w:sz w:val="20"/>
              </w:rPr>
              <w:t>_</w:t>
            </w:r>
          </w:p>
        </w:tc>
      </w:tr>
    </w:tbl>
    <w:p w:rsidR="00ED24DB" w:rsidRDefault="00ED24DB" w:rsidP="00ED24DB">
      <w:pPr>
        <w:rPr>
          <w:b/>
          <w:sz w:val="24"/>
          <w:szCs w:val="24"/>
          <w:lang w:val="es-AR"/>
        </w:rPr>
      </w:pPr>
    </w:p>
    <w:p w:rsidR="00925BE4" w:rsidRPr="00A94F2D" w:rsidRDefault="00925BE4" w:rsidP="00925BE4">
      <w:pPr>
        <w:pStyle w:val="PSI-Ttulo2"/>
        <w:rPr>
          <w:color w:val="365F91" w:themeColor="accent1" w:themeShade="BF"/>
          <w:sz w:val="28"/>
          <w:szCs w:val="28"/>
        </w:rPr>
      </w:pPr>
      <w:bookmarkStart w:id="48" w:name="_Toc42112991"/>
      <w:r>
        <w:t>Caso de Prueba P010</w:t>
      </w:r>
      <w:bookmarkEnd w:id="48"/>
    </w:p>
    <w:p w:rsidR="00925BE4" w:rsidRDefault="00925BE4" w:rsidP="00925BE4">
      <w:pPr>
        <w:pStyle w:val="PSI-Ttulo3"/>
      </w:pPr>
    </w:p>
    <w:p w:rsidR="00925BE4" w:rsidRPr="00664D4B" w:rsidRDefault="00925BE4" w:rsidP="00925BE4">
      <w:pPr>
        <w:pStyle w:val="PSI-Ttulo3"/>
      </w:pPr>
      <w:bookmarkStart w:id="49" w:name="_Toc42112992"/>
      <w:r w:rsidRPr="00664D4B">
        <w:t>Descripción</w:t>
      </w:r>
      <w:bookmarkEnd w:id="49"/>
      <w:r w:rsidRPr="00664D4B">
        <w:t xml:space="preserve"> </w:t>
      </w:r>
    </w:p>
    <w:p w:rsidR="00925BE4" w:rsidRPr="00664D4B" w:rsidRDefault="00925BE4" w:rsidP="00925BE4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8F15BB">
        <w:t>Cancelar</w:t>
      </w:r>
      <w:r>
        <w:t>",</w:t>
      </w:r>
      <w:r w:rsidR="008F15BB">
        <w:t xml:space="preserve"> correspondiente a la pantalla “Seguir Programa – Actualizar Ubicación”</w:t>
      </w:r>
      <w:r>
        <w:t xml:space="preserve"> al ser clickeado, lo lleve a la pantalla </w:t>
      </w:r>
      <w:r w:rsidR="008F15BB">
        <w:lastRenderedPageBreak/>
        <w:t>inicial del CU Seguir Programa, es decir a la pantalla “Seguimiento de Programas de Asignaturas</w:t>
      </w:r>
      <w:r>
        <w:t xml:space="preserve">”.   </w:t>
      </w:r>
    </w:p>
    <w:p w:rsidR="00925BE4" w:rsidRPr="00664D4B" w:rsidRDefault="00925BE4" w:rsidP="00925BE4">
      <w:pPr>
        <w:pStyle w:val="PSI-Ttulo3"/>
      </w:pPr>
      <w:bookmarkStart w:id="50" w:name="_Toc42112993"/>
      <w:r w:rsidRPr="00664D4B">
        <w:t>Evaluación de la Prueba</w:t>
      </w:r>
      <w:bookmarkEnd w:id="50"/>
      <w:r w:rsidRPr="00664D4B">
        <w:t xml:space="preserve"> </w:t>
      </w:r>
    </w:p>
    <w:p w:rsidR="00925BE4" w:rsidRDefault="00925BE4" w:rsidP="00925BE4">
      <w:pPr>
        <w:pStyle w:val="PSI-Normal"/>
      </w:pPr>
      <w:r>
        <w:t>Realizada y Satisfactoria.</w:t>
      </w:r>
    </w:p>
    <w:p w:rsidR="00925BE4" w:rsidRPr="00664D4B" w:rsidRDefault="00925BE4" w:rsidP="00925BE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25BE4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25BE4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25BE4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25BE4" w:rsidRPr="004D5405" w:rsidRDefault="00925BE4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25BE4" w:rsidRPr="004D5405" w:rsidRDefault="00925BE4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606E1E" w:rsidRDefault="00925BE4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9D6F54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25BE4" w:rsidTr="009D0461">
              <w:trPr>
                <w:trHeight w:val="574"/>
              </w:trPr>
              <w:tc>
                <w:tcPr>
                  <w:tcW w:w="4308" w:type="dxa"/>
                </w:tcPr>
                <w:p w:rsidR="00925BE4" w:rsidRDefault="00925BE4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25BE4" w:rsidRPr="002F45D3" w:rsidRDefault="00925BE4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Pr="002F45D3" w:rsidRDefault="00925BE4" w:rsidP="009D0461">
            <w:pPr>
              <w:pStyle w:val="PSI-Normal"/>
            </w:pPr>
            <w:r>
              <w:t>-</w:t>
            </w:r>
          </w:p>
        </w:tc>
      </w:tr>
      <w:tr w:rsidR="00925BE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Default="00925BE4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25BE4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25BE4" w:rsidRDefault="00925BE4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25BE4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6F54" w:rsidRDefault="009D6F54" w:rsidP="009D6F54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6F5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 xml:space="preserve">botón "Actualizar ubicación del programa" de la asignatura Aspectos Profesionales. </w:t>
            </w:r>
          </w:p>
          <w:p w:rsidR="009D6F54" w:rsidRDefault="009D6F5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D6F5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</w:t>
            </w:r>
            <w:r w:rsidR="00906F66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6F54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</w:t>
            </w:r>
            <w:r w:rsidR="009D6F54">
              <w:t>“Seguimiento de Programas de Asignaturas”</w:t>
            </w:r>
            <w:r>
              <w:t xml:space="preserve">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25BE4" w:rsidP="009D6F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</w:t>
            </w:r>
            <w:r w:rsidR="00906F66">
              <w:rPr>
                <w:rFonts w:ascii="Arial" w:hAnsi="Arial"/>
                <w:sz w:val="20"/>
              </w:rPr>
              <w:t>pantalla ”Seguimiento</w:t>
            </w:r>
            <w:r w:rsidR="009D6F54">
              <w:rPr>
                <w:rFonts w:ascii="Arial" w:hAnsi="Arial"/>
                <w:sz w:val="20"/>
              </w:rPr>
              <w:t xml:space="preserve"> de Programas de Asignaturas”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25BE4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PSI-Normal"/>
              <w:jc w:val="left"/>
            </w:pPr>
            <w:r>
              <w:t xml:space="preserve">Haber seleccionado un año (ítem) de la </w:t>
            </w:r>
            <w:r>
              <w:lastRenderedPageBreak/>
              <w:t>barra desplegable "Año"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25BE4" w:rsidRDefault="00925BE4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06F66" w:rsidRDefault="00906F66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25BE4" w:rsidRDefault="00925BE4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</w:t>
            </w:r>
            <w:r>
              <w:rPr>
                <w:rFonts w:ascii="Arial" w:hAnsi="Arial"/>
                <w:sz w:val="20"/>
              </w:rPr>
              <w:lastRenderedPageBreak/>
              <w:t xml:space="preserve">Analista de Sistemas" de la barra desplegable  carrera. </w:t>
            </w: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Sistemas Operativos Distribuidos.</w:t>
            </w:r>
          </w:p>
          <w:p w:rsidR="00906F66" w:rsidRDefault="00906F66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06F66" w:rsidRDefault="00906F66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25BE4" w:rsidRDefault="00906F66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Lo dirija a la pantalla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06F66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25BE4" w:rsidRDefault="00906F66" w:rsidP="00906F6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25BE4" w:rsidRPr="00713567" w:rsidRDefault="00925BE4" w:rsidP="00444D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lo redirige a la pantalla </w:t>
            </w:r>
            <w:r w:rsidR="00444DDB">
              <w:t>“Seguimiento de Programas de Asignaturas”</w:t>
            </w:r>
            <w:r>
              <w:t>.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25BE4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25BE4" w:rsidRDefault="00925BE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25BE4" w:rsidRDefault="00925BE4" w:rsidP="00925BE4">
      <w:pPr>
        <w:rPr>
          <w:b/>
          <w:sz w:val="24"/>
          <w:szCs w:val="24"/>
          <w:lang w:val="es-AR"/>
        </w:rPr>
      </w:pPr>
    </w:p>
    <w:p w:rsidR="00FC18BB" w:rsidRPr="00A94F2D" w:rsidRDefault="00337444" w:rsidP="00FC18BB">
      <w:pPr>
        <w:pStyle w:val="PSI-Ttulo2"/>
        <w:rPr>
          <w:color w:val="365F91" w:themeColor="accent1" w:themeShade="BF"/>
          <w:sz w:val="28"/>
          <w:szCs w:val="28"/>
        </w:rPr>
      </w:pPr>
      <w:bookmarkStart w:id="51" w:name="_Toc42112994"/>
      <w:r>
        <w:t>Caso de Prueba P011</w:t>
      </w:r>
      <w:bookmarkEnd w:id="51"/>
    </w:p>
    <w:p w:rsidR="00FC18BB" w:rsidRDefault="00FC18BB" w:rsidP="00FC18BB">
      <w:pPr>
        <w:pStyle w:val="PSI-Ttulo3"/>
      </w:pPr>
    </w:p>
    <w:p w:rsidR="00FC18BB" w:rsidRPr="00664D4B" w:rsidRDefault="00FC18BB" w:rsidP="00FC18BB">
      <w:pPr>
        <w:pStyle w:val="PSI-Ttulo3"/>
      </w:pPr>
      <w:bookmarkStart w:id="52" w:name="_Toc42112995"/>
      <w:r w:rsidRPr="00664D4B">
        <w:t>Descripción</w:t>
      </w:r>
      <w:bookmarkEnd w:id="52"/>
      <w:r w:rsidRPr="00664D4B">
        <w:t xml:space="preserve"> </w:t>
      </w:r>
    </w:p>
    <w:p w:rsidR="00FC18BB" w:rsidRPr="00664D4B" w:rsidRDefault="00FC18BB" w:rsidP="00FC18B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337444">
        <w:t>Confirmar</w:t>
      </w:r>
      <w:r>
        <w:t xml:space="preserve">", correspondiente a la pantalla “Seguir Programa – Actualizar Ubicación” al ser clickeado, </w:t>
      </w:r>
      <w:r w:rsidR="00337444">
        <w:t>actualice la ubicación del programa de asignatura</w:t>
      </w:r>
      <w:r>
        <w:t xml:space="preserve">”.   </w:t>
      </w:r>
    </w:p>
    <w:p w:rsidR="00FC18BB" w:rsidRPr="00664D4B" w:rsidRDefault="00FC18BB" w:rsidP="00FC18BB">
      <w:pPr>
        <w:pStyle w:val="PSI-Ttulo3"/>
      </w:pPr>
      <w:bookmarkStart w:id="53" w:name="_Toc42112996"/>
      <w:r w:rsidRPr="00664D4B">
        <w:t>Evaluación de la Prueba</w:t>
      </w:r>
      <w:bookmarkEnd w:id="53"/>
      <w:r w:rsidRPr="00664D4B">
        <w:t xml:space="preserve"> </w:t>
      </w:r>
    </w:p>
    <w:p w:rsidR="00FC18BB" w:rsidRDefault="00FC18BB" w:rsidP="00FC18BB">
      <w:pPr>
        <w:pStyle w:val="PSI-Normal"/>
      </w:pPr>
      <w:r>
        <w:t>Realizada y Satisfactoria.</w:t>
      </w:r>
    </w:p>
    <w:p w:rsidR="00FC18BB" w:rsidRPr="00664D4B" w:rsidRDefault="00FC18BB" w:rsidP="00FC18B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C18BB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C18BB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FC18BB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FC18BB" w:rsidRPr="004D5405" w:rsidRDefault="00FC18BB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C18BB" w:rsidRPr="004D5405" w:rsidRDefault="00FC18BB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606E1E" w:rsidRDefault="00FC18BB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37444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FC18BB" w:rsidTr="009D0461">
              <w:trPr>
                <w:trHeight w:val="574"/>
              </w:trPr>
              <w:tc>
                <w:tcPr>
                  <w:tcW w:w="4308" w:type="dxa"/>
                </w:tcPr>
                <w:p w:rsidR="00FC18BB" w:rsidRDefault="00FC18BB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C18BB" w:rsidRPr="002F45D3" w:rsidRDefault="00FC18BB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Pr="002F45D3" w:rsidRDefault="00FC18BB" w:rsidP="009D0461">
            <w:pPr>
              <w:pStyle w:val="PSI-Normal"/>
            </w:pPr>
            <w:r>
              <w:t>-</w:t>
            </w:r>
          </w:p>
        </w:tc>
      </w:tr>
      <w:tr w:rsidR="00FC18BB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Default="00FC18BB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C18BB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C18BB" w:rsidRDefault="00FC18BB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C18BB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FC18BB" w:rsidRDefault="00FC18BB" w:rsidP="009D0461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337444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337444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FC18BB" w:rsidRDefault="00FC18BB" w:rsidP="0033744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337444">
              <w:rPr>
                <w:rFonts w:ascii="Arial" w:hAnsi="Arial"/>
                <w:sz w:val="20"/>
              </w:rPr>
              <w:t>Confirmar</w:t>
            </w:r>
            <w:r>
              <w:rPr>
                <w:rFonts w:ascii="Arial" w:hAnsi="Arial"/>
                <w:sz w:val="20"/>
              </w:rPr>
              <w:t>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C18BB" w:rsidRDefault="00FC18BB" w:rsidP="00337444">
            <w:pPr>
              <w:pStyle w:val="PSI-Normal"/>
              <w:spacing w:before="0" w:line="240" w:lineRule="auto"/>
              <w:ind w:left="360"/>
            </w:pPr>
            <w:r>
              <w:t xml:space="preserve"> </w:t>
            </w:r>
            <w:r w:rsidR="00337444">
              <w:t xml:space="preserve">Actualización de la ubicación del programa de asignatura </w:t>
            </w:r>
            <w:r>
              <w:t xml:space="preserve"> </w:t>
            </w:r>
            <w:r w:rsidR="00337444">
              <w:t>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C18BB" w:rsidRDefault="00337444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actualiza la ubicación del programa de asignatura e informa que dicha operación se actualizo con éxito.</w:t>
            </w:r>
            <w:r w:rsidR="00FC18B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815A5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"Confirmar".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 xml:space="preserve">Haya programas de asignaturas </w:t>
            </w:r>
            <w:r>
              <w:lastRenderedPageBreak/>
              <w:t>para el año y carrera seleccionado.</w:t>
            </w:r>
          </w:p>
          <w:p w:rsidR="007815A5" w:rsidRDefault="007815A5" w:rsidP="007815A5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7815A5" w:rsidRDefault="007815A5" w:rsidP="007815A5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</w:t>
            </w:r>
            <w:r w:rsidR="009B1746">
              <w:rPr>
                <w:rFonts w:ascii="Arial" w:hAnsi="Arial"/>
                <w:sz w:val="20"/>
              </w:rPr>
              <w:t>Aspectos Profesionales</w:t>
            </w:r>
            <w:r>
              <w:rPr>
                <w:rFonts w:ascii="Arial" w:hAnsi="Arial"/>
                <w:sz w:val="20"/>
              </w:rPr>
              <w:t>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815A5" w:rsidRDefault="007815A5" w:rsidP="007815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C18BB" w:rsidRPr="00713567" w:rsidRDefault="00FC18BB" w:rsidP="008B0C8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8B0C8B">
              <w:t>actualiza la ubicación del programa de asignatura, e informa el resultado de la operación</w:t>
            </w:r>
            <w:r>
              <w:t>.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C18BB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C18BB" w:rsidRDefault="00FC18BB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FC18BB" w:rsidRDefault="00FC18BB" w:rsidP="00FC18BB">
      <w:pPr>
        <w:rPr>
          <w:b/>
          <w:sz w:val="24"/>
          <w:szCs w:val="24"/>
          <w:lang w:val="es-AR"/>
        </w:rPr>
      </w:pPr>
    </w:p>
    <w:p w:rsidR="00C53728" w:rsidRPr="00A94F2D" w:rsidRDefault="00C53728" w:rsidP="00C53728">
      <w:pPr>
        <w:pStyle w:val="PSI-Ttulo2"/>
        <w:rPr>
          <w:color w:val="365F91" w:themeColor="accent1" w:themeShade="BF"/>
          <w:sz w:val="28"/>
          <w:szCs w:val="28"/>
        </w:rPr>
      </w:pPr>
      <w:bookmarkStart w:id="54" w:name="_Toc42112997"/>
      <w:r>
        <w:t>Caso de Prueba P012</w:t>
      </w:r>
      <w:bookmarkEnd w:id="54"/>
    </w:p>
    <w:p w:rsidR="00C53728" w:rsidRDefault="00C53728" w:rsidP="00C53728">
      <w:pPr>
        <w:pStyle w:val="PSI-Ttulo3"/>
      </w:pPr>
    </w:p>
    <w:p w:rsidR="00C53728" w:rsidRPr="00664D4B" w:rsidRDefault="00C53728" w:rsidP="00C53728">
      <w:pPr>
        <w:pStyle w:val="PSI-Ttulo3"/>
      </w:pPr>
      <w:bookmarkStart w:id="55" w:name="_Toc42112998"/>
      <w:r w:rsidRPr="00664D4B">
        <w:t>Descripción</w:t>
      </w:r>
      <w:bookmarkEnd w:id="55"/>
      <w:r w:rsidRPr="00664D4B">
        <w:t xml:space="preserve"> </w:t>
      </w:r>
    </w:p>
    <w:p w:rsidR="00C53728" w:rsidRPr="00664D4B" w:rsidRDefault="00C53728" w:rsidP="00C53728">
      <w:pPr>
        <w:pStyle w:val="PSI-Normal"/>
      </w:pPr>
      <w:r w:rsidRPr="00664D4B">
        <w:t xml:space="preserve">Este caso de prueba, tiene como objetivo probar </w:t>
      </w:r>
      <w:r>
        <w:t xml:space="preserve">que el botón "Ver ubicación de otro programa", correspondiente a la pantalla “Seguir Programa” al ser clickeado, redirija a la pantalla inicial del CU Seguir Programa “Seguimiento de Programas de Asignaturas”.   </w:t>
      </w:r>
    </w:p>
    <w:p w:rsidR="00C53728" w:rsidRPr="00664D4B" w:rsidRDefault="00C53728" w:rsidP="00C53728">
      <w:pPr>
        <w:pStyle w:val="PSI-Ttulo3"/>
      </w:pPr>
      <w:bookmarkStart w:id="56" w:name="_Toc42112999"/>
      <w:r w:rsidRPr="00664D4B">
        <w:t>Evaluación de la Prueba</w:t>
      </w:r>
      <w:bookmarkEnd w:id="56"/>
      <w:r w:rsidRPr="00664D4B">
        <w:t xml:space="preserve"> </w:t>
      </w:r>
    </w:p>
    <w:p w:rsidR="00C53728" w:rsidRDefault="00C53728" w:rsidP="00C53728">
      <w:pPr>
        <w:pStyle w:val="PSI-Normal"/>
      </w:pPr>
      <w:r>
        <w:t>Realizada y Satisfactoria.</w:t>
      </w:r>
    </w:p>
    <w:p w:rsidR="00C53728" w:rsidRPr="00664D4B" w:rsidRDefault="00C53728" w:rsidP="00C5372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53728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53728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C53728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C53728" w:rsidRPr="004D5405" w:rsidRDefault="00C53728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53728" w:rsidRPr="004D5405" w:rsidRDefault="00C53728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606E1E" w:rsidRDefault="00C53728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42705"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C53728" w:rsidTr="009D0461">
              <w:trPr>
                <w:trHeight w:val="574"/>
              </w:trPr>
              <w:tc>
                <w:tcPr>
                  <w:tcW w:w="4308" w:type="dxa"/>
                </w:tcPr>
                <w:p w:rsidR="00C53728" w:rsidRDefault="00C53728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53728" w:rsidRPr="002F45D3" w:rsidRDefault="00C53728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Pr="002F45D3" w:rsidRDefault="00C53728" w:rsidP="009D0461">
            <w:pPr>
              <w:pStyle w:val="PSI-Normal"/>
            </w:pPr>
            <w:r>
              <w:t>-</w:t>
            </w:r>
          </w:p>
        </w:tc>
      </w:tr>
      <w:tr w:rsidR="00C53728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Default="00C53728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53728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53728" w:rsidRDefault="00C53728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53728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C53728" w:rsidRDefault="00C53728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E42705" w:rsidRDefault="00E42705" w:rsidP="00E42705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E42705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E42705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“Ver ubicación de otro </w:t>
            </w:r>
            <w:r>
              <w:rPr>
                <w:rFonts w:ascii="Arial" w:hAnsi="Arial"/>
                <w:sz w:val="20"/>
              </w:rPr>
              <w:lastRenderedPageBreak/>
              <w:t>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C53728" w:rsidRDefault="00C53728" w:rsidP="00E42705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</w:t>
            </w:r>
            <w:r w:rsidR="00E42705">
              <w:t>Redirección a la pantalla inicial del CU Seguir Programa “Seguimiento de Programas de Asignaturas”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C53728" w:rsidRDefault="00E42705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“Seguimiento de Programas de Asignaturas”</w:t>
            </w:r>
            <w:r w:rsidR="00C53728">
              <w:rPr>
                <w:rFonts w:ascii="Arial" w:hAnsi="Arial"/>
                <w:sz w:val="20"/>
              </w:rPr>
              <w:t xml:space="preserve">. </w:t>
            </w:r>
          </w:p>
        </w:tc>
      </w:tr>
      <w:tr w:rsidR="002110EC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 xml:space="preserve">Como así </w:t>
            </w:r>
            <w:r>
              <w:lastRenderedPageBreak/>
              <w:t>también haber seleccionado una carrera (ítem) de la barra desplegable "Carrera" previamente.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110EC" w:rsidRDefault="002110EC" w:rsidP="002110EC">
            <w:pPr>
              <w:pStyle w:val="PSI-Normal"/>
              <w:jc w:val="left"/>
            </w:pPr>
            <w:r>
              <w:t>Haber presionado el botón "Confirmar".</w:t>
            </w:r>
          </w:p>
          <w:p w:rsidR="002110EC" w:rsidRDefault="002110EC" w:rsidP="002110EC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</w:t>
            </w:r>
            <w:r>
              <w:rPr>
                <w:rFonts w:ascii="Arial" w:hAnsi="Arial"/>
                <w:sz w:val="20"/>
              </w:rPr>
              <w:lastRenderedPageBreak/>
              <w:t>ubicación del programa" de la asignatura Aspectos Profesionales.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“Ver ubicación de otro 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110EC" w:rsidRDefault="002110EC" w:rsidP="002110E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53728" w:rsidRPr="00713567" w:rsidRDefault="00C53728" w:rsidP="002110EC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</w:t>
            </w:r>
            <w:r w:rsidR="002110EC">
              <w:t>redirige a la pantalla inicial del CU Seguir Programa “Seguimiento de Programas de Asignaturas”</w:t>
            </w:r>
            <w:r>
              <w:t>.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C53728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53728" w:rsidRDefault="00C53728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C53728" w:rsidRDefault="00C53728" w:rsidP="00C53728">
      <w:pPr>
        <w:rPr>
          <w:b/>
          <w:sz w:val="24"/>
          <w:szCs w:val="24"/>
          <w:lang w:val="es-AR"/>
        </w:rPr>
      </w:pPr>
    </w:p>
    <w:p w:rsidR="00AD08BD" w:rsidRDefault="00AD08BD" w:rsidP="005E005A">
      <w:pPr>
        <w:rPr>
          <w:lang w:val="es-AR"/>
        </w:rPr>
      </w:pPr>
    </w:p>
    <w:p w:rsidR="004B00FE" w:rsidRPr="00A94F2D" w:rsidRDefault="004B00FE" w:rsidP="004B00FE">
      <w:pPr>
        <w:pStyle w:val="PSI-Ttulo2"/>
        <w:rPr>
          <w:color w:val="365F91" w:themeColor="accent1" w:themeShade="BF"/>
          <w:sz w:val="28"/>
          <w:szCs w:val="28"/>
        </w:rPr>
      </w:pPr>
      <w:bookmarkStart w:id="57" w:name="_Toc42113000"/>
      <w:r>
        <w:t>Caso de Prueba P013</w:t>
      </w:r>
      <w:bookmarkEnd w:id="57"/>
    </w:p>
    <w:p w:rsidR="004B00FE" w:rsidRDefault="004B00FE" w:rsidP="004B00FE">
      <w:pPr>
        <w:pStyle w:val="PSI-Ttulo3"/>
      </w:pPr>
    </w:p>
    <w:p w:rsidR="004B00FE" w:rsidRPr="00664D4B" w:rsidRDefault="004B00FE" w:rsidP="004B00FE">
      <w:pPr>
        <w:pStyle w:val="PSI-Ttulo3"/>
      </w:pPr>
      <w:bookmarkStart w:id="58" w:name="_Toc42113001"/>
      <w:r w:rsidRPr="00664D4B">
        <w:t>Descripción</w:t>
      </w:r>
      <w:bookmarkEnd w:id="58"/>
      <w:r w:rsidRPr="00664D4B">
        <w:t xml:space="preserve"> </w:t>
      </w:r>
    </w:p>
    <w:p w:rsidR="004B00FE" w:rsidRPr="00664D4B" w:rsidRDefault="004B00FE" w:rsidP="004B00FE">
      <w:pPr>
        <w:pStyle w:val="PSI-Normal"/>
      </w:pPr>
      <w:r w:rsidRPr="00664D4B">
        <w:t xml:space="preserve">Este caso de prueba, tiene como objetivo probar </w:t>
      </w:r>
      <w:r>
        <w:t xml:space="preserve">que el botón "Salir", correspondiente a la pantalla “Seguir Programa” al ser clickeado, redirija a la pantalla inicial del rol “Secretaria Académica”, es decir la pantalla “Panel Secretaria Académica”.   </w:t>
      </w:r>
    </w:p>
    <w:p w:rsidR="004B00FE" w:rsidRPr="00664D4B" w:rsidRDefault="004B00FE" w:rsidP="004B00FE">
      <w:pPr>
        <w:pStyle w:val="PSI-Ttulo3"/>
      </w:pPr>
      <w:bookmarkStart w:id="59" w:name="_Toc42113002"/>
      <w:r w:rsidRPr="00664D4B">
        <w:t>Evaluación de la Prueba</w:t>
      </w:r>
      <w:bookmarkEnd w:id="59"/>
      <w:r w:rsidRPr="00664D4B">
        <w:t xml:space="preserve"> </w:t>
      </w:r>
    </w:p>
    <w:p w:rsidR="004B00FE" w:rsidRDefault="004B00FE" w:rsidP="004B00FE">
      <w:pPr>
        <w:pStyle w:val="PSI-Normal"/>
      </w:pPr>
      <w:r>
        <w:t>Realizada y Satisfactoria.</w:t>
      </w:r>
    </w:p>
    <w:p w:rsidR="004B00FE" w:rsidRPr="00664D4B" w:rsidRDefault="004B00FE" w:rsidP="004B00FE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B00FE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B00FE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4B00FE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4B00FE" w:rsidRPr="004D5405" w:rsidRDefault="004B00FE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B00FE" w:rsidRPr="004D5405" w:rsidRDefault="004B00FE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606E1E" w:rsidRDefault="004B00FE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018D1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>
              <w:t>1</w:t>
            </w:r>
            <w:r w:rsidRPr="00473DBE">
              <w:t>/</w:t>
            </w:r>
            <w:r>
              <w:t>04/2020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4B00FE" w:rsidTr="009D0461">
              <w:trPr>
                <w:trHeight w:val="574"/>
              </w:trPr>
              <w:tc>
                <w:tcPr>
                  <w:tcW w:w="4308" w:type="dxa"/>
                </w:tcPr>
                <w:p w:rsidR="004B00FE" w:rsidRDefault="004B00FE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B00FE" w:rsidRPr="002F45D3" w:rsidRDefault="004B00FE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Pr="002F45D3" w:rsidRDefault="004B00FE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4B00FE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Default="004B00FE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B00FE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00FE" w:rsidRDefault="004B00FE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B00FE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lastRenderedPageBreak/>
              <w:t>Haber presionado el botón "Actualizar ubicación del programa" sobre una determinada asignatura.</w:t>
            </w:r>
          </w:p>
          <w:p w:rsidR="004B00FE" w:rsidRDefault="004B00FE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</w:t>
            </w:r>
            <w:r w:rsidR="00F018D1">
              <w:rPr>
                <w:rFonts w:ascii="Arial" w:hAnsi="Arial"/>
                <w:sz w:val="20"/>
              </w:rPr>
              <w:t>Salir</w:t>
            </w:r>
            <w:r>
              <w:rPr>
                <w:rFonts w:ascii="Arial" w:hAnsi="Arial"/>
                <w:sz w:val="20"/>
              </w:rPr>
              <w:t>”</w:t>
            </w:r>
            <w:r w:rsidR="00F018D1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B00FE" w:rsidRDefault="004B00FE" w:rsidP="00F018D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</w:t>
            </w:r>
            <w:r w:rsidR="00F018D1">
              <w:t>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4B00FE" w:rsidRDefault="004B00FE" w:rsidP="00F018D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Dirige a la pantalla “</w:t>
            </w:r>
            <w:r w:rsidR="00F018D1">
              <w:rPr>
                <w:rFonts w:ascii="Arial" w:hAnsi="Arial"/>
                <w:sz w:val="20"/>
              </w:rPr>
              <w:t>Panel Secretaria Académica</w:t>
            </w:r>
            <w:r>
              <w:rPr>
                <w:rFonts w:ascii="Arial" w:hAnsi="Arial"/>
                <w:sz w:val="20"/>
              </w:rPr>
              <w:t xml:space="preserve">”. </w:t>
            </w:r>
          </w:p>
        </w:tc>
      </w:tr>
      <w:tr w:rsidR="00246E43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246E43" w:rsidRDefault="00246E43" w:rsidP="00246E43">
            <w:pPr>
              <w:pStyle w:val="PSI-Normal"/>
              <w:jc w:val="left"/>
            </w:pPr>
            <w:r>
              <w:t>Haber presionado el botón "Confirmar".</w:t>
            </w:r>
          </w:p>
          <w:p w:rsidR="00246E43" w:rsidRDefault="00246E43" w:rsidP="00246E43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246E43" w:rsidRDefault="00246E43" w:rsidP="00246E4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00FE" w:rsidRPr="00713567" w:rsidRDefault="004B00FE" w:rsidP="00246E4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redirige a la pantalla inicial del </w:t>
            </w:r>
            <w:r w:rsidR="00246E43">
              <w:t>rol Secretaria Académica (pantalla “Panel Secretaria Académica”)</w:t>
            </w:r>
            <w:r>
              <w:t>.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4B00FE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00FE" w:rsidRDefault="004B00FE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01</w:t>
            </w:r>
            <w:r w:rsidRPr="00473DBE">
              <w:t>/</w:t>
            </w:r>
            <w:r>
              <w:t>05/2020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4B00FE" w:rsidRDefault="004B00FE" w:rsidP="004B00FE">
      <w:pPr>
        <w:rPr>
          <w:b/>
          <w:sz w:val="24"/>
          <w:szCs w:val="24"/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A65B8D" w:rsidRDefault="00A65B8D" w:rsidP="005E005A">
      <w:pPr>
        <w:rPr>
          <w:lang w:val="es-AR"/>
        </w:rPr>
      </w:pPr>
    </w:p>
    <w:p w:rsidR="00424F80" w:rsidRDefault="00424F80" w:rsidP="005E005A">
      <w:pPr>
        <w:rPr>
          <w:lang w:val="es-AR"/>
        </w:rPr>
      </w:pPr>
    </w:p>
    <w:p w:rsidR="00424F80" w:rsidRDefault="00424F80" w:rsidP="00424F80">
      <w:pPr>
        <w:pStyle w:val="PSI-Ttulo2"/>
      </w:pPr>
      <w:bookmarkStart w:id="60" w:name="_Toc36303970"/>
      <w:bookmarkStart w:id="61" w:name="_Toc42113003"/>
      <w:r>
        <w:lastRenderedPageBreak/>
        <w:t>Evaluación final de la Prueba 01 - Inicial</w:t>
      </w:r>
      <w:bookmarkEnd w:id="60"/>
      <w:bookmarkEnd w:id="61"/>
    </w:p>
    <w:p w:rsidR="00424F80" w:rsidRDefault="00424F80" w:rsidP="00424F80">
      <w:r>
        <w:t xml:space="preserve">El estado obtenido al finalizar la Prueba 01 - Inicial es: Desaprobado. </w:t>
      </w:r>
    </w:p>
    <w:p w:rsidR="00424F80" w:rsidRPr="00AD08BD" w:rsidRDefault="00424F80" w:rsidP="00424F80">
      <w:pPr>
        <w:rPr>
          <w:lang w:val="es-AR"/>
        </w:rPr>
      </w:pPr>
      <w:r>
        <w:t>El mismo se debe a que faltan realizar las correspondientes correcciones a cada uno de los ítems, donde el resultado de su prueba fue fallido.</w:t>
      </w:r>
    </w:p>
    <w:p w:rsidR="005363C7" w:rsidRDefault="005363C7" w:rsidP="005E005A">
      <w:pPr>
        <w:tabs>
          <w:tab w:val="left" w:pos="1350"/>
        </w:tabs>
        <w:rPr>
          <w:b/>
        </w:rPr>
      </w:pPr>
    </w:p>
    <w:p w:rsidR="00875FC7" w:rsidRDefault="00875FC7" w:rsidP="00875FC7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62" w:name="_Toc36303971"/>
      <w:bookmarkStart w:id="63" w:name="_Toc42113004"/>
      <w:r>
        <w:rPr>
          <w:bCs w:val="0"/>
        </w:rPr>
        <w:t>Casos de Prueba: Prueba 02 - Regresión</w:t>
      </w:r>
      <w:bookmarkEnd w:id="62"/>
      <w:bookmarkEnd w:id="63"/>
    </w:p>
    <w:bookmarkEnd w:id="2"/>
    <w:p w:rsidR="007F38C0" w:rsidRDefault="007F38C0" w:rsidP="00875FC7">
      <w:pPr>
        <w:pStyle w:val="PSI-Ttulo1"/>
        <w:ind w:left="0"/>
        <w:rPr>
          <w:lang w:val="es-VE"/>
        </w:rPr>
      </w:pPr>
    </w:p>
    <w:p w:rsidR="009D0461" w:rsidRPr="004D5405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64" w:name="_Toc42113005"/>
      <w:r>
        <w:t>Caso de Prueba P001</w:t>
      </w:r>
      <w:bookmarkEnd w:id="64"/>
    </w:p>
    <w:p w:rsidR="009D0461" w:rsidRDefault="009D0461" w:rsidP="009D0461">
      <w:r>
        <w:t>Correspondiente a la pantalla principal de Seguir Programa “Seguimiento de Programas de Asignaturas”.</w:t>
      </w:r>
    </w:p>
    <w:p w:rsidR="009D0461" w:rsidRPr="00664D4B" w:rsidRDefault="009D0461" w:rsidP="009D0461">
      <w:pPr>
        <w:pStyle w:val="PSI-Ttulo3"/>
      </w:pPr>
      <w:bookmarkStart w:id="65" w:name="_Toc42113006"/>
      <w:r w:rsidRPr="00664D4B">
        <w:t>Descripción</w:t>
      </w:r>
      <w:bookmarkEnd w:id="65"/>
      <w:r w:rsidRPr="00664D4B">
        <w:t xml:space="preserve"> </w:t>
      </w:r>
    </w:p>
    <w:p w:rsidR="009D0461" w:rsidRPr="00664D4B" w:rsidRDefault="009D0461" w:rsidP="009D046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 “Seguimiento de Programas de Asignaturas”.</w:t>
      </w:r>
    </w:p>
    <w:p w:rsidR="009D0461" w:rsidRPr="00664D4B" w:rsidRDefault="009D0461" w:rsidP="009D0461">
      <w:pPr>
        <w:pStyle w:val="PSI-Ttulo3"/>
      </w:pPr>
      <w:bookmarkStart w:id="66" w:name="_Toc42113007"/>
      <w:r w:rsidRPr="00664D4B">
        <w:t>Evaluación de la Prueba</w:t>
      </w:r>
      <w:bookmarkEnd w:id="66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20D84">
              <w:t>03</w:t>
            </w:r>
            <w:r w:rsidRPr="00473DBE">
              <w:t>/</w:t>
            </w:r>
            <w:r w:rsidR="00E20D84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E20D84">
              <w:rPr>
                <w:rFonts w:ascii="Arial" w:hAnsi="Arial"/>
                <w:sz w:val="20"/>
              </w:rPr>
              <w:t xml:space="preserve">  ____03/06</w:t>
            </w:r>
            <w:r>
              <w:rPr>
                <w:rFonts w:ascii="Arial" w:hAnsi="Arial"/>
                <w:sz w:val="20"/>
              </w:rPr>
              <w:t>/2020____</w:t>
            </w:r>
          </w:p>
        </w:tc>
      </w:tr>
    </w:tbl>
    <w:p w:rsidR="009D0461" w:rsidRDefault="009D0461" w:rsidP="009D0461">
      <w:pPr>
        <w:ind w:left="0" w:firstLine="0"/>
        <w:rPr>
          <w:b/>
          <w:sz w:val="24"/>
          <w:szCs w:val="24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67" w:name="_Toc42113008"/>
      <w:r>
        <w:t>Caso de Prueba P002</w:t>
      </w:r>
      <w:bookmarkEnd w:id="67"/>
    </w:p>
    <w:p w:rsidR="009D0461" w:rsidRDefault="009D0461" w:rsidP="009D0461">
      <w:r>
        <w:t>Correspondiente a la pantalla principal de Seguir Programa “Seguimiento de Programas de Asignaturas”.</w:t>
      </w:r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68" w:name="_Toc42113009"/>
      <w:r w:rsidRPr="00664D4B">
        <w:t>Descripción</w:t>
      </w:r>
      <w:bookmarkEnd w:id="68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>que la lista desplegable "Año" se despliega correctamente, muestra la información (años), se actualiza dinámicamente mediante el filtrado y actualiza la lista desplegable "Carrera" con sus respectivos ítems.</w:t>
      </w:r>
    </w:p>
    <w:p w:rsidR="009D0461" w:rsidRPr="00664D4B" w:rsidRDefault="009D0461" w:rsidP="009D0461">
      <w:pPr>
        <w:pStyle w:val="PSI-Normal"/>
      </w:pPr>
    </w:p>
    <w:p w:rsidR="009D0461" w:rsidRPr="00664D4B" w:rsidRDefault="009D0461" w:rsidP="009D0461">
      <w:pPr>
        <w:pStyle w:val="PSI-Ttulo3"/>
      </w:pPr>
      <w:bookmarkStart w:id="69" w:name="_Toc42113010"/>
      <w:r w:rsidRPr="00664D4B">
        <w:t>Evaluación de la Prueba</w:t>
      </w:r>
      <w:bookmarkEnd w:id="69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C28AF">
              <w:t>03</w:t>
            </w:r>
            <w:r w:rsidRPr="00473DBE">
              <w:t>/</w:t>
            </w:r>
            <w:r w:rsidR="001C28AF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F76CAD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(años)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(años)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años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actualizar la barra desplegable Carrera con sus items.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0461" w:rsidRPr="002A149B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"Selecciona un elemento de la lista". No 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correctamente.</w:t>
            </w:r>
          </w:p>
          <w:p w:rsidR="009D0461" w:rsidRPr="00EB5CE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mouse.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mouse.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actualizado la barra desplegable </w:t>
            </w:r>
            <w:r>
              <w:rPr>
                <w:rFonts w:ascii="Arial" w:hAnsi="Arial"/>
                <w:sz w:val="20"/>
              </w:rPr>
              <w:lastRenderedPageBreak/>
              <w:t>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2019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2019 desde el teclado.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Actualizar la barra desplegable Carrera con sus items.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2019 seleccionado univoca y correctamente desde el teclado.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actualizado la barra desplegable Carrera con sus respectivos items.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19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2021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realiza el filtrado ya que espera la siguiente mitad del año.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2011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11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años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años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 xml:space="preserve">Valores (años) </w:t>
            </w:r>
            <w:r>
              <w:lastRenderedPageBreak/>
              <w:t>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2010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Valores (años) precargados en la lista.</w:t>
            </w:r>
          </w:p>
          <w:p w:rsidR="009D0461" w:rsidRDefault="009D0461" w:rsidP="009D0461"/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10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aviso que marque que el año no se encuentra cargado.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aviso "No se encontraron resultados".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(años), se actualiza dinámicamente mediante el filtrado y actualiza la barra desplegable "Carrera" con sus respectivos ítems.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76849">
              <w:t>03</w:t>
            </w:r>
            <w:r w:rsidRPr="00473DBE">
              <w:t>/</w:t>
            </w:r>
            <w:r w:rsidR="00276849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Default="009D0461" w:rsidP="009D0461">
      <w:pPr>
        <w:rPr>
          <w:b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70" w:name="_Toc42113011"/>
      <w:r>
        <w:t>Caso de Prueba P003</w:t>
      </w:r>
      <w:bookmarkEnd w:id="70"/>
    </w:p>
    <w:p w:rsidR="009D0461" w:rsidRPr="00664D4B" w:rsidRDefault="009D0461" w:rsidP="009D0461">
      <w:pPr>
        <w:pStyle w:val="PSI-Ttulo3"/>
      </w:pPr>
      <w:bookmarkStart w:id="71" w:name="_Toc42113012"/>
      <w:r w:rsidRPr="00664D4B">
        <w:t>Descripción</w:t>
      </w:r>
      <w:bookmarkEnd w:id="71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>que la lista desplegable "Carrera" no se despliega si previamente no se ha seleccionado un año, se despliega si se ha seleccionado un año previamente, muestra la información (carreras) y se actualiza dinámicamente mediante el filtrado.</w:t>
      </w:r>
    </w:p>
    <w:p w:rsidR="009D0461" w:rsidRPr="00664D4B" w:rsidRDefault="009D0461" w:rsidP="009D0461">
      <w:pPr>
        <w:pStyle w:val="PSI-Ttulo3"/>
      </w:pPr>
      <w:bookmarkStart w:id="72" w:name="_Toc42113013"/>
      <w:r w:rsidRPr="00664D4B">
        <w:t>Evaluación de la Prueba</w:t>
      </w:r>
      <w:bookmarkEnd w:id="72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No 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desplegar ningún ítem (carreras).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no desplegados.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F76CAD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Haber seleccionado un año (ítem) de la barra desplegable Año previamente. 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>orrecto despl</w:t>
            </w:r>
            <w:r>
              <w:t>egami</w:t>
            </w:r>
            <w:r w:rsidRPr="00AA485F">
              <w:t>ento de los ítems (</w:t>
            </w:r>
            <w:r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 xml:space="preserve">Haber seleccionado un año (ítem) de la barra desplegable Año </w:t>
            </w:r>
            <w:r>
              <w:lastRenderedPageBreak/>
              <w:t>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"016 - Analista de Sistemas".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>"016 - Analista de Sistemas"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  <w:p w:rsidR="009D0461" w:rsidRPr="00EB5CE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mouse.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"016 - 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: "016 - Analista de Sistemas"  desde el teclado.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>
              <w:rPr>
                <w:rFonts w:ascii="Arial" w:hAnsi="Arial"/>
                <w:sz w:val="20"/>
              </w:rPr>
              <w:t xml:space="preserve">"016 - Analista de Sistemas"  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2016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r>
              <w:t>Haber seleccionado un año (ítem) de la barra desplegable Año previamente. 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2016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carreras de la barra desplegable actualizados dinámicamente (filtrado) de forma correcta.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no se despliega al no seleccionar un año previamente, </w:t>
            </w:r>
            <w:r>
              <w:t xml:space="preserve">se despliega si se ha seleccionado un año previamente, muestra la información (carreras) y se actualiza dinámicamente mediante el filtrado.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Pr="00233067" w:rsidRDefault="009D0461" w:rsidP="009D0461">
      <w:pPr>
        <w:rPr>
          <w:sz w:val="24"/>
          <w:szCs w:val="24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73" w:name="_Toc42113014"/>
      <w:r>
        <w:t>Caso de Prueba P004</w:t>
      </w:r>
      <w:bookmarkEnd w:id="73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74" w:name="_Toc42113015"/>
      <w:r w:rsidRPr="00664D4B">
        <w:t>Descripción</w:t>
      </w:r>
      <w:bookmarkEnd w:id="74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"Confirmar", al ser clickeado, redirija a la pantalla "Seguir Programa – Carrera: NombreCarrera, Año: Año", permitiéndole al usuario visualizar un listado de programas de asignaturas correspondientes al año y carrera seleccionada previamente, del cual desea saber su ubicación.   </w:t>
      </w:r>
    </w:p>
    <w:p w:rsidR="009D0461" w:rsidRPr="00664D4B" w:rsidRDefault="009D0461" w:rsidP="009D0461">
      <w:pPr>
        <w:pStyle w:val="PSI-Ttulo3"/>
      </w:pPr>
      <w:bookmarkStart w:id="75" w:name="_Toc42113016"/>
      <w:r w:rsidRPr="00664D4B">
        <w:t>Evaluación de la Prueba</w:t>
      </w:r>
      <w:bookmarkEnd w:id="75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28</w:t>
            </w:r>
            <w:r w:rsidRPr="00473DBE">
              <w:t>/</w:t>
            </w:r>
            <w:r>
              <w:t>04/2020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No haber seleccionado un año (ítem) de la barra desplegable</w:t>
            </w:r>
          </w:p>
          <w:p w:rsidR="009D0461" w:rsidRDefault="009D0461" w:rsidP="009D0461">
            <w:pPr>
              <w:pStyle w:val="TableContents"/>
            </w:pPr>
            <w:r>
              <w:t>Año.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"Seguir Programa".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"Seguir Programa".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>Haber seleccionado un año (ítem) de la barra desplegable Año.</w:t>
            </w:r>
          </w:p>
          <w:p w:rsidR="009D0461" w:rsidRDefault="009D0461" w:rsidP="009D0461">
            <w:pPr>
              <w:pStyle w:val="TableContents"/>
            </w:pPr>
            <w:r>
              <w:t>No 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>Visualizar un mensaje de validación notificando la previa selección de los campos obligatorios.</w:t>
            </w:r>
          </w:p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No redirigir a la pantalla "Seguir Programa".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validación "Selecciona un elemento de la lista".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redirigido a la pantalla "Seguir Programa".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</w:pPr>
            <w:r>
              <w:t xml:space="preserve">Haber seleccionado un año (ítem) de la barra </w:t>
            </w:r>
            <w:r>
              <w:lastRenderedPageBreak/>
              <w:t xml:space="preserve">desplegable Año. </w:t>
            </w:r>
          </w:p>
          <w:p w:rsidR="009D0461" w:rsidRPr="00D56AFB" w:rsidRDefault="009D0461" w:rsidP="009D0461">
            <w:pPr>
              <w:pStyle w:val="TableContents"/>
            </w:pPr>
            <w:r>
              <w:t>Haber seleccionado una carrera (ítem) de la barra desplegable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"016 - 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Redirigir a la pantalla "Seguir Programa".</w:t>
            </w:r>
          </w:p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Visualizar el listado de los programas de </w:t>
            </w:r>
            <w:r>
              <w:lastRenderedPageBreak/>
              <w:t xml:space="preserve">asignaturas correspondientes al año y carrera seleccionado, de los cuales se desea saber su ubicación.  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redirigido correctamente a la pantalla "Seguir Programa".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 han visualizado el listado de programas asignaturas </w:t>
            </w:r>
            <w:r>
              <w:t xml:space="preserve">correspondientes al año y carrera seleccionada, de los cuales se desea saber su ubicación.  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pantalla "listar programa", permitiéndole al usuario visualizar un listado de asignaturas correspondientes al año y carrera seleccionada previamente, de la cual desea visualizar su programa.  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BB25F1">
              <w:t>03</w:t>
            </w:r>
            <w:r w:rsidRPr="00473DBE">
              <w:t>/</w:t>
            </w:r>
            <w:r w:rsidR="00BB25F1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4D5405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76" w:name="_Toc42113017"/>
      <w:r>
        <w:t>Caso de Prueba P005</w:t>
      </w:r>
      <w:bookmarkEnd w:id="76"/>
    </w:p>
    <w:p w:rsidR="009D0461" w:rsidRDefault="009D0461" w:rsidP="009D0461">
      <w:r>
        <w:t>Correspondiente a la pantalla Seguir Programa.</w:t>
      </w:r>
    </w:p>
    <w:p w:rsidR="009D0461" w:rsidRPr="00664D4B" w:rsidRDefault="009D0461" w:rsidP="009D0461">
      <w:pPr>
        <w:pStyle w:val="PSI-Ttulo3"/>
      </w:pPr>
      <w:bookmarkStart w:id="77" w:name="_Toc42113018"/>
      <w:r w:rsidRPr="00664D4B">
        <w:t>Descripción</w:t>
      </w:r>
      <w:bookmarkEnd w:id="77"/>
      <w:r w:rsidRPr="00664D4B">
        <w:t xml:space="preserve"> </w:t>
      </w:r>
    </w:p>
    <w:p w:rsidR="009D0461" w:rsidRPr="00664D4B" w:rsidRDefault="009D0461" w:rsidP="009D0461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Seguir Programa, luego de haber seleccionado un año y carrera de la pantalla Seguimiento de Programas de Asignaturas.</w:t>
      </w:r>
    </w:p>
    <w:p w:rsidR="009D0461" w:rsidRPr="00664D4B" w:rsidRDefault="009D0461" w:rsidP="009D0461">
      <w:pPr>
        <w:pStyle w:val="PSI-Ttulo3"/>
      </w:pPr>
      <w:bookmarkStart w:id="78" w:name="_Toc42113019"/>
      <w:r w:rsidRPr="00664D4B">
        <w:t>Evaluación de la Prueba</w:t>
      </w:r>
      <w:bookmarkEnd w:id="78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7E05C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 año y carrera en la pantalla “Seguimiento de Programas de Asignaturas”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E05C8" w:rsidRDefault="007E05C8" w:rsidP="007E05C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7E05C8" w:rsidP="007E05C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E05C8">
              <w:rPr>
                <w:rFonts w:ascii="Arial" w:hAnsi="Arial"/>
                <w:sz w:val="20"/>
              </w:rPr>
              <w:t xml:space="preserve">    Aprobó: _X_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E05C8">
              <w:rPr>
                <w:rFonts w:ascii="Arial" w:hAnsi="Arial"/>
                <w:sz w:val="20"/>
              </w:rPr>
              <w:t xml:space="preserve">  ____03/06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>
      <w:pPr>
        <w:pStyle w:val="InfoBlue"/>
        <w:ind w:left="363"/>
      </w:pPr>
    </w:p>
    <w:p w:rsidR="009D0461" w:rsidRDefault="009D0461" w:rsidP="009D0461"/>
    <w:p w:rsidR="009D0461" w:rsidRPr="005242FC" w:rsidRDefault="009D0461" w:rsidP="009D0461">
      <w:pPr>
        <w:rPr>
          <w:b/>
        </w:rPr>
      </w:pPr>
    </w:p>
    <w:p w:rsidR="009D0461" w:rsidRDefault="009D0461" w:rsidP="009D0461">
      <w:pPr>
        <w:pStyle w:val="PSI-Ttulo2"/>
      </w:pPr>
      <w:bookmarkStart w:id="79" w:name="_Toc42113020"/>
      <w:r>
        <w:t>Caso de Prueba P006</w:t>
      </w:r>
      <w:bookmarkEnd w:id="79"/>
    </w:p>
    <w:p w:rsidR="009D0461" w:rsidRPr="00DB4C5F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</w:p>
    <w:p w:rsidR="009D0461" w:rsidRPr="00664D4B" w:rsidRDefault="009D0461" w:rsidP="009D0461">
      <w:pPr>
        <w:pStyle w:val="PSI-Ttulo3"/>
      </w:pPr>
      <w:bookmarkStart w:id="80" w:name="_Toc42113021"/>
      <w:r w:rsidRPr="00664D4B">
        <w:t>Descripción</w:t>
      </w:r>
      <w:bookmarkEnd w:id="80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"Cancelar" (correspondiente a la pantalla Seguimiento de Programas de Asignaturas) al ser clickeado, regrese a la pantalla principal del usuario con rol de Secretaria Académica. </w:t>
      </w:r>
    </w:p>
    <w:p w:rsidR="009D0461" w:rsidRPr="00664D4B" w:rsidRDefault="009D0461" w:rsidP="009D0461">
      <w:pPr>
        <w:pStyle w:val="PSI-Normal"/>
      </w:pPr>
      <w:r>
        <w:lastRenderedPageBreak/>
        <w:t xml:space="preserve"> </w:t>
      </w:r>
    </w:p>
    <w:p w:rsidR="009D0461" w:rsidRPr="00664D4B" w:rsidRDefault="009D0461" w:rsidP="009D0461">
      <w:pPr>
        <w:pStyle w:val="PSI-Ttulo3"/>
      </w:pPr>
      <w:bookmarkStart w:id="81" w:name="_Toc42113022"/>
      <w:r w:rsidRPr="00664D4B">
        <w:t>Evaluación de la Prueba</w:t>
      </w:r>
      <w:bookmarkEnd w:id="81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929C2">
              <w:t>03</w:t>
            </w:r>
            <w:r w:rsidRPr="00473DBE">
              <w:t>/</w:t>
            </w:r>
            <w:r w:rsidR="007929C2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principal del usuario de Secretaria Académica.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principal del usuario de Secretaria Académica.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"Cancelar", este regrese a la pantalla principal del usuario de Secretaria Académica.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  <w:r w:rsidR="007929C2">
              <w:rPr>
                <w:rFonts w:ascii="Arial" w:hAnsi="Arial"/>
                <w:sz w:val="20"/>
              </w:rPr>
              <w:t>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/>
    <w:p w:rsidR="009D0461" w:rsidRPr="005242FC" w:rsidRDefault="009D0461" w:rsidP="009D0461">
      <w:pPr>
        <w:rPr>
          <w:b/>
        </w:rPr>
      </w:pPr>
    </w:p>
    <w:p w:rsidR="009D0461" w:rsidRDefault="009D0461" w:rsidP="009D0461">
      <w:pPr>
        <w:pStyle w:val="PSI-Ttulo2"/>
      </w:pPr>
      <w:bookmarkStart w:id="82" w:name="_Toc42113023"/>
      <w:r>
        <w:t>Caso de Prueba P007</w:t>
      </w:r>
      <w:bookmarkEnd w:id="82"/>
    </w:p>
    <w:p w:rsidR="009D0461" w:rsidRPr="00DB4C5F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</w:p>
    <w:p w:rsidR="009D0461" w:rsidRPr="00664D4B" w:rsidRDefault="009D0461" w:rsidP="009D0461">
      <w:pPr>
        <w:pStyle w:val="PSI-Ttulo3"/>
      </w:pPr>
      <w:bookmarkStart w:id="83" w:name="_Toc42113024"/>
      <w:r w:rsidRPr="00664D4B">
        <w:t>Descripción</w:t>
      </w:r>
      <w:bookmarkEnd w:id="83"/>
      <w:r w:rsidRPr="00664D4B">
        <w:t xml:space="preserve"> </w:t>
      </w:r>
    </w:p>
    <w:p w:rsidR="009D0461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"Volver atrás" (correspondiente a la pantalla Seguir Programa) al ser clickeado, regrese a la pantalla principal del CU Seguir Programa, es decir la pantalla “Seguimiento de Programas de Asignaturas”. </w:t>
      </w:r>
    </w:p>
    <w:p w:rsidR="009D0461" w:rsidRPr="00664D4B" w:rsidRDefault="009D0461" w:rsidP="009D0461">
      <w:pPr>
        <w:pStyle w:val="PSI-Normal"/>
      </w:pPr>
      <w:r>
        <w:t xml:space="preserve"> </w:t>
      </w:r>
    </w:p>
    <w:p w:rsidR="009D0461" w:rsidRPr="00664D4B" w:rsidRDefault="009D0461" w:rsidP="009D0461">
      <w:pPr>
        <w:pStyle w:val="PSI-Ttulo3"/>
      </w:pPr>
      <w:bookmarkStart w:id="84" w:name="_Toc42113025"/>
      <w:r w:rsidRPr="00664D4B">
        <w:t>Evaluación de la Prueba</w:t>
      </w:r>
      <w:bookmarkEnd w:id="84"/>
      <w:r w:rsidRPr="00664D4B">
        <w:t xml:space="preserve"> </w:t>
      </w:r>
    </w:p>
    <w:p w:rsidR="009D0461" w:rsidRDefault="009D0461" w:rsidP="009D0461">
      <w:pPr>
        <w:pStyle w:val="PSI-Normal"/>
      </w:pPr>
      <w:r>
        <w:t xml:space="preserve">Realizada y satisfactoria. 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C4B78">
              <w:t>03</w:t>
            </w:r>
            <w:r w:rsidRPr="00473DBE">
              <w:t>/</w:t>
            </w:r>
            <w:r w:rsidR="004C4B78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seleccionado un año y carrera y presionar el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Año: 2020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016 - Analista de Sistema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Pr="00B151C0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 xml:space="preserve">Regresar a la pantalla Seguimiento de Programas de Asignaturas. 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regresado a la pantalla Seguimiento de Programas de Asignaturas.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 xml:space="preserve">el botón "Volver atrás", este regrese a la pantalla Seguimiento de Programas de Asignaturas.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 X    Fallo: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4C4B78">
              <w:rPr>
                <w:rFonts w:ascii="Arial" w:hAnsi="Arial"/>
                <w:sz w:val="20"/>
              </w:rPr>
              <w:t xml:space="preserve">  __________03/06</w:t>
            </w:r>
            <w:r>
              <w:rPr>
                <w:rFonts w:ascii="Arial" w:hAnsi="Arial"/>
                <w:sz w:val="20"/>
              </w:rPr>
              <w:t>/2020___</w:t>
            </w:r>
          </w:p>
        </w:tc>
      </w:tr>
    </w:tbl>
    <w:p w:rsidR="009D0461" w:rsidRDefault="009D0461" w:rsidP="009D0461"/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85" w:name="_Toc42113026"/>
      <w:r>
        <w:t>Caso de Prueba P008</w:t>
      </w:r>
      <w:bookmarkEnd w:id="85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86" w:name="_Toc42113027"/>
      <w:r w:rsidRPr="00664D4B">
        <w:t>Descripción</w:t>
      </w:r>
      <w:bookmarkEnd w:id="86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asignaturas dinámicamente mediante el filtrado de las mismas. </w:t>
      </w:r>
    </w:p>
    <w:p w:rsidR="009D0461" w:rsidRPr="00664D4B" w:rsidRDefault="009D0461" w:rsidP="009D0461">
      <w:pPr>
        <w:pStyle w:val="PSI-Ttulo3"/>
      </w:pPr>
      <w:bookmarkStart w:id="87" w:name="_Toc42113028"/>
      <w:r w:rsidRPr="00664D4B">
        <w:t>Evaluación de la Prueba</w:t>
      </w:r>
      <w:bookmarkEnd w:id="87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e insatisfactoria.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29</w:t>
            </w:r>
            <w:r w:rsidRPr="00473DBE">
              <w:t>/</w:t>
            </w:r>
            <w:r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0379DF">
              <w:t>03</w:t>
            </w:r>
            <w:r w:rsidRPr="00473DBE">
              <w:t>/</w:t>
            </w:r>
            <w:r w:rsidR="000379DF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"1655 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Pr="003108C9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“</w:t>
            </w:r>
            <w:r w:rsidRPr="00A17D2C">
              <w:rPr>
                <w:rFonts w:ascii="Arial" w:hAnsi="Arial"/>
                <w:sz w:val="20"/>
              </w:rPr>
              <w:t>1655</w:t>
            </w:r>
            <w:r w:rsidRPr="00A17D2C">
              <w:rPr>
                <w:rFonts w:ascii="Arial" w:hAnsi="Arial"/>
                <w:sz w:val="20"/>
              </w:rPr>
              <w:tab/>
              <w:t>Aspectos Profesionales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 xml:space="preserve">Haber seleccionado un año (ítem) de la barra desplegable </w:t>
            </w:r>
            <w:r>
              <w:lastRenderedPageBreak/>
              <w:t>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</w:t>
            </w:r>
            <w:r>
              <w:rPr>
                <w:rFonts w:ascii="Arial" w:hAnsi="Arial"/>
                <w:sz w:val="20"/>
              </w:rPr>
              <w:lastRenderedPageBreak/>
              <w:t xml:space="preserve">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“Sistemas"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</w:t>
            </w:r>
            <w:r>
              <w:lastRenderedPageBreak/>
              <w:t>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2019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“Sistemas Operativos Distribuidos"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“Química"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 sin mostrar ningún resultado.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asignaturas dinámicamente mediante el filtrado de las mismas.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1B1CC5">
              <w:rPr>
                <w:rFonts w:ascii="Arial" w:hAnsi="Arial"/>
                <w:sz w:val="20"/>
              </w:rPr>
              <w:t xml:space="preserve">  ____________03</w:t>
            </w:r>
            <w:r>
              <w:rPr>
                <w:rFonts w:ascii="Arial" w:hAnsi="Arial"/>
                <w:sz w:val="20"/>
              </w:rPr>
              <w:t>/0</w:t>
            </w:r>
            <w:r w:rsidR="001B1CC5">
              <w:rPr>
                <w:rFonts w:ascii="Arial" w:hAnsi="Arial"/>
                <w:sz w:val="20"/>
              </w:rPr>
              <w:t>6</w:t>
            </w:r>
            <w:r>
              <w:rPr>
                <w:rFonts w:ascii="Arial" w:hAnsi="Arial"/>
                <w:sz w:val="20"/>
              </w:rPr>
              <w:t>/2020__</w:t>
            </w:r>
          </w:p>
        </w:tc>
      </w:tr>
    </w:tbl>
    <w:p w:rsidR="009D0461" w:rsidRPr="0078386B" w:rsidRDefault="009D0461" w:rsidP="009D0461">
      <w:pPr>
        <w:rPr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88" w:name="_Toc42113029"/>
      <w:r>
        <w:lastRenderedPageBreak/>
        <w:t>Caso de Prueba P009</w:t>
      </w:r>
      <w:bookmarkEnd w:id="88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89" w:name="_Toc42113030"/>
      <w:r w:rsidRPr="00664D4B">
        <w:t>Descripción</w:t>
      </w:r>
      <w:bookmarkEnd w:id="89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"Actualizar ubicación del programa", al ser clickeado, lo lleve a la pantalla “Seguir Programa – Actualizar Ubicación” en donde el usuario podrá modificar la ubicación del programa que selecciono previamente.   </w:t>
      </w:r>
    </w:p>
    <w:p w:rsidR="009D0461" w:rsidRPr="00664D4B" w:rsidRDefault="009D0461" w:rsidP="009D0461">
      <w:pPr>
        <w:pStyle w:val="PSI-Ttulo3"/>
      </w:pPr>
      <w:bookmarkStart w:id="90" w:name="_Toc42113031"/>
      <w:r w:rsidRPr="00664D4B">
        <w:t>Evaluación de la Prueba</w:t>
      </w:r>
      <w:bookmarkEnd w:id="90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1B1CC5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1B1CC5">
              <w:t>3</w:t>
            </w:r>
            <w:r w:rsidRPr="00473DBE">
              <w:t>/</w:t>
            </w:r>
            <w:r w:rsidR="001B1CC5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</w:t>
            </w:r>
            <w:r>
              <w:lastRenderedPageBreak/>
              <w:t>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Haya programas de asignaturas para el año y carrera seleccionado.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</w:t>
            </w:r>
            <w:r>
              <w:rPr>
                <w:rFonts w:ascii="Arial" w:hAnsi="Arial"/>
                <w:sz w:val="20"/>
              </w:rPr>
              <w:lastRenderedPageBreak/>
              <w:t xml:space="preserve">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</w:t>
            </w:r>
            <w:r>
              <w:lastRenderedPageBreak/>
              <w:t xml:space="preserve">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 redirecciona a la pantalla para modificar la </w:t>
            </w:r>
            <w:r>
              <w:rPr>
                <w:rFonts w:ascii="Arial" w:hAnsi="Arial"/>
                <w:sz w:val="20"/>
              </w:rPr>
              <w:lastRenderedPageBreak/>
              <w:t>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</w:t>
            </w:r>
            <w:r>
              <w:lastRenderedPageBreak/>
              <w:t>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Presionar el botón "Actualizar ubicación del programa" de la asignatura Sistemas Operativos Distribuidos.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para actualizar la ubicación del programa de Asignatura.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para modificar la ubicación del programa de asignatura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lo redirige a la pantalla para modificar la ubicación del programa de asignatura seleccionado.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B1CC5">
              <w:t>03</w:t>
            </w:r>
            <w:r w:rsidRPr="00473DBE">
              <w:t>/</w:t>
            </w:r>
            <w:r w:rsidR="001B1CC5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1" w:name="_Toc42113032"/>
      <w:r>
        <w:t>Caso de Prueba P010</w:t>
      </w:r>
      <w:bookmarkEnd w:id="91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2" w:name="_Toc42113033"/>
      <w:r w:rsidRPr="00664D4B">
        <w:t>Descripción</w:t>
      </w:r>
      <w:bookmarkEnd w:id="92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"Cancelar", correspondiente a la pantalla “Seguir Programa – Actualizar Ubicación” al ser clickeado, lo lleve a la pantalla </w:t>
      </w:r>
      <w:r>
        <w:lastRenderedPageBreak/>
        <w:t xml:space="preserve">inicial del CU Seguir Programa, es decir a la pantalla “Seguimiento de Programas de Asignaturas”.   </w:t>
      </w:r>
    </w:p>
    <w:p w:rsidR="009D0461" w:rsidRPr="00664D4B" w:rsidRDefault="009D0461" w:rsidP="009D0461">
      <w:pPr>
        <w:pStyle w:val="PSI-Ttulo3"/>
      </w:pPr>
      <w:bookmarkStart w:id="93" w:name="_Toc42113034"/>
      <w:r w:rsidRPr="00664D4B">
        <w:t>Evaluación de la Prueba</w:t>
      </w:r>
      <w:bookmarkEnd w:id="93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1E19FE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1E19FE">
              <w:t>3</w:t>
            </w:r>
            <w:r w:rsidRPr="00473DBE">
              <w:t>/</w:t>
            </w:r>
            <w:r w:rsidR="001E19FE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</w:t>
            </w:r>
            <w:r>
              <w:rPr>
                <w:rFonts w:ascii="Arial" w:hAnsi="Arial"/>
                <w:sz w:val="20"/>
              </w:rPr>
              <w:lastRenderedPageBreak/>
              <w:t xml:space="preserve">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Lo dirija a la pantalla “Seguimiento de Programas de Asignaturas”.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 xml:space="preserve">Haber seleccionado un año (ítem) de la </w:t>
            </w:r>
            <w:r>
              <w:lastRenderedPageBreak/>
              <w:t>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</w:t>
            </w:r>
            <w:r>
              <w:rPr>
                <w:rFonts w:ascii="Arial" w:hAnsi="Arial"/>
                <w:sz w:val="20"/>
              </w:rPr>
              <w:t xml:space="preserve">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Sistemas Operativos Distribuidos.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“Cancelar”.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>Lo dirija a la pantalla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 redirecciona a la pantalla ”Seguimiento de Programas de Asignaturas”</w:t>
            </w:r>
            <w:r>
              <w:t>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lo redirige a la pantalla “Seguimiento de Programas de Asignaturas”.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1E19FE">
              <w:t>03</w:t>
            </w:r>
            <w:r w:rsidRPr="00473DBE">
              <w:t>/</w:t>
            </w:r>
            <w:r w:rsidR="001E19FE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4" w:name="_Toc42113035"/>
      <w:r>
        <w:t>Caso de Prueba P011</w:t>
      </w:r>
      <w:bookmarkEnd w:id="94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5" w:name="_Toc42113036"/>
      <w:r w:rsidRPr="00664D4B">
        <w:t>Descripción</w:t>
      </w:r>
      <w:bookmarkEnd w:id="95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"Confirmar", correspondiente a la pantalla “Seguir Programa – Actualizar Ubicación” al ser clickeado, actualice la ubicación del programa de asignatura”.   </w:t>
      </w:r>
    </w:p>
    <w:p w:rsidR="009D0461" w:rsidRPr="00664D4B" w:rsidRDefault="009D0461" w:rsidP="009D0461">
      <w:pPr>
        <w:pStyle w:val="PSI-Ttulo3"/>
      </w:pPr>
      <w:bookmarkStart w:id="96" w:name="_Toc42113037"/>
      <w:r w:rsidRPr="00664D4B">
        <w:t>Evaluación de la Prueba</w:t>
      </w:r>
      <w:bookmarkEnd w:id="96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957453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957453">
              <w:t>3</w:t>
            </w:r>
            <w:r w:rsidRPr="00473DBE">
              <w:t>/</w:t>
            </w:r>
            <w:r w:rsidR="00957453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Haber </w:t>
            </w:r>
            <w:r>
              <w:lastRenderedPageBreak/>
              <w:t>presionado el botón "Actualizar ubicación del programa" sobre una determinada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Haya programas de asignaturas </w:t>
            </w:r>
            <w:r>
              <w:lastRenderedPageBreak/>
              <w:t>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Actualización de la ubicación del programa de asignatura  y mensaje informando dicho resultado.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actualiza la ubicación del programa de asignatura e informa que dicha operación se actualizo con éxito.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actualiza la ubicación del programa de asignatura, e informa el resultado de la operación.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57453">
              <w:t>03</w:t>
            </w:r>
            <w:r w:rsidRPr="00473DBE">
              <w:t>/</w:t>
            </w:r>
            <w:r w:rsidR="00957453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97" w:name="_Toc42113038"/>
      <w:r>
        <w:t>Caso de Prueba P012</w:t>
      </w:r>
      <w:bookmarkEnd w:id="97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98" w:name="_Toc42113039"/>
      <w:r w:rsidRPr="00664D4B">
        <w:t>Descripción</w:t>
      </w:r>
      <w:bookmarkEnd w:id="98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"Ver ubicación de otro programa", correspondiente a la pantalla “Seguir Programa” al ser clickeado, redirija a la pantalla inicial del CU Seguir Programa “Seguimiento de Programas de Asignaturas”.   </w:t>
      </w:r>
    </w:p>
    <w:p w:rsidR="009D0461" w:rsidRPr="00664D4B" w:rsidRDefault="009D0461" w:rsidP="009D0461">
      <w:pPr>
        <w:pStyle w:val="PSI-Ttulo3"/>
      </w:pPr>
      <w:bookmarkStart w:id="99" w:name="_Toc42113040"/>
      <w:r w:rsidRPr="00664D4B">
        <w:t>Evaluación de la Prueba</w:t>
      </w:r>
      <w:bookmarkEnd w:id="99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 xml:space="preserve">Notebook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F15C6C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F15C6C">
              <w:t>3</w:t>
            </w:r>
            <w:r w:rsidRPr="00473DBE">
              <w:t>/</w:t>
            </w:r>
            <w:r w:rsidR="00F15C6C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botón “Ver ubicación de otro </w:t>
            </w:r>
            <w:r>
              <w:rPr>
                <w:rFonts w:ascii="Arial" w:hAnsi="Arial"/>
                <w:sz w:val="20"/>
              </w:rPr>
              <w:lastRenderedPageBreak/>
              <w:t>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Como así </w:t>
            </w:r>
            <w:r>
              <w:lastRenderedPageBreak/>
              <w:t>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</w:t>
            </w:r>
            <w:r>
              <w:rPr>
                <w:rFonts w:ascii="Arial" w:hAnsi="Arial"/>
                <w:sz w:val="20"/>
              </w:rPr>
              <w:lastRenderedPageBreak/>
              <w:t>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“Ver ubicación de otro programa”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lastRenderedPageBreak/>
              <w:t xml:space="preserve"> Redirección a la pantalla inicial del CU Seguir Programa “Seguimiento de Programas de Asignaturas”.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“Seguimiento de Programas de Asignaturas”.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redirige a la pantalla inicial del CU Seguir Programa “Seguimiento de Programas de Asignaturas”.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5C6C">
              <w:t>03</w:t>
            </w:r>
            <w:r w:rsidRPr="00473DBE">
              <w:t>/</w:t>
            </w:r>
            <w:r w:rsidR="00F15C6C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9D0461" w:rsidRDefault="009D0461" w:rsidP="009D0461">
      <w:pPr>
        <w:rPr>
          <w:lang w:val="es-AR"/>
        </w:rPr>
      </w:pPr>
    </w:p>
    <w:p w:rsidR="009D0461" w:rsidRPr="00A94F2D" w:rsidRDefault="009D0461" w:rsidP="009D0461">
      <w:pPr>
        <w:pStyle w:val="PSI-Ttulo2"/>
        <w:rPr>
          <w:color w:val="365F91" w:themeColor="accent1" w:themeShade="BF"/>
          <w:sz w:val="28"/>
          <w:szCs w:val="28"/>
        </w:rPr>
      </w:pPr>
      <w:bookmarkStart w:id="100" w:name="_Toc42113041"/>
      <w:r>
        <w:t>Caso de Prueba P013</w:t>
      </w:r>
      <w:bookmarkEnd w:id="100"/>
    </w:p>
    <w:p w:rsidR="009D0461" w:rsidRDefault="009D0461" w:rsidP="009D0461">
      <w:pPr>
        <w:pStyle w:val="PSI-Ttulo3"/>
      </w:pPr>
    </w:p>
    <w:p w:rsidR="009D0461" w:rsidRPr="00664D4B" w:rsidRDefault="009D0461" w:rsidP="009D0461">
      <w:pPr>
        <w:pStyle w:val="PSI-Ttulo3"/>
      </w:pPr>
      <w:bookmarkStart w:id="101" w:name="_Toc42113042"/>
      <w:r w:rsidRPr="00664D4B">
        <w:t>Descripción</w:t>
      </w:r>
      <w:bookmarkEnd w:id="101"/>
      <w:r w:rsidRPr="00664D4B">
        <w:t xml:space="preserve"> </w:t>
      </w:r>
    </w:p>
    <w:p w:rsidR="009D0461" w:rsidRPr="00664D4B" w:rsidRDefault="009D0461" w:rsidP="009D0461">
      <w:pPr>
        <w:pStyle w:val="PSI-Normal"/>
      </w:pPr>
      <w:r w:rsidRPr="00664D4B">
        <w:t xml:space="preserve">Este caso de prueba, tiene como objetivo probar </w:t>
      </w:r>
      <w:r>
        <w:t xml:space="preserve">que el botón "Salir", correspondiente a la pantalla “Seguir Programa” al ser clickeado, redirija a la pantalla inicial del rol “Secretaria Académica”, es decir la pantalla “Panel Secretaria Académica”.   </w:t>
      </w:r>
    </w:p>
    <w:p w:rsidR="009D0461" w:rsidRPr="00664D4B" w:rsidRDefault="009D0461" w:rsidP="009D0461">
      <w:pPr>
        <w:pStyle w:val="PSI-Ttulo3"/>
      </w:pPr>
      <w:bookmarkStart w:id="102" w:name="_Toc42113043"/>
      <w:r w:rsidRPr="00664D4B">
        <w:t>Evaluación de la Prueba</w:t>
      </w:r>
      <w:bookmarkEnd w:id="102"/>
      <w:r w:rsidRPr="00664D4B">
        <w:t xml:space="preserve"> </w:t>
      </w:r>
    </w:p>
    <w:p w:rsidR="009D0461" w:rsidRDefault="009D0461" w:rsidP="009D0461">
      <w:pPr>
        <w:pStyle w:val="PSI-Normal"/>
      </w:pPr>
      <w:r>
        <w:t>Realizada y Satisfactoria.</w:t>
      </w:r>
    </w:p>
    <w:p w:rsidR="009D0461" w:rsidRPr="00664D4B" w:rsidRDefault="009D0461" w:rsidP="009D046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D0461" w:rsidTr="009D046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Seguir Programa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D0461" w:rsidRPr="00CF4BD4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D0461" w:rsidRPr="00CF4BD4" w:rsidTr="009D0461">
              <w:trPr>
                <w:trHeight w:val="263"/>
              </w:trPr>
              <w:tc>
                <w:tcPr>
                  <w:tcW w:w="4426" w:type="dxa"/>
                </w:tcPr>
                <w:p w:rsidR="009D0461" w:rsidRPr="004D5405" w:rsidRDefault="009D0461" w:rsidP="009D046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>
                    <w:t>Notebook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D0461" w:rsidRPr="004D5405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606E1E" w:rsidRDefault="009D0461" w:rsidP="009D046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01</w:t>
            </w:r>
            <w:r w:rsidRPr="00473DBE">
              <w:t>/</w:t>
            </w:r>
            <w:r w:rsidR="00F15C6C">
              <w:t>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PSI-Normal"/>
              <w:rPr>
                <w:b/>
              </w:rPr>
            </w:pPr>
            <w:r>
              <w:rPr>
                <w:b/>
              </w:rPr>
              <w:t>Fecha de Ejecución: 0</w:t>
            </w:r>
            <w:r w:rsidR="00F15C6C">
              <w:t>3</w:t>
            </w:r>
            <w:r w:rsidRPr="00473DBE">
              <w:t>/</w:t>
            </w:r>
            <w:r w:rsidR="00F15C6C">
              <w:t>06</w:t>
            </w:r>
            <w:r>
              <w:t>/2020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D0461" w:rsidTr="009D0461">
              <w:trPr>
                <w:trHeight w:val="574"/>
              </w:trPr>
              <w:tc>
                <w:tcPr>
                  <w:tcW w:w="4308" w:type="dxa"/>
                </w:tcPr>
                <w:p w:rsidR="009D0461" w:rsidRDefault="009D0461" w:rsidP="009D046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9D0461" w:rsidRPr="002F45D3" w:rsidRDefault="009D0461" w:rsidP="009D046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Pr="002F45D3" w:rsidRDefault="009D0461" w:rsidP="009D0461">
            <w:pPr>
              <w:pStyle w:val="PSI-Normal"/>
            </w:pPr>
            <w:r>
              <w:lastRenderedPageBreak/>
              <w:t>-</w:t>
            </w:r>
          </w:p>
        </w:tc>
      </w:tr>
      <w:tr w:rsidR="009D0461" w:rsidTr="009D046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Default="009D0461" w:rsidP="009D046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D0461" w:rsidRDefault="009D0461" w:rsidP="009D046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lastRenderedPageBreak/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Presionar el botón "Actualizar ubicación del programa" de la asignatura Aspectos Profesionales.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Departamento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9D0461" w:rsidTr="009D046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jc w:val="left"/>
            </w:pPr>
            <w:r>
              <w:t>Haber seleccionado un año (ítem) de la barra desplegable "Año"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Como así también haber seleccionado una carrera (ítem) de la barra desplegable "Carrera" previamente.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 xml:space="preserve">Haber presionado el botón </w:t>
            </w:r>
            <w:r>
              <w:lastRenderedPageBreak/>
              <w:t>"Confirmar".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Haya programas de asignaturas para el año y carrera seleccionado.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"Actualizar ubicación del programa" sobre una determinada asignatura.</w:t>
            </w:r>
          </w:p>
          <w:p w:rsidR="009D0461" w:rsidRDefault="009D0461" w:rsidP="009D0461">
            <w:pPr>
              <w:pStyle w:val="PSI-Normal"/>
              <w:jc w:val="left"/>
            </w:pPr>
            <w:r>
              <w:t>Haber presionado el botón "Confirmar".</w:t>
            </w:r>
          </w:p>
          <w:p w:rsidR="009D0461" w:rsidRDefault="009D0461" w:rsidP="009D0461">
            <w:pPr>
              <w:pStyle w:val="TableContents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2020 de la barra desplegable Año.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 "016 - Analista de Sistemas" de la barra desplegable  carrera. 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el botón "Actualizar ubicación del programa" de la asignatura Aspectos Profesionales.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Ubicación: Secretaria Académica.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“Salir”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PSI-Normal"/>
              <w:spacing w:before="0" w:line="240" w:lineRule="auto"/>
              <w:ind w:left="360"/>
            </w:pPr>
            <w:r>
              <w:t xml:space="preserve"> Redirección a la pantalla inicial del usuario de Secretaria Académica (“Panel Secretaria Académica”).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Dirige a la pantalla “Panel Secretaria Académica”.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D0461" w:rsidRPr="00713567" w:rsidRDefault="009D0461" w:rsidP="009D046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redirige a la pantalla inicial del rol Secretaria Académica (pantalla “Panel Secretaria Académica”).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9D0461" w:rsidTr="009D046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D0461" w:rsidRDefault="009D0461" w:rsidP="009D046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15C6C">
              <w:t>03</w:t>
            </w:r>
            <w:r w:rsidRPr="00473DBE">
              <w:t>/</w:t>
            </w:r>
            <w:r w:rsidR="00F15C6C">
              <w:t>06</w:t>
            </w:r>
            <w:r>
              <w:t>/2020</w:t>
            </w:r>
            <w:r>
              <w:rPr>
                <w:rFonts w:ascii="Arial" w:hAnsi="Arial"/>
                <w:sz w:val="20"/>
              </w:rPr>
              <w:t>_</w:t>
            </w:r>
          </w:p>
        </w:tc>
      </w:tr>
    </w:tbl>
    <w:p w:rsidR="009D0461" w:rsidRDefault="009D0461" w:rsidP="009D0461">
      <w:pPr>
        <w:rPr>
          <w:b/>
          <w:sz w:val="24"/>
          <w:szCs w:val="24"/>
          <w:lang w:val="es-AR"/>
        </w:rPr>
      </w:pPr>
    </w:p>
    <w:p w:rsidR="00F07D34" w:rsidRDefault="00F07D34" w:rsidP="00F07D34">
      <w:pPr>
        <w:pStyle w:val="PSI-Ttulo2"/>
      </w:pPr>
      <w:bookmarkStart w:id="103" w:name="_Toc36303993"/>
      <w:bookmarkStart w:id="104" w:name="_Toc42113044"/>
      <w:r>
        <w:t>Evaluación final de la Prueba 02 - Regresión</w:t>
      </w:r>
      <w:bookmarkEnd w:id="103"/>
      <w:bookmarkEnd w:id="104"/>
    </w:p>
    <w:p w:rsidR="00F07D34" w:rsidRDefault="00F07D34" w:rsidP="00F07D34">
      <w:r>
        <w:t xml:space="preserve">El estado obtenido al finalizar la Prueba 02 - Regresión es: Aprobado. </w:t>
      </w:r>
    </w:p>
    <w:p w:rsidR="009D0461" w:rsidRPr="00F07D34" w:rsidRDefault="00F07D34" w:rsidP="00F07D34">
      <w:pPr>
        <w:rPr>
          <w:b/>
          <w:sz w:val="24"/>
          <w:szCs w:val="24"/>
          <w:lang w:val="es-AR"/>
        </w:rPr>
      </w:pPr>
      <w:r>
        <w:t>El mismo se debe a que se han realizado las correcciones correspondientes a cada uno de los ítems, donde el resultado de la prueba 01- inicial fue fallida y además ya que ninguno de los ítems probados presentó algún tipo de error.</w:t>
      </w:r>
    </w:p>
    <w:sectPr w:rsidR="009D0461" w:rsidRPr="00F07D34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EB" w:rsidRDefault="00A341EB" w:rsidP="00C94FBE">
      <w:pPr>
        <w:spacing w:before="0" w:line="240" w:lineRule="auto"/>
      </w:pPr>
      <w:r>
        <w:separator/>
      </w:r>
    </w:p>
    <w:p w:rsidR="00A341EB" w:rsidRDefault="00A341EB"/>
  </w:endnote>
  <w:endnote w:type="continuationSeparator" w:id="0">
    <w:p w:rsidR="00A341EB" w:rsidRDefault="00A341EB" w:rsidP="00C94FBE">
      <w:pPr>
        <w:spacing w:before="0" w:line="240" w:lineRule="auto"/>
      </w:pPr>
      <w:r>
        <w:continuationSeparator/>
      </w:r>
    </w:p>
    <w:p w:rsidR="00A341EB" w:rsidRDefault="00A34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461" w:rsidRDefault="009D046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07D34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07D34">
          <w:rPr>
            <w:rFonts w:asciiTheme="majorHAnsi" w:hAnsiTheme="majorHAnsi" w:cstheme="majorHAnsi"/>
            <w:noProof/>
          </w:rPr>
          <w:t>73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D0461" w:rsidRDefault="009D0461" w:rsidP="0092483A">
        <w:pPr>
          <w:tabs>
            <w:tab w:val="center" w:pos="4252"/>
          </w:tabs>
          <w:spacing w:before="0"/>
        </w:pPr>
        <w:r>
          <w:t>Francisco Estrada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EB" w:rsidRDefault="00A341EB" w:rsidP="00C94FBE">
      <w:pPr>
        <w:spacing w:before="0" w:line="240" w:lineRule="auto"/>
      </w:pPr>
      <w:r>
        <w:separator/>
      </w:r>
    </w:p>
    <w:p w:rsidR="00A341EB" w:rsidRDefault="00A341EB"/>
  </w:footnote>
  <w:footnote w:type="continuationSeparator" w:id="0">
    <w:p w:rsidR="00A341EB" w:rsidRDefault="00A341EB" w:rsidP="00C94FBE">
      <w:pPr>
        <w:spacing w:before="0" w:line="240" w:lineRule="auto"/>
      </w:pPr>
      <w:r>
        <w:continuationSeparator/>
      </w:r>
    </w:p>
    <w:p w:rsidR="00A341EB" w:rsidRDefault="00A34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D0461" w:rsidRDefault="009D046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– Seguir Programa</w:t>
        </w:r>
      </w:p>
    </w:sdtContent>
  </w:sdt>
  <w:p w:rsidR="009D0461" w:rsidRPr="000F4F97" w:rsidRDefault="009D046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1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22C5"/>
    <w:rsid w:val="00005A7F"/>
    <w:rsid w:val="00006311"/>
    <w:rsid w:val="00011BED"/>
    <w:rsid w:val="00013AF8"/>
    <w:rsid w:val="000146B1"/>
    <w:rsid w:val="00017EFE"/>
    <w:rsid w:val="000379DF"/>
    <w:rsid w:val="00045838"/>
    <w:rsid w:val="00045F1A"/>
    <w:rsid w:val="00055F99"/>
    <w:rsid w:val="00082ECE"/>
    <w:rsid w:val="00087F53"/>
    <w:rsid w:val="00092BC0"/>
    <w:rsid w:val="000A0FE7"/>
    <w:rsid w:val="000B01F5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65D5"/>
    <w:rsid w:val="000F79DF"/>
    <w:rsid w:val="00101C4D"/>
    <w:rsid w:val="0010416D"/>
    <w:rsid w:val="00106462"/>
    <w:rsid w:val="001117D6"/>
    <w:rsid w:val="001163FF"/>
    <w:rsid w:val="00121495"/>
    <w:rsid w:val="0012205F"/>
    <w:rsid w:val="001410A7"/>
    <w:rsid w:val="00144AE4"/>
    <w:rsid w:val="001470B4"/>
    <w:rsid w:val="00150702"/>
    <w:rsid w:val="00151427"/>
    <w:rsid w:val="001664EE"/>
    <w:rsid w:val="00171FAA"/>
    <w:rsid w:val="00176CB5"/>
    <w:rsid w:val="00183953"/>
    <w:rsid w:val="001845F4"/>
    <w:rsid w:val="00185A46"/>
    <w:rsid w:val="00191198"/>
    <w:rsid w:val="001950C8"/>
    <w:rsid w:val="001A2EE6"/>
    <w:rsid w:val="001B1CC5"/>
    <w:rsid w:val="001C27FD"/>
    <w:rsid w:val="001C28AF"/>
    <w:rsid w:val="001C6104"/>
    <w:rsid w:val="001C654E"/>
    <w:rsid w:val="001C799E"/>
    <w:rsid w:val="001D2603"/>
    <w:rsid w:val="001E19FE"/>
    <w:rsid w:val="001F5F92"/>
    <w:rsid w:val="00201E5F"/>
    <w:rsid w:val="0020621B"/>
    <w:rsid w:val="00207E37"/>
    <w:rsid w:val="002110EC"/>
    <w:rsid w:val="002145E7"/>
    <w:rsid w:val="00217A70"/>
    <w:rsid w:val="00222AA1"/>
    <w:rsid w:val="00224B75"/>
    <w:rsid w:val="00226D03"/>
    <w:rsid w:val="00246E43"/>
    <w:rsid w:val="00251E3D"/>
    <w:rsid w:val="002548A5"/>
    <w:rsid w:val="00266C42"/>
    <w:rsid w:val="00276849"/>
    <w:rsid w:val="002769DD"/>
    <w:rsid w:val="00284332"/>
    <w:rsid w:val="00290277"/>
    <w:rsid w:val="00295CA9"/>
    <w:rsid w:val="002A0545"/>
    <w:rsid w:val="002A2C2A"/>
    <w:rsid w:val="002A41AA"/>
    <w:rsid w:val="002A51A9"/>
    <w:rsid w:val="002B457E"/>
    <w:rsid w:val="002B4C14"/>
    <w:rsid w:val="002B506A"/>
    <w:rsid w:val="002B5AF9"/>
    <w:rsid w:val="002D0CCB"/>
    <w:rsid w:val="002D2338"/>
    <w:rsid w:val="002D57DA"/>
    <w:rsid w:val="002D5B3E"/>
    <w:rsid w:val="002D7F37"/>
    <w:rsid w:val="002E0AB6"/>
    <w:rsid w:val="002E48DC"/>
    <w:rsid w:val="002E6B37"/>
    <w:rsid w:val="002E7874"/>
    <w:rsid w:val="002F1461"/>
    <w:rsid w:val="002F7A32"/>
    <w:rsid w:val="003130E3"/>
    <w:rsid w:val="003149A1"/>
    <w:rsid w:val="00337444"/>
    <w:rsid w:val="00344258"/>
    <w:rsid w:val="00347487"/>
    <w:rsid w:val="00354809"/>
    <w:rsid w:val="003560F2"/>
    <w:rsid w:val="00363FD1"/>
    <w:rsid w:val="003803CC"/>
    <w:rsid w:val="00386540"/>
    <w:rsid w:val="0039735A"/>
    <w:rsid w:val="003973B3"/>
    <w:rsid w:val="003A79D2"/>
    <w:rsid w:val="003B683A"/>
    <w:rsid w:val="003B7F1F"/>
    <w:rsid w:val="003C54B1"/>
    <w:rsid w:val="003E12FE"/>
    <w:rsid w:val="003E74FD"/>
    <w:rsid w:val="003F7FAD"/>
    <w:rsid w:val="0040066E"/>
    <w:rsid w:val="004220DF"/>
    <w:rsid w:val="00424F80"/>
    <w:rsid w:val="004326B8"/>
    <w:rsid w:val="004444C0"/>
    <w:rsid w:val="00444DDB"/>
    <w:rsid w:val="004525FF"/>
    <w:rsid w:val="00471030"/>
    <w:rsid w:val="00472159"/>
    <w:rsid w:val="004807AF"/>
    <w:rsid w:val="00490C52"/>
    <w:rsid w:val="00493288"/>
    <w:rsid w:val="004947FA"/>
    <w:rsid w:val="004A54C8"/>
    <w:rsid w:val="004B00FE"/>
    <w:rsid w:val="004C1595"/>
    <w:rsid w:val="004C4B78"/>
    <w:rsid w:val="004C5D7E"/>
    <w:rsid w:val="004D3E45"/>
    <w:rsid w:val="004D45CD"/>
    <w:rsid w:val="004D5185"/>
    <w:rsid w:val="004E1D22"/>
    <w:rsid w:val="004E3CF6"/>
    <w:rsid w:val="004E4935"/>
    <w:rsid w:val="004E6FC8"/>
    <w:rsid w:val="004F4D25"/>
    <w:rsid w:val="005017FA"/>
    <w:rsid w:val="005046A5"/>
    <w:rsid w:val="00504A67"/>
    <w:rsid w:val="00511D9A"/>
    <w:rsid w:val="00515617"/>
    <w:rsid w:val="005228D1"/>
    <w:rsid w:val="005242FC"/>
    <w:rsid w:val="0052754A"/>
    <w:rsid w:val="005363C7"/>
    <w:rsid w:val="005552E7"/>
    <w:rsid w:val="00564033"/>
    <w:rsid w:val="00566CAB"/>
    <w:rsid w:val="00570F4F"/>
    <w:rsid w:val="00571137"/>
    <w:rsid w:val="0058157C"/>
    <w:rsid w:val="00581D90"/>
    <w:rsid w:val="005840A4"/>
    <w:rsid w:val="005857BB"/>
    <w:rsid w:val="00587A5B"/>
    <w:rsid w:val="00597A23"/>
    <w:rsid w:val="005A0664"/>
    <w:rsid w:val="005A52A2"/>
    <w:rsid w:val="005A7EDB"/>
    <w:rsid w:val="005B6373"/>
    <w:rsid w:val="005D0C0B"/>
    <w:rsid w:val="005D16EE"/>
    <w:rsid w:val="005E005A"/>
    <w:rsid w:val="005E3992"/>
    <w:rsid w:val="005E4042"/>
    <w:rsid w:val="005E608E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1FF9"/>
    <w:rsid w:val="00626CE6"/>
    <w:rsid w:val="006516B4"/>
    <w:rsid w:val="00656F49"/>
    <w:rsid w:val="0066572A"/>
    <w:rsid w:val="006919D5"/>
    <w:rsid w:val="006A0149"/>
    <w:rsid w:val="006A0ABF"/>
    <w:rsid w:val="006A2495"/>
    <w:rsid w:val="006B3371"/>
    <w:rsid w:val="006B35D9"/>
    <w:rsid w:val="006D2AE3"/>
    <w:rsid w:val="006D7DDE"/>
    <w:rsid w:val="006F2A0D"/>
    <w:rsid w:val="0070494E"/>
    <w:rsid w:val="00705C02"/>
    <w:rsid w:val="00706A07"/>
    <w:rsid w:val="00711DF8"/>
    <w:rsid w:val="00721FAD"/>
    <w:rsid w:val="00723B0C"/>
    <w:rsid w:val="00723B98"/>
    <w:rsid w:val="0073525D"/>
    <w:rsid w:val="00737AFB"/>
    <w:rsid w:val="007447BE"/>
    <w:rsid w:val="00751361"/>
    <w:rsid w:val="00761B5A"/>
    <w:rsid w:val="00765889"/>
    <w:rsid w:val="007815A5"/>
    <w:rsid w:val="00785511"/>
    <w:rsid w:val="007929C2"/>
    <w:rsid w:val="007A33C6"/>
    <w:rsid w:val="007B0E3D"/>
    <w:rsid w:val="007B151B"/>
    <w:rsid w:val="007B184D"/>
    <w:rsid w:val="007B2E53"/>
    <w:rsid w:val="007B69A9"/>
    <w:rsid w:val="007C742C"/>
    <w:rsid w:val="007D0C29"/>
    <w:rsid w:val="007D7477"/>
    <w:rsid w:val="007E05C8"/>
    <w:rsid w:val="007E5CB7"/>
    <w:rsid w:val="007E66A5"/>
    <w:rsid w:val="007F38C0"/>
    <w:rsid w:val="007F3D32"/>
    <w:rsid w:val="00801130"/>
    <w:rsid w:val="00810571"/>
    <w:rsid w:val="008160E5"/>
    <w:rsid w:val="00816B5F"/>
    <w:rsid w:val="00817955"/>
    <w:rsid w:val="00822C20"/>
    <w:rsid w:val="00822DBD"/>
    <w:rsid w:val="008241B6"/>
    <w:rsid w:val="008271BD"/>
    <w:rsid w:val="008408D3"/>
    <w:rsid w:val="008539BD"/>
    <w:rsid w:val="00861B8F"/>
    <w:rsid w:val="00864500"/>
    <w:rsid w:val="008652EE"/>
    <w:rsid w:val="00866124"/>
    <w:rsid w:val="00866435"/>
    <w:rsid w:val="00867DE9"/>
    <w:rsid w:val="00870574"/>
    <w:rsid w:val="00875FC7"/>
    <w:rsid w:val="00885BB2"/>
    <w:rsid w:val="008860FE"/>
    <w:rsid w:val="008970F4"/>
    <w:rsid w:val="008A040A"/>
    <w:rsid w:val="008A07B2"/>
    <w:rsid w:val="008A1228"/>
    <w:rsid w:val="008A6C02"/>
    <w:rsid w:val="008B0C8B"/>
    <w:rsid w:val="008B3B0F"/>
    <w:rsid w:val="008B5F89"/>
    <w:rsid w:val="008B6C9A"/>
    <w:rsid w:val="008C02B4"/>
    <w:rsid w:val="008C36AB"/>
    <w:rsid w:val="008C67B6"/>
    <w:rsid w:val="008E48FB"/>
    <w:rsid w:val="008F15BB"/>
    <w:rsid w:val="00904CB6"/>
    <w:rsid w:val="00906F66"/>
    <w:rsid w:val="00920EBE"/>
    <w:rsid w:val="00922C0F"/>
    <w:rsid w:val="0092483A"/>
    <w:rsid w:val="00925BE4"/>
    <w:rsid w:val="00931895"/>
    <w:rsid w:val="00941D33"/>
    <w:rsid w:val="00942049"/>
    <w:rsid w:val="00942DF1"/>
    <w:rsid w:val="00945376"/>
    <w:rsid w:val="009531ED"/>
    <w:rsid w:val="00957453"/>
    <w:rsid w:val="0096683E"/>
    <w:rsid w:val="009A3173"/>
    <w:rsid w:val="009A6BDE"/>
    <w:rsid w:val="009B1746"/>
    <w:rsid w:val="009D0461"/>
    <w:rsid w:val="009D6F54"/>
    <w:rsid w:val="009E25EF"/>
    <w:rsid w:val="009E4DA8"/>
    <w:rsid w:val="009F4449"/>
    <w:rsid w:val="009F6155"/>
    <w:rsid w:val="00A0436A"/>
    <w:rsid w:val="00A0561B"/>
    <w:rsid w:val="00A12B5B"/>
    <w:rsid w:val="00A13DBA"/>
    <w:rsid w:val="00A14B08"/>
    <w:rsid w:val="00A17D2C"/>
    <w:rsid w:val="00A2496D"/>
    <w:rsid w:val="00A341EB"/>
    <w:rsid w:val="00A42393"/>
    <w:rsid w:val="00A44304"/>
    <w:rsid w:val="00A45630"/>
    <w:rsid w:val="00A50ABB"/>
    <w:rsid w:val="00A53A7E"/>
    <w:rsid w:val="00A65B8D"/>
    <w:rsid w:val="00A670E3"/>
    <w:rsid w:val="00A67888"/>
    <w:rsid w:val="00A74A01"/>
    <w:rsid w:val="00A8070B"/>
    <w:rsid w:val="00AD08BD"/>
    <w:rsid w:val="00AD0A1F"/>
    <w:rsid w:val="00AE03C9"/>
    <w:rsid w:val="00AE0C53"/>
    <w:rsid w:val="00AF0DD4"/>
    <w:rsid w:val="00AF6C07"/>
    <w:rsid w:val="00B01480"/>
    <w:rsid w:val="00B0695A"/>
    <w:rsid w:val="00B071F2"/>
    <w:rsid w:val="00B10487"/>
    <w:rsid w:val="00B138FE"/>
    <w:rsid w:val="00B144C2"/>
    <w:rsid w:val="00B20663"/>
    <w:rsid w:val="00B21F60"/>
    <w:rsid w:val="00B251C8"/>
    <w:rsid w:val="00B32896"/>
    <w:rsid w:val="00B36B62"/>
    <w:rsid w:val="00B61545"/>
    <w:rsid w:val="00B6387B"/>
    <w:rsid w:val="00B76D53"/>
    <w:rsid w:val="00B77F48"/>
    <w:rsid w:val="00BA0B26"/>
    <w:rsid w:val="00BA699A"/>
    <w:rsid w:val="00BB23C2"/>
    <w:rsid w:val="00BB25F1"/>
    <w:rsid w:val="00BB4A41"/>
    <w:rsid w:val="00BB4D6F"/>
    <w:rsid w:val="00BB6AAE"/>
    <w:rsid w:val="00BB7855"/>
    <w:rsid w:val="00BC5404"/>
    <w:rsid w:val="00BE3743"/>
    <w:rsid w:val="00BF0B7A"/>
    <w:rsid w:val="00C05700"/>
    <w:rsid w:val="00C10C5A"/>
    <w:rsid w:val="00C23F8C"/>
    <w:rsid w:val="00C24CDC"/>
    <w:rsid w:val="00C26C78"/>
    <w:rsid w:val="00C37985"/>
    <w:rsid w:val="00C42873"/>
    <w:rsid w:val="00C46D2D"/>
    <w:rsid w:val="00C5135E"/>
    <w:rsid w:val="00C53728"/>
    <w:rsid w:val="00C5422D"/>
    <w:rsid w:val="00C60B8F"/>
    <w:rsid w:val="00C65EE3"/>
    <w:rsid w:val="00C7670E"/>
    <w:rsid w:val="00C872BB"/>
    <w:rsid w:val="00C94FBE"/>
    <w:rsid w:val="00C952BA"/>
    <w:rsid w:val="00C97238"/>
    <w:rsid w:val="00CA53EF"/>
    <w:rsid w:val="00CA5EBC"/>
    <w:rsid w:val="00CA61D7"/>
    <w:rsid w:val="00CB2CC9"/>
    <w:rsid w:val="00CC671B"/>
    <w:rsid w:val="00CD193B"/>
    <w:rsid w:val="00CD323E"/>
    <w:rsid w:val="00CE0252"/>
    <w:rsid w:val="00CE0C6E"/>
    <w:rsid w:val="00CE34BC"/>
    <w:rsid w:val="00CE7C8F"/>
    <w:rsid w:val="00CE7F5B"/>
    <w:rsid w:val="00D01B23"/>
    <w:rsid w:val="00D06203"/>
    <w:rsid w:val="00D06E99"/>
    <w:rsid w:val="00D07095"/>
    <w:rsid w:val="00D15D75"/>
    <w:rsid w:val="00D15FB2"/>
    <w:rsid w:val="00D22874"/>
    <w:rsid w:val="00D255E1"/>
    <w:rsid w:val="00D3486D"/>
    <w:rsid w:val="00D44081"/>
    <w:rsid w:val="00D45D4F"/>
    <w:rsid w:val="00D46752"/>
    <w:rsid w:val="00D57F72"/>
    <w:rsid w:val="00D649B2"/>
    <w:rsid w:val="00D80E83"/>
    <w:rsid w:val="00D91B93"/>
    <w:rsid w:val="00D93FEC"/>
    <w:rsid w:val="00DA284A"/>
    <w:rsid w:val="00DA34F2"/>
    <w:rsid w:val="00DA6AB5"/>
    <w:rsid w:val="00DB05A6"/>
    <w:rsid w:val="00DC6867"/>
    <w:rsid w:val="00DC79CD"/>
    <w:rsid w:val="00DD0159"/>
    <w:rsid w:val="00DD5A70"/>
    <w:rsid w:val="00E01FEC"/>
    <w:rsid w:val="00E024D8"/>
    <w:rsid w:val="00E037C9"/>
    <w:rsid w:val="00E20D84"/>
    <w:rsid w:val="00E26711"/>
    <w:rsid w:val="00E26F5A"/>
    <w:rsid w:val="00E32BB9"/>
    <w:rsid w:val="00E34178"/>
    <w:rsid w:val="00E36A01"/>
    <w:rsid w:val="00E41820"/>
    <w:rsid w:val="00E41E7A"/>
    <w:rsid w:val="00E4205E"/>
    <w:rsid w:val="00E42705"/>
    <w:rsid w:val="00E438FE"/>
    <w:rsid w:val="00E445D5"/>
    <w:rsid w:val="00E5392A"/>
    <w:rsid w:val="00E56922"/>
    <w:rsid w:val="00E67DB5"/>
    <w:rsid w:val="00E7708C"/>
    <w:rsid w:val="00E8096E"/>
    <w:rsid w:val="00E84E25"/>
    <w:rsid w:val="00E93312"/>
    <w:rsid w:val="00E96B2E"/>
    <w:rsid w:val="00EA7D8C"/>
    <w:rsid w:val="00EB2CE1"/>
    <w:rsid w:val="00ED24DB"/>
    <w:rsid w:val="00EE0084"/>
    <w:rsid w:val="00F0027B"/>
    <w:rsid w:val="00F018D1"/>
    <w:rsid w:val="00F045A2"/>
    <w:rsid w:val="00F06F0E"/>
    <w:rsid w:val="00F07D34"/>
    <w:rsid w:val="00F10660"/>
    <w:rsid w:val="00F15C6C"/>
    <w:rsid w:val="00F163F8"/>
    <w:rsid w:val="00F23068"/>
    <w:rsid w:val="00F268B7"/>
    <w:rsid w:val="00F3211C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791A"/>
    <w:rsid w:val="00F926BE"/>
    <w:rsid w:val="00F94E52"/>
    <w:rsid w:val="00FA52C6"/>
    <w:rsid w:val="00FA7D2F"/>
    <w:rsid w:val="00FB628D"/>
    <w:rsid w:val="00FB72DC"/>
    <w:rsid w:val="00FC18BB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00AB13DF"/>
  <w15:docId w15:val="{CB910C41-3AE5-4E6E-AF67-9993C76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2E48DC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2E48DC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E48D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E48DC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48D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48D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48DC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48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48DC"/>
    <w:rPr>
      <w:vertAlign w:val="superscript"/>
    </w:rPr>
  </w:style>
  <w:style w:type="paragraph" w:customStyle="1" w:styleId="Default">
    <w:name w:val="Default"/>
    <w:rsid w:val="002E48DC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74545-E53E-4EF3-8521-FEC34E4C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725</TotalTime>
  <Pages>73</Pages>
  <Words>13020</Words>
  <Characters>71614</Characters>
  <Application>Microsoft Office Word</Application>
  <DocSecurity>0</DocSecurity>
  <Lines>596</Lines>
  <Paragraphs>168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– Seguir Programa</vt:lpstr>
    </vt:vector>
  </TitlesOfParts>
  <Company>VASPA Team</Company>
  <LinksUpToDate>false</LinksUpToDate>
  <CharactersWithSpaces>84466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– Seguir Programa</dc:title>
  <dc:subject>Sistema VASPA</dc:subject>
  <dc:creator>Francisco Estrada</dc:creator>
  <cp:lastModifiedBy>pablo</cp:lastModifiedBy>
  <cp:revision>118</cp:revision>
  <dcterms:created xsi:type="dcterms:W3CDTF">2018-10-30T15:52:00Z</dcterms:created>
  <dcterms:modified xsi:type="dcterms:W3CDTF">2020-06-04T00:42:00Z</dcterms:modified>
</cp:coreProperties>
</file>