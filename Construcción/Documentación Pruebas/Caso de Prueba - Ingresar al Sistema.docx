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FE273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FE2738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FE2738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FE2738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FE2738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016E90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</w:t>
              </w:r>
              <w:r w:rsidR="00F640D2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Ingresar al Sistema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4C1595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FE2738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2E74FC" w:rsidRDefault="002E74FC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2E74FC" w:rsidRPr="00AE03C9" w:rsidRDefault="002E74FC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FE2738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AB23A4" w:rsidRDefault="00FE273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FE2738">
            <w:fldChar w:fldCharType="begin"/>
          </w:r>
          <w:r w:rsidR="000F79DF">
            <w:instrText xml:space="preserve"> TOC \o "1-3" \h \z \u </w:instrText>
          </w:r>
          <w:r w:rsidRPr="00FE2738">
            <w:fldChar w:fldCharType="separate"/>
          </w:r>
          <w:hyperlink w:anchor="_Toc43214979" w:history="1">
            <w:r w:rsidR="00AB23A4" w:rsidRPr="00B456BE">
              <w:rPr>
                <w:rStyle w:val="Hipervnculo"/>
                <w:noProof/>
              </w:rPr>
              <w:t>Casos de Prueba: Prueba 01 - Inicial</w:t>
            </w:r>
            <w:r w:rsidR="00AB23A4">
              <w:rPr>
                <w:noProof/>
                <w:webHidden/>
              </w:rPr>
              <w:tab/>
            </w:r>
            <w:r w:rsidR="00AB23A4">
              <w:rPr>
                <w:noProof/>
                <w:webHidden/>
              </w:rPr>
              <w:fldChar w:fldCharType="begin"/>
            </w:r>
            <w:r w:rsidR="00AB23A4">
              <w:rPr>
                <w:noProof/>
                <w:webHidden/>
              </w:rPr>
              <w:instrText xml:space="preserve"> PAGEREF _Toc43214979 \h </w:instrText>
            </w:r>
            <w:r w:rsidR="00AB23A4">
              <w:rPr>
                <w:noProof/>
                <w:webHidden/>
              </w:rPr>
            </w:r>
            <w:r w:rsidR="00AB23A4">
              <w:rPr>
                <w:noProof/>
                <w:webHidden/>
              </w:rPr>
              <w:fldChar w:fldCharType="separate"/>
            </w:r>
            <w:r w:rsidR="00AB23A4">
              <w:rPr>
                <w:noProof/>
                <w:webHidden/>
              </w:rPr>
              <w:t>4</w:t>
            </w:r>
            <w:r w:rsidR="00AB23A4">
              <w:rPr>
                <w:noProof/>
                <w:webHidden/>
              </w:rPr>
              <w:fldChar w:fldCharType="end"/>
            </w:r>
          </w:hyperlink>
        </w:p>
        <w:p w:rsidR="00AB23A4" w:rsidRDefault="00AB23A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214980" w:history="1">
            <w:r w:rsidRPr="00B456BE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A4" w:rsidRDefault="00AB23A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214981" w:history="1">
            <w:r w:rsidRPr="00B456BE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A4" w:rsidRDefault="00AB23A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214982" w:history="1">
            <w:r w:rsidRPr="00B456BE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A4" w:rsidRDefault="00AB23A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214983" w:history="1">
            <w:r w:rsidRPr="00B456BE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A4" w:rsidRDefault="00AB23A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214984" w:history="1">
            <w:r w:rsidRPr="00B456BE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A4" w:rsidRDefault="00AB23A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214985" w:history="1">
            <w:r w:rsidRPr="00B456BE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A4" w:rsidRDefault="00AB23A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214986" w:history="1">
            <w:r w:rsidRPr="00B456BE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A4" w:rsidRDefault="00AB23A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214987" w:history="1">
            <w:r w:rsidRPr="00B456BE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A4" w:rsidRDefault="00AB23A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214988" w:history="1">
            <w:r w:rsidRPr="00B456BE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A4" w:rsidRDefault="00AB23A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214989" w:history="1">
            <w:r w:rsidRPr="00B456BE">
              <w:rPr>
                <w:rStyle w:val="Hipervnculo"/>
                <w:noProof/>
              </w:rPr>
              <w:t>Evaluación final de la Prueba 01 -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FE2738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F640D2" w:rsidP="009A3173">
          <w:pPr>
            <w:pStyle w:val="PSI-Ttulo"/>
          </w:pPr>
          <w:r>
            <w:rPr>
              <w:lang w:val="es-AR"/>
            </w:rPr>
            <w:t>Caso de Prueba - Ingresar al Sistema</w:t>
          </w:r>
        </w:p>
      </w:sdtContent>
    </w:sdt>
    <w:p w:rsidR="001D56B2" w:rsidRDefault="001D56B2" w:rsidP="001D56B2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43214979"/>
      <w:r>
        <w:rPr>
          <w:bCs w:val="0"/>
        </w:rPr>
        <w:t>Casos de Prueba: Prueba 01 - Inicial</w:t>
      </w:r>
      <w:bookmarkEnd w:id="0"/>
      <w:r>
        <w:rPr>
          <w:bCs w:val="0"/>
        </w:rPr>
        <w:t xml:space="preserve"> </w:t>
      </w:r>
    </w:p>
    <w:p w:rsidR="00277D33" w:rsidRPr="004D5405" w:rsidRDefault="00277D33" w:rsidP="00277D33">
      <w:pPr>
        <w:pStyle w:val="PSI-Ttulo2"/>
        <w:rPr>
          <w:color w:val="365F91" w:themeColor="accent1" w:themeShade="BF"/>
          <w:sz w:val="28"/>
          <w:szCs w:val="28"/>
        </w:rPr>
      </w:pPr>
      <w:bookmarkStart w:id="1" w:name="_Toc40882342"/>
      <w:bookmarkStart w:id="2" w:name="_Toc29278830"/>
      <w:bookmarkStart w:id="3" w:name="_Toc43214980"/>
      <w:r>
        <w:t>Caso de Prueba P001</w:t>
      </w:r>
      <w:bookmarkEnd w:id="1"/>
      <w:bookmarkEnd w:id="3"/>
      <w:r w:rsidRPr="00664D4B">
        <w:t xml:space="preserve"> </w:t>
      </w:r>
    </w:p>
    <w:p w:rsidR="00277D33" w:rsidRDefault="00277D33" w:rsidP="00277D33">
      <w:r>
        <w:t>Correspondient</w:t>
      </w:r>
      <w:r w:rsidR="00124CD3">
        <w:t xml:space="preserve">e a la pantalla inicial </w:t>
      </w:r>
      <w:r w:rsidR="009C7C5C">
        <w:t>del Sistema</w:t>
      </w:r>
      <w:r>
        <w:t>.</w:t>
      </w:r>
    </w:p>
    <w:p w:rsidR="00277D33" w:rsidRPr="00664D4B" w:rsidRDefault="00277D33" w:rsidP="00277D33">
      <w:pPr>
        <w:pStyle w:val="PSI-Ttulo3"/>
      </w:pPr>
      <w:bookmarkStart w:id="4" w:name="_Toc40882343"/>
      <w:bookmarkStart w:id="5" w:name="_Toc43214981"/>
      <w:r w:rsidRPr="00664D4B">
        <w:t>Descripción</w:t>
      </w:r>
      <w:bookmarkEnd w:id="4"/>
      <w:bookmarkEnd w:id="5"/>
      <w:r w:rsidRPr="00664D4B">
        <w:t xml:space="preserve"> </w:t>
      </w:r>
    </w:p>
    <w:p w:rsidR="00277D33" w:rsidRPr="00664D4B" w:rsidRDefault="00277D33" w:rsidP="00277D33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 la pantalla inicial </w:t>
      </w:r>
      <w:r w:rsidR="009C7C5C">
        <w:t>del Sistema</w:t>
      </w:r>
      <w:r>
        <w:t>.</w:t>
      </w:r>
    </w:p>
    <w:p w:rsidR="00277D33" w:rsidRPr="00664D4B" w:rsidRDefault="00277D33" w:rsidP="00277D33">
      <w:pPr>
        <w:pStyle w:val="PSI-Ttulo3"/>
      </w:pPr>
      <w:bookmarkStart w:id="6" w:name="_Toc40882344"/>
      <w:bookmarkStart w:id="7" w:name="_Toc43214982"/>
      <w:r w:rsidRPr="00664D4B">
        <w:t>Evaluación de la Prueba</w:t>
      </w:r>
      <w:bookmarkEnd w:id="6"/>
      <w:bookmarkEnd w:id="7"/>
      <w:r w:rsidRPr="00664D4B">
        <w:t xml:space="preserve"> </w:t>
      </w:r>
    </w:p>
    <w:p w:rsidR="00277D33" w:rsidRDefault="001673C9" w:rsidP="00277D33">
      <w:pPr>
        <w:pStyle w:val="PSI-Normal"/>
      </w:pPr>
      <w:r>
        <w:t>Realizada y S</w:t>
      </w:r>
      <w:r w:rsidR="00124CD3">
        <w:t>atisfactoria</w:t>
      </w:r>
      <w:r w:rsidR="00277D33" w:rsidRPr="00664D4B">
        <w:t>.</w:t>
      </w:r>
    </w:p>
    <w:p w:rsidR="00277D33" w:rsidRPr="00664D4B" w:rsidRDefault="00277D33" w:rsidP="00277D3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77D33" w:rsidTr="00B6485E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PSI-Normal"/>
            </w:pPr>
            <w:r>
              <w:rPr>
                <w:b/>
                <w:bCs/>
              </w:rPr>
              <w:t>ID Caso de Uso:</w:t>
            </w:r>
            <w:r w:rsidR="00124CD3">
              <w:t xml:space="preserve"> </w:t>
            </w:r>
            <w:r w:rsidR="009C7C5C">
              <w:t>Ingresar al Sistema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77D33" w:rsidRPr="00CF4BD4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77D33" w:rsidRPr="00CF4BD4" w:rsidTr="00B6485E">
              <w:trPr>
                <w:trHeight w:val="263"/>
              </w:trPr>
              <w:tc>
                <w:tcPr>
                  <w:tcW w:w="4426" w:type="dxa"/>
                </w:tcPr>
                <w:p w:rsidR="00277D33" w:rsidRPr="004D5405" w:rsidRDefault="00277D33" w:rsidP="00B6485E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77D33" w:rsidRPr="004D5405" w:rsidRDefault="00277D33" w:rsidP="00B6485E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Pr="00606E1E" w:rsidRDefault="00277D33" w:rsidP="00B6485E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C7C5C">
              <w:t>28</w:t>
            </w:r>
            <w:r w:rsidRPr="00473DBE">
              <w:t>/</w:t>
            </w:r>
            <w:r w:rsidR="00124CD3">
              <w:t>05</w:t>
            </w:r>
            <w:r w:rsidRPr="00473DBE">
              <w:t>/20</w:t>
            </w:r>
            <w:r w:rsidR="00124CD3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C7C5C">
              <w:t>29</w:t>
            </w:r>
            <w:r w:rsidRPr="00473DBE">
              <w:t>/</w:t>
            </w:r>
            <w:r w:rsidR="00124CD3">
              <w:t>05</w:t>
            </w:r>
            <w:r w:rsidRPr="00473DBE">
              <w:t>/20</w:t>
            </w:r>
            <w:r w:rsidR="00124CD3">
              <w:t>20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77D33" w:rsidTr="00B6485E">
              <w:trPr>
                <w:trHeight w:val="574"/>
              </w:trPr>
              <w:tc>
                <w:tcPr>
                  <w:tcW w:w="4308" w:type="dxa"/>
                </w:tcPr>
                <w:p w:rsidR="00277D33" w:rsidRDefault="00277D33" w:rsidP="00B6485E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77D33" w:rsidRPr="002F45D3" w:rsidRDefault="00277D33" w:rsidP="00B6485E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Pr="002F45D3" w:rsidRDefault="00277D33" w:rsidP="00B6485E">
            <w:pPr>
              <w:pStyle w:val="PSI-Normal"/>
            </w:pPr>
            <w:r>
              <w:t>-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77D33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77D33" w:rsidTr="001673C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77D33" w:rsidRPr="00B151C0" w:rsidRDefault="00277D33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de forma </w:t>
            </w:r>
            <w:r>
              <w:rPr>
                <w:rFonts w:ascii="Arial" w:hAnsi="Arial"/>
                <w:sz w:val="20"/>
              </w:rPr>
              <w:lastRenderedPageBreak/>
              <w:t>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673C9" w:rsidRDefault="001673C9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</w:t>
            </w:r>
            <w:r w:rsidR="00277D33">
              <w:rPr>
                <w:rFonts w:ascii="Arial" w:hAnsi="Arial"/>
                <w:sz w:val="20"/>
              </w:rPr>
              <w:t>atisfactorio.</w:t>
            </w:r>
          </w:p>
          <w:p w:rsidR="00124CD3" w:rsidRDefault="001673C9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Correcta escritura del texto mostrado en la pantalla (Sin la presencia de errores ortográficos y la correcta representación de símbolos especiales).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Pr="00713567" w:rsidRDefault="00277D33" w:rsidP="00B6485E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124CD3">
              <w:rPr>
                <w:rFonts w:ascii="Arial" w:hAnsi="Arial"/>
                <w:sz w:val="20"/>
              </w:rPr>
              <w:t xml:space="preserve">    Aprobó: __</w:t>
            </w:r>
            <w:r w:rsidR="001673C9">
              <w:rPr>
                <w:rFonts w:ascii="Arial" w:hAnsi="Arial"/>
                <w:sz w:val="20"/>
              </w:rPr>
              <w:t>X</w:t>
            </w:r>
            <w:r w:rsidR="00124CD3">
              <w:rPr>
                <w:rFonts w:ascii="Arial" w:hAnsi="Arial"/>
                <w:sz w:val="20"/>
              </w:rPr>
              <w:t>_</w:t>
            </w:r>
            <w:r>
              <w:rPr>
                <w:rFonts w:ascii="Arial" w:hAnsi="Arial"/>
                <w:sz w:val="20"/>
              </w:rPr>
              <w:t xml:space="preserve">_    Fallo: ___ 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124CD3">
              <w:rPr>
                <w:rFonts w:ascii="Arial" w:hAnsi="Arial"/>
                <w:sz w:val="20"/>
              </w:rPr>
              <w:t xml:space="preserve">  _</w:t>
            </w:r>
            <w:r>
              <w:rPr>
                <w:rFonts w:ascii="Arial" w:hAnsi="Arial"/>
                <w:sz w:val="20"/>
              </w:rPr>
              <w:t>_</w:t>
            </w:r>
            <w:r w:rsidR="009C7C5C">
              <w:rPr>
                <w:rFonts w:ascii="Arial" w:hAnsi="Arial"/>
                <w:sz w:val="20"/>
              </w:rPr>
              <w:t>29</w:t>
            </w:r>
            <w:r w:rsidR="0035029F">
              <w:rPr>
                <w:rFonts w:ascii="Arial" w:hAnsi="Arial"/>
                <w:sz w:val="20"/>
              </w:rPr>
              <w:t>/05/2020</w:t>
            </w:r>
            <w:r>
              <w:rPr>
                <w:rFonts w:ascii="Arial" w:hAnsi="Arial"/>
                <w:sz w:val="20"/>
              </w:rPr>
              <w:t>__</w:t>
            </w:r>
          </w:p>
        </w:tc>
      </w:tr>
    </w:tbl>
    <w:p w:rsidR="00277D33" w:rsidRDefault="00277D33" w:rsidP="00277D33">
      <w:pPr>
        <w:pStyle w:val="InfoBlue"/>
        <w:ind w:left="363"/>
      </w:pPr>
    </w:p>
    <w:p w:rsidR="007744C5" w:rsidRDefault="007744C5" w:rsidP="00277D33">
      <w:pPr>
        <w:pStyle w:val="PSI-Ttulo2"/>
      </w:pPr>
      <w:bookmarkStart w:id="8" w:name="_Toc40882354"/>
    </w:p>
    <w:p w:rsidR="007744C5" w:rsidRDefault="007744C5" w:rsidP="00277D33">
      <w:pPr>
        <w:pStyle w:val="PSI-Ttulo2"/>
      </w:pPr>
    </w:p>
    <w:p w:rsidR="00277D33" w:rsidRPr="00A94F2D" w:rsidRDefault="00277D33" w:rsidP="00277D33">
      <w:pPr>
        <w:pStyle w:val="PSI-Ttulo2"/>
        <w:rPr>
          <w:color w:val="365F91" w:themeColor="accent1" w:themeShade="BF"/>
          <w:sz w:val="28"/>
          <w:szCs w:val="28"/>
        </w:rPr>
      </w:pPr>
      <w:bookmarkStart w:id="9" w:name="_Toc43214983"/>
      <w:r>
        <w:t>Caso de Prueba P00</w:t>
      </w:r>
      <w:bookmarkEnd w:id="8"/>
      <w:r w:rsidR="004C0251">
        <w:t>2</w:t>
      </w:r>
      <w:bookmarkEnd w:id="9"/>
    </w:p>
    <w:p w:rsidR="004C0251" w:rsidRDefault="004C0251" w:rsidP="004C0251">
      <w:bookmarkStart w:id="10" w:name="_Toc40882355"/>
      <w:r>
        <w:t>Correspondiente a la pantalla inicial del Sistema.</w:t>
      </w:r>
    </w:p>
    <w:p w:rsidR="00277D33" w:rsidRPr="00664D4B" w:rsidRDefault="00277D33" w:rsidP="00277D33">
      <w:pPr>
        <w:pStyle w:val="PSI-Ttulo3"/>
      </w:pPr>
      <w:bookmarkStart w:id="11" w:name="_Toc43214984"/>
      <w:r w:rsidRPr="00664D4B">
        <w:t>Descripción</w:t>
      </w:r>
      <w:bookmarkEnd w:id="10"/>
      <w:bookmarkEnd w:id="11"/>
      <w:r w:rsidRPr="00664D4B">
        <w:t xml:space="preserve"> </w:t>
      </w:r>
    </w:p>
    <w:p w:rsidR="00277D33" w:rsidRPr="00664D4B" w:rsidRDefault="00277D33" w:rsidP="00277D33">
      <w:pPr>
        <w:pStyle w:val="PSI-Normal"/>
      </w:pPr>
      <w:r w:rsidRPr="00664D4B">
        <w:t xml:space="preserve">Este caso de prueba, tiene como objetivo probar </w:t>
      </w:r>
      <w:r>
        <w:t>que el botón "</w:t>
      </w:r>
      <w:r w:rsidR="004C0251">
        <w:t>Acceder</w:t>
      </w:r>
      <w:r>
        <w:t xml:space="preserve">", al ser </w:t>
      </w:r>
      <w:proofErr w:type="spellStart"/>
      <w:r>
        <w:t>clickeado</w:t>
      </w:r>
      <w:proofErr w:type="spellEnd"/>
      <w:r>
        <w:t xml:space="preserve">, </w:t>
      </w:r>
      <w:r w:rsidR="004C0251">
        <w:t>despliegue una nueva ventana donde se solicitará al usuario introducir el correo electrónico y Contraseña para ingresar al sistema.</w:t>
      </w:r>
    </w:p>
    <w:p w:rsidR="00277D33" w:rsidRPr="00664D4B" w:rsidRDefault="00277D33" w:rsidP="00277D33">
      <w:pPr>
        <w:pStyle w:val="PSI-Ttulo3"/>
      </w:pPr>
      <w:bookmarkStart w:id="12" w:name="_Toc40882356"/>
      <w:bookmarkStart w:id="13" w:name="_Toc43214985"/>
      <w:r w:rsidRPr="00664D4B">
        <w:t>Evaluación de la Prueba</w:t>
      </w:r>
      <w:bookmarkEnd w:id="12"/>
      <w:bookmarkEnd w:id="13"/>
      <w:r w:rsidRPr="00664D4B">
        <w:t xml:space="preserve"> </w:t>
      </w:r>
    </w:p>
    <w:p w:rsidR="00277D33" w:rsidRDefault="00277D33" w:rsidP="00277D33">
      <w:pPr>
        <w:pStyle w:val="PSI-Normal"/>
      </w:pPr>
      <w:r>
        <w:t>Realizada y Satisfactoria.</w:t>
      </w:r>
    </w:p>
    <w:p w:rsidR="00277D33" w:rsidRPr="00664D4B" w:rsidRDefault="00277D33" w:rsidP="00277D3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77D33" w:rsidTr="00B6485E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PSI-Normal"/>
            </w:pPr>
            <w:r>
              <w:rPr>
                <w:b/>
                <w:bCs/>
              </w:rPr>
              <w:t>ID Caso de Uso:</w:t>
            </w:r>
            <w:r w:rsidR="004C37A4">
              <w:t xml:space="preserve"> </w:t>
            </w:r>
            <w:r w:rsidR="004C0251">
              <w:t>Ingresar al Sistema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77D33" w:rsidRPr="00CF4BD4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77D33" w:rsidRPr="00CF4BD4" w:rsidTr="00B6485E">
              <w:trPr>
                <w:trHeight w:val="263"/>
              </w:trPr>
              <w:tc>
                <w:tcPr>
                  <w:tcW w:w="4426" w:type="dxa"/>
                </w:tcPr>
                <w:p w:rsidR="00277D33" w:rsidRPr="004D5405" w:rsidRDefault="00277D33" w:rsidP="00B6485E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77D33" w:rsidRPr="004D5405" w:rsidRDefault="00277D33" w:rsidP="00B6485E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Pr="00606E1E" w:rsidRDefault="00277D33" w:rsidP="00B6485E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4C0251"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C0251">
              <w:t>28</w:t>
            </w:r>
            <w:r w:rsidRPr="00473DBE">
              <w:t>/</w:t>
            </w:r>
            <w:r w:rsidR="004C37A4">
              <w:t>05</w:t>
            </w:r>
            <w:r w:rsidRPr="00473DBE">
              <w:t>/20</w:t>
            </w:r>
            <w:r w:rsidR="004C37A4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C0251">
              <w:lastRenderedPageBreak/>
              <w:t>29</w:t>
            </w:r>
            <w:r w:rsidRPr="00473DBE">
              <w:t>/</w:t>
            </w:r>
            <w:r w:rsidR="004C37A4">
              <w:t>05</w:t>
            </w:r>
            <w:r w:rsidRPr="00473DBE">
              <w:t>/20</w:t>
            </w:r>
            <w:r w:rsidR="004C37A4">
              <w:t>20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77D33" w:rsidTr="00B6485E">
              <w:trPr>
                <w:trHeight w:val="574"/>
              </w:trPr>
              <w:tc>
                <w:tcPr>
                  <w:tcW w:w="4308" w:type="dxa"/>
                </w:tcPr>
                <w:p w:rsidR="00277D33" w:rsidRDefault="00277D33" w:rsidP="00B6485E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77D33" w:rsidRPr="002F45D3" w:rsidRDefault="00277D33" w:rsidP="00B6485E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Pr="002F45D3" w:rsidRDefault="00277D33" w:rsidP="00B6485E">
            <w:pPr>
              <w:pStyle w:val="PSI-Normal"/>
            </w:pPr>
            <w:r>
              <w:t>-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77D33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77D33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D22DBE" w:rsidP="00B6485E">
            <w:pPr>
              <w:pStyle w:val="TableContents"/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D22DBE" w:rsidP="00D22DBE">
            <w:pPr>
              <w:pStyle w:val="PSI-Normal"/>
            </w:pPr>
            <w:r>
              <w:t>Desplegar una nueva ventana donde se solicitará al usuario introducir el correo electrónico y Contraseña para ingresar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77D33" w:rsidRDefault="00D22DBE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</w:t>
            </w:r>
            <w:proofErr w:type="spellStart"/>
            <w:r>
              <w:rPr>
                <w:rFonts w:ascii="Arial" w:hAnsi="Arial"/>
                <w:sz w:val="20"/>
              </w:rPr>
              <w:t>desplegamiento</w:t>
            </w:r>
            <w:proofErr w:type="spellEnd"/>
            <w:r>
              <w:rPr>
                <w:rFonts w:ascii="Arial" w:hAnsi="Arial"/>
                <w:sz w:val="20"/>
              </w:rPr>
              <w:t xml:space="preserve"> de  </w:t>
            </w:r>
            <w:r w:rsidR="00277D33">
              <w:rPr>
                <w:rFonts w:ascii="Arial" w:hAnsi="Arial"/>
                <w:sz w:val="20"/>
              </w:rPr>
              <w:t xml:space="preserve"> </w:t>
            </w:r>
            <w:r>
              <w:t>una nueva ventana donde se solicita al usuario introducir el correo electrónico y Contraseña para ingresar al sistema.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Pr="00713567" w:rsidRDefault="00277D33" w:rsidP="00B6485E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 xml:space="preserve">, </w:t>
            </w:r>
            <w:r w:rsidR="00AA7EA6">
              <w:t>despliegue una nueva ventana donde se solicitará al usuario introducir el correo electrónico y Contraseña para ingresar al sistema.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AA7EA6">
              <w:t>29</w:t>
            </w:r>
            <w:r w:rsidRPr="00473DBE">
              <w:t>/</w:t>
            </w:r>
            <w:r w:rsidR="00F62581">
              <w:t>05/2020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A60DCC" w:rsidRDefault="00A60DCC" w:rsidP="005D7484">
      <w:pPr>
        <w:pStyle w:val="PSI-Ttulo2"/>
      </w:pPr>
      <w:bookmarkStart w:id="14" w:name="_Toc36303955"/>
      <w:bookmarkStart w:id="15" w:name="_Toc39240590"/>
    </w:p>
    <w:p w:rsidR="00A60DCC" w:rsidRDefault="00A60DCC" w:rsidP="005D7484">
      <w:pPr>
        <w:pStyle w:val="PSI-Ttulo2"/>
      </w:pPr>
    </w:p>
    <w:bookmarkEnd w:id="14"/>
    <w:bookmarkEnd w:id="15"/>
    <w:p w:rsidR="007744C5" w:rsidRDefault="007744C5" w:rsidP="00371DF9">
      <w:pPr>
        <w:pStyle w:val="PSI-Ttulo2"/>
      </w:pPr>
    </w:p>
    <w:p w:rsidR="00371DF9" w:rsidRPr="00A94F2D" w:rsidRDefault="00371DF9" w:rsidP="00371DF9">
      <w:pPr>
        <w:pStyle w:val="PSI-Ttulo2"/>
        <w:rPr>
          <w:color w:val="365F91" w:themeColor="accent1" w:themeShade="BF"/>
          <w:sz w:val="28"/>
          <w:szCs w:val="28"/>
        </w:rPr>
      </w:pPr>
      <w:bookmarkStart w:id="16" w:name="_Toc43214986"/>
      <w:r>
        <w:t>Caso de Prueba P003</w:t>
      </w:r>
      <w:bookmarkEnd w:id="16"/>
    </w:p>
    <w:p w:rsidR="00371DF9" w:rsidRDefault="00371DF9" w:rsidP="00371DF9">
      <w:r>
        <w:t>Correspondiente a la pantalla inicial del Sistema.</w:t>
      </w:r>
    </w:p>
    <w:p w:rsidR="00371DF9" w:rsidRPr="00664D4B" w:rsidRDefault="00371DF9" w:rsidP="00371DF9">
      <w:pPr>
        <w:pStyle w:val="PSI-Ttulo3"/>
      </w:pPr>
      <w:bookmarkStart w:id="17" w:name="_Toc43214987"/>
      <w:r w:rsidRPr="00664D4B">
        <w:t>Descripción</w:t>
      </w:r>
      <w:bookmarkEnd w:id="17"/>
      <w:r w:rsidRPr="00664D4B">
        <w:t xml:space="preserve"> </w:t>
      </w:r>
    </w:p>
    <w:p w:rsidR="00371DF9" w:rsidRPr="00664D4B" w:rsidRDefault="00371DF9" w:rsidP="00371DF9">
      <w:pPr>
        <w:pStyle w:val="PSI-Normal"/>
      </w:pPr>
      <w:r w:rsidRPr="00664D4B">
        <w:t xml:space="preserve">Este caso de prueba, tiene como objetivo probar </w:t>
      </w:r>
      <w:r>
        <w:t xml:space="preserve">la validación de un usuario en base a los campos correo institucional y contraseña, para admitir o denegar su acceso al sistema para realizar determinadas operaciones. </w:t>
      </w:r>
    </w:p>
    <w:p w:rsidR="00371DF9" w:rsidRPr="00664D4B" w:rsidRDefault="00371DF9" w:rsidP="00371DF9">
      <w:pPr>
        <w:pStyle w:val="PSI-Ttulo3"/>
      </w:pPr>
      <w:bookmarkStart w:id="18" w:name="_Toc43214988"/>
      <w:r w:rsidRPr="00664D4B">
        <w:t>Evaluación de la Prueba</w:t>
      </w:r>
      <w:bookmarkEnd w:id="18"/>
      <w:r w:rsidRPr="00664D4B">
        <w:t xml:space="preserve"> </w:t>
      </w:r>
    </w:p>
    <w:p w:rsidR="00371DF9" w:rsidRDefault="000F0E63" w:rsidP="00371DF9">
      <w:pPr>
        <w:pStyle w:val="PSI-Normal"/>
      </w:pPr>
      <w:r>
        <w:t>R</w:t>
      </w:r>
      <w:r w:rsidR="000E1484">
        <w:t>ealizada y S</w:t>
      </w:r>
      <w:r w:rsidR="00371DF9">
        <w:t>atisfactoria.</w:t>
      </w:r>
    </w:p>
    <w:p w:rsidR="00371DF9" w:rsidRPr="00664D4B" w:rsidRDefault="00371DF9" w:rsidP="00371DF9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71DF9" w:rsidTr="002E74F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71DF9" w:rsidRDefault="00371DF9" w:rsidP="002E74F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1DF9" w:rsidRDefault="00371DF9" w:rsidP="002E74F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71DF9" w:rsidTr="002E74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71DF9" w:rsidRDefault="00371DF9" w:rsidP="002E74FC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Ingresar al Sistema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71DF9" w:rsidRDefault="00371DF9" w:rsidP="002E74F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71DF9" w:rsidRPr="00CF4BD4" w:rsidTr="002E74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71DF9" w:rsidRDefault="00371DF9" w:rsidP="002E74FC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71DF9" w:rsidRPr="00CF4BD4" w:rsidTr="002E74FC">
              <w:trPr>
                <w:trHeight w:val="263"/>
              </w:trPr>
              <w:tc>
                <w:tcPr>
                  <w:tcW w:w="4426" w:type="dxa"/>
                </w:tcPr>
                <w:p w:rsidR="00371DF9" w:rsidRPr="004D5405" w:rsidRDefault="00371DF9" w:rsidP="002E74FC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71DF9" w:rsidRPr="004D5405" w:rsidRDefault="00371DF9" w:rsidP="002E74F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71DF9" w:rsidTr="002E74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71DF9" w:rsidRDefault="00371DF9" w:rsidP="002E74FC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1DF9" w:rsidRPr="00606E1E" w:rsidRDefault="00371DF9" w:rsidP="002E74FC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71DF9" w:rsidTr="002E74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71DF9" w:rsidRDefault="00371DF9" w:rsidP="002E74F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1DF9" w:rsidRDefault="00371DF9" w:rsidP="002E74F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71DF9" w:rsidTr="002E74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71DF9" w:rsidRDefault="00371DF9" w:rsidP="002E74F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71DF9" w:rsidRDefault="00371DF9" w:rsidP="002E74F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28</w:t>
            </w:r>
            <w:r w:rsidRPr="00473DBE">
              <w:t>/</w:t>
            </w:r>
            <w:r>
              <w:t>05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1DF9" w:rsidRDefault="00371DF9" w:rsidP="002E74F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29</w:t>
            </w:r>
            <w:r w:rsidRPr="00473DBE">
              <w:t>/</w:t>
            </w:r>
            <w:r>
              <w:t>05</w:t>
            </w:r>
            <w:r w:rsidRPr="00473DBE">
              <w:t>/20</w:t>
            </w:r>
            <w:r>
              <w:t>20</w:t>
            </w:r>
          </w:p>
        </w:tc>
      </w:tr>
      <w:tr w:rsidR="00371DF9" w:rsidTr="002E74F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71DF9" w:rsidRDefault="00371DF9" w:rsidP="002E74F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71DF9" w:rsidTr="002E74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71DF9" w:rsidTr="002E74FC">
              <w:trPr>
                <w:trHeight w:val="574"/>
              </w:trPr>
              <w:tc>
                <w:tcPr>
                  <w:tcW w:w="4308" w:type="dxa"/>
                </w:tcPr>
                <w:p w:rsidR="00371DF9" w:rsidRDefault="00371DF9" w:rsidP="002E74FC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71DF9" w:rsidRPr="002F45D3" w:rsidRDefault="00371DF9" w:rsidP="002E74F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1DF9" w:rsidRPr="002F45D3" w:rsidRDefault="00371DF9" w:rsidP="002E74FC">
            <w:pPr>
              <w:pStyle w:val="PSI-Normal"/>
            </w:pPr>
            <w:r>
              <w:t>-</w:t>
            </w:r>
          </w:p>
        </w:tc>
      </w:tr>
      <w:tr w:rsidR="00371DF9" w:rsidTr="002E74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71DF9" w:rsidRDefault="00371DF9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1DF9" w:rsidRDefault="00371DF9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71DF9" w:rsidTr="002E74F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71DF9" w:rsidRDefault="00371DF9" w:rsidP="002E74F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71DF9" w:rsidTr="002E74F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71DF9" w:rsidRDefault="00371DF9" w:rsidP="002E74F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71DF9" w:rsidRDefault="00371DF9" w:rsidP="002E74F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71DF9" w:rsidRDefault="00371DF9" w:rsidP="002E74F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71DF9" w:rsidRDefault="00371DF9" w:rsidP="002E74F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71DF9" w:rsidRDefault="00371DF9" w:rsidP="002E74F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71DF9" w:rsidTr="002E74F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71DF9" w:rsidRDefault="00371DF9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71DF9" w:rsidRDefault="006E0CAA" w:rsidP="002E74FC">
            <w:pPr>
              <w:pStyle w:val="TableContents"/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71DF9" w:rsidRDefault="0096721A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institucional y contraseña válidos.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71DF9" w:rsidRDefault="0096721A" w:rsidP="002E74FC">
            <w:pPr>
              <w:pStyle w:val="PSI-Normal"/>
            </w:pPr>
            <w:r>
              <w:t>El invitado acceda al sistema para realizar determinadas operaciones, luego de haber sido autentificado de manera exitosa.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71DF9" w:rsidRDefault="00371DF9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71DF9" w:rsidRDefault="00371DF9" w:rsidP="0096721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</w:t>
            </w:r>
            <w:r w:rsidR="0096721A">
              <w:rPr>
                <w:rFonts w:ascii="Arial" w:hAnsi="Arial"/>
                <w:sz w:val="20"/>
              </w:rPr>
              <w:t xml:space="preserve">o </w:t>
            </w:r>
            <w:r w:rsidR="0096721A">
              <w:t>acceso al sistema para realizar determinadas operaciones, luego de haber sido autentificado de manera exitosa.</w:t>
            </w:r>
          </w:p>
        </w:tc>
      </w:tr>
      <w:tr w:rsidR="006E0CAA" w:rsidTr="002E74F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E0CAA" w:rsidRDefault="006E0CAA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E0CAA" w:rsidRDefault="006E0CAA" w:rsidP="002E74FC">
            <w:pPr>
              <w:pStyle w:val="TableContents"/>
            </w:pPr>
            <w:r>
              <w:t>Ingresar al Sistema con el rol de Empleado Secretaría Académica.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E0CAA" w:rsidRDefault="006E0CAA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institucional y contraseña válidos.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E0CAA" w:rsidRDefault="006E0CAA" w:rsidP="006E0CAA">
            <w:pPr>
              <w:pStyle w:val="PSI-Normal"/>
            </w:pPr>
            <w:r>
              <w:t xml:space="preserve">El invitado acceda al sistema con el rol de Empleado de Secretaría Académica, para realizar sus operaciones permitidas en base a los permisos que posee, luego de haber </w:t>
            </w:r>
            <w:r>
              <w:lastRenderedPageBreak/>
              <w:t>sido autentificado de manera exitosa.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6E0CAA" w:rsidRDefault="006E0CAA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6E0CAA" w:rsidRDefault="006E0CAA" w:rsidP="006E0C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</w:t>
            </w:r>
            <w:r>
              <w:t xml:space="preserve">acceso al sistema con el rol de Empleado de Secretaría Académica, para realizar sus operaciones permitidas en base a los permisos que posee, luego de haber sido autentificado de </w:t>
            </w:r>
            <w:r>
              <w:lastRenderedPageBreak/>
              <w:t>manera exitosa.</w:t>
            </w:r>
          </w:p>
        </w:tc>
      </w:tr>
      <w:tr w:rsidR="00B1534D" w:rsidTr="002E74F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1534D" w:rsidRDefault="00B1534D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1534D" w:rsidRDefault="00B1534D" w:rsidP="00B1534D">
            <w:pPr>
              <w:pStyle w:val="TableContents"/>
            </w:pPr>
            <w:r>
              <w:t>Ingresar al Sistema con el rol de Director Departamento Ciencias Naturales y Exactas.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1534D" w:rsidRDefault="00B1534D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institucional y contraseña válidos.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1534D" w:rsidRDefault="00B1534D" w:rsidP="00B1534D">
            <w:pPr>
              <w:pStyle w:val="PSI-Normal"/>
            </w:pPr>
            <w:r>
              <w:t>El invitado acceda al sistema con el rol de Director Departamento Ciencias Naturales y Exactas, para realizar sus operaciones permitidas en base a los permisos que posee, luego de haber sido autentificado de manera exitosa.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1534D" w:rsidRDefault="00B1534D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1534D" w:rsidRDefault="00B1534D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</w:t>
            </w:r>
            <w:r>
              <w:t>acceso al sistema con el rol de Director Departamento Ciencias Naturales y Exactas, para realizar sus operaciones permitidas en base a los permisos que posee, luego de haber sido autentificado de manera exitosa.</w:t>
            </w:r>
          </w:p>
        </w:tc>
      </w:tr>
      <w:tr w:rsidR="00F00811" w:rsidTr="002E74F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00811" w:rsidRDefault="00F00811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00811" w:rsidRDefault="00F00811" w:rsidP="00F00811">
            <w:pPr>
              <w:pStyle w:val="TableContents"/>
            </w:pPr>
            <w:r>
              <w:t>Ingresar al Sistema con el rol de Director Departamento Ciencias Sociales.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00811" w:rsidRDefault="00F00811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institucional y contraseña válidos.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00811" w:rsidRDefault="00F00811" w:rsidP="00F00811">
            <w:pPr>
              <w:pStyle w:val="PSI-Normal"/>
            </w:pPr>
            <w:r>
              <w:t>El invitado acceda al sistema con el rol de Director Departamento Ciencias Sociales, para realizar sus operaciones permitidas en base a los permisos que posee, luego de haber sido autentificado de manera exitosa.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00811" w:rsidRDefault="00F00811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F00811" w:rsidRDefault="00F00811" w:rsidP="00F008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</w:t>
            </w:r>
            <w:r>
              <w:t>acceso al sistema con el rol de Director Departamento Ciencias Sociales, para realizar sus operaciones permitidas en base a los permisos que posee, luego de haber sido autentificado de manera exitosa.</w:t>
            </w:r>
          </w:p>
        </w:tc>
      </w:tr>
      <w:tr w:rsidR="005C3DD1" w:rsidTr="002E74F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C3DD1" w:rsidRDefault="005C3DD1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C3DD1" w:rsidRDefault="005C3DD1" w:rsidP="005C3DD1">
            <w:pPr>
              <w:pStyle w:val="TableContents"/>
            </w:pPr>
            <w:r>
              <w:t>Ingresar al Sistema con el rol de Profesor.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C3DD1" w:rsidRDefault="005C3DD1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institucional y contraseña válidos.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C3DD1" w:rsidRDefault="005C3DD1" w:rsidP="005C3DD1">
            <w:pPr>
              <w:pStyle w:val="PSI-Normal"/>
            </w:pPr>
            <w:r>
              <w:t>El invitado acceda al sistema con el rol de Profesor, para realizar sus operaciones permitidas en base a los permisos que posee, luego de haber sido autentificado de manera exitosa.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C3DD1" w:rsidRDefault="005C3DD1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C3DD1" w:rsidRDefault="005C3DD1" w:rsidP="005C3DD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</w:t>
            </w:r>
            <w:r>
              <w:t>acceso al sistema con el rol de Profesor, para realizar sus operaciones permitidas en base a los permisos que posee, luego de haber sido autentificado de manera exitosa.</w:t>
            </w:r>
          </w:p>
        </w:tc>
      </w:tr>
      <w:tr w:rsidR="000C4923" w:rsidTr="002E74F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C4923" w:rsidRDefault="000C4923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C4923" w:rsidRDefault="000C4923" w:rsidP="000C4923">
            <w:pPr>
              <w:pStyle w:val="TableContents"/>
            </w:pPr>
            <w:r>
              <w:t>Ingresar al Sistema con el rol de Administrador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C4923" w:rsidRDefault="000C4923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institucional y contraseña válidos.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C4923" w:rsidRDefault="000C4923" w:rsidP="000C4923">
            <w:pPr>
              <w:pStyle w:val="PSI-Normal"/>
            </w:pPr>
            <w:r>
              <w:t xml:space="preserve">El invitado acceda al sistema con el rol de Administrador, para realizar sus operaciones </w:t>
            </w:r>
            <w:r>
              <w:lastRenderedPageBreak/>
              <w:t>permitidas en base a los permisos que posee, luego de haber sido autentificado de manera exitosa.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C4923" w:rsidRDefault="000C4923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0C4923" w:rsidRDefault="000C4923" w:rsidP="000C492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</w:t>
            </w:r>
            <w:r>
              <w:t xml:space="preserve">acceso al sistema con el rol de Administrador, para realizar sus operaciones permitidas en base a los permisos que posee, </w:t>
            </w:r>
            <w:r>
              <w:lastRenderedPageBreak/>
              <w:t>luego de haber sido autentificado de manera exitosa.</w:t>
            </w:r>
          </w:p>
        </w:tc>
      </w:tr>
      <w:tr w:rsidR="00737950" w:rsidTr="002E74F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37950" w:rsidRDefault="00737950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37950" w:rsidRDefault="00737950" w:rsidP="000C4923">
            <w:pPr>
              <w:pStyle w:val="TableContents"/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37950" w:rsidRDefault="00737950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institucional y contraseña no válidos.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37950" w:rsidRDefault="00737950" w:rsidP="00737950">
            <w:pPr>
              <w:pStyle w:val="PSI-Normal"/>
            </w:pPr>
            <w:r>
              <w:t>El invitado no acceda al sistema para realizar determinadas operaciones, luego de no haber sido autentificado.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37950" w:rsidRDefault="00737950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737950" w:rsidRDefault="00737950" w:rsidP="0073795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</w:t>
            </w:r>
            <w:r>
              <w:t>cceso denegado al sistema para realizar determinadas operaciones, luego de no haber sido autentificado.</w:t>
            </w:r>
          </w:p>
        </w:tc>
      </w:tr>
      <w:tr w:rsidR="00197E1A" w:rsidTr="002E74F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97E1A" w:rsidRDefault="00197E1A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97E1A" w:rsidRDefault="00197E1A" w:rsidP="000C4923">
            <w:pPr>
              <w:pStyle w:val="TableContents"/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97E1A" w:rsidRDefault="00197E1A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institucional válido y contraseña no válida.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97E1A" w:rsidRDefault="00197E1A" w:rsidP="002E74FC">
            <w:pPr>
              <w:pStyle w:val="PSI-Normal"/>
            </w:pPr>
            <w:r>
              <w:t>El invitado no acceda al sistema para realizar determinadas operaciones, luego de no haber sido autentificado.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97E1A" w:rsidRDefault="00197E1A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97E1A" w:rsidRDefault="00197E1A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</w:t>
            </w:r>
            <w:r>
              <w:t>cceso denegado al sistema para realizar determinadas operaciones, luego de no haber sido autentificado.</w:t>
            </w:r>
          </w:p>
        </w:tc>
      </w:tr>
      <w:tr w:rsidR="00197E1A" w:rsidTr="002E74F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97E1A" w:rsidRDefault="00197E1A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97E1A" w:rsidRDefault="00197E1A" w:rsidP="000C4923">
            <w:pPr>
              <w:pStyle w:val="TableContents"/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97E1A" w:rsidRDefault="00197E1A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institucional no válido y contraseña válida.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97E1A" w:rsidRDefault="00197E1A" w:rsidP="002E74FC">
            <w:pPr>
              <w:pStyle w:val="PSI-Normal"/>
            </w:pPr>
            <w:r>
              <w:t>El invitado no acceda al sistema para realizar determinadas operaciones, luego de no haber sido autentificado.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97E1A" w:rsidRDefault="00197E1A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97E1A" w:rsidRDefault="00197E1A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</w:t>
            </w:r>
            <w:r>
              <w:t>cceso denegado al sistema para realizar determinadas operaciones, luego de no haber sido autentificado.</w:t>
            </w:r>
          </w:p>
        </w:tc>
      </w:tr>
      <w:tr w:rsidR="002E74FC" w:rsidTr="002E74F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74FC" w:rsidRPr="00713567" w:rsidRDefault="002E74FC" w:rsidP="002E74FC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="00C37BAA">
              <w:rPr>
                <w:rFonts w:ascii="Arial" w:hAnsi="Arial"/>
                <w:bCs/>
                <w:sz w:val="20"/>
              </w:rPr>
              <w:t xml:space="preserve">Será exitoso </w:t>
            </w:r>
            <w:r>
              <w:t xml:space="preserve">al </w:t>
            </w:r>
            <w:r w:rsidR="00C37BAA" w:rsidRPr="00664D4B">
              <w:t xml:space="preserve">probar </w:t>
            </w:r>
            <w:r w:rsidR="00C37BAA">
              <w:t>la validación de un usuario en base a los campos correo institucional y contraseña,</w:t>
            </w:r>
            <w:r w:rsidR="00B91E1A">
              <w:t xml:space="preserve"> admitiendo o denegando</w:t>
            </w:r>
            <w:r w:rsidR="00C37BAA">
              <w:t xml:space="preserve"> su acceso al sistema para realizar determinadas operaciones. </w:t>
            </w:r>
          </w:p>
        </w:tc>
      </w:tr>
      <w:tr w:rsidR="002E74FC" w:rsidTr="002E74F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74FC" w:rsidRDefault="002E74FC" w:rsidP="002E74F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C37BAA">
              <w:rPr>
                <w:rFonts w:ascii="Arial" w:hAnsi="Arial"/>
                <w:sz w:val="20"/>
              </w:rPr>
              <w:t xml:space="preserve">    Aprobó: __</w:t>
            </w:r>
            <w:r w:rsidR="007B712A">
              <w:rPr>
                <w:rFonts w:ascii="Arial" w:hAnsi="Arial"/>
                <w:sz w:val="20"/>
              </w:rPr>
              <w:t>X_</w:t>
            </w:r>
            <w:r>
              <w:rPr>
                <w:rFonts w:ascii="Arial" w:hAnsi="Arial"/>
                <w:sz w:val="20"/>
              </w:rPr>
              <w:t>_    Fallo: _</w:t>
            </w:r>
            <w:r w:rsidR="007B712A">
              <w:rPr>
                <w:rFonts w:ascii="Arial" w:hAnsi="Arial"/>
                <w:sz w:val="20"/>
              </w:rPr>
              <w:t>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2E74FC" w:rsidTr="002E74F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74FC" w:rsidRDefault="002E74FC" w:rsidP="002E74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7B712A">
              <w:rPr>
                <w:rFonts w:ascii="Arial" w:hAnsi="Arial"/>
                <w:sz w:val="20"/>
              </w:rPr>
              <w:t xml:space="preserve">  ____</w:t>
            </w:r>
            <w:r w:rsidR="00C37BAA">
              <w:rPr>
                <w:rFonts w:ascii="Arial" w:hAnsi="Arial"/>
                <w:sz w:val="20"/>
              </w:rPr>
              <w:t>_</w:t>
            </w:r>
            <w:r w:rsidR="007B712A">
              <w:rPr>
                <w:rFonts w:ascii="Arial" w:hAnsi="Arial"/>
                <w:sz w:val="20"/>
              </w:rPr>
              <w:t>29/05/2020</w:t>
            </w:r>
            <w:r w:rsidR="00C37BAA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4447D" w:rsidRDefault="0084447D" w:rsidP="001D56B2">
      <w:pPr>
        <w:pStyle w:val="PSI-Ttulo2"/>
      </w:pPr>
    </w:p>
    <w:p w:rsidR="00123704" w:rsidRDefault="00123704" w:rsidP="001D56B2">
      <w:pPr>
        <w:pStyle w:val="PSI-Ttulo2"/>
      </w:pPr>
    </w:p>
    <w:p w:rsidR="00123704" w:rsidRDefault="00123704" w:rsidP="001D56B2">
      <w:pPr>
        <w:pStyle w:val="PSI-Ttulo2"/>
      </w:pPr>
    </w:p>
    <w:p w:rsidR="00123704" w:rsidRDefault="00123704" w:rsidP="001D56B2">
      <w:pPr>
        <w:pStyle w:val="PSI-Ttulo2"/>
      </w:pPr>
    </w:p>
    <w:p w:rsidR="00123704" w:rsidRDefault="00123704" w:rsidP="001D56B2">
      <w:pPr>
        <w:pStyle w:val="PSI-Ttulo2"/>
      </w:pPr>
    </w:p>
    <w:p w:rsidR="00123704" w:rsidRDefault="00123704" w:rsidP="001D56B2">
      <w:pPr>
        <w:pStyle w:val="PSI-Ttulo2"/>
      </w:pPr>
    </w:p>
    <w:p w:rsidR="001D56B2" w:rsidRDefault="001D56B2" w:rsidP="001D56B2">
      <w:pPr>
        <w:pStyle w:val="PSI-Ttulo2"/>
      </w:pPr>
      <w:bookmarkStart w:id="19" w:name="_Toc43214989"/>
      <w:r>
        <w:t>Evaluación final de la Prueba</w:t>
      </w:r>
      <w:bookmarkEnd w:id="2"/>
      <w:r>
        <w:t xml:space="preserve"> 01 - Inicial</w:t>
      </w:r>
      <w:bookmarkEnd w:id="19"/>
    </w:p>
    <w:p w:rsidR="00F10443" w:rsidRDefault="00F10443" w:rsidP="00F10443">
      <w:r>
        <w:t xml:space="preserve">El estado obtenido al finalizar la Prueba 01 - Inicial es: Aprobado. </w:t>
      </w:r>
    </w:p>
    <w:p w:rsidR="001D56B2" w:rsidRPr="00331EFF" w:rsidRDefault="00F10443" w:rsidP="003249FC">
      <w:r>
        <w:t xml:space="preserve">El mismo se debe a que ninguno de los ítems probados presentó algún tipo de error. </w:t>
      </w: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68EE" w:rsidRDefault="009068EE" w:rsidP="00C94FBE">
      <w:pPr>
        <w:spacing w:before="0" w:line="240" w:lineRule="auto"/>
      </w:pPr>
      <w:r>
        <w:separator/>
      </w:r>
    </w:p>
    <w:p w:rsidR="009068EE" w:rsidRDefault="009068EE"/>
  </w:endnote>
  <w:endnote w:type="continuationSeparator" w:id="0">
    <w:p w:rsidR="009068EE" w:rsidRDefault="009068EE" w:rsidP="00C94FBE">
      <w:pPr>
        <w:spacing w:before="0" w:line="240" w:lineRule="auto"/>
      </w:pPr>
      <w:r>
        <w:continuationSeparator/>
      </w:r>
    </w:p>
    <w:p w:rsidR="009068EE" w:rsidRDefault="009068E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4FC" w:rsidRDefault="00FE2738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2E74FC">
          <w:rPr>
            <w:lang w:val="es-AR"/>
          </w:rPr>
          <w:t xml:space="preserve">VASPA </w:t>
        </w:r>
        <w:proofErr w:type="spellStart"/>
        <w:r w:rsidR="002E74FC">
          <w:rPr>
            <w:lang w:val="es-AR"/>
          </w:rPr>
          <w:t>Team</w:t>
        </w:r>
        <w:proofErr w:type="spellEnd"/>
      </w:sdtContent>
    </w:sdt>
    <w:r w:rsidRPr="00FE2738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FE2738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2E74FC">
          <w:tab/>
        </w:r>
        <w:r w:rsidR="002E74FC">
          <w:tab/>
        </w:r>
        <w:r w:rsidR="002E74FC">
          <w:tab/>
        </w:r>
        <w:r w:rsidR="002E74FC">
          <w:tab/>
        </w:r>
        <w:r w:rsidR="002E74FC">
          <w:tab/>
        </w:r>
        <w:r w:rsidR="002E74FC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2E74FC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AB23A4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2E74FC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2E74FC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AB23A4">
          <w:rPr>
            <w:rFonts w:asciiTheme="majorHAnsi" w:hAnsiTheme="majorHAnsi" w:cstheme="majorHAnsi"/>
            <w:noProof/>
          </w:rPr>
          <w:t>10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FE2738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2E74FC" w:rsidRDefault="002E74FC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68EE" w:rsidRDefault="009068EE" w:rsidP="00C94FBE">
      <w:pPr>
        <w:spacing w:before="0" w:line="240" w:lineRule="auto"/>
      </w:pPr>
      <w:r>
        <w:separator/>
      </w:r>
    </w:p>
    <w:p w:rsidR="009068EE" w:rsidRDefault="009068EE"/>
  </w:footnote>
  <w:footnote w:type="continuationSeparator" w:id="0">
    <w:p w:rsidR="009068EE" w:rsidRDefault="009068EE" w:rsidP="00C94FBE">
      <w:pPr>
        <w:spacing w:before="0" w:line="240" w:lineRule="auto"/>
      </w:pPr>
      <w:r>
        <w:continuationSeparator/>
      </w:r>
    </w:p>
    <w:p w:rsidR="009068EE" w:rsidRDefault="009068E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E74FC" w:rsidRDefault="002E74FC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Ingresar al Sistema</w:t>
        </w:r>
      </w:p>
    </w:sdtContent>
  </w:sdt>
  <w:p w:rsidR="002E74FC" w:rsidRPr="000F4F97" w:rsidRDefault="002E74FC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E2738" w:rsidRPr="00FE2738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FE2738" w:rsidRPr="00FE2738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FE2738" w:rsidRPr="00FE2738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5058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10AA"/>
    <w:rsid w:val="00003989"/>
    <w:rsid w:val="00006311"/>
    <w:rsid w:val="0001103E"/>
    <w:rsid w:val="00011BED"/>
    <w:rsid w:val="000146B1"/>
    <w:rsid w:val="00016E90"/>
    <w:rsid w:val="00017EFE"/>
    <w:rsid w:val="00031AF8"/>
    <w:rsid w:val="00031D5F"/>
    <w:rsid w:val="00031F4E"/>
    <w:rsid w:val="00032117"/>
    <w:rsid w:val="00032198"/>
    <w:rsid w:val="00045838"/>
    <w:rsid w:val="00045F1A"/>
    <w:rsid w:val="00055F99"/>
    <w:rsid w:val="00056560"/>
    <w:rsid w:val="00057AC3"/>
    <w:rsid w:val="00062B86"/>
    <w:rsid w:val="00082ECE"/>
    <w:rsid w:val="00087F53"/>
    <w:rsid w:val="0009001C"/>
    <w:rsid w:val="00092BC0"/>
    <w:rsid w:val="000A0FE7"/>
    <w:rsid w:val="000A35E5"/>
    <w:rsid w:val="000A6D60"/>
    <w:rsid w:val="000B1B32"/>
    <w:rsid w:val="000B3A9D"/>
    <w:rsid w:val="000B4B51"/>
    <w:rsid w:val="000C4923"/>
    <w:rsid w:val="000C4C42"/>
    <w:rsid w:val="000C4E31"/>
    <w:rsid w:val="000C5C48"/>
    <w:rsid w:val="000D4C6E"/>
    <w:rsid w:val="000E1484"/>
    <w:rsid w:val="000F0E00"/>
    <w:rsid w:val="000F0E63"/>
    <w:rsid w:val="000F1888"/>
    <w:rsid w:val="000F3C78"/>
    <w:rsid w:val="000F4F97"/>
    <w:rsid w:val="000F68DB"/>
    <w:rsid w:val="000F79DF"/>
    <w:rsid w:val="00101C4D"/>
    <w:rsid w:val="0010348F"/>
    <w:rsid w:val="0010416D"/>
    <w:rsid w:val="001117D6"/>
    <w:rsid w:val="001135E2"/>
    <w:rsid w:val="001163FF"/>
    <w:rsid w:val="00116886"/>
    <w:rsid w:val="00121495"/>
    <w:rsid w:val="0012205F"/>
    <w:rsid w:val="00123704"/>
    <w:rsid w:val="00124CD3"/>
    <w:rsid w:val="00125948"/>
    <w:rsid w:val="00132FF8"/>
    <w:rsid w:val="001375FD"/>
    <w:rsid w:val="001410A7"/>
    <w:rsid w:val="00144AE4"/>
    <w:rsid w:val="00150455"/>
    <w:rsid w:val="00150702"/>
    <w:rsid w:val="001664EE"/>
    <w:rsid w:val="001673C9"/>
    <w:rsid w:val="00171FAA"/>
    <w:rsid w:val="00172D07"/>
    <w:rsid w:val="00175509"/>
    <w:rsid w:val="00176397"/>
    <w:rsid w:val="00176CB5"/>
    <w:rsid w:val="00180753"/>
    <w:rsid w:val="00183953"/>
    <w:rsid w:val="00185051"/>
    <w:rsid w:val="00185A46"/>
    <w:rsid w:val="00187A61"/>
    <w:rsid w:val="00191198"/>
    <w:rsid w:val="001950C8"/>
    <w:rsid w:val="00195F12"/>
    <w:rsid w:val="00197E1A"/>
    <w:rsid w:val="001A1296"/>
    <w:rsid w:val="001A2EE6"/>
    <w:rsid w:val="001B7B25"/>
    <w:rsid w:val="001B7E22"/>
    <w:rsid w:val="001C20FB"/>
    <w:rsid w:val="001C27FD"/>
    <w:rsid w:val="001C6104"/>
    <w:rsid w:val="001C654E"/>
    <w:rsid w:val="001C799E"/>
    <w:rsid w:val="001D56B2"/>
    <w:rsid w:val="001D6DA8"/>
    <w:rsid w:val="001D7183"/>
    <w:rsid w:val="001E3D52"/>
    <w:rsid w:val="001F5F92"/>
    <w:rsid w:val="001F6FD1"/>
    <w:rsid w:val="0020042B"/>
    <w:rsid w:val="0020621B"/>
    <w:rsid w:val="002108BC"/>
    <w:rsid w:val="002145E7"/>
    <w:rsid w:val="00217A70"/>
    <w:rsid w:val="00220DD7"/>
    <w:rsid w:val="00222AA1"/>
    <w:rsid w:val="00223C2D"/>
    <w:rsid w:val="00224B75"/>
    <w:rsid w:val="00237FFE"/>
    <w:rsid w:val="00246DE9"/>
    <w:rsid w:val="00251E3D"/>
    <w:rsid w:val="002548A5"/>
    <w:rsid w:val="00266C42"/>
    <w:rsid w:val="002703C3"/>
    <w:rsid w:val="00271465"/>
    <w:rsid w:val="00272704"/>
    <w:rsid w:val="00277D33"/>
    <w:rsid w:val="00286224"/>
    <w:rsid w:val="002878F2"/>
    <w:rsid w:val="00291A2F"/>
    <w:rsid w:val="00295CA9"/>
    <w:rsid w:val="00297CD5"/>
    <w:rsid w:val="002A0545"/>
    <w:rsid w:val="002A1BB7"/>
    <w:rsid w:val="002A41AA"/>
    <w:rsid w:val="002B506A"/>
    <w:rsid w:val="002B5AF9"/>
    <w:rsid w:val="002C7671"/>
    <w:rsid w:val="002D0CCB"/>
    <w:rsid w:val="002D0F83"/>
    <w:rsid w:val="002D57DA"/>
    <w:rsid w:val="002E0AB6"/>
    <w:rsid w:val="002E33E2"/>
    <w:rsid w:val="002E4BFF"/>
    <w:rsid w:val="002E74FC"/>
    <w:rsid w:val="002E7874"/>
    <w:rsid w:val="002F1461"/>
    <w:rsid w:val="002F6476"/>
    <w:rsid w:val="00310FD7"/>
    <w:rsid w:val="00312DF4"/>
    <w:rsid w:val="003130E3"/>
    <w:rsid w:val="003140C5"/>
    <w:rsid w:val="003149A1"/>
    <w:rsid w:val="003249FC"/>
    <w:rsid w:val="003257E7"/>
    <w:rsid w:val="00326A09"/>
    <w:rsid w:val="00326E59"/>
    <w:rsid w:val="00327042"/>
    <w:rsid w:val="00344258"/>
    <w:rsid w:val="0035029F"/>
    <w:rsid w:val="00354809"/>
    <w:rsid w:val="003560F2"/>
    <w:rsid w:val="00363FD1"/>
    <w:rsid w:val="00367E39"/>
    <w:rsid w:val="0037120A"/>
    <w:rsid w:val="00371DF9"/>
    <w:rsid w:val="00372B3F"/>
    <w:rsid w:val="003803CC"/>
    <w:rsid w:val="003809CF"/>
    <w:rsid w:val="00386540"/>
    <w:rsid w:val="00392465"/>
    <w:rsid w:val="0039735A"/>
    <w:rsid w:val="003973B3"/>
    <w:rsid w:val="003A073E"/>
    <w:rsid w:val="003B3269"/>
    <w:rsid w:val="003B683A"/>
    <w:rsid w:val="003B7F1F"/>
    <w:rsid w:val="003C3C27"/>
    <w:rsid w:val="003C54B1"/>
    <w:rsid w:val="003D0F46"/>
    <w:rsid w:val="003E12FE"/>
    <w:rsid w:val="003E74FD"/>
    <w:rsid w:val="0040066E"/>
    <w:rsid w:val="00415770"/>
    <w:rsid w:val="00427492"/>
    <w:rsid w:val="004369EB"/>
    <w:rsid w:val="004444C0"/>
    <w:rsid w:val="004507F7"/>
    <w:rsid w:val="0045217B"/>
    <w:rsid w:val="004525FF"/>
    <w:rsid w:val="004640DE"/>
    <w:rsid w:val="00464460"/>
    <w:rsid w:val="00471030"/>
    <w:rsid w:val="00472D1F"/>
    <w:rsid w:val="004807AF"/>
    <w:rsid w:val="0048334E"/>
    <w:rsid w:val="00493288"/>
    <w:rsid w:val="004947FA"/>
    <w:rsid w:val="004A54C8"/>
    <w:rsid w:val="004A6D8A"/>
    <w:rsid w:val="004B5BA8"/>
    <w:rsid w:val="004C0251"/>
    <w:rsid w:val="004C1595"/>
    <w:rsid w:val="004C37A4"/>
    <w:rsid w:val="004C5D7E"/>
    <w:rsid w:val="004D45CD"/>
    <w:rsid w:val="004D5185"/>
    <w:rsid w:val="004E1D22"/>
    <w:rsid w:val="004E3CF6"/>
    <w:rsid w:val="004E4935"/>
    <w:rsid w:val="004F28AB"/>
    <w:rsid w:val="004F4D25"/>
    <w:rsid w:val="004F7269"/>
    <w:rsid w:val="005017FA"/>
    <w:rsid w:val="005046A5"/>
    <w:rsid w:val="00504A67"/>
    <w:rsid w:val="00511D9A"/>
    <w:rsid w:val="00512BD4"/>
    <w:rsid w:val="00515617"/>
    <w:rsid w:val="005228D1"/>
    <w:rsid w:val="00527CDB"/>
    <w:rsid w:val="00541DCB"/>
    <w:rsid w:val="00564033"/>
    <w:rsid w:val="00566CAB"/>
    <w:rsid w:val="00570F4F"/>
    <w:rsid w:val="00571137"/>
    <w:rsid w:val="00581D90"/>
    <w:rsid w:val="005839AF"/>
    <w:rsid w:val="005857BB"/>
    <w:rsid w:val="00597A23"/>
    <w:rsid w:val="005A0390"/>
    <w:rsid w:val="005A0664"/>
    <w:rsid w:val="005A52A2"/>
    <w:rsid w:val="005A7EDB"/>
    <w:rsid w:val="005B6373"/>
    <w:rsid w:val="005C13F9"/>
    <w:rsid w:val="005C3DD1"/>
    <w:rsid w:val="005D16EE"/>
    <w:rsid w:val="005D2C9C"/>
    <w:rsid w:val="005D7484"/>
    <w:rsid w:val="005E4042"/>
    <w:rsid w:val="005E76A4"/>
    <w:rsid w:val="005F133C"/>
    <w:rsid w:val="005F31D1"/>
    <w:rsid w:val="005F5429"/>
    <w:rsid w:val="005F60BA"/>
    <w:rsid w:val="005F6873"/>
    <w:rsid w:val="00601A63"/>
    <w:rsid w:val="00602A2E"/>
    <w:rsid w:val="00610108"/>
    <w:rsid w:val="006124BF"/>
    <w:rsid w:val="00616A6E"/>
    <w:rsid w:val="006211E9"/>
    <w:rsid w:val="00626CE6"/>
    <w:rsid w:val="00643A15"/>
    <w:rsid w:val="006919D5"/>
    <w:rsid w:val="006964E4"/>
    <w:rsid w:val="006A0E6C"/>
    <w:rsid w:val="006A2495"/>
    <w:rsid w:val="006B1852"/>
    <w:rsid w:val="006B3371"/>
    <w:rsid w:val="006B3412"/>
    <w:rsid w:val="006B35D9"/>
    <w:rsid w:val="006C1A10"/>
    <w:rsid w:val="006C46DB"/>
    <w:rsid w:val="006D7DDE"/>
    <w:rsid w:val="006E0CAA"/>
    <w:rsid w:val="006E2614"/>
    <w:rsid w:val="00700192"/>
    <w:rsid w:val="0070494E"/>
    <w:rsid w:val="00705C02"/>
    <w:rsid w:val="00706A07"/>
    <w:rsid w:val="007078E4"/>
    <w:rsid w:val="00711DF8"/>
    <w:rsid w:val="00720C83"/>
    <w:rsid w:val="00723B0C"/>
    <w:rsid w:val="00737950"/>
    <w:rsid w:val="007447BE"/>
    <w:rsid w:val="00751361"/>
    <w:rsid w:val="00764131"/>
    <w:rsid w:val="0076528C"/>
    <w:rsid w:val="00765889"/>
    <w:rsid w:val="0077412D"/>
    <w:rsid w:val="00774370"/>
    <w:rsid w:val="007744C5"/>
    <w:rsid w:val="00791F1A"/>
    <w:rsid w:val="00797403"/>
    <w:rsid w:val="007A0439"/>
    <w:rsid w:val="007A33C6"/>
    <w:rsid w:val="007B0E3D"/>
    <w:rsid w:val="007B151B"/>
    <w:rsid w:val="007B228C"/>
    <w:rsid w:val="007B2E53"/>
    <w:rsid w:val="007B6641"/>
    <w:rsid w:val="007B712A"/>
    <w:rsid w:val="007C4055"/>
    <w:rsid w:val="007C6DB1"/>
    <w:rsid w:val="007C742C"/>
    <w:rsid w:val="007D7477"/>
    <w:rsid w:val="007D756A"/>
    <w:rsid w:val="007D7936"/>
    <w:rsid w:val="007E61F8"/>
    <w:rsid w:val="007E66A5"/>
    <w:rsid w:val="007F38C0"/>
    <w:rsid w:val="00801130"/>
    <w:rsid w:val="00806C7D"/>
    <w:rsid w:val="00810571"/>
    <w:rsid w:val="00816B5F"/>
    <w:rsid w:val="00817955"/>
    <w:rsid w:val="00822C20"/>
    <w:rsid w:val="008320F3"/>
    <w:rsid w:val="00834F01"/>
    <w:rsid w:val="0084447D"/>
    <w:rsid w:val="00845360"/>
    <w:rsid w:val="008539BD"/>
    <w:rsid w:val="00861B8F"/>
    <w:rsid w:val="008652EE"/>
    <w:rsid w:val="00866124"/>
    <w:rsid w:val="00866435"/>
    <w:rsid w:val="00866E53"/>
    <w:rsid w:val="00867DE9"/>
    <w:rsid w:val="00870574"/>
    <w:rsid w:val="00885BB2"/>
    <w:rsid w:val="008860FE"/>
    <w:rsid w:val="008970F4"/>
    <w:rsid w:val="008A040A"/>
    <w:rsid w:val="008A1228"/>
    <w:rsid w:val="008A44B4"/>
    <w:rsid w:val="008A7E7B"/>
    <w:rsid w:val="008B3B0F"/>
    <w:rsid w:val="008B6C9A"/>
    <w:rsid w:val="008C023E"/>
    <w:rsid w:val="008C02B4"/>
    <w:rsid w:val="008C36AB"/>
    <w:rsid w:val="008C67B6"/>
    <w:rsid w:val="008D42C1"/>
    <w:rsid w:val="008D52A5"/>
    <w:rsid w:val="008D647D"/>
    <w:rsid w:val="008E48FB"/>
    <w:rsid w:val="008F0569"/>
    <w:rsid w:val="008F6B59"/>
    <w:rsid w:val="008F773E"/>
    <w:rsid w:val="00904CB6"/>
    <w:rsid w:val="009068EE"/>
    <w:rsid w:val="009175F1"/>
    <w:rsid w:val="00920EBE"/>
    <w:rsid w:val="0092483A"/>
    <w:rsid w:val="00931895"/>
    <w:rsid w:val="009344AC"/>
    <w:rsid w:val="00942049"/>
    <w:rsid w:val="00942DF1"/>
    <w:rsid w:val="009437D2"/>
    <w:rsid w:val="00945CE0"/>
    <w:rsid w:val="009529B6"/>
    <w:rsid w:val="00966169"/>
    <w:rsid w:val="0096683E"/>
    <w:rsid w:val="0096721A"/>
    <w:rsid w:val="00983C0C"/>
    <w:rsid w:val="00990787"/>
    <w:rsid w:val="009962D6"/>
    <w:rsid w:val="009A3173"/>
    <w:rsid w:val="009A4465"/>
    <w:rsid w:val="009A5557"/>
    <w:rsid w:val="009A6BDE"/>
    <w:rsid w:val="009B2E65"/>
    <w:rsid w:val="009B48D5"/>
    <w:rsid w:val="009B684D"/>
    <w:rsid w:val="009C7C5C"/>
    <w:rsid w:val="009E25EF"/>
    <w:rsid w:val="009E3ED5"/>
    <w:rsid w:val="009E4DA8"/>
    <w:rsid w:val="009F4449"/>
    <w:rsid w:val="009F6155"/>
    <w:rsid w:val="00A0436A"/>
    <w:rsid w:val="00A11F51"/>
    <w:rsid w:val="00A12B5B"/>
    <w:rsid w:val="00A13DBA"/>
    <w:rsid w:val="00A13E3B"/>
    <w:rsid w:val="00A2496D"/>
    <w:rsid w:val="00A43F77"/>
    <w:rsid w:val="00A44304"/>
    <w:rsid w:val="00A45630"/>
    <w:rsid w:val="00A45764"/>
    <w:rsid w:val="00A4652F"/>
    <w:rsid w:val="00A50ABB"/>
    <w:rsid w:val="00A53A7E"/>
    <w:rsid w:val="00A60DCC"/>
    <w:rsid w:val="00A63EEC"/>
    <w:rsid w:val="00A647D1"/>
    <w:rsid w:val="00A670E3"/>
    <w:rsid w:val="00A71CAA"/>
    <w:rsid w:val="00A8070B"/>
    <w:rsid w:val="00AA7EA6"/>
    <w:rsid w:val="00AB23A4"/>
    <w:rsid w:val="00AB2A62"/>
    <w:rsid w:val="00AB3160"/>
    <w:rsid w:val="00AD0A1F"/>
    <w:rsid w:val="00AD51C8"/>
    <w:rsid w:val="00AE03C9"/>
    <w:rsid w:val="00AE0C53"/>
    <w:rsid w:val="00AE7DED"/>
    <w:rsid w:val="00AF6C07"/>
    <w:rsid w:val="00B01480"/>
    <w:rsid w:val="00B06214"/>
    <w:rsid w:val="00B0695A"/>
    <w:rsid w:val="00B071F2"/>
    <w:rsid w:val="00B138FE"/>
    <w:rsid w:val="00B144C2"/>
    <w:rsid w:val="00B1534D"/>
    <w:rsid w:val="00B20663"/>
    <w:rsid w:val="00B21F60"/>
    <w:rsid w:val="00B247EB"/>
    <w:rsid w:val="00B251C8"/>
    <w:rsid w:val="00B30F9B"/>
    <w:rsid w:val="00B32896"/>
    <w:rsid w:val="00B36B62"/>
    <w:rsid w:val="00B44CAD"/>
    <w:rsid w:val="00B52647"/>
    <w:rsid w:val="00B61D9C"/>
    <w:rsid w:val="00B6387B"/>
    <w:rsid w:val="00B6485E"/>
    <w:rsid w:val="00B72D6A"/>
    <w:rsid w:val="00B76D53"/>
    <w:rsid w:val="00B77F48"/>
    <w:rsid w:val="00B80941"/>
    <w:rsid w:val="00B91E1A"/>
    <w:rsid w:val="00BA699A"/>
    <w:rsid w:val="00BA766D"/>
    <w:rsid w:val="00BB23C2"/>
    <w:rsid w:val="00BB4A41"/>
    <w:rsid w:val="00BB4D6F"/>
    <w:rsid w:val="00BB6AAE"/>
    <w:rsid w:val="00BB7855"/>
    <w:rsid w:val="00BC5404"/>
    <w:rsid w:val="00BC5FCE"/>
    <w:rsid w:val="00BE57C3"/>
    <w:rsid w:val="00BF5663"/>
    <w:rsid w:val="00C05700"/>
    <w:rsid w:val="00C1479B"/>
    <w:rsid w:val="00C23F8C"/>
    <w:rsid w:val="00C24CDC"/>
    <w:rsid w:val="00C26C78"/>
    <w:rsid w:val="00C37985"/>
    <w:rsid w:val="00C37BAA"/>
    <w:rsid w:val="00C42873"/>
    <w:rsid w:val="00C4516C"/>
    <w:rsid w:val="00C5135E"/>
    <w:rsid w:val="00C5236B"/>
    <w:rsid w:val="00C5422D"/>
    <w:rsid w:val="00C66031"/>
    <w:rsid w:val="00C76432"/>
    <w:rsid w:val="00C7670E"/>
    <w:rsid w:val="00C76980"/>
    <w:rsid w:val="00C8431B"/>
    <w:rsid w:val="00C85BAC"/>
    <w:rsid w:val="00C872BB"/>
    <w:rsid w:val="00C94FBE"/>
    <w:rsid w:val="00C952BA"/>
    <w:rsid w:val="00C97238"/>
    <w:rsid w:val="00CA3406"/>
    <w:rsid w:val="00CA4E21"/>
    <w:rsid w:val="00CA61D7"/>
    <w:rsid w:val="00CB2CC9"/>
    <w:rsid w:val="00CC533E"/>
    <w:rsid w:val="00CC671B"/>
    <w:rsid w:val="00CD323E"/>
    <w:rsid w:val="00CE0252"/>
    <w:rsid w:val="00CE0C6E"/>
    <w:rsid w:val="00CE34BC"/>
    <w:rsid w:val="00CE7C8F"/>
    <w:rsid w:val="00CE7F5B"/>
    <w:rsid w:val="00CF6AEB"/>
    <w:rsid w:val="00D01B23"/>
    <w:rsid w:val="00D0387B"/>
    <w:rsid w:val="00D06E99"/>
    <w:rsid w:val="00D105AD"/>
    <w:rsid w:val="00D15FB2"/>
    <w:rsid w:val="00D16B37"/>
    <w:rsid w:val="00D22DBE"/>
    <w:rsid w:val="00D255E1"/>
    <w:rsid w:val="00D256AE"/>
    <w:rsid w:val="00D40D9F"/>
    <w:rsid w:val="00D44081"/>
    <w:rsid w:val="00D45D4F"/>
    <w:rsid w:val="00D57F72"/>
    <w:rsid w:val="00D649B2"/>
    <w:rsid w:val="00D6775E"/>
    <w:rsid w:val="00D730E2"/>
    <w:rsid w:val="00D80E83"/>
    <w:rsid w:val="00D845E4"/>
    <w:rsid w:val="00D85AB6"/>
    <w:rsid w:val="00D90A3A"/>
    <w:rsid w:val="00D91B93"/>
    <w:rsid w:val="00D93FEC"/>
    <w:rsid w:val="00DA284A"/>
    <w:rsid w:val="00DA2AFF"/>
    <w:rsid w:val="00DA70A5"/>
    <w:rsid w:val="00DB4D31"/>
    <w:rsid w:val="00DB7655"/>
    <w:rsid w:val="00DC2567"/>
    <w:rsid w:val="00DC6867"/>
    <w:rsid w:val="00DD0159"/>
    <w:rsid w:val="00DD5A70"/>
    <w:rsid w:val="00DE256E"/>
    <w:rsid w:val="00E01FEC"/>
    <w:rsid w:val="00E024D8"/>
    <w:rsid w:val="00E037C9"/>
    <w:rsid w:val="00E11026"/>
    <w:rsid w:val="00E11428"/>
    <w:rsid w:val="00E143E3"/>
    <w:rsid w:val="00E26711"/>
    <w:rsid w:val="00E27FA1"/>
    <w:rsid w:val="00E32BB9"/>
    <w:rsid w:val="00E34178"/>
    <w:rsid w:val="00E34EFE"/>
    <w:rsid w:val="00E36A01"/>
    <w:rsid w:val="00E41820"/>
    <w:rsid w:val="00E41E7A"/>
    <w:rsid w:val="00E438FE"/>
    <w:rsid w:val="00E5392A"/>
    <w:rsid w:val="00E54D8E"/>
    <w:rsid w:val="00E67DB5"/>
    <w:rsid w:val="00E73984"/>
    <w:rsid w:val="00E76F74"/>
    <w:rsid w:val="00E7708C"/>
    <w:rsid w:val="00E8096E"/>
    <w:rsid w:val="00E80E4A"/>
    <w:rsid w:val="00E82C45"/>
    <w:rsid w:val="00E84E25"/>
    <w:rsid w:val="00E93312"/>
    <w:rsid w:val="00E94E31"/>
    <w:rsid w:val="00E96B2E"/>
    <w:rsid w:val="00EA7D8C"/>
    <w:rsid w:val="00EB2CE1"/>
    <w:rsid w:val="00EB587D"/>
    <w:rsid w:val="00EB6321"/>
    <w:rsid w:val="00EC04EF"/>
    <w:rsid w:val="00ED0057"/>
    <w:rsid w:val="00EE0084"/>
    <w:rsid w:val="00EE01C9"/>
    <w:rsid w:val="00EE43BE"/>
    <w:rsid w:val="00EE5245"/>
    <w:rsid w:val="00EE561E"/>
    <w:rsid w:val="00EF44E8"/>
    <w:rsid w:val="00F00811"/>
    <w:rsid w:val="00F045A2"/>
    <w:rsid w:val="00F06F0E"/>
    <w:rsid w:val="00F10443"/>
    <w:rsid w:val="00F10660"/>
    <w:rsid w:val="00F10FC7"/>
    <w:rsid w:val="00F163F8"/>
    <w:rsid w:val="00F23068"/>
    <w:rsid w:val="00F36808"/>
    <w:rsid w:val="00F438B1"/>
    <w:rsid w:val="00F451FC"/>
    <w:rsid w:val="00F5123B"/>
    <w:rsid w:val="00F53BFD"/>
    <w:rsid w:val="00F54DA6"/>
    <w:rsid w:val="00F6162C"/>
    <w:rsid w:val="00F62581"/>
    <w:rsid w:val="00F637FB"/>
    <w:rsid w:val="00F640D2"/>
    <w:rsid w:val="00F64ED5"/>
    <w:rsid w:val="00F66B07"/>
    <w:rsid w:val="00F6748E"/>
    <w:rsid w:val="00F73460"/>
    <w:rsid w:val="00F771E5"/>
    <w:rsid w:val="00F813E9"/>
    <w:rsid w:val="00F815F5"/>
    <w:rsid w:val="00F823CA"/>
    <w:rsid w:val="00F87AF0"/>
    <w:rsid w:val="00F9167B"/>
    <w:rsid w:val="00F926BE"/>
    <w:rsid w:val="00FA52C6"/>
    <w:rsid w:val="00FB628D"/>
    <w:rsid w:val="00FB72DC"/>
    <w:rsid w:val="00FC3527"/>
    <w:rsid w:val="00FC4195"/>
    <w:rsid w:val="00FD1A9C"/>
    <w:rsid w:val="00FD1AF8"/>
    <w:rsid w:val="00FD679B"/>
    <w:rsid w:val="00FD6BC5"/>
    <w:rsid w:val="00FD7E90"/>
    <w:rsid w:val="00FE2738"/>
    <w:rsid w:val="00FE3D1A"/>
    <w:rsid w:val="00FE53E6"/>
    <w:rsid w:val="00FE7ED5"/>
    <w:rsid w:val="00FF2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20042B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20042B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0042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0042B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0042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0042B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0042B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0042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0042B"/>
    <w:rPr>
      <w:vertAlign w:val="superscript"/>
    </w:rPr>
  </w:style>
  <w:style w:type="paragraph" w:customStyle="1" w:styleId="Default">
    <w:name w:val="Default"/>
    <w:rsid w:val="0020042B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1347EA-54E9-497F-9806-56AE38161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767</TotalTime>
  <Pages>10</Pages>
  <Words>1587</Words>
  <Characters>8731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Ingresar al Sistema</vt:lpstr>
    </vt:vector>
  </TitlesOfParts>
  <Company>VASPA Team</Company>
  <LinksUpToDate>false</LinksUpToDate>
  <CharactersWithSpaces>10298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Ingresar al Sistema</dc:title>
  <dc:subject>Sistema VASPA</dc:subject>
  <dc:creator>Nicolás Sartini</dc:creator>
  <cp:lastModifiedBy>Usuario</cp:lastModifiedBy>
  <cp:revision>379</cp:revision>
  <dcterms:created xsi:type="dcterms:W3CDTF">2018-10-30T15:52:00Z</dcterms:created>
  <dcterms:modified xsi:type="dcterms:W3CDTF">2020-06-16T18:49:00Z</dcterms:modified>
</cp:coreProperties>
</file>