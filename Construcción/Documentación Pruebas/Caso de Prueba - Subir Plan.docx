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E8428E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E8428E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E8428E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E8428E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E8428E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016E90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Subir P</w:t>
              </w:r>
              <w:r w:rsidR="00130AB1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lan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4C159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E8428E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5228D1" w:rsidRDefault="005F31D1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 w:rsidR="005228D1">
                        <w:t xml:space="preserve"> </w:t>
                      </w:r>
                      <w:r w:rsidR="005228D1"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 w:rsidR="005228D1"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DA284A" w:rsidRPr="00AE03C9" w:rsidRDefault="005228D1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E8428E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E8428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E8428E">
            <w:fldChar w:fldCharType="begin"/>
          </w:r>
          <w:r w:rsidR="000F79DF">
            <w:instrText xml:space="preserve"> TOC \o "1-3" \h \z \u </w:instrText>
          </w:r>
          <w:r w:rsidRPr="00E8428E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E8428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810571" w:rsidRPr="00E41CB2">
              <w:rPr>
                <w:rStyle w:val="Hipervnculo"/>
                <w:noProof/>
              </w:rPr>
              <w:t>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E8428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E8428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E8428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E8428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E8428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E8428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E8428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E8428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E8428E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130AB1" w:rsidP="009A3173">
          <w:pPr>
            <w:pStyle w:val="PSI-Ttulo"/>
          </w:pPr>
          <w:r>
            <w:rPr>
              <w:lang w:val="es-AR"/>
            </w:rPr>
            <w:t>Caso de Prueba - Subir Plan</w:t>
          </w:r>
        </w:p>
      </w:sdtContent>
    </w:sdt>
    <w:p w:rsidR="001D56B2" w:rsidRDefault="001D56B2" w:rsidP="001D56B2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257629334"/>
      <w:r>
        <w:rPr>
          <w:bCs w:val="0"/>
        </w:rPr>
        <w:t>Casos de Prueba</w:t>
      </w:r>
      <w:bookmarkEnd w:id="0"/>
      <w:r>
        <w:rPr>
          <w:bCs w:val="0"/>
        </w:rPr>
        <w:t xml:space="preserve">: Prueba 01 - Inicial </w:t>
      </w:r>
    </w:p>
    <w:p w:rsidR="001D56B2" w:rsidRDefault="001D56B2" w:rsidP="001D56B2">
      <w:pPr>
        <w:pStyle w:val="PSI-Ttulo2"/>
      </w:pPr>
      <w:bookmarkStart w:id="1" w:name="_Toc29278830"/>
      <w:bookmarkStart w:id="2" w:name="_Toc257629341"/>
    </w:p>
    <w:p w:rsidR="0020042B" w:rsidRPr="004D5405" w:rsidRDefault="00983C0C" w:rsidP="0020042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</w:t>
      </w:r>
      <w:r w:rsidR="0020042B">
        <w:t>1</w:t>
      </w:r>
    </w:p>
    <w:p w:rsidR="0020042B" w:rsidRDefault="0020042B" w:rsidP="0020042B">
      <w:r>
        <w:t>Correspondie</w:t>
      </w:r>
      <w:r w:rsidR="00EE3BE4">
        <w:t>nte a la pantalla subir plan</w:t>
      </w:r>
      <w:r>
        <w:t>.</w:t>
      </w:r>
    </w:p>
    <w:p w:rsidR="0020042B" w:rsidRPr="00664D4B" w:rsidRDefault="0020042B" w:rsidP="0020042B">
      <w:pPr>
        <w:pStyle w:val="PSI-Ttulo3"/>
      </w:pPr>
      <w:r w:rsidRPr="00664D4B">
        <w:t xml:space="preserve">Descripción </w:t>
      </w:r>
    </w:p>
    <w:p w:rsidR="0020042B" w:rsidRPr="00664D4B" w:rsidRDefault="0020042B" w:rsidP="00FA4646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subir p</w:t>
      </w:r>
      <w:r w:rsidR="00EE3BE4">
        <w:t>lan</w:t>
      </w:r>
      <w:r>
        <w:t>.</w:t>
      </w:r>
    </w:p>
    <w:p w:rsidR="0020042B" w:rsidRPr="00664D4B" w:rsidRDefault="0020042B" w:rsidP="0020042B">
      <w:pPr>
        <w:pStyle w:val="PSI-Ttulo3"/>
      </w:pPr>
      <w:r w:rsidRPr="00664D4B">
        <w:t xml:space="preserve">Evaluación de la Prueba </w:t>
      </w:r>
    </w:p>
    <w:p w:rsidR="0020042B" w:rsidRDefault="0020042B" w:rsidP="00FA4646">
      <w:pPr>
        <w:pStyle w:val="PSI-Normal"/>
      </w:pPr>
      <w:r w:rsidRPr="00664D4B">
        <w:t>Realizada y satisfactoria.</w:t>
      </w:r>
    </w:p>
    <w:p w:rsidR="0020042B" w:rsidRPr="00664D4B" w:rsidRDefault="0020042B" w:rsidP="00FA464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0042B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0042B" w:rsidRDefault="0020042B" w:rsidP="00FA4646">
            <w:pPr>
              <w:pStyle w:val="PSI-Normal"/>
            </w:pPr>
            <w:r>
              <w:t>ID Caso de Uso: Subir P</w:t>
            </w:r>
            <w:r w:rsidR="00EE3BE4">
              <w:t>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FA4646">
            <w:pPr>
              <w:pStyle w:val="PSI-Normal"/>
            </w:pPr>
            <w:r>
              <w:t>Tipo(s) de Pruebas(s): Interfaz de Usuario</w:t>
            </w:r>
          </w:p>
        </w:tc>
      </w:tr>
      <w:tr w:rsidR="0020042B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0042B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20042B" w:rsidRPr="004D5405" w:rsidRDefault="0020042B" w:rsidP="00FA464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0042B" w:rsidRPr="004D5405" w:rsidRDefault="0020042B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606E1E" w:rsidRDefault="0020042B" w:rsidP="00FA4646">
            <w:pPr>
              <w:pStyle w:val="PSI-Normal"/>
            </w:pPr>
            <w:r>
              <w:t>Autor del Caso de Prueba: Nicolás Sartini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ID/Nombre Caso de Prueba: </w:t>
            </w:r>
            <w:r w:rsidR="00983C0C">
              <w:t>P00</w:t>
            </w:r>
            <w:r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>Nombre del Probador: Nicolás Sartini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Fecha de Creación: </w:t>
            </w:r>
            <w:r w:rsidR="00EE3BE4">
              <w:t>11</w:t>
            </w:r>
            <w:r w:rsidRPr="00473DBE">
              <w:t>/</w:t>
            </w:r>
            <w:r w:rsidR="00EE3BE4"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Fecha de Ejecución: </w:t>
            </w:r>
            <w:r w:rsidR="00EE3BE4">
              <w:t>12</w:t>
            </w:r>
            <w:r w:rsidRPr="00473DBE">
              <w:t>/</w:t>
            </w:r>
            <w:r w:rsidR="00EE3BE4">
              <w:t>07</w:t>
            </w:r>
            <w:r w:rsidRPr="00473DBE">
              <w:t>/201</w:t>
            </w:r>
            <w:r>
              <w:t>9</w:t>
            </w: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0042B" w:rsidTr="00FD62A1">
              <w:trPr>
                <w:trHeight w:val="574"/>
              </w:trPr>
              <w:tc>
                <w:tcPr>
                  <w:tcW w:w="4308" w:type="dxa"/>
                </w:tcPr>
                <w:p w:rsidR="0020042B" w:rsidRDefault="0020042B" w:rsidP="00FA464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0042B" w:rsidRPr="002F45D3" w:rsidRDefault="0020042B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2F45D3" w:rsidRDefault="0020042B" w:rsidP="00FA4646">
            <w:pPr>
              <w:pStyle w:val="PSI-Normal"/>
            </w:pPr>
            <w:r>
              <w:t>-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Pr="00B151C0" w:rsidRDefault="0020042B" w:rsidP="00FA4646">
            <w:pPr>
              <w:pStyle w:val="PSI-Normal"/>
            </w:pPr>
            <w: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Pr="00713567" w:rsidRDefault="0020042B" w:rsidP="00FA4646">
            <w:pPr>
              <w:pStyle w:val="PSI-Normal"/>
            </w:pPr>
            <w:r>
              <w:rPr>
                <w:b/>
              </w:rPr>
              <w:t xml:space="preserve">Criterios de Aprobación del Caso de Prueba: </w:t>
            </w:r>
            <w: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EE3BE4">
              <w:rPr>
                <w:rFonts w:ascii="Arial" w:hAnsi="Arial"/>
                <w:sz w:val="20"/>
              </w:rPr>
              <w:t xml:space="preserve">  ____12/07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20042B" w:rsidRDefault="0020042B" w:rsidP="0020042B">
      <w:pPr>
        <w:pStyle w:val="InfoBlue"/>
        <w:ind w:left="363"/>
      </w:pPr>
    </w:p>
    <w:p w:rsidR="0020042B" w:rsidRDefault="0020042B" w:rsidP="0020042B"/>
    <w:p w:rsidR="0020042B" w:rsidRDefault="0020042B" w:rsidP="0020042B">
      <w:pPr>
        <w:rPr>
          <w:b/>
        </w:rPr>
      </w:pPr>
    </w:p>
    <w:p w:rsidR="0020042B" w:rsidRPr="00A94F2D" w:rsidRDefault="00983C0C" w:rsidP="0020042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</w:t>
      </w:r>
      <w:r w:rsidR="00650F6A">
        <w:t>2</w:t>
      </w:r>
    </w:p>
    <w:p w:rsidR="0020042B" w:rsidRDefault="0020042B" w:rsidP="0020042B">
      <w:pPr>
        <w:pStyle w:val="PSI-Ttulo3"/>
      </w:pPr>
    </w:p>
    <w:p w:rsidR="0020042B" w:rsidRPr="00664D4B" w:rsidRDefault="0020042B" w:rsidP="0020042B">
      <w:pPr>
        <w:pStyle w:val="PSI-Ttulo3"/>
      </w:pPr>
      <w:r w:rsidRPr="00664D4B">
        <w:t xml:space="preserve">Descripción </w:t>
      </w:r>
    </w:p>
    <w:p w:rsidR="0020042B" w:rsidRPr="00664D4B" w:rsidRDefault="0020042B" w:rsidP="00FA4646">
      <w:pPr>
        <w:pStyle w:val="PSI-Normal"/>
      </w:pPr>
      <w:r w:rsidRPr="00664D4B">
        <w:t xml:space="preserve">Este caso de prueba, tiene como objetivo probar </w:t>
      </w:r>
      <w:r>
        <w:t xml:space="preserve">que la barra desplegable "Carrera" se despliega </w:t>
      </w:r>
      <w:r w:rsidR="00650F6A">
        <w:t>correctamente,</w:t>
      </w:r>
      <w:r>
        <w:t xml:space="preserve"> muestra la información (carreras), se actualiza dinámicamente mediante el filtrado, actualiza la barra desplegable </w:t>
      </w:r>
      <w:r w:rsidR="00650F6A">
        <w:t>"Código del Plan"</w:t>
      </w:r>
      <w:r>
        <w:t xml:space="preserve"> con sus respectivos ítems y permite al usuario seleccionar una carrera para subir un determinado </w:t>
      </w:r>
      <w:r w:rsidR="00650F6A">
        <w:t>plan</w:t>
      </w:r>
      <w:r>
        <w:t xml:space="preserve"> correctamente.  </w:t>
      </w:r>
    </w:p>
    <w:p w:rsidR="0020042B" w:rsidRPr="00664D4B" w:rsidRDefault="0020042B" w:rsidP="0020042B">
      <w:pPr>
        <w:pStyle w:val="PSI-Ttulo3"/>
      </w:pPr>
      <w:r w:rsidRPr="00664D4B">
        <w:t xml:space="preserve">Evaluación de la Prueba </w:t>
      </w:r>
    </w:p>
    <w:p w:rsidR="0020042B" w:rsidRDefault="00B40373" w:rsidP="00FA4646">
      <w:pPr>
        <w:pStyle w:val="PSI-Normal"/>
      </w:pPr>
      <w:r>
        <w:t xml:space="preserve">Realizada y </w:t>
      </w:r>
      <w:r w:rsidR="00071BD4">
        <w:t>Satisfactoria.</w:t>
      </w:r>
    </w:p>
    <w:p w:rsidR="0020042B" w:rsidRPr="00664D4B" w:rsidRDefault="0020042B" w:rsidP="00FA464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0042B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0042B" w:rsidRDefault="0020042B" w:rsidP="00FA4646">
            <w:pPr>
              <w:pStyle w:val="PSI-Normal"/>
            </w:pPr>
            <w:r>
              <w:t>ID Caso de Uso: Subir P</w:t>
            </w:r>
            <w:r w:rsidR="00B40373">
              <w:t>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FA4646">
            <w:pPr>
              <w:pStyle w:val="PSI-Normal"/>
            </w:pPr>
            <w:r>
              <w:t xml:space="preserve">Tipo(s) de Pruebas(s): </w:t>
            </w:r>
            <w:r w:rsidRPr="00995A0D">
              <w:t>Funcional</w:t>
            </w:r>
          </w:p>
        </w:tc>
      </w:tr>
      <w:tr w:rsidR="0020042B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0042B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20042B" w:rsidRPr="004D5405" w:rsidRDefault="0020042B" w:rsidP="00FA464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0042B" w:rsidRPr="004D5405" w:rsidRDefault="0020042B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lastRenderedPageBreak/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606E1E" w:rsidRDefault="0020042B" w:rsidP="00FA4646">
            <w:pPr>
              <w:pStyle w:val="PSI-Normal"/>
            </w:pPr>
            <w:r>
              <w:t>Autor del Caso de Prueba: Nicolás Sartini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ID/Nombre Caso de Prueba: </w:t>
            </w:r>
            <w:r w:rsidR="00983C0C">
              <w:t>P00</w:t>
            </w:r>
            <w:r w:rsidR="00B40373"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>Nombre del Probador: Nicolás Sartini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Fecha de Creación: </w:t>
            </w:r>
            <w:r w:rsidR="00B40373">
              <w:t>11</w:t>
            </w:r>
            <w:r w:rsidRPr="00473DBE">
              <w:t>/</w:t>
            </w:r>
            <w:r w:rsidR="00B40373"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Fecha de Ejecución: </w:t>
            </w:r>
            <w:r w:rsidR="00B40373">
              <w:t>12</w:t>
            </w:r>
            <w:r w:rsidRPr="00473DBE">
              <w:t>/</w:t>
            </w:r>
            <w:r w:rsidR="00B40373">
              <w:t>07</w:t>
            </w:r>
            <w:r w:rsidRPr="00473DBE">
              <w:t>/201</w:t>
            </w:r>
            <w:r>
              <w:t>9</w:t>
            </w: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0042B" w:rsidTr="00FD62A1">
              <w:trPr>
                <w:trHeight w:val="574"/>
              </w:trPr>
              <w:tc>
                <w:tcPr>
                  <w:tcW w:w="4308" w:type="dxa"/>
                </w:tcPr>
                <w:p w:rsidR="0020042B" w:rsidRDefault="0020042B" w:rsidP="00FA464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0042B" w:rsidRPr="002F45D3" w:rsidRDefault="0020042B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2F45D3" w:rsidRDefault="0020042B" w:rsidP="00FA4646">
            <w:pPr>
              <w:pStyle w:val="PSI-Normal"/>
            </w:pPr>
            <w:r>
              <w:t>-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B4037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Pr="00F76CAD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(Carreras)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Pr="00B151C0" w:rsidRDefault="0020042B" w:rsidP="00FA4646">
            <w:pPr>
              <w:pStyle w:val="PSI-Normal"/>
              <w:rPr>
                <w:rFonts w:ascii="Arial" w:hAnsi="Arial"/>
                <w:sz w:val="20"/>
              </w:rPr>
            </w:pPr>
            <w:r>
              <w:t>C</w:t>
            </w:r>
            <w:r w:rsidRPr="00AA485F">
              <w:t xml:space="preserve">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</w:t>
            </w:r>
            <w:r>
              <w:t>carreras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042B" w:rsidRDefault="00B4037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042B" w:rsidRDefault="00B40373" w:rsidP="00FD62A1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042B" w:rsidRDefault="0020042B" w:rsidP="00FA4646">
            <w:pPr>
              <w:pStyle w:val="PSI-Normal"/>
            </w:pPr>
            <w:r>
              <w:t>Mensaje de validación que notifique el error.</w:t>
            </w:r>
          </w:p>
          <w:p w:rsidR="0020042B" w:rsidRDefault="0020042B" w:rsidP="00FA4646">
            <w:pPr>
              <w:pStyle w:val="PSI-Normal"/>
            </w:pPr>
            <w:r>
              <w:t xml:space="preserve">No actualizar la barra desplegable </w:t>
            </w:r>
            <w:r w:rsidR="00B40373">
              <w:t xml:space="preserve">"Código del Plan" </w:t>
            </w:r>
            <w:r>
              <w:t xml:space="preserve">con sus </w:t>
            </w:r>
            <w:proofErr w:type="spellStart"/>
            <w:r>
              <w:t>items</w:t>
            </w:r>
            <w:proofErr w:type="spellEnd"/>
            <w:r>
              <w:t>.</w:t>
            </w:r>
          </w:p>
          <w:p w:rsidR="0020042B" w:rsidRDefault="0020042B" w:rsidP="00FA4646">
            <w:pPr>
              <w:pStyle w:val="PSI-Normal"/>
            </w:pPr>
            <w:r>
              <w:t>No subir el p</w:t>
            </w:r>
            <w:r w:rsidR="00B40373">
              <w:t>lan</w:t>
            </w:r>
            <w: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 "Selecciona un elemento de la lista". No se ha actualizado la barra desplegable </w:t>
            </w:r>
            <w:r w:rsidR="00B40373">
              <w:t xml:space="preserve">"Código del Plan" </w:t>
            </w:r>
            <w:r>
              <w:rPr>
                <w:rFonts w:ascii="Arial" w:hAnsi="Arial"/>
                <w:sz w:val="20"/>
              </w:rPr>
              <w:t xml:space="preserve"> con sus respectivos </w:t>
            </w:r>
            <w:proofErr w:type="spellStart"/>
            <w:r>
              <w:rPr>
                <w:rFonts w:ascii="Arial" w:hAnsi="Arial"/>
                <w:sz w:val="20"/>
              </w:rPr>
              <w:t>items</w:t>
            </w:r>
            <w:proofErr w:type="spellEnd"/>
            <w:r>
              <w:rPr>
                <w:rFonts w:ascii="Arial" w:hAnsi="Arial"/>
                <w:sz w:val="20"/>
              </w:rPr>
              <w:t>.</w:t>
            </w:r>
          </w:p>
          <w:p w:rsidR="0020042B" w:rsidRPr="003F3A9F" w:rsidRDefault="0020042B" w:rsidP="00B4037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No se ha subido el p</w:t>
            </w:r>
            <w:r w:rsidR="00B40373">
              <w:rPr>
                <w:rFonts w:ascii="Arial" w:hAnsi="Arial"/>
                <w:sz w:val="20"/>
              </w:rPr>
              <w:t>lan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715A25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715A25" w:rsidP="00FD62A1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715A25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</w:t>
            </w:r>
            <w:r w:rsidR="0020042B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"016 - Analista de Sistemas"</w:t>
            </w:r>
            <w:r w:rsidR="0020042B">
              <w:rPr>
                <w:rFonts w:ascii="Arial" w:hAnsi="Arial"/>
                <w:sz w:val="20"/>
              </w:rPr>
              <w:t xml:space="preserve"> de la barra desplegable </w:t>
            </w:r>
            <w:r>
              <w:rPr>
                <w:rFonts w:ascii="Arial" w:hAnsi="Arial"/>
                <w:sz w:val="20"/>
              </w:rPr>
              <w:t>Carrera</w:t>
            </w:r>
            <w:r w:rsidR="0020042B">
              <w:rPr>
                <w:rFonts w:ascii="Arial" w:hAnsi="Arial"/>
                <w:sz w:val="20"/>
              </w:rPr>
              <w:t xml:space="preserve">. 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FA4646">
            <w:pPr>
              <w:pStyle w:val="PSI-Normal"/>
            </w:pPr>
            <w:r>
              <w:t>Correcta selección del ítem "016 - Analista de Sistemas".</w:t>
            </w:r>
          </w:p>
          <w:p w:rsidR="0020042B" w:rsidRDefault="0020042B" w:rsidP="00FA4646">
            <w:pPr>
              <w:pStyle w:val="PSI-Normal"/>
            </w:pPr>
            <w:r>
              <w:t xml:space="preserve">Actualizar la barra desplegable </w:t>
            </w:r>
            <w:r w:rsidR="00715A25">
              <w:t>"Código del plan"</w:t>
            </w:r>
            <w:r>
              <w:t xml:space="preserve"> con sus </w:t>
            </w:r>
            <w:proofErr w:type="spellStart"/>
            <w:r>
              <w:t>items</w:t>
            </w:r>
            <w:proofErr w:type="spellEnd"/>
            <w: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>"016 - Analista de Sistemas"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correctamente.</w:t>
            </w:r>
          </w:p>
          <w:p w:rsidR="0020042B" w:rsidRPr="00EB5CE1" w:rsidRDefault="0020042B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Se ha actualizado la barra desplegable </w:t>
            </w:r>
            <w:r w:rsidR="00715A25">
              <w:rPr>
                <w:rFonts w:ascii="Arial" w:hAnsi="Arial"/>
                <w:sz w:val="20"/>
              </w:rPr>
              <w:t>"Código del plan"</w:t>
            </w:r>
            <w:r>
              <w:rPr>
                <w:rFonts w:ascii="Arial" w:hAnsi="Arial"/>
                <w:sz w:val="20"/>
              </w:rPr>
              <w:t xml:space="preserve"> con sus respectivos </w:t>
            </w:r>
            <w:proofErr w:type="spellStart"/>
            <w:r>
              <w:rPr>
                <w:rFonts w:ascii="Arial" w:hAnsi="Arial"/>
                <w:sz w:val="20"/>
              </w:rPr>
              <w:t>items</w:t>
            </w:r>
            <w:proofErr w:type="spellEnd"/>
            <w:r>
              <w:rPr>
                <w:rFonts w:ascii="Arial" w:hAnsi="Arial"/>
                <w:sz w:val="20"/>
              </w:rPr>
              <w:t>.</w:t>
            </w:r>
          </w:p>
        </w:tc>
      </w:tr>
      <w:tr w:rsidR="00715A25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15A25" w:rsidRDefault="00715A25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15A25" w:rsidRDefault="00715A25" w:rsidP="0044227B">
            <w:r>
              <w:t>Valores (Carreras) precargado</w:t>
            </w:r>
            <w:r>
              <w:lastRenderedPageBreak/>
              <w:t>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15A25" w:rsidRDefault="00715A25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Carrera "016 - Analista de Sistemas" de la barra desplegable </w:t>
            </w:r>
            <w:r>
              <w:rPr>
                <w:rFonts w:ascii="Arial" w:hAnsi="Arial"/>
                <w:sz w:val="20"/>
              </w:rPr>
              <w:lastRenderedPageBreak/>
              <w:t>Carrera</w:t>
            </w:r>
            <w:r>
              <w:rPr>
                <w:rFonts w:ascii="Arial" w:hAnsi="Arial"/>
                <w:sz w:val="20"/>
              </w:rPr>
              <w:t xml:space="preserve"> desde el mouse</w:t>
            </w:r>
            <w:r>
              <w:rPr>
                <w:rFonts w:ascii="Arial" w:hAnsi="Arial"/>
                <w:sz w:val="20"/>
              </w:rPr>
              <w:t xml:space="preserve">. </w:t>
            </w:r>
          </w:p>
          <w:p w:rsidR="00715A25" w:rsidRDefault="00715A25" w:rsidP="0044227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15A25" w:rsidRDefault="00715A25" w:rsidP="00FA4646">
            <w:pPr>
              <w:pStyle w:val="PSI-Normal"/>
            </w:pPr>
            <w:r>
              <w:lastRenderedPageBreak/>
              <w:t xml:space="preserve">Correcta selección del ítem : "016 - Analista de Sistemas"  desde el </w:t>
            </w:r>
            <w:r>
              <w:lastRenderedPageBreak/>
              <w:t>mouse.</w:t>
            </w:r>
          </w:p>
          <w:p w:rsidR="00715A25" w:rsidRDefault="00715A25" w:rsidP="00FA4646">
            <w:pPr>
              <w:pStyle w:val="PSI-Normal"/>
            </w:pPr>
            <w:r>
              <w:t xml:space="preserve">Actualizar la barra desplegable "Código del plan" con sus </w:t>
            </w:r>
            <w:proofErr w:type="spellStart"/>
            <w:r>
              <w:t>items</w:t>
            </w:r>
            <w:proofErr w:type="spellEnd"/>
            <w: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15A25" w:rsidRDefault="00715A25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Ítem </w:t>
            </w:r>
            <w:r>
              <w:rPr>
                <w:rFonts w:ascii="Arial" w:hAnsi="Arial"/>
                <w:sz w:val="20"/>
              </w:rPr>
              <w:t xml:space="preserve">"016 - Analista de Sistemas"  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mouse.</w:t>
            </w:r>
          </w:p>
          <w:p w:rsidR="00715A25" w:rsidRDefault="00715A25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actualizado la </w:t>
            </w:r>
            <w:r>
              <w:rPr>
                <w:rFonts w:ascii="Arial" w:hAnsi="Arial"/>
                <w:sz w:val="20"/>
              </w:rPr>
              <w:lastRenderedPageBreak/>
              <w:t xml:space="preserve">barra desplegable "Código del plan" con sus respectivos </w:t>
            </w:r>
            <w:proofErr w:type="spellStart"/>
            <w:r>
              <w:rPr>
                <w:rFonts w:ascii="Arial" w:hAnsi="Arial"/>
                <w:sz w:val="20"/>
              </w:rPr>
              <w:t>items</w:t>
            </w:r>
            <w:proofErr w:type="spellEnd"/>
            <w:r>
              <w:rPr>
                <w:rFonts w:ascii="Arial" w:hAnsi="Arial"/>
                <w:sz w:val="20"/>
              </w:rPr>
              <w:t>.</w:t>
            </w:r>
          </w:p>
        </w:tc>
      </w:tr>
      <w:tr w:rsidR="00715A25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15A25" w:rsidRDefault="00715A25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15A25" w:rsidRDefault="00715A25" w:rsidP="0044227B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15A25" w:rsidRDefault="00715A25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Carrera desde el </w:t>
            </w:r>
            <w:r>
              <w:rPr>
                <w:rFonts w:ascii="Arial" w:hAnsi="Arial"/>
                <w:sz w:val="20"/>
              </w:rPr>
              <w:t>teclado</w:t>
            </w:r>
            <w:r>
              <w:rPr>
                <w:rFonts w:ascii="Arial" w:hAnsi="Arial"/>
                <w:sz w:val="20"/>
              </w:rPr>
              <w:t xml:space="preserve">. </w:t>
            </w:r>
          </w:p>
          <w:p w:rsidR="00715A25" w:rsidRDefault="00715A25" w:rsidP="0044227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15A25" w:rsidRDefault="00715A25" w:rsidP="00FA4646">
            <w:pPr>
              <w:pStyle w:val="PSI-Normal"/>
            </w:pPr>
            <w:r>
              <w:t>Correcta selección del ítem : "016 - Analista de Sistemas"  desde el teclado.</w:t>
            </w:r>
          </w:p>
          <w:p w:rsidR="00715A25" w:rsidRDefault="00715A25" w:rsidP="00FA4646">
            <w:pPr>
              <w:pStyle w:val="PSI-Normal"/>
            </w:pPr>
            <w:r>
              <w:t xml:space="preserve">Actualizar la barra desplegable "Código del plan" con sus </w:t>
            </w:r>
            <w:proofErr w:type="spellStart"/>
            <w:r>
              <w:t>items</w:t>
            </w:r>
            <w:proofErr w:type="spellEnd"/>
            <w: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15A25" w:rsidRDefault="00715A25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 xml:space="preserve">"016 - Analista de Sistemas"  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teclado.</w:t>
            </w:r>
          </w:p>
          <w:p w:rsidR="00715A25" w:rsidRDefault="00715A25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actualizado la barra desplegable "Código del plan" con sus respectivos </w:t>
            </w:r>
            <w:proofErr w:type="spellStart"/>
            <w:r>
              <w:rPr>
                <w:rFonts w:ascii="Arial" w:hAnsi="Arial"/>
                <w:sz w:val="20"/>
              </w:rPr>
              <w:t>items</w:t>
            </w:r>
            <w:proofErr w:type="spellEnd"/>
            <w:r>
              <w:rPr>
                <w:rFonts w:ascii="Arial" w:hAnsi="Arial"/>
                <w:sz w:val="20"/>
              </w:rPr>
              <w:t>.</w:t>
            </w:r>
          </w:p>
        </w:tc>
      </w:tr>
      <w:tr w:rsidR="00715A25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15A25" w:rsidRDefault="00715A25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15A25" w:rsidRDefault="00715A25" w:rsidP="0044227B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15A25" w:rsidRDefault="00715A25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"016 "</w:t>
            </w:r>
          </w:p>
          <w:p w:rsidR="00715A25" w:rsidRDefault="00715A25" w:rsidP="00FD62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15A25" w:rsidRDefault="00715A25" w:rsidP="00FA4646">
            <w:pPr>
              <w:pStyle w:val="PSI-Normal"/>
            </w:pPr>
            <w:r>
              <w:t xml:space="preserve">Correcta actualización dinámica del listado de carreras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15A25" w:rsidRDefault="00715A25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carreras de la barra desplegable actualizados dinámicamente (filtrado) de forma correcta. </w:t>
            </w:r>
          </w:p>
        </w:tc>
      </w:tr>
      <w:tr w:rsidR="00715A25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15A25" w:rsidRDefault="00715A25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15A25" w:rsidRDefault="00715A25" w:rsidP="0044227B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15A25" w:rsidRDefault="00715A25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 "</w:t>
            </w:r>
          </w:p>
          <w:p w:rsidR="00715A25" w:rsidRDefault="00715A25" w:rsidP="00FD62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15A25" w:rsidRDefault="00715A25" w:rsidP="00FA4646">
            <w:pPr>
              <w:pStyle w:val="PSI-Normal"/>
            </w:pPr>
            <w:r>
              <w:t xml:space="preserve">Correcta actualización dinámica del listado de carreras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15A25" w:rsidRDefault="00715A25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carreras de la barra desplegable actualizados dinámicamente (filtrado) de forma correcta. </w:t>
            </w: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Pr="00713567" w:rsidRDefault="0020042B" w:rsidP="00FA464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 w:rsidR="00715A25">
              <w:t xml:space="preserve">se despliega correctamente, muestra la información (carreras), se actualiza dinámicamente mediante el filtrado, actualiza la barra desplegable "Código del Plan" con sus respectivos ítems y permite al usuario seleccionar una carrera para subir un determinado plan correctamente.  </w:t>
            </w: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715A25">
              <w:t>12</w:t>
            </w:r>
            <w:r w:rsidRPr="00473DBE">
              <w:t>/</w:t>
            </w:r>
            <w:r w:rsidR="00715A25"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0042B" w:rsidRDefault="0020042B" w:rsidP="0020042B">
      <w:pPr>
        <w:rPr>
          <w:b/>
        </w:rPr>
      </w:pPr>
    </w:p>
    <w:p w:rsidR="0020042B" w:rsidRDefault="0020042B" w:rsidP="0020042B">
      <w:pPr>
        <w:rPr>
          <w:b/>
        </w:rPr>
      </w:pPr>
    </w:p>
    <w:p w:rsidR="0020042B" w:rsidRPr="00953901" w:rsidRDefault="0020042B" w:rsidP="0020042B">
      <w:pPr>
        <w:rPr>
          <w:b/>
        </w:rPr>
      </w:pPr>
    </w:p>
    <w:p w:rsidR="0020042B" w:rsidRPr="00A94F2D" w:rsidRDefault="00983C0C" w:rsidP="0020042B">
      <w:pPr>
        <w:pStyle w:val="PSI-Ttulo2"/>
        <w:rPr>
          <w:color w:val="365F91" w:themeColor="accent1" w:themeShade="BF"/>
          <w:sz w:val="28"/>
          <w:szCs w:val="28"/>
        </w:rPr>
      </w:pPr>
      <w:r>
        <w:lastRenderedPageBreak/>
        <w:t>Caso de Prueba P00</w:t>
      </w:r>
      <w:r w:rsidR="0050067F">
        <w:t>3</w:t>
      </w:r>
    </w:p>
    <w:p w:rsidR="0020042B" w:rsidRDefault="0020042B" w:rsidP="0020042B">
      <w:pPr>
        <w:pStyle w:val="PSI-Ttulo3"/>
      </w:pPr>
    </w:p>
    <w:p w:rsidR="0020042B" w:rsidRPr="00664D4B" w:rsidRDefault="0020042B" w:rsidP="0020042B">
      <w:pPr>
        <w:pStyle w:val="PSI-Ttulo3"/>
      </w:pPr>
      <w:r w:rsidRPr="00664D4B">
        <w:t xml:space="preserve">Descripción </w:t>
      </w:r>
    </w:p>
    <w:p w:rsidR="0020042B" w:rsidRDefault="0020042B" w:rsidP="00FA4646">
      <w:pPr>
        <w:pStyle w:val="PSI-Normal"/>
      </w:pPr>
      <w:r w:rsidRPr="00664D4B">
        <w:t xml:space="preserve">Este caso de prueba, tiene como objetivo probar </w:t>
      </w:r>
      <w:r>
        <w:t>que la barra desplegable "</w:t>
      </w:r>
      <w:r w:rsidR="0050067F">
        <w:t>Código del Plan</w:t>
      </w:r>
      <w:r>
        <w:t>" no se despliega si previamente no se ha seleccionado una Carrera, se despliega si se ha seleccionado una Carrera previamente, muestra la información (</w:t>
      </w:r>
      <w:r w:rsidR="0050067F">
        <w:t>códigos de planes</w:t>
      </w:r>
      <w:r>
        <w:t>) y permite al usuario seleccionar un</w:t>
      </w:r>
      <w:r w:rsidR="0050067F">
        <w:t xml:space="preserve"> código de un plan </w:t>
      </w:r>
      <w:r>
        <w:t>para subir un determinado p</w:t>
      </w:r>
      <w:r w:rsidR="0050067F">
        <w:t>lan</w:t>
      </w:r>
      <w:r>
        <w:t xml:space="preserve"> correctamente.  </w:t>
      </w:r>
    </w:p>
    <w:p w:rsidR="0020042B" w:rsidRPr="00664D4B" w:rsidRDefault="0020042B" w:rsidP="00FA4646">
      <w:pPr>
        <w:pStyle w:val="PSI-Normal"/>
      </w:pPr>
    </w:p>
    <w:p w:rsidR="0020042B" w:rsidRPr="00664D4B" w:rsidRDefault="0020042B" w:rsidP="0020042B">
      <w:pPr>
        <w:pStyle w:val="PSI-Ttulo3"/>
      </w:pPr>
      <w:r w:rsidRPr="00664D4B">
        <w:t xml:space="preserve">Evaluación de la Prueba </w:t>
      </w:r>
    </w:p>
    <w:p w:rsidR="0020042B" w:rsidRDefault="0050067F" w:rsidP="00FA4646">
      <w:pPr>
        <w:pStyle w:val="PSI-Normal"/>
      </w:pPr>
      <w:r>
        <w:t xml:space="preserve">Realizada y </w:t>
      </w:r>
      <w:r w:rsidR="00731DB4">
        <w:t>Satisfactoria.</w:t>
      </w:r>
      <w:r w:rsidR="0020042B">
        <w:t xml:space="preserve"> </w:t>
      </w:r>
    </w:p>
    <w:p w:rsidR="0020042B" w:rsidRDefault="0020042B" w:rsidP="00FA4646">
      <w:pPr>
        <w:pStyle w:val="PSI-Normal"/>
      </w:pPr>
    </w:p>
    <w:p w:rsidR="0020042B" w:rsidRPr="00664D4B" w:rsidRDefault="0020042B" w:rsidP="00FA464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0042B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0042B" w:rsidRDefault="0020042B" w:rsidP="00FA4646">
            <w:pPr>
              <w:pStyle w:val="PSI-Normal"/>
            </w:pPr>
            <w:r>
              <w:t>ID Caso de Uso: Subir P</w:t>
            </w:r>
            <w:r w:rsidR="0050067F">
              <w:t>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FA4646">
            <w:pPr>
              <w:pStyle w:val="PSI-Normal"/>
            </w:pPr>
            <w:r>
              <w:t xml:space="preserve">Tipo(s) de Pruebas(s): </w:t>
            </w:r>
            <w:r w:rsidRPr="00995A0D">
              <w:t>Funcional</w:t>
            </w:r>
          </w:p>
        </w:tc>
      </w:tr>
      <w:tr w:rsidR="0020042B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0042B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20042B" w:rsidRPr="004D5405" w:rsidRDefault="0020042B" w:rsidP="00FA464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0042B" w:rsidRPr="004D5405" w:rsidRDefault="0020042B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606E1E" w:rsidRDefault="0020042B" w:rsidP="00FA4646">
            <w:pPr>
              <w:pStyle w:val="PSI-Normal"/>
            </w:pPr>
            <w:r>
              <w:t>Autor del Caso de Prueba: Nicolás Sartini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ID/Nombre Caso de Prueba: </w:t>
            </w:r>
            <w:r w:rsidR="00983C0C">
              <w:t>P00</w:t>
            </w:r>
            <w:r w:rsidR="0050067F"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>Nombre del Probador: Nicolás Sartini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Fecha de Creación: </w:t>
            </w:r>
            <w:r w:rsidR="0050067F">
              <w:t>11</w:t>
            </w:r>
            <w:r w:rsidRPr="00473DBE">
              <w:t>/</w:t>
            </w:r>
            <w:r w:rsidR="0050067F"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Fecha de Ejecución: </w:t>
            </w:r>
            <w:r w:rsidR="0050067F">
              <w:t>12</w:t>
            </w:r>
            <w:r w:rsidRPr="00473DBE">
              <w:t>/</w:t>
            </w:r>
            <w:r w:rsidR="0050067F">
              <w:t>07</w:t>
            </w:r>
            <w:r w:rsidRPr="00473DBE">
              <w:t>/201</w:t>
            </w:r>
            <w:r>
              <w:t>9</w:t>
            </w: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0042B" w:rsidTr="00FD62A1">
              <w:trPr>
                <w:trHeight w:val="574"/>
              </w:trPr>
              <w:tc>
                <w:tcPr>
                  <w:tcW w:w="4308" w:type="dxa"/>
                </w:tcPr>
                <w:p w:rsidR="0020042B" w:rsidRDefault="0020042B" w:rsidP="00FA464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0042B" w:rsidRPr="002F45D3" w:rsidRDefault="0020042B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2F45D3" w:rsidRDefault="0020042B" w:rsidP="00FA4646">
            <w:pPr>
              <w:pStyle w:val="PSI-Normal"/>
            </w:pPr>
            <w:r>
              <w:t>-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5F0F58">
            <w:pPr>
              <w:pStyle w:val="TableContents"/>
            </w:pPr>
            <w:r>
              <w:t>No haber seleccionado una carrera (ítem) de la barra desplegable carrera previamente. Valores (</w:t>
            </w:r>
            <w:r w:rsidR="005F0F58">
              <w:t>códigos de planes</w:t>
            </w:r>
            <w:r>
              <w:t>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FA4646">
            <w:pPr>
              <w:pStyle w:val="PSI-Normal"/>
            </w:pPr>
            <w:r>
              <w:t>No desplegar ningún ítem (</w:t>
            </w:r>
            <w:r w:rsidR="005F0F58">
              <w:t>códigos de planes</w:t>
            </w:r>
            <w:r>
              <w:t xml:space="preserve">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no desplegados. 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Pr="00F76CAD" w:rsidRDefault="0020042B" w:rsidP="005F0F58">
            <w:pPr>
              <w:pStyle w:val="TableContents"/>
              <w:rPr>
                <w:rFonts w:ascii="Arial" w:hAnsi="Arial"/>
                <w:sz w:val="20"/>
              </w:rPr>
            </w:pPr>
            <w:r>
              <w:t>Haber seleccionado una carrera (</w:t>
            </w:r>
            <w:proofErr w:type="spellStart"/>
            <w:r>
              <w:t>item</w:t>
            </w:r>
            <w:proofErr w:type="spellEnd"/>
            <w:r>
              <w:t>) de la barra desplegable Carrera previamente. Valores (</w:t>
            </w:r>
            <w:r w:rsidR="005F0F58">
              <w:t>códigos de planes</w:t>
            </w:r>
            <w:r>
              <w:t xml:space="preserve">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 "016 - Analista de Sistemas" de la barra desplegable Carrera.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</w:t>
            </w:r>
            <w:r w:rsidR="005F0F58">
              <w:t>códigos de planes</w:t>
            </w:r>
            <w:r>
              <w:rPr>
                <w:rFonts w:ascii="Arial" w:hAnsi="Arial"/>
                <w:sz w:val="20"/>
              </w:rPr>
              <w:t>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Pr="00B151C0" w:rsidRDefault="0020042B" w:rsidP="00FA4646">
            <w:pPr>
              <w:pStyle w:val="PSI-Normal"/>
              <w:rPr>
                <w:rFonts w:ascii="Arial" w:hAnsi="Arial"/>
                <w:sz w:val="20"/>
              </w:rPr>
            </w:pPr>
            <w:r>
              <w:t>C</w:t>
            </w:r>
            <w:r w:rsidRPr="00AA485F">
              <w:t xml:space="preserve">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</w:t>
            </w:r>
            <w:r w:rsidR="005F0F58">
              <w:t>códigos de planes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680DB4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680DB4">
            <w:r>
              <w:t>Haber seleccionado una carrera (</w:t>
            </w:r>
            <w:proofErr w:type="spellStart"/>
            <w:r>
              <w:t>item</w:t>
            </w:r>
            <w:proofErr w:type="spellEnd"/>
            <w:r>
              <w:t>) de la barra desplegable Carrera previamente. Valores (</w:t>
            </w:r>
            <w:r w:rsidR="00680DB4">
              <w:t>códigos de planes</w:t>
            </w:r>
            <w:r>
              <w:t>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 "016 - Analista de Sistemas" de la barra desplegable Carrera.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</w:p>
          <w:p w:rsidR="0020042B" w:rsidRDefault="0020042B" w:rsidP="00680D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</w:t>
            </w:r>
            <w:r w:rsidR="00680DB4">
              <w:rPr>
                <w:rFonts w:ascii="Arial" w:hAnsi="Arial"/>
                <w:sz w:val="20"/>
              </w:rPr>
              <w:t>016P3</w:t>
            </w:r>
            <w:r>
              <w:rPr>
                <w:rFonts w:ascii="Arial" w:hAnsi="Arial"/>
                <w:sz w:val="20"/>
              </w:rPr>
              <w:t>".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FA4646">
            <w:pPr>
              <w:pStyle w:val="PSI-Normal"/>
            </w:pPr>
            <w:r>
              <w:t>Correcta selección del ítem "</w:t>
            </w:r>
            <w:r w:rsidR="00B529DF">
              <w:t>016P3</w:t>
            </w:r>
            <w:r>
              <w:t>".</w:t>
            </w:r>
          </w:p>
          <w:p w:rsidR="0020042B" w:rsidRDefault="0020042B" w:rsidP="00FA4646">
            <w:pPr>
              <w:pStyle w:val="PSI-Normal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</w:t>
            </w:r>
            <w:r>
              <w:rPr>
                <w:rFonts w:ascii="Arial" w:hAnsi="Arial"/>
                <w:sz w:val="20"/>
              </w:rPr>
              <w:t>"</w:t>
            </w:r>
            <w:r w:rsidR="00B529DF">
              <w:rPr>
                <w:rFonts w:ascii="Arial" w:hAnsi="Arial"/>
                <w:sz w:val="20"/>
              </w:rPr>
              <w:t>016P3</w:t>
            </w:r>
            <w:r>
              <w:rPr>
                <w:rFonts w:ascii="Arial" w:hAnsi="Arial"/>
                <w:sz w:val="20"/>
              </w:rPr>
              <w:t>"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correctamente.</w:t>
            </w:r>
          </w:p>
          <w:p w:rsidR="0020042B" w:rsidRPr="00EB5CE1" w:rsidRDefault="0020042B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847E2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847E2" w:rsidRDefault="00E847E2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847E2" w:rsidRDefault="00E847E2" w:rsidP="0044227B">
            <w:r>
              <w:t>Haber seleccionado una carrera (</w:t>
            </w:r>
            <w:proofErr w:type="spellStart"/>
            <w:r>
              <w:t>item</w:t>
            </w:r>
            <w:proofErr w:type="spellEnd"/>
            <w:r>
              <w:t xml:space="preserve">) de la </w:t>
            </w:r>
            <w:r>
              <w:lastRenderedPageBreak/>
              <w:t>barra desplegable Carrera previamente. Valores (códigos de planes)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847E2" w:rsidRDefault="00E847E2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Carrera "016 - Analista de Sistemas" de la barra desplegable Carrera.</w:t>
            </w:r>
          </w:p>
          <w:p w:rsidR="00E847E2" w:rsidRDefault="00E847E2" w:rsidP="0044227B">
            <w:pPr>
              <w:pStyle w:val="TableContents"/>
              <w:rPr>
                <w:rFonts w:ascii="Arial" w:hAnsi="Arial"/>
                <w:sz w:val="20"/>
              </w:rPr>
            </w:pPr>
          </w:p>
          <w:p w:rsidR="00E847E2" w:rsidRDefault="00E847E2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"016P3"</w:t>
            </w:r>
            <w:r>
              <w:rPr>
                <w:rFonts w:ascii="Arial" w:hAnsi="Arial"/>
                <w:sz w:val="20"/>
              </w:rPr>
              <w:t xml:space="preserve"> desde el mouse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847E2" w:rsidRDefault="00E847E2" w:rsidP="00FA4646">
            <w:pPr>
              <w:pStyle w:val="PSI-Normal"/>
            </w:pPr>
            <w:r>
              <w:lastRenderedPageBreak/>
              <w:t>Correcta selección del ítem : "016P3" desde el mouse.</w:t>
            </w:r>
          </w:p>
          <w:p w:rsidR="00E847E2" w:rsidRDefault="00E847E2" w:rsidP="00FA4646">
            <w:pPr>
              <w:pStyle w:val="PSI-Normal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847E2" w:rsidRDefault="00E847E2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 xml:space="preserve">"016P3" 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mouse.</w:t>
            </w:r>
          </w:p>
          <w:p w:rsidR="00E847E2" w:rsidRDefault="00E847E2" w:rsidP="00FD62A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847E2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847E2" w:rsidRDefault="00E847E2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847E2" w:rsidRDefault="00E847E2" w:rsidP="0044227B">
            <w:r>
              <w:t>Haber seleccionado una carrera (</w:t>
            </w:r>
            <w:proofErr w:type="spellStart"/>
            <w:r>
              <w:t>item</w:t>
            </w:r>
            <w:proofErr w:type="spellEnd"/>
            <w:r>
              <w:t>) de la barra desplegable Carrera previamente. Valores (códigos de planes)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847E2" w:rsidRDefault="00E847E2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 "016 - Analista de Sistemas" de la barra desplegable Carrera.</w:t>
            </w:r>
          </w:p>
          <w:p w:rsidR="00E847E2" w:rsidRDefault="00E847E2" w:rsidP="0044227B">
            <w:pPr>
              <w:pStyle w:val="TableContents"/>
              <w:rPr>
                <w:rFonts w:ascii="Arial" w:hAnsi="Arial"/>
                <w:sz w:val="20"/>
              </w:rPr>
            </w:pPr>
          </w:p>
          <w:p w:rsidR="00E847E2" w:rsidRDefault="00E847E2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ítem: "016P3" desde el </w:t>
            </w:r>
            <w:r>
              <w:rPr>
                <w:rFonts w:ascii="Arial" w:hAnsi="Arial"/>
                <w:sz w:val="20"/>
              </w:rPr>
              <w:t>teclado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847E2" w:rsidRDefault="00E847E2" w:rsidP="00FA4646">
            <w:pPr>
              <w:pStyle w:val="PSI-Normal"/>
            </w:pPr>
            <w:r>
              <w:t>Correcta selección del ítem : "016P3" desde el teclado.</w:t>
            </w:r>
          </w:p>
          <w:p w:rsidR="00E847E2" w:rsidRDefault="00E847E2" w:rsidP="00FA4646">
            <w:pPr>
              <w:pStyle w:val="PSI-Normal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847E2" w:rsidRDefault="00E847E2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 xml:space="preserve">"016P3" 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teclado.</w:t>
            </w:r>
          </w:p>
          <w:p w:rsidR="00E847E2" w:rsidRPr="00E847E2" w:rsidRDefault="00E847E2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Pr="00713567" w:rsidRDefault="0020042B" w:rsidP="00FA464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 w:rsidR="00731DB4">
              <w:t xml:space="preserve">no se despliega si previamente no se ha seleccionado una Carrera, se despliega si se ha seleccionado una Carrera previamente, muestra la información (códigos de planes) y permite al usuario seleccionar un código de un plan para subir un determinado plan correctamente.  </w:t>
            </w: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5F0F58">
              <w:t>12</w:t>
            </w:r>
            <w:r w:rsidRPr="00473DBE">
              <w:t>/</w:t>
            </w:r>
            <w:r w:rsidR="005F0F58"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0042B" w:rsidRDefault="0020042B" w:rsidP="0020042B">
      <w:pPr>
        <w:rPr>
          <w:b/>
        </w:rPr>
      </w:pPr>
    </w:p>
    <w:p w:rsidR="0020042B" w:rsidRDefault="0020042B" w:rsidP="0020042B">
      <w:pPr>
        <w:rPr>
          <w:b/>
          <w:highlight w:val="yellow"/>
        </w:rPr>
      </w:pPr>
    </w:p>
    <w:p w:rsidR="0020042B" w:rsidRDefault="0020042B" w:rsidP="0020042B">
      <w:pPr>
        <w:rPr>
          <w:b/>
          <w:highlight w:val="yellow"/>
        </w:rPr>
      </w:pPr>
    </w:p>
    <w:p w:rsidR="0020042B" w:rsidRPr="00A94F2D" w:rsidRDefault="0020042B" w:rsidP="0020042B">
      <w:pPr>
        <w:pStyle w:val="PSI-Ttulo2"/>
        <w:rPr>
          <w:color w:val="365F91" w:themeColor="accent1" w:themeShade="BF"/>
          <w:sz w:val="28"/>
          <w:szCs w:val="28"/>
        </w:rPr>
      </w:pPr>
      <w:r>
        <w:lastRenderedPageBreak/>
        <w:t xml:space="preserve">Caso de </w:t>
      </w:r>
      <w:r w:rsidR="00983C0C">
        <w:t>Prueba P00</w:t>
      </w:r>
      <w:r w:rsidR="00484979">
        <w:t>4</w:t>
      </w:r>
    </w:p>
    <w:p w:rsidR="0020042B" w:rsidRDefault="0020042B" w:rsidP="0020042B">
      <w:pPr>
        <w:pStyle w:val="PSI-Ttulo3"/>
      </w:pPr>
    </w:p>
    <w:p w:rsidR="0020042B" w:rsidRPr="00664D4B" w:rsidRDefault="0020042B" w:rsidP="0020042B">
      <w:pPr>
        <w:pStyle w:val="PSI-Ttulo3"/>
      </w:pPr>
      <w:r w:rsidRPr="00664D4B">
        <w:t xml:space="preserve">Descripción </w:t>
      </w:r>
    </w:p>
    <w:p w:rsidR="0020042B" w:rsidRDefault="0020042B" w:rsidP="00FA4646">
      <w:pPr>
        <w:pStyle w:val="PSI-Normal"/>
      </w:pPr>
      <w:r w:rsidRPr="00664D4B">
        <w:t xml:space="preserve">Este caso de prueba, tiene como objetivo probar </w:t>
      </w:r>
      <w:r>
        <w:t xml:space="preserve">que  el input </w:t>
      </w:r>
      <w:proofErr w:type="spellStart"/>
      <w:r>
        <w:t>text</w:t>
      </w:r>
      <w:proofErr w:type="spellEnd"/>
      <w:r>
        <w:t xml:space="preserve"> "Descripción" acepta todo tipo de cadena (</w:t>
      </w:r>
      <w:proofErr w:type="spellStart"/>
      <w:r>
        <w:t>String</w:t>
      </w:r>
      <w:proofErr w:type="spellEnd"/>
      <w:r>
        <w:t>) sin restricción alguna en cuanto a contenido semántico, sintáctico y/o de formato, a la hora de subir un p</w:t>
      </w:r>
      <w:r w:rsidR="00484979">
        <w:t>lan</w:t>
      </w:r>
      <w:r>
        <w:t xml:space="preserve">. Además es opcional, es decir, admite vacío.   </w:t>
      </w:r>
    </w:p>
    <w:p w:rsidR="0020042B" w:rsidRPr="00664D4B" w:rsidRDefault="0020042B" w:rsidP="00FA4646">
      <w:pPr>
        <w:pStyle w:val="PSI-Normal"/>
      </w:pPr>
    </w:p>
    <w:p w:rsidR="0020042B" w:rsidRPr="00664D4B" w:rsidRDefault="0020042B" w:rsidP="0020042B">
      <w:pPr>
        <w:pStyle w:val="PSI-Ttulo3"/>
      </w:pPr>
      <w:r w:rsidRPr="00664D4B">
        <w:t xml:space="preserve">Evaluación de la Prueba </w:t>
      </w:r>
    </w:p>
    <w:p w:rsidR="0020042B" w:rsidRDefault="0020042B" w:rsidP="00FA4646">
      <w:pPr>
        <w:pStyle w:val="PSI-Normal"/>
      </w:pPr>
      <w:r>
        <w:t xml:space="preserve">Realizada y Satisfactoria. </w:t>
      </w:r>
    </w:p>
    <w:p w:rsidR="0020042B" w:rsidRDefault="0020042B" w:rsidP="00FA4646">
      <w:pPr>
        <w:pStyle w:val="PSI-Normal"/>
      </w:pPr>
    </w:p>
    <w:p w:rsidR="0020042B" w:rsidRPr="00664D4B" w:rsidRDefault="0020042B" w:rsidP="00FA464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0042B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0042B" w:rsidRDefault="0020042B" w:rsidP="00FA4646">
            <w:pPr>
              <w:pStyle w:val="PSI-Normal"/>
            </w:pPr>
            <w:r>
              <w:t xml:space="preserve">ID Caso de Uso: Subir </w:t>
            </w:r>
            <w:r w:rsidR="00484979">
              <w:t>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FA4646">
            <w:pPr>
              <w:pStyle w:val="PSI-Normal"/>
            </w:pPr>
            <w:r>
              <w:t xml:space="preserve">Tipo(s) de Pruebas(s): </w:t>
            </w:r>
            <w:r w:rsidRPr="00995A0D">
              <w:t>Funcional</w:t>
            </w:r>
          </w:p>
        </w:tc>
      </w:tr>
      <w:tr w:rsidR="0020042B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0042B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20042B" w:rsidRPr="004D5405" w:rsidRDefault="0020042B" w:rsidP="00FA464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0042B" w:rsidRPr="004D5405" w:rsidRDefault="0020042B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606E1E" w:rsidRDefault="0020042B" w:rsidP="00FA4646">
            <w:pPr>
              <w:pStyle w:val="PSI-Normal"/>
            </w:pPr>
            <w:r>
              <w:t>Autor del Caso de Prueba: Nicolás Sartini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ID/Nombre Caso de Prueba: </w:t>
            </w:r>
            <w:r w:rsidR="00983C0C">
              <w:t>P00</w:t>
            </w:r>
            <w:r w:rsidR="00484979"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>Nombre del Probador: Nicolás Sartini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Fecha de Creación: </w:t>
            </w:r>
            <w:r w:rsidR="00484979">
              <w:t>11</w:t>
            </w:r>
            <w:r w:rsidRPr="00473DBE">
              <w:t>/</w:t>
            </w:r>
            <w:r w:rsidR="00484979"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Fecha de Ejecución: </w:t>
            </w:r>
            <w:r w:rsidR="00484979">
              <w:t>12</w:t>
            </w:r>
            <w:r w:rsidRPr="00473DBE">
              <w:t>/</w:t>
            </w:r>
            <w:r w:rsidR="00484979">
              <w:t>07</w:t>
            </w:r>
            <w:r w:rsidRPr="00473DBE">
              <w:t>/201</w:t>
            </w:r>
            <w:r>
              <w:t>9</w:t>
            </w: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0042B" w:rsidTr="00FD62A1">
              <w:trPr>
                <w:trHeight w:val="574"/>
              </w:trPr>
              <w:tc>
                <w:tcPr>
                  <w:tcW w:w="4308" w:type="dxa"/>
                </w:tcPr>
                <w:p w:rsidR="0020042B" w:rsidRDefault="0020042B" w:rsidP="00FA464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0042B" w:rsidRPr="002F45D3" w:rsidRDefault="0020042B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2F45D3" w:rsidRDefault="0020042B" w:rsidP="00FA4646">
            <w:pPr>
              <w:pStyle w:val="PSI-Normal"/>
            </w:pPr>
            <w:r>
              <w:t>-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484979">
            <w:pPr>
              <w:pStyle w:val="TableContents"/>
            </w:pPr>
            <w:r>
              <w:t xml:space="preserve">Los campos: Carrera, </w:t>
            </w:r>
            <w:r w:rsidR="00484979">
              <w:t>Código del Plan, Adjuntar Plan de estudio</w:t>
            </w:r>
            <w:r>
              <w:t xml:space="preserve">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ingresada: 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FA4646">
            <w:pPr>
              <w:pStyle w:val="PSI-Normal"/>
            </w:pPr>
            <w:r>
              <w:t>Se admita la cadena y el p</w:t>
            </w:r>
            <w:r w:rsidR="00484979">
              <w:t>lan</w:t>
            </w:r>
            <w:r>
              <w:t xml:space="preserve"> sea subido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0042B" w:rsidRDefault="0020042B" w:rsidP="0048497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La cadena fue aceptada y e</w:t>
            </w:r>
            <w:r>
              <w:rPr>
                <w:rFonts w:ascii="Arial" w:hAnsi="Arial"/>
                <w:sz w:val="20"/>
              </w:rPr>
              <w:t>l p</w:t>
            </w:r>
            <w:r w:rsidR="00484979">
              <w:rPr>
                <w:rFonts w:ascii="Arial" w:hAnsi="Arial"/>
                <w:sz w:val="20"/>
              </w:rPr>
              <w:t>lan</w:t>
            </w:r>
            <w:r>
              <w:rPr>
                <w:rFonts w:ascii="Arial" w:hAnsi="Arial"/>
                <w:sz w:val="20"/>
              </w:rPr>
              <w:t xml:space="preserve"> fue subido al sistema exitosamente. </w:t>
            </w:r>
          </w:p>
        </w:tc>
      </w:tr>
      <w:tr w:rsidR="00484979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84979" w:rsidRDefault="00484979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84979" w:rsidRDefault="00484979" w:rsidP="0044227B">
            <w:pPr>
              <w:pStyle w:val="TableContents"/>
            </w:pPr>
            <w:r>
              <w:t>Los campos: Carrera, Código del Plan, Adjuntar Plan de estudio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84979" w:rsidRDefault="00484979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ingresada: </w:t>
            </w:r>
          </w:p>
          <w:p w:rsidR="00484979" w:rsidRDefault="00484979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</w:t>
            </w:r>
            <w:r w:rsidRPr="00263927">
              <w:rPr>
                <w:rFonts w:ascii="Arial" w:hAnsi="Arial"/>
                <w:sz w:val="20"/>
              </w:rPr>
              <w:t xml:space="preserve">1 - </w:t>
            </w:r>
            <w:proofErr w:type="spellStart"/>
            <w:r w:rsidRPr="00263927">
              <w:rPr>
                <w:rFonts w:ascii="Arial" w:hAnsi="Arial"/>
                <w:sz w:val="20"/>
              </w:rPr>
              <w:t>aa</w:t>
            </w:r>
            <w:proofErr w:type="spellEnd"/>
            <w:r w:rsidRPr="00263927">
              <w:rPr>
                <w:rFonts w:ascii="Arial" w:hAnsi="Arial"/>
                <w:sz w:val="20"/>
              </w:rPr>
              <w:t xml:space="preserve"> BB . ! + - / * 1660 &amp; % ñ 3· · # @ "" ?¿¿? =</w:t>
            </w:r>
            <w:r>
              <w:rPr>
                <w:rFonts w:ascii="Arial" w:hAnsi="Arial"/>
                <w:sz w:val="20"/>
              </w:rPr>
              <w:t>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84979" w:rsidRDefault="00484979" w:rsidP="00FA4646">
            <w:pPr>
              <w:pStyle w:val="PSI-Normal"/>
            </w:pPr>
            <w:r>
              <w:t xml:space="preserve">Se admita la cadena y el plan sea subido al sistema.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84979" w:rsidRDefault="00484979" w:rsidP="0048497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La cadena fue aceptada y </w:t>
            </w:r>
            <w:r>
              <w:rPr>
                <w:rFonts w:ascii="Arial" w:hAnsi="Arial"/>
                <w:sz w:val="20"/>
              </w:rPr>
              <w:t xml:space="preserve">el plan fue subido al sistema exitosamente. </w:t>
            </w: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Pr="00713567" w:rsidRDefault="0020042B" w:rsidP="00FA464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acepta todo tipo de cadena (</w:t>
            </w:r>
            <w:proofErr w:type="spellStart"/>
            <w:r>
              <w:t>String</w:t>
            </w:r>
            <w:proofErr w:type="spellEnd"/>
            <w:r>
              <w:t>) sin restricción alguna en cuanto a contenido semántico, sintáctico y/o de formato, a la hora de subir un p</w:t>
            </w:r>
            <w:r w:rsidR="00484979">
              <w:t>lan</w:t>
            </w:r>
            <w:r>
              <w:t xml:space="preserve">. Además es opcional, es decir, admite vacío.   </w:t>
            </w: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484979">
              <w:t>12</w:t>
            </w:r>
            <w:r w:rsidRPr="00473DBE">
              <w:t>/</w:t>
            </w:r>
            <w:r w:rsidR="00484979"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0042B" w:rsidRDefault="0020042B" w:rsidP="0020042B">
      <w:pPr>
        <w:rPr>
          <w:b/>
        </w:rPr>
      </w:pPr>
    </w:p>
    <w:p w:rsidR="0020042B" w:rsidRDefault="0020042B" w:rsidP="0020042B">
      <w:pPr>
        <w:rPr>
          <w:b/>
        </w:rPr>
      </w:pPr>
    </w:p>
    <w:p w:rsidR="00F01D5C" w:rsidRDefault="00F01D5C" w:rsidP="0020042B">
      <w:pPr>
        <w:rPr>
          <w:b/>
        </w:rPr>
      </w:pPr>
    </w:p>
    <w:p w:rsidR="0020042B" w:rsidRPr="00321BC3" w:rsidRDefault="00983C0C" w:rsidP="0020042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</w:t>
      </w:r>
      <w:r w:rsidR="00852405">
        <w:t>5</w:t>
      </w:r>
    </w:p>
    <w:p w:rsidR="0020042B" w:rsidRDefault="0020042B" w:rsidP="0020042B">
      <w:pPr>
        <w:pStyle w:val="PSI-Ttulo3"/>
      </w:pPr>
    </w:p>
    <w:p w:rsidR="0020042B" w:rsidRPr="00664D4B" w:rsidRDefault="0020042B" w:rsidP="0020042B">
      <w:pPr>
        <w:pStyle w:val="PSI-Ttulo3"/>
      </w:pPr>
      <w:r w:rsidRPr="00664D4B">
        <w:t xml:space="preserve">Descripción </w:t>
      </w:r>
    </w:p>
    <w:p w:rsidR="0020042B" w:rsidRDefault="0020042B" w:rsidP="00FA4646">
      <w:pPr>
        <w:pStyle w:val="PSI-Normal"/>
      </w:pPr>
      <w:r w:rsidRPr="00664D4B">
        <w:t xml:space="preserve">Este caso de prueba, tiene como objetivo probar </w:t>
      </w:r>
      <w:r>
        <w:t xml:space="preserve">que el botón "Seleccionar Archivo" al ser </w:t>
      </w:r>
      <w:proofErr w:type="spellStart"/>
      <w:r>
        <w:t>clickeado</w:t>
      </w:r>
      <w:proofErr w:type="spellEnd"/>
      <w:r>
        <w:t>, despliegue el explorador de archivos y permita solamente cargar en el sistema un archivo con extensión .</w:t>
      </w:r>
      <w:proofErr w:type="spellStart"/>
      <w:r>
        <w:t>pdf</w:t>
      </w:r>
      <w:proofErr w:type="spellEnd"/>
      <w:r>
        <w:t xml:space="preserve"> menor o igual al tamaño máximo establecido en la Base de Datos (2 Mb = 2048 Kb). El cual, posteriormente será subido al sistema. </w:t>
      </w:r>
    </w:p>
    <w:p w:rsidR="0020042B" w:rsidRDefault="0020042B" w:rsidP="00FA4646">
      <w:pPr>
        <w:pStyle w:val="PSI-Normal"/>
      </w:pPr>
      <w:r>
        <w:t xml:space="preserve">Además deberá rechazar cualquier archivo con un formato de extensión diferente al mencionado, como así también aquellos archivos que superen el tamaño máximo (2 Mb).  </w:t>
      </w:r>
    </w:p>
    <w:p w:rsidR="0020042B" w:rsidRPr="00664D4B" w:rsidRDefault="0020042B" w:rsidP="00FA4646">
      <w:pPr>
        <w:pStyle w:val="PSI-Normal"/>
      </w:pPr>
      <w:r>
        <w:t xml:space="preserve"> </w:t>
      </w:r>
    </w:p>
    <w:p w:rsidR="0020042B" w:rsidRPr="00664D4B" w:rsidRDefault="0020042B" w:rsidP="0020042B">
      <w:pPr>
        <w:pStyle w:val="PSI-Ttulo3"/>
      </w:pPr>
      <w:r w:rsidRPr="00664D4B">
        <w:t xml:space="preserve">Evaluación de la Prueba </w:t>
      </w:r>
    </w:p>
    <w:p w:rsidR="0020042B" w:rsidRDefault="00852405" w:rsidP="00FA4646">
      <w:pPr>
        <w:pStyle w:val="PSI-Normal"/>
      </w:pPr>
      <w:r>
        <w:t xml:space="preserve">Realizada </w:t>
      </w:r>
      <w:r w:rsidR="00F9490D">
        <w:t>e insatisfactoria.</w:t>
      </w:r>
      <w:r w:rsidR="0020042B">
        <w:t xml:space="preserve"> </w:t>
      </w:r>
    </w:p>
    <w:p w:rsidR="0020042B" w:rsidRPr="00664D4B" w:rsidRDefault="0020042B" w:rsidP="00FA464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0042B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0042B" w:rsidRDefault="0020042B" w:rsidP="00FA4646">
            <w:pPr>
              <w:pStyle w:val="PSI-Normal"/>
            </w:pPr>
            <w:r>
              <w:t>ID Caso de Uso: Subir P</w:t>
            </w:r>
            <w:r w:rsidR="003E15D6">
              <w:t>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FA4646">
            <w:pPr>
              <w:pStyle w:val="PSI-Normal"/>
            </w:pPr>
            <w:r>
              <w:t xml:space="preserve">Tipo(s) de Pruebas(s): </w:t>
            </w:r>
            <w:r w:rsidRPr="00995A0D">
              <w:t>Funcional</w:t>
            </w:r>
          </w:p>
        </w:tc>
      </w:tr>
      <w:tr w:rsidR="0020042B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0042B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20042B" w:rsidRPr="004D5405" w:rsidRDefault="0020042B" w:rsidP="00FA464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0042B" w:rsidRPr="004D5405" w:rsidRDefault="0020042B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606E1E" w:rsidRDefault="0020042B" w:rsidP="00FA4646">
            <w:pPr>
              <w:pStyle w:val="PSI-Normal"/>
            </w:pPr>
            <w:r>
              <w:t>Autor del Caso de Prueba: Nicolás Sartini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ID/Nombre Caso de Prueba: </w:t>
            </w:r>
            <w:r w:rsidR="00983C0C">
              <w:t>P00</w:t>
            </w:r>
            <w:r w:rsidR="00852405"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>Nombre del Probador: Nicolás Sartini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Fecha de Creación: </w:t>
            </w:r>
            <w:r w:rsidR="003E15D6">
              <w:t>11</w:t>
            </w:r>
            <w:r w:rsidRPr="00473DBE">
              <w:t>/</w:t>
            </w:r>
            <w:r w:rsidR="003E15D6"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Fecha de Ejecución: </w:t>
            </w:r>
            <w:r w:rsidR="003E15D6">
              <w:t>12</w:t>
            </w:r>
            <w:r w:rsidRPr="00473DBE">
              <w:t>/</w:t>
            </w:r>
            <w:r w:rsidR="003E15D6">
              <w:t>07</w:t>
            </w:r>
            <w:r w:rsidRPr="00473DBE">
              <w:t>/201</w:t>
            </w:r>
            <w:r>
              <w:t>9</w:t>
            </w: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0042B" w:rsidTr="00FD62A1">
              <w:trPr>
                <w:trHeight w:val="574"/>
              </w:trPr>
              <w:tc>
                <w:tcPr>
                  <w:tcW w:w="4308" w:type="dxa"/>
                </w:tcPr>
                <w:p w:rsidR="0020042B" w:rsidRDefault="0020042B" w:rsidP="00FA464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0042B" w:rsidRPr="002F45D3" w:rsidRDefault="0020042B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2F45D3" w:rsidRDefault="0020042B" w:rsidP="00FA4646">
            <w:pPr>
              <w:pStyle w:val="PSI-Normal"/>
            </w:pPr>
            <w:r>
              <w:t>-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Pr="00B151C0" w:rsidRDefault="0020042B" w:rsidP="00FA4646">
            <w:pPr>
              <w:pStyle w:val="PSI-Normal"/>
            </w:pPr>
            <w:r>
              <w:t>Visualizar el explorador de archivos del sistema, para seleccionar un archivo.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explorador de archivos del sistema, para poder seleccionar un archivo. 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  <w:r>
              <w:rPr>
                <w:rFonts w:ascii="Arial" w:hAnsi="Arial"/>
                <w:sz w:val="20"/>
              </w:rPr>
              <w:t xml:space="preserve"> en minúscula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(original)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CA0260" w:rsidP="00FD62A1">
            <w:pPr>
              <w:pStyle w:val="TableContents"/>
              <w:rPr>
                <w:rFonts w:ascii="Arial" w:hAnsi="Arial"/>
                <w:sz w:val="20"/>
              </w:rPr>
            </w:pPr>
            <w:r w:rsidRPr="00CA0260">
              <w:rPr>
                <w:rFonts w:ascii="Arial" w:hAnsi="Arial"/>
                <w:sz w:val="20"/>
              </w:rPr>
              <w:t>Plan-de-estudios-Analista-de-sistemas.pdf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>Cargar satisfactoriamente el archivo .</w:t>
            </w:r>
            <w:proofErr w:type="spellStart"/>
            <w:r>
              <w:t>pdf</w:t>
            </w:r>
            <w:proofErr w:type="spellEnd"/>
            <w:r>
              <w:t xml:space="preserve"> en el sistema para posteriormente ser subido.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carga del archivo .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  <w:r>
              <w:rPr>
                <w:rFonts w:ascii="Arial" w:hAnsi="Arial"/>
                <w:sz w:val="20"/>
              </w:rPr>
              <w:t xml:space="preserve"> en el sistema para posteriormente ser subido. 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.doc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minúscula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(original)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 cambiar su extensión a .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Pr="002D6B80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 w:rsidRPr="00E164DA">
              <w:rPr>
                <w:rFonts w:ascii="Arial" w:hAnsi="Arial"/>
                <w:sz w:val="20"/>
              </w:rPr>
              <w:t>Archivo de Prueba.</w:t>
            </w:r>
            <w:r>
              <w:rPr>
                <w:rFonts w:ascii="Arial" w:hAnsi="Arial"/>
                <w:sz w:val="20"/>
              </w:rPr>
              <w:t>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>Cargar satisfactoriamente el archivo .</w:t>
            </w:r>
            <w:proofErr w:type="spellStart"/>
            <w:r>
              <w:t>pdf</w:t>
            </w:r>
            <w:proofErr w:type="spellEnd"/>
            <w:r>
              <w:t xml:space="preserve"> en el sistema para posteriormente ser subido.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carga del archivo .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  <w:r>
              <w:rPr>
                <w:rFonts w:ascii="Arial" w:hAnsi="Arial"/>
                <w:sz w:val="20"/>
              </w:rPr>
              <w:t xml:space="preserve"> en el sistema para posteriormente ser subido. 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.docx en minúscula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 w:rsidRPr="00E164DA">
              <w:rPr>
                <w:rFonts w:ascii="Arial" w:hAnsi="Arial"/>
                <w:sz w:val="20"/>
              </w:rPr>
              <w:t>Archivo de Prueba.doc</w:t>
            </w:r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FA4646">
            <w:pPr>
              <w:pStyle w:val="PSI-Normal"/>
            </w:pPr>
            <w:r>
              <w:t xml:space="preserve">Visualizar un mensaje de notificación que notifique el error. </w:t>
            </w:r>
          </w:p>
          <w:p w:rsidR="0020042B" w:rsidRDefault="0020042B" w:rsidP="00FA4646">
            <w:pPr>
              <w:pStyle w:val="PSI-Normal"/>
            </w:pPr>
            <w:r>
              <w:t>No cargar en el sistema el archivo .docx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notificación "Archivo con extensión no permitida: docx".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cargado en el sistema el archivo. 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</w:t>
            </w:r>
            <w:proofErr w:type="spellStart"/>
            <w:r>
              <w:rPr>
                <w:rFonts w:ascii="Arial" w:hAnsi="Arial"/>
                <w:sz w:val="20"/>
              </w:rPr>
              <w:t>xlsx</w:t>
            </w:r>
            <w:proofErr w:type="spellEnd"/>
            <w:r>
              <w:rPr>
                <w:rFonts w:ascii="Arial" w:hAnsi="Arial"/>
                <w:sz w:val="20"/>
              </w:rPr>
              <w:t xml:space="preserve"> en minúscula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Prueba.xlsx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Visualizar un mensaje de notificación que notifique el error. </w:t>
            </w:r>
          </w:p>
          <w:p w:rsidR="0020042B" w:rsidRDefault="0020042B" w:rsidP="00FA4646">
            <w:pPr>
              <w:pStyle w:val="PSI-Normal"/>
            </w:pPr>
            <w:r>
              <w:t>No cargar en el sistema el archivo .</w:t>
            </w:r>
            <w:proofErr w:type="spellStart"/>
            <w:r>
              <w:t>xlsx</w:t>
            </w:r>
            <w:proofErr w:type="spellEnd"/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notificación "Archivo con extensión no permitida: </w:t>
            </w:r>
            <w:proofErr w:type="spellStart"/>
            <w:r>
              <w:rPr>
                <w:rFonts w:ascii="Arial" w:hAnsi="Arial"/>
                <w:sz w:val="20"/>
              </w:rPr>
              <w:t>xlsx</w:t>
            </w:r>
            <w:proofErr w:type="spellEnd"/>
            <w:r>
              <w:rPr>
                <w:rFonts w:ascii="Arial" w:hAnsi="Arial"/>
                <w:sz w:val="20"/>
              </w:rPr>
              <w:t>".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cargado en el sistema el archivo.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</w:t>
            </w:r>
            <w:proofErr w:type="spellStart"/>
            <w:r>
              <w:rPr>
                <w:rFonts w:ascii="Arial" w:hAnsi="Arial"/>
                <w:sz w:val="20"/>
              </w:rPr>
              <w:t>pptx</w:t>
            </w:r>
            <w:proofErr w:type="spellEnd"/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minúscula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Prueba.pptx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Visualizar un mensaje de notificación que notifique el error. </w:t>
            </w:r>
          </w:p>
          <w:p w:rsidR="0020042B" w:rsidRDefault="0020042B" w:rsidP="00FA4646">
            <w:pPr>
              <w:pStyle w:val="PSI-Normal"/>
            </w:pPr>
            <w:r>
              <w:t xml:space="preserve">No cargar en el sistema el archivo . </w:t>
            </w:r>
            <w:proofErr w:type="spellStart"/>
            <w:r>
              <w:t>pptx</w:t>
            </w:r>
            <w:proofErr w:type="spellEnd"/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notificación "Archivo con extensión no permitida: </w:t>
            </w:r>
            <w:proofErr w:type="spellStart"/>
            <w:r>
              <w:rPr>
                <w:rFonts w:ascii="Arial" w:hAnsi="Arial"/>
                <w:sz w:val="20"/>
              </w:rPr>
              <w:t>pptx</w:t>
            </w:r>
            <w:proofErr w:type="spellEnd"/>
            <w:r>
              <w:rPr>
                <w:rFonts w:ascii="Arial" w:hAnsi="Arial"/>
                <w:sz w:val="20"/>
              </w:rPr>
              <w:t>".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cargado en el sistema el archivo.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</w:t>
            </w:r>
            <w:proofErr w:type="spellStart"/>
            <w:r>
              <w:rPr>
                <w:rFonts w:ascii="Arial" w:hAnsi="Arial"/>
                <w:sz w:val="20"/>
              </w:rPr>
              <w:t>odt</w:t>
            </w:r>
            <w:proofErr w:type="spellEnd"/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minúscula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Prueba.odt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Visualizar un mensaje de notificación que notifique el error. </w:t>
            </w:r>
          </w:p>
          <w:p w:rsidR="0020042B" w:rsidRDefault="0020042B" w:rsidP="00FA4646">
            <w:pPr>
              <w:pStyle w:val="PSI-Normal"/>
            </w:pPr>
            <w:r>
              <w:t xml:space="preserve">No cargar en el sistema el archivo . </w:t>
            </w:r>
            <w:proofErr w:type="spellStart"/>
            <w:r>
              <w:t>odt</w:t>
            </w:r>
            <w:proofErr w:type="spellEnd"/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notificación "Archivo con extensión no permitida: </w:t>
            </w:r>
            <w:proofErr w:type="spellStart"/>
            <w:r>
              <w:rPr>
                <w:rFonts w:ascii="Arial" w:hAnsi="Arial"/>
                <w:sz w:val="20"/>
              </w:rPr>
              <w:t>odt</w:t>
            </w:r>
            <w:proofErr w:type="spellEnd"/>
            <w:r>
              <w:rPr>
                <w:rFonts w:ascii="Arial" w:hAnsi="Arial"/>
                <w:sz w:val="20"/>
              </w:rPr>
              <w:t>".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cargado en el sistema el archivo.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</w:t>
            </w:r>
            <w:proofErr w:type="spellStart"/>
            <w:r>
              <w:rPr>
                <w:rFonts w:ascii="Arial" w:hAnsi="Arial"/>
                <w:sz w:val="20"/>
              </w:rPr>
              <w:t>ods</w:t>
            </w:r>
            <w:proofErr w:type="spellEnd"/>
            <w:r>
              <w:rPr>
                <w:rFonts w:ascii="Arial" w:hAnsi="Arial"/>
                <w:sz w:val="20"/>
              </w:rPr>
              <w:t xml:space="preserve"> en minúscula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Prueba.ods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Visualizar un mensaje de notificación que notifique el error. </w:t>
            </w:r>
          </w:p>
          <w:p w:rsidR="0020042B" w:rsidRDefault="0020042B" w:rsidP="00FA4646">
            <w:pPr>
              <w:pStyle w:val="PSI-Normal"/>
            </w:pPr>
            <w:r>
              <w:t xml:space="preserve">No cargar en el sistema el archivo . </w:t>
            </w:r>
            <w:proofErr w:type="spellStart"/>
            <w:r>
              <w:t>ods</w:t>
            </w:r>
            <w:proofErr w:type="spellEnd"/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notificación "Archivo con extensión no permitida: </w:t>
            </w:r>
            <w:proofErr w:type="spellStart"/>
            <w:r>
              <w:rPr>
                <w:rFonts w:ascii="Arial" w:hAnsi="Arial"/>
                <w:sz w:val="20"/>
              </w:rPr>
              <w:t>ods</w:t>
            </w:r>
            <w:proofErr w:type="spellEnd"/>
            <w:r>
              <w:rPr>
                <w:rFonts w:ascii="Arial" w:hAnsi="Arial"/>
                <w:sz w:val="20"/>
              </w:rPr>
              <w:t>".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cargado en el sistema el archivo.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</w:t>
            </w:r>
            <w:proofErr w:type="spellStart"/>
            <w:r>
              <w:rPr>
                <w:rFonts w:ascii="Arial" w:hAnsi="Arial"/>
                <w:sz w:val="20"/>
              </w:rPr>
              <w:t>odp</w:t>
            </w:r>
            <w:proofErr w:type="spellEnd"/>
            <w:r>
              <w:rPr>
                <w:rFonts w:ascii="Arial" w:hAnsi="Arial"/>
                <w:sz w:val="20"/>
              </w:rPr>
              <w:t xml:space="preserve"> en minúscula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Prueba.odp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Visualizar un mensaje de notificación que notifique el error. </w:t>
            </w:r>
          </w:p>
          <w:p w:rsidR="0020042B" w:rsidRDefault="0020042B" w:rsidP="00FA4646">
            <w:pPr>
              <w:pStyle w:val="PSI-Normal"/>
            </w:pPr>
            <w:r>
              <w:t xml:space="preserve">No cargar en el sistema el archivo . </w:t>
            </w:r>
            <w:proofErr w:type="spellStart"/>
            <w:r>
              <w:t>odp</w:t>
            </w:r>
            <w:proofErr w:type="spellEnd"/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notificación "Archivo con extensión no permitida: </w:t>
            </w:r>
            <w:proofErr w:type="spellStart"/>
            <w:r>
              <w:rPr>
                <w:rFonts w:ascii="Arial" w:hAnsi="Arial"/>
                <w:sz w:val="20"/>
              </w:rPr>
              <w:t>odp</w:t>
            </w:r>
            <w:proofErr w:type="spellEnd"/>
            <w:r>
              <w:rPr>
                <w:rFonts w:ascii="Arial" w:hAnsi="Arial"/>
                <w:sz w:val="20"/>
              </w:rPr>
              <w:t>".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cargado en el sistema el archivo.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</w:t>
            </w:r>
            <w:proofErr w:type="spellStart"/>
            <w:r>
              <w:rPr>
                <w:rFonts w:ascii="Arial" w:hAnsi="Arial"/>
                <w:sz w:val="20"/>
              </w:rPr>
              <w:t>jpg</w:t>
            </w:r>
            <w:proofErr w:type="spellEnd"/>
            <w:r>
              <w:rPr>
                <w:rFonts w:ascii="Arial" w:hAnsi="Arial"/>
                <w:sz w:val="20"/>
              </w:rPr>
              <w:t xml:space="preserve"> en minúscula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Prueba.jpg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Visualizar un mensaje de notificación que notifique el error. </w:t>
            </w:r>
          </w:p>
          <w:p w:rsidR="0020042B" w:rsidRDefault="0020042B" w:rsidP="00FA4646">
            <w:pPr>
              <w:pStyle w:val="PSI-Normal"/>
            </w:pPr>
            <w:r>
              <w:lastRenderedPageBreak/>
              <w:t xml:space="preserve">No cargar en el sistema el archivo . </w:t>
            </w:r>
            <w:proofErr w:type="spellStart"/>
            <w:r>
              <w:t>jpg</w:t>
            </w:r>
            <w:proofErr w:type="spellEnd"/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notificación "Archivo con extensión no permitida: </w:t>
            </w:r>
            <w:proofErr w:type="spellStart"/>
            <w:r>
              <w:rPr>
                <w:rFonts w:ascii="Arial" w:hAnsi="Arial"/>
                <w:sz w:val="20"/>
              </w:rPr>
              <w:t>jpg</w:t>
            </w:r>
            <w:proofErr w:type="spellEnd"/>
            <w:r>
              <w:rPr>
                <w:rFonts w:ascii="Arial" w:hAnsi="Arial"/>
                <w:sz w:val="20"/>
              </w:rPr>
              <w:t>".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No se ha cargado en el sistema el archivo.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</w:t>
            </w:r>
            <w:proofErr w:type="spellStart"/>
            <w:r>
              <w:rPr>
                <w:rFonts w:ascii="Arial" w:hAnsi="Arial"/>
                <w:sz w:val="20"/>
              </w:rPr>
              <w:t>png</w:t>
            </w:r>
            <w:proofErr w:type="spellEnd"/>
            <w:r>
              <w:rPr>
                <w:rFonts w:ascii="Arial" w:hAnsi="Arial"/>
                <w:sz w:val="20"/>
              </w:rPr>
              <w:t xml:space="preserve"> en minúscula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Prueba.png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Visualizar un mensaje de notificación que notifique el error. </w:t>
            </w:r>
          </w:p>
          <w:p w:rsidR="0020042B" w:rsidRDefault="0020042B" w:rsidP="00FA4646">
            <w:pPr>
              <w:pStyle w:val="PSI-Normal"/>
            </w:pPr>
            <w:r>
              <w:t xml:space="preserve">No cargar en el sistema el archivo . </w:t>
            </w:r>
            <w:proofErr w:type="spellStart"/>
            <w:r>
              <w:t>png</w:t>
            </w:r>
            <w:proofErr w:type="spellEnd"/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notificación "Archivo con extensión no permitida: </w:t>
            </w:r>
            <w:proofErr w:type="spellStart"/>
            <w:r>
              <w:rPr>
                <w:rFonts w:ascii="Arial" w:hAnsi="Arial"/>
                <w:sz w:val="20"/>
              </w:rPr>
              <w:t>png</w:t>
            </w:r>
            <w:proofErr w:type="spellEnd"/>
            <w:r>
              <w:rPr>
                <w:rFonts w:ascii="Arial" w:hAnsi="Arial"/>
                <w:sz w:val="20"/>
              </w:rPr>
              <w:t>".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cargado en el sistema el archivo.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</w:t>
            </w:r>
            <w:proofErr w:type="spellStart"/>
            <w:r>
              <w:rPr>
                <w:rFonts w:ascii="Arial" w:hAnsi="Arial"/>
                <w:sz w:val="20"/>
              </w:rPr>
              <w:t>xml</w:t>
            </w:r>
            <w:proofErr w:type="spellEnd"/>
            <w:r>
              <w:rPr>
                <w:rFonts w:ascii="Arial" w:hAnsi="Arial"/>
                <w:sz w:val="20"/>
              </w:rPr>
              <w:t xml:space="preserve"> en minúscula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Prueba.xml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Visualizar un mensaje de notificación que notifique el error. </w:t>
            </w:r>
          </w:p>
          <w:p w:rsidR="0020042B" w:rsidRDefault="0020042B" w:rsidP="00FA4646">
            <w:pPr>
              <w:pStyle w:val="PSI-Normal"/>
            </w:pPr>
            <w:r>
              <w:t xml:space="preserve">No cargar en el sistema el archivo . </w:t>
            </w:r>
            <w:proofErr w:type="spellStart"/>
            <w:r>
              <w:t>xml</w:t>
            </w:r>
            <w:proofErr w:type="spellEnd"/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notificación "Archivo con extensión no permitida: </w:t>
            </w:r>
            <w:proofErr w:type="spellStart"/>
            <w:r>
              <w:rPr>
                <w:rFonts w:ascii="Arial" w:hAnsi="Arial"/>
                <w:sz w:val="20"/>
              </w:rPr>
              <w:t>xml</w:t>
            </w:r>
            <w:proofErr w:type="spellEnd"/>
            <w:r>
              <w:rPr>
                <w:rFonts w:ascii="Arial" w:hAnsi="Arial"/>
                <w:sz w:val="20"/>
              </w:rPr>
              <w:t>".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cargado en el sistema el archivo.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</w:t>
            </w:r>
            <w:proofErr w:type="spellStart"/>
            <w:r>
              <w:rPr>
                <w:rFonts w:ascii="Arial" w:hAnsi="Arial"/>
                <w:sz w:val="20"/>
              </w:rPr>
              <w:t>htm</w:t>
            </w:r>
            <w:proofErr w:type="spellEnd"/>
            <w:r>
              <w:rPr>
                <w:rFonts w:ascii="Arial" w:hAnsi="Arial"/>
                <w:sz w:val="20"/>
              </w:rPr>
              <w:t xml:space="preserve"> en minúscula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Prueba.htm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Visualizar un mensaje de notificación que notifique el error. </w:t>
            </w:r>
          </w:p>
          <w:p w:rsidR="0020042B" w:rsidRDefault="0020042B" w:rsidP="00FA4646">
            <w:pPr>
              <w:pStyle w:val="PSI-Normal"/>
            </w:pPr>
            <w:r>
              <w:t xml:space="preserve">No cargar en el sistema el archivo . </w:t>
            </w:r>
            <w:proofErr w:type="spellStart"/>
            <w:r>
              <w:t>htm</w:t>
            </w:r>
            <w:proofErr w:type="spellEnd"/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notificación "Archivo con extensión no permitida: </w:t>
            </w:r>
            <w:proofErr w:type="spellStart"/>
            <w:r>
              <w:rPr>
                <w:rFonts w:ascii="Arial" w:hAnsi="Arial"/>
                <w:sz w:val="20"/>
              </w:rPr>
              <w:t>htm</w:t>
            </w:r>
            <w:proofErr w:type="spellEnd"/>
            <w:r>
              <w:rPr>
                <w:rFonts w:ascii="Arial" w:hAnsi="Arial"/>
                <w:sz w:val="20"/>
              </w:rPr>
              <w:t>".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cargado en el sistema el archivo.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</w:t>
            </w:r>
            <w:proofErr w:type="spellStart"/>
            <w:r>
              <w:rPr>
                <w:rFonts w:ascii="Arial" w:hAnsi="Arial"/>
                <w:sz w:val="20"/>
              </w:rPr>
              <w:t>txt</w:t>
            </w:r>
            <w:proofErr w:type="spellEnd"/>
            <w:r>
              <w:rPr>
                <w:rFonts w:ascii="Arial" w:hAnsi="Arial"/>
                <w:sz w:val="20"/>
              </w:rPr>
              <w:t xml:space="preserve"> en minúscula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Prueba.txt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Visualizar un mensaje de notificación que notifique el error. </w:t>
            </w:r>
          </w:p>
          <w:p w:rsidR="0020042B" w:rsidRDefault="0020042B" w:rsidP="00FA4646">
            <w:pPr>
              <w:pStyle w:val="PSI-Normal"/>
            </w:pPr>
            <w:r>
              <w:t xml:space="preserve">No cargar en el sistema el archivo . </w:t>
            </w:r>
            <w:proofErr w:type="spellStart"/>
            <w:r>
              <w:t>txt</w:t>
            </w:r>
            <w:proofErr w:type="spellEnd"/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notificación "Archivo con extensión no permitida: </w:t>
            </w:r>
            <w:proofErr w:type="spellStart"/>
            <w:r>
              <w:rPr>
                <w:rFonts w:ascii="Arial" w:hAnsi="Arial"/>
                <w:sz w:val="20"/>
              </w:rPr>
              <w:t>txt</w:t>
            </w:r>
            <w:proofErr w:type="spellEnd"/>
            <w:r>
              <w:rPr>
                <w:rFonts w:ascii="Arial" w:hAnsi="Arial"/>
                <w:sz w:val="20"/>
              </w:rPr>
              <w:t>".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cargado en el sistema el archivo.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.doc en minúscula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Prueba.doc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Visualizar un mensaje de notificación que notifique el error. </w:t>
            </w:r>
          </w:p>
          <w:p w:rsidR="0020042B" w:rsidRDefault="0020042B" w:rsidP="00FA4646">
            <w:pPr>
              <w:pStyle w:val="PSI-Normal"/>
            </w:pPr>
            <w:r>
              <w:t>No cargar en el sistema el archivo . doc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notificación "Archivo con extensión no permitida: doc".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cargado en el sistema el archivo.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</w:t>
            </w:r>
            <w:proofErr w:type="spellStart"/>
            <w:r>
              <w:rPr>
                <w:rFonts w:ascii="Arial" w:hAnsi="Arial"/>
                <w:sz w:val="20"/>
              </w:rPr>
              <w:t>ppt</w:t>
            </w:r>
            <w:proofErr w:type="spellEnd"/>
            <w:r>
              <w:rPr>
                <w:rFonts w:ascii="Arial" w:hAnsi="Arial"/>
                <w:sz w:val="20"/>
              </w:rPr>
              <w:t xml:space="preserve"> en minúscula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Prueba.ppt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Visualizar un mensaje de notificación que notifique el error. </w:t>
            </w:r>
          </w:p>
          <w:p w:rsidR="0020042B" w:rsidRDefault="0020042B" w:rsidP="00FA4646">
            <w:pPr>
              <w:pStyle w:val="PSI-Normal"/>
            </w:pPr>
            <w:r>
              <w:t xml:space="preserve">No cargar en el sistema el archivo . </w:t>
            </w:r>
            <w:proofErr w:type="spellStart"/>
            <w:r>
              <w:t>ppt</w:t>
            </w:r>
            <w:proofErr w:type="spellEnd"/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notificación "Archivo con extensión no permitida: </w:t>
            </w:r>
            <w:proofErr w:type="spellStart"/>
            <w:r>
              <w:rPr>
                <w:rFonts w:ascii="Arial" w:hAnsi="Arial"/>
                <w:sz w:val="20"/>
              </w:rPr>
              <w:t>ppt</w:t>
            </w:r>
            <w:proofErr w:type="spellEnd"/>
            <w:r>
              <w:rPr>
                <w:rFonts w:ascii="Arial" w:hAnsi="Arial"/>
                <w:sz w:val="20"/>
              </w:rPr>
              <w:t>".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cargado en el sistema el archivo.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</w:t>
            </w:r>
            <w:proofErr w:type="spellStart"/>
            <w:r>
              <w:rPr>
                <w:rFonts w:ascii="Arial" w:hAnsi="Arial"/>
                <w:sz w:val="20"/>
              </w:rPr>
              <w:t>xls</w:t>
            </w:r>
            <w:proofErr w:type="spellEnd"/>
            <w:r>
              <w:rPr>
                <w:rFonts w:ascii="Arial" w:hAnsi="Arial"/>
                <w:sz w:val="20"/>
              </w:rPr>
              <w:t xml:space="preserve"> en minúscula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Prueba.xls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Visualizar un mensaje de notificación que notifique el error. </w:t>
            </w:r>
          </w:p>
          <w:p w:rsidR="0020042B" w:rsidRDefault="0020042B" w:rsidP="00FA4646">
            <w:pPr>
              <w:pStyle w:val="PSI-Normal"/>
            </w:pPr>
            <w:r>
              <w:t xml:space="preserve">No cargar en el sistema el archivo . </w:t>
            </w:r>
            <w:proofErr w:type="spellStart"/>
            <w:r>
              <w:t>xls</w:t>
            </w:r>
            <w:proofErr w:type="spellEnd"/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notificación "Archivo con extensión no permitida: </w:t>
            </w:r>
            <w:proofErr w:type="spellStart"/>
            <w:r>
              <w:rPr>
                <w:rFonts w:ascii="Arial" w:hAnsi="Arial"/>
                <w:sz w:val="20"/>
              </w:rPr>
              <w:t>xls</w:t>
            </w:r>
            <w:proofErr w:type="spellEnd"/>
            <w:r>
              <w:rPr>
                <w:rFonts w:ascii="Arial" w:hAnsi="Arial"/>
                <w:sz w:val="20"/>
              </w:rPr>
              <w:t>".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cargado en el sistema el archivo.</w:t>
            </w:r>
          </w:p>
        </w:tc>
      </w:tr>
      <w:tr w:rsidR="0020042B" w:rsidTr="004E32E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 w:rsidRPr="004E32EA">
              <w:rPr>
                <w:rFonts w:ascii="Arial" w:hAnsi="Arial"/>
                <w:sz w:val="20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.PDF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mayúscula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(original)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0042B" w:rsidRDefault="00527393" w:rsidP="00FD62A1">
            <w:pPr>
              <w:pStyle w:val="TableContents"/>
              <w:rPr>
                <w:rFonts w:ascii="Arial" w:hAnsi="Arial"/>
                <w:sz w:val="20"/>
              </w:rPr>
            </w:pPr>
            <w:r w:rsidRPr="00CA0260">
              <w:rPr>
                <w:rFonts w:ascii="Arial" w:hAnsi="Arial"/>
                <w:sz w:val="20"/>
              </w:rPr>
              <w:t>Plan-de-estudios-Analista-de-sistemas</w:t>
            </w:r>
            <w:r w:rsidR="0020042B" w:rsidRPr="002D6B80">
              <w:rPr>
                <w:rFonts w:ascii="Arial" w:hAnsi="Arial"/>
                <w:sz w:val="20"/>
              </w:rPr>
              <w:t>.</w:t>
            </w:r>
            <w:r w:rsidR="0020042B">
              <w:rPr>
                <w:rFonts w:ascii="Arial" w:hAnsi="Arial"/>
                <w:sz w:val="20"/>
              </w:rPr>
              <w:t>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0042B" w:rsidRDefault="0020042B" w:rsidP="00FA4646">
            <w:pPr>
              <w:pStyle w:val="PSI-Normal"/>
            </w:pPr>
            <w:r>
              <w:t xml:space="preserve">Visualizar un mensaje de notificación que notifique el error. </w:t>
            </w:r>
          </w:p>
          <w:p w:rsidR="0020042B" w:rsidRDefault="0020042B" w:rsidP="00FA4646">
            <w:pPr>
              <w:pStyle w:val="PSI-Normal"/>
            </w:pPr>
            <w:r>
              <w:t>No cargar en el sistema el archivo . PDF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20042B" w:rsidRDefault="004E32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</w:t>
            </w:r>
            <w:r w:rsidR="0020042B">
              <w:rPr>
                <w:rFonts w:ascii="Arial" w:hAnsi="Arial"/>
                <w:sz w:val="20"/>
              </w:rPr>
              <w:t>atisfactorio.</w:t>
            </w:r>
          </w:p>
          <w:p w:rsidR="0020042B" w:rsidRDefault="004E32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20042B">
              <w:rPr>
                <w:rFonts w:ascii="Arial" w:hAnsi="Arial"/>
                <w:sz w:val="20"/>
              </w:rPr>
              <w:t>e ha cargado en el sistema el archivo</w:t>
            </w:r>
            <w:r>
              <w:rPr>
                <w:rFonts w:ascii="Arial" w:hAnsi="Arial"/>
                <w:sz w:val="20"/>
              </w:rPr>
              <w:t xml:space="preserve"> .PDF</w:t>
            </w:r>
            <w:r w:rsidR="0020042B">
              <w:rPr>
                <w:rFonts w:ascii="Arial" w:hAnsi="Arial"/>
                <w:sz w:val="20"/>
              </w:rPr>
              <w:t>.</w:t>
            </w:r>
          </w:p>
        </w:tc>
      </w:tr>
      <w:tr w:rsidR="0020042B" w:rsidTr="00153DB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.doc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(original)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 cambiar su extensión a .PDF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mayúscula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0042B" w:rsidRPr="002D6B80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 w:rsidRPr="00E164DA">
              <w:rPr>
                <w:rFonts w:ascii="Arial" w:hAnsi="Arial"/>
                <w:sz w:val="20"/>
              </w:rPr>
              <w:t>Archivo de Prueba.</w:t>
            </w:r>
            <w:r>
              <w:rPr>
                <w:rFonts w:ascii="Arial" w:hAnsi="Arial"/>
                <w:sz w:val="20"/>
              </w:rPr>
              <w:t>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0042B" w:rsidRDefault="0020042B" w:rsidP="00FA4646">
            <w:pPr>
              <w:pStyle w:val="PSI-Normal"/>
            </w:pPr>
            <w:r>
              <w:t xml:space="preserve">Visualizar un mensaje de notificación que notifique el error. </w:t>
            </w:r>
          </w:p>
          <w:p w:rsidR="0020042B" w:rsidRDefault="0020042B" w:rsidP="00FA4646">
            <w:pPr>
              <w:pStyle w:val="PSI-Normal"/>
            </w:pPr>
            <w:r>
              <w:t>No cargar en el sistema el archivo . PDF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53DB1" w:rsidRDefault="00153DB1" w:rsidP="00153D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20042B" w:rsidRDefault="00153DB1" w:rsidP="00153D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cargado en el sistema el archivo .PDF.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.DOCX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mayúscula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 w:rsidRPr="00E164DA">
              <w:rPr>
                <w:rFonts w:ascii="Arial" w:hAnsi="Arial"/>
                <w:sz w:val="20"/>
              </w:rPr>
              <w:t>Archivo de Prueba.</w:t>
            </w:r>
            <w:r>
              <w:rPr>
                <w:rFonts w:ascii="Arial" w:hAnsi="Arial"/>
                <w:sz w:val="20"/>
              </w:rPr>
              <w:t>DOCX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Visualizar un mensaje de notificación que notifique el error. </w:t>
            </w:r>
          </w:p>
          <w:p w:rsidR="0020042B" w:rsidRDefault="0020042B" w:rsidP="00FA4646">
            <w:pPr>
              <w:pStyle w:val="PSI-Normal"/>
            </w:pPr>
            <w:r>
              <w:t xml:space="preserve">No cargar en el sistema el archivo .DOCX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notificación "Archivo con extensión no permitida: DOCX".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cargado en el sistema el archivo. 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.XLSX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mayúscula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Prueba.XLSX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Visualizar un mensaje de notificación que notifique el error. </w:t>
            </w:r>
          </w:p>
          <w:p w:rsidR="0020042B" w:rsidRDefault="0020042B" w:rsidP="00FA4646">
            <w:pPr>
              <w:pStyle w:val="PSI-Normal"/>
            </w:pPr>
            <w:r>
              <w:t>No cargar en el sistema el archivo .XLSX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notificación "Archivo con extensión no permitida: XLSX".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cargado en el sistema el archivo.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.PPTX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mayúscula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Prueba. PPTX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Visualizar un mensaje de notificación que notifique el error. </w:t>
            </w:r>
          </w:p>
          <w:p w:rsidR="0020042B" w:rsidRDefault="0020042B" w:rsidP="00FA4646">
            <w:pPr>
              <w:pStyle w:val="PSI-Normal"/>
            </w:pPr>
            <w:r>
              <w:t>No cargar en el sistema el archivo . PPTX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notificación "Archivo con extensión no permitida: PPTX ".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cargado en el sistema el archivo.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.ODT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mayúscula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Prueba.ODT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Visualizar un mensaje de notificación que notifique el error. </w:t>
            </w:r>
          </w:p>
          <w:p w:rsidR="0020042B" w:rsidRDefault="0020042B" w:rsidP="00FA4646">
            <w:pPr>
              <w:pStyle w:val="PSI-Normal"/>
            </w:pPr>
            <w:r>
              <w:lastRenderedPageBreak/>
              <w:t>No cargar en el sistema el archivo . ODT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notificación "Archivo con extensión no permitida: ODT".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No se ha cargado en el sistema el archivo.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.ODS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mayúscula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Prueba.ODS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Visualizar un mensaje de notificación que notifique el error. </w:t>
            </w:r>
          </w:p>
          <w:p w:rsidR="0020042B" w:rsidRDefault="0020042B" w:rsidP="00FA4646">
            <w:pPr>
              <w:pStyle w:val="PSI-Normal"/>
            </w:pPr>
            <w:r>
              <w:t>No cargar en el sistema el archivo . ODS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notificación "Archivo con extensión no permitida: ODS".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cargado en el sistema el archivo.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.ODP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mayúscula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Prueba.ODP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Visualizar un mensaje de notificación que notifique el error. </w:t>
            </w:r>
          </w:p>
          <w:p w:rsidR="0020042B" w:rsidRDefault="0020042B" w:rsidP="00FA4646">
            <w:pPr>
              <w:pStyle w:val="PSI-Normal"/>
            </w:pPr>
            <w:r>
              <w:t>No cargar en el sistema el archivo . ODP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notificación "Archivo con extensión no permitida: ODP".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cargado en el sistema el archivo.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.JPG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mayúscula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Prueba.JPG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Visualizar un mensaje de notificación que notifique el error. </w:t>
            </w:r>
          </w:p>
          <w:p w:rsidR="0020042B" w:rsidRDefault="0020042B" w:rsidP="00FA4646">
            <w:pPr>
              <w:pStyle w:val="PSI-Normal"/>
            </w:pPr>
            <w:r>
              <w:t>No cargar en el sistema el archivo . JPG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notificación "Archivo con extensión no permitida: JPG".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cargado en el sistema el archivo.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.PNG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mayúscula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Prueba.PNG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Visualizar un mensaje de notificación que notifique el error. </w:t>
            </w:r>
          </w:p>
          <w:p w:rsidR="0020042B" w:rsidRDefault="0020042B" w:rsidP="00FA4646">
            <w:pPr>
              <w:pStyle w:val="PSI-Normal"/>
            </w:pPr>
            <w:r>
              <w:t>No cargar en el sistema el archivo . PNG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notificación "Archivo con extensión no permitida: PNG".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cargado en el sistema el archivo.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.XML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mayúscula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Prueba.XML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Visualizar un mensaje de notificación que notifique el error. </w:t>
            </w:r>
          </w:p>
          <w:p w:rsidR="0020042B" w:rsidRDefault="0020042B" w:rsidP="00FA4646">
            <w:pPr>
              <w:pStyle w:val="PSI-Normal"/>
            </w:pPr>
            <w:r>
              <w:t>No cargar en el sistema el archivo . XML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notificación "Archivo con extensión no permitida: XML".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cargado en el sistema el archivo.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.HTM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mayúscula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Prueba.HTM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Visualizar un mensaje de notificación que notifique el error. </w:t>
            </w:r>
          </w:p>
          <w:p w:rsidR="0020042B" w:rsidRDefault="0020042B" w:rsidP="00FA4646">
            <w:pPr>
              <w:pStyle w:val="PSI-Normal"/>
            </w:pPr>
            <w:r>
              <w:t>No cargar en el sistema el archivo . HTM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notificación "Archivo con extensión no permitida: HTM".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cargado en el sistema el archivo.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.TXT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mayúscula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Prueba.TXT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Visualizar un mensaje de notificación que notifique el error. </w:t>
            </w:r>
          </w:p>
          <w:p w:rsidR="0020042B" w:rsidRDefault="0020042B" w:rsidP="00FA4646">
            <w:pPr>
              <w:pStyle w:val="PSI-Normal"/>
            </w:pPr>
            <w:r>
              <w:t>No cargar en el sistema el archivo . TXT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notificación "Archivo con extensión no permitida: TXT".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cargado en el sistema el archivo.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Pr="004604A1" w:rsidRDefault="0020042B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  <w:r>
              <w:rPr>
                <w:rFonts w:ascii="Arial" w:hAnsi="Arial"/>
                <w:sz w:val="20"/>
                <w:lang w:val="es-ES"/>
              </w:rPr>
              <w:t>31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.DOC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mayúscula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Prueba.DOC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Visualizar un mensaje de notificación que notifique el error. </w:t>
            </w:r>
          </w:p>
          <w:p w:rsidR="0020042B" w:rsidRDefault="0020042B" w:rsidP="00FA4646">
            <w:pPr>
              <w:pStyle w:val="PSI-Normal"/>
            </w:pPr>
            <w:r>
              <w:t>No cargar en el sistema el archivo . DOC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notificación "Archivo con extensión no permitida: DOC".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cargado en el sistema el archivo.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.PPT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mayúscula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Prueba.PPT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Visualizar un mensaje de notificación que notifique el error. </w:t>
            </w:r>
          </w:p>
          <w:p w:rsidR="0020042B" w:rsidRDefault="0020042B" w:rsidP="00FA4646">
            <w:pPr>
              <w:pStyle w:val="PSI-Normal"/>
            </w:pPr>
            <w:r>
              <w:t>No cargar en el sistema el archivo . PPT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notificación "Archivo con extensión no permitida: PPT".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cargado en el sistema el archivo.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.XLS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mayúscula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Prueba.XLS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Visualizar un mensaje de notificación que notifique el error. </w:t>
            </w:r>
          </w:p>
          <w:p w:rsidR="0020042B" w:rsidRDefault="0020042B" w:rsidP="00FA4646">
            <w:pPr>
              <w:pStyle w:val="PSI-Normal"/>
            </w:pPr>
            <w:r>
              <w:t>No cargar en el sistema el archivo .XLS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notificación "Archivo con extensión no permitida: XLS".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cargado en el sistema el archivo.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En minúscula, 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Menor a 2 </w:t>
            </w:r>
            <w:proofErr w:type="spellStart"/>
            <w:r>
              <w:rPr>
                <w:rFonts w:ascii="Arial" w:hAnsi="Arial"/>
                <w:sz w:val="20"/>
              </w:rPr>
              <w:t>Mb.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(1,30 Mb)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8E183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Plan-prueba</w:t>
            </w:r>
            <w:r w:rsidR="0020042B">
              <w:rPr>
                <w:rFonts w:ascii="Arial" w:hAnsi="Arial"/>
                <w:sz w:val="20"/>
              </w:rPr>
              <w:t>.pdf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>Cargar satisfactoriamente el archivo .</w:t>
            </w:r>
            <w:proofErr w:type="spellStart"/>
            <w:r>
              <w:t>pdf</w:t>
            </w:r>
            <w:proofErr w:type="spellEnd"/>
            <w:r>
              <w:t xml:space="preserve"> en el sistema para posteriormente ser subido.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carga del archivo .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  <w:r>
              <w:rPr>
                <w:rFonts w:ascii="Arial" w:hAnsi="Arial"/>
                <w:sz w:val="20"/>
              </w:rPr>
              <w:t xml:space="preserve"> en el sistema para posteriormente ser subido. 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minúscula,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Igual a 2 </w:t>
            </w:r>
            <w:proofErr w:type="spellStart"/>
            <w:r>
              <w:rPr>
                <w:rFonts w:ascii="Arial" w:hAnsi="Arial"/>
                <w:sz w:val="20"/>
              </w:rPr>
              <w:t>Mb.</w:t>
            </w:r>
            <w:proofErr w:type="spellEnd"/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(2,00 Mb). 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En este caso, el tamaño exacto del archivo es 2.056 Kb. 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0042B" w:rsidRDefault="008E183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Plan-prueba-1.pdf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0042B" w:rsidRDefault="0020042B" w:rsidP="00FA4646">
            <w:pPr>
              <w:pStyle w:val="PSI-Normal"/>
            </w:pPr>
            <w:r>
              <w:t>Cargar satisfactoriamente el archivo .</w:t>
            </w:r>
            <w:proofErr w:type="spellStart"/>
            <w:r>
              <w:t>pdf</w:t>
            </w:r>
            <w:proofErr w:type="spellEnd"/>
            <w:r>
              <w:t xml:space="preserve"> en el sistema para posteriormente ser subido.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visualización del mensaje de notificación "El Documento excede el tamaño máximo de 2 Mb".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cargado en el sistema el archivo.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En minúscula,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Mayor a 2 </w:t>
            </w:r>
            <w:proofErr w:type="spellStart"/>
            <w:r>
              <w:rPr>
                <w:rFonts w:ascii="Arial" w:hAnsi="Arial"/>
                <w:sz w:val="20"/>
              </w:rPr>
              <w:t>Mb.</w:t>
            </w:r>
            <w:proofErr w:type="spellEnd"/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(2,01 Mb)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8E183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Plan-prueba-2.pdf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Visualizar un mensaje de </w:t>
            </w:r>
            <w:r>
              <w:lastRenderedPageBreak/>
              <w:t xml:space="preserve">notificación que notifique el error. </w:t>
            </w:r>
          </w:p>
          <w:p w:rsidR="0020042B" w:rsidRDefault="0020042B" w:rsidP="00FA4646">
            <w:pPr>
              <w:pStyle w:val="PSI-Normal"/>
            </w:pPr>
            <w:r>
              <w:t>No cargar en el sistema el archivo .</w:t>
            </w:r>
            <w:proofErr w:type="spellStart"/>
            <w:r>
              <w:t>pdf</w:t>
            </w:r>
            <w:proofErr w:type="spellEnd"/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notificación </w:t>
            </w:r>
            <w:r>
              <w:rPr>
                <w:rFonts w:ascii="Arial" w:hAnsi="Arial"/>
                <w:sz w:val="20"/>
              </w:rPr>
              <w:lastRenderedPageBreak/>
              <w:t>"El Documento excede el tamaño máximo de 2 Mb".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cargado en el sistema el archivo.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minúscula,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Mayor a 2 </w:t>
            </w:r>
            <w:proofErr w:type="spellStart"/>
            <w:r>
              <w:rPr>
                <w:rFonts w:ascii="Arial" w:hAnsi="Arial"/>
                <w:sz w:val="20"/>
              </w:rPr>
              <w:t>Mb.</w:t>
            </w:r>
            <w:proofErr w:type="spellEnd"/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(2,46 Mb)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8E183C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Plan-prueba-3.pdf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Visualizar un mensaje de notificación que notifique el error. </w:t>
            </w:r>
          </w:p>
          <w:p w:rsidR="0020042B" w:rsidRDefault="0020042B" w:rsidP="00FA4646">
            <w:pPr>
              <w:pStyle w:val="PSI-Normal"/>
            </w:pPr>
            <w:r>
              <w:t>No cargar en el sistema el archivo .</w:t>
            </w:r>
            <w:proofErr w:type="spellStart"/>
            <w:r>
              <w:t>pdf</w:t>
            </w:r>
            <w:proofErr w:type="spellEnd"/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notificación "El Documento excede el tamaño máximo de 2 Mb".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cargado en el sistema el archivo.</w:t>
            </w: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FA464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"Seleccionar Archivo", este despliega el explorador de archivos y permita solamente cargar en el sistema un archivo con extensión .</w:t>
            </w:r>
            <w:proofErr w:type="spellStart"/>
            <w:r>
              <w:t>pdf</w:t>
            </w:r>
            <w:proofErr w:type="spellEnd"/>
            <w:r>
              <w:t xml:space="preserve"> menor o igual al tamaño máximo establecido en la Base de Datos (2 Mb = 2048 Kb). El cual, posteriormente será subido al sistema. </w:t>
            </w:r>
          </w:p>
          <w:p w:rsidR="0020042B" w:rsidRPr="00713567" w:rsidRDefault="0020042B" w:rsidP="00FA4646">
            <w:pPr>
              <w:pStyle w:val="PSI-Normal"/>
            </w:pPr>
            <w:r>
              <w:t xml:space="preserve">Además deberá rechazar cualquier archivo con un formato de extensión diferente al mencionado, como así también aquellos archivos que superen el tamaño máximo (2 Mb).  </w:t>
            </w: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</w:t>
            </w:r>
          </w:p>
        </w:tc>
      </w:tr>
    </w:tbl>
    <w:p w:rsidR="0020042B" w:rsidRDefault="0020042B" w:rsidP="0020042B">
      <w:pPr>
        <w:pStyle w:val="InfoBlue"/>
        <w:ind w:left="363"/>
      </w:pPr>
    </w:p>
    <w:p w:rsidR="0020042B" w:rsidRDefault="0020042B" w:rsidP="0020042B">
      <w:pPr>
        <w:rPr>
          <w:lang w:val="es-VE"/>
        </w:rPr>
      </w:pPr>
    </w:p>
    <w:p w:rsidR="0020042B" w:rsidRPr="00321BC3" w:rsidRDefault="0020042B" w:rsidP="0020042B">
      <w:pPr>
        <w:rPr>
          <w:b/>
          <w:lang w:val="es-VE"/>
        </w:rPr>
      </w:pPr>
    </w:p>
    <w:p w:rsidR="0020042B" w:rsidRDefault="0020042B" w:rsidP="0020042B">
      <w:pPr>
        <w:rPr>
          <w:b/>
        </w:rPr>
      </w:pPr>
    </w:p>
    <w:p w:rsidR="001D693C" w:rsidRDefault="001D693C" w:rsidP="0020042B">
      <w:pPr>
        <w:rPr>
          <w:b/>
        </w:rPr>
      </w:pPr>
    </w:p>
    <w:p w:rsidR="0020042B" w:rsidRPr="00321BC3" w:rsidRDefault="00983C0C" w:rsidP="0020042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</w:t>
      </w:r>
      <w:r w:rsidR="00F65ED0">
        <w:t>6</w:t>
      </w:r>
    </w:p>
    <w:p w:rsidR="0020042B" w:rsidRDefault="0020042B" w:rsidP="0020042B">
      <w:r>
        <w:t>Pertenece al botón Seleccionar Archivo.</w:t>
      </w:r>
    </w:p>
    <w:p w:rsidR="0020042B" w:rsidRPr="00664D4B" w:rsidRDefault="0020042B" w:rsidP="0020042B">
      <w:pPr>
        <w:pStyle w:val="PSI-Ttulo3"/>
      </w:pPr>
      <w:r w:rsidRPr="00664D4B">
        <w:t xml:space="preserve">Descripción </w:t>
      </w:r>
    </w:p>
    <w:p w:rsidR="0020042B" w:rsidRDefault="0020042B" w:rsidP="00FA4646">
      <w:pPr>
        <w:pStyle w:val="PSI-Normal"/>
      </w:pPr>
      <w:r w:rsidRPr="00664D4B">
        <w:t xml:space="preserve">Este caso de prueba, tiene como objetivo probar </w:t>
      </w:r>
      <w:r>
        <w:t xml:space="preserve">que el botón de notificación "Aceptar" al ser </w:t>
      </w:r>
      <w:proofErr w:type="spellStart"/>
      <w:r>
        <w:t>clickeado</w:t>
      </w:r>
      <w:proofErr w:type="spellEnd"/>
      <w:r>
        <w:t>, cierre el mensaje de aviso y permanezca en la pantalla Subir P</w:t>
      </w:r>
      <w:r w:rsidR="00F65ED0">
        <w:t>lan</w:t>
      </w:r>
      <w:r>
        <w:t xml:space="preserve">. </w:t>
      </w:r>
    </w:p>
    <w:p w:rsidR="0020042B" w:rsidRPr="00664D4B" w:rsidRDefault="0020042B" w:rsidP="00FA4646">
      <w:pPr>
        <w:pStyle w:val="PSI-Normal"/>
      </w:pPr>
      <w:r>
        <w:t xml:space="preserve"> </w:t>
      </w:r>
    </w:p>
    <w:p w:rsidR="0020042B" w:rsidRPr="00664D4B" w:rsidRDefault="0020042B" w:rsidP="0020042B">
      <w:pPr>
        <w:pStyle w:val="PSI-Ttulo3"/>
      </w:pPr>
      <w:r w:rsidRPr="00664D4B">
        <w:t xml:space="preserve">Evaluación de la Prueba </w:t>
      </w:r>
    </w:p>
    <w:p w:rsidR="0020042B" w:rsidRDefault="0020042B" w:rsidP="00FA4646">
      <w:pPr>
        <w:pStyle w:val="PSI-Normal"/>
      </w:pPr>
      <w:r>
        <w:t xml:space="preserve">Realizada y Satisfactoria. </w:t>
      </w:r>
    </w:p>
    <w:p w:rsidR="0020042B" w:rsidRPr="00664D4B" w:rsidRDefault="0020042B" w:rsidP="00FA464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0042B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0042B" w:rsidRDefault="0020042B" w:rsidP="00FA4646">
            <w:pPr>
              <w:pStyle w:val="PSI-Normal"/>
            </w:pPr>
            <w:r>
              <w:t>ID Caso de Uso: Subir P</w:t>
            </w:r>
            <w:r w:rsidR="00F65ED0">
              <w:t>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FA4646">
            <w:pPr>
              <w:pStyle w:val="PSI-Normal"/>
            </w:pPr>
            <w:r>
              <w:t xml:space="preserve">Tipo(s) de Pruebas(s): </w:t>
            </w:r>
            <w:r w:rsidRPr="00995A0D">
              <w:t>Funcional</w:t>
            </w:r>
          </w:p>
        </w:tc>
      </w:tr>
      <w:tr w:rsidR="0020042B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0042B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20042B" w:rsidRPr="004D5405" w:rsidRDefault="0020042B" w:rsidP="00FA464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0042B" w:rsidRPr="004D5405" w:rsidRDefault="0020042B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606E1E" w:rsidRDefault="0020042B" w:rsidP="00FA4646">
            <w:pPr>
              <w:pStyle w:val="PSI-Normal"/>
            </w:pPr>
            <w:r>
              <w:t>Autor del Caso de Prueba: Nicolás Sartini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ID/Nombre Caso de Prueba: </w:t>
            </w:r>
            <w:r w:rsidR="00983C0C">
              <w:t>P00</w:t>
            </w:r>
            <w:r w:rsidR="00F65ED0">
              <w:t>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>Nombre del Probador: Nicolás Sartini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Fecha de Creación: </w:t>
            </w:r>
            <w:r w:rsidR="00F65ED0">
              <w:t>11</w:t>
            </w:r>
            <w:r w:rsidRPr="00473DBE">
              <w:t>/</w:t>
            </w:r>
            <w:r w:rsidR="00F65ED0"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Fecha de Ejecución: </w:t>
            </w:r>
            <w:r w:rsidR="00F65ED0">
              <w:t>12</w:t>
            </w:r>
            <w:r w:rsidRPr="00473DBE">
              <w:t>/</w:t>
            </w:r>
            <w:r w:rsidR="00F65ED0">
              <w:t>07</w:t>
            </w:r>
            <w:r w:rsidRPr="00473DBE">
              <w:t>/201</w:t>
            </w:r>
            <w:r>
              <w:t>9</w:t>
            </w: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0042B" w:rsidTr="00FD62A1">
              <w:trPr>
                <w:trHeight w:val="574"/>
              </w:trPr>
              <w:tc>
                <w:tcPr>
                  <w:tcW w:w="4308" w:type="dxa"/>
                </w:tcPr>
                <w:p w:rsidR="0020042B" w:rsidRDefault="0020042B" w:rsidP="00FA464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0042B" w:rsidRPr="002F45D3" w:rsidRDefault="0020042B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2F45D3" w:rsidRDefault="0020042B" w:rsidP="00FA4646">
            <w:pPr>
              <w:pStyle w:val="PSI-Normal"/>
            </w:pPr>
            <w:r>
              <w:t>-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Pr="00B151C0" w:rsidRDefault="0020042B" w:rsidP="00FA4646">
            <w:pPr>
              <w:pStyle w:val="PSI-Normal"/>
            </w:pPr>
            <w:r>
              <w:t>Cierre de mensaje de aviso y permanenc</w:t>
            </w:r>
            <w:r w:rsidR="00F65ED0">
              <w:t>ia en la pantalla Subir Plan</w:t>
            </w:r>
            <w: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cierre del mensaje de aviso y correcta permanenc</w:t>
            </w:r>
            <w:r w:rsidR="00F65ED0">
              <w:rPr>
                <w:rFonts w:ascii="Arial" w:hAnsi="Arial"/>
                <w:sz w:val="20"/>
              </w:rPr>
              <w:t>ia en la pantalla Subir Plan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Pr="00713567" w:rsidRDefault="0020042B" w:rsidP="00FA464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</w:t>
            </w:r>
            <w:r>
              <w:t>el botón de notificación "Aceptar", este cierre el mensaje de aviso y permanezca en la pantalla Subir P</w:t>
            </w:r>
            <w:r w:rsidR="00F65ED0">
              <w:t>lan</w:t>
            </w:r>
            <w:r>
              <w:t xml:space="preserve">. </w:t>
            </w: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F65ED0">
              <w:rPr>
                <w:rFonts w:ascii="Arial" w:hAnsi="Arial"/>
                <w:sz w:val="20"/>
              </w:rPr>
              <w:t xml:space="preserve">  ____12/07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20042B" w:rsidRDefault="0020042B" w:rsidP="0020042B">
      <w:pPr>
        <w:pStyle w:val="InfoBlue"/>
        <w:ind w:left="363"/>
      </w:pPr>
    </w:p>
    <w:p w:rsidR="0020042B" w:rsidRDefault="0020042B" w:rsidP="0020042B">
      <w:pPr>
        <w:rPr>
          <w:lang w:val="es-VE"/>
        </w:rPr>
      </w:pPr>
    </w:p>
    <w:p w:rsidR="0020042B" w:rsidRPr="00321BC3" w:rsidRDefault="00983C0C" w:rsidP="0020042B">
      <w:pPr>
        <w:pStyle w:val="PSI-Ttulo2"/>
        <w:rPr>
          <w:color w:val="365F91" w:themeColor="accent1" w:themeShade="BF"/>
          <w:sz w:val="28"/>
          <w:szCs w:val="28"/>
        </w:rPr>
      </w:pPr>
      <w:r>
        <w:lastRenderedPageBreak/>
        <w:t>Caso de Prueba P00</w:t>
      </w:r>
      <w:r w:rsidR="005B4E34">
        <w:t>7</w:t>
      </w:r>
    </w:p>
    <w:p w:rsidR="0020042B" w:rsidRDefault="0020042B" w:rsidP="0020042B">
      <w:pPr>
        <w:pStyle w:val="PSI-Ttulo3"/>
      </w:pPr>
    </w:p>
    <w:p w:rsidR="0020042B" w:rsidRPr="00664D4B" w:rsidRDefault="0020042B" w:rsidP="0020042B">
      <w:pPr>
        <w:pStyle w:val="PSI-Ttulo3"/>
      </w:pPr>
      <w:r w:rsidRPr="00664D4B">
        <w:t xml:space="preserve">Descripción </w:t>
      </w:r>
    </w:p>
    <w:p w:rsidR="00E456A4" w:rsidRDefault="0020042B" w:rsidP="00FA4646">
      <w:pPr>
        <w:pStyle w:val="PSI-Normal"/>
      </w:pPr>
      <w:r w:rsidRPr="00664D4B">
        <w:t xml:space="preserve">Este caso de prueba, tiene como objetivo probar </w:t>
      </w:r>
      <w:r>
        <w:t>que el botón "Subir P</w:t>
      </w:r>
      <w:r w:rsidR="005B4E34">
        <w:t>lan</w:t>
      </w:r>
      <w:r>
        <w:t xml:space="preserve">" al ser </w:t>
      </w:r>
      <w:proofErr w:type="spellStart"/>
      <w:r>
        <w:t>clickeado</w:t>
      </w:r>
      <w:proofErr w:type="spellEnd"/>
      <w:r>
        <w:t xml:space="preserve">, </w:t>
      </w:r>
      <w:r w:rsidR="006A3E6C">
        <w:t>permita subir al sistema, solamente archivos (originales) con extensión .</w:t>
      </w:r>
      <w:proofErr w:type="spellStart"/>
      <w:r w:rsidR="006A3E6C">
        <w:t>pdf</w:t>
      </w:r>
      <w:proofErr w:type="spellEnd"/>
      <w:r w:rsidR="006A3E6C">
        <w:t>, cuyo tamaño sea menor o igual al tamaño máximo establecido en la Base de Datos (2 Mb = 2.048 Kb), reemplazando su nombre original por el nombre establecido por defecto (CódigoPlan</w:t>
      </w:r>
      <w:r w:rsidR="006A3E6C" w:rsidRPr="001F07BD">
        <w:t>_</w:t>
      </w:r>
      <w:r w:rsidR="006A3E6C">
        <w:t xml:space="preserve">NombreCarrera.pdf). </w:t>
      </w:r>
    </w:p>
    <w:p w:rsidR="00164977" w:rsidRDefault="00531C1C" w:rsidP="00FA4646">
      <w:pPr>
        <w:pStyle w:val="PSI-Normal"/>
      </w:pPr>
      <w:r>
        <w:t>Además no deberá subir al sistema cualquier archivo con un formato de extensión diferente al mencionado, cambiado intencionalmente a .</w:t>
      </w:r>
      <w:proofErr w:type="spellStart"/>
      <w:r>
        <w:t>pdf</w:t>
      </w:r>
      <w:proofErr w:type="spellEnd"/>
      <w:r>
        <w:t xml:space="preserve">, como así también aquellos programas que ya se encuentren subidos anteriormente. </w:t>
      </w:r>
      <w:r w:rsidR="00164977">
        <w:t xml:space="preserve">Emitiendo un aviso.  </w:t>
      </w:r>
    </w:p>
    <w:p w:rsidR="00531C1C" w:rsidRDefault="00531C1C" w:rsidP="00FA4646">
      <w:pPr>
        <w:pStyle w:val="PSI-Normal"/>
      </w:pPr>
    </w:p>
    <w:p w:rsidR="0020042B" w:rsidRPr="00664D4B" w:rsidRDefault="0020042B" w:rsidP="00FA4646">
      <w:pPr>
        <w:pStyle w:val="PSI-Normal"/>
      </w:pPr>
    </w:p>
    <w:p w:rsidR="0020042B" w:rsidRPr="00664D4B" w:rsidRDefault="0020042B" w:rsidP="0020042B">
      <w:pPr>
        <w:pStyle w:val="PSI-Ttulo3"/>
      </w:pPr>
      <w:r w:rsidRPr="00664D4B">
        <w:t xml:space="preserve">Evaluación de la Prueba </w:t>
      </w:r>
    </w:p>
    <w:p w:rsidR="0020042B" w:rsidRDefault="006C0244" w:rsidP="00FA4646">
      <w:pPr>
        <w:pStyle w:val="PSI-Normal"/>
      </w:pPr>
      <w:r>
        <w:t xml:space="preserve">Realizada y </w:t>
      </w:r>
      <w:r w:rsidR="00FA4646">
        <w:t>Satisfactoria.</w:t>
      </w:r>
    </w:p>
    <w:p w:rsidR="0020042B" w:rsidRDefault="0020042B" w:rsidP="00FA4646">
      <w:pPr>
        <w:pStyle w:val="PSI-Normal"/>
      </w:pPr>
    </w:p>
    <w:p w:rsidR="006C0244" w:rsidRPr="00664D4B" w:rsidRDefault="006C0244" w:rsidP="00FA464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C0244" w:rsidTr="0044227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C0244" w:rsidRDefault="006C0244" w:rsidP="00FA4646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0244" w:rsidRDefault="006C0244" w:rsidP="00FA4646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6C0244" w:rsidTr="0044227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C0244" w:rsidRDefault="006C0244" w:rsidP="00FA4646">
            <w:pPr>
              <w:pStyle w:val="PSI-Normal"/>
            </w:pPr>
            <w:r>
              <w:t>ID Caso de Uso: Subir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C0244" w:rsidRDefault="006C0244" w:rsidP="00FA4646">
            <w:pPr>
              <w:pStyle w:val="PSI-Normal"/>
            </w:pPr>
            <w:r>
              <w:t xml:space="preserve">Tipo(s) de Pruebas(s): </w:t>
            </w:r>
            <w:r w:rsidRPr="00995A0D">
              <w:t>Funcional</w:t>
            </w:r>
          </w:p>
        </w:tc>
      </w:tr>
      <w:tr w:rsidR="006C0244" w:rsidRPr="00CF4BD4" w:rsidTr="0044227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FA4646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6C0244" w:rsidRPr="00CF4BD4" w:rsidTr="0044227B">
              <w:trPr>
                <w:trHeight w:val="263"/>
              </w:trPr>
              <w:tc>
                <w:tcPr>
                  <w:tcW w:w="4426" w:type="dxa"/>
                </w:tcPr>
                <w:p w:rsidR="006C0244" w:rsidRPr="004D5405" w:rsidRDefault="006C0244" w:rsidP="00FA464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6C0244" w:rsidRPr="004D5405" w:rsidRDefault="006C0244" w:rsidP="0044227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C0244" w:rsidTr="0044227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FA4646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0244" w:rsidRPr="00606E1E" w:rsidRDefault="006C0244" w:rsidP="00FA4646">
            <w:pPr>
              <w:pStyle w:val="PSI-Normal"/>
            </w:pPr>
            <w:r>
              <w:t>Autor del Caso de Prueba: Nicolás Sartini</w:t>
            </w:r>
          </w:p>
        </w:tc>
      </w:tr>
      <w:tr w:rsidR="006C0244" w:rsidTr="0044227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FA4646">
            <w:pPr>
              <w:pStyle w:val="PSI-Normal"/>
            </w:pPr>
            <w:r>
              <w:t>ID/Nombre Caso de Prueba: P007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0244" w:rsidRDefault="006C0244" w:rsidP="00FA4646">
            <w:pPr>
              <w:pStyle w:val="PSI-Normal"/>
            </w:pPr>
            <w:r>
              <w:t>Nombre del Probador: Nicolás Sartini</w:t>
            </w:r>
          </w:p>
        </w:tc>
      </w:tr>
      <w:tr w:rsidR="006C0244" w:rsidTr="0044227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FA4646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FA4646">
            <w:pPr>
              <w:pStyle w:val="PSI-Normal"/>
            </w:pPr>
            <w:r>
              <w:t>Fecha de Creación: 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0244" w:rsidRDefault="006C0244" w:rsidP="00FA4646">
            <w:pPr>
              <w:pStyle w:val="PSI-Normal"/>
            </w:pPr>
            <w:r>
              <w:t>Fecha de Ejecución: 12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6C0244" w:rsidTr="0044227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C0244" w:rsidRDefault="006C0244" w:rsidP="0044227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6C0244" w:rsidTr="0044227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6C0244" w:rsidTr="0044227B">
              <w:trPr>
                <w:trHeight w:val="574"/>
              </w:trPr>
              <w:tc>
                <w:tcPr>
                  <w:tcW w:w="4308" w:type="dxa"/>
                </w:tcPr>
                <w:p w:rsidR="006C0244" w:rsidRDefault="006C0244" w:rsidP="00FA464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6C0244" w:rsidRPr="002F45D3" w:rsidRDefault="006C0244" w:rsidP="0044227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0244" w:rsidRPr="002F45D3" w:rsidRDefault="006C0244" w:rsidP="00FA4646">
            <w:pPr>
              <w:pStyle w:val="PSI-Normal"/>
            </w:pPr>
            <w:r>
              <w:lastRenderedPageBreak/>
              <w:t>-</w:t>
            </w:r>
          </w:p>
        </w:tc>
      </w:tr>
      <w:tr w:rsidR="006C0244" w:rsidTr="0044227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C0244" w:rsidTr="0044227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C0244" w:rsidRDefault="006C0244" w:rsidP="0044227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C0244" w:rsidTr="0044227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C0244" w:rsidRDefault="006C0244" w:rsidP="0044227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C0244" w:rsidRDefault="006C0244" w:rsidP="0044227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C0244" w:rsidRDefault="006C0244" w:rsidP="0044227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C0244" w:rsidRDefault="006C0244" w:rsidP="0044227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C0244" w:rsidRDefault="006C0244" w:rsidP="0044227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C0244" w:rsidTr="0044227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minúscula,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(original) 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repetido.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Menor a 2 </w:t>
            </w:r>
            <w:proofErr w:type="spellStart"/>
            <w:r>
              <w:rPr>
                <w:rFonts w:ascii="Arial" w:hAnsi="Arial"/>
                <w:sz w:val="20"/>
              </w:rPr>
              <w:t>Mb.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(1,30 Mb)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9220F" w:rsidRDefault="0099220F" w:rsidP="0099220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Carrera: 016 - Analista de Sistemas.</w:t>
            </w:r>
          </w:p>
          <w:p w:rsidR="0099220F" w:rsidRDefault="0099220F" w:rsidP="0099220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del Plan: 016P3</w:t>
            </w:r>
          </w:p>
          <w:p w:rsidR="006C0244" w:rsidRPr="004647B0" w:rsidRDefault="0099220F" w:rsidP="0099220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Archivo: </w:t>
            </w:r>
            <w:r w:rsidR="00657379" w:rsidRPr="004647B0">
              <w:rPr>
                <w:rFonts w:ascii="Arial" w:hAnsi="Arial"/>
                <w:sz w:val="20"/>
                <w:lang w:val="es-AR"/>
              </w:rPr>
              <w:t>Archivo de Prueba.pdf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FA4646">
            <w:pPr>
              <w:pStyle w:val="PSI-Normal"/>
            </w:pPr>
            <w:r>
              <w:t>Visualizar un mensaje de confirmación exitosa.</w:t>
            </w:r>
          </w:p>
          <w:p w:rsidR="006C0244" w:rsidRDefault="006C0244" w:rsidP="00FA4646">
            <w:pPr>
              <w:pStyle w:val="PSI-Normal"/>
            </w:pPr>
            <w:r>
              <w:t>Subir satisfactoriamente el archivo .</w:t>
            </w:r>
            <w:proofErr w:type="spellStart"/>
            <w:r>
              <w:t>pdf</w:t>
            </w:r>
            <w:proofErr w:type="spellEnd"/>
            <w:r>
              <w:t xml:space="preserve"> al sistema con el nombre por defecto (</w:t>
            </w:r>
            <w:r w:rsidR="0099220F">
              <w:t>CódigoPlan</w:t>
            </w:r>
            <w:r w:rsidR="0099220F" w:rsidRPr="001F07BD">
              <w:t>_</w:t>
            </w:r>
            <w:r w:rsidR="0099220F">
              <w:t>NombreCarrera.pdf</w:t>
            </w:r>
            <w:r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"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</w:t>
            </w:r>
            <w:r w:rsidR="0099220F">
              <w:rPr>
                <w:rFonts w:ascii="Arial" w:hAnsi="Arial"/>
                <w:sz w:val="20"/>
              </w:rPr>
              <w:t>lan</w:t>
            </w:r>
            <w:r>
              <w:rPr>
                <w:rFonts w:ascii="Arial" w:hAnsi="Arial"/>
                <w:sz w:val="20"/>
              </w:rPr>
              <w:t xml:space="preserve"> </w:t>
            </w:r>
            <w:r w:rsidR="00657379">
              <w:rPr>
                <w:rFonts w:ascii="Arial" w:hAnsi="Arial"/>
                <w:sz w:val="20"/>
              </w:rPr>
              <w:t xml:space="preserve">de estudio </w:t>
            </w:r>
            <w:r>
              <w:rPr>
                <w:rFonts w:ascii="Arial" w:hAnsi="Arial"/>
                <w:sz w:val="20"/>
              </w:rPr>
              <w:t>fue subido correctamente".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subida del archivo .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  <w:r>
              <w:rPr>
                <w:rFonts w:ascii="Arial" w:hAnsi="Arial"/>
                <w:sz w:val="20"/>
              </w:rPr>
              <w:t xml:space="preserve"> en el sistema con el nombre por defecto (</w:t>
            </w:r>
            <w:r w:rsidR="0099220F">
              <w:t>CódigoPlan</w:t>
            </w:r>
            <w:r w:rsidR="0099220F" w:rsidRPr="001F07BD">
              <w:t>_</w:t>
            </w:r>
            <w:r w:rsidR="0099220F">
              <w:t>NombreCarrera.pdf</w:t>
            </w:r>
            <w:r>
              <w:rPr>
                <w:rFonts w:ascii="Arial" w:hAnsi="Arial"/>
                <w:sz w:val="20"/>
              </w:rPr>
              <w:t xml:space="preserve">). </w:t>
            </w:r>
          </w:p>
        </w:tc>
      </w:tr>
      <w:tr w:rsidR="006C0244" w:rsidTr="0044227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 w:rsidRPr="004647B0"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minúscula,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(original) 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Repetido.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Menor a 2 </w:t>
            </w:r>
            <w:proofErr w:type="spellStart"/>
            <w:r>
              <w:rPr>
                <w:rFonts w:ascii="Arial" w:hAnsi="Arial"/>
                <w:sz w:val="20"/>
              </w:rPr>
              <w:t>Mb.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(1,30 Mb)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57379" w:rsidRDefault="00657379" w:rsidP="0065737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Carrera: 016 - Analista de Sistemas.</w:t>
            </w:r>
          </w:p>
          <w:p w:rsidR="00657379" w:rsidRDefault="00657379" w:rsidP="0065737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del Plan: 016P3</w:t>
            </w:r>
          </w:p>
          <w:p w:rsidR="006C0244" w:rsidRDefault="00657379" w:rsidP="0065737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Archivo: </w:t>
            </w:r>
            <w:r w:rsidRPr="004647B0">
              <w:rPr>
                <w:rFonts w:ascii="Arial" w:hAnsi="Arial"/>
                <w:sz w:val="20"/>
                <w:lang w:val="es-AR"/>
              </w:rPr>
              <w:t>Archivo de Prueba.pdf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FA4646">
            <w:pPr>
              <w:pStyle w:val="PSI-Normal"/>
            </w:pPr>
            <w:r>
              <w:t>Visualizar un mensaje de validación que notifique el error.</w:t>
            </w:r>
          </w:p>
          <w:p w:rsidR="006C0244" w:rsidRDefault="006C0244" w:rsidP="00FA4646">
            <w:pPr>
              <w:pStyle w:val="PSI-Normal"/>
            </w:pPr>
            <w:r>
              <w:t>No subir el archivo .</w:t>
            </w:r>
            <w:proofErr w:type="spellStart"/>
            <w:r>
              <w:t>pdf</w:t>
            </w:r>
            <w:proofErr w:type="spellEnd"/>
            <w:r>
              <w:t xml:space="preserve">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"Ha ocurrido un error. El p</w:t>
            </w:r>
            <w:r w:rsidR="00657379">
              <w:rPr>
                <w:rFonts w:ascii="Arial" w:hAnsi="Arial"/>
                <w:sz w:val="20"/>
              </w:rPr>
              <w:t>lan</w:t>
            </w:r>
            <w:r>
              <w:rPr>
                <w:rFonts w:ascii="Arial" w:hAnsi="Arial"/>
                <w:sz w:val="20"/>
              </w:rPr>
              <w:t xml:space="preserve"> </w:t>
            </w:r>
            <w:r w:rsidR="00657379">
              <w:rPr>
                <w:rFonts w:ascii="Arial" w:hAnsi="Arial"/>
                <w:sz w:val="20"/>
              </w:rPr>
              <w:t xml:space="preserve">de estudio </w:t>
            </w:r>
            <w:r>
              <w:rPr>
                <w:rFonts w:ascii="Arial" w:hAnsi="Arial"/>
                <w:sz w:val="20"/>
              </w:rPr>
              <w:t xml:space="preserve">que intenta subir ya se encuentra en el sistema". 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</w:t>
            </w:r>
            <w:r w:rsidR="00657379">
              <w:rPr>
                <w:rFonts w:ascii="Arial" w:hAnsi="Arial"/>
                <w:sz w:val="20"/>
              </w:rPr>
              <w:t>plan</w:t>
            </w:r>
            <w:r>
              <w:rPr>
                <w:rFonts w:ascii="Arial" w:hAnsi="Arial"/>
                <w:sz w:val="20"/>
              </w:rPr>
              <w:t xml:space="preserve"> no fue subido al sistema. 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6C0244" w:rsidTr="0044227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 w:rsidRPr="00657379"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.doc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(original)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 cambiar su extensión a .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minúscula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Pr="002D6B80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 w:rsidRPr="00E164DA">
              <w:rPr>
                <w:rFonts w:ascii="Arial" w:hAnsi="Arial"/>
                <w:sz w:val="20"/>
              </w:rPr>
              <w:t>Archivo de Prueba.</w:t>
            </w:r>
            <w:r>
              <w:rPr>
                <w:rFonts w:ascii="Arial" w:hAnsi="Arial"/>
                <w:sz w:val="20"/>
              </w:rPr>
              <w:t>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FA4646">
            <w:pPr>
              <w:pStyle w:val="PSI-Normal"/>
            </w:pPr>
            <w:r>
              <w:t>Visualizar un mensaje de validación que notifique el error.</w:t>
            </w:r>
          </w:p>
          <w:p w:rsidR="006C0244" w:rsidRDefault="006C0244" w:rsidP="00FA4646">
            <w:pPr>
              <w:pStyle w:val="PSI-Normal"/>
            </w:pPr>
            <w:r>
              <w:t>No subir el archivo .</w:t>
            </w:r>
            <w:proofErr w:type="spellStart"/>
            <w:r>
              <w:t>pdf</w:t>
            </w:r>
            <w:proofErr w:type="spellEnd"/>
            <w:r>
              <w:t xml:space="preserve">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"Ha ocurrido un error. El archivo que se intenta subir no es un 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  <w:r>
              <w:rPr>
                <w:rFonts w:ascii="Arial" w:hAnsi="Arial"/>
                <w:sz w:val="20"/>
              </w:rPr>
              <w:t xml:space="preserve"> ". 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</w:t>
            </w:r>
            <w:r w:rsidR="00E151EE">
              <w:rPr>
                <w:rFonts w:ascii="Arial" w:hAnsi="Arial"/>
                <w:sz w:val="20"/>
              </w:rPr>
              <w:t>lan</w:t>
            </w:r>
            <w:r>
              <w:rPr>
                <w:rFonts w:ascii="Arial" w:hAnsi="Arial"/>
                <w:sz w:val="20"/>
              </w:rPr>
              <w:t xml:space="preserve"> no fue subido al sistema. </w:t>
            </w:r>
          </w:p>
        </w:tc>
      </w:tr>
      <w:tr w:rsidR="006C0244" w:rsidTr="0044227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.docx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(original)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 cambiar su extensión a .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minúscula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C0244" w:rsidRPr="002D6B80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 w:rsidRPr="00E164DA">
              <w:rPr>
                <w:rFonts w:ascii="Arial" w:hAnsi="Arial"/>
                <w:sz w:val="20"/>
              </w:rPr>
              <w:t>Archivo de Prueba.</w:t>
            </w:r>
            <w:r>
              <w:rPr>
                <w:rFonts w:ascii="Arial" w:hAnsi="Arial"/>
                <w:sz w:val="20"/>
              </w:rPr>
              <w:t>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C0244" w:rsidRDefault="006C0244" w:rsidP="00FA4646">
            <w:pPr>
              <w:pStyle w:val="PSI-Normal"/>
            </w:pPr>
            <w:r>
              <w:t>Visualizar un mensaje de validación que notifique el error.</w:t>
            </w:r>
          </w:p>
          <w:p w:rsidR="006C0244" w:rsidRDefault="006C0244" w:rsidP="00FA4646">
            <w:pPr>
              <w:pStyle w:val="PSI-Normal"/>
            </w:pPr>
            <w:r>
              <w:t>No subir el archivo .</w:t>
            </w:r>
            <w:proofErr w:type="spellStart"/>
            <w:r>
              <w:t>pdf</w:t>
            </w:r>
            <w:proofErr w:type="spellEnd"/>
            <w:r>
              <w:t xml:space="preserve">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"Ha ocurrido un error. El archivo que se intenta subir no es un 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  <w:r>
              <w:rPr>
                <w:rFonts w:ascii="Arial" w:hAnsi="Arial"/>
                <w:sz w:val="20"/>
              </w:rPr>
              <w:t xml:space="preserve"> ". </w:t>
            </w:r>
          </w:p>
          <w:p w:rsidR="006C0244" w:rsidRDefault="00E151EE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plan no fue subido al sistema. </w:t>
            </w:r>
          </w:p>
        </w:tc>
      </w:tr>
      <w:tr w:rsidR="006C0244" w:rsidTr="0044227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</w:t>
            </w:r>
            <w:proofErr w:type="spellStart"/>
            <w:r>
              <w:rPr>
                <w:rFonts w:ascii="Arial" w:hAnsi="Arial"/>
                <w:sz w:val="20"/>
              </w:rPr>
              <w:t>xlsx</w:t>
            </w:r>
            <w:proofErr w:type="spellEnd"/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(original)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 cambiar su extensión a .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minúscula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 w:rsidRPr="00E164DA">
              <w:rPr>
                <w:rFonts w:ascii="Arial" w:hAnsi="Arial"/>
                <w:sz w:val="20"/>
              </w:rPr>
              <w:t>Archivo de Prueba.</w:t>
            </w:r>
            <w:r>
              <w:rPr>
                <w:rFonts w:ascii="Arial" w:hAnsi="Arial"/>
                <w:sz w:val="20"/>
              </w:rPr>
              <w:t>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FA4646">
            <w:pPr>
              <w:pStyle w:val="PSI-Normal"/>
            </w:pPr>
            <w:r>
              <w:t>Visualizar un mensaje de validación que notifique el error.</w:t>
            </w:r>
          </w:p>
          <w:p w:rsidR="006C0244" w:rsidRDefault="006C0244" w:rsidP="00FA4646">
            <w:pPr>
              <w:pStyle w:val="PSI-Normal"/>
            </w:pPr>
            <w:r>
              <w:lastRenderedPageBreak/>
              <w:t>No subir el archivo .</w:t>
            </w:r>
            <w:proofErr w:type="spellStart"/>
            <w:r>
              <w:t>pdf</w:t>
            </w:r>
            <w:proofErr w:type="spellEnd"/>
            <w:r>
              <w:t xml:space="preserve">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"Ha ocurrido un error. El archivo que se intenta subir no es un 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  <w:r>
              <w:rPr>
                <w:rFonts w:ascii="Arial" w:hAnsi="Arial"/>
                <w:sz w:val="20"/>
              </w:rPr>
              <w:t xml:space="preserve"> ". </w:t>
            </w:r>
          </w:p>
          <w:p w:rsidR="006C0244" w:rsidRDefault="00E151EE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plan no fue subido al </w:t>
            </w:r>
            <w:r>
              <w:rPr>
                <w:rFonts w:ascii="Arial" w:hAnsi="Arial"/>
                <w:sz w:val="20"/>
              </w:rPr>
              <w:lastRenderedPageBreak/>
              <w:t xml:space="preserve">sistema. </w:t>
            </w:r>
          </w:p>
        </w:tc>
      </w:tr>
      <w:tr w:rsidR="006C0244" w:rsidTr="0044227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</w:t>
            </w:r>
            <w:proofErr w:type="spellStart"/>
            <w:r>
              <w:rPr>
                <w:rFonts w:ascii="Arial" w:hAnsi="Arial"/>
                <w:sz w:val="20"/>
              </w:rPr>
              <w:t>pptx</w:t>
            </w:r>
            <w:proofErr w:type="spellEnd"/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(original)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 cambiar su extensión a .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minúscula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Prueba.pdf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FA4646">
            <w:pPr>
              <w:pStyle w:val="PSI-Normal"/>
            </w:pPr>
            <w:r>
              <w:t>Visualizar un mensaje de validación que notifique el error.</w:t>
            </w:r>
          </w:p>
          <w:p w:rsidR="006C0244" w:rsidRDefault="006C0244" w:rsidP="00FA4646">
            <w:pPr>
              <w:pStyle w:val="PSI-Normal"/>
            </w:pPr>
            <w:r>
              <w:t>No subir el archivo .</w:t>
            </w:r>
            <w:proofErr w:type="spellStart"/>
            <w:r>
              <w:t>pdf</w:t>
            </w:r>
            <w:proofErr w:type="spellEnd"/>
            <w:r>
              <w:t xml:space="preserve">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"Ha ocurrido un error. El archivo que se intenta subir no es un 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  <w:r>
              <w:rPr>
                <w:rFonts w:ascii="Arial" w:hAnsi="Arial"/>
                <w:sz w:val="20"/>
              </w:rPr>
              <w:t xml:space="preserve"> ". </w:t>
            </w:r>
          </w:p>
          <w:p w:rsidR="006C0244" w:rsidRDefault="00E151EE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plan no fue subido al sistema. </w:t>
            </w:r>
          </w:p>
        </w:tc>
      </w:tr>
      <w:tr w:rsidR="006C0244" w:rsidTr="0044227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</w:t>
            </w:r>
            <w:proofErr w:type="spellStart"/>
            <w:r>
              <w:rPr>
                <w:rFonts w:ascii="Arial" w:hAnsi="Arial"/>
                <w:sz w:val="20"/>
              </w:rPr>
              <w:t>odt</w:t>
            </w:r>
            <w:proofErr w:type="spellEnd"/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(original)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 cambiar su extensión a .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minúscula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Prueba.pdf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FA4646">
            <w:pPr>
              <w:pStyle w:val="PSI-Normal"/>
            </w:pPr>
            <w:r>
              <w:t>Visualizar un mensaje de validación que notifique el error.</w:t>
            </w:r>
          </w:p>
          <w:p w:rsidR="006C0244" w:rsidRDefault="006C0244" w:rsidP="00FA4646">
            <w:pPr>
              <w:pStyle w:val="PSI-Normal"/>
            </w:pPr>
            <w:r>
              <w:t>No subir el archivo .</w:t>
            </w:r>
            <w:proofErr w:type="spellStart"/>
            <w:r>
              <w:t>pdf</w:t>
            </w:r>
            <w:proofErr w:type="spellEnd"/>
            <w:r>
              <w:t xml:space="preserve">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"Ha ocurrido un error. El archivo que se intenta subir no es un 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  <w:r>
              <w:rPr>
                <w:rFonts w:ascii="Arial" w:hAnsi="Arial"/>
                <w:sz w:val="20"/>
              </w:rPr>
              <w:t xml:space="preserve"> ". </w:t>
            </w:r>
          </w:p>
          <w:p w:rsidR="006C0244" w:rsidRDefault="00E151EE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plan no fue subido al sistema. </w:t>
            </w:r>
          </w:p>
        </w:tc>
      </w:tr>
      <w:tr w:rsidR="006C0244" w:rsidTr="0044227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</w:t>
            </w:r>
            <w:proofErr w:type="spellStart"/>
            <w:r>
              <w:rPr>
                <w:rFonts w:ascii="Arial" w:hAnsi="Arial"/>
                <w:sz w:val="20"/>
              </w:rPr>
              <w:t>ods</w:t>
            </w:r>
            <w:proofErr w:type="spellEnd"/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(original)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 cambiar su extensión a .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minúscula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Prueba.pdf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FA4646">
            <w:pPr>
              <w:pStyle w:val="PSI-Normal"/>
            </w:pPr>
            <w:r>
              <w:t>Visualizar un mensaje de validación que notifique el error.</w:t>
            </w:r>
          </w:p>
          <w:p w:rsidR="006C0244" w:rsidRDefault="006C0244" w:rsidP="00FA4646">
            <w:pPr>
              <w:pStyle w:val="PSI-Normal"/>
            </w:pPr>
            <w:r>
              <w:t>No subir el archivo .</w:t>
            </w:r>
            <w:proofErr w:type="spellStart"/>
            <w:r>
              <w:t>pdf</w:t>
            </w:r>
            <w:proofErr w:type="spellEnd"/>
            <w:r>
              <w:t xml:space="preserve">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"Ha ocurrido un error. El archivo que se intenta subir no es un 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  <w:r>
              <w:rPr>
                <w:rFonts w:ascii="Arial" w:hAnsi="Arial"/>
                <w:sz w:val="20"/>
              </w:rPr>
              <w:t xml:space="preserve"> ". </w:t>
            </w:r>
          </w:p>
          <w:p w:rsidR="006C0244" w:rsidRDefault="00E151EE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plan no fue subido al sistema. </w:t>
            </w:r>
          </w:p>
        </w:tc>
      </w:tr>
      <w:tr w:rsidR="006C0244" w:rsidTr="0044227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</w:t>
            </w:r>
            <w:proofErr w:type="spellStart"/>
            <w:r>
              <w:rPr>
                <w:rFonts w:ascii="Arial" w:hAnsi="Arial"/>
                <w:sz w:val="20"/>
              </w:rPr>
              <w:t>odp</w:t>
            </w:r>
            <w:proofErr w:type="spellEnd"/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(original)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 cambiar su extensión a .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minúscula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Prueba.pdf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FA4646">
            <w:pPr>
              <w:pStyle w:val="PSI-Normal"/>
            </w:pPr>
            <w:r>
              <w:t>Visualizar un mensaje de validación que notifique el error.</w:t>
            </w:r>
          </w:p>
          <w:p w:rsidR="006C0244" w:rsidRDefault="006C0244" w:rsidP="00FA4646">
            <w:pPr>
              <w:pStyle w:val="PSI-Normal"/>
            </w:pPr>
            <w:r>
              <w:t>No subir el archivo .</w:t>
            </w:r>
            <w:proofErr w:type="spellStart"/>
            <w:r>
              <w:t>pdf</w:t>
            </w:r>
            <w:proofErr w:type="spellEnd"/>
            <w:r>
              <w:t xml:space="preserve">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"Ha ocurrido un error. El archivo que se intenta subir no es un 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  <w:r>
              <w:rPr>
                <w:rFonts w:ascii="Arial" w:hAnsi="Arial"/>
                <w:sz w:val="20"/>
              </w:rPr>
              <w:t xml:space="preserve"> ". </w:t>
            </w:r>
          </w:p>
          <w:p w:rsidR="006C0244" w:rsidRDefault="00E151EE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plan no fue subido al sistema. </w:t>
            </w:r>
          </w:p>
        </w:tc>
      </w:tr>
      <w:tr w:rsidR="006C0244" w:rsidTr="0044227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</w:t>
            </w:r>
            <w:proofErr w:type="spellStart"/>
            <w:r>
              <w:rPr>
                <w:rFonts w:ascii="Arial" w:hAnsi="Arial"/>
                <w:sz w:val="20"/>
              </w:rPr>
              <w:t>jpg</w:t>
            </w:r>
            <w:proofErr w:type="spellEnd"/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(original)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 cambiar su extensión a .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minúscula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Prueba.pdf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FA4646">
            <w:pPr>
              <w:pStyle w:val="PSI-Normal"/>
            </w:pPr>
            <w:r>
              <w:t>Visualizar un mensaje de validación que notifique el error.</w:t>
            </w:r>
          </w:p>
          <w:p w:rsidR="006C0244" w:rsidRDefault="006C0244" w:rsidP="00FA4646">
            <w:pPr>
              <w:pStyle w:val="PSI-Normal"/>
            </w:pPr>
            <w:r>
              <w:t>No subir el archivo .</w:t>
            </w:r>
            <w:proofErr w:type="spellStart"/>
            <w:r>
              <w:t>pdf</w:t>
            </w:r>
            <w:proofErr w:type="spellEnd"/>
            <w:r>
              <w:t xml:space="preserve">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"Ha ocurrido un error. El archivo que se intenta subir no es un 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  <w:r>
              <w:rPr>
                <w:rFonts w:ascii="Arial" w:hAnsi="Arial"/>
                <w:sz w:val="20"/>
              </w:rPr>
              <w:t xml:space="preserve"> ". </w:t>
            </w:r>
          </w:p>
          <w:p w:rsidR="006C0244" w:rsidRDefault="00E151EE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plan no fue subido al sistema. </w:t>
            </w:r>
          </w:p>
        </w:tc>
      </w:tr>
      <w:tr w:rsidR="006C0244" w:rsidTr="0044227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</w:t>
            </w:r>
            <w:proofErr w:type="spellStart"/>
            <w:r>
              <w:rPr>
                <w:rFonts w:ascii="Arial" w:hAnsi="Arial"/>
                <w:sz w:val="20"/>
              </w:rPr>
              <w:t>png</w:t>
            </w:r>
            <w:proofErr w:type="spellEnd"/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(original)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 cambiar su extensión a .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minúscula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Prueba.pdf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FA4646">
            <w:pPr>
              <w:pStyle w:val="PSI-Normal"/>
            </w:pPr>
            <w:r>
              <w:t>Visualizar un mensaje de validación que notifique el error.</w:t>
            </w:r>
          </w:p>
          <w:p w:rsidR="006C0244" w:rsidRDefault="006C0244" w:rsidP="00FA4646">
            <w:pPr>
              <w:pStyle w:val="PSI-Normal"/>
            </w:pPr>
            <w:r>
              <w:t>No subir el archivo .</w:t>
            </w:r>
            <w:proofErr w:type="spellStart"/>
            <w:r>
              <w:t>pdf</w:t>
            </w:r>
            <w:proofErr w:type="spellEnd"/>
            <w:r>
              <w:t xml:space="preserve">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"Ha ocurrido un error. El archivo que se intenta subir no es un 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  <w:r>
              <w:rPr>
                <w:rFonts w:ascii="Arial" w:hAnsi="Arial"/>
                <w:sz w:val="20"/>
              </w:rPr>
              <w:t xml:space="preserve"> ". </w:t>
            </w:r>
          </w:p>
          <w:p w:rsidR="006C0244" w:rsidRDefault="00E151EE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plan no fue subido al sistema. </w:t>
            </w:r>
          </w:p>
        </w:tc>
      </w:tr>
      <w:tr w:rsidR="006C0244" w:rsidTr="0044227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</w:t>
            </w:r>
            <w:proofErr w:type="spellStart"/>
            <w:r>
              <w:rPr>
                <w:rFonts w:ascii="Arial" w:hAnsi="Arial"/>
                <w:sz w:val="20"/>
              </w:rPr>
              <w:t>xml</w:t>
            </w:r>
            <w:proofErr w:type="spellEnd"/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(original)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 cambiar su extensión a .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minúscula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Prueba.pdf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FA4646">
            <w:pPr>
              <w:pStyle w:val="PSI-Normal"/>
            </w:pPr>
            <w:r>
              <w:t>Visualizar un mensaje de validación que notifique el error.</w:t>
            </w:r>
          </w:p>
          <w:p w:rsidR="006C0244" w:rsidRDefault="006C0244" w:rsidP="00FA4646">
            <w:pPr>
              <w:pStyle w:val="PSI-Normal"/>
            </w:pPr>
            <w:r>
              <w:t>No subir el archivo .</w:t>
            </w:r>
            <w:proofErr w:type="spellStart"/>
            <w:r>
              <w:t>pdf</w:t>
            </w:r>
            <w:proofErr w:type="spellEnd"/>
            <w:r>
              <w:t xml:space="preserve">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"Ha ocurrido un error. El archivo que se intenta subir no es un 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  <w:r>
              <w:rPr>
                <w:rFonts w:ascii="Arial" w:hAnsi="Arial"/>
                <w:sz w:val="20"/>
              </w:rPr>
              <w:t xml:space="preserve"> ". </w:t>
            </w:r>
          </w:p>
          <w:p w:rsidR="006C0244" w:rsidRDefault="00E151EE" w:rsidP="00E151E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plan no fue subido al sistema.</w:t>
            </w:r>
          </w:p>
        </w:tc>
      </w:tr>
      <w:tr w:rsidR="006C0244" w:rsidTr="0044227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</w:t>
            </w:r>
            <w:proofErr w:type="spellStart"/>
            <w:r>
              <w:rPr>
                <w:rFonts w:ascii="Arial" w:hAnsi="Arial"/>
                <w:sz w:val="20"/>
              </w:rPr>
              <w:t>htm</w:t>
            </w:r>
            <w:proofErr w:type="spellEnd"/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(original)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 cambiar su extensión a .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minúscula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Prueba.pdf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FA4646">
            <w:pPr>
              <w:pStyle w:val="PSI-Normal"/>
            </w:pPr>
            <w:r>
              <w:t>Visualizar un mensaje de validación que notifique el error.</w:t>
            </w:r>
          </w:p>
          <w:p w:rsidR="006C0244" w:rsidRDefault="006C0244" w:rsidP="00FA4646">
            <w:pPr>
              <w:pStyle w:val="PSI-Normal"/>
            </w:pPr>
            <w:r>
              <w:t>No subir el archivo .</w:t>
            </w:r>
            <w:proofErr w:type="spellStart"/>
            <w:r>
              <w:t>pdf</w:t>
            </w:r>
            <w:proofErr w:type="spellEnd"/>
            <w:r>
              <w:t xml:space="preserve">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"Ha ocurrido un error. El archivo que se intenta subir no es un 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  <w:r>
              <w:rPr>
                <w:rFonts w:ascii="Arial" w:hAnsi="Arial"/>
                <w:sz w:val="20"/>
              </w:rPr>
              <w:t xml:space="preserve"> ". </w:t>
            </w:r>
          </w:p>
          <w:p w:rsidR="006C0244" w:rsidRDefault="00DA1A55" w:rsidP="00DA1A5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plan no fue subido al sistema.</w:t>
            </w:r>
          </w:p>
        </w:tc>
      </w:tr>
      <w:tr w:rsidR="006C0244" w:rsidTr="0044227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</w:t>
            </w:r>
            <w:proofErr w:type="spellStart"/>
            <w:r>
              <w:rPr>
                <w:rFonts w:ascii="Arial" w:hAnsi="Arial"/>
                <w:sz w:val="20"/>
              </w:rPr>
              <w:t>txt</w:t>
            </w:r>
            <w:proofErr w:type="spellEnd"/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(original)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 cambiar su extensión a .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minúscula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Prueba.pdf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FA4646">
            <w:pPr>
              <w:pStyle w:val="PSI-Normal"/>
            </w:pPr>
            <w:r>
              <w:t>Visualizar un mensaje de validación que notifique el error.</w:t>
            </w:r>
          </w:p>
          <w:p w:rsidR="006C0244" w:rsidRDefault="006C0244" w:rsidP="00FA4646">
            <w:pPr>
              <w:pStyle w:val="PSI-Normal"/>
            </w:pPr>
            <w:r>
              <w:t>No subir el archivo .</w:t>
            </w:r>
            <w:proofErr w:type="spellStart"/>
            <w:r>
              <w:t>pdf</w:t>
            </w:r>
            <w:proofErr w:type="spellEnd"/>
            <w:r>
              <w:t xml:space="preserve">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"Ha ocurrido un error. El archivo que se intenta subir no es un 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  <w:r>
              <w:rPr>
                <w:rFonts w:ascii="Arial" w:hAnsi="Arial"/>
                <w:sz w:val="20"/>
              </w:rPr>
              <w:t xml:space="preserve"> ". </w:t>
            </w:r>
          </w:p>
          <w:p w:rsidR="006C0244" w:rsidRDefault="00DA1A55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plan no fue subido al sistema. </w:t>
            </w:r>
          </w:p>
        </w:tc>
      </w:tr>
      <w:tr w:rsidR="006C0244" w:rsidTr="0044227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.doc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(original)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 cambiar su extensión a .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minúscula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Prueba.pdf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FA4646">
            <w:pPr>
              <w:pStyle w:val="PSI-Normal"/>
            </w:pPr>
            <w:r>
              <w:t>Visualizar un mensaje de validación que notifique el error.</w:t>
            </w:r>
          </w:p>
          <w:p w:rsidR="006C0244" w:rsidRDefault="006C0244" w:rsidP="00FA4646">
            <w:pPr>
              <w:pStyle w:val="PSI-Normal"/>
            </w:pPr>
            <w:r>
              <w:t>No subir el archivo .</w:t>
            </w:r>
            <w:proofErr w:type="spellStart"/>
            <w:r>
              <w:t>pdf</w:t>
            </w:r>
            <w:proofErr w:type="spellEnd"/>
            <w:r>
              <w:t xml:space="preserve">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"Ha ocurrido un error. El archivo que se intenta subir no es un 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  <w:r>
              <w:rPr>
                <w:rFonts w:ascii="Arial" w:hAnsi="Arial"/>
                <w:sz w:val="20"/>
              </w:rPr>
              <w:t xml:space="preserve"> ". </w:t>
            </w:r>
          </w:p>
          <w:p w:rsidR="006C0244" w:rsidRDefault="00DA1A55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plan no fue subido al sistema. </w:t>
            </w:r>
          </w:p>
        </w:tc>
      </w:tr>
      <w:tr w:rsidR="006C0244" w:rsidTr="0044227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</w:t>
            </w:r>
            <w:proofErr w:type="spellStart"/>
            <w:r>
              <w:rPr>
                <w:rFonts w:ascii="Arial" w:hAnsi="Arial"/>
                <w:sz w:val="20"/>
              </w:rPr>
              <w:t>ppt</w:t>
            </w:r>
            <w:proofErr w:type="spellEnd"/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(original)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 cambiar su extensión a .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minúscula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Prueba.pdf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FA4646">
            <w:pPr>
              <w:pStyle w:val="PSI-Normal"/>
            </w:pPr>
            <w:r>
              <w:t>Visualizar un mensaje de validación que notifique el error.</w:t>
            </w:r>
          </w:p>
          <w:p w:rsidR="006C0244" w:rsidRDefault="006C0244" w:rsidP="00FA4646">
            <w:pPr>
              <w:pStyle w:val="PSI-Normal"/>
            </w:pPr>
            <w:r>
              <w:t>No subir el archivo .</w:t>
            </w:r>
            <w:proofErr w:type="spellStart"/>
            <w:r>
              <w:t>pdf</w:t>
            </w:r>
            <w:proofErr w:type="spellEnd"/>
            <w:r>
              <w:t xml:space="preserve">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"Ha ocurrido un error. El archivo que se intenta subir no es un 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  <w:r>
              <w:rPr>
                <w:rFonts w:ascii="Arial" w:hAnsi="Arial"/>
                <w:sz w:val="20"/>
              </w:rPr>
              <w:t xml:space="preserve"> ". </w:t>
            </w:r>
          </w:p>
          <w:p w:rsidR="006C0244" w:rsidRDefault="00DA1A55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plan no fue subido al sistema. </w:t>
            </w:r>
          </w:p>
        </w:tc>
      </w:tr>
      <w:tr w:rsidR="006C0244" w:rsidTr="0044227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</w:t>
            </w:r>
            <w:proofErr w:type="spellStart"/>
            <w:r>
              <w:rPr>
                <w:rFonts w:ascii="Arial" w:hAnsi="Arial"/>
                <w:sz w:val="20"/>
              </w:rPr>
              <w:t>xls</w:t>
            </w:r>
            <w:proofErr w:type="spellEnd"/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(original)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 cambiar su extensión a .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minúscula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Prueba.pdf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C0244" w:rsidRDefault="006C0244" w:rsidP="00FA4646">
            <w:pPr>
              <w:pStyle w:val="PSI-Normal"/>
            </w:pPr>
            <w:r>
              <w:t>Visualizar un mensaje de validación que notifique el error.</w:t>
            </w:r>
          </w:p>
          <w:p w:rsidR="006C0244" w:rsidRDefault="006C0244" w:rsidP="00FA4646">
            <w:pPr>
              <w:pStyle w:val="PSI-Normal"/>
            </w:pPr>
            <w:r>
              <w:t>No subir el archivo .</w:t>
            </w:r>
            <w:proofErr w:type="spellStart"/>
            <w:r>
              <w:t>pdf</w:t>
            </w:r>
            <w:proofErr w:type="spellEnd"/>
            <w:r>
              <w:t xml:space="preserve">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"Ha ocurrido un error. El archivo que se intenta subir no es un </w:t>
            </w:r>
            <w:proofErr w:type="spellStart"/>
            <w:r>
              <w:rPr>
                <w:rFonts w:ascii="Arial" w:hAnsi="Arial"/>
                <w:sz w:val="20"/>
              </w:rPr>
              <w:t>pdf</w:t>
            </w:r>
            <w:proofErr w:type="spellEnd"/>
            <w:r>
              <w:rPr>
                <w:rFonts w:ascii="Arial" w:hAnsi="Arial"/>
                <w:sz w:val="20"/>
              </w:rPr>
              <w:t xml:space="preserve"> ". </w:t>
            </w:r>
          </w:p>
          <w:p w:rsidR="006C0244" w:rsidRDefault="00DA1A55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plan no fue subido al sistema. </w:t>
            </w:r>
          </w:p>
        </w:tc>
      </w:tr>
      <w:tr w:rsidR="006C0244" w:rsidTr="0044227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F2E22" w:rsidRDefault="006C0244" w:rsidP="00FA464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</w:t>
            </w:r>
            <w:r w:rsidR="00DF2E22">
              <w:rPr>
                <w:rFonts w:ascii="Arial" w:hAnsi="Arial"/>
                <w:bCs/>
                <w:sz w:val="20"/>
              </w:rPr>
              <w:t xml:space="preserve">si </w:t>
            </w:r>
            <w:r w:rsidR="00DF2E22">
              <w:t xml:space="preserve">al ser </w:t>
            </w:r>
            <w:proofErr w:type="spellStart"/>
            <w:r w:rsidR="00DF2E22">
              <w:t>clickeado</w:t>
            </w:r>
            <w:proofErr w:type="spellEnd"/>
            <w:r w:rsidR="00DF2E22">
              <w:t>, permita subir al sistema, solamente archivos (originales) con extensión .</w:t>
            </w:r>
            <w:proofErr w:type="spellStart"/>
            <w:r w:rsidR="00DF2E22">
              <w:t>pdf</w:t>
            </w:r>
            <w:proofErr w:type="spellEnd"/>
            <w:r w:rsidR="00DF2E22">
              <w:t xml:space="preserve">, cuyo tamaño sea menor o igual al tamaño máximo establecido en la Base de Datos (2 Mb = 2.048 Kb), reemplazando su nombre </w:t>
            </w:r>
            <w:r w:rsidR="00DF2E22">
              <w:lastRenderedPageBreak/>
              <w:t>original por el nombre establecido por defecto (CódigoPlan</w:t>
            </w:r>
            <w:r w:rsidR="00DF2E22" w:rsidRPr="001F07BD">
              <w:t>_</w:t>
            </w:r>
            <w:r w:rsidR="00DF2E22">
              <w:t xml:space="preserve">NombreCarrera.pdf). </w:t>
            </w:r>
          </w:p>
          <w:p w:rsidR="006C0244" w:rsidRPr="00713567" w:rsidRDefault="00DF2E22" w:rsidP="00FA4646">
            <w:pPr>
              <w:pStyle w:val="PSI-Normal"/>
            </w:pPr>
            <w:r>
              <w:t>Además no deberá subir al sistema cualquier archivo con un formato de extensión diferente al mencionado, cambiado intencionalmente a .</w:t>
            </w:r>
            <w:proofErr w:type="spellStart"/>
            <w:r>
              <w:t>pdf</w:t>
            </w:r>
            <w:proofErr w:type="spellEnd"/>
            <w:r>
              <w:t xml:space="preserve">, como así también aquellos programas que ya se encuentren subidos anteriormente. Emitiendo un aviso.  </w:t>
            </w:r>
          </w:p>
        </w:tc>
      </w:tr>
      <w:tr w:rsidR="006C0244" w:rsidTr="0044227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6C0244" w:rsidTr="0044227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0244" w:rsidRDefault="006C0244" w:rsidP="004422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DF2E22">
              <w:rPr>
                <w:rFonts w:ascii="Arial" w:hAnsi="Arial"/>
                <w:sz w:val="20"/>
              </w:rPr>
              <w:t xml:space="preserve">  ____12/07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6C0244" w:rsidRDefault="006C0244" w:rsidP="006C0244">
      <w:pPr>
        <w:pStyle w:val="InfoBlue"/>
        <w:ind w:left="363"/>
      </w:pPr>
    </w:p>
    <w:p w:rsidR="004D7F4D" w:rsidRDefault="004D7F4D" w:rsidP="0020042B">
      <w:pPr>
        <w:pStyle w:val="PSI-Ttulo2"/>
      </w:pPr>
    </w:p>
    <w:p w:rsidR="004D7F4D" w:rsidRDefault="004D7F4D" w:rsidP="0020042B">
      <w:pPr>
        <w:pStyle w:val="PSI-Ttulo2"/>
      </w:pPr>
    </w:p>
    <w:p w:rsidR="0020042B" w:rsidRPr="00321BC3" w:rsidRDefault="006D6146" w:rsidP="0020042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P008</w:t>
      </w:r>
    </w:p>
    <w:p w:rsidR="0020042B" w:rsidRDefault="006D6146" w:rsidP="0020042B">
      <w:r>
        <w:t>Pertenece al botón Subir Plan</w:t>
      </w:r>
      <w:r w:rsidR="0020042B">
        <w:t>.</w:t>
      </w:r>
    </w:p>
    <w:p w:rsidR="0020042B" w:rsidRPr="00664D4B" w:rsidRDefault="0020042B" w:rsidP="0020042B">
      <w:pPr>
        <w:pStyle w:val="PSI-Ttulo3"/>
      </w:pPr>
      <w:r w:rsidRPr="00664D4B">
        <w:t xml:space="preserve">Descripción </w:t>
      </w:r>
    </w:p>
    <w:p w:rsidR="0020042B" w:rsidRDefault="0020042B" w:rsidP="00FA4646">
      <w:pPr>
        <w:pStyle w:val="PSI-Normal"/>
      </w:pPr>
      <w:r w:rsidRPr="00664D4B">
        <w:t xml:space="preserve">Este caso de prueba, tiene como objetivo probar </w:t>
      </w:r>
      <w:r>
        <w:t xml:space="preserve">que el botón "Volver a Inicio" al ser </w:t>
      </w:r>
      <w:proofErr w:type="spellStart"/>
      <w:r>
        <w:t>clickeado</w:t>
      </w:r>
      <w:proofErr w:type="spellEnd"/>
      <w:r>
        <w:t xml:space="preserve">, regrese a la pantalla principal del sistema VASPA. </w:t>
      </w:r>
    </w:p>
    <w:p w:rsidR="0020042B" w:rsidRPr="00664D4B" w:rsidRDefault="0020042B" w:rsidP="00FA4646">
      <w:pPr>
        <w:pStyle w:val="PSI-Normal"/>
      </w:pPr>
      <w:r>
        <w:t xml:space="preserve"> </w:t>
      </w:r>
    </w:p>
    <w:p w:rsidR="0020042B" w:rsidRPr="00664D4B" w:rsidRDefault="0020042B" w:rsidP="0020042B">
      <w:pPr>
        <w:pStyle w:val="PSI-Ttulo3"/>
      </w:pPr>
      <w:r w:rsidRPr="00664D4B">
        <w:t xml:space="preserve">Evaluación de la Prueba </w:t>
      </w:r>
    </w:p>
    <w:p w:rsidR="0020042B" w:rsidRDefault="0020042B" w:rsidP="00FA4646">
      <w:pPr>
        <w:pStyle w:val="PSI-Normal"/>
      </w:pPr>
      <w:r>
        <w:t xml:space="preserve">Realizada e Insatisfactoria. </w:t>
      </w:r>
    </w:p>
    <w:p w:rsidR="0020042B" w:rsidRPr="00664D4B" w:rsidRDefault="0020042B" w:rsidP="00FA464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0042B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0042B" w:rsidRDefault="0020042B" w:rsidP="00FA464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Subir P</w:t>
            </w:r>
            <w:r w:rsidR="006D6146">
              <w:t>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FA4646">
            <w:pPr>
              <w:pStyle w:val="PSI-Normal"/>
            </w:pPr>
            <w:r>
              <w:t xml:space="preserve">Tipo(s) de Pruebas(s): </w:t>
            </w:r>
            <w:r w:rsidRPr="00995A0D">
              <w:t>Funcional</w:t>
            </w:r>
          </w:p>
        </w:tc>
      </w:tr>
      <w:tr w:rsidR="0020042B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0042B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20042B" w:rsidRPr="004D5405" w:rsidRDefault="0020042B" w:rsidP="00FA464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0042B" w:rsidRPr="004D5405" w:rsidRDefault="0020042B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606E1E" w:rsidRDefault="0020042B" w:rsidP="00FA4646">
            <w:pPr>
              <w:pStyle w:val="PSI-Normal"/>
            </w:pPr>
            <w:r>
              <w:t>Autor del Caso de Prueba: Nicolás Sartini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ID/Nombre Caso de Prueba: </w:t>
            </w:r>
            <w:r w:rsidR="00983C0C">
              <w:t>P0</w:t>
            </w:r>
            <w:r w:rsidR="006D6146">
              <w:t>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>Nombre del Probador: Nicolás Sartini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Fecha de Creación: </w:t>
            </w:r>
            <w:r w:rsidR="006D6146">
              <w:t>11</w:t>
            </w:r>
            <w:r w:rsidRPr="00473DBE">
              <w:t>/</w:t>
            </w:r>
            <w:r w:rsidR="006D6146"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Fecha de Ejecución: </w:t>
            </w:r>
            <w:r w:rsidR="006D6146">
              <w:t>12</w:t>
            </w:r>
            <w:r w:rsidRPr="00473DBE">
              <w:t>/</w:t>
            </w:r>
            <w:r w:rsidR="006D6146">
              <w:t>07</w:t>
            </w:r>
            <w:r w:rsidRPr="00473DBE">
              <w:t>/201</w:t>
            </w:r>
            <w:r>
              <w:t>9</w:t>
            </w: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0042B" w:rsidTr="00FD62A1">
              <w:trPr>
                <w:trHeight w:val="574"/>
              </w:trPr>
              <w:tc>
                <w:tcPr>
                  <w:tcW w:w="4308" w:type="dxa"/>
                </w:tcPr>
                <w:p w:rsidR="0020042B" w:rsidRDefault="0020042B" w:rsidP="00FA4646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20042B" w:rsidRPr="002F45D3" w:rsidRDefault="0020042B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2F45D3" w:rsidRDefault="0020042B" w:rsidP="00FA4646">
            <w:pPr>
              <w:pStyle w:val="PSI-Normal"/>
            </w:pPr>
            <w:r>
              <w:lastRenderedPageBreak/>
              <w:t>-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0042B" w:rsidRPr="00B151C0" w:rsidRDefault="0020042B" w:rsidP="00FA4646">
            <w:pPr>
              <w:pStyle w:val="PSI-Normal"/>
              <w:rPr>
                <w:rFonts w:ascii="Arial" w:hAnsi="Arial"/>
                <w:sz w:val="20"/>
              </w:rPr>
            </w:pPr>
            <w:r>
              <w:t xml:space="preserve">Regresar a la pantalla principal del Sistema VASPA. 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regresado a la pantalla principal del sistema VASPA. El botón no cuenta con ninguna funcionalidad. </w:t>
            </w: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Pr="00713567" w:rsidRDefault="0020042B" w:rsidP="00FA464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</w:t>
            </w:r>
            <w:r>
              <w:t xml:space="preserve">el botón "Volver a Inicio", este regrese a la pantalla principal del sistema VASPA. </w:t>
            </w: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_____________</w:t>
            </w:r>
          </w:p>
        </w:tc>
      </w:tr>
    </w:tbl>
    <w:p w:rsidR="0020042B" w:rsidRDefault="0020042B" w:rsidP="0020042B">
      <w:pPr>
        <w:pStyle w:val="InfoBlue"/>
        <w:ind w:left="363"/>
      </w:pPr>
    </w:p>
    <w:p w:rsidR="0020042B" w:rsidRPr="00DF58F4" w:rsidRDefault="0020042B" w:rsidP="0020042B">
      <w:pPr>
        <w:rPr>
          <w:lang w:val="es-VE"/>
        </w:rPr>
      </w:pPr>
    </w:p>
    <w:p w:rsidR="0020042B" w:rsidRDefault="0020042B" w:rsidP="0020042B"/>
    <w:p w:rsidR="0020042B" w:rsidRPr="00321BC3" w:rsidRDefault="004A4CDC" w:rsidP="0020042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P009</w:t>
      </w:r>
    </w:p>
    <w:p w:rsidR="0020042B" w:rsidRDefault="002C58EB" w:rsidP="0020042B">
      <w:r>
        <w:t>Pertenece al botón Subir Plan</w:t>
      </w:r>
      <w:r w:rsidR="0020042B">
        <w:t>.</w:t>
      </w:r>
    </w:p>
    <w:p w:rsidR="0020042B" w:rsidRPr="00664D4B" w:rsidRDefault="0020042B" w:rsidP="0020042B">
      <w:pPr>
        <w:pStyle w:val="PSI-Ttulo3"/>
      </w:pPr>
      <w:r w:rsidRPr="00664D4B">
        <w:t xml:space="preserve">Descripción </w:t>
      </w:r>
    </w:p>
    <w:p w:rsidR="0020042B" w:rsidRDefault="0020042B" w:rsidP="00FA4646">
      <w:pPr>
        <w:pStyle w:val="PSI-Normal"/>
      </w:pPr>
      <w:r w:rsidRPr="00664D4B">
        <w:t xml:space="preserve">Este caso de prueba, tiene como objetivo probar </w:t>
      </w:r>
      <w:r>
        <w:t>q</w:t>
      </w:r>
      <w:r w:rsidR="002C58EB">
        <w:t>ue el botón "Subir Otro Plan de Estudio</w:t>
      </w:r>
      <w:r>
        <w:t xml:space="preserve">" al ser </w:t>
      </w:r>
      <w:proofErr w:type="spellStart"/>
      <w:r>
        <w:t>clickeado</w:t>
      </w:r>
      <w:proofErr w:type="spellEnd"/>
      <w:r>
        <w:t xml:space="preserve">, regrese a la pantalla </w:t>
      </w:r>
      <w:r w:rsidR="002C58EB">
        <w:t>anterior Subir Plan</w:t>
      </w:r>
      <w:r>
        <w:t>.</w:t>
      </w:r>
    </w:p>
    <w:p w:rsidR="0020042B" w:rsidRPr="00664D4B" w:rsidRDefault="0020042B" w:rsidP="00FA4646">
      <w:pPr>
        <w:pStyle w:val="PSI-Normal"/>
      </w:pPr>
      <w:r>
        <w:t xml:space="preserve"> </w:t>
      </w:r>
    </w:p>
    <w:p w:rsidR="0020042B" w:rsidRPr="00664D4B" w:rsidRDefault="0020042B" w:rsidP="0020042B">
      <w:pPr>
        <w:pStyle w:val="PSI-Ttulo3"/>
      </w:pPr>
      <w:r w:rsidRPr="00664D4B">
        <w:t xml:space="preserve">Evaluación de la Prueba </w:t>
      </w:r>
    </w:p>
    <w:p w:rsidR="0020042B" w:rsidRDefault="0020042B" w:rsidP="00FA4646">
      <w:pPr>
        <w:pStyle w:val="PSI-Normal"/>
      </w:pPr>
      <w:r>
        <w:t xml:space="preserve">Realizada y Satisfactoria. </w:t>
      </w:r>
    </w:p>
    <w:p w:rsidR="0020042B" w:rsidRPr="00664D4B" w:rsidRDefault="0020042B" w:rsidP="00FA464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0042B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0042B" w:rsidRDefault="0020042B" w:rsidP="00FA464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Subir P</w:t>
            </w:r>
            <w:r w:rsidR="002C58EB">
              <w:t>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FA4646">
            <w:pPr>
              <w:pStyle w:val="PSI-Normal"/>
            </w:pPr>
            <w:r>
              <w:t xml:space="preserve">Tipo(s) de Pruebas(s): </w:t>
            </w:r>
            <w:r w:rsidRPr="00995A0D">
              <w:t>Funcional</w:t>
            </w:r>
          </w:p>
        </w:tc>
      </w:tr>
      <w:tr w:rsidR="0020042B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0042B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20042B" w:rsidRPr="004D5405" w:rsidRDefault="0020042B" w:rsidP="00FA464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0042B" w:rsidRPr="004D5405" w:rsidRDefault="0020042B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lastRenderedPageBreak/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606E1E" w:rsidRDefault="0020042B" w:rsidP="00FA4646">
            <w:pPr>
              <w:pStyle w:val="PSI-Normal"/>
            </w:pPr>
            <w:r>
              <w:t>Autor del Caso de Prueba: Nicolás Sartini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ID/Nombre Caso de Prueba: </w:t>
            </w:r>
            <w:r w:rsidR="00983C0C">
              <w:t>P0</w:t>
            </w:r>
            <w:r w:rsidR="004A4CDC">
              <w:t>09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>Nombre del Probador: Nicolás Sartini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Fecha de Creación: </w:t>
            </w:r>
            <w:r w:rsidR="002C58EB">
              <w:t>11</w:t>
            </w:r>
            <w:r w:rsidRPr="00473DBE">
              <w:t>/</w:t>
            </w:r>
            <w:r w:rsidR="002C58EB"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Fecha de Ejecución: </w:t>
            </w:r>
            <w:r w:rsidR="002C58EB">
              <w:t>12</w:t>
            </w:r>
            <w:r w:rsidRPr="00473DBE">
              <w:t>/</w:t>
            </w:r>
            <w:r w:rsidR="002C58EB">
              <w:t>07</w:t>
            </w:r>
            <w:r w:rsidRPr="00473DBE">
              <w:t>/201</w:t>
            </w:r>
            <w:r>
              <w:t>9</w:t>
            </w: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0042B" w:rsidTr="00FD62A1">
              <w:trPr>
                <w:trHeight w:val="574"/>
              </w:trPr>
              <w:tc>
                <w:tcPr>
                  <w:tcW w:w="4308" w:type="dxa"/>
                </w:tcPr>
                <w:p w:rsidR="0020042B" w:rsidRDefault="0020042B" w:rsidP="00FA464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0042B" w:rsidRPr="002F45D3" w:rsidRDefault="0020042B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2F45D3" w:rsidRDefault="0020042B" w:rsidP="00FA4646">
            <w:pPr>
              <w:pStyle w:val="PSI-Normal"/>
            </w:pPr>
            <w:r>
              <w:t>-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Pr="00B151C0" w:rsidRDefault="0020042B" w:rsidP="002C58EB">
            <w:pPr>
              <w:pStyle w:val="PSI-Normal"/>
              <w:rPr>
                <w:rFonts w:ascii="Arial" w:hAnsi="Arial"/>
                <w:sz w:val="20"/>
              </w:rPr>
            </w:pPr>
            <w:r>
              <w:t>Regresar a la pantalla anterior Subir P</w:t>
            </w:r>
            <w:r w:rsidR="002C58EB">
              <w:t>lan</w:t>
            </w:r>
            <w:r>
              <w:t xml:space="preserve">. 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0042B" w:rsidRDefault="0020042B" w:rsidP="002C58E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regresado a la pantalla anterior Subir P</w:t>
            </w:r>
            <w:r w:rsidR="002C58EB">
              <w:rPr>
                <w:rFonts w:ascii="Arial" w:hAnsi="Arial"/>
                <w:sz w:val="20"/>
              </w:rPr>
              <w:t>lan</w:t>
            </w:r>
            <w:r>
              <w:rPr>
                <w:rFonts w:ascii="Arial" w:hAnsi="Arial"/>
                <w:sz w:val="20"/>
              </w:rPr>
              <w:t xml:space="preserve">. </w:t>
            </w: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Pr="00713567" w:rsidRDefault="0020042B" w:rsidP="002C58E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</w:t>
            </w:r>
            <w:r>
              <w:t>el botón el botón "Subir Otro P</w:t>
            </w:r>
            <w:r w:rsidR="002C58EB">
              <w:t>lan de Estudio</w:t>
            </w:r>
            <w:r>
              <w:t>", este regrese a la pantalla anterior Subir P</w:t>
            </w:r>
            <w:r w:rsidR="002C58EB">
              <w:t>lan</w:t>
            </w:r>
            <w:r>
              <w:t>.</w:t>
            </w: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2C58EB">
              <w:rPr>
                <w:rFonts w:ascii="Arial" w:hAnsi="Arial"/>
                <w:sz w:val="20"/>
              </w:rPr>
              <w:t xml:space="preserve">  ____12/07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20042B" w:rsidRDefault="0020042B" w:rsidP="0020042B">
      <w:pPr>
        <w:pStyle w:val="InfoBlue"/>
        <w:ind w:left="363"/>
      </w:pPr>
    </w:p>
    <w:p w:rsidR="0020042B" w:rsidRPr="00DF58F4" w:rsidRDefault="0020042B" w:rsidP="0020042B">
      <w:pPr>
        <w:rPr>
          <w:lang w:val="es-VE"/>
        </w:rPr>
      </w:pPr>
    </w:p>
    <w:p w:rsidR="0020042B" w:rsidRPr="002C58EB" w:rsidRDefault="0020042B" w:rsidP="0020042B">
      <w:pPr>
        <w:rPr>
          <w:b/>
          <w:lang w:val="es-VE"/>
        </w:rPr>
      </w:pPr>
    </w:p>
    <w:p w:rsidR="0020042B" w:rsidRDefault="00983C0C" w:rsidP="0020042B">
      <w:pPr>
        <w:pStyle w:val="PSI-Ttulo2"/>
      </w:pPr>
      <w:r>
        <w:t>Caso de Prueba P01</w:t>
      </w:r>
      <w:r w:rsidR="0046448C">
        <w:t>0</w:t>
      </w:r>
    </w:p>
    <w:p w:rsidR="0020042B" w:rsidRPr="00DB4C5F" w:rsidRDefault="0020042B" w:rsidP="0020042B">
      <w:pPr>
        <w:pStyle w:val="PSI-Ttulo2"/>
        <w:rPr>
          <w:color w:val="365F91" w:themeColor="accent1" w:themeShade="BF"/>
          <w:sz w:val="28"/>
          <w:szCs w:val="28"/>
        </w:rPr>
      </w:pPr>
    </w:p>
    <w:p w:rsidR="0020042B" w:rsidRPr="00664D4B" w:rsidRDefault="0020042B" w:rsidP="0020042B">
      <w:pPr>
        <w:pStyle w:val="PSI-Ttulo3"/>
      </w:pPr>
      <w:r w:rsidRPr="00664D4B">
        <w:t xml:space="preserve">Descripción </w:t>
      </w:r>
    </w:p>
    <w:p w:rsidR="0020042B" w:rsidRDefault="0020042B" w:rsidP="00FA4646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</w:t>
      </w:r>
      <w:proofErr w:type="spellStart"/>
      <w:r>
        <w:t>clickeado</w:t>
      </w:r>
      <w:proofErr w:type="spellEnd"/>
      <w:r>
        <w:t xml:space="preserve">, regrese a la pantalla principal del sistema VASPA. </w:t>
      </w:r>
    </w:p>
    <w:p w:rsidR="0020042B" w:rsidRPr="00664D4B" w:rsidRDefault="0020042B" w:rsidP="00FA4646">
      <w:pPr>
        <w:pStyle w:val="PSI-Normal"/>
      </w:pPr>
      <w:r>
        <w:t xml:space="preserve"> </w:t>
      </w:r>
    </w:p>
    <w:p w:rsidR="0020042B" w:rsidRPr="00664D4B" w:rsidRDefault="0020042B" w:rsidP="0020042B">
      <w:pPr>
        <w:pStyle w:val="PSI-Ttulo3"/>
      </w:pPr>
      <w:r w:rsidRPr="00664D4B">
        <w:lastRenderedPageBreak/>
        <w:t xml:space="preserve">Evaluación de la Prueba </w:t>
      </w:r>
    </w:p>
    <w:p w:rsidR="0020042B" w:rsidRDefault="0020042B" w:rsidP="00FA4646">
      <w:pPr>
        <w:pStyle w:val="PSI-Normal"/>
      </w:pPr>
      <w:r>
        <w:t xml:space="preserve">Realizada e Insatisfactoria. </w:t>
      </w:r>
    </w:p>
    <w:p w:rsidR="0020042B" w:rsidRPr="00664D4B" w:rsidRDefault="0020042B" w:rsidP="00FA464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0042B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0042B" w:rsidRDefault="0020042B" w:rsidP="00FA464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Subir P</w:t>
            </w:r>
            <w:r w:rsidR="0046448C">
              <w:t>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FA4646">
            <w:pPr>
              <w:pStyle w:val="PSI-Normal"/>
            </w:pPr>
            <w:r>
              <w:t xml:space="preserve">Tipo(s) de Pruebas(s): </w:t>
            </w:r>
            <w:r w:rsidRPr="00995A0D">
              <w:t>Funcional</w:t>
            </w:r>
          </w:p>
        </w:tc>
      </w:tr>
      <w:tr w:rsidR="0020042B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0042B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20042B" w:rsidRPr="004D5405" w:rsidRDefault="0020042B" w:rsidP="00FA464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0042B" w:rsidRPr="004D5405" w:rsidRDefault="0020042B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606E1E" w:rsidRDefault="0020042B" w:rsidP="00FA4646">
            <w:pPr>
              <w:pStyle w:val="PSI-Normal"/>
            </w:pPr>
            <w:r>
              <w:t>Autor del Caso de Prueba: Nicolás Sartini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ID/Nombre Caso de Prueba: </w:t>
            </w:r>
            <w:r w:rsidR="00983C0C">
              <w:t>P01</w:t>
            </w:r>
            <w:r w:rsidR="0046448C">
              <w:t>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>Nombre del Probador: Nicolás Sartini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Fecha de Creación: </w:t>
            </w:r>
            <w:r w:rsidR="0046448C">
              <w:t>11</w:t>
            </w:r>
            <w:r w:rsidRPr="00473DBE">
              <w:t>/</w:t>
            </w:r>
            <w:r w:rsidR="0046448C"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Fecha de Ejecución: </w:t>
            </w:r>
            <w:r w:rsidR="0046448C">
              <w:t>12</w:t>
            </w:r>
            <w:r w:rsidRPr="00473DBE">
              <w:t>/</w:t>
            </w:r>
            <w:r w:rsidR="0046448C">
              <w:t>07</w:t>
            </w:r>
            <w:r w:rsidRPr="00473DBE">
              <w:t>/201</w:t>
            </w:r>
            <w:r>
              <w:t>9</w:t>
            </w: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0042B" w:rsidTr="00FD62A1">
              <w:trPr>
                <w:trHeight w:val="574"/>
              </w:trPr>
              <w:tc>
                <w:tcPr>
                  <w:tcW w:w="4308" w:type="dxa"/>
                </w:tcPr>
                <w:p w:rsidR="0020042B" w:rsidRDefault="0020042B" w:rsidP="00FA464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0042B" w:rsidRPr="002F45D3" w:rsidRDefault="0020042B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2F45D3" w:rsidRDefault="0020042B" w:rsidP="00FA4646">
            <w:pPr>
              <w:pStyle w:val="PSI-Normal"/>
            </w:pPr>
            <w:r>
              <w:t>-</w:t>
            </w:r>
          </w:p>
        </w:tc>
      </w:tr>
      <w:tr w:rsidR="0020042B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0042B" w:rsidRDefault="0020042B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0042B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0042B" w:rsidRPr="00B151C0" w:rsidRDefault="0020042B" w:rsidP="00FA4646">
            <w:pPr>
              <w:pStyle w:val="PSI-Normal"/>
              <w:rPr>
                <w:rFonts w:ascii="Arial" w:hAnsi="Arial"/>
                <w:sz w:val="20"/>
              </w:rPr>
            </w:pPr>
            <w:r>
              <w:t xml:space="preserve">Regresar a la pantalla principal del Sistema VASPA. 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regresado a la pantalla principal del sistema VASPA. El botón no cuenta con ninguna funcionalidad. </w:t>
            </w: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Pr="00713567" w:rsidRDefault="0020042B" w:rsidP="00FA464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</w:t>
            </w:r>
            <w:r>
              <w:t xml:space="preserve">el botón "Cancelar", este regrese a la pantalla principal del sistema VASPA. </w:t>
            </w: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20042B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_____________</w:t>
            </w:r>
          </w:p>
        </w:tc>
      </w:tr>
    </w:tbl>
    <w:p w:rsidR="0020042B" w:rsidRDefault="0020042B" w:rsidP="0020042B"/>
    <w:p w:rsidR="0020042B" w:rsidRPr="0020042B" w:rsidRDefault="0020042B" w:rsidP="001D56B2">
      <w:pPr>
        <w:pStyle w:val="PSI-Ttulo2"/>
        <w:rPr>
          <w:lang w:val="es-ES"/>
        </w:rPr>
      </w:pPr>
    </w:p>
    <w:p w:rsidR="001D56B2" w:rsidRDefault="001D56B2" w:rsidP="001D56B2">
      <w:pPr>
        <w:pStyle w:val="PSI-Ttulo2"/>
      </w:pPr>
      <w:r>
        <w:t>Evaluación final de la Prueba</w:t>
      </w:r>
      <w:bookmarkEnd w:id="1"/>
      <w:bookmarkEnd w:id="2"/>
      <w:r>
        <w:t xml:space="preserve"> 01 - Inicial</w:t>
      </w:r>
    </w:p>
    <w:p w:rsidR="001D56B2" w:rsidRDefault="001D56B2" w:rsidP="001D56B2">
      <w:r>
        <w:t xml:space="preserve">El estado obtenido al finalizar la Prueba 01 - Inicial es: Desaprobado. </w:t>
      </w:r>
    </w:p>
    <w:p w:rsidR="001D56B2" w:rsidRDefault="001D56B2" w:rsidP="001D56B2">
      <w:r>
        <w:t xml:space="preserve">El mismo se debe a que faltan realizar las correspondientes correcciones a cada uno de los ítems, donde el resultado de su prueba fue fallida. </w:t>
      </w:r>
    </w:p>
    <w:p w:rsidR="001D56B2" w:rsidRDefault="001D56B2" w:rsidP="001D56B2"/>
    <w:p w:rsidR="001D56B2" w:rsidRDefault="001D56B2" w:rsidP="001D56B2"/>
    <w:p w:rsidR="001D56B2" w:rsidRDefault="001D56B2" w:rsidP="001D56B2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rPr>
          <w:bCs w:val="0"/>
        </w:rPr>
        <w:t>Casos de Prueba: Prueba 02 - Regresión</w:t>
      </w:r>
    </w:p>
    <w:p w:rsidR="001D56B2" w:rsidRDefault="001D56B2" w:rsidP="001D56B2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rPr>
          <w:bCs w:val="0"/>
        </w:rPr>
        <w:t xml:space="preserve"> </w:t>
      </w:r>
    </w:p>
    <w:p w:rsidR="001D56B2" w:rsidRDefault="001D56B2" w:rsidP="001D56B2">
      <w:pPr>
        <w:pStyle w:val="PSI-Ttulo2"/>
      </w:pPr>
      <w:r>
        <w:t>Evaluación final de la Prueba 02 - Regresión</w:t>
      </w:r>
    </w:p>
    <w:p w:rsidR="001D56B2" w:rsidRPr="00032191" w:rsidRDefault="001D56B2" w:rsidP="001D56B2">
      <w:pPr>
        <w:rPr>
          <w:lang w:val="es-AR"/>
        </w:rPr>
      </w:pPr>
    </w:p>
    <w:p w:rsidR="001D56B2" w:rsidRPr="003D5F73" w:rsidRDefault="001D56B2" w:rsidP="001D56B2">
      <w:pPr>
        <w:rPr>
          <w:lang w:val="es-AR"/>
        </w:rPr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6631" w:rsidRDefault="00996631" w:rsidP="00C94FBE">
      <w:pPr>
        <w:spacing w:before="0" w:line="240" w:lineRule="auto"/>
      </w:pPr>
      <w:r>
        <w:separator/>
      </w:r>
    </w:p>
    <w:p w:rsidR="00996631" w:rsidRDefault="00996631"/>
  </w:endnote>
  <w:endnote w:type="continuationSeparator" w:id="0">
    <w:p w:rsidR="00996631" w:rsidRDefault="00996631" w:rsidP="00C94FBE">
      <w:pPr>
        <w:spacing w:before="0" w:line="240" w:lineRule="auto"/>
      </w:pPr>
      <w:r>
        <w:continuationSeparator/>
      </w:r>
    </w:p>
    <w:p w:rsidR="00996631" w:rsidRDefault="0099663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5E1" w:rsidRDefault="00E8428E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10108">
          <w:rPr>
            <w:lang w:val="es-AR"/>
          </w:rPr>
          <w:t xml:space="preserve">VASPA </w:t>
        </w:r>
        <w:proofErr w:type="spellStart"/>
        <w:r w:rsidR="00610108">
          <w:rPr>
            <w:lang w:val="es-AR"/>
          </w:rPr>
          <w:t>Team</w:t>
        </w:r>
        <w:proofErr w:type="spellEnd"/>
      </w:sdtContent>
    </w:sdt>
    <w:r w:rsidRPr="00E8428E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E8428E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1D693C">
          <w:rPr>
            <w:rFonts w:asciiTheme="majorHAnsi" w:hAnsiTheme="majorHAnsi" w:cstheme="majorHAnsi"/>
            <w:noProof/>
          </w:rPr>
          <w:t>20</w:t>
        </w:r>
        <w:r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1D693C">
          <w:rPr>
            <w:rFonts w:asciiTheme="majorHAnsi" w:hAnsiTheme="majorHAnsi" w:cstheme="majorHAnsi"/>
            <w:noProof/>
          </w:rPr>
          <w:t>29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E8428E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92483A" w:rsidRDefault="00A44304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6631" w:rsidRDefault="00996631" w:rsidP="00C94FBE">
      <w:pPr>
        <w:spacing w:before="0" w:line="240" w:lineRule="auto"/>
      </w:pPr>
      <w:r>
        <w:separator/>
      </w:r>
    </w:p>
    <w:p w:rsidR="00996631" w:rsidRDefault="00996631"/>
  </w:footnote>
  <w:footnote w:type="continuationSeparator" w:id="0">
    <w:p w:rsidR="00996631" w:rsidRDefault="00996631" w:rsidP="00C94FBE">
      <w:pPr>
        <w:spacing w:before="0" w:line="240" w:lineRule="auto"/>
      </w:pPr>
      <w:r>
        <w:continuationSeparator/>
      </w:r>
    </w:p>
    <w:p w:rsidR="00996631" w:rsidRDefault="0099663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F4F97" w:rsidRDefault="00130AB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Subir Plan</w:t>
        </w:r>
      </w:p>
    </w:sdtContent>
  </w:sdt>
  <w:p w:rsidR="00D255E1" w:rsidRPr="000F4F97" w:rsidRDefault="002145E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8428E" w:rsidRPr="00E8428E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E8428E" w:rsidRPr="00E8428E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E8428E" w:rsidRPr="00E8428E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610108"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82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56AC"/>
    <w:rsid w:val="00006311"/>
    <w:rsid w:val="00011BED"/>
    <w:rsid w:val="000146B1"/>
    <w:rsid w:val="00016E90"/>
    <w:rsid w:val="00017EFE"/>
    <w:rsid w:val="000302D7"/>
    <w:rsid w:val="00045838"/>
    <w:rsid w:val="00045F1A"/>
    <w:rsid w:val="0005317C"/>
    <w:rsid w:val="00055F99"/>
    <w:rsid w:val="00071BD4"/>
    <w:rsid w:val="000778A4"/>
    <w:rsid w:val="00080706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1A8B"/>
    <w:rsid w:val="000F3C78"/>
    <w:rsid w:val="000F4F97"/>
    <w:rsid w:val="000F79DF"/>
    <w:rsid w:val="00101C4D"/>
    <w:rsid w:val="00102ADC"/>
    <w:rsid w:val="0010416D"/>
    <w:rsid w:val="001117D6"/>
    <w:rsid w:val="00114723"/>
    <w:rsid w:val="001163FF"/>
    <w:rsid w:val="00121495"/>
    <w:rsid w:val="0012205F"/>
    <w:rsid w:val="00130AB1"/>
    <w:rsid w:val="001410A7"/>
    <w:rsid w:val="00144AE4"/>
    <w:rsid w:val="00150702"/>
    <w:rsid w:val="00153DB1"/>
    <w:rsid w:val="00164977"/>
    <w:rsid w:val="001664EE"/>
    <w:rsid w:val="00171FAA"/>
    <w:rsid w:val="00176CB5"/>
    <w:rsid w:val="00183953"/>
    <w:rsid w:val="00185A46"/>
    <w:rsid w:val="00191198"/>
    <w:rsid w:val="001950C8"/>
    <w:rsid w:val="001A2EE6"/>
    <w:rsid w:val="001C27FD"/>
    <w:rsid w:val="001C6104"/>
    <w:rsid w:val="001C654E"/>
    <w:rsid w:val="001C799E"/>
    <w:rsid w:val="001D56B2"/>
    <w:rsid w:val="001D693C"/>
    <w:rsid w:val="001F5F92"/>
    <w:rsid w:val="0020042B"/>
    <w:rsid w:val="0020621B"/>
    <w:rsid w:val="002145E7"/>
    <w:rsid w:val="00217A70"/>
    <w:rsid w:val="00222AA1"/>
    <w:rsid w:val="00224B75"/>
    <w:rsid w:val="00250402"/>
    <w:rsid w:val="00251E3D"/>
    <w:rsid w:val="002548A5"/>
    <w:rsid w:val="00266C42"/>
    <w:rsid w:val="00295CA9"/>
    <w:rsid w:val="002A0545"/>
    <w:rsid w:val="002A41AA"/>
    <w:rsid w:val="002A5D33"/>
    <w:rsid w:val="002B506A"/>
    <w:rsid w:val="002B5AF9"/>
    <w:rsid w:val="002C58EB"/>
    <w:rsid w:val="002C7163"/>
    <w:rsid w:val="002D0CCB"/>
    <w:rsid w:val="002D57DA"/>
    <w:rsid w:val="002E0AB6"/>
    <w:rsid w:val="002E4012"/>
    <w:rsid w:val="002E7874"/>
    <w:rsid w:val="002F1461"/>
    <w:rsid w:val="003130E3"/>
    <w:rsid w:val="003149A1"/>
    <w:rsid w:val="00344258"/>
    <w:rsid w:val="00354809"/>
    <w:rsid w:val="003560F2"/>
    <w:rsid w:val="00363FD1"/>
    <w:rsid w:val="003803CC"/>
    <w:rsid w:val="00386540"/>
    <w:rsid w:val="0039735A"/>
    <w:rsid w:val="003973B3"/>
    <w:rsid w:val="003B683A"/>
    <w:rsid w:val="003B7F1F"/>
    <w:rsid w:val="003C54B1"/>
    <w:rsid w:val="003D0F46"/>
    <w:rsid w:val="003E12FE"/>
    <w:rsid w:val="003E15D6"/>
    <w:rsid w:val="003E74FD"/>
    <w:rsid w:val="0040066E"/>
    <w:rsid w:val="004444C0"/>
    <w:rsid w:val="004525FF"/>
    <w:rsid w:val="0046448C"/>
    <w:rsid w:val="00471030"/>
    <w:rsid w:val="004807AF"/>
    <w:rsid w:val="00483EB4"/>
    <w:rsid w:val="00484979"/>
    <w:rsid w:val="00493288"/>
    <w:rsid w:val="004947FA"/>
    <w:rsid w:val="004A4CDC"/>
    <w:rsid w:val="004A54C8"/>
    <w:rsid w:val="004B13AE"/>
    <w:rsid w:val="004C1595"/>
    <w:rsid w:val="004C5D7E"/>
    <w:rsid w:val="004D45CD"/>
    <w:rsid w:val="004D5185"/>
    <w:rsid w:val="004D7F4D"/>
    <w:rsid w:val="004E1D22"/>
    <w:rsid w:val="004E32EA"/>
    <w:rsid w:val="004E3CF6"/>
    <w:rsid w:val="004E4935"/>
    <w:rsid w:val="004F4D25"/>
    <w:rsid w:val="0050067F"/>
    <w:rsid w:val="005017FA"/>
    <w:rsid w:val="005046A5"/>
    <w:rsid w:val="00504A67"/>
    <w:rsid w:val="00511D9A"/>
    <w:rsid w:val="00515617"/>
    <w:rsid w:val="005228D1"/>
    <w:rsid w:val="00527393"/>
    <w:rsid w:val="00531C1C"/>
    <w:rsid w:val="00564033"/>
    <w:rsid w:val="00566CAB"/>
    <w:rsid w:val="00570F4F"/>
    <w:rsid w:val="00571137"/>
    <w:rsid w:val="00581D90"/>
    <w:rsid w:val="005857BB"/>
    <w:rsid w:val="00597A23"/>
    <w:rsid w:val="005A0664"/>
    <w:rsid w:val="005A3B5B"/>
    <w:rsid w:val="005A52A2"/>
    <w:rsid w:val="005A7EDB"/>
    <w:rsid w:val="005B4E34"/>
    <w:rsid w:val="005B6373"/>
    <w:rsid w:val="005D16EE"/>
    <w:rsid w:val="005E4042"/>
    <w:rsid w:val="005E76A4"/>
    <w:rsid w:val="005F0F58"/>
    <w:rsid w:val="005F133C"/>
    <w:rsid w:val="005F31D1"/>
    <w:rsid w:val="005F5429"/>
    <w:rsid w:val="005F60BA"/>
    <w:rsid w:val="00602A2E"/>
    <w:rsid w:val="00610108"/>
    <w:rsid w:val="006124BF"/>
    <w:rsid w:val="00616A6E"/>
    <w:rsid w:val="00626CE6"/>
    <w:rsid w:val="00650F6A"/>
    <w:rsid w:val="00657379"/>
    <w:rsid w:val="00680DB4"/>
    <w:rsid w:val="006919D5"/>
    <w:rsid w:val="006A2495"/>
    <w:rsid w:val="006A3E6C"/>
    <w:rsid w:val="006A40EF"/>
    <w:rsid w:val="006B3371"/>
    <w:rsid w:val="006B35D9"/>
    <w:rsid w:val="006C0244"/>
    <w:rsid w:val="006D6146"/>
    <w:rsid w:val="006D7DDE"/>
    <w:rsid w:val="0070494E"/>
    <w:rsid w:val="00705C02"/>
    <w:rsid w:val="00706A07"/>
    <w:rsid w:val="00711DF8"/>
    <w:rsid w:val="007154EE"/>
    <w:rsid w:val="00715A25"/>
    <w:rsid w:val="00723B0C"/>
    <w:rsid w:val="00731DB4"/>
    <w:rsid w:val="007447BE"/>
    <w:rsid w:val="00751361"/>
    <w:rsid w:val="00765889"/>
    <w:rsid w:val="00790238"/>
    <w:rsid w:val="007A33C6"/>
    <w:rsid w:val="007B0E3D"/>
    <w:rsid w:val="007B151B"/>
    <w:rsid w:val="007B2AB9"/>
    <w:rsid w:val="007B2E53"/>
    <w:rsid w:val="007C742C"/>
    <w:rsid w:val="007D7477"/>
    <w:rsid w:val="007E66A5"/>
    <w:rsid w:val="007F38C0"/>
    <w:rsid w:val="00801130"/>
    <w:rsid w:val="00810571"/>
    <w:rsid w:val="00816B5F"/>
    <w:rsid w:val="00817955"/>
    <w:rsid w:val="00822C20"/>
    <w:rsid w:val="00852405"/>
    <w:rsid w:val="008539BD"/>
    <w:rsid w:val="00854071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D52A5"/>
    <w:rsid w:val="008E183C"/>
    <w:rsid w:val="008E48FB"/>
    <w:rsid w:val="00904CB6"/>
    <w:rsid w:val="00920EBE"/>
    <w:rsid w:val="0092483A"/>
    <w:rsid w:val="00925B9A"/>
    <w:rsid w:val="00931895"/>
    <w:rsid w:val="00942049"/>
    <w:rsid w:val="00942DF1"/>
    <w:rsid w:val="009508EB"/>
    <w:rsid w:val="00965BB6"/>
    <w:rsid w:val="0096683E"/>
    <w:rsid w:val="0097424E"/>
    <w:rsid w:val="00983C0C"/>
    <w:rsid w:val="0099220F"/>
    <w:rsid w:val="00996631"/>
    <w:rsid w:val="009A3173"/>
    <w:rsid w:val="009A5557"/>
    <w:rsid w:val="009A6BDE"/>
    <w:rsid w:val="009E25EF"/>
    <w:rsid w:val="009E4DA8"/>
    <w:rsid w:val="009F4449"/>
    <w:rsid w:val="009F6155"/>
    <w:rsid w:val="00A0436A"/>
    <w:rsid w:val="00A12B5B"/>
    <w:rsid w:val="00A13DBA"/>
    <w:rsid w:val="00A2496D"/>
    <w:rsid w:val="00A360D2"/>
    <w:rsid w:val="00A404F7"/>
    <w:rsid w:val="00A44304"/>
    <w:rsid w:val="00A45630"/>
    <w:rsid w:val="00A50ABB"/>
    <w:rsid w:val="00A53A7E"/>
    <w:rsid w:val="00A605D8"/>
    <w:rsid w:val="00A647D1"/>
    <w:rsid w:val="00A670E3"/>
    <w:rsid w:val="00A8070B"/>
    <w:rsid w:val="00AC029F"/>
    <w:rsid w:val="00AD0A1F"/>
    <w:rsid w:val="00AD188C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0A50"/>
    <w:rsid w:val="00B21F60"/>
    <w:rsid w:val="00B251C8"/>
    <w:rsid w:val="00B32896"/>
    <w:rsid w:val="00B36B62"/>
    <w:rsid w:val="00B372A7"/>
    <w:rsid w:val="00B40373"/>
    <w:rsid w:val="00B529DF"/>
    <w:rsid w:val="00B6387B"/>
    <w:rsid w:val="00B76D53"/>
    <w:rsid w:val="00B77F48"/>
    <w:rsid w:val="00BA5281"/>
    <w:rsid w:val="00BA699A"/>
    <w:rsid w:val="00BB23C2"/>
    <w:rsid w:val="00BB4A41"/>
    <w:rsid w:val="00BB4D6F"/>
    <w:rsid w:val="00BB6AAE"/>
    <w:rsid w:val="00BB7855"/>
    <w:rsid w:val="00BC5404"/>
    <w:rsid w:val="00BC6B36"/>
    <w:rsid w:val="00BF7934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851A9"/>
    <w:rsid w:val="00C872BB"/>
    <w:rsid w:val="00C94FBE"/>
    <w:rsid w:val="00C952BA"/>
    <w:rsid w:val="00C97238"/>
    <w:rsid w:val="00CA0260"/>
    <w:rsid w:val="00CA61D7"/>
    <w:rsid w:val="00CB2CC9"/>
    <w:rsid w:val="00CC671B"/>
    <w:rsid w:val="00CD0EC5"/>
    <w:rsid w:val="00CD323E"/>
    <w:rsid w:val="00CE0252"/>
    <w:rsid w:val="00CE0C6E"/>
    <w:rsid w:val="00CE34BC"/>
    <w:rsid w:val="00CE7C8F"/>
    <w:rsid w:val="00CE7F5B"/>
    <w:rsid w:val="00D01B23"/>
    <w:rsid w:val="00D06E99"/>
    <w:rsid w:val="00D15FB2"/>
    <w:rsid w:val="00D255E1"/>
    <w:rsid w:val="00D44081"/>
    <w:rsid w:val="00D45D4F"/>
    <w:rsid w:val="00D57F72"/>
    <w:rsid w:val="00D649B2"/>
    <w:rsid w:val="00D80E83"/>
    <w:rsid w:val="00D91B93"/>
    <w:rsid w:val="00D93FEC"/>
    <w:rsid w:val="00D97A67"/>
    <w:rsid w:val="00DA1A55"/>
    <w:rsid w:val="00DA284A"/>
    <w:rsid w:val="00DA4BB0"/>
    <w:rsid w:val="00DC6867"/>
    <w:rsid w:val="00DD0159"/>
    <w:rsid w:val="00DD5A70"/>
    <w:rsid w:val="00DF1044"/>
    <w:rsid w:val="00DF2E22"/>
    <w:rsid w:val="00E01FEC"/>
    <w:rsid w:val="00E024D8"/>
    <w:rsid w:val="00E037C9"/>
    <w:rsid w:val="00E151EE"/>
    <w:rsid w:val="00E26711"/>
    <w:rsid w:val="00E27FA1"/>
    <w:rsid w:val="00E32BB9"/>
    <w:rsid w:val="00E34178"/>
    <w:rsid w:val="00E36A01"/>
    <w:rsid w:val="00E41820"/>
    <w:rsid w:val="00E41E7A"/>
    <w:rsid w:val="00E438FE"/>
    <w:rsid w:val="00E456A4"/>
    <w:rsid w:val="00E51EB4"/>
    <w:rsid w:val="00E5392A"/>
    <w:rsid w:val="00E67DB5"/>
    <w:rsid w:val="00E7708C"/>
    <w:rsid w:val="00E8096E"/>
    <w:rsid w:val="00E8428E"/>
    <w:rsid w:val="00E847E2"/>
    <w:rsid w:val="00E84E25"/>
    <w:rsid w:val="00E93312"/>
    <w:rsid w:val="00E96B2E"/>
    <w:rsid w:val="00EA7D8C"/>
    <w:rsid w:val="00EB2CE1"/>
    <w:rsid w:val="00EE0084"/>
    <w:rsid w:val="00EE3BE4"/>
    <w:rsid w:val="00F01D5C"/>
    <w:rsid w:val="00F045A2"/>
    <w:rsid w:val="00F06F0E"/>
    <w:rsid w:val="00F10660"/>
    <w:rsid w:val="00F163F8"/>
    <w:rsid w:val="00F177B4"/>
    <w:rsid w:val="00F23068"/>
    <w:rsid w:val="00F36808"/>
    <w:rsid w:val="00F438B1"/>
    <w:rsid w:val="00F54DA6"/>
    <w:rsid w:val="00F637FB"/>
    <w:rsid w:val="00F64ED5"/>
    <w:rsid w:val="00F65ED0"/>
    <w:rsid w:val="00F6748E"/>
    <w:rsid w:val="00F771E5"/>
    <w:rsid w:val="00F813E9"/>
    <w:rsid w:val="00F815F5"/>
    <w:rsid w:val="00F926BE"/>
    <w:rsid w:val="00F9490D"/>
    <w:rsid w:val="00FA4646"/>
    <w:rsid w:val="00FA52C6"/>
    <w:rsid w:val="00FB628D"/>
    <w:rsid w:val="00FB72DC"/>
    <w:rsid w:val="00FC3527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FA4646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20042B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20042B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0042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0042B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0042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0042B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0042B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0042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0042B"/>
    <w:rPr>
      <w:vertAlign w:val="superscript"/>
    </w:rPr>
  </w:style>
  <w:style w:type="paragraph" w:customStyle="1" w:styleId="Default">
    <w:name w:val="Default"/>
    <w:rsid w:val="0020042B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77A9D4-9433-4749-8F56-646368AB8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256</TotalTime>
  <Pages>29</Pages>
  <Words>6494</Words>
  <Characters>35721</Characters>
  <Application>Microsoft Office Word</Application>
  <DocSecurity>0</DocSecurity>
  <Lines>297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Diseño</vt:lpstr>
    </vt:vector>
  </TitlesOfParts>
  <Company>VASPA Team</Company>
  <LinksUpToDate>false</LinksUpToDate>
  <CharactersWithSpaces>42131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Subir Plan</dc:title>
  <dc:subject>Sistema VASPA</dc:subject>
  <dc:creator>Nicolás Sartini</dc:creator>
  <cp:lastModifiedBy>Usuario</cp:lastModifiedBy>
  <cp:revision>106</cp:revision>
  <dcterms:created xsi:type="dcterms:W3CDTF">2018-10-30T15:52:00Z</dcterms:created>
  <dcterms:modified xsi:type="dcterms:W3CDTF">2019-07-12T01:43:00Z</dcterms:modified>
</cp:coreProperties>
</file>