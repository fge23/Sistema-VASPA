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D1916">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984D43">
                <w:rPr>
                  <w:rFonts w:asciiTheme="majorHAnsi" w:eastAsiaTheme="majorEastAsia" w:hAnsiTheme="majorHAnsi" w:cstheme="majorBidi"/>
                  <w:sz w:val="56"/>
                  <w:szCs w:val="72"/>
                  <w:lang w:val="es-AR"/>
                </w:rPr>
                <w:t>3</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9D1916"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9D191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B00F4F"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1927B5">
              <w:rPr>
                <w:noProof/>
                <w:webHidden/>
              </w:rPr>
              <w:t>3</w:t>
            </w:r>
            <w:r>
              <w:rPr>
                <w:noProof/>
                <w:webHidden/>
              </w:rPr>
              <w:fldChar w:fldCharType="end"/>
            </w:r>
          </w:hyperlink>
        </w:p>
        <w:p w:rsidR="00B00F4F" w:rsidRDefault="009D1916">
          <w:pPr>
            <w:pStyle w:val="TDC2"/>
            <w:rPr>
              <w:rFonts w:eastAsiaTheme="minorEastAsia"/>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245562">
              <w:rPr>
                <w:noProof/>
                <w:webHidden/>
              </w:rPr>
              <w:fldChar w:fldCharType="begin"/>
            </w:r>
            <w:r w:rsidR="00B00F4F">
              <w:rPr>
                <w:noProof/>
                <w:webHidden/>
              </w:rPr>
              <w:instrText xml:space="preserve"> PAGEREF _Toc257627929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D1916">
          <w:pPr>
            <w:pStyle w:val="TDC2"/>
            <w:rPr>
              <w:rFonts w:eastAsiaTheme="minorEastAsia"/>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245562">
              <w:rPr>
                <w:noProof/>
                <w:webHidden/>
              </w:rPr>
              <w:fldChar w:fldCharType="begin"/>
            </w:r>
            <w:r w:rsidR="00B00F4F">
              <w:rPr>
                <w:noProof/>
                <w:webHidden/>
              </w:rPr>
              <w:instrText xml:space="preserve"> PAGEREF _Toc257627930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D1916">
          <w:pPr>
            <w:pStyle w:val="TDC1"/>
            <w:rPr>
              <w:rFonts w:eastAsiaTheme="minorEastAsia"/>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245562">
              <w:rPr>
                <w:noProof/>
                <w:webHidden/>
              </w:rPr>
              <w:fldChar w:fldCharType="begin"/>
            </w:r>
            <w:r w:rsidR="00B00F4F">
              <w:rPr>
                <w:noProof/>
                <w:webHidden/>
              </w:rPr>
              <w:instrText xml:space="preserve"> PAGEREF _Toc257627931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D1916">
          <w:pPr>
            <w:pStyle w:val="TDC2"/>
            <w:rPr>
              <w:rFonts w:eastAsiaTheme="minorEastAsia"/>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245562">
              <w:rPr>
                <w:noProof/>
                <w:webHidden/>
              </w:rPr>
              <w:fldChar w:fldCharType="begin"/>
            </w:r>
            <w:r w:rsidR="00B00F4F">
              <w:rPr>
                <w:noProof/>
                <w:webHidden/>
              </w:rPr>
              <w:instrText xml:space="preserve"> PAGEREF _Toc257627932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D1916">
          <w:pPr>
            <w:pStyle w:val="TDC2"/>
            <w:rPr>
              <w:rFonts w:eastAsiaTheme="minorEastAsia"/>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245562">
              <w:rPr>
                <w:noProof/>
                <w:webHidden/>
              </w:rPr>
              <w:fldChar w:fldCharType="begin"/>
            </w:r>
            <w:r w:rsidR="00B00F4F">
              <w:rPr>
                <w:noProof/>
                <w:webHidden/>
              </w:rPr>
              <w:instrText xml:space="preserve"> PAGEREF _Toc257627933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D1916">
          <w:pPr>
            <w:pStyle w:val="TDC1"/>
            <w:rPr>
              <w:rFonts w:eastAsiaTheme="minorEastAsia"/>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245562">
              <w:rPr>
                <w:noProof/>
                <w:webHidden/>
              </w:rPr>
              <w:fldChar w:fldCharType="begin"/>
            </w:r>
            <w:r w:rsidR="00B00F4F">
              <w:rPr>
                <w:noProof/>
                <w:webHidden/>
              </w:rPr>
              <w:instrText xml:space="preserve"> PAGEREF _Toc257627934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D1916">
          <w:pPr>
            <w:pStyle w:val="TDC1"/>
            <w:rPr>
              <w:rFonts w:eastAsiaTheme="minorEastAsia"/>
              <w:b w:val="0"/>
              <w:bCs w:val="0"/>
              <w:noProof/>
              <w:sz w:val="22"/>
              <w:szCs w:val="22"/>
              <w:lang w:eastAsia="es-ES"/>
            </w:rPr>
          </w:pPr>
          <w:hyperlink w:anchor="_Toc257627935" w:history="1">
            <w:r w:rsidR="00B00F4F" w:rsidRPr="008739E1">
              <w:rPr>
                <w:rStyle w:val="Hipervnculo"/>
                <w:rFonts w:ascii="Cambria" w:eastAsia="DejaVu Sans" w:hAnsi="Cambria" w:cs="Times New Roman"/>
                <w:noProof/>
              </w:rPr>
              <w:t>Casos de Uso y Escenarios</w:t>
            </w:r>
            <w:r w:rsidR="00B00F4F">
              <w:rPr>
                <w:noProof/>
                <w:webHidden/>
              </w:rPr>
              <w:tab/>
            </w:r>
            <w:r w:rsidR="00245562">
              <w:rPr>
                <w:noProof/>
                <w:webHidden/>
              </w:rPr>
              <w:fldChar w:fldCharType="begin"/>
            </w:r>
            <w:r w:rsidR="00B00F4F">
              <w:rPr>
                <w:noProof/>
                <w:webHidden/>
              </w:rPr>
              <w:instrText xml:space="preserve"> PAGEREF _Toc257627935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D1916">
          <w:pPr>
            <w:pStyle w:val="TDC1"/>
            <w:rPr>
              <w:rFonts w:eastAsiaTheme="minorEastAsia"/>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245562">
              <w:rPr>
                <w:noProof/>
                <w:webHidden/>
              </w:rPr>
              <w:fldChar w:fldCharType="begin"/>
            </w:r>
            <w:r w:rsidR="00B00F4F">
              <w:rPr>
                <w:noProof/>
                <w:webHidden/>
              </w:rPr>
              <w:instrText xml:space="preserve"> PAGEREF _Toc257627936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D1916">
          <w:pPr>
            <w:pStyle w:val="TDC1"/>
            <w:rPr>
              <w:rFonts w:eastAsiaTheme="minorEastAsia"/>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245562">
              <w:rPr>
                <w:noProof/>
                <w:webHidden/>
              </w:rPr>
              <w:fldChar w:fldCharType="begin"/>
            </w:r>
            <w:r w:rsidR="00B00F4F">
              <w:rPr>
                <w:noProof/>
                <w:webHidden/>
              </w:rPr>
              <w:instrText xml:space="preserve"> PAGEREF _Toc257627937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D1916">
          <w:pPr>
            <w:pStyle w:val="TDC2"/>
            <w:rPr>
              <w:rFonts w:eastAsiaTheme="minorEastAsia"/>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245562">
              <w:rPr>
                <w:noProof/>
                <w:webHidden/>
              </w:rPr>
              <w:fldChar w:fldCharType="begin"/>
            </w:r>
            <w:r w:rsidR="00B00F4F">
              <w:rPr>
                <w:noProof/>
                <w:webHidden/>
              </w:rPr>
              <w:instrText xml:space="preserve"> PAGEREF _Toc257627938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D1916">
          <w:pPr>
            <w:pStyle w:val="TDC2"/>
            <w:rPr>
              <w:rFonts w:eastAsiaTheme="minorEastAsia"/>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245562">
              <w:rPr>
                <w:noProof/>
                <w:webHidden/>
              </w:rPr>
              <w:fldChar w:fldCharType="begin"/>
            </w:r>
            <w:r w:rsidR="00B00F4F">
              <w:rPr>
                <w:noProof/>
                <w:webHidden/>
              </w:rPr>
              <w:instrText xml:space="preserve"> PAGEREF _Toc257627939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D1916">
          <w:pPr>
            <w:pStyle w:val="TDC2"/>
            <w:rPr>
              <w:rFonts w:eastAsiaTheme="minorEastAsia"/>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245562">
              <w:rPr>
                <w:noProof/>
                <w:webHidden/>
              </w:rPr>
              <w:fldChar w:fldCharType="begin"/>
            </w:r>
            <w:r w:rsidR="00B00F4F">
              <w:rPr>
                <w:noProof/>
                <w:webHidden/>
              </w:rPr>
              <w:instrText xml:space="preserve"> PAGEREF _Toc257627940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D1916">
          <w:pPr>
            <w:pStyle w:val="TDC1"/>
            <w:rPr>
              <w:rFonts w:eastAsiaTheme="minorEastAsia"/>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245562">
              <w:rPr>
                <w:noProof/>
                <w:webHidden/>
              </w:rPr>
              <w:fldChar w:fldCharType="begin"/>
            </w:r>
            <w:r w:rsidR="00B00F4F">
              <w:rPr>
                <w:noProof/>
                <w:webHidden/>
              </w:rPr>
              <w:instrText xml:space="preserve"> PAGEREF _Toc257627941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D1916">
          <w:pPr>
            <w:pStyle w:val="TDC2"/>
            <w:rPr>
              <w:rFonts w:eastAsiaTheme="minorEastAsia"/>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245562">
              <w:rPr>
                <w:noProof/>
                <w:webHidden/>
              </w:rPr>
              <w:fldChar w:fldCharType="begin"/>
            </w:r>
            <w:r w:rsidR="00B00F4F">
              <w:rPr>
                <w:noProof/>
                <w:webHidden/>
              </w:rPr>
              <w:instrText xml:space="preserve"> PAGEREF _Toc257627942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r>
        <w:t>Introducción</w:t>
      </w:r>
      <w:bookmarkEnd w:id="0"/>
    </w:p>
    <w:p w:rsidR="0029607A" w:rsidRDefault="0029607A" w:rsidP="0029607A">
      <w:pPr>
        <w:pStyle w:val="PSI-Ttulo2"/>
      </w:pPr>
      <w:bookmarkStart w:id="1" w:name="_Toc524289894"/>
      <w:r>
        <w:t>Propósito</w:t>
      </w:r>
      <w:bookmarkEnd w:id="1"/>
    </w:p>
    <w:p w:rsidR="0029607A"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2" w:name="_Toc524289895"/>
      <w:r>
        <w:t>Referencias</w:t>
      </w:r>
      <w:bookmarkEnd w:id="2"/>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3" w:name="_Toc524289896"/>
      <w:r>
        <w:t>Objetivos</w:t>
      </w:r>
      <w:bookmarkEnd w:id="3"/>
    </w:p>
    <w:p w:rsidR="0029607A" w:rsidRDefault="0029607A" w:rsidP="0029607A">
      <w:pPr>
        <w:pStyle w:val="PSI-Ttulo2"/>
      </w:pPr>
      <w:bookmarkStart w:id="4" w:name="_Toc524289897"/>
      <w:r>
        <w:t>Criterios de Evaluación</w:t>
      </w:r>
      <w:bookmarkEnd w:id="4"/>
    </w:p>
    <w:p w:rsidR="0029607A" w:rsidRDefault="0029607A" w:rsidP="0029607A">
      <w:pPr>
        <w:pStyle w:val="PSI-Normal"/>
      </w:pPr>
      <w:r>
        <w:t xml:space="preserve">Para el fin de la iteración de esta etapa, </w:t>
      </w:r>
      <w:r w:rsidR="00984D43">
        <w:t>se espera lograr avances en las siguientes tareas:</w:t>
      </w:r>
    </w:p>
    <w:p w:rsidR="00984D43" w:rsidRDefault="00984D43" w:rsidP="00984D43">
      <w:pPr>
        <w:pStyle w:val="PSI-Normal"/>
        <w:numPr>
          <w:ilvl w:val="0"/>
          <w:numId w:val="15"/>
        </w:numPr>
      </w:pPr>
      <w:r>
        <w:t>Integración del código de los diferentes programadores.</w:t>
      </w:r>
    </w:p>
    <w:p w:rsidR="00984D43" w:rsidRDefault="00984D43" w:rsidP="00984D43">
      <w:pPr>
        <w:pStyle w:val="PSI-Normal"/>
        <w:numPr>
          <w:ilvl w:val="0"/>
          <w:numId w:val="15"/>
        </w:numPr>
      </w:pPr>
      <w:r>
        <w:t>Definición de Usuarios, Roles y Permisos del sistema.</w:t>
      </w:r>
    </w:p>
    <w:p w:rsidR="00984D43" w:rsidRDefault="00984D43" w:rsidP="00984D43">
      <w:pPr>
        <w:pStyle w:val="PSI-Normal"/>
        <w:numPr>
          <w:ilvl w:val="0"/>
          <w:numId w:val="15"/>
        </w:numPr>
      </w:pPr>
      <w:r>
        <w:t>Plan de Pruebas.</w:t>
      </w:r>
    </w:p>
    <w:p w:rsidR="00984D43" w:rsidRDefault="00984D43" w:rsidP="00984D43">
      <w:pPr>
        <w:pStyle w:val="PSI-Normal"/>
        <w:numPr>
          <w:ilvl w:val="0"/>
          <w:numId w:val="15"/>
        </w:numPr>
      </w:pPr>
      <w:r>
        <w:t xml:space="preserve">Ordenamiento de repositorio en </w:t>
      </w:r>
      <w:proofErr w:type="spellStart"/>
      <w:r>
        <w:t>Github</w:t>
      </w:r>
      <w:proofErr w:type="spellEnd"/>
      <w:r>
        <w:t>.</w:t>
      </w: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5" w:name="_Toc524289898"/>
      <w:r>
        <w:lastRenderedPageBreak/>
        <w:t>Planificación</w:t>
      </w:r>
      <w:bookmarkEnd w:id="5"/>
    </w:p>
    <w:p w:rsidR="00984D43" w:rsidRDefault="00984D43" w:rsidP="0029607A">
      <w:pPr>
        <w:pStyle w:val="PSI-Normal"/>
      </w:pPr>
      <w:r>
        <w:t>Visto y considerando que el día martes 20/11 dos de los integrantes del VASPA Team tienen un importante examen parcial y además que en la última presentación del día viernes 16/11 el proyector de la universidad arruinó la computadora de uno de ellos, esta iteración será bastante libre en cuanto los aportes. Aquellos integrantes que deban dedicar los días de esta iteración a estudiar harán los aportes que puedan mientras que el líder del proyecto tomará la iniciativa en las demás tareas.</w:t>
      </w:r>
      <w:bookmarkStart w:id="6" w:name="_GoBack"/>
      <w:bookmarkEnd w:id="6"/>
    </w:p>
    <w:p w:rsidR="0029607A" w:rsidRDefault="00984D43" w:rsidP="0029607A">
      <w:pPr>
        <w:pStyle w:val="PSI-Normal"/>
      </w:pPr>
      <w:r>
        <w:t>20</w:t>
      </w:r>
      <w:r w:rsidR="0029607A">
        <w:t>/</w:t>
      </w:r>
      <w:r w:rsidR="00FC722D">
        <w:t>11 Fin de la segunda</w:t>
      </w:r>
      <w:r w:rsidR="0029607A">
        <w:t xml:space="preserve"> iteración de la fase de </w:t>
      </w:r>
      <w:r w:rsidR="00FC722D">
        <w:t>Construcción</w:t>
      </w:r>
      <w:r w:rsidR="0029607A">
        <w:t>.</w:t>
      </w:r>
    </w:p>
    <w:p w:rsidR="00F70F4F" w:rsidRDefault="00F70F4F" w:rsidP="00F70F4F">
      <w:pPr>
        <w:pStyle w:val="PSI-Ttulo1"/>
      </w:pPr>
    </w:p>
    <w:p w:rsidR="00E511E0" w:rsidRDefault="00E511E0" w:rsidP="00E511E0">
      <w:pPr>
        <w:pStyle w:val="PSI-Ttulo1"/>
      </w:pPr>
      <w:bookmarkStart w:id="7" w:name="_Toc257627936"/>
      <w:r>
        <w:t>Recursos</w:t>
      </w:r>
      <w:bookmarkEnd w:id="7"/>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8" w:name="_Toc257627937"/>
      <w:r>
        <w:t>Evaluación</w:t>
      </w:r>
      <w:r w:rsidR="00E511E0">
        <w:t xml:space="preserve"> </w:t>
      </w:r>
      <w:bookmarkEnd w:id="8"/>
      <w:r w:rsidR="00984D43">
        <w:t>20/</w:t>
      </w:r>
      <w:r w:rsidR="00FC722D">
        <w:t>11</w:t>
      </w:r>
    </w:p>
    <w:p w:rsidR="00DD1DA2" w:rsidRDefault="00DD1DA2" w:rsidP="005B5AEE">
      <w:pPr>
        <w:pStyle w:val="PSI-Ttulo1"/>
      </w:pPr>
      <w:bookmarkStart w:id="9" w:name="_Toc257627941"/>
      <w:r>
        <w:t>Conclusión</w:t>
      </w:r>
      <w:bookmarkEnd w:id="9"/>
    </w:p>
    <w:p w:rsidR="00F70F4F" w:rsidRDefault="00F70F4F" w:rsidP="006315F7">
      <w:pPr>
        <w:pStyle w:val="PSI-Normal"/>
      </w:pPr>
    </w:p>
    <w:sectPr w:rsidR="00F70F4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916" w:rsidRDefault="009D1916" w:rsidP="00C94FBE">
      <w:pPr>
        <w:spacing w:before="0" w:line="240" w:lineRule="auto"/>
      </w:pPr>
      <w:r>
        <w:separator/>
      </w:r>
    </w:p>
    <w:p w:rsidR="009D1916" w:rsidRDefault="009D1916"/>
  </w:endnote>
  <w:endnote w:type="continuationSeparator" w:id="0">
    <w:p w:rsidR="009D1916" w:rsidRDefault="009D1916" w:rsidP="00C94FBE">
      <w:pPr>
        <w:spacing w:before="0" w:line="240" w:lineRule="auto"/>
      </w:pPr>
      <w:r>
        <w:continuationSeparator/>
      </w:r>
    </w:p>
    <w:p w:rsidR="009D1916" w:rsidRDefault="009D19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9D191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C95BEB">
          <w:rPr>
            <w:rFonts w:asciiTheme="majorHAnsi" w:hAnsiTheme="majorHAnsi" w:cstheme="majorHAnsi"/>
            <w:noProof/>
          </w:rPr>
          <w:t>5</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C95BEB">
          <w:rPr>
            <w:rFonts w:asciiTheme="majorHAnsi" w:hAnsiTheme="majorHAnsi" w:cstheme="majorHAnsi"/>
            <w:noProof/>
          </w:rPr>
          <w:t>5</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916" w:rsidRDefault="009D1916" w:rsidP="00C94FBE">
      <w:pPr>
        <w:spacing w:before="0" w:line="240" w:lineRule="auto"/>
      </w:pPr>
      <w:r>
        <w:separator/>
      </w:r>
    </w:p>
    <w:p w:rsidR="009D1916" w:rsidRDefault="009D1916"/>
  </w:footnote>
  <w:footnote w:type="continuationSeparator" w:id="0">
    <w:p w:rsidR="009D1916" w:rsidRDefault="009D1916" w:rsidP="00C94FBE">
      <w:pPr>
        <w:spacing w:before="0" w:line="240" w:lineRule="auto"/>
      </w:pPr>
      <w:r>
        <w:continuationSeparator/>
      </w:r>
    </w:p>
    <w:p w:rsidR="009D1916" w:rsidRDefault="009D19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2336"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984D43">
          <w:rPr>
            <w:rFonts w:asciiTheme="majorHAnsi" w:eastAsiaTheme="majorEastAsia" w:hAnsiTheme="majorHAnsi" w:cstheme="majorBidi"/>
          </w:rPr>
          <w:t>Fase Construcción, Iteración 3</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D1916">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9D1916">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9D1916">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10"/>
  </w:num>
  <w:num w:numId="13">
    <w:abstractNumId w:val="9"/>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F1888"/>
    <w:rsid w:val="000F4F97"/>
    <w:rsid w:val="000F79DF"/>
    <w:rsid w:val="0010416D"/>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5F92"/>
    <w:rsid w:val="00203674"/>
    <w:rsid w:val="0020621B"/>
    <w:rsid w:val="002129C9"/>
    <w:rsid w:val="00217A70"/>
    <w:rsid w:val="00224B75"/>
    <w:rsid w:val="00233DF9"/>
    <w:rsid w:val="00245562"/>
    <w:rsid w:val="00257B73"/>
    <w:rsid w:val="00266C42"/>
    <w:rsid w:val="002731FC"/>
    <w:rsid w:val="00273230"/>
    <w:rsid w:val="00276DC8"/>
    <w:rsid w:val="00295CA9"/>
    <w:rsid w:val="0029607A"/>
    <w:rsid w:val="002A2AF3"/>
    <w:rsid w:val="002A41AA"/>
    <w:rsid w:val="002B506A"/>
    <w:rsid w:val="002B5AF9"/>
    <w:rsid w:val="002C00B6"/>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3F39"/>
    <w:rsid w:val="00397566"/>
    <w:rsid w:val="003B7F1F"/>
    <w:rsid w:val="003C54B1"/>
    <w:rsid w:val="003D4F94"/>
    <w:rsid w:val="003E12FE"/>
    <w:rsid w:val="003E55DB"/>
    <w:rsid w:val="003F66C8"/>
    <w:rsid w:val="0040066E"/>
    <w:rsid w:val="00416240"/>
    <w:rsid w:val="004525FF"/>
    <w:rsid w:val="004807AF"/>
    <w:rsid w:val="0049000B"/>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A6E88"/>
    <w:rsid w:val="005B5AEE"/>
    <w:rsid w:val="005B6373"/>
    <w:rsid w:val="005C1B07"/>
    <w:rsid w:val="005C6011"/>
    <w:rsid w:val="005E76A4"/>
    <w:rsid w:val="005F133C"/>
    <w:rsid w:val="005F5429"/>
    <w:rsid w:val="005F60BA"/>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3371"/>
    <w:rsid w:val="006E6E16"/>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42297"/>
    <w:rsid w:val="00843018"/>
    <w:rsid w:val="008539BD"/>
    <w:rsid w:val="00861B8F"/>
    <w:rsid w:val="008652EE"/>
    <w:rsid w:val="00866124"/>
    <w:rsid w:val="00866435"/>
    <w:rsid w:val="00867DE9"/>
    <w:rsid w:val="00870574"/>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838D1"/>
    <w:rsid w:val="00984D43"/>
    <w:rsid w:val="009A0F13"/>
    <w:rsid w:val="009A3173"/>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6095"/>
    <w:rsid w:val="00A77EC6"/>
    <w:rsid w:val="00AA2D66"/>
    <w:rsid w:val="00AB255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77F48"/>
    <w:rsid w:val="00B90C79"/>
    <w:rsid w:val="00B963D1"/>
    <w:rsid w:val="00BA699A"/>
    <w:rsid w:val="00BB23C2"/>
    <w:rsid w:val="00BB4A41"/>
    <w:rsid w:val="00BB6AAE"/>
    <w:rsid w:val="00BB7855"/>
    <w:rsid w:val="00BC5404"/>
    <w:rsid w:val="00BD282C"/>
    <w:rsid w:val="00C05700"/>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649B2"/>
    <w:rsid w:val="00D66567"/>
    <w:rsid w:val="00D671E4"/>
    <w:rsid w:val="00D70C0C"/>
    <w:rsid w:val="00D75334"/>
    <w:rsid w:val="00D80E83"/>
    <w:rsid w:val="00DA284A"/>
    <w:rsid w:val="00DC6746"/>
    <w:rsid w:val="00DD0159"/>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3E06B40F"/>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6811D-2CAB-4EED-84A8-6A7D7B04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210</TotalTime>
  <Pages>5</Pages>
  <Words>470</Words>
  <Characters>2586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cp:lastModifiedBy>
  <cp:revision>43</cp:revision>
  <dcterms:created xsi:type="dcterms:W3CDTF">2018-08-31T03:34:00Z</dcterms:created>
  <dcterms:modified xsi:type="dcterms:W3CDTF">2018-11-18T23:17:00Z</dcterms:modified>
  <cp:category>Fase Construcción, Iteración 3</cp:category>
</cp:coreProperties>
</file>