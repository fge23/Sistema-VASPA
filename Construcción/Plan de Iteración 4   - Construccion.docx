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E4985">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6F769E">
                <w:rPr>
                  <w:rFonts w:asciiTheme="majorHAnsi" w:eastAsiaTheme="majorEastAsia" w:hAnsiTheme="majorHAnsi" w:cstheme="majorBidi"/>
                  <w:sz w:val="56"/>
                  <w:szCs w:val="72"/>
                  <w:lang w:val="es-AR"/>
                </w:rPr>
                <w:t>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0E4985"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0E498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0E4985">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0E4985">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29607A"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tener finalizadas las siguientes tareas:</w:t>
      </w:r>
    </w:p>
    <w:p w:rsidR="006F769E" w:rsidRDefault="006F769E" w:rsidP="006F769E">
      <w:pPr>
        <w:pStyle w:val="PSI-Normal"/>
        <w:numPr>
          <w:ilvl w:val="0"/>
          <w:numId w:val="16"/>
        </w:numPr>
      </w:pPr>
      <w:r>
        <w:t>Revisión de Casos de Uso solicitados anteriormente (Notificación a Profesor, Alta de Programa y Cargar Programa Firmado).</w:t>
      </w:r>
    </w:p>
    <w:p w:rsidR="006F769E" w:rsidRDefault="006F769E" w:rsidP="006F769E">
      <w:pPr>
        <w:pStyle w:val="PSI-Normal"/>
        <w:numPr>
          <w:ilvl w:val="0"/>
          <w:numId w:val="16"/>
        </w:numPr>
      </w:pPr>
      <w:r>
        <w:t>Mejora de aplicación móvil (filtrado e inclusión de una pantalla para seleccionar la carrera).</w:t>
      </w:r>
    </w:p>
    <w:p w:rsidR="006F769E" w:rsidRDefault="006F769E" w:rsidP="006F769E">
      <w:pPr>
        <w:pStyle w:val="PSI-Normal"/>
        <w:numPr>
          <w:ilvl w:val="0"/>
          <w:numId w:val="16"/>
        </w:numPr>
      </w:pPr>
      <w:r>
        <w:t>Implementación de los Casos de Uso para la Visualización de Programas y para la generación del PDF de un programa.</w:t>
      </w:r>
    </w:p>
    <w:p w:rsidR="006F769E" w:rsidRDefault="006F769E" w:rsidP="006F769E">
      <w:pPr>
        <w:pStyle w:val="PSI-Normal"/>
        <w:numPr>
          <w:ilvl w:val="0"/>
          <w:numId w:val="16"/>
        </w:numPr>
      </w:pPr>
      <w:r>
        <w:t>Plan de pruebas.</w:t>
      </w:r>
    </w:p>
    <w:p w:rsidR="006F769E" w:rsidRDefault="006F769E" w:rsidP="006F769E">
      <w:pPr>
        <w:pStyle w:val="PSI-Normal"/>
        <w:numPr>
          <w:ilvl w:val="0"/>
          <w:numId w:val="16"/>
        </w:numPr>
      </w:pPr>
      <w:r>
        <w:t>Gestión de riesgos.</w:t>
      </w:r>
    </w:p>
    <w:p w:rsidR="006F769E" w:rsidRDefault="006F769E" w:rsidP="006F769E">
      <w:pPr>
        <w:pStyle w:val="PSI-Normal"/>
        <w:numPr>
          <w:ilvl w:val="0"/>
          <w:numId w:val="16"/>
        </w:numPr>
      </w:pPr>
      <w:r>
        <w:t>Planificación a largo plazo para la finalización del proyecto.</w:t>
      </w:r>
    </w:p>
    <w:p w:rsidR="006F769E" w:rsidRDefault="006F769E" w:rsidP="006F769E">
      <w:pPr>
        <w:pStyle w:val="PSI-Normal"/>
        <w:numPr>
          <w:ilvl w:val="0"/>
          <w:numId w:val="16"/>
        </w:numPr>
      </w:pPr>
      <w:r>
        <w:t>Finalización de documentos antiguos incompletos.</w:t>
      </w:r>
    </w:p>
    <w:p w:rsidR="0029607A" w:rsidRDefault="0029607A" w:rsidP="0029607A">
      <w:pPr>
        <w:ind w:left="0" w:firstLine="0"/>
      </w:pPr>
    </w:p>
    <w:p w:rsidR="0029607A" w:rsidRDefault="0029607A" w:rsidP="0029607A">
      <w:pPr>
        <w:rPr>
          <w:rFonts w:asciiTheme="majorHAnsi" w:eastAsiaTheme="majorEastAsia" w:hAnsiTheme="majorHAnsi" w:cstheme="majorBidi"/>
          <w:b/>
          <w:bCs/>
          <w:color w:val="365F91" w:themeColor="accent1" w:themeShade="BF"/>
          <w:sz w:val="28"/>
          <w:szCs w:val="28"/>
          <w:lang w:val="es-AR"/>
        </w:rPr>
      </w:pPr>
      <w:r>
        <w:br w:type="page"/>
      </w:r>
    </w:p>
    <w:p w:rsidR="0029607A" w:rsidRDefault="0029607A" w:rsidP="0029607A">
      <w:pPr>
        <w:pStyle w:val="PSI-Ttulo1"/>
      </w:pPr>
      <w:bookmarkStart w:id="5" w:name="_Toc524289898"/>
      <w:r>
        <w:lastRenderedPageBreak/>
        <w:t>Planificación</w:t>
      </w:r>
      <w:bookmarkEnd w:id="5"/>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49000B" w:rsidTr="009A3960">
        <w:trPr>
          <w:jc w:val="center"/>
        </w:trPr>
        <w:tc>
          <w:tcPr>
            <w:tcW w:w="4395"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Nombre de la Tarea</w:t>
            </w:r>
          </w:p>
        </w:tc>
        <w:tc>
          <w:tcPr>
            <w:tcW w:w="1788" w:type="dxa"/>
            <w:shd w:val="clear" w:color="auto" w:fill="E6E6E6"/>
          </w:tcPr>
          <w:p w:rsidR="006F769E" w:rsidRPr="0049000B" w:rsidRDefault="006F769E" w:rsidP="009A3960">
            <w:pPr>
              <w:pStyle w:val="PSI-Normal"/>
              <w:jc w:val="center"/>
              <w:rPr>
                <w:sz w:val="24"/>
                <w:szCs w:val="24"/>
              </w:rPr>
            </w:pPr>
            <w:r>
              <w:rPr>
                <w:sz w:val="24"/>
                <w:szCs w:val="24"/>
              </w:rPr>
              <w:t>Responsable</w:t>
            </w:r>
          </w:p>
        </w:tc>
        <w:tc>
          <w:tcPr>
            <w:tcW w:w="1370" w:type="dxa"/>
            <w:shd w:val="clear" w:color="auto" w:fill="E6E6E6"/>
          </w:tcPr>
          <w:p w:rsidR="006F769E" w:rsidRPr="0049000B" w:rsidRDefault="006F769E" w:rsidP="009A3960">
            <w:pPr>
              <w:pStyle w:val="PSI-Normal"/>
              <w:jc w:val="center"/>
              <w:rPr>
                <w:sz w:val="24"/>
                <w:szCs w:val="24"/>
              </w:rPr>
            </w:pPr>
            <w:r>
              <w:rPr>
                <w:sz w:val="24"/>
                <w:szCs w:val="24"/>
              </w:rPr>
              <w:t>Colaboradores</w:t>
            </w:r>
          </w:p>
        </w:tc>
        <w:tc>
          <w:tcPr>
            <w:tcW w:w="1134"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Inicio</w:t>
            </w:r>
          </w:p>
        </w:tc>
        <w:tc>
          <w:tcPr>
            <w:tcW w:w="1133" w:type="dxa"/>
            <w:shd w:val="clear" w:color="auto" w:fill="E6E6E6"/>
            <w:vAlign w:val="center"/>
          </w:tcPr>
          <w:p w:rsidR="006F769E" w:rsidRPr="0049000B" w:rsidRDefault="006F769E" w:rsidP="009A3960">
            <w:pPr>
              <w:pStyle w:val="PSI-Normal"/>
              <w:jc w:val="center"/>
              <w:rPr>
                <w:sz w:val="24"/>
                <w:szCs w:val="24"/>
              </w:rPr>
            </w:pPr>
            <w:r w:rsidRPr="0049000B">
              <w:rPr>
                <w:sz w:val="24"/>
                <w:szCs w:val="24"/>
              </w:rPr>
              <w:t>Fin</w:t>
            </w:r>
          </w:p>
        </w:tc>
      </w:tr>
      <w:tr w:rsidR="006F769E" w:rsidRPr="00B230EA" w:rsidTr="009A3960">
        <w:trPr>
          <w:jc w:val="center"/>
        </w:trPr>
        <w:tc>
          <w:tcPr>
            <w:tcW w:w="4395" w:type="dxa"/>
            <w:vAlign w:val="center"/>
          </w:tcPr>
          <w:p w:rsidR="006F769E" w:rsidRPr="008020BD" w:rsidRDefault="006F769E" w:rsidP="009A3960">
            <w:pPr>
              <w:pStyle w:val="PSI-Normal"/>
            </w:pPr>
            <w:r>
              <w:t>Plan de Iteración</w:t>
            </w:r>
          </w:p>
        </w:tc>
        <w:tc>
          <w:tcPr>
            <w:tcW w:w="1788" w:type="dxa"/>
          </w:tcPr>
          <w:p w:rsidR="006F769E" w:rsidRPr="00B230EA" w:rsidRDefault="006F769E" w:rsidP="009A3960">
            <w:pPr>
              <w:pStyle w:val="PSI-Normal"/>
            </w:pPr>
            <w:r>
              <w:t>Fabricio González</w:t>
            </w:r>
          </w:p>
        </w:tc>
        <w:tc>
          <w:tcPr>
            <w:tcW w:w="1370" w:type="dxa"/>
          </w:tcPr>
          <w:p w:rsidR="006F769E" w:rsidRDefault="006F769E" w:rsidP="009A3960">
            <w:pPr>
              <w:pStyle w:val="PSI-Normal"/>
            </w:pPr>
            <w:r>
              <w:t>Francisco Estrada – Nicolás Sartini</w:t>
            </w:r>
          </w:p>
        </w:tc>
        <w:tc>
          <w:tcPr>
            <w:tcW w:w="1134" w:type="dxa"/>
            <w:vAlign w:val="center"/>
          </w:tcPr>
          <w:p w:rsidR="006F769E" w:rsidRPr="00B230EA" w:rsidRDefault="006F769E" w:rsidP="009A3960">
            <w:pPr>
              <w:pStyle w:val="PSI-Normal"/>
            </w:pPr>
            <w:r>
              <w:t>20/11/18</w:t>
            </w:r>
          </w:p>
        </w:tc>
        <w:tc>
          <w:tcPr>
            <w:tcW w:w="1133" w:type="dxa"/>
            <w:vAlign w:val="center"/>
          </w:tcPr>
          <w:p w:rsidR="006F769E" w:rsidRPr="00B230EA" w:rsidRDefault="006F769E" w:rsidP="009A3960">
            <w:pPr>
              <w:pStyle w:val="PSI-Normal"/>
            </w:pPr>
            <w:r>
              <w:t>20/11/18</w:t>
            </w:r>
          </w:p>
        </w:tc>
      </w:tr>
      <w:tr w:rsidR="006F769E" w:rsidRPr="00B230EA" w:rsidTr="009A3960">
        <w:trPr>
          <w:jc w:val="center"/>
        </w:trPr>
        <w:tc>
          <w:tcPr>
            <w:tcW w:w="4395" w:type="dxa"/>
            <w:vAlign w:val="center"/>
          </w:tcPr>
          <w:p w:rsidR="006F769E" w:rsidRDefault="006F769E" w:rsidP="009A3960">
            <w:pPr>
              <w:pStyle w:val="PSI-Normal"/>
            </w:pPr>
            <w:r>
              <w:t>Planificación a largo plazo para terminación del proyecto</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22/11/18</w:t>
            </w:r>
          </w:p>
        </w:tc>
      </w:tr>
      <w:tr w:rsidR="006F769E" w:rsidRPr="00B230EA" w:rsidTr="009A3960">
        <w:trPr>
          <w:jc w:val="center"/>
        </w:trPr>
        <w:tc>
          <w:tcPr>
            <w:tcW w:w="4395" w:type="dxa"/>
            <w:vAlign w:val="center"/>
          </w:tcPr>
          <w:p w:rsidR="006F769E" w:rsidRDefault="006F769E" w:rsidP="009A3960">
            <w:pPr>
              <w:pStyle w:val="PSI-Normal"/>
            </w:pPr>
            <w:r>
              <w:t>Gestión y Análisis de Riesgos</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Plan de Pruebas</w:t>
            </w:r>
          </w:p>
        </w:tc>
        <w:tc>
          <w:tcPr>
            <w:tcW w:w="1788" w:type="dxa"/>
          </w:tcPr>
          <w:p w:rsidR="006F769E" w:rsidRDefault="006F769E" w:rsidP="009A3960">
            <w:pPr>
              <w:pStyle w:val="PSI-Normal"/>
            </w:pPr>
            <w:r>
              <w:t>Nicolás Sartini</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25/11/18</w:t>
            </w:r>
          </w:p>
        </w:tc>
      </w:tr>
      <w:tr w:rsidR="006F769E" w:rsidRPr="00B230EA" w:rsidTr="009A3960">
        <w:trPr>
          <w:jc w:val="center"/>
        </w:trPr>
        <w:tc>
          <w:tcPr>
            <w:tcW w:w="4395" w:type="dxa"/>
            <w:vAlign w:val="center"/>
          </w:tcPr>
          <w:p w:rsidR="006F769E" w:rsidRDefault="006F769E" w:rsidP="009A3960">
            <w:pPr>
              <w:pStyle w:val="PSI-Normal"/>
            </w:pPr>
            <w:r>
              <w:t>Especificación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21/11/18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Diagramas del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23/11/18</w:t>
            </w:r>
          </w:p>
        </w:tc>
        <w:tc>
          <w:tcPr>
            <w:tcW w:w="1133" w:type="dxa"/>
            <w:vAlign w:val="center"/>
          </w:tcPr>
          <w:p w:rsidR="006F769E" w:rsidRDefault="006F769E" w:rsidP="009A3960">
            <w:pPr>
              <w:pStyle w:val="PSI-Normal"/>
            </w:pPr>
            <w:r>
              <w:t>23/11/18</w:t>
            </w:r>
          </w:p>
        </w:tc>
      </w:tr>
      <w:tr w:rsidR="006F769E" w:rsidRPr="00B230EA" w:rsidTr="009A3960">
        <w:trPr>
          <w:jc w:val="center"/>
        </w:trPr>
        <w:tc>
          <w:tcPr>
            <w:tcW w:w="4395" w:type="dxa"/>
            <w:vAlign w:val="center"/>
          </w:tcPr>
          <w:p w:rsidR="006F769E" w:rsidRDefault="006F769E" w:rsidP="009A3960">
            <w:pPr>
              <w:pStyle w:val="PSI-Normal"/>
            </w:pPr>
            <w:r>
              <w:t>Codificación de CU Generar PDF Programa</w:t>
            </w:r>
          </w:p>
        </w:tc>
        <w:tc>
          <w:tcPr>
            <w:tcW w:w="1788" w:type="dxa"/>
          </w:tcPr>
          <w:p w:rsidR="006F769E" w:rsidRDefault="006F769E" w:rsidP="009A3960">
            <w:pPr>
              <w:pStyle w:val="PSI-Normal"/>
            </w:pPr>
            <w:r>
              <w:t>Francisco Estrada</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24/11/18</w:t>
            </w:r>
          </w:p>
        </w:tc>
        <w:tc>
          <w:tcPr>
            <w:tcW w:w="1133" w:type="dxa"/>
            <w:vAlign w:val="center"/>
          </w:tcPr>
          <w:p w:rsidR="006F769E" w:rsidRDefault="006F769E" w:rsidP="009A3960">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Especificación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Visualizar Programa</w:t>
            </w:r>
          </w:p>
        </w:tc>
        <w:tc>
          <w:tcPr>
            <w:tcW w:w="1788" w:type="dxa"/>
          </w:tcPr>
          <w:p w:rsidR="006F769E" w:rsidRDefault="006F769E" w:rsidP="006F769E">
            <w:pPr>
              <w:pStyle w:val="PSI-Normal"/>
            </w:pPr>
            <w:r>
              <w:t>Nicolás Sartini</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6F769E">
            <w:pPr>
              <w:pStyle w:val="PSI-Normal"/>
            </w:pPr>
            <w:r>
              <w:t xml:space="preserve">Especificación de CU Filtrado y Visualización de Programas (móvil) </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21/11/18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Diagramas del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23/11/18</w:t>
            </w:r>
          </w:p>
        </w:tc>
        <w:tc>
          <w:tcPr>
            <w:tcW w:w="1133" w:type="dxa"/>
            <w:vAlign w:val="center"/>
          </w:tcPr>
          <w:p w:rsidR="006F769E" w:rsidRDefault="006F769E" w:rsidP="006F769E">
            <w:pPr>
              <w:pStyle w:val="PSI-Normal"/>
            </w:pPr>
            <w:r>
              <w:t>23/11/18</w:t>
            </w:r>
          </w:p>
        </w:tc>
      </w:tr>
      <w:tr w:rsidR="006F769E" w:rsidRPr="00B230EA" w:rsidTr="009A3960">
        <w:trPr>
          <w:jc w:val="center"/>
        </w:trPr>
        <w:tc>
          <w:tcPr>
            <w:tcW w:w="4395" w:type="dxa"/>
            <w:vAlign w:val="center"/>
          </w:tcPr>
          <w:p w:rsidR="006F769E" w:rsidRDefault="006F769E" w:rsidP="006F769E">
            <w:pPr>
              <w:pStyle w:val="PSI-Normal"/>
            </w:pPr>
            <w:r>
              <w:t>Codificación de CU Filtrado y Visualización de Programas (móvil)</w:t>
            </w:r>
          </w:p>
        </w:tc>
        <w:tc>
          <w:tcPr>
            <w:tcW w:w="1788" w:type="dxa"/>
          </w:tcPr>
          <w:p w:rsidR="006F769E" w:rsidRDefault="006F769E" w:rsidP="006F769E">
            <w:pPr>
              <w:pStyle w:val="PSI-Normal"/>
            </w:pPr>
            <w:r>
              <w:t>Fabricio González</w:t>
            </w:r>
          </w:p>
        </w:tc>
        <w:tc>
          <w:tcPr>
            <w:tcW w:w="1370" w:type="dxa"/>
          </w:tcPr>
          <w:p w:rsidR="006F769E" w:rsidRDefault="006F769E" w:rsidP="006F769E">
            <w:pPr>
              <w:pStyle w:val="PSI-Normal"/>
            </w:pPr>
          </w:p>
        </w:tc>
        <w:tc>
          <w:tcPr>
            <w:tcW w:w="1134" w:type="dxa"/>
            <w:vAlign w:val="center"/>
          </w:tcPr>
          <w:p w:rsidR="006F769E" w:rsidRDefault="006F769E" w:rsidP="006F769E">
            <w:pPr>
              <w:pStyle w:val="PSI-Normal"/>
            </w:pPr>
            <w:r>
              <w:t>24/11/18</w:t>
            </w:r>
          </w:p>
        </w:tc>
        <w:tc>
          <w:tcPr>
            <w:tcW w:w="1133" w:type="dxa"/>
            <w:vAlign w:val="center"/>
          </w:tcPr>
          <w:p w:rsidR="006F769E" w:rsidRDefault="006F769E" w:rsidP="006F769E">
            <w:pPr>
              <w:pStyle w:val="PSI-Normal"/>
            </w:pPr>
            <w:r>
              <w:t>26/11/18</w:t>
            </w:r>
          </w:p>
        </w:tc>
      </w:tr>
      <w:tr w:rsidR="006F769E" w:rsidRPr="00B230EA" w:rsidTr="009A3960">
        <w:trPr>
          <w:jc w:val="center"/>
        </w:trPr>
        <w:tc>
          <w:tcPr>
            <w:tcW w:w="4395" w:type="dxa"/>
            <w:vAlign w:val="center"/>
          </w:tcPr>
          <w:p w:rsidR="006F769E" w:rsidRDefault="006F769E" w:rsidP="009A3960">
            <w:pPr>
              <w:pStyle w:val="PSI-Normal"/>
            </w:pPr>
            <w:r>
              <w:t>Revisar Iteración y preparar Presentación</w:t>
            </w:r>
          </w:p>
        </w:tc>
        <w:tc>
          <w:tcPr>
            <w:tcW w:w="1788" w:type="dxa"/>
          </w:tcPr>
          <w:p w:rsidR="006F769E" w:rsidRDefault="006F769E" w:rsidP="009A3960">
            <w:pPr>
              <w:pStyle w:val="PSI-Normal"/>
            </w:pPr>
            <w:r>
              <w:t>Fabricio González</w:t>
            </w: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26/11/18</w:t>
            </w:r>
          </w:p>
        </w:tc>
        <w:tc>
          <w:tcPr>
            <w:tcW w:w="1133" w:type="dxa"/>
            <w:vAlign w:val="center"/>
          </w:tcPr>
          <w:p w:rsidR="006F769E" w:rsidRDefault="006F769E" w:rsidP="009A3960">
            <w:pPr>
              <w:pStyle w:val="PSI-Normal"/>
            </w:pPr>
            <w:r>
              <w:t>27/11/18</w:t>
            </w:r>
          </w:p>
        </w:tc>
      </w:tr>
      <w:tr w:rsidR="006F769E" w:rsidRPr="00B230EA" w:rsidTr="009A3960">
        <w:trPr>
          <w:jc w:val="center"/>
        </w:trPr>
        <w:tc>
          <w:tcPr>
            <w:tcW w:w="4395" w:type="dxa"/>
            <w:vAlign w:val="center"/>
          </w:tcPr>
          <w:p w:rsidR="006F769E" w:rsidRDefault="006F769E" w:rsidP="009A3960">
            <w:pPr>
              <w:pStyle w:val="PSI-Normal"/>
            </w:pPr>
            <w:r>
              <w:t>Revisar documentación anterior y completarla</w:t>
            </w:r>
          </w:p>
        </w:tc>
        <w:tc>
          <w:tcPr>
            <w:tcW w:w="1788" w:type="dxa"/>
          </w:tcPr>
          <w:p w:rsidR="006F769E" w:rsidRDefault="006F769E" w:rsidP="009A3960">
            <w:pPr>
              <w:pStyle w:val="PSI-Normal"/>
            </w:pPr>
          </w:p>
        </w:tc>
        <w:tc>
          <w:tcPr>
            <w:tcW w:w="1370" w:type="dxa"/>
          </w:tcPr>
          <w:p w:rsidR="006F769E" w:rsidRDefault="006F769E" w:rsidP="009A3960">
            <w:pPr>
              <w:pStyle w:val="PSI-Normal"/>
            </w:pPr>
          </w:p>
        </w:tc>
        <w:tc>
          <w:tcPr>
            <w:tcW w:w="1134" w:type="dxa"/>
            <w:vAlign w:val="center"/>
          </w:tcPr>
          <w:p w:rsidR="006F769E" w:rsidRDefault="006F769E" w:rsidP="009A3960">
            <w:pPr>
              <w:pStyle w:val="PSI-Normal"/>
            </w:pPr>
            <w:r>
              <w:t>20/11/18</w:t>
            </w:r>
          </w:p>
        </w:tc>
        <w:tc>
          <w:tcPr>
            <w:tcW w:w="1133" w:type="dxa"/>
            <w:vAlign w:val="center"/>
          </w:tcPr>
          <w:p w:rsidR="006F769E" w:rsidRDefault="006F769E" w:rsidP="009A3960">
            <w:pPr>
              <w:pStyle w:val="PSI-Normal"/>
            </w:pPr>
            <w:r>
              <w:t>27/11/18</w:t>
            </w:r>
          </w:p>
        </w:tc>
      </w:tr>
    </w:tbl>
    <w:p w:rsidR="006F769E" w:rsidRDefault="006F769E" w:rsidP="0029607A">
      <w:pPr>
        <w:pStyle w:val="PSI-Normal"/>
      </w:pPr>
      <w:r>
        <w:t>En caso de que algún integrante del VASPA Team finalice antes de lo planificado con sus tareas, colaborará con los otros integrantes o revisará documentación antigua incompleta</w:t>
      </w:r>
    </w:p>
    <w:p w:rsidR="0029607A" w:rsidRDefault="00984D43" w:rsidP="0029607A">
      <w:pPr>
        <w:pStyle w:val="PSI-Normal"/>
      </w:pPr>
      <w:r>
        <w:t>2</w:t>
      </w:r>
      <w:r w:rsidR="006F769E">
        <w:t>7</w:t>
      </w:r>
      <w:r w:rsidR="0029607A">
        <w:t>/</w:t>
      </w:r>
      <w:r w:rsidR="00FC722D">
        <w:t>11 Fin de la segunda</w:t>
      </w:r>
      <w:r w:rsidR="0029607A">
        <w:t xml:space="preserve"> iteración de la fase de </w:t>
      </w:r>
      <w:r w:rsidR="00FC722D">
        <w:t>Construcción</w:t>
      </w:r>
      <w:r w:rsidR="0029607A">
        <w:t>.</w:t>
      </w:r>
    </w:p>
    <w:p w:rsidR="00D47AA2" w:rsidRDefault="00D47AA2" w:rsidP="0029607A">
      <w:pPr>
        <w:pStyle w:val="PSI-Normal"/>
      </w:pPr>
    </w:p>
    <w:p w:rsidR="00D47AA2" w:rsidRDefault="00D47AA2" w:rsidP="00D47AA2">
      <w:pPr>
        <w:pStyle w:val="PSI-Ttulo2"/>
      </w:pPr>
      <w:r>
        <w:t>Planificación etapa final de la iteración – fin de cuatrimestre:</w:t>
      </w:r>
    </w:p>
    <w:tbl>
      <w:tblPr>
        <w:tblStyle w:val="Tablaconcuadrcula"/>
        <w:tblW w:w="9820" w:type="dxa"/>
        <w:jc w:val="center"/>
        <w:tblLayout w:type="fixed"/>
        <w:tblLook w:val="01E0" w:firstRow="1" w:lastRow="1" w:firstColumn="1" w:lastColumn="1" w:noHBand="0" w:noVBand="0"/>
      </w:tblPr>
      <w:tblGrid>
        <w:gridCol w:w="6980"/>
        <w:gridCol w:w="2840"/>
      </w:tblGrid>
      <w:tr w:rsidR="00D47AA2" w:rsidRPr="0049000B" w:rsidTr="00436514">
        <w:trPr>
          <w:jc w:val="center"/>
        </w:trPr>
        <w:tc>
          <w:tcPr>
            <w:tcW w:w="4395" w:type="dxa"/>
            <w:shd w:val="clear" w:color="auto" w:fill="E6E6E6"/>
            <w:vAlign w:val="center"/>
          </w:tcPr>
          <w:p w:rsidR="00D47AA2" w:rsidRPr="0049000B" w:rsidRDefault="00D47AA2" w:rsidP="00436514">
            <w:pPr>
              <w:pStyle w:val="PSI-Normal"/>
              <w:jc w:val="center"/>
              <w:rPr>
                <w:sz w:val="24"/>
                <w:szCs w:val="24"/>
              </w:rPr>
            </w:pPr>
            <w:r w:rsidRPr="0049000B">
              <w:rPr>
                <w:sz w:val="24"/>
                <w:szCs w:val="24"/>
              </w:rPr>
              <w:t>Nombre de la Tarea</w:t>
            </w:r>
          </w:p>
        </w:tc>
        <w:tc>
          <w:tcPr>
            <w:tcW w:w="1788" w:type="dxa"/>
            <w:shd w:val="clear" w:color="auto" w:fill="E6E6E6"/>
          </w:tcPr>
          <w:p w:rsidR="00D47AA2" w:rsidRPr="0049000B" w:rsidRDefault="00D47AA2" w:rsidP="00436514">
            <w:pPr>
              <w:pStyle w:val="PSI-Normal"/>
              <w:jc w:val="center"/>
              <w:rPr>
                <w:sz w:val="24"/>
                <w:szCs w:val="24"/>
              </w:rPr>
            </w:pPr>
            <w:r>
              <w:rPr>
                <w:sz w:val="24"/>
                <w:szCs w:val="24"/>
              </w:rPr>
              <w:t>Responsable</w:t>
            </w:r>
          </w:p>
        </w:tc>
      </w:tr>
      <w:tr w:rsidR="00D47AA2" w:rsidRPr="00B230EA" w:rsidTr="00436514">
        <w:trPr>
          <w:jc w:val="center"/>
        </w:trPr>
        <w:tc>
          <w:tcPr>
            <w:tcW w:w="4395" w:type="dxa"/>
            <w:vAlign w:val="center"/>
          </w:tcPr>
          <w:p w:rsidR="00D47AA2" w:rsidRPr="008020BD" w:rsidRDefault="00D47AA2" w:rsidP="00436514">
            <w:pPr>
              <w:pStyle w:val="PSI-Normal"/>
            </w:pPr>
            <w:r>
              <w:t>Revisión de especificación, diagrama e implementación de CU Generar PDF</w:t>
            </w:r>
          </w:p>
        </w:tc>
        <w:tc>
          <w:tcPr>
            <w:tcW w:w="1788" w:type="dxa"/>
          </w:tcPr>
          <w:p w:rsidR="00D47AA2" w:rsidRPr="00B230EA" w:rsidRDefault="00D47AA2"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Revisión de diagramas en CU previamente implementados</w:t>
            </w:r>
          </w:p>
        </w:tc>
        <w:tc>
          <w:tcPr>
            <w:tcW w:w="1788" w:type="dxa"/>
          </w:tcPr>
          <w:p w:rsidR="00D47AA2" w:rsidRDefault="00A8097A"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Gestión y Análisis de Riesgos (incluyendo riesgos a futuro)</w:t>
            </w:r>
          </w:p>
        </w:tc>
        <w:tc>
          <w:tcPr>
            <w:tcW w:w="1788" w:type="dxa"/>
          </w:tcPr>
          <w:p w:rsidR="00D47AA2" w:rsidRDefault="00D47AA2" w:rsidP="00436514">
            <w:pPr>
              <w:pStyle w:val="PSI-Normal"/>
            </w:pPr>
            <w:r>
              <w:t>Francisco Estrada</w:t>
            </w:r>
          </w:p>
        </w:tc>
      </w:tr>
      <w:tr w:rsidR="00A8097A" w:rsidTr="00436514">
        <w:trPr>
          <w:jc w:val="center"/>
        </w:trPr>
        <w:tc>
          <w:tcPr>
            <w:tcW w:w="4395" w:type="dxa"/>
            <w:vAlign w:val="center"/>
          </w:tcPr>
          <w:p w:rsidR="00A8097A" w:rsidRDefault="00A8097A" w:rsidP="00436514">
            <w:pPr>
              <w:pStyle w:val="PSI-Normal"/>
            </w:pPr>
            <w:r>
              <w:t xml:space="preserve">Finalización del CU Visualizar </w:t>
            </w:r>
            <w:r w:rsidR="004936D2">
              <w:t>Programa PDF</w:t>
            </w:r>
          </w:p>
        </w:tc>
        <w:tc>
          <w:tcPr>
            <w:tcW w:w="1788" w:type="dxa"/>
          </w:tcPr>
          <w:p w:rsidR="00A8097A" w:rsidRDefault="00A8097A" w:rsidP="00436514">
            <w:pPr>
              <w:pStyle w:val="PSI-Normal"/>
            </w:pPr>
            <w:r>
              <w:t>Francisco Estrada</w:t>
            </w:r>
          </w:p>
        </w:tc>
      </w:tr>
      <w:tr w:rsidR="00D47AA2" w:rsidTr="00436514">
        <w:trPr>
          <w:jc w:val="center"/>
        </w:trPr>
        <w:tc>
          <w:tcPr>
            <w:tcW w:w="4395" w:type="dxa"/>
            <w:vAlign w:val="center"/>
          </w:tcPr>
          <w:p w:rsidR="00D47AA2" w:rsidRDefault="00D47AA2" w:rsidP="00436514">
            <w:pPr>
              <w:pStyle w:val="PSI-Normal"/>
            </w:pPr>
            <w:r>
              <w:t>Plan de Pruebas</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Arquitectura del sistema</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Revisión de especificación, diagrama e implementación de aplicación móvil</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Revisión</w:t>
            </w:r>
            <w:r w:rsidR="004936D2">
              <w:t xml:space="preserve"> y mejora</w:t>
            </w:r>
            <w:bookmarkStart w:id="6" w:name="_GoBack"/>
            <w:bookmarkEnd w:id="6"/>
            <w:r>
              <w:t xml:space="preserve"> de GUI de aplicación móvil</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Planificación a largo plazo para finalización de proyecto</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Armado de presentación para martes 27/11</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Estimación</w:t>
            </w:r>
          </w:p>
        </w:tc>
        <w:tc>
          <w:tcPr>
            <w:tcW w:w="1788" w:type="dxa"/>
          </w:tcPr>
          <w:p w:rsidR="00D47AA2" w:rsidRDefault="00D47AA2" w:rsidP="00436514">
            <w:pPr>
              <w:pStyle w:val="PSI-Normal"/>
            </w:pPr>
            <w:r>
              <w:t>Fabricio González</w:t>
            </w:r>
          </w:p>
        </w:tc>
      </w:tr>
      <w:tr w:rsidR="00D47AA2" w:rsidTr="00436514">
        <w:trPr>
          <w:jc w:val="center"/>
        </w:trPr>
        <w:tc>
          <w:tcPr>
            <w:tcW w:w="4395" w:type="dxa"/>
            <w:vAlign w:val="center"/>
          </w:tcPr>
          <w:p w:rsidR="00D47AA2" w:rsidRDefault="00D47AA2" w:rsidP="00436514">
            <w:pPr>
              <w:pStyle w:val="PSI-Normal"/>
            </w:pPr>
            <w:r>
              <w:t>Revisión de Diagrama de CU (incorporar CU de bibliografía)</w:t>
            </w:r>
          </w:p>
        </w:tc>
        <w:tc>
          <w:tcPr>
            <w:tcW w:w="1788" w:type="dxa"/>
          </w:tcPr>
          <w:p w:rsidR="00D47AA2" w:rsidRDefault="00D47AA2" w:rsidP="00436514">
            <w:pPr>
              <w:pStyle w:val="PSI-Normal"/>
            </w:pPr>
            <w:r>
              <w:t>Nicolás Sartini</w:t>
            </w:r>
          </w:p>
        </w:tc>
      </w:tr>
      <w:tr w:rsidR="00D47AA2" w:rsidTr="00436514">
        <w:trPr>
          <w:jc w:val="center"/>
        </w:trPr>
        <w:tc>
          <w:tcPr>
            <w:tcW w:w="4395" w:type="dxa"/>
            <w:vAlign w:val="center"/>
          </w:tcPr>
          <w:p w:rsidR="00D47AA2" w:rsidRDefault="00D47AA2" w:rsidP="00436514">
            <w:pPr>
              <w:pStyle w:val="PSI-Normal"/>
            </w:pPr>
            <w:r>
              <w:t>Balance de cursada y opinión personal del equipo</w:t>
            </w:r>
          </w:p>
        </w:tc>
        <w:tc>
          <w:tcPr>
            <w:tcW w:w="1788" w:type="dxa"/>
          </w:tcPr>
          <w:p w:rsidR="00D47AA2" w:rsidRDefault="00D47AA2" w:rsidP="00436514">
            <w:pPr>
              <w:pStyle w:val="PSI-Normal"/>
            </w:pPr>
            <w:r>
              <w:t>Todo el equipo</w:t>
            </w:r>
          </w:p>
        </w:tc>
      </w:tr>
      <w:tr w:rsidR="00D47AA2" w:rsidTr="00436514">
        <w:trPr>
          <w:jc w:val="center"/>
        </w:trPr>
        <w:tc>
          <w:tcPr>
            <w:tcW w:w="4395" w:type="dxa"/>
            <w:vAlign w:val="center"/>
          </w:tcPr>
          <w:p w:rsidR="00D47AA2" w:rsidRDefault="00D47AA2" w:rsidP="00436514">
            <w:pPr>
              <w:pStyle w:val="PSI-Normal"/>
            </w:pPr>
            <w:r>
              <w:t>Grabar videos de los CU implementados en MP4</w:t>
            </w:r>
          </w:p>
        </w:tc>
        <w:tc>
          <w:tcPr>
            <w:tcW w:w="1788" w:type="dxa"/>
          </w:tcPr>
          <w:p w:rsidR="00D47AA2" w:rsidRDefault="00D47AA2" w:rsidP="00436514">
            <w:pPr>
              <w:pStyle w:val="PSI-Normal"/>
            </w:pPr>
            <w:r>
              <w:t>Todo el equipo</w:t>
            </w:r>
          </w:p>
        </w:tc>
      </w:tr>
      <w:tr w:rsidR="00D47AA2" w:rsidTr="00436514">
        <w:trPr>
          <w:jc w:val="center"/>
        </w:trPr>
        <w:tc>
          <w:tcPr>
            <w:tcW w:w="4395" w:type="dxa"/>
            <w:vAlign w:val="center"/>
          </w:tcPr>
          <w:p w:rsidR="00D47AA2" w:rsidRDefault="00D47AA2" w:rsidP="00436514">
            <w:pPr>
              <w:pStyle w:val="PSI-Normal"/>
            </w:pPr>
            <w:r>
              <w:t>Revisión de documentación faltante</w:t>
            </w:r>
          </w:p>
        </w:tc>
        <w:tc>
          <w:tcPr>
            <w:tcW w:w="1788" w:type="dxa"/>
          </w:tcPr>
          <w:p w:rsidR="00D47AA2" w:rsidRDefault="00D47AA2" w:rsidP="00436514">
            <w:pPr>
              <w:pStyle w:val="PSI-Normal"/>
            </w:pPr>
            <w:r>
              <w:t>Nicolás Sartini</w:t>
            </w:r>
          </w:p>
        </w:tc>
      </w:tr>
    </w:tbl>
    <w:p w:rsidR="00D47AA2" w:rsidRDefault="00D47AA2" w:rsidP="00D47AA2">
      <w:pPr>
        <w:pStyle w:val="PSI-Ttulo2"/>
      </w:pPr>
    </w:p>
    <w:p w:rsidR="00F70F4F" w:rsidRDefault="00F70F4F" w:rsidP="00F70F4F">
      <w:pPr>
        <w:pStyle w:val="PSI-Ttulo1"/>
      </w:pPr>
    </w:p>
    <w:p w:rsidR="00E511E0" w:rsidRDefault="00E511E0" w:rsidP="00E511E0">
      <w:pPr>
        <w:pStyle w:val="PSI-Ttulo1"/>
      </w:pPr>
      <w:bookmarkStart w:id="7" w:name="_Toc257627936"/>
      <w:r>
        <w:t>Recursos</w:t>
      </w:r>
      <w:bookmarkEnd w:id="7"/>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8" w:name="_Toc257627937"/>
      <w:r>
        <w:t>Evaluación</w:t>
      </w:r>
      <w:r w:rsidR="00E511E0">
        <w:t xml:space="preserve"> </w:t>
      </w:r>
      <w:bookmarkEnd w:id="8"/>
      <w:r w:rsidR="006F769E">
        <w:t>27</w:t>
      </w:r>
      <w:r w:rsidR="00984D43">
        <w:t>/</w:t>
      </w:r>
      <w:r w:rsidR="00FC722D">
        <w:t>11</w:t>
      </w:r>
    </w:p>
    <w:p w:rsidR="00DD1DA2" w:rsidRDefault="00DD1DA2" w:rsidP="005B5AEE">
      <w:pPr>
        <w:pStyle w:val="PSI-Ttulo1"/>
      </w:pPr>
      <w:bookmarkStart w:id="9" w:name="_Toc257627941"/>
      <w:r>
        <w:t>Conclusión</w:t>
      </w:r>
      <w:bookmarkEnd w:id="9"/>
    </w:p>
    <w:p w:rsidR="00F70F4F" w:rsidRDefault="00F70F4F" w:rsidP="006315F7">
      <w:pPr>
        <w:pStyle w:val="PSI-Normal"/>
      </w:pPr>
    </w:p>
    <w:sectPr w:rsidR="00F70F4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985" w:rsidRDefault="000E4985" w:rsidP="00C94FBE">
      <w:pPr>
        <w:spacing w:before="0" w:line="240" w:lineRule="auto"/>
      </w:pPr>
      <w:r>
        <w:separator/>
      </w:r>
    </w:p>
    <w:p w:rsidR="000E4985" w:rsidRDefault="000E4985"/>
  </w:endnote>
  <w:endnote w:type="continuationSeparator" w:id="0">
    <w:p w:rsidR="000E4985" w:rsidRDefault="000E4985" w:rsidP="00C94FBE">
      <w:pPr>
        <w:spacing w:before="0" w:line="240" w:lineRule="auto"/>
      </w:pPr>
      <w:r>
        <w:continuationSeparator/>
      </w:r>
    </w:p>
    <w:p w:rsidR="000E4985" w:rsidRDefault="000E4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0E498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C95BEB">
          <w:rPr>
            <w:rFonts w:asciiTheme="majorHAnsi" w:hAnsiTheme="majorHAnsi" w:cstheme="majorHAnsi"/>
            <w:noProof/>
          </w:rPr>
          <w:t>5</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985" w:rsidRDefault="000E4985" w:rsidP="00C94FBE">
      <w:pPr>
        <w:spacing w:before="0" w:line="240" w:lineRule="auto"/>
      </w:pPr>
      <w:r>
        <w:separator/>
      </w:r>
    </w:p>
    <w:p w:rsidR="000E4985" w:rsidRDefault="000E4985"/>
  </w:footnote>
  <w:footnote w:type="continuationSeparator" w:id="0">
    <w:p w:rsidR="000E4985" w:rsidRDefault="000E4985" w:rsidP="00C94FBE">
      <w:pPr>
        <w:spacing w:before="0" w:line="240" w:lineRule="auto"/>
      </w:pPr>
      <w:r>
        <w:continuationSeparator/>
      </w:r>
    </w:p>
    <w:p w:rsidR="000E4985" w:rsidRDefault="000E49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2336"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6F769E">
          <w:rPr>
            <w:rFonts w:asciiTheme="majorHAnsi" w:eastAsiaTheme="majorEastAsia" w:hAnsiTheme="majorHAnsi" w:cstheme="majorBidi"/>
          </w:rPr>
          <w:t>Fase Construcción, Iteración 4</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E4985">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0E4985">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0E4985">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7EFE"/>
    <w:rsid w:val="00025E12"/>
    <w:rsid w:val="00045F1A"/>
    <w:rsid w:val="00063479"/>
    <w:rsid w:val="00072734"/>
    <w:rsid w:val="00087F53"/>
    <w:rsid w:val="00092BC0"/>
    <w:rsid w:val="0009694F"/>
    <w:rsid w:val="000A0FE7"/>
    <w:rsid w:val="000C4C42"/>
    <w:rsid w:val="000C4E31"/>
    <w:rsid w:val="000D4C6E"/>
    <w:rsid w:val="000D4FF8"/>
    <w:rsid w:val="000D59B9"/>
    <w:rsid w:val="000E4985"/>
    <w:rsid w:val="000F1888"/>
    <w:rsid w:val="000F4F97"/>
    <w:rsid w:val="000F79DF"/>
    <w:rsid w:val="0010416D"/>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5F92"/>
    <w:rsid w:val="00203674"/>
    <w:rsid w:val="0020621B"/>
    <w:rsid w:val="002129C9"/>
    <w:rsid w:val="00217A70"/>
    <w:rsid w:val="00224B75"/>
    <w:rsid w:val="00233DF9"/>
    <w:rsid w:val="00245562"/>
    <w:rsid w:val="00257B73"/>
    <w:rsid w:val="00266C42"/>
    <w:rsid w:val="002731FC"/>
    <w:rsid w:val="00273230"/>
    <w:rsid w:val="00276DC8"/>
    <w:rsid w:val="00295CA9"/>
    <w:rsid w:val="0029607A"/>
    <w:rsid w:val="002A2AF3"/>
    <w:rsid w:val="002A41AA"/>
    <w:rsid w:val="002B506A"/>
    <w:rsid w:val="002B5AF9"/>
    <w:rsid w:val="002C00B6"/>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3F39"/>
    <w:rsid w:val="00397566"/>
    <w:rsid w:val="003B7F1F"/>
    <w:rsid w:val="003C54B1"/>
    <w:rsid w:val="003D4F94"/>
    <w:rsid w:val="003E12FE"/>
    <w:rsid w:val="003E55DB"/>
    <w:rsid w:val="003F66C8"/>
    <w:rsid w:val="0040066E"/>
    <w:rsid w:val="00416240"/>
    <w:rsid w:val="004525FF"/>
    <w:rsid w:val="004807AF"/>
    <w:rsid w:val="0049000B"/>
    <w:rsid w:val="004936D2"/>
    <w:rsid w:val="004A54C8"/>
    <w:rsid w:val="004C5D7E"/>
    <w:rsid w:val="004C7846"/>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A6E88"/>
    <w:rsid w:val="005B5AEE"/>
    <w:rsid w:val="005B6373"/>
    <w:rsid w:val="005C1B07"/>
    <w:rsid w:val="005C6011"/>
    <w:rsid w:val="005E76A4"/>
    <w:rsid w:val="005F133C"/>
    <w:rsid w:val="005F5429"/>
    <w:rsid w:val="005F60BA"/>
    <w:rsid w:val="006113B3"/>
    <w:rsid w:val="006124BF"/>
    <w:rsid w:val="006146E0"/>
    <w:rsid w:val="00616A6E"/>
    <w:rsid w:val="006177BF"/>
    <w:rsid w:val="006315F7"/>
    <w:rsid w:val="0064538E"/>
    <w:rsid w:val="00653C38"/>
    <w:rsid w:val="00663A9B"/>
    <w:rsid w:val="00680710"/>
    <w:rsid w:val="006919D5"/>
    <w:rsid w:val="0069686D"/>
    <w:rsid w:val="006A0765"/>
    <w:rsid w:val="006A2495"/>
    <w:rsid w:val="006B3371"/>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42297"/>
    <w:rsid w:val="00843018"/>
    <w:rsid w:val="008539BD"/>
    <w:rsid w:val="00861B8F"/>
    <w:rsid w:val="008652EE"/>
    <w:rsid w:val="00866124"/>
    <w:rsid w:val="00866435"/>
    <w:rsid w:val="00867DE9"/>
    <w:rsid w:val="00870574"/>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6095"/>
    <w:rsid w:val="00A77EC6"/>
    <w:rsid w:val="00A8097A"/>
    <w:rsid w:val="00AA2D66"/>
    <w:rsid w:val="00AB255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77F48"/>
    <w:rsid w:val="00B90C79"/>
    <w:rsid w:val="00B963D1"/>
    <w:rsid w:val="00BA699A"/>
    <w:rsid w:val="00BB23C2"/>
    <w:rsid w:val="00BB4A41"/>
    <w:rsid w:val="00BB6AAE"/>
    <w:rsid w:val="00BB7855"/>
    <w:rsid w:val="00BC5404"/>
    <w:rsid w:val="00BD282C"/>
    <w:rsid w:val="00C05700"/>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6746"/>
    <w:rsid w:val="00DD0159"/>
    <w:rsid w:val="00DD1DA2"/>
    <w:rsid w:val="00DD5A70"/>
    <w:rsid w:val="00E01FEC"/>
    <w:rsid w:val="00E037C9"/>
    <w:rsid w:val="00E33B19"/>
    <w:rsid w:val="00E34178"/>
    <w:rsid w:val="00E36A01"/>
    <w:rsid w:val="00E4116A"/>
    <w:rsid w:val="00E41820"/>
    <w:rsid w:val="00E41E7A"/>
    <w:rsid w:val="00E438FE"/>
    <w:rsid w:val="00E511E0"/>
    <w:rsid w:val="00E5392A"/>
    <w:rsid w:val="00E67DB5"/>
    <w:rsid w:val="00E7708C"/>
    <w:rsid w:val="00E8096E"/>
    <w:rsid w:val="00E84E25"/>
    <w:rsid w:val="00E93312"/>
    <w:rsid w:val="00EA7D8C"/>
    <w:rsid w:val="00EB1A66"/>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59B9C031"/>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9D75F-06FC-4833-9057-B110B9E9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240</TotalTime>
  <Pages>6</Pages>
  <Words>829</Words>
  <Characters>4564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cp:lastModifiedBy>
  <cp:revision>46</cp:revision>
  <dcterms:created xsi:type="dcterms:W3CDTF">2018-08-31T03:34:00Z</dcterms:created>
  <dcterms:modified xsi:type="dcterms:W3CDTF">2018-11-27T03:11:00Z</dcterms:modified>
  <cp:category>Fase Construcción, Iteración 4</cp:category>
</cp:coreProperties>
</file>