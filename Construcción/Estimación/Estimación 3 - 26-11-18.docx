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895B9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5108" w:rsidRDefault="00775108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775108" w:rsidRPr="00B02A52" w:rsidRDefault="0077510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775108" w:rsidRDefault="00775108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775108" w:rsidRDefault="00775108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775108" w:rsidRPr="00B02A52" w:rsidRDefault="0077510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775108" w:rsidRDefault="0077510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77510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703C15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6788379" w:history="1">
            <w:r w:rsidR="00703C15" w:rsidRPr="0016030D">
              <w:rPr>
                <w:rStyle w:val="Hipervnculo"/>
                <w:noProof/>
              </w:rPr>
              <w:t>Introducción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_Toc526788379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0" w:history="1">
            <w:r w:rsidR="00703C15" w:rsidRPr="0016030D">
              <w:rPr>
                <w:rStyle w:val="Hipervnculo"/>
                <w:noProof/>
              </w:rPr>
              <w:t>Propósito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1" w:history="1">
            <w:r w:rsidR="00703C15" w:rsidRPr="0016030D">
              <w:rPr>
                <w:rStyle w:val="Hipervnculo"/>
                <w:noProof/>
              </w:rPr>
              <w:t>Alcance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2" w:history="1">
            <w:r w:rsidR="00703C15" w:rsidRPr="0016030D">
              <w:rPr>
                <w:rStyle w:val="Hipervnculo"/>
                <w:noProof/>
              </w:rPr>
              <w:t>Referencias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3" w:history="1">
            <w:r w:rsidR="00703C15" w:rsidRPr="0016030D">
              <w:rPr>
                <w:rStyle w:val="Hipervnculo"/>
                <w:noProof/>
              </w:rPr>
              <w:t>Resumen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4" w:history="1">
            <w:r w:rsidR="00703C15" w:rsidRPr="0016030D">
              <w:rPr>
                <w:rStyle w:val="Hipervnculo"/>
                <w:noProof/>
              </w:rPr>
              <w:t>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5" w:history="1">
            <w:r w:rsidR="00703C15" w:rsidRPr="0016030D">
              <w:rPr>
                <w:rStyle w:val="Hipervnculo"/>
                <w:noProof/>
              </w:rPr>
              <w:t>Actores por Caso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6" w:history="1">
            <w:r w:rsidR="00703C15" w:rsidRPr="0016030D">
              <w:rPr>
                <w:rStyle w:val="Hipervnculo"/>
                <w:noProof/>
              </w:rPr>
              <w:t>Peso de Actores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7" w:history="1">
            <w:r w:rsidR="00703C15" w:rsidRPr="0016030D">
              <w:rPr>
                <w:rStyle w:val="Hipervnculo"/>
                <w:noProof/>
              </w:rPr>
              <w:t>Peso de Casos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_Toc526788387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8" w:history="1">
            <w:r w:rsidR="00703C15" w:rsidRPr="0016030D">
              <w:rPr>
                <w:rStyle w:val="Hipervnculo"/>
                <w:noProof/>
              </w:rPr>
              <w:t>Cálculo de 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_Toc526788388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7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9" w:history="1">
            <w:r w:rsidR="00703C15" w:rsidRPr="0016030D">
              <w:rPr>
                <w:rStyle w:val="Hipervnculo"/>
                <w:noProof/>
              </w:rPr>
              <w:t>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0" w:history="1">
            <w:r w:rsidR="00703C15" w:rsidRPr="0016030D">
              <w:rPr>
                <w:rStyle w:val="Hipervnculo"/>
                <w:noProof/>
              </w:rPr>
              <w:t>Casos de Uso Ajustados para Factores Técnicos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1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2" w:history="1">
            <w:r w:rsidR="00703C15" w:rsidRPr="0016030D">
              <w:rPr>
                <w:rStyle w:val="Hipervnculo"/>
                <w:noProof/>
              </w:rPr>
              <w:t>Casos de Uso Ajustados para Factores del Entorno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3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4" w:history="1">
            <w:r w:rsidR="00703C15" w:rsidRPr="0016030D">
              <w:rPr>
                <w:rStyle w:val="Hipervnculo"/>
                <w:noProof/>
              </w:rPr>
              <w:t>Cálculo de 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5" w:history="1">
            <w:r w:rsidR="00703C15" w:rsidRPr="0016030D">
              <w:rPr>
                <w:rStyle w:val="Hipervnculo"/>
                <w:noProof/>
              </w:rPr>
              <w:t>Estimación de Horas-Hombre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751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6" w:history="1">
            <w:r w:rsidR="00703C15" w:rsidRPr="0016030D">
              <w:rPr>
                <w:rStyle w:val="Hipervnculo"/>
                <w:noProof/>
              </w:rPr>
              <w:t>Estimación de Horas-Hombre Refinada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895B96" w:rsidP="009A3173">
          <w:pPr>
            <w:pStyle w:val="PSI-Ttulo"/>
          </w:pPr>
          <w:r>
            <w:t>Estimación 3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526788379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526788380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2903D6">
        <w:t xml:space="preserve">segunda </w:t>
      </w:r>
      <w:r>
        <w:t xml:space="preserve">estimación sobre el esfuerzo que requerirá el desarrollo del proyecto. Cabe aclarar, que esta estimación se lleva a cabo el día </w:t>
      </w:r>
      <w:r w:rsidR="002903D6">
        <w:t>08</w:t>
      </w:r>
      <w:r>
        <w:t>/</w:t>
      </w:r>
      <w:r w:rsidR="002903D6">
        <w:t>10</w:t>
      </w:r>
      <w:r>
        <w:t xml:space="preserve">/2018, con el equipo de desarrollo </w:t>
      </w:r>
      <w:r w:rsidR="002903D6">
        <w:t xml:space="preserve">en </w:t>
      </w:r>
      <w:r>
        <w:t>la etapa de Elaboración.</w:t>
      </w:r>
    </w:p>
    <w:p w:rsidR="00E85FE7" w:rsidRDefault="00225672" w:rsidP="002A0277">
      <w:pPr>
        <w:pStyle w:val="PSI-Normal"/>
      </w:pPr>
      <w:r>
        <w:t xml:space="preserve">También, es relevante mencionar que </w:t>
      </w:r>
      <w:r w:rsidR="00590B8E">
        <w:t>se ha tenido una segunda entrevista con el Cliente. Al no llegar a un acuerdo entre lo solicitado por el Cliente y lo solicitado por el equipo docente, el equipo docente pasará a ser el Cliente y Secretaría Académica será el Usuario Final.</w:t>
      </w:r>
    </w:p>
    <w:p w:rsidR="00844329" w:rsidRDefault="00844329" w:rsidP="00844329">
      <w:pPr>
        <w:pStyle w:val="PSI-Ttulo2"/>
      </w:pPr>
      <w:bookmarkStart w:id="2" w:name="_Toc526788381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526788382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526788383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526788384"/>
      <w:r>
        <w:lastRenderedPageBreak/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526788385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526788386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526788387"/>
      <w:r>
        <w:t>Peso de Casos de Uso</w:t>
      </w:r>
      <w:bookmarkEnd w:id="8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5"/>
        <w:gridCol w:w="3741"/>
        <w:gridCol w:w="1363"/>
        <w:gridCol w:w="1049"/>
      </w:tblGrid>
      <w:tr w:rsidR="00DA2CBA" w:rsidRPr="00166A0F" w:rsidTr="004F43B5">
        <w:trPr>
          <w:tblHeader/>
          <w:jc w:val="center"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374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36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895C94" w:rsidP="00BB1CB0">
            <w:pPr>
              <w:pStyle w:val="PSI-Normal"/>
            </w:pPr>
            <w:r>
              <w:t>Se ha logrado generar un PDF, pero aún falta refinar algunos detalles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895C94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1</w:t>
            </w:r>
            <w:r w:rsidR="00895C94">
              <w:t>0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Visualizar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</w:pPr>
            <w:r>
              <w:t>PDF generado en otro CU, sólo visualizar</w:t>
            </w:r>
            <w:r w:rsidR="00895C94">
              <w:t xml:space="preserve">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lastRenderedPageBreak/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BB1CB0">
            <w:pPr>
              <w:pStyle w:val="PSI-Normal"/>
            </w:pPr>
            <w:r>
              <w:t>Se ha podido implementar el CU Subir Programa Firmado, Subir Plan será similar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2942F9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Revisar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 xml:space="preserve">Simple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ellas, resta implementar otras notificaciones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 xml:space="preserve">Intermedio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10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Ver Información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Consulta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303FDF" w:rsidRDefault="00BB1CB0" w:rsidP="00BB1CB0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Consulta</w:t>
            </w:r>
            <w:r w:rsidR="00BB1CB0">
              <w:t xml:space="preserve">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BB3E21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:rsidTr="004F43B5">
        <w:trPr>
          <w:trHeight w:val="427"/>
          <w:jc w:val="center"/>
        </w:trPr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895C94" w:rsidP="00F87D9D">
            <w:pPr>
              <w:pStyle w:val="PSI-Normal"/>
              <w:jc w:val="center"/>
            </w:pPr>
            <w:r>
              <w:t>80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526788388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895C94">
        <w:rPr>
          <w:b/>
        </w:rPr>
        <w:t>80</w:t>
      </w:r>
      <w:r>
        <w:rPr>
          <w:b/>
        </w:rPr>
        <w:t xml:space="preserve"> = </w:t>
      </w:r>
      <w:r w:rsidR="00895C94">
        <w:rPr>
          <w:b/>
        </w:rPr>
        <w:t>92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526788389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526788390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526788391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526788392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895C94">
              <w:rPr>
                <w:rFonts w:ascii="Calibri" w:eastAsia="Calibri" w:hAnsi="Calibri" w:cs="Times New Roman"/>
              </w:rPr>
              <w:t>5</w:t>
            </w:r>
            <w:r w:rsidR="00500CC3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526788393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895C94">
        <w:rPr>
          <w:b/>
        </w:rPr>
        <w:t>5</w:t>
      </w:r>
      <w:r w:rsidR="00500CC3">
        <w:rPr>
          <w:b/>
        </w:rPr>
        <w:t>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</w:t>
      </w:r>
      <w:r w:rsidR="00895C94">
        <w:rPr>
          <w:b/>
        </w:rPr>
        <w:t>6</w:t>
      </w:r>
      <w:r w:rsidR="00500CC3">
        <w:rPr>
          <w:b/>
        </w:rPr>
        <w:t>5</w:t>
      </w:r>
      <w:r w:rsidR="001E4807">
        <w:rPr>
          <w:b/>
        </w:rPr>
        <w:t xml:space="preserve"> = </w:t>
      </w:r>
      <w:r w:rsidR="00500CC3">
        <w:rPr>
          <w:b/>
        </w:rPr>
        <w:t>0,9</w:t>
      </w:r>
      <w:r w:rsidR="00895C94">
        <w:rPr>
          <w:b/>
        </w:rPr>
        <w:t>35</w:t>
      </w:r>
    </w:p>
    <w:p w:rsidR="00844329" w:rsidRDefault="00844329" w:rsidP="00844329">
      <w:pPr>
        <w:pStyle w:val="PSI-Ttulo2"/>
      </w:pPr>
      <w:bookmarkStart w:id="15" w:name="_Toc526788394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895C94">
        <w:rPr>
          <w:rFonts w:ascii="Calibri" w:eastAsia="Calibri" w:hAnsi="Calibri" w:cs="Times New Roman"/>
          <w:b/>
        </w:rPr>
        <w:t>92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895C94">
        <w:rPr>
          <w:b/>
        </w:rPr>
        <w:t>935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895C94">
        <w:rPr>
          <w:b/>
        </w:rPr>
        <w:t>67,9</w:t>
      </w:r>
      <w:r w:rsidR="00823538">
        <w:rPr>
          <w:b/>
        </w:rPr>
        <w:t>6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6" w:name="_Toc526788395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823538">
        <w:rPr>
          <w:b/>
        </w:rPr>
        <w:t>67,96</w:t>
      </w:r>
      <w:r>
        <w:rPr>
          <w:b/>
        </w:rPr>
        <w:t xml:space="preserve"> * 20 = </w:t>
      </w:r>
      <w:r w:rsidR="00823538">
        <w:rPr>
          <w:b/>
        </w:rPr>
        <w:t>1359,2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526788396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r>
        <w:rPr>
          <w:b/>
        </w:rPr>
        <w:t>TotalHorasHombreRefindas =</w:t>
      </w:r>
      <w:r w:rsidR="000132E7">
        <w:rPr>
          <w:b/>
        </w:rPr>
        <w:t xml:space="preserve"> </w:t>
      </w:r>
      <w:r w:rsidR="000132E7">
        <w:rPr>
          <w:b/>
        </w:rPr>
        <w:t>67,96</w:t>
      </w:r>
      <w:r>
        <w:rPr>
          <w:b/>
        </w:rPr>
        <w:t xml:space="preserve"> * 28 =</w:t>
      </w:r>
      <w:r w:rsidR="000132E7">
        <w:rPr>
          <w:b/>
        </w:rPr>
        <w:t xml:space="preserve"> 1902.9</w:t>
      </w:r>
      <w:r w:rsidR="00886B1D">
        <w:rPr>
          <w:b/>
        </w:rPr>
        <w:t xml:space="preserve"> </w:t>
      </w:r>
      <w:r w:rsidR="00886B1D" w:rsidRPr="00886B1D">
        <w:rPr>
          <w:b/>
        </w:rPr>
        <w:sym w:font="Wingdings" w:char="F0E0"/>
      </w:r>
      <w:r w:rsidR="000132E7">
        <w:rPr>
          <w:b/>
        </w:rPr>
        <w:t xml:space="preserve"> 1903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:rsidR="000132E7" w:rsidRDefault="000132E7" w:rsidP="00465C62">
      <w:pPr>
        <w:pStyle w:val="PSI-Normal"/>
      </w:pPr>
      <w:r>
        <w:t>1903/15 = 126,86 semanas le tomaría a una sola persona</w:t>
      </w:r>
    </w:p>
    <w:p w:rsidR="000132E7" w:rsidRDefault="000132E7" w:rsidP="000132E7">
      <w:pPr>
        <w:pStyle w:val="PSI-Normal"/>
      </w:pPr>
      <w:r>
        <w:t>126,86</w:t>
      </w:r>
      <w:r w:rsidR="00233028">
        <w:t xml:space="preserve"> / </w:t>
      </w:r>
      <w:r>
        <w:t>3</w:t>
      </w:r>
      <w:r w:rsidR="004950C0">
        <w:t xml:space="preserve"> =</w:t>
      </w:r>
      <w:r w:rsidR="00886B1D">
        <w:t xml:space="preserve"> </w:t>
      </w:r>
      <w:r>
        <w:rPr>
          <w:b/>
        </w:rPr>
        <w:t>42,28 semanas</w:t>
      </w:r>
      <w:r w:rsidR="004950C0">
        <w:t xml:space="preserve"> le tomaría </w:t>
      </w:r>
      <w:r>
        <w:t xml:space="preserve">al </w:t>
      </w:r>
      <w:r>
        <w:t>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0132E7">
        <w:t>42,28</w:t>
      </w:r>
      <w:r>
        <w:t xml:space="preserve"> </w:t>
      </w:r>
      <w:r w:rsidR="000132E7">
        <w:t>semanas</w:t>
      </w:r>
      <w:bookmarkStart w:id="18" w:name="_GoBack"/>
      <w:bookmarkEnd w:id="18"/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</w:pPr>
      <w:r>
        <w:t xml:space="preserve">100 * </w:t>
      </w:r>
      <w:r w:rsidR="00116880">
        <w:t>42,28</w:t>
      </w:r>
      <w:r w:rsidR="000674F9">
        <w:t xml:space="preserve"> / 40 = </w:t>
      </w:r>
      <w:r w:rsidR="00116880">
        <w:rPr>
          <w:b/>
        </w:rPr>
        <w:t>105,7 semanas</w:t>
      </w:r>
      <w:r w:rsidR="00836AAB">
        <w:rPr>
          <w:b/>
        </w:rPr>
        <w:t xml:space="preserve"> es la duración total del proyecto según esta estimación</w:t>
      </w:r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41C" w:rsidRDefault="00FB541C" w:rsidP="00C94FBE">
      <w:pPr>
        <w:spacing w:before="0" w:line="240" w:lineRule="auto"/>
      </w:pPr>
      <w:r>
        <w:separator/>
      </w:r>
    </w:p>
    <w:p w:rsidR="00FB541C" w:rsidRDefault="00FB541C"/>
  </w:endnote>
  <w:endnote w:type="continuationSeparator" w:id="0">
    <w:p w:rsidR="00FB541C" w:rsidRDefault="00FB541C" w:rsidP="00C94FBE">
      <w:pPr>
        <w:spacing w:before="0" w:line="240" w:lineRule="auto"/>
      </w:pPr>
      <w:r>
        <w:continuationSeparator/>
      </w:r>
    </w:p>
    <w:p w:rsidR="00FB541C" w:rsidRDefault="00F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108" w:rsidRDefault="007751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108" w:rsidRDefault="00775108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VASPA Team</w:t>
        </w:r>
      </w:sdtContent>
    </w:sdt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</w:t>
        </w:r>
        <w:r>
          <w:rPr>
            <w:rFonts w:asciiTheme="majorHAnsi" w:hAnsiTheme="majorHAnsi" w:cstheme="majorHAnsi"/>
          </w:rPr>
          <w:t xml:space="preserve">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75108" w:rsidRDefault="0077510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108" w:rsidRDefault="007751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41C" w:rsidRDefault="00FB541C" w:rsidP="00C94FBE">
      <w:pPr>
        <w:spacing w:before="0" w:line="240" w:lineRule="auto"/>
      </w:pPr>
      <w:r>
        <w:separator/>
      </w:r>
    </w:p>
    <w:p w:rsidR="00FB541C" w:rsidRDefault="00FB541C"/>
  </w:footnote>
  <w:footnote w:type="continuationSeparator" w:id="0">
    <w:p w:rsidR="00FB541C" w:rsidRDefault="00FB541C" w:rsidP="00C94FBE">
      <w:pPr>
        <w:spacing w:before="0" w:line="240" w:lineRule="auto"/>
      </w:pPr>
      <w:r>
        <w:continuationSeparator/>
      </w:r>
    </w:p>
    <w:p w:rsidR="00FB541C" w:rsidRDefault="00F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108" w:rsidRDefault="007751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75108" w:rsidRDefault="0077510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3</w:t>
        </w:r>
      </w:p>
    </w:sdtContent>
  </w:sdt>
  <w:p w:rsidR="00775108" w:rsidRPr="000F4F97" w:rsidRDefault="0077510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108" w:rsidRDefault="007751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667F"/>
    <w:rsid w:val="00397566"/>
    <w:rsid w:val="003B7F1F"/>
    <w:rsid w:val="003C54B1"/>
    <w:rsid w:val="003E12FE"/>
    <w:rsid w:val="003E792A"/>
    <w:rsid w:val="0040066E"/>
    <w:rsid w:val="0041160D"/>
    <w:rsid w:val="0042199D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75108"/>
    <w:rsid w:val="007A26FF"/>
    <w:rsid w:val="007A33C6"/>
    <w:rsid w:val="007B151B"/>
    <w:rsid w:val="007B2E53"/>
    <w:rsid w:val="007C742C"/>
    <w:rsid w:val="007D6F9F"/>
    <w:rsid w:val="007D7477"/>
    <w:rsid w:val="007E3282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4EE93407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D1A8C-3ADF-4E7F-9CF4-750767D8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557</TotalTime>
  <Pages>10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3</vt:lpstr>
    </vt:vector>
  </TitlesOfParts>
  <Company>VASPA Team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3</dc:title>
  <dc:subject>Sistema VASPA</dc:subject>
  <dc:creator>Fabricio W. González</dc:creator>
  <cp:keywords/>
  <dc:description/>
  <cp:lastModifiedBy>fabricio</cp:lastModifiedBy>
  <cp:revision>42</cp:revision>
  <dcterms:created xsi:type="dcterms:W3CDTF">2018-08-30T23:25:00Z</dcterms:created>
  <dcterms:modified xsi:type="dcterms:W3CDTF">2018-11-26T15:23:00Z</dcterms:modified>
</cp:coreProperties>
</file>