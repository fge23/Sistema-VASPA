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C3E45B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C04FC3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64C53B9" w14:textId="77777777"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62CE708" wp14:editId="43A7FD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1EB861F9" wp14:editId="2293585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FBA26" wp14:editId="3585096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BC6F788" wp14:editId="2B12F5F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2934AB36" w14:textId="4AA4F3E5"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ED13AC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10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649909A3" w14:textId="77777777"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14:paraId="5E1395F1" w14:textId="77777777" w:rsidR="00D06E99" w:rsidRDefault="00D06E99">
          <w:pPr>
            <w:pStyle w:val="Sinespaciado"/>
          </w:pPr>
        </w:p>
        <w:p w14:paraId="306C35B0" w14:textId="77777777" w:rsidR="006919D5" w:rsidRDefault="006919D5">
          <w:pPr>
            <w:pStyle w:val="Sinespaciado"/>
          </w:pPr>
        </w:p>
        <w:p w14:paraId="4254736F" w14:textId="77777777" w:rsidR="006919D5" w:rsidRDefault="006919D5">
          <w:pPr>
            <w:pStyle w:val="Sinespaciado"/>
          </w:pPr>
        </w:p>
        <w:p w14:paraId="3CDD42A4" w14:textId="77777777"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0F5254D7" w14:textId="77777777"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1E26AA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648D659D" w14:textId="77777777"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14:paraId="1F802A01" w14:textId="77777777" w:rsidR="00D06E99" w:rsidRDefault="00D06E99"/>
        <w:p w14:paraId="12D82668" w14:textId="77777777" w:rsidR="00BC5404" w:rsidRDefault="006124BF" w:rsidP="000F4F97">
          <w:pPr>
            <w:pStyle w:val="PSI-Comentario"/>
          </w:pPr>
          <w:r>
            <w:rPr>
              <w:noProof/>
              <w:lang w:val="en-US"/>
            </w:rPr>
            <w:drawing>
              <wp:anchor distT="0" distB="0" distL="114300" distR="114300" simplePos="0" relativeHeight="251667456" behindDoc="0" locked="0" layoutInCell="1" allowOverlap="1" wp14:anchorId="11722114" wp14:editId="626BBFC6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 wp14:anchorId="5AA90205" wp14:editId="20BF53A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946268C" w14:textId="77777777" w:rsidR="00397566" w:rsidRPr="005313D3" w:rsidRDefault="00037621" w:rsidP="00225672">
          <w:pPr>
            <w:pStyle w:val="PSI-Comentario"/>
          </w:pPr>
          <w:r>
            <w:rPr>
              <w:noProof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6F925B3" wp14:editId="7F2843C7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04E7BB" w14:textId="77777777" w:rsidR="004A12C0" w:rsidRDefault="004A12C0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14:paraId="553AB903" w14:textId="77777777" w:rsidR="004A12C0" w:rsidRPr="00B02A52" w:rsidRDefault="004A12C0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14:paraId="48D89E40" w14:textId="77777777" w:rsidR="004A12C0" w:rsidRDefault="004A12C0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F925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14:paraId="1604E7BB" w14:textId="77777777" w:rsidR="004A12C0" w:rsidRDefault="004A12C0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14:paraId="553AB903" w14:textId="77777777" w:rsidR="004A12C0" w:rsidRPr="00B02A52" w:rsidRDefault="004A12C0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14:paraId="48D89E40" w14:textId="77777777" w:rsidR="004A12C0" w:rsidRDefault="004A12C0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6BD1DE2" wp14:editId="603032D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63417644" w14:textId="77777777" w:rsidR="00397566" w:rsidRPr="008B3B0F" w:rsidRDefault="00397566" w:rsidP="000F4F97">
          <w:pPr>
            <w:pStyle w:val="PSI-Comentario"/>
          </w:pPr>
        </w:p>
        <w:p w14:paraId="6162EB63" w14:textId="77777777" w:rsidR="00D06E99" w:rsidRDefault="006E678A"/>
      </w:sdtContent>
    </w:sdt>
    <w:p w14:paraId="2AED2941" w14:textId="77777777" w:rsidR="00A13DBA" w:rsidRDefault="00BC5404" w:rsidP="00A13DBA">
      <w:pPr>
        <w:ind w:left="0" w:firstLine="0"/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341BC789" wp14:editId="28C2B3A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675478DB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2EAD4606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48640D33" w14:textId="77777777" w:rsidR="006803B0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577795" w:history="1">
            <w:r w:rsidR="006803B0" w:rsidRPr="00152811">
              <w:rPr>
                <w:rStyle w:val="Hipervnculo"/>
                <w:noProof/>
              </w:rPr>
              <w:t>Introducción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415B4022" w14:textId="77777777" w:rsidR="006803B0" w:rsidRDefault="006E67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6" w:history="1">
            <w:r w:rsidR="006803B0" w:rsidRPr="00152811">
              <w:rPr>
                <w:rStyle w:val="Hipervnculo"/>
                <w:noProof/>
              </w:rPr>
              <w:t>Propósito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64B833B0" w14:textId="77777777" w:rsidR="006803B0" w:rsidRDefault="006E67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7" w:history="1">
            <w:r w:rsidR="006803B0" w:rsidRPr="00152811">
              <w:rPr>
                <w:rStyle w:val="Hipervnculo"/>
                <w:noProof/>
              </w:rPr>
              <w:t>Alcance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09A3D0E4" w14:textId="77777777" w:rsidR="006803B0" w:rsidRDefault="006E67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8" w:history="1">
            <w:r w:rsidR="006803B0" w:rsidRPr="00152811">
              <w:rPr>
                <w:rStyle w:val="Hipervnculo"/>
                <w:noProof/>
              </w:rPr>
              <w:t>Referencias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6C916828" w14:textId="77777777" w:rsidR="006803B0" w:rsidRDefault="006E67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9" w:history="1">
            <w:r w:rsidR="006803B0" w:rsidRPr="00152811">
              <w:rPr>
                <w:rStyle w:val="Hipervnculo"/>
                <w:noProof/>
              </w:rPr>
              <w:t>Resumen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2155C29D" w14:textId="77777777" w:rsidR="006803B0" w:rsidRDefault="006E67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0" w:history="1">
            <w:r w:rsidR="006803B0" w:rsidRPr="00152811">
              <w:rPr>
                <w:rStyle w:val="Hipervnculo"/>
                <w:noProof/>
              </w:rPr>
              <w:t>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7217D314" w14:textId="77777777" w:rsidR="006803B0" w:rsidRDefault="006E67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1" w:history="1">
            <w:r w:rsidR="006803B0" w:rsidRPr="00152811">
              <w:rPr>
                <w:rStyle w:val="Hipervnculo"/>
                <w:noProof/>
              </w:rPr>
              <w:t>Actores por Caso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1709A280" w14:textId="77777777" w:rsidR="006803B0" w:rsidRDefault="006E67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2" w:history="1">
            <w:r w:rsidR="006803B0" w:rsidRPr="00152811">
              <w:rPr>
                <w:rStyle w:val="Hipervnculo"/>
                <w:noProof/>
              </w:rPr>
              <w:t>Peso de Actores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5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67ABC245" w14:textId="77777777" w:rsidR="006803B0" w:rsidRDefault="006E67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3" w:history="1">
            <w:r w:rsidR="006803B0" w:rsidRPr="00152811">
              <w:rPr>
                <w:rStyle w:val="Hipervnculo"/>
                <w:noProof/>
              </w:rPr>
              <w:t>Peso de Casos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_Toc25577803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6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4348ACA1" w14:textId="77777777" w:rsidR="006803B0" w:rsidRDefault="006E67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4" w:history="1">
            <w:r w:rsidR="006803B0" w:rsidRPr="00152811">
              <w:rPr>
                <w:rStyle w:val="Hipervnculo"/>
                <w:noProof/>
              </w:rPr>
              <w:t>Cálculo de 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_Toc25577804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7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561374FA" w14:textId="77777777" w:rsidR="006803B0" w:rsidRDefault="006E67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5" w:history="1">
            <w:r w:rsidR="006803B0" w:rsidRPr="00152811">
              <w:rPr>
                <w:rStyle w:val="Hipervnculo"/>
                <w:noProof/>
              </w:rPr>
              <w:t>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437B8884" w14:textId="77777777" w:rsidR="006803B0" w:rsidRDefault="006E67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6" w:history="1">
            <w:r w:rsidR="006803B0" w:rsidRPr="00152811">
              <w:rPr>
                <w:rStyle w:val="Hipervnculo"/>
                <w:noProof/>
              </w:rPr>
              <w:t>Casos de Uso Ajustados para Factores Técnicos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753106CB" w14:textId="77777777" w:rsidR="006803B0" w:rsidRDefault="006E67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7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74DE8797" w14:textId="77777777" w:rsidR="006803B0" w:rsidRDefault="006E67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8" w:history="1">
            <w:r w:rsidR="006803B0" w:rsidRPr="00152811">
              <w:rPr>
                <w:rStyle w:val="Hipervnculo"/>
                <w:noProof/>
              </w:rPr>
              <w:t>Casos de Uso Ajustados para Factores del Entorno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180490C9" w14:textId="77777777" w:rsidR="006803B0" w:rsidRDefault="006E678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9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02333C46" w14:textId="77777777" w:rsidR="006803B0" w:rsidRDefault="006E67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10" w:history="1">
            <w:r w:rsidR="006803B0" w:rsidRPr="00152811">
              <w:rPr>
                <w:rStyle w:val="Hipervnculo"/>
                <w:noProof/>
              </w:rPr>
              <w:t>Cálculo de 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029C0753" w14:textId="77777777" w:rsidR="006803B0" w:rsidRDefault="006E67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1" w:history="1">
            <w:r w:rsidR="006803B0" w:rsidRPr="00152811">
              <w:rPr>
                <w:rStyle w:val="Hipervnculo"/>
                <w:noProof/>
              </w:rPr>
              <w:t>Estimación de Horas-Hombre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36D1AFFB" w14:textId="77777777" w:rsidR="006803B0" w:rsidRDefault="006E67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2" w:history="1">
            <w:r w:rsidR="006803B0" w:rsidRPr="00152811">
              <w:rPr>
                <w:rStyle w:val="Hipervnculo"/>
                <w:noProof/>
              </w:rPr>
              <w:t>Estimación de Horas-Hombre Refinada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14:paraId="2558FCD5" w14:textId="77777777"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1E8429B" w14:textId="77777777" w:rsidR="0040066E" w:rsidRDefault="0040066E" w:rsidP="000F79DF">
      <w:pPr>
        <w:ind w:left="0" w:firstLine="0"/>
      </w:pPr>
    </w:p>
    <w:p w14:paraId="26501C3C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A580129" w14:textId="2D98D644" w:rsidR="00A13DBA" w:rsidRDefault="00ED13AC" w:rsidP="009A3173">
          <w:pPr>
            <w:pStyle w:val="PSI-Ttulo"/>
          </w:pPr>
          <w:r>
            <w:t>Estimación 10</w:t>
          </w:r>
        </w:p>
      </w:sdtContent>
    </w:sdt>
    <w:p w14:paraId="4D317A27" w14:textId="77777777" w:rsidR="00844329" w:rsidRDefault="00844329" w:rsidP="005B5AEE">
      <w:pPr>
        <w:pStyle w:val="PSI-Ttulo1"/>
      </w:pPr>
    </w:p>
    <w:p w14:paraId="7E281875" w14:textId="77777777" w:rsidR="007F38C0" w:rsidRDefault="00844329" w:rsidP="005B5AEE">
      <w:pPr>
        <w:pStyle w:val="PSI-Ttulo1"/>
      </w:pPr>
      <w:bookmarkStart w:id="0" w:name="_Toc25577795"/>
      <w:r>
        <w:t>Introducción</w:t>
      </w:r>
      <w:bookmarkEnd w:id="0"/>
    </w:p>
    <w:p w14:paraId="633F4F17" w14:textId="77777777" w:rsidR="00844329" w:rsidRDefault="00844329" w:rsidP="00844329">
      <w:pPr>
        <w:pStyle w:val="PSI-Ttulo2"/>
      </w:pPr>
      <w:bookmarkStart w:id="1" w:name="_Toc25577796"/>
      <w:r>
        <w:t>Propósito</w:t>
      </w:r>
      <w:bookmarkEnd w:id="1"/>
    </w:p>
    <w:p w14:paraId="0ECA18AC" w14:textId="24A9E277" w:rsidR="00225672" w:rsidRDefault="00225672" w:rsidP="00225672">
      <w:pPr>
        <w:pStyle w:val="PSI-Normal"/>
      </w:pPr>
      <w:r>
        <w:t xml:space="preserve">El fin de este documento es obtener una </w:t>
      </w:r>
      <w:r w:rsidR="002279BA">
        <w:t>novena</w:t>
      </w:r>
      <w:r w:rsidR="002903D6">
        <w:t xml:space="preserve"> </w:t>
      </w:r>
      <w:r>
        <w:t xml:space="preserve">estimación sobre el esfuerzo que requerirá el desarrollo del proyecto. Cabe aclarar, que esta estimación se lleva a cabo el día </w:t>
      </w:r>
      <w:r w:rsidR="00ED13AC">
        <w:t>09</w:t>
      </w:r>
      <w:r w:rsidR="002279BA">
        <w:t>/</w:t>
      </w:r>
      <w:r w:rsidR="00ED13AC">
        <w:t>10</w:t>
      </w:r>
      <w:r w:rsidR="00215449">
        <w:t>/2020</w:t>
      </w:r>
      <w:r>
        <w:t xml:space="preserve">, con el equipo de desarrollo </w:t>
      </w:r>
      <w:r w:rsidR="002903D6">
        <w:t xml:space="preserve">en </w:t>
      </w:r>
      <w:r>
        <w:t xml:space="preserve">la etapa de </w:t>
      </w:r>
      <w:r w:rsidR="00397D94">
        <w:t>Construcción</w:t>
      </w:r>
      <w:r>
        <w:t>.</w:t>
      </w:r>
    </w:p>
    <w:p w14:paraId="7A2146DD" w14:textId="77777777" w:rsidR="00844329" w:rsidRDefault="00844329" w:rsidP="00844329">
      <w:pPr>
        <w:pStyle w:val="PSI-Ttulo2"/>
      </w:pPr>
      <w:bookmarkStart w:id="2" w:name="_Toc25577797"/>
      <w:r>
        <w:t>Alcance</w:t>
      </w:r>
      <w:bookmarkEnd w:id="2"/>
    </w:p>
    <w:p w14:paraId="69A877F4" w14:textId="77777777"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14:paraId="7F0ECC97" w14:textId="77777777"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14:paraId="75CBADD8" w14:textId="77777777" w:rsidR="00844329" w:rsidRDefault="00844329" w:rsidP="00844329">
      <w:pPr>
        <w:pStyle w:val="PSI-Ttulo2"/>
      </w:pPr>
      <w:bookmarkStart w:id="3" w:name="_Toc25577798"/>
      <w:r>
        <w:t>Referencias</w:t>
      </w:r>
      <w:bookmarkEnd w:id="3"/>
    </w:p>
    <w:p w14:paraId="21D93460" w14:textId="77777777"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14:paraId="24BB18EC" w14:textId="77777777"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14:paraId="38B7EB9A" w14:textId="77777777"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14:paraId="02D652EF" w14:textId="77777777" w:rsidR="001D0E12" w:rsidRPr="001D0E12" w:rsidRDefault="001D0E12" w:rsidP="001D0E12">
      <w:pPr>
        <w:pStyle w:val="PSI-Normal"/>
        <w:rPr>
          <w:b/>
        </w:rPr>
      </w:pPr>
    </w:p>
    <w:p w14:paraId="73384215" w14:textId="77777777" w:rsidR="00844329" w:rsidRDefault="00844329" w:rsidP="00844329">
      <w:pPr>
        <w:pStyle w:val="PSI-Ttulo2"/>
      </w:pPr>
      <w:bookmarkStart w:id="4" w:name="_Toc25577799"/>
      <w:r>
        <w:t>Resumen</w:t>
      </w:r>
      <w:bookmarkEnd w:id="4"/>
    </w:p>
    <w:p w14:paraId="504C26BA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14:paraId="14768B29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14:paraId="22C5525A" w14:textId="77777777"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14:paraId="06F511DA" w14:textId="77777777"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14:paraId="02BA92CB" w14:textId="77777777" w:rsidR="00844329" w:rsidRDefault="00844329" w:rsidP="005B5AEE">
      <w:pPr>
        <w:pStyle w:val="PSI-Ttulo1"/>
      </w:pPr>
      <w:bookmarkStart w:id="5" w:name="_Toc25577800"/>
      <w:r>
        <w:t>Puntos de Casos de Uso Sin Ajustar</w:t>
      </w:r>
      <w:bookmarkEnd w:id="5"/>
    </w:p>
    <w:p w14:paraId="4A9E2ADF" w14:textId="77777777" w:rsidR="00844329" w:rsidRDefault="00844329" w:rsidP="00844329">
      <w:pPr>
        <w:pStyle w:val="PSI-Ttulo2"/>
      </w:pPr>
      <w:bookmarkStart w:id="6" w:name="_Toc25577801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14:paraId="19ED63CA" w14:textId="77777777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0DF7E8A" w14:textId="77777777"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906303B" w14:textId="77777777"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4D74EE79" w14:textId="77777777"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14:paraId="3BF9F83E" w14:textId="77777777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319E8F7" w14:textId="77777777"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540B287E" w14:textId="77777777" w:rsidR="00E85FE7" w:rsidRPr="00166A0F" w:rsidRDefault="0077510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B1D3EAB" w14:textId="77777777" w:rsidR="00E85FE7" w:rsidRPr="00E85FE7" w:rsidRDefault="00775108" w:rsidP="008C18F2">
            <w:pPr>
              <w:pStyle w:val="PSI-Normal"/>
            </w:pPr>
            <w:r>
              <w:t>Invitado</w:t>
            </w:r>
          </w:p>
        </w:tc>
      </w:tr>
      <w:tr w:rsidR="00215449" w:rsidRPr="00166A0F" w14:paraId="0C795946" w14:textId="77777777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7FB53F5B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lastRenderedPageBreak/>
              <w:t>CU02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674C8848" w14:textId="77777777" w:rsidR="00215449" w:rsidRPr="00166A0F" w:rsidRDefault="00215449" w:rsidP="00215449">
            <w:pPr>
              <w:pStyle w:val="PSI-Normal"/>
            </w:pPr>
            <w:r>
              <w:t>Visualizar Plan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7E1526AB" w14:textId="77777777" w:rsidR="00215449" w:rsidRPr="00E85FE7" w:rsidRDefault="00215449" w:rsidP="00215449">
            <w:pPr>
              <w:pStyle w:val="PSI-Normal"/>
            </w:pPr>
            <w:r>
              <w:t xml:space="preserve">Invitado </w:t>
            </w:r>
          </w:p>
        </w:tc>
      </w:tr>
      <w:tr w:rsidR="00215449" w:rsidRPr="00166A0F" w14:paraId="26C6FF2E" w14:textId="77777777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26627C51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CU03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2B47F782" w14:textId="77777777" w:rsidR="00215449" w:rsidRPr="00166A0F" w:rsidRDefault="00215449" w:rsidP="00215449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02EF0607" w14:textId="77777777" w:rsidR="00215449" w:rsidRPr="00E85FE7" w:rsidRDefault="00215449" w:rsidP="00215449">
            <w:pPr>
              <w:pStyle w:val="PSI-Normal"/>
            </w:pPr>
            <w:r>
              <w:t xml:space="preserve">Invitado </w:t>
            </w:r>
          </w:p>
        </w:tc>
      </w:tr>
      <w:tr w:rsidR="00215449" w:rsidRPr="00166A0F" w14:paraId="39F247B7" w14:textId="77777777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49E0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EFC3" w14:textId="77777777" w:rsidR="00215449" w:rsidRPr="00166A0F" w:rsidRDefault="00215449" w:rsidP="00215449">
            <w:pPr>
              <w:pStyle w:val="PSI-Normal"/>
            </w:pPr>
            <w: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006D" w14:textId="77777777" w:rsidR="00215449" w:rsidRPr="00E85FE7" w:rsidRDefault="00215449" w:rsidP="00215449">
            <w:pPr>
              <w:pStyle w:val="PSI-Normal"/>
            </w:pPr>
            <w:r>
              <w:t>Profesor</w:t>
            </w:r>
          </w:p>
        </w:tc>
      </w:tr>
      <w:tr w:rsidR="00215449" w:rsidRPr="00166A0F" w14:paraId="69B3ACB0" w14:textId="77777777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60376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8063" w14:textId="77777777" w:rsidR="00215449" w:rsidRPr="00166A0F" w:rsidRDefault="00215449" w:rsidP="00215449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2A7C" w14:textId="77777777" w:rsidR="00215449" w:rsidRPr="00E85FE7" w:rsidRDefault="00215449" w:rsidP="00215449">
            <w:pPr>
              <w:pStyle w:val="PSI-Normal"/>
            </w:pPr>
            <w:r>
              <w:t>Empleado SA y Profesor</w:t>
            </w:r>
          </w:p>
        </w:tc>
      </w:tr>
      <w:tr w:rsidR="00215449" w:rsidRPr="00E85FE7" w14:paraId="1AE3F05C" w14:textId="7777777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4CD61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7DC3A" w14:textId="77777777" w:rsidR="00215449" w:rsidRPr="00166A0F" w:rsidRDefault="00215449" w:rsidP="00215449">
            <w:pPr>
              <w:pStyle w:val="PSI-Normal"/>
            </w:pPr>
            <w: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7CAD" w14:textId="77777777" w:rsidR="00215449" w:rsidRPr="00E85FE7" w:rsidRDefault="00215449" w:rsidP="00215449">
            <w:pPr>
              <w:pStyle w:val="PSI-Normal"/>
            </w:pPr>
            <w:r>
              <w:t>Profesor</w:t>
            </w:r>
          </w:p>
        </w:tc>
      </w:tr>
      <w:tr w:rsidR="00215449" w:rsidRPr="00E85FE7" w14:paraId="303196B6" w14:textId="7777777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C879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95A2" w14:textId="77777777" w:rsidR="00215449" w:rsidRDefault="00215449" w:rsidP="00215449">
            <w:pPr>
              <w:pStyle w:val="PSI-Normal"/>
            </w:pPr>
            <w:r>
              <w:t>Realizar Carga Masiva de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C5339" w14:textId="77777777"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1B0FA9B8" w14:textId="7777777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9842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1B81" w14:textId="77777777" w:rsidR="00215449" w:rsidRPr="00166A0F" w:rsidRDefault="00215449" w:rsidP="00215449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03B1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48148D91" w14:textId="7777777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BA9B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9A014" w14:textId="77777777" w:rsidR="00215449" w:rsidRPr="00166A0F" w:rsidRDefault="00215449" w:rsidP="00215449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FBF3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19E05573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C9EB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A18D6" w14:textId="77777777" w:rsidR="00215449" w:rsidRPr="00166A0F" w:rsidRDefault="00215449" w:rsidP="00215449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82C4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438F58ED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D1C0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D9CB3" w14:textId="77777777" w:rsidR="00215449" w:rsidRPr="00166A0F" w:rsidRDefault="00215449" w:rsidP="00215449">
            <w:pPr>
              <w:pStyle w:val="PSI-Normal"/>
            </w:pPr>
            <w: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152B8" w14:textId="77777777" w:rsidR="00215449" w:rsidRPr="00E85FE7" w:rsidRDefault="00215449" w:rsidP="00215449">
            <w:pPr>
              <w:pStyle w:val="PSI-Normal"/>
            </w:pPr>
            <w:r>
              <w:t>Empleado SA y Departamento</w:t>
            </w:r>
          </w:p>
        </w:tc>
      </w:tr>
      <w:tr w:rsidR="00215449" w:rsidRPr="00E85FE7" w14:paraId="51C693F1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34E24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9B750" w14:textId="77777777" w:rsidR="00215449" w:rsidRPr="00166A0F" w:rsidRDefault="00215449" w:rsidP="00215449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A31D5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03B98FE8" w14:textId="7777777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5D0A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3654" w14:textId="77777777" w:rsidR="00215449" w:rsidRPr="00166A0F" w:rsidRDefault="00215449" w:rsidP="00215449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0B5D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4D70C219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75B4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1EC4" w14:textId="77777777" w:rsidR="00215449" w:rsidRPr="00166A0F" w:rsidRDefault="00215449" w:rsidP="00215449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0B64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34131331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1534" w14:textId="77777777" w:rsidR="00215449" w:rsidRPr="00E85FE7" w:rsidRDefault="00F2664F" w:rsidP="00215449">
            <w:pPr>
              <w:pStyle w:val="PSI-Normal"/>
              <w:spacing w:before="0"/>
              <w:jc w:val="center"/>
            </w:pPr>
            <w:r>
              <w:t>CU15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1656D" w14:textId="77777777" w:rsidR="00215449" w:rsidRPr="00166A0F" w:rsidRDefault="00215449" w:rsidP="00215449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D20D" w14:textId="77777777" w:rsidR="00215449" w:rsidRPr="00E85FE7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41B7CEA8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09CD" w14:textId="77777777" w:rsidR="00215449" w:rsidRDefault="00F2664F" w:rsidP="00215449">
            <w:pPr>
              <w:pStyle w:val="PSI-Normal"/>
              <w:spacing w:before="0"/>
              <w:jc w:val="center"/>
            </w:pPr>
            <w:r>
              <w:t>CU16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8F6DC" w14:textId="77777777" w:rsidR="00215449" w:rsidRDefault="00215449" w:rsidP="00215449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134B" w14:textId="77777777" w:rsidR="00215449" w:rsidRDefault="00215449" w:rsidP="00215449">
            <w:pPr>
              <w:pStyle w:val="PSI-Normal"/>
            </w:pPr>
            <w:r>
              <w:t>Profesor, Empleado SA y Departamento</w:t>
            </w:r>
          </w:p>
        </w:tc>
      </w:tr>
      <w:tr w:rsidR="00215449" w:rsidRPr="00E85FE7" w14:paraId="48D11016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FD587" w14:textId="77777777" w:rsidR="00215449" w:rsidRDefault="00F2664F" w:rsidP="00215449">
            <w:pPr>
              <w:pStyle w:val="PSI-Normal"/>
              <w:spacing w:before="0"/>
              <w:jc w:val="center"/>
            </w:pPr>
            <w:r>
              <w:t>CU17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755C" w14:textId="77777777" w:rsidR="00215449" w:rsidRDefault="00215449" w:rsidP="00215449">
            <w:pPr>
              <w:pStyle w:val="PSI-Normal"/>
            </w:pPr>
            <w:r>
              <w:t>Generar Informe gerencial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11AE" w14:textId="77777777"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4315EA3C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2E799" w14:textId="77777777" w:rsidR="00215449" w:rsidRDefault="00F2664F" w:rsidP="00215449">
            <w:pPr>
              <w:pStyle w:val="PSI-Normal"/>
              <w:spacing w:before="0"/>
              <w:jc w:val="center"/>
            </w:pPr>
            <w:r>
              <w:t>CU18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969F" w14:textId="77777777" w:rsidR="00215449" w:rsidRPr="00303FDF" w:rsidRDefault="00215449" w:rsidP="00215449">
            <w:pPr>
              <w:pStyle w:val="PSI-Normal"/>
            </w:pPr>
            <w:r>
              <w:t>Ver vigencia de Programas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3AE2" w14:textId="77777777" w:rsidR="00215449" w:rsidRDefault="00215449" w:rsidP="00215449">
            <w:pPr>
              <w:pStyle w:val="PSI-Normal"/>
            </w:pPr>
            <w:r>
              <w:t>Empleado SA</w:t>
            </w:r>
          </w:p>
        </w:tc>
      </w:tr>
      <w:tr w:rsidR="00215449" w:rsidRPr="00E85FE7" w14:paraId="27615BE5" w14:textId="7777777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7DCA2" w14:textId="77777777" w:rsidR="00215449" w:rsidRDefault="00F2664F" w:rsidP="00215449">
            <w:pPr>
              <w:pStyle w:val="PSI-Normal"/>
              <w:spacing w:before="0"/>
              <w:jc w:val="center"/>
            </w:pPr>
            <w:r>
              <w:t>CU19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80EB7" w14:textId="77777777" w:rsidR="00215449" w:rsidRPr="00303FDF" w:rsidRDefault="00215449" w:rsidP="00215449">
            <w:pPr>
              <w:pStyle w:val="PSI-Normal"/>
            </w:pPr>
            <w:r>
              <w:t>Gestionar Usuario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507B" w14:textId="77777777" w:rsidR="00215449" w:rsidRDefault="00215449" w:rsidP="00215449">
            <w:pPr>
              <w:pStyle w:val="PSI-Normal"/>
            </w:pPr>
            <w:r>
              <w:t>Administrador</w:t>
            </w:r>
          </w:p>
        </w:tc>
      </w:tr>
    </w:tbl>
    <w:p w14:paraId="5D0F3888" w14:textId="77777777" w:rsidR="00E85FE7" w:rsidRDefault="00E85FE7" w:rsidP="00DD7D0F">
      <w:pPr>
        <w:pStyle w:val="PSI-Ttulo2"/>
        <w:ind w:left="0" w:firstLine="0"/>
      </w:pPr>
    </w:p>
    <w:p w14:paraId="2BF8992B" w14:textId="77777777" w:rsidR="00844329" w:rsidRDefault="00844329" w:rsidP="00B8189A">
      <w:pPr>
        <w:pStyle w:val="PSI-Ttulo2"/>
        <w:ind w:left="0" w:firstLine="0"/>
      </w:pPr>
      <w:bookmarkStart w:id="7" w:name="_Toc25577802"/>
      <w:r>
        <w:t>Peso de Actores</w:t>
      </w:r>
      <w:bookmarkEnd w:id="7"/>
    </w:p>
    <w:p w14:paraId="7B18BF57" w14:textId="77777777"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60"/>
        <w:gridCol w:w="1834"/>
        <w:gridCol w:w="1095"/>
        <w:gridCol w:w="2531"/>
        <w:gridCol w:w="824"/>
      </w:tblGrid>
      <w:tr w:rsidR="00ED3CBC" w:rsidRPr="00166A0F" w14:paraId="0E675FB5" w14:textId="77777777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F7159B3" w14:textId="77777777"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A8B13DA" w14:textId="77777777"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485545C" w14:textId="77777777"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A020FD0" w14:textId="77777777"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C254F7F" w14:textId="77777777"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14:paraId="043C06D8" w14:textId="77777777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2ECF4872" w14:textId="77777777"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611AFEE6" w14:textId="77777777"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3B1B450" w14:textId="77777777"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35F5D72" w14:textId="77777777"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6C90A5F8" w14:textId="77777777"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14:paraId="7A070E4F" w14:textId="77777777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F47BE" w14:textId="77777777"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EB23" w14:textId="77777777"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C7083" w14:textId="77777777"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206A" w14:textId="77777777"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5FA5" w14:textId="77777777"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14:paraId="44B317E5" w14:textId="77777777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CF6F0" w14:textId="77777777" w:rsidR="002A0277" w:rsidRDefault="00215449" w:rsidP="00B8189A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5A56" w14:textId="77777777"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  <w:r w:rsidR="00215449">
              <w:t>, Administrador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86689" w14:textId="77777777"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990C" w14:textId="77777777"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1DD3" w14:textId="77777777" w:rsidR="002A0277" w:rsidRPr="00E85FE7" w:rsidRDefault="00215449" w:rsidP="00B8189A">
            <w:pPr>
              <w:pStyle w:val="PSI-Normal"/>
              <w:jc w:val="center"/>
            </w:pPr>
            <w:r>
              <w:t>15</w:t>
            </w:r>
          </w:p>
        </w:tc>
      </w:tr>
      <w:tr w:rsidR="00ED3CBC" w:rsidRPr="00166A0F" w14:paraId="03D25FB1" w14:textId="77777777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889C7" w14:textId="77777777"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A6C1C" w14:textId="77777777" w:rsidR="00ED3CBC" w:rsidRPr="00166A0F" w:rsidRDefault="00215449" w:rsidP="00F87D9D">
            <w:pPr>
              <w:jc w:val="center"/>
            </w:pPr>
            <w:r>
              <w:t>15</w:t>
            </w:r>
          </w:p>
        </w:tc>
      </w:tr>
    </w:tbl>
    <w:p w14:paraId="7D4103AD" w14:textId="77777777" w:rsidR="00844329" w:rsidRDefault="00844329" w:rsidP="00844329">
      <w:pPr>
        <w:pStyle w:val="PSI-Ttulo2"/>
      </w:pPr>
      <w:bookmarkStart w:id="8" w:name="_Toc25577803"/>
      <w:r>
        <w:t>Peso de Casos de Uso</w:t>
      </w:r>
      <w:bookmarkEnd w:id="8"/>
    </w:p>
    <w:p w14:paraId="4236FBBC" w14:textId="77777777" w:rsidR="00106BBF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  <w:r w:rsidR="00F2664F">
        <w:t xml:space="preserve"> Además, la versión original con las distinciones (simple, promedio o complejo) no brinda gran precisión ya que no permite establecer diferencias entre un CU que se encuentra avanzado y uno que aún no se ha iniciado.</w:t>
      </w:r>
    </w:p>
    <w:p w14:paraId="526426C0" w14:textId="77777777"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4172"/>
        <w:gridCol w:w="1109"/>
        <w:gridCol w:w="1037"/>
      </w:tblGrid>
      <w:tr w:rsidR="00DA2CBA" w:rsidRPr="00166A0F" w14:paraId="6F3EAC5E" w14:textId="77777777" w:rsidTr="00C17012">
        <w:trPr>
          <w:tblHeader/>
          <w:jc w:val="center"/>
        </w:trPr>
        <w:tc>
          <w:tcPr>
            <w:tcW w:w="224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14:paraId="672F6A37" w14:textId="77777777"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4172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14:paraId="210AB159" w14:textId="77777777"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110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14:paraId="3242765B" w14:textId="77777777"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37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14:paraId="3AC33E6D" w14:textId="77777777"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F2664F" w:rsidRPr="00166A0F" w14:paraId="74BEDE36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8B02" w14:textId="77777777" w:rsidR="00F2664F" w:rsidRPr="00166A0F" w:rsidRDefault="00F2664F" w:rsidP="00F2664F">
            <w:pPr>
              <w:pStyle w:val="PSI-Normal"/>
            </w:pPr>
            <w:r>
              <w:t>Ingresar al Sistema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CA51D" w14:textId="77777777" w:rsidR="00F2664F" w:rsidRPr="00166A0F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73E20" w14:textId="77777777" w:rsidR="00F2664F" w:rsidRPr="00E85FE7" w:rsidRDefault="004A12C0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1D60" w14:textId="77777777" w:rsidR="00F2664F" w:rsidRDefault="004A12C0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62792A08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C4DD" w14:textId="77777777" w:rsidR="00F2664F" w:rsidRPr="00166A0F" w:rsidRDefault="00F2664F" w:rsidP="00F2664F">
            <w:pPr>
              <w:pStyle w:val="PSI-Normal"/>
            </w:pPr>
            <w:r>
              <w:t>Visualizar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26E1" w14:textId="77777777" w:rsidR="00F2664F" w:rsidRPr="00ED3CBC" w:rsidRDefault="00185327" w:rsidP="00F2664F">
            <w:pPr>
              <w:pStyle w:val="PSI-Normal"/>
              <w:ind w:left="93" w:hanging="93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06259" w14:textId="77777777"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DDA7" w14:textId="77777777"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352AAEB4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E50FE" w14:textId="77777777" w:rsidR="00F2664F" w:rsidRPr="00166A0F" w:rsidRDefault="00F2664F" w:rsidP="00F2664F">
            <w:pPr>
              <w:pStyle w:val="PSI-Normal"/>
            </w:pPr>
            <w:r>
              <w:t>Visualizar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6032E" w14:textId="77777777" w:rsidR="00F2664F" w:rsidRPr="00ED3CBC" w:rsidRDefault="00185327" w:rsidP="00F2664F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CC8F" w14:textId="77777777"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636B" w14:textId="77777777" w:rsidR="00F2664F" w:rsidRPr="00ED3CBC" w:rsidRDefault="00185327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6858E604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CF706" w14:textId="77777777" w:rsidR="00F2664F" w:rsidRPr="00166A0F" w:rsidRDefault="00F2664F" w:rsidP="00F2664F">
            <w:pPr>
              <w:pStyle w:val="PSI-Normal"/>
            </w:pPr>
            <w:r>
              <w:t>Gestionar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D6D87" w14:textId="77777777" w:rsidR="00F2664F" w:rsidRPr="00ED3CBC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D7C4" w14:textId="77777777" w:rsidR="00F2664F" w:rsidRPr="00ED3CBC" w:rsidRDefault="004A12C0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60A2" w14:textId="77777777" w:rsidR="00F2664F" w:rsidRPr="00ED3CBC" w:rsidRDefault="004A12C0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0F5C8A2E" w14:textId="77777777" w:rsidTr="00DD594B">
        <w:trPr>
          <w:trHeight w:val="1006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0603" w14:textId="77777777" w:rsidR="00F2664F" w:rsidRPr="00166A0F" w:rsidRDefault="00F2664F" w:rsidP="00F2664F">
            <w:pPr>
              <w:pStyle w:val="PSI-Normal"/>
            </w:pPr>
            <w:r>
              <w:t>Generar Programa PDF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C83C6" w14:textId="54799572" w:rsidR="00F2664F" w:rsidRPr="00ED3CBC" w:rsidRDefault="00DD594B" w:rsidP="00513B8D">
            <w:pPr>
              <w:pStyle w:val="PSI-Normal"/>
            </w:pPr>
            <w:r>
              <w:t xml:space="preserve">CU </w:t>
            </w:r>
            <w:r w:rsidR="00ED13AC">
              <w:t>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FEE0" w14:textId="2A6E2230" w:rsidR="00F2664F" w:rsidRPr="00ED3CBC" w:rsidRDefault="00ED13AC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96D6" w14:textId="6788D27D" w:rsidR="00F2664F" w:rsidRPr="00ED3CBC" w:rsidRDefault="00ED13AC" w:rsidP="00F2664F">
            <w:pPr>
              <w:pStyle w:val="PSI-Normal"/>
              <w:jc w:val="center"/>
            </w:pPr>
            <w:r>
              <w:t>-</w:t>
            </w:r>
          </w:p>
        </w:tc>
      </w:tr>
      <w:tr w:rsidR="00ED13AC" w:rsidRPr="00ED3CBC" w14:paraId="7B4B52C4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B2B1" w14:textId="77777777" w:rsidR="00ED13AC" w:rsidRPr="00166A0F" w:rsidRDefault="00ED13AC" w:rsidP="00ED13AC">
            <w:pPr>
              <w:pStyle w:val="PSI-Normal"/>
            </w:pPr>
            <w:r>
              <w:t>Gestionar Bibliografía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D220B" w14:textId="5E92FD23" w:rsidR="00ED13AC" w:rsidRPr="00ED3CBC" w:rsidRDefault="00ED13AC" w:rsidP="00ED13AC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FCFA5" w14:textId="29AA33EE" w:rsidR="00ED13AC" w:rsidRPr="00ED3CBC" w:rsidRDefault="00ED13AC" w:rsidP="00ED13AC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CA01" w14:textId="1AE9D707" w:rsidR="00ED13AC" w:rsidRPr="00ED3CBC" w:rsidRDefault="00ED13AC" w:rsidP="00ED13AC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0F52386C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1135" w14:textId="77777777" w:rsidR="00F2664F" w:rsidRDefault="00F2664F" w:rsidP="00F2664F">
            <w:pPr>
              <w:pStyle w:val="PSI-Normal"/>
            </w:pPr>
            <w:r>
              <w:lastRenderedPageBreak/>
              <w:t>Realizar Carga Masiva de Programas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D639" w14:textId="77777777" w:rsidR="00F2664F" w:rsidRPr="00ED3CBC" w:rsidRDefault="00DD594B" w:rsidP="00DD594B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3CD8" w14:textId="77777777" w:rsidR="00F2664F" w:rsidRPr="00ED3CBC" w:rsidRDefault="00DD594B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1924" w14:textId="77777777" w:rsidR="00F2664F" w:rsidRPr="00ED3CBC" w:rsidRDefault="00DD594B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6C544EE6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3F81" w14:textId="77777777" w:rsidR="00F2664F" w:rsidRPr="00166A0F" w:rsidRDefault="00F2664F" w:rsidP="00F2664F">
            <w:pPr>
              <w:pStyle w:val="PSI-Normal"/>
            </w:pPr>
            <w:r>
              <w:t>Subir Programa Firmado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02183" w14:textId="77777777" w:rsidR="00F2664F" w:rsidRPr="00ED3CBC" w:rsidRDefault="00895AC3" w:rsidP="00895AC3">
            <w:pPr>
              <w:pStyle w:val="PSI-Normal"/>
              <w:ind w:left="0" w:firstLine="0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27CC6" w14:textId="77777777" w:rsidR="00F2664F" w:rsidRPr="00ED3CBC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9E22" w14:textId="77777777" w:rsidR="00F2664F" w:rsidRPr="00ED3CBC" w:rsidRDefault="00895AC3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5DDA43BA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B182" w14:textId="77777777" w:rsidR="00F2664F" w:rsidRPr="00166A0F" w:rsidRDefault="00F2664F" w:rsidP="00F2664F">
            <w:pPr>
              <w:pStyle w:val="PSI-Normal"/>
            </w:pPr>
            <w:r>
              <w:t>Subir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AE0F" w14:textId="77777777" w:rsidR="00F2664F" w:rsidRDefault="00895AC3" w:rsidP="00895AC3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B233B" w14:textId="77777777" w:rsidR="00F2664F" w:rsidRPr="00ED3CBC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6799" w14:textId="77777777" w:rsidR="00F2664F" w:rsidRPr="00ED3CBC" w:rsidRDefault="00895AC3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03125262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52D09" w14:textId="77777777" w:rsidR="00F2664F" w:rsidRPr="00166A0F" w:rsidRDefault="00F2664F" w:rsidP="00F2664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6C6A" w14:textId="77777777" w:rsidR="00F2664F" w:rsidRDefault="005F33CE" w:rsidP="001F6ECB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F68D" w14:textId="77777777" w:rsidR="00F2664F" w:rsidRDefault="00F2664F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431C" w14:textId="77777777" w:rsidR="00F2664F" w:rsidRDefault="00D536ED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3AE4C9FD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F1878" w14:textId="77777777" w:rsidR="00F2664F" w:rsidRPr="00166A0F" w:rsidRDefault="00F2664F" w:rsidP="00F2664F">
            <w:pPr>
              <w:pStyle w:val="PSI-Normal"/>
            </w:pPr>
            <w:r>
              <w:t>Revisar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AAD82" w14:textId="77777777" w:rsidR="00F2664F" w:rsidRDefault="00D536ED" w:rsidP="00D536ED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F0CA6" w14:textId="77777777" w:rsidR="00F2664F" w:rsidRDefault="00F2664F" w:rsidP="00F2664F">
            <w:pPr>
              <w:pStyle w:val="PSI-Normal"/>
              <w:jc w:val="center"/>
            </w:pPr>
            <w:r>
              <w:t xml:space="preserve">-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0D86" w14:textId="77777777" w:rsidR="00F2664F" w:rsidRDefault="00D536ED" w:rsidP="00F2664F">
            <w:pPr>
              <w:pStyle w:val="PSI-Normal"/>
              <w:jc w:val="center"/>
            </w:pPr>
            <w:r>
              <w:t>-</w:t>
            </w:r>
          </w:p>
        </w:tc>
      </w:tr>
      <w:tr w:rsidR="00F2664F" w:rsidRPr="00ED3CBC" w14:paraId="6A649B3F" w14:textId="77777777" w:rsidTr="004A12C0">
        <w:trPr>
          <w:trHeight w:val="69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5AF92" w14:textId="77777777" w:rsidR="00F2664F" w:rsidRPr="00166A0F" w:rsidRDefault="00F2664F" w:rsidP="00F2664F">
            <w:pPr>
              <w:pStyle w:val="PSI-Normal"/>
            </w:pPr>
            <w:r>
              <w:t>Gestionar Asignatura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6AE1" w14:textId="77777777" w:rsidR="00F2664F" w:rsidRDefault="005F33CE" w:rsidP="00F2664F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9F083" w14:textId="77777777" w:rsidR="00F2664F" w:rsidRDefault="005F33CE" w:rsidP="00F2664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A2F6" w14:textId="77777777" w:rsidR="00F2664F" w:rsidRDefault="005F33CE" w:rsidP="00F2664F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14:paraId="43A65489" w14:textId="77777777" w:rsidTr="004A12C0">
        <w:trPr>
          <w:trHeight w:val="73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49E99" w14:textId="77777777" w:rsidR="004A12C0" w:rsidRPr="00166A0F" w:rsidRDefault="004A12C0" w:rsidP="004A12C0">
            <w:pPr>
              <w:pStyle w:val="PSI-Normal"/>
            </w:pPr>
            <w:r>
              <w:t>Gestionar Profesor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651DD6" w14:textId="77777777" w:rsidR="004A12C0" w:rsidRDefault="004A12C0" w:rsidP="004A12C0">
            <w:pPr>
              <w:pStyle w:val="PSI-Normal"/>
              <w:ind w:left="0" w:firstLine="0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674CE" w14:textId="77777777"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2BE96A" w14:textId="77777777"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14:paraId="15139F45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DB1E" w14:textId="77777777" w:rsidR="004A12C0" w:rsidRPr="00166A0F" w:rsidRDefault="004A12C0" w:rsidP="004A12C0">
            <w:pPr>
              <w:pStyle w:val="PSI-Normal"/>
            </w:pPr>
            <w:r>
              <w:t>Gestionar Carrera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F572" w14:textId="77777777" w:rsidR="004A12C0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C17AA" w14:textId="77777777"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BB57" w14:textId="77777777"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</w:tr>
      <w:tr w:rsidR="00ED13AC" w:rsidRPr="00ED3CBC" w14:paraId="41E8FF72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E96B" w14:textId="77777777" w:rsidR="00ED13AC" w:rsidRPr="00166A0F" w:rsidRDefault="00ED13AC" w:rsidP="00ED13AC">
            <w:pPr>
              <w:pStyle w:val="PSI-Normal"/>
            </w:pPr>
            <w:r>
              <w:t>Gestionar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6F10" w14:textId="42777AC6" w:rsidR="00ED13AC" w:rsidRDefault="00ED13AC" w:rsidP="00ED13AC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56D56" w14:textId="35FBDE10" w:rsidR="00ED13AC" w:rsidRDefault="00ED13AC" w:rsidP="00ED13AC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62BE" w14:textId="2C09F9D2" w:rsidR="00ED13AC" w:rsidRDefault="00ED13AC" w:rsidP="00ED13AC">
            <w:pPr>
              <w:pStyle w:val="PSI-Normal"/>
              <w:jc w:val="center"/>
            </w:pPr>
            <w:r>
              <w:t>-</w:t>
            </w:r>
          </w:p>
        </w:tc>
      </w:tr>
      <w:tr w:rsidR="00ED13AC" w:rsidRPr="00ED3CBC" w14:paraId="2E385A67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8BE3" w14:textId="77777777" w:rsidR="00ED13AC" w:rsidRDefault="00ED13AC" w:rsidP="00ED13AC">
            <w:pPr>
              <w:pStyle w:val="PSI-Normal"/>
            </w:pPr>
            <w:r>
              <w:t>Enviar Notificación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4447" w14:textId="2D649BF4" w:rsidR="00ED13AC" w:rsidRDefault="00ED13AC" w:rsidP="00ED13AC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3633" w14:textId="601EE228" w:rsidR="00ED13AC" w:rsidRDefault="00ED13AC" w:rsidP="00ED13AC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3DA2" w14:textId="23B1EEEE" w:rsidR="00ED13AC" w:rsidRDefault="00ED13AC" w:rsidP="00ED13AC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14:paraId="15F87202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E022" w14:textId="77777777" w:rsidR="004A12C0" w:rsidRDefault="004A12C0" w:rsidP="004A12C0">
            <w:pPr>
              <w:pStyle w:val="PSI-Normal"/>
            </w:pPr>
            <w:r>
              <w:t>Generar Informe gerencial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35377" w14:textId="4DC0EA1D" w:rsidR="004A12C0" w:rsidRDefault="004A12C0" w:rsidP="004A12C0">
            <w:pPr>
              <w:pStyle w:val="PSI-Normal"/>
            </w:pPr>
            <w:r>
              <w:t xml:space="preserve">Se está </w:t>
            </w:r>
            <w:r w:rsidR="00ED13AC">
              <w:t>terminando de modificar, sólo restaría la aprobación por parte de los docentes y las pruebas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D147" w14:textId="77777777" w:rsidR="004A12C0" w:rsidRDefault="00F04D50" w:rsidP="004A12C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4A7C" w14:textId="6803910F" w:rsidR="004A12C0" w:rsidRDefault="00ED13AC" w:rsidP="004A12C0">
            <w:pPr>
              <w:pStyle w:val="PSI-Normal"/>
              <w:jc w:val="center"/>
            </w:pPr>
            <w:r>
              <w:t>2</w:t>
            </w:r>
          </w:p>
        </w:tc>
      </w:tr>
      <w:tr w:rsidR="004A12C0" w:rsidRPr="00ED3CBC" w14:paraId="341FE72D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A6D0C" w14:textId="77777777" w:rsidR="004A12C0" w:rsidRPr="00303FDF" w:rsidRDefault="004A12C0" w:rsidP="004A12C0">
            <w:pPr>
              <w:pStyle w:val="PSI-Normal"/>
            </w:pPr>
            <w:r>
              <w:t>Ver vigencia de Programas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659A7" w14:textId="77777777" w:rsidR="004A12C0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A0B8C" w14:textId="77777777"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D652" w14:textId="77777777" w:rsidR="004A12C0" w:rsidRDefault="004A12C0" w:rsidP="004A12C0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14:paraId="328F6A22" w14:textId="77777777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6597" w14:textId="77777777" w:rsidR="004A12C0" w:rsidRPr="00303FDF" w:rsidRDefault="004A12C0" w:rsidP="004A12C0">
            <w:pPr>
              <w:pStyle w:val="PSI-Normal"/>
            </w:pPr>
            <w:r>
              <w:t>Gestionar Usuario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2D32" w14:textId="77777777" w:rsidR="004A12C0" w:rsidRDefault="004A12C0" w:rsidP="004A12C0">
            <w:pPr>
              <w:pStyle w:val="PSI-Normal"/>
            </w:pPr>
            <w:r>
              <w:t>CU finalizado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9AC0" w14:textId="77777777" w:rsidR="004A12C0" w:rsidRDefault="00513B8D" w:rsidP="004A12C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8B73" w14:textId="77777777" w:rsidR="004A12C0" w:rsidRDefault="00513B8D" w:rsidP="004A12C0">
            <w:pPr>
              <w:pStyle w:val="PSI-Normal"/>
              <w:jc w:val="center"/>
            </w:pPr>
            <w:r>
              <w:t>-</w:t>
            </w:r>
          </w:p>
        </w:tc>
      </w:tr>
      <w:tr w:rsidR="004A12C0" w:rsidRPr="00ED3CBC" w14:paraId="174AEFB8" w14:textId="77777777" w:rsidTr="00C17012">
        <w:trPr>
          <w:trHeight w:val="427"/>
          <w:jc w:val="center"/>
        </w:trPr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6C66" w14:textId="77777777" w:rsidR="004A12C0" w:rsidRPr="00ED3CBC" w:rsidRDefault="004A12C0" w:rsidP="004A12C0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5AEC" w14:textId="105A59FB" w:rsidR="004A12C0" w:rsidRPr="00ED3CBC" w:rsidRDefault="00ED13AC" w:rsidP="004A12C0">
            <w:pPr>
              <w:pStyle w:val="PSI-Normal"/>
              <w:jc w:val="center"/>
            </w:pPr>
            <w:r>
              <w:t>2</w:t>
            </w:r>
          </w:p>
        </w:tc>
      </w:tr>
    </w:tbl>
    <w:p w14:paraId="30DB3379" w14:textId="77777777" w:rsidR="001A685F" w:rsidRPr="00F87D9D" w:rsidRDefault="00844329" w:rsidP="00F87D9D">
      <w:pPr>
        <w:pStyle w:val="PSI-Ttulo2"/>
      </w:pPr>
      <w:bookmarkStart w:id="9" w:name="_Toc25577804"/>
      <w:r>
        <w:t>Cálculo de Puntos de Casos de Uso Sin Ajustar</w:t>
      </w:r>
      <w:bookmarkEnd w:id="9"/>
    </w:p>
    <w:p w14:paraId="64526353" w14:textId="77777777"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14:paraId="47B95419" w14:textId="0D2CC8BC" w:rsidR="0041160D" w:rsidRDefault="0041160D" w:rsidP="00C125DD">
      <w:pPr>
        <w:pStyle w:val="PSI-Normal"/>
        <w:rPr>
          <w:b/>
        </w:rPr>
      </w:pPr>
      <w:r>
        <w:rPr>
          <w:b/>
        </w:rPr>
        <w:t xml:space="preserve">UUCP = 12 + </w:t>
      </w:r>
      <w:r w:rsidR="00565F71">
        <w:rPr>
          <w:b/>
        </w:rPr>
        <w:t>2</w:t>
      </w:r>
      <w:r>
        <w:rPr>
          <w:b/>
        </w:rPr>
        <w:t xml:space="preserve"> =</w:t>
      </w:r>
      <w:r w:rsidR="00565F71">
        <w:rPr>
          <w:b/>
        </w:rPr>
        <w:t xml:space="preserve"> 14</w:t>
      </w:r>
    </w:p>
    <w:p w14:paraId="2BDC20F8" w14:textId="05161D49" w:rsidR="005F33CE" w:rsidRDefault="005F33CE" w:rsidP="00C125DD">
      <w:pPr>
        <w:pStyle w:val="PSI-Normal"/>
        <w:rPr>
          <w:b/>
        </w:rPr>
      </w:pPr>
      <w:r>
        <w:rPr>
          <w:b/>
        </w:rPr>
        <w:t xml:space="preserve">(Se considera 12 de UAW porque las pantallas del usuario </w:t>
      </w:r>
      <w:r w:rsidR="00565F71">
        <w:rPr>
          <w:b/>
        </w:rPr>
        <w:t>invitado</w:t>
      </w:r>
      <w:r>
        <w:rPr>
          <w:b/>
        </w:rPr>
        <w:t xml:space="preserve"> ya están diseñadas, implementadas y testeadas desde </w:t>
      </w:r>
      <w:proofErr w:type="spellStart"/>
      <w:r>
        <w:rPr>
          <w:b/>
        </w:rPr>
        <w:t>UARGFlow</w:t>
      </w:r>
      <w:proofErr w:type="spellEnd"/>
      <w:r>
        <w:rPr>
          <w:b/>
        </w:rPr>
        <w:t>.)</w:t>
      </w:r>
    </w:p>
    <w:p w14:paraId="36E9946C" w14:textId="77777777"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14:paraId="39EFD444" w14:textId="77777777" w:rsidR="00844329" w:rsidRDefault="00844329" w:rsidP="005B5AEE">
      <w:pPr>
        <w:pStyle w:val="PSI-Ttulo1"/>
      </w:pPr>
      <w:bookmarkStart w:id="10" w:name="_Toc25577805"/>
      <w:r>
        <w:lastRenderedPageBreak/>
        <w:t>Puntos de Casos de Uso Ajustados</w:t>
      </w:r>
      <w:bookmarkEnd w:id="10"/>
    </w:p>
    <w:p w14:paraId="40AF1729" w14:textId="77777777" w:rsidR="00844329" w:rsidRDefault="00844329" w:rsidP="00844329">
      <w:pPr>
        <w:pStyle w:val="PSI-Ttulo2"/>
      </w:pPr>
      <w:bookmarkStart w:id="11" w:name="_Toc25577806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14:paraId="71A601E8" w14:textId="77777777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8184D4C" w14:textId="77777777"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14:paraId="775A286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8CE23A2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739DAA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1876DCE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38C1F9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329FB664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A42336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E780E6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48A676" w14:textId="77777777"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26CB77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82D3" w14:textId="77777777"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14:paraId="021EDEBC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424D6B9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4E3A1F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18729B" w14:textId="77777777"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F178C0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52CB" w14:textId="77777777"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14:paraId="3A1E3770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53937B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4DD6F0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3B8C55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8355DF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204F" w14:textId="77777777"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39C391FB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4419B21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E919D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91AA5F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41C0BF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4F1A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14:paraId="18C78887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C415A4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7EE4A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17D895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DC78CA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9AC0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</w:t>
            </w:r>
            <w:proofErr w:type="spellStart"/>
            <w:r w:rsidR="00743DC4">
              <w:rPr>
                <w:rFonts w:ascii="Calibri" w:eastAsia="Calibri" w:hAnsi="Calibri" w:cs="Times New Roman"/>
              </w:rPr>
              <w:t>UARGFlow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083F1D4E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CD4F2D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634AA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342304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302054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021E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14:paraId="626CE2E3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53FC1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FB1ED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DB6E08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1904C5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C791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14:paraId="3049E317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48F6CF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311C9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22D24D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EAC112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9500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14:paraId="3BDC4648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99A4C7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531B5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4CC986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DBE942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38B4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14:paraId="715D28D7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80F96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ED5FB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7E44F4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280B12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A7D9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14:paraId="3CE01493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F4A76F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C8136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9C6A13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9E1BB6" w14:textId="77777777"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19E5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14:paraId="1E30BFA6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820F95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9CD29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47063A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C6BB15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F091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14:paraId="4690AF19" w14:textId="77777777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34F60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CF699F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13D4FF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DF2B7A" w14:textId="77777777"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D64A" w14:textId="77777777"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14:paraId="376F2916" w14:textId="77777777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79A203C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14:paraId="2ED36295" w14:textId="77777777"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proofErr w:type="spellStart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</w:t>
            </w:r>
            <w:proofErr w:type="spellEnd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 xml:space="preserve"> = Σ Nivel T * peso</w:t>
            </w:r>
          </w:p>
          <w:p w14:paraId="7E79BE39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839795" w14:textId="77777777"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E0CF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14:paraId="3E87FA33" w14:textId="77777777" w:rsidR="001A526F" w:rsidRDefault="001A526F" w:rsidP="001A526F">
      <w:pPr>
        <w:pStyle w:val="PSI-Normal"/>
        <w:spacing w:before="0"/>
      </w:pPr>
    </w:p>
    <w:p w14:paraId="01963BC4" w14:textId="77777777" w:rsidR="00507E8E" w:rsidRDefault="00507E8E" w:rsidP="001A526F">
      <w:pPr>
        <w:pStyle w:val="PSI-Normal"/>
        <w:spacing w:before="0"/>
      </w:pPr>
    </w:p>
    <w:p w14:paraId="7B7F7B62" w14:textId="77777777" w:rsidR="001A526F" w:rsidRDefault="001A526F" w:rsidP="001A526F">
      <w:pPr>
        <w:pStyle w:val="PSI-Ttulo3"/>
      </w:pPr>
      <w:bookmarkStart w:id="12" w:name="_Toc25577807"/>
      <w:r>
        <w:t>Valoración Final</w:t>
      </w:r>
      <w:bookmarkEnd w:id="12"/>
    </w:p>
    <w:p w14:paraId="64AD4CBF" w14:textId="77777777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14:paraId="67662136" w14:textId="77777777" w:rsidR="00633202" w:rsidRDefault="00633202">
      <w:pPr>
        <w:rPr>
          <w:lang w:val="es-AR"/>
        </w:rPr>
      </w:pPr>
      <w:r>
        <w:br w:type="page"/>
      </w:r>
    </w:p>
    <w:p w14:paraId="54150F0D" w14:textId="77777777" w:rsidR="00844329" w:rsidRDefault="00844329" w:rsidP="00844329">
      <w:pPr>
        <w:pStyle w:val="PSI-Ttulo2"/>
      </w:pPr>
      <w:bookmarkStart w:id="13" w:name="_Toc25577808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14:paraId="14F06135" w14:textId="77777777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EF37EB" w14:textId="77777777"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14:paraId="6241162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5FC941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5CA04BA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22453C5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6AEA4AE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327830DF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CDF85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BDAD8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B7C2AE" w14:textId="77777777"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B4597D" w14:textId="77777777"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E6CE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14:paraId="7E491231" w14:textId="77777777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7F7B227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47A6587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669599F9" w14:textId="77777777"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440CC90" w14:textId="77777777"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6165" w14:textId="77777777"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</w:t>
            </w:r>
            <w:r w:rsidR="00285A5C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6072ECCE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544BCBF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7ADCF821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0A2800AE" w14:textId="77777777"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3BAEBBE6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323C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14:paraId="1D8BD619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33F37FD7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1F7C2F41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7A2D8369" w14:textId="77777777" w:rsidR="001A526F" w:rsidRPr="001A526F" w:rsidRDefault="00376CC6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3F175931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376CC6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84FD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</w:t>
            </w:r>
            <w:r w:rsidR="00895C94">
              <w:rPr>
                <w:rFonts w:ascii="Calibri" w:eastAsia="Calibri" w:hAnsi="Calibri" w:cs="Times New Roman"/>
              </w:rPr>
              <w:t xml:space="preserve"> en la universidad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309E6271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A13E0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D61857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70B479" w14:textId="77777777"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C84AF7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CABD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14:paraId="4F04E32B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336237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4BC32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8B0910" w14:textId="77777777"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E76662" w14:textId="77777777"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8096" w14:textId="77777777"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Aunque se saben </w:t>
            </w:r>
            <w:r w:rsidR="00AC1C30">
              <w:rPr>
                <w:rFonts w:ascii="Calibri" w:eastAsia="Calibri" w:hAnsi="Calibri" w:cs="Times New Roman"/>
              </w:rPr>
              <w:t>cuáles</w:t>
            </w:r>
            <w:r>
              <w:rPr>
                <w:rFonts w:ascii="Calibri" w:eastAsia="Calibri" w:hAnsi="Calibri" w:cs="Times New Roman"/>
              </w:rPr>
              <w:t xml:space="preserve"> son los requerimientos en general, con el cliente no se han acordado todos ellos y pueden ser volátiles.</w:t>
            </w:r>
          </w:p>
        </w:tc>
      </w:tr>
      <w:tr w:rsidR="001A526F" w:rsidRPr="00166A0F" w14:paraId="0E067322" w14:textId="77777777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98BB8F3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5042EAF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14:paraId="323CD169" w14:textId="77777777"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623A6E27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B32B" w14:textId="77777777"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14:paraId="747C7C04" w14:textId="77777777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7B923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A5A1B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3A0A34" w14:textId="77777777"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A6381F" w14:textId="77777777"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3BED3" w14:textId="77777777"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lenguaje de programación es sencillo de usar</w:t>
            </w:r>
            <w:r w:rsidR="00285A5C">
              <w:rPr>
                <w:rFonts w:ascii="Calibri" w:eastAsia="Calibri" w:hAnsi="Calibri" w:cs="Times New Roman"/>
              </w:rPr>
              <w:t xml:space="preserve"> y los 3 integrantes conocen mínimamente el lenguaje.</w:t>
            </w:r>
          </w:p>
        </w:tc>
      </w:tr>
      <w:tr w:rsidR="001A526F" w:rsidRPr="00166A0F" w14:paraId="4326EC47" w14:textId="77777777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AE9DB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E53D7C" w14:textId="77777777"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DD759E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4AD3E" w14:textId="77777777"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14:paraId="474347F1" w14:textId="77777777" w:rsidR="001A526F" w:rsidRDefault="001A526F" w:rsidP="001A526F">
      <w:pPr>
        <w:pStyle w:val="PSI-Normal"/>
        <w:spacing w:before="0"/>
      </w:pPr>
    </w:p>
    <w:p w14:paraId="7B2BD4D2" w14:textId="77777777" w:rsidR="001A526F" w:rsidRDefault="001A526F" w:rsidP="001A526F">
      <w:pPr>
        <w:pStyle w:val="PSI-Ttulo3"/>
      </w:pPr>
      <w:bookmarkStart w:id="14" w:name="_Toc25577809"/>
      <w:r>
        <w:t>Valoración Final</w:t>
      </w:r>
      <w:bookmarkEnd w:id="14"/>
    </w:p>
    <w:p w14:paraId="5B90682F" w14:textId="77777777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DD759E">
        <w:rPr>
          <w:b/>
        </w:rPr>
        <w:t>8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DD759E">
        <w:rPr>
          <w:b/>
        </w:rPr>
        <w:t>54</w:t>
      </w:r>
      <w:r w:rsidR="001E4807">
        <w:rPr>
          <w:b/>
        </w:rPr>
        <w:t xml:space="preserve"> = </w:t>
      </w:r>
      <w:r w:rsidR="00500CC3">
        <w:rPr>
          <w:b/>
        </w:rPr>
        <w:t>0,</w:t>
      </w:r>
      <w:r w:rsidR="00DD759E">
        <w:rPr>
          <w:b/>
        </w:rPr>
        <w:t>86</w:t>
      </w:r>
    </w:p>
    <w:p w14:paraId="4DF9C27E" w14:textId="77777777" w:rsidR="00844329" w:rsidRDefault="00844329" w:rsidP="00844329">
      <w:pPr>
        <w:pStyle w:val="PSI-Ttulo2"/>
      </w:pPr>
      <w:bookmarkStart w:id="15" w:name="_Toc25577810"/>
      <w:r>
        <w:t>Cálculo de Puntos de Casos de Uso Ajustados</w:t>
      </w:r>
      <w:bookmarkEnd w:id="15"/>
    </w:p>
    <w:p w14:paraId="01A73970" w14:textId="028C3CFC" w:rsidR="00844329" w:rsidRDefault="00584F64" w:rsidP="00C872FA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83483D">
        <w:rPr>
          <w:rFonts w:ascii="Calibri" w:eastAsia="Calibri" w:hAnsi="Calibri" w:cs="Times New Roman"/>
          <w:b/>
        </w:rPr>
        <w:t>14</w:t>
      </w:r>
      <w:r w:rsidR="00500CC3">
        <w:rPr>
          <w:rFonts w:ascii="Calibri" w:eastAsia="Calibri" w:hAnsi="Calibri" w:cs="Times New Roman"/>
          <w:b/>
        </w:rPr>
        <w:t xml:space="preserve">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>0,</w:t>
      </w:r>
      <w:r w:rsidR="00DD759E">
        <w:rPr>
          <w:b/>
        </w:rPr>
        <w:t>86</w:t>
      </w:r>
      <w:r w:rsidR="00500CC3">
        <w:rPr>
          <w:b/>
        </w:rPr>
        <w:t xml:space="preserve"> </w:t>
      </w:r>
      <w:r w:rsidR="001E4807">
        <w:rPr>
          <w:b/>
        </w:rPr>
        <w:t xml:space="preserve">= </w:t>
      </w:r>
      <w:r w:rsidR="0083483D">
        <w:rPr>
          <w:b/>
        </w:rPr>
        <w:t>9,51</w:t>
      </w:r>
    </w:p>
    <w:p w14:paraId="0753331D" w14:textId="77777777" w:rsidR="00C872FA" w:rsidRPr="00C872FA" w:rsidRDefault="00C872FA" w:rsidP="00C872FA">
      <w:pPr>
        <w:pStyle w:val="PSI-Normal"/>
        <w:rPr>
          <w:b/>
        </w:rPr>
      </w:pPr>
    </w:p>
    <w:p w14:paraId="1DDCA692" w14:textId="77777777" w:rsidR="00844329" w:rsidRDefault="00844329" w:rsidP="005B5AEE">
      <w:pPr>
        <w:pStyle w:val="PSI-Ttulo1"/>
      </w:pPr>
      <w:bookmarkStart w:id="16" w:name="_Toc25577811"/>
      <w:r>
        <w:t>Estimación de Horas-Hombre</w:t>
      </w:r>
      <w:bookmarkEnd w:id="16"/>
    </w:p>
    <w:p w14:paraId="34EEF583" w14:textId="16A54124" w:rsidR="00C4529C" w:rsidRPr="00C4529C" w:rsidRDefault="00465C62" w:rsidP="00C4529C">
      <w:pPr>
        <w:pStyle w:val="PSI-Normal"/>
        <w:rPr>
          <w:b/>
        </w:rPr>
      </w:pPr>
      <w:proofErr w:type="spellStart"/>
      <w:r w:rsidRPr="00C4529C">
        <w:rPr>
          <w:b/>
        </w:rPr>
        <w:t>Total</w:t>
      </w:r>
      <w:r w:rsidR="00C4529C" w:rsidRPr="00C4529C">
        <w:rPr>
          <w:b/>
        </w:rPr>
        <w:t>HombresHora</w:t>
      </w:r>
      <w:proofErr w:type="spellEnd"/>
      <w:r w:rsidR="00C4529C" w:rsidRPr="00C4529C">
        <w:rPr>
          <w:b/>
        </w:rPr>
        <w:t xml:space="preserve"> = UCP * 20 = </w:t>
      </w:r>
      <w:r w:rsidR="0083483D">
        <w:rPr>
          <w:b/>
        </w:rPr>
        <w:t>9,51</w:t>
      </w:r>
      <w:r>
        <w:rPr>
          <w:b/>
        </w:rPr>
        <w:t xml:space="preserve">* 20 = </w:t>
      </w:r>
      <w:r w:rsidR="0083483D">
        <w:rPr>
          <w:b/>
        </w:rPr>
        <w:t>190,2</w:t>
      </w:r>
    </w:p>
    <w:p w14:paraId="4E4D62D7" w14:textId="77777777" w:rsidR="00844329" w:rsidRDefault="00844329" w:rsidP="002A0277">
      <w:pPr>
        <w:pStyle w:val="PSI-Normal"/>
      </w:pPr>
    </w:p>
    <w:p w14:paraId="09D5B5CD" w14:textId="77777777" w:rsidR="00844329" w:rsidRDefault="00844329" w:rsidP="005B5AEE">
      <w:pPr>
        <w:pStyle w:val="PSI-Ttulo1"/>
      </w:pPr>
      <w:bookmarkStart w:id="17" w:name="_Toc25577812"/>
      <w:r>
        <w:t>Estimación de Horas-Hombre Refinada</w:t>
      </w:r>
      <w:bookmarkEnd w:id="17"/>
    </w:p>
    <w:p w14:paraId="66AC339D" w14:textId="77777777"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14:paraId="77450C70" w14:textId="77777777"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14:paraId="2EFB0EF0" w14:textId="77777777"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14:paraId="7078D68A" w14:textId="77777777"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14:paraId="66CB65AA" w14:textId="77777777"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14:paraId="24081C93" w14:textId="77777777" w:rsidR="00465C62" w:rsidRDefault="00465C62" w:rsidP="00465C62">
      <w:pPr>
        <w:pStyle w:val="PSI-Normal"/>
      </w:pPr>
      <w:r>
        <w:t>Entonces:</w:t>
      </w:r>
    </w:p>
    <w:p w14:paraId="663D09DE" w14:textId="77777777"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</w:t>
      </w:r>
      <w:r w:rsidR="000132E7">
        <w:t>2</w:t>
      </w:r>
    </w:p>
    <w:p w14:paraId="4EB07B04" w14:textId="77777777"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14:paraId="636C1B79" w14:textId="77777777" w:rsidR="00465C62" w:rsidRDefault="00465C62" w:rsidP="00465C62">
      <w:pPr>
        <w:pStyle w:val="PSI-Normal"/>
      </w:pPr>
      <w:r>
        <w:t xml:space="preserve">TNEF = </w:t>
      </w:r>
      <w:r w:rsidR="000132E7">
        <w:t>3</w:t>
      </w:r>
      <w:r>
        <w:t xml:space="preserve">  </w:t>
      </w:r>
      <w:r>
        <w:sym w:font="Wingdings" w:char="F0E0"/>
      </w:r>
      <w:r>
        <w:t xml:space="preserve"> 28 horas-hombre por UCP</w:t>
      </w:r>
    </w:p>
    <w:p w14:paraId="4566D4B0" w14:textId="77777777" w:rsidR="0031677E" w:rsidRDefault="0031677E" w:rsidP="00465C62">
      <w:pPr>
        <w:pStyle w:val="PSI-Normal"/>
      </w:pPr>
    </w:p>
    <w:p w14:paraId="14FA34B7" w14:textId="406F47CE" w:rsidR="0031677E" w:rsidRDefault="0031677E" w:rsidP="00465C62">
      <w:pPr>
        <w:pStyle w:val="PSI-Normal"/>
        <w:rPr>
          <w:b/>
        </w:rPr>
      </w:pPr>
      <w:proofErr w:type="spellStart"/>
      <w:r>
        <w:rPr>
          <w:b/>
        </w:rPr>
        <w:t>TotalHorasHombreRefindas</w:t>
      </w:r>
      <w:proofErr w:type="spellEnd"/>
      <w:r>
        <w:rPr>
          <w:b/>
        </w:rPr>
        <w:t xml:space="preserve"> =</w:t>
      </w:r>
      <w:r w:rsidR="000132E7">
        <w:rPr>
          <w:b/>
        </w:rPr>
        <w:t xml:space="preserve"> </w:t>
      </w:r>
      <w:r w:rsidR="0083483D">
        <w:rPr>
          <w:b/>
        </w:rPr>
        <w:t>9,51</w:t>
      </w:r>
      <w:r>
        <w:rPr>
          <w:b/>
        </w:rPr>
        <w:t>* 28 =</w:t>
      </w:r>
      <w:r w:rsidR="000132E7">
        <w:rPr>
          <w:b/>
        </w:rPr>
        <w:t xml:space="preserve"> </w:t>
      </w:r>
      <w:r w:rsidR="0083483D">
        <w:rPr>
          <w:b/>
        </w:rPr>
        <w:t>266,28</w:t>
      </w:r>
    </w:p>
    <w:p w14:paraId="5DC4FC9D" w14:textId="77777777" w:rsidR="0031677E" w:rsidRDefault="004950C0" w:rsidP="00465C62">
      <w:pPr>
        <w:pStyle w:val="PSI-Normal"/>
      </w:pPr>
      <w:r>
        <w:t xml:space="preserve">Cantidad de horas </w:t>
      </w:r>
      <w:r w:rsidR="000132E7">
        <w:t xml:space="preserve">semanales </w:t>
      </w:r>
      <w:r>
        <w:t xml:space="preserve">dedicadas al proyecto por parte del VASPA </w:t>
      </w:r>
      <w:proofErr w:type="spellStart"/>
      <w:r>
        <w:t>Tea</w:t>
      </w:r>
      <w:r w:rsidR="00233028">
        <w:t>m</w:t>
      </w:r>
      <w:proofErr w:type="spellEnd"/>
      <w:r w:rsidR="00233028">
        <w:t xml:space="preserve"> = </w:t>
      </w:r>
      <w:r w:rsidR="000132E7">
        <w:t xml:space="preserve">15 </w:t>
      </w:r>
      <w:r>
        <w:t>horas.</w:t>
      </w:r>
    </w:p>
    <w:p w14:paraId="691BEC59" w14:textId="75A1F3DF" w:rsidR="000132E7" w:rsidRDefault="0083483D" w:rsidP="00465C62">
      <w:pPr>
        <w:pStyle w:val="PSI-Normal"/>
      </w:pPr>
      <w:r>
        <w:t>266,28</w:t>
      </w:r>
      <w:r w:rsidR="000132E7">
        <w:t xml:space="preserve">/15 = </w:t>
      </w:r>
      <w:r>
        <w:t>17,7</w:t>
      </w:r>
      <w:r w:rsidR="00444BE4">
        <w:t xml:space="preserve"> </w:t>
      </w:r>
      <w:r w:rsidR="000132E7">
        <w:t>semanas le tomaría a una sola persona</w:t>
      </w:r>
    </w:p>
    <w:p w14:paraId="6F46FFF3" w14:textId="3CFE8304" w:rsidR="000132E7" w:rsidRDefault="0083483D" w:rsidP="000132E7">
      <w:pPr>
        <w:pStyle w:val="PSI-Normal"/>
      </w:pPr>
      <w:r>
        <w:t>17,7</w:t>
      </w:r>
      <w:r w:rsidR="00233028">
        <w:t xml:space="preserve">/ </w:t>
      </w:r>
      <w:r w:rsidR="000132E7">
        <w:t>3</w:t>
      </w:r>
      <w:r w:rsidR="004950C0">
        <w:t xml:space="preserve"> =</w:t>
      </w:r>
      <w:r w:rsidR="00886B1D">
        <w:t xml:space="preserve"> </w:t>
      </w:r>
      <w:r>
        <w:t xml:space="preserve">5,9 </w:t>
      </w:r>
      <w:r w:rsidR="007B1408">
        <w:t>semanas</w:t>
      </w:r>
      <w:r w:rsidR="004950C0">
        <w:t xml:space="preserve"> le tomaría </w:t>
      </w:r>
      <w:r w:rsidR="000132E7">
        <w:t>al equipo de desarrollo de tres personas.</w:t>
      </w:r>
    </w:p>
    <w:p w14:paraId="11D60384" w14:textId="77777777"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14:paraId="5A51AAB4" w14:textId="77777777" w:rsidR="000674F9" w:rsidRDefault="000674F9" w:rsidP="00465C62">
      <w:pPr>
        <w:pStyle w:val="PSI-Normal"/>
      </w:pPr>
    </w:p>
    <w:p w14:paraId="0A0EADBC" w14:textId="05EB872E"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83483D">
        <w:t>5,9</w:t>
      </w:r>
      <w:r w:rsidR="00AC1C30">
        <w:t xml:space="preserve"> </w:t>
      </w:r>
      <w:r w:rsidR="000132E7">
        <w:t>semanas</w:t>
      </w:r>
    </w:p>
    <w:p w14:paraId="702BBFD0" w14:textId="77777777"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</w:t>
      </w:r>
      <w:r w:rsidR="000132E7">
        <w:t>semanas</w:t>
      </w:r>
    </w:p>
    <w:p w14:paraId="596A8972" w14:textId="77777777" w:rsidR="000674F9" w:rsidRDefault="000674F9" w:rsidP="00465C62">
      <w:pPr>
        <w:pStyle w:val="PSI-Normal"/>
      </w:pPr>
      <w:r>
        <w:t>----------------------------------</w:t>
      </w:r>
    </w:p>
    <w:p w14:paraId="6727B00E" w14:textId="6B82C8E8" w:rsidR="000674F9" w:rsidRDefault="00233028" w:rsidP="000674F9">
      <w:pPr>
        <w:pStyle w:val="PSI-Normal"/>
        <w:ind w:left="0" w:firstLine="0"/>
        <w:rPr>
          <w:b/>
        </w:rPr>
      </w:pPr>
      <w:r>
        <w:t xml:space="preserve">100 * </w:t>
      </w:r>
      <w:r w:rsidR="00C44595">
        <w:t>5,9</w:t>
      </w:r>
      <w:r w:rsidR="000674F9">
        <w:t xml:space="preserve"> / 40 = </w:t>
      </w:r>
      <w:r w:rsidR="00C44595">
        <w:rPr>
          <w:b/>
        </w:rPr>
        <w:t>14,75</w:t>
      </w:r>
      <w:r w:rsidR="00217A55">
        <w:rPr>
          <w:b/>
        </w:rPr>
        <w:t xml:space="preserve"> </w:t>
      </w:r>
      <w:r w:rsidR="00116880">
        <w:rPr>
          <w:b/>
        </w:rPr>
        <w:t>semanas</w:t>
      </w:r>
      <w:r w:rsidR="00836AAB">
        <w:rPr>
          <w:b/>
        </w:rPr>
        <w:t xml:space="preserve"> es la duración total del proyecto según esta estimación</w:t>
      </w:r>
    </w:p>
    <w:p w14:paraId="7899FA86" w14:textId="77777777" w:rsidR="0047069A" w:rsidRDefault="0047069A" w:rsidP="000674F9">
      <w:pPr>
        <w:pStyle w:val="PSI-Normal"/>
        <w:ind w:left="0" w:firstLine="0"/>
        <w:rPr>
          <w:b/>
        </w:rPr>
      </w:pPr>
    </w:p>
    <w:sectPr w:rsidR="0047069A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88CB6" w14:textId="77777777" w:rsidR="006E678A" w:rsidRDefault="006E678A" w:rsidP="00C94FBE">
      <w:pPr>
        <w:spacing w:before="0" w:line="240" w:lineRule="auto"/>
      </w:pPr>
      <w:r>
        <w:separator/>
      </w:r>
    </w:p>
    <w:p w14:paraId="643ADF42" w14:textId="77777777" w:rsidR="006E678A" w:rsidRDefault="006E678A"/>
  </w:endnote>
  <w:endnote w:type="continuationSeparator" w:id="0">
    <w:p w14:paraId="5D9AD51D" w14:textId="77777777" w:rsidR="006E678A" w:rsidRDefault="006E678A" w:rsidP="00C94FBE">
      <w:pPr>
        <w:spacing w:before="0" w:line="240" w:lineRule="auto"/>
      </w:pPr>
      <w:r>
        <w:continuationSeparator/>
      </w:r>
    </w:p>
    <w:p w14:paraId="17EE91BB" w14:textId="77777777" w:rsidR="006E678A" w:rsidRDefault="006E6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E4ECB" w14:textId="77777777" w:rsidR="004A12C0" w:rsidRDefault="004A12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E0E1F" w14:textId="77777777" w:rsidR="004A12C0" w:rsidRDefault="006E678A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A12C0">
          <w:t xml:space="preserve">VASPA </w:t>
        </w:r>
        <w:proofErr w:type="spellStart"/>
        <w:r w:rsidR="004A12C0">
          <w:t>Team</w:t>
        </w:r>
        <w:proofErr w:type="spellEnd"/>
      </w:sdtContent>
    </w:sdt>
    <w:r w:rsidR="004A12C0">
      <w:rPr>
        <w:noProof/>
        <w:lang w:val="en-U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FDF6462" wp14:editId="081AB18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4A12C0"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3199583" wp14:editId="078973A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4A12C0">
          <w:tab/>
        </w:r>
        <w:r w:rsidR="004A12C0">
          <w:tab/>
        </w:r>
        <w:r w:rsidR="004A12C0">
          <w:tab/>
        </w:r>
        <w:r w:rsidR="004A12C0">
          <w:tab/>
        </w:r>
        <w:r w:rsidR="004A12C0" w:rsidRPr="00DD5A70">
          <w:rPr>
            <w:rFonts w:asciiTheme="majorHAnsi" w:hAnsiTheme="majorHAnsi" w:cstheme="majorHAnsi"/>
          </w:rPr>
          <w:t xml:space="preserve">Página </w:t>
        </w:r>
        <w:r w:rsidR="004A12C0" w:rsidRPr="00DD5A70">
          <w:rPr>
            <w:rFonts w:asciiTheme="majorHAnsi" w:hAnsiTheme="majorHAnsi" w:cstheme="majorHAnsi"/>
          </w:rPr>
          <w:fldChar w:fldCharType="begin"/>
        </w:r>
        <w:r w:rsidR="004A12C0" w:rsidRPr="00DD5A70">
          <w:rPr>
            <w:rFonts w:asciiTheme="majorHAnsi" w:hAnsiTheme="majorHAnsi" w:cstheme="majorHAnsi"/>
          </w:rPr>
          <w:instrText xml:space="preserve"> PAGE </w:instrText>
        </w:r>
        <w:r w:rsidR="004A12C0" w:rsidRPr="00DD5A70">
          <w:rPr>
            <w:rFonts w:asciiTheme="majorHAnsi" w:hAnsiTheme="majorHAnsi" w:cstheme="majorHAnsi"/>
          </w:rPr>
          <w:fldChar w:fldCharType="separate"/>
        </w:r>
        <w:r w:rsidR="00444BE4">
          <w:rPr>
            <w:rFonts w:asciiTheme="majorHAnsi" w:hAnsiTheme="majorHAnsi" w:cstheme="majorHAnsi"/>
            <w:noProof/>
          </w:rPr>
          <w:t>10</w:t>
        </w:r>
        <w:r w:rsidR="004A12C0" w:rsidRPr="00DD5A70">
          <w:rPr>
            <w:rFonts w:asciiTheme="majorHAnsi" w:hAnsiTheme="majorHAnsi" w:cstheme="majorHAnsi"/>
          </w:rPr>
          <w:fldChar w:fldCharType="end"/>
        </w:r>
        <w:r w:rsidR="004A12C0" w:rsidRPr="00DD5A70">
          <w:rPr>
            <w:rFonts w:asciiTheme="majorHAnsi" w:hAnsiTheme="majorHAnsi" w:cstheme="majorHAnsi"/>
          </w:rPr>
          <w:t xml:space="preserve"> d</w:t>
        </w:r>
        <w:r w:rsidR="004A12C0">
          <w:rPr>
            <w:rFonts w:asciiTheme="majorHAnsi" w:hAnsiTheme="majorHAnsi" w:cstheme="majorHAnsi"/>
          </w:rPr>
          <w:t xml:space="preserve">e </w:t>
        </w:r>
        <w:r w:rsidR="004A12C0" w:rsidRPr="00DD5A70">
          <w:rPr>
            <w:rFonts w:asciiTheme="majorHAnsi" w:hAnsiTheme="majorHAnsi" w:cstheme="majorHAnsi"/>
          </w:rPr>
          <w:fldChar w:fldCharType="begin"/>
        </w:r>
        <w:r w:rsidR="004A12C0" w:rsidRPr="00DD5A70">
          <w:rPr>
            <w:rFonts w:asciiTheme="majorHAnsi" w:hAnsiTheme="majorHAnsi" w:cstheme="majorHAnsi"/>
          </w:rPr>
          <w:instrText xml:space="preserve"> NUMPAGES  </w:instrText>
        </w:r>
        <w:r w:rsidR="004A12C0" w:rsidRPr="00DD5A70">
          <w:rPr>
            <w:rFonts w:asciiTheme="majorHAnsi" w:hAnsiTheme="majorHAnsi" w:cstheme="majorHAnsi"/>
          </w:rPr>
          <w:fldChar w:fldCharType="separate"/>
        </w:r>
        <w:r w:rsidR="00444BE4">
          <w:rPr>
            <w:rFonts w:asciiTheme="majorHAnsi" w:hAnsiTheme="majorHAnsi" w:cstheme="majorHAnsi"/>
            <w:noProof/>
          </w:rPr>
          <w:t>11</w:t>
        </w:r>
        <w:r w:rsidR="004A12C0" w:rsidRPr="00DD5A70">
          <w:rPr>
            <w:rFonts w:asciiTheme="majorHAnsi" w:hAnsiTheme="majorHAnsi" w:cstheme="majorHAnsi"/>
          </w:rPr>
          <w:fldChar w:fldCharType="end"/>
        </w:r>
      </w:sdtContent>
    </w:sdt>
    <w:r w:rsidR="004A12C0"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273FFD" wp14:editId="5FCEA7B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D707ABA" w14:textId="77777777" w:rsidR="004A12C0" w:rsidRDefault="004A12C0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3CE9" w14:textId="77777777" w:rsidR="004A12C0" w:rsidRDefault="004A12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414B6" w14:textId="77777777" w:rsidR="006E678A" w:rsidRDefault="006E678A" w:rsidP="00C94FBE">
      <w:pPr>
        <w:spacing w:before="0" w:line="240" w:lineRule="auto"/>
      </w:pPr>
      <w:r>
        <w:separator/>
      </w:r>
    </w:p>
    <w:p w14:paraId="3EBB8394" w14:textId="77777777" w:rsidR="006E678A" w:rsidRDefault="006E678A"/>
  </w:footnote>
  <w:footnote w:type="continuationSeparator" w:id="0">
    <w:p w14:paraId="14A256F8" w14:textId="77777777" w:rsidR="006E678A" w:rsidRDefault="006E678A" w:rsidP="00C94FBE">
      <w:pPr>
        <w:spacing w:before="0" w:line="240" w:lineRule="auto"/>
      </w:pPr>
      <w:r>
        <w:continuationSeparator/>
      </w:r>
    </w:p>
    <w:p w14:paraId="32EF36D8" w14:textId="77777777" w:rsidR="006E678A" w:rsidRDefault="006E67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15BE8" w14:textId="77777777" w:rsidR="004A12C0" w:rsidRDefault="004A12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E406C0E" w14:textId="29C99BE1" w:rsidR="004A12C0" w:rsidRDefault="00ED13A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10</w:t>
        </w:r>
      </w:p>
    </w:sdtContent>
  </w:sdt>
  <w:p w14:paraId="387E3AB1" w14:textId="77777777" w:rsidR="004A12C0" w:rsidRPr="000F4F97" w:rsidRDefault="004A12C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4864" behindDoc="0" locked="0" layoutInCell="1" allowOverlap="1" wp14:anchorId="7A4280F9" wp14:editId="645AC3D8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n-US"/>
      </w:rPr>
      <w:drawing>
        <wp:anchor distT="0" distB="0" distL="114300" distR="114300" simplePos="0" relativeHeight="251682816" behindDoc="0" locked="0" layoutInCell="1" allowOverlap="1" wp14:anchorId="09182B2F" wp14:editId="7F3D6B4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248C43A" wp14:editId="6C9CCBA5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3D6C68" wp14:editId="0D74A82D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n-U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4F648A62" wp14:editId="5F1DA8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236C6" w14:textId="77777777" w:rsidR="004A12C0" w:rsidRDefault="004A12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21"/>
    <w:rsid w:val="00005BCD"/>
    <w:rsid w:val="00011BED"/>
    <w:rsid w:val="000132E7"/>
    <w:rsid w:val="00016CF3"/>
    <w:rsid w:val="00017EFE"/>
    <w:rsid w:val="0003136C"/>
    <w:rsid w:val="00037621"/>
    <w:rsid w:val="00045F1A"/>
    <w:rsid w:val="00053158"/>
    <w:rsid w:val="000674F9"/>
    <w:rsid w:val="00086993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16880"/>
    <w:rsid w:val="0012205F"/>
    <w:rsid w:val="001410A7"/>
    <w:rsid w:val="00144AE4"/>
    <w:rsid w:val="00150702"/>
    <w:rsid w:val="001528BB"/>
    <w:rsid w:val="00183953"/>
    <w:rsid w:val="00185327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1F6ECB"/>
    <w:rsid w:val="0020621B"/>
    <w:rsid w:val="00207A18"/>
    <w:rsid w:val="00215449"/>
    <w:rsid w:val="00217A55"/>
    <w:rsid w:val="00217A70"/>
    <w:rsid w:val="00224B75"/>
    <w:rsid w:val="00225672"/>
    <w:rsid w:val="002279BA"/>
    <w:rsid w:val="00233028"/>
    <w:rsid w:val="00266C42"/>
    <w:rsid w:val="00276AEE"/>
    <w:rsid w:val="00284C49"/>
    <w:rsid w:val="00284C9A"/>
    <w:rsid w:val="00285A5C"/>
    <w:rsid w:val="002903D6"/>
    <w:rsid w:val="002942F9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76CC6"/>
    <w:rsid w:val="0038233E"/>
    <w:rsid w:val="00395403"/>
    <w:rsid w:val="0039667F"/>
    <w:rsid w:val="00397566"/>
    <w:rsid w:val="00397D94"/>
    <w:rsid w:val="003B33FB"/>
    <w:rsid w:val="003B7F1F"/>
    <w:rsid w:val="003C053B"/>
    <w:rsid w:val="003C54B1"/>
    <w:rsid w:val="003E12FE"/>
    <w:rsid w:val="003E792A"/>
    <w:rsid w:val="003F522C"/>
    <w:rsid w:val="0040066E"/>
    <w:rsid w:val="0041160D"/>
    <w:rsid w:val="0042199D"/>
    <w:rsid w:val="004233EC"/>
    <w:rsid w:val="00440D7B"/>
    <w:rsid w:val="00444BE4"/>
    <w:rsid w:val="004525FF"/>
    <w:rsid w:val="00461DFB"/>
    <w:rsid w:val="00465C62"/>
    <w:rsid w:val="0047069A"/>
    <w:rsid w:val="004807AF"/>
    <w:rsid w:val="004950C0"/>
    <w:rsid w:val="004A12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3B8D"/>
    <w:rsid w:val="00515617"/>
    <w:rsid w:val="00531385"/>
    <w:rsid w:val="00564033"/>
    <w:rsid w:val="00565F71"/>
    <w:rsid w:val="00570F4F"/>
    <w:rsid w:val="00573B59"/>
    <w:rsid w:val="0058330A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08F0"/>
    <w:rsid w:val="005F133C"/>
    <w:rsid w:val="005F33CE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803B0"/>
    <w:rsid w:val="0069059E"/>
    <w:rsid w:val="006919D5"/>
    <w:rsid w:val="00694B69"/>
    <w:rsid w:val="006A2495"/>
    <w:rsid w:val="006B2713"/>
    <w:rsid w:val="006B3371"/>
    <w:rsid w:val="006C3584"/>
    <w:rsid w:val="006E678A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5284A"/>
    <w:rsid w:val="00775108"/>
    <w:rsid w:val="007A26FF"/>
    <w:rsid w:val="007A33C6"/>
    <w:rsid w:val="007B1408"/>
    <w:rsid w:val="007B151B"/>
    <w:rsid w:val="007B2E53"/>
    <w:rsid w:val="007C742C"/>
    <w:rsid w:val="007D6F9F"/>
    <w:rsid w:val="007D7477"/>
    <w:rsid w:val="007E3282"/>
    <w:rsid w:val="007E3C63"/>
    <w:rsid w:val="007E45AD"/>
    <w:rsid w:val="007E66A5"/>
    <w:rsid w:val="007F38C0"/>
    <w:rsid w:val="00801130"/>
    <w:rsid w:val="0080300D"/>
    <w:rsid w:val="00816B5F"/>
    <w:rsid w:val="00817955"/>
    <w:rsid w:val="00822C20"/>
    <w:rsid w:val="00823538"/>
    <w:rsid w:val="0083483D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A50"/>
    <w:rsid w:val="00885BB2"/>
    <w:rsid w:val="008860FE"/>
    <w:rsid w:val="00886B1D"/>
    <w:rsid w:val="00895AC3"/>
    <w:rsid w:val="00895B96"/>
    <w:rsid w:val="00895C94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2736A"/>
    <w:rsid w:val="00942049"/>
    <w:rsid w:val="0096683E"/>
    <w:rsid w:val="009A3173"/>
    <w:rsid w:val="009B1F25"/>
    <w:rsid w:val="009C1702"/>
    <w:rsid w:val="009E25EF"/>
    <w:rsid w:val="009E4DA8"/>
    <w:rsid w:val="009E6951"/>
    <w:rsid w:val="009F2D13"/>
    <w:rsid w:val="009F4449"/>
    <w:rsid w:val="00A0436A"/>
    <w:rsid w:val="00A12B5B"/>
    <w:rsid w:val="00A13DBA"/>
    <w:rsid w:val="00A2267A"/>
    <w:rsid w:val="00A2496D"/>
    <w:rsid w:val="00A2757B"/>
    <w:rsid w:val="00A453E6"/>
    <w:rsid w:val="00A45630"/>
    <w:rsid w:val="00A50ABB"/>
    <w:rsid w:val="00A513ED"/>
    <w:rsid w:val="00A52C5A"/>
    <w:rsid w:val="00A5648A"/>
    <w:rsid w:val="00A670E3"/>
    <w:rsid w:val="00A9467C"/>
    <w:rsid w:val="00AA3BD1"/>
    <w:rsid w:val="00AC1C30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5496"/>
    <w:rsid w:val="00B77F48"/>
    <w:rsid w:val="00B8189A"/>
    <w:rsid w:val="00B8294B"/>
    <w:rsid w:val="00B960E7"/>
    <w:rsid w:val="00BA699A"/>
    <w:rsid w:val="00BA712B"/>
    <w:rsid w:val="00BB1CB0"/>
    <w:rsid w:val="00BB23C2"/>
    <w:rsid w:val="00BB3E21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17012"/>
    <w:rsid w:val="00C23F8C"/>
    <w:rsid w:val="00C24CDC"/>
    <w:rsid w:val="00C26C78"/>
    <w:rsid w:val="00C42873"/>
    <w:rsid w:val="00C44595"/>
    <w:rsid w:val="00C4529C"/>
    <w:rsid w:val="00C5135E"/>
    <w:rsid w:val="00C67EBC"/>
    <w:rsid w:val="00C7670E"/>
    <w:rsid w:val="00C872BB"/>
    <w:rsid w:val="00C872FA"/>
    <w:rsid w:val="00C94FBE"/>
    <w:rsid w:val="00C97238"/>
    <w:rsid w:val="00CB2CC9"/>
    <w:rsid w:val="00CC5A9A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46155"/>
    <w:rsid w:val="00D536ED"/>
    <w:rsid w:val="00D649B2"/>
    <w:rsid w:val="00D73264"/>
    <w:rsid w:val="00D80E83"/>
    <w:rsid w:val="00DA284A"/>
    <w:rsid w:val="00DA2CBA"/>
    <w:rsid w:val="00DD0159"/>
    <w:rsid w:val="00DD594B"/>
    <w:rsid w:val="00DD5A70"/>
    <w:rsid w:val="00DD759E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02E"/>
    <w:rsid w:val="00E93312"/>
    <w:rsid w:val="00EA7D8C"/>
    <w:rsid w:val="00EB1399"/>
    <w:rsid w:val="00ED13AC"/>
    <w:rsid w:val="00ED3CBC"/>
    <w:rsid w:val="00EE0084"/>
    <w:rsid w:val="00EF34BE"/>
    <w:rsid w:val="00F045A2"/>
    <w:rsid w:val="00F04D50"/>
    <w:rsid w:val="00F163F8"/>
    <w:rsid w:val="00F2664F"/>
    <w:rsid w:val="00F338C4"/>
    <w:rsid w:val="00F36808"/>
    <w:rsid w:val="00F438B1"/>
    <w:rsid w:val="00F50EDE"/>
    <w:rsid w:val="00F53EE1"/>
    <w:rsid w:val="00F54DA6"/>
    <w:rsid w:val="00F646C2"/>
    <w:rsid w:val="00F6748E"/>
    <w:rsid w:val="00F771E5"/>
    <w:rsid w:val="00F813E9"/>
    <w:rsid w:val="00F815F5"/>
    <w:rsid w:val="00F87D9D"/>
    <w:rsid w:val="00F926BE"/>
    <w:rsid w:val="00F94865"/>
    <w:rsid w:val="00FB24A5"/>
    <w:rsid w:val="00FB541C"/>
    <w:rsid w:val="00FC4195"/>
    <w:rsid w:val="00FD679B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039B257D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962D6D-5B72-4097-8231-481424A8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1992</TotalTime>
  <Pages>10</Pages>
  <Words>1459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9</vt:lpstr>
    </vt:vector>
  </TitlesOfParts>
  <Company>VASPA Team</Company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10</dc:title>
  <dc:subject>Sistema VASPA</dc:subject>
  <dc:creator>Fabricio W. González</dc:creator>
  <cp:keywords/>
  <dc:description/>
  <cp:lastModifiedBy>fabriciowgonzalez@hotmail.com</cp:lastModifiedBy>
  <cp:revision>78</cp:revision>
  <dcterms:created xsi:type="dcterms:W3CDTF">2018-08-30T23:25:00Z</dcterms:created>
  <dcterms:modified xsi:type="dcterms:W3CDTF">2020-10-10T00:59:00Z</dcterms:modified>
</cp:coreProperties>
</file>