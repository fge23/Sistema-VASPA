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215449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1E26AA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33CE" w:rsidRDefault="005F33CE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5F33CE" w:rsidRPr="00B02A52" w:rsidRDefault="005F33CE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5F33CE" w:rsidRDefault="005F33CE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5F33CE" w:rsidRDefault="005F33CE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5F33CE" w:rsidRPr="00B02A52" w:rsidRDefault="005F33CE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5F33CE" w:rsidRDefault="005F33CE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9B1F25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803B0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577795" w:history="1">
            <w:r w:rsidR="006803B0" w:rsidRPr="00152811">
              <w:rPr>
                <w:rStyle w:val="Hipervnculo"/>
                <w:noProof/>
              </w:rPr>
              <w:t>Introducción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6" w:history="1">
            <w:r w:rsidR="006803B0" w:rsidRPr="00152811">
              <w:rPr>
                <w:rStyle w:val="Hipervnculo"/>
                <w:noProof/>
              </w:rPr>
              <w:t>Propósito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7" w:history="1">
            <w:r w:rsidR="006803B0" w:rsidRPr="00152811">
              <w:rPr>
                <w:rStyle w:val="Hipervnculo"/>
                <w:noProof/>
              </w:rPr>
              <w:t>Alcance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8" w:history="1">
            <w:r w:rsidR="006803B0" w:rsidRPr="00152811">
              <w:rPr>
                <w:rStyle w:val="Hipervnculo"/>
                <w:noProof/>
              </w:rPr>
              <w:t>Referencias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9" w:history="1">
            <w:r w:rsidR="006803B0" w:rsidRPr="00152811">
              <w:rPr>
                <w:rStyle w:val="Hipervnculo"/>
                <w:noProof/>
              </w:rPr>
              <w:t>Resumen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0" w:history="1">
            <w:r w:rsidR="006803B0" w:rsidRPr="00152811">
              <w:rPr>
                <w:rStyle w:val="Hipervnculo"/>
                <w:noProof/>
              </w:rPr>
              <w:t>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1" w:history="1">
            <w:r w:rsidR="006803B0" w:rsidRPr="00152811">
              <w:rPr>
                <w:rStyle w:val="Hipervnculo"/>
                <w:noProof/>
              </w:rPr>
              <w:t>Actores por Caso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2" w:history="1">
            <w:r w:rsidR="006803B0" w:rsidRPr="00152811">
              <w:rPr>
                <w:rStyle w:val="Hipervnculo"/>
                <w:noProof/>
              </w:rPr>
              <w:t>Peso de Actores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5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3" w:history="1">
            <w:r w:rsidR="006803B0" w:rsidRPr="00152811">
              <w:rPr>
                <w:rStyle w:val="Hipervnculo"/>
                <w:noProof/>
              </w:rPr>
              <w:t>Peso de Casos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_Toc25577803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6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4" w:history="1">
            <w:r w:rsidR="006803B0" w:rsidRPr="00152811">
              <w:rPr>
                <w:rStyle w:val="Hipervnculo"/>
                <w:noProof/>
              </w:rPr>
              <w:t>Cálculo de 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_Toc25577804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7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5" w:history="1">
            <w:r w:rsidR="006803B0" w:rsidRPr="00152811">
              <w:rPr>
                <w:rStyle w:val="Hipervnculo"/>
                <w:noProof/>
              </w:rPr>
              <w:t>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6" w:history="1">
            <w:r w:rsidR="006803B0" w:rsidRPr="00152811">
              <w:rPr>
                <w:rStyle w:val="Hipervnculo"/>
                <w:noProof/>
              </w:rPr>
              <w:t>Casos de Uso Ajustados para Factores Técnicos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7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8" w:history="1">
            <w:r w:rsidR="006803B0" w:rsidRPr="00152811">
              <w:rPr>
                <w:rStyle w:val="Hipervnculo"/>
                <w:noProof/>
              </w:rPr>
              <w:t>Casos de Uso Ajustados para Factores del Entorno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9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10" w:history="1">
            <w:r w:rsidR="006803B0" w:rsidRPr="00152811">
              <w:rPr>
                <w:rStyle w:val="Hipervnculo"/>
                <w:noProof/>
              </w:rPr>
              <w:t>Cálculo de 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1" w:history="1">
            <w:r w:rsidR="006803B0" w:rsidRPr="00152811">
              <w:rPr>
                <w:rStyle w:val="Hipervnculo"/>
                <w:noProof/>
              </w:rPr>
              <w:t>Estimación de Horas-Hombre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9B1F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2" w:history="1">
            <w:r w:rsidR="006803B0" w:rsidRPr="00152811">
              <w:rPr>
                <w:rStyle w:val="Hipervnculo"/>
                <w:noProof/>
              </w:rPr>
              <w:t>Estimación de Horas-Hombre Refinada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15449" w:rsidP="009A3173">
          <w:pPr>
            <w:pStyle w:val="PSI-Ttulo"/>
          </w:pPr>
          <w:r>
            <w:t>Estimación 8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25577795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25577796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215449">
        <w:t>octava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5F33CE">
        <w:t>28</w:t>
      </w:r>
      <w:r w:rsidR="00215449">
        <w:t>/05/2020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:rsidR="00844329" w:rsidRDefault="00844329" w:rsidP="00844329">
      <w:pPr>
        <w:pStyle w:val="PSI-Ttulo2"/>
      </w:pPr>
      <w:bookmarkStart w:id="2" w:name="_Toc25577797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844329" w:rsidRDefault="00844329" w:rsidP="00844329">
      <w:pPr>
        <w:pStyle w:val="PSI-Ttulo2"/>
      </w:pPr>
      <w:bookmarkStart w:id="3" w:name="_Toc25577798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25577799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25577800"/>
      <w:r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25577801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215449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lastRenderedPageBreak/>
              <w:t>CU02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Visualizar Plan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CU03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 y Profesor</w:t>
            </w:r>
          </w:p>
        </w:tc>
      </w:tr>
      <w:tr w:rsidR="00215449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Realizar Carga Masiva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 y Departamento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166A0F" w:rsidRDefault="00215449" w:rsidP="00215449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Profesor, Empleado SA y Departamento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Generar Informe gerencial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303FDF" w:rsidRDefault="00215449" w:rsidP="00215449">
            <w:pPr>
              <w:pStyle w:val="PSI-Normal"/>
            </w:pPr>
            <w:r>
              <w:t>Ver vigencia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F2664F" w:rsidP="00215449">
            <w:pPr>
              <w:pStyle w:val="PSI-Normal"/>
              <w:spacing w:before="0"/>
              <w:jc w:val="center"/>
            </w:pPr>
            <w:r>
              <w:t>CU19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Pr="00303FDF" w:rsidRDefault="00215449" w:rsidP="00215449">
            <w:pPr>
              <w:pStyle w:val="PSI-Normal"/>
            </w:pPr>
            <w:r>
              <w:t>Gestionar Usuario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449" w:rsidRDefault="00215449" w:rsidP="00215449">
            <w:pPr>
              <w:pStyle w:val="PSI-Normal"/>
            </w:pPr>
            <w:r>
              <w:t>Administrador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25577802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60"/>
        <w:gridCol w:w="1834"/>
        <w:gridCol w:w="1095"/>
        <w:gridCol w:w="2531"/>
        <w:gridCol w:w="824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215449" w:rsidP="00B8189A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  <w:r w:rsidR="00215449">
              <w:t>, Administrador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215449" w:rsidP="00B8189A">
            <w:pPr>
              <w:pStyle w:val="PSI-Normal"/>
              <w:jc w:val="center"/>
            </w:pPr>
            <w:r>
              <w:t>15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215449" w:rsidP="00F87D9D">
            <w:pPr>
              <w:jc w:val="center"/>
            </w:pPr>
            <w:r>
              <w:t>15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25577803"/>
      <w:r>
        <w:t>Peso de Casos de Uso</w:t>
      </w:r>
      <w:bookmarkEnd w:id="8"/>
    </w:p>
    <w:p w:rsidR="00106BBF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  <w:r w:rsidR="00F2664F">
        <w:t xml:space="preserve"> Además, la versión original con las distinciones (simple, promedio o complejo) no brinda gran precisión ya que no permite establecer diferencias entre un CU que se encuentra avanzado y uno que aún no se ha iniciado.</w:t>
      </w: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4172"/>
        <w:gridCol w:w="1109"/>
        <w:gridCol w:w="1037"/>
      </w:tblGrid>
      <w:tr w:rsidR="00DA2CBA" w:rsidRPr="00166A0F" w:rsidTr="00C17012">
        <w:trPr>
          <w:tblHeader/>
          <w:jc w:val="center"/>
        </w:trPr>
        <w:tc>
          <w:tcPr>
            <w:tcW w:w="224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7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10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3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F2664F" w:rsidRPr="00166A0F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Ingresar al Sistema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  <w:ind w:left="322" w:firstLine="0"/>
            </w:pPr>
            <w:r>
              <w:t xml:space="preserve">Login Implementado en </w:t>
            </w:r>
            <w:proofErr w:type="spellStart"/>
            <w:r>
              <w:t>UARGFlow</w:t>
            </w:r>
            <w:proofErr w:type="spellEnd"/>
            <w:r>
              <w:t>. Se crearon los roles y redirecciones</w:t>
            </w:r>
            <w:r w:rsidR="00185327">
              <w:t>. Restan hacer algunas pruebas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85FE7" w:rsidRDefault="00185327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185327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Visualizar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ind w:left="93" w:hanging="93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Visualizar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</w:pPr>
            <w:r>
              <w:t>El CU está avanzado pero restan algunas validaciones y mejores teniendo en cuenta algunas consideraciones tras la comunicación con el equipo docente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185327" w:rsidP="00F2664F">
            <w:pPr>
              <w:pStyle w:val="PSI-Normal"/>
              <w:jc w:val="center"/>
            </w:pPr>
            <w:r>
              <w:t>3</w:t>
            </w:r>
          </w:p>
        </w:tc>
      </w:tr>
      <w:tr w:rsidR="00F2664F" w:rsidRPr="00ED3CBC" w:rsidTr="00DD594B">
        <w:trPr>
          <w:trHeight w:val="1006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lastRenderedPageBreak/>
              <w:t>Generar Programa PDF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F2664F">
            <w:pPr>
              <w:pStyle w:val="PSI-Normal"/>
            </w:pPr>
            <w:r>
              <w:t>CU muy avanzado, solo queda corregir algunos detalles que surgieron en pruebas profundas del CU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Bibliografía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5F33CE" w:rsidP="005F33CE">
            <w:pPr>
              <w:pStyle w:val="PSI-Normal"/>
            </w:pPr>
            <w:r>
              <w:t xml:space="preserve">CU avanzado, </w:t>
            </w:r>
            <w:r w:rsidR="00DD594B">
              <w:t>cuenta con errores graves y debe rediseñarse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AC1C30" w:rsidP="00F2664F">
            <w:pPr>
              <w:pStyle w:val="PSI-Normal"/>
              <w:jc w:val="center"/>
            </w:pPr>
            <w:r>
              <w:t>4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</w:pPr>
            <w:r>
              <w:t>Realizar Carga Masiva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DD594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Subir Programa Firmado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895AC3" w:rsidP="00895AC3">
            <w:pPr>
              <w:pStyle w:val="PSI-Normal"/>
              <w:ind w:left="0" w:firstLine="0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Subir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895AC3" w:rsidP="00895AC3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1F6EC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Revisar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D536ED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  <w:jc w:val="center"/>
            </w:pPr>
            <w:r>
              <w:t xml:space="preserve">-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Asignatura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298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Profesor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E9302E">
            <w:pPr>
              <w:pStyle w:val="PSI-Normal"/>
              <w:ind w:left="0" w:firstLine="0"/>
            </w:pPr>
            <w:r>
              <w:t>Resta implementar la modificación integrada con la modificación de usuario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64F" w:rsidRDefault="00F2664F" w:rsidP="00F2664F">
            <w:pPr>
              <w:pStyle w:val="PSI-Normal"/>
              <w:jc w:val="center"/>
            </w:pPr>
          </w:p>
          <w:p w:rsidR="00F2664F" w:rsidRDefault="00F2664F" w:rsidP="00F2664F">
            <w:pPr>
              <w:pStyle w:val="PSI-Normal"/>
              <w:jc w:val="center"/>
            </w:pPr>
          </w:p>
          <w:p w:rsidR="005F33CE" w:rsidRDefault="00AC1C30" w:rsidP="00F2664F">
            <w:pPr>
              <w:pStyle w:val="PSI-Normal"/>
              <w:jc w:val="center"/>
            </w:pPr>
            <w:r>
              <w:t>2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Carrera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A5648A" w:rsidP="00A5648A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A5648A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A5648A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166A0F" w:rsidRDefault="00F2664F" w:rsidP="00F2664F">
            <w:pPr>
              <w:pStyle w:val="PSI-Normal"/>
            </w:pPr>
            <w:r>
              <w:t>Gestionar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A5648A" w:rsidP="00A5648A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A5648A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A5648A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</w:pPr>
            <w:r>
              <w:t>Enviar Notificación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D536ED">
            <w:pPr>
              <w:pStyle w:val="PSI-Normal"/>
            </w:pPr>
            <w:r>
              <w:t>Funcionalidad implementada, solo resta incorporar algunas notificaciones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F2664F" w:rsidP="00F2664F">
            <w:pPr>
              <w:pStyle w:val="PSI-Normal"/>
            </w:pPr>
            <w:r>
              <w:t>Generar Informe gerencial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8330A" w:rsidP="005F33CE">
            <w:pPr>
              <w:pStyle w:val="PSI-Normal"/>
            </w:pPr>
            <w:r>
              <w:t>Se está diseñando,</w:t>
            </w:r>
            <w:r w:rsidR="005F33CE">
              <w:t xml:space="preserve"> incluye generación de PDF y Excel. D</w:t>
            </w:r>
            <w:r>
              <w:t>e todos modos</w:t>
            </w:r>
            <w:r w:rsidR="005F33CE">
              <w:t>,</w:t>
            </w:r>
            <w:r>
              <w:t xml:space="preserve"> requeriremos la aprobación de los profesores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8330A" w:rsidP="00F2664F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5F33CE" w:rsidP="00F2664F">
            <w:pPr>
              <w:pStyle w:val="PSI-Normal"/>
              <w:jc w:val="center"/>
            </w:pPr>
            <w:r>
              <w:t>8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303FDF" w:rsidRDefault="00F2664F" w:rsidP="00F2664F">
            <w:pPr>
              <w:pStyle w:val="PSI-Normal"/>
            </w:pPr>
            <w:r>
              <w:lastRenderedPageBreak/>
              <w:t>Ver vigencia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D536ED">
            <w:pPr>
              <w:pStyle w:val="PSI-Normal"/>
            </w:pPr>
            <w:r>
              <w:t>Solo resta integrar generación de PDF cuando corresponda según el estado del programa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5F33CE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AC1C30" w:rsidP="00F2664F">
            <w:pPr>
              <w:pStyle w:val="PSI-Normal"/>
              <w:jc w:val="center"/>
            </w:pPr>
            <w:r>
              <w:t>3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303FDF" w:rsidRDefault="00F2664F" w:rsidP="00F2664F">
            <w:pPr>
              <w:pStyle w:val="PSI-Normal"/>
            </w:pPr>
            <w:r>
              <w:t>Gestionar Usuario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D536ED">
            <w:pPr>
              <w:pStyle w:val="PSI-Normal"/>
            </w:pPr>
            <w:r>
              <w:t>CU finalizado, sin probar (pueden aparecer errores a corregir)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Default="00D536ED" w:rsidP="00F2664F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Default="00D536ED" w:rsidP="00F2664F">
            <w:pPr>
              <w:pStyle w:val="PSI-Normal"/>
              <w:jc w:val="center"/>
            </w:pPr>
            <w:r>
              <w:t>1</w:t>
            </w:r>
          </w:p>
        </w:tc>
      </w:tr>
      <w:tr w:rsidR="00F2664F" w:rsidRPr="00ED3CBC" w:rsidTr="00C17012">
        <w:trPr>
          <w:trHeight w:val="427"/>
          <w:jc w:val="center"/>
        </w:trPr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64F" w:rsidRPr="00ED3CBC" w:rsidRDefault="00F2664F" w:rsidP="00F2664F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64F" w:rsidRPr="00ED3CBC" w:rsidRDefault="00AC1C30" w:rsidP="00F2664F">
            <w:pPr>
              <w:pStyle w:val="PSI-Normal"/>
              <w:jc w:val="center"/>
            </w:pPr>
            <w:r>
              <w:t>24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25577804"/>
      <w:r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AC1C30">
        <w:rPr>
          <w:b/>
        </w:rPr>
        <w:t>24</w:t>
      </w:r>
      <w:r>
        <w:rPr>
          <w:b/>
        </w:rPr>
        <w:t xml:space="preserve"> = </w:t>
      </w:r>
      <w:r w:rsidR="00AC1C30">
        <w:rPr>
          <w:b/>
        </w:rPr>
        <w:t>36</w:t>
      </w:r>
    </w:p>
    <w:p w:rsidR="005F33CE" w:rsidRDefault="005F33CE" w:rsidP="00C125DD">
      <w:pPr>
        <w:pStyle w:val="PSI-Normal"/>
        <w:rPr>
          <w:b/>
        </w:rPr>
      </w:pPr>
      <w:r>
        <w:rPr>
          <w:b/>
        </w:rPr>
        <w:t xml:space="preserve">(Se considera 12 de UAW porque las pantallas del usuario administrador ya están diseñadas, implementadas y testeadas desde </w:t>
      </w:r>
      <w:proofErr w:type="spellStart"/>
      <w:r>
        <w:rPr>
          <w:b/>
        </w:rPr>
        <w:t>UARGFlow</w:t>
      </w:r>
      <w:proofErr w:type="spellEnd"/>
      <w:r>
        <w:rPr>
          <w:b/>
        </w:rPr>
        <w:t>.)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25577805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25577806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</w:t>
            </w:r>
            <w:proofErr w:type="spellStart"/>
            <w:r w:rsidR="00743DC4">
              <w:rPr>
                <w:rFonts w:ascii="Calibri" w:eastAsia="Calibri" w:hAnsi="Calibri" w:cs="Times New Roman"/>
              </w:rPr>
              <w:t>UARGFlow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proofErr w:type="spellStart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</w:t>
            </w:r>
            <w:proofErr w:type="spellEnd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 xml:space="preserve">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25577807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25577808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</w:t>
            </w:r>
            <w:r w:rsidR="00285A5C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376CC6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76CC6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Aunque se saben </w:t>
            </w:r>
            <w:r w:rsidR="00AC1C30">
              <w:rPr>
                <w:rFonts w:ascii="Calibri" w:eastAsia="Calibri" w:hAnsi="Calibri" w:cs="Times New Roman"/>
              </w:rPr>
              <w:t>cuáles</w:t>
            </w:r>
            <w:r>
              <w:rPr>
                <w:rFonts w:ascii="Calibri" w:eastAsia="Calibri" w:hAnsi="Calibri" w:cs="Times New Roman"/>
              </w:rPr>
              <w:t xml:space="preserve">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lenguaje de programación es sencillo de usar</w:t>
            </w:r>
            <w:r w:rsidR="00285A5C">
              <w:rPr>
                <w:rFonts w:ascii="Calibri" w:eastAsia="Calibri" w:hAnsi="Calibri" w:cs="Times New Roman"/>
              </w:rPr>
              <w:t xml:space="preserve"> y los 3 integrantes conocen mínimamente el lenguaje.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DD759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25577809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DD759E">
        <w:rPr>
          <w:b/>
        </w:rPr>
        <w:t>8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DD759E">
        <w:rPr>
          <w:b/>
        </w:rPr>
        <w:t>54</w:t>
      </w:r>
      <w:r w:rsidR="001E4807">
        <w:rPr>
          <w:b/>
        </w:rPr>
        <w:t xml:space="preserve"> = </w:t>
      </w:r>
      <w:r w:rsidR="00500CC3">
        <w:rPr>
          <w:b/>
        </w:rPr>
        <w:t>0,</w:t>
      </w:r>
      <w:r w:rsidR="00DD759E">
        <w:rPr>
          <w:b/>
        </w:rPr>
        <w:t>86</w:t>
      </w:r>
    </w:p>
    <w:p w:rsidR="00844329" w:rsidRDefault="00844329" w:rsidP="00844329">
      <w:pPr>
        <w:pStyle w:val="PSI-Ttulo2"/>
      </w:pPr>
      <w:bookmarkStart w:id="15" w:name="_Toc25577810"/>
      <w:r>
        <w:t>Cálculo de Puntos de Casos de Uso Ajustados</w:t>
      </w:r>
      <w:bookmarkEnd w:id="15"/>
    </w:p>
    <w:p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AC1C30">
        <w:rPr>
          <w:rFonts w:ascii="Calibri" w:eastAsia="Calibri" w:hAnsi="Calibri" w:cs="Times New Roman"/>
          <w:b/>
        </w:rPr>
        <w:t>36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DD759E">
        <w:rPr>
          <w:b/>
        </w:rPr>
        <w:t>86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AC1C30">
        <w:rPr>
          <w:b/>
        </w:rPr>
        <w:t>24,45</w:t>
      </w:r>
    </w:p>
    <w:p w:rsidR="00C872FA" w:rsidRPr="00C872FA" w:rsidRDefault="00C872FA" w:rsidP="00C872FA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6" w:name="_Toc25577811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proofErr w:type="spellStart"/>
      <w:r w:rsidRPr="00C4529C">
        <w:rPr>
          <w:b/>
        </w:rPr>
        <w:t>Total</w:t>
      </w:r>
      <w:r w:rsidR="00C4529C" w:rsidRPr="00C4529C">
        <w:rPr>
          <w:b/>
        </w:rPr>
        <w:t>HombresHora</w:t>
      </w:r>
      <w:proofErr w:type="spellEnd"/>
      <w:r w:rsidR="00C4529C" w:rsidRPr="00C4529C">
        <w:rPr>
          <w:b/>
        </w:rPr>
        <w:t xml:space="preserve"> = UCP * 20 = </w:t>
      </w:r>
      <w:r w:rsidR="00AC1C30">
        <w:rPr>
          <w:b/>
        </w:rPr>
        <w:t>24,4</w:t>
      </w:r>
      <w:r w:rsidR="00285A5C" w:rsidRPr="00285A5C">
        <w:rPr>
          <w:b/>
        </w:rPr>
        <w:t>5</w:t>
      </w:r>
      <w:r>
        <w:rPr>
          <w:b/>
        </w:rPr>
        <w:t xml:space="preserve">* 20 = </w:t>
      </w:r>
      <w:r w:rsidR="00AC1C30">
        <w:rPr>
          <w:b/>
        </w:rPr>
        <w:t>489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25577812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proofErr w:type="spellStart"/>
      <w:r>
        <w:rPr>
          <w:b/>
        </w:rPr>
        <w:t>TotalHorasHombreRefindas</w:t>
      </w:r>
      <w:proofErr w:type="spellEnd"/>
      <w:r>
        <w:rPr>
          <w:b/>
        </w:rPr>
        <w:t xml:space="preserve"> =</w:t>
      </w:r>
      <w:r w:rsidR="000132E7">
        <w:rPr>
          <w:b/>
        </w:rPr>
        <w:t xml:space="preserve"> </w:t>
      </w:r>
      <w:r w:rsidR="00AC1C30">
        <w:rPr>
          <w:b/>
        </w:rPr>
        <w:t>24,45</w:t>
      </w:r>
      <w:r>
        <w:rPr>
          <w:b/>
        </w:rPr>
        <w:t>* 28 =</w:t>
      </w:r>
      <w:r w:rsidR="000132E7">
        <w:rPr>
          <w:b/>
        </w:rPr>
        <w:t xml:space="preserve"> </w:t>
      </w:r>
      <w:r w:rsidR="006803B0">
        <w:rPr>
          <w:b/>
        </w:rPr>
        <w:t>1178,8</w:t>
      </w:r>
      <w:r w:rsidR="00C872FA">
        <w:rPr>
          <w:b/>
        </w:rPr>
        <w:t xml:space="preserve"> </w:t>
      </w:r>
      <w:r w:rsidR="00886B1D" w:rsidRPr="00886B1D">
        <w:rPr>
          <w:b/>
        </w:rPr>
        <w:sym w:font="Wingdings" w:char="F0E0"/>
      </w:r>
      <w:r w:rsidR="007B1408">
        <w:rPr>
          <w:b/>
        </w:rPr>
        <w:t xml:space="preserve"> </w:t>
      </w:r>
      <w:r w:rsidR="00AC1C30">
        <w:rPr>
          <w:b/>
        </w:rPr>
        <w:t>684.6</w:t>
      </w:r>
    </w:p>
    <w:p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 xml:space="preserve">dedicadas al proyecto por parte del VASPA </w:t>
      </w:r>
      <w:proofErr w:type="spellStart"/>
      <w:r>
        <w:t>Tea</w:t>
      </w:r>
      <w:r w:rsidR="00233028">
        <w:t>m</w:t>
      </w:r>
      <w:proofErr w:type="spellEnd"/>
      <w:r w:rsidR="00233028">
        <w:t xml:space="preserve"> = </w:t>
      </w:r>
      <w:r w:rsidR="000132E7">
        <w:t xml:space="preserve">15 </w:t>
      </w:r>
      <w:r>
        <w:t>horas.</w:t>
      </w:r>
    </w:p>
    <w:p w:rsidR="000132E7" w:rsidRDefault="00AC1C30" w:rsidP="00465C62">
      <w:pPr>
        <w:pStyle w:val="PSI-Normal"/>
      </w:pPr>
      <w:r>
        <w:t>684.6</w:t>
      </w:r>
      <w:r w:rsidR="000132E7">
        <w:t xml:space="preserve">/15 = </w:t>
      </w:r>
      <w:r>
        <w:t>45,64</w:t>
      </w:r>
      <w:r w:rsidR="000132E7">
        <w:t xml:space="preserve"> semanas le tomaría a una sola persona</w:t>
      </w:r>
    </w:p>
    <w:p w:rsidR="000132E7" w:rsidRDefault="00AC1C30" w:rsidP="000132E7">
      <w:pPr>
        <w:pStyle w:val="PSI-Normal"/>
      </w:pPr>
      <w:r>
        <w:t xml:space="preserve">45,64 </w:t>
      </w:r>
      <w:r w:rsidR="00233028">
        <w:t xml:space="preserve">/ </w:t>
      </w:r>
      <w:r w:rsidR="000132E7">
        <w:t>3</w:t>
      </w:r>
      <w:r w:rsidR="004950C0">
        <w:t xml:space="preserve"> =</w:t>
      </w:r>
      <w:r w:rsidR="00886B1D">
        <w:t xml:space="preserve"> </w:t>
      </w:r>
      <w:r>
        <w:t xml:space="preserve">15,21 </w:t>
      </w:r>
      <w:r w:rsidR="007B1408">
        <w:t>semanas</w:t>
      </w:r>
      <w:r w:rsidR="004950C0">
        <w:t xml:space="preserve"> le tomaría </w:t>
      </w:r>
      <w:r w:rsidR="000132E7">
        <w:t>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AC1C30">
        <w:t xml:space="preserve">15,21 </w:t>
      </w:r>
      <w:r w:rsidR="000132E7">
        <w:t>semanas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  <w:rPr>
          <w:b/>
        </w:rPr>
      </w:pPr>
      <w:r>
        <w:t xml:space="preserve">100 * </w:t>
      </w:r>
      <w:r w:rsidR="00217A55">
        <w:t>15,21</w:t>
      </w:r>
      <w:r w:rsidR="000674F9">
        <w:t xml:space="preserve"> / 40 = </w:t>
      </w:r>
      <w:r w:rsidR="00217A55">
        <w:rPr>
          <w:b/>
        </w:rPr>
        <w:t xml:space="preserve">38,02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:rsidR="0047069A" w:rsidRDefault="0047069A" w:rsidP="000674F9">
      <w:pPr>
        <w:pStyle w:val="PSI-Normal"/>
        <w:ind w:left="0" w:firstLine="0"/>
        <w:rPr>
          <w:b/>
        </w:rPr>
      </w:pPr>
    </w:p>
    <w:p w:rsidR="00233028" w:rsidRPr="004950C0" w:rsidRDefault="001528BB" w:rsidP="00233028">
      <w:pPr>
        <w:pStyle w:val="PSI-Normal"/>
        <w:ind w:left="0" w:firstLine="0"/>
      </w:pPr>
      <w:r>
        <w:t xml:space="preserve">*A pesar de que desde la última iteración (diciembre de 2019 - </w:t>
      </w:r>
      <w:r>
        <w:t>que había dado 54 semanas</w:t>
      </w:r>
      <w:r>
        <w:t>) a la actual han pasado 4 meses (aprox. 16</w:t>
      </w:r>
      <w:bookmarkStart w:id="18" w:name="_GoBack"/>
      <w:bookmarkEnd w:id="18"/>
      <w:r>
        <w:t xml:space="preserve"> semanas). Y que los resultados han dado bien (54 – 16 = 38 semanas). En la próxima iteración se hará otra estimación ya que hay muchos CU que están muy cerca de cerrarse y, estimamos, que el proyecto se finalizará en menos de 38 semanas.</w:t>
      </w: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F25" w:rsidRDefault="009B1F25" w:rsidP="00C94FBE">
      <w:pPr>
        <w:spacing w:before="0" w:line="240" w:lineRule="auto"/>
      </w:pPr>
      <w:r>
        <w:separator/>
      </w:r>
    </w:p>
    <w:p w:rsidR="009B1F25" w:rsidRDefault="009B1F25"/>
  </w:endnote>
  <w:endnote w:type="continuationSeparator" w:id="0">
    <w:p w:rsidR="009B1F25" w:rsidRDefault="009B1F25" w:rsidP="00C94FBE">
      <w:pPr>
        <w:spacing w:before="0" w:line="240" w:lineRule="auto"/>
      </w:pPr>
      <w:r>
        <w:continuationSeparator/>
      </w:r>
    </w:p>
    <w:p w:rsidR="009B1F25" w:rsidRDefault="009B1F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CE" w:rsidRDefault="005F33C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CE" w:rsidRDefault="009B1F25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F33CE">
          <w:t xml:space="preserve">VASPA </w:t>
        </w:r>
        <w:proofErr w:type="spellStart"/>
        <w:r w:rsidR="005F33CE">
          <w:t>Team</w:t>
        </w:r>
        <w:proofErr w:type="spellEnd"/>
      </w:sdtContent>
    </w:sdt>
    <w:r w:rsidR="005F33CE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5F33CE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5F33CE">
          <w:tab/>
        </w:r>
        <w:r w:rsidR="005F33CE">
          <w:tab/>
        </w:r>
        <w:r w:rsidR="005F33CE">
          <w:tab/>
        </w:r>
        <w:r w:rsidR="005F33CE">
          <w:tab/>
        </w:r>
        <w:r w:rsidR="005F33CE" w:rsidRPr="00DD5A70">
          <w:rPr>
            <w:rFonts w:asciiTheme="majorHAnsi" w:hAnsiTheme="majorHAnsi" w:cstheme="majorHAnsi"/>
          </w:rPr>
          <w:t xml:space="preserve">Página </w:t>
        </w:r>
        <w:r w:rsidR="005F33CE" w:rsidRPr="00DD5A70">
          <w:rPr>
            <w:rFonts w:asciiTheme="majorHAnsi" w:hAnsiTheme="majorHAnsi" w:cstheme="majorHAnsi"/>
          </w:rPr>
          <w:fldChar w:fldCharType="begin"/>
        </w:r>
        <w:r w:rsidR="005F33CE" w:rsidRPr="00DD5A70">
          <w:rPr>
            <w:rFonts w:asciiTheme="majorHAnsi" w:hAnsiTheme="majorHAnsi" w:cstheme="majorHAnsi"/>
          </w:rPr>
          <w:instrText xml:space="preserve"> PAGE </w:instrText>
        </w:r>
        <w:r w:rsidR="005F33CE" w:rsidRPr="00DD5A70">
          <w:rPr>
            <w:rFonts w:asciiTheme="majorHAnsi" w:hAnsiTheme="majorHAnsi" w:cstheme="majorHAnsi"/>
          </w:rPr>
          <w:fldChar w:fldCharType="separate"/>
        </w:r>
        <w:r w:rsidR="001528BB">
          <w:rPr>
            <w:rFonts w:asciiTheme="majorHAnsi" w:hAnsiTheme="majorHAnsi" w:cstheme="majorHAnsi"/>
            <w:noProof/>
          </w:rPr>
          <w:t>10</w:t>
        </w:r>
        <w:r w:rsidR="005F33CE" w:rsidRPr="00DD5A70">
          <w:rPr>
            <w:rFonts w:asciiTheme="majorHAnsi" w:hAnsiTheme="majorHAnsi" w:cstheme="majorHAnsi"/>
          </w:rPr>
          <w:fldChar w:fldCharType="end"/>
        </w:r>
        <w:r w:rsidR="005F33CE" w:rsidRPr="00DD5A70">
          <w:rPr>
            <w:rFonts w:asciiTheme="majorHAnsi" w:hAnsiTheme="majorHAnsi" w:cstheme="majorHAnsi"/>
          </w:rPr>
          <w:t xml:space="preserve"> d</w:t>
        </w:r>
        <w:r w:rsidR="005F33CE">
          <w:rPr>
            <w:rFonts w:asciiTheme="majorHAnsi" w:hAnsiTheme="majorHAnsi" w:cstheme="majorHAnsi"/>
          </w:rPr>
          <w:t xml:space="preserve">e </w:t>
        </w:r>
        <w:r w:rsidR="005F33CE" w:rsidRPr="00DD5A70">
          <w:rPr>
            <w:rFonts w:asciiTheme="majorHAnsi" w:hAnsiTheme="majorHAnsi" w:cstheme="majorHAnsi"/>
          </w:rPr>
          <w:fldChar w:fldCharType="begin"/>
        </w:r>
        <w:r w:rsidR="005F33CE" w:rsidRPr="00DD5A70">
          <w:rPr>
            <w:rFonts w:asciiTheme="majorHAnsi" w:hAnsiTheme="majorHAnsi" w:cstheme="majorHAnsi"/>
          </w:rPr>
          <w:instrText xml:space="preserve"> NUMPAGES  </w:instrText>
        </w:r>
        <w:r w:rsidR="005F33CE" w:rsidRPr="00DD5A70">
          <w:rPr>
            <w:rFonts w:asciiTheme="majorHAnsi" w:hAnsiTheme="majorHAnsi" w:cstheme="majorHAnsi"/>
          </w:rPr>
          <w:fldChar w:fldCharType="separate"/>
        </w:r>
        <w:r w:rsidR="001528BB">
          <w:rPr>
            <w:rFonts w:asciiTheme="majorHAnsi" w:hAnsiTheme="majorHAnsi" w:cstheme="majorHAnsi"/>
            <w:noProof/>
          </w:rPr>
          <w:t>11</w:t>
        </w:r>
        <w:r w:rsidR="005F33CE" w:rsidRPr="00DD5A70">
          <w:rPr>
            <w:rFonts w:asciiTheme="majorHAnsi" w:hAnsiTheme="majorHAnsi" w:cstheme="majorHAnsi"/>
          </w:rPr>
          <w:fldChar w:fldCharType="end"/>
        </w:r>
      </w:sdtContent>
    </w:sdt>
    <w:r w:rsidR="005F33CE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F33CE" w:rsidRDefault="005F33CE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CE" w:rsidRDefault="005F33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F25" w:rsidRDefault="009B1F25" w:rsidP="00C94FBE">
      <w:pPr>
        <w:spacing w:before="0" w:line="240" w:lineRule="auto"/>
      </w:pPr>
      <w:r>
        <w:separator/>
      </w:r>
    </w:p>
    <w:p w:rsidR="009B1F25" w:rsidRDefault="009B1F25"/>
  </w:footnote>
  <w:footnote w:type="continuationSeparator" w:id="0">
    <w:p w:rsidR="009B1F25" w:rsidRDefault="009B1F25" w:rsidP="00C94FBE">
      <w:pPr>
        <w:spacing w:before="0" w:line="240" w:lineRule="auto"/>
      </w:pPr>
      <w:r>
        <w:continuationSeparator/>
      </w:r>
    </w:p>
    <w:p w:rsidR="009B1F25" w:rsidRDefault="009B1F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CE" w:rsidRDefault="005F33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F33CE" w:rsidRDefault="005F33C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8</w:t>
        </w:r>
      </w:p>
    </w:sdtContent>
  </w:sdt>
  <w:p w:rsidR="005F33CE" w:rsidRPr="000F4F97" w:rsidRDefault="005F33C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30A6B5DC" wp14:editId="069B9802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1A234B76" wp14:editId="5712B35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3765F9B" wp14:editId="6F3E78B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AA52FC" wp14:editId="033E581B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9C6AD06" wp14:editId="25E86EE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CE" w:rsidRDefault="005F33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528BB"/>
    <w:rsid w:val="00183953"/>
    <w:rsid w:val="00185327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1F6ECB"/>
    <w:rsid w:val="0020621B"/>
    <w:rsid w:val="00207A18"/>
    <w:rsid w:val="00215449"/>
    <w:rsid w:val="00217A55"/>
    <w:rsid w:val="00217A70"/>
    <w:rsid w:val="00224B75"/>
    <w:rsid w:val="00225672"/>
    <w:rsid w:val="00233028"/>
    <w:rsid w:val="00266C42"/>
    <w:rsid w:val="00276AEE"/>
    <w:rsid w:val="00284C49"/>
    <w:rsid w:val="00284C9A"/>
    <w:rsid w:val="00285A5C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76CC6"/>
    <w:rsid w:val="0038233E"/>
    <w:rsid w:val="00395403"/>
    <w:rsid w:val="0039667F"/>
    <w:rsid w:val="00397566"/>
    <w:rsid w:val="00397D94"/>
    <w:rsid w:val="003B33FB"/>
    <w:rsid w:val="003B7F1F"/>
    <w:rsid w:val="003C053B"/>
    <w:rsid w:val="003C54B1"/>
    <w:rsid w:val="003E12FE"/>
    <w:rsid w:val="003E792A"/>
    <w:rsid w:val="003F522C"/>
    <w:rsid w:val="0040066E"/>
    <w:rsid w:val="0041160D"/>
    <w:rsid w:val="0042199D"/>
    <w:rsid w:val="004233EC"/>
    <w:rsid w:val="00440D7B"/>
    <w:rsid w:val="004525FF"/>
    <w:rsid w:val="00461DFB"/>
    <w:rsid w:val="00465C62"/>
    <w:rsid w:val="0047069A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330A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33CE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803B0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5284A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A50"/>
    <w:rsid w:val="00885BB2"/>
    <w:rsid w:val="008860FE"/>
    <w:rsid w:val="00886B1D"/>
    <w:rsid w:val="00895AC3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2736A"/>
    <w:rsid w:val="00942049"/>
    <w:rsid w:val="0096683E"/>
    <w:rsid w:val="009A3173"/>
    <w:rsid w:val="009B1F25"/>
    <w:rsid w:val="009E25EF"/>
    <w:rsid w:val="009E4DA8"/>
    <w:rsid w:val="009E6951"/>
    <w:rsid w:val="009F2D13"/>
    <w:rsid w:val="009F4449"/>
    <w:rsid w:val="00A0436A"/>
    <w:rsid w:val="00A12B5B"/>
    <w:rsid w:val="00A13DBA"/>
    <w:rsid w:val="00A2267A"/>
    <w:rsid w:val="00A2496D"/>
    <w:rsid w:val="00A2757B"/>
    <w:rsid w:val="00A453E6"/>
    <w:rsid w:val="00A45630"/>
    <w:rsid w:val="00A50ABB"/>
    <w:rsid w:val="00A513ED"/>
    <w:rsid w:val="00A52C5A"/>
    <w:rsid w:val="00A5648A"/>
    <w:rsid w:val="00A670E3"/>
    <w:rsid w:val="00A9467C"/>
    <w:rsid w:val="00AA3BD1"/>
    <w:rsid w:val="00AC1C30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5496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17012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C5A9A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536ED"/>
    <w:rsid w:val="00D649B2"/>
    <w:rsid w:val="00D73264"/>
    <w:rsid w:val="00D80E83"/>
    <w:rsid w:val="00DA284A"/>
    <w:rsid w:val="00DA2CBA"/>
    <w:rsid w:val="00DD0159"/>
    <w:rsid w:val="00DD594B"/>
    <w:rsid w:val="00DD5A70"/>
    <w:rsid w:val="00DD759E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02E"/>
    <w:rsid w:val="00E93312"/>
    <w:rsid w:val="00EA7D8C"/>
    <w:rsid w:val="00EB1399"/>
    <w:rsid w:val="00ED3CBC"/>
    <w:rsid w:val="00EE0084"/>
    <w:rsid w:val="00EF34BE"/>
    <w:rsid w:val="00F045A2"/>
    <w:rsid w:val="00F163F8"/>
    <w:rsid w:val="00F2664F"/>
    <w:rsid w:val="00F338C4"/>
    <w:rsid w:val="00F36808"/>
    <w:rsid w:val="00F438B1"/>
    <w:rsid w:val="00F50EDE"/>
    <w:rsid w:val="00F53EE1"/>
    <w:rsid w:val="00F54DA6"/>
    <w:rsid w:val="00F646C2"/>
    <w:rsid w:val="00F6748E"/>
    <w:rsid w:val="00F771E5"/>
    <w:rsid w:val="00F813E9"/>
    <w:rsid w:val="00F815F5"/>
    <w:rsid w:val="00F87D9D"/>
    <w:rsid w:val="00F926BE"/>
    <w:rsid w:val="00FB24A5"/>
    <w:rsid w:val="00FB541C"/>
    <w:rsid w:val="00FC4195"/>
    <w:rsid w:val="00FD679B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AF5F6-B02F-4228-A01A-3155367F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1956</TotalTime>
  <Pages>1</Pages>
  <Words>1619</Words>
  <Characters>8908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8</vt:lpstr>
    </vt:vector>
  </TitlesOfParts>
  <Company>VASPA Team</Company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8</dc:title>
  <dc:subject>Sistema VASPA</dc:subject>
  <dc:creator>Fabricio W. González</dc:creator>
  <cp:keywords/>
  <dc:description/>
  <cp:lastModifiedBy>Gonzalez Fabricio</cp:lastModifiedBy>
  <cp:revision>68</cp:revision>
  <dcterms:created xsi:type="dcterms:W3CDTF">2018-08-30T23:25:00Z</dcterms:created>
  <dcterms:modified xsi:type="dcterms:W3CDTF">2020-05-28T20:13:00Z</dcterms:modified>
</cp:coreProperties>
</file>