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94A1B">
          <w:pPr>
            <w:pStyle w:val="Sinespaciado"/>
            <w:rPr>
              <w:rFonts w:asciiTheme="majorHAnsi" w:eastAsiaTheme="majorEastAsia" w:hAnsiTheme="majorHAnsi" w:cstheme="majorBidi"/>
              <w:sz w:val="72"/>
              <w:szCs w:val="72"/>
            </w:rPr>
          </w:pPr>
          <w:r w:rsidRPr="00694A1B">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694A1B">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694A1B">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694A1B">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802CF2">
                <w:rPr>
                  <w:rFonts w:asciiTheme="majorHAnsi" w:eastAsiaTheme="majorEastAsia" w:hAnsiTheme="majorHAnsi" w:cstheme="majorBidi"/>
                  <w:sz w:val="56"/>
                  <w:szCs w:val="72"/>
                  <w:lang w:val="es-AR"/>
                </w:rPr>
                <w:t>5</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694A1B"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694A1B"/>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C9507F" w:rsidRDefault="00694A1B">
          <w:pPr>
            <w:pStyle w:val="TDC1"/>
            <w:rPr>
              <w:rFonts w:eastAsiaTheme="minorEastAsia"/>
              <w:b w:val="0"/>
              <w:bCs w:val="0"/>
              <w:noProof/>
              <w:sz w:val="22"/>
              <w:szCs w:val="22"/>
              <w:lang w:val="es-AR" w:eastAsia="es-AR"/>
            </w:rPr>
          </w:pPr>
          <w:r w:rsidRPr="00694A1B">
            <w:fldChar w:fldCharType="begin"/>
          </w:r>
          <w:r w:rsidR="000F79DF">
            <w:instrText xml:space="preserve"> TOC \o "1-3" \h \z \u </w:instrText>
          </w:r>
          <w:r w:rsidRPr="00694A1B">
            <w:fldChar w:fldCharType="separate"/>
          </w:r>
          <w:bookmarkStart w:id="0" w:name="_GoBack"/>
          <w:bookmarkEnd w:id="0"/>
          <w:r w:rsidR="00C9507F" w:rsidRPr="003058F1">
            <w:rPr>
              <w:rStyle w:val="Hipervnculo"/>
              <w:noProof/>
            </w:rPr>
            <w:fldChar w:fldCharType="begin"/>
          </w:r>
          <w:r w:rsidR="00C9507F" w:rsidRPr="003058F1">
            <w:rPr>
              <w:rStyle w:val="Hipervnculo"/>
              <w:noProof/>
            </w:rPr>
            <w:instrText xml:space="preserve"> </w:instrText>
          </w:r>
          <w:r w:rsidR="00C9507F">
            <w:rPr>
              <w:noProof/>
            </w:rPr>
            <w:instrText>HYPERLINK \l "_Toc25261485"</w:instrText>
          </w:r>
          <w:r w:rsidR="00C9507F" w:rsidRPr="003058F1">
            <w:rPr>
              <w:rStyle w:val="Hipervnculo"/>
              <w:noProof/>
            </w:rPr>
            <w:instrText xml:space="preserve"> </w:instrText>
          </w:r>
          <w:r w:rsidR="00C9507F" w:rsidRPr="003058F1">
            <w:rPr>
              <w:rStyle w:val="Hipervnculo"/>
              <w:noProof/>
            </w:rPr>
          </w:r>
          <w:r w:rsidR="00C9507F" w:rsidRPr="003058F1">
            <w:rPr>
              <w:rStyle w:val="Hipervnculo"/>
              <w:noProof/>
            </w:rPr>
            <w:fldChar w:fldCharType="separate"/>
          </w:r>
          <w:r w:rsidR="00C9507F" w:rsidRPr="003058F1">
            <w:rPr>
              <w:rStyle w:val="Hipervnculo"/>
              <w:noProof/>
            </w:rPr>
            <w:t>Introducción</w:t>
          </w:r>
          <w:r w:rsidR="00C9507F">
            <w:rPr>
              <w:noProof/>
              <w:webHidden/>
            </w:rPr>
            <w:tab/>
          </w:r>
          <w:r w:rsidR="00C9507F">
            <w:rPr>
              <w:noProof/>
              <w:webHidden/>
            </w:rPr>
            <w:fldChar w:fldCharType="begin"/>
          </w:r>
          <w:r w:rsidR="00C9507F">
            <w:rPr>
              <w:noProof/>
              <w:webHidden/>
            </w:rPr>
            <w:instrText xml:space="preserve"> PAGEREF _Toc25261485 \h </w:instrText>
          </w:r>
          <w:r w:rsidR="00C9507F">
            <w:rPr>
              <w:noProof/>
              <w:webHidden/>
            </w:rPr>
          </w:r>
          <w:r w:rsidR="00C9507F">
            <w:rPr>
              <w:noProof/>
              <w:webHidden/>
            </w:rPr>
            <w:fldChar w:fldCharType="separate"/>
          </w:r>
          <w:r w:rsidR="00C9507F">
            <w:rPr>
              <w:noProof/>
              <w:webHidden/>
            </w:rPr>
            <w:t>4</w:t>
          </w:r>
          <w:r w:rsidR="00C9507F">
            <w:rPr>
              <w:noProof/>
              <w:webHidden/>
            </w:rPr>
            <w:fldChar w:fldCharType="end"/>
          </w:r>
          <w:r w:rsidR="00C9507F" w:rsidRPr="003058F1">
            <w:rPr>
              <w:rStyle w:val="Hipervnculo"/>
              <w:noProof/>
            </w:rPr>
            <w:fldChar w:fldCharType="end"/>
          </w:r>
        </w:p>
        <w:p w:rsidR="00C9507F" w:rsidRDefault="00C9507F">
          <w:pPr>
            <w:pStyle w:val="TDC2"/>
            <w:rPr>
              <w:rFonts w:eastAsiaTheme="minorEastAsia"/>
              <w:i w:val="0"/>
              <w:iCs w:val="0"/>
              <w:noProof/>
              <w:sz w:val="22"/>
              <w:szCs w:val="22"/>
              <w:lang w:val="es-AR" w:eastAsia="es-AR"/>
            </w:rPr>
          </w:pPr>
          <w:hyperlink w:anchor="_Toc25261486" w:history="1">
            <w:r w:rsidRPr="003058F1">
              <w:rPr>
                <w:rStyle w:val="Hipervnculo"/>
                <w:noProof/>
              </w:rPr>
              <w:t>Propósito</w:t>
            </w:r>
            <w:r>
              <w:rPr>
                <w:noProof/>
                <w:webHidden/>
              </w:rPr>
              <w:tab/>
            </w:r>
            <w:r>
              <w:rPr>
                <w:noProof/>
                <w:webHidden/>
              </w:rPr>
              <w:fldChar w:fldCharType="begin"/>
            </w:r>
            <w:r>
              <w:rPr>
                <w:noProof/>
                <w:webHidden/>
              </w:rPr>
              <w:instrText xml:space="preserve"> PAGEREF _Toc25261486 \h </w:instrText>
            </w:r>
            <w:r>
              <w:rPr>
                <w:noProof/>
                <w:webHidden/>
              </w:rPr>
            </w:r>
            <w:r>
              <w:rPr>
                <w:noProof/>
                <w:webHidden/>
              </w:rPr>
              <w:fldChar w:fldCharType="separate"/>
            </w:r>
            <w:r>
              <w:rPr>
                <w:noProof/>
                <w:webHidden/>
              </w:rPr>
              <w:t>4</w:t>
            </w:r>
            <w:r>
              <w:rPr>
                <w:noProof/>
                <w:webHidden/>
              </w:rPr>
              <w:fldChar w:fldCharType="end"/>
            </w:r>
          </w:hyperlink>
        </w:p>
        <w:p w:rsidR="00C9507F" w:rsidRDefault="00C9507F">
          <w:pPr>
            <w:pStyle w:val="TDC2"/>
            <w:rPr>
              <w:rFonts w:eastAsiaTheme="minorEastAsia"/>
              <w:i w:val="0"/>
              <w:iCs w:val="0"/>
              <w:noProof/>
              <w:sz w:val="22"/>
              <w:szCs w:val="22"/>
              <w:lang w:val="es-AR" w:eastAsia="es-AR"/>
            </w:rPr>
          </w:pPr>
          <w:hyperlink w:anchor="_Toc25261487" w:history="1">
            <w:r w:rsidRPr="003058F1">
              <w:rPr>
                <w:rStyle w:val="Hipervnculo"/>
                <w:noProof/>
              </w:rPr>
              <w:t>Referencias</w:t>
            </w:r>
            <w:r>
              <w:rPr>
                <w:noProof/>
                <w:webHidden/>
              </w:rPr>
              <w:tab/>
            </w:r>
            <w:r>
              <w:rPr>
                <w:noProof/>
                <w:webHidden/>
              </w:rPr>
              <w:fldChar w:fldCharType="begin"/>
            </w:r>
            <w:r>
              <w:rPr>
                <w:noProof/>
                <w:webHidden/>
              </w:rPr>
              <w:instrText xml:space="preserve"> PAGEREF _Toc25261487 \h </w:instrText>
            </w:r>
            <w:r>
              <w:rPr>
                <w:noProof/>
                <w:webHidden/>
              </w:rPr>
            </w:r>
            <w:r>
              <w:rPr>
                <w:noProof/>
                <w:webHidden/>
              </w:rPr>
              <w:fldChar w:fldCharType="separate"/>
            </w:r>
            <w:r>
              <w:rPr>
                <w:noProof/>
                <w:webHidden/>
              </w:rPr>
              <w:t>4</w:t>
            </w:r>
            <w:r>
              <w:rPr>
                <w:noProof/>
                <w:webHidden/>
              </w:rPr>
              <w:fldChar w:fldCharType="end"/>
            </w:r>
          </w:hyperlink>
        </w:p>
        <w:p w:rsidR="00C9507F" w:rsidRDefault="00C9507F">
          <w:pPr>
            <w:pStyle w:val="TDC1"/>
            <w:rPr>
              <w:rFonts w:eastAsiaTheme="minorEastAsia"/>
              <w:b w:val="0"/>
              <w:bCs w:val="0"/>
              <w:noProof/>
              <w:sz w:val="22"/>
              <w:szCs w:val="22"/>
              <w:lang w:val="es-AR" w:eastAsia="es-AR"/>
            </w:rPr>
          </w:pPr>
          <w:hyperlink w:anchor="_Toc25261488" w:history="1">
            <w:r w:rsidRPr="003058F1">
              <w:rPr>
                <w:rStyle w:val="Hipervnculo"/>
                <w:noProof/>
              </w:rPr>
              <w:t>Objetivos</w:t>
            </w:r>
            <w:r>
              <w:rPr>
                <w:noProof/>
                <w:webHidden/>
              </w:rPr>
              <w:tab/>
            </w:r>
            <w:r>
              <w:rPr>
                <w:noProof/>
                <w:webHidden/>
              </w:rPr>
              <w:fldChar w:fldCharType="begin"/>
            </w:r>
            <w:r>
              <w:rPr>
                <w:noProof/>
                <w:webHidden/>
              </w:rPr>
              <w:instrText xml:space="preserve"> PAGEREF _Toc25261488 \h </w:instrText>
            </w:r>
            <w:r>
              <w:rPr>
                <w:noProof/>
                <w:webHidden/>
              </w:rPr>
            </w:r>
            <w:r>
              <w:rPr>
                <w:noProof/>
                <w:webHidden/>
              </w:rPr>
              <w:fldChar w:fldCharType="separate"/>
            </w:r>
            <w:r>
              <w:rPr>
                <w:noProof/>
                <w:webHidden/>
              </w:rPr>
              <w:t>4</w:t>
            </w:r>
            <w:r>
              <w:rPr>
                <w:noProof/>
                <w:webHidden/>
              </w:rPr>
              <w:fldChar w:fldCharType="end"/>
            </w:r>
          </w:hyperlink>
        </w:p>
        <w:p w:rsidR="00C9507F" w:rsidRDefault="00C9507F">
          <w:pPr>
            <w:pStyle w:val="TDC2"/>
            <w:rPr>
              <w:rFonts w:eastAsiaTheme="minorEastAsia"/>
              <w:i w:val="0"/>
              <w:iCs w:val="0"/>
              <w:noProof/>
              <w:sz w:val="22"/>
              <w:szCs w:val="22"/>
              <w:lang w:val="es-AR" w:eastAsia="es-AR"/>
            </w:rPr>
          </w:pPr>
          <w:hyperlink w:anchor="_Toc25261489" w:history="1">
            <w:r w:rsidRPr="003058F1">
              <w:rPr>
                <w:rStyle w:val="Hipervnculo"/>
                <w:noProof/>
              </w:rPr>
              <w:t>Criterios de Evaluación</w:t>
            </w:r>
            <w:r>
              <w:rPr>
                <w:noProof/>
                <w:webHidden/>
              </w:rPr>
              <w:tab/>
            </w:r>
            <w:r>
              <w:rPr>
                <w:noProof/>
                <w:webHidden/>
              </w:rPr>
              <w:fldChar w:fldCharType="begin"/>
            </w:r>
            <w:r>
              <w:rPr>
                <w:noProof/>
                <w:webHidden/>
              </w:rPr>
              <w:instrText xml:space="preserve"> PAGEREF _Toc25261489 \h </w:instrText>
            </w:r>
            <w:r>
              <w:rPr>
                <w:noProof/>
                <w:webHidden/>
              </w:rPr>
            </w:r>
            <w:r>
              <w:rPr>
                <w:noProof/>
                <w:webHidden/>
              </w:rPr>
              <w:fldChar w:fldCharType="separate"/>
            </w:r>
            <w:r>
              <w:rPr>
                <w:noProof/>
                <w:webHidden/>
              </w:rPr>
              <w:t>4</w:t>
            </w:r>
            <w:r>
              <w:rPr>
                <w:noProof/>
                <w:webHidden/>
              </w:rPr>
              <w:fldChar w:fldCharType="end"/>
            </w:r>
          </w:hyperlink>
        </w:p>
        <w:p w:rsidR="00C9507F" w:rsidRDefault="00C9507F">
          <w:pPr>
            <w:pStyle w:val="TDC3"/>
            <w:rPr>
              <w:rFonts w:eastAsiaTheme="minorEastAsia"/>
              <w:noProof/>
              <w:sz w:val="22"/>
              <w:szCs w:val="22"/>
              <w:lang w:val="es-AR" w:eastAsia="es-AR"/>
            </w:rPr>
          </w:pPr>
          <w:hyperlink w:anchor="_Toc25261490" w:history="1">
            <w:r w:rsidRPr="003058F1">
              <w:rPr>
                <w:rStyle w:val="Hipervnculo"/>
                <w:rFonts w:eastAsia="Calibri"/>
                <w:noProof/>
                <w:lang w:eastAsia="es-ES"/>
              </w:rPr>
              <w:t>Modificaciones a la BD:</w:t>
            </w:r>
            <w:r>
              <w:rPr>
                <w:noProof/>
                <w:webHidden/>
              </w:rPr>
              <w:tab/>
            </w:r>
            <w:r>
              <w:rPr>
                <w:noProof/>
                <w:webHidden/>
              </w:rPr>
              <w:fldChar w:fldCharType="begin"/>
            </w:r>
            <w:r>
              <w:rPr>
                <w:noProof/>
                <w:webHidden/>
              </w:rPr>
              <w:instrText xml:space="preserve"> PAGEREF _Toc25261490 \h </w:instrText>
            </w:r>
            <w:r>
              <w:rPr>
                <w:noProof/>
                <w:webHidden/>
              </w:rPr>
            </w:r>
            <w:r>
              <w:rPr>
                <w:noProof/>
                <w:webHidden/>
              </w:rPr>
              <w:fldChar w:fldCharType="separate"/>
            </w:r>
            <w:r>
              <w:rPr>
                <w:noProof/>
                <w:webHidden/>
              </w:rPr>
              <w:t>4</w:t>
            </w:r>
            <w:r>
              <w:rPr>
                <w:noProof/>
                <w:webHidden/>
              </w:rPr>
              <w:fldChar w:fldCharType="end"/>
            </w:r>
          </w:hyperlink>
        </w:p>
        <w:p w:rsidR="00C9507F" w:rsidRDefault="00C9507F">
          <w:pPr>
            <w:pStyle w:val="TDC3"/>
            <w:rPr>
              <w:rFonts w:eastAsiaTheme="minorEastAsia"/>
              <w:noProof/>
              <w:sz w:val="22"/>
              <w:szCs w:val="22"/>
              <w:lang w:val="es-AR" w:eastAsia="es-AR"/>
            </w:rPr>
          </w:pPr>
          <w:hyperlink w:anchor="_Toc25261491" w:history="1">
            <w:r w:rsidRPr="003058F1">
              <w:rPr>
                <w:rStyle w:val="Hipervnculo"/>
                <w:rFonts w:eastAsia="Calibri"/>
                <w:noProof/>
                <w:lang w:eastAsia="es-ES"/>
              </w:rPr>
              <w:t>Consultas al equipo docente:</w:t>
            </w:r>
            <w:r>
              <w:rPr>
                <w:noProof/>
                <w:webHidden/>
              </w:rPr>
              <w:tab/>
            </w:r>
            <w:r>
              <w:rPr>
                <w:noProof/>
                <w:webHidden/>
              </w:rPr>
              <w:fldChar w:fldCharType="begin"/>
            </w:r>
            <w:r>
              <w:rPr>
                <w:noProof/>
                <w:webHidden/>
              </w:rPr>
              <w:instrText xml:space="preserve"> PAGEREF _Toc25261491 \h </w:instrText>
            </w:r>
            <w:r>
              <w:rPr>
                <w:noProof/>
                <w:webHidden/>
              </w:rPr>
            </w:r>
            <w:r>
              <w:rPr>
                <w:noProof/>
                <w:webHidden/>
              </w:rPr>
              <w:fldChar w:fldCharType="separate"/>
            </w:r>
            <w:r>
              <w:rPr>
                <w:noProof/>
                <w:webHidden/>
              </w:rPr>
              <w:t>5</w:t>
            </w:r>
            <w:r>
              <w:rPr>
                <w:noProof/>
                <w:webHidden/>
              </w:rPr>
              <w:fldChar w:fldCharType="end"/>
            </w:r>
          </w:hyperlink>
        </w:p>
        <w:p w:rsidR="00C9507F" w:rsidRDefault="00C9507F">
          <w:pPr>
            <w:pStyle w:val="TDC1"/>
            <w:rPr>
              <w:rFonts w:eastAsiaTheme="minorEastAsia"/>
              <w:b w:val="0"/>
              <w:bCs w:val="0"/>
              <w:noProof/>
              <w:sz w:val="22"/>
              <w:szCs w:val="22"/>
              <w:lang w:val="es-AR" w:eastAsia="es-AR"/>
            </w:rPr>
          </w:pPr>
          <w:hyperlink w:anchor="_Toc25261492" w:history="1">
            <w:r w:rsidRPr="003058F1">
              <w:rPr>
                <w:rStyle w:val="Hipervnculo"/>
                <w:noProof/>
              </w:rPr>
              <w:t>Planificación</w:t>
            </w:r>
            <w:r>
              <w:rPr>
                <w:noProof/>
                <w:webHidden/>
              </w:rPr>
              <w:tab/>
            </w:r>
            <w:r>
              <w:rPr>
                <w:noProof/>
                <w:webHidden/>
              </w:rPr>
              <w:fldChar w:fldCharType="begin"/>
            </w:r>
            <w:r>
              <w:rPr>
                <w:noProof/>
                <w:webHidden/>
              </w:rPr>
              <w:instrText xml:space="preserve"> PAGEREF _Toc25261492 \h </w:instrText>
            </w:r>
            <w:r>
              <w:rPr>
                <w:noProof/>
                <w:webHidden/>
              </w:rPr>
            </w:r>
            <w:r>
              <w:rPr>
                <w:noProof/>
                <w:webHidden/>
              </w:rPr>
              <w:fldChar w:fldCharType="separate"/>
            </w:r>
            <w:r>
              <w:rPr>
                <w:noProof/>
                <w:webHidden/>
              </w:rPr>
              <w:t>6</w:t>
            </w:r>
            <w:r>
              <w:rPr>
                <w:noProof/>
                <w:webHidden/>
              </w:rPr>
              <w:fldChar w:fldCharType="end"/>
            </w:r>
          </w:hyperlink>
        </w:p>
        <w:p w:rsidR="00C9507F" w:rsidRDefault="00C9507F">
          <w:pPr>
            <w:pStyle w:val="TDC1"/>
            <w:rPr>
              <w:rFonts w:eastAsiaTheme="minorEastAsia"/>
              <w:b w:val="0"/>
              <w:bCs w:val="0"/>
              <w:noProof/>
              <w:sz w:val="22"/>
              <w:szCs w:val="22"/>
              <w:lang w:val="es-AR" w:eastAsia="es-AR"/>
            </w:rPr>
          </w:pPr>
          <w:hyperlink w:anchor="_Toc25261493" w:history="1">
            <w:r w:rsidRPr="003058F1">
              <w:rPr>
                <w:rStyle w:val="Hipervnculo"/>
                <w:noProof/>
              </w:rPr>
              <w:t>Recursos</w:t>
            </w:r>
            <w:r>
              <w:rPr>
                <w:noProof/>
                <w:webHidden/>
              </w:rPr>
              <w:tab/>
            </w:r>
            <w:r>
              <w:rPr>
                <w:noProof/>
                <w:webHidden/>
              </w:rPr>
              <w:fldChar w:fldCharType="begin"/>
            </w:r>
            <w:r>
              <w:rPr>
                <w:noProof/>
                <w:webHidden/>
              </w:rPr>
              <w:instrText xml:space="preserve"> PAGEREF _Toc25261493 \h </w:instrText>
            </w:r>
            <w:r>
              <w:rPr>
                <w:noProof/>
                <w:webHidden/>
              </w:rPr>
            </w:r>
            <w:r>
              <w:rPr>
                <w:noProof/>
                <w:webHidden/>
              </w:rPr>
              <w:fldChar w:fldCharType="separate"/>
            </w:r>
            <w:r>
              <w:rPr>
                <w:noProof/>
                <w:webHidden/>
              </w:rPr>
              <w:t>7</w:t>
            </w:r>
            <w:r>
              <w:rPr>
                <w:noProof/>
                <w:webHidden/>
              </w:rPr>
              <w:fldChar w:fldCharType="end"/>
            </w:r>
          </w:hyperlink>
        </w:p>
        <w:p w:rsidR="00C9507F" w:rsidRDefault="00C9507F">
          <w:pPr>
            <w:pStyle w:val="TDC1"/>
            <w:rPr>
              <w:rFonts w:eastAsiaTheme="minorEastAsia"/>
              <w:b w:val="0"/>
              <w:bCs w:val="0"/>
              <w:noProof/>
              <w:sz w:val="22"/>
              <w:szCs w:val="22"/>
              <w:lang w:val="es-AR" w:eastAsia="es-AR"/>
            </w:rPr>
          </w:pPr>
          <w:hyperlink w:anchor="_Toc25261494" w:history="1">
            <w:r w:rsidRPr="003058F1">
              <w:rPr>
                <w:rStyle w:val="Hipervnculo"/>
                <w:noProof/>
              </w:rPr>
              <w:t>Evaluación 15/07</w:t>
            </w:r>
            <w:r>
              <w:rPr>
                <w:noProof/>
                <w:webHidden/>
              </w:rPr>
              <w:tab/>
            </w:r>
            <w:r>
              <w:rPr>
                <w:noProof/>
                <w:webHidden/>
              </w:rPr>
              <w:fldChar w:fldCharType="begin"/>
            </w:r>
            <w:r>
              <w:rPr>
                <w:noProof/>
                <w:webHidden/>
              </w:rPr>
              <w:instrText xml:space="preserve"> PAGEREF _Toc25261494 \h </w:instrText>
            </w:r>
            <w:r>
              <w:rPr>
                <w:noProof/>
                <w:webHidden/>
              </w:rPr>
            </w:r>
            <w:r>
              <w:rPr>
                <w:noProof/>
                <w:webHidden/>
              </w:rPr>
              <w:fldChar w:fldCharType="separate"/>
            </w:r>
            <w:r>
              <w:rPr>
                <w:noProof/>
                <w:webHidden/>
              </w:rPr>
              <w:t>7</w:t>
            </w:r>
            <w:r>
              <w:rPr>
                <w:noProof/>
                <w:webHidden/>
              </w:rPr>
              <w:fldChar w:fldCharType="end"/>
            </w:r>
          </w:hyperlink>
        </w:p>
        <w:p w:rsidR="00C9507F" w:rsidRDefault="00C9507F">
          <w:pPr>
            <w:pStyle w:val="TDC1"/>
            <w:rPr>
              <w:rFonts w:eastAsiaTheme="minorEastAsia"/>
              <w:b w:val="0"/>
              <w:bCs w:val="0"/>
              <w:noProof/>
              <w:sz w:val="22"/>
              <w:szCs w:val="22"/>
              <w:lang w:val="es-AR" w:eastAsia="es-AR"/>
            </w:rPr>
          </w:pPr>
          <w:hyperlink w:anchor="_Toc25261495" w:history="1">
            <w:r w:rsidRPr="003058F1">
              <w:rPr>
                <w:rStyle w:val="Hipervnculo"/>
                <w:noProof/>
              </w:rPr>
              <w:t>Conclusión</w:t>
            </w:r>
            <w:r>
              <w:rPr>
                <w:noProof/>
                <w:webHidden/>
              </w:rPr>
              <w:tab/>
            </w:r>
            <w:r>
              <w:rPr>
                <w:noProof/>
                <w:webHidden/>
              </w:rPr>
              <w:fldChar w:fldCharType="begin"/>
            </w:r>
            <w:r>
              <w:rPr>
                <w:noProof/>
                <w:webHidden/>
              </w:rPr>
              <w:instrText xml:space="preserve"> PAGEREF _Toc25261495 \h </w:instrText>
            </w:r>
            <w:r>
              <w:rPr>
                <w:noProof/>
                <w:webHidden/>
              </w:rPr>
            </w:r>
            <w:r>
              <w:rPr>
                <w:noProof/>
                <w:webHidden/>
              </w:rPr>
              <w:fldChar w:fldCharType="separate"/>
            </w:r>
            <w:r>
              <w:rPr>
                <w:noProof/>
                <w:webHidden/>
              </w:rPr>
              <w:t>7</w:t>
            </w:r>
            <w:r>
              <w:rPr>
                <w:noProof/>
                <w:webHidden/>
              </w:rPr>
              <w:fldChar w:fldCharType="end"/>
            </w:r>
          </w:hyperlink>
        </w:p>
        <w:p w:rsidR="000F79DF" w:rsidRDefault="00694A1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1" w:name="_Toc524289893"/>
      <w:bookmarkStart w:id="2" w:name="_Toc25261485"/>
      <w:r>
        <w:t>Introducción</w:t>
      </w:r>
      <w:bookmarkEnd w:id="1"/>
      <w:bookmarkEnd w:id="2"/>
    </w:p>
    <w:p w:rsidR="0029607A" w:rsidRDefault="0029607A" w:rsidP="0029607A">
      <w:pPr>
        <w:pStyle w:val="PSI-Ttulo2"/>
      </w:pPr>
      <w:bookmarkStart w:id="3" w:name="_Toc524289894"/>
      <w:bookmarkStart w:id="4" w:name="_Toc25261486"/>
      <w:r>
        <w:t>Propósito</w:t>
      </w:r>
      <w:bookmarkEnd w:id="3"/>
      <w:bookmarkEnd w:id="4"/>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5" w:name="_Toc524289895"/>
      <w:bookmarkStart w:id="6" w:name="_Toc25261487"/>
      <w:r>
        <w:t>Referencias</w:t>
      </w:r>
      <w:bookmarkEnd w:id="5"/>
      <w:bookmarkEnd w:id="6"/>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7" w:name="_Toc524289896"/>
      <w:bookmarkStart w:id="8" w:name="_Toc25261488"/>
      <w:r>
        <w:t>Objetivos</w:t>
      </w:r>
      <w:bookmarkEnd w:id="7"/>
      <w:bookmarkEnd w:id="8"/>
    </w:p>
    <w:p w:rsidR="0029607A" w:rsidRDefault="0029607A" w:rsidP="0029607A">
      <w:pPr>
        <w:pStyle w:val="PSI-Ttulo2"/>
      </w:pPr>
      <w:bookmarkStart w:id="9" w:name="_Toc524289897"/>
      <w:bookmarkStart w:id="10" w:name="_Toc25261489"/>
      <w:r>
        <w:t>Criterios de Evaluación</w:t>
      </w:r>
      <w:bookmarkEnd w:id="9"/>
      <w:bookmarkEnd w:id="10"/>
    </w:p>
    <w:p w:rsidR="00984D43" w:rsidRDefault="0029607A" w:rsidP="006F769E">
      <w:pPr>
        <w:pStyle w:val="PSI-Normal"/>
      </w:pPr>
      <w:r>
        <w:t xml:space="preserve">Para el fin de la iteración de esta etapa, </w:t>
      </w:r>
      <w:r w:rsidR="00984D43">
        <w:t xml:space="preserve">se espera </w:t>
      </w:r>
      <w:r w:rsidR="006F769E">
        <w:t xml:space="preserve">tener </w:t>
      </w:r>
      <w:r w:rsidR="00874F85">
        <w:t>resueltas o finalizadas</w:t>
      </w:r>
      <w:r w:rsidR="006F769E">
        <w:t xml:space="preserve"> las siguientes tareas</w:t>
      </w:r>
      <w:r w:rsidR="00450890">
        <w:t xml:space="preserve"> que surgieron en la Reunión del 14/06/2019</w:t>
      </w:r>
      <w:r w:rsidR="006F769E">
        <w:t>:</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Aplicar la librería </w:t>
      </w:r>
      <w:proofErr w:type="spellStart"/>
      <w:r w:rsidRPr="002D626E">
        <w:rPr>
          <w:rFonts w:ascii="Calibri" w:eastAsia="Calibri" w:hAnsi="Calibri" w:cs="Times New Roman"/>
          <w:i/>
          <w:lang w:eastAsia="es-ES"/>
        </w:rPr>
        <w:t>datatable</w:t>
      </w:r>
      <w:proofErr w:type="spellEnd"/>
      <w:r>
        <w:rPr>
          <w:rFonts w:ascii="Calibri" w:eastAsia="Calibri" w:hAnsi="Calibri" w:cs="Times New Roman"/>
          <w:lang w:eastAsia="es-ES"/>
        </w:rPr>
        <w:t xml:space="preserve"> a los Casos de Uso Gestionar Carrera, Asignatura, Planes, etc. Ya que un administrador verá todos los registros y estos podrían ser muchos.</w:t>
      </w:r>
    </w:p>
    <w:p w:rsidR="00110F74" w:rsidRPr="00110F74" w:rsidRDefault="00874F85" w:rsidP="00110F74">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Investigar si existe </w:t>
      </w:r>
      <w:proofErr w:type="spellStart"/>
      <w:r>
        <w:rPr>
          <w:rFonts w:ascii="Calibri" w:eastAsia="Calibri" w:hAnsi="Calibri" w:cs="Times New Roman"/>
          <w:lang w:eastAsia="es-ES"/>
        </w:rPr>
        <w:t>hosting</w:t>
      </w:r>
      <w:proofErr w:type="spellEnd"/>
      <w:r>
        <w:rPr>
          <w:rFonts w:ascii="Calibri" w:eastAsia="Calibri" w:hAnsi="Calibri" w:cs="Times New Roman"/>
          <w:lang w:eastAsia="es-ES"/>
        </w:rPr>
        <w:t xml:space="preserve"> gratuito de </w:t>
      </w:r>
      <w:proofErr w:type="spellStart"/>
      <w:r>
        <w:rPr>
          <w:rFonts w:ascii="Calibri" w:eastAsia="Calibri" w:hAnsi="Calibri" w:cs="Times New Roman"/>
          <w:lang w:eastAsia="es-ES"/>
        </w:rPr>
        <w:t>MySQL</w:t>
      </w:r>
      <w:proofErr w:type="spellEnd"/>
      <w:r>
        <w:rPr>
          <w:rFonts w:ascii="Calibri" w:eastAsia="Calibri" w:hAnsi="Calibri" w:cs="Times New Roman"/>
          <w:lang w:eastAsia="es-ES"/>
        </w:rPr>
        <w:t xml:space="preserve"> para tener la BD centralizada.</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En una prueba. Nicolás tuvo errores al querer eliminar un Plan. Ver si puede replicarse o si sólo ocurrió porque había asignaturas relacionadas.</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Aplicar </w:t>
      </w:r>
      <w:proofErr w:type="spellStart"/>
      <w:r>
        <w:rPr>
          <w:rFonts w:ascii="Calibri" w:eastAsia="Calibri" w:hAnsi="Calibri" w:cs="Times New Roman"/>
          <w:lang w:eastAsia="es-ES"/>
        </w:rPr>
        <w:t>JavaScript</w:t>
      </w:r>
      <w:proofErr w:type="spellEnd"/>
      <w:r>
        <w:rPr>
          <w:rFonts w:ascii="Calibri" w:eastAsia="Calibri" w:hAnsi="Calibri" w:cs="Times New Roman"/>
          <w:lang w:eastAsia="es-ES"/>
        </w:rPr>
        <w:t xml:space="preserve"> “</w:t>
      </w:r>
      <w:proofErr w:type="spellStart"/>
      <w:r>
        <w:rPr>
          <w:rFonts w:ascii="Calibri" w:eastAsia="Calibri" w:hAnsi="Calibri" w:cs="Times New Roman"/>
          <w:lang w:eastAsia="es-ES"/>
        </w:rPr>
        <w:t>Solo_Texto</w:t>
      </w:r>
      <w:proofErr w:type="spellEnd"/>
      <w:r>
        <w:rPr>
          <w:rFonts w:ascii="Calibri" w:eastAsia="Calibri" w:hAnsi="Calibri" w:cs="Times New Roman"/>
          <w:lang w:eastAsia="es-ES"/>
        </w:rPr>
        <w:t>” al nombre de un profesor.</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Cambiar </w:t>
      </w:r>
      <w:proofErr w:type="spellStart"/>
      <w:r>
        <w:rPr>
          <w:rFonts w:ascii="Calibri" w:eastAsia="Calibri" w:hAnsi="Calibri" w:cs="Times New Roman"/>
          <w:i/>
          <w:lang w:eastAsia="es-ES"/>
        </w:rPr>
        <w:t>alert</w:t>
      </w:r>
      <w:proofErr w:type="spellEnd"/>
      <w:r>
        <w:rPr>
          <w:rFonts w:ascii="Calibri" w:eastAsia="Calibri" w:hAnsi="Calibri" w:cs="Times New Roman"/>
          <w:i/>
          <w:lang w:eastAsia="es-ES"/>
        </w:rPr>
        <w:t>()</w:t>
      </w:r>
      <w:r>
        <w:rPr>
          <w:rFonts w:ascii="Calibri" w:eastAsia="Calibri" w:hAnsi="Calibri" w:cs="Times New Roman"/>
          <w:lang w:eastAsia="es-ES"/>
        </w:rPr>
        <w:t xml:space="preserve"> por </w:t>
      </w:r>
      <w:proofErr w:type="spellStart"/>
      <w:r w:rsidRPr="0080690D">
        <w:rPr>
          <w:rFonts w:ascii="Calibri" w:eastAsia="Calibri" w:hAnsi="Calibri" w:cs="Times New Roman"/>
          <w:i/>
          <w:lang w:eastAsia="es-ES"/>
        </w:rPr>
        <w:t>title</w:t>
      </w:r>
      <w:proofErr w:type="spellEnd"/>
      <w:r>
        <w:rPr>
          <w:rFonts w:ascii="Calibri" w:eastAsia="Calibri" w:hAnsi="Calibri" w:cs="Times New Roman"/>
          <w:i/>
          <w:lang w:eastAsia="es-ES"/>
        </w:rPr>
        <w:t xml:space="preserve"> </w:t>
      </w:r>
      <w:r>
        <w:rPr>
          <w:rFonts w:ascii="Calibri" w:eastAsia="Calibri" w:hAnsi="Calibri" w:cs="Times New Roman"/>
          <w:lang w:eastAsia="es-ES"/>
        </w:rPr>
        <w:t xml:space="preserve">en las validaciones que se hagan por </w:t>
      </w:r>
      <w:proofErr w:type="spellStart"/>
      <w:r>
        <w:rPr>
          <w:rFonts w:ascii="Calibri" w:eastAsia="Calibri" w:hAnsi="Calibri" w:cs="Times New Roman"/>
          <w:lang w:eastAsia="es-ES"/>
        </w:rPr>
        <w:t>JavaScript</w:t>
      </w:r>
      <w:proofErr w:type="spellEnd"/>
      <w:r>
        <w:rPr>
          <w:rFonts w:ascii="Calibri" w:eastAsia="Calibri" w:hAnsi="Calibri" w:cs="Times New Roman"/>
          <w:lang w:eastAsia="es-ES"/>
        </w:rPr>
        <w:t>.</w:t>
      </w:r>
    </w:p>
    <w:p w:rsidR="00874F85" w:rsidRDefault="00874F85" w:rsidP="00B9370F">
      <w:pPr>
        <w:pStyle w:val="Prrafodelista"/>
        <w:numPr>
          <w:ilvl w:val="0"/>
          <w:numId w:val="17"/>
        </w:numPr>
        <w:rPr>
          <w:rFonts w:ascii="Calibri" w:eastAsia="Calibri" w:hAnsi="Calibri" w:cs="Times New Roman"/>
          <w:lang w:eastAsia="es-ES"/>
        </w:rPr>
      </w:pPr>
      <w:r w:rsidRPr="00874F85">
        <w:rPr>
          <w:rFonts w:ascii="Calibri" w:eastAsia="Calibri" w:hAnsi="Calibri" w:cs="Times New Roman"/>
          <w:lang w:eastAsia="es-ES"/>
        </w:rPr>
        <w:t>F</w:t>
      </w:r>
      <w:r>
        <w:rPr>
          <w:rFonts w:ascii="Calibri" w:eastAsia="Calibri" w:hAnsi="Calibri" w:cs="Times New Roman"/>
          <w:lang w:eastAsia="es-ES"/>
        </w:rPr>
        <w:t>inalizar Plan de Proyecto.</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Se debe agregar el CU “Visualizar Plan” a la documentación y debe implementarse.</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Se debe programar una Pantalla Principal del Sistema. Debe tener una búsqueda rápida de programas. Una búsqueda más avanzada. Y un </w:t>
      </w:r>
      <w:proofErr w:type="spellStart"/>
      <w:r>
        <w:rPr>
          <w:rFonts w:ascii="Calibri" w:eastAsia="Calibri" w:hAnsi="Calibri" w:cs="Times New Roman"/>
          <w:lang w:eastAsia="es-ES"/>
        </w:rPr>
        <w:t>login</w:t>
      </w:r>
      <w:proofErr w:type="spellEnd"/>
      <w:r>
        <w:rPr>
          <w:rFonts w:ascii="Calibri" w:eastAsia="Calibri" w:hAnsi="Calibri" w:cs="Times New Roman"/>
          <w:lang w:eastAsia="es-ES"/>
        </w:rPr>
        <w:t xml:space="preserve"> para que los administradores ingresen.</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En la Alta/Modificación de Programas se debe tener la posibilidad de cargar datos con formato (negrita, cursiva, viñetas, etc.).</w:t>
      </w:r>
    </w:p>
    <w:p w:rsidR="00874F85" w:rsidRDefault="00874F85" w:rsidP="004E34D7">
      <w:pPr>
        <w:pStyle w:val="PSI-Ttulo3"/>
        <w:ind w:left="0"/>
        <w:rPr>
          <w:rFonts w:eastAsia="Calibri"/>
          <w:lang w:eastAsia="es-ES"/>
        </w:rPr>
      </w:pPr>
      <w:bookmarkStart w:id="11" w:name="_Toc25261490"/>
      <w:r>
        <w:rPr>
          <w:rFonts w:eastAsia="Calibri"/>
          <w:lang w:eastAsia="es-ES"/>
        </w:rPr>
        <w:t>Modificaciones a la BD:</w:t>
      </w:r>
      <w:bookmarkEnd w:id="11"/>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Analizar el borrado de la tabla </w:t>
      </w:r>
      <w:proofErr w:type="spellStart"/>
      <w:r>
        <w:rPr>
          <w:rFonts w:ascii="Calibri" w:eastAsia="Calibri" w:hAnsi="Calibri" w:cs="Times New Roman"/>
          <w:lang w:eastAsia="es-ES"/>
        </w:rPr>
        <w:t>Anio</w:t>
      </w:r>
      <w:proofErr w:type="spellEnd"/>
      <w:r>
        <w:rPr>
          <w:rFonts w:ascii="Calibri" w:eastAsia="Calibri" w:hAnsi="Calibri" w:cs="Times New Roman"/>
          <w:lang w:eastAsia="es-ES"/>
        </w:rPr>
        <w:t>.</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Modificar longitud de nombre de carrera a 300 caracteres.</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Se debe crear la tabla </w:t>
      </w:r>
      <w:proofErr w:type="spellStart"/>
      <w:r>
        <w:rPr>
          <w:rFonts w:ascii="Calibri" w:eastAsia="Calibri" w:hAnsi="Calibri" w:cs="Times New Roman"/>
          <w:lang w:eastAsia="es-ES"/>
        </w:rPr>
        <w:t>plan_pdf</w:t>
      </w:r>
      <w:proofErr w:type="spellEnd"/>
      <w:r>
        <w:rPr>
          <w:rFonts w:ascii="Calibri" w:eastAsia="Calibri" w:hAnsi="Calibri" w:cs="Times New Roman"/>
          <w:lang w:eastAsia="es-ES"/>
        </w:rPr>
        <w:t xml:space="preserve"> con los datos relevantes (averiguar cuáles son) sobre los planes de estudio que se subirán al sistema.</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La relación entre </w:t>
      </w:r>
      <w:proofErr w:type="spellStart"/>
      <w:r>
        <w:rPr>
          <w:rFonts w:ascii="Calibri" w:eastAsia="Calibri" w:hAnsi="Calibri" w:cs="Times New Roman"/>
          <w:lang w:eastAsia="es-ES"/>
        </w:rPr>
        <w:t>Registro_notificación</w:t>
      </w:r>
      <w:proofErr w:type="spellEnd"/>
      <w:r>
        <w:rPr>
          <w:rFonts w:ascii="Calibri" w:eastAsia="Calibri" w:hAnsi="Calibri" w:cs="Times New Roman"/>
          <w:lang w:eastAsia="es-ES"/>
        </w:rPr>
        <w:t xml:space="preserve"> y Programa no es correcta. Se debe cambiar la relación para que </w:t>
      </w:r>
      <w:proofErr w:type="spellStart"/>
      <w:r>
        <w:rPr>
          <w:rFonts w:ascii="Calibri" w:eastAsia="Calibri" w:hAnsi="Calibri" w:cs="Times New Roman"/>
          <w:lang w:eastAsia="es-ES"/>
        </w:rPr>
        <w:t>Registro_notificación</w:t>
      </w:r>
      <w:proofErr w:type="spellEnd"/>
      <w:r>
        <w:rPr>
          <w:rFonts w:ascii="Calibri" w:eastAsia="Calibri" w:hAnsi="Calibri" w:cs="Times New Roman"/>
          <w:lang w:eastAsia="es-ES"/>
        </w:rPr>
        <w:t xml:space="preserve"> se relacione con Asignatura. Ya que cuando se almacena una notificación, el programa aún no existiría.</w:t>
      </w:r>
    </w:p>
    <w:p w:rsidR="00874F85" w:rsidRDefault="00874F85" w:rsidP="00874F85">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Atributo Editorial de Libro está en mayúsculas. Debe ser minúscula.</w:t>
      </w:r>
    </w:p>
    <w:p w:rsidR="004E34D7" w:rsidRDefault="004E34D7" w:rsidP="004E34D7">
      <w:pPr>
        <w:pStyle w:val="PSI-Ttulo3"/>
        <w:ind w:left="0"/>
        <w:rPr>
          <w:rFonts w:eastAsia="Calibri"/>
          <w:lang w:eastAsia="es-ES"/>
        </w:rPr>
      </w:pPr>
      <w:bookmarkStart w:id="12" w:name="_Toc25261491"/>
      <w:r>
        <w:rPr>
          <w:rFonts w:eastAsia="Calibri"/>
          <w:lang w:eastAsia="es-ES"/>
        </w:rPr>
        <w:lastRenderedPageBreak/>
        <w:t>Consultas al equipo docente:</w:t>
      </w:r>
      <w:bookmarkEnd w:id="12"/>
    </w:p>
    <w:p w:rsidR="004E34D7" w:rsidRPr="002D6F2E"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¿Qué se debe hacer cuando una asignatura pertenece a muchas carreras? ¿Cómo se diseña el programa? ¿Se debe agregar R/I? Algunos lo cargan, otros no. </w:t>
      </w:r>
      <w:r w:rsidRPr="0080690D">
        <w:rPr>
          <w:rFonts w:ascii="Calibri" w:eastAsia="Calibri" w:hAnsi="Calibri" w:cs="Times New Roman"/>
          <w:b/>
          <w:lang w:eastAsia="es-ES"/>
        </w:rPr>
        <w:t>Consultar a equipo docente.</w:t>
      </w:r>
    </w:p>
    <w:p w:rsidR="004E34D7" w:rsidRPr="00BF6BF2" w:rsidRDefault="004E34D7" w:rsidP="004E34D7">
      <w:pPr>
        <w:pStyle w:val="Prrafodelista"/>
        <w:numPr>
          <w:ilvl w:val="0"/>
          <w:numId w:val="17"/>
        </w:numPr>
        <w:rPr>
          <w:rFonts w:ascii="Calibri" w:eastAsia="Calibri" w:hAnsi="Calibri" w:cs="Times New Roman"/>
          <w:lang w:eastAsia="es-ES"/>
        </w:rPr>
      </w:pPr>
      <w:r w:rsidRPr="002D6F2E">
        <w:rPr>
          <w:rFonts w:ascii="Calibri" w:eastAsia="Calibri" w:hAnsi="Calibri" w:cs="Times New Roman"/>
          <w:lang w:eastAsia="es-ES"/>
        </w:rPr>
        <w:t>¿</w:t>
      </w:r>
      <w:r>
        <w:rPr>
          <w:rFonts w:ascii="Calibri" w:eastAsia="Calibri" w:hAnsi="Calibri" w:cs="Times New Roman"/>
          <w:lang w:eastAsia="es-ES"/>
        </w:rPr>
        <w:t>Existe un listado de “divisiones” u obviamos esa parte que algunos cargan y otros no</w:t>
      </w:r>
      <w:r w:rsidRPr="002D6F2E">
        <w:rPr>
          <w:rFonts w:ascii="Calibri" w:eastAsia="Calibri" w:hAnsi="Calibri" w:cs="Times New Roman"/>
          <w:lang w:eastAsia="es-ES"/>
        </w:rPr>
        <w:t>?</w:t>
      </w:r>
      <w:r>
        <w:rPr>
          <w:rFonts w:ascii="Calibri" w:eastAsia="Calibri" w:hAnsi="Calibri" w:cs="Times New Roman"/>
          <w:lang w:eastAsia="es-ES"/>
        </w:rPr>
        <w:t xml:space="preserve"> </w:t>
      </w:r>
      <w:r w:rsidRPr="0080690D">
        <w:rPr>
          <w:rFonts w:ascii="Calibri" w:eastAsia="Calibri" w:hAnsi="Calibri" w:cs="Times New Roman"/>
          <w:b/>
          <w:lang w:eastAsia="es-ES"/>
        </w:rPr>
        <w:t>Consultar a equipo docente.</w:t>
      </w:r>
    </w:p>
    <w:p w:rsidR="004E34D7" w:rsidRPr="001203BD"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¿Un profesor se asocia al departamento de su asignatura? ¿A qué departamento pertenece si da alguna asignatura de Exactas y otra de Sociales? </w:t>
      </w:r>
      <w:r w:rsidRPr="0080690D">
        <w:rPr>
          <w:rFonts w:ascii="Calibri" w:eastAsia="Calibri" w:hAnsi="Calibri" w:cs="Times New Roman"/>
          <w:b/>
          <w:lang w:eastAsia="es-ES"/>
        </w:rPr>
        <w:t>Consultar a equipo docente.</w:t>
      </w:r>
    </w:p>
    <w:p w:rsidR="004E34D7" w:rsidRPr="00110F74"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Sección Bibliografía: ¿Se deben hacer validaciones sobre los campos o dar libertades para que carguen lo que deseen los docentes?</w:t>
      </w:r>
      <w:r w:rsidRPr="00874F85">
        <w:rPr>
          <w:rFonts w:ascii="Calibri" w:eastAsia="Calibri" w:hAnsi="Calibri" w:cs="Times New Roman"/>
          <w:b/>
          <w:lang w:eastAsia="es-ES"/>
        </w:rPr>
        <w:t xml:space="preserve"> </w:t>
      </w:r>
      <w:r w:rsidRPr="0080690D">
        <w:rPr>
          <w:rFonts w:ascii="Calibri" w:eastAsia="Calibri" w:hAnsi="Calibri" w:cs="Times New Roman"/>
          <w:b/>
          <w:lang w:eastAsia="es-ES"/>
        </w:rPr>
        <w:t>Consultar a equipo docente.</w:t>
      </w:r>
    </w:p>
    <w:p w:rsidR="004E34D7" w:rsidRPr="00110F74"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Surgió la idea de agregar un Log. Este se encargaría de registrar los eventos que ocurren en el sistema. Podría servir en el hipotético caso de que algún profesor cargue un programa pero luego alguien lo elimine. O que algún empleado elimine una Carrera o Asignatura que no debiera borrar. </w:t>
      </w:r>
      <w:r w:rsidRPr="0080690D">
        <w:rPr>
          <w:rFonts w:ascii="Calibri" w:eastAsia="Calibri" w:hAnsi="Calibri" w:cs="Times New Roman"/>
          <w:b/>
          <w:lang w:eastAsia="es-ES"/>
        </w:rPr>
        <w:t>Consultar a equipo docente.</w:t>
      </w:r>
    </w:p>
    <w:p w:rsidR="004E34D7" w:rsidRPr="004E34D7"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A futuro, se plantea agregar un método que valide la estructura de un código de plan de carrera. Ya que, hasta donde vimos, tiene una estructura definida: código de carrera + ‘P’ + número creciente para cada plan. </w:t>
      </w:r>
      <w:r w:rsidRPr="0080690D">
        <w:rPr>
          <w:rFonts w:ascii="Calibri" w:eastAsia="Calibri" w:hAnsi="Calibri" w:cs="Times New Roman"/>
          <w:b/>
          <w:lang w:eastAsia="es-ES"/>
        </w:rPr>
        <w:t>Consultar a equipo docente.</w:t>
      </w:r>
    </w:p>
    <w:p w:rsidR="004E34D7" w:rsidRPr="004E34D7"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Se deben diseñar paneles administrativos para: Secretaría Académica (orientado a la gestión de programas faltantes), Profesor (sus asignaturas con sus programas), Departamento (panel sencillo de aprobaciones de programas). ¿Los directores de departamento revisan todo el programa en detalle o sólo una sección? ¿Hacen sugerencias de cambios o sólo aprueban/desaprueban? </w:t>
      </w:r>
      <w:r w:rsidRPr="0080690D">
        <w:rPr>
          <w:rFonts w:ascii="Calibri" w:eastAsia="Calibri" w:hAnsi="Calibri" w:cs="Times New Roman"/>
          <w:b/>
          <w:lang w:eastAsia="es-ES"/>
        </w:rPr>
        <w:t>Consultar a equipo docente.</w:t>
      </w:r>
    </w:p>
    <w:p w:rsidR="004E34D7" w:rsidRPr="004E34D7" w:rsidRDefault="004E34D7" w:rsidP="004E34D7">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¿Cómo se gestionarán las fechas de presentación del Programa? ¿Sanciones o advertencias cuando no se cargue? </w:t>
      </w:r>
      <w:r w:rsidRPr="0080690D">
        <w:rPr>
          <w:rFonts w:ascii="Calibri" w:eastAsia="Calibri" w:hAnsi="Calibri" w:cs="Times New Roman"/>
          <w:b/>
          <w:lang w:eastAsia="es-ES"/>
        </w:rPr>
        <w:t>Consultar a equipo docente.</w:t>
      </w:r>
    </w:p>
    <w:p w:rsidR="004E34D7" w:rsidRDefault="004E34D7" w:rsidP="004E34D7">
      <w:pPr>
        <w:pStyle w:val="PSI-Ttulo3"/>
        <w:ind w:left="0"/>
        <w:rPr>
          <w:rFonts w:eastAsia="Calibri"/>
          <w:lang w:eastAsia="es-ES"/>
        </w:rPr>
      </w:pPr>
    </w:p>
    <w:p w:rsidR="004E34D7" w:rsidRDefault="004E34D7" w:rsidP="004E34D7">
      <w:pPr>
        <w:pStyle w:val="PSI-Ttulo3"/>
        <w:ind w:left="0"/>
        <w:rPr>
          <w:rFonts w:eastAsia="Calibri"/>
          <w:lang w:eastAsia="es-ES"/>
        </w:rPr>
      </w:pPr>
    </w:p>
    <w:p w:rsidR="004E34D7" w:rsidRPr="004E34D7" w:rsidRDefault="004E34D7" w:rsidP="004E34D7">
      <w:pPr>
        <w:rPr>
          <w:rFonts w:ascii="Calibri" w:eastAsia="Calibri" w:hAnsi="Calibri" w:cs="Times New Roman"/>
          <w:lang w:eastAsia="es-ES"/>
        </w:rPr>
      </w:pPr>
    </w:p>
    <w:p w:rsidR="004E34D7" w:rsidRDefault="004E34D7" w:rsidP="004E34D7">
      <w:pPr>
        <w:pStyle w:val="Prrafodelista"/>
        <w:ind w:left="1080" w:firstLine="0"/>
        <w:rPr>
          <w:rFonts w:ascii="Calibri" w:eastAsia="Calibri" w:hAnsi="Calibri" w:cs="Times New Roman"/>
          <w:lang w:eastAsia="es-ES"/>
        </w:rPr>
      </w:pPr>
    </w:p>
    <w:p w:rsidR="004E34D7" w:rsidRPr="003226A6" w:rsidRDefault="004E34D7" w:rsidP="004E34D7">
      <w:pPr>
        <w:pStyle w:val="Prrafodelista"/>
        <w:ind w:left="1080" w:firstLine="0"/>
        <w:rPr>
          <w:rFonts w:ascii="Calibri" w:eastAsia="Calibri" w:hAnsi="Calibri" w:cs="Times New Roman"/>
          <w:lang w:eastAsia="es-ES"/>
        </w:rPr>
      </w:pPr>
    </w:p>
    <w:p w:rsidR="00874F85" w:rsidRDefault="00874F85" w:rsidP="006F769E">
      <w:pPr>
        <w:pStyle w:val="PSI-Normal"/>
      </w:pPr>
    </w:p>
    <w:p w:rsidR="00874F85" w:rsidRDefault="00874F85" w:rsidP="006F769E">
      <w:pPr>
        <w:pStyle w:val="PSI-Normal"/>
      </w:pP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13" w:name="_Toc524289898"/>
      <w:bookmarkStart w:id="14" w:name="_Toc25261492"/>
      <w:r>
        <w:lastRenderedPageBreak/>
        <w:t>Planificación</w:t>
      </w:r>
      <w:bookmarkEnd w:id="13"/>
      <w:bookmarkEnd w:id="14"/>
    </w:p>
    <w:tbl>
      <w:tblPr>
        <w:tblStyle w:val="Tablaconcuadrcula"/>
        <w:tblW w:w="9820" w:type="dxa"/>
        <w:jc w:val="center"/>
        <w:tblLayout w:type="fixed"/>
        <w:tblLook w:val="01E0"/>
      </w:tblPr>
      <w:tblGrid>
        <w:gridCol w:w="4395"/>
        <w:gridCol w:w="1788"/>
        <w:gridCol w:w="1370"/>
        <w:gridCol w:w="1134"/>
        <w:gridCol w:w="1133"/>
      </w:tblGrid>
      <w:tr w:rsidR="006F769E" w:rsidRPr="0049000B" w:rsidTr="009A3960">
        <w:trPr>
          <w:jc w:val="center"/>
        </w:trPr>
        <w:tc>
          <w:tcPr>
            <w:tcW w:w="4395"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Nombre de la Tarea</w:t>
            </w:r>
          </w:p>
        </w:tc>
        <w:tc>
          <w:tcPr>
            <w:tcW w:w="1788" w:type="dxa"/>
            <w:shd w:val="clear" w:color="auto" w:fill="E6E6E6"/>
          </w:tcPr>
          <w:p w:rsidR="006F769E" w:rsidRPr="00E75A27" w:rsidRDefault="006F769E" w:rsidP="009A3960">
            <w:pPr>
              <w:pStyle w:val="PSI-Normal"/>
              <w:jc w:val="center"/>
              <w:rPr>
                <w:sz w:val="24"/>
                <w:szCs w:val="24"/>
              </w:rPr>
            </w:pPr>
            <w:r w:rsidRPr="00E75A27">
              <w:rPr>
                <w:sz w:val="24"/>
                <w:szCs w:val="24"/>
              </w:rPr>
              <w:t>Responsable</w:t>
            </w:r>
          </w:p>
        </w:tc>
        <w:tc>
          <w:tcPr>
            <w:tcW w:w="1370" w:type="dxa"/>
            <w:shd w:val="clear" w:color="auto" w:fill="E6E6E6"/>
          </w:tcPr>
          <w:p w:rsidR="006F769E" w:rsidRPr="00E75A27" w:rsidRDefault="006F769E" w:rsidP="009A3960">
            <w:pPr>
              <w:pStyle w:val="PSI-Normal"/>
              <w:jc w:val="center"/>
              <w:rPr>
                <w:sz w:val="24"/>
                <w:szCs w:val="24"/>
              </w:rPr>
            </w:pPr>
            <w:r w:rsidRPr="00E75A27">
              <w:rPr>
                <w:sz w:val="24"/>
                <w:szCs w:val="24"/>
              </w:rPr>
              <w:t>Colaboradores</w:t>
            </w:r>
          </w:p>
        </w:tc>
        <w:tc>
          <w:tcPr>
            <w:tcW w:w="1134"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Inicio</w:t>
            </w:r>
          </w:p>
        </w:tc>
        <w:tc>
          <w:tcPr>
            <w:tcW w:w="1133"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Fin</w:t>
            </w:r>
          </w:p>
        </w:tc>
      </w:tr>
      <w:tr w:rsidR="006F769E" w:rsidRPr="00B230EA" w:rsidTr="009A3960">
        <w:trPr>
          <w:jc w:val="center"/>
        </w:trPr>
        <w:tc>
          <w:tcPr>
            <w:tcW w:w="4395" w:type="dxa"/>
            <w:vAlign w:val="center"/>
          </w:tcPr>
          <w:p w:rsidR="006F769E" w:rsidRPr="00E75A27" w:rsidRDefault="006F769E" w:rsidP="009A3960">
            <w:pPr>
              <w:pStyle w:val="PSI-Normal"/>
            </w:pPr>
            <w:r w:rsidRPr="00E75A27">
              <w:t>Plan de Iteración</w:t>
            </w:r>
          </w:p>
        </w:tc>
        <w:tc>
          <w:tcPr>
            <w:tcW w:w="1788" w:type="dxa"/>
          </w:tcPr>
          <w:p w:rsidR="006F769E" w:rsidRPr="00E75A27" w:rsidRDefault="006F769E" w:rsidP="009A3960">
            <w:pPr>
              <w:pStyle w:val="PSI-Normal"/>
            </w:pPr>
            <w:r w:rsidRPr="00E75A27">
              <w:t>Fabricio González</w:t>
            </w:r>
          </w:p>
        </w:tc>
        <w:tc>
          <w:tcPr>
            <w:tcW w:w="1370" w:type="dxa"/>
          </w:tcPr>
          <w:p w:rsidR="006F769E" w:rsidRPr="00E75A27" w:rsidRDefault="006F769E" w:rsidP="009A3960">
            <w:pPr>
              <w:pStyle w:val="PSI-Normal"/>
            </w:pPr>
            <w:r w:rsidRPr="00E75A27">
              <w:t>Francisco Estrada – Nicolás Sartini</w:t>
            </w:r>
          </w:p>
        </w:tc>
        <w:tc>
          <w:tcPr>
            <w:tcW w:w="1134" w:type="dxa"/>
            <w:vAlign w:val="center"/>
          </w:tcPr>
          <w:p w:rsidR="006F769E" w:rsidRPr="00E75A27" w:rsidRDefault="007D441E" w:rsidP="009A3960">
            <w:pPr>
              <w:pStyle w:val="PSI-Normal"/>
            </w:pPr>
            <w:r w:rsidRPr="00E75A27">
              <w:t>14/06/19</w:t>
            </w:r>
          </w:p>
        </w:tc>
        <w:tc>
          <w:tcPr>
            <w:tcW w:w="1133" w:type="dxa"/>
            <w:vAlign w:val="center"/>
          </w:tcPr>
          <w:p w:rsidR="006F769E" w:rsidRPr="00E75A27" w:rsidRDefault="007D441E" w:rsidP="009A3960">
            <w:pPr>
              <w:pStyle w:val="PSI-Normal"/>
            </w:pPr>
            <w:r w:rsidRPr="00E75A27">
              <w:t>18/06/19</w:t>
            </w:r>
          </w:p>
        </w:tc>
      </w:tr>
      <w:tr w:rsidR="00C10549" w:rsidRPr="00B230EA" w:rsidTr="009A3960">
        <w:trPr>
          <w:jc w:val="center"/>
        </w:trPr>
        <w:tc>
          <w:tcPr>
            <w:tcW w:w="4395" w:type="dxa"/>
            <w:vAlign w:val="center"/>
          </w:tcPr>
          <w:p w:rsidR="00C10549" w:rsidRPr="00E75A27" w:rsidRDefault="00C10549" w:rsidP="00C10549">
            <w:pPr>
              <w:pStyle w:val="PSI-Normal"/>
            </w:pPr>
            <w:r>
              <w:t>Consultar a los docentes todas aquellas cuestiones de la sección “Consultas al equipo docente”</w:t>
            </w:r>
          </w:p>
        </w:tc>
        <w:tc>
          <w:tcPr>
            <w:tcW w:w="1788" w:type="dxa"/>
          </w:tcPr>
          <w:p w:rsidR="00C10549" w:rsidRPr="00E75A27" w:rsidRDefault="00C10549" w:rsidP="00C10549">
            <w:pPr>
              <w:pStyle w:val="PSI-Normal"/>
            </w:pPr>
            <w:r>
              <w:t>Fabricio González</w:t>
            </w:r>
          </w:p>
        </w:tc>
        <w:tc>
          <w:tcPr>
            <w:tcW w:w="1370" w:type="dxa"/>
          </w:tcPr>
          <w:p w:rsidR="00C10549" w:rsidRPr="00E75A27" w:rsidRDefault="00C10549" w:rsidP="00C10549">
            <w:pPr>
              <w:pStyle w:val="PSI-Normal"/>
            </w:pPr>
            <w:r w:rsidRPr="00E75A27">
              <w:t>Francisco Estrada – Nicolás Sartini</w:t>
            </w:r>
          </w:p>
        </w:tc>
        <w:tc>
          <w:tcPr>
            <w:tcW w:w="1134" w:type="dxa"/>
            <w:vAlign w:val="center"/>
          </w:tcPr>
          <w:p w:rsidR="00C10549" w:rsidRPr="00E75A27" w:rsidRDefault="00845DB4" w:rsidP="00C10549">
            <w:pPr>
              <w:pStyle w:val="PSI-Normal"/>
            </w:pPr>
            <w:r>
              <w:t>14/06/19</w:t>
            </w:r>
          </w:p>
        </w:tc>
        <w:tc>
          <w:tcPr>
            <w:tcW w:w="1133" w:type="dxa"/>
            <w:vAlign w:val="center"/>
          </w:tcPr>
          <w:p w:rsidR="00C10549" w:rsidRPr="00E75A27" w:rsidRDefault="00845DB4" w:rsidP="00C10549">
            <w:pPr>
              <w:pStyle w:val="PSI-Normal"/>
            </w:pPr>
            <w:r>
              <w:t>18/06/19</w:t>
            </w:r>
          </w:p>
        </w:tc>
      </w:tr>
      <w:tr w:rsidR="0037200C" w:rsidRPr="00B230EA" w:rsidTr="009A3960">
        <w:trPr>
          <w:jc w:val="center"/>
        </w:trPr>
        <w:tc>
          <w:tcPr>
            <w:tcW w:w="4395" w:type="dxa"/>
            <w:vAlign w:val="center"/>
          </w:tcPr>
          <w:p w:rsidR="0037200C" w:rsidRDefault="0037200C" w:rsidP="00C10549">
            <w:pPr>
              <w:pStyle w:val="PSI-Normal"/>
            </w:pPr>
            <w:r>
              <w:t>Realizar las modificaciones a la BD planteadas en la sección correspondiente.</w:t>
            </w:r>
          </w:p>
        </w:tc>
        <w:tc>
          <w:tcPr>
            <w:tcW w:w="1788" w:type="dxa"/>
          </w:tcPr>
          <w:p w:rsidR="0037200C" w:rsidRDefault="0037200C" w:rsidP="00C10549">
            <w:pPr>
              <w:pStyle w:val="PSI-Normal"/>
            </w:pPr>
            <w:r w:rsidRPr="00E75A27">
              <w:t>Francisco Estrada</w:t>
            </w:r>
          </w:p>
        </w:tc>
        <w:tc>
          <w:tcPr>
            <w:tcW w:w="1370" w:type="dxa"/>
          </w:tcPr>
          <w:p w:rsidR="0037200C" w:rsidRPr="00E75A27" w:rsidRDefault="0037200C" w:rsidP="00C10549">
            <w:pPr>
              <w:pStyle w:val="PSI-Normal"/>
            </w:pPr>
          </w:p>
        </w:tc>
        <w:tc>
          <w:tcPr>
            <w:tcW w:w="1134" w:type="dxa"/>
            <w:vAlign w:val="center"/>
          </w:tcPr>
          <w:p w:rsidR="0037200C" w:rsidRDefault="0037200C" w:rsidP="00C10549">
            <w:pPr>
              <w:pStyle w:val="PSI-Normal"/>
            </w:pPr>
            <w:r>
              <w:t>18/06/19</w:t>
            </w:r>
          </w:p>
        </w:tc>
        <w:tc>
          <w:tcPr>
            <w:tcW w:w="1133" w:type="dxa"/>
            <w:vAlign w:val="center"/>
          </w:tcPr>
          <w:p w:rsidR="0037200C" w:rsidRDefault="0037200C" w:rsidP="00C10549">
            <w:pPr>
              <w:pStyle w:val="PSI-Normal"/>
            </w:pPr>
            <w:r>
              <w:t>21/06/19</w:t>
            </w:r>
          </w:p>
        </w:tc>
      </w:tr>
      <w:tr w:rsidR="00C10549" w:rsidRPr="00B230EA" w:rsidTr="009A3960">
        <w:trPr>
          <w:jc w:val="center"/>
        </w:trPr>
        <w:tc>
          <w:tcPr>
            <w:tcW w:w="4395" w:type="dxa"/>
            <w:vAlign w:val="center"/>
          </w:tcPr>
          <w:p w:rsidR="00C10549" w:rsidRPr="00E75A27" w:rsidRDefault="00C10549" w:rsidP="00C10549">
            <w:pPr>
              <w:pStyle w:val="PSI-Normal"/>
            </w:pPr>
            <w:r w:rsidRPr="00E75A27">
              <w:rPr>
                <w:rFonts w:ascii="Calibri" w:eastAsia="Calibri" w:hAnsi="Calibri"/>
                <w:lang w:eastAsia="es-ES"/>
              </w:rPr>
              <w:t xml:space="preserve">Aplicar la librería </w:t>
            </w:r>
            <w:proofErr w:type="spellStart"/>
            <w:r w:rsidRPr="00E75A27">
              <w:rPr>
                <w:rFonts w:ascii="Calibri" w:eastAsia="Calibri" w:hAnsi="Calibri"/>
                <w:i/>
                <w:lang w:eastAsia="es-ES"/>
              </w:rPr>
              <w:t>datatable</w:t>
            </w:r>
            <w:proofErr w:type="spellEnd"/>
            <w:r w:rsidRPr="00E75A27">
              <w:rPr>
                <w:rFonts w:ascii="Calibri" w:eastAsia="Calibri" w:hAnsi="Calibri"/>
                <w:lang w:eastAsia="es-ES"/>
              </w:rPr>
              <w:t xml:space="preserve"> a los Casos de Uso Gestionar Carrera, Asignatura, Planes, etc.</w:t>
            </w:r>
          </w:p>
        </w:tc>
        <w:tc>
          <w:tcPr>
            <w:tcW w:w="1788" w:type="dxa"/>
          </w:tcPr>
          <w:p w:rsidR="00C10549" w:rsidRPr="00E75A27" w:rsidRDefault="00C10549" w:rsidP="00C10549">
            <w:pPr>
              <w:pStyle w:val="PSI-Normal"/>
            </w:pPr>
            <w:r w:rsidRPr="00E75A27">
              <w:t>Fabricio González</w:t>
            </w:r>
          </w:p>
        </w:tc>
        <w:tc>
          <w:tcPr>
            <w:tcW w:w="1370" w:type="dxa"/>
          </w:tcPr>
          <w:p w:rsidR="00C10549" w:rsidRPr="00E75A27" w:rsidRDefault="00C10549" w:rsidP="00C10549">
            <w:pPr>
              <w:pStyle w:val="PSI-Normal"/>
            </w:pPr>
            <w:r w:rsidRPr="00E75A27">
              <w:t>Francisco Estrada</w:t>
            </w:r>
          </w:p>
        </w:tc>
        <w:tc>
          <w:tcPr>
            <w:tcW w:w="1134" w:type="dxa"/>
            <w:vAlign w:val="center"/>
          </w:tcPr>
          <w:p w:rsidR="00C10549" w:rsidRPr="00E75A27" w:rsidRDefault="00C10549" w:rsidP="00C10549">
            <w:pPr>
              <w:pStyle w:val="PSI-Normal"/>
            </w:pPr>
            <w:r w:rsidRPr="00E75A27">
              <w:t>18/06/19</w:t>
            </w:r>
          </w:p>
        </w:tc>
        <w:tc>
          <w:tcPr>
            <w:tcW w:w="1133" w:type="dxa"/>
            <w:vAlign w:val="center"/>
          </w:tcPr>
          <w:p w:rsidR="00C10549" w:rsidRPr="00E75A27" w:rsidRDefault="00C10549" w:rsidP="00C10549">
            <w:pPr>
              <w:pStyle w:val="PSI-Normal"/>
            </w:pPr>
            <w:r w:rsidRPr="00E75A27">
              <w:t>22/06/19</w:t>
            </w:r>
          </w:p>
        </w:tc>
      </w:tr>
      <w:tr w:rsidR="00C10549" w:rsidRPr="00B230EA" w:rsidTr="009A3960">
        <w:trPr>
          <w:jc w:val="center"/>
        </w:trPr>
        <w:tc>
          <w:tcPr>
            <w:tcW w:w="4395" w:type="dxa"/>
            <w:vAlign w:val="center"/>
          </w:tcPr>
          <w:p w:rsidR="00C10549" w:rsidRPr="00E75A27" w:rsidRDefault="00C10549" w:rsidP="00C10549">
            <w:pPr>
              <w:rPr>
                <w:rFonts w:ascii="Calibri" w:eastAsia="Calibri" w:hAnsi="Calibri"/>
                <w:lang w:val="es-AR" w:eastAsia="es-ES"/>
              </w:rPr>
            </w:pPr>
            <w:r w:rsidRPr="00E75A27">
              <w:rPr>
                <w:rFonts w:ascii="Calibri" w:eastAsia="Calibri" w:hAnsi="Calibri"/>
                <w:lang w:val="es-AR" w:eastAsia="es-ES"/>
              </w:rPr>
              <w:t xml:space="preserve">Investigar si existe </w:t>
            </w:r>
            <w:proofErr w:type="spellStart"/>
            <w:r w:rsidRPr="00E75A27">
              <w:rPr>
                <w:rFonts w:ascii="Calibri" w:eastAsia="Calibri" w:hAnsi="Calibri"/>
                <w:lang w:val="es-AR" w:eastAsia="es-ES"/>
              </w:rPr>
              <w:t>hosting</w:t>
            </w:r>
            <w:proofErr w:type="spellEnd"/>
            <w:r w:rsidRPr="00E75A27">
              <w:rPr>
                <w:rFonts w:ascii="Calibri" w:eastAsia="Calibri" w:hAnsi="Calibri"/>
                <w:lang w:val="es-AR" w:eastAsia="es-ES"/>
              </w:rPr>
              <w:t xml:space="preserve"> gratuito de </w:t>
            </w:r>
            <w:proofErr w:type="spellStart"/>
            <w:r w:rsidRPr="00E75A27">
              <w:rPr>
                <w:rFonts w:ascii="Calibri" w:eastAsia="Calibri" w:hAnsi="Calibri"/>
                <w:lang w:val="es-AR" w:eastAsia="es-ES"/>
              </w:rPr>
              <w:t>MySQL</w:t>
            </w:r>
            <w:proofErr w:type="spellEnd"/>
            <w:r w:rsidRPr="00E75A27">
              <w:rPr>
                <w:rFonts w:ascii="Calibri" w:eastAsia="Calibri" w:hAnsi="Calibri"/>
                <w:lang w:val="es-AR" w:eastAsia="es-ES"/>
              </w:rPr>
              <w:t xml:space="preserve"> para tener la BD centralizada.</w:t>
            </w:r>
          </w:p>
        </w:tc>
        <w:tc>
          <w:tcPr>
            <w:tcW w:w="1788" w:type="dxa"/>
          </w:tcPr>
          <w:p w:rsidR="00C10549" w:rsidRPr="00E75A27" w:rsidRDefault="00C10549" w:rsidP="00C10549">
            <w:pPr>
              <w:pStyle w:val="PSI-Normal"/>
            </w:pPr>
            <w:r w:rsidRPr="00E75A27">
              <w:t>Francisco Estrada</w:t>
            </w:r>
          </w:p>
        </w:tc>
        <w:tc>
          <w:tcPr>
            <w:tcW w:w="1370" w:type="dxa"/>
          </w:tcPr>
          <w:p w:rsidR="00C10549" w:rsidRPr="00E75A27" w:rsidRDefault="00C10549" w:rsidP="00C10549">
            <w:pPr>
              <w:pStyle w:val="PSI-Normal"/>
            </w:pPr>
            <w:r w:rsidRPr="00E75A27">
              <w:t>Fabricio González - Nicolás Sartini</w:t>
            </w:r>
          </w:p>
        </w:tc>
        <w:tc>
          <w:tcPr>
            <w:tcW w:w="1134" w:type="dxa"/>
            <w:vAlign w:val="center"/>
          </w:tcPr>
          <w:p w:rsidR="00C10549" w:rsidRPr="00E75A27" w:rsidRDefault="00C10549" w:rsidP="00C10549">
            <w:pPr>
              <w:pStyle w:val="PSI-Normal"/>
            </w:pPr>
            <w:r w:rsidRPr="00E75A27">
              <w:t>18/06/19</w:t>
            </w:r>
          </w:p>
        </w:tc>
        <w:tc>
          <w:tcPr>
            <w:tcW w:w="1133" w:type="dxa"/>
            <w:vAlign w:val="center"/>
          </w:tcPr>
          <w:p w:rsidR="00C10549" w:rsidRPr="00E75A27" w:rsidRDefault="003C3F11" w:rsidP="00C10549">
            <w:pPr>
              <w:pStyle w:val="PSI-Normal"/>
            </w:pPr>
            <w:r>
              <w:t>28</w:t>
            </w:r>
            <w:r w:rsidR="00C10549" w:rsidRPr="00E75A27">
              <w:t>/06/19</w:t>
            </w:r>
          </w:p>
        </w:tc>
      </w:tr>
      <w:tr w:rsidR="00C10549" w:rsidRPr="00B230EA" w:rsidTr="009A3960">
        <w:trPr>
          <w:jc w:val="center"/>
        </w:trPr>
        <w:tc>
          <w:tcPr>
            <w:tcW w:w="4395" w:type="dxa"/>
            <w:vAlign w:val="center"/>
          </w:tcPr>
          <w:p w:rsidR="00C10549" w:rsidRPr="00E75A27" w:rsidRDefault="00C10549" w:rsidP="00C10549">
            <w:pPr>
              <w:rPr>
                <w:lang w:val="es-AR"/>
              </w:rPr>
            </w:pPr>
            <w:r w:rsidRPr="00E75A27">
              <w:rPr>
                <w:rFonts w:ascii="Calibri" w:eastAsia="Calibri" w:hAnsi="Calibri"/>
                <w:lang w:val="es-AR" w:eastAsia="es-ES"/>
              </w:rPr>
              <w:t>Ver si puede replicarse el error que obtuvo Nicolás en la eliminación de planes o si sólo ocurrió porque había asignaturas relacionadas.</w:t>
            </w:r>
            <w:r>
              <w:rPr>
                <w:rFonts w:ascii="Calibri" w:eastAsia="Calibri" w:hAnsi="Calibri"/>
                <w:lang w:val="es-AR" w:eastAsia="es-ES"/>
              </w:rPr>
              <w:t xml:space="preserve"> Ver estado de la BD en caso de que ocurra.</w:t>
            </w:r>
          </w:p>
        </w:tc>
        <w:tc>
          <w:tcPr>
            <w:tcW w:w="1788" w:type="dxa"/>
          </w:tcPr>
          <w:p w:rsidR="00C10549" w:rsidRPr="00E75A27" w:rsidRDefault="00C10549" w:rsidP="00C10549">
            <w:pPr>
              <w:pStyle w:val="PSI-Normal"/>
            </w:pPr>
            <w:r w:rsidRPr="00E75A27">
              <w:t>Nicolás Sartini</w:t>
            </w: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20/06/19</w:t>
            </w:r>
          </w:p>
        </w:tc>
        <w:tc>
          <w:tcPr>
            <w:tcW w:w="1133" w:type="dxa"/>
            <w:vAlign w:val="center"/>
          </w:tcPr>
          <w:p w:rsidR="00C10549" w:rsidRPr="00E75A27" w:rsidRDefault="00C10549" w:rsidP="00C10549">
            <w:pPr>
              <w:pStyle w:val="PSI-Normal"/>
            </w:pPr>
            <w:r>
              <w:t>26/06/19</w:t>
            </w:r>
          </w:p>
        </w:tc>
      </w:tr>
      <w:tr w:rsidR="00C10549" w:rsidRPr="00B230EA" w:rsidTr="009A3960">
        <w:trPr>
          <w:jc w:val="center"/>
        </w:trPr>
        <w:tc>
          <w:tcPr>
            <w:tcW w:w="4395" w:type="dxa"/>
            <w:vAlign w:val="center"/>
          </w:tcPr>
          <w:p w:rsidR="00C10549" w:rsidRPr="00DC0DF7" w:rsidRDefault="00C10549" w:rsidP="00C10549">
            <w:pPr>
              <w:rPr>
                <w:rFonts w:ascii="Calibri" w:eastAsia="Calibri" w:hAnsi="Calibri"/>
                <w:lang w:eastAsia="es-ES"/>
              </w:rPr>
            </w:pPr>
            <w:proofErr w:type="spellStart"/>
            <w:r w:rsidRPr="00DC0DF7">
              <w:rPr>
                <w:rFonts w:ascii="Calibri" w:eastAsia="Calibri" w:hAnsi="Calibri"/>
                <w:lang w:eastAsia="es-ES"/>
              </w:rPr>
              <w:t>Aplicar</w:t>
            </w:r>
            <w:proofErr w:type="spellEnd"/>
            <w:r w:rsidRPr="00DC0DF7">
              <w:rPr>
                <w:rFonts w:ascii="Calibri" w:eastAsia="Calibri" w:hAnsi="Calibri"/>
                <w:lang w:eastAsia="es-ES"/>
              </w:rPr>
              <w:t xml:space="preserve"> JavaScript “</w:t>
            </w:r>
            <w:proofErr w:type="spellStart"/>
            <w:r w:rsidRPr="00DC0DF7">
              <w:rPr>
                <w:rFonts w:ascii="Calibri" w:eastAsia="Calibri" w:hAnsi="Calibri"/>
                <w:lang w:eastAsia="es-ES"/>
              </w:rPr>
              <w:t>Solo_Texto</w:t>
            </w:r>
            <w:proofErr w:type="spellEnd"/>
            <w:r w:rsidRPr="00DC0DF7">
              <w:rPr>
                <w:rFonts w:ascii="Calibri" w:eastAsia="Calibri" w:hAnsi="Calibri"/>
                <w:lang w:eastAsia="es-ES"/>
              </w:rPr>
              <w:t xml:space="preserve">” al </w:t>
            </w:r>
            <w:proofErr w:type="spellStart"/>
            <w:r w:rsidRPr="00DC0DF7">
              <w:rPr>
                <w:rFonts w:ascii="Calibri" w:eastAsia="Calibri" w:hAnsi="Calibri"/>
                <w:lang w:eastAsia="es-ES"/>
              </w:rPr>
              <w:t>nombre</w:t>
            </w:r>
            <w:proofErr w:type="spellEnd"/>
            <w:r w:rsidRPr="00DC0DF7">
              <w:rPr>
                <w:rFonts w:ascii="Calibri" w:eastAsia="Calibri" w:hAnsi="Calibri"/>
                <w:lang w:eastAsia="es-ES"/>
              </w:rPr>
              <w:t xml:space="preserve"> de un </w:t>
            </w:r>
            <w:proofErr w:type="spellStart"/>
            <w:r w:rsidRPr="00DC0DF7">
              <w:rPr>
                <w:rFonts w:ascii="Calibri" w:eastAsia="Calibri" w:hAnsi="Calibri"/>
                <w:lang w:eastAsia="es-ES"/>
              </w:rPr>
              <w:t>profesor</w:t>
            </w:r>
            <w:proofErr w:type="spellEnd"/>
            <w:r w:rsidRPr="00DC0DF7">
              <w:rPr>
                <w:rFonts w:ascii="Calibri" w:eastAsia="Calibri" w:hAnsi="Calibri"/>
                <w:lang w:eastAsia="es-ES"/>
              </w:rPr>
              <w:t>.</w:t>
            </w:r>
          </w:p>
        </w:tc>
        <w:tc>
          <w:tcPr>
            <w:tcW w:w="1788" w:type="dxa"/>
          </w:tcPr>
          <w:p w:rsidR="00C10549" w:rsidRPr="00E75A27" w:rsidRDefault="00C10549" w:rsidP="00C10549">
            <w:pPr>
              <w:pStyle w:val="PSI-Normal"/>
            </w:pPr>
            <w:r w:rsidRPr="00E75A27">
              <w:t>Francisco Estrada</w:t>
            </w:r>
          </w:p>
        </w:tc>
        <w:tc>
          <w:tcPr>
            <w:tcW w:w="1370" w:type="dxa"/>
          </w:tcPr>
          <w:p w:rsidR="00C10549" w:rsidRPr="00E75A27" w:rsidRDefault="00C10549" w:rsidP="00C10549">
            <w:pPr>
              <w:pStyle w:val="PSI-Normal"/>
            </w:pPr>
          </w:p>
        </w:tc>
        <w:tc>
          <w:tcPr>
            <w:tcW w:w="1134" w:type="dxa"/>
            <w:vAlign w:val="center"/>
          </w:tcPr>
          <w:p w:rsidR="00C10549" w:rsidRPr="00E75A27" w:rsidRDefault="00B57039" w:rsidP="00C10549">
            <w:pPr>
              <w:pStyle w:val="PSI-Normal"/>
            </w:pPr>
            <w:r>
              <w:t>22</w:t>
            </w:r>
            <w:r w:rsidR="00C10549">
              <w:t>/06/19</w:t>
            </w:r>
          </w:p>
        </w:tc>
        <w:tc>
          <w:tcPr>
            <w:tcW w:w="1133" w:type="dxa"/>
            <w:vAlign w:val="center"/>
          </w:tcPr>
          <w:p w:rsidR="00C10549" w:rsidRPr="00E75A27" w:rsidRDefault="00B57039" w:rsidP="00C10549">
            <w:pPr>
              <w:pStyle w:val="PSI-Normal"/>
            </w:pPr>
            <w:r>
              <w:t>28</w:t>
            </w:r>
            <w:r w:rsidR="00C10549">
              <w:t>/06/19</w:t>
            </w:r>
          </w:p>
        </w:tc>
      </w:tr>
      <w:tr w:rsidR="00C10549" w:rsidRPr="00B230EA" w:rsidTr="009A3960">
        <w:trPr>
          <w:jc w:val="center"/>
        </w:trPr>
        <w:tc>
          <w:tcPr>
            <w:tcW w:w="4395" w:type="dxa"/>
            <w:vAlign w:val="center"/>
          </w:tcPr>
          <w:p w:rsidR="00C10549" w:rsidRPr="0022524A" w:rsidRDefault="00C10549" w:rsidP="00C10549">
            <w:pPr>
              <w:rPr>
                <w:rFonts w:ascii="Calibri" w:eastAsia="Calibri" w:hAnsi="Calibri"/>
                <w:lang w:eastAsia="es-ES"/>
              </w:rPr>
            </w:pPr>
            <w:proofErr w:type="spellStart"/>
            <w:r w:rsidRPr="0022524A">
              <w:rPr>
                <w:rFonts w:ascii="Calibri" w:eastAsia="Calibri" w:hAnsi="Calibri"/>
                <w:lang w:eastAsia="es-ES"/>
              </w:rPr>
              <w:t>Cambiar</w:t>
            </w:r>
            <w:proofErr w:type="spellEnd"/>
            <w:r w:rsidRPr="0022524A">
              <w:rPr>
                <w:rFonts w:ascii="Calibri" w:eastAsia="Calibri" w:hAnsi="Calibri"/>
                <w:lang w:eastAsia="es-ES"/>
              </w:rPr>
              <w:t xml:space="preserve"> </w:t>
            </w:r>
            <w:r w:rsidRPr="0022524A">
              <w:rPr>
                <w:rFonts w:ascii="Calibri" w:eastAsia="Calibri" w:hAnsi="Calibri"/>
                <w:i/>
                <w:lang w:eastAsia="es-ES"/>
              </w:rPr>
              <w:t>alert()</w:t>
            </w:r>
            <w:r w:rsidRPr="0022524A">
              <w:rPr>
                <w:rFonts w:ascii="Calibri" w:eastAsia="Calibri" w:hAnsi="Calibri"/>
                <w:lang w:eastAsia="es-ES"/>
              </w:rPr>
              <w:t xml:space="preserve"> </w:t>
            </w:r>
            <w:proofErr w:type="spellStart"/>
            <w:r w:rsidRPr="0022524A">
              <w:rPr>
                <w:rFonts w:ascii="Calibri" w:eastAsia="Calibri" w:hAnsi="Calibri"/>
                <w:lang w:eastAsia="es-ES"/>
              </w:rPr>
              <w:t>por</w:t>
            </w:r>
            <w:proofErr w:type="spellEnd"/>
            <w:r w:rsidRPr="0022524A">
              <w:rPr>
                <w:rFonts w:ascii="Calibri" w:eastAsia="Calibri" w:hAnsi="Calibri"/>
                <w:lang w:eastAsia="es-ES"/>
              </w:rPr>
              <w:t xml:space="preserve"> </w:t>
            </w:r>
            <w:r w:rsidRPr="0022524A">
              <w:rPr>
                <w:rFonts w:ascii="Calibri" w:eastAsia="Calibri" w:hAnsi="Calibri"/>
                <w:i/>
                <w:lang w:eastAsia="es-ES"/>
              </w:rPr>
              <w:t xml:space="preserve">title </w:t>
            </w:r>
            <w:r w:rsidRPr="0022524A">
              <w:rPr>
                <w:rFonts w:ascii="Calibri" w:eastAsia="Calibri" w:hAnsi="Calibri"/>
                <w:lang w:eastAsia="es-ES"/>
              </w:rPr>
              <w:t xml:space="preserve">en </w:t>
            </w:r>
            <w:proofErr w:type="spellStart"/>
            <w:r w:rsidRPr="0022524A">
              <w:rPr>
                <w:rFonts w:ascii="Calibri" w:eastAsia="Calibri" w:hAnsi="Calibri"/>
                <w:lang w:eastAsia="es-ES"/>
              </w:rPr>
              <w:t>las</w:t>
            </w:r>
            <w:proofErr w:type="spellEnd"/>
            <w:r w:rsidRPr="0022524A">
              <w:rPr>
                <w:rFonts w:ascii="Calibri" w:eastAsia="Calibri" w:hAnsi="Calibri"/>
                <w:lang w:eastAsia="es-ES"/>
              </w:rPr>
              <w:t xml:space="preserve"> </w:t>
            </w:r>
            <w:proofErr w:type="spellStart"/>
            <w:r w:rsidRPr="0022524A">
              <w:rPr>
                <w:rFonts w:ascii="Calibri" w:eastAsia="Calibri" w:hAnsi="Calibri"/>
                <w:lang w:eastAsia="es-ES"/>
              </w:rPr>
              <w:t>validaciones</w:t>
            </w:r>
            <w:proofErr w:type="spellEnd"/>
            <w:r w:rsidRPr="0022524A">
              <w:rPr>
                <w:rFonts w:ascii="Calibri" w:eastAsia="Calibri" w:hAnsi="Calibri"/>
                <w:lang w:eastAsia="es-ES"/>
              </w:rPr>
              <w:t xml:space="preserve"> </w:t>
            </w:r>
            <w:proofErr w:type="spellStart"/>
            <w:r w:rsidRPr="0022524A">
              <w:rPr>
                <w:rFonts w:ascii="Calibri" w:eastAsia="Calibri" w:hAnsi="Calibri"/>
                <w:lang w:eastAsia="es-ES"/>
              </w:rPr>
              <w:t>que</w:t>
            </w:r>
            <w:proofErr w:type="spellEnd"/>
            <w:r w:rsidRPr="0022524A">
              <w:rPr>
                <w:rFonts w:ascii="Calibri" w:eastAsia="Calibri" w:hAnsi="Calibri"/>
                <w:lang w:eastAsia="es-ES"/>
              </w:rPr>
              <w:t xml:space="preserve"> se </w:t>
            </w:r>
            <w:proofErr w:type="spellStart"/>
            <w:r w:rsidRPr="0022524A">
              <w:rPr>
                <w:rFonts w:ascii="Calibri" w:eastAsia="Calibri" w:hAnsi="Calibri"/>
                <w:lang w:eastAsia="es-ES"/>
              </w:rPr>
              <w:t>hagan</w:t>
            </w:r>
            <w:proofErr w:type="spellEnd"/>
            <w:r w:rsidRPr="0022524A">
              <w:rPr>
                <w:rFonts w:ascii="Calibri" w:eastAsia="Calibri" w:hAnsi="Calibri"/>
                <w:lang w:eastAsia="es-ES"/>
              </w:rPr>
              <w:t xml:space="preserve"> </w:t>
            </w:r>
            <w:proofErr w:type="spellStart"/>
            <w:r w:rsidRPr="0022524A">
              <w:rPr>
                <w:rFonts w:ascii="Calibri" w:eastAsia="Calibri" w:hAnsi="Calibri"/>
                <w:lang w:eastAsia="es-ES"/>
              </w:rPr>
              <w:t>por</w:t>
            </w:r>
            <w:proofErr w:type="spellEnd"/>
            <w:r w:rsidRPr="0022524A">
              <w:rPr>
                <w:rFonts w:ascii="Calibri" w:eastAsia="Calibri" w:hAnsi="Calibri"/>
                <w:lang w:eastAsia="es-ES"/>
              </w:rPr>
              <w:t xml:space="preserve"> JavaScript.</w:t>
            </w:r>
          </w:p>
        </w:tc>
        <w:tc>
          <w:tcPr>
            <w:tcW w:w="1788" w:type="dxa"/>
          </w:tcPr>
          <w:p w:rsidR="00C10549" w:rsidRPr="00E75A27" w:rsidRDefault="00C10549" w:rsidP="00C10549">
            <w:pPr>
              <w:pStyle w:val="PSI-Normal"/>
            </w:pPr>
            <w:r>
              <w:t>Fabricio González</w:t>
            </w: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18/06/19</w:t>
            </w:r>
          </w:p>
        </w:tc>
        <w:tc>
          <w:tcPr>
            <w:tcW w:w="1133" w:type="dxa"/>
            <w:vAlign w:val="center"/>
          </w:tcPr>
          <w:p w:rsidR="00C10549" w:rsidRPr="00E75A27" w:rsidRDefault="00C10549" w:rsidP="00C10549">
            <w:pPr>
              <w:pStyle w:val="PSI-Normal"/>
            </w:pPr>
            <w:r>
              <w:t>22/06/19</w:t>
            </w:r>
          </w:p>
        </w:tc>
      </w:tr>
      <w:tr w:rsidR="00C10549" w:rsidRPr="00B230EA" w:rsidTr="009A3960">
        <w:trPr>
          <w:jc w:val="center"/>
        </w:trPr>
        <w:tc>
          <w:tcPr>
            <w:tcW w:w="4395" w:type="dxa"/>
            <w:vAlign w:val="center"/>
          </w:tcPr>
          <w:p w:rsidR="00C10549" w:rsidRPr="001023B2" w:rsidRDefault="00C10549" w:rsidP="00C10549">
            <w:pPr>
              <w:rPr>
                <w:rFonts w:ascii="Calibri" w:eastAsia="Calibri" w:hAnsi="Calibri"/>
                <w:lang w:eastAsia="es-ES"/>
              </w:rPr>
            </w:pPr>
            <w:proofErr w:type="spellStart"/>
            <w:r w:rsidRPr="001023B2">
              <w:rPr>
                <w:rFonts w:ascii="Calibri" w:eastAsia="Calibri" w:hAnsi="Calibri"/>
                <w:lang w:eastAsia="es-ES"/>
              </w:rPr>
              <w:t>Finalizar</w:t>
            </w:r>
            <w:proofErr w:type="spellEnd"/>
            <w:r w:rsidRPr="001023B2">
              <w:rPr>
                <w:rFonts w:ascii="Calibri" w:eastAsia="Calibri" w:hAnsi="Calibri"/>
                <w:lang w:eastAsia="es-ES"/>
              </w:rPr>
              <w:t xml:space="preserve"> Plan de </w:t>
            </w:r>
            <w:proofErr w:type="spellStart"/>
            <w:r w:rsidRPr="001023B2">
              <w:rPr>
                <w:rFonts w:ascii="Calibri" w:eastAsia="Calibri" w:hAnsi="Calibri"/>
                <w:lang w:eastAsia="es-ES"/>
              </w:rPr>
              <w:t>Proyecto</w:t>
            </w:r>
            <w:proofErr w:type="spellEnd"/>
            <w:r w:rsidRPr="001023B2">
              <w:rPr>
                <w:rFonts w:ascii="Calibri" w:eastAsia="Calibri" w:hAnsi="Calibri"/>
                <w:lang w:eastAsia="es-ES"/>
              </w:rPr>
              <w:t>.</w:t>
            </w:r>
          </w:p>
        </w:tc>
        <w:tc>
          <w:tcPr>
            <w:tcW w:w="1788" w:type="dxa"/>
          </w:tcPr>
          <w:p w:rsidR="00C10549" w:rsidRPr="00E75A27" w:rsidRDefault="00C10549" w:rsidP="00C10549">
            <w:pPr>
              <w:pStyle w:val="PSI-Normal"/>
            </w:pPr>
            <w:r>
              <w:t>Fabricio González</w:t>
            </w: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23/06/19</w:t>
            </w:r>
          </w:p>
        </w:tc>
        <w:tc>
          <w:tcPr>
            <w:tcW w:w="1133" w:type="dxa"/>
            <w:vAlign w:val="center"/>
          </w:tcPr>
          <w:p w:rsidR="00C10549" w:rsidRPr="00E75A27" w:rsidRDefault="00C10549" w:rsidP="00C10549">
            <w:pPr>
              <w:pStyle w:val="PSI-Normal"/>
            </w:pPr>
            <w:r>
              <w:t>26/06/19</w:t>
            </w:r>
          </w:p>
        </w:tc>
      </w:tr>
      <w:tr w:rsidR="00C10549" w:rsidRPr="00B230EA" w:rsidTr="009A3960">
        <w:trPr>
          <w:jc w:val="center"/>
        </w:trPr>
        <w:tc>
          <w:tcPr>
            <w:tcW w:w="4395" w:type="dxa"/>
            <w:vAlign w:val="center"/>
          </w:tcPr>
          <w:p w:rsidR="00C10549" w:rsidRPr="00E75A27" w:rsidRDefault="00C10549" w:rsidP="00C10549">
            <w:pPr>
              <w:pStyle w:val="PSI-Normal"/>
            </w:pPr>
            <w:r>
              <w:t>Agregar el CU Visualizar Plan a la documentación.</w:t>
            </w:r>
          </w:p>
        </w:tc>
        <w:tc>
          <w:tcPr>
            <w:tcW w:w="1788" w:type="dxa"/>
          </w:tcPr>
          <w:p w:rsidR="00C10549" w:rsidRPr="00E75A27" w:rsidRDefault="00C10549" w:rsidP="00C10549">
            <w:pPr>
              <w:pStyle w:val="PSI-Normal"/>
            </w:pPr>
            <w:r w:rsidRPr="00E75A27">
              <w:t>Nicolás Sartini</w:t>
            </w: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r>
              <w:t>20/06/19</w:t>
            </w:r>
          </w:p>
        </w:tc>
        <w:tc>
          <w:tcPr>
            <w:tcW w:w="1133" w:type="dxa"/>
            <w:vAlign w:val="center"/>
          </w:tcPr>
          <w:p w:rsidR="00C10549" w:rsidRPr="00E75A27" w:rsidRDefault="00C10549" w:rsidP="00C10549">
            <w:pPr>
              <w:pStyle w:val="PSI-Normal"/>
            </w:pPr>
            <w:r>
              <w:t>23/06/19</w:t>
            </w:r>
          </w:p>
        </w:tc>
      </w:tr>
      <w:tr w:rsidR="00C10549" w:rsidRPr="00B230EA" w:rsidTr="009A3960">
        <w:trPr>
          <w:jc w:val="center"/>
        </w:trPr>
        <w:tc>
          <w:tcPr>
            <w:tcW w:w="4395" w:type="dxa"/>
            <w:vAlign w:val="center"/>
          </w:tcPr>
          <w:p w:rsidR="00C10549" w:rsidRPr="00E75A27" w:rsidRDefault="003C3F11" w:rsidP="00C10549">
            <w:pPr>
              <w:pStyle w:val="PSI-Normal"/>
            </w:pPr>
            <w:r>
              <w:t>Diseñar Pantalla Principal del Sistema</w:t>
            </w:r>
          </w:p>
        </w:tc>
        <w:tc>
          <w:tcPr>
            <w:tcW w:w="1788" w:type="dxa"/>
          </w:tcPr>
          <w:p w:rsidR="00C10549" w:rsidRPr="00E75A27" w:rsidRDefault="003C3F11" w:rsidP="00C10549">
            <w:pPr>
              <w:pStyle w:val="PSI-Normal"/>
            </w:pPr>
            <w:r>
              <w:t>Francisco Estrada</w:t>
            </w:r>
          </w:p>
        </w:tc>
        <w:tc>
          <w:tcPr>
            <w:tcW w:w="1370" w:type="dxa"/>
          </w:tcPr>
          <w:p w:rsidR="00C10549" w:rsidRPr="00E75A27" w:rsidRDefault="003C3F11" w:rsidP="00C10549">
            <w:pPr>
              <w:pStyle w:val="PSI-Normal"/>
            </w:pPr>
            <w:r>
              <w:t>Fabricio González</w:t>
            </w:r>
          </w:p>
        </w:tc>
        <w:tc>
          <w:tcPr>
            <w:tcW w:w="1134" w:type="dxa"/>
            <w:vAlign w:val="center"/>
          </w:tcPr>
          <w:p w:rsidR="00C10549" w:rsidRPr="00E75A27" w:rsidRDefault="003C3F11" w:rsidP="00C10549">
            <w:pPr>
              <w:pStyle w:val="PSI-Normal"/>
            </w:pPr>
            <w:r>
              <w:t>25/06/19</w:t>
            </w:r>
          </w:p>
        </w:tc>
        <w:tc>
          <w:tcPr>
            <w:tcW w:w="1133" w:type="dxa"/>
            <w:vAlign w:val="center"/>
          </w:tcPr>
          <w:p w:rsidR="00C10549" w:rsidRPr="00E75A27" w:rsidRDefault="003C3F11" w:rsidP="00C10549">
            <w:pPr>
              <w:pStyle w:val="PSI-Normal"/>
            </w:pPr>
            <w:r>
              <w:t>05/07/19</w:t>
            </w:r>
          </w:p>
        </w:tc>
      </w:tr>
      <w:tr w:rsidR="00C10549" w:rsidRPr="00B230EA" w:rsidTr="009A3960">
        <w:trPr>
          <w:jc w:val="center"/>
        </w:trPr>
        <w:tc>
          <w:tcPr>
            <w:tcW w:w="4395" w:type="dxa"/>
            <w:vAlign w:val="center"/>
          </w:tcPr>
          <w:p w:rsidR="00C10549" w:rsidRPr="00E75A27" w:rsidRDefault="003C3F11" w:rsidP="00C10549">
            <w:pPr>
              <w:pStyle w:val="PSI-Normal"/>
            </w:pPr>
            <w:r>
              <w:t>Dar la posibilidad de aplicar formato a los campos de alta o modificación de Programas</w:t>
            </w:r>
          </w:p>
        </w:tc>
        <w:tc>
          <w:tcPr>
            <w:tcW w:w="1788" w:type="dxa"/>
          </w:tcPr>
          <w:p w:rsidR="00C10549" w:rsidRPr="00E75A27" w:rsidRDefault="003C3F11" w:rsidP="00C10549">
            <w:pPr>
              <w:pStyle w:val="PSI-Normal"/>
            </w:pPr>
            <w:r w:rsidRPr="00E75A27">
              <w:t>Fabricio González</w:t>
            </w:r>
          </w:p>
        </w:tc>
        <w:tc>
          <w:tcPr>
            <w:tcW w:w="1370" w:type="dxa"/>
          </w:tcPr>
          <w:p w:rsidR="00C10549" w:rsidRPr="00E75A27" w:rsidRDefault="003C3F11" w:rsidP="00C10549">
            <w:pPr>
              <w:pStyle w:val="PSI-Normal"/>
            </w:pPr>
            <w:r>
              <w:t>Francisco Estrada</w:t>
            </w:r>
          </w:p>
        </w:tc>
        <w:tc>
          <w:tcPr>
            <w:tcW w:w="1134" w:type="dxa"/>
            <w:vAlign w:val="center"/>
          </w:tcPr>
          <w:p w:rsidR="00C10549" w:rsidRPr="00E75A27" w:rsidRDefault="003C3F11" w:rsidP="00C10549">
            <w:pPr>
              <w:pStyle w:val="PSI-Normal"/>
            </w:pPr>
            <w:r>
              <w:t>25/06/19</w:t>
            </w:r>
          </w:p>
        </w:tc>
        <w:tc>
          <w:tcPr>
            <w:tcW w:w="1133" w:type="dxa"/>
            <w:vAlign w:val="center"/>
          </w:tcPr>
          <w:p w:rsidR="00C10549" w:rsidRPr="00E75A27" w:rsidRDefault="003C3F11" w:rsidP="00C10549">
            <w:pPr>
              <w:pStyle w:val="PSI-Normal"/>
            </w:pPr>
            <w:r>
              <w:t>05/07/19</w:t>
            </w:r>
          </w:p>
        </w:tc>
      </w:tr>
      <w:tr w:rsidR="00C10549" w:rsidRPr="00B230EA" w:rsidTr="009A3960">
        <w:trPr>
          <w:jc w:val="center"/>
        </w:trPr>
        <w:tc>
          <w:tcPr>
            <w:tcW w:w="4395" w:type="dxa"/>
            <w:vAlign w:val="center"/>
          </w:tcPr>
          <w:p w:rsidR="00C10549" w:rsidRPr="00E75A27" w:rsidRDefault="00C20427" w:rsidP="00C10549">
            <w:pPr>
              <w:pStyle w:val="PSI-Normal"/>
            </w:pPr>
            <w:r>
              <w:t>Realizar pruebas para los CU Visualizar Plan</w:t>
            </w:r>
            <w:r w:rsidR="002A2D94">
              <w:t xml:space="preserve"> y Alta de Programa (con formato). Además de testear que la Pantalla Principal funcione correctamente</w:t>
            </w:r>
          </w:p>
        </w:tc>
        <w:tc>
          <w:tcPr>
            <w:tcW w:w="1788" w:type="dxa"/>
          </w:tcPr>
          <w:p w:rsidR="00C10549" w:rsidRPr="00E75A27" w:rsidRDefault="002A2D94" w:rsidP="00C10549">
            <w:pPr>
              <w:pStyle w:val="PSI-Normal"/>
            </w:pPr>
            <w:r>
              <w:t>Nicolás Sartini</w:t>
            </w:r>
          </w:p>
        </w:tc>
        <w:tc>
          <w:tcPr>
            <w:tcW w:w="1370" w:type="dxa"/>
          </w:tcPr>
          <w:p w:rsidR="00C10549" w:rsidRPr="00E75A27" w:rsidRDefault="00C10549" w:rsidP="00C10549">
            <w:pPr>
              <w:pStyle w:val="PSI-Normal"/>
            </w:pPr>
          </w:p>
        </w:tc>
        <w:tc>
          <w:tcPr>
            <w:tcW w:w="1134" w:type="dxa"/>
            <w:vAlign w:val="center"/>
          </w:tcPr>
          <w:p w:rsidR="00C10549" w:rsidRPr="00E75A27" w:rsidRDefault="002A2D94" w:rsidP="00C10549">
            <w:pPr>
              <w:pStyle w:val="PSI-Normal"/>
            </w:pPr>
            <w:r>
              <w:t>06/07/19</w:t>
            </w:r>
          </w:p>
        </w:tc>
        <w:tc>
          <w:tcPr>
            <w:tcW w:w="1133" w:type="dxa"/>
            <w:vAlign w:val="center"/>
          </w:tcPr>
          <w:p w:rsidR="00C10549" w:rsidRPr="00E75A27" w:rsidRDefault="002A2D94" w:rsidP="00C10549">
            <w:pPr>
              <w:pStyle w:val="PSI-Normal"/>
            </w:pPr>
            <w:r>
              <w:t>10/07/19</w:t>
            </w:r>
          </w:p>
        </w:tc>
      </w:tr>
      <w:tr w:rsidR="00C10549" w:rsidRPr="00B230EA" w:rsidTr="009A3960">
        <w:trPr>
          <w:jc w:val="center"/>
        </w:trPr>
        <w:tc>
          <w:tcPr>
            <w:tcW w:w="4395" w:type="dxa"/>
            <w:vAlign w:val="center"/>
          </w:tcPr>
          <w:p w:rsidR="00C10549" w:rsidRPr="00E75A27" w:rsidRDefault="002A2D94" w:rsidP="00C10549">
            <w:pPr>
              <w:pStyle w:val="PSI-Normal"/>
            </w:pPr>
            <w:r>
              <w:t>Correcciones tras pruebas y completado de cuestiones faltantes</w:t>
            </w:r>
          </w:p>
        </w:tc>
        <w:tc>
          <w:tcPr>
            <w:tcW w:w="1788" w:type="dxa"/>
          </w:tcPr>
          <w:p w:rsidR="00C10549" w:rsidRPr="00E75A27" w:rsidRDefault="002A2D94" w:rsidP="00C10549">
            <w:pPr>
              <w:pStyle w:val="PSI-Normal"/>
            </w:pPr>
            <w:r>
              <w:t>-----------------------</w:t>
            </w:r>
          </w:p>
        </w:tc>
        <w:tc>
          <w:tcPr>
            <w:tcW w:w="1370" w:type="dxa"/>
          </w:tcPr>
          <w:p w:rsidR="00C10549" w:rsidRPr="00E75A27" w:rsidRDefault="002A2D94" w:rsidP="00C10549">
            <w:pPr>
              <w:pStyle w:val="PSI-Normal"/>
            </w:pPr>
            <w:r>
              <w:t>-----------------</w:t>
            </w:r>
          </w:p>
        </w:tc>
        <w:tc>
          <w:tcPr>
            <w:tcW w:w="1134" w:type="dxa"/>
            <w:vAlign w:val="center"/>
          </w:tcPr>
          <w:p w:rsidR="00C10549" w:rsidRPr="00E75A27" w:rsidRDefault="002A2D94" w:rsidP="00C10549">
            <w:pPr>
              <w:pStyle w:val="PSI-Normal"/>
            </w:pPr>
            <w:r>
              <w:t>11/07/19</w:t>
            </w:r>
          </w:p>
        </w:tc>
        <w:tc>
          <w:tcPr>
            <w:tcW w:w="1133" w:type="dxa"/>
            <w:vAlign w:val="center"/>
          </w:tcPr>
          <w:p w:rsidR="00C10549" w:rsidRPr="00E75A27" w:rsidRDefault="002A2D94" w:rsidP="00C10549">
            <w:pPr>
              <w:pStyle w:val="PSI-Normal"/>
            </w:pPr>
            <w:r>
              <w:t>14/07/19</w:t>
            </w:r>
          </w:p>
        </w:tc>
      </w:tr>
    </w:tbl>
    <w:p w:rsidR="006F769E" w:rsidRDefault="006F769E" w:rsidP="0029607A">
      <w:pPr>
        <w:pStyle w:val="PSI-Normal"/>
      </w:pPr>
      <w:r>
        <w:t xml:space="preserve">En caso de que algún integrante del VASPA </w:t>
      </w:r>
      <w:proofErr w:type="spellStart"/>
      <w:r>
        <w:t>Team</w:t>
      </w:r>
      <w:proofErr w:type="spellEnd"/>
      <w:r>
        <w:t xml:space="preserve"> finalice antes de lo planificado con sus tareas, colaborará con los otros integrantes o revisará documentación antigua incompleta</w:t>
      </w:r>
    </w:p>
    <w:p w:rsidR="00802CF2" w:rsidRDefault="005018B6" w:rsidP="00802CF2">
      <w:pPr>
        <w:pStyle w:val="PSI-Normal"/>
      </w:pPr>
      <w:r>
        <w:t>14</w:t>
      </w:r>
      <w:r w:rsidR="007D441E">
        <w:t>/07</w:t>
      </w:r>
      <w:r w:rsidR="00802CF2">
        <w:t>/2019</w:t>
      </w:r>
      <w:r w:rsidR="00FC722D">
        <w:t xml:space="preserve"> Fin de la </w:t>
      </w:r>
      <w:r w:rsidR="00802CF2">
        <w:t>quinta</w:t>
      </w:r>
      <w:r w:rsidR="0029607A">
        <w:t xml:space="preserve"> iteración de la fase de </w:t>
      </w:r>
      <w:r w:rsidR="00FC722D">
        <w:t>Construcción</w:t>
      </w:r>
      <w:r w:rsidR="0029607A">
        <w:t>.</w:t>
      </w:r>
    </w:p>
    <w:p w:rsidR="00802CF2" w:rsidRDefault="00802CF2">
      <w:pPr>
        <w:rPr>
          <w:lang w:val="es-AR"/>
        </w:rPr>
      </w:pPr>
      <w:r>
        <w:br w:type="page"/>
      </w:r>
    </w:p>
    <w:p w:rsidR="00F70F4F" w:rsidRDefault="00F70F4F" w:rsidP="00F70F4F">
      <w:pPr>
        <w:pStyle w:val="PSI-Ttulo1"/>
      </w:pPr>
    </w:p>
    <w:p w:rsidR="00E511E0" w:rsidRDefault="00E511E0" w:rsidP="00E511E0">
      <w:pPr>
        <w:pStyle w:val="PSI-Ttulo1"/>
      </w:pPr>
      <w:bookmarkStart w:id="15" w:name="_Toc25261493"/>
      <w:r>
        <w:t>Recursos</w:t>
      </w:r>
      <w:bookmarkEnd w:id="15"/>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6" w:name="_Toc25261494"/>
      <w:r>
        <w:t>Evaluación</w:t>
      </w:r>
      <w:r w:rsidR="00E511E0">
        <w:t xml:space="preserve"> </w:t>
      </w:r>
      <w:r w:rsidR="00802CF2">
        <w:t>15</w:t>
      </w:r>
      <w:r w:rsidR="00984D43">
        <w:t>/</w:t>
      </w:r>
      <w:r w:rsidR="00802CF2">
        <w:t>07</w:t>
      </w:r>
      <w:bookmarkEnd w:id="16"/>
    </w:p>
    <w:p w:rsidR="00DD1DA2" w:rsidRDefault="00DD1DA2" w:rsidP="005B5AEE">
      <w:pPr>
        <w:pStyle w:val="PSI-Ttulo1"/>
      </w:pPr>
      <w:bookmarkStart w:id="17" w:name="_Toc25261495"/>
      <w:r>
        <w:t>Conclusión</w:t>
      </w:r>
      <w:bookmarkEnd w:id="17"/>
    </w:p>
    <w:p w:rsidR="00DD0CCF" w:rsidRDefault="00DD0CCF" w:rsidP="00DD0CCF">
      <w:pPr>
        <w:pStyle w:val="PSI-Normal"/>
      </w:pPr>
      <w:r>
        <w:t>En esta iteración, se han cumplido la mayoría de las tareas propuestas:</w:t>
      </w:r>
    </w:p>
    <w:p w:rsidR="00DD0CCF" w:rsidRDefault="00DD0CCF" w:rsidP="00E44E26">
      <w:pPr>
        <w:pStyle w:val="PSI-Normal"/>
        <w:numPr>
          <w:ilvl w:val="0"/>
          <w:numId w:val="19"/>
        </w:numPr>
      </w:pPr>
      <w:r>
        <w:t xml:space="preserve">Plan de Iteración </w:t>
      </w:r>
      <w:r>
        <w:sym w:font="Wingdings" w:char="F0E0"/>
      </w:r>
      <w:r>
        <w:t xml:space="preserve"> hecho.</w:t>
      </w:r>
    </w:p>
    <w:p w:rsidR="00DD0CCF" w:rsidRDefault="00DD0CCF" w:rsidP="00F43580">
      <w:pPr>
        <w:pStyle w:val="PSI-Normal"/>
        <w:numPr>
          <w:ilvl w:val="0"/>
          <w:numId w:val="19"/>
        </w:numPr>
      </w:pPr>
      <w:r>
        <w:t xml:space="preserve">Consultar a los docentes todas aquellas cuestiones de la sección “Consultas al equipo docente” </w:t>
      </w:r>
      <w:r>
        <w:sym w:font="Wingdings" w:char="F0E0"/>
      </w:r>
      <w:r>
        <w:t xml:space="preserve"> no se hizo porque se plantea que las dudas se deben consultar con Secretaría Académica. Se hará en la próxima iteración.</w:t>
      </w:r>
    </w:p>
    <w:p w:rsidR="00DD0CCF" w:rsidRDefault="00DD0CCF" w:rsidP="00150447">
      <w:pPr>
        <w:pStyle w:val="PSI-Normal"/>
        <w:numPr>
          <w:ilvl w:val="0"/>
          <w:numId w:val="19"/>
        </w:numPr>
      </w:pPr>
      <w:r>
        <w:t xml:space="preserve">Realizar las modificaciones a la BD planteadas en la sección correspondiente </w:t>
      </w:r>
      <w:r>
        <w:sym w:font="Wingdings" w:char="F0E0"/>
      </w:r>
      <w:r>
        <w:t xml:space="preserve"> hecho.</w:t>
      </w:r>
    </w:p>
    <w:p w:rsidR="00DD0CCF" w:rsidRDefault="00DD0CCF" w:rsidP="00D63DE0">
      <w:pPr>
        <w:pStyle w:val="PSI-Normal"/>
        <w:numPr>
          <w:ilvl w:val="0"/>
          <w:numId w:val="19"/>
        </w:numPr>
      </w:pPr>
      <w:r>
        <w:t xml:space="preserve">Aplicar la librería </w:t>
      </w:r>
      <w:proofErr w:type="spellStart"/>
      <w:r>
        <w:t>datatable</w:t>
      </w:r>
      <w:proofErr w:type="spellEnd"/>
      <w:r>
        <w:t xml:space="preserve"> a los Casos de Uso Gestionar Carrera, Asignatura, Planes, etc. </w:t>
      </w:r>
      <w:r>
        <w:sym w:font="Wingdings" w:char="F0E0"/>
      </w:r>
      <w:r>
        <w:t xml:space="preserve"> hecho.</w:t>
      </w:r>
    </w:p>
    <w:p w:rsidR="00DD0CCF" w:rsidRDefault="00DD0CCF" w:rsidP="00120B03">
      <w:pPr>
        <w:pStyle w:val="PSI-Normal"/>
        <w:numPr>
          <w:ilvl w:val="0"/>
          <w:numId w:val="19"/>
        </w:numPr>
      </w:pPr>
      <w:r>
        <w:t xml:space="preserve">Investigar si existe </w:t>
      </w:r>
      <w:proofErr w:type="spellStart"/>
      <w:r>
        <w:t>hosting</w:t>
      </w:r>
      <w:proofErr w:type="spellEnd"/>
      <w:r>
        <w:t xml:space="preserve"> gratuito de </w:t>
      </w:r>
      <w:proofErr w:type="spellStart"/>
      <w:r>
        <w:t>MySQL</w:t>
      </w:r>
      <w:proofErr w:type="spellEnd"/>
      <w:r>
        <w:t xml:space="preserve"> para tener la BD centralizada. </w:t>
      </w:r>
      <w:r>
        <w:sym w:font="Wingdings" w:char="F0E0"/>
      </w:r>
      <w:r>
        <w:t xml:space="preserve"> hecho.</w:t>
      </w:r>
    </w:p>
    <w:p w:rsidR="00DD0CCF" w:rsidRDefault="00DD0CCF" w:rsidP="00482EB6">
      <w:pPr>
        <w:pStyle w:val="PSI-Normal"/>
        <w:numPr>
          <w:ilvl w:val="0"/>
          <w:numId w:val="19"/>
        </w:numPr>
      </w:pPr>
      <w:r>
        <w:t xml:space="preserve">Ver si puede replicarse el error que obtuvo Nicolás en la eliminación de planes o si sólo ocurrió porque había asignaturas relacionadas. Ver estado de la BD en caso de que ocurra. </w:t>
      </w:r>
      <w:r>
        <w:sym w:font="Wingdings" w:char="F0E0"/>
      </w:r>
      <w:r>
        <w:t xml:space="preserve"> no pudo replicarse dicho error.</w:t>
      </w:r>
    </w:p>
    <w:p w:rsidR="00DD0CCF" w:rsidRDefault="00DD0CCF" w:rsidP="00084A7E">
      <w:pPr>
        <w:pStyle w:val="PSI-Normal"/>
        <w:numPr>
          <w:ilvl w:val="0"/>
          <w:numId w:val="19"/>
        </w:numPr>
      </w:pPr>
      <w:r>
        <w:t xml:space="preserve">Aplicar </w:t>
      </w:r>
      <w:proofErr w:type="spellStart"/>
      <w:r>
        <w:t>JavaScript</w:t>
      </w:r>
      <w:proofErr w:type="spellEnd"/>
      <w:r>
        <w:t xml:space="preserve"> “</w:t>
      </w:r>
      <w:proofErr w:type="spellStart"/>
      <w:r>
        <w:t>Solo_Texto</w:t>
      </w:r>
      <w:proofErr w:type="spellEnd"/>
      <w:r>
        <w:t xml:space="preserve">” al nombre de un profesor. </w:t>
      </w:r>
      <w:r>
        <w:sym w:font="Wingdings" w:char="F0E0"/>
      </w:r>
      <w:r>
        <w:t xml:space="preserve"> hecho.</w:t>
      </w:r>
    </w:p>
    <w:p w:rsidR="00DD0CCF" w:rsidRDefault="00DD0CCF" w:rsidP="00DD0CCF">
      <w:pPr>
        <w:pStyle w:val="PSI-Normal"/>
        <w:numPr>
          <w:ilvl w:val="0"/>
          <w:numId w:val="19"/>
        </w:numPr>
      </w:pPr>
      <w:r>
        <w:t xml:space="preserve">Cambiar </w:t>
      </w:r>
      <w:proofErr w:type="spellStart"/>
      <w:r>
        <w:t>alert</w:t>
      </w:r>
      <w:proofErr w:type="spellEnd"/>
      <w:r>
        <w:t xml:space="preserve">() por </w:t>
      </w:r>
      <w:proofErr w:type="spellStart"/>
      <w:r>
        <w:t>title</w:t>
      </w:r>
      <w:proofErr w:type="spellEnd"/>
      <w:r>
        <w:t xml:space="preserve"> en las validaciones que se hagan por </w:t>
      </w:r>
      <w:proofErr w:type="spellStart"/>
      <w:r>
        <w:t>JavaScript</w:t>
      </w:r>
      <w:proofErr w:type="spellEnd"/>
      <w:r>
        <w:t xml:space="preserve">. </w:t>
      </w:r>
      <w:r>
        <w:sym w:font="Wingdings" w:char="F0E0"/>
      </w:r>
      <w:r>
        <w:t xml:space="preserve"> hecho.</w:t>
      </w:r>
    </w:p>
    <w:p w:rsidR="00DD0CCF" w:rsidRDefault="00DD0CCF" w:rsidP="009129FE">
      <w:pPr>
        <w:pStyle w:val="PSI-Normal"/>
        <w:numPr>
          <w:ilvl w:val="0"/>
          <w:numId w:val="19"/>
        </w:numPr>
      </w:pPr>
      <w:r>
        <w:t xml:space="preserve">Finalizar Plan de Proyecto. </w:t>
      </w:r>
      <w:r>
        <w:sym w:font="Wingdings" w:char="F0E0"/>
      </w:r>
      <w:r>
        <w:t xml:space="preserve"> hecho.</w:t>
      </w:r>
    </w:p>
    <w:p w:rsidR="00DD0CCF" w:rsidRDefault="00DD0CCF" w:rsidP="00E06964">
      <w:pPr>
        <w:pStyle w:val="PSI-Normal"/>
        <w:numPr>
          <w:ilvl w:val="0"/>
          <w:numId w:val="19"/>
        </w:numPr>
      </w:pPr>
      <w:r>
        <w:t xml:space="preserve">Agregar el CU Visualizar Plan a la documentación. </w:t>
      </w:r>
      <w:r>
        <w:sym w:font="Wingdings" w:char="F0E0"/>
      </w:r>
      <w:r>
        <w:t xml:space="preserve"> hecho.</w:t>
      </w:r>
    </w:p>
    <w:p w:rsidR="00DD0CCF" w:rsidRDefault="00DD0CCF" w:rsidP="00AC715B">
      <w:pPr>
        <w:pStyle w:val="PSI-Normal"/>
        <w:numPr>
          <w:ilvl w:val="0"/>
          <w:numId w:val="19"/>
        </w:numPr>
      </w:pPr>
      <w:r>
        <w:t xml:space="preserve">Diseñar Pantalla Principal del Sistema </w:t>
      </w:r>
      <w:r>
        <w:sym w:font="Wingdings" w:char="F0E0"/>
      </w:r>
      <w:r>
        <w:t xml:space="preserve"> hecho, se deberá presentar a equipo docente.</w:t>
      </w:r>
    </w:p>
    <w:p w:rsidR="00DD0CCF" w:rsidRDefault="00DD0CCF" w:rsidP="00022651">
      <w:pPr>
        <w:pStyle w:val="PSI-Normal"/>
        <w:numPr>
          <w:ilvl w:val="0"/>
          <w:numId w:val="19"/>
        </w:numPr>
      </w:pPr>
      <w:r>
        <w:t xml:space="preserve">Dar la posibilidad de aplicar formato a los campos de alta o modificación de Programas </w:t>
      </w:r>
      <w:r>
        <w:sym w:font="Wingdings" w:char="F0E0"/>
      </w:r>
      <w:r>
        <w:t xml:space="preserve"> se han hecho avances pero no se ha finalizado y probado.</w:t>
      </w:r>
    </w:p>
    <w:p w:rsidR="00DD0CCF" w:rsidRDefault="00DD0CCF" w:rsidP="00425FB9">
      <w:pPr>
        <w:pStyle w:val="PSI-Normal"/>
        <w:numPr>
          <w:ilvl w:val="0"/>
          <w:numId w:val="19"/>
        </w:numPr>
      </w:pPr>
      <w:r>
        <w:lastRenderedPageBreak/>
        <w:t xml:space="preserve">Realizar pruebas para los CU Visualizar Plan y Alta de Programa (con formato). Además de testear que la Pantalla Principal funcione correctamente </w:t>
      </w:r>
      <w:r>
        <w:sym w:font="Wingdings" w:char="F0E0"/>
      </w:r>
      <w:r>
        <w:t xml:space="preserve"> hecho.</w:t>
      </w:r>
    </w:p>
    <w:p w:rsidR="00DD0CCF" w:rsidRDefault="00DD0CCF" w:rsidP="00425FB9">
      <w:pPr>
        <w:pStyle w:val="PSI-Normal"/>
        <w:numPr>
          <w:ilvl w:val="0"/>
          <w:numId w:val="19"/>
        </w:numPr>
      </w:pPr>
      <w:r>
        <w:t>Correcciones tras pruebas y completado de cuestiones faltantes</w:t>
      </w:r>
    </w:p>
    <w:p w:rsidR="00DD0CCF" w:rsidRDefault="00DD0CCF" w:rsidP="00DD0CCF">
      <w:pPr>
        <w:pStyle w:val="PSI-Normal"/>
      </w:pPr>
      <w:r>
        <w:t>El equipo de desarrollo se tomará dos semanas para rendir exámenes finales. Por lo que la próxima iteración será en Agosto de 2019.</w:t>
      </w:r>
    </w:p>
    <w:sectPr w:rsidR="00DD0CC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9AD" w:rsidRDefault="008919AD" w:rsidP="00C94FBE">
      <w:pPr>
        <w:spacing w:before="0" w:line="240" w:lineRule="auto"/>
      </w:pPr>
      <w:r>
        <w:separator/>
      </w:r>
    </w:p>
    <w:p w:rsidR="008919AD" w:rsidRDefault="008919AD"/>
  </w:endnote>
  <w:endnote w:type="continuationSeparator" w:id="0">
    <w:p w:rsidR="008919AD" w:rsidRDefault="008919AD" w:rsidP="00C94FBE">
      <w:pPr>
        <w:spacing w:before="0" w:line="240" w:lineRule="auto"/>
      </w:pPr>
      <w:r>
        <w:continuationSeparator/>
      </w:r>
    </w:p>
    <w:p w:rsidR="008919AD" w:rsidRDefault="008919A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3F66C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694A1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3F66C8">
          <w:rPr>
            <w:lang w:val="es-AR"/>
          </w:rPr>
          <w:t xml:space="preserve">VASPA </w:t>
        </w:r>
        <w:proofErr w:type="spellStart"/>
        <w:r w:rsidR="003F66C8">
          <w:rPr>
            <w:lang w:val="es-AR"/>
          </w:rPr>
          <w:t>Team</w:t>
        </w:r>
        <w:proofErr w:type="spellEnd"/>
      </w:sdtContent>
    </w:sdt>
    <w:r w:rsidRPr="00694A1B">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694A1B">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9507F">
          <w:rPr>
            <w:rFonts w:asciiTheme="majorHAnsi" w:hAnsiTheme="majorHAnsi" w:cstheme="majorHAnsi"/>
            <w:noProof/>
          </w:rPr>
          <w:t>3</w:t>
        </w:r>
        <w:r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9507F">
          <w:rPr>
            <w:rFonts w:asciiTheme="majorHAnsi" w:hAnsiTheme="majorHAnsi" w:cstheme="majorHAnsi"/>
            <w:noProof/>
          </w:rPr>
          <w:t>8</w:t>
        </w:r>
        <w:r w:rsidRPr="00DD5A70">
          <w:rPr>
            <w:rFonts w:asciiTheme="majorHAnsi" w:hAnsiTheme="majorHAnsi" w:cstheme="majorHAnsi"/>
          </w:rPr>
          <w:fldChar w:fldCharType="end"/>
        </w:r>
      </w:sdtContent>
    </w:sdt>
    <w:r w:rsidRPr="00694A1B">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3F66C8" w:rsidRDefault="003F66C8" w:rsidP="0092483A">
        <w:pPr>
          <w:tabs>
            <w:tab w:val="center" w:pos="4252"/>
          </w:tabs>
          <w:spacing w:before="0"/>
        </w:pPr>
        <w:r>
          <w:t>Fabricio W. González</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3F66C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9AD" w:rsidRDefault="008919AD" w:rsidP="00C94FBE">
      <w:pPr>
        <w:spacing w:before="0" w:line="240" w:lineRule="auto"/>
      </w:pPr>
      <w:r>
        <w:separator/>
      </w:r>
    </w:p>
    <w:p w:rsidR="008919AD" w:rsidRDefault="008919AD"/>
  </w:footnote>
  <w:footnote w:type="continuationSeparator" w:id="0">
    <w:p w:rsidR="008919AD" w:rsidRDefault="008919AD" w:rsidP="00C94FBE">
      <w:pPr>
        <w:spacing w:before="0" w:line="240" w:lineRule="auto"/>
      </w:pPr>
      <w:r>
        <w:continuationSeparator/>
      </w:r>
    </w:p>
    <w:p w:rsidR="008919AD" w:rsidRDefault="008919A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3F66C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2336"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802CF2">
          <w:rPr>
            <w:rFonts w:asciiTheme="majorHAnsi" w:eastAsiaTheme="majorEastAsia" w:hAnsiTheme="majorHAnsi" w:cstheme="majorBidi"/>
          </w:rPr>
          <w:t>Fase Construcción, Iteración 5</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94A1B" w:rsidRPr="00694A1B">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694A1B" w:rsidRPr="00694A1B">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694A1B" w:rsidRPr="00694A1B">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3F66C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5"/>
  </w:num>
  <w:num w:numId="10">
    <w:abstractNumId w:val="16"/>
  </w:num>
  <w:num w:numId="11">
    <w:abstractNumId w:val="4"/>
  </w:num>
  <w:num w:numId="12">
    <w:abstractNumId w:val="12"/>
  </w:num>
  <w:num w:numId="13">
    <w:abstractNumId w:val="11"/>
  </w:num>
  <w:num w:numId="14">
    <w:abstractNumId w:val="9"/>
  </w:num>
  <w:num w:numId="15">
    <w:abstractNumId w:val="5"/>
  </w:num>
  <w:num w:numId="16">
    <w:abstractNumId w:val="14"/>
  </w:num>
  <w:num w:numId="17">
    <w:abstractNumId w:val="13"/>
  </w:num>
  <w:num w:numId="18">
    <w:abstractNumId w:val="7"/>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AutoShape 36"/>
        <o:r id="V:Rule4" type="connector" idref="#AutoShape 28"/>
      </o:rules>
    </o:shapelayout>
  </w:hdrShapeDefaults>
  <w:footnotePr>
    <w:footnote w:id="-1"/>
    <w:footnote w:id="0"/>
  </w:footnotePr>
  <w:endnotePr>
    <w:endnote w:id="-1"/>
    <w:endnote w:id="0"/>
  </w:endnotePr>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E4985"/>
    <w:rsid w:val="000F1888"/>
    <w:rsid w:val="000F4F97"/>
    <w:rsid w:val="000F79DF"/>
    <w:rsid w:val="001023B2"/>
    <w:rsid w:val="0010416D"/>
    <w:rsid w:val="00110F74"/>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1F70"/>
    <w:rsid w:val="001F5F92"/>
    <w:rsid w:val="00203674"/>
    <w:rsid w:val="0020621B"/>
    <w:rsid w:val="002129C9"/>
    <w:rsid w:val="00217A70"/>
    <w:rsid w:val="00224B75"/>
    <w:rsid w:val="0022524A"/>
    <w:rsid w:val="00233DF9"/>
    <w:rsid w:val="00245562"/>
    <w:rsid w:val="00257B73"/>
    <w:rsid w:val="00266C42"/>
    <w:rsid w:val="002731FC"/>
    <w:rsid w:val="00273230"/>
    <w:rsid w:val="00276DC8"/>
    <w:rsid w:val="00295CA9"/>
    <w:rsid w:val="0029607A"/>
    <w:rsid w:val="002A2AF3"/>
    <w:rsid w:val="002A2D94"/>
    <w:rsid w:val="002A41AA"/>
    <w:rsid w:val="002B506A"/>
    <w:rsid w:val="002B5AF9"/>
    <w:rsid w:val="002C00B6"/>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83C33"/>
    <w:rsid w:val="00383F39"/>
    <w:rsid w:val="00397566"/>
    <w:rsid w:val="003B7F1F"/>
    <w:rsid w:val="003C3F11"/>
    <w:rsid w:val="003C54B1"/>
    <w:rsid w:val="003D2C86"/>
    <w:rsid w:val="003D4F94"/>
    <w:rsid w:val="003E12FE"/>
    <w:rsid w:val="003E55DB"/>
    <w:rsid w:val="003F66C8"/>
    <w:rsid w:val="0040066E"/>
    <w:rsid w:val="00416240"/>
    <w:rsid w:val="00450890"/>
    <w:rsid w:val="004525FF"/>
    <w:rsid w:val="004807AF"/>
    <w:rsid w:val="0049000B"/>
    <w:rsid w:val="004936D2"/>
    <w:rsid w:val="004A54C8"/>
    <w:rsid w:val="004C5D7E"/>
    <w:rsid w:val="004C7846"/>
    <w:rsid w:val="004D45CD"/>
    <w:rsid w:val="004D5185"/>
    <w:rsid w:val="004E34D7"/>
    <w:rsid w:val="004E3E27"/>
    <w:rsid w:val="004E4935"/>
    <w:rsid w:val="004F4D25"/>
    <w:rsid w:val="005017FA"/>
    <w:rsid w:val="005018B6"/>
    <w:rsid w:val="005046A5"/>
    <w:rsid w:val="00504A67"/>
    <w:rsid w:val="00511D9A"/>
    <w:rsid w:val="00515617"/>
    <w:rsid w:val="00564033"/>
    <w:rsid w:val="00570F4F"/>
    <w:rsid w:val="005857BB"/>
    <w:rsid w:val="0059596F"/>
    <w:rsid w:val="00597A23"/>
    <w:rsid w:val="005A0664"/>
    <w:rsid w:val="005A52A2"/>
    <w:rsid w:val="005A6E88"/>
    <w:rsid w:val="005B5AEE"/>
    <w:rsid w:val="005B6373"/>
    <w:rsid w:val="005C1B07"/>
    <w:rsid w:val="005C6011"/>
    <w:rsid w:val="005E76A4"/>
    <w:rsid w:val="005F133C"/>
    <w:rsid w:val="005F5429"/>
    <w:rsid w:val="005F60BA"/>
    <w:rsid w:val="006000A0"/>
    <w:rsid w:val="006113B3"/>
    <w:rsid w:val="006124BF"/>
    <w:rsid w:val="006146E0"/>
    <w:rsid w:val="00616A6E"/>
    <w:rsid w:val="006177BF"/>
    <w:rsid w:val="006315F7"/>
    <w:rsid w:val="0064538E"/>
    <w:rsid w:val="00653C38"/>
    <w:rsid w:val="00663A9B"/>
    <w:rsid w:val="00680710"/>
    <w:rsid w:val="006919D5"/>
    <w:rsid w:val="00694A1B"/>
    <w:rsid w:val="0069686D"/>
    <w:rsid w:val="006A0765"/>
    <w:rsid w:val="006A2495"/>
    <w:rsid w:val="006B3371"/>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441E"/>
    <w:rsid w:val="007D7477"/>
    <w:rsid w:val="007E66A5"/>
    <w:rsid w:val="007F38C0"/>
    <w:rsid w:val="00801130"/>
    <w:rsid w:val="00802CF2"/>
    <w:rsid w:val="00816B5F"/>
    <w:rsid w:val="00817955"/>
    <w:rsid w:val="00822C20"/>
    <w:rsid w:val="00842297"/>
    <w:rsid w:val="00843018"/>
    <w:rsid w:val="00845DB4"/>
    <w:rsid w:val="008539BD"/>
    <w:rsid w:val="00861B8F"/>
    <w:rsid w:val="008652EE"/>
    <w:rsid w:val="00866124"/>
    <w:rsid w:val="00866435"/>
    <w:rsid w:val="00867DE9"/>
    <w:rsid w:val="00870574"/>
    <w:rsid w:val="00874F85"/>
    <w:rsid w:val="0088129A"/>
    <w:rsid w:val="00885BB2"/>
    <w:rsid w:val="008860FE"/>
    <w:rsid w:val="00886B4C"/>
    <w:rsid w:val="008919AD"/>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838D1"/>
    <w:rsid w:val="00984D43"/>
    <w:rsid w:val="009A0F13"/>
    <w:rsid w:val="009A3173"/>
    <w:rsid w:val="009B3B8D"/>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6095"/>
    <w:rsid w:val="00A77EC6"/>
    <w:rsid w:val="00A8097A"/>
    <w:rsid w:val="00AA2D66"/>
    <w:rsid w:val="00AB255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C05700"/>
    <w:rsid w:val="00C10549"/>
    <w:rsid w:val="00C20427"/>
    <w:rsid w:val="00C222A0"/>
    <w:rsid w:val="00C23F8C"/>
    <w:rsid w:val="00C24CDC"/>
    <w:rsid w:val="00C26C78"/>
    <w:rsid w:val="00C42873"/>
    <w:rsid w:val="00C42D53"/>
    <w:rsid w:val="00C5135E"/>
    <w:rsid w:val="00C663D1"/>
    <w:rsid w:val="00C67EBC"/>
    <w:rsid w:val="00C7670E"/>
    <w:rsid w:val="00C80BE7"/>
    <w:rsid w:val="00C872BB"/>
    <w:rsid w:val="00C94386"/>
    <w:rsid w:val="00C94FBE"/>
    <w:rsid w:val="00C9507F"/>
    <w:rsid w:val="00C95BEB"/>
    <w:rsid w:val="00C97238"/>
    <w:rsid w:val="00CA7DDE"/>
    <w:rsid w:val="00CB2CC9"/>
    <w:rsid w:val="00CB4223"/>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0DF7"/>
    <w:rsid w:val="00DC6746"/>
    <w:rsid w:val="00DD0159"/>
    <w:rsid w:val="00DD0CCF"/>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5A27"/>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r="http://schemas.openxmlformats.org/officeDocument/2006/relationships" xmlns:w="http://schemas.openxmlformats.org/wordprocessingml/2006/main">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E34B3-8F28-4898-91CE-EA0C722E0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274</TotalTime>
  <Pages>8</Pages>
  <Words>1382</Words>
  <Characters>7604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8969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Usuario</cp:lastModifiedBy>
  <cp:revision>69</cp:revision>
  <dcterms:created xsi:type="dcterms:W3CDTF">2018-08-31T03:34:00Z</dcterms:created>
  <dcterms:modified xsi:type="dcterms:W3CDTF">2019-11-21T23:44:00Z</dcterms:modified>
  <cp:category>Fase Construcción, Iteración 5</cp:category>
</cp:coreProperties>
</file>