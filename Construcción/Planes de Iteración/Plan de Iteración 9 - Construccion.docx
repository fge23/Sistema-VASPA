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A60998">
          <w:pPr>
            <w:pStyle w:val="Sinespaciado"/>
            <w:rPr>
              <w:rFonts w:asciiTheme="majorHAnsi" w:eastAsiaTheme="majorEastAsia" w:hAnsiTheme="majorHAnsi" w:cstheme="majorBidi"/>
              <w:sz w:val="72"/>
              <w:szCs w:val="72"/>
            </w:rPr>
          </w:pPr>
          <w:r>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Default="00B65117"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rPr>
                <w:t>Fase Construcción, Iteración 9</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73230">
              <w:pPr>
                <w:pStyle w:val="Sinespaciado"/>
              </w:pPr>
              <w:r>
                <w:rPr>
                  <w:rFonts w:asciiTheme="majorHAnsi" w:eastAsiaTheme="majorEastAsia" w:hAnsiTheme="majorHAnsi" w:cstheme="majorBidi"/>
                  <w:sz w:val="36"/>
                  <w:szCs w:val="36"/>
                  <w:lang w:val="es-AR"/>
                </w:rPr>
                <w:t>Sistema VASPA</w:t>
              </w:r>
            </w:p>
          </w:sdtContent>
        </w:sdt>
        <w:p w:rsidR="006919D5" w:rsidRDefault="006919D5">
          <w:pPr>
            <w:pStyle w:val="Sinespaciado"/>
          </w:pPr>
        </w:p>
        <w:p w:rsidR="006919D5" w:rsidRPr="002731FC" w:rsidRDefault="006919D5">
          <w:pPr>
            <w:pStyle w:val="Sinespaciado"/>
            <w:rPr>
              <w:u w:val="single"/>
            </w:rPr>
          </w:pPr>
        </w:p>
        <w:p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273230">
              <w:pPr>
                <w:pStyle w:val="Sinespaciado"/>
              </w:pPr>
              <w:r>
                <w:rPr>
                  <w:rFonts w:ascii="Times New Roman" w:hAnsi="Times New Roman" w:cs="Times New Roman"/>
                  <w:lang w:val="es-AR"/>
                </w:rPr>
                <w:t>VASPA Team</w:t>
              </w:r>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B65117">
              <w:pPr>
                <w:pStyle w:val="Sinespaciado"/>
              </w:pPr>
              <w:r>
                <w:rPr>
                  <w:rFonts w:ascii="Times New Roman" w:hAnsi="Times New Roman" w:cs="Times New Roman"/>
                  <w:lang w:val="es-AR"/>
                </w:rPr>
                <w:t>Francisco G. Estrada</w:t>
              </w:r>
            </w:p>
          </w:sdtContent>
        </w:sdt>
        <w:p w:rsidR="00BC5404" w:rsidRDefault="006124BF" w:rsidP="000F4F97">
          <w:pPr>
            <w:pStyle w:val="PSI-Comentario"/>
          </w:pPr>
          <w:r>
            <w:rPr>
              <w:noProof/>
              <w:lang w:eastAsia="es-AR"/>
            </w:rPr>
            <w:drawing>
              <wp:anchor distT="0" distB="0" distL="114300" distR="114300" simplePos="0" relativeHeight="251658240"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5168"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A60998" w:rsidP="0029607A">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3F66C8" w:rsidRDefault="003F66C8" w:rsidP="0069686D">
                      <w:pPr>
                        <w:pStyle w:val="PSI-DescripcindelDocumentos"/>
                      </w:pP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A60998"/>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TDC"/>
            <w:tabs>
              <w:tab w:val="left" w:pos="5954"/>
            </w:tabs>
          </w:pPr>
          <w:r>
            <w:t>Tabla de contenido</w:t>
          </w:r>
        </w:p>
        <w:p w:rsidR="007844D4" w:rsidRDefault="00136172">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31707262" w:history="1">
            <w:r w:rsidR="007844D4" w:rsidRPr="005121E3">
              <w:rPr>
                <w:rStyle w:val="Hipervnculo"/>
                <w:noProof/>
              </w:rPr>
              <w:t>Introducción</w:t>
            </w:r>
            <w:r w:rsidR="007844D4">
              <w:rPr>
                <w:noProof/>
                <w:webHidden/>
              </w:rPr>
              <w:tab/>
            </w:r>
            <w:r w:rsidR="007844D4">
              <w:rPr>
                <w:noProof/>
                <w:webHidden/>
              </w:rPr>
              <w:fldChar w:fldCharType="begin"/>
            </w:r>
            <w:r w:rsidR="007844D4">
              <w:rPr>
                <w:noProof/>
                <w:webHidden/>
              </w:rPr>
              <w:instrText xml:space="preserve"> PAGEREF _Toc31707262 \h </w:instrText>
            </w:r>
            <w:r w:rsidR="007844D4">
              <w:rPr>
                <w:noProof/>
                <w:webHidden/>
              </w:rPr>
            </w:r>
            <w:r w:rsidR="007844D4">
              <w:rPr>
                <w:noProof/>
                <w:webHidden/>
              </w:rPr>
              <w:fldChar w:fldCharType="separate"/>
            </w:r>
            <w:r w:rsidR="007844D4">
              <w:rPr>
                <w:noProof/>
                <w:webHidden/>
              </w:rPr>
              <w:t>4</w:t>
            </w:r>
            <w:r w:rsidR="007844D4">
              <w:rPr>
                <w:noProof/>
                <w:webHidden/>
              </w:rPr>
              <w:fldChar w:fldCharType="end"/>
            </w:r>
          </w:hyperlink>
        </w:p>
        <w:p w:rsidR="007844D4" w:rsidRDefault="00A60998">
          <w:pPr>
            <w:pStyle w:val="TDC2"/>
            <w:rPr>
              <w:rFonts w:eastAsiaTheme="minorEastAsia"/>
              <w:i w:val="0"/>
              <w:iCs w:val="0"/>
              <w:noProof/>
              <w:sz w:val="22"/>
              <w:szCs w:val="22"/>
              <w:lang w:val="es-AR" w:eastAsia="es-AR"/>
            </w:rPr>
          </w:pPr>
          <w:hyperlink w:anchor="_Toc31707263" w:history="1">
            <w:r w:rsidR="007844D4" w:rsidRPr="005121E3">
              <w:rPr>
                <w:rStyle w:val="Hipervnculo"/>
                <w:noProof/>
              </w:rPr>
              <w:t>Propósito</w:t>
            </w:r>
            <w:r w:rsidR="007844D4">
              <w:rPr>
                <w:noProof/>
                <w:webHidden/>
              </w:rPr>
              <w:tab/>
            </w:r>
            <w:r w:rsidR="007844D4">
              <w:rPr>
                <w:noProof/>
                <w:webHidden/>
              </w:rPr>
              <w:fldChar w:fldCharType="begin"/>
            </w:r>
            <w:r w:rsidR="007844D4">
              <w:rPr>
                <w:noProof/>
                <w:webHidden/>
              </w:rPr>
              <w:instrText xml:space="preserve"> PAGEREF _Toc31707263 \h </w:instrText>
            </w:r>
            <w:r w:rsidR="007844D4">
              <w:rPr>
                <w:noProof/>
                <w:webHidden/>
              </w:rPr>
            </w:r>
            <w:r w:rsidR="007844D4">
              <w:rPr>
                <w:noProof/>
                <w:webHidden/>
              </w:rPr>
              <w:fldChar w:fldCharType="separate"/>
            </w:r>
            <w:r w:rsidR="007844D4">
              <w:rPr>
                <w:noProof/>
                <w:webHidden/>
              </w:rPr>
              <w:t>4</w:t>
            </w:r>
            <w:r w:rsidR="007844D4">
              <w:rPr>
                <w:noProof/>
                <w:webHidden/>
              </w:rPr>
              <w:fldChar w:fldCharType="end"/>
            </w:r>
          </w:hyperlink>
        </w:p>
        <w:p w:rsidR="007844D4" w:rsidRDefault="00A60998">
          <w:pPr>
            <w:pStyle w:val="TDC1"/>
            <w:rPr>
              <w:rFonts w:eastAsiaTheme="minorEastAsia"/>
              <w:b w:val="0"/>
              <w:bCs w:val="0"/>
              <w:noProof/>
              <w:sz w:val="22"/>
              <w:szCs w:val="22"/>
              <w:lang w:val="es-AR" w:eastAsia="es-AR"/>
            </w:rPr>
          </w:pPr>
          <w:hyperlink w:anchor="_Toc31707264" w:history="1">
            <w:r w:rsidR="007844D4" w:rsidRPr="005121E3">
              <w:rPr>
                <w:rStyle w:val="Hipervnculo"/>
                <w:noProof/>
              </w:rPr>
              <w:t>Objetivos</w:t>
            </w:r>
            <w:r w:rsidR="007844D4">
              <w:rPr>
                <w:noProof/>
                <w:webHidden/>
              </w:rPr>
              <w:tab/>
            </w:r>
            <w:r w:rsidR="007844D4">
              <w:rPr>
                <w:noProof/>
                <w:webHidden/>
              </w:rPr>
              <w:fldChar w:fldCharType="begin"/>
            </w:r>
            <w:r w:rsidR="007844D4">
              <w:rPr>
                <w:noProof/>
                <w:webHidden/>
              </w:rPr>
              <w:instrText xml:space="preserve"> PAGEREF _Toc31707264 \h </w:instrText>
            </w:r>
            <w:r w:rsidR="007844D4">
              <w:rPr>
                <w:noProof/>
                <w:webHidden/>
              </w:rPr>
            </w:r>
            <w:r w:rsidR="007844D4">
              <w:rPr>
                <w:noProof/>
                <w:webHidden/>
              </w:rPr>
              <w:fldChar w:fldCharType="separate"/>
            </w:r>
            <w:r w:rsidR="007844D4">
              <w:rPr>
                <w:noProof/>
                <w:webHidden/>
              </w:rPr>
              <w:t>4</w:t>
            </w:r>
            <w:r w:rsidR="007844D4">
              <w:rPr>
                <w:noProof/>
                <w:webHidden/>
              </w:rPr>
              <w:fldChar w:fldCharType="end"/>
            </w:r>
          </w:hyperlink>
        </w:p>
        <w:p w:rsidR="007844D4" w:rsidRDefault="00A60998">
          <w:pPr>
            <w:pStyle w:val="TDC2"/>
            <w:rPr>
              <w:rFonts w:eastAsiaTheme="minorEastAsia"/>
              <w:i w:val="0"/>
              <w:iCs w:val="0"/>
              <w:noProof/>
              <w:sz w:val="22"/>
              <w:szCs w:val="22"/>
              <w:lang w:val="es-AR" w:eastAsia="es-AR"/>
            </w:rPr>
          </w:pPr>
          <w:hyperlink w:anchor="_Toc31707265" w:history="1">
            <w:r w:rsidR="007844D4" w:rsidRPr="005121E3">
              <w:rPr>
                <w:rStyle w:val="Hipervnculo"/>
                <w:noProof/>
              </w:rPr>
              <w:t>Criterios de Evaluación</w:t>
            </w:r>
            <w:r w:rsidR="007844D4">
              <w:rPr>
                <w:noProof/>
                <w:webHidden/>
              </w:rPr>
              <w:tab/>
            </w:r>
            <w:r w:rsidR="007844D4">
              <w:rPr>
                <w:noProof/>
                <w:webHidden/>
              </w:rPr>
              <w:fldChar w:fldCharType="begin"/>
            </w:r>
            <w:r w:rsidR="007844D4">
              <w:rPr>
                <w:noProof/>
                <w:webHidden/>
              </w:rPr>
              <w:instrText xml:space="preserve"> PAGEREF _Toc31707265 \h </w:instrText>
            </w:r>
            <w:r w:rsidR="007844D4">
              <w:rPr>
                <w:noProof/>
                <w:webHidden/>
              </w:rPr>
            </w:r>
            <w:r w:rsidR="007844D4">
              <w:rPr>
                <w:noProof/>
                <w:webHidden/>
              </w:rPr>
              <w:fldChar w:fldCharType="separate"/>
            </w:r>
            <w:r w:rsidR="007844D4">
              <w:rPr>
                <w:noProof/>
                <w:webHidden/>
              </w:rPr>
              <w:t>4</w:t>
            </w:r>
            <w:r w:rsidR="007844D4">
              <w:rPr>
                <w:noProof/>
                <w:webHidden/>
              </w:rPr>
              <w:fldChar w:fldCharType="end"/>
            </w:r>
          </w:hyperlink>
        </w:p>
        <w:p w:rsidR="007844D4" w:rsidRDefault="00A60998">
          <w:pPr>
            <w:pStyle w:val="TDC1"/>
            <w:rPr>
              <w:rFonts w:eastAsiaTheme="minorEastAsia"/>
              <w:b w:val="0"/>
              <w:bCs w:val="0"/>
              <w:noProof/>
              <w:sz w:val="22"/>
              <w:szCs w:val="22"/>
              <w:lang w:val="es-AR" w:eastAsia="es-AR"/>
            </w:rPr>
          </w:pPr>
          <w:hyperlink w:anchor="_Toc31707266" w:history="1">
            <w:r w:rsidR="007844D4" w:rsidRPr="005121E3">
              <w:rPr>
                <w:rStyle w:val="Hipervnculo"/>
                <w:noProof/>
              </w:rPr>
              <w:t>Planificación</w:t>
            </w:r>
            <w:r w:rsidR="007844D4">
              <w:rPr>
                <w:noProof/>
                <w:webHidden/>
              </w:rPr>
              <w:tab/>
            </w:r>
            <w:r w:rsidR="007844D4">
              <w:rPr>
                <w:noProof/>
                <w:webHidden/>
              </w:rPr>
              <w:fldChar w:fldCharType="begin"/>
            </w:r>
            <w:r w:rsidR="007844D4">
              <w:rPr>
                <w:noProof/>
                <w:webHidden/>
              </w:rPr>
              <w:instrText xml:space="preserve"> PAGEREF _Toc31707266 \h </w:instrText>
            </w:r>
            <w:r w:rsidR="007844D4">
              <w:rPr>
                <w:noProof/>
                <w:webHidden/>
              </w:rPr>
            </w:r>
            <w:r w:rsidR="007844D4">
              <w:rPr>
                <w:noProof/>
                <w:webHidden/>
              </w:rPr>
              <w:fldChar w:fldCharType="separate"/>
            </w:r>
            <w:r w:rsidR="007844D4">
              <w:rPr>
                <w:noProof/>
                <w:webHidden/>
              </w:rPr>
              <w:t>4</w:t>
            </w:r>
            <w:r w:rsidR="007844D4">
              <w:rPr>
                <w:noProof/>
                <w:webHidden/>
              </w:rPr>
              <w:fldChar w:fldCharType="end"/>
            </w:r>
          </w:hyperlink>
        </w:p>
        <w:p w:rsidR="007844D4" w:rsidRDefault="00A60998">
          <w:pPr>
            <w:pStyle w:val="TDC1"/>
            <w:rPr>
              <w:rFonts w:eastAsiaTheme="minorEastAsia"/>
              <w:b w:val="0"/>
              <w:bCs w:val="0"/>
              <w:noProof/>
              <w:sz w:val="22"/>
              <w:szCs w:val="22"/>
              <w:lang w:val="es-AR" w:eastAsia="es-AR"/>
            </w:rPr>
          </w:pPr>
          <w:hyperlink w:anchor="_Toc31707267" w:history="1">
            <w:r w:rsidR="007844D4" w:rsidRPr="005121E3">
              <w:rPr>
                <w:rStyle w:val="Hipervnculo"/>
                <w:noProof/>
              </w:rPr>
              <w:t>Recursos</w:t>
            </w:r>
            <w:r w:rsidR="007844D4">
              <w:rPr>
                <w:noProof/>
                <w:webHidden/>
              </w:rPr>
              <w:tab/>
            </w:r>
            <w:r w:rsidR="007844D4">
              <w:rPr>
                <w:noProof/>
                <w:webHidden/>
              </w:rPr>
              <w:fldChar w:fldCharType="begin"/>
            </w:r>
            <w:r w:rsidR="007844D4">
              <w:rPr>
                <w:noProof/>
                <w:webHidden/>
              </w:rPr>
              <w:instrText xml:space="preserve"> PAGEREF _Toc31707267 \h </w:instrText>
            </w:r>
            <w:r w:rsidR="007844D4">
              <w:rPr>
                <w:noProof/>
                <w:webHidden/>
              </w:rPr>
            </w:r>
            <w:r w:rsidR="007844D4">
              <w:rPr>
                <w:noProof/>
                <w:webHidden/>
              </w:rPr>
              <w:fldChar w:fldCharType="separate"/>
            </w:r>
            <w:r w:rsidR="007844D4">
              <w:rPr>
                <w:noProof/>
                <w:webHidden/>
              </w:rPr>
              <w:t>6</w:t>
            </w:r>
            <w:r w:rsidR="007844D4">
              <w:rPr>
                <w:noProof/>
                <w:webHidden/>
              </w:rPr>
              <w:fldChar w:fldCharType="end"/>
            </w:r>
          </w:hyperlink>
        </w:p>
        <w:p w:rsidR="007844D4" w:rsidRDefault="00A60998">
          <w:pPr>
            <w:pStyle w:val="TDC1"/>
            <w:rPr>
              <w:rFonts w:eastAsiaTheme="minorEastAsia"/>
              <w:b w:val="0"/>
              <w:bCs w:val="0"/>
              <w:noProof/>
              <w:sz w:val="22"/>
              <w:szCs w:val="22"/>
              <w:lang w:val="es-AR" w:eastAsia="es-AR"/>
            </w:rPr>
          </w:pPr>
          <w:hyperlink w:anchor="_Toc31707268" w:history="1">
            <w:r w:rsidR="007844D4" w:rsidRPr="005121E3">
              <w:rPr>
                <w:rStyle w:val="Hipervnculo"/>
                <w:noProof/>
              </w:rPr>
              <w:t>Evaluación 28/02/2020</w:t>
            </w:r>
            <w:r w:rsidR="007844D4">
              <w:rPr>
                <w:noProof/>
                <w:webHidden/>
              </w:rPr>
              <w:tab/>
            </w:r>
            <w:r w:rsidR="007844D4">
              <w:rPr>
                <w:noProof/>
                <w:webHidden/>
              </w:rPr>
              <w:fldChar w:fldCharType="begin"/>
            </w:r>
            <w:r w:rsidR="007844D4">
              <w:rPr>
                <w:noProof/>
                <w:webHidden/>
              </w:rPr>
              <w:instrText xml:space="preserve"> PAGEREF _Toc31707268 \h </w:instrText>
            </w:r>
            <w:r w:rsidR="007844D4">
              <w:rPr>
                <w:noProof/>
                <w:webHidden/>
              </w:rPr>
            </w:r>
            <w:r w:rsidR="007844D4">
              <w:rPr>
                <w:noProof/>
                <w:webHidden/>
              </w:rPr>
              <w:fldChar w:fldCharType="separate"/>
            </w:r>
            <w:r w:rsidR="007844D4">
              <w:rPr>
                <w:noProof/>
                <w:webHidden/>
              </w:rPr>
              <w:t>6</w:t>
            </w:r>
            <w:r w:rsidR="007844D4">
              <w:rPr>
                <w:noProof/>
                <w:webHidden/>
              </w:rPr>
              <w:fldChar w:fldCharType="end"/>
            </w:r>
          </w:hyperlink>
        </w:p>
        <w:p w:rsidR="007844D4" w:rsidRDefault="00A60998">
          <w:pPr>
            <w:pStyle w:val="TDC1"/>
            <w:rPr>
              <w:rFonts w:eastAsiaTheme="minorEastAsia"/>
              <w:b w:val="0"/>
              <w:bCs w:val="0"/>
              <w:noProof/>
              <w:sz w:val="22"/>
              <w:szCs w:val="22"/>
              <w:lang w:val="es-AR" w:eastAsia="es-AR"/>
            </w:rPr>
          </w:pPr>
          <w:hyperlink w:anchor="_Toc31707269" w:history="1">
            <w:r w:rsidR="007844D4" w:rsidRPr="005121E3">
              <w:rPr>
                <w:rStyle w:val="Hipervnculo"/>
                <w:noProof/>
              </w:rPr>
              <w:t>Conclusión</w:t>
            </w:r>
            <w:r w:rsidR="007844D4">
              <w:rPr>
                <w:noProof/>
                <w:webHidden/>
              </w:rPr>
              <w:tab/>
            </w:r>
            <w:r w:rsidR="007844D4">
              <w:rPr>
                <w:noProof/>
                <w:webHidden/>
              </w:rPr>
              <w:fldChar w:fldCharType="begin"/>
            </w:r>
            <w:r w:rsidR="007844D4">
              <w:rPr>
                <w:noProof/>
                <w:webHidden/>
              </w:rPr>
              <w:instrText xml:space="preserve"> PAGEREF _Toc31707269 \h </w:instrText>
            </w:r>
            <w:r w:rsidR="007844D4">
              <w:rPr>
                <w:noProof/>
                <w:webHidden/>
              </w:rPr>
            </w:r>
            <w:r w:rsidR="007844D4">
              <w:rPr>
                <w:noProof/>
                <w:webHidden/>
              </w:rPr>
              <w:fldChar w:fldCharType="separate"/>
            </w:r>
            <w:r w:rsidR="007844D4">
              <w:rPr>
                <w:noProof/>
                <w:webHidden/>
              </w:rPr>
              <w:t>6</w:t>
            </w:r>
            <w:r w:rsidR="007844D4">
              <w:rPr>
                <w:noProof/>
                <w:webHidden/>
              </w:rPr>
              <w:fldChar w:fldCharType="end"/>
            </w:r>
          </w:hyperlink>
        </w:p>
        <w:p w:rsidR="000F79DF" w:rsidRDefault="0013617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73230" w:rsidP="009A3173">
          <w:pPr>
            <w:pStyle w:val="PSI-Ttulo"/>
          </w:pPr>
          <w:r>
            <w:rPr>
              <w:color w:val="auto"/>
              <w:lang w:val="es-AR"/>
            </w:rPr>
            <w:t>Plan de Iteración</w:t>
          </w:r>
        </w:p>
      </w:sdtContent>
    </w:sdt>
    <w:p w:rsidR="0029607A" w:rsidRDefault="0029607A" w:rsidP="0029607A">
      <w:pPr>
        <w:pStyle w:val="PSI-Ttulo1"/>
      </w:pPr>
      <w:bookmarkStart w:id="0" w:name="_Toc524289893"/>
      <w:bookmarkStart w:id="1" w:name="_Toc31707262"/>
      <w:r>
        <w:t>Introducción</w:t>
      </w:r>
      <w:bookmarkEnd w:id="0"/>
      <w:bookmarkEnd w:id="1"/>
    </w:p>
    <w:p w:rsidR="0029607A" w:rsidRDefault="0029607A" w:rsidP="0029607A">
      <w:pPr>
        <w:pStyle w:val="PSI-Ttulo2"/>
      </w:pPr>
      <w:bookmarkStart w:id="2" w:name="_Toc524289894"/>
      <w:bookmarkStart w:id="3" w:name="_Toc31707263"/>
      <w:r>
        <w:t>Propósito</w:t>
      </w:r>
      <w:bookmarkEnd w:id="2"/>
      <w:bookmarkEnd w:id="3"/>
    </w:p>
    <w:p w:rsidR="00802CF2"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rsidR="0029607A" w:rsidRDefault="0029607A" w:rsidP="0029607A">
      <w:pPr>
        <w:pStyle w:val="PSI-Ttulo1"/>
      </w:pPr>
      <w:bookmarkStart w:id="4" w:name="_Toc524289896"/>
      <w:bookmarkStart w:id="5" w:name="_Toc31707264"/>
      <w:r>
        <w:t>Objetivos</w:t>
      </w:r>
      <w:bookmarkEnd w:id="4"/>
      <w:bookmarkEnd w:id="5"/>
    </w:p>
    <w:p w:rsidR="0029607A" w:rsidRDefault="0029607A" w:rsidP="0029607A">
      <w:pPr>
        <w:pStyle w:val="PSI-Ttulo2"/>
      </w:pPr>
      <w:bookmarkStart w:id="6" w:name="_Toc524289897"/>
      <w:bookmarkStart w:id="7" w:name="_Toc31707265"/>
      <w:r>
        <w:t>Criterios de Evaluación</w:t>
      </w:r>
      <w:bookmarkEnd w:id="6"/>
      <w:bookmarkEnd w:id="7"/>
    </w:p>
    <w:p w:rsidR="00874F85" w:rsidRDefault="0029607A" w:rsidP="006F769E">
      <w:pPr>
        <w:pStyle w:val="PSI-Normal"/>
      </w:pPr>
      <w:r>
        <w:t xml:space="preserve">Para el fin de la iteración de esta etapa, </w:t>
      </w:r>
      <w:r w:rsidR="00984D43">
        <w:t>se e</w:t>
      </w:r>
      <w:r w:rsidR="004A4C2A">
        <w:t>spera cumplir con to</w:t>
      </w:r>
      <w:r w:rsidR="00127539">
        <w:t xml:space="preserve">das las tareas propuestas </w:t>
      </w:r>
      <w:r w:rsidR="00B65117">
        <w:t>en este</w:t>
      </w:r>
      <w:r w:rsidR="00127539">
        <w:t xml:space="preserve"> documento.</w:t>
      </w:r>
    </w:p>
    <w:p w:rsidR="0029607A" w:rsidRDefault="0029607A" w:rsidP="0062097E">
      <w:pPr>
        <w:pStyle w:val="PSI-Ttulo1"/>
      </w:pPr>
      <w:bookmarkStart w:id="8" w:name="_Toc524289898"/>
      <w:bookmarkStart w:id="9" w:name="_Toc31707266"/>
      <w:r>
        <w:t>Planificación</w:t>
      </w:r>
      <w:bookmarkEnd w:id="8"/>
      <w:bookmarkEnd w:id="9"/>
    </w:p>
    <w:p w:rsidR="004A4C2A" w:rsidRDefault="00127539" w:rsidP="004A4C2A">
      <w:pPr>
        <w:pStyle w:val="PSI-Normal"/>
        <w:ind w:left="0" w:firstLine="0"/>
      </w:pPr>
      <w:r>
        <w:t>En este caso, uno de los integrantes del VASPA Team se encuentra de vacaciones y el resto de los integrantes no. Se ha acordado que dos de los integrantes seguirán avanzando con el proyecto para no retrasarlo.</w:t>
      </w:r>
      <w:r w:rsidR="00825332">
        <w:t xml:space="preserve"> Las tareas detalladas en este plan deberán </w:t>
      </w:r>
      <w:r w:rsidR="00B65117">
        <w:t>estar finalizadas para el día 28 de febrero</w:t>
      </w:r>
      <w:r w:rsidR="00972E55">
        <w:t xml:space="preserve"> del corriente año</w:t>
      </w:r>
      <w:r w:rsidR="00825332">
        <w:t>.</w:t>
      </w:r>
    </w:p>
    <w:p w:rsidR="00A137EC" w:rsidRPr="002C12BB" w:rsidRDefault="00B65117" w:rsidP="004A4C2A">
      <w:pPr>
        <w:pStyle w:val="PSI-Normal"/>
        <w:ind w:left="0" w:firstLine="0"/>
        <w:rPr>
          <w:b/>
          <w:bCs/>
        </w:rPr>
      </w:pPr>
      <w:r>
        <w:rPr>
          <w:b/>
          <w:bCs/>
        </w:rPr>
        <w:t>Francisco Estrada</w:t>
      </w:r>
      <w:r w:rsidR="002C12BB" w:rsidRPr="002C12BB">
        <w:rPr>
          <w:b/>
          <w:bCs/>
        </w:rPr>
        <w:t>:</w:t>
      </w:r>
    </w:p>
    <w:p w:rsidR="002C12BB" w:rsidRDefault="002C12BB" w:rsidP="002C12BB">
      <w:pPr>
        <w:pStyle w:val="PSI-Normal"/>
        <w:numPr>
          <w:ilvl w:val="0"/>
          <w:numId w:val="21"/>
        </w:numPr>
      </w:pPr>
      <w:r>
        <w:t>Creación y mantenimiento de este documento.</w:t>
      </w:r>
    </w:p>
    <w:p w:rsidR="00634D63" w:rsidRDefault="00634D63" w:rsidP="002C12BB">
      <w:pPr>
        <w:pStyle w:val="PSI-Normal"/>
        <w:numPr>
          <w:ilvl w:val="0"/>
          <w:numId w:val="21"/>
        </w:numPr>
      </w:pPr>
      <w:r>
        <w:t>Gestión y seguimiento de riesgos.</w:t>
      </w:r>
    </w:p>
    <w:p w:rsidR="0071201E" w:rsidRDefault="0071201E" w:rsidP="002C12BB">
      <w:pPr>
        <w:pStyle w:val="PSI-Normal"/>
        <w:numPr>
          <w:ilvl w:val="0"/>
          <w:numId w:val="21"/>
        </w:numPr>
      </w:pPr>
      <w:r>
        <w:t>Agregar en la pantalla Vigencia Programa (donde se gestiona las vigencias) un filtro de acuerdo al Plan de Estudio, y además agregar el botón de enviar notificación.</w:t>
      </w:r>
    </w:p>
    <w:p w:rsidR="0071201E" w:rsidRDefault="0071201E" w:rsidP="002C12BB">
      <w:pPr>
        <w:pStyle w:val="PSI-Normal"/>
        <w:numPr>
          <w:ilvl w:val="0"/>
          <w:numId w:val="21"/>
        </w:numPr>
      </w:pPr>
      <w:r>
        <w:t>Crear correos Gmail para Secretaria Académica, y los departamentos correspondientes.</w:t>
      </w:r>
    </w:p>
    <w:p w:rsidR="0071201E" w:rsidRDefault="00BF7AC3" w:rsidP="002C12BB">
      <w:pPr>
        <w:pStyle w:val="PSI-Normal"/>
        <w:numPr>
          <w:ilvl w:val="0"/>
          <w:numId w:val="21"/>
        </w:numPr>
      </w:pPr>
      <w:r>
        <w:t xml:space="preserve">Modificar CU Revisar Programa para que muestre </w:t>
      </w:r>
      <w:r w:rsidR="003448EA">
        <w:t>el comentario realizado ya sea por un usuario de Secretaria Académica o por un director de departamento cuando desaprueba un programa.</w:t>
      </w:r>
    </w:p>
    <w:p w:rsidR="003448EA" w:rsidRDefault="003448EA" w:rsidP="002C12BB">
      <w:pPr>
        <w:pStyle w:val="PSI-Normal"/>
        <w:numPr>
          <w:ilvl w:val="0"/>
          <w:numId w:val="21"/>
        </w:numPr>
      </w:pPr>
      <w:r>
        <w:t>Corregir errores en el CU Gestionar Plan.</w:t>
      </w:r>
    </w:p>
    <w:p w:rsidR="003448EA" w:rsidRDefault="003448EA" w:rsidP="002C12BB">
      <w:pPr>
        <w:pStyle w:val="PSI-Normal"/>
        <w:numPr>
          <w:ilvl w:val="0"/>
          <w:numId w:val="21"/>
        </w:numPr>
      </w:pPr>
      <w:r>
        <w:t>Corregir re direccionamiento a la pantalla principal de Secretaria Académica de los siguientes CU: Subir Programa Firmado, Subir Plan.</w:t>
      </w:r>
    </w:p>
    <w:p w:rsidR="00825332" w:rsidRPr="000D411F" w:rsidRDefault="003448EA" w:rsidP="000D411F">
      <w:pPr>
        <w:pStyle w:val="PSI-Normal"/>
        <w:numPr>
          <w:ilvl w:val="0"/>
          <w:numId w:val="21"/>
        </w:numPr>
      </w:pPr>
      <w:r>
        <w:t>Modificar atributos aprobadoSA y aprobadoDepto de la tabla PROGRAMA para que admitan nulos.</w:t>
      </w:r>
      <w:r w:rsidR="00825332">
        <w:br w:type="page"/>
      </w:r>
    </w:p>
    <w:p w:rsidR="002C12BB" w:rsidRDefault="00B65117" w:rsidP="002C12BB">
      <w:pPr>
        <w:pStyle w:val="PSI-Normal"/>
      </w:pPr>
      <w:r>
        <w:rPr>
          <w:b/>
          <w:bCs/>
        </w:rPr>
        <w:lastRenderedPageBreak/>
        <w:t>Nicolás Sartini</w:t>
      </w:r>
      <w:r w:rsidR="002C12BB" w:rsidRPr="002C12BB">
        <w:rPr>
          <w:b/>
          <w:bCs/>
        </w:rPr>
        <w:t>:</w:t>
      </w:r>
    </w:p>
    <w:p w:rsidR="00C73D0C" w:rsidRDefault="000D411F" w:rsidP="002C12BB">
      <w:pPr>
        <w:pStyle w:val="PSI-Normal"/>
        <w:numPr>
          <w:ilvl w:val="0"/>
          <w:numId w:val="22"/>
        </w:numPr>
      </w:pPr>
      <w:r>
        <w:t>Ejecutar</w:t>
      </w:r>
      <w:r w:rsidR="00C73D0C">
        <w:t xml:space="preserve"> las pruebas planificadas a los siguientes CU: Generar Programa PDF, Realizar Carga Masiva de Programas.</w:t>
      </w:r>
    </w:p>
    <w:p w:rsidR="000D411F" w:rsidRDefault="000D411F" w:rsidP="002C12BB">
      <w:pPr>
        <w:pStyle w:val="PSI-Normal"/>
        <w:numPr>
          <w:ilvl w:val="0"/>
          <w:numId w:val="22"/>
        </w:numPr>
      </w:pPr>
      <w:r>
        <w:t>Modificar el diagrama de CU eliminando el CU Obtener Asignaturas Pendientes ya que dicho CU forma parte del CU Generar Informe Gerencial.</w:t>
      </w:r>
    </w:p>
    <w:p w:rsidR="00C73D0C" w:rsidRDefault="00C73D0C" w:rsidP="002C12BB">
      <w:pPr>
        <w:pStyle w:val="PSI-Normal"/>
        <w:numPr>
          <w:ilvl w:val="0"/>
          <w:numId w:val="22"/>
        </w:numPr>
      </w:pPr>
      <w:r>
        <w:t>Actualizar los diagramas correspondientes al modelo de datos (Diagrama entidad relación y diagrama lógico).</w:t>
      </w:r>
    </w:p>
    <w:p w:rsidR="00C73D0C" w:rsidRDefault="00C73D0C" w:rsidP="002C12BB">
      <w:pPr>
        <w:pStyle w:val="PSI-Normal"/>
        <w:numPr>
          <w:ilvl w:val="0"/>
          <w:numId w:val="22"/>
        </w:numPr>
      </w:pPr>
      <w:r>
        <w:t>Revisar y completar documentación.</w:t>
      </w:r>
    </w:p>
    <w:p w:rsidR="00972E55" w:rsidRDefault="00972E55" w:rsidP="002C12BB">
      <w:pPr>
        <w:pStyle w:val="PSI-Normal"/>
        <w:numPr>
          <w:ilvl w:val="0"/>
          <w:numId w:val="22"/>
        </w:numPr>
      </w:pPr>
      <w:r>
        <w:t>Comenzar a implementar</w:t>
      </w:r>
      <w:r w:rsidR="00F763BF">
        <w:t xml:space="preserve"> el CU </w:t>
      </w:r>
      <w:r w:rsidR="000D411F">
        <w:t>Seguir Programa</w:t>
      </w:r>
      <w:r w:rsidR="00F763BF">
        <w:t>.</w:t>
      </w:r>
    </w:p>
    <w:p w:rsidR="000D411F" w:rsidRDefault="000D411F" w:rsidP="000D411F">
      <w:pPr>
        <w:pStyle w:val="PSI-Normal"/>
        <w:numPr>
          <w:ilvl w:val="0"/>
          <w:numId w:val="22"/>
        </w:numPr>
      </w:pPr>
      <w:r>
        <w:t>Ejecutar el proyecto correspondiente a la app móvil y ver si existe errores debido a la nueva versión de framework Ionic.</w:t>
      </w:r>
    </w:p>
    <w:p w:rsidR="00CE4B97" w:rsidRPr="000A14E8" w:rsidRDefault="00CE4B97" w:rsidP="00CE4B97">
      <w:pPr>
        <w:pStyle w:val="PSI-Normal"/>
        <w:ind w:left="720" w:firstLine="0"/>
      </w:pPr>
    </w:p>
    <w:p w:rsidR="006F769E" w:rsidRDefault="006F769E" w:rsidP="004A4C2A">
      <w:pPr>
        <w:pStyle w:val="PSI-Normal"/>
        <w:ind w:left="0" w:firstLine="0"/>
      </w:pPr>
      <w:r w:rsidRPr="0062097E">
        <w:t xml:space="preserve">En caso de que algún integrante del VASPA Team finalice antes de lo planificado con sus tareas, colaborará con </w:t>
      </w:r>
      <w:r w:rsidR="00825332">
        <w:t>el otro integrante</w:t>
      </w:r>
      <w:r w:rsidR="00621274">
        <w:t xml:space="preserve">. </w:t>
      </w:r>
    </w:p>
    <w:p w:rsidR="00802CF2" w:rsidRDefault="00B65117" w:rsidP="00802CF2">
      <w:pPr>
        <w:pStyle w:val="PSI-Normal"/>
      </w:pPr>
      <w:r>
        <w:t>28</w:t>
      </w:r>
      <w:r w:rsidR="00AA76D2">
        <w:t>/</w:t>
      </w:r>
      <w:r>
        <w:t>02</w:t>
      </w:r>
      <w:r w:rsidR="00127539">
        <w:t>/2020</w:t>
      </w:r>
      <w:r w:rsidR="00FC722D">
        <w:t xml:space="preserve"> Fin de la </w:t>
      </w:r>
      <w:r>
        <w:t>novena</w:t>
      </w:r>
      <w:r w:rsidR="0029607A">
        <w:t xml:space="preserve"> iteración de la fase de </w:t>
      </w:r>
      <w:r w:rsidR="00FC722D">
        <w:t>Construcción</w:t>
      </w:r>
      <w:r w:rsidR="0029607A">
        <w:t>.</w:t>
      </w:r>
    </w:p>
    <w:p w:rsidR="00F70F4F" w:rsidRDefault="00802CF2" w:rsidP="00CE4B97">
      <w:pPr>
        <w:ind w:left="0" w:firstLine="0"/>
      </w:pPr>
      <w:r>
        <w:br w:type="page"/>
      </w:r>
    </w:p>
    <w:p w:rsidR="00E511E0" w:rsidRDefault="00E511E0" w:rsidP="00E511E0">
      <w:pPr>
        <w:pStyle w:val="PSI-Ttulo1"/>
      </w:pPr>
      <w:bookmarkStart w:id="10" w:name="_Toc31707267"/>
      <w:r>
        <w:lastRenderedPageBreak/>
        <w:t>Recursos</w:t>
      </w:r>
      <w:bookmarkEnd w:id="10"/>
    </w:p>
    <w:p w:rsidR="008E1F84" w:rsidRDefault="008E1F84" w:rsidP="008E1F84">
      <w:pPr>
        <w:pStyle w:val="PSI-Normal"/>
      </w:pPr>
      <w:r>
        <w:t>Humanos:</w:t>
      </w:r>
    </w:p>
    <w:p w:rsidR="008E1F84" w:rsidRDefault="008E1F84" w:rsidP="008E1F84">
      <w:pPr>
        <w:pStyle w:val="PSI-Normal"/>
      </w:pPr>
      <w:r>
        <w:t>Tres Desarrolladores con niveles similares de experiencia, conocimiento del paradigma de programación (Orientado a Objetos).</w:t>
      </w:r>
    </w:p>
    <w:p w:rsidR="008E1F84" w:rsidRDefault="008E1F84" w:rsidP="008E1F84">
      <w:pPr>
        <w:pStyle w:val="PSI-Normal"/>
      </w:pPr>
      <w:r>
        <w:t>Computacionales:</w:t>
      </w:r>
    </w:p>
    <w:p w:rsidR="002129C9" w:rsidRDefault="008E1F84" w:rsidP="008E1F84">
      <w:pPr>
        <w:pStyle w:val="PSI-Normal"/>
      </w:pPr>
      <w:r>
        <w:t>Los tres integrantes de VASPA Team tienen computadoras con acceso a internet y capacidades de hardware suficientes para soportar la programación y el procesamiento del proyecto.</w:t>
      </w:r>
    </w:p>
    <w:p w:rsidR="008E1F84" w:rsidRDefault="008E1F84" w:rsidP="008E1F84">
      <w:pPr>
        <w:pStyle w:val="PSI-Normal"/>
      </w:pPr>
    </w:p>
    <w:p w:rsidR="00DD1DA2" w:rsidRDefault="00DD1DA2" w:rsidP="005B5AEE">
      <w:pPr>
        <w:pStyle w:val="PSI-Ttulo1"/>
      </w:pPr>
      <w:bookmarkStart w:id="11" w:name="_Toc31707268"/>
      <w:r>
        <w:t>Evaluación</w:t>
      </w:r>
      <w:r w:rsidR="00E511E0">
        <w:t xml:space="preserve"> </w:t>
      </w:r>
      <w:r w:rsidR="00B65117">
        <w:t>28</w:t>
      </w:r>
      <w:r w:rsidR="00984D43">
        <w:t>/</w:t>
      </w:r>
      <w:r w:rsidR="00B65117">
        <w:t>02</w:t>
      </w:r>
      <w:r w:rsidR="00A137EC">
        <w:t>/2020</w:t>
      </w:r>
      <w:bookmarkEnd w:id="11"/>
    </w:p>
    <w:p w:rsidR="00DD1DA2" w:rsidRDefault="00DD1DA2" w:rsidP="005B5AEE">
      <w:pPr>
        <w:pStyle w:val="PSI-Ttulo1"/>
      </w:pPr>
      <w:bookmarkStart w:id="12" w:name="_Toc31707269"/>
      <w:r>
        <w:t>Conclusión</w:t>
      </w:r>
      <w:bookmarkEnd w:id="12"/>
    </w:p>
    <w:p w:rsidR="00AD54E5" w:rsidRDefault="001925F4" w:rsidP="00127539">
      <w:pPr>
        <w:pStyle w:val="PSI-Normal"/>
      </w:pPr>
      <w:r>
        <w:t>Según las tareas planteadas, se han cumplido:</w:t>
      </w:r>
    </w:p>
    <w:p w:rsidR="00A84271" w:rsidRDefault="00A84271" w:rsidP="00A84271">
      <w:pPr>
        <w:pStyle w:val="PSI-Normal"/>
        <w:numPr>
          <w:ilvl w:val="0"/>
          <w:numId w:val="21"/>
        </w:numPr>
      </w:pPr>
      <w:r>
        <w:t>Creación y mantenimiento de este documento.</w:t>
      </w:r>
      <w:r>
        <w:t xml:space="preserve"> </w:t>
      </w:r>
      <w:r>
        <w:sym w:font="Wingdings" w:char="F0E0"/>
      </w:r>
      <w:r>
        <w:t xml:space="preserve"> Realizado</w:t>
      </w:r>
    </w:p>
    <w:p w:rsidR="00A84271" w:rsidRDefault="00A84271" w:rsidP="00A84271">
      <w:pPr>
        <w:pStyle w:val="PSI-Normal"/>
        <w:numPr>
          <w:ilvl w:val="0"/>
          <w:numId w:val="21"/>
        </w:numPr>
      </w:pPr>
      <w:r>
        <w:t>Gestión y seguimiento de riesgos.</w:t>
      </w:r>
    </w:p>
    <w:p w:rsidR="00A84271" w:rsidRDefault="00A84271" w:rsidP="00A84271">
      <w:pPr>
        <w:pStyle w:val="PSI-Normal"/>
        <w:numPr>
          <w:ilvl w:val="1"/>
          <w:numId w:val="21"/>
        </w:numPr>
      </w:pPr>
      <w:r>
        <w:sym w:font="Wingdings" w:char="F0E0"/>
      </w:r>
      <w:r>
        <w:t xml:space="preserve"> Realizado</w:t>
      </w:r>
      <w:r>
        <w:t>. Se ha</w:t>
      </w:r>
      <w:r w:rsidRPr="00A84271">
        <w:t xml:space="preserve"> realizado avances en la documentación de riesgos, </w:t>
      </w:r>
      <w:r>
        <w:t>identificando</w:t>
      </w:r>
      <w:r w:rsidRPr="00A84271">
        <w:t xml:space="preserve"> nuevos riesgos</w:t>
      </w:r>
      <w:r>
        <w:t xml:space="preserve"> y siguiendo los riesgos activos.</w:t>
      </w:r>
    </w:p>
    <w:p w:rsidR="00A84271" w:rsidRDefault="00A84271" w:rsidP="00A84271">
      <w:pPr>
        <w:pStyle w:val="PSI-Normal"/>
        <w:numPr>
          <w:ilvl w:val="0"/>
          <w:numId w:val="21"/>
        </w:numPr>
      </w:pPr>
      <w:r>
        <w:t>Agregar en la pantalla Vigencia Programa (donde se gestiona las vigencias) un filtro de acuerdo al Plan de Estudio, y además agregar el botón de enviar notificación.</w:t>
      </w:r>
    </w:p>
    <w:p w:rsidR="00A84271" w:rsidRDefault="00A84271" w:rsidP="00A84271">
      <w:pPr>
        <w:pStyle w:val="PSI-Normal"/>
        <w:numPr>
          <w:ilvl w:val="1"/>
          <w:numId w:val="21"/>
        </w:numPr>
      </w:pPr>
      <w:bookmarkStart w:id="13" w:name="_GoBack"/>
      <w:bookmarkEnd w:id="13"/>
      <w:r>
        <w:t>Se agregó en lo que sería la pantalla principal la vigencia de los programas de asignaturas similar a la planilla de calculo que tienen en Secretaria Académica que utilizan para llevar un control de las vigencias, se agregaron los filtros carrera y plan de estudio. Lo que no se pudo agregar fue el envió de notificación al docente, ya que todavía el equipo no definió bien como se incluiría dicho botón en la interfaz de usuario.</w:t>
      </w:r>
    </w:p>
    <w:p w:rsidR="00A84271" w:rsidRDefault="00A84271" w:rsidP="00A84271">
      <w:pPr>
        <w:pStyle w:val="PSI-Normal"/>
        <w:numPr>
          <w:ilvl w:val="0"/>
          <w:numId w:val="21"/>
        </w:numPr>
      </w:pPr>
      <w:r>
        <w:t>Crear correos Gmail para Secretaria Académica, y los departamentos correspondientes.</w:t>
      </w:r>
    </w:p>
    <w:p w:rsidR="00A84271" w:rsidRDefault="00A84271" w:rsidP="00A84271">
      <w:pPr>
        <w:pStyle w:val="PSI-Normal"/>
        <w:numPr>
          <w:ilvl w:val="1"/>
          <w:numId w:val="21"/>
        </w:numPr>
      </w:pPr>
      <w:r>
        <w:sym w:font="Wingdings" w:char="F0E0"/>
      </w:r>
      <w:r>
        <w:t xml:space="preserve"> Realizado. Se crearon 5 correos que se utilizaran para las pruebas en cuanto a la gestión de usuarios, roles y permisos.</w:t>
      </w:r>
    </w:p>
    <w:p w:rsidR="00A84271" w:rsidRDefault="00A84271" w:rsidP="00A84271">
      <w:pPr>
        <w:pStyle w:val="PSI-Normal"/>
        <w:numPr>
          <w:ilvl w:val="0"/>
          <w:numId w:val="21"/>
        </w:numPr>
      </w:pPr>
      <w:r>
        <w:t>Modificar CU Revisar Programa para que muestre el comentario realizado ya sea por un usuario de Secretaria Académica o por un director de departamento cuando desaprueba un programa.</w:t>
      </w:r>
    </w:p>
    <w:p w:rsidR="00A84271" w:rsidRDefault="00A84271" w:rsidP="00A84271">
      <w:pPr>
        <w:pStyle w:val="PSI-Normal"/>
        <w:numPr>
          <w:ilvl w:val="1"/>
          <w:numId w:val="21"/>
        </w:numPr>
      </w:pPr>
      <w:r>
        <w:sym w:font="Wingdings" w:char="F0E0"/>
      </w:r>
      <w:r>
        <w:t xml:space="preserve"> Realizado. Ahora el CU Revisar Programa muestra el comentario realizado a la hora de desaprobar un programa.</w:t>
      </w:r>
    </w:p>
    <w:p w:rsidR="00C6209B" w:rsidRDefault="00C6209B" w:rsidP="00C6209B">
      <w:pPr>
        <w:pStyle w:val="PSI-Normal"/>
        <w:ind w:left="1440" w:firstLine="0"/>
      </w:pPr>
    </w:p>
    <w:p w:rsidR="00A84271" w:rsidRDefault="00A84271" w:rsidP="00A84271">
      <w:pPr>
        <w:pStyle w:val="PSI-Normal"/>
        <w:numPr>
          <w:ilvl w:val="0"/>
          <w:numId w:val="21"/>
        </w:numPr>
      </w:pPr>
      <w:r>
        <w:lastRenderedPageBreak/>
        <w:t>Corregir errores en el CU Gestionar Plan.</w:t>
      </w:r>
      <w:r w:rsidR="00A72CDD">
        <w:t xml:space="preserve"> </w:t>
      </w:r>
    </w:p>
    <w:p w:rsidR="00A72CDD" w:rsidRDefault="00A72CDD" w:rsidP="00A72CDD">
      <w:pPr>
        <w:pStyle w:val="PSI-Normal"/>
        <w:numPr>
          <w:ilvl w:val="1"/>
          <w:numId w:val="21"/>
        </w:numPr>
      </w:pPr>
      <w:r>
        <w:sym w:font="Wingdings" w:char="F0E0"/>
      </w:r>
      <w:r>
        <w:t xml:space="preserve"> Realizado. Se han corregidos los errores detectados en las pruebas de regresión de dicho CU.</w:t>
      </w:r>
    </w:p>
    <w:p w:rsidR="00DB71E5" w:rsidRDefault="00A84271" w:rsidP="00DB71E5">
      <w:pPr>
        <w:pStyle w:val="PSI-Normal"/>
        <w:numPr>
          <w:ilvl w:val="0"/>
          <w:numId w:val="21"/>
        </w:numPr>
      </w:pPr>
      <w:r>
        <w:t>Corregir re direccionamiento a la pantalla principal de Secretaria Académica de los siguientes CU: Subir Programa Firmado, Subir Plan.</w:t>
      </w:r>
      <w:r w:rsidR="00DB71E5">
        <w:t xml:space="preserve"> </w:t>
      </w:r>
      <w:r w:rsidR="00DB71E5">
        <w:sym w:font="Wingdings" w:char="F0E0"/>
      </w:r>
      <w:r w:rsidR="00DB71E5">
        <w:t xml:space="preserve"> Realizado</w:t>
      </w:r>
    </w:p>
    <w:p w:rsidR="00AB5534" w:rsidRDefault="00A84271" w:rsidP="00DB71E5">
      <w:pPr>
        <w:pStyle w:val="PSI-Normal"/>
        <w:numPr>
          <w:ilvl w:val="0"/>
          <w:numId w:val="21"/>
        </w:numPr>
      </w:pPr>
      <w:r>
        <w:t>Modificar atributos aprobadoSA y aprobadoDepto de la tabla PROGRAMA para que admitan nulos.</w:t>
      </w:r>
      <w:r w:rsidR="00DB71E5">
        <w:t xml:space="preserve"> </w:t>
      </w:r>
      <w:r w:rsidR="00DB71E5">
        <w:sym w:font="Wingdings" w:char="F0E0"/>
      </w:r>
      <w:r w:rsidR="00DB71E5">
        <w:t xml:space="preserve"> Realizado </w:t>
      </w:r>
    </w:p>
    <w:p w:rsidR="00DB71E5" w:rsidRDefault="00DB71E5" w:rsidP="00DB71E5">
      <w:pPr>
        <w:pStyle w:val="PSI-Normal"/>
        <w:numPr>
          <w:ilvl w:val="0"/>
          <w:numId w:val="21"/>
        </w:numPr>
      </w:pPr>
      <w:r>
        <w:t>Ejecutar las pruebas planificadas a los siguientes CU: Generar Programa PDF, Realizar Carga Masiva de Programas.</w:t>
      </w:r>
    </w:p>
    <w:p w:rsidR="00DB71E5" w:rsidRDefault="00DB71E5" w:rsidP="00DB71E5">
      <w:pPr>
        <w:pStyle w:val="PSI-Normal"/>
        <w:numPr>
          <w:ilvl w:val="1"/>
          <w:numId w:val="21"/>
        </w:numPr>
      </w:pPr>
      <w:r>
        <w:t>Se llevaron a cabo la ejecución de las pruebas iniciales del CU Realizar Carga Masiva de Programas, en el mismo no se detectaron errores. Con el CU Generar Programa PDF no se dio inicio a la ejecución de los casos de pruebas ya que se espera probarlo de manera conjunta con el Gestionar Programa, este último le falta terminar la codificación de ciertos CU incluidos.</w:t>
      </w:r>
    </w:p>
    <w:p w:rsidR="00DB71E5" w:rsidRDefault="00DB71E5" w:rsidP="00DB71E5">
      <w:pPr>
        <w:pStyle w:val="PSI-Normal"/>
        <w:numPr>
          <w:ilvl w:val="0"/>
          <w:numId w:val="21"/>
        </w:numPr>
      </w:pPr>
      <w:r>
        <w:t>Modificar el diagrama de CU eliminando el CU Obtener Asignaturas Pendientes ya que dicho CU forma parte del CU Generar Informe Gerencial.</w:t>
      </w:r>
      <w:r w:rsidR="00AC493E">
        <w:t xml:space="preserve"> </w:t>
      </w:r>
      <w:r w:rsidR="00AC493E">
        <w:sym w:font="Wingdings" w:char="F0E0"/>
      </w:r>
      <w:r w:rsidR="00AC493E">
        <w:t xml:space="preserve"> Realizado</w:t>
      </w:r>
    </w:p>
    <w:p w:rsidR="00DB71E5" w:rsidRDefault="00DB71E5" w:rsidP="00DB71E5">
      <w:pPr>
        <w:pStyle w:val="PSI-Normal"/>
        <w:numPr>
          <w:ilvl w:val="0"/>
          <w:numId w:val="21"/>
        </w:numPr>
      </w:pPr>
      <w:r>
        <w:t>Actualizar los diagramas correspondientes al modelo de datos (Diagrama entidad relación y diagrama lógico).</w:t>
      </w:r>
      <w:r w:rsidR="00AC493E">
        <w:t xml:space="preserve"> </w:t>
      </w:r>
      <w:r w:rsidR="00AC493E">
        <w:sym w:font="Wingdings" w:char="F0E0"/>
      </w:r>
      <w:r w:rsidR="00AC493E">
        <w:t xml:space="preserve"> Realizado</w:t>
      </w:r>
    </w:p>
    <w:p w:rsidR="00DB71E5" w:rsidRDefault="00DB71E5" w:rsidP="00DB71E5">
      <w:pPr>
        <w:pStyle w:val="PSI-Normal"/>
        <w:numPr>
          <w:ilvl w:val="0"/>
          <w:numId w:val="21"/>
        </w:numPr>
      </w:pPr>
      <w:r>
        <w:t>Revisar y completar documentación.</w:t>
      </w:r>
      <w:r w:rsidR="00AC493E">
        <w:t xml:space="preserve"> </w:t>
      </w:r>
    </w:p>
    <w:p w:rsidR="00AC493E" w:rsidRDefault="00AC493E" w:rsidP="00AC493E">
      <w:pPr>
        <w:pStyle w:val="PSI-Normal"/>
        <w:numPr>
          <w:ilvl w:val="1"/>
          <w:numId w:val="21"/>
        </w:numPr>
      </w:pPr>
      <w:r>
        <w:t xml:space="preserve">Se han completado documentación </w:t>
      </w:r>
      <w:r w:rsidR="00C6209B">
        <w:t>faltante y/o actualiza</w:t>
      </w:r>
      <w:r>
        <w:t>do.</w:t>
      </w:r>
    </w:p>
    <w:p w:rsidR="00DB71E5" w:rsidRDefault="00DB71E5" w:rsidP="00DB71E5">
      <w:pPr>
        <w:pStyle w:val="PSI-Normal"/>
        <w:numPr>
          <w:ilvl w:val="0"/>
          <w:numId w:val="21"/>
        </w:numPr>
      </w:pPr>
      <w:r>
        <w:t>Comenzar a implementar el CU Seguir Programa.</w:t>
      </w:r>
    </w:p>
    <w:p w:rsidR="00AC493E" w:rsidRDefault="00816044" w:rsidP="00AC493E">
      <w:pPr>
        <w:pStyle w:val="PSI-Normal"/>
        <w:numPr>
          <w:ilvl w:val="1"/>
          <w:numId w:val="21"/>
        </w:numPr>
      </w:pPr>
      <w:r>
        <w:t xml:space="preserve">Se han diseñado las pantallas y </w:t>
      </w:r>
      <w:r w:rsidR="00C6209B">
        <w:t>se dio comienzo a</w:t>
      </w:r>
      <w:r>
        <w:t xml:space="preserve"> la implementación de este CU.</w:t>
      </w:r>
    </w:p>
    <w:p w:rsidR="00DB71E5" w:rsidRDefault="00DB71E5" w:rsidP="00DB71E5">
      <w:pPr>
        <w:pStyle w:val="PSI-Normal"/>
        <w:numPr>
          <w:ilvl w:val="0"/>
          <w:numId w:val="21"/>
        </w:numPr>
      </w:pPr>
      <w:r>
        <w:t>Ejecutar el proyecto correspondiente a la app móvil y ver si existe errores debido a la nueva versión de framework Ionic.</w:t>
      </w:r>
    </w:p>
    <w:p w:rsidR="00816044" w:rsidRDefault="00816044" w:rsidP="00816044">
      <w:pPr>
        <w:pStyle w:val="PSI-Normal"/>
        <w:numPr>
          <w:ilvl w:val="1"/>
          <w:numId w:val="21"/>
        </w:numPr>
      </w:pPr>
      <w:r>
        <w:t>Se presentaron problemas técnicos (de recursos) a la hora de querer ejecutar el proyecto móvil.</w:t>
      </w:r>
    </w:p>
    <w:p w:rsidR="00DB71E5" w:rsidRDefault="00DB71E5" w:rsidP="00A84271">
      <w:pPr>
        <w:pStyle w:val="PSI-Normal"/>
      </w:pPr>
      <w:r>
        <w:tab/>
      </w:r>
    </w:p>
    <w:p w:rsidR="001925F4" w:rsidRPr="006E6BB5" w:rsidRDefault="001925F4" w:rsidP="001925F4">
      <w:pPr>
        <w:pStyle w:val="PSI-Normal"/>
        <w:ind w:left="720" w:firstLine="0"/>
      </w:pPr>
    </w:p>
    <w:sectPr w:rsidR="001925F4" w:rsidRPr="006E6BB5"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0998" w:rsidRDefault="00A60998" w:rsidP="00C94FBE">
      <w:pPr>
        <w:spacing w:before="0" w:line="240" w:lineRule="auto"/>
      </w:pPr>
      <w:r>
        <w:separator/>
      </w:r>
    </w:p>
    <w:p w:rsidR="00A60998" w:rsidRDefault="00A60998"/>
  </w:endnote>
  <w:endnote w:type="continuationSeparator" w:id="0">
    <w:p w:rsidR="00A60998" w:rsidRDefault="00A60998" w:rsidP="00C94FBE">
      <w:pPr>
        <w:spacing w:before="0" w:line="240" w:lineRule="auto"/>
      </w:pPr>
      <w:r>
        <w:continuationSeparator/>
      </w:r>
    </w:p>
    <w:p w:rsidR="00A60998" w:rsidRDefault="00A609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66C8" w:rsidRDefault="00A60998"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3F66C8">
          <w:rPr>
            <w:lang w:val="es-AR"/>
          </w:rPr>
          <w:t>VASPA Team</w:t>
        </w:r>
      </w:sdtContent>
    </w:sdt>
    <w:r>
      <w:rPr>
        <w:noProof/>
        <w:lang w:eastAsia="es-ES"/>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00136172"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00136172" w:rsidRPr="00DD5A70">
          <w:rPr>
            <w:rFonts w:asciiTheme="majorHAnsi" w:hAnsiTheme="majorHAnsi" w:cstheme="majorHAnsi"/>
          </w:rPr>
          <w:fldChar w:fldCharType="separate"/>
        </w:r>
        <w:r w:rsidR="007F48A5">
          <w:rPr>
            <w:rFonts w:asciiTheme="majorHAnsi" w:hAnsiTheme="majorHAnsi" w:cstheme="majorHAnsi"/>
            <w:noProof/>
          </w:rPr>
          <w:t>7</w:t>
        </w:r>
        <w:r w:rsidR="00136172"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00136172"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00136172" w:rsidRPr="00DD5A70">
          <w:rPr>
            <w:rFonts w:asciiTheme="majorHAnsi" w:hAnsiTheme="majorHAnsi" w:cstheme="majorHAnsi"/>
          </w:rPr>
          <w:fldChar w:fldCharType="separate"/>
        </w:r>
        <w:r w:rsidR="007F48A5">
          <w:rPr>
            <w:rFonts w:asciiTheme="majorHAnsi" w:hAnsiTheme="majorHAnsi" w:cstheme="majorHAnsi"/>
            <w:noProof/>
          </w:rPr>
          <w:t>7</w:t>
        </w:r>
        <w:r w:rsidR="00136172" w:rsidRPr="00DD5A70">
          <w:rPr>
            <w:rFonts w:asciiTheme="majorHAnsi" w:hAnsiTheme="majorHAnsi" w:cstheme="majorHAnsi"/>
          </w:rPr>
          <w:fldChar w:fldCharType="end"/>
        </w:r>
      </w:sdtContent>
    </w:sdt>
    <w:r>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3F66C8" w:rsidRDefault="00B65117" w:rsidP="0092483A">
        <w:pPr>
          <w:tabs>
            <w:tab w:val="center" w:pos="4252"/>
          </w:tabs>
          <w:spacing w:before="0"/>
        </w:pPr>
        <w:r>
          <w:t>Francisco G. Estrada</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0998" w:rsidRDefault="00A60998" w:rsidP="00C94FBE">
      <w:pPr>
        <w:spacing w:before="0" w:line="240" w:lineRule="auto"/>
      </w:pPr>
      <w:r>
        <w:separator/>
      </w:r>
    </w:p>
    <w:p w:rsidR="00A60998" w:rsidRDefault="00A60998"/>
  </w:footnote>
  <w:footnote w:type="continuationSeparator" w:id="0">
    <w:p w:rsidR="00A60998" w:rsidRDefault="00A60998" w:rsidP="00C94FBE">
      <w:pPr>
        <w:spacing w:before="0" w:line="240" w:lineRule="auto"/>
      </w:pPr>
      <w:r>
        <w:continuationSeparator/>
      </w:r>
    </w:p>
    <w:p w:rsidR="00A60998" w:rsidRDefault="00A6099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59264" behindDoc="0" locked="0" layoutInCell="1" allowOverlap="1">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B65117">
          <w:rPr>
            <w:rFonts w:asciiTheme="majorHAnsi" w:eastAsiaTheme="majorEastAsia" w:hAnsiTheme="majorHAnsi" w:cstheme="majorBidi"/>
          </w:rPr>
          <w:t>Fase Construcción, Iteración 9</w:t>
        </w:r>
      </w:sdtContent>
    </w:sdt>
  </w:p>
  <w:p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A60998">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A60998">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A60998">
      <w:rPr>
        <w:rFonts w:asciiTheme="majorHAnsi" w:eastAsiaTheme="majorEastAsia" w:hAnsiTheme="majorHAnsi" w:cstheme="majorBidi"/>
        <w:noProof/>
        <w:szCs w:val="36"/>
        <w:lang w:eastAsia="es-ES"/>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54676A9"/>
    <w:multiLevelType w:val="hybridMultilevel"/>
    <w:tmpl w:val="1012C1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7102CFE"/>
    <w:multiLevelType w:val="hybridMultilevel"/>
    <w:tmpl w:val="B00412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9" w15:restartNumberingAfterBreak="0">
    <w:nsid w:val="5FC95B77"/>
    <w:multiLevelType w:val="hybridMultilevel"/>
    <w:tmpl w:val="65922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A691ECC"/>
    <w:multiLevelType w:val="hybridMultilevel"/>
    <w:tmpl w:val="3E9C32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EAE4F16"/>
    <w:multiLevelType w:val="hybridMultilevel"/>
    <w:tmpl w:val="64128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5"/>
  </w:num>
  <w:num w:numId="3">
    <w:abstractNumId w:val="15"/>
  </w:num>
  <w:num w:numId="4">
    <w:abstractNumId w:val="15"/>
  </w:num>
  <w:num w:numId="5">
    <w:abstractNumId w:val="1"/>
  </w:num>
  <w:num w:numId="6">
    <w:abstractNumId w:val="2"/>
  </w:num>
  <w:num w:numId="7">
    <w:abstractNumId w:val="3"/>
  </w:num>
  <w:num w:numId="8">
    <w:abstractNumId w:val="0"/>
  </w:num>
  <w:num w:numId="9">
    <w:abstractNumId w:val="22"/>
  </w:num>
  <w:num w:numId="10">
    <w:abstractNumId w:val="23"/>
  </w:num>
  <w:num w:numId="11">
    <w:abstractNumId w:val="5"/>
  </w:num>
  <w:num w:numId="12">
    <w:abstractNumId w:val="18"/>
  </w:num>
  <w:num w:numId="13">
    <w:abstractNumId w:val="16"/>
  </w:num>
  <w:num w:numId="14">
    <w:abstractNumId w:val="14"/>
  </w:num>
  <w:num w:numId="15">
    <w:abstractNumId w:val="6"/>
  </w:num>
  <w:num w:numId="16">
    <w:abstractNumId w:val="21"/>
  </w:num>
  <w:num w:numId="17">
    <w:abstractNumId w:val="20"/>
  </w:num>
  <w:num w:numId="18">
    <w:abstractNumId w:val="11"/>
  </w:num>
  <w:num w:numId="19">
    <w:abstractNumId w:val="12"/>
  </w:num>
  <w:num w:numId="20">
    <w:abstractNumId w:val="13"/>
  </w:num>
  <w:num w:numId="21">
    <w:abstractNumId w:val="9"/>
  </w:num>
  <w:num w:numId="22">
    <w:abstractNumId w:val="4"/>
  </w:num>
  <w:num w:numId="23">
    <w:abstractNumId w:val="10"/>
  </w:num>
  <w:num w:numId="24">
    <w:abstractNumId w:val="19"/>
  </w:num>
  <w:num w:numId="25">
    <w:abstractNumId w:val="17"/>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1927B5"/>
    <w:rsid w:val="00011BED"/>
    <w:rsid w:val="00017EFE"/>
    <w:rsid w:val="00025E12"/>
    <w:rsid w:val="00045F1A"/>
    <w:rsid w:val="00063479"/>
    <w:rsid w:val="00072734"/>
    <w:rsid w:val="00084A05"/>
    <w:rsid w:val="00087F53"/>
    <w:rsid w:val="00092BC0"/>
    <w:rsid w:val="0009694F"/>
    <w:rsid w:val="00097C04"/>
    <w:rsid w:val="000A0FE7"/>
    <w:rsid w:val="000A14E8"/>
    <w:rsid w:val="000C4C42"/>
    <w:rsid w:val="000C4E31"/>
    <w:rsid w:val="000D411F"/>
    <w:rsid w:val="000D4C6E"/>
    <w:rsid w:val="000D4FF8"/>
    <w:rsid w:val="000D59B9"/>
    <w:rsid w:val="000E4985"/>
    <w:rsid w:val="000E6547"/>
    <w:rsid w:val="000F1888"/>
    <w:rsid w:val="000F4F97"/>
    <w:rsid w:val="000F79DF"/>
    <w:rsid w:val="001023B2"/>
    <w:rsid w:val="0010416D"/>
    <w:rsid w:val="00110F74"/>
    <w:rsid w:val="001163FF"/>
    <w:rsid w:val="0012205F"/>
    <w:rsid w:val="00127539"/>
    <w:rsid w:val="00136172"/>
    <w:rsid w:val="001410A7"/>
    <w:rsid w:val="001424F3"/>
    <w:rsid w:val="00144AE4"/>
    <w:rsid w:val="00150702"/>
    <w:rsid w:val="00183953"/>
    <w:rsid w:val="00185A46"/>
    <w:rsid w:val="00191198"/>
    <w:rsid w:val="001925F4"/>
    <w:rsid w:val="001927B5"/>
    <w:rsid w:val="001950C8"/>
    <w:rsid w:val="001A2EE6"/>
    <w:rsid w:val="001A52F3"/>
    <w:rsid w:val="001C6104"/>
    <w:rsid w:val="001C799E"/>
    <w:rsid w:val="001F1F70"/>
    <w:rsid w:val="001F2616"/>
    <w:rsid w:val="001F5F92"/>
    <w:rsid w:val="00203674"/>
    <w:rsid w:val="0020621B"/>
    <w:rsid w:val="002129C9"/>
    <w:rsid w:val="00217A70"/>
    <w:rsid w:val="00224B75"/>
    <w:rsid w:val="0022524A"/>
    <w:rsid w:val="00233DF9"/>
    <w:rsid w:val="00245562"/>
    <w:rsid w:val="00257B73"/>
    <w:rsid w:val="00263CE5"/>
    <w:rsid w:val="00266C42"/>
    <w:rsid w:val="002731FC"/>
    <w:rsid w:val="00273230"/>
    <w:rsid w:val="00276DC8"/>
    <w:rsid w:val="002803C5"/>
    <w:rsid w:val="00295CA9"/>
    <w:rsid w:val="0029607A"/>
    <w:rsid w:val="002A2AF3"/>
    <w:rsid w:val="002A2D94"/>
    <w:rsid w:val="002A41AA"/>
    <w:rsid w:val="002B506A"/>
    <w:rsid w:val="002B5AF9"/>
    <w:rsid w:val="002C00B6"/>
    <w:rsid w:val="002C12BB"/>
    <w:rsid w:val="002D0CCB"/>
    <w:rsid w:val="002D104A"/>
    <w:rsid w:val="002E07A1"/>
    <w:rsid w:val="002E0AB6"/>
    <w:rsid w:val="002E471A"/>
    <w:rsid w:val="002E7874"/>
    <w:rsid w:val="002F1461"/>
    <w:rsid w:val="003130E3"/>
    <w:rsid w:val="003149A1"/>
    <w:rsid w:val="0031554E"/>
    <w:rsid w:val="003163C6"/>
    <w:rsid w:val="00344258"/>
    <w:rsid w:val="003448EA"/>
    <w:rsid w:val="00346864"/>
    <w:rsid w:val="00350E39"/>
    <w:rsid w:val="00352A27"/>
    <w:rsid w:val="003560F2"/>
    <w:rsid w:val="00363FD1"/>
    <w:rsid w:val="0037200C"/>
    <w:rsid w:val="0037259E"/>
    <w:rsid w:val="00383F39"/>
    <w:rsid w:val="00397566"/>
    <w:rsid w:val="003A2F1A"/>
    <w:rsid w:val="003A59B3"/>
    <w:rsid w:val="003B1B7E"/>
    <w:rsid w:val="003B7F1F"/>
    <w:rsid w:val="003C1F09"/>
    <w:rsid w:val="003C3F11"/>
    <w:rsid w:val="003C54B1"/>
    <w:rsid w:val="003D2C86"/>
    <w:rsid w:val="003D4F94"/>
    <w:rsid w:val="003E12FE"/>
    <w:rsid w:val="003E55DB"/>
    <w:rsid w:val="003F66C8"/>
    <w:rsid w:val="0040066E"/>
    <w:rsid w:val="004051A9"/>
    <w:rsid w:val="00416240"/>
    <w:rsid w:val="00450890"/>
    <w:rsid w:val="004525FF"/>
    <w:rsid w:val="004807AF"/>
    <w:rsid w:val="004827EF"/>
    <w:rsid w:val="0049000B"/>
    <w:rsid w:val="004936D2"/>
    <w:rsid w:val="004A0623"/>
    <w:rsid w:val="004A4C2A"/>
    <w:rsid w:val="004A54C8"/>
    <w:rsid w:val="004C5D7E"/>
    <w:rsid w:val="004C7846"/>
    <w:rsid w:val="004D45CD"/>
    <w:rsid w:val="004D5185"/>
    <w:rsid w:val="004E34D7"/>
    <w:rsid w:val="004E3E27"/>
    <w:rsid w:val="004E4935"/>
    <w:rsid w:val="004F1088"/>
    <w:rsid w:val="004F4D25"/>
    <w:rsid w:val="00500DCA"/>
    <w:rsid w:val="005017FA"/>
    <w:rsid w:val="005018B6"/>
    <w:rsid w:val="005046A5"/>
    <w:rsid w:val="00504A67"/>
    <w:rsid w:val="00511C88"/>
    <w:rsid w:val="00511D9A"/>
    <w:rsid w:val="00514067"/>
    <w:rsid w:val="00515617"/>
    <w:rsid w:val="00516732"/>
    <w:rsid w:val="00526138"/>
    <w:rsid w:val="00526449"/>
    <w:rsid w:val="00564033"/>
    <w:rsid w:val="00570F4F"/>
    <w:rsid w:val="00581B3D"/>
    <w:rsid w:val="005857BB"/>
    <w:rsid w:val="0059596F"/>
    <w:rsid w:val="00597A23"/>
    <w:rsid w:val="005A0664"/>
    <w:rsid w:val="005A52A2"/>
    <w:rsid w:val="005A6E88"/>
    <w:rsid w:val="005B5AEE"/>
    <w:rsid w:val="005B6373"/>
    <w:rsid w:val="005C1B07"/>
    <w:rsid w:val="005C5093"/>
    <w:rsid w:val="005C6011"/>
    <w:rsid w:val="005E76A4"/>
    <w:rsid w:val="005F133C"/>
    <w:rsid w:val="005F5429"/>
    <w:rsid w:val="005F60BA"/>
    <w:rsid w:val="006000A0"/>
    <w:rsid w:val="006113B3"/>
    <w:rsid w:val="006124BF"/>
    <w:rsid w:val="006146E0"/>
    <w:rsid w:val="00616A6E"/>
    <w:rsid w:val="006177BF"/>
    <w:rsid w:val="0062097E"/>
    <w:rsid w:val="00621274"/>
    <w:rsid w:val="006315F7"/>
    <w:rsid w:val="00634D63"/>
    <w:rsid w:val="0064538E"/>
    <w:rsid w:val="00653C38"/>
    <w:rsid w:val="00663A9B"/>
    <w:rsid w:val="0067758C"/>
    <w:rsid w:val="00680710"/>
    <w:rsid w:val="006919D5"/>
    <w:rsid w:val="0069686D"/>
    <w:rsid w:val="006A0765"/>
    <w:rsid w:val="006A2495"/>
    <w:rsid w:val="006B3371"/>
    <w:rsid w:val="006B5D86"/>
    <w:rsid w:val="006E68A0"/>
    <w:rsid w:val="006E6BB5"/>
    <w:rsid w:val="006E6E16"/>
    <w:rsid w:val="006F769E"/>
    <w:rsid w:val="0070494E"/>
    <w:rsid w:val="00705C02"/>
    <w:rsid w:val="00710BA6"/>
    <w:rsid w:val="00711DF8"/>
    <w:rsid w:val="0071201E"/>
    <w:rsid w:val="00723926"/>
    <w:rsid w:val="0073726B"/>
    <w:rsid w:val="00740712"/>
    <w:rsid w:val="007407B7"/>
    <w:rsid w:val="007414CF"/>
    <w:rsid w:val="007447BE"/>
    <w:rsid w:val="007453DA"/>
    <w:rsid w:val="007608DB"/>
    <w:rsid w:val="00771C21"/>
    <w:rsid w:val="00776458"/>
    <w:rsid w:val="00782DC0"/>
    <w:rsid w:val="007844D4"/>
    <w:rsid w:val="007844E6"/>
    <w:rsid w:val="0079204E"/>
    <w:rsid w:val="007A33C6"/>
    <w:rsid w:val="007B151B"/>
    <w:rsid w:val="007B2E53"/>
    <w:rsid w:val="007C344D"/>
    <w:rsid w:val="007C742C"/>
    <w:rsid w:val="007D0CEE"/>
    <w:rsid w:val="007D226C"/>
    <w:rsid w:val="007D441E"/>
    <w:rsid w:val="007D7477"/>
    <w:rsid w:val="007E66A5"/>
    <w:rsid w:val="007F38C0"/>
    <w:rsid w:val="007F48A5"/>
    <w:rsid w:val="00801130"/>
    <w:rsid w:val="00802CF2"/>
    <w:rsid w:val="00811BF1"/>
    <w:rsid w:val="00816044"/>
    <w:rsid w:val="00816B5F"/>
    <w:rsid w:val="00817955"/>
    <w:rsid w:val="00822C20"/>
    <w:rsid w:val="00825332"/>
    <w:rsid w:val="00842297"/>
    <w:rsid w:val="00843018"/>
    <w:rsid w:val="00845DB4"/>
    <w:rsid w:val="008539BD"/>
    <w:rsid w:val="00861B8F"/>
    <w:rsid w:val="008652EE"/>
    <w:rsid w:val="00866124"/>
    <w:rsid w:val="00866435"/>
    <w:rsid w:val="00867DE9"/>
    <w:rsid w:val="0087021A"/>
    <w:rsid w:val="00870574"/>
    <w:rsid w:val="00874F85"/>
    <w:rsid w:val="00880C7E"/>
    <w:rsid w:val="0088129A"/>
    <w:rsid w:val="00885BB2"/>
    <w:rsid w:val="008860FE"/>
    <w:rsid w:val="00886B4C"/>
    <w:rsid w:val="008970F4"/>
    <w:rsid w:val="008A29D7"/>
    <w:rsid w:val="008B06C3"/>
    <w:rsid w:val="008B1983"/>
    <w:rsid w:val="008B3B0F"/>
    <w:rsid w:val="008C36AB"/>
    <w:rsid w:val="008C36EF"/>
    <w:rsid w:val="008E1F84"/>
    <w:rsid w:val="008E48FB"/>
    <w:rsid w:val="00904CB6"/>
    <w:rsid w:val="0092483A"/>
    <w:rsid w:val="00942049"/>
    <w:rsid w:val="00962EF2"/>
    <w:rsid w:val="0096683E"/>
    <w:rsid w:val="00966BC7"/>
    <w:rsid w:val="00971208"/>
    <w:rsid w:val="00972E55"/>
    <w:rsid w:val="009838D1"/>
    <w:rsid w:val="00984D43"/>
    <w:rsid w:val="009A0F13"/>
    <w:rsid w:val="009A3173"/>
    <w:rsid w:val="009B3B8D"/>
    <w:rsid w:val="009D1916"/>
    <w:rsid w:val="009E25EF"/>
    <w:rsid w:val="009E4DA8"/>
    <w:rsid w:val="009F4449"/>
    <w:rsid w:val="00A0436A"/>
    <w:rsid w:val="00A12B5B"/>
    <w:rsid w:val="00A137EC"/>
    <w:rsid w:val="00A13D66"/>
    <w:rsid w:val="00A13DBA"/>
    <w:rsid w:val="00A14B0C"/>
    <w:rsid w:val="00A23B15"/>
    <w:rsid w:val="00A2496D"/>
    <w:rsid w:val="00A2757B"/>
    <w:rsid w:val="00A45630"/>
    <w:rsid w:val="00A50ABB"/>
    <w:rsid w:val="00A60998"/>
    <w:rsid w:val="00A670E3"/>
    <w:rsid w:val="00A72B63"/>
    <w:rsid w:val="00A72CDD"/>
    <w:rsid w:val="00A747D8"/>
    <w:rsid w:val="00A7580A"/>
    <w:rsid w:val="00A76095"/>
    <w:rsid w:val="00A77EC6"/>
    <w:rsid w:val="00A8097A"/>
    <w:rsid w:val="00A84271"/>
    <w:rsid w:val="00AA2D66"/>
    <w:rsid w:val="00AA76D2"/>
    <w:rsid w:val="00AB2557"/>
    <w:rsid w:val="00AB5534"/>
    <w:rsid w:val="00AB7837"/>
    <w:rsid w:val="00AC493E"/>
    <w:rsid w:val="00AC7AA9"/>
    <w:rsid w:val="00AD236D"/>
    <w:rsid w:val="00AD54E5"/>
    <w:rsid w:val="00AD5905"/>
    <w:rsid w:val="00AE0C53"/>
    <w:rsid w:val="00AF6C07"/>
    <w:rsid w:val="00AF7E91"/>
    <w:rsid w:val="00B00F4F"/>
    <w:rsid w:val="00B01480"/>
    <w:rsid w:val="00B0695A"/>
    <w:rsid w:val="00B071F2"/>
    <w:rsid w:val="00B10AB3"/>
    <w:rsid w:val="00B138FE"/>
    <w:rsid w:val="00B144C2"/>
    <w:rsid w:val="00B20663"/>
    <w:rsid w:val="00B21F60"/>
    <w:rsid w:val="00B2323F"/>
    <w:rsid w:val="00B251C8"/>
    <w:rsid w:val="00B32896"/>
    <w:rsid w:val="00B36B62"/>
    <w:rsid w:val="00B57039"/>
    <w:rsid w:val="00B65117"/>
    <w:rsid w:val="00B77F48"/>
    <w:rsid w:val="00B90C79"/>
    <w:rsid w:val="00B963D1"/>
    <w:rsid w:val="00BA699A"/>
    <w:rsid w:val="00BB23C2"/>
    <w:rsid w:val="00BB4A41"/>
    <w:rsid w:val="00BB6AAE"/>
    <w:rsid w:val="00BB7855"/>
    <w:rsid w:val="00BC5404"/>
    <w:rsid w:val="00BD282C"/>
    <w:rsid w:val="00BE6D11"/>
    <w:rsid w:val="00BF38AA"/>
    <w:rsid w:val="00BF7AC3"/>
    <w:rsid w:val="00C05700"/>
    <w:rsid w:val="00C10549"/>
    <w:rsid w:val="00C20427"/>
    <w:rsid w:val="00C222A0"/>
    <w:rsid w:val="00C23F8C"/>
    <w:rsid w:val="00C24CDC"/>
    <w:rsid w:val="00C26C78"/>
    <w:rsid w:val="00C42873"/>
    <w:rsid w:val="00C42D53"/>
    <w:rsid w:val="00C43C98"/>
    <w:rsid w:val="00C5135E"/>
    <w:rsid w:val="00C6209B"/>
    <w:rsid w:val="00C67EBC"/>
    <w:rsid w:val="00C73D0C"/>
    <w:rsid w:val="00C74C96"/>
    <w:rsid w:val="00C7670E"/>
    <w:rsid w:val="00C80BE7"/>
    <w:rsid w:val="00C872BB"/>
    <w:rsid w:val="00C94386"/>
    <w:rsid w:val="00C94FBE"/>
    <w:rsid w:val="00C95BEB"/>
    <w:rsid w:val="00C97238"/>
    <w:rsid w:val="00CA7DDE"/>
    <w:rsid w:val="00CB2CC9"/>
    <w:rsid w:val="00CB4223"/>
    <w:rsid w:val="00CD323E"/>
    <w:rsid w:val="00CD7279"/>
    <w:rsid w:val="00CE0252"/>
    <w:rsid w:val="00CE0C6E"/>
    <w:rsid w:val="00CE4B97"/>
    <w:rsid w:val="00CE7C8F"/>
    <w:rsid w:val="00CE7F5B"/>
    <w:rsid w:val="00CF4676"/>
    <w:rsid w:val="00D01B23"/>
    <w:rsid w:val="00D02FE6"/>
    <w:rsid w:val="00D06E99"/>
    <w:rsid w:val="00D15FB2"/>
    <w:rsid w:val="00D255E1"/>
    <w:rsid w:val="00D361FF"/>
    <w:rsid w:val="00D43DBD"/>
    <w:rsid w:val="00D46ABA"/>
    <w:rsid w:val="00D47AA2"/>
    <w:rsid w:val="00D649B2"/>
    <w:rsid w:val="00D66567"/>
    <w:rsid w:val="00D671E4"/>
    <w:rsid w:val="00D70C0C"/>
    <w:rsid w:val="00D75334"/>
    <w:rsid w:val="00D80E83"/>
    <w:rsid w:val="00D968CE"/>
    <w:rsid w:val="00DA284A"/>
    <w:rsid w:val="00DB71E5"/>
    <w:rsid w:val="00DC0DF7"/>
    <w:rsid w:val="00DC6746"/>
    <w:rsid w:val="00DC7738"/>
    <w:rsid w:val="00DD0159"/>
    <w:rsid w:val="00DD0CCF"/>
    <w:rsid w:val="00DD1DA2"/>
    <w:rsid w:val="00DD5A70"/>
    <w:rsid w:val="00E01FEC"/>
    <w:rsid w:val="00E037C9"/>
    <w:rsid w:val="00E33B19"/>
    <w:rsid w:val="00E34178"/>
    <w:rsid w:val="00E34DC8"/>
    <w:rsid w:val="00E36A01"/>
    <w:rsid w:val="00E4116A"/>
    <w:rsid w:val="00E41820"/>
    <w:rsid w:val="00E41E7A"/>
    <w:rsid w:val="00E438FE"/>
    <w:rsid w:val="00E511E0"/>
    <w:rsid w:val="00E5392A"/>
    <w:rsid w:val="00E66901"/>
    <w:rsid w:val="00E67DB5"/>
    <w:rsid w:val="00E75A27"/>
    <w:rsid w:val="00E7708C"/>
    <w:rsid w:val="00E8096E"/>
    <w:rsid w:val="00E84E25"/>
    <w:rsid w:val="00E93312"/>
    <w:rsid w:val="00EA1DAF"/>
    <w:rsid w:val="00EA7D8C"/>
    <w:rsid w:val="00EB1A66"/>
    <w:rsid w:val="00ED569E"/>
    <w:rsid w:val="00EE0084"/>
    <w:rsid w:val="00EF7C69"/>
    <w:rsid w:val="00F045A2"/>
    <w:rsid w:val="00F163F8"/>
    <w:rsid w:val="00F346AF"/>
    <w:rsid w:val="00F36808"/>
    <w:rsid w:val="00F438B1"/>
    <w:rsid w:val="00F54DA6"/>
    <w:rsid w:val="00F57A0C"/>
    <w:rsid w:val="00F6748E"/>
    <w:rsid w:val="00F70F4F"/>
    <w:rsid w:val="00F763BF"/>
    <w:rsid w:val="00F771E5"/>
    <w:rsid w:val="00F813E9"/>
    <w:rsid w:val="00F815F5"/>
    <w:rsid w:val="00F926BE"/>
    <w:rsid w:val="00F94AD4"/>
    <w:rsid w:val="00FA3278"/>
    <w:rsid w:val="00FB7068"/>
    <w:rsid w:val="00FC4195"/>
    <w:rsid w:val="00FC722D"/>
    <w:rsid w:val="00FD1AB2"/>
    <w:rsid w:val="00FD426A"/>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4:docId w14:val="6A783643"/>
  <w15:docId w15:val="{89F90582-7956-44D9-8DAF-DC713972C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E34D7"/>
    <w:pPr>
      <w:ind w:left="72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74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726005">
      <w:bodyDiv w:val="1"/>
      <w:marLeft w:val="0"/>
      <w:marRight w:val="0"/>
      <w:marTop w:val="0"/>
      <w:marBottom w:val="0"/>
      <w:divBdr>
        <w:top w:val="none" w:sz="0" w:space="0" w:color="auto"/>
        <w:left w:val="none" w:sz="0" w:space="0" w:color="auto"/>
        <w:bottom w:val="none" w:sz="0" w:space="0" w:color="auto"/>
        <w:right w:val="none" w:sz="0" w:space="0" w:color="auto"/>
      </w:divBdr>
    </w:div>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C15965-CAF0-43CD-A09C-8913BF909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700</TotalTime>
  <Pages>7</Pages>
  <Words>995</Words>
  <Characters>5475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Francisco G. Estrada</dc:creator>
  <cp:lastModifiedBy>pablo</cp:lastModifiedBy>
  <cp:revision>116</cp:revision>
  <dcterms:created xsi:type="dcterms:W3CDTF">2018-08-31T03:34:00Z</dcterms:created>
  <dcterms:modified xsi:type="dcterms:W3CDTF">2020-02-29T00:12:00Z</dcterms:modified>
  <cp:category>Fase Construcción, Iteración 9</cp:category>
</cp:coreProperties>
</file>