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B7F3E">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174675">
                <w:rPr>
                  <w:rFonts w:asciiTheme="majorHAnsi" w:eastAsiaTheme="majorEastAsia" w:hAnsiTheme="majorHAnsi" w:cstheme="majorBidi"/>
                  <w:sz w:val="56"/>
                  <w:szCs w:val="72"/>
                </w:rPr>
                <w:t>6</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7B7F3E"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7B7F3E"/>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0C53CA" w:rsidRDefault="00F80C2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bookmarkStart w:id="0" w:name="_GoBack"/>
          <w:bookmarkEnd w:id="0"/>
          <w:r w:rsidR="000C53CA" w:rsidRPr="001357DA">
            <w:rPr>
              <w:rStyle w:val="Hipervnculo"/>
              <w:noProof/>
            </w:rPr>
            <w:fldChar w:fldCharType="begin"/>
          </w:r>
          <w:r w:rsidR="000C53CA" w:rsidRPr="001357DA">
            <w:rPr>
              <w:rStyle w:val="Hipervnculo"/>
              <w:noProof/>
            </w:rPr>
            <w:instrText xml:space="preserve"> </w:instrText>
          </w:r>
          <w:r w:rsidR="000C53CA">
            <w:rPr>
              <w:noProof/>
            </w:rPr>
            <w:instrText>HYPERLINK \l "_Toc48845963"</w:instrText>
          </w:r>
          <w:r w:rsidR="000C53CA" w:rsidRPr="001357DA">
            <w:rPr>
              <w:rStyle w:val="Hipervnculo"/>
              <w:noProof/>
            </w:rPr>
            <w:instrText xml:space="preserve"> </w:instrText>
          </w:r>
          <w:r w:rsidR="000C53CA" w:rsidRPr="001357DA">
            <w:rPr>
              <w:rStyle w:val="Hipervnculo"/>
              <w:noProof/>
            </w:rPr>
          </w:r>
          <w:r w:rsidR="000C53CA" w:rsidRPr="001357DA">
            <w:rPr>
              <w:rStyle w:val="Hipervnculo"/>
              <w:noProof/>
            </w:rPr>
            <w:fldChar w:fldCharType="separate"/>
          </w:r>
          <w:r w:rsidR="000C53CA" w:rsidRPr="001357DA">
            <w:rPr>
              <w:rStyle w:val="Hipervnculo"/>
              <w:noProof/>
            </w:rPr>
            <w:t>Introducción</w:t>
          </w:r>
          <w:r w:rsidR="000C53CA">
            <w:rPr>
              <w:noProof/>
              <w:webHidden/>
            </w:rPr>
            <w:tab/>
          </w:r>
          <w:r w:rsidR="000C53CA">
            <w:rPr>
              <w:noProof/>
              <w:webHidden/>
            </w:rPr>
            <w:fldChar w:fldCharType="begin"/>
          </w:r>
          <w:r w:rsidR="000C53CA">
            <w:rPr>
              <w:noProof/>
              <w:webHidden/>
            </w:rPr>
            <w:instrText xml:space="preserve"> PAGEREF _Toc48845963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r w:rsidR="000C53CA" w:rsidRPr="001357DA">
            <w:rPr>
              <w:rStyle w:val="Hipervnculo"/>
              <w:noProof/>
            </w:rPr>
            <w:fldChar w:fldCharType="end"/>
          </w:r>
        </w:p>
        <w:p w:rsidR="000C53CA" w:rsidRDefault="000C53CA">
          <w:pPr>
            <w:pStyle w:val="TDC2"/>
            <w:rPr>
              <w:rFonts w:eastAsiaTheme="minorEastAsia"/>
              <w:i w:val="0"/>
              <w:iCs w:val="0"/>
              <w:noProof/>
              <w:sz w:val="22"/>
              <w:szCs w:val="22"/>
              <w:lang w:val="es-AR" w:eastAsia="es-AR"/>
            </w:rPr>
          </w:pPr>
          <w:hyperlink w:anchor="_Toc48845964" w:history="1">
            <w:r w:rsidRPr="001357DA">
              <w:rPr>
                <w:rStyle w:val="Hipervnculo"/>
                <w:noProof/>
              </w:rPr>
              <w:t>Propósito</w:t>
            </w:r>
            <w:r>
              <w:rPr>
                <w:noProof/>
                <w:webHidden/>
              </w:rPr>
              <w:tab/>
            </w:r>
            <w:r>
              <w:rPr>
                <w:noProof/>
                <w:webHidden/>
              </w:rPr>
              <w:fldChar w:fldCharType="begin"/>
            </w:r>
            <w:r>
              <w:rPr>
                <w:noProof/>
                <w:webHidden/>
              </w:rPr>
              <w:instrText xml:space="preserve"> PAGEREF _Toc48845964 \h </w:instrText>
            </w:r>
            <w:r>
              <w:rPr>
                <w:noProof/>
                <w:webHidden/>
              </w:rPr>
            </w:r>
            <w:r>
              <w:rPr>
                <w:noProof/>
                <w:webHidden/>
              </w:rPr>
              <w:fldChar w:fldCharType="separate"/>
            </w:r>
            <w:r>
              <w:rPr>
                <w:noProof/>
                <w:webHidden/>
              </w:rPr>
              <w:t>4</w:t>
            </w:r>
            <w:r>
              <w:rPr>
                <w:noProof/>
                <w:webHidden/>
              </w:rPr>
              <w:fldChar w:fldCharType="end"/>
            </w:r>
          </w:hyperlink>
        </w:p>
        <w:p w:rsidR="000C53CA" w:rsidRDefault="000C53CA">
          <w:pPr>
            <w:pStyle w:val="TDC1"/>
            <w:rPr>
              <w:rFonts w:eastAsiaTheme="minorEastAsia"/>
              <w:b w:val="0"/>
              <w:bCs w:val="0"/>
              <w:noProof/>
              <w:sz w:val="22"/>
              <w:szCs w:val="22"/>
              <w:lang w:val="es-AR" w:eastAsia="es-AR"/>
            </w:rPr>
          </w:pPr>
          <w:hyperlink w:anchor="_Toc48845965" w:history="1">
            <w:r w:rsidRPr="001357DA">
              <w:rPr>
                <w:rStyle w:val="Hipervnculo"/>
                <w:noProof/>
              </w:rPr>
              <w:t>Objetivos</w:t>
            </w:r>
            <w:r>
              <w:rPr>
                <w:noProof/>
                <w:webHidden/>
              </w:rPr>
              <w:tab/>
            </w:r>
            <w:r>
              <w:rPr>
                <w:noProof/>
                <w:webHidden/>
              </w:rPr>
              <w:fldChar w:fldCharType="begin"/>
            </w:r>
            <w:r>
              <w:rPr>
                <w:noProof/>
                <w:webHidden/>
              </w:rPr>
              <w:instrText xml:space="preserve"> PAGEREF _Toc48845965 \h </w:instrText>
            </w:r>
            <w:r>
              <w:rPr>
                <w:noProof/>
                <w:webHidden/>
              </w:rPr>
            </w:r>
            <w:r>
              <w:rPr>
                <w:noProof/>
                <w:webHidden/>
              </w:rPr>
              <w:fldChar w:fldCharType="separate"/>
            </w:r>
            <w:r>
              <w:rPr>
                <w:noProof/>
                <w:webHidden/>
              </w:rPr>
              <w:t>4</w:t>
            </w:r>
            <w:r>
              <w:rPr>
                <w:noProof/>
                <w:webHidden/>
              </w:rPr>
              <w:fldChar w:fldCharType="end"/>
            </w:r>
          </w:hyperlink>
        </w:p>
        <w:p w:rsidR="000C53CA" w:rsidRDefault="000C53CA">
          <w:pPr>
            <w:pStyle w:val="TDC2"/>
            <w:rPr>
              <w:rFonts w:eastAsiaTheme="minorEastAsia"/>
              <w:i w:val="0"/>
              <w:iCs w:val="0"/>
              <w:noProof/>
              <w:sz w:val="22"/>
              <w:szCs w:val="22"/>
              <w:lang w:val="es-AR" w:eastAsia="es-AR"/>
            </w:rPr>
          </w:pPr>
          <w:hyperlink w:anchor="_Toc48845966" w:history="1">
            <w:r w:rsidRPr="001357DA">
              <w:rPr>
                <w:rStyle w:val="Hipervnculo"/>
                <w:noProof/>
              </w:rPr>
              <w:t>Criterios de Evaluación</w:t>
            </w:r>
            <w:r>
              <w:rPr>
                <w:noProof/>
                <w:webHidden/>
              </w:rPr>
              <w:tab/>
            </w:r>
            <w:r>
              <w:rPr>
                <w:noProof/>
                <w:webHidden/>
              </w:rPr>
              <w:fldChar w:fldCharType="begin"/>
            </w:r>
            <w:r>
              <w:rPr>
                <w:noProof/>
                <w:webHidden/>
              </w:rPr>
              <w:instrText xml:space="preserve"> PAGEREF _Toc48845966 \h </w:instrText>
            </w:r>
            <w:r>
              <w:rPr>
                <w:noProof/>
                <w:webHidden/>
              </w:rPr>
            </w:r>
            <w:r>
              <w:rPr>
                <w:noProof/>
                <w:webHidden/>
              </w:rPr>
              <w:fldChar w:fldCharType="separate"/>
            </w:r>
            <w:r>
              <w:rPr>
                <w:noProof/>
                <w:webHidden/>
              </w:rPr>
              <w:t>4</w:t>
            </w:r>
            <w:r>
              <w:rPr>
                <w:noProof/>
                <w:webHidden/>
              </w:rPr>
              <w:fldChar w:fldCharType="end"/>
            </w:r>
          </w:hyperlink>
        </w:p>
        <w:p w:rsidR="000C53CA" w:rsidRDefault="000C53CA">
          <w:pPr>
            <w:pStyle w:val="TDC1"/>
            <w:rPr>
              <w:rFonts w:eastAsiaTheme="minorEastAsia"/>
              <w:b w:val="0"/>
              <w:bCs w:val="0"/>
              <w:noProof/>
              <w:sz w:val="22"/>
              <w:szCs w:val="22"/>
              <w:lang w:val="es-AR" w:eastAsia="es-AR"/>
            </w:rPr>
          </w:pPr>
          <w:hyperlink w:anchor="_Toc48845967" w:history="1">
            <w:r w:rsidRPr="001357DA">
              <w:rPr>
                <w:rStyle w:val="Hipervnculo"/>
                <w:noProof/>
              </w:rPr>
              <w:t>Planificación</w:t>
            </w:r>
            <w:r>
              <w:rPr>
                <w:noProof/>
                <w:webHidden/>
              </w:rPr>
              <w:tab/>
            </w:r>
            <w:r>
              <w:rPr>
                <w:noProof/>
                <w:webHidden/>
              </w:rPr>
              <w:fldChar w:fldCharType="begin"/>
            </w:r>
            <w:r>
              <w:rPr>
                <w:noProof/>
                <w:webHidden/>
              </w:rPr>
              <w:instrText xml:space="preserve"> PAGEREF _Toc48845967 \h </w:instrText>
            </w:r>
            <w:r>
              <w:rPr>
                <w:noProof/>
                <w:webHidden/>
              </w:rPr>
            </w:r>
            <w:r>
              <w:rPr>
                <w:noProof/>
                <w:webHidden/>
              </w:rPr>
              <w:fldChar w:fldCharType="separate"/>
            </w:r>
            <w:r>
              <w:rPr>
                <w:noProof/>
                <w:webHidden/>
              </w:rPr>
              <w:t>4</w:t>
            </w:r>
            <w:r>
              <w:rPr>
                <w:noProof/>
                <w:webHidden/>
              </w:rPr>
              <w:fldChar w:fldCharType="end"/>
            </w:r>
          </w:hyperlink>
        </w:p>
        <w:p w:rsidR="000C53CA" w:rsidRDefault="000C53CA">
          <w:pPr>
            <w:pStyle w:val="TDC1"/>
            <w:rPr>
              <w:rFonts w:eastAsiaTheme="minorEastAsia"/>
              <w:b w:val="0"/>
              <w:bCs w:val="0"/>
              <w:noProof/>
              <w:sz w:val="22"/>
              <w:szCs w:val="22"/>
              <w:lang w:val="es-AR" w:eastAsia="es-AR"/>
            </w:rPr>
          </w:pPr>
          <w:hyperlink w:anchor="_Toc48845968" w:history="1">
            <w:r w:rsidRPr="001357DA">
              <w:rPr>
                <w:rStyle w:val="Hipervnculo"/>
                <w:noProof/>
              </w:rPr>
              <w:t>Recursos</w:t>
            </w:r>
            <w:r>
              <w:rPr>
                <w:noProof/>
                <w:webHidden/>
              </w:rPr>
              <w:tab/>
            </w:r>
            <w:r>
              <w:rPr>
                <w:noProof/>
                <w:webHidden/>
              </w:rPr>
              <w:fldChar w:fldCharType="begin"/>
            </w:r>
            <w:r>
              <w:rPr>
                <w:noProof/>
                <w:webHidden/>
              </w:rPr>
              <w:instrText xml:space="preserve"> PAGEREF _Toc48845968 \h </w:instrText>
            </w:r>
            <w:r>
              <w:rPr>
                <w:noProof/>
                <w:webHidden/>
              </w:rPr>
            </w:r>
            <w:r>
              <w:rPr>
                <w:noProof/>
                <w:webHidden/>
              </w:rPr>
              <w:fldChar w:fldCharType="separate"/>
            </w:r>
            <w:r>
              <w:rPr>
                <w:noProof/>
                <w:webHidden/>
              </w:rPr>
              <w:t>6</w:t>
            </w:r>
            <w:r>
              <w:rPr>
                <w:noProof/>
                <w:webHidden/>
              </w:rPr>
              <w:fldChar w:fldCharType="end"/>
            </w:r>
          </w:hyperlink>
        </w:p>
        <w:p w:rsidR="000C53CA" w:rsidRDefault="000C53CA">
          <w:pPr>
            <w:pStyle w:val="TDC1"/>
            <w:rPr>
              <w:rFonts w:eastAsiaTheme="minorEastAsia"/>
              <w:b w:val="0"/>
              <w:bCs w:val="0"/>
              <w:noProof/>
              <w:sz w:val="22"/>
              <w:szCs w:val="22"/>
              <w:lang w:val="es-AR" w:eastAsia="es-AR"/>
            </w:rPr>
          </w:pPr>
          <w:hyperlink w:anchor="_Toc48845969" w:history="1">
            <w:r w:rsidRPr="001357DA">
              <w:rPr>
                <w:rStyle w:val="Hipervnculo"/>
                <w:noProof/>
              </w:rPr>
              <w:t>Evaluación 01/09/2020</w:t>
            </w:r>
            <w:r>
              <w:rPr>
                <w:noProof/>
                <w:webHidden/>
              </w:rPr>
              <w:tab/>
            </w:r>
            <w:r>
              <w:rPr>
                <w:noProof/>
                <w:webHidden/>
              </w:rPr>
              <w:fldChar w:fldCharType="begin"/>
            </w:r>
            <w:r>
              <w:rPr>
                <w:noProof/>
                <w:webHidden/>
              </w:rPr>
              <w:instrText xml:space="preserve"> PAGEREF _Toc48845969 \h </w:instrText>
            </w:r>
            <w:r>
              <w:rPr>
                <w:noProof/>
                <w:webHidden/>
              </w:rPr>
            </w:r>
            <w:r>
              <w:rPr>
                <w:noProof/>
                <w:webHidden/>
              </w:rPr>
              <w:fldChar w:fldCharType="separate"/>
            </w:r>
            <w:r>
              <w:rPr>
                <w:noProof/>
                <w:webHidden/>
              </w:rPr>
              <w:t>6</w:t>
            </w:r>
            <w:r>
              <w:rPr>
                <w:noProof/>
                <w:webHidden/>
              </w:rPr>
              <w:fldChar w:fldCharType="end"/>
            </w:r>
          </w:hyperlink>
        </w:p>
        <w:p w:rsidR="000C53CA" w:rsidRDefault="000C53CA">
          <w:pPr>
            <w:pStyle w:val="TDC1"/>
            <w:rPr>
              <w:rFonts w:eastAsiaTheme="minorEastAsia"/>
              <w:b w:val="0"/>
              <w:bCs w:val="0"/>
              <w:noProof/>
              <w:sz w:val="22"/>
              <w:szCs w:val="22"/>
              <w:lang w:val="es-AR" w:eastAsia="es-AR"/>
            </w:rPr>
          </w:pPr>
          <w:hyperlink w:anchor="_Toc48845970" w:history="1">
            <w:r w:rsidRPr="001357DA">
              <w:rPr>
                <w:rStyle w:val="Hipervnculo"/>
                <w:noProof/>
              </w:rPr>
              <w:t>Conclusión</w:t>
            </w:r>
            <w:r>
              <w:rPr>
                <w:noProof/>
                <w:webHidden/>
              </w:rPr>
              <w:tab/>
            </w:r>
            <w:r>
              <w:rPr>
                <w:noProof/>
                <w:webHidden/>
              </w:rPr>
              <w:fldChar w:fldCharType="begin"/>
            </w:r>
            <w:r>
              <w:rPr>
                <w:noProof/>
                <w:webHidden/>
              </w:rPr>
              <w:instrText xml:space="preserve"> PAGEREF _Toc48845970 \h </w:instrText>
            </w:r>
            <w:r>
              <w:rPr>
                <w:noProof/>
                <w:webHidden/>
              </w:rPr>
            </w:r>
            <w:r>
              <w:rPr>
                <w:noProof/>
                <w:webHidden/>
              </w:rPr>
              <w:fldChar w:fldCharType="separate"/>
            </w:r>
            <w:r>
              <w:rPr>
                <w:noProof/>
                <w:webHidden/>
              </w:rPr>
              <w:t>6</w:t>
            </w:r>
            <w:r>
              <w:rPr>
                <w:noProof/>
                <w:webHidden/>
              </w:rPr>
              <w:fldChar w:fldCharType="end"/>
            </w:r>
          </w:hyperlink>
        </w:p>
        <w:p w:rsidR="000F79DF" w:rsidRDefault="00F80C2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1" w:name="_Toc524289893"/>
      <w:bookmarkStart w:id="2" w:name="_Toc48845963"/>
      <w:r>
        <w:t>Introducción</w:t>
      </w:r>
      <w:bookmarkEnd w:id="1"/>
      <w:bookmarkEnd w:id="2"/>
    </w:p>
    <w:p w:rsidR="0029607A" w:rsidRDefault="0029607A" w:rsidP="0029607A">
      <w:pPr>
        <w:pStyle w:val="PSI-Ttulo2"/>
      </w:pPr>
      <w:bookmarkStart w:id="3" w:name="_Toc524289894"/>
      <w:bookmarkStart w:id="4" w:name="_Toc48845964"/>
      <w:r>
        <w:t>Propósito</w:t>
      </w:r>
      <w:bookmarkEnd w:id="3"/>
      <w:bookmarkEnd w:id="4"/>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5" w:name="_Toc524289896"/>
      <w:bookmarkStart w:id="6" w:name="_Toc48845965"/>
      <w:r>
        <w:t>Objetivos</w:t>
      </w:r>
      <w:bookmarkEnd w:id="5"/>
      <w:bookmarkEnd w:id="6"/>
    </w:p>
    <w:p w:rsidR="0029607A" w:rsidRDefault="0029607A" w:rsidP="0029607A">
      <w:pPr>
        <w:pStyle w:val="PSI-Ttulo2"/>
      </w:pPr>
      <w:bookmarkStart w:id="7" w:name="_Toc524289897"/>
      <w:bookmarkStart w:id="8" w:name="_Toc48845966"/>
      <w:r>
        <w:t>Criterios de Evaluación</w:t>
      </w:r>
      <w:bookmarkEnd w:id="7"/>
      <w:bookmarkEnd w:id="8"/>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9" w:name="_Toc524289898"/>
      <w:bookmarkStart w:id="10" w:name="_Toc48845967"/>
      <w:r>
        <w:t>Planificación</w:t>
      </w:r>
      <w:bookmarkEnd w:id="9"/>
      <w:bookmarkEnd w:id="10"/>
    </w:p>
    <w:p w:rsidR="002867A7" w:rsidRDefault="00D96313" w:rsidP="004A4C2A">
      <w:pPr>
        <w:pStyle w:val="PSI-Normal"/>
        <w:ind w:left="0" w:firstLine="0"/>
      </w:pPr>
      <w:r>
        <w:t>Las tareas a realizar son:</w:t>
      </w:r>
    </w:p>
    <w:tbl>
      <w:tblPr>
        <w:tblStyle w:val="Tabladecuadrcula1clara-nfasis51"/>
        <w:tblW w:w="0" w:type="auto"/>
        <w:tblLook w:val="04A0" w:firstRow="1" w:lastRow="0" w:firstColumn="1" w:lastColumn="0" w:noHBand="0" w:noVBand="1"/>
      </w:tblPr>
      <w:tblGrid>
        <w:gridCol w:w="2802"/>
        <w:gridCol w:w="5842"/>
      </w:tblGrid>
      <w:tr w:rsidR="00F5265E"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265E" w:rsidRDefault="00F5265E" w:rsidP="004A4C2A">
            <w:pPr>
              <w:pStyle w:val="PSI-Normal"/>
              <w:ind w:left="0" w:firstLine="0"/>
            </w:pPr>
            <w:r>
              <w:t>Responsable</w:t>
            </w:r>
          </w:p>
        </w:tc>
        <w:tc>
          <w:tcPr>
            <w:tcW w:w="5842" w:type="dxa"/>
          </w:tcPr>
          <w:p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174675"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174675" w:rsidRDefault="00174675" w:rsidP="00F5265E">
            <w:pPr>
              <w:pStyle w:val="PSI-Normal"/>
              <w:ind w:left="0" w:firstLine="0"/>
            </w:pPr>
            <w:r>
              <w:t>Fabricio González</w:t>
            </w:r>
          </w:p>
        </w:tc>
        <w:tc>
          <w:tcPr>
            <w:tcW w:w="5842" w:type="dxa"/>
          </w:tcPr>
          <w:p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174675" w:rsidTr="00F5265E">
        <w:tc>
          <w:tcPr>
            <w:cnfStyle w:val="001000000000" w:firstRow="0" w:lastRow="0" w:firstColumn="1" w:lastColumn="0" w:oddVBand="0" w:evenVBand="0" w:oddHBand="0" w:evenHBand="0" w:firstRowFirstColumn="0" w:firstRowLastColumn="0" w:lastRowFirstColumn="0" w:lastRowLastColumn="0"/>
            <w:tcW w:w="2802" w:type="dxa"/>
            <w:vMerge/>
          </w:tcPr>
          <w:p w:rsidR="00174675" w:rsidRDefault="00174675" w:rsidP="00F5265E">
            <w:pPr>
              <w:pStyle w:val="PSI-Normal"/>
              <w:ind w:left="0" w:firstLine="0"/>
            </w:pPr>
          </w:p>
        </w:tc>
        <w:tc>
          <w:tcPr>
            <w:tcW w:w="5842" w:type="dxa"/>
          </w:tcPr>
          <w:p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estimación</w:t>
            </w:r>
          </w:p>
        </w:tc>
      </w:tr>
      <w:tr w:rsidR="00174675" w:rsidTr="001D380C">
        <w:trPr>
          <w:trHeight w:val="599"/>
        </w:trPr>
        <w:tc>
          <w:tcPr>
            <w:cnfStyle w:val="001000000000" w:firstRow="0" w:lastRow="0" w:firstColumn="1" w:lastColumn="0" w:oddVBand="0" w:evenVBand="0" w:oddHBand="0" w:evenHBand="0" w:firstRowFirstColumn="0" w:firstRowLastColumn="0" w:lastRowFirstColumn="0" w:lastRowLastColumn="0"/>
            <w:tcW w:w="2802" w:type="dxa"/>
            <w:vMerge/>
          </w:tcPr>
          <w:p w:rsidR="00174675" w:rsidRDefault="00174675" w:rsidP="00F5265E">
            <w:pPr>
              <w:pStyle w:val="PSI-Normal"/>
              <w:ind w:left="0" w:firstLine="0"/>
            </w:pPr>
          </w:p>
        </w:tc>
        <w:tc>
          <w:tcPr>
            <w:tcW w:w="5842" w:type="dxa"/>
          </w:tcPr>
          <w:p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Generar APK de aplicación móvil</w:t>
            </w:r>
          </w:p>
        </w:tc>
      </w:tr>
      <w:tr w:rsidR="00174675" w:rsidTr="00F5265E">
        <w:tc>
          <w:tcPr>
            <w:cnfStyle w:val="001000000000" w:firstRow="0" w:lastRow="0" w:firstColumn="1" w:lastColumn="0" w:oddVBand="0" w:evenVBand="0" w:oddHBand="0" w:evenHBand="0" w:firstRowFirstColumn="0" w:firstRowLastColumn="0" w:lastRowFirstColumn="0" w:lastRowLastColumn="0"/>
            <w:tcW w:w="2802" w:type="dxa"/>
            <w:vMerge/>
          </w:tcPr>
          <w:p w:rsidR="00174675" w:rsidRDefault="00174675" w:rsidP="00F5265E">
            <w:pPr>
              <w:pStyle w:val="PSI-Normal"/>
              <w:ind w:left="0" w:firstLine="0"/>
            </w:pPr>
          </w:p>
        </w:tc>
        <w:tc>
          <w:tcPr>
            <w:tcW w:w="5842" w:type="dxa"/>
          </w:tcPr>
          <w:p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Agregar funciona</w:t>
            </w:r>
            <w:r>
              <w:t>lidad de visualizar PDF a la aplicación móvil</w:t>
            </w:r>
          </w:p>
        </w:tc>
      </w:tr>
      <w:tr w:rsidR="00174675" w:rsidTr="00F5265E">
        <w:tc>
          <w:tcPr>
            <w:cnfStyle w:val="001000000000" w:firstRow="0" w:lastRow="0" w:firstColumn="1" w:lastColumn="0" w:oddVBand="0" w:evenVBand="0" w:oddHBand="0" w:evenHBand="0" w:firstRowFirstColumn="0" w:firstRowLastColumn="0" w:lastRowFirstColumn="0" w:lastRowLastColumn="0"/>
            <w:tcW w:w="2802" w:type="dxa"/>
            <w:vMerge/>
          </w:tcPr>
          <w:p w:rsidR="00174675" w:rsidRDefault="00174675" w:rsidP="00F5265E">
            <w:pPr>
              <w:pStyle w:val="PSI-Normal"/>
              <w:ind w:left="0" w:firstLine="0"/>
            </w:pPr>
          </w:p>
        </w:tc>
        <w:tc>
          <w:tcPr>
            <w:tcW w:w="5842" w:type="dxa"/>
          </w:tcPr>
          <w:p w:rsid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sobre CU enviar notificación</w:t>
            </w:r>
          </w:p>
        </w:tc>
      </w:tr>
      <w:tr w:rsidR="00174675" w:rsidTr="00F5265E">
        <w:tc>
          <w:tcPr>
            <w:cnfStyle w:val="001000000000" w:firstRow="0" w:lastRow="0" w:firstColumn="1" w:lastColumn="0" w:oddVBand="0" w:evenVBand="0" w:oddHBand="0" w:evenHBand="0" w:firstRowFirstColumn="0" w:firstRowLastColumn="0" w:lastRowFirstColumn="0" w:lastRowLastColumn="0"/>
            <w:tcW w:w="2802" w:type="dxa"/>
            <w:vMerge/>
          </w:tcPr>
          <w:p w:rsidR="00174675" w:rsidRDefault="00174675" w:rsidP="00F5265E">
            <w:pPr>
              <w:pStyle w:val="PSI-Normal"/>
              <w:ind w:left="0" w:firstLine="0"/>
            </w:pPr>
          </w:p>
        </w:tc>
        <w:tc>
          <w:tcPr>
            <w:tcW w:w="5842" w:type="dxa"/>
          </w:tcPr>
          <w:p w:rsidR="00174675" w:rsidRP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sobre gestión correlatividades</w:t>
            </w:r>
          </w:p>
        </w:tc>
      </w:tr>
      <w:tr w:rsidR="00174675" w:rsidTr="00F5265E">
        <w:tc>
          <w:tcPr>
            <w:cnfStyle w:val="001000000000" w:firstRow="0" w:lastRow="0" w:firstColumn="1" w:lastColumn="0" w:oddVBand="0" w:evenVBand="0" w:oddHBand="0" w:evenHBand="0" w:firstRowFirstColumn="0" w:firstRowLastColumn="0" w:lastRowFirstColumn="0" w:lastRowLastColumn="0"/>
            <w:tcW w:w="2802" w:type="dxa"/>
            <w:vMerge/>
          </w:tcPr>
          <w:p w:rsidR="00174675" w:rsidRDefault="00174675" w:rsidP="00F5265E">
            <w:pPr>
              <w:pStyle w:val="PSI-Normal"/>
              <w:ind w:left="0" w:firstLine="0"/>
            </w:pPr>
          </w:p>
        </w:tc>
        <w:tc>
          <w:tcPr>
            <w:tcW w:w="5842" w:type="dxa"/>
          </w:tcPr>
          <w:p w:rsidR="00174675" w:rsidRP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Memoria: detallar el </w:t>
            </w:r>
            <w:r w:rsidRPr="00174675">
              <w:t xml:space="preserve"> proceso de desarrollo de la aplicación móvil</w:t>
            </w:r>
          </w:p>
        </w:tc>
      </w:tr>
      <w:tr w:rsidR="00174675"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174675" w:rsidRDefault="00174675" w:rsidP="00F5265E">
            <w:pPr>
              <w:pStyle w:val="PSI-Normal"/>
              <w:ind w:left="0" w:firstLine="0"/>
            </w:pPr>
            <w:r>
              <w:t>Francisco Estrada</w:t>
            </w:r>
          </w:p>
        </w:tc>
        <w:tc>
          <w:tcPr>
            <w:tcW w:w="5842" w:type="dxa"/>
          </w:tcPr>
          <w:p w:rsidR="00174675" w:rsidRDefault="00174675"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Corregir aparición de asignaturas duplicadas en CU Generar PDF</w:t>
            </w:r>
          </w:p>
        </w:tc>
      </w:tr>
      <w:tr w:rsidR="00174675" w:rsidTr="00F5265E">
        <w:tc>
          <w:tcPr>
            <w:cnfStyle w:val="001000000000" w:firstRow="0" w:lastRow="0" w:firstColumn="1" w:lastColumn="0" w:oddVBand="0" w:evenVBand="0" w:oddHBand="0" w:evenHBand="0" w:firstRowFirstColumn="0" w:firstRowLastColumn="0" w:lastRowFirstColumn="0" w:lastRowLastColumn="0"/>
            <w:tcW w:w="2802" w:type="dxa"/>
            <w:vMerge/>
          </w:tcPr>
          <w:p w:rsidR="00174675" w:rsidRDefault="00174675" w:rsidP="00F5265E">
            <w:pPr>
              <w:pStyle w:val="PSI-Normal"/>
              <w:ind w:left="0" w:firstLine="0"/>
            </w:pPr>
          </w:p>
        </w:tc>
        <w:tc>
          <w:tcPr>
            <w:tcW w:w="5842" w:type="dxa"/>
          </w:tcPr>
          <w:p w:rsidR="00174675" w:rsidRDefault="00174675"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Quitar lista</w:t>
            </w:r>
            <w:r w:rsidRPr="00174675">
              <w:t xml:space="preserve"> de planes en la pantalla revisar programas, se debe considerar solo el plan vigente</w:t>
            </w:r>
          </w:p>
        </w:tc>
      </w:tr>
      <w:tr w:rsidR="00174675" w:rsidTr="00F5265E">
        <w:tc>
          <w:tcPr>
            <w:cnfStyle w:val="001000000000" w:firstRow="0" w:lastRow="0" w:firstColumn="1" w:lastColumn="0" w:oddVBand="0" w:evenVBand="0" w:oddHBand="0" w:evenHBand="0" w:firstRowFirstColumn="0" w:firstRowLastColumn="0" w:lastRowFirstColumn="0" w:lastRowLastColumn="0"/>
            <w:tcW w:w="2802" w:type="dxa"/>
            <w:vMerge/>
          </w:tcPr>
          <w:p w:rsidR="00174675" w:rsidRDefault="00174675" w:rsidP="00F5265E">
            <w:pPr>
              <w:pStyle w:val="PSI-Normal"/>
              <w:ind w:left="0" w:firstLine="0"/>
            </w:pPr>
          </w:p>
        </w:tc>
        <w:tc>
          <w:tcPr>
            <w:tcW w:w="5842" w:type="dxa"/>
          </w:tcPr>
          <w:p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Continuar implementando el CU Informe Gerencial (vista profesor)</w:t>
            </w:r>
          </w:p>
        </w:tc>
      </w:tr>
      <w:tr w:rsidR="00174675" w:rsidTr="00F5265E">
        <w:tc>
          <w:tcPr>
            <w:cnfStyle w:val="001000000000" w:firstRow="0" w:lastRow="0" w:firstColumn="1" w:lastColumn="0" w:oddVBand="0" w:evenVBand="0" w:oddHBand="0" w:evenHBand="0" w:firstRowFirstColumn="0" w:firstRowLastColumn="0" w:lastRowFirstColumn="0" w:lastRowLastColumn="0"/>
            <w:tcW w:w="2802" w:type="dxa"/>
            <w:vMerge/>
          </w:tcPr>
          <w:p w:rsidR="00174675" w:rsidRDefault="00174675" w:rsidP="00F5265E">
            <w:pPr>
              <w:pStyle w:val="PSI-Normal"/>
              <w:ind w:left="0" w:firstLine="0"/>
            </w:pPr>
          </w:p>
        </w:tc>
        <w:tc>
          <w:tcPr>
            <w:tcW w:w="5842" w:type="dxa"/>
          </w:tcPr>
          <w:p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sobre vinculación de asignaturas y planes</w:t>
            </w:r>
          </w:p>
        </w:tc>
      </w:tr>
      <w:tr w:rsidR="00174675" w:rsidTr="00F5265E">
        <w:tc>
          <w:tcPr>
            <w:cnfStyle w:val="001000000000" w:firstRow="0" w:lastRow="0" w:firstColumn="1" w:lastColumn="0" w:oddVBand="0" w:evenVBand="0" w:oddHBand="0" w:evenHBand="0" w:firstRowFirstColumn="0" w:firstRowLastColumn="0" w:lastRowFirstColumn="0" w:lastRowLastColumn="0"/>
            <w:tcW w:w="2802" w:type="dxa"/>
            <w:vMerge/>
          </w:tcPr>
          <w:p w:rsidR="00174675" w:rsidRDefault="00174675" w:rsidP="00F5265E">
            <w:pPr>
              <w:pStyle w:val="PSI-Normal"/>
              <w:ind w:left="0" w:firstLine="0"/>
            </w:pPr>
          </w:p>
        </w:tc>
        <w:tc>
          <w:tcPr>
            <w:tcW w:w="5842" w:type="dxa"/>
          </w:tcPr>
          <w:p w:rsidR="00174675" w:rsidRP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Gestión de Riesgos</w:t>
            </w:r>
          </w:p>
        </w:tc>
      </w:tr>
      <w:tr w:rsidR="000C53CA"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0C53CA" w:rsidRDefault="000C53CA" w:rsidP="00F5265E">
            <w:pPr>
              <w:pStyle w:val="PSI-Normal"/>
              <w:ind w:left="0" w:firstLine="0"/>
            </w:pPr>
            <w:r>
              <w:lastRenderedPageBreak/>
              <w:t xml:space="preserve">Nicolás </w:t>
            </w:r>
            <w:proofErr w:type="spellStart"/>
            <w:r>
              <w:t>Sartini</w:t>
            </w:r>
            <w:proofErr w:type="spellEnd"/>
          </w:p>
        </w:tc>
        <w:tc>
          <w:tcPr>
            <w:tcW w:w="5842" w:type="dxa"/>
          </w:tcPr>
          <w:p w:rsidR="000C53CA" w:rsidRDefault="000C53CA"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Pruebas ABM Revisiones de Planes. (Incluye validaciones de años y que solo haya una revisión del plan vigente)</w:t>
            </w:r>
          </w:p>
        </w:tc>
      </w:tr>
      <w:tr w:rsidR="000C53CA" w:rsidTr="00F5265E">
        <w:tc>
          <w:tcPr>
            <w:cnfStyle w:val="001000000000" w:firstRow="0" w:lastRow="0" w:firstColumn="1" w:lastColumn="0" w:oddVBand="0" w:evenVBand="0" w:oddHBand="0" w:evenHBand="0" w:firstRowFirstColumn="0" w:firstRowLastColumn="0" w:lastRowFirstColumn="0" w:lastRowLastColumn="0"/>
            <w:tcW w:w="2802" w:type="dxa"/>
            <w:vMerge/>
          </w:tcPr>
          <w:p w:rsidR="000C53CA" w:rsidRDefault="000C53CA" w:rsidP="00F5265E">
            <w:pPr>
              <w:pStyle w:val="PSI-Normal"/>
              <w:ind w:left="0" w:firstLine="0"/>
            </w:pPr>
          </w:p>
        </w:tc>
        <w:tc>
          <w:tcPr>
            <w:tcW w:w="5842" w:type="dxa"/>
          </w:tcPr>
          <w:p w:rsidR="000C53CA" w:rsidRDefault="000C53C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Avanzar con el manual de usuario </w:t>
            </w:r>
            <w:r w:rsidRPr="00174675">
              <w:t>- actualizar pantallas desactualizadas</w:t>
            </w:r>
          </w:p>
        </w:tc>
      </w:tr>
      <w:tr w:rsidR="000C53CA" w:rsidTr="00F5265E">
        <w:tc>
          <w:tcPr>
            <w:cnfStyle w:val="001000000000" w:firstRow="0" w:lastRow="0" w:firstColumn="1" w:lastColumn="0" w:oddVBand="0" w:evenVBand="0" w:oddHBand="0" w:evenHBand="0" w:firstRowFirstColumn="0" w:firstRowLastColumn="0" w:lastRowFirstColumn="0" w:lastRowLastColumn="0"/>
            <w:tcW w:w="2802" w:type="dxa"/>
            <w:vMerge/>
          </w:tcPr>
          <w:p w:rsidR="000C53CA" w:rsidRDefault="000C53CA" w:rsidP="00F5265E">
            <w:pPr>
              <w:pStyle w:val="PSI-Normal"/>
              <w:ind w:left="0" w:firstLine="0"/>
            </w:pPr>
          </w:p>
        </w:tc>
        <w:tc>
          <w:tcPr>
            <w:tcW w:w="5842" w:type="dxa"/>
          </w:tcPr>
          <w:p w:rsidR="000C53CA" w:rsidRDefault="000C53C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174675">
              <w:t>Iniciar con el glosario</w:t>
            </w:r>
          </w:p>
        </w:tc>
      </w:tr>
      <w:tr w:rsidR="000C53CA" w:rsidTr="00F5265E">
        <w:tc>
          <w:tcPr>
            <w:cnfStyle w:val="001000000000" w:firstRow="0" w:lastRow="0" w:firstColumn="1" w:lastColumn="0" w:oddVBand="0" w:evenVBand="0" w:oddHBand="0" w:evenHBand="0" w:firstRowFirstColumn="0" w:firstRowLastColumn="0" w:lastRowFirstColumn="0" w:lastRowLastColumn="0"/>
            <w:tcW w:w="2802" w:type="dxa"/>
            <w:vMerge/>
          </w:tcPr>
          <w:p w:rsidR="000C53CA" w:rsidRDefault="000C53CA" w:rsidP="00F5265E">
            <w:pPr>
              <w:pStyle w:val="PSI-Normal"/>
              <w:ind w:left="0" w:firstLine="0"/>
            </w:pPr>
          </w:p>
        </w:tc>
        <w:tc>
          <w:tcPr>
            <w:tcW w:w="5842" w:type="dxa"/>
          </w:tcPr>
          <w:p w:rsidR="000C53CA" w:rsidRDefault="000C53CA"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rsidRPr="000C53CA">
              <w:t>Elaborar Especificación del CU Informe Gerencial</w:t>
            </w:r>
          </w:p>
        </w:tc>
      </w:tr>
      <w:tr w:rsidR="000C53CA" w:rsidTr="00AD449E">
        <w:tc>
          <w:tcPr>
            <w:cnfStyle w:val="001000000000" w:firstRow="0" w:lastRow="0" w:firstColumn="1" w:lastColumn="0" w:oddVBand="0" w:evenVBand="0" w:oddHBand="0" w:evenHBand="0" w:firstRowFirstColumn="0" w:firstRowLastColumn="0" w:lastRowFirstColumn="0" w:lastRowLastColumn="0"/>
            <w:tcW w:w="2802" w:type="dxa"/>
            <w:vMerge/>
          </w:tcPr>
          <w:p w:rsidR="000C53CA" w:rsidRPr="00A2610D" w:rsidRDefault="000C53CA" w:rsidP="00F5265E">
            <w:pPr>
              <w:pStyle w:val="PSI-Normal"/>
              <w:ind w:left="0" w:firstLine="0"/>
            </w:pPr>
          </w:p>
        </w:tc>
        <w:tc>
          <w:tcPr>
            <w:tcW w:w="5842" w:type="dxa"/>
          </w:tcPr>
          <w:p w:rsidR="000C53CA" w:rsidRDefault="000C53CA"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rsidRPr="000C53CA">
              <w:t>Corregir permisos botón Ir a Panel Principal SA</w:t>
            </w:r>
          </w:p>
        </w:tc>
      </w:tr>
      <w:tr w:rsidR="000C53CA" w:rsidTr="00AD449E">
        <w:tc>
          <w:tcPr>
            <w:cnfStyle w:val="001000000000" w:firstRow="0" w:lastRow="0" w:firstColumn="1" w:lastColumn="0" w:oddVBand="0" w:evenVBand="0" w:oddHBand="0" w:evenHBand="0" w:firstRowFirstColumn="0" w:firstRowLastColumn="0" w:lastRowFirstColumn="0" w:lastRowLastColumn="0"/>
            <w:tcW w:w="2802" w:type="dxa"/>
            <w:vMerge/>
          </w:tcPr>
          <w:p w:rsidR="000C53CA" w:rsidRPr="00A2610D" w:rsidRDefault="000C53CA" w:rsidP="00F5265E">
            <w:pPr>
              <w:pStyle w:val="PSI-Normal"/>
              <w:ind w:left="0" w:firstLine="0"/>
            </w:pPr>
          </w:p>
        </w:tc>
        <w:tc>
          <w:tcPr>
            <w:tcW w:w="5842" w:type="dxa"/>
          </w:tcPr>
          <w:p w:rsidR="000C53CA" w:rsidRPr="000C53CA" w:rsidRDefault="000C53CA"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Corregir texto en CU Subir Plan. </w:t>
            </w:r>
            <w:r w:rsidRPr="000C53CA">
              <w:t xml:space="preserve">En vez de “presione el botón cancelar” → </w:t>
            </w:r>
            <w:r>
              <w:t>“</w:t>
            </w:r>
            <w:r w:rsidRPr="000C53CA">
              <w:t>presione el botón Volver al Inicio</w:t>
            </w:r>
            <w:r>
              <w:t>”</w:t>
            </w:r>
          </w:p>
        </w:tc>
      </w:tr>
    </w:tbl>
    <w:p w:rsidR="00802CF2" w:rsidRDefault="00174675" w:rsidP="00802CF2">
      <w:pPr>
        <w:pStyle w:val="PSI-Normal"/>
      </w:pPr>
      <w:r>
        <w:t>01</w:t>
      </w:r>
      <w:r w:rsidR="00C30327">
        <w:t>/0</w:t>
      </w:r>
      <w:r>
        <w:t>9</w:t>
      </w:r>
      <w:r w:rsidR="00127539">
        <w:t>/2020</w:t>
      </w:r>
      <w:r w:rsidR="00FC722D">
        <w:t xml:space="preserve"> Fin de la </w:t>
      </w:r>
      <w:r>
        <w:t>decimosexta</w:t>
      </w:r>
      <w:r w:rsidR="000637B6">
        <w:t xml:space="preserve"> </w:t>
      </w:r>
      <w:r w:rsidR="0029607A">
        <w:t xml:space="preserve">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1" w:name="_Toc48845968"/>
      <w:r>
        <w:lastRenderedPageBreak/>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0C53CA">
      <w:pPr>
        <w:pStyle w:val="PSI-Ttulo1"/>
      </w:pPr>
      <w:bookmarkStart w:id="12" w:name="_Toc48845969"/>
      <w:r>
        <w:t>Evaluación</w:t>
      </w:r>
      <w:r w:rsidR="00E511E0">
        <w:t xml:space="preserve"> </w:t>
      </w:r>
      <w:r w:rsidR="000C53CA">
        <w:t>01/09/2020</w:t>
      </w:r>
      <w:bookmarkEnd w:id="12"/>
    </w:p>
    <w:p w:rsidR="00DD1DA2" w:rsidRDefault="00DD1DA2" w:rsidP="005B5AEE">
      <w:pPr>
        <w:pStyle w:val="PSI-Ttulo1"/>
      </w:pPr>
      <w:bookmarkStart w:id="13" w:name="_Toc48845970"/>
      <w:r>
        <w:t>Conclusión</w:t>
      </w:r>
      <w:bookmarkEnd w:id="13"/>
    </w:p>
    <w:p w:rsidR="001925F4" w:rsidRDefault="001925F4" w:rsidP="00EF58AC">
      <w:pPr>
        <w:pStyle w:val="PSI-Normal"/>
      </w:pPr>
      <w:r>
        <w:t>Según las tareas planteadas</w:t>
      </w:r>
      <w:r w:rsidR="00D84A40">
        <w:t xml:space="preserve"> se han cumplido todas las tareas excepto:</w:t>
      </w:r>
    </w:p>
    <w:p w:rsidR="00D84A40" w:rsidRDefault="00127728" w:rsidP="00D96313">
      <w:r>
        <w:t>El resto de las tareas se han completado exitosamente.</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F3E" w:rsidRDefault="007B7F3E" w:rsidP="00C94FBE">
      <w:pPr>
        <w:spacing w:before="0" w:line="240" w:lineRule="auto"/>
      </w:pPr>
      <w:r>
        <w:separator/>
      </w:r>
    </w:p>
    <w:p w:rsidR="007B7F3E" w:rsidRDefault="007B7F3E"/>
  </w:endnote>
  <w:endnote w:type="continuationSeparator" w:id="0">
    <w:p w:rsidR="007B7F3E" w:rsidRDefault="007B7F3E" w:rsidP="00C94FBE">
      <w:pPr>
        <w:spacing w:before="0" w:line="240" w:lineRule="auto"/>
      </w:pPr>
      <w:r>
        <w:continuationSeparator/>
      </w:r>
    </w:p>
    <w:p w:rsidR="007B7F3E" w:rsidRDefault="007B7F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7B7F3E"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F3E" w:rsidRDefault="007B7F3E" w:rsidP="00C94FBE">
      <w:pPr>
        <w:spacing w:before="0" w:line="240" w:lineRule="auto"/>
      </w:pPr>
      <w:r>
        <w:separator/>
      </w:r>
    </w:p>
    <w:p w:rsidR="007B7F3E" w:rsidRDefault="007B7F3E"/>
  </w:footnote>
  <w:footnote w:type="continuationSeparator" w:id="0">
    <w:p w:rsidR="007B7F3E" w:rsidRDefault="007B7F3E" w:rsidP="00C94FBE">
      <w:pPr>
        <w:spacing w:before="0" w:line="240" w:lineRule="auto"/>
      </w:pPr>
      <w:r>
        <w:continuationSeparator/>
      </w:r>
    </w:p>
    <w:p w:rsidR="007B7F3E" w:rsidRDefault="007B7F3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174675">
          <w:rPr>
            <w:rFonts w:asciiTheme="majorHAnsi" w:eastAsiaTheme="majorEastAsia" w:hAnsiTheme="majorHAnsi" w:cstheme="majorBidi"/>
          </w:rPr>
          <w:t>Fase Construcción, Iteración 16</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B7F3E">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7B7F3E">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7B7F3E">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0"/>
  </w:num>
  <w:num w:numId="10">
    <w:abstractNumId w:val="31"/>
  </w:num>
  <w:num w:numId="11">
    <w:abstractNumId w:val="6"/>
  </w:num>
  <w:num w:numId="12">
    <w:abstractNumId w:val="25"/>
  </w:num>
  <w:num w:numId="13">
    <w:abstractNumId w:val="23"/>
  </w:num>
  <w:num w:numId="14">
    <w:abstractNumId w:val="19"/>
  </w:num>
  <w:num w:numId="15">
    <w:abstractNumId w:val="7"/>
  </w:num>
  <w:num w:numId="16">
    <w:abstractNumId w:val="29"/>
  </w:num>
  <w:num w:numId="17">
    <w:abstractNumId w:val="28"/>
  </w:num>
  <w:num w:numId="18">
    <w:abstractNumId w:val="16"/>
  </w:num>
  <w:num w:numId="19">
    <w:abstractNumId w:val="17"/>
  </w:num>
  <w:num w:numId="20">
    <w:abstractNumId w:val="18"/>
  </w:num>
  <w:num w:numId="21">
    <w:abstractNumId w:val="13"/>
  </w:num>
  <w:num w:numId="22">
    <w:abstractNumId w:val="5"/>
  </w:num>
  <w:num w:numId="23">
    <w:abstractNumId w:val="15"/>
  </w:num>
  <w:num w:numId="24">
    <w:abstractNumId w:val="27"/>
  </w:num>
  <w:num w:numId="25">
    <w:abstractNumId w:val="24"/>
  </w:num>
  <w:num w:numId="26">
    <w:abstractNumId w:val="11"/>
  </w:num>
  <w:num w:numId="27">
    <w:abstractNumId w:val="12"/>
  </w:num>
  <w:num w:numId="28">
    <w:abstractNumId w:val="14"/>
  </w:num>
  <w:num w:numId="29">
    <w:abstractNumId w:val="20"/>
  </w:num>
  <w:num w:numId="30">
    <w:abstractNumId w:val="4"/>
  </w:num>
  <w:num w:numId="31">
    <w:abstractNumId w:val="26"/>
  </w:num>
  <w:num w:numId="32">
    <w:abstractNumId w:val="22"/>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C53CA"/>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4675"/>
    <w:rsid w:val="00175928"/>
    <w:rsid w:val="00183953"/>
    <w:rsid w:val="00185A46"/>
    <w:rsid w:val="00191198"/>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38B"/>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B7F3E"/>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B59E4"/>
    <w:rsid w:val="009D1916"/>
    <w:rsid w:val="009E25EF"/>
    <w:rsid w:val="009E3490"/>
    <w:rsid w:val="009E4DA8"/>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62AC66AF-50E8-4FDD-AA08-15A1BA2A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customStyle="1" w:styleId="Tabladecuadrcula1clara-nfasis51">
    <w:name w:val="Tabla de cuadrícula 1 clara - Énfasis 51"/>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52876">
      <w:bodyDiv w:val="1"/>
      <w:marLeft w:val="0"/>
      <w:marRight w:val="0"/>
      <w:marTop w:val="0"/>
      <w:marBottom w:val="0"/>
      <w:divBdr>
        <w:top w:val="none" w:sz="0" w:space="0" w:color="auto"/>
        <w:left w:val="none" w:sz="0" w:space="0" w:color="auto"/>
        <w:bottom w:val="none" w:sz="0" w:space="0" w:color="auto"/>
        <w:right w:val="none" w:sz="0" w:space="0" w:color="auto"/>
      </w:divBdr>
    </w:div>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 w:id="16044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96886-7F15-4C3B-97EC-37F443DB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1307</TotalTime>
  <Pages>6</Pages>
  <Words>459</Words>
  <Characters>2528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Gonzalez Fabricio</cp:lastModifiedBy>
  <cp:revision>162</cp:revision>
  <dcterms:created xsi:type="dcterms:W3CDTF">2018-08-31T03:34:00Z</dcterms:created>
  <dcterms:modified xsi:type="dcterms:W3CDTF">2020-08-20T22:59:00Z</dcterms:modified>
  <cp:category>Fase Construcción, Iteración 16</cp:category>
</cp:coreProperties>
</file>