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7453DA">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127539"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8</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VASPA Team</w:t>
              </w:r>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3230">
              <w:pPr>
                <w:pStyle w:val="Sinespaciado"/>
              </w:pPr>
              <w:r>
                <w:rPr>
                  <w:rFonts w:ascii="Times New Roman" w:hAnsi="Times New Roman" w:cs="Times New Roman"/>
                  <w:lang w:val="es-AR"/>
                </w:rPr>
                <w:t>Fabricio W.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7453DA"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7453D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1F2616"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9459315" w:history="1">
            <w:r w:rsidR="001F2616" w:rsidRPr="0095578C">
              <w:rPr>
                <w:rStyle w:val="Hipervnculo"/>
                <w:noProof/>
              </w:rPr>
              <w:t>Introducción</w:t>
            </w:r>
            <w:r w:rsidR="001F2616">
              <w:rPr>
                <w:noProof/>
                <w:webHidden/>
              </w:rPr>
              <w:tab/>
            </w:r>
            <w:r w:rsidR="001F2616">
              <w:rPr>
                <w:noProof/>
                <w:webHidden/>
              </w:rPr>
              <w:fldChar w:fldCharType="begin"/>
            </w:r>
            <w:r w:rsidR="001F2616">
              <w:rPr>
                <w:noProof/>
                <w:webHidden/>
              </w:rPr>
              <w:instrText xml:space="preserve"> PAGEREF _Toc29459315 \h </w:instrText>
            </w:r>
            <w:r w:rsidR="001F2616">
              <w:rPr>
                <w:noProof/>
                <w:webHidden/>
              </w:rPr>
            </w:r>
            <w:r w:rsidR="001F2616">
              <w:rPr>
                <w:noProof/>
                <w:webHidden/>
              </w:rPr>
              <w:fldChar w:fldCharType="separate"/>
            </w:r>
            <w:r w:rsidR="001F2616">
              <w:rPr>
                <w:noProof/>
                <w:webHidden/>
              </w:rPr>
              <w:t>4</w:t>
            </w:r>
            <w:r w:rsidR="001F2616">
              <w:rPr>
                <w:noProof/>
                <w:webHidden/>
              </w:rPr>
              <w:fldChar w:fldCharType="end"/>
            </w:r>
          </w:hyperlink>
        </w:p>
        <w:p w:rsidR="001F2616" w:rsidRDefault="001F2616">
          <w:pPr>
            <w:pStyle w:val="TDC2"/>
            <w:rPr>
              <w:rFonts w:eastAsiaTheme="minorEastAsia"/>
              <w:i w:val="0"/>
              <w:iCs w:val="0"/>
              <w:noProof/>
              <w:sz w:val="22"/>
              <w:szCs w:val="22"/>
              <w:lang w:val="es-AR" w:eastAsia="es-AR"/>
            </w:rPr>
          </w:pPr>
          <w:hyperlink w:anchor="_Toc29459316" w:history="1">
            <w:r w:rsidRPr="0095578C">
              <w:rPr>
                <w:rStyle w:val="Hipervnculo"/>
                <w:noProof/>
              </w:rPr>
              <w:t>Propósito</w:t>
            </w:r>
            <w:r>
              <w:rPr>
                <w:noProof/>
                <w:webHidden/>
              </w:rPr>
              <w:tab/>
            </w:r>
            <w:r>
              <w:rPr>
                <w:noProof/>
                <w:webHidden/>
              </w:rPr>
              <w:fldChar w:fldCharType="begin"/>
            </w:r>
            <w:r>
              <w:rPr>
                <w:noProof/>
                <w:webHidden/>
              </w:rPr>
              <w:instrText xml:space="preserve"> PAGEREF _Toc29459316 \h </w:instrText>
            </w:r>
            <w:r>
              <w:rPr>
                <w:noProof/>
                <w:webHidden/>
              </w:rPr>
            </w:r>
            <w:r>
              <w:rPr>
                <w:noProof/>
                <w:webHidden/>
              </w:rPr>
              <w:fldChar w:fldCharType="separate"/>
            </w:r>
            <w:r>
              <w:rPr>
                <w:noProof/>
                <w:webHidden/>
              </w:rPr>
              <w:t>4</w:t>
            </w:r>
            <w:r>
              <w:rPr>
                <w:noProof/>
                <w:webHidden/>
              </w:rPr>
              <w:fldChar w:fldCharType="end"/>
            </w:r>
          </w:hyperlink>
        </w:p>
        <w:p w:rsidR="001F2616" w:rsidRDefault="001F2616">
          <w:pPr>
            <w:pStyle w:val="TDC1"/>
            <w:rPr>
              <w:rFonts w:eastAsiaTheme="minorEastAsia"/>
              <w:b w:val="0"/>
              <w:bCs w:val="0"/>
              <w:noProof/>
              <w:sz w:val="22"/>
              <w:szCs w:val="22"/>
              <w:lang w:val="es-AR" w:eastAsia="es-AR"/>
            </w:rPr>
          </w:pPr>
          <w:hyperlink w:anchor="_Toc29459317" w:history="1">
            <w:r w:rsidRPr="0095578C">
              <w:rPr>
                <w:rStyle w:val="Hipervnculo"/>
                <w:noProof/>
              </w:rPr>
              <w:t>Objetivos</w:t>
            </w:r>
            <w:r>
              <w:rPr>
                <w:noProof/>
                <w:webHidden/>
              </w:rPr>
              <w:tab/>
            </w:r>
            <w:r>
              <w:rPr>
                <w:noProof/>
                <w:webHidden/>
              </w:rPr>
              <w:fldChar w:fldCharType="begin"/>
            </w:r>
            <w:r>
              <w:rPr>
                <w:noProof/>
                <w:webHidden/>
              </w:rPr>
              <w:instrText xml:space="preserve"> PAGEREF _Toc29459317 \h </w:instrText>
            </w:r>
            <w:r>
              <w:rPr>
                <w:noProof/>
                <w:webHidden/>
              </w:rPr>
            </w:r>
            <w:r>
              <w:rPr>
                <w:noProof/>
                <w:webHidden/>
              </w:rPr>
              <w:fldChar w:fldCharType="separate"/>
            </w:r>
            <w:r>
              <w:rPr>
                <w:noProof/>
                <w:webHidden/>
              </w:rPr>
              <w:t>4</w:t>
            </w:r>
            <w:r>
              <w:rPr>
                <w:noProof/>
                <w:webHidden/>
              </w:rPr>
              <w:fldChar w:fldCharType="end"/>
            </w:r>
          </w:hyperlink>
        </w:p>
        <w:p w:rsidR="001F2616" w:rsidRDefault="001F2616">
          <w:pPr>
            <w:pStyle w:val="TDC2"/>
            <w:rPr>
              <w:rFonts w:eastAsiaTheme="minorEastAsia"/>
              <w:i w:val="0"/>
              <w:iCs w:val="0"/>
              <w:noProof/>
              <w:sz w:val="22"/>
              <w:szCs w:val="22"/>
              <w:lang w:val="es-AR" w:eastAsia="es-AR"/>
            </w:rPr>
          </w:pPr>
          <w:hyperlink w:anchor="_Toc29459318" w:history="1">
            <w:r w:rsidRPr="0095578C">
              <w:rPr>
                <w:rStyle w:val="Hipervnculo"/>
                <w:noProof/>
              </w:rPr>
              <w:t>Criterios de Evaluación</w:t>
            </w:r>
            <w:r>
              <w:rPr>
                <w:noProof/>
                <w:webHidden/>
              </w:rPr>
              <w:tab/>
            </w:r>
            <w:r>
              <w:rPr>
                <w:noProof/>
                <w:webHidden/>
              </w:rPr>
              <w:fldChar w:fldCharType="begin"/>
            </w:r>
            <w:r>
              <w:rPr>
                <w:noProof/>
                <w:webHidden/>
              </w:rPr>
              <w:instrText xml:space="preserve"> PAGEREF _Toc29459318 \h </w:instrText>
            </w:r>
            <w:r>
              <w:rPr>
                <w:noProof/>
                <w:webHidden/>
              </w:rPr>
            </w:r>
            <w:r>
              <w:rPr>
                <w:noProof/>
                <w:webHidden/>
              </w:rPr>
              <w:fldChar w:fldCharType="separate"/>
            </w:r>
            <w:r>
              <w:rPr>
                <w:noProof/>
                <w:webHidden/>
              </w:rPr>
              <w:t>4</w:t>
            </w:r>
            <w:r>
              <w:rPr>
                <w:noProof/>
                <w:webHidden/>
              </w:rPr>
              <w:fldChar w:fldCharType="end"/>
            </w:r>
          </w:hyperlink>
        </w:p>
        <w:p w:rsidR="001F2616" w:rsidRDefault="001F2616">
          <w:pPr>
            <w:pStyle w:val="TDC1"/>
            <w:rPr>
              <w:rFonts w:eastAsiaTheme="minorEastAsia"/>
              <w:b w:val="0"/>
              <w:bCs w:val="0"/>
              <w:noProof/>
              <w:sz w:val="22"/>
              <w:szCs w:val="22"/>
              <w:lang w:val="es-AR" w:eastAsia="es-AR"/>
            </w:rPr>
          </w:pPr>
          <w:hyperlink w:anchor="_Toc29459319" w:history="1">
            <w:r w:rsidRPr="0095578C">
              <w:rPr>
                <w:rStyle w:val="Hipervnculo"/>
                <w:noProof/>
              </w:rPr>
              <w:t>Planificación</w:t>
            </w:r>
            <w:r>
              <w:rPr>
                <w:noProof/>
                <w:webHidden/>
              </w:rPr>
              <w:tab/>
            </w:r>
            <w:r>
              <w:rPr>
                <w:noProof/>
                <w:webHidden/>
              </w:rPr>
              <w:fldChar w:fldCharType="begin"/>
            </w:r>
            <w:r>
              <w:rPr>
                <w:noProof/>
                <w:webHidden/>
              </w:rPr>
              <w:instrText xml:space="preserve"> PAGEREF _Toc29459319 \h </w:instrText>
            </w:r>
            <w:r>
              <w:rPr>
                <w:noProof/>
                <w:webHidden/>
              </w:rPr>
            </w:r>
            <w:r>
              <w:rPr>
                <w:noProof/>
                <w:webHidden/>
              </w:rPr>
              <w:fldChar w:fldCharType="separate"/>
            </w:r>
            <w:r>
              <w:rPr>
                <w:noProof/>
                <w:webHidden/>
              </w:rPr>
              <w:t>4</w:t>
            </w:r>
            <w:r>
              <w:rPr>
                <w:noProof/>
                <w:webHidden/>
              </w:rPr>
              <w:fldChar w:fldCharType="end"/>
            </w:r>
          </w:hyperlink>
        </w:p>
        <w:p w:rsidR="001F2616" w:rsidRDefault="001F2616">
          <w:pPr>
            <w:pStyle w:val="TDC1"/>
            <w:rPr>
              <w:rFonts w:eastAsiaTheme="minorEastAsia"/>
              <w:b w:val="0"/>
              <w:bCs w:val="0"/>
              <w:noProof/>
              <w:sz w:val="22"/>
              <w:szCs w:val="22"/>
              <w:lang w:val="es-AR" w:eastAsia="es-AR"/>
            </w:rPr>
          </w:pPr>
          <w:hyperlink w:anchor="_Toc29459320" w:history="1">
            <w:r w:rsidRPr="0095578C">
              <w:rPr>
                <w:rStyle w:val="Hipervnculo"/>
                <w:noProof/>
              </w:rPr>
              <w:t>Recursos</w:t>
            </w:r>
            <w:r>
              <w:rPr>
                <w:noProof/>
                <w:webHidden/>
              </w:rPr>
              <w:tab/>
            </w:r>
            <w:r>
              <w:rPr>
                <w:noProof/>
                <w:webHidden/>
              </w:rPr>
              <w:fldChar w:fldCharType="begin"/>
            </w:r>
            <w:r>
              <w:rPr>
                <w:noProof/>
                <w:webHidden/>
              </w:rPr>
              <w:instrText xml:space="preserve"> PAGEREF _Toc29459320 \h </w:instrText>
            </w:r>
            <w:r>
              <w:rPr>
                <w:noProof/>
                <w:webHidden/>
              </w:rPr>
            </w:r>
            <w:r>
              <w:rPr>
                <w:noProof/>
                <w:webHidden/>
              </w:rPr>
              <w:fldChar w:fldCharType="separate"/>
            </w:r>
            <w:r>
              <w:rPr>
                <w:noProof/>
                <w:webHidden/>
              </w:rPr>
              <w:t>6</w:t>
            </w:r>
            <w:r>
              <w:rPr>
                <w:noProof/>
                <w:webHidden/>
              </w:rPr>
              <w:fldChar w:fldCharType="end"/>
            </w:r>
          </w:hyperlink>
        </w:p>
        <w:p w:rsidR="001F2616" w:rsidRDefault="001F2616">
          <w:pPr>
            <w:pStyle w:val="TDC1"/>
            <w:rPr>
              <w:rFonts w:eastAsiaTheme="minorEastAsia"/>
              <w:b w:val="0"/>
              <w:bCs w:val="0"/>
              <w:noProof/>
              <w:sz w:val="22"/>
              <w:szCs w:val="22"/>
              <w:lang w:val="es-AR" w:eastAsia="es-AR"/>
            </w:rPr>
          </w:pPr>
          <w:hyperlink w:anchor="_Toc29459321" w:history="1">
            <w:r w:rsidRPr="0095578C">
              <w:rPr>
                <w:rStyle w:val="Hipervnculo"/>
                <w:noProof/>
              </w:rPr>
              <w:t>Evaluación 31/01/2020</w:t>
            </w:r>
            <w:r>
              <w:rPr>
                <w:noProof/>
                <w:webHidden/>
              </w:rPr>
              <w:tab/>
            </w:r>
            <w:r>
              <w:rPr>
                <w:noProof/>
                <w:webHidden/>
              </w:rPr>
              <w:fldChar w:fldCharType="begin"/>
            </w:r>
            <w:r>
              <w:rPr>
                <w:noProof/>
                <w:webHidden/>
              </w:rPr>
              <w:instrText xml:space="preserve"> PAGEREF _Toc29459321 \h </w:instrText>
            </w:r>
            <w:r>
              <w:rPr>
                <w:noProof/>
                <w:webHidden/>
              </w:rPr>
            </w:r>
            <w:r>
              <w:rPr>
                <w:noProof/>
                <w:webHidden/>
              </w:rPr>
              <w:fldChar w:fldCharType="separate"/>
            </w:r>
            <w:r>
              <w:rPr>
                <w:noProof/>
                <w:webHidden/>
              </w:rPr>
              <w:t>6</w:t>
            </w:r>
            <w:r>
              <w:rPr>
                <w:noProof/>
                <w:webHidden/>
              </w:rPr>
              <w:fldChar w:fldCharType="end"/>
            </w:r>
          </w:hyperlink>
        </w:p>
        <w:p w:rsidR="001F2616" w:rsidRDefault="001F2616">
          <w:pPr>
            <w:pStyle w:val="TDC1"/>
            <w:rPr>
              <w:rFonts w:eastAsiaTheme="minorEastAsia"/>
              <w:b w:val="0"/>
              <w:bCs w:val="0"/>
              <w:noProof/>
              <w:sz w:val="22"/>
              <w:szCs w:val="22"/>
              <w:lang w:val="es-AR" w:eastAsia="es-AR"/>
            </w:rPr>
          </w:pPr>
          <w:hyperlink w:anchor="_Toc29459322" w:history="1">
            <w:r w:rsidRPr="0095578C">
              <w:rPr>
                <w:rStyle w:val="Hipervnculo"/>
                <w:noProof/>
              </w:rPr>
              <w:t>Conclusión</w:t>
            </w:r>
            <w:r>
              <w:rPr>
                <w:noProof/>
                <w:webHidden/>
              </w:rPr>
              <w:tab/>
            </w:r>
            <w:r>
              <w:rPr>
                <w:noProof/>
                <w:webHidden/>
              </w:rPr>
              <w:fldChar w:fldCharType="begin"/>
            </w:r>
            <w:r>
              <w:rPr>
                <w:noProof/>
                <w:webHidden/>
              </w:rPr>
              <w:instrText xml:space="preserve"> PAGEREF _Toc29459322 \h </w:instrText>
            </w:r>
            <w:r>
              <w:rPr>
                <w:noProof/>
                <w:webHidden/>
              </w:rPr>
            </w:r>
            <w:r>
              <w:rPr>
                <w:noProof/>
                <w:webHidden/>
              </w:rPr>
              <w:fldChar w:fldCharType="separate"/>
            </w:r>
            <w:r>
              <w:rPr>
                <w:noProof/>
                <w:webHidden/>
              </w:rPr>
              <w:t>6</w:t>
            </w:r>
            <w:r>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bookmarkStart w:id="0" w:name="_GoBack"/>
      <w:bookmarkEnd w:id="0"/>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1" w:name="_Toc524289893"/>
      <w:bookmarkStart w:id="2" w:name="_Toc29459315"/>
      <w:r>
        <w:t>Introducción</w:t>
      </w:r>
      <w:bookmarkEnd w:id="1"/>
      <w:bookmarkEnd w:id="2"/>
    </w:p>
    <w:p w:rsidR="0029607A" w:rsidRDefault="0029607A" w:rsidP="0029607A">
      <w:pPr>
        <w:pStyle w:val="PSI-Ttulo2"/>
      </w:pPr>
      <w:bookmarkStart w:id="3" w:name="_Toc524289894"/>
      <w:bookmarkStart w:id="4" w:name="_Toc29459316"/>
      <w:r>
        <w:t>Propósito</w:t>
      </w:r>
      <w:bookmarkEnd w:id="3"/>
      <w:bookmarkEnd w:id="4"/>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5" w:name="_Toc524289896"/>
      <w:bookmarkStart w:id="6" w:name="_Toc29459317"/>
      <w:r>
        <w:t>Objetivos</w:t>
      </w:r>
      <w:bookmarkEnd w:id="5"/>
      <w:bookmarkEnd w:id="6"/>
    </w:p>
    <w:p w:rsidR="0029607A" w:rsidRDefault="0029607A" w:rsidP="0029607A">
      <w:pPr>
        <w:pStyle w:val="PSI-Ttulo2"/>
      </w:pPr>
      <w:bookmarkStart w:id="7" w:name="_Toc524289897"/>
      <w:bookmarkStart w:id="8" w:name="_Toc29459318"/>
      <w:r>
        <w:t>Criterios de Evaluación</w:t>
      </w:r>
      <w:bookmarkEnd w:id="7"/>
      <w:bookmarkEnd w:id="8"/>
    </w:p>
    <w:p w:rsidR="00874F85" w:rsidRDefault="0029607A" w:rsidP="006F769E">
      <w:pPr>
        <w:pStyle w:val="PSI-Normal"/>
      </w:pPr>
      <w:r>
        <w:t xml:space="preserve">Para el fin de la iteración de esta etapa, </w:t>
      </w:r>
      <w:r w:rsidR="00984D43">
        <w:t>se e</w:t>
      </w:r>
      <w:r w:rsidR="004A4C2A">
        <w:t>spera cumplir con to</w:t>
      </w:r>
      <w:r w:rsidR="00127539">
        <w:t>das las tareas propuestas en  este documento.</w:t>
      </w:r>
    </w:p>
    <w:p w:rsidR="0029607A" w:rsidRDefault="0029607A" w:rsidP="0062097E">
      <w:pPr>
        <w:pStyle w:val="PSI-Ttulo1"/>
      </w:pPr>
      <w:bookmarkStart w:id="9" w:name="_Toc524289898"/>
      <w:bookmarkStart w:id="10" w:name="_Toc29459319"/>
      <w:r>
        <w:t>Planificación</w:t>
      </w:r>
      <w:bookmarkEnd w:id="9"/>
      <w:bookmarkEnd w:id="10"/>
    </w:p>
    <w:p w:rsidR="004A4C2A" w:rsidRDefault="00127539" w:rsidP="004A4C2A">
      <w:pPr>
        <w:pStyle w:val="PSI-Normal"/>
        <w:ind w:left="0" w:firstLine="0"/>
      </w:pPr>
      <w:r>
        <w:t>En este caso, uno de los integrantes del VASPA Team se encuentra de vacaciones y el resto de los integrantes no. Se ha acordado que dos de los integrantes seguirán avanzando con el proyecto para no retrasarlo.</w:t>
      </w:r>
      <w:r w:rsidR="00825332">
        <w:t xml:space="preserve"> Las tareas detalladas en este plan deberán estar finalizadas para el día 30 de enero</w:t>
      </w:r>
      <w:r w:rsidR="00972E55">
        <w:t xml:space="preserve"> del corriente año</w:t>
      </w:r>
      <w:r w:rsidR="00825332">
        <w:t>.</w:t>
      </w:r>
    </w:p>
    <w:p w:rsidR="00A137EC" w:rsidRPr="002C12BB" w:rsidRDefault="002C12BB" w:rsidP="004A4C2A">
      <w:pPr>
        <w:pStyle w:val="PSI-Normal"/>
        <w:ind w:left="0" w:firstLine="0"/>
        <w:rPr>
          <w:b/>
          <w:bCs/>
        </w:rPr>
      </w:pPr>
      <w:r w:rsidRPr="002C12BB">
        <w:rPr>
          <w:b/>
          <w:bCs/>
        </w:rPr>
        <w:t>Fabricio González:</w:t>
      </w:r>
    </w:p>
    <w:p w:rsidR="002C12BB" w:rsidRDefault="002C12BB" w:rsidP="002C12BB">
      <w:pPr>
        <w:pStyle w:val="PSI-Normal"/>
        <w:numPr>
          <w:ilvl w:val="0"/>
          <w:numId w:val="21"/>
        </w:numPr>
      </w:pPr>
      <w:r>
        <w:t>Creación y mantenimiento de este documento.</w:t>
      </w:r>
    </w:p>
    <w:p w:rsidR="00127539" w:rsidRDefault="00127539" w:rsidP="002C12BB">
      <w:pPr>
        <w:pStyle w:val="PSI-Normal"/>
        <w:numPr>
          <w:ilvl w:val="0"/>
          <w:numId w:val="21"/>
        </w:numPr>
      </w:pPr>
      <w:r>
        <w:t>Cambiar logo de navbar (se puede observar el logo de la UNPA actualmente</w:t>
      </w:r>
      <w:r w:rsidR="007407B7">
        <w:t xml:space="preserve"> y se debe poner el del Sistema VASPA</w:t>
      </w:r>
      <w:r>
        <w:t>)</w:t>
      </w:r>
      <w:r w:rsidR="007407B7">
        <w:t>.</w:t>
      </w:r>
    </w:p>
    <w:p w:rsidR="00127539" w:rsidRDefault="00127539" w:rsidP="002C12BB">
      <w:pPr>
        <w:pStyle w:val="PSI-Normal"/>
        <w:numPr>
          <w:ilvl w:val="0"/>
          <w:numId w:val="21"/>
        </w:numPr>
      </w:pPr>
      <w:r>
        <w:t xml:space="preserve">Cambiar </w:t>
      </w:r>
      <w:r w:rsidR="00825332">
        <w:t xml:space="preserve">foot </w:t>
      </w:r>
      <w:r>
        <w:t>de “UARGFlow BS” a “Sistema VASPA” en index.php</w:t>
      </w:r>
    </w:p>
    <w:p w:rsidR="00127539" w:rsidRDefault="00127539" w:rsidP="002C12BB">
      <w:pPr>
        <w:pStyle w:val="PSI-Normal"/>
        <w:numPr>
          <w:ilvl w:val="0"/>
          <w:numId w:val="21"/>
        </w:numPr>
      </w:pPr>
      <w:r>
        <w:t>Agregar logo del Sistema VASPA a index.php y modificar textos que referencian a UARGFlow BS.</w:t>
      </w:r>
    </w:p>
    <w:p w:rsidR="00526138" w:rsidRDefault="00526138" w:rsidP="002C12BB">
      <w:pPr>
        <w:pStyle w:val="PSI-Normal"/>
        <w:numPr>
          <w:ilvl w:val="0"/>
          <w:numId w:val="21"/>
        </w:numPr>
      </w:pPr>
      <w:r>
        <w:t xml:space="preserve">Agregar un logo de la UNPA-UARG que redireccione al sitio: </w:t>
      </w:r>
      <w:hyperlink r:id="rId11" w:history="1">
        <w:r>
          <w:rPr>
            <w:rStyle w:val="Hipervnculo"/>
          </w:rPr>
          <w:t>https://www.uarg.unpa.edu.ar/</w:t>
        </w:r>
      </w:hyperlink>
    </w:p>
    <w:p w:rsidR="00127539" w:rsidRDefault="00526138" w:rsidP="00526138">
      <w:pPr>
        <w:pStyle w:val="PSI-Normal"/>
        <w:numPr>
          <w:ilvl w:val="0"/>
          <w:numId w:val="22"/>
        </w:numPr>
      </w:pPr>
      <w:r>
        <w:t xml:space="preserve">Diseño de la funcionalidad </w:t>
      </w:r>
      <w:r w:rsidR="00127539">
        <w:t>Gestionar Vigencia</w:t>
      </w:r>
      <w:r>
        <w:t xml:space="preserve"> (con colaboración de Francisco Estrada).</w:t>
      </w:r>
    </w:p>
    <w:p w:rsidR="00526138" w:rsidRDefault="00AD236D" w:rsidP="00526138">
      <w:pPr>
        <w:pStyle w:val="PSI-Normal"/>
        <w:numPr>
          <w:ilvl w:val="0"/>
          <w:numId w:val="22"/>
        </w:numPr>
      </w:pPr>
      <w:r>
        <w:t>Agregar validaciones a CU Gestionar Programa</w:t>
      </w:r>
      <w:r w:rsidR="007407B7">
        <w:t xml:space="preserve"> (campos que NO admiten nulos no deberían poder ser enviados en blanco).</w:t>
      </w:r>
      <w:r w:rsidR="00972E55">
        <w:t xml:space="preserve"> Se plantea hacer un relevamiento de que campos deben ser opcionales.</w:t>
      </w:r>
    </w:p>
    <w:p w:rsidR="00825332" w:rsidRDefault="00825332" w:rsidP="00526138">
      <w:pPr>
        <w:pStyle w:val="PSI-Normal"/>
        <w:numPr>
          <w:ilvl w:val="0"/>
          <w:numId w:val="22"/>
        </w:numPr>
      </w:pPr>
      <w:r>
        <w:t>Integración de CU Gestionar Programa con CU Gestionar Bibliografía.</w:t>
      </w:r>
    </w:p>
    <w:p w:rsidR="00825332" w:rsidRDefault="00825332">
      <w:pPr>
        <w:rPr>
          <w:lang w:val="es-AR"/>
        </w:rPr>
      </w:pPr>
      <w:r>
        <w:br w:type="page"/>
      </w:r>
    </w:p>
    <w:p w:rsidR="002C12BB" w:rsidRDefault="002C12BB" w:rsidP="002C12BB">
      <w:pPr>
        <w:pStyle w:val="PSI-Normal"/>
      </w:pPr>
      <w:r w:rsidRPr="002C12BB">
        <w:rPr>
          <w:b/>
          <w:bCs/>
        </w:rPr>
        <w:lastRenderedPageBreak/>
        <w:t>Francisco Estrada:</w:t>
      </w:r>
    </w:p>
    <w:p w:rsidR="002C12BB" w:rsidRDefault="00127539" w:rsidP="002C12BB">
      <w:pPr>
        <w:pStyle w:val="PSI-Normal"/>
        <w:numPr>
          <w:ilvl w:val="0"/>
          <w:numId w:val="22"/>
        </w:numPr>
      </w:pPr>
      <w:r>
        <w:t>Gestión y seguimiento de riesgos.</w:t>
      </w:r>
    </w:p>
    <w:p w:rsidR="00127539" w:rsidRDefault="00127539" w:rsidP="002C12BB">
      <w:pPr>
        <w:pStyle w:val="PSI-Normal"/>
        <w:numPr>
          <w:ilvl w:val="0"/>
          <w:numId w:val="22"/>
        </w:numPr>
      </w:pPr>
      <w:r>
        <w:t>Agregar</w:t>
      </w:r>
      <w:r w:rsidR="00526138">
        <w:t xml:space="preserve"> CU Carga Masiva de Programas y CU Informe Gerencial a diagrama de CU.</w:t>
      </w:r>
    </w:p>
    <w:p w:rsidR="00127539" w:rsidRDefault="00127539" w:rsidP="002C12BB">
      <w:pPr>
        <w:pStyle w:val="PSI-Normal"/>
        <w:numPr>
          <w:ilvl w:val="0"/>
          <w:numId w:val="22"/>
        </w:numPr>
      </w:pPr>
      <w:r>
        <w:t xml:space="preserve">Finalizar diseño del CU Carga Masiva de Programas </w:t>
      </w:r>
      <w:r w:rsidR="00526138">
        <w:t>(con colaboración de Fabricio González).</w:t>
      </w:r>
    </w:p>
    <w:p w:rsidR="00AD236D" w:rsidRDefault="00AD236D" w:rsidP="002C12BB">
      <w:pPr>
        <w:pStyle w:val="PSI-Normal"/>
        <w:numPr>
          <w:ilvl w:val="0"/>
          <w:numId w:val="22"/>
        </w:numPr>
      </w:pPr>
      <w:r>
        <w:t>Comenzar a implementar CU Carga Masiva de Programas.</w:t>
      </w:r>
    </w:p>
    <w:p w:rsidR="00825332" w:rsidRDefault="00825332" w:rsidP="002C12BB">
      <w:pPr>
        <w:pStyle w:val="PSI-Normal"/>
        <w:numPr>
          <w:ilvl w:val="0"/>
          <w:numId w:val="22"/>
        </w:numPr>
      </w:pPr>
      <w:r>
        <w:t>Comenzar a i</w:t>
      </w:r>
      <w:r w:rsidR="00972E55">
        <w:t xml:space="preserve">mplementar </w:t>
      </w:r>
      <w:r>
        <w:t>notificación enviada a SA y Departamento una vez que es creado un programa (botón Guardar y Enviar de CU Gestionar Programa)</w:t>
      </w:r>
      <w:r w:rsidR="00516732">
        <w:t xml:space="preserve"> </w:t>
      </w:r>
      <w:r w:rsidR="00516732">
        <w:sym w:font="Wingdings" w:char="F0E0"/>
      </w:r>
      <w:r w:rsidR="00516732">
        <w:t xml:space="preserve"> La misma debería llevar al CU Revisar Programa.</w:t>
      </w:r>
    </w:p>
    <w:p w:rsidR="00972E55" w:rsidRDefault="00972E55" w:rsidP="002C12BB">
      <w:pPr>
        <w:pStyle w:val="PSI-Normal"/>
        <w:numPr>
          <w:ilvl w:val="0"/>
          <w:numId w:val="22"/>
        </w:numPr>
      </w:pPr>
      <w:r>
        <w:t>Comenzar a implementar</w:t>
      </w:r>
      <w:r w:rsidR="00F763BF">
        <w:t xml:space="preserve"> el CU Revisar Programa.</w:t>
      </w:r>
    </w:p>
    <w:p w:rsidR="00CE4B97" w:rsidRPr="000A14E8" w:rsidRDefault="00CE4B97" w:rsidP="00CE4B97">
      <w:pPr>
        <w:pStyle w:val="PSI-Normal"/>
        <w:ind w:left="720" w:firstLine="0"/>
      </w:pPr>
    </w:p>
    <w:p w:rsidR="006F769E" w:rsidRDefault="006F769E" w:rsidP="004A4C2A">
      <w:pPr>
        <w:pStyle w:val="PSI-Normal"/>
        <w:ind w:left="0" w:firstLine="0"/>
      </w:pPr>
      <w:r w:rsidRPr="0062097E">
        <w:t xml:space="preserve">En caso de que algún integrante del VASPA Team finalice antes de lo planificado con sus tareas, colaborará con </w:t>
      </w:r>
      <w:r w:rsidR="00825332">
        <w:t>el otro integrante</w:t>
      </w:r>
      <w:r w:rsidR="00621274">
        <w:t xml:space="preserve">. </w:t>
      </w:r>
    </w:p>
    <w:p w:rsidR="00802CF2" w:rsidRDefault="00127539" w:rsidP="00802CF2">
      <w:pPr>
        <w:pStyle w:val="PSI-Normal"/>
      </w:pPr>
      <w:r>
        <w:t>30</w:t>
      </w:r>
      <w:r w:rsidR="00AA76D2">
        <w:t>/</w:t>
      </w:r>
      <w:r>
        <w:t>01/2020</w:t>
      </w:r>
      <w:r w:rsidR="00FC722D">
        <w:t xml:space="preserve"> Fin de la </w:t>
      </w:r>
      <w:r>
        <w:t>octava</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1" w:name="_Toc29459320"/>
      <w:r>
        <w:lastRenderedPageBreak/>
        <w:t>Recursos</w:t>
      </w:r>
      <w:bookmarkEnd w:id="11"/>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Los tres integrantes de VASPA Team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2" w:name="_Toc29459321"/>
      <w:r>
        <w:t>Evaluación</w:t>
      </w:r>
      <w:r w:rsidR="00E511E0">
        <w:t xml:space="preserve"> </w:t>
      </w:r>
      <w:r w:rsidR="00127539">
        <w:t>31</w:t>
      </w:r>
      <w:r w:rsidR="00984D43">
        <w:t>/</w:t>
      </w:r>
      <w:r w:rsidR="00A137EC">
        <w:t>01/2020</w:t>
      </w:r>
      <w:bookmarkEnd w:id="12"/>
    </w:p>
    <w:p w:rsidR="00DD1DA2" w:rsidRDefault="00DD1DA2" w:rsidP="005B5AEE">
      <w:pPr>
        <w:pStyle w:val="PSI-Ttulo1"/>
      </w:pPr>
      <w:bookmarkStart w:id="13" w:name="_Toc29459322"/>
      <w:r>
        <w:t>Conclusión</w:t>
      </w:r>
      <w:bookmarkEnd w:id="13"/>
    </w:p>
    <w:p w:rsidR="00AD54E5" w:rsidRPr="006E6BB5" w:rsidRDefault="00AD54E5" w:rsidP="00127539">
      <w:pPr>
        <w:pStyle w:val="PSI-Normal"/>
      </w:pPr>
    </w:p>
    <w:sectPr w:rsidR="00AD54E5" w:rsidRPr="006E6BB5"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3DA" w:rsidRDefault="007453DA" w:rsidP="00C94FBE">
      <w:pPr>
        <w:spacing w:before="0" w:line="240" w:lineRule="auto"/>
      </w:pPr>
      <w:r>
        <w:separator/>
      </w:r>
    </w:p>
    <w:p w:rsidR="007453DA" w:rsidRDefault="007453DA"/>
  </w:endnote>
  <w:endnote w:type="continuationSeparator" w:id="0">
    <w:p w:rsidR="007453DA" w:rsidRDefault="007453DA" w:rsidP="00C94FBE">
      <w:pPr>
        <w:spacing w:before="0" w:line="240" w:lineRule="auto"/>
      </w:pPr>
      <w:r>
        <w:continuationSeparator/>
      </w:r>
    </w:p>
    <w:p w:rsidR="007453DA" w:rsidRDefault="007453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7453D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VASPA Team</w:t>
        </w:r>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1F2616">
          <w:rPr>
            <w:rFonts w:asciiTheme="majorHAnsi" w:hAnsiTheme="majorHAnsi" w:cstheme="majorHAnsi"/>
            <w:noProof/>
          </w:rPr>
          <w:t>4</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1F2616">
          <w:rPr>
            <w:rFonts w:asciiTheme="majorHAnsi" w:hAnsiTheme="majorHAnsi" w:cstheme="majorHAnsi"/>
            <w:noProof/>
          </w:rPr>
          <w:t>6</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3F66C8" w:rsidP="0092483A">
        <w:pPr>
          <w:tabs>
            <w:tab w:val="center" w:pos="4252"/>
          </w:tabs>
          <w:spacing w:before="0"/>
        </w:pPr>
        <w:r>
          <w:t>Fabricio W.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3DA" w:rsidRDefault="007453DA" w:rsidP="00C94FBE">
      <w:pPr>
        <w:spacing w:before="0" w:line="240" w:lineRule="auto"/>
      </w:pPr>
      <w:r>
        <w:separator/>
      </w:r>
    </w:p>
    <w:p w:rsidR="007453DA" w:rsidRDefault="007453DA"/>
  </w:footnote>
  <w:footnote w:type="continuationSeparator" w:id="0">
    <w:p w:rsidR="007453DA" w:rsidRDefault="007453DA" w:rsidP="00C94FBE">
      <w:pPr>
        <w:spacing w:before="0" w:line="240" w:lineRule="auto"/>
      </w:pPr>
      <w:r>
        <w:continuationSeparator/>
      </w:r>
    </w:p>
    <w:p w:rsidR="007453DA" w:rsidRDefault="007453D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127539">
          <w:rPr>
            <w:rFonts w:asciiTheme="majorHAnsi" w:eastAsiaTheme="majorEastAsia" w:hAnsiTheme="majorHAnsi" w:cstheme="majorBidi"/>
          </w:rPr>
          <w:t>Fase Construcción, Iteración 8</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7453DA">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7453DA">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7453DA">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9"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5"/>
  </w:num>
  <w:num w:numId="3">
    <w:abstractNumId w:val="15"/>
  </w:num>
  <w:num w:numId="4">
    <w:abstractNumId w:val="15"/>
  </w:num>
  <w:num w:numId="5">
    <w:abstractNumId w:val="1"/>
  </w:num>
  <w:num w:numId="6">
    <w:abstractNumId w:val="2"/>
  </w:num>
  <w:num w:numId="7">
    <w:abstractNumId w:val="3"/>
  </w:num>
  <w:num w:numId="8">
    <w:abstractNumId w:val="0"/>
  </w:num>
  <w:num w:numId="9">
    <w:abstractNumId w:val="22"/>
  </w:num>
  <w:num w:numId="10">
    <w:abstractNumId w:val="23"/>
  </w:num>
  <w:num w:numId="11">
    <w:abstractNumId w:val="5"/>
  </w:num>
  <w:num w:numId="12">
    <w:abstractNumId w:val="18"/>
  </w:num>
  <w:num w:numId="13">
    <w:abstractNumId w:val="16"/>
  </w:num>
  <w:num w:numId="14">
    <w:abstractNumId w:val="14"/>
  </w:num>
  <w:num w:numId="15">
    <w:abstractNumId w:val="6"/>
  </w:num>
  <w:num w:numId="16">
    <w:abstractNumId w:val="21"/>
  </w:num>
  <w:num w:numId="17">
    <w:abstractNumId w:val="20"/>
  </w:num>
  <w:num w:numId="18">
    <w:abstractNumId w:val="11"/>
  </w:num>
  <w:num w:numId="19">
    <w:abstractNumId w:val="12"/>
  </w:num>
  <w:num w:numId="20">
    <w:abstractNumId w:val="13"/>
  </w:num>
  <w:num w:numId="21">
    <w:abstractNumId w:val="9"/>
  </w:num>
  <w:num w:numId="22">
    <w:abstractNumId w:val="4"/>
  </w:num>
  <w:num w:numId="23">
    <w:abstractNumId w:val="10"/>
  </w:num>
  <w:num w:numId="24">
    <w:abstractNumId w:val="19"/>
  </w:num>
  <w:num w:numId="25">
    <w:abstractNumId w:val="1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97C04"/>
    <w:rsid w:val="000A0FE7"/>
    <w:rsid w:val="000A14E8"/>
    <w:rsid w:val="000C4C42"/>
    <w:rsid w:val="000C4E31"/>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36172"/>
    <w:rsid w:val="001410A7"/>
    <w:rsid w:val="001424F3"/>
    <w:rsid w:val="00144AE4"/>
    <w:rsid w:val="00150702"/>
    <w:rsid w:val="00183953"/>
    <w:rsid w:val="00185A46"/>
    <w:rsid w:val="00191198"/>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6864"/>
    <w:rsid w:val="00350E39"/>
    <w:rsid w:val="003560F2"/>
    <w:rsid w:val="00363FD1"/>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6C8"/>
    <w:rsid w:val="0040066E"/>
    <w:rsid w:val="004051A9"/>
    <w:rsid w:val="00416240"/>
    <w:rsid w:val="00450890"/>
    <w:rsid w:val="004525FF"/>
    <w:rsid w:val="004807AF"/>
    <w:rsid w:val="004827EF"/>
    <w:rsid w:val="0049000B"/>
    <w:rsid w:val="004936D2"/>
    <w:rsid w:val="004A0623"/>
    <w:rsid w:val="004A4C2A"/>
    <w:rsid w:val="004A54C8"/>
    <w:rsid w:val="004C5D7E"/>
    <w:rsid w:val="004C7846"/>
    <w:rsid w:val="004D45CD"/>
    <w:rsid w:val="004D5185"/>
    <w:rsid w:val="004E34D7"/>
    <w:rsid w:val="004E3E27"/>
    <w:rsid w:val="004E4935"/>
    <w:rsid w:val="004F4D25"/>
    <w:rsid w:val="00500DCA"/>
    <w:rsid w:val="005017FA"/>
    <w:rsid w:val="005018B6"/>
    <w:rsid w:val="005046A5"/>
    <w:rsid w:val="00504A67"/>
    <w:rsid w:val="00511C88"/>
    <w:rsid w:val="00511D9A"/>
    <w:rsid w:val="00514067"/>
    <w:rsid w:val="00515617"/>
    <w:rsid w:val="00516732"/>
    <w:rsid w:val="00526138"/>
    <w:rsid w:val="00526449"/>
    <w:rsid w:val="00564033"/>
    <w:rsid w:val="00570F4F"/>
    <w:rsid w:val="00581B3D"/>
    <w:rsid w:val="005857BB"/>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4538E"/>
    <w:rsid w:val="00653C38"/>
    <w:rsid w:val="00663A9B"/>
    <w:rsid w:val="0067758C"/>
    <w:rsid w:val="00680710"/>
    <w:rsid w:val="006919D5"/>
    <w:rsid w:val="0069686D"/>
    <w:rsid w:val="006A0765"/>
    <w:rsid w:val="006A2495"/>
    <w:rsid w:val="006B3371"/>
    <w:rsid w:val="006B5D86"/>
    <w:rsid w:val="006E68A0"/>
    <w:rsid w:val="006E6BB5"/>
    <w:rsid w:val="006E6E16"/>
    <w:rsid w:val="006F769E"/>
    <w:rsid w:val="0070494E"/>
    <w:rsid w:val="00705C02"/>
    <w:rsid w:val="00710BA6"/>
    <w:rsid w:val="00711DF8"/>
    <w:rsid w:val="00723926"/>
    <w:rsid w:val="0073726B"/>
    <w:rsid w:val="00740712"/>
    <w:rsid w:val="007407B7"/>
    <w:rsid w:val="007414CF"/>
    <w:rsid w:val="007447BE"/>
    <w:rsid w:val="007453DA"/>
    <w:rsid w:val="007608DB"/>
    <w:rsid w:val="00771C21"/>
    <w:rsid w:val="00776458"/>
    <w:rsid w:val="00782DC0"/>
    <w:rsid w:val="007844E6"/>
    <w:rsid w:val="0079204E"/>
    <w:rsid w:val="007A33C6"/>
    <w:rsid w:val="007B151B"/>
    <w:rsid w:val="007B2E53"/>
    <w:rsid w:val="007C344D"/>
    <w:rsid w:val="007C742C"/>
    <w:rsid w:val="007D0CEE"/>
    <w:rsid w:val="007D226C"/>
    <w:rsid w:val="007D441E"/>
    <w:rsid w:val="007D7477"/>
    <w:rsid w:val="007E66A5"/>
    <w:rsid w:val="007F38C0"/>
    <w:rsid w:val="00801130"/>
    <w:rsid w:val="00802CF2"/>
    <w:rsid w:val="00811BF1"/>
    <w:rsid w:val="00816B5F"/>
    <w:rsid w:val="00817955"/>
    <w:rsid w:val="00822C20"/>
    <w:rsid w:val="00825332"/>
    <w:rsid w:val="00842297"/>
    <w:rsid w:val="00843018"/>
    <w:rsid w:val="00845DB4"/>
    <w:rsid w:val="008539BD"/>
    <w:rsid w:val="00861B8F"/>
    <w:rsid w:val="008652EE"/>
    <w:rsid w:val="00866124"/>
    <w:rsid w:val="00866435"/>
    <w:rsid w:val="00867DE9"/>
    <w:rsid w:val="0087021A"/>
    <w:rsid w:val="00870574"/>
    <w:rsid w:val="00874F85"/>
    <w:rsid w:val="00880C7E"/>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2483A"/>
    <w:rsid w:val="00942049"/>
    <w:rsid w:val="00962EF2"/>
    <w:rsid w:val="0096683E"/>
    <w:rsid w:val="00966BC7"/>
    <w:rsid w:val="00971208"/>
    <w:rsid w:val="00972E55"/>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70E3"/>
    <w:rsid w:val="00A72B63"/>
    <w:rsid w:val="00A747D8"/>
    <w:rsid w:val="00A7580A"/>
    <w:rsid w:val="00A76095"/>
    <w:rsid w:val="00A77EC6"/>
    <w:rsid w:val="00A8097A"/>
    <w:rsid w:val="00AA2D66"/>
    <w:rsid w:val="00AA76D2"/>
    <w:rsid w:val="00AB2557"/>
    <w:rsid w:val="00AB7837"/>
    <w:rsid w:val="00AC7AA9"/>
    <w:rsid w:val="00AD236D"/>
    <w:rsid w:val="00AD54E5"/>
    <w:rsid w:val="00AD5905"/>
    <w:rsid w:val="00AE0C53"/>
    <w:rsid w:val="00AF6C07"/>
    <w:rsid w:val="00AF7E91"/>
    <w:rsid w:val="00B00F4F"/>
    <w:rsid w:val="00B01480"/>
    <w:rsid w:val="00B0695A"/>
    <w:rsid w:val="00B071F2"/>
    <w:rsid w:val="00B138FE"/>
    <w:rsid w:val="00B144C2"/>
    <w:rsid w:val="00B20663"/>
    <w:rsid w:val="00B21F60"/>
    <w:rsid w:val="00B2323F"/>
    <w:rsid w:val="00B251C8"/>
    <w:rsid w:val="00B32896"/>
    <w:rsid w:val="00B36B62"/>
    <w:rsid w:val="00B57039"/>
    <w:rsid w:val="00B77F48"/>
    <w:rsid w:val="00B90C79"/>
    <w:rsid w:val="00B963D1"/>
    <w:rsid w:val="00BA699A"/>
    <w:rsid w:val="00BB23C2"/>
    <w:rsid w:val="00BB4A41"/>
    <w:rsid w:val="00BB6AAE"/>
    <w:rsid w:val="00BB7855"/>
    <w:rsid w:val="00BC5404"/>
    <w:rsid w:val="00BD282C"/>
    <w:rsid w:val="00BE6D11"/>
    <w:rsid w:val="00BF38AA"/>
    <w:rsid w:val="00C05700"/>
    <w:rsid w:val="00C10549"/>
    <w:rsid w:val="00C20427"/>
    <w:rsid w:val="00C222A0"/>
    <w:rsid w:val="00C23F8C"/>
    <w:rsid w:val="00C24CDC"/>
    <w:rsid w:val="00C26C78"/>
    <w:rsid w:val="00C42873"/>
    <w:rsid w:val="00C42D53"/>
    <w:rsid w:val="00C43C98"/>
    <w:rsid w:val="00C5135E"/>
    <w:rsid w:val="00C67EB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7AA2"/>
    <w:rsid w:val="00D649B2"/>
    <w:rsid w:val="00D66567"/>
    <w:rsid w:val="00D671E4"/>
    <w:rsid w:val="00D70C0C"/>
    <w:rsid w:val="00D75334"/>
    <w:rsid w:val="00D80E83"/>
    <w:rsid w:val="00D968CE"/>
    <w:rsid w:val="00DA284A"/>
    <w:rsid w:val="00DC0DF7"/>
    <w:rsid w:val="00DC6746"/>
    <w:rsid w:val="00DC7738"/>
    <w:rsid w:val="00DD0159"/>
    <w:rsid w:val="00DD0CCF"/>
    <w:rsid w:val="00DD1DA2"/>
    <w:rsid w:val="00DD5A70"/>
    <w:rsid w:val="00E01FEC"/>
    <w:rsid w:val="00E037C9"/>
    <w:rsid w:val="00E33B19"/>
    <w:rsid w:val="00E3417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7D8C"/>
    <w:rsid w:val="00EB1A66"/>
    <w:rsid w:val="00ED569E"/>
    <w:rsid w:val="00EE0084"/>
    <w:rsid w:val="00EF7C69"/>
    <w:rsid w:val="00F045A2"/>
    <w:rsid w:val="00F163F8"/>
    <w:rsid w:val="00F346AF"/>
    <w:rsid w:val="00F36808"/>
    <w:rsid w:val="00F438B1"/>
    <w:rsid w:val="00F54DA6"/>
    <w:rsid w:val="00F57A0C"/>
    <w:rsid w:val="00F6748E"/>
    <w:rsid w:val="00F70F4F"/>
    <w:rsid w:val="00F763BF"/>
    <w:rsid w:val="00F771E5"/>
    <w:rsid w:val="00F813E9"/>
    <w:rsid w:val="00F815F5"/>
    <w:rsid w:val="00F926BE"/>
    <w:rsid w:val="00F94AD4"/>
    <w:rsid w:val="00FA3278"/>
    <w:rsid w:val="00FB7068"/>
    <w:rsid w:val="00FC4195"/>
    <w:rsid w:val="00FC722D"/>
    <w:rsid w:val="00FD1AB2"/>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arg.unpa.edu.a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9B139-0075-4D15-B91C-E4B0F633B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528</TotalTime>
  <Pages>6</Pages>
  <Words>535</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W. González</dc:creator>
  <cp:lastModifiedBy>Gonzalez Fabricio</cp:lastModifiedBy>
  <cp:revision>100</cp:revision>
  <dcterms:created xsi:type="dcterms:W3CDTF">2018-08-31T03:34:00Z</dcterms:created>
  <dcterms:modified xsi:type="dcterms:W3CDTF">2020-01-09T13:48:00Z</dcterms:modified>
  <cp:category>Fase Construcción, Iteración 8</cp:category>
</cp:coreProperties>
</file>