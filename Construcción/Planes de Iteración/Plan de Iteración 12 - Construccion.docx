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33569">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12</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A33569"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A3356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764D99"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bookmarkStart w:id="0" w:name="_GoBack"/>
          <w:bookmarkEnd w:id="0"/>
          <w:r w:rsidR="00764D99" w:rsidRPr="00CD76C6">
            <w:rPr>
              <w:rStyle w:val="Hipervnculo"/>
              <w:noProof/>
            </w:rPr>
            <w:fldChar w:fldCharType="begin"/>
          </w:r>
          <w:r w:rsidR="00764D99" w:rsidRPr="00CD76C6">
            <w:rPr>
              <w:rStyle w:val="Hipervnculo"/>
              <w:noProof/>
            </w:rPr>
            <w:instrText xml:space="preserve"> </w:instrText>
          </w:r>
          <w:r w:rsidR="00764D99">
            <w:rPr>
              <w:noProof/>
            </w:rPr>
            <w:instrText>HYPERLINK \l "_Toc43150976"</w:instrText>
          </w:r>
          <w:r w:rsidR="00764D99" w:rsidRPr="00CD76C6">
            <w:rPr>
              <w:rStyle w:val="Hipervnculo"/>
              <w:noProof/>
            </w:rPr>
            <w:instrText xml:space="preserve"> </w:instrText>
          </w:r>
          <w:r w:rsidR="00764D99" w:rsidRPr="00CD76C6">
            <w:rPr>
              <w:rStyle w:val="Hipervnculo"/>
              <w:noProof/>
            </w:rPr>
          </w:r>
          <w:r w:rsidR="00764D99" w:rsidRPr="00CD76C6">
            <w:rPr>
              <w:rStyle w:val="Hipervnculo"/>
              <w:noProof/>
            </w:rPr>
            <w:fldChar w:fldCharType="separate"/>
          </w:r>
          <w:r w:rsidR="00764D99" w:rsidRPr="00CD76C6">
            <w:rPr>
              <w:rStyle w:val="Hipervnculo"/>
              <w:noProof/>
            </w:rPr>
            <w:t>Introducción</w:t>
          </w:r>
          <w:r w:rsidR="00764D99">
            <w:rPr>
              <w:noProof/>
              <w:webHidden/>
            </w:rPr>
            <w:tab/>
          </w:r>
          <w:r w:rsidR="00764D99">
            <w:rPr>
              <w:noProof/>
              <w:webHidden/>
            </w:rPr>
            <w:fldChar w:fldCharType="begin"/>
          </w:r>
          <w:r w:rsidR="00764D99">
            <w:rPr>
              <w:noProof/>
              <w:webHidden/>
            </w:rPr>
            <w:instrText xml:space="preserve"> PAGEREF _Toc43150976 \h </w:instrText>
          </w:r>
          <w:r w:rsidR="00764D99">
            <w:rPr>
              <w:noProof/>
              <w:webHidden/>
            </w:rPr>
          </w:r>
          <w:r w:rsidR="00764D99">
            <w:rPr>
              <w:noProof/>
              <w:webHidden/>
            </w:rPr>
            <w:fldChar w:fldCharType="separate"/>
          </w:r>
          <w:r w:rsidR="00764D99">
            <w:rPr>
              <w:noProof/>
              <w:webHidden/>
            </w:rPr>
            <w:t>4</w:t>
          </w:r>
          <w:r w:rsidR="00764D99">
            <w:rPr>
              <w:noProof/>
              <w:webHidden/>
            </w:rPr>
            <w:fldChar w:fldCharType="end"/>
          </w:r>
          <w:r w:rsidR="00764D99" w:rsidRPr="00CD76C6">
            <w:rPr>
              <w:rStyle w:val="Hipervnculo"/>
              <w:noProof/>
            </w:rPr>
            <w:fldChar w:fldCharType="end"/>
          </w:r>
        </w:p>
        <w:p w:rsidR="00764D99" w:rsidRDefault="00764D99">
          <w:pPr>
            <w:pStyle w:val="TDC2"/>
            <w:rPr>
              <w:rFonts w:eastAsiaTheme="minorEastAsia"/>
              <w:i w:val="0"/>
              <w:iCs w:val="0"/>
              <w:noProof/>
              <w:sz w:val="22"/>
              <w:szCs w:val="22"/>
              <w:lang w:val="es-AR" w:eastAsia="es-AR"/>
            </w:rPr>
          </w:pPr>
          <w:hyperlink w:anchor="_Toc43150977" w:history="1">
            <w:r w:rsidRPr="00CD76C6">
              <w:rPr>
                <w:rStyle w:val="Hipervnculo"/>
                <w:noProof/>
              </w:rPr>
              <w:t>Propósito</w:t>
            </w:r>
            <w:r>
              <w:rPr>
                <w:noProof/>
                <w:webHidden/>
              </w:rPr>
              <w:tab/>
            </w:r>
            <w:r>
              <w:rPr>
                <w:noProof/>
                <w:webHidden/>
              </w:rPr>
              <w:fldChar w:fldCharType="begin"/>
            </w:r>
            <w:r>
              <w:rPr>
                <w:noProof/>
                <w:webHidden/>
              </w:rPr>
              <w:instrText xml:space="preserve"> PAGEREF _Toc43150977 \h </w:instrText>
            </w:r>
            <w:r>
              <w:rPr>
                <w:noProof/>
                <w:webHidden/>
              </w:rPr>
            </w:r>
            <w:r>
              <w:rPr>
                <w:noProof/>
                <w:webHidden/>
              </w:rPr>
              <w:fldChar w:fldCharType="separate"/>
            </w:r>
            <w:r>
              <w:rPr>
                <w:noProof/>
                <w:webHidden/>
              </w:rPr>
              <w:t>4</w:t>
            </w:r>
            <w:r>
              <w:rPr>
                <w:noProof/>
                <w:webHidden/>
              </w:rPr>
              <w:fldChar w:fldCharType="end"/>
            </w:r>
          </w:hyperlink>
        </w:p>
        <w:p w:rsidR="00764D99" w:rsidRDefault="00764D99">
          <w:pPr>
            <w:pStyle w:val="TDC1"/>
            <w:rPr>
              <w:rFonts w:eastAsiaTheme="minorEastAsia"/>
              <w:b w:val="0"/>
              <w:bCs w:val="0"/>
              <w:noProof/>
              <w:sz w:val="22"/>
              <w:szCs w:val="22"/>
              <w:lang w:val="es-AR" w:eastAsia="es-AR"/>
            </w:rPr>
          </w:pPr>
          <w:hyperlink w:anchor="_Toc43150978" w:history="1">
            <w:r w:rsidRPr="00CD76C6">
              <w:rPr>
                <w:rStyle w:val="Hipervnculo"/>
                <w:noProof/>
              </w:rPr>
              <w:t>Objetivos</w:t>
            </w:r>
            <w:r>
              <w:rPr>
                <w:noProof/>
                <w:webHidden/>
              </w:rPr>
              <w:tab/>
            </w:r>
            <w:r>
              <w:rPr>
                <w:noProof/>
                <w:webHidden/>
              </w:rPr>
              <w:fldChar w:fldCharType="begin"/>
            </w:r>
            <w:r>
              <w:rPr>
                <w:noProof/>
                <w:webHidden/>
              </w:rPr>
              <w:instrText xml:space="preserve"> PAGEREF _Toc43150978 \h </w:instrText>
            </w:r>
            <w:r>
              <w:rPr>
                <w:noProof/>
                <w:webHidden/>
              </w:rPr>
            </w:r>
            <w:r>
              <w:rPr>
                <w:noProof/>
                <w:webHidden/>
              </w:rPr>
              <w:fldChar w:fldCharType="separate"/>
            </w:r>
            <w:r>
              <w:rPr>
                <w:noProof/>
                <w:webHidden/>
              </w:rPr>
              <w:t>4</w:t>
            </w:r>
            <w:r>
              <w:rPr>
                <w:noProof/>
                <w:webHidden/>
              </w:rPr>
              <w:fldChar w:fldCharType="end"/>
            </w:r>
          </w:hyperlink>
        </w:p>
        <w:p w:rsidR="00764D99" w:rsidRDefault="00764D99">
          <w:pPr>
            <w:pStyle w:val="TDC2"/>
            <w:rPr>
              <w:rFonts w:eastAsiaTheme="minorEastAsia"/>
              <w:i w:val="0"/>
              <w:iCs w:val="0"/>
              <w:noProof/>
              <w:sz w:val="22"/>
              <w:szCs w:val="22"/>
              <w:lang w:val="es-AR" w:eastAsia="es-AR"/>
            </w:rPr>
          </w:pPr>
          <w:hyperlink w:anchor="_Toc43150979" w:history="1">
            <w:r w:rsidRPr="00CD76C6">
              <w:rPr>
                <w:rStyle w:val="Hipervnculo"/>
                <w:noProof/>
              </w:rPr>
              <w:t>Criterios de Evaluación</w:t>
            </w:r>
            <w:r>
              <w:rPr>
                <w:noProof/>
                <w:webHidden/>
              </w:rPr>
              <w:tab/>
            </w:r>
            <w:r>
              <w:rPr>
                <w:noProof/>
                <w:webHidden/>
              </w:rPr>
              <w:fldChar w:fldCharType="begin"/>
            </w:r>
            <w:r>
              <w:rPr>
                <w:noProof/>
                <w:webHidden/>
              </w:rPr>
              <w:instrText xml:space="preserve"> PAGEREF _Toc43150979 \h </w:instrText>
            </w:r>
            <w:r>
              <w:rPr>
                <w:noProof/>
                <w:webHidden/>
              </w:rPr>
            </w:r>
            <w:r>
              <w:rPr>
                <w:noProof/>
                <w:webHidden/>
              </w:rPr>
              <w:fldChar w:fldCharType="separate"/>
            </w:r>
            <w:r>
              <w:rPr>
                <w:noProof/>
                <w:webHidden/>
              </w:rPr>
              <w:t>4</w:t>
            </w:r>
            <w:r>
              <w:rPr>
                <w:noProof/>
                <w:webHidden/>
              </w:rPr>
              <w:fldChar w:fldCharType="end"/>
            </w:r>
          </w:hyperlink>
        </w:p>
        <w:p w:rsidR="00764D99" w:rsidRDefault="00764D99">
          <w:pPr>
            <w:pStyle w:val="TDC1"/>
            <w:rPr>
              <w:rFonts w:eastAsiaTheme="minorEastAsia"/>
              <w:b w:val="0"/>
              <w:bCs w:val="0"/>
              <w:noProof/>
              <w:sz w:val="22"/>
              <w:szCs w:val="22"/>
              <w:lang w:val="es-AR" w:eastAsia="es-AR"/>
            </w:rPr>
          </w:pPr>
          <w:hyperlink w:anchor="_Toc43150980" w:history="1">
            <w:r w:rsidRPr="00CD76C6">
              <w:rPr>
                <w:rStyle w:val="Hipervnculo"/>
                <w:noProof/>
              </w:rPr>
              <w:t>Planificación</w:t>
            </w:r>
            <w:r>
              <w:rPr>
                <w:noProof/>
                <w:webHidden/>
              </w:rPr>
              <w:tab/>
            </w:r>
            <w:r>
              <w:rPr>
                <w:noProof/>
                <w:webHidden/>
              </w:rPr>
              <w:fldChar w:fldCharType="begin"/>
            </w:r>
            <w:r>
              <w:rPr>
                <w:noProof/>
                <w:webHidden/>
              </w:rPr>
              <w:instrText xml:space="preserve"> PAGEREF _Toc43150980 \h </w:instrText>
            </w:r>
            <w:r>
              <w:rPr>
                <w:noProof/>
                <w:webHidden/>
              </w:rPr>
            </w:r>
            <w:r>
              <w:rPr>
                <w:noProof/>
                <w:webHidden/>
              </w:rPr>
              <w:fldChar w:fldCharType="separate"/>
            </w:r>
            <w:r>
              <w:rPr>
                <w:noProof/>
                <w:webHidden/>
              </w:rPr>
              <w:t>4</w:t>
            </w:r>
            <w:r>
              <w:rPr>
                <w:noProof/>
                <w:webHidden/>
              </w:rPr>
              <w:fldChar w:fldCharType="end"/>
            </w:r>
          </w:hyperlink>
        </w:p>
        <w:p w:rsidR="00764D99" w:rsidRDefault="00764D99">
          <w:pPr>
            <w:pStyle w:val="TDC1"/>
            <w:rPr>
              <w:rFonts w:eastAsiaTheme="minorEastAsia"/>
              <w:b w:val="0"/>
              <w:bCs w:val="0"/>
              <w:noProof/>
              <w:sz w:val="22"/>
              <w:szCs w:val="22"/>
              <w:lang w:val="es-AR" w:eastAsia="es-AR"/>
            </w:rPr>
          </w:pPr>
          <w:hyperlink w:anchor="_Toc43150981" w:history="1">
            <w:r w:rsidRPr="00CD76C6">
              <w:rPr>
                <w:rStyle w:val="Hipervnculo"/>
                <w:noProof/>
              </w:rPr>
              <w:t>Recursos</w:t>
            </w:r>
            <w:r>
              <w:rPr>
                <w:noProof/>
                <w:webHidden/>
              </w:rPr>
              <w:tab/>
            </w:r>
            <w:r>
              <w:rPr>
                <w:noProof/>
                <w:webHidden/>
              </w:rPr>
              <w:fldChar w:fldCharType="begin"/>
            </w:r>
            <w:r>
              <w:rPr>
                <w:noProof/>
                <w:webHidden/>
              </w:rPr>
              <w:instrText xml:space="preserve"> PAGEREF _Toc43150981 \h </w:instrText>
            </w:r>
            <w:r>
              <w:rPr>
                <w:noProof/>
                <w:webHidden/>
              </w:rPr>
            </w:r>
            <w:r>
              <w:rPr>
                <w:noProof/>
                <w:webHidden/>
              </w:rPr>
              <w:fldChar w:fldCharType="separate"/>
            </w:r>
            <w:r>
              <w:rPr>
                <w:noProof/>
                <w:webHidden/>
              </w:rPr>
              <w:t>7</w:t>
            </w:r>
            <w:r>
              <w:rPr>
                <w:noProof/>
                <w:webHidden/>
              </w:rPr>
              <w:fldChar w:fldCharType="end"/>
            </w:r>
          </w:hyperlink>
        </w:p>
        <w:p w:rsidR="00764D99" w:rsidRDefault="00764D99">
          <w:pPr>
            <w:pStyle w:val="TDC1"/>
            <w:rPr>
              <w:rFonts w:eastAsiaTheme="minorEastAsia"/>
              <w:b w:val="0"/>
              <w:bCs w:val="0"/>
              <w:noProof/>
              <w:sz w:val="22"/>
              <w:szCs w:val="22"/>
              <w:lang w:val="es-AR" w:eastAsia="es-AR"/>
            </w:rPr>
          </w:pPr>
          <w:hyperlink w:anchor="_Toc43150982" w:history="1">
            <w:r w:rsidRPr="00CD76C6">
              <w:rPr>
                <w:rStyle w:val="Hipervnculo"/>
                <w:noProof/>
              </w:rPr>
              <w:t>Evaluación 15/06/2020</w:t>
            </w:r>
            <w:r>
              <w:rPr>
                <w:noProof/>
                <w:webHidden/>
              </w:rPr>
              <w:tab/>
            </w:r>
            <w:r>
              <w:rPr>
                <w:noProof/>
                <w:webHidden/>
              </w:rPr>
              <w:fldChar w:fldCharType="begin"/>
            </w:r>
            <w:r>
              <w:rPr>
                <w:noProof/>
                <w:webHidden/>
              </w:rPr>
              <w:instrText xml:space="preserve"> PAGEREF _Toc43150982 \h </w:instrText>
            </w:r>
            <w:r>
              <w:rPr>
                <w:noProof/>
                <w:webHidden/>
              </w:rPr>
            </w:r>
            <w:r>
              <w:rPr>
                <w:noProof/>
                <w:webHidden/>
              </w:rPr>
              <w:fldChar w:fldCharType="separate"/>
            </w:r>
            <w:r>
              <w:rPr>
                <w:noProof/>
                <w:webHidden/>
              </w:rPr>
              <w:t>7</w:t>
            </w:r>
            <w:r>
              <w:rPr>
                <w:noProof/>
                <w:webHidden/>
              </w:rPr>
              <w:fldChar w:fldCharType="end"/>
            </w:r>
          </w:hyperlink>
        </w:p>
        <w:p w:rsidR="00764D99" w:rsidRDefault="00764D99">
          <w:pPr>
            <w:pStyle w:val="TDC1"/>
            <w:rPr>
              <w:rFonts w:eastAsiaTheme="minorEastAsia"/>
              <w:b w:val="0"/>
              <w:bCs w:val="0"/>
              <w:noProof/>
              <w:sz w:val="22"/>
              <w:szCs w:val="22"/>
              <w:lang w:val="es-AR" w:eastAsia="es-AR"/>
            </w:rPr>
          </w:pPr>
          <w:hyperlink w:anchor="_Toc43150983" w:history="1">
            <w:r w:rsidRPr="00CD76C6">
              <w:rPr>
                <w:rStyle w:val="Hipervnculo"/>
                <w:noProof/>
              </w:rPr>
              <w:t>Conclusión</w:t>
            </w:r>
            <w:r>
              <w:rPr>
                <w:noProof/>
                <w:webHidden/>
              </w:rPr>
              <w:tab/>
            </w:r>
            <w:r>
              <w:rPr>
                <w:noProof/>
                <w:webHidden/>
              </w:rPr>
              <w:fldChar w:fldCharType="begin"/>
            </w:r>
            <w:r>
              <w:rPr>
                <w:noProof/>
                <w:webHidden/>
              </w:rPr>
              <w:instrText xml:space="preserve"> PAGEREF _Toc43150983 \h </w:instrText>
            </w:r>
            <w:r>
              <w:rPr>
                <w:noProof/>
                <w:webHidden/>
              </w:rPr>
            </w:r>
            <w:r>
              <w:rPr>
                <w:noProof/>
                <w:webHidden/>
              </w:rPr>
              <w:fldChar w:fldCharType="separate"/>
            </w:r>
            <w:r>
              <w:rPr>
                <w:noProof/>
                <w:webHidden/>
              </w:rPr>
              <w:t>7</w:t>
            </w:r>
            <w:r>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43150976"/>
      <w:r>
        <w:t>Introducción</w:t>
      </w:r>
      <w:bookmarkEnd w:id="1"/>
      <w:bookmarkEnd w:id="2"/>
    </w:p>
    <w:p w:rsidR="0029607A" w:rsidRDefault="0029607A" w:rsidP="0029607A">
      <w:pPr>
        <w:pStyle w:val="PSI-Ttulo2"/>
      </w:pPr>
      <w:bookmarkStart w:id="3" w:name="_Toc524289894"/>
      <w:bookmarkStart w:id="4" w:name="_Toc43150977"/>
      <w:r>
        <w:t>Propósito</w:t>
      </w:r>
      <w:bookmarkEnd w:id="3"/>
      <w:bookmarkEnd w:id="4"/>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5" w:name="_Toc524289896"/>
      <w:bookmarkStart w:id="6" w:name="_Toc43150978"/>
      <w:r>
        <w:t>Objetivos</w:t>
      </w:r>
      <w:bookmarkEnd w:id="5"/>
      <w:bookmarkEnd w:id="6"/>
    </w:p>
    <w:p w:rsidR="0029607A" w:rsidRDefault="0029607A" w:rsidP="0029607A">
      <w:pPr>
        <w:pStyle w:val="PSI-Ttulo2"/>
      </w:pPr>
      <w:bookmarkStart w:id="7" w:name="_Toc524289897"/>
      <w:bookmarkStart w:id="8" w:name="_Toc43150979"/>
      <w:r>
        <w:t>Criterios de Evaluación</w:t>
      </w:r>
      <w:bookmarkEnd w:id="7"/>
      <w:bookmarkEnd w:id="8"/>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9" w:name="_Toc524289898"/>
      <w:bookmarkStart w:id="10" w:name="_Toc43150980"/>
      <w:r>
        <w:t>Planificación</w:t>
      </w:r>
      <w:bookmarkEnd w:id="9"/>
      <w:bookmarkEnd w:id="10"/>
    </w:p>
    <w:p w:rsidR="007218C3" w:rsidRDefault="00EF58AC" w:rsidP="004A4C2A">
      <w:pPr>
        <w:pStyle w:val="PSI-Normal"/>
        <w:ind w:left="0" w:firstLine="0"/>
      </w:pPr>
      <w:r>
        <w:t>No se han definido fechas precisas para cada una de las tareas, pero se propuso</w:t>
      </w:r>
      <w:r w:rsidR="002867A7">
        <w:t xml:space="preserve"> dividir la iteración en dos partes para organizar mejor las tareas.</w:t>
      </w:r>
    </w:p>
    <w:p w:rsidR="002867A7" w:rsidRPr="00F95AD3" w:rsidRDefault="00C30327" w:rsidP="004A4C2A">
      <w:pPr>
        <w:pStyle w:val="PSI-Normal"/>
        <w:ind w:left="0" w:firstLine="0"/>
        <w:rPr>
          <w:b/>
        </w:rPr>
      </w:pPr>
      <w:r>
        <w:rPr>
          <w:b/>
        </w:rPr>
        <w:t>Del 08/05/2020 al 23/05</w:t>
      </w:r>
      <w:r w:rsidR="002867A7" w:rsidRPr="00F95AD3">
        <w:rPr>
          <w:b/>
        </w:rPr>
        <w:t>/2020:</w:t>
      </w:r>
    </w:p>
    <w:tbl>
      <w:tblPr>
        <w:tblStyle w:val="Tablaconcuadrcula4-nfasis1"/>
        <w:tblW w:w="0" w:type="auto"/>
        <w:tblLook w:val="04A0" w:firstRow="1" w:lastRow="0" w:firstColumn="1" w:lastColumn="0" w:noHBand="0" w:noVBand="1"/>
      </w:tblPr>
      <w:tblGrid>
        <w:gridCol w:w="4322"/>
        <w:gridCol w:w="4322"/>
      </w:tblGrid>
      <w:tr w:rsidR="007B5934" w:rsidTr="007B5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4A4C2A">
            <w:pPr>
              <w:pStyle w:val="PSI-Normal"/>
              <w:ind w:left="0" w:firstLine="0"/>
            </w:pPr>
            <w:r>
              <w:t>Responsable</w:t>
            </w:r>
          </w:p>
        </w:tc>
        <w:tc>
          <w:tcPr>
            <w:tcW w:w="4322" w:type="dxa"/>
          </w:tcPr>
          <w:p w:rsidR="007B5934" w:rsidRDefault="007B5934"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4078AF" w:rsidRDefault="004078AF" w:rsidP="004A4C2A">
            <w:pPr>
              <w:pStyle w:val="PSI-Normal"/>
              <w:ind w:left="0" w:firstLine="0"/>
            </w:pPr>
            <w:r>
              <w:t>Fabricio González</w:t>
            </w:r>
          </w:p>
        </w:tc>
        <w:tc>
          <w:tcPr>
            <w:tcW w:w="4322" w:type="dxa"/>
          </w:tcPr>
          <w:p w:rsidR="004078AF" w:rsidRDefault="004078AF" w:rsidP="004A4C2A">
            <w:pPr>
              <w:pStyle w:val="PSI-Normal"/>
              <w:ind w:left="0" w:firstLine="0"/>
              <w:cnfStyle w:val="000000100000" w:firstRow="0" w:lastRow="0" w:firstColumn="0" w:lastColumn="0" w:oddVBand="0" w:evenVBand="0" w:oddHBand="1" w:evenHBand="0" w:firstRowFirstColumn="0" w:firstRowLastColumn="0" w:lastRowFirstColumn="0" w:lastRowLastColumn="0"/>
            </w:pPr>
            <w:r>
              <w:t>Elaboración de este documento</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E60BD" w:rsidP="006E60BD">
            <w:pPr>
              <w:pStyle w:val="PSI-Normal"/>
              <w:ind w:left="0" w:firstLine="0"/>
              <w:cnfStyle w:val="000000000000" w:firstRow="0" w:lastRow="0" w:firstColumn="0" w:lastColumn="0" w:oddVBand="0" w:evenVBand="0" w:oddHBand="0" w:evenHBand="0" w:firstRowFirstColumn="0" w:firstRowLastColumn="0" w:lastRowFirstColumn="0" w:lastRowLastColumn="0"/>
            </w:pPr>
            <w:r>
              <w:t>Corregir errores modificar programa</w:t>
            </w:r>
          </w:p>
        </w:tc>
      </w:tr>
      <w:tr w:rsidR="004078AF"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E60BD"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Corregir errores crear programa</w:t>
            </w:r>
          </w:p>
        </w:tc>
      </w:tr>
      <w:tr w:rsidR="004078AF" w:rsidTr="007B5934">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E60BD"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Corregir errores gestionar bibliografía</w:t>
            </w:r>
          </w:p>
        </w:tc>
      </w:tr>
      <w:tr w:rsidR="005F041C"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5F041C" w:rsidRDefault="005F041C" w:rsidP="007B5934">
            <w:pPr>
              <w:pStyle w:val="PSI-Normal"/>
              <w:ind w:left="0" w:firstLine="0"/>
            </w:pPr>
          </w:p>
        </w:tc>
        <w:tc>
          <w:tcPr>
            <w:tcW w:w="4322" w:type="dxa"/>
          </w:tcPr>
          <w:p w:rsidR="005F041C" w:rsidRDefault="005F041C"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Finalizar estructura e ir completando Memoria del Proyecto (ya sea en borrador o en el documento formal)</w:t>
            </w:r>
          </w:p>
        </w:tc>
      </w:tr>
      <w:tr w:rsidR="004078AF" w:rsidTr="00974D36">
        <w:trPr>
          <w:trHeight w:val="950"/>
        </w:trPr>
        <w:tc>
          <w:tcPr>
            <w:cnfStyle w:val="001000000000" w:firstRow="0" w:lastRow="0" w:firstColumn="1" w:lastColumn="0" w:oddVBand="0" w:evenVBand="0" w:oddHBand="0" w:evenHBand="0" w:firstRowFirstColumn="0" w:firstRowLastColumn="0" w:lastRowFirstColumn="0" w:lastRowLastColumn="0"/>
            <w:tcW w:w="4322" w:type="dxa"/>
            <w:vMerge/>
          </w:tcPr>
          <w:p w:rsidR="004078AF" w:rsidRDefault="004078AF" w:rsidP="007B5934">
            <w:pPr>
              <w:pStyle w:val="PSI-Normal"/>
              <w:ind w:left="0" w:firstLine="0"/>
            </w:pPr>
          </w:p>
        </w:tc>
        <w:tc>
          <w:tcPr>
            <w:tcW w:w="4322" w:type="dxa"/>
          </w:tcPr>
          <w:p w:rsidR="004078AF" w:rsidRDefault="006E60BD"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Iniciar</w:t>
            </w:r>
            <w:r w:rsidR="005F041C">
              <w:t xml:space="preserve"> (con colaboración del equipo)</w:t>
            </w:r>
            <w:r>
              <w:t xml:space="preserve"> diseño de </w:t>
            </w:r>
            <w:r w:rsidRPr="006E60BD">
              <w:t>Informe Gerencial</w:t>
            </w:r>
          </w:p>
        </w:tc>
      </w:tr>
      <w:tr w:rsidR="005F041C" w:rsidTr="00961E32">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5F041C" w:rsidRDefault="005F041C" w:rsidP="007B5934">
            <w:pPr>
              <w:pStyle w:val="PSI-Normal"/>
              <w:ind w:left="0" w:firstLine="0"/>
            </w:pPr>
            <w:r>
              <w:t>Francisco Estrada</w:t>
            </w:r>
          </w:p>
        </w:tc>
        <w:tc>
          <w:tcPr>
            <w:tcW w:w="4322" w:type="dxa"/>
          </w:tcPr>
          <w:p w:rsidR="005F041C" w:rsidRDefault="005F041C"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Agregar método que envía notificación a profesor cuando se ha aprobado o desaprobado programa. Considerar que la notificación debe llegar al profesor únicamente cuando ambas áreas han evaluado el programa, con la observación de c/u</w:t>
            </w:r>
          </w:p>
        </w:tc>
      </w:tr>
      <w:tr w:rsidR="00A653B9" w:rsidTr="007B5934">
        <w:tc>
          <w:tcPr>
            <w:cnfStyle w:val="001000000000" w:firstRow="0" w:lastRow="0" w:firstColumn="1" w:lastColumn="0" w:oddVBand="0" w:evenVBand="0" w:oddHBand="0" w:evenHBand="0" w:firstRowFirstColumn="0" w:firstRowLastColumn="0" w:lastRowFirstColumn="0" w:lastRowLastColumn="0"/>
            <w:tcW w:w="4322" w:type="dxa"/>
            <w:vMerge/>
          </w:tcPr>
          <w:p w:rsidR="00A653B9" w:rsidRDefault="00A653B9" w:rsidP="007B5934">
            <w:pPr>
              <w:pStyle w:val="PSI-Normal"/>
              <w:ind w:left="0" w:firstLine="0"/>
            </w:pPr>
          </w:p>
        </w:tc>
        <w:tc>
          <w:tcPr>
            <w:tcW w:w="4322" w:type="dxa"/>
          </w:tcPr>
          <w:p w:rsidR="00A653B9" w:rsidRDefault="005F041C" w:rsidP="006E60BD">
            <w:pPr>
              <w:pStyle w:val="PSI-Normal"/>
              <w:ind w:left="0" w:firstLine="0"/>
              <w:cnfStyle w:val="000000000000" w:firstRow="0" w:lastRow="0" w:firstColumn="0" w:lastColumn="0" w:oddVBand="0" w:evenVBand="0" w:oddHBand="0" w:evenHBand="0" w:firstRowFirstColumn="0" w:firstRowLastColumn="0" w:lastRowFirstColumn="0" w:lastRowLastColumn="0"/>
            </w:pPr>
            <w:r>
              <w:t>Gestión de riesgos</w:t>
            </w:r>
          </w:p>
        </w:tc>
      </w:tr>
      <w:tr w:rsidR="00A653B9"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A653B9" w:rsidRDefault="00A653B9" w:rsidP="007B5934">
            <w:pPr>
              <w:pStyle w:val="PSI-Normal"/>
              <w:ind w:left="0" w:firstLine="0"/>
            </w:pPr>
          </w:p>
        </w:tc>
        <w:tc>
          <w:tcPr>
            <w:tcW w:w="4322" w:type="dxa"/>
          </w:tcPr>
          <w:p w:rsidR="00A653B9" w:rsidRDefault="002808E5" w:rsidP="002808E5">
            <w:pPr>
              <w:pStyle w:val="PSI-Normal"/>
              <w:ind w:left="0" w:firstLine="0"/>
              <w:cnfStyle w:val="000000100000" w:firstRow="0" w:lastRow="0" w:firstColumn="0" w:lastColumn="0" w:oddVBand="0" w:evenVBand="0" w:oddHBand="1" w:evenHBand="0" w:firstRowFirstColumn="0" w:firstRowLastColumn="0" w:lastRowFirstColumn="0" w:lastRowLastColumn="0"/>
            </w:pPr>
            <w:r>
              <w:t>Finalizar implementación de CU Revisar Programa</w:t>
            </w:r>
          </w:p>
        </w:tc>
      </w:tr>
      <w:tr w:rsidR="00A653B9" w:rsidTr="007B5934">
        <w:tc>
          <w:tcPr>
            <w:cnfStyle w:val="001000000000" w:firstRow="0" w:lastRow="0" w:firstColumn="1" w:lastColumn="0" w:oddVBand="0" w:evenVBand="0" w:oddHBand="0" w:evenHBand="0" w:firstRowFirstColumn="0" w:firstRowLastColumn="0" w:lastRowFirstColumn="0" w:lastRowLastColumn="0"/>
            <w:tcW w:w="4322" w:type="dxa"/>
            <w:vMerge/>
          </w:tcPr>
          <w:p w:rsidR="00A653B9" w:rsidRDefault="00A653B9" w:rsidP="007B5934">
            <w:pPr>
              <w:pStyle w:val="PSI-Normal"/>
              <w:ind w:left="0" w:firstLine="0"/>
            </w:pPr>
          </w:p>
        </w:tc>
        <w:tc>
          <w:tcPr>
            <w:tcW w:w="4322" w:type="dxa"/>
          </w:tcPr>
          <w:p w:rsidR="00A653B9" w:rsidRDefault="002808E5"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Mejorar CU Visualizar Programa (agregarlo a la pantalla principal del sistema)</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946EEB" w:rsidRDefault="00946EEB" w:rsidP="007B5934">
            <w:pPr>
              <w:pStyle w:val="PSI-Normal"/>
              <w:ind w:left="0" w:firstLine="0"/>
            </w:pPr>
            <w:r>
              <w:t>Nicolás Sartini</w:t>
            </w:r>
          </w:p>
        </w:tc>
        <w:tc>
          <w:tcPr>
            <w:tcW w:w="4322" w:type="dxa"/>
          </w:tcPr>
          <w:p w:rsidR="00946EEB" w:rsidRDefault="002808E5" w:rsidP="007B5934">
            <w:pPr>
              <w:pStyle w:val="PSI-Normal"/>
              <w:ind w:left="0" w:firstLine="0"/>
              <w:cnfStyle w:val="000000100000" w:firstRow="0" w:lastRow="0" w:firstColumn="0" w:lastColumn="0" w:oddVBand="0" w:evenVBand="0" w:oddHBand="1" w:evenHBand="0" w:firstRowFirstColumn="0" w:firstRowLastColumn="0" w:lastRowFirstColumn="0" w:lastRowLastColumn="0"/>
            </w:pPr>
            <w:r>
              <w:t>Organizar debate sobre el nuevo diagrama de CU y generar la versión final del mismo</w:t>
            </w:r>
          </w:p>
        </w:tc>
      </w:tr>
      <w:tr w:rsidR="008E553A" w:rsidTr="007B5934">
        <w:tc>
          <w:tcPr>
            <w:cnfStyle w:val="001000000000" w:firstRow="0" w:lastRow="0" w:firstColumn="1" w:lastColumn="0" w:oddVBand="0" w:evenVBand="0" w:oddHBand="0" w:evenHBand="0" w:firstRowFirstColumn="0" w:firstRowLastColumn="0" w:lastRowFirstColumn="0" w:lastRowLastColumn="0"/>
            <w:tcW w:w="4322" w:type="dxa"/>
            <w:vMerge/>
          </w:tcPr>
          <w:p w:rsidR="008E553A" w:rsidRDefault="008E553A" w:rsidP="007B5934">
            <w:pPr>
              <w:pStyle w:val="PSI-Normal"/>
              <w:ind w:left="0" w:firstLine="0"/>
            </w:pPr>
          </w:p>
        </w:tc>
        <w:tc>
          <w:tcPr>
            <w:tcW w:w="4322" w:type="dxa"/>
          </w:tcPr>
          <w:p w:rsidR="008E553A" w:rsidRDefault="002808E5"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Revisar los documentos existentes y crear los documentos faltantes de especificaciones de CU. Se han agregado funcionalidades simples no consideradas que deben agregarse en estos documentos.</w:t>
            </w:r>
          </w:p>
        </w:tc>
      </w:tr>
      <w:tr w:rsidR="00946EEB" w:rsidTr="007B5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946EEB" w:rsidRDefault="00946EEB" w:rsidP="007B5934">
            <w:pPr>
              <w:pStyle w:val="PSI-Normal"/>
              <w:ind w:left="0" w:firstLine="0"/>
            </w:pPr>
          </w:p>
        </w:tc>
        <w:tc>
          <w:tcPr>
            <w:tcW w:w="4322" w:type="dxa"/>
          </w:tcPr>
          <w:p w:rsidR="00946EEB" w:rsidRDefault="002808E5" w:rsidP="00F95AD3">
            <w:pPr>
              <w:pStyle w:val="PSI-Normal"/>
              <w:ind w:left="0" w:firstLine="0"/>
              <w:cnfStyle w:val="000000100000" w:firstRow="0" w:lastRow="0" w:firstColumn="0" w:lastColumn="0" w:oddVBand="0" w:evenVBand="0" w:oddHBand="1" w:evenHBand="0" w:firstRowFirstColumn="0" w:firstRowLastColumn="0" w:lastRowFirstColumn="0" w:lastRowLastColumn="0"/>
            </w:pPr>
            <w:r>
              <w:t>Realizar pruebas sobre la gestión de profesores de una asignatura.</w:t>
            </w:r>
          </w:p>
        </w:tc>
      </w:tr>
      <w:tr w:rsidR="002808E5" w:rsidTr="002808E5">
        <w:trPr>
          <w:trHeight w:val="557"/>
        </w:trPr>
        <w:tc>
          <w:tcPr>
            <w:cnfStyle w:val="001000000000" w:firstRow="0" w:lastRow="0" w:firstColumn="1" w:lastColumn="0" w:oddVBand="0" w:evenVBand="0" w:oddHBand="0" w:evenHBand="0" w:firstRowFirstColumn="0" w:firstRowLastColumn="0" w:lastRowFirstColumn="0" w:lastRowLastColumn="0"/>
            <w:tcW w:w="4322" w:type="dxa"/>
            <w:vMerge/>
          </w:tcPr>
          <w:p w:rsidR="002808E5" w:rsidRDefault="002808E5" w:rsidP="007B5934">
            <w:pPr>
              <w:pStyle w:val="PSI-Normal"/>
              <w:ind w:left="0" w:firstLine="0"/>
            </w:pPr>
          </w:p>
        </w:tc>
        <w:tc>
          <w:tcPr>
            <w:tcW w:w="4322" w:type="dxa"/>
          </w:tcPr>
          <w:p w:rsidR="002808E5" w:rsidRDefault="00FA279A" w:rsidP="007B5934">
            <w:pPr>
              <w:pStyle w:val="PSI-Normal"/>
              <w:ind w:left="0" w:firstLine="0"/>
              <w:cnfStyle w:val="000000000000" w:firstRow="0" w:lastRow="0" w:firstColumn="0" w:lastColumn="0" w:oddVBand="0" w:evenVBand="0" w:oddHBand="0" w:evenHBand="0" w:firstRowFirstColumn="0" w:firstRowLastColumn="0" w:lastRowFirstColumn="0" w:lastRowLastColumn="0"/>
            </w:pPr>
            <w:r>
              <w:t>Actualizar casos de prueba sobre los CU a los cuales se les agregaron funcionalidad (carreras, asignaturas, profesores)</w:t>
            </w:r>
          </w:p>
        </w:tc>
      </w:tr>
    </w:tbl>
    <w:p w:rsidR="002867A7" w:rsidRDefault="002867A7" w:rsidP="004A4C2A">
      <w:pPr>
        <w:pStyle w:val="PSI-Normal"/>
        <w:ind w:left="0" w:firstLine="0"/>
      </w:pPr>
    </w:p>
    <w:p w:rsidR="002867A7" w:rsidRPr="00F95AD3" w:rsidRDefault="002867A7" w:rsidP="004A4C2A">
      <w:pPr>
        <w:pStyle w:val="PSI-Normal"/>
        <w:ind w:left="0" w:firstLine="0"/>
        <w:rPr>
          <w:b/>
        </w:rPr>
      </w:pPr>
      <w:r w:rsidRPr="00F95AD3">
        <w:rPr>
          <w:b/>
        </w:rPr>
        <w:t xml:space="preserve">Del </w:t>
      </w:r>
      <w:r w:rsidR="003972FB">
        <w:rPr>
          <w:b/>
        </w:rPr>
        <w:t>24/05</w:t>
      </w:r>
      <w:r w:rsidRPr="00F95AD3">
        <w:rPr>
          <w:b/>
        </w:rPr>
        <w:t xml:space="preserve">/2020 al </w:t>
      </w:r>
      <w:r w:rsidR="00C30327">
        <w:rPr>
          <w:b/>
        </w:rPr>
        <w:t>12/06</w:t>
      </w:r>
      <w:r w:rsidRPr="00F95AD3">
        <w:rPr>
          <w:b/>
        </w:rPr>
        <w:t>/2020</w:t>
      </w:r>
    </w:p>
    <w:tbl>
      <w:tblPr>
        <w:tblStyle w:val="Tablaconcuadrcula4-nfasis1"/>
        <w:tblW w:w="0" w:type="auto"/>
        <w:tblLook w:val="04A0" w:firstRow="1" w:lastRow="0" w:firstColumn="1" w:lastColumn="0" w:noHBand="0" w:noVBand="1"/>
      </w:tblPr>
      <w:tblGrid>
        <w:gridCol w:w="4322"/>
        <w:gridCol w:w="4322"/>
      </w:tblGrid>
      <w:tr w:rsidR="007B5934" w:rsidTr="006E7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7B5934" w:rsidRDefault="007B5934" w:rsidP="00132E55">
            <w:pPr>
              <w:pStyle w:val="PSI-Normal"/>
              <w:ind w:left="0" w:firstLine="0"/>
            </w:pPr>
            <w:r>
              <w:t>Responsable</w:t>
            </w:r>
          </w:p>
        </w:tc>
        <w:tc>
          <w:tcPr>
            <w:tcW w:w="4322" w:type="dxa"/>
          </w:tcPr>
          <w:p w:rsidR="007B5934" w:rsidRDefault="007B5934" w:rsidP="00132E55">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7B5934"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7B5934" w:rsidRDefault="007B5934" w:rsidP="00132E55">
            <w:pPr>
              <w:pStyle w:val="PSI-Normal"/>
              <w:ind w:left="0" w:firstLine="0"/>
            </w:pPr>
            <w:r>
              <w:t>Fabricio González</w:t>
            </w:r>
          </w:p>
        </w:tc>
        <w:tc>
          <w:tcPr>
            <w:tcW w:w="4322" w:type="dxa"/>
          </w:tcPr>
          <w:p w:rsidR="007B5934" w:rsidRDefault="006E7FA3" w:rsidP="006E7FA3">
            <w:pPr>
              <w:pStyle w:val="PSI-Normal"/>
              <w:ind w:left="0" w:firstLine="0"/>
              <w:cnfStyle w:val="000000100000" w:firstRow="0" w:lastRow="0" w:firstColumn="0" w:lastColumn="0" w:oddVBand="0" w:evenVBand="0" w:oddHBand="1" w:evenHBand="0" w:firstRowFirstColumn="0" w:firstRowLastColumn="0" w:lastRowFirstColumn="0" w:lastRowLastColumn="0"/>
            </w:pPr>
            <w:r>
              <w:t>Realizar estimación considerando los CU presentes en la versión final del diagrama de CU</w:t>
            </w:r>
          </w:p>
        </w:tc>
      </w:tr>
      <w:tr w:rsidR="007B5934" w:rsidTr="006E7FA3">
        <w:tc>
          <w:tcPr>
            <w:cnfStyle w:val="001000000000" w:firstRow="0" w:lastRow="0" w:firstColumn="1" w:lastColumn="0" w:oddVBand="0" w:evenVBand="0" w:oddHBand="0" w:evenHBand="0" w:firstRowFirstColumn="0" w:firstRowLastColumn="0" w:lastRowFirstColumn="0" w:lastRowLastColumn="0"/>
            <w:tcW w:w="4322" w:type="dxa"/>
            <w:vMerge/>
          </w:tcPr>
          <w:p w:rsidR="007B5934" w:rsidRDefault="007B5934" w:rsidP="00132E55">
            <w:pPr>
              <w:pStyle w:val="PSI-Normal"/>
              <w:ind w:left="0" w:firstLine="0"/>
            </w:pPr>
          </w:p>
        </w:tc>
        <w:tc>
          <w:tcPr>
            <w:tcW w:w="4322" w:type="dxa"/>
          </w:tcPr>
          <w:p w:rsidR="007B5934" w:rsidRDefault="006E7FA3"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Pruebas de regresión sobre CU Gestionar Asignaturas</w:t>
            </w:r>
          </w:p>
        </w:tc>
      </w:tr>
      <w:tr w:rsidR="006E7FA3"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6E7FA3" w:rsidP="007B5934">
            <w:pPr>
              <w:pStyle w:val="PSI-Normal"/>
              <w:cnfStyle w:val="000000100000" w:firstRow="0" w:lastRow="0" w:firstColumn="0" w:lastColumn="0" w:oddVBand="0" w:evenVBand="0" w:oddHBand="1" w:evenHBand="0" w:firstRowFirstColumn="0" w:firstRowLastColumn="0" w:lastRowFirstColumn="0" w:lastRowLastColumn="0"/>
            </w:pPr>
            <w:r>
              <w:t xml:space="preserve">Agregar método para enviar notificación a SA y </w:t>
            </w:r>
            <w:proofErr w:type="spellStart"/>
            <w:r>
              <w:t>depto</w:t>
            </w:r>
            <w:proofErr w:type="spellEnd"/>
            <w:r>
              <w:t xml:space="preserve"> cuando un programa sea enviado a revisión</w:t>
            </w:r>
          </w:p>
        </w:tc>
      </w:tr>
      <w:tr w:rsidR="006E7FA3" w:rsidTr="006E7FA3">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6E7FA3"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Conclusión de iteración en este documento</w:t>
            </w:r>
          </w:p>
        </w:tc>
      </w:tr>
      <w:tr w:rsidR="006E7FA3"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6E7FA3" w:rsidRDefault="006E7FA3" w:rsidP="00132E55">
            <w:pPr>
              <w:pStyle w:val="PSI-Normal"/>
              <w:ind w:left="0" w:firstLine="0"/>
            </w:pPr>
            <w:r>
              <w:t>Francisco Estrada</w:t>
            </w:r>
          </w:p>
        </w:tc>
        <w:tc>
          <w:tcPr>
            <w:tcW w:w="4322" w:type="dxa"/>
          </w:tcPr>
          <w:p w:rsidR="006E7FA3" w:rsidRDefault="006E7FA3"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rsidRPr="006E7FA3">
              <w:t>Realizar Pruebas de Regresión al CU Seguir Programa</w:t>
            </w:r>
          </w:p>
        </w:tc>
      </w:tr>
      <w:tr w:rsidR="006E7FA3" w:rsidTr="006E7FA3">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F80E79" w:rsidP="00F80E79">
            <w:pPr>
              <w:pStyle w:val="PSI-Normal"/>
              <w:ind w:left="0" w:firstLine="0"/>
              <w:cnfStyle w:val="000000000000" w:firstRow="0" w:lastRow="0" w:firstColumn="0" w:lastColumn="0" w:oddVBand="0" w:evenVBand="0" w:oddHBand="0" w:evenHBand="0" w:firstRowFirstColumn="0" w:firstRowLastColumn="0" w:lastRowFirstColumn="0" w:lastRowLastColumn="0"/>
            </w:pPr>
            <w:r w:rsidRPr="00F80E79">
              <w:t>Finalizar integ</w:t>
            </w:r>
            <w:r>
              <w:t>ración ABM Usuarios – Profesor.  Agregado de Modificación, rediseño e implementación</w:t>
            </w:r>
          </w:p>
        </w:tc>
      </w:tr>
      <w:tr w:rsidR="006E7FA3"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F80E79"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t>Corregir errores encontrados en Generar PDF</w:t>
            </w:r>
          </w:p>
        </w:tc>
      </w:tr>
      <w:tr w:rsidR="006E7FA3" w:rsidTr="006E7FA3">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F80E79" w:rsidP="00F80E79">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Diseñar (en colaboración con el equipo) cómo gestionar las aprobaciones de un programa </w:t>
            </w:r>
            <w:r>
              <w:lastRenderedPageBreak/>
              <w:t xml:space="preserve">en vigencia (no se debe revisar nuevamente si no hubo cambios en el programa ni en los contenidos mínimos). Además, debe haber controles para considerar que acción </w:t>
            </w:r>
            <w:r w:rsidR="00B82FAF">
              <w:t xml:space="preserve">se debe </w:t>
            </w:r>
            <w:r>
              <w:t>realizar s</w:t>
            </w:r>
            <w:r w:rsidR="00B82FAF">
              <w:t>i el plan ha cambiado.</w:t>
            </w:r>
          </w:p>
        </w:tc>
      </w:tr>
      <w:tr w:rsidR="006E7FA3"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val="restart"/>
          </w:tcPr>
          <w:p w:rsidR="006E7FA3" w:rsidRDefault="006E7FA3" w:rsidP="00132E55">
            <w:pPr>
              <w:pStyle w:val="PSI-Normal"/>
              <w:ind w:left="0" w:firstLine="0"/>
            </w:pPr>
            <w:r>
              <w:lastRenderedPageBreak/>
              <w:t>Nicolás Sartini</w:t>
            </w:r>
          </w:p>
        </w:tc>
        <w:tc>
          <w:tcPr>
            <w:tcW w:w="4322" w:type="dxa"/>
          </w:tcPr>
          <w:p w:rsidR="006E7FA3" w:rsidRDefault="00F80E79"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rsidRPr="00F80E79">
              <w:t>Pruebas al CU Revisar Programa</w:t>
            </w:r>
          </w:p>
        </w:tc>
      </w:tr>
      <w:tr w:rsidR="006E7FA3" w:rsidTr="006E7FA3">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F80E79" w:rsidP="00F80E79">
            <w:pPr>
              <w:pStyle w:val="PSI-Normal"/>
              <w:ind w:left="0" w:firstLine="0"/>
              <w:cnfStyle w:val="000000000000" w:firstRow="0" w:lastRow="0" w:firstColumn="0" w:lastColumn="0" w:oddVBand="0" w:evenVBand="0" w:oddHBand="0" w:evenHBand="0" w:firstRowFirstColumn="0" w:firstRowLastColumn="0" w:lastRowFirstColumn="0" w:lastRowLastColumn="0"/>
            </w:pPr>
            <w:r w:rsidRPr="00F80E79">
              <w:t>Pruebas a la pantalla de inicio del Sistema (</w:t>
            </w:r>
            <w:r>
              <w:t xml:space="preserve">prestar particular atención </w:t>
            </w:r>
            <w:r w:rsidRPr="00F80E79">
              <w:t xml:space="preserve">al </w:t>
            </w:r>
            <w:proofErr w:type="spellStart"/>
            <w:r w:rsidRPr="00F80E79">
              <w:t>login</w:t>
            </w:r>
            <w:proofErr w:type="spellEnd"/>
            <w:r w:rsidRPr="00F80E79">
              <w:t>).</w:t>
            </w:r>
          </w:p>
        </w:tc>
      </w:tr>
      <w:tr w:rsidR="006E7FA3" w:rsidTr="006E7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F80E79" w:rsidP="00132E55">
            <w:pPr>
              <w:pStyle w:val="PSI-Normal"/>
              <w:ind w:left="0" w:firstLine="0"/>
              <w:cnfStyle w:val="000000100000" w:firstRow="0" w:lastRow="0" w:firstColumn="0" w:lastColumn="0" w:oddVBand="0" w:evenVBand="0" w:oddHBand="1" w:evenHBand="0" w:firstRowFirstColumn="0" w:firstRowLastColumn="0" w:lastRowFirstColumn="0" w:lastRowLastColumn="0"/>
            </w:pPr>
            <w:r w:rsidRPr="00F80E79">
              <w:t>Integrar la funcionalidad del CU Generar Programa PDF con el Empleado SA, para que pueda generarlo en panel principal SA</w:t>
            </w:r>
            <w:r>
              <w:t xml:space="preserve"> cuando el programa esté aprobado.</w:t>
            </w:r>
          </w:p>
        </w:tc>
      </w:tr>
      <w:tr w:rsidR="006E7FA3" w:rsidTr="006E7FA3">
        <w:tc>
          <w:tcPr>
            <w:cnfStyle w:val="001000000000" w:firstRow="0" w:lastRow="0" w:firstColumn="1" w:lastColumn="0" w:oddVBand="0" w:evenVBand="0" w:oddHBand="0" w:evenHBand="0" w:firstRowFirstColumn="0" w:firstRowLastColumn="0" w:lastRowFirstColumn="0" w:lastRowLastColumn="0"/>
            <w:tcW w:w="4322" w:type="dxa"/>
            <w:vMerge/>
          </w:tcPr>
          <w:p w:rsidR="006E7FA3" w:rsidRDefault="006E7FA3" w:rsidP="00132E55">
            <w:pPr>
              <w:pStyle w:val="PSI-Normal"/>
              <w:ind w:left="0" w:firstLine="0"/>
            </w:pPr>
          </w:p>
        </w:tc>
        <w:tc>
          <w:tcPr>
            <w:tcW w:w="4322" w:type="dxa"/>
          </w:tcPr>
          <w:p w:rsidR="006E7FA3" w:rsidRDefault="008810CA" w:rsidP="00132E55">
            <w:pPr>
              <w:pStyle w:val="PSI-Normal"/>
              <w:ind w:left="0" w:firstLine="0"/>
              <w:cnfStyle w:val="000000000000" w:firstRow="0" w:lastRow="0" w:firstColumn="0" w:lastColumn="0" w:oddVBand="0" w:evenVBand="0" w:oddHBand="0" w:evenHBand="0" w:firstRowFirstColumn="0" w:firstRowLastColumn="0" w:lastRowFirstColumn="0" w:lastRowLastColumn="0"/>
            </w:pPr>
            <w:r>
              <w:t>Continuar completando el manual de usuario con CU que estén cerrados</w:t>
            </w:r>
          </w:p>
        </w:tc>
      </w:tr>
    </w:tbl>
    <w:p w:rsidR="002867A7" w:rsidRPr="007B5934" w:rsidRDefault="002867A7" w:rsidP="004A4C2A">
      <w:pPr>
        <w:pStyle w:val="PSI-Normal"/>
        <w:ind w:left="0" w:firstLine="0"/>
        <w:rPr>
          <w:lang w:val="es-ES"/>
        </w:rPr>
      </w:pPr>
    </w:p>
    <w:p w:rsidR="002867A7" w:rsidRDefault="002867A7" w:rsidP="007B5934">
      <w:pPr>
        <w:pStyle w:val="PSI-Normal"/>
      </w:pPr>
    </w:p>
    <w:p w:rsidR="00802CF2" w:rsidRDefault="00C30327" w:rsidP="00802CF2">
      <w:pPr>
        <w:pStyle w:val="PSI-Normal"/>
      </w:pPr>
      <w:r>
        <w:t>12/06</w:t>
      </w:r>
      <w:r w:rsidR="00127539">
        <w:t>/2020</w:t>
      </w:r>
      <w:r w:rsidR="00FC722D">
        <w:t xml:space="preserve"> Fin de la </w:t>
      </w:r>
      <w:r w:rsidR="00A653B9">
        <w:t>decimosegunda</w:t>
      </w:r>
      <w:r w:rsidR="000637B6">
        <w:t xml:space="preserve"> </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43150981"/>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2" w:name="_Toc43150982"/>
      <w:r>
        <w:t>Evaluación</w:t>
      </w:r>
      <w:r w:rsidR="00E511E0">
        <w:t xml:space="preserve"> </w:t>
      </w:r>
      <w:r w:rsidR="00C30327">
        <w:t>1</w:t>
      </w:r>
      <w:r w:rsidR="00A11CF5">
        <w:t>5</w:t>
      </w:r>
      <w:r w:rsidR="00C30327">
        <w:t>/06</w:t>
      </w:r>
      <w:r w:rsidR="00A137EC">
        <w:t>/2020</w:t>
      </w:r>
      <w:bookmarkEnd w:id="12"/>
    </w:p>
    <w:p w:rsidR="00DD1DA2" w:rsidRDefault="00DD1DA2" w:rsidP="005B5AEE">
      <w:pPr>
        <w:pStyle w:val="PSI-Ttulo1"/>
      </w:pPr>
      <w:bookmarkStart w:id="13" w:name="_Toc43150983"/>
      <w:r>
        <w:t>Conclusión</w:t>
      </w:r>
      <w:bookmarkEnd w:id="13"/>
    </w:p>
    <w:p w:rsidR="001925F4" w:rsidRDefault="001925F4" w:rsidP="00EF58AC">
      <w:pPr>
        <w:pStyle w:val="PSI-Normal"/>
      </w:pPr>
      <w:r>
        <w:t>Según las tareas planteadas</w:t>
      </w:r>
      <w:r w:rsidR="00D84A40">
        <w:t xml:space="preserve"> se han cumplido todas las tareas excepto:</w:t>
      </w:r>
    </w:p>
    <w:p w:rsidR="00A11CF5" w:rsidRDefault="00A11CF5" w:rsidP="00A11CF5">
      <w:pPr>
        <w:pStyle w:val="Prrafodelista"/>
        <w:numPr>
          <w:ilvl w:val="0"/>
          <w:numId w:val="32"/>
        </w:numPr>
      </w:pPr>
      <w:r>
        <w:t xml:space="preserve">Finalizar estructura e ir completando Memoria del Proyecto (ya sea en borrador o en el documento formal) </w:t>
      </w:r>
      <w:r>
        <w:sym w:font="Wingdings" w:char="F0E0"/>
      </w:r>
      <w:r>
        <w:t xml:space="preserve"> Se ha agregado contenido, pero no se ha finalizado su estructura</w:t>
      </w:r>
    </w:p>
    <w:p w:rsidR="00A11CF5" w:rsidRDefault="00A11CF5" w:rsidP="00A11CF5">
      <w:pPr>
        <w:pStyle w:val="Prrafodelista"/>
        <w:numPr>
          <w:ilvl w:val="0"/>
          <w:numId w:val="32"/>
        </w:numPr>
      </w:pPr>
      <w:r>
        <w:t xml:space="preserve">Agregar método para enviar notificación a SA y </w:t>
      </w:r>
      <w:proofErr w:type="spellStart"/>
      <w:r>
        <w:t>depto</w:t>
      </w:r>
      <w:proofErr w:type="spellEnd"/>
      <w:r>
        <w:t xml:space="preserve"> cuando un programa sea enviado a revisión </w:t>
      </w:r>
      <w:r>
        <w:sym w:font="Wingdings" w:char="F0E0"/>
      </w:r>
      <w:r>
        <w:t xml:space="preserve"> Se agregó esta funcionalidad tras agregar bibliografía, pero no en el botón que aparece en la pantalla Asignaturas del profesor</w:t>
      </w:r>
    </w:p>
    <w:p w:rsidR="00A653B9" w:rsidRDefault="00A11CF5" w:rsidP="00A653B9">
      <w:pPr>
        <w:pStyle w:val="PSI-Normal"/>
        <w:numPr>
          <w:ilvl w:val="0"/>
          <w:numId w:val="32"/>
        </w:numPr>
      </w:pPr>
      <w:r>
        <w:t xml:space="preserve">En cuanto a los diseños del Informe Gerencial y de la gestión de vigencia, se ha </w:t>
      </w:r>
      <w:r w:rsidR="00EE3AE4">
        <w:t>avanzado,</w:t>
      </w:r>
      <w:r>
        <w:t xml:space="preserve"> pero en la próxima iteración se evacuarán dudas con los docentes ya que fueron funcionalidades agregadas hacia el final del desarrollo</w:t>
      </w:r>
    </w:p>
    <w:p w:rsidR="00D84A40" w:rsidRDefault="00127728" w:rsidP="00127728">
      <w:pPr>
        <w:pStyle w:val="PSI-Normal"/>
        <w:ind w:left="0" w:firstLine="0"/>
      </w:pPr>
      <w:r>
        <w:t>El resto de las tareas se han completado exitosamente.</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569" w:rsidRDefault="00A33569" w:rsidP="00C94FBE">
      <w:pPr>
        <w:spacing w:before="0" w:line="240" w:lineRule="auto"/>
      </w:pPr>
      <w:r>
        <w:separator/>
      </w:r>
    </w:p>
    <w:p w:rsidR="00A33569" w:rsidRDefault="00A33569"/>
  </w:endnote>
  <w:endnote w:type="continuationSeparator" w:id="0">
    <w:p w:rsidR="00A33569" w:rsidRDefault="00A33569" w:rsidP="00C94FBE">
      <w:pPr>
        <w:spacing w:before="0" w:line="240" w:lineRule="auto"/>
      </w:pPr>
      <w:r>
        <w:continuationSeparator/>
      </w:r>
    </w:p>
    <w:p w:rsidR="00A33569" w:rsidRDefault="00A33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A3356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974D36">
          <w:rPr>
            <w:rFonts w:asciiTheme="majorHAnsi" w:hAnsiTheme="majorHAnsi" w:cstheme="majorHAnsi"/>
            <w:noProof/>
          </w:rPr>
          <w:t>6</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974D36">
          <w:rPr>
            <w:rFonts w:asciiTheme="majorHAnsi" w:hAnsiTheme="majorHAnsi" w:cstheme="majorHAnsi"/>
            <w:noProof/>
          </w:rPr>
          <w:t>7</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569" w:rsidRDefault="00A33569" w:rsidP="00C94FBE">
      <w:pPr>
        <w:spacing w:before="0" w:line="240" w:lineRule="auto"/>
      </w:pPr>
      <w:r>
        <w:separator/>
      </w:r>
    </w:p>
    <w:p w:rsidR="00A33569" w:rsidRDefault="00A33569"/>
  </w:footnote>
  <w:footnote w:type="continuationSeparator" w:id="0">
    <w:p w:rsidR="00A33569" w:rsidRDefault="00A33569" w:rsidP="00C94FBE">
      <w:pPr>
        <w:spacing w:before="0" w:line="240" w:lineRule="auto"/>
      </w:pPr>
      <w:r>
        <w:continuationSeparator/>
      </w:r>
    </w:p>
    <w:p w:rsidR="00A33569" w:rsidRDefault="00A335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C30327">
          <w:rPr>
            <w:rFonts w:asciiTheme="majorHAnsi" w:eastAsiaTheme="majorEastAsia" w:hAnsiTheme="majorHAnsi" w:cstheme="majorBidi"/>
          </w:rPr>
          <w:t>Fase Construcción, Iteración 12</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33569">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A33569">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A33569">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4"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9"/>
  </w:num>
  <w:num w:numId="3">
    <w:abstractNumId w:val="19"/>
  </w:num>
  <w:num w:numId="4">
    <w:abstractNumId w:val="19"/>
  </w:num>
  <w:num w:numId="5">
    <w:abstractNumId w:val="1"/>
  </w:num>
  <w:num w:numId="6">
    <w:abstractNumId w:val="2"/>
  </w:num>
  <w:num w:numId="7">
    <w:abstractNumId w:val="3"/>
  </w:num>
  <w:num w:numId="8">
    <w:abstractNumId w:val="0"/>
  </w:num>
  <w:num w:numId="9">
    <w:abstractNumId w:val="28"/>
  </w:num>
  <w:num w:numId="10">
    <w:abstractNumId w:val="29"/>
  </w:num>
  <w:num w:numId="11">
    <w:abstractNumId w:val="6"/>
  </w:num>
  <w:num w:numId="12">
    <w:abstractNumId w:val="23"/>
  </w:num>
  <w:num w:numId="13">
    <w:abstractNumId w:val="21"/>
  </w:num>
  <w:num w:numId="14">
    <w:abstractNumId w:val="17"/>
  </w:num>
  <w:num w:numId="15">
    <w:abstractNumId w:val="7"/>
  </w:num>
  <w:num w:numId="16">
    <w:abstractNumId w:val="27"/>
  </w:num>
  <w:num w:numId="17">
    <w:abstractNumId w:val="26"/>
  </w:num>
  <w:num w:numId="18">
    <w:abstractNumId w:val="14"/>
  </w:num>
  <w:num w:numId="19">
    <w:abstractNumId w:val="15"/>
  </w:num>
  <w:num w:numId="20">
    <w:abstractNumId w:val="16"/>
  </w:num>
  <w:num w:numId="21">
    <w:abstractNumId w:val="11"/>
  </w:num>
  <w:num w:numId="22">
    <w:abstractNumId w:val="5"/>
  </w:num>
  <w:num w:numId="23">
    <w:abstractNumId w:val="13"/>
  </w:num>
  <w:num w:numId="24">
    <w:abstractNumId w:val="25"/>
  </w:num>
  <w:num w:numId="25">
    <w:abstractNumId w:val="22"/>
  </w:num>
  <w:num w:numId="26">
    <w:abstractNumId w:val="9"/>
  </w:num>
  <w:num w:numId="27">
    <w:abstractNumId w:val="10"/>
  </w:num>
  <w:num w:numId="28">
    <w:abstractNumId w:val="12"/>
  </w:num>
  <w:num w:numId="29">
    <w:abstractNumId w:val="18"/>
  </w:num>
  <w:num w:numId="30">
    <w:abstractNumId w:val="4"/>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50890"/>
    <w:rsid w:val="004525FF"/>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041C"/>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64D99"/>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A0F13"/>
    <w:rsid w:val="009A3173"/>
    <w:rsid w:val="009B3B8D"/>
    <w:rsid w:val="009D1916"/>
    <w:rsid w:val="009E25EF"/>
    <w:rsid w:val="009E4DA8"/>
    <w:rsid w:val="009F4449"/>
    <w:rsid w:val="00A0436A"/>
    <w:rsid w:val="00A11CF5"/>
    <w:rsid w:val="00A12B5B"/>
    <w:rsid w:val="00A137EC"/>
    <w:rsid w:val="00A13D66"/>
    <w:rsid w:val="00A13DBA"/>
    <w:rsid w:val="00A14B0C"/>
    <w:rsid w:val="00A23B15"/>
    <w:rsid w:val="00A2496D"/>
    <w:rsid w:val="00A2757B"/>
    <w:rsid w:val="00A33569"/>
    <w:rsid w:val="00A45630"/>
    <w:rsid w:val="00A50ABB"/>
    <w:rsid w:val="00A60998"/>
    <w:rsid w:val="00A653B9"/>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592"/>
    <w:rsid w:val="00D649B2"/>
    <w:rsid w:val="00D658C3"/>
    <w:rsid w:val="00D66567"/>
    <w:rsid w:val="00D6679C"/>
    <w:rsid w:val="00D671E4"/>
    <w:rsid w:val="00D70C0C"/>
    <w:rsid w:val="00D75334"/>
    <w:rsid w:val="00D80E83"/>
    <w:rsid w:val="00D84A40"/>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1DAF"/>
    <w:rsid w:val="00EA7D8C"/>
    <w:rsid w:val="00EB1A66"/>
    <w:rsid w:val="00ED569E"/>
    <w:rsid w:val="00EE0084"/>
    <w:rsid w:val="00EE3AE4"/>
    <w:rsid w:val="00EF58AC"/>
    <w:rsid w:val="00EF7C69"/>
    <w:rsid w:val="00F045A2"/>
    <w:rsid w:val="00F06FDD"/>
    <w:rsid w:val="00F163F8"/>
    <w:rsid w:val="00F346AF"/>
    <w:rsid w:val="00F36808"/>
    <w:rsid w:val="00F438B1"/>
    <w:rsid w:val="00F54DA6"/>
    <w:rsid w:val="00F57A0C"/>
    <w:rsid w:val="00F6748E"/>
    <w:rsid w:val="00F70F4F"/>
    <w:rsid w:val="00F763BF"/>
    <w:rsid w:val="00F771E5"/>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styleId="Tablaconcuadrcula1clara-nfasis5">
    <w:name w:val="Grid Table 1 Light Accent 5"/>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67577-AB93-421E-BEE9-2F257768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1079</TotalTime>
  <Pages>7</Pages>
  <Words>790</Words>
  <Characters>4350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cp:lastModifiedBy>
  <cp:revision>147</cp:revision>
  <dcterms:created xsi:type="dcterms:W3CDTF">2018-08-31T03:34:00Z</dcterms:created>
  <dcterms:modified xsi:type="dcterms:W3CDTF">2020-06-16T01:02:00Z</dcterms:modified>
  <cp:category>Fase Construcción, Iteración 12</cp:category>
</cp:coreProperties>
</file>