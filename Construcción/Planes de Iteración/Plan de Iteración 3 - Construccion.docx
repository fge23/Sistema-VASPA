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B459E">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984D43">
                <w:rPr>
                  <w:rFonts w:asciiTheme="majorHAnsi" w:eastAsiaTheme="majorEastAsia" w:hAnsiTheme="majorHAnsi" w:cstheme="majorBidi"/>
                  <w:sz w:val="56"/>
                  <w:szCs w:val="72"/>
                  <w:lang w:val="es-AR"/>
                </w:rPr>
                <w:t>3</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BB459E"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BB459E"/>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4E59D2"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bookmarkStart w:id="0" w:name="_GoBack"/>
          <w:bookmarkEnd w:id="0"/>
          <w:r w:rsidR="004E59D2" w:rsidRPr="00EC5452">
            <w:rPr>
              <w:rStyle w:val="Hipervnculo"/>
              <w:noProof/>
            </w:rPr>
            <w:fldChar w:fldCharType="begin"/>
          </w:r>
          <w:r w:rsidR="004E59D2" w:rsidRPr="00EC5452">
            <w:rPr>
              <w:rStyle w:val="Hipervnculo"/>
              <w:noProof/>
            </w:rPr>
            <w:instrText xml:space="preserve"> </w:instrText>
          </w:r>
          <w:r w:rsidR="004E59D2">
            <w:rPr>
              <w:noProof/>
            </w:rPr>
            <w:instrText>HYPERLINK \l "_Toc16663666"</w:instrText>
          </w:r>
          <w:r w:rsidR="004E59D2" w:rsidRPr="00EC5452">
            <w:rPr>
              <w:rStyle w:val="Hipervnculo"/>
              <w:noProof/>
            </w:rPr>
            <w:instrText xml:space="preserve"> </w:instrText>
          </w:r>
          <w:r w:rsidR="004E59D2" w:rsidRPr="00EC5452">
            <w:rPr>
              <w:rStyle w:val="Hipervnculo"/>
              <w:noProof/>
            </w:rPr>
          </w:r>
          <w:r w:rsidR="004E59D2" w:rsidRPr="00EC5452">
            <w:rPr>
              <w:rStyle w:val="Hipervnculo"/>
              <w:noProof/>
            </w:rPr>
            <w:fldChar w:fldCharType="separate"/>
          </w:r>
          <w:r w:rsidR="004E59D2" w:rsidRPr="00EC5452">
            <w:rPr>
              <w:rStyle w:val="Hipervnculo"/>
              <w:noProof/>
            </w:rPr>
            <w:t>Introducción</w:t>
          </w:r>
          <w:r w:rsidR="004E59D2">
            <w:rPr>
              <w:noProof/>
              <w:webHidden/>
            </w:rPr>
            <w:tab/>
          </w:r>
          <w:r w:rsidR="004E59D2">
            <w:rPr>
              <w:noProof/>
              <w:webHidden/>
            </w:rPr>
            <w:fldChar w:fldCharType="begin"/>
          </w:r>
          <w:r w:rsidR="004E59D2">
            <w:rPr>
              <w:noProof/>
              <w:webHidden/>
            </w:rPr>
            <w:instrText xml:space="preserve"> PAGEREF _Toc16663666 \h </w:instrText>
          </w:r>
          <w:r w:rsidR="004E59D2">
            <w:rPr>
              <w:noProof/>
              <w:webHidden/>
            </w:rPr>
          </w:r>
          <w:r w:rsidR="004E59D2">
            <w:rPr>
              <w:noProof/>
              <w:webHidden/>
            </w:rPr>
            <w:fldChar w:fldCharType="separate"/>
          </w:r>
          <w:r w:rsidR="004E59D2">
            <w:rPr>
              <w:noProof/>
              <w:webHidden/>
            </w:rPr>
            <w:t>4</w:t>
          </w:r>
          <w:r w:rsidR="004E59D2">
            <w:rPr>
              <w:noProof/>
              <w:webHidden/>
            </w:rPr>
            <w:fldChar w:fldCharType="end"/>
          </w:r>
          <w:r w:rsidR="004E59D2" w:rsidRPr="00EC5452">
            <w:rPr>
              <w:rStyle w:val="Hipervnculo"/>
              <w:noProof/>
            </w:rPr>
            <w:fldChar w:fldCharType="end"/>
          </w:r>
        </w:p>
        <w:p w:rsidR="004E59D2" w:rsidRDefault="004E59D2">
          <w:pPr>
            <w:pStyle w:val="TDC2"/>
            <w:rPr>
              <w:rFonts w:eastAsiaTheme="minorEastAsia"/>
              <w:i w:val="0"/>
              <w:iCs w:val="0"/>
              <w:noProof/>
              <w:sz w:val="22"/>
              <w:szCs w:val="22"/>
              <w:lang w:eastAsia="es-ES"/>
            </w:rPr>
          </w:pPr>
          <w:hyperlink w:anchor="_Toc16663667" w:history="1">
            <w:r w:rsidRPr="00EC5452">
              <w:rPr>
                <w:rStyle w:val="Hipervnculo"/>
                <w:noProof/>
              </w:rPr>
              <w:t>Propósito</w:t>
            </w:r>
            <w:r>
              <w:rPr>
                <w:noProof/>
                <w:webHidden/>
              </w:rPr>
              <w:tab/>
            </w:r>
            <w:r>
              <w:rPr>
                <w:noProof/>
                <w:webHidden/>
              </w:rPr>
              <w:fldChar w:fldCharType="begin"/>
            </w:r>
            <w:r>
              <w:rPr>
                <w:noProof/>
                <w:webHidden/>
              </w:rPr>
              <w:instrText xml:space="preserve"> PAGEREF _Toc16663667 \h </w:instrText>
            </w:r>
            <w:r>
              <w:rPr>
                <w:noProof/>
                <w:webHidden/>
              </w:rPr>
            </w:r>
            <w:r>
              <w:rPr>
                <w:noProof/>
                <w:webHidden/>
              </w:rPr>
              <w:fldChar w:fldCharType="separate"/>
            </w:r>
            <w:r>
              <w:rPr>
                <w:noProof/>
                <w:webHidden/>
              </w:rPr>
              <w:t>4</w:t>
            </w:r>
            <w:r>
              <w:rPr>
                <w:noProof/>
                <w:webHidden/>
              </w:rPr>
              <w:fldChar w:fldCharType="end"/>
            </w:r>
          </w:hyperlink>
        </w:p>
        <w:p w:rsidR="004E59D2" w:rsidRDefault="004E59D2">
          <w:pPr>
            <w:pStyle w:val="TDC2"/>
            <w:rPr>
              <w:rFonts w:eastAsiaTheme="minorEastAsia"/>
              <w:i w:val="0"/>
              <w:iCs w:val="0"/>
              <w:noProof/>
              <w:sz w:val="22"/>
              <w:szCs w:val="22"/>
              <w:lang w:eastAsia="es-ES"/>
            </w:rPr>
          </w:pPr>
          <w:hyperlink w:anchor="_Toc16663668" w:history="1">
            <w:r w:rsidRPr="00EC5452">
              <w:rPr>
                <w:rStyle w:val="Hipervnculo"/>
                <w:noProof/>
              </w:rPr>
              <w:t>Referencias</w:t>
            </w:r>
            <w:r>
              <w:rPr>
                <w:noProof/>
                <w:webHidden/>
              </w:rPr>
              <w:tab/>
            </w:r>
            <w:r>
              <w:rPr>
                <w:noProof/>
                <w:webHidden/>
              </w:rPr>
              <w:fldChar w:fldCharType="begin"/>
            </w:r>
            <w:r>
              <w:rPr>
                <w:noProof/>
                <w:webHidden/>
              </w:rPr>
              <w:instrText xml:space="preserve"> PAGEREF _Toc16663668 \h </w:instrText>
            </w:r>
            <w:r>
              <w:rPr>
                <w:noProof/>
                <w:webHidden/>
              </w:rPr>
            </w:r>
            <w:r>
              <w:rPr>
                <w:noProof/>
                <w:webHidden/>
              </w:rPr>
              <w:fldChar w:fldCharType="separate"/>
            </w:r>
            <w:r>
              <w:rPr>
                <w:noProof/>
                <w:webHidden/>
              </w:rPr>
              <w:t>4</w:t>
            </w:r>
            <w:r>
              <w:rPr>
                <w:noProof/>
                <w:webHidden/>
              </w:rPr>
              <w:fldChar w:fldCharType="end"/>
            </w:r>
          </w:hyperlink>
        </w:p>
        <w:p w:rsidR="004E59D2" w:rsidRDefault="004E59D2">
          <w:pPr>
            <w:pStyle w:val="TDC1"/>
            <w:rPr>
              <w:rFonts w:eastAsiaTheme="minorEastAsia"/>
              <w:b w:val="0"/>
              <w:bCs w:val="0"/>
              <w:noProof/>
              <w:sz w:val="22"/>
              <w:szCs w:val="22"/>
              <w:lang w:eastAsia="es-ES"/>
            </w:rPr>
          </w:pPr>
          <w:hyperlink w:anchor="_Toc16663669" w:history="1">
            <w:r w:rsidRPr="00EC5452">
              <w:rPr>
                <w:rStyle w:val="Hipervnculo"/>
                <w:noProof/>
              </w:rPr>
              <w:t>Objetivos</w:t>
            </w:r>
            <w:r>
              <w:rPr>
                <w:noProof/>
                <w:webHidden/>
              </w:rPr>
              <w:tab/>
            </w:r>
            <w:r>
              <w:rPr>
                <w:noProof/>
                <w:webHidden/>
              </w:rPr>
              <w:fldChar w:fldCharType="begin"/>
            </w:r>
            <w:r>
              <w:rPr>
                <w:noProof/>
                <w:webHidden/>
              </w:rPr>
              <w:instrText xml:space="preserve"> PAGEREF _Toc16663669 \h </w:instrText>
            </w:r>
            <w:r>
              <w:rPr>
                <w:noProof/>
                <w:webHidden/>
              </w:rPr>
            </w:r>
            <w:r>
              <w:rPr>
                <w:noProof/>
                <w:webHidden/>
              </w:rPr>
              <w:fldChar w:fldCharType="separate"/>
            </w:r>
            <w:r>
              <w:rPr>
                <w:noProof/>
                <w:webHidden/>
              </w:rPr>
              <w:t>4</w:t>
            </w:r>
            <w:r>
              <w:rPr>
                <w:noProof/>
                <w:webHidden/>
              </w:rPr>
              <w:fldChar w:fldCharType="end"/>
            </w:r>
          </w:hyperlink>
        </w:p>
        <w:p w:rsidR="004E59D2" w:rsidRDefault="004E59D2">
          <w:pPr>
            <w:pStyle w:val="TDC2"/>
            <w:rPr>
              <w:rFonts w:eastAsiaTheme="minorEastAsia"/>
              <w:i w:val="0"/>
              <w:iCs w:val="0"/>
              <w:noProof/>
              <w:sz w:val="22"/>
              <w:szCs w:val="22"/>
              <w:lang w:eastAsia="es-ES"/>
            </w:rPr>
          </w:pPr>
          <w:hyperlink w:anchor="_Toc16663670" w:history="1">
            <w:r w:rsidRPr="00EC5452">
              <w:rPr>
                <w:rStyle w:val="Hipervnculo"/>
                <w:noProof/>
              </w:rPr>
              <w:t>Criterios de Evaluación</w:t>
            </w:r>
            <w:r>
              <w:rPr>
                <w:noProof/>
                <w:webHidden/>
              </w:rPr>
              <w:tab/>
            </w:r>
            <w:r>
              <w:rPr>
                <w:noProof/>
                <w:webHidden/>
              </w:rPr>
              <w:fldChar w:fldCharType="begin"/>
            </w:r>
            <w:r>
              <w:rPr>
                <w:noProof/>
                <w:webHidden/>
              </w:rPr>
              <w:instrText xml:space="preserve"> PAGEREF _Toc16663670 \h </w:instrText>
            </w:r>
            <w:r>
              <w:rPr>
                <w:noProof/>
                <w:webHidden/>
              </w:rPr>
            </w:r>
            <w:r>
              <w:rPr>
                <w:noProof/>
                <w:webHidden/>
              </w:rPr>
              <w:fldChar w:fldCharType="separate"/>
            </w:r>
            <w:r>
              <w:rPr>
                <w:noProof/>
                <w:webHidden/>
              </w:rPr>
              <w:t>4</w:t>
            </w:r>
            <w:r>
              <w:rPr>
                <w:noProof/>
                <w:webHidden/>
              </w:rPr>
              <w:fldChar w:fldCharType="end"/>
            </w:r>
          </w:hyperlink>
        </w:p>
        <w:p w:rsidR="004E59D2" w:rsidRDefault="004E59D2">
          <w:pPr>
            <w:pStyle w:val="TDC1"/>
            <w:rPr>
              <w:rFonts w:eastAsiaTheme="minorEastAsia"/>
              <w:b w:val="0"/>
              <w:bCs w:val="0"/>
              <w:noProof/>
              <w:sz w:val="22"/>
              <w:szCs w:val="22"/>
              <w:lang w:eastAsia="es-ES"/>
            </w:rPr>
          </w:pPr>
          <w:hyperlink w:anchor="_Toc16663671" w:history="1">
            <w:r w:rsidRPr="00EC5452">
              <w:rPr>
                <w:rStyle w:val="Hipervnculo"/>
                <w:noProof/>
              </w:rPr>
              <w:t>Planificación</w:t>
            </w:r>
            <w:r>
              <w:rPr>
                <w:noProof/>
                <w:webHidden/>
              </w:rPr>
              <w:tab/>
            </w:r>
            <w:r>
              <w:rPr>
                <w:noProof/>
                <w:webHidden/>
              </w:rPr>
              <w:fldChar w:fldCharType="begin"/>
            </w:r>
            <w:r>
              <w:rPr>
                <w:noProof/>
                <w:webHidden/>
              </w:rPr>
              <w:instrText xml:space="preserve"> PAGEREF _Toc16663671 \h </w:instrText>
            </w:r>
            <w:r>
              <w:rPr>
                <w:noProof/>
                <w:webHidden/>
              </w:rPr>
            </w:r>
            <w:r>
              <w:rPr>
                <w:noProof/>
                <w:webHidden/>
              </w:rPr>
              <w:fldChar w:fldCharType="separate"/>
            </w:r>
            <w:r>
              <w:rPr>
                <w:noProof/>
                <w:webHidden/>
              </w:rPr>
              <w:t>5</w:t>
            </w:r>
            <w:r>
              <w:rPr>
                <w:noProof/>
                <w:webHidden/>
              </w:rPr>
              <w:fldChar w:fldCharType="end"/>
            </w:r>
          </w:hyperlink>
        </w:p>
        <w:p w:rsidR="004E59D2" w:rsidRDefault="004E59D2">
          <w:pPr>
            <w:pStyle w:val="TDC1"/>
            <w:rPr>
              <w:rFonts w:eastAsiaTheme="minorEastAsia"/>
              <w:b w:val="0"/>
              <w:bCs w:val="0"/>
              <w:noProof/>
              <w:sz w:val="22"/>
              <w:szCs w:val="22"/>
              <w:lang w:eastAsia="es-ES"/>
            </w:rPr>
          </w:pPr>
          <w:hyperlink w:anchor="_Toc16663672" w:history="1">
            <w:r w:rsidRPr="00EC5452">
              <w:rPr>
                <w:rStyle w:val="Hipervnculo"/>
                <w:noProof/>
              </w:rPr>
              <w:t>Recursos</w:t>
            </w:r>
            <w:r>
              <w:rPr>
                <w:noProof/>
                <w:webHidden/>
              </w:rPr>
              <w:tab/>
            </w:r>
            <w:r>
              <w:rPr>
                <w:noProof/>
                <w:webHidden/>
              </w:rPr>
              <w:fldChar w:fldCharType="begin"/>
            </w:r>
            <w:r>
              <w:rPr>
                <w:noProof/>
                <w:webHidden/>
              </w:rPr>
              <w:instrText xml:space="preserve"> PAGEREF _Toc16663672 \h </w:instrText>
            </w:r>
            <w:r>
              <w:rPr>
                <w:noProof/>
                <w:webHidden/>
              </w:rPr>
            </w:r>
            <w:r>
              <w:rPr>
                <w:noProof/>
                <w:webHidden/>
              </w:rPr>
              <w:fldChar w:fldCharType="separate"/>
            </w:r>
            <w:r>
              <w:rPr>
                <w:noProof/>
                <w:webHidden/>
              </w:rPr>
              <w:t>5</w:t>
            </w:r>
            <w:r>
              <w:rPr>
                <w:noProof/>
                <w:webHidden/>
              </w:rPr>
              <w:fldChar w:fldCharType="end"/>
            </w:r>
          </w:hyperlink>
        </w:p>
        <w:p w:rsidR="004E59D2" w:rsidRDefault="004E59D2">
          <w:pPr>
            <w:pStyle w:val="TDC1"/>
            <w:rPr>
              <w:rFonts w:eastAsiaTheme="minorEastAsia"/>
              <w:b w:val="0"/>
              <w:bCs w:val="0"/>
              <w:noProof/>
              <w:sz w:val="22"/>
              <w:szCs w:val="22"/>
              <w:lang w:eastAsia="es-ES"/>
            </w:rPr>
          </w:pPr>
          <w:hyperlink w:anchor="_Toc16663673" w:history="1">
            <w:r w:rsidRPr="00EC5452">
              <w:rPr>
                <w:rStyle w:val="Hipervnculo"/>
                <w:noProof/>
              </w:rPr>
              <w:t>Evaluación 20/11</w:t>
            </w:r>
            <w:r>
              <w:rPr>
                <w:noProof/>
                <w:webHidden/>
              </w:rPr>
              <w:tab/>
            </w:r>
            <w:r>
              <w:rPr>
                <w:noProof/>
                <w:webHidden/>
              </w:rPr>
              <w:fldChar w:fldCharType="begin"/>
            </w:r>
            <w:r>
              <w:rPr>
                <w:noProof/>
                <w:webHidden/>
              </w:rPr>
              <w:instrText xml:space="preserve"> PAGEREF _Toc16663673 \h </w:instrText>
            </w:r>
            <w:r>
              <w:rPr>
                <w:noProof/>
                <w:webHidden/>
              </w:rPr>
            </w:r>
            <w:r>
              <w:rPr>
                <w:noProof/>
                <w:webHidden/>
              </w:rPr>
              <w:fldChar w:fldCharType="separate"/>
            </w:r>
            <w:r>
              <w:rPr>
                <w:noProof/>
                <w:webHidden/>
              </w:rPr>
              <w:t>5</w:t>
            </w:r>
            <w:r>
              <w:rPr>
                <w:noProof/>
                <w:webHidden/>
              </w:rPr>
              <w:fldChar w:fldCharType="end"/>
            </w:r>
          </w:hyperlink>
        </w:p>
        <w:p w:rsidR="004E59D2" w:rsidRDefault="004E59D2">
          <w:pPr>
            <w:pStyle w:val="TDC1"/>
            <w:rPr>
              <w:rFonts w:eastAsiaTheme="minorEastAsia"/>
              <w:b w:val="0"/>
              <w:bCs w:val="0"/>
              <w:noProof/>
              <w:sz w:val="22"/>
              <w:szCs w:val="22"/>
              <w:lang w:eastAsia="es-ES"/>
            </w:rPr>
          </w:pPr>
          <w:hyperlink w:anchor="_Toc16663674" w:history="1">
            <w:r w:rsidRPr="00EC5452">
              <w:rPr>
                <w:rStyle w:val="Hipervnculo"/>
                <w:noProof/>
              </w:rPr>
              <w:t>Conclusión</w:t>
            </w:r>
            <w:r>
              <w:rPr>
                <w:noProof/>
                <w:webHidden/>
              </w:rPr>
              <w:tab/>
            </w:r>
            <w:r>
              <w:rPr>
                <w:noProof/>
                <w:webHidden/>
              </w:rPr>
              <w:fldChar w:fldCharType="begin"/>
            </w:r>
            <w:r>
              <w:rPr>
                <w:noProof/>
                <w:webHidden/>
              </w:rPr>
              <w:instrText xml:space="preserve"> PAGEREF _Toc16663674 \h </w:instrText>
            </w:r>
            <w:r>
              <w:rPr>
                <w:noProof/>
                <w:webHidden/>
              </w:rPr>
            </w:r>
            <w:r>
              <w:rPr>
                <w:noProof/>
                <w:webHidden/>
              </w:rPr>
              <w:fldChar w:fldCharType="separate"/>
            </w:r>
            <w:r>
              <w:rPr>
                <w:noProof/>
                <w:webHidden/>
              </w:rPr>
              <w:t>5</w:t>
            </w:r>
            <w:r>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16663666"/>
      <w:r>
        <w:t>Introducción</w:t>
      </w:r>
      <w:bookmarkEnd w:id="1"/>
      <w:bookmarkEnd w:id="2"/>
    </w:p>
    <w:p w:rsidR="0029607A" w:rsidRDefault="0029607A" w:rsidP="0029607A">
      <w:pPr>
        <w:pStyle w:val="PSI-Ttulo2"/>
      </w:pPr>
      <w:bookmarkStart w:id="3" w:name="_Toc524289894"/>
      <w:bookmarkStart w:id="4" w:name="_Toc16663667"/>
      <w:r>
        <w:t>Propósito</w:t>
      </w:r>
      <w:bookmarkEnd w:id="3"/>
      <w:bookmarkEnd w:id="4"/>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5" w:name="_Toc524289895"/>
      <w:bookmarkStart w:id="6" w:name="_Toc16663668"/>
      <w:r>
        <w:t>Referencias</w:t>
      </w:r>
      <w:bookmarkEnd w:id="5"/>
      <w:bookmarkEnd w:id="6"/>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7" w:name="_Toc524289896"/>
      <w:bookmarkStart w:id="8" w:name="_Toc16663669"/>
      <w:r>
        <w:t>Objetivos</w:t>
      </w:r>
      <w:bookmarkEnd w:id="7"/>
      <w:bookmarkEnd w:id="8"/>
    </w:p>
    <w:p w:rsidR="0029607A" w:rsidRDefault="0029607A" w:rsidP="0029607A">
      <w:pPr>
        <w:pStyle w:val="PSI-Ttulo2"/>
      </w:pPr>
      <w:bookmarkStart w:id="9" w:name="_Toc524289897"/>
      <w:bookmarkStart w:id="10" w:name="_Toc16663670"/>
      <w:r>
        <w:t>Criterios de Evaluación</w:t>
      </w:r>
      <w:bookmarkEnd w:id="9"/>
      <w:bookmarkEnd w:id="10"/>
    </w:p>
    <w:p w:rsidR="0029607A" w:rsidRDefault="0029607A" w:rsidP="0029607A">
      <w:pPr>
        <w:pStyle w:val="PSI-Normal"/>
      </w:pPr>
      <w:r>
        <w:t xml:space="preserve">Para el fin de la iteración de esta etapa, </w:t>
      </w:r>
      <w:r w:rsidR="00984D43">
        <w:t>se espera lograr avances en las siguientes tareas:</w:t>
      </w:r>
    </w:p>
    <w:p w:rsidR="00984D43" w:rsidRDefault="00984D43" w:rsidP="00984D43">
      <w:pPr>
        <w:pStyle w:val="PSI-Normal"/>
        <w:numPr>
          <w:ilvl w:val="0"/>
          <w:numId w:val="15"/>
        </w:numPr>
      </w:pPr>
      <w:r>
        <w:t>Integración del código de los diferentes programadores.</w:t>
      </w:r>
    </w:p>
    <w:p w:rsidR="00984D43" w:rsidRDefault="00984D43" w:rsidP="00984D43">
      <w:pPr>
        <w:pStyle w:val="PSI-Normal"/>
        <w:numPr>
          <w:ilvl w:val="0"/>
          <w:numId w:val="15"/>
        </w:numPr>
      </w:pPr>
      <w:r>
        <w:t>Definición de Usuarios, Roles y Permisos del sistema.</w:t>
      </w:r>
    </w:p>
    <w:p w:rsidR="00984D43" w:rsidRDefault="00984D43" w:rsidP="00984D43">
      <w:pPr>
        <w:pStyle w:val="PSI-Normal"/>
        <w:numPr>
          <w:ilvl w:val="0"/>
          <w:numId w:val="15"/>
        </w:numPr>
      </w:pPr>
      <w:r>
        <w:t>Plan de Pruebas.</w:t>
      </w:r>
    </w:p>
    <w:p w:rsidR="00984D43" w:rsidRDefault="00984D43" w:rsidP="00984D43">
      <w:pPr>
        <w:pStyle w:val="PSI-Normal"/>
        <w:numPr>
          <w:ilvl w:val="0"/>
          <w:numId w:val="15"/>
        </w:numPr>
      </w:pPr>
      <w:r>
        <w:t>Ordenamiento de repositorio en Github.</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11" w:name="_Toc524289898"/>
      <w:bookmarkStart w:id="12" w:name="_Toc16663671"/>
      <w:r>
        <w:lastRenderedPageBreak/>
        <w:t>Planificación</w:t>
      </w:r>
      <w:bookmarkEnd w:id="11"/>
      <w:bookmarkEnd w:id="12"/>
    </w:p>
    <w:p w:rsidR="00984D43" w:rsidRDefault="00984D43" w:rsidP="0029607A">
      <w:pPr>
        <w:pStyle w:val="PSI-Normal"/>
      </w:pPr>
      <w:r>
        <w:t>Visto y considerando que el día martes 20/11 dos de los integrantes del VASPA Team tienen un importante examen parcial y además que en la última presentación del día viernes 16/11 el proyector de la universidad arruinó la computadora de uno de ellos, esta iteración será bastante libre en cuanto los aportes. Aquellos integrantes que deban dedicar los días de esta iteración a estudiar harán los aportes que puedan mientras que el líder del proyecto tomará la iniciativa en las demás tareas.</w:t>
      </w:r>
    </w:p>
    <w:p w:rsidR="0029607A" w:rsidRDefault="00984D43" w:rsidP="0029607A">
      <w:pPr>
        <w:pStyle w:val="PSI-Normal"/>
      </w:pPr>
      <w:r>
        <w:t>20</w:t>
      </w:r>
      <w:r w:rsidR="0029607A">
        <w:t>/</w:t>
      </w:r>
      <w:r w:rsidR="00FC722D">
        <w:t>11 Fin de la segunda</w:t>
      </w:r>
      <w:r w:rsidR="0029607A">
        <w:t xml:space="preserve"> iteración de la fase de </w:t>
      </w:r>
      <w:r w:rsidR="00FC722D">
        <w:t>Construcción</w:t>
      </w:r>
      <w:r w:rsidR="0029607A">
        <w:t>.</w:t>
      </w:r>
    </w:p>
    <w:p w:rsidR="00F70F4F" w:rsidRDefault="00F70F4F" w:rsidP="00F70F4F">
      <w:pPr>
        <w:pStyle w:val="PSI-Ttulo1"/>
      </w:pPr>
    </w:p>
    <w:p w:rsidR="00E511E0" w:rsidRDefault="00E511E0" w:rsidP="00E511E0">
      <w:pPr>
        <w:pStyle w:val="PSI-Ttulo1"/>
      </w:pPr>
      <w:bookmarkStart w:id="13" w:name="_Toc16663672"/>
      <w:r>
        <w:t>Recursos</w:t>
      </w:r>
      <w:bookmarkEnd w:id="13"/>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4" w:name="_Toc16663673"/>
      <w:r>
        <w:t>Evaluación</w:t>
      </w:r>
      <w:r w:rsidR="00E511E0">
        <w:t xml:space="preserve"> </w:t>
      </w:r>
      <w:r w:rsidR="00984D43">
        <w:t>20/</w:t>
      </w:r>
      <w:r w:rsidR="00FC722D">
        <w:t>11</w:t>
      </w:r>
      <w:bookmarkEnd w:id="14"/>
    </w:p>
    <w:p w:rsidR="00DD1DA2" w:rsidRDefault="00DD1DA2" w:rsidP="005B5AEE">
      <w:pPr>
        <w:pStyle w:val="PSI-Ttulo1"/>
      </w:pPr>
      <w:bookmarkStart w:id="15" w:name="_Toc16663674"/>
      <w:r>
        <w:t>Conclusión</w:t>
      </w:r>
      <w:bookmarkEnd w:id="15"/>
    </w:p>
    <w:p w:rsidR="00F70F4F" w:rsidRDefault="00474FA7" w:rsidP="006315F7">
      <w:pPr>
        <w:pStyle w:val="PSI-Normal"/>
      </w:pPr>
      <w:r>
        <w:t>Se han definido como borrador los futuros usuarios, roles y permisos del sistema.</w:t>
      </w:r>
    </w:p>
    <w:p w:rsidR="00474FA7" w:rsidRDefault="00474FA7" w:rsidP="006315F7">
      <w:pPr>
        <w:pStyle w:val="PSI-Normal"/>
      </w:pPr>
      <w:r>
        <w:t>El plan de pruebas no se ha avanzado.</w:t>
      </w:r>
    </w:p>
    <w:p w:rsidR="00474FA7" w:rsidRDefault="00474FA7" w:rsidP="006315F7">
      <w:pPr>
        <w:pStyle w:val="PSI-Normal"/>
      </w:pPr>
      <w:r>
        <w:t>Se han hecho correcciones en la Base de Datos.</w:t>
      </w:r>
    </w:p>
    <w:p w:rsidR="00474FA7" w:rsidRDefault="00474FA7" w:rsidP="006315F7">
      <w:pPr>
        <w:pStyle w:val="PSI-Normal"/>
      </w:pPr>
      <w:r>
        <w:t>Se ha cargado código faltante en GitHub.</w:t>
      </w:r>
    </w:p>
    <w:p w:rsidR="00474FA7" w:rsidRDefault="00474FA7" w:rsidP="006315F7">
      <w:pPr>
        <w:pStyle w:val="PSI-Normal"/>
      </w:pPr>
      <w:r>
        <w:t>No se ha integrado todo el código aún.</w:t>
      </w:r>
    </w:p>
    <w:p w:rsidR="00474FA7" w:rsidRDefault="00474FA7" w:rsidP="006315F7">
      <w:pPr>
        <w:pStyle w:val="PSI-Normal"/>
      </w:pPr>
    </w:p>
    <w:sectPr w:rsidR="00474FA7"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59E" w:rsidRDefault="00BB459E" w:rsidP="00C94FBE">
      <w:pPr>
        <w:spacing w:before="0" w:line="240" w:lineRule="auto"/>
      </w:pPr>
      <w:r>
        <w:separator/>
      </w:r>
    </w:p>
    <w:p w:rsidR="00BB459E" w:rsidRDefault="00BB459E"/>
  </w:endnote>
  <w:endnote w:type="continuationSeparator" w:id="0">
    <w:p w:rsidR="00BB459E" w:rsidRDefault="00BB459E" w:rsidP="00C94FBE">
      <w:pPr>
        <w:spacing w:before="0" w:line="240" w:lineRule="auto"/>
      </w:pPr>
      <w:r>
        <w:continuationSeparator/>
      </w:r>
    </w:p>
    <w:p w:rsidR="00BB459E" w:rsidRDefault="00BB45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BB459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4E59D2">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4E59D2">
          <w:rPr>
            <w:rFonts w:asciiTheme="majorHAnsi" w:hAnsiTheme="majorHAnsi" w:cstheme="majorHAnsi"/>
            <w:noProof/>
          </w:rPr>
          <w:t>5</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59E" w:rsidRDefault="00BB459E" w:rsidP="00C94FBE">
      <w:pPr>
        <w:spacing w:before="0" w:line="240" w:lineRule="auto"/>
      </w:pPr>
      <w:r>
        <w:separator/>
      </w:r>
    </w:p>
    <w:p w:rsidR="00BB459E" w:rsidRDefault="00BB459E"/>
  </w:footnote>
  <w:footnote w:type="continuationSeparator" w:id="0">
    <w:p w:rsidR="00BB459E" w:rsidRDefault="00BB459E" w:rsidP="00C94FBE">
      <w:pPr>
        <w:spacing w:before="0" w:line="240" w:lineRule="auto"/>
      </w:pPr>
      <w:r>
        <w:continuationSeparator/>
      </w:r>
    </w:p>
    <w:p w:rsidR="00BB459E" w:rsidRDefault="00BB45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984D43">
          <w:rPr>
            <w:rFonts w:asciiTheme="majorHAnsi" w:eastAsiaTheme="majorEastAsia" w:hAnsiTheme="majorHAnsi" w:cstheme="majorBidi"/>
          </w:rPr>
          <w:t>Fase Construcción, Iteración 3</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B459E">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BB459E">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BB459E">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9"/>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F1231"/>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74FA7"/>
    <w:rsid w:val="004807AF"/>
    <w:rsid w:val="0049000B"/>
    <w:rsid w:val="004A54C8"/>
    <w:rsid w:val="004C5D7E"/>
    <w:rsid w:val="004D45CD"/>
    <w:rsid w:val="004D5185"/>
    <w:rsid w:val="004E4935"/>
    <w:rsid w:val="004E59D2"/>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59E"/>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649B2"/>
    <w:rsid w:val="00D66567"/>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FE232-F2E0-4AC5-96A5-B29015CE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211</TotalTime>
  <Pages>1</Pages>
  <Words>422</Words>
  <Characters>2322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46</cp:revision>
  <dcterms:created xsi:type="dcterms:W3CDTF">2018-08-31T03:34:00Z</dcterms:created>
  <dcterms:modified xsi:type="dcterms:W3CDTF">2019-08-14T11:27:00Z</dcterms:modified>
  <cp:category>Fase Construcción, Iteración 3</cp:category>
</cp:coreProperties>
</file>