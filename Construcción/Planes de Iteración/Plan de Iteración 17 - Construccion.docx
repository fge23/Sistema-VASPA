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61697A0" w14:textId="77777777" w:rsidR="006919D5" w:rsidRDefault="006919D5">
          <w:pPr>
            <w:pStyle w:val="Sinespaciado"/>
            <w:rPr>
              <w:rFonts w:asciiTheme="majorHAnsi" w:eastAsiaTheme="majorEastAsia" w:hAnsiTheme="majorHAnsi" w:cstheme="majorBidi"/>
              <w:sz w:val="72"/>
              <w:szCs w:val="72"/>
            </w:rPr>
          </w:pPr>
        </w:p>
        <w:p w14:paraId="0BC3C00D" w14:textId="77777777" w:rsidR="006919D5" w:rsidRDefault="006919D5">
          <w:pPr>
            <w:pStyle w:val="Sinespaciado"/>
            <w:rPr>
              <w:rFonts w:asciiTheme="majorHAnsi" w:eastAsiaTheme="majorEastAsia" w:hAnsiTheme="majorHAnsi" w:cstheme="majorBidi"/>
              <w:sz w:val="72"/>
              <w:szCs w:val="72"/>
            </w:rPr>
          </w:pPr>
        </w:p>
        <w:p w14:paraId="6FAB6DEA" w14:textId="77777777" w:rsidR="00D06E99" w:rsidRDefault="00CB38E8">
          <w:pPr>
            <w:pStyle w:val="Sinespaciado"/>
            <w:rPr>
              <w:rFonts w:asciiTheme="majorHAnsi" w:eastAsiaTheme="majorEastAsia" w:hAnsiTheme="majorHAnsi" w:cstheme="majorBidi"/>
              <w:sz w:val="72"/>
              <w:szCs w:val="72"/>
            </w:rPr>
          </w:pPr>
          <w:r>
            <w:rPr>
              <w:rFonts w:eastAsiaTheme="majorEastAsia" w:cstheme="majorBidi"/>
              <w:noProof/>
            </w:rPr>
            <w:pict w14:anchorId="231092EB">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w14:anchorId="4DE100D6">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4BE9E5D0">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w14:anchorId="67222EC2">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1EA496E2" w14:textId="77777777"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14:paraId="2B3D0CBB" w14:textId="49F9CFDE" w:rsidR="002731FC" w:rsidRDefault="000637B6"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 xml:space="preserve">Fase Construcción, Iteración </w:t>
              </w:r>
              <w:r w:rsidR="00C30327">
                <w:rPr>
                  <w:rFonts w:asciiTheme="majorHAnsi" w:eastAsiaTheme="majorEastAsia" w:hAnsiTheme="majorHAnsi" w:cstheme="majorBidi"/>
                  <w:sz w:val="56"/>
                  <w:szCs w:val="72"/>
                </w:rPr>
                <w:t>1</w:t>
              </w:r>
              <w:r w:rsidR="003C00BA">
                <w:rPr>
                  <w:rFonts w:asciiTheme="majorHAnsi" w:eastAsiaTheme="majorEastAsia" w:hAnsiTheme="majorHAnsi" w:cstheme="majorBidi"/>
                  <w:sz w:val="56"/>
                  <w:szCs w:val="72"/>
                </w:rPr>
                <w:t>7</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601E375A" w14:textId="77777777" w:rsidR="00D06E99" w:rsidRDefault="00273230">
              <w:pPr>
                <w:pStyle w:val="Sinespaciado"/>
              </w:pPr>
              <w:r>
                <w:rPr>
                  <w:rFonts w:asciiTheme="majorHAnsi" w:eastAsiaTheme="majorEastAsia" w:hAnsiTheme="majorHAnsi" w:cstheme="majorBidi"/>
                  <w:sz w:val="36"/>
                  <w:szCs w:val="36"/>
                  <w:lang w:val="es-AR"/>
                </w:rPr>
                <w:t>Sistema VASPA</w:t>
              </w:r>
            </w:p>
          </w:sdtContent>
        </w:sdt>
        <w:p w14:paraId="023E543C" w14:textId="77777777" w:rsidR="006919D5" w:rsidRDefault="006919D5">
          <w:pPr>
            <w:pStyle w:val="Sinespaciado"/>
          </w:pPr>
        </w:p>
        <w:p w14:paraId="2C3241CA" w14:textId="77777777" w:rsidR="006919D5" w:rsidRPr="002731FC" w:rsidRDefault="006919D5">
          <w:pPr>
            <w:pStyle w:val="Sinespaciado"/>
            <w:rPr>
              <w:u w:val="single"/>
            </w:rPr>
          </w:pPr>
        </w:p>
        <w:p w14:paraId="1F129A82" w14:textId="77777777"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14:paraId="27BE3995" w14:textId="77777777"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47B3C020" w14:textId="77777777" w:rsidR="00D06E99" w:rsidRDefault="007218C3">
              <w:pPr>
                <w:pStyle w:val="Sinespaciado"/>
              </w:pPr>
              <w:r>
                <w:rPr>
                  <w:rFonts w:ascii="Times New Roman" w:hAnsi="Times New Roman" w:cs="Times New Roman"/>
                  <w:lang w:val="es-AR"/>
                </w:rPr>
                <w:t>Fabricio González</w:t>
              </w:r>
            </w:p>
          </w:sdtContent>
        </w:sdt>
        <w:p w14:paraId="55DE71E7" w14:textId="77777777" w:rsidR="00BC5404" w:rsidRDefault="006124BF" w:rsidP="000F4F97">
          <w:pPr>
            <w:pStyle w:val="PSI-Comentario"/>
          </w:pPr>
          <w:r>
            <w:rPr>
              <w:noProof/>
              <w:lang w:eastAsia="es-AR"/>
            </w:rPr>
            <w:drawing>
              <wp:anchor distT="0" distB="0" distL="114300" distR="114300" simplePos="0" relativeHeight="251658240" behindDoc="0" locked="0" layoutInCell="1" allowOverlap="1" wp14:anchorId="2568AC48" wp14:editId="3BA61DE6">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14:anchorId="6ED5CEED" wp14:editId="1B705A27">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51C4826F" w14:textId="77777777" w:rsidR="00397566" w:rsidRPr="005313D3" w:rsidRDefault="00CB38E8" w:rsidP="0029607A">
          <w:pPr>
            <w:pStyle w:val="PSI-Comentario"/>
          </w:pPr>
          <w:r>
            <w:rPr>
              <w:noProof/>
            </w:rPr>
            <w:lastRenderedPageBreak/>
            <w:pict w14:anchorId="403F4DFA">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14:paraId="17D4545F" w14:textId="77777777"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14:paraId="47B57E2D" w14:textId="77777777"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14:paraId="18B670FF" w14:textId="77777777" w:rsidR="003F66C8" w:rsidRDefault="003F66C8" w:rsidP="0069686D">
                      <w:pPr>
                        <w:pStyle w:val="PSI-DescripcindelDocumentos"/>
                      </w:pPr>
                    </w:p>
                  </w:txbxContent>
                </v:textbox>
                <w10:wrap type="square" anchorx="margin" anchory="margin"/>
              </v:shape>
            </w:pict>
          </w:r>
          <w:r>
            <w:rPr>
              <w:noProof/>
              <w:lang w:eastAsia="es-ES"/>
            </w:rPr>
            <w:pict w14:anchorId="579F586B">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14:paraId="7ACCBC27" w14:textId="77777777" w:rsidR="00397566" w:rsidRPr="008B3B0F" w:rsidRDefault="00397566" w:rsidP="000F4F97">
          <w:pPr>
            <w:pStyle w:val="PSI-Comentario"/>
          </w:pPr>
        </w:p>
        <w:p w14:paraId="1B5B3096" w14:textId="77777777" w:rsidR="00D06E99" w:rsidRDefault="00CB38E8"/>
      </w:sdtContent>
    </w:sdt>
    <w:p w14:paraId="1463AD42"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170FF098" wp14:editId="598DA406">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4EFA6A62"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77D00E49" w14:textId="77777777" w:rsidR="000F79DF" w:rsidRDefault="000F79DF" w:rsidP="000F79DF">
          <w:pPr>
            <w:pStyle w:val="TtuloTDC"/>
            <w:tabs>
              <w:tab w:val="left" w:pos="5954"/>
            </w:tabs>
          </w:pPr>
          <w:r>
            <w:t>Tabla de contenido</w:t>
          </w:r>
        </w:p>
        <w:p w14:paraId="03C0FAD0" w14:textId="77777777" w:rsidR="000C53CA" w:rsidRDefault="00F80C21">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8845963" w:history="1">
            <w:r w:rsidR="000C53CA" w:rsidRPr="001357DA">
              <w:rPr>
                <w:rStyle w:val="Hipervnculo"/>
                <w:noProof/>
              </w:rPr>
              <w:t>Introducción</w:t>
            </w:r>
            <w:r w:rsidR="000C53CA">
              <w:rPr>
                <w:noProof/>
                <w:webHidden/>
              </w:rPr>
              <w:tab/>
            </w:r>
            <w:r w:rsidR="000C53CA">
              <w:rPr>
                <w:noProof/>
                <w:webHidden/>
              </w:rPr>
              <w:fldChar w:fldCharType="begin"/>
            </w:r>
            <w:r w:rsidR="000C53CA">
              <w:rPr>
                <w:noProof/>
                <w:webHidden/>
              </w:rPr>
              <w:instrText xml:space="preserve"> PAGEREF _Toc48845963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1D62AD72" w14:textId="77777777" w:rsidR="000C53CA" w:rsidRDefault="00CB38E8">
          <w:pPr>
            <w:pStyle w:val="TDC2"/>
            <w:rPr>
              <w:rFonts w:eastAsiaTheme="minorEastAsia"/>
              <w:i w:val="0"/>
              <w:iCs w:val="0"/>
              <w:noProof/>
              <w:sz w:val="22"/>
              <w:szCs w:val="22"/>
              <w:lang w:val="es-AR" w:eastAsia="es-AR"/>
            </w:rPr>
          </w:pPr>
          <w:hyperlink w:anchor="_Toc48845964" w:history="1">
            <w:r w:rsidR="000C53CA" w:rsidRPr="001357DA">
              <w:rPr>
                <w:rStyle w:val="Hipervnculo"/>
                <w:noProof/>
              </w:rPr>
              <w:t>Propósito</w:t>
            </w:r>
            <w:r w:rsidR="000C53CA">
              <w:rPr>
                <w:noProof/>
                <w:webHidden/>
              </w:rPr>
              <w:tab/>
            </w:r>
            <w:r w:rsidR="000C53CA">
              <w:rPr>
                <w:noProof/>
                <w:webHidden/>
              </w:rPr>
              <w:fldChar w:fldCharType="begin"/>
            </w:r>
            <w:r w:rsidR="000C53CA">
              <w:rPr>
                <w:noProof/>
                <w:webHidden/>
              </w:rPr>
              <w:instrText xml:space="preserve"> PAGEREF _Toc48845964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6DA4A483" w14:textId="77777777" w:rsidR="000C53CA" w:rsidRDefault="00CB38E8">
          <w:pPr>
            <w:pStyle w:val="TDC1"/>
            <w:rPr>
              <w:rFonts w:eastAsiaTheme="minorEastAsia"/>
              <w:b w:val="0"/>
              <w:bCs w:val="0"/>
              <w:noProof/>
              <w:sz w:val="22"/>
              <w:szCs w:val="22"/>
              <w:lang w:val="es-AR" w:eastAsia="es-AR"/>
            </w:rPr>
          </w:pPr>
          <w:hyperlink w:anchor="_Toc48845965" w:history="1">
            <w:r w:rsidR="000C53CA" w:rsidRPr="001357DA">
              <w:rPr>
                <w:rStyle w:val="Hipervnculo"/>
                <w:noProof/>
              </w:rPr>
              <w:t>Objetivos</w:t>
            </w:r>
            <w:r w:rsidR="000C53CA">
              <w:rPr>
                <w:noProof/>
                <w:webHidden/>
              </w:rPr>
              <w:tab/>
            </w:r>
            <w:r w:rsidR="000C53CA">
              <w:rPr>
                <w:noProof/>
                <w:webHidden/>
              </w:rPr>
              <w:fldChar w:fldCharType="begin"/>
            </w:r>
            <w:r w:rsidR="000C53CA">
              <w:rPr>
                <w:noProof/>
                <w:webHidden/>
              </w:rPr>
              <w:instrText xml:space="preserve"> PAGEREF _Toc48845965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604814F9" w14:textId="77777777" w:rsidR="000C53CA" w:rsidRDefault="00CB38E8">
          <w:pPr>
            <w:pStyle w:val="TDC2"/>
            <w:rPr>
              <w:rFonts w:eastAsiaTheme="minorEastAsia"/>
              <w:i w:val="0"/>
              <w:iCs w:val="0"/>
              <w:noProof/>
              <w:sz w:val="22"/>
              <w:szCs w:val="22"/>
              <w:lang w:val="es-AR" w:eastAsia="es-AR"/>
            </w:rPr>
          </w:pPr>
          <w:hyperlink w:anchor="_Toc48845966" w:history="1">
            <w:r w:rsidR="000C53CA" w:rsidRPr="001357DA">
              <w:rPr>
                <w:rStyle w:val="Hipervnculo"/>
                <w:noProof/>
              </w:rPr>
              <w:t>Criterios de Evaluación</w:t>
            </w:r>
            <w:r w:rsidR="000C53CA">
              <w:rPr>
                <w:noProof/>
                <w:webHidden/>
              </w:rPr>
              <w:tab/>
            </w:r>
            <w:r w:rsidR="000C53CA">
              <w:rPr>
                <w:noProof/>
                <w:webHidden/>
              </w:rPr>
              <w:fldChar w:fldCharType="begin"/>
            </w:r>
            <w:r w:rsidR="000C53CA">
              <w:rPr>
                <w:noProof/>
                <w:webHidden/>
              </w:rPr>
              <w:instrText xml:space="preserve"> PAGEREF _Toc48845966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48597723" w14:textId="77777777" w:rsidR="000C53CA" w:rsidRDefault="00CB38E8">
          <w:pPr>
            <w:pStyle w:val="TDC1"/>
            <w:rPr>
              <w:rFonts w:eastAsiaTheme="minorEastAsia"/>
              <w:b w:val="0"/>
              <w:bCs w:val="0"/>
              <w:noProof/>
              <w:sz w:val="22"/>
              <w:szCs w:val="22"/>
              <w:lang w:val="es-AR" w:eastAsia="es-AR"/>
            </w:rPr>
          </w:pPr>
          <w:hyperlink w:anchor="_Toc48845967" w:history="1">
            <w:r w:rsidR="000C53CA" w:rsidRPr="001357DA">
              <w:rPr>
                <w:rStyle w:val="Hipervnculo"/>
                <w:noProof/>
              </w:rPr>
              <w:t>Planificación</w:t>
            </w:r>
            <w:r w:rsidR="000C53CA">
              <w:rPr>
                <w:noProof/>
                <w:webHidden/>
              </w:rPr>
              <w:tab/>
            </w:r>
            <w:r w:rsidR="000C53CA">
              <w:rPr>
                <w:noProof/>
                <w:webHidden/>
              </w:rPr>
              <w:fldChar w:fldCharType="begin"/>
            </w:r>
            <w:r w:rsidR="000C53CA">
              <w:rPr>
                <w:noProof/>
                <w:webHidden/>
              </w:rPr>
              <w:instrText xml:space="preserve"> PAGEREF _Toc48845967 \h </w:instrText>
            </w:r>
            <w:r w:rsidR="000C53CA">
              <w:rPr>
                <w:noProof/>
                <w:webHidden/>
              </w:rPr>
            </w:r>
            <w:r w:rsidR="000C53CA">
              <w:rPr>
                <w:noProof/>
                <w:webHidden/>
              </w:rPr>
              <w:fldChar w:fldCharType="separate"/>
            </w:r>
            <w:r w:rsidR="000C53CA">
              <w:rPr>
                <w:noProof/>
                <w:webHidden/>
              </w:rPr>
              <w:t>4</w:t>
            </w:r>
            <w:r w:rsidR="000C53CA">
              <w:rPr>
                <w:noProof/>
                <w:webHidden/>
              </w:rPr>
              <w:fldChar w:fldCharType="end"/>
            </w:r>
          </w:hyperlink>
        </w:p>
        <w:p w14:paraId="2B3C5C06" w14:textId="77777777" w:rsidR="000C53CA" w:rsidRDefault="00CB38E8">
          <w:pPr>
            <w:pStyle w:val="TDC1"/>
            <w:rPr>
              <w:rFonts w:eastAsiaTheme="minorEastAsia"/>
              <w:b w:val="0"/>
              <w:bCs w:val="0"/>
              <w:noProof/>
              <w:sz w:val="22"/>
              <w:szCs w:val="22"/>
              <w:lang w:val="es-AR" w:eastAsia="es-AR"/>
            </w:rPr>
          </w:pPr>
          <w:hyperlink w:anchor="_Toc48845968" w:history="1">
            <w:r w:rsidR="000C53CA" w:rsidRPr="001357DA">
              <w:rPr>
                <w:rStyle w:val="Hipervnculo"/>
                <w:noProof/>
              </w:rPr>
              <w:t>Recursos</w:t>
            </w:r>
            <w:r w:rsidR="000C53CA">
              <w:rPr>
                <w:noProof/>
                <w:webHidden/>
              </w:rPr>
              <w:tab/>
            </w:r>
            <w:r w:rsidR="000C53CA">
              <w:rPr>
                <w:noProof/>
                <w:webHidden/>
              </w:rPr>
              <w:fldChar w:fldCharType="begin"/>
            </w:r>
            <w:r w:rsidR="000C53CA">
              <w:rPr>
                <w:noProof/>
                <w:webHidden/>
              </w:rPr>
              <w:instrText xml:space="preserve"> PAGEREF _Toc48845968 \h </w:instrText>
            </w:r>
            <w:r w:rsidR="000C53CA">
              <w:rPr>
                <w:noProof/>
                <w:webHidden/>
              </w:rPr>
            </w:r>
            <w:r w:rsidR="000C53CA">
              <w:rPr>
                <w:noProof/>
                <w:webHidden/>
              </w:rPr>
              <w:fldChar w:fldCharType="separate"/>
            </w:r>
            <w:r w:rsidR="000C53CA">
              <w:rPr>
                <w:noProof/>
                <w:webHidden/>
              </w:rPr>
              <w:t>6</w:t>
            </w:r>
            <w:r w:rsidR="000C53CA">
              <w:rPr>
                <w:noProof/>
                <w:webHidden/>
              </w:rPr>
              <w:fldChar w:fldCharType="end"/>
            </w:r>
          </w:hyperlink>
        </w:p>
        <w:p w14:paraId="45A311A5" w14:textId="77777777" w:rsidR="000C53CA" w:rsidRDefault="00CB38E8">
          <w:pPr>
            <w:pStyle w:val="TDC1"/>
            <w:rPr>
              <w:rFonts w:eastAsiaTheme="minorEastAsia"/>
              <w:b w:val="0"/>
              <w:bCs w:val="0"/>
              <w:noProof/>
              <w:sz w:val="22"/>
              <w:szCs w:val="22"/>
              <w:lang w:val="es-AR" w:eastAsia="es-AR"/>
            </w:rPr>
          </w:pPr>
          <w:hyperlink w:anchor="_Toc48845969" w:history="1">
            <w:r w:rsidR="000C53CA" w:rsidRPr="001357DA">
              <w:rPr>
                <w:rStyle w:val="Hipervnculo"/>
                <w:noProof/>
              </w:rPr>
              <w:t>Evaluación 01/09/2020</w:t>
            </w:r>
            <w:r w:rsidR="000C53CA">
              <w:rPr>
                <w:noProof/>
                <w:webHidden/>
              </w:rPr>
              <w:tab/>
            </w:r>
            <w:r w:rsidR="000C53CA">
              <w:rPr>
                <w:noProof/>
                <w:webHidden/>
              </w:rPr>
              <w:fldChar w:fldCharType="begin"/>
            </w:r>
            <w:r w:rsidR="000C53CA">
              <w:rPr>
                <w:noProof/>
                <w:webHidden/>
              </w:rPr>
              <w:instrText xml:space="preserve"> PAGEREF _Toc48845969 \h </w:instrText>
            </w:r>
            <w:r w:rsidR="000C53CA">
              <w:rPr>
                <w:noProof/>
                <w:webHidden/>
              </w:rPr>
            </w:r>
            <w:r w:rsidR="000C53CA">
              <w:rPr>
                <w:noProof/>
                <w:webHidden/>
              </w:rPr>
              <w:fldChar w:fldCharType="separate"/>
            </w:r>
            <w:r w:rsidR="000C53CA">
              <w:rPr>
                <w:noProof/>
                <w:webHidden/>
              </w:rPr>
              <w:t>6</w:t>
            </w:r>
            <w:r w:rsidR="000C53CA">
              <w:rPr>
                <w:noProof/>
                <w:webHidden/>
              </w:rPr>
              <w:fldChar w:fldCharType="end"/>
            </w:r>
          </w:hyperlink>
        </w:p>
        <w:p w14:paraId="1BE8BB03" w14:textId="77777777" w:rsidR="000C53CA" w:rsidRDefault="00CB38E8">
          <w:pPr>
            <w:pStyle w:val="TDC1"/>
            <w:rPr>
              <w:rFonts w:eastAsiaTheme="minorEastAsia"/>
              <w:b w:val="0"/>
              <w:bCs w:val="0"/>
              <w:noProof/>
              <w:sz w:val="22"/>
              <w:szCs w:val="22"/>
              <w:lang w:val="es-AR" w:eastAsia="es-AR"/>
            </w:rPr>
          </w:pPr>
          <w:hyperlink w:anchor="_Toc48845970" w:history="1">
            <w:r w:rsidR="000C53CA" w:rsidRPr="001357DA">
              <w:rPr>
                <w:rStyle w:val="Hipervnculo"/>
                <w:noProof/>
              </w:rPr>
              <w:t>Conclusión</w:t>
            </w:r>
            <w:r w:rsidR="000C53CA">
              <w:rPr>
                <w:noProof/>
                <w:webHidden/>
              </w:rPr>
              <w:tab/>
            </w:r>
            <w:r w:rsidR="000C53CA">
              <w:rPr>
                <w:noProof/>
                <w:webHidden/>
              </w:rPr>
              <w:fldChar w:fldCharType="begin"/>
            </w:r>
            <w:r w:rsidR="000C53CA">
              <w:rPr>
                <w:noProof/>
                <w:webHidden/>
              </w:rPr>
              <w:instrText xml:space="preserve"> PAGEREF _Toc48845970 \h </w:instrText>
            </w:r>
            <w:r w:rsidR="000C53CA">
              <w:rPr>
                <w:noProof/>
                <w:webHidden/>
              </w:rPr>
            </w:r>
            <w:r w:rsidR="000C53CA">
              <w:rPr>
                <w:noProof/>
                <w:webHidden/>
              </w:rPr>
              <w:fldChar w:fldCharType="separate"/>
            </w:r>
            <w:r w:rsidR="000C53CA">
              <w:rPr>
                <w:noProof/>
                <w:webHidden/>
              </w:rPr>
              <w:t>6</w:t>
            </w:r>
            <w:r w:rsidR="000C53CA">
              <w:rPr>
                <w:noProof/>
                <w:webHidden/>
              </w:rPr>
              <w:fldChar w:fldCharType="end"/>
            </w:r>
          </w:hyperlink>
        </w:p>
        <w:p w14:paraId="4A5B3449" w14:textId="77777777" w:rsidR="000F79DF" w:rsidRDefault="00F80C21" w:rsidP="000F79DF">
          <w:pPr>
            <w:tabs>
              <w:tab w:val="left" w:pos="5954"/>
            </w:tabs>
          </w:pPr>
          <w:r>
            <w:fldChar w:fldCharType="end"/>
          </w:r>
        </w:p>
      </w:sdtContent>
    </w:sdt>
    <w:p w14:paraId="27F1B853" w14:textId="77777777" w:rsidR="0040066E" w:rsidRDefault="0040066E" w:rsidP="000F79DF">
      <w:pPr>
        <w:ind w:left="0" w:firstLine="0"/>
      </w:pPr>
    </w:p>
    <w:p w14:paraId="7F391FE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D896291" w14:textId="77777777" w:rsidR="00A13DBA" w:rsidRDefault="00273230" w:rsidP="009A3173">
          <w:pPr>
            <w:pStyle w:val="PSI-Ttulo"/>
          </w:pPr>
          <w:r>
            <w:rPr>
              <w:color w:val="auto"/>
              <w:lang w:val="es-AR"/>
            </w:rPr>
            <w:t>Plan de Iteración</w:t>
          </w:r>
        </w:p>
      </w:sdtContent>
    </w:sdt>
    <w:p w14:paraId="2A972E84" w14:textId="77777777" w:rsidR="0029607A" w:rsidRDefault="0029607A" w:rsidP="0029607A">
      <w:pPr>
        <w:pStyle w:val="PSI-Ttulo1"/>
      </w:pPr>
      <w:bookmarkStart w:id="0" w:name="_Toc524289893"/>
      <w:bookmarkStart w:id="1" w:name="_Toc48845963"/>
      <w:r>
        <w:t>Introducción</w:t>
      </w:r>
      <w:bookmarkEnd w:id="0"/>
      <w:bookmarkEnd w:id="1"/>
    </w:p>
    <w:p w14:paraId="04E04FA1" w14:textId="77777777" w:rsidR="0029607A" w:rsidRDefault="0029607A" w:rsidP="0029607A">
      <w:pPr>
        <w:pStyle w:val="PSI-Ttulo2"/>
      </w:pPr>
      <w:bookmarkStart w:id="2" w:name="_Toc524289894"/>
      <w:bookmarkStart w:id="3" w:name="_Toc48845964"/>
      <w:r>
        <w:t>Propósito</w:t>
      </w:r>
      <w:bookmarkEnd w:id="2"/>
      <w:bookmarkEnd w:id="3"/>
    </w:p>
    <w:p w14:paraId="2C5B8684" w14:textId="77777777"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14:paraId="4E44442D" w14:textId="77777777" w:rsidR="0029607A" w:rsidRDefault="0029607A" w:rsidP="0029607A">
      <w:pPr>
        <w:pStyle w:val="PSI-Ttulo1"/>
      </w:pPr>
      <w:bookmarkStart w:id="4" w:name="_Toc524289896"/>
      <w:bookmarkStart w:id="5" w:name="_Toc48845965"/>
      <w:r>
        <w:t>Objetivos</w:t>
      </w:r>
      <w:bookmarkEnd w:id="4"/>
      <w:bookmarkEnd w:id="5"/>
    </w:p>
    <w:p w14:paraId="2BF86477" w14:textId="77777777" w:rsidR="0029607A" w:rsidRDefault="0029607A" w:rsidP="0029607A">
      <w:pPr>
        <w:pStyle w:val="PSI-Ttulo2"/>
      </w:pPr>
      <w:bookmarkStart w:id="6" w:name="_Toc524289897"/>
      <w:bookmarkStart w:id="7" w:name="_Toc48845966"/>
      <w:r>
        <w:t>Criterios de Evaluación</w:t>
      </w:r>
      <w:bookmarkEnd w:id="6"/>
      <w:bookmarkEnd w:id="7"/>
    </w:p>
    <w:p w14:paraId="7332F534" w14:textId="77777777"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14:paraId="04F5D324" w14:textId="77777777" w:rsidR="007B4AF7" w:rsidRDefault="007B4AF7" w:rsidP="007B4AF7">
      <w:pPr>
        <w:pStyle w:val="PSI-Normal"/>
        <w:ind w:left="0" w:firstLine="0"/>
      </w:pPr>
    </w:p>
    <w:p w14:paraId="65B1BA4F" w14:textId="77777777" w:rsidR="0029607A" w:rsidRDefault="0029607A" w:rsidP="0062097E">
      <w:pPr>
        <w:pStyle w:val="PSI-Ttulo1"/>
      </w:pPr>
      <w:bookmarkStart w:id="8" w:name="_Toc524289898"/>
      <w:bookmarkStart w:id="9" w:name="_Toc48845967"/>
      <w:r>
        <w:t>Planificación</w:t>
      </w:r>
      <w:bookmarkEnd w:id="8"/>
      <w:bookmarkEnd w:id="9"/>
    </w:p>
    <w:p w14:paraId="6E45454F" w14:textId="77777777" w:rsidR="002867A7" w:rsidRDefault="00D96313" w:rsidP="004A4C2A">
      <w:pPr>
        <w:pStyle w:val="PSI-Normal"/>
        <w:ind w:left="0" w:firstLine="0"/>
      </w:pPr>
      <w:r>
        <w:t>Las tareas a realizar son:</w:t>
      </w:r>
    </w:p>
    <w:tbl>
      <w:tblPr>
        <w:tblStyle w:val="Tabladecuadrcula1clara-nfasis51"/>
        <w:tblW w:w="0" w:type="auto"/>
        <w:tblLook w:val="04A0" w:firstRow="1" w:lastRow="0" w:firstColumn="1" w:lastColumn="0" w:noHBand="0" w:noVBand="1"/>
      </w:tblPr>
      <w:tblGrid>
        <w:gridCol w:w="2802"/>
        <w:gridCol w:w="5842"/>
      </w:tblGrid>
      <w:tr w:rsidR="00F5265E" w14:paraId="634BCFBE" w14:textId="77777777" w:rsidTr="00F5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280D504" w14:textId="77777777" w:rsidR="00F5265E" w:rsidRDefault="00F5265E" w:rsidP="004A4C2A">
            <w:pPr>
              <w:pStyle w:val="PSI-Normal"/>
              <w:ind w:left="0" w:firstLine="0"/>
            </w:pPr>
            <w:r>
              <w:t>Responsable</w:t>
            </w:r>
          </w:p>
        </w:tc>
        <w:tc>
          <w:tcPr>
            <w:tcW w:w="5842" w:type="dxa"/>
          </w:tcPr>
          <w:p w14:paraId="5378FB41" w14:textId="77777777" w:rsidR="00F5265E" w:rsidRDefault="00F5265E" w:rsidP="004A4C2A">
            <w:pPr>
              <w:pStyle w:val="PSI-Normal"/>
              <w:ind w:left="0" w:firstLine="0"/>
              <w:cnfStyle w:val="100000000000" w:firstRow="1" w:lastRow="0" w:firstColumn="0" w:lastColumn="0" w:oddVBand="0" w:evenVBand="0" w:oddHBand="0" w:evenHBand="0" w:firstRowFirstColumn="0" w:firstRowLastColumn="0" w:lastRowFirstColumn="0" w:lastRowLastColumn="0"/>
            </w:pPr>
            <w:r>
              <w:t>Descripción de tarea</w:t>
            </w:r>
          </w:p>
        </w:tc>
      </w:tr>
      <w:tr w:rsidR="00174675" w14:paraId="14459516"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E6D91C6" w14:textId="77777777" w:rsidR="00174675" w:rsidRDefault="00174675" w:rsidP="00F5265E">
            <w:pPr>
              <w:pStyle w:val="PSI-Normal"/>
              <w:ind w:left="0" w:firstLine="0"/>
            </w:pPr>
            <w:r>
              <w:t>Fabricio González</w:t>
            </w:r>
          </w:p>
        </w:tc>
        <w:tc>
          <w:tcPr>
            <w:tcW w:w="5842" w:type="dxa"/>
          </w:tcPr>
          <w:p w14:paraId="7C7E4C64"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Elaboración y conclusión de este documento</w:t>
            </w:r>
          </w:p>
        </w:tc>
      </w:tr>
      <w:tr w:rsidR="00174675" w14:paraId="095B76D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C75311A" w14:textId="77777777" w:rsidR="00174675" w:rsidRDefault="00174675" w:rsidP="00F5265E">
            <w:pPr>
              <w:pStyle w:val="PSI-Normal"/>
              <w:ind w:left="0" w:firstLine="0"/>
            </w:pPr>
          </w:p>
        </w:tc>
        <w:tc>
          <w:tcPr>
            <w:tcW w:w="5842" w:type="dxa"/>
          </w:tcPr>
          <w:p w14:paraId="46E9908E" w14:textId="77777777" w:rsid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Elaborar estimación</w:t>
            </w:r>
          </w:p>
        </w:tc>
      </w:tr>
      <w:tr w:rsidR="00174675" w14:paraId="7BE12953" w14:textId="77777777" w:rsidTr="001D380C">
        <w:trPr>
          <w:trHeight w:val="599"/>
        </w:trPr>
        <w:tc>
          <w:tcPr>
            <w:cnfStyle w:val="001000000000" w:firstRow="0" w:lastRow="0" w:firstColumn="1" w:lastColumn="0" w:oddVBand="0" w:evenVBand="0" w:oddHBand="0" w:evenHBand="0" w:firstRowFirstColumn="0" w:firstRowLastColumn="0" w:lastRowFirstColumn="0" w:lastRowLastColumn="0"/>
            <w:tcW w:w="2802" w:type="dxa"/>
            <w:vMerge/>
          </w:tcPr>
          <w:p w14:paraId="14EA2AF6" w14:textId="77777777" w:rsidR="00174675" w:rsidRDefault="00174675" w:rsidP="00F5265E">
            <w:pPr>
              <w:pStyle w:val="PSI-Normal"/>
              <w:ind w:left="0" w:firstLine="0"/>
            </w:pPr>
          </w:p>
        </w:tc>
        <w:tc>
          <w:tcPr>
            <w:tcW w:w="5842" w:type="dxa"/>
          </w:tcPr>
          <w:p w14:paraId="767EDC95" w14:textId="31C5F052" w:rsidR="00174675" w:rsidRDefault="003C00B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Iniciar Manual de Instalación</w:t>
            </w:r>
          </w:p>
        </w:tc>
      </w:tr>
      <w:tr w:rsidR="00174675" w14:paraId="496396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7FB5642" w14:textId="77777777" w:rsidR="00174675" w:rsidRDefault="00174675" w:rsidP="00F5265E">
            <w:pPr>
              <w:pStyle w:val="PSI-Normal"/>
              <w:ind w:left="0" w:firstLine="0"/>
            </w:pPr>
          </w:p>
        </w:tc>
        <w:tc>
          <w:tcPr>
            <w:tcW w:w="5842" w:type="dxa"/>
          </w:tcPr>
          <w:p w14:paraId="5028D441" w14:textId="4FD40548" w:rsidR="00174675" w:rsidRDefault="003C00BA"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Actualizar documentación de la aplicación móvil. Agregar arquitectura de la aplicación explicada como en la última presentación</w:t>
            </w:r>
          </w:p>
        </w:tc>
      </w:tr>
      <w:tr w:rsidR="00174675" w14:paraId="5DFEC87F"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CA02AB4" w14:textId="77777777" w:rsidR="00174675" w:rsidRDefault="00174675" w:rsidP="00F5265E">
            <w:pPr>
              <w:pStyle w:val="PSI-Normal"/>
              <w:ind w:left="0" w:firstLine="0"/>
            </w:pPr>
          </w:p>
        </w:tc>
        <w:tc>
          <w:tcPr>
            <w:tcW w:w="5842" w:type="dxa"/>
          </w:tcPr>
          <w:p w14:paraId="7793039E" w14:textId="4F926121" w:rsidR="00174675" w:rsidRDefault="003C00BA"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 (estimaciones, mejoras a futuro)</w:t>
            </w:r>
          </w:p>
        </w:tc>
      </w:tr>
      <w:tr w:rsidR="00174675" w14:paraId="1274170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25E92F8" w14:textId="77777777" w:rsidR="00174675" w:rsidRDefault="00174675" w:rsidP="00F5265E">
            <w:pPr>
              <w:pStyle w:val="PSI-Normal"/>
              <w:ind w:left="0" w:firstLine="0"/>
            </w:pPr>
          </w:p>
        </w:tc>
        <w:tc>
          <w:tcPr>
            <w:tcW w:w="5842" w:type="dxa"/>
          </w:tcPr>
          <w:p w14:paraId="5138FDF9" w14:textId="71B88A41" w:rsidR="00174675" w:rsidRPr="00174675" w:rsidRDefault="003C00BA"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Colaboración con las modificaciones en informe gerencial e informe de estados de programas</w:t>
            </w:r>
          </w:p>
        </w:tc>
      </w:tr>
      <w:tr w:rsidR="00174675" w14:paraId="45EFE60B"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5FC5B458" w14:textId="77777777" w:rsidR="00174675" w:rsidRDefault="00174675" w:rsidP="00F5265E">
            <w:pPr>
              <w:pStyle w:val="PSI-Normal"/>
              <w:ind w:left="0" w:firstLine="0"/>
            </w:pPr>
            <w:r>
              <w:t>Francisco Estrada</w:t>
            </w:r>
          </w:p>
        </w:tc>
        <w:tc>
          <w:tcPr>
            <w:tcW w:w="5842" w:type="dxa"/>
          </w:tcPr>
          <w:p w14:paraId="3EA47381" w14:textId="16874C25" w:rsidR="00174675" w:rsidRDefault="005B4093"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w:t>
            </w:r>
            <w:r>
              <w:t xml:space="preserve"> (riesgos)</w:t>
            </w:r>
          </w:p>
        </w:tc>
      </w:tr>
      <w:tr w:rsidR="00754E77" w14:paraId="2A91EF93"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547F6C25" w14:textId="77777777" w:rsidR="00754E77" w:rsidRDefault="00754E77" w:rsidP="00F5265E">
            <w:pPr>
              <w:pStyle w:val="PSI-Normal"/>
              <w:ind w:left="0" w:firstLine="0"/>
            </w:pPr>
          </w:p>
        </w:tc>
        <w:tc>
          <w:tcPr>
            <w:tcW w:w="5842" w:type="dxa"/>
          </w:tcPr>
          <w:p w14:paraId="3764A16F" w14:textId="73631721" w:rsidR="00754E77" w:rsidRDefault="00754E77" w:rsidP="001D380C">
            <w:pPr>
              <w:pStyle w:val="PSI-Normal"/>
              <w:ind w:left="0" w:firstLine="0"/>
              <w:cnfStyle w:val="000000000000" w:firstRow="0" w:lastRow="0" w:firstColumn="0" w:lastColumn="0" w:oddVBand="0" w:evenVBand="0" w:oddHBand="0" w:evenHBand="0" w:firstRowFirstColumn="0" w:firstRowLastColumn="0" w:lastRowFirstColumn="0" w:lastRowLastColumn="0"/>
            </w:pPr>
            <w:r>
              <w:t>Realizar cambios a los informes del CU Generar Informe Gerencial y Ver Estado de Programas</w:t>
            </w:r>
          </w:p>
        </w:tc>
      </w:tr>
      <w:tr w:rsidR="00174675" w14:paraId="6DE02DBC"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1F590718" w14:textId="77777777" w:rsidR="00174675" w:rsidRDefault="00174675" w:rsidP="00F5265E">
            <w:pPr>
              <w:pStyle w:val="PSI-Normal"/>
              <w:ind w:left="0" w:firstLine="0"/>
            </w:pPr>
          </w:p>
        </w:tc>
        <w:tc>
          <w:tcPr>
            <w:tcW w:w="5842" w:type="dxa"/>
          </w:tcPr>
          <w:p w14:paraId="3571E80E" w14:textId="6971E3D3" w:rsidR="00174675" w:rsidRDefault="005B4093"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Pruebas al CU Seguir Programa</w:t>
            </w:r>
          </w:p>
        </w:tc>
      </w:tr>
      <w:tr w:rsidR="00174675" w14:paraId="127D264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C477E88" w14:textId="77777777" w:rsidR="00174675" w:rsidRDefault="00174675" w:rsidP="00F5265E">
            <w:pPr>
              <w:pStyle w:val="PSI-Normal"/>
              <w:ind w:left="0" w:firstLine="0"/>
            </w:pPr>
          </w:p>
        </w:tc>
        <w:tc>
          <w:tcPr>
            <w:tcW w:w="5842" w:type="dxa"/>
          </w:tcPr>
          <w:p w14:paraId="6DCDFD59" w14:textId="5385C078" w:rsidR="00174675"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rsidRPr="005B4093">
              <w:t xml:space="preserve">Agregar validación cuando el programa a revisar por parte de SA o </w:t>
            </w:r>
            <w:r>
              <w:t xml:space="preserve">departamento </w:t>
            </w:r>
            <w:r w:rsidRPr="005B4093">
              <w:t>ya fue aprobado anteriormente, informar que el programa en primera instancia fue aprobado</w:t>
            </w:r>
          </w:p>
        </w:tc>
      </w:tr>
      <w:tr w:rsidR="00174675" w14:paraId="5B44C0B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6632882C" w14:textId="77777777" w:rsidR="00174675" w:rsidRDefault="00174675" w:rsidP="00F5265E">
            <w:pPr>
              <w:pStyle w:val="PSI-Normal"/>
              <w:ind w:left="0" w:firstLine="0"/>
            </w:pPr>
          </w:p>
        </w:tc>
        <w:tc>
          <w:tcPr>
            <w:tcW w:w="5842" w:type="dxa"/>
          </w:tcPr>
          <w:p w14:paraId="3B9EEF07" w14:textId="6EF3A5CE" w:rsidR="00174675"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Actualización de pruebas de CU Gestionar Plan</w:t>
            </w:r>
          </w:p>
        </w:tc>
      </w:tr>
      <w:tr w:rsidR="00174675" w14:paraId="76561E7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7A26999" w14:textId="77777777" w:rsidR="00174675" w:rsidRDefault="00174675" w:rsidP="00F5265E">
            <w:pPr>
              <w:pStyle w:val="PSI-Normal"/>
              <w:ind w:left="0" w:firstLine="0"/>
            </w:pPr>
          </w:p>
        </w:tc>
        <w:tc>
          <w:tcPr>
            <w:tcW w:w="5842" w:type="dxa"/>
          </w:tcPr>
          <w:p w14:paraId="2CB9FE1B" w14:textId="77777777" w:rsidR="00174675" w:rsidRPr="00174675" w:rsidRDefault="00174675"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Gestión de Riesgos</w:t>
            </w:r>
          </w:p>
        </w:tc>
      </w:tr>
      <w:tr w:rsidR="000C53CA" w14:paraId="755661E5"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val="restart"/>
          </w:tcPr>
          <w:p w14:paraId="60DB67BC" w14:textId="77777777" w:rsidR="000C53CA" w:rsidRDefault="000C53CA" w:rsidP="00F5265E">
            <w:pPr>
              <w:pStyle w:val="PSI-Normal"/>
              <w:ind w:left="0" w:firstLine="0"/>
            </w:pPr>
            <w:r>
              <w:t xml:space="preserve">Nicolás </w:t>
            </w:r>
            <w:proofErr w:type="spellStart"/>
            <w:r>
              <w:t>Sartini</w:t>
            </w:r>
            <w:proofErr w:type="spellEnd"/>
          </w:p>
        </w:tc>
        <w:tc>
          <w:tcPr>
            <w:tcW w:w="5842" w:type="dxa"/>
          </w:tcPr>
          <w:p w14:paraId="5C27939A" w14:textId="7E86C00D" w:rsidR="000C53CA" w:rsidRDefault="005B4093" w:rsidP="00174675">
            <w:pPr>
              <w:pStyle w:val="PSI-Normal"/>
              <w:ind w:left="0" w:firstLine="0"/>
              <w:cnfStyle w:val="000000000000" w:firstRow="0" w:lastRow="0" w:firstColumn="0" w:lastColumn="0" w:oddVBand="0" w:evenVBand="0" w:oddHBand="0" w:evenHBand="0" w:firstRowFirstColumn="0" w:firstRowLastColumn="0" w:lastRowFirstColumn="0" w:lastRowLastColumn="0"/>
            </w:pPr>
            <w:r>
              <w:t>Creación de casos de prueba para el CU Generar Informe Gerencial</w:t>
            </w:r>
          </w:p>
        </w:tc>
      </w:tr>
      <w:tr w:rsidR="000C53CA" w14:paraId="21F29EE2"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0DF67E10" w14:textId="77777777" w:rsidR="000C53CA" w:rsidRDefault="000C53CA" w:rsidP="00F5265E">
            <w:pPr>
              <w:pStyle w:val="PSI-Normal"/>
              <w:ind w:left="0" w:firstLine="0"/>
            </w:pPr>
          </w:p>
        </w:tc>
        <w:tc>
          <w:tcPr>
            <w:tcW w:w="5842" w:type="dxa"/>
          </w:tcPr>
          <w:p w14:paraId="444EE6A2" w14:textId="64695F50" w:rsidR="000C53CA"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Realizar avances en la memoria del proyecto</w:t>
            </w:r>
          </w:p>
        </w:tc>
      </w:tr>
      <w:tr w:rsidR="000C53CA" w14:paraId="2861D26D"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73C60942" w14:textId="77777777" w:rsidR="000C53CA" w:rsidRDefault="000C53CA" w:rsidP="00F5265E">
            <w:pPr>
              <w:pStyle w:val="PSI-Normal"/>
              <w:ind w:left="0" w:firstLine="0"/>
            </w:pPr>
          </w:p>
        </w:tc>
        <w:tc>
          <w:tcPr>
            <w:tcW w:w="5842" w:type="dxa"/>
          </w:tcPr>
          <w:p w14:paraId="0F5E1BEB" w14:textId="3BE31DC1" w:rsidR="000C53CA" w:rsidRDefault="005B4093" w:rsidP="00F5265E">
            <w:pPr>
              <w:pStyle w:val="PSI-Normal"/>
              <w:ind w:left="0" w:firstLine="0"/>
              <w:cnfStyle w:val="000000000000" w:firstRow="0" w:lastRow="0" w:firstColumn="0" w:lastColumn="0" w:oddVBand="0" w:evenVBand="0" w:oddHBand="0" w:evenHBand="0" w:firstRowFirstColumn="0" w:firstRowLastColumn="0" w:lastRowFirstColumn="0" w:lastRowLastColumn="0"/>
            </w:pPr>
            <w:r>
              <w:t>Actualización de especificación de CU de aplicación móvil</w:t>
            </w:r>
          </w:p>
        </w:tc>
      </w:tr>
      <w:tr w:rsidR="000C53CA" w14:paraId="0CE92759" w14:textId="77777777" w:rsidTr="00F5265E">
        <w:tc>
          <w:tcPr>
            <w:cnfStyle w:val="001000000000" w:firstRow="0" w:lastRow="0" w:firstColumn="1" w:lastColumn="0" w:oddVBand="0" w:evenVBand="0" w:oddHBand="0" w:evenHBand="0" w:firstRowFirstColumn="0" w:firstRowLastColumn="0" w:lastRowFirstColumn="0" w:lastRowLastColumn="0"/>
            <w:tcW w:w="2802" w:type="dxa"/>
            <w:vMerge/>
          </w:tcPr>
          <w:p w14:paraId="4BD26116" w14:textId="77777777" w:rsidR="000C53CA" w:rsidRDefault="000C53CA" w:rsidP="00F5265E">
            <w:pPr>
              <w:pStyle w:val="PSI-Normal"/>
              <w:ind w:left="0" w:firstLine="0"/>
            </w:pPr>
          </w:p>
        </w:tc>
        <w:tc>
          <w:tcPr>
            <w:tcW w:w="5842" w:type="dxa"/>
          </w:tcPr>
          <w:p w14:paraId="60E35963" w14:textId="521B5AE4" w:rsidR="000C53CA" w:rsidRDefault="005B4093" w:rsidP="0025224B">
            <w:pPr>
              <w:pStyle w:val="PSI-Normal"/>
              <w:ind w:left="0" w:firstLine="0"/>
              <w:cnfStyle w:val="000000000000" w:firstRow="0" w:lastRow="0" w:firstColumn="0" w:lastColumn="0" w:oddVBand="0" w:evenVBand="0" w:oddHBand="0" w:evenHBand="0" w:firstRowFirstColumn="0" w:firstRowLastColumn="0" w:lastRowFirstColumn="0" w:lastRowLastColumn="0"/>
            </w:pPr>
            <w:r>
              <w:t>Actualización de manual de usuario</w:t>
            </w:r>
          </w:p>
        </w:tc>
      </w:tr>
    </w:tbl>
    <w:p w14:paraId="61C389DA" w14:textId="68F371F1" w:rsidR="00802CF2" w:rsidRDefault="00191BD2" w:rsidP="00802CF2">
      <w:pPr>
        <w:pStyle w:val="PSI-Normal"/>
      </w:pPr>
      <w:r>
        <w:t>18</w:t>
      </w:r>
      <w:r w:rsidR="00C30327">
        <w:t>/</w:t>
      </w:r>
      <w:r>
        <w:t>10</w:t>
      </w:r>
      <w:r w:rsidR="00127539">
        <w:t>/2020</w:t>
      </w:r>
      <w:r w:rsidR="00FC722D">
        <w:t xml:space="preserve"> Fin de la </w:t>
      </w:r>
      <w:r>
        <w:t>decimoséptima</w:t>
      </w:r>
      <w:r w:rsidR="000637B6">
        <w:t xml:space="preserve"> </w:t>
      </w:r>
      <w:r w:rsidR="0029607A">
        <w:t xml:space="preserve">iteración de la fase de </w:t>
      </w:r>
      <w:r w:rsidR="00FC722D">
        <w:t>Construcción</w:t>
      </w:r>
      <w:r w:rsidR="0029607A">
        <w:t>.</w:t>
      </w:r>
    </w:p>
    <w:p w14:paraId="258C6AC8" w14:textId="77777777" w:rsidR="00F70F4F" w:rsidRDefault="00802CF2" w:rsidP="00CE4B97">
      <w:pPr>
        <w:ind w:left="0" w:firstLine="0"/>
      </w:pPr>
      <w:r>
        <w:br w:type="page"/>
      </w:r>
    </w:p>
    <w:p w14:paraId="16E9346E" w14:textId="77777777" w:rsidR="00E511E0" w:rsidRDefault="00E511E0" w:rsidP="00E511E0">
      <w:pPr>
        <w:pStyle w:val="PSI-Ttulo1"/>
      </w:pPr>
      <w:bookmarkStart w:id="10" w:name="_Toc48845968"/>
      <w:r>
        <w:lastRenderedPageBreak/>
        <w:t>Recursos</w:t>
      </w:r>
      <w:bookmarkEnd w:id="10"/>
    </w:p>
    <w:p w14:paraId="0B8D152A" w14:textId="77777777" w:rsidR="008E1F84" w:rsidRDefault="008E1F84" w:rsidP="008E1F84">
      <w:pPr>
        <w:pStyle w:val="PSI-Normal"/>
      </w:pPr>
      <w:r>
        <w:t>Humanos:</w:t>
      </w:r>
    </w:p>
    <w:p w14:paraId="3E719E63" w14:textId="77777777" w:rsidR="008E1F84" w:rsidRDefault="008E1F84" w:rsidP="008E1F84">
      <w:pPr>
        <w:pStyle w:val="PSI-Normal"/>
      </w:pPr>
      <w:r>
        <w:t>Tres Desarrolladores con niveles similares de experiencia, conocimiento del paradigma de programación (Orientado a Objetos).</w:t>
      </w:r>
    </w:p>
    <w:p w14:paraId="27D6034C" w14:textId="77777777" w:rsidR="008E1F84" w:rsidRDefault="008E1F84" w:rsidP="008E1F84">
      <w:pPr>
        <w:pStyle w:val="PSI-Normal"/>
      </w:pPr>
      <w:r>
        <w:t>Computacionales:</w:t>
      </w:r>
    </w:p>
    <w:p w14:paraId="58495173" w14:textId="77777777"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14:paraId="0FC696A0" w14:textId="77777777" w:rsidR="008E1F84" w:rsidRDefault="008E1F84" w:rsidP="008E1F84">
      <w:pPr>
        <w:pStyle w:val="PSI-Normal"/>
      </w:pPr>
    </w:p>
    <w:p w14:paraId="508D368A" w14:textId="7E6489A3" w:rsidR="00DD1DA2" w:rsidRDefault="00DD1DA2" w:rsidP="000C53CA">
      <w:pPr>
        <w:pStyle w:val="PSI-Ttulo1"/>
      </w:pPr>
      <w:bookmarkStart w:id="11" w:name="_Toc48845969"/>
      <w:r>
        <w:t>Evaluación</w:t>
      </w:r>
      <w:r w:rsidR="00E511E0">
        <w:t xml:space="preserve"> </w:t>
      </w:r>
      <w:r w:rsidR="00754E77">
        <w:t>19</w:t>
      </w:r>
      <w:r w:rsidR="000C53CA">
        <w:t>/</w:t>
      </w:r>
      <w:r w:rsidR="00754E77">
        <w:t>10</w:t>
      </w:r>
      <w:r w:rsidR="000C53CA">
        <w:t>/2020</w:t>
      </w:r>
      <w:bookmarkEnd w:id="11"/>
    </w:p>
    <w:p w14:paraId="547231BC" w14:textId="77777777" w:rsidR="00DD1DA2" w:rsidRDefault="00DD1DA2" w:rsidP="005B5AEE">
      <w:pPr>
        <w:pStyle w:val="PSI-Ttulo1"/>
      </w:pPr>
      <w:bookmarkStart w:id="12" w:name="_Toc48845970"/>
      <w:r>
        <w:t>Conclusión</w:t>
      </w:r>
      <w:bookmarkEnd w:id="12"/>
    </w:p>
    <w:p w14:paraId="3BEADED3" w14:textId="77777777" w:rsidR="001925F4" w:rsidRDefault="001925F4" w:rsidP="00EF58AC">
      <w:pPr>
        <w:pStyle w:val="PSI-Normal"/>
      </w:pPr>
      <w:r>
        <w:t>Según las tareas planteadas</w:t>
      </w:r>
      <w:r w:rsidR="00D84A40">
        <w:t xml:space="preserve"> se han cumplido todas las tareas excepto:</w:t>
      </w:r>
    </w:p>
    <w:p w14:paraId="3C732336" w14:textId="77777777" w:rsidR="00D84A40" w:rsidRDefault="00127728" w:rsidP="00D96313">
      <w:r>
        <w:t>El resto de las tareas se han completado exitosamente.</w:t>
      </w:r>
    </w:p>
    <w:p w14:paraId="281AB14D" w14:textId="77777777"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4E509" w14:textId="77777777" w:rsidR="00CB38E8" w:rsidRDefault="00CB38E8" w:rsidP="00C94FBE">
      <w:pPr>
        <w:spacing w:before="0" w:line="240" w:lineRule="auto"/>
      </w:pPr>
      <w:r>
        <w:separator/>
      </w:r>
    </w:p>
    <w:p w14:paraId="01F37E1D" w14:textId="77777777" w:rsidR="00CB38E8" w:rsidRDefault="00CB38E8"/>
  </w:endnote>
  <w:endnote w:type="continuationSeparator" w:id="0">
    <w:p w14:paraId="452C5AEC" w14:textId="77777777" w:rsidR="00CB38E8" w:rsidRDefault="00CB38E8" w:rsidP="00C94FBE">
      <w:pPr>
        <w:spacing w:before="0" w:line="240" w:lineRule="auto"/>
      </w:pPr>
      <w:r>
        <w:continuationSeparator/>
      </w:r>
    </w:p>
    <w:p w14:paraId="51A8DD96" w14:textId="77777777" w:rsidR="00CB38E8" w:rsidRDefault="00CB38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DF423" w14:textId="77777777" w:rsidR="003F66C8" w:rsidRDefault="00CB38E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w14:anchorId="210E41B9">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w14:anchorId="3AFC2508">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F80C21"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F80C21" w:rsidRPr="00DD5A70">
          <w:rPr>
            <w:rFonts w:asciiTheme="majorHAnsi" w:hAnsiTheme="majorHAnsi" w:cstheme="majorHAnsi"/>
          </w:rPr>
          <w:fldChar w:fldCharType="separate"/>
        </w:r>
        <w:r w:rsidR="000C53CA">
          <w:rPr>
            <w:rFonts w:asciiTheme="majorHAnsi" w:hAnsiTheme="majorHAnsi" w:cstheme="majorHAnsi"/>
            <w:noProof/>
          </w:rPr>
          <w:t>6</w:t>
        </w:r>
        <w:r w:rsidR="00F80C21" w:rsidRPr="00DD5A70">
          <w:rPr>
            <w:rFonts w:asciiTheme="majorHAnsi" w:hAnsiTheme="majorHAnsi" w:cstheme="majorHAnsi"/>
          </w:rPr>
          <w:fldChar w:fldCharType="end"/>
        </w:r>
      </w:sdtContent>
    </w:sdt>
    <w:r>
      <w:rPr>
        <w:noProof/>
        <w:lang w:eastAsia="zh-TW"/>
      </w:rPr>
      <w:pict w14:anchorId="7625810A">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64CBC64B" w14:textId="77777777"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F95C6" w14:textId="77777777" w:rsidR="00CB38E8" w:rsidRDefault="00CB38E8" w:rsidP="00C94FBE">
      <w:pPr>
        <w:spacing w:before="0" w:line="240" w:lineRule="auto"/>
      </w:pPr>
      <w:r>
        <w:separator/>
      </w:r>
    </w:p>
    <w:p w14:paraId="2371B4C8" w14:textId="77777777" w:rsidR="00CB38E8" w:rsidRDefault="00CB38E8"/>
  </w:footnote>
  <w:footnote w:type="continuationSeparator" w:id="0">
    <w:p w14:paraId="659A481A" w14:textId="77777777" w:rsidR="00CB38E8" w:rsidRDefault="00CB38E8" w:rsidP="00C94FBE">
      <w:pPr>
        <w:spacing w:before="0" w:line="240" w:lineRule="auto"/>
      </w:pPr>
      <w:r>
        <w:continuationSeparator/>
      </w:r>
    </w:p>
    <w:p w14:paraId="6ACCFB5D" w14:textId="77777777" w:rsidR="00CB38E8" w:rsidRDefault="00CB38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EA112" w14:textId="46AFC111"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14:anchorId="2587FEA0" wp14:editId="6D400ECC">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3C00BA">
          <w:rPr>
            <w:rFonts w:asciiTheme="majorHAnsi" w:eastAsiaTheme="majorEastAsia" w:hAnsiTheme="majorHAnsi" w:cstheme="majorBidi"/>
          </w:rPr>
          <w:t>Fase Construcción, Iteración 17</w:t>
        </w:r>
      </w:sdtContent>
    </w:sdt>
  </w:p>
  <w:p w14:paraId="3CA60F4C" w14:textId="77777777"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4D849DAC" wp14:editId="73A1A92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B38E8">
      <w:rPr>
        <w:rFonts w:asciiTheme="majorHAnsi" w:eastAsiaTheme="majorEastAsia" w:hAnsiTheme="majorHAnsi" w:cstheme="majorBidi"/>
        <w:noProof/>
        <w:szCs w:val="36"/>
        <w:lang w:eastAsia="es-ES"/>
      </w:rPr>
      <w:pict w14:anchorId="1BE3E716">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CB38E8">
      <w:rPr>
        <w:rFonts w:asciiTheme="majorHAnsi" w:eastAsiaTheme="majorEastAsia" w:hAnsiTheme="majorHAnsi" w:cstheme="majorBidi"/>
        <w:noProof/>
        <w:szCs w:val="36"/>
        <w:lang w:eastAsia="es-ES"/>
      </w:rPr>
      <w:pict w14:anchorId="1124F243">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CB38E8">
      <w:rPr>
        <w:rFonts w:asciiTheme="majorHAnsi" w:eastAsiaTheme="majorEastAsia" w:hAnsiTheme="majorHAnsi" w:cstheme="majorBidi"/>
        <w:noProof/>
        <w:szCs w:val="36"/>
        <w:lang w:eastAsia="es-ES"/>
      </w:rPr>
      <w:pict w14:anchorId="516EC1D1">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35307D"/>
    <w:multiLevelType w:val="hybridMultilevel"/>
    <w:tmpl w:val="D6727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91542AD"/>
    <w:multiLevelType w:val="hybridMultilevel"/>
    <w:tmpl w:val="65EA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21"/>
  </w:num>
  <w:num w:numId="3">
    <w:abstractNumId w:val="21"/>
  </w:num>
  <w:num w:numId="4">
    <w:abstractNumId w:val="21"/>
  </w:num>
  <w:num w:numId="5">
    <w:abstractNumId w:val="1"/>
  </w:num>
  <w:num w:numId="6">
    <w:abstractNumId w:val="2"/>
  </w:num>
  <w:num w:numId="7">
    <w:abstractNumId w:val="3"/>
  </w:num>
  <w:num w:numId="8">
    <w:abstractNumId w:val="0"/>
  </w:num>
  <w:num w:numId="9">
    <w:abstractNumId w:val="30"/>
  </w:num>
  <w:num w:numId="10">
    <w:abstractNumId w:val="31"/>
  </w:num>
  <w:num w:numId="11">
    <w:abstractNumId w:val="6"/>
  </w:num>
  <w:num w:numId="12">
    <w:abstractNumId w:val="25"/>
  </w:num>
  <w:num w:numId="13">
    <w:abstractNumId w:val="23"/>
  </w:num>
  <w:num w:numId="14">
    <w:abstractNumId w:val="19"/>
  </w:num>
  <w:num w:numId="15">
    <w:abstractNumId w:val="7"/>
  </w:num>
  <w:num w:numId="16">
    <w:abstractNumId w:val="29"/>
  </w:num>
  <w:num w:numId="17">
    <w:abstractNumId w:val="28"/>
  </w:num>
  <w:num w:numId="18">
    <w:abstractNumId w:val="16"/>
  </w:num>
  <w:num w:numId="19">
    <w:abstractNumId w:val="17"/>
  </w:num>
  <w:num w:numId="20">
    <w:abstractNumId w:val="18"/>
  </w:num>
  <w:num w:numId="21">
    <w:abstractNumId w:val="13"/>
  </w:num>
  <w:num w:numId="22">
    <w:abstractNumId w:val="5"/>
  </w:num>
  <w:num w:numId="23">
    <w:abstractNumId w:val="15"/>
  </w:num>
  <w:num w:numId="24">
    <w:abstractNumId w:val="27"/>
  </w:num>
  <w:num w:numId="25">
    <w:abstractNumId w:val="24"/>
  </w:num>
  <w:num w:numId="26">
    <w:abstractNumId w:val="11"/>
  </w:num>
  <w:num w:numId="27">
    <w:abstractNumId w:val="12"/>
  </w:num>
  <w:num w:numId="28">
    <w:abstractNumId w:val="14"/>
  </w:num>
  <w:num w:numId="29">
    <w:abstractNumId w:val="20"/>
  </w:num>
  <w:num w:numId="30">
    <w:abstractNumId w:val="4"/>
  </w:num>
  <w:num w:numId="31">
    <w:abstractNumId w:val="26"/>
  </w:num>
  <w:num w:numId="32">
    <w:abstractNumId w:val="22"/>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27B5"/>
    <w:rsid w:val="000024D4"/>
    <w:rsid w:val="00011BED"/>
    <w:rsid w:val="00012454"/>
    <w:rsid w:val="00017EFE"/>
    <w:rsid w:val="00025E12"/>
    <w:rsid w:val="00045F1A"/>
    <w:rsid w:val="00051636"/>
    <w:rsid w:val="00063479"/>
    <w:rsid w:val="000637B6"/>
    <w:rsid w:val="00072734"/>
    <w:rsid w:val="00075ADF"/>
    <w:rsid w:val="00084A05"/>
    <w:rsid w:val="00087F53"/>
    <w:rsid w:val="00092BC0"/>
    <w:rsid w:val="0009694F"/>
    <w:rsid w:val="00097C04"/>
    <w:rsid w:val="000A0FE7"/>
    <w:rsid w:val="000A14E8"/>
    <w:rsid w:val="000C4C42"/>
    <w:rsid w:val="000C4E31"/>
    <w:rsid w:val="000C53CA"/>
    <w:rsid w:val="000D411F"/>
    <w:rsid w:val="000D4359"/>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27728"/>
    <w:rsid w:val="00136172"/>
    <w:rsid w:val="00136A1E"/>
    <w:rsid w:val="001410A7"/>
    <w:rsid w:val="001424F3"/>
    <w:rsid w:val="00144AE4"/>
    <w:rsid w:val="00145D50"/>
    <w:rsid w:val="00150702"/>
    <w:rsid w:val="00174675"/>
    <w:rsid w:val="00175928"/>
    <w:rsid w:val="00183953"/>
    <w:rsid w:val="00185A46"/>
    <w:rsid w:val="00191198"/>
    <w:rsid w:val="00191BD2"/>
    <w:rsid w:val="001925F4"/>
    <w:rsid w:val="001927B5"/>
    <w:rsid w:val="001950C8"/>
    <w:rsid w:val="001A2EE6"/>
    <w:rsid w:val="001A52F3"/>
    <w:rsid w:val="001C6104"/>
    <w:rsid w:val="001C799E"/>
    <w:rsid w:val="001D380C"/>
    <w:rsid w:val="001F1F70"/>
    <w:rsid w:val="001F2616"/>
    <w:rsid w:val="001F5F92"/>
    <w:rsid w:val="00203674"/>
    <w:rsid w:val="0020621B"/>
    <w:rsid w:val="002129C9"/>
    <w:rsid w:val="00217A70"/>
    <w:rsid w:val="00224B75"/>
    <w:rsid w:val="0022524A"/>
    <w:rsid w:val="00233DF9"/>
    <w:rsid w:val="00245562"/>
    <w:rsid w:val="0025224B"/>
    <w:rsid w:val="00257B73"/>
    <w:rsid w:val="00263CE5"/>
    <w:rsid w:val="00266C42"/>
    <w:rsid w:val="002731FC"/>
    <w:rsid w:val="00273230"/>
    <w:rsid w:val="00276DC8"/>
    <w:rsid w:val="002803C5"/>
    <w:rsid w:val="0028045D"/>
    <w:rsid w:val="002808E5"/>
    <w:rsid w:val="002867A7"/>
    <w:rsid w:val="00295CA9"/>
    <w:rsid w:val="0029607A"/>
    <w:rsid w:val="002A2AF3"/>
    <w:rsid w:val="002A2D94"/>
    <w:rsid w:val="002A41AA"/>
    <w:rsid w:val="002B506A"/>
    <w:rsid w:val="002B5AF9"/>
    <w:rsid w:val="002C00B6"/>
    <w:rsid w:val="002C12BB"/>
    <w:rsid w:val="002D0CCB"/>
    <w:rsid w:val="002D104A"/>
    <w:rsid w:val="002E07A1"/>
    <w:rsid w:val="002E0AB6"/>
    <w:rsid w:val="002E0C4C"/>
    <w:rsid w:val="002E471A"/>
    <w:rsid w:val="002E7874"/>
    <w:rsid w:val="002F1461"/>
    <w:rsid w:val="003130E3"/>
    <w:rsid w:val="003149A1"/>
    <w:rsid w:val="0031554E"/>
    <w:rsid w:val="003163C6"/>
    <w:rsid w:val="00344258"/>
    <w:rsid w:val="003448EA"/>
    <w:rsid w:val="0034638B"/>
    <w:rsid w:val="00346864"/>
    <w:rsid w:val="00350E39"/>
    <w:rsid w:val="00352A27"/>
    <w:rsid w:val="00355B86"/>
    <w:rsid w:val="003560F2"/>
    <w:rsid w:val="00363FD1"/>
    <w:rsid w:val="0037095A"/>
    <w:rsid w:val="0037200C"/>
    <w:rsid w:val="0037259E"/>
    <w:rsid w:val="00383F39"/>
    <w:rsid w:val="003972FB"/>
    <w:rsid w:val="00397566"/>
    <w:rsid w:val="003A2F1A"/>
    <w:rsid w:val="003A59B3"/>
    <w:rsid w:val="003B1B7E"/>
    <w:rsid w:val="003B7F1F"/>
    <w:rsid w:val="003C00BA"/>
    <w:rsid w:val="003C1F09"/>
    <w:rsid w:val="003C3F11"/>
    <w:rsid w:val="003C54B1"/>
    <w:rsid w:val="003D2C86"/>
    <w:rsid w:val="003D4F94"/>
    <w:rsid w:val="003E12FE"/>
    <w:rsid w:val="003E55DB"/>
    <w:rsid w:val="003F614E"/>
    <w:rsid w:val="003F66C8"/>
    <w:rsid w:val="0040066E"/>
    <w:rsid w:val="004051A9"/>
    <w:rsid w:val="004078AF"/>
    <w:rsid w:val="00416240"/>
    <w:rsid w:val="004173DD"/>
    <w:rsid w:val="00450890"/>
    <w:rsid w:val="004525FF"/>
    <w:rsid w:val="00464687"/>
    <w:rsid w:val="004807AF"/>
    <w:rsid w:val="004827EF"/>
    <w:rsid w:val="0049000B"/>
    <w:rsid w:val="004936D2"/>
    <w:rsid w:val="004A0623"/>
    <w:rsid w:val="004A0E9B"/>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4093"/>
    <w:rsid w:val="005B5AEE"/>
    <w:rsid w:val="005B6373"/>
    <w:rsid w:val="005C1B07"/>
    <w:rsid w:val="005C5093"/>
    <w:rsid w:val="005C6011"/>
    <w:rsid w:val="005E76A4"/>
    <w:rsid w:val="005F041C"/>
    <w:rsid w:val="005F133C"/>
    <w:rsid w:val="005F5429"/>
    <w:rsid w:val="005F60BA"/>
    <w:rsid w:val="005F686F"/>
    <w:rsid w:val="006000A0"/>
    <w:rsid w:val="006113B3"/>
    <w:rsid w:val="006124BF"/>
    <w:rsid w:val="006146E0"/>
    <w:rsid w:val="00616A6E"/>
    <w:rsid w:val="006177BF"/>
    <w:rsid w:val="0062097E"/>
    <w:rsid w:val="00621274"/>
    <w:rsid w:val="006315F7"/>
    <w:rsid w:val="00634D63"/>
    <w:rsid w:val="0064538E"/>
    <w:rsid w:val="00653C38"/>
    <w:rsid w:val="00663A9B"/>
    <w:rsid w:val="0067178B"/>
    <w:rsid w:val="0067758C"/>
    <w:rsid w:val="00680710"/>
    <w:rsid w:val="006919D5"/>
    <w:rsid w:val="0069686D"/>
    <w:rsid w:val="006A0765"/>
    <w:rsid w:val="006A2495"/>
    <w:rsid w:val="006B3371"/>
    <w:rsid w:val="006B5D86"/>
    <w:rsid w:val="006D53FA"/>
    <w:rsid w:val="006E60BD"/>
    <w:rsid w:val="006E68A0"/>
    <w:rsid w:val="006E6BB5"/>
    <w:rsid w:val="006E6E16"/>
    <w:rsid w:val="006E7FA3"/>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54E77"/>
    <w:rsid w:val="007608DB"/>
    <w:rsid w:val="00771C21"/>
    <w:rsid w:val="00776458"/>
    <w:rsid w:val="00776DF9"/>
    <w:rsid w:val="00782DC0"/>
    <w:rsid w:val="007844D4"/>
    <w:rsid w:val="007844E6"/>
    <w:rsid w:val="0079204E"/>
    <w:rsid w:val="007A33C6"/>
    <w:rsid w:val="007B151B"/>
    <w:rsid w:val="007B2E53"/>
    <w:rsid w:val="007B4AF7"/>
    <w:rsid w:val="007B5934"/>
    <w:rsid w:val="007B7F3E"/>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47115"/>
    <w:rsid w:val="008539BD"/>
    <w:rsid w:val="00861B8F"/>
    <w:rsid w:val="008652EE"/>
    <w:rsid w:val="00866124"/>
    <w:rsid w:val="00866435"/>
    <w:rsid w:val="00867DE9"/>
    <w:rsid w:val="0087021A"/>
    <w:rsid w:val="00870574"/>
    <w:rsid w:val="00874F85"/>
    <w:rsid w:val="00880C7E"/>
    <w:rsid w:val="008810CA"/>
    <w:rsid w:val="0088129A"/>
    <w:rsid w:val="00885BB2"/>
    <w:rsid w:val="008860FE"/>
    <w:rsid w:val="00886B4C"/>
    <w:rsid w:val="008970F4"/>
    <w:rsid w:val="008A29D7"/>
    <w:rsid w:val="008B06C3"/>
    <w:rsid w:val="008B1983"/>
    <w:rsid w:val="008B3B0F"/>
    <w:rsid w:val="008C36AB"/>
    <w:rsid w:val="008C36EF"/>
    <w:rsid w:val="008D5671"/>
    <w:rsid w:val="008E1F84"/>
    <w:rsid w:val="008E48FB"/>
    <w:rsid w:val="008E553A"/>
    <w:rsid w:val="00904CB6"/>
    <w:rsid w:val="00907B9F"/>
    <w:rsid w:val="0092483A"/>
    <w:rsid w:val="00937108"/>
    <w:rsid w:val="00942049"/>
    <w:rsid w:val="00946EEB"/>
    <w:rsid w:val="00962EF2"/>
    <w:rsid w:val="0096683E"/>
    <w:rsid w:val="00966BC7"/>
    <w:rsid w:val="00971208"/>
    <w:rsid w:val="00972E55"/>
    <w:rsid w:val="00974D36"/>
    <w:rsid w:val="009838D1"/>
    <w:rsid w:val="00984D43"/>
    <w:rsid w:val="00993B9C"/>
    <w:rsid w:val="009A0F13"/>
    <w:rsid w:val="009A3173"/>
    <w:rsid w:val="009B3B8D"/>
    <w:rsid w:val="009B59E4"/>
    <w:rsid w:val="009D1916"/>
    <w:rsid w:val="009E25EF"/>
    <w:rsid w:val="009E3490"/>
    <w:rsid w:val="009E4DA8"/>
    <w:rsid w:val="009F4449"/>
    <w:rsid w:val="00A0436A"/>
    <w:rsid w:val="00A11CF5"/>
    <w:rsid w:val="00A12B5B"/>
    <w:rsid w:val="00A137EC"/>
    <w:rsid w:val="00A13D66"/>
    <w:rsid w:val="00A13DBA"/>
    <w:rsid w:val="00A14B0C"/>
    <w:rsid w:val="00A23B15"/>
    <w:rsid w:val="00A2496D"/>
    <w:rsid w:val="00A2610D"/>
    <w:rsid w:val="00A2757B"/>
    <w:rsid w:val="00A45630"/>
    <w:rsid w:val="00A50ABB"/>
    <w:rsid w:val="00A60998"/>
    <w:rsid w:val="00A653B9"/>
    <w:rsid w:val="00A670E3"/>
    <w:rsid w:val="00A70C64"/>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81466"/>
    <w:rsid w:val="00B82FAF"/>
    <w:rsid w:val="00B90C79"/>
    <w:rsid w:val="00B963D1"/>
    <w:rsid w:val="00BA4481"/>
    <w:rsid w:val="00BA699A"/>
    <w:rsid w:val="00BB23C2"/>
    <w:rsid w:val="00BB4A41"/>
    <w:rsid w:val="00BB6AAE"/>
    <w:rsid w:val="00BB7855"/>
    <w:rsid w:val="00BC5404"/>
    <w:rsid w:val="00BD282C"/>
    <w:rsid w:val="00BE6D11"/>
    <w:rsid w:val="00BF38AA"/>
    <w:rsid w:val="00BF7AC3"/>
    <w:rsid w:val="00C0232F"/>
    <w:rsid w:val="00C05700"/>
    <w:rsid w:val="00C10549"/>
    <w:rsid w:val="00C20427"/>
    <w:rsid w:val="00C222A0"/>
    <w:rsid w:val="00C23F8C"/>
    <w:rsid w:val="00C24CDC"/>
    <w:rsid w:val="00C26C78"/>
    <w:rsid w:val="00C30327"/>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38E8"/>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19B3"/>
    <w:rsid w:val="00D64592"/>
    <w:rsid w:val="00D649B2"/>
    <w:rsid w:val="00D658C3"/>
    <w:rsid w:val="00D66567"/>
    <w:rsid w:val="00D6679C"/>
    <w:rsid w:val="00D671E4"/>
    <w:rsid w:val="00D70C0C"/>
    <w:rsid w:val="00D75334"/>
    <w:rsid w:val="00D80E83"/>
    <w:rsid w:val="00D84A40"/>
    <w:rsid w:val="00D96313"/>
    <w:rsid w:val="00D968CE"/>
    <w:rsid w:val="00DA284A"/>
    <w:rsid w:val="00DB71E5"/>
    <w:rsid w:val="00DC0DF7"/>
    <w:rsid w:val="00DC6746"/>
    <w:rsid w:val="00DC7738"/>
    <w:rsid w:val="00DD0159"/>
    <w:rsid w:val="00DD0CCF"/>
    <w:rsid w:val="00DD1DA2"/>
    <w:rsid w:val="00DD5A70"/>
    <w:rsid w:val="00DD6FD0"/>
    <w:rsid w:val="00E01FEC"/>
    <w:rsid w:val="00E037C9"/>
    <w:rsid w:val="00E33B19"/>
    <w:rsid w:val="00E34178"/>
    <w:rsid w:val="00E34DC8"/>
    <w:rsid w:val="00E36A01"/>
    <w:rsid w:val="00E4116A"/>
    <w:rsid w:val="00E41820"/>
    <w:rsid w:val="00E41E7A"/>
    <w:rsid w:val="00E438FE"/>
    <w:rsid w:val="00E511E0"/>
    <w:rsid w:val="00E5392A"/>
    <w:rsid w:val="00E612D5"/>
    <w:rsid w:val="00E66901"/>
    <w:rsid w:val="00E67DB5"/>
    <w:rsid w:val="00E732C7"/>
    <w:rsid w:val="00E75A27"/>
    <w:rsid w:val="00E7708C"/>
    <w:rsid w:val="00E8096E"/>
    <w:rsid w:val="00E84E25"/>
    <w:rsid w:val="00E93312"/>
    <w:rsid w:val="00EA0450"/>
    <w:rsid w:val="00EA1DAF"/>
    <w:rsid w:val="00EA7D8C"/>
    <w:rsid w:val="00EB1A66"/>
    <w:rsid w:val="00EC3624"/>
    <w:rsid w:val="00ED569E"/>
    <w:rsid w:val="00EE0084"/>
    <w:rsid w:val="00EE3AE4"/>
    <w:rsid w:val="00EF58AC"/>
    <w:rsid w:val="00EF7C69"/>
    <w:rsid w:val="00F045A2"/>
    <w:rsid w:val="00F06FDD"/>
    <w:rsid w:val="00F163F8"/>
    <w:rsid w:val="00F346AF"/>
    <w:rsid w:val="00F36808"/>
    <w:rsid w:val="00F438B1"/>
    <w:rsid w:val="00F5265E"/>
    <w:rsid w:val="00F54DA6"/>
    <w:rsid w:val="00F57A0C"/>
    <w:rsid w:val="00F6748E"/>
    <w:rsid w:val="00F70F4F"/>
    <w:rsid w:val="00F763BF"/>
    <w:rsid w:val="00F771E5"/>
    <w:rsid w:val="00F80C21"/>
    <w:rsid w:val="00F80E79"/>
    <w:rsid w:val="00F813E9"/>
    <w:rsid w:val="00F815F5"/>
    <w:rsid w:val="00F926BE"/>
    <w:rsid w:val="00F94AD4"/>
    <w:rsid w:val="00F95AD3"/>
    <w:rsid w:val="00FA279A"/>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0ACFAD82"/>
  <w15:docId w15:val="{62AC66AF-50E8-4FDD-AA08-15A1BA2A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 w:type="table" w:customStyle="1" w:styleId="Tabladecuadrcula1clara-nfasis51">
    <w:name w:val="Tabla de cuadrícula 1 clara - Énfasis 51"/>
    <w:basedOn w:val="Tablanormal"/>
    <w:uiPriority w:val="46"/>
    <w:rsid w:val="007B593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2-nfasis11">
    <w:name w:val="Tabla de cuadrícula 2 - Énfasis 11"/>
    <w:basedOn w:val="Tablanormal"/>
    <w:uiPriority w:val="47"/>
    <w:rsid w:val="007B5934"/>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7B59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552876">
      <w:bodyDiv w:val="1"/>
      <w:marLeft w:val="0"/>
      <w:marRight w:val="0"/>
      <w:marTop w:val="0"/>
      <w:marBottom w:val="0"/>
      <w:divBdr>
        <w:top w:val="none" w:sz="0" w:space="0" w:color="auto"/>
        <w:left w:val="none" w:sz="0" w:space="0" w:color="auto"/>
        <w:bottom w:val="none" w:sz="0" w:space="0" w:color="auto"/>
        <w:right w:val="none" w:sz="0" w:space="0" w:color="auto"/>
      </w:divBdr>
    </w:div>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 w:id="1445886835">
      <w:bodyDiv w:val="1"/>
      <w:marLeft w:val="0"/>
      <w:marRight w:val="0"/>
      <w:marTop w:val="0"/>
      <w:marBottom w:val="0"/>
      <w:divBdr>
        <w:top w:val="none" w:sz="0" w:space="0" w:color="auto"/>
        <w:left w:val="none" w:sz="0" w:space="0" w:color="auto"/>
        <w:bottom w:val="none" w:sz="0" w:space="0" w:color="auto"/>
        <w:right w:val="none" w:sz="0" w:space="0" w:color="auto"/>
      </w:divBdr>
    </w:div>
    <w:div w:id="16044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96886-7F15-4C3B-97EC-37F443DB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1742</TotalTime>
  <Pages>6</Pages>
  <Words>456</Words>
  <Characters>2512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fabriciowgonzalez@hotmail.com</cp:lastModifiedBy>
  <cp:revision>165</cp:revision>
  <dcterms:created xsi:type="dcterms:W3CDTF">2018-08-31T03:34:00Z</dcterms:created>
  <dcterms:modified xsi:type="dcterms:W3CDTF">2020-10-05T23:28:00Z</dcterms:modified>
  <cp:category>Fase Construcción, Iteración 17</cp:category>
</cp:coreProperties>
</file>