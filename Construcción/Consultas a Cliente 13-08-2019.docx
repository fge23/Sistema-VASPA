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D943C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946A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Consultas a Cliente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7216" behindDoc="0" locked="0" layoutInCell="1" allowOverlap="1" wp14:anchorId="42FB9BB1" wp14:editId="4990B9C8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5168" behindDoc="0" locked="0" layoutInCell="1" allowOverlap="1" wp14:anchorId="5033F763" wp14:editId="74A6609C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46BC008" wp14:editId="24B2CFF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67619" w:rsidRDefault="002455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6581894" w:history="1">
            <w:r w:rsidR="00667619" w:rsidRPr="00886670">
              <w:rPr>
                <w:rStyle w:val="Hipervnculo"/>
                <w:noProof/>
              </w:rPr>
              <w:t>Introducción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_Toc16581894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D943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6581895" w:history="1">
            <w:r w:rsidR="00667619" w:rsidRPr="00886670">
              <w:rPr>
                <w:rStyle w:val="Hipervnculo"/>
                <w:noProof/>
              </w:rPr>
              <w:t>Propósito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_Toc16581895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D943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6" w:history="1">
            <w:r w:rsidR="00667619" w:rsidRPr="00886670">
              <w:rPr>
                <w:rStyle w:val="Hipervnculo"/>
                <w:noProof/>
              </w:rPr>
              <w:t>Consultas: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_Toc16581896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667619" w:rsidRDefault="00D943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6581897" w:history="1">
            <w:r w:rsidR="00667619" w:rsidRPr="00886670">
              <w:rPr>
                <w:rStyle w:val="Hipervnculo"/>
                <w:noProof/>
              </w:rPr>
              <w:t>Respuestas - conclusiones</w:t>
            </w:r>
            <w:r w:rsidR="00667619">
              <w:rPr>
                <w:noProof/>
                <w:webHidden/>
              </w:rPr>
              <w:tab/>
            </w:r>
            <w:r w:rsidR="00667619">
              <w:rPr>
                <w:noProof/>
                <w:webHidden/>
              </w:rPr>
              <w:fldChar w:fldCharType="begin"/>
            </w:r>
            <w:r w:rsidR="00667619">
              <w:rPr>
                <w:noProof/>
                <w:webHidden/>
              </w:rPr>
              <w:instrText xml:space="preserve"> PAGEREF _Toc16581897 \h </w:instrText>
            </w:r>
            <w:r w:rsidR="00667619">
              <w:rPr>
                <w:noProof/>
                <w:webHidden/>
              </w:rPr>
            </w:r>
            <w:r w:rsidR="00667619">
              <w:rPr>
                <w:noProof/>
                <w:webHidden/>
              </w:rPr>
              <w:fldChar w:fldCharType="separate"/>
            </w:r>
            <w:r w:rsidR="00667619">
              <w:rPr>
                <w:noProof/>
                <w:webHidden/>
              </w:rPr>
              <w:t>3</w:t>
            </w:r>
            <w:r w:rsidR="00667619">
              <w:rPr>
                <w:noProof/>
                <w:webHidden/>
              </w:rPr>
              <w:fldChar w:fldCharType="end"/>
            </w:r>
          </w:hyperlink>
        </w:p>
        <w:p w:rsidR="000F79DF" w:rsidRDefault="0024556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946ABD" w:rsidP="009A3173">
          <w:pPr>
            <w:pStyle w:val="PSI-Ttulo"/>
          </w:pPr>
          <w:r>
            <w:t>Consultas a Cliente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658189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6581895"/>
      <w:r>
        <w:t>Propósito</w:t>
      </w:r>
      <w:bookmarkEnd w:id="2"/>
      <w:bookmarkEnd w:id="3"/>
    </w:p>
    <w:p w:rsidR="00802CF2" w:rsidRDefault="0029607A" w:rsidP="0029607A">
      <w:pPr>
        <w:pStyle w:val="PSI-Normal"/>
        <w:ind w:left="0" w:firstLine="0"/>
      </w:pPr>
      <w:r>
        <w:t xml:space="preserve">Este documento tiene como objetivo detallar </w:t>
      </w:r>
      <w:r w:rsidR="00946ABD">
        <w:t>algunas consultas que se deben hacer al cliente (Secretaría Académica) o en su defecto al equipo docente.</w:t>
      </w:r>
      <w:r w:rsidR="00667619">
        <w:t xml:space="preserve"> Así mismo, en este documento se detallarán las respuestas obtenidas.</w:t>
      </w:r>
    </w:p>
    <w:p w:rsidR="00667619" w:rsidRPr="00911924" w:rsidRDefault="00667619" w:rsidP="0029607A">
      <w:pPr>
        <w:pStyle w:val="PSI-Normal"/>
        <w:ind w:left="0" w:firstLine="0"/>
      </w:pPr>
    </w:p>
    <w:p w:rsidR="00DD1DA2" w:rsidRDefault="00946ABD" w:rsidP="005B5AEE">
      <w:pPr>
        <w:pStyle w:val="PSI-Ttulo1"/>
      </w:pPr>
      <w:bookmarkStart w:id="4" w:name="_Toc16581896"/>
      <w:r>
        <w:t>Consultas:</w:t>
      </w:r>
      <w:bookmarkEnd w:id="4"/>
    </w:p>
    <w:p w:rsidR="005F0228" w:rsidRDefault="005F0228" w:rsidP="00667619">
      <w:pPr>
        <w:pStyle w:val="PSI-Normal"/>
        <w:numPr>
          <w:ilvl w:val="0"/>
          <w:numId w:val="20"/>
        </w:numPr>
      </w:pPr>
      <w:r>
        <w:t>Existen por reglamentación las fechas límite para la presentación de programas por parte de los docentes responsables de las asignaturas.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¿Cómo se debería gestionar esto en el sistema?</w:t>
      </w:r>
    </w:p>
    <w:p w:rsidR="00946ABD" w:rsidRDefault="005F0228" w:rsidP="00CE72D1">
      <w:pPr>
        <w:pStyle w:val="PSI-Normal"/>
        <w:numPr>
          <w:ilvl w:val="1"/>
          <w:numId w:val="20"/>
        </w:numPr>
      </w:pPr>
      <w:r>
        <w:t>¿Un docente debe poder cargar un programa fuera de término?</w:t>
      </w:r>
      <w:r w:rsidR="00CC5BC7">
        <w:t xml:space="preserve"> </w:t>
      </w:r>
      <w:r>
        <w:t>¿Existiría alguna “marca” sobre el programa cuando esto suceda?</w:t>
      </w:r>
    </w:p>
    <w:p w:rsidR="005F0228" w:rsidRDefault="005F0228" w:rsidP="005F0228">
      <w:pPr>
        <w:pStyle w:val="PSI-Normal"/>
        <w:numPr>
          <w:ilvl w:val="1"/>
          <w:numId w:val="20"/>
        </w:numPr>
      </w:pPr>
      <w:r>
        <w:t>¿Qué hacer cuando se le envíen X notificaciones a un docente y este no responda ni realice la carga?</w:t>
      </w:r>
      <w:r w:rsidR="00CC5BC7">
        <w:t xml:space="preserve"> ¿Advertencia a algún superior?</w:t>
      </w:r>
    </w:p>
    <w:p w:rsidR="006F0012" w:rsidRDefault="006F0012" w:rsidP="006F0012">
      <w:pPr>
        <w:pStyle w:val="PSI-Normal"/>
        <w:ind w:left="1440" w:firstLine="0"/>
      </w:pPr>
    </w:p>
    <w:p w:rsidR="006F0012" w:rsidRDefault="00C37BF5" w:rsidP="00CC5BC7">
      <w:pPr>
        <w:pStyle w:val="PSI-Normal"/>
        <w:numPr>
          <w:ilvl w:val="0"/>
          <w:numId w:val="20"/>
        </w:numPr>
      </w:pPr>
      <w:r>
        <w:t>Tema v</w:t>
      </w:r>
      <w:r w:rsidR="00CC5BC7">
        <w:t>igencia de un programa</w:t>
      </w:r>
      <w:r>
        <w:t xml:space="preserve">: </w:t>
      </w:r>
    </w:p>
    <w:p w:rsidR="006F0012" w:rsidRDefault="00C37BF5" w:rsidP="006F0012">
      <w:pPr>
        <w:pStyle w:val="PSI-Normal"/>
        <w:numPr>
          <w:ilvl w:val="1"/>
          <w:numId w:val="20"/>
        </w:numPr>
      </w:pPr>
      <w:r>
        <w:t xml:space="preserve">¿Cómo se plantea que se maneje este tema? ¿El concepto “vigencia” dejaría de existir ya que se renovaría año a año el programa? </w:t>
      </w:r>
    </w:p>
    <w:p w:rsidR="000A5130" w:rsidRDefault="00C37BF5" w:rsidP="006F0012">
      <w:pPr>
        <w:pStyle w:val="PSI-Normal"/>
        <w:numPr>
          <w:ilvl w:val="1"/>
          <w:numId w:val="20"/>
        </w:numPr>
      </w:pPr>
      <w:r>
        <w:t xml:space="preserve">¿O seguiría estando (con un máximo de 3 años) y el profesor solo sería notificado para firmar el programa (sin </w:t>
      </w:r>
      <w:r w:rsidR="000A5130">
        <w:t>realizar la carga nuevamente y sin que Secretaría Académica y Departamento hagan la revisión</w:t>
      </w:r>
      <w:r w:rsidR="006F0012">
        <w:t xml:space="preserve"> de nuevo</w:t>
      </w:r>
      <w:r w:rsidR="000A5130">
        <w:t>)</w:t>
      </w:r>
      <w:r>
        <w:t>?</w:t>
      </w:r>
      <w:r w:rsidR="006F0012">
        <w:t xml:space="preserve"> De este modo, se agilizarían los tiempos.</w:t>
      </w:r>
    </w:p>
    <w:p w:rsidR="000A5130" w:rsidRDefault="000A5130">
      <w:pPr>
        <w:rPr>
          <w:lang w:val="es-AR"/>
        </w:rPr>
      </w:pPr>
      <w:r>
        <w:br w:type="page"/>
      </w:r>
    </w:p>
    <w:p w:rsidR="00667619" w:rsidRDefault="00CC5BC7" w:rsidP="00D50C61">
      <w:pPr>
        <w:pStyle w:val="PSI-Normal"/>
        <w:numPr>
          <w:ilvl w:val="0"/>
          <w:numId w:val="20"/>
        </w:numPr>
      </w:pPr>
      <w:r>
        <w:lastRenderedPageBreak/>
        <w:t>¿Estarían de acuerdo con que el Panel Principal del sistema para ustedes sea este?</w:t>
      </w:r>
    </w:p>
    <w:p w:rsidR="000A5130" w:rsidRDefault="000A5130" w:rsidP="000A5130">
      <w:pPr>
        <w:pStyle w:val="PSI-Normal"/>
        <w:ind w:left="720" w:firstLine="0"/>
      </w:pPr>
      <w:r w:rsidRPr="000A5130">
        <w:rPr>
          <w:b/>
        </w:rPr>
        <w:drawing>
          <wp:inline distT="0" distB="0" distL="0" distR="0" wp14:anchorId="7AFF0C16" wp14:editId="4B04F7FA">
            <wp:extent cx="5400040" cy="4434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30" w:rsidRDefault="000A5130" w:rsidP="000A5130">
      <w:pPr>
        <w:pStyle w:val="PSI-Normal"/>
        <w:ind w:left="720" w:firstLine="0"/>
      </w:pPr>
      <w:r>
        <w:t>La funcionalidad más importante que se mostraría en el centro-izquierda de la pantalla, la definiríamos en conjunto.</w:t>
      </w:r>
    </w:p>
    <w:p w:rsidR="00667619" w:rsidRDefault="0005574E" w:rsidP="000A5130">
      <w:pPr>
        <w:pStyle w:val="PSI-Normal"/>
        <w:numPr>
          <w:ilvl w:val="0"/>
          <w:numId w:val="20"/>
        </w:numPr>
      </w:pPr>
      <w:r>
        <w:t>¿Los profesores se vinculan a un solo departamento o si dictan distintas asignaturas de distintos departamentos responden a ambos? ¿En el programa se debe cargar el departamento del profesor o de la asignatura?</w:t>
      </w:r>
    </w:p>
    <w:p w:rsidR="00667619" w:rsidRDefault="00D33FE8" w:rsidP="00D50C61">
      <w:pPr>
        <w:pStyle w:val="PSI-Normal"/>
        <w:numPr>
          <w:ilvl w:val="0"/>
          <w:numId w:val="20"/>
        </w:numPr>
      </w:pPr>
      <w:r>
        <w:t>Respecto a los programas de asignaturas, más precisamente en la tabla “Docente/s</w:t>
      </w:r>
      <w:r w:rsidR="00B86923">
        <w:t>”,</w:t>
      </w:r>
      <w:r>
        <w:t xml:space="preserve"> sabiendo que en la Un</w:t>
      </w:r>
      <w:r w:rsidR="00B86923">
        <w:t>iversidad hay dos departamentos: Ciencias Sociales y Ciencias Exactas y Naturales, ¿qué divisiones existen?</w:t>
      </w:r>
    </w:p>
    <w:p w:rsidR="00B86923" w:rsidRDefault="00B86923" w:rsidP="00B86923">
      <w:pPr>
        <w:pStyle w:val="PSI-Normal"/>
        <w:ind w:left="720" w:firstLine="0"/>
      </w:pPr>
      <w:r>
        <w:t>Siguiendo con el programa y la tabla “Docente/s” ¿Un docente puede aparecer</w:t>
      </w:r>
      <w:r w:rsidR="008E1C20">
        <w:t xml:space="preserve"> que se encarga</w:t>
      </w:r>
      <w:r>
        <w:t xml:space="preserve"> tanto en</w:t>
      </w:r>
      <w:r w:rsidR="008E1C20">
        <w:t xml:space="preserve"> la</w:t>
      </w:r>
      <w:r>
        <w:t xml:space="preserve"> teoría como en </w:t>
      </w:r>
      <w:r w:rsidR="008E1C20">
        <w:t xml:space="preserve">la </w:t>
      </w:r>
      <w:r>
        <w:t>práctica?</w:t>
      </w:r>
      <w:r w:rsidR="006F0012">
        <w:t xml:space="preserve"> ¿O</w:t>
      </w:r>
      <w:r w:rsidR="008E1C20">
        <w:t xml:space="preserve"> solo puede estar en una de ellas en el programa de la asignatura</w:t>
      </w:r>
      <w:r>
        <w:t>?</w:t>
      </w:r>
    </w:p>
    <w:p w:rsidR="00667619" w:rsidRDefault="00241D22" w:rsidP="00D50C61">
      <w:pPr>
        <w:pStyle w:val="PSI-Normal"/>
        <w:numPr>
          <w:ilvl w:val="0"/>
          <w:numId w:val="20"/>
        </w:numPr>
      </w:pPr>
      <w:r>
        <w:t>¿Cómo se maneja el tema de docente responsable y docente integrante de una asignatura? ¿Hay un (y solo un) docente responsable y el resto son integrantes?</w:t>
      </w:r>
      <w:r w:rsidR="00C37BF5">
        <w:t xml:space="preserve"> ¿Hay casos excepcionales con varios responsables? ¿Quién debería cargar el programa?</w:t>
      </w:r>
    </w:p>
    <w:p w:rsidR="00CF6F92" w:rsidRDefault="00CF6F92" w:rsidP="00D50C61">
      <w:pPr>
        <w:pStyle w:val="PSI-Normal"/>
        <w:numPr>
          <w:ilvl w:val="0"/>
          <w:numId w:val="20"/>
        </w:numPr>
      </w:pPr>
      <w:r>
        <w:t>¿Cuándo una asignatura pertenezca a varias carreras se debería hacer un listado? (ejemplo de Programa de CUS).</w:t>
      </w:r>
    </w:p>
    <w:p w:rsidR="006F0012" w:rsidRDefault="006F0012" w:rsidP="00D50C61">
      <w:pPr>
        <w:pStyle w:val="PSI-Normal"/>
        <w:numPr>
          <w:ilvl w:val="0"/>
          <w:numId w:val="20"/>
        </w:numPr>
      </w:pPr>
      <w:r>
        <w:lastRenderedPageBreak/>
        <w:t>Revisión de Programas:</w:t>
      </w:r>
    </w:p>
    <w:p w:rsidR="006F0012" w:rsidRDefault="006F0012" w:rsidP="006F0012">
      <w:pPr>
        <w:pStyle w:val="PSI-Normal"/>
        <w:numPr>
          <w:ilvl w:val="1"/>
          <w:numId w:val="20"/>
        </w:numPr>
      </w:pPr>
      <w:r>
        <w:t>¿</w:t>
      </w:r>
      <w:r w:rsidR="007456EA">
        <w:t xml:space="preserve">El </w:t>
      </w:r>
      <w:r w:rsidR="00667619">
        <w:t>Dep</w:t>
      </w:r>
      <w:r w:rsidR="007456EA">
        <w:t>artamento y Secretaría Académica</w:t>
      </w:r>
      <w:r w:rsidR="00667619">
        <w:t xml:space="preserve"> solo revisan </w:t>
      </w:r>
      <w:r w:rsidR="007456EA">
        <w:t xml:space="preserve">la </w:t>
      </w:r>
      <w:r w:rsidR="00667619">
        <w:t>parte formal</w:t>
      </w:r>
      <w:r w:rsidR="007456EA">
        <w:t xml:space="preserve"> (primera hoja)</w:t>
      </w:r>
      <w:r w:rsidR="00667619">
        <w:t xml:space="preserve">? </w:t>
      </w:r>
    </w:p>
    <w:p w:rsidR="006F0012" w:rsidRDefault="007456EA" w:rsidP="006F0012">
      <w:pPr>
        <w:pStyle w:val="PSI-Normal"/>
        <w:numPr>
          <w:ilvl w:val="1"/>
          <w:numId w:val="20"/>
        </w:numPr>
      </w:pPr>
      <w:r>
        <w:t>¿Qué quisieran ver antes de hacer la aprobación? ¿</w:t>
      </w:r>
      <w:proofErr w:type="spellStart"/>
      <w:r>
        <w:t>Previsualización</w:t>
      </w:r>
      <w:proofErr w:type="spellEnd"/>
      <w:r w:rsidR="00667619">
        <w:t xml:space="preserve"> de PDF o </w:t>
      </w:r>
      <w:r>
        <w:t>página web con los datos</w:t>
      </w:r>
      <w:r w:rsidR="00667619">
        <w:t>?</w:t>
      </w:r>
      <w:r>
        <w:t xml:space="preserve"> </w:t>
      </w:r>
    </w:p>
    <w:p w:rsidR="00667619" w:rsidRDefault="007456EA" w:rsidP="006F0012">
      <w:pPr>
        <w:pStyle w:val="PSI-Normal"/>
        <w:ind w:left="1440" w:firstLine="0"/>
      </w:pPr>
      <w:r>
        <w:t>Recor</w:t>
      </w:r>
      <w:r w:rsidR="006F0012">
        <w:t>dar que los datos formales (código de carrera, nombre de carrera, nombre de asignatura, etc.) se encontrarán precargados por Secretaría Académica y no serán modificables por el profesor.</w:t>
      </w:r>
      <w:bookmarkStart w:id="5" w:name="_GoBack"/>
      <w:bookmarkEnd w:id="5"/>
    </w:p>
    <w:p w:rsidR="006F0012" w:rsidRDefault="00C9278C" w:rsidP="00D50C61">
      <w:pPr>
        <w:pStyle w:val="PSI-Normal"/>
        <w:numPr>
          <w:ilvl w:val="0"/>
          <w:numId w:val="20"/>
        </w:numPr>
      </w:pPr>
      <w:r>
        <w:t>¿Las horas de cursada de una asignatura vienen desde el Plan de la Carrera verdad? ¿Allí también se define cuántas son de teoría y cuantas de práctica o eso lo elige el docente responsable según su criterio?</w:t>
      </w:r>
    </w:p>
    <w:p w:rsidR="006F0012" w:rsidRDefault="006F0012">
      <w:pPr>
        <w:rPr>
          <w:lang w:val="es-AR"/>
        </w:rPr>
      </w:pPr>
      <w:r>
        <w:br w:type="page"/>
      </w:r>
    </w:p>
    <w:p w:rsidR="00DD1DA2" w:rsidRDefault="00946ABD" w:rsidP="005B5AEE">
      <w:pPr>
        <w:pStyle w:val="PSI-Ttulo1"/>
      </w:pPr>
      <w:bookmarkStart w:id="6" w:name="_Toc16581897"/>
      <w:r>
        <w:lastRenderedPageBreak/>
        <w:t>Respuestas - conclusiones</w:t>
      </w:r>
      <w:bookmarkEnd w:id="6"/>
    </w:p>
    <w:p w:rsidR="00DD0CCF" w:rsidRDefault="00DD0CCF" w:rsidP="00DD0CCF">
      <w:pPr>
        <w:pStyle w:val="PSI-Normal"/>
      </w:pPr>
    </w:p>
    <w:sectPr w:rsidR="00DD0CCF" w:rsidSect="009248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3C6" w:rsidRDefault="00D943C6" w:rsidP="00C94FBE">
      <w:pPr>
        <w:spacing w:before="0" w:line="240" w:lineRule="auto"/>
      </w:pPr>
      <w:r>
        <w:separator/>
      </w:r>
    </w:p>
    <w:p w:rsidR="00D943C6" w:rsidRDefault="00D943C6"/>
  </w:endnote>
  <w:endnote w:type="continuationSeparator" w:id="0">
    <w:p w:rsidR="00D943C6" w:rsidRDefault="00D943C6" w:rsidP="00C94FBE">
      <w:pPr>
        <w:spacing w:before="0" w:line="240" w:lineRule="auto"/>
      </w:pPr>
      <w:r>
        <w:continuationSeparator/>
      </w:r>
    </w:p>
    <w:p w:rsidR="00D943C6" w:rsidRDefault="00D94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D943C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6F0012">
          <w:rPr>
            <w:rFonts w:asciiTheme="majorHAnsi" w:hAnsiTheme="majorHAnsi" w:cstheme="majorHAnsi"/>
            <w:noProof/>
          </w:rPr>
          <w:t>6</w:t>
        </w:r>
        <w:r w:rsidR="003F66C8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3F66C8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3F66C8" w:rsidRPr="00DD5A70">
          <w:rPr>
            <w:rFonts w:asciiTheme="majorHAnsi" w:hAnsiTheme="majorHAnsi" w:cstheme="majorHAnsi"/>
          </w:rPr>
          <w:fldChar w:fldCharType="separate"/>
        </w:r>
        <w:r w:rsidR="006F0012">
          <w:rPr>
            <w:rFonts w:asciiTheme="majorHAnsi" w:hAnsiTheme="majorHAnsi" w:cstheme="majorHAnsi"/>
            <w:noProof/>
          </w:rPr>
          <w:t>6</w:t>
        </w:r>
        <w:r w:rsidR="003F66C8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3F66C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3C6" w:rsidRDefault="00D943C6" w:rsidP="00C94FBE">
      <w:pPr>
        <w:spacing w:before="0" w:line="240" w:lineRule="auto"/>
      </w:pPr>
      <w:r>
        <w:separator/>
      </w:r>
    </w:p>
    <w:p w:rsidR="00D943C6" w:rsidRDefault="00D943C6"/>
  </w:footnote>
  <w:footnote w:type="continuationSeparator" w:id="0">
    <w:p w:rsidR="00D943C6" w:rsidRDefault="00D943C6" w:rsidP="00C94FBE">
      <w:pPr>
        <w:spacing w:before="0" w:line="240" w:lineRule="auto"/>
      </w:pPr>
      <w:r>
        <w:continuationSeparator/>
      </w:r>
    </w:p>
    <w:p w:rsidR="00D943C6" w:rsidRDefault="00D943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65EEA992" wp14:editId="0FEC25E0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6ABD">
          <w:rPr>
            <w:rFonts w:asciiTheme="majorHAnsi" w:eastAsiaTheme="majorEastAsia" w:hAnsiTheme="majorHAnsi" w:cstheme="majorBidi"/>
          </w:rPr>
          <w:t>Consultas a Cliente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7175C210" wp14:editId="4DA2C8C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43C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D943C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D943C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3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 w:numId="17">
    <w:abstractNumId w:val="14"/>
  </w:num>
  <w:num w:numId="18">
    <w:abstractNumId w:val="7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5130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47527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0012"/>
    <w:rsid w:val="006F769E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E1C20"/>
    <w:rsid w:val="008E1F84"/>
    <w:rsid w:val="008E48FB"/>
    <w:rsid w:val="00904CB6"/>
    <w:rsid w:val="0092483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57039"/>
    <w:rsid w:val="00B77F48"/>
    <w:rsid w:val="00B86923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20427"/>
    <w:rsid w:val="00C222A0"/>
    <w:rsid w:val="00C23F8C"/>
    <w:rsid w:val="00C24CDC"/>
    <w:rsid w:val="00C26C78"/>
    <w:rsid w:val="00C37BF5"/>
    <w:rsid w:val="00C42873"/>
    <w:rsid w:val="00C42D53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3FE8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943C6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;"/>
  <w15:docId w15:val="{90284239-C9ED-44A1-8395-1B5A49D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D5132-C51C-4C02-8F9A-F76C250C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446</TotalTime>
  <Pages>6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a Cliente</vt:lpstr>
    </vt:vector>
  </TitlesOfParts>
  <Company>VASPA Team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a Cliente</dc:title>
  <dc:subject>Sistema VASPA</dc:subject>
  <dc:creator>Fabricio W. González</dc:creator>
  <cp:lastModifiedBy>Fabricio Gonzalez</cp:lastModifiedBy>
  <cp:revision>86</cp:revision>
  <dcterms:created xsi:type="dcterms:W3CDTF">2018-08-31T03:34:00Z</dcterms:created>
  <dcterms:modified xsi:type="dcterms:W3CDTF">2019-08-20T15:29:00Z</dcterms:modified>
  <cp:category>Fase Construcción, Iteración 6</cp:category>
</cp:coreProperties>
</file>