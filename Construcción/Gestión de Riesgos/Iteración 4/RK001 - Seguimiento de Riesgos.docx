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A171DB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8B3B0F" w:rsidRDefault="00670E9F" w:rsidP="00731B3B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2BA8E3C" wp14:editId="29EF8E4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4673A7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532715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30983945" w:history="1">
            <w:r w:rsidR="00532715" w:rsidRPr="00DE3131">
              <w:rPr>
                <w:rStyle w:val="Hipervnculo"/>
                <w:noProof/>
              </w:rPr>
              <w:t>Leyenda</w:t>
            </w:r>
            <w:r w:rsidR="00532715">
              <w:rPr>
                <w:noProof/>
                <w:webHidden/>
              </w:rPr>
              <w:tab/>
            </w:r>
            <w:r w:rsidR="00532715">
              <w:rPr>
                <w:noProof/>
                <w:webHidden/>
              </w:rPr>
              <w:fldChar w:fldCharType="begin"/>
            </w:r>
            <w:r w:rsidR="00532715">
              <w:rPr>
                <w:noProof/>
                <w:webHidden/>
              </w:rPr>
              <w:instrText xml:space="preserve"> PAGEREF _Toc530983945 \h </w:instrText>
            </w:r>
            <w:r w:rsidR="00532715">
              <w:rPr>
                <w:noProof/>
                <w:webHidden/>
              </w:rPr>
            </w:r>
            <w:r w:rsidR="00532715">
              <w:rPr>
                <w:noProof/>
                <w:webHidden/>
              </w:rPr>
              <w:fldChar w:fldCharType="separate"/>
            </w:r>
            <w:r w:rsidR="00532715">
              <w:rPr>
                <w:noProof/>
                <w:webHidden/>
              </w:rPr>
              <w:t>4</w:t>
            </w:r>
            <w:r w:rsidR="00532715">
              <w:rPr>
                <w:noProof/>
                <w:webHidden/>
              </w:rPr>
              <w:fldChar w:fldCharType="end"/>
            </w:r>
          </w:hyperlink>
        </w:p>
        <w:p w:rsidR="00532715" w:rsidRDefault="004673A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30983946" w:history="1">
            <w:r w:rsidR="00532715" w:rsidRPr="00DE3131">
              <w:rPr>
                <w:rStyle w:val="Hipervnculo"/>
                <w:noProof/>
              </w:rPr>
              <w:t>&lt;Referencia RK001&gt;</w:t>
            </w:r>
            <w:r w:rsidR="00532715">
              <w:rPr>
                <w:noProof/>
                <w:webHidden/>
              </w:rPr>
              <w:tab/>
            </w:r>
            <w:r w:rsidR="00532715">
              <w:rPr>
                <w:noProof/>
                <w:webHidden/>
              </w:rPr>
              <w:fldChar w:fldCharType="begin"/>
            </w:r>
            <w:r w:rsidR="00532715">
              <w:rPr>
                <w:noProof/>
                <w:webHidden/>
              </w:rPr>
              <w:instrText xml:space="preserve"> PAGEREF _Toc530983946 \h </w:instrText>
            </w:r>
            <w:r w:rsidR="00532715">
              <w:rPr>
                <w:noProof/>
                <w:webHidden/>
              </w:rPr>
            </w:r>
            <w:r w:rsidR="00532715">
              <w:rPr>
                <w:noProof/>
                <w:webHidden/>
              </w:rPr>
              <w:fldChar w:fldCharType="separate"/>
            </w:r>
            <w:r w:rsidR="00532715">
              <w:rPr>
                <w:noProof/>
                <w:webHidden/>
              </w:rPr>
              <w:t>5</w:t>
            </w:r>
            <w:r w:rsidR="00532715">
              <w:rPr>
                <w:noProof/>
                <w:webHidden/>
              </w:rPr>
              <w:fldChar w:fldCharType="end"/>
            </w:r>
          </w:hyperlink>
        </w:p>
        <w:p w:rsidR="00532715" w:rsidRDefault="004673A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83947" w:history="1">
            <w:r w:rsidR="00532715" w:rsidRPr="00DE3131">
              <w:rPr>
                <w:rStyle w:val="Hipervnculo"/>
                <w:noProof/>
              </w:rPr>
              <w:t>Identificación</w:t>
            </w:r>
            <w:r w:rsidR="00532715">
              <w:rPr>
                <w:noProof/>
                <w:webHidden/>
              </w:rPr>
              <w:tab/>
            </w:r>
            <w:r w:rsidR="00532715">
              <w:rPr>
                <w:noProof/>
                <w:webHidden/>
              </w:rPr>
              <w:fldChar w:fldCharType="begin"/>
            </w:r>
            <w:r w:rsidR="00532715">
              <w:rPr>
                <w:noProof/>
                <w:webHidden/>
              </w:rPr>
              <w:instrText xml:space="preserve"> PAGEREF _Toc530983947 \h </w:instrText>
            </w:r>
            <w:r w:rsidR="00532715">
              <w:rPr>
                <w:noProof/>
                <w:webHidden/>
              </w:rPr>
            </w:r>
            <w:r w:rsidR="00532715">
              <w:rPr>
                <w:noProof/>
                <w:webHidden/>
              </w:rPr>
              <w:fldChar w:fldCharType="separate"/>
            </w:r>
            <w:r w:rsidR="00532715">
              <w:rPr>
                <w:noProof/>
                <w:webHidden/>
              </w:rPr>
              <w:t>5</w:t>
            </w:r>
            <w:r w:rsidR="00532715">
              <w:rPr>
                <w:noProof/>
                <w:webHidden/>
              </w:rPr>
              <w:fldChar w:fldCharType="end"/>
            </w:r>
          </w:hyperlink>
        </w:p>
        <w:p w:rsidR="00532715" w:rsidRDefault="004673A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83948" w:history="1">
            <w:r w:rsidR="00532715" w:rsidRPr="00DE3131">
              <w:rPr>
                <w:rStyle w:val="Hipervnculo"/>
                <w:noProof/>
              </w:rPr>
              <w:t>Análisis</w:t>
            </w:r>
            <w:r w:rsidR="00532715">
              <w:rPr>
                <w:noProof/>
                <w:webHidden/>
              </w:rPr>
              <w:tab/>
            </w:r>
            <w:r w:rsidR="00532715">
              <w:rPr>
                <w:noProof/>
                <w:webHidden/>
              </w:rPr>
              <w:fldChar w:fldCharType="begin"/>
            </w:r>
            <w:r w:rsidR="00532715">
              <w:rPr>
                <w:noProof/>
                <w:webHidden/>
              </w:rPr>
              <w:instrText xml:space="preserve"> PAGEREF _Toc530983948 \h </w:instrText>
            </w:r>
            <w:r w:rsidR="00532715">
              <w:rPr>
                <w:noProof/>
                <w:webHidden/>
              </w:rPr>
            </w:r>
            <w:r w:rsidR="00532715">
              <w:rPr>
                <w:noProof/>
                <w:webHidden/>
              </w:rPr>
              <w:fldChar w:fldCharType="separate"/>
            </w:r>
            <w:r w:rsidR="00532715">
              <w:rPr>
                <w:noProof/>
                <w:webHidden/>
              </w:rPr>
              <w:t>5</w:t>
            </w:r>
            <w:r w:rsidR="00532715">
              <w:rPr>
                <w:noProof/>
                <w:webHidden/>
              </w:rPr>
              <w:fldChar w:fldCharType="end"/>
            </w:r>
          </w:hyperlink>
        </w:p>
        <w:p w:rsidR="00532715" w:rsidRDefault="004673A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83949" w:history="1">
            <w:r w:rsidR="00532715" w:rsidRPr="00DE3131">
              <w:rPr>
                <w:rStyle w:val="Hipervnculo"/>
                <w:noProof/>
              </w:rPr>
              <w:t>Plan de Riesgos</w:t>
            </w:r>
            <w:r w:rsidR="00532715">
              <w:rPr>
                <w:noProof/>
                <w:webHidden/>
              </w:rPr>
              <w:tab/>
            </w:r>
            <w:r w:rsidR="00532715">
              <w:rPr>
                <w:noProof/>
                <w:webHidden/>
              </w:rPr>
              <w:fldChar w:fldCharType="begin"/>
            </w:r>
            <w:r w:rsidR="00532715">
              <w:rPr>
                <w:noProof/>
                <w:webHidden/>
              </w:rPr>
              <w:instrText xml:space="preserve"> PAGEREF _Toc530983949 \h </w:instrText>
            </w:r>
            <w:r w:rsidR="00532715">
              <w:rPr>
                <w:noProof/>
                <w:webHidden/>
              </w:rPr>
            </w:r>
            <w:r w:rsidR="00532715">
              <w:rPr>
                <w:noProof/>
                <w:webHidden/>
              </w:rPr>
              <w:fldChar w:fldCharType="separate"/>
            </w:r>
            <w:r w:rsidR="00532715">
              <w:rPr>
                <w:noProof/>
                <w:webHidden/>
              </w:rPr>
              <w:t>5</w:t>
            </w:r>
            <w:r w:rsidR="00532715">
              <w:rPr>
                <w:noProof/>
                <w:webHidden/>
              </w:rPr>
              <w:fldChar w:fldCharType="end"/>
            </w:r>
          </w:hyperlink>
        </w:p>
        <w:p w:rsidR="00532715" w:rsidRDefault="004673A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83950" w:history="1">
            <w:r w:rsidR="00532715" w:rsidRPr="00DE3131">
              <w:rPr>
                <w:rStyle w:val="Hipervnculo"/>
                <w:noProof/>
              </w:rPr>
              <w:t>Seguimiento</w:t>
            </w:r>
            <w:r w:rsidR="00532715">
              <w:rPr>
                <w:noProof/>
                <w:webHidden/>
              </w:rPr>
              <w:tab/>
            </w:r>
            <w:r w:rsidR="00532715">
              <w:rPr>
                <w:noProof/>
                <w:webHidden/>
              </w:rPr>
              <w:fldChar w:fldCharType="begin"/>
            </w:r>
            <w:r w:rsidR="00532715">
              <w:rPr>
                <w:noProof/>
                <w:webHidden/>
              </w:rPr>
              <w:instrText xml:space="preserve"> PAGEREF _Toc530983950 \h </w:instrText>
            </w:r>
            <w:r w:rsidR="00532715">
              <w:rPr>
                <w:noProof/>
                <w:webHidden/>
              </w:rPr>
            </w:r>
            <w:r w:rsidR="00532715">
              <w:rPr>
                <w:noProof/>
                <w:webHidden/>
              </w:rPr>
              <w:fldChar w:fldCharType="separate"/>
            </w:r>
            <w:r w:rsidR="00532715">
              <w:rPr>
                <w:noProof/>
                <w:webHidden/>
              </w:rPr>
              <w:t>5</w:t>
            </w:r>
            <w:r w:rsidR="00532715"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530983945"/>
      <w:r>
        <w:t>Leyenda</w:t>
      </w:r>
      <w:bookmarkEnd w:id="0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5B5AEE">
      <w:pPr>
        <w:pStyle w:val="PSI-Ttulo1"/>
      </w:pPr>
      <w:bookmarkStart w:id="1" w:name="_Toc530983946"/>
      <w:r>
        <w:lastRenderedPageBreak/>
        <w:t>&lt;Referencia RK001&gt;</w:t>
      </w:r>
      <w:bookmarkEnd w:id="1"/>
    </w:p>
    <w:p w:rsidR="00441FF1" w:rsidRDefault="00441FF1" w:rsidP="00441FF1">
      <w:pPr>
        <w:pStyle w:val="PSI-Ttulo2"/>
      </w:pPr>
      <w:bookmarkStart w:id="2" w:name="_Toc530983947"/>
      <w:r>
        <w:t>Identificación</w:t>
      </w:r>
      <w:bookmarkEnd w:id="2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287695" w:rsidRPr="00670E9F" w:rsidTr="00731B3B">
        <w:trPr>
          <w:trHeight w:val="335"/>
        </w:trPr>
        <w:tc>
          <w:tcPr>
            <w:tcW w:w="3094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34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731B3B" w:rsidRPr="00670E9F" w:rsidTr="00731B3B">
        <w:trPr>
          <w:trHeight w:val="335"/>
        </w:trPr>
        <w:tc>
          <w:tcPr>
            <w:tcW w:w="3094" w:type="dxa"/>
            <w:shd w:val="clear" w:color="auto" w:fill="auto"/>
          </w:tcPr>
          <w:p w:rsidR="00731B3B" w:rsidRPr="008B12EB" w:rsidRDefault="00731B3B" w:rsidP="00731B3B">
            <w:pPr>
              <w:pStyle w:val="PSI-Normal"/>
            </w:pPr>
            <w:r>
              <w:t>RK001</w:t>
            </w:r>
          </w:p>
        </w:tc>
        <w:tc>
          <w:tcPr>
            <w:tcW w:w="2734" w:type="dxa"/>
            <w:gridSpan w:val="3"/>
            <w:shd w:val="clear" w:color="auto" w:fill="auto"/>
          </w:tcPr>
          <w:p w:rsidR="00731B3B" w:rsidRPr="008B12EB" w:rsidRDefault="00BC2831" w:rsidP="00731B3B">
            <w:pPr>
              <w:pStyle w:val="PSI-Normal"/>
            </w:pPr>
            <w:r>
              <w:t>22/11/18</w:t>
            </w:r>
          </w:p>
        </w:tc>
        <w:tc>
          <w:tcPr>
            <w:tcW w:w="2700" w:type="dxa"/>
            <w:shd w:val="clear" w:color="auto" w:fill="auto"/>
          </w:tcPr>
          <w:p w:rsidR="00731B3B" w:rsidRPr="008B12EB" w:rsidRDefault="00731B3B" w:rsidP="00040750">
            <w:pPr>
              <w:pStyle w:val="PSI-Normal"/>
            </w:pPr>
            <w:r>
              <w:t xml:space="preserve">Fase </w:t>
            </w:r>
            <w:r w:rsidR="00040750">
              <w:t>Construcción – Iteración 4</w:t>
            </w:r>
          </w:p>
        </w:tc>
      </w:tr>
      <w:tr w:rsidR="00E52496" w:rsidRPr="00670E9F" w:rsidTr="00731B3B">
        <w:tc>
          <w:tcPr>
            <w:tcW w:w="4467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061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731B3B" w:rsidTr="00731B3B">
        <w:tc>
          <w:tcPr>
            <w:tcW w:w="4467" w:type="dxa"/>
            <w:gridSpan w:val="3"/>
          </w:tcPr>
          <w:p w:rsidR="00731B3B" w:rsidRDefault="00BC2831" w:rsidP="00731B3B">
            <w:pPr>
              <w:pStyle w:val="PSI-Normal"/>
            </w:pPr>
            <w:r w:rsidRPr="00BC2831">
              <w:t>No llegar a cumplir con los requisitos que se piden para regularizar la materia</w:t>
            </w:r>
          </w:p>
        </w:tc>
        <w:tc>
          <w:tcPr>
            <w:tcW w:w="4061" w:type="dxa"/>
            <w:gridSpan w:val="2"/>
          </w:tcPr>
          <w:p w:rsidR="00731B3B" w:rsidRDefault="00BC2831" w:rsidP="00731B3B">
            <w:pPr>
              <w:pStyle w:val="PSI-Normal"/>
            </w:pPr>
            <w:r>
              <w:t>Cronograma</w:t>
            </w:r>
          </w:p>
        </w:tc>
      </w:tr>
      <w:tr w:rsidR="00E52496" w:rsidRPr="00670E9F" w:rsidTr="00731B3B">
        <w:tc>
          <w:tcPr>
            <w:tcW w:w="8528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731B3B">
        <w:tc>
          <w:tcPr>
            <w:tcW w:w="8528" w:type="dxa"/>
            <w:gridSpan w:val="5"/>
          </w:tcPr>
          <w:p w:rsidR="00E52496" w:rsidRDefault="00BC2831" w:rsidP="00670E9F">
            <w:pPr>
              <w:pStyle w:val="PSI-Normal"/>
            </w:pPr>
            <w:r>
              <w:t>Debido a que esta pronto de finalizar la cursada de la materia Laboratorio de Desarrollo de Software, en la cual se piden una serie de productos a entregar para poder regularizar la materia y por lo tanto poder continuar el desarrollo del sistema.</w:t>
            </w:r>
          </w:p>
        </w:tc>
      </w:tr>
      <w:tr w:rsidR="00EB16E9" w:rsidTr="00731B3B">
        <w:tc>
          <w:tcPr>
            <w:tcW w:w="4276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252" w:type="dxa"/>
            <w:gridSpan w:val="3"/>
          </w:tcPr>
          <w:p w:rsidR="00EB16E9" w:rsidRDefault="00B9195D" w:rsidP="00731B3B">
            <w:pPr>
              <w:pStyle w:val="PSI-Normal"/>
            </w:pPr>
            <w:r>
              <w:t>Cerrado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3" w:name="_Toc530983948"/>
      <w:r>
        <w:t>Análisis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731B3B">
        <w:tc>
          <w:tcPr>
            <w:tcW w:w="3087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75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68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731B3B" w:rsidTr="00731B3B">
        <w:tc>
          <w:tcPr>
            <w:tcW w:w="3087" w:type="dxa"/>
          </w:tcPr>
          <w:p w:rsidR="00731B3B" w:rsidRDefault="00BC2831" w:rsidP="00A8485E">
            <w:pPr>
              <w:pStyle w:val="PSI-Normal"/>
              <w:tabs>
                <w:tab w:val="left" w:pos="1905"/>
              </w:tabs>
            </w:pPr>
            <w:r>
              <w:t>4</w:t>
            </w:r>
          </w:p>
        </w:tc>
        <w:tc>
          <w:tcPr>
            <w:tcW w:w="2756" w:type="dxa"/>
          </w:tcPr>
          <w:p w:rsidR="00731B3B" w:rsidRDefault="00BC2831" w:rsidP="00731B3B">
            <w:pPr>
              <w:pStyle w:val="PSI-Normal"/>
            </w:pPr>
            <w:r>
              <w:t>40%</w:t>
            </w:r>
          </w:p>
        </w:tc>
        <w:tc>
          <w:tcPr>
            <w:tcW w:w="2685" w:type="dxa"/>
          </w:tcPr>
          <w:p w:rsidR="00731B3B" w:rsidRDefault="00BC2831" w:rsidP="00731B3B">
            <w:pPr>
              <w:pStyle w:val="PSI-Normal"/>
            </w:pPr>
            <w:r>
              <w:t>160</w:t>
            </w:r>
          </w:p>
        </w:tc>
      </w:tr>
      <w:tr w:rsidR="00E52496" w:rsidRPr="00670E9F" w:rsidTr="00731B3B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731B3B">
        <w:tc>
          <w:tcPr>
            <w:tcW w:w="8528" w:type="dxa"/>
            <w:gridSpan w:val="3"/>
          </w:tcPr>
          <w:p w:rsidR="00E52496" w:rsidRDefault="00BC2831" w:rsidP="00BC2831">
            <w:pPr>
              <w:pStyle w:val="PSI-Normal"/>
              <w:tabs>
                <w:tab w:val="left" w:pos="1785"/>
              </w:tabs>
            </w:pPr>
            <w:r>
              <w:t xml:space="preserve">Este riesgo existe debido a que queda muy poco tiempo para la finalización de la cursada, y para poder regularizarla hay que realizar la entrega de los productos solicitados (documentación, código fuente) tanto en la planificación </w:t>
            </w:r>
            <w:r w:rsidR="00D600CB">
              <w:t>como los necesarios para aprobar la cursada.</w:t>
            </w:r>
          </w:p>
        </w:tc>
      </w:tr>
      <w:tr w:rsidR="00E52496" w:rsidRPr="00670E9F" w:rsidTr="00731B3B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731B3B">
        <w:tc>
          <w:tcPr>
            <w:tcW w:w="8528" w:type="dxa"/>
            <w:gridSpan w:val="3"/>
          </w:tcPr>
          <w:p w:rsidR="00E52496" w:rsidRDefault="00780441" w:rsidP="00731B3B">
            <w:pPr>
              <w:pStyle w:val="PSI-Normal"/>
              <w:tabs>
                <w:tab w:val="left" w:pos="3120"/>
              </w:tabs>
            </w:pPr>
            <w:r>
              <w:t xml:space="preserve">Entre los inconvenientes que ocasionaría en caso de presentarse el riesgo seria que los integrantes del VASPA </w:t>
            </w:r>
            <w:proofErr w:type="spellStart"/>
            <w:r>
              <w:t>Team</w:t>
            </w:r>
            <w:proofErr w:type="spellEnd"/>
            <w:r>
              <w:t xml:space="preserve"> no regularicen la materia, esto implicaría a su vez no continuar con el desarrollo del sistema VASPA. Es un riesgo </w:t>
            </w:r>
            <w:r w:rsidR="004F4260">
              <w:t>crítico</w:t>
            </w:r>
            <w:r>
              <w:t>.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530983949"/>
      <w:r>
        <w:t>Plan de Riesgos</w:t>
      </w:r>
      <w:bookmarkEnd w:id="4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6C5F70" w:rsidRDefault="00140948" w:rsidP="006C5F70">
            <w:pPr>
              <w:pStyle w:val="PSI-Normal"/>
            </w:pPr>
            <w:r>
              <w:t>Eliminación</w:t>
            </w:r>
          </w:p>
        </w:tc>
        <w:tc>
          <w:tcPr>
            <w:tcW w:w="1701" w:type="dxa"/>
          </w:tcPr>
          <w:p w:rsidR="00140948" w:rsidRDefault="00140948" w:rsidP="00670E9F">
            <w:pPr>
              <w:pStyle w:val="PSI-Normal"/>
            </w:pPr>
            <w:r>
              <w:t xml:space="preserve">Fabricio González, </w:t>
            </w:r>
          </w:p>
          <w:p w:rsidR="00140948" w:rsidRDefault="00140948" w:rsidP="00670E9F">
            <w:pPr>
              <w:pStyle w:val="PSI-Normal"/>
            </w:pPr>
            <w:r>
              <w:t xml:space="preserve">Nicolás </w:t>
            </w:r>
            <w:proofErr w:type="spellStart"/>
            <w:r>
              <w:t>Sartini</w:t>
            </w:r>
            <w:proofErr w:type="spellEnd"/>
            <w:r>
              <w:t xml:space="preserve">, </w:t>
            </w:r>
          </w:p>
          <w:p w:rsidR="00140948" w:rsidRDefault="00140948" w:rsidP="00670E9F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Default="00140948" w:rsidP="00670E9F">
            <w:pPr>
              <w:pStyle w:val="PSI-Normal"/>
            </w:pPr>
            <w:r>
              <w:t>Revisar la documentación faltante solicitada para regularizar la materia</w:t>
            </w:r>
          </w:p>
        </w:tc>
        <w:tc>
          <w:tcPr>
            <w:tcW w:w="1701" w:type="dxa"/>
            <w:shd w:val="clear" w:color="auto" w:fill="auto"/>
          </w:tcPr>
          <w:p w:rsidR="00EA02CB" w:rsidRDefault="00140948" w:rsidP="00670E9F">
            <w:pPr>
              <w:pStyle w:val="PSI-Normal"/>
            </w:pPr>
            <w:r>
              <w:t>Construcción / Iteración 4</w:t>
            </w:r>
          </w:p>
        </w:tc>
      </w:tr>
      <w:tr w:rsidR="00140948" w:rsidTr="00CD2020">
        <w:tc>
          <w:tcPr>
            <w:tcW w:w="2660" w:type="dxa"/>
          </w:tcPr>
          <w:p w:rsidR="00140948" w:rsidRDefault="00140948" w:rsidP="00140948">
            <w:pPr>
              <w:pStyle w:val="PSI-Normal"/>
            </w:pPr>
            <w:r>
              <w:t>Eliminación</w:t>
            </w:r>
          </w:p>
        </w:tc>
        <w:tc>
          <w:tcPr>
            <w:tcW w:w="1701" w:type="dxa"/>
          </w:tcPr>
          <w:p w:rsidR="00140948" w:rsidRDefault="00140948" w:rsidP="00140948">
            <w:pPr>
              <w:pStyle w:val="PSI-Normal"/>
            </w:pPr>
            <w:r>
              <w:t xml:space="preserve">Fabricio González, </w:t>
            </w:r>
          </w:p>
          <w:p w:rsidR="00140948" w:rsidRDefault="00140948" w:rsidP="00140948">
            <w:pPr>
              <w:pStyle w:val="PSI-Normal"/>
            </w:pPr>
            <w:r>
              <w:t xml:space="preserve">Nicolás </w:t>
            </w:r>
            <w:proofErr w:type="spellStart"/>
            <w:r>
              <w:t>Sartini</w:t>
            </w:r>
            <w:proofErr w:type="spellEnd"/>
            <w:r>
              <w:t xml:space="preserve">, </w:t>
            </w:r>
          </w:p>
          <w:p w:rsidR="00140948" w:rsidRDefault="00140948" w:rsidP="00140948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140948" w:rsidRDefault="00546C1D" w:rsidP="00140948">
            <w:pPr>
              <w:pStyle w:val="PSI-Normal"/>
            </w:pPr>
            <w:r>
              <w:t>Terminar la codificación de los CU solicitados por el equipo docente</w:t>
            </w:r>
          </w:p>
        </w:tc>
        <w:tc>
          <w:tcPr>
            <w:tcW w:w="1701" w:type="dxa"/>
            <w:shd w:val="clear" w:color="auto" w:fill="auto"/>
          </w:tcPr>
          <w:p w:rsidR="00140948" w:rsidRDefault="00140948" w:rsidP="00140948">
            <w:pPr>
              <w:pStyle w:val="PSI-Normal"/>
            </w:pPr>
            <w:r>
              <w:t>Construcción / Iteración 4</w:t>
            </w:r>
          </w:p>
        </w:tc>
      </w:tr>
    </w:tbl>
    <w:p w:rsidR="00441FF1" w:rsidRDefault="00441FF1" w:rsidP="00670E9F">
      <w:pPr>
        <w:pStyle w:val="PSI-Normal"/>
      </w:pPr>
    </w:p>
    <w:p w:rsidR="002F0B8A" w:rsidRDefault="002F0B8A" w:rsidP="00670E9F">
      <w:pPr>
        <w:pStyle w:val="PSI-Normal"/>
      </w:pPr>
    </w:p>
    <w:p w:rsidR="00CD2020" w:rsidRDefault="00CD2020" w:rsidP="00CD2020">
      <w:pPr>
        <w:pStyle w:val="PSI-Ttulo2"/>
      </w:pPr>
      <w:bookmarkStart w:id="5" w:name="_Toc530983950"/>
      <w:r>
        <w:lastRenderedPageBreak/>
        <w:t>Seguimiento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140948" w:rsidP="00670E9F">
            <w:pPr>
              <w:pStyle w:val="PSI-Normal"/>
            </w:pPr>
            <w:r>
              <w:t>24/11/18</w:t>
            </w:r>
          </w:p>
        </w:tc>
        <w:tc>
          <w:tcPr>
            <w:tcW w:w="2161" w:type="dxa"/>
          </w:tcPr>
          <w:p w:rsidR="00CD2020" w:rsidRDefault="00140948" w:rsidP="00670E9F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CD2020" w:rsidRDefault="00140948" w:rsidP="000D1BE8">
            <w:pPr>
              <w:pStyle w:val="PSI-Normal"/>
            </w:pPr>
            <w:r>
              <w:t>El equipo estuvo completando, modificando la documentación</w:t>
            </w:r>
            <w:r w:rsidR="00546C1D">
              <w:t>, así mismo terminando la codificación de los CU solicitados</w:t>
            </w:r>
          </w:p>
        </w:tc>
        <w:tc>
          <w:tcPr>
            <w:tcW w:w="2272" w:type="dxa"/>
          </w:tcPr>
          <w:p w:rsidR="00CD2020" w:rsidRDefault="00140948" w:rsidP="00670E9F">
            <w:pPr>
              <w:pStyle w:val="PSI-Normal"/>
            </w:pPr>
            <w:r>
              <w:t>Francisco Estrada</w:t>
            </w:r>
          </w:p>
        </w:tc>
      </w:tr>
      <w:tr w:rsidR="00140948" w:rsidTr="00CD2020">
        <w:tc>
          <w:tcPr>
            <w:tcW w:w="2161" w:type="dxa"/>
          </w:tcPr>
          <w:p w:rsidR="00140948" w:rsidRDefault="00140948" w:rsidP="00140948">
            <w:pPr>
              <w:pStyle w:val="PSI-Normal"/>
            </w:pPr>
            <w:r>
              <w:t>25/11/18</w:t>
            </w:r>
          </w:p>
        </w:tc>
        <w:tc>
          <w:tcPr>
            <w:tcW w:w="2161" w:type="dxa"/>
          </w:tcPr>
          <w:p w:rsidR="00140948" w:rsidRDefault="00140948" w:rsidP="00140948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140948" w:rsidRDefault="00546C1D" w:rsidP="00140948">
            <w:pPr>
              <w:pStyle w:val="PSI-Normal"/>
            </w:pPr>
            <w:r>
              <w:t>El equipo estuvo completando, modificando la documentación, así mismo terminando la codificación de los CU solicitados</w:t>
            </w:r>
          </w:p>
        </w:tc>
        <w:tc>
          <w:tcPr>
            <w:tcW w:w="2272" w:type="dxa"/>
          </w:tcPr>
          <w:p w:rsidR="00140948" w:rsidRDefault="00140948" w:rsidP="00140948">
            <w:pPr>
              <w:pStyle w:val="PSI-Normal"/>
            </w:pPr>
            <w:r>
              <w:t>Francisco Estrada</w:t>
            </w:r>
          </w:p>
        </w:tc>
      </w:tr>
      <w:tr w:rsidR="00140948" w:rsidTr="00CD2020">
        <w:tc>
          <w:tcPr>
            <w:tcW w:w="2161" w:type="dxa"/>
          </w:tcPr>
          <w:p w:rsidR="00140948" w:rsidRDefault="00140948" w:rsidP="00140948">
            <w:pPr>
              <w:pStyle w:val="PSI-Normal"/>
            </w:pPr>
            <w:r>
              <w:t>26/11/18</w:t>
            </w:r>
          </w:p>
        </w:tc>
        <w:tc>
          <w:tcPr>
            <w:tcW w:w="2161" w:type="dxa"/>
          </w:tcPr>
          <w:p w:rsidR="00140948" w:rsidRDefault="00140948" w:rsidP="00140948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140948" w:rsidRDefault="00546C1D" w:rsidP="00140948">
            <w:pPr>
              <w:pStyle w:val="PSI-Normal"/>
            </w:pPr>
            <w:r>
              <w:t>El equipo estuvo completando, modificando la documentación, así mismo terminando la codificación de los CU solicitados</w:t>
            </w:r>
          </w:p>
        </w:tc>
        <w:tc>
          <w:tcPr>
            <w:tcW w:w="2272" w:type="dxa"/>
          </w:tcPr>
          <w:p w:rsidR="00140948" w:rsidRDefault="00140948" w:rsidP="00140948">
            <w:pPr>
              <w:pStyle w:val="PSI-Normal"/>
            </w:pPr>
            <w:r>
              <w:t>Francisco Estrada</w:t>
            </w:r>
          </w:p>
        </w:tc>
      </w:tr>
      <w:tr w:rsidR="00140948" w:rsidTr="00CD2020">
        <w:tc>
          <w:tcPr>
            <w:tcW w:w="2161" w:type="dxa"/>
          </w:tcPr>
          <w:p w:rsidR="00140948" w:rsidRDefault="00140948" w:rsidP="00140948">
            <w:pPr>
              <w:pStyle w:val="PSI-Normal"/>
            </w:pPr>
            <w:r>
              <w:t>27/11/18</w:t>
            </w:r>
          </w:p>
        </w:tc>
        <w:tc>
          <w:tcPr>
            <w:tcW w:w="2161" w:type="dxa"/>
          </w:tcPr>
          <w:p w:rsidR="00140948" w:rsidRDefault="00140948" w:rsidP="00140948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140948" w:rsidRDefault="00546C1D" w:rsidP="00140948">
            <w:pPr>
              <w:pStyle w:val="PSI-Normal"/>
            </w:pPr>
            <w:r>
              <w:t>El equipo estuvo completando, modificando la documentación, así mismo terminando la codificación de los CU solicitados</w:t>
            </w:r>
          </w:p>
        </w:tc>
        <w:tc>
          <w:tcPr>
            <w:tcW w:w="2272" w:type="dxa"/>
          </w:tcPr>
          <w:p w:rsidR="00140948" w:rsidRDefault="00140948" w:rsidP="00140948">
            <w:pPr>
              <w:pStyle w:val="PSI-Normal"/>
            </w:pPr>
            <w:r>
              <w:t>Francisco Estrada</w:t>
            </w:r>
          </w:p>
        </w:tc>
      </w:tr>
      <w:tr w:rsidR="00A92A0A" w:rsidTr="00CD2020">
        <w:tc>
          <w:tcPr>
            <w:tcW w:w="2161" w:type="dxa"/>
          </w:tcPr>
          <w:p w:rsidR="00A92A0A" w:rsidRDefault="00A92A0A" w:rsidP="00140948">
            <w:pPr>
              <w:pStyle w:val="PSI-Normal"/>
            </w:pPr>
            <w:r>
              <w:t>28/11/18</w:t>
            </w:r>
          </w:p>
        </w:tc>
        <w:tc>
          <w:tcPr>
            <w:tcW w:w="2161" w:type="dxa"/>
          </w:tcPr>
          <w:p w:rsidR="00A92A0A" w:rsidRDefault="00A92A0A" w:rsidP="00140948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A92A0A" w:rsidRDefault="00A92A0A" w:rsidP="00140948">
            <w:pPr>
              <w:pStyle w:val="PSI-Normal"/>
            </w:pPr>
            <w:r>
              <w:t xml:space="preserve">Se da por cerrado el riesgo, el equipo VASPA </w:t>
            </w:r>
            <w:bookmarkStart w:id="6" w:name="_GoBack"/>
            <w:bookmarkEnd w:id="6"/>
            <w:proofErr w:type="spellStart"/>
            <w:r>
              <w:t>Team</w:t>
            </w:r>
            <w:proofErr w:type="spellEnd"/>
            <w:r>
              <w:t xml:space="preserve"> cumplió con lo solicitado por el equipo de catedra para regularizar la materia.</w:t>
            </w:r>
          </w:p>
        </w:tc>
        <w:tc>
          <w:tcPr>
            <w:tcW w:w="2272" w:type="dxa"/>
          </w:tcPr>
          <w:p w:rsidR="00A92A0A" w:rsidRDefault="00A92A0A" w:rsidP="00140948">
            <w:pPr>
              <w:pStyle w:val="PSI-Normal"/>
            </w:pPr>
            <w:r>
              <w:t>Francisco Estrada</w:t>
            </w: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3A7" w:rsidRDefault="004673A7" w:rsidP="00C94FBE">
      <w:pPr>
        <w:spacing w:before="0" w:line="240" w:lineRule="auto"/>
      </w:pPr>
      <w:r>
        <w:separator/>
      </w:r>
    </w:p>
    <w:p w:rsidR="004673A7" w:rsidRDefault="004673A7"/>
  </w:endnote>
  <w:endnote w:type="continuationSeparator" w:id="0">
    <w:p w:rsidR="004673A7" w:rsidRDefault="004673A7" w:rsidP="00C94FBE">
      <w:pPr>
        <w:spacing w:before="0" w:line="240" w:lineRule="auto"/>
      </w:pPr>
      <w:r>
        <w:continuationSeparator/>
      </w:r>
    </w:p>
    <w:p w:rsidR="004673A7" w:rsidRDefault="004673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695" w:rsidRDefault="004673A7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 xml:space="preserve">VASPA </w:t>
        </w:r>
        <w:proofErr w:type="spellStart"/>
        <w:r w:rsidR="004E2DEB">
          <w:rPr>
            <w:lang w:val="es-AR"/>
          </w:rPr>
          <w:t>Team</w:t>
        </w:r>
        <w:proofErr w:type="spellEnd"/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A92A0A">
          <w:rPr>
            <w:rFonts w:asciiTheme="majorHAnsi" w:hAnsiTheme="majorHAnsi" w:cstheme="majorHAnsi"/>
            <w:noProof/>
          </w:rPr>
          <w:t>5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A92A0A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3A7" w:rsidRDefault="004673A7" w:rsidP="00C94FBE">
      <w:pPr>
        <w:spacing w:before="0" w:line="240" w:lineRule="auto"/>
      </w:pPr>
      <w:r>
        <w:separator/>
      </w:r>
    </w:p>
    <w:p w:rsidR="004673A7" w:rsidRDefault="004673A7"/>
  </w:footnote>
  <w:footnote w:type="continuationSeparator" w:id="0">
    <w:p w:rsidR="004673A7" w:rsidRDefault="004673A7" w:rsidP="00C94FBE">
      <w:pPr>
        <w:spacing w:before="0" w:line="240" w:lineRule="auto"/>
      </w:pPr>
      <w:r>
        <w:continuationSeparator/>
      </w:r>
    </w:p>
    <w:p w:rsidR="004673A7" w:rsidRDefault="004673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11BED"/>
    <w:rsid w:val="00017EFE"/>
    <w:rsid w:val="00023899"/>
    <w:rsid w:val="00040750"/>
    <w:rsid w:val="00045F1A"/>
    <w:rsid w:val="00087F53"/>
    <w:rsid w:val="00092BC0"/>
    <w:rsid w:val="000A0FE7"/>
    <w:rsid w:val="000A2886"/>
    <w:rsid w:val="000C4C42"/>
    <w:rsid w:val="000C4E31"/>
    <w:rsid w:val="000D1BE8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0948"/>
    <w:rsid w:val="001410A7"/>
    <w:rsid w:val="00144AE4"/>
    <w:rsid w:val="00150702"/>
    <w:rsid w:val="00183953"/>
    <w:rsid w:val="00185A46"/>
    <w:rsid w:val="00191198"/>
    <w:rsid w:val="001950C8"/>
    <w:rsid w:val="001A198C"/>
    <w:rsid w:val="001A2EE6"/>
    <w:rsid w:val="001C1394"/>
    <w:rsid w:val="001C6104"/>
    <w:rsid w:val="001C799E"/>
    <w:rsid w:val="001D55C6"/>
    <w:rsid w:val="001F5F92"/>
    <w:rsid w:val="0020621B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0B8A"/>
    <w:rsid w:val="002F1461"/>
    <w:rsid w:val="003130E3"/>
    <w:rsid w:val="003149A1"/>
    <w:rsid w:val="003163C6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D3435"/>
    <w:rsid w:val="003E12FE"/>
    <w:rsid w:val="0040066E"/>
    <w:rsid w:val="004213B5"/>
    <w:rsid w:val="00441FF1"/>
    <w:rsid w:val="004525FF"/>
    <w:rsid w:val="004673A7"/>
    <w:rsid w:val="004807AF"/>
    <w:rsid w:val="004A54C8"/>
    <w:rsid w:val="004B00E9"/>
    <w:rsid w:val="004C5119"/>
    <w:rsid w:val="004C5D7E"/>
    <w:rsid w:val="004D45CD"/>
    <w:rsid w:val="004D5185"/>
    <w:rsid w:val="004E2DEB"/>
    <w:rsid w:val="004E4935"/>
    <w:rsid w:val="004F4260"/>
    <w:rsid w:val="004F4D25"/>
    <w:rsid w:val="005017FA"/>
    <w:rsid w:val="005046A5"/>
    <w:rsid w:val="00504A67"/>
    <w:rsid w:val="00511D9A"/>
    <w:rsid w:val="00515118"/>
    <w:rsid w:val="00515617"/>
    <w:rsid w:val="00532715"/>
    <w:rsid w:val="00543E7C"/>
    <w:rsid w:val="00546C1D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86CEB"/>
    <w:rsid w:val="00690373"/>
    <w:rsid w:val="006919D5"/>
    <w:rsid w:val="006A2495"/>
    <w:rsid w:val="006B3371"/>
    <w:rsid w:val="006C5F70"/>
    <w:rsid w:val="00700994"/>
    <w:rsid w:val="0070494E"/>
    <w:rsid w:val="00705C02"/>
    <w:rsid w:val="00710BA6"/>
    <w:rsid w:val="00711DF8"/>
    <w:rsid w:val="00731B3B"/>
    <w:rsid w:val="007447BE"/>
    <w:rsid w:val="00780441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50BD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12FE"/>
    <w:rsid w:val="0096683E"/>
    <w:rsid w:val="009A3173"/>
    <w:rsid w:val="009B56C3"/>
    <w:rsid w:val="009E25EF"/>
    <w:rsid w:val="009E4DA8"/>
    <w:rsid w:val="009F4449"/>
    <w:rsid w:val="00A02E81"/>
    <w:rsid w:val="00A0436A"/>
    <w:rsid w:val="00A12B5B"/>
    <w:rsid w:val="00A13DBA"/>
    <w:rsid w:val="00A171DB"/>
    <w:rsid w:val="00A2496D"/>
    <w:rsid w:val="00A2757B"/>
    <w:rsid w:val="00A27B42"/>
    <w:rsid w:val="00A45630"/>
    <w:rsid w:val="00A50ABB"/>
    <w:rsid w:val="00A670E3"/>
    <w:rsid w:val="00A77992"/>
    <w:rsid w:val="00A8485E"/>
    <w:rsid w:val="00A86BD0"/>
    <w:rsid w:val="00A92A0A"/>
    <w:rsid w:val="00AE0C53"/>
    <w:rsid w:val="00AE65FE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62B0"/>
    <w:rsid w:val="00B77F48"/>
    <w:rsid w:val="00B9195D"/>
    <w:rsid w:val="00BA699A"/>
    <w:rsid w:val="00BB23C2"/>
    <w:rsid w:val="00BB4A41"/>
    <w:rsid w:val="00BB6AAE"/>
    <w:rsid w:val="00BB6DE5"/>
    <w:rsid w:val="00BB7855"/>
    <w:rsid w:val="00BC2831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49D4"/>
    <w:rsid w:val="00CE7C8F"/>
    <w:rsid w:val="00CE7F5B"/>
    <w:rsid w:val="00CF39DF"/>
    <w:rsid w:val="00D01B23"/>
    <w:rsid w:val="00D06E99"/>
    <w:rsid w:val="00D15FB2"/>
    <w:rsid w:val="00D255E1"/>
    <w:rsid w:val="00D3068B"/>
    <w:rsid w:val="00D43375"/>
    <w:rsid w:val="00D600CB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02CB"/>
    <w:rsid w:val="00EA7D8C"/>
    <w:rsid w:val="00EB16E9"/>
    <w:rsid w:val="00EE0084"/>
    <w:rsid w:val="00EF27EE"/>
    <w:rsid w:val="00F0058C"/>
    <w:rsid w:val="00F045A2"/>
    <w:rsid w:val="00F050B1"/>
    <w:rsid w:val="00F163F8"/>
    <w:rsid w:val="00F36808"/>
    <w:rsid w:val="00F42493"/>
    <w:rsid w:val="00F438B1"/>
    <w:rsid w:val="00F54DA6"/>
    <w:rsid w:val="00F6748E"/>
    <w:rsid w:val="00F771E5"/>
    <w:rsid w:val="00F813E9"/>
    <w:rsid w:val="00F815F5"/>
    <w:rsid w:val="00F844D7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3BED1CAB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7529BB-83DE-46B7-8873-AA84B86DD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394</TotalTime>
  <Pages>6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pablo</cp:lastModifiedBy>
  <cp:revision>23</cp:revision>
  <dcterms:created xsi:type="dcterms:W3CDTF">2018-08-31T03:46:00Z</dcterms:created>
  <dcterms:modified xsi:type="dcterms:W3CDTF">2019-08-20T23:55:00Z</dcterms:modified>
</cp:coreProperties>
</file>