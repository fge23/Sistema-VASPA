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4E2DEB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21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EE8B8D5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2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A28178F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19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FCC6E6E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8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D73CE3E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A7799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Seguimiento de Riesgos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4E2DEB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A171DB" w:rsidRDefault="004E2DEB">
              <w:pPr>
                <w:pStyle w:val="Sinespaciado"/>
                <w:rPr>
                  <w:rFonts w:asciiTheme="majorHAnsi" w:hAnsiTheme="majorHAnsi"/>
                </w:rPr>
              </w:pPr>
              <w:r w:rsidRPr="00A171DB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Pr="00A171DB" w:rsidRDefault="004E2DEB">
              <w:pPr>
                <w:pStyle w:val="Sinespaciado"/>
                <w:rPr>
                  <w:rFonts w:asciiTheme="majorHAnsi" w:hAnsiTheme="majorHAnsi"/>
                </w:rPr>
              </w:pPr>
              <w:r w:rsidRPr="00A171DB">
                <w:rPr>
                  <w:rFonts w:asciiTheme="majorHAnsi" w:hAnsiTheme="majorHAnsi"/>
                  <w:lang w:val="es-AR"/>
                </w:rPr>
                <w:t>Francisco G. Estrada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4E2DEB" w:rsidP="000F4F97">
          <w:pPr>
            <w:pStyle w:val="PSI-Comentario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17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2886" w:rsidRDefault="000A2886" w:rsidP="000A2886">
                                <w:pPr>
                                  <w:pStyle w:val="PSI-DescripcindelDocumentos"/>
                                  <w:ind w:left="0" w:firstLine="0"/>
                                  <w:jc w:val="both"/>
                                </w:pPr>
                                <w:r w:rsidRPr="0028637B">
                                  <w:t>Este documento incluye una lista de riesgos conocidos</w:t>
                                </w:r>
                                <w:r w:rsidR="00933647">
                                  <w:t xml:space="preserve"> </w:t>
                                </w:r>
                                <w:r w:rsidRPr="0028637B">
                                  <w:t>y vigentes en el proyecto, con accione</w:t>
                                </w:r>
                                <w:r w:rsidR="00933647">
                                  <w:t xml:space="preserve">s específicas de contingencia o  </w:t>
                                </w:r>
                                <w:r w:rsidRPr="0028637B">
                                  <w:t xml:space="preserve"> mitigación. </w:t>
                                </w:r>
                                <w:r w:rsidR="00933647">
                                  <w:t>También se llevará</w:t>
                                </w:r>
                                <w:r>
                                  <w:t xml:space="preserve"> a cabo un seguimiento de cada riesgo para tener registro de las acciones tomadas para cada uno. </w:t>
                                </w:r>
                              </w:p>
                              <w:p w:rsidR="00FD6695" w:rsidRDefault="00FD6695" w:rsidP="00D43375">
                                <w:pPr>
                                  <w:pStyle w:val="PSI-DescripcindelDocumentos"/>
                                  <w:ind w:left="0" w:firstLine="0"/>
                                  <w:jc w:val="both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fOw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c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z&#10;6fOwTAIAAMQEAAAOAAAAAAAAAAAAAAAAAC4CAABkcnMvZTJvRG9jLnhtbFBLAQItABQABgAIAAAA&#10;IQDtyJm13gAAAAsBAAAPAAAAAAAAAAAAAAAAAKYEAABkcnMvZG93bnJldi54bWxQSwUGAAAAAAQA&#10;BADzAAAAsQUAAAAA&#10;" fillcolor="white [3212]" strokecolor="#31849b [2408]">
                    <v:textbox>
                      <w:txbxContent>
                        <w:p w:rsidR="000A2886" w:rsidRDefault="000A2886" w:rsidP="000A2886">
                          <w:pPr>
                            <w:pStyle w:val="PSI-DescripcindelDocumentos"/>
                            <w:ind w:left="0" w:firstLine="0"/>
                            <w:jc w:val="both"/>
                          </w:pPr>
                          <w:r w:rsidRPr="0028637B">
                            <w:t>Este documento incluye una lista de riesgos conocidos</w:t>
                          </w:r>
                          <w:r w:rsidR="00933647">
                            <w:t xml:space="preserve"> </w:t>
                          </w:r>
                          <w:r w:rsidRPr="0028637B">
                            <w:t>y vigentes en el proyecto, con accione</w:t>
                          </w:r>
                          <w:r w:rsidR="00933647">
                            <w:t xml:space="preserve">s específicas de contingencia o  </w:t>
                          </w:r>
                          <w:r w:rsidRPr="0028637B">
                            <w:t xml:space="preserve"> mitigación. </w:t>
                          </w:r>
                          <w:r w:rsidR="00933647">
                            <w:t>También se llevará</w:t>
                          </w:r>
                          <w:r>
                            <w:t xml:space="preserve"> a cabo un seguimiento de cada riesgo para tener registro de las acciones tomadas para cada uno. </w:t>
                          </w:r>
                        </w:p>
                        <w:p w:rsidR="00FD6695" w:rsidRDefault="00FD6695" w:rsidP="00D43375">
                          <w:pPr>
                            <w:pStyle w:val="PSI-DescripcindelDocumentos"/>
                            <w:ind w:left="0" w:firstLine="0"/>
                            <w:jc w:val="both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313D3" w:rsidRDefault="00670E9F" w:rsidP="00223C05">
          <w:pPr>
            <w:pStyle w:val="PSI-Comentario"/>
          </w:pPr>
          <w:r w:rsidRPr="008B3B0F">
            <w:t xml:space="preserve"> </w:t>
          </w:r>
          <w:r w:rsidR="004E2DEB"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5BC5BA88" wp14:editId="4B91D137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6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2D587EB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2E59BD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TDC"/>
            <w:tabs>
              <w:tab w:val="left" w:pos="5954"/>
            </w:tabs>
          </w:pPr>
          <w:r>
            <w:t>Tabl</w:t>
          </w:r>
          <w:bookmarkStart w:id="0" w:name="_GoBack"/>
          <w:bookmarkEnd w:id="0"/>
          <w:r>
            <w:t>a de contenido</w:t>
          </w:r>
        </w:p>
        <w:p w:rsidR="002F5320" w:rsidRDefault="00CD5E0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530947623" w:history="1">
            <w:r w:rsidR="002F5320" w:rsidRPr="008632B9">
              <w:rPr>
                <w:rStyle w:val="Hipervnculo"/>
                <w:noProof/>
              </w:rPr>
              <w:t>Leyenda</w:t>
            </w:r>
            <w:r w:rsidR="002F5320">
              <w:rPr>
                <w:noProof/>
                <w:webHidden/>
              </w:rPr>
              <w:tab/>
            </w:r>
            <w:r w:rsidR="002F5320">
              <w:rPr>
                <w:noProof/>
                <w:webHidden/>
              </w:rPr>
              <w:fldChar w:fldCharType="begin"/>
            </w:r>
            <w:r w:rsidR="002F5320">
              <w:rPr>
                <w:noProof/>
                <w:webHidden/>
              </w:rPr>
              <w:instrText xml:space="preserve"> PAGEREF _Toc530947623 \h </w:instrText>
            </w:r>
            <w:r w:rsidR="002F5320">
              <w:rPr>
                <w:noProof/>
                <w:webHidden/>
              </w:rPr>
            </w:r>
            <w:r w:rsidR="002F5320">
              <w:rPr>
                <w:noProof/>
                <w:webHidden/>
              </w:rPr>
              <w:fldChar w:fldCharType="separate"/>
            </w:r>
            <w:r w:rsidR="002F5320">
              <w:rPr>
                <w:noProof/>
                <w:webHidden/>
              </w:rPr>
              <w:t>4</w:t>
            </w:r>
            <w:r w:rsidR="002F5320">
              <w:rPr>
                <w:noProof/>
                <w:webHidden/>
              </w:rPr>
              <w:fldChar w:fldCharType="end"/>
            </w:r>
          </w:hyperlink>
        </w:p>
        <w:p w:rsidR="002F5320" w:rsidRDefault="002F532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30947624" w:history="1">
            <w:r w:rsidRPr="008632B9">
              <w:rPr>
                <w:rStyle w:val="Hipervnculo"/>
                <w:noProof/>
              </w:rPr>
              <w:t>&lt;Referencia RK003&gt;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20" w:rsidRDefault="002F532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947625" w:history="1">
            <w:r w:rsidRPr="008632B9">
              <w:rPr>
                <w:rStyle w:val="Hipervnculo"/>
                <w:noProof/>
              </w:rPr>
              <w:t>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20" w:rsidRDefault="002F532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947626" w:history="1">
            <w:r w:rsidRPr="008632B9">
              <w:rPr>
                <w:rStyle w:val="Hipervnculo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20" w:rsidRDefault="002F532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947627" w:history="1">
            <w:r w:rsidRPr="008632B9">
              <w:rPr>
                <w:rStyle w:val="Hipervnculo"/>
                <w:noProof/>
              </w:rPr>
              <w:t>Plan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20" w:rsidRDefault="002F532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947628" w:history="1">
            <w:r w:rsidRPr="008632B9">
              <w:rPr>
                <w:rStyle w:val="Hipervnculo"/>
                <w:noProof/>
              </w:rPr>
              <w:t>Seguimiento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_Toc530947628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CD5E00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A77992" w:rsidP="009A3173">
          <w:pPr>
            <w:pStyle w:val="PSI-Ttulo"/>
          </w:pPr>
          <w:r>
            <w:rPr>
              <w:lang w:val="es-AR"/>
            </w:rPr>
            <w:t>Seguimiento de Riesgos</w:t>
          </w:r>
        </w:p>
      </w:sdtContent>
    </w:sdt>
    <w:p w:rsidR="00670E9F" w:rsidRDefault="00670E9F" w:rsidP="00670E9F">
      <w:pPr>
        <w:pStyle w:val="PSI-Normal"/>
      </w:pPr>
    </w:p>
    <w:p w:rsidR="00670E9F" w:rsidRDefault="00670E9F" w:rsidP="00670E9F">
      <w:pPr>
        <w:pStyle w:val="PSI-Ttulo1"/>
      </w:pPr>
      <w:bookmarkStart w:id="1" w:name="_Toc530947623"/>
      <w:r>
        <w:t>Leyenda</w:t>
      </w:r>
      <w:bookmarkEnd w:id="1"/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2676"/>
        <w:gridCol w:w="5461"/>
      </w:tblGrid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Número de Referencia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Número de Referencia único para el riesgo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Fecha de Identificación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287695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287695" w:rsidRPr="00670E9F" w:rsidRDefault="00287695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Etapa</w:t>
            </w:r>
          </w:p>
        </w:tc>
        <w:tc>
          <w:tcPr>
            <w:tcW w:w="5635" w:type="dxa"/>
            <w:vAlign w:val="center"/>
          </w:tcPr>
          <w:p w:rsidR="00287695" w:rsidRPr="00D43375" w:rsidRDefault="00D43375" w:rsidP="00D43375">
            <w:pPr>
              <w:pStyle w:val="PSI-Comentario"/>
            </w:pPr>
            <w:r>
              <w:t>[</w:t>
            </w:r>
            <w:r w:rsidR="00287695" w:rsidRPr="00D43375">
              <w:t>Etapa del desarrollo donde fue identificado el riesgo (Fase e Iteración).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Nombre del Riesgo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Categoría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Grupo de Riesgos al que pertenece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Impacto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Rating de Impacto (1 a 5, donde 5 = más alto impacto)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Probabilidad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Probabilidad (%) de que el riesgo ocurra de no tomarse ninguna acción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Factor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Impacto x Probabilidad x 100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Causas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Explicación del por qué existe el riesgo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Síntomas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Inconvenientes que ocasiona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Estrategia de Respuesta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Estrategia específica para el riesgo (Reducción, Eliminación, Contingencia)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Responsable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Personas específicas responsables de definir la estrategia y el plan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Respuesta al Riesgo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Acciones Específicas que se llevarán a cabo para implantar la</w:t>
            </w:r>
            <w:r w:rsidR="00287695" w:rsidRPr="00D43375">
              <w:t xml:space="preserve"> estrategia seleccionada.</w:t>
            </w:r>
            <w:r>
              <w:t>]</w:t>
            </w:r>
          </w:p>
        </w:tc>
      </w:tr>
    </w:tbl>
    <w:p w:rsidR="00670E9F" w:rsidRDefault="00670E9F" w:rsidP="00670E9F">
      <w:pPr>
        <w:pStyle w:val="PSI-Normal"/>
      </w:pPr>
    </w:p>
    <w:p w:rsidR="00287695" w:rsidRDefault="002876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441FF1" w:rsidRDefault="00441FF1" w:rsidP="005B5AEE">
      <w:pPr>
        <w:pStyle w:val="PSI-Ttulo1"/>
      </w:pPr>
      <w:bookmarkStart w:id="2" w:name="_Toc530947624"/>
      <w:r>
        <w:lastRenderedPageBreak/>
        <w:t>&lt;Referencia RK00</w:t>
      </w:r>
      <w:r w:rsidR="00190A9D">
        <w:t>3</w:t>
      </w:r>
      <w:r>
        <w:t>&gt;</w:t>
      </w:r>
      <w:bookmarkEnd w:id="2"/>
    </w:p>
    <w:p w:rsidR="00441FF1" w:rsidRDefault="00441FF1" w:rsidP="00441FF1">
      <w:pPr>
        <w:pStyle w:val="PSI-Ttulo2"/>
      </w:pPr>
      <w:bookmarkStart w:id="3" w:name="_Toc530947625"/>
      <w:r>
        <w:t>Identificación</w:t>
      </w:r>
      <w:bookmarkEnd w:id="3"/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3081"/>
        <w:gridCol w:w="1179"/>
        <w:gridCol w:w="191"/>
        <w:gridCol w:w="1355"/>
        <w:gridCol w:w="2722"/>
      </w:tblGrid>
      <w:tr w:rsidR="00287695" w:rsidRPr="00670E9F" w:rsidTr="00FD6695">
        <w:trPr>
          <w:trHeight w:val="335"/>
        </w:trPr>
        <w:tc>
          <w:tcPr>
            <w:tcW w:w="3178" w:type="dxa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Número de Referencia</w:t>
            </w:r>
          </w:p>
        </w:tc>
        <w:tc>
          <w:tcPr>
            <w:tcW w:w="2788" w:type="dxa"/>
            <w:gridSpan w:val="3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Fecha de Identificación</w:t>
            </w:r>
          </w:p>
        </w:tc>
        <w:tc>
          <w:tcPr>
            <w:tcW w:w="2788" w:type="dxa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287695" w:rsidRPr="00670E9F" w:rsidTr="00FD6695">
        <w:trPr>
          <w:trHeight w:val="335"/>
        </w:trPr>
        <w:tc>
          <w:tcPr>
            <w:tcW w:w="3178" w:type="dxa"/>
            <w:shd w:val="clear" w:color="auto" w:fill="auto"/>
          </w:tcPr>
          <w:p w:rsidR="00287695" w:rsidRPr="00190A9D" w:rsidRDefault="00190A9D" w:rsidP="00670E9F">
            <w:pPr>
              <w:pStyle w:val="PSI-Normal"/>
            </w:pPr>
            <w:r>
              <w:t>RK003</w:t>
            </w:r>
          </w:p>
        </w:tc>
        <w:tc>
          <w:tcPr>
            <w:tcW w:w="2788" w:type="dxa"/>
            <w:gridSpan w:val="3"/>
            <w:shd w:val="clear" w:color="auto" w:fill="auto"/>
          </w:tcPr>
          <w:p w:rsidR="00287695" w:rsidRPr="00190A9D" w:rsidRDefault="00190A9D" w:rsidP="00670E9F">
            <w:pPr>
              <w:pStyle w:val="PSI-Normal"/>
            </w:pPr>
            <w:r>
              <w:t>08/11/18</w:t>
            </w:r>
          </w:p>
        </w:tc>
        <w:tc>
          <w:tcPr>
            <w:tcW w:w="2788" w:type="dxa"/>
            <w:shd w:val="clear" w:color="auto" w:fill="auto"/>
          </w:tcPr>
          <w:p w:rsidR="00287695" w:rsidRPr="00190A9D" w:rsidRDefault="00190A9D" w:rsidP="00670E9F">
            <w:pPr>
              <w:pStyle w:val="PSI-Normal"/>
            </w:pPr>
            <w:r>
              <w:t>Construcción – Iteración 2</w:t>
            </w:r>
          </w:p>
        </w:tc>
      </w:tr>
      <w:tr w:rsidR="00E52496" w:rsidRPr="00670E9F" w:rsidTr="00FD6695">
        <w:tc>
          <w:tcPr>
            <w:tcW w:w="4568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Nombre del Riesgo</w:t>
            </w:r>
          </w:p>
        </w:tc>
        <w:tc>
          <w:tcPr>
            <w:tcW w:w="4186" w:type="dxa"/>
            <w:gridSpan w:val="2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Categoría</w:t>
            </w:r>
          </w:p>
        </w:tc>
      </w:tr>
      <w:tr w:rsidR="00E52496" w:rsidTr="00FD6695">
        <w:tc>
          <w:tcPr>
            <w:tcW w:w="4568" w:type="dxa"/>
            <w:gridSpan w:val="3"/>
          </w:tcPr>
          <w:p w:rsidR="00E52496" w:rsidRDefault="00190A9D" w:rsidP="00670E9F">
            <w:pPr>
              <w:pStyle w:val="PSI-Normal"/>
            </w:pPr>
            <w:r w:rsidRPr="00190A9D">
              <w:t>Tener que modificar el código fuente debido a cambios en la BD</w:t>
            </w:r>
          </w:p>
        </w:tc>
        <w:tc>
          <w:tcPr>
            <w:tcW w:w="4186" w:type="dxa"/>
            <w:gridSpan w:val="2"/>
          </w:tcPr>
          <w:p w:rsidR="00E52496" w:rsidRDefault="00190A9D" w:rsidP="00670E9F">
            <w:pPr>
              <w:pStyle w:val="PSI-Normal"/>
            </w:pPr>
            <w:r>
              <w:t>Cronograma</w:t>
            </w:r>
          </w:p>
        </w:tc>
      </w:tr>
      <w:tr w:rsidR="00E52496" w:rsidRPr="00670E9F" w:rsidTr="00FD6695">
        <w:tc>
          <w:tcPr>
            <w:tcW w:w="8754" w:type="dxa"/>
            <w:gridSpan w:val="5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Descripción</w:t>
            </w:r>
          </w:p>
        </w:tc>
      </w:tr>
      <w:tr w:rsidR="00E52496" w:rsidTr="00FD6695">
        <w:tc>
          <w:tcPr>
            <w:tcW w:w="8754" w:type="dxa"/>
            <w:gridSpan w:val="5"/>
          </w:tcPr>
          <w:p w:rsidR="00E52496" w:rsidRDefault="00C448D5" w:rsidP="00C448D5">
            <w:pPr>
              <w:pStyle w:val="PSI-Normal"/>
            </w:pPr>
            <w:r>
              <w:t xml:space="preserve">Las modificaciones continuas a la estructura de la Base de Datos </w:t>
            </w:r>
            <w:r w:rsidR="00FB7CBD">
              <w:t>implican</w:t>
            </w:r>
            <w:r>
              <w:t xml:space="preserve"> ir a modificar el código que resultó afectado por los cambios.</w:t>
            </w:r>
          </w:p>
        </w:tc>
      </w:tr>
      <w:tr w:rsidR="00EB16E9" w:rsidTr="00A25025">
        <w:tc>
          <w:tcPr>
            <w:tcW w:w="4377" w:type="dxa"/>
            <w:gridSpan w:val="2"/>
            <w:shd w:val="clear" w:color="auto" w:fill="8DB3E2" w:themeFill="text2" w:themeFillTint="66"/>
          </w:tcPr>
          <w:p w:rsidR="00EB16E9" w:rsidRPr="00670E9F" w:rsidRDefault="00EB16E9" w:rsidP="00A25025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Estado del Riesgo (Activo, </w:t>
            </w:r>
            <w:r w:rsidR="00617909">
              <w:rPr>
                <w:color w:val="FFFFFF" w:themeColor="background1"/>
              </w:rPr>
              <w:t>Cerrado)</w:t>
            </w:r>
          </w:p>
        </w:tc>
        <w:tc>
          <w:tcPr>
            <w:tcW w:w="4377" w:type="dxa"/>
            <w:gridSpan w:val="3"/>
          </w:tcPr>
          <w:p w:rsidR="00EB16E9" w:rsidRDefault="00C448D5" w:rsidP="00A25025">
            <w:pPr>
              <w:pStyle w:val="PSI-Normal"/>
            </w:pPr>
            <w:r>
              <w:t>Activo</w:t>
            </w:r>
          </w:p>
        </w:tc>
      </w:tr>
    </w:tbl>
    <w:p w:rsidR="00E52496" w:rsidRDefault="00E52496" w:rsidP="00670E9F">
      <w:pPr>
        <w:pStyle w:val="PSI-Normal"/>
      </w:pPr>
    </w:p>
    <w:p w:rsidR="00441FF1" w:rsidRDefault="00441FF1" w:rsidP="00E52496">
      <w:pPr>
        <w:pStyle w:val="PSI-Ttulo2"/>
      </w:pPr>
      <w:bookmarkStart w:id="4" w:name="_Toc530947626"/>
      <w:r>
        <w:t>Análisis</w:t>
      </w:r>
      <w:bookmarkEnd w:id="4"/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3087"/>
        <w:gridCol w:w="2756"/>
        <w:gridCol w:w="2685"/>
      </w:tblGrid>
      <w:tr w:rsidR="00E52496" w:rsidRPr="00670E9F" w:rsidTr="00FD6695">
        <w:tc>
          <w:tcPr>
            <w:tcW w:w="3176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Impacto</w:t>
            </w:r>
          </w:p>
        </w:tc>
        <w:tc>
          <w:tcPr>
            <w:tcW w:w="2813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Probabilidad</w:t>
            </w:r>
          </w:p>
        </w:tc>
        <w:tc>
          <w:tcPr>
            <w:tcW w:w="2765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Factor</w:t>
            </w:r>
          </w:p>
        </w:tc>
      </w:tr>
      <w:tr w:rsidR="00E52496" w:rsidTr="00FD6695">
        <w:tc>
          <w:tcPr>
            <w:tcW w:w="3176" w:type="dxa"/>
          </w:tcPr>
          <w:p w:rsidR="00E52496" w:rsidRDefault="00C448D5" w:rsidP="00670E9F">
            <w:pPr>
              <w:pStyle w:val="PSI-Normal"/>
            </w:pPr>
            <w:r>
              <w:t>4</w:t>
            </w:r>
          </w:p>
        </w:tc>
        <w:tc>
          <w:tcPr>
            <w:tcW w:w="2813" w:type="dxa"/>
          </w:tcPr>
          <w:p w:rsidR="00E52496" w:rsidRDefault="00C448D5" w:rsidP="00670E9F">
            <w:pPr>
              <w:pStyle w:val="PSI-Normal"/>
            </w:pPr>
            <w:r>
              <w:t>70%</w:t>
            </w:r>
          </w:p>
        </w:tc>
        <w:tc>
          <w:tcPr>
            <w:tcW w:w="2765" w:type="dxa"/>
          </w:tcPr>
          <w:p w:rsidR="00E52496" w:rsidRDefault="00C448D5" w:rsidP="00670E9F">
            <w:pPr>
              <w:pStyle w:val="PSI-Normal"/>
            </w:pPr>
            <w:r>
              <w:t>280</w:t>
            </w:r>
          </w:p>
        </w:tc>
      </w:tr>
      <w:tr w:rsidR="00E52496" w:rsidRPr="00670E9F" w:rsidTr="00FD6695">
        <w:tc>
          <w:tcPr>
            <w:tcW w:w="8754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Causas</w:t>
            </w:r>
          </w:p>
        </w:tc>
      </w:tr>
      <w:tr w:rsidR="00E52496" w:rsidTr="00FD6695">
        <w:tc>
          <w:tcPr>
            <w:tcW w:w="8754" w:type="dxa"/>
            <w:gridSpan w:val="3"/>
          </w:tcPr>
          <w:p w:rsidR="00E52496" w:rsidRDefault="00FB7CBD" w:rsidP="00FB7CBD">
            <w:pPr>
              <w:pStyle w:val="PSI-Normal"/>
            </w:pPr>
            <w:r>
              <w:t xml:space="preserve">Este riesgo se debe a que no se termina de definir por completo la BD, ya sea que se cambia el nombre de atributos, se agregan nuevos atributos, </w:t>
            </w:r>
            <w:r w:rsidR="007A3840">
              <w:t>relaciones, entidades</w:t>
            </w:r>
            <w:r>
              <w:t>.</w:t>
            </w:r>
          </w:p>
        </w:tc>
      </w:tr>
      <w:tr w:rsidR="00E52496" w:rsidRPr="00670E9F" w:rsidTr="00FD6695">
        <w:tc>
          <w:tcPr>
            <w:tcW w:w="8754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Síntomas</w:t>
            </w:r>
          </w:p>
        </w:tc>
      </w:tr>
      <w:tr w:rsidR="00E52496" w:rsidTr="00FD6695">
        <w:tc>
          <w:tcPr>
            <w:tcW w:w="8754" w:type="dxa"/>
            <w:gridSpan w:val="3"/>
          </w:tcPr>
          <w:p w:rsidR="00E52496" w:rsidRDefault="00FB7CBD" w:rsidP="00670E9F">
            <w:pPr>
              <w:pStyle w:val="PSI-Normal"/>
            </w:pPr>
            <w:r>
              <w:t>Entre los inconvenientes está el tiempo y el esfuerzo que se debe invertir para realizar esos cambios, tanto en la BD como en el código</w:t>
            </w:r>
            <w:r w:rsidR="00414334">
              <w:t>.</w:t>
            </w:r>
          </w:p>
        </w:tc>
      </w:tr>
    </w:tbl>
    <w:p w:rsidR="00E52496" w:rsidRDefault="00E52496" w:rsidP="00670E9F">
      <w:pPr>
        <w:pStyle w:val="PSI-Normal"/>
      </w:pPr>
    </w:p>
    <w:p w:rsidR="00441FF1" w:rsidRDefault="00441FF1" w:rsidP="00E52496">
      <w:pPr>
        <w:pStyle w:val="PSI-Ttulo2"/>
      </w:pPr>
      <w:bookmarkStart w:id="5" w:name="_Toc530947627"/>
      <w:r>
        <w:t>Plan de Riesgos</w:t>
      </w:r>
      <w:bookmarkEnd w:id="5"/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CD2020" w:rsidRPr="00287695" w:rsidTr="00CD2020">
        <w:tc>
          <w:tcPr>
            <w:tcW w:w="2660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Estrategia de Respuesta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Responsable</w:t>
            </w:r>
          </w:p>
        </w:tc>
        <w:tc>
          <w:tcPr>
            <w:tcW w:w="2693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Respuesta al Riesgo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CD2020" w:rsidTr="00CD2020">
        <w:tc>
          <w:tcPr>
            <w:tcW w:w="2660" w:type="dxa"/>
          </w:tcPr>
          <w:p w:rsidR="00CD2020" w:rsidRDefault="007A3840" w:rsidP="00670E9F">
            <w:pPr>
              <w:pStyle w:val="PSI-Normal"/>
            </w:pPr>
            <w:r>
              <w:t>Reducción</w:t>
            </w:r>
          </w:p>
        </w:tc>
        <w:tc>
          <w:tcPr>
            <w:tcW w:w="1701" w:type="dxa"/>
          </w:tcPr>
          <w:p w:rsidR="007A3840" w:rsidRDefault="007A3840" w:rsidP="007A3840">
            <w:pPr>
              <w:pStyle w:val="PSI-Normal"/>
            </w:pPr>
            <w:r>
              <w:t xml:space="preserve">Fabricio González, </w:t>
            </w:r>
          </w:p>
          <w:p w:rsidR="00CD2020" w:rsidRDefault="007A3840" w:rsidP="007A3840">
            <w:pPr>
              <w:pStyle w:val="PSI-Normal"/>
            </w:pPr>
            <w:r>
              <w:t xml:space="preserve">Nicolás </w:t>
            </w:r>
            <w:proofErr w:type="spellStart"/>
            <w:r>
              <w:t>Sartini</w:t>
            </w:r>
            <w:proofErr w:type="spellEnd"/>
            <w:r>
              <w:t>,</w:t>
            </w:r>
          </w:p>
          <w:p w:rsidR="007A3840" w:rsidRDefault="007A3840" w:rsidP="007A3840">
            <w:pPr>
              <w:pStyle w:val="PSI-Normal"/>
            </w:pPr>
            <w:r>
              <w:t>Francisco Estrada</w:t>
            </w:r>
          </w:p>
        </w:tc>
        <w:tc>
          <w:tcPr>
            <w:tcW w:w="2693" w:type="dxa"/>
            <w:shd w:val="clear" w:color="auto" w:fill="auto"/>
          </w:tcPr>
          <w:p w:rsidR="00CD2020" w:rsidRDefault="007A3840" w:rsidP="00670E9F">
            <w:pPr>
              <w:pStyle w:val="PSI-Normal"/>
            </w:pPr>
            <w:r>
              <w:t>Juntarse con el Grupo 1 con el cual que se comparte la Base de Datos con el objetivo de poder definir la BD para toda una iteración</w:t>
            </w:r>
          </w:p>
        </w:tc>
        <w:tc>
          <w:tcPr>
            <w:tcW w:w="1701" w:type="dxa"/>
            <w:shd w:val="clear" w:color="auto" w:fill="auto"/>
          </w:tcPr>
          <w:p w:rsidR="00CD2020" w:rsidRDefault="007A3840" w:rsidP="00670E9F">
            <w:pPr>
              <w:pStyle w:val="PSI-Normal"/>
            </w:pPr>
            <w:r>
              <w:t>Construcción / Iteración 2</w:t>
            </w:r>
          </w:p>
        </w:tc>
      </w:tr>
      <w:tr w:rsidR="00CD2020" w:rsidTr="00CD2020">
        <w:tc>
          <w:tcPr>
            <w:tcW w:w="2660" w:type="dxa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1701" w:type="dxa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2693" w:type="dxa"/>
            <w:shd w:val="clear" w:color="auto" w:fill="auto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1701" w:type="dxa"/>
            <w:shd w:val="clear" w:color="auto" w:fill="auto"/>
          </w:tcPr>
          <w:p w:rsidR="00CD2020" w:rsidRDefault="00CD2020" w:rsidP="00670E9F">
            <w:pPr>
              <w:pStyle w:val="PSI-Normal"/>
            </w:pPr>
          </w:p>
        </w:tc>
      </w:tr>
    </w:tbl>
    <w:p w:rsidR="00441FF1" w:rsidRDefault="00441FF1" w:rsidP="00670E9F">
      <w:pPr>
        <w:pStyle w:val="PSI-Normal"/>
      </w:pPr>
    </w:p>
    <w:p w:rsidR="00CD2020" w:rsidRDefault="00CD2020" w:rsidP="00CD2020">
      <w:pPr>
        <w:pStyle w:val="PSI-Ttulo2"/>
      </w:pPr>
      <w:bookmarkStart w:id="6" w:name="_Toc530947628"/>
      <w:r>
        <w:t>Seguimiento</w:t>
      </w:r>
      <w:bookmarkEnd w:id="6"/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CD2020" w:rsidTr="00CD2020"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Fecha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Etapa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Comentario</w:t>
            </w:r>
          </w:p>
        </w:tc>
        <w:tc>
          <w:tcPr>
            <w:tcW w:w="2272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Responsable</w:t>
            </w:r>
          </w:p>
        </w:tc>
      </w:tr>
      <w:tr w:rsidR="00CD2020" w:rsidTr="00CD2020">
        <w:tc>
          <w:tcPr>
            <w:tcW w:w="2161" w:type="dxa"/>
          </w:tcPr>
          <w:p w:rsidR="00CD2020" w:rsidRDefault="007A3840" w:rsidP="00670E9F">
            <w:pPr>
              <w:pStyle w:val="PSI-Normal"/>
            </w:pPr>
            <w:r>
              <w:t>9/11/18</w:t>
            </w:r>
          </w:p>
        </w:tc>
        <w:tc>
          <w:tcPr>
            <w:tcW w:w="2161" w:type="dxa"/>
          </w:tcPr>
          <w:p w:rsidR="00CD2020" w:rsidRDefault="007A3840" w:rsidP="00670E9F">
            <w:pPr>
              <w:pStyle w:val="PSI-Normal"/>
            </w:pPr>
            <w:r>
              <w:t>Construcción / Iteración 2</w:t>
            </w:r>
          </w:p>
        </w:tc>
        <w:tc>
          <w:tcPr>
            <w:tcW w:w="2161" w:type="dxa"/>
          </w:tcPr>
          <w:p w:rsidR="00CD2020" w:rsidRDefault="007A3840" w:rsidP="00670E9F">
            <w:pPr>
              <w:pStyle w:val="PSI-Normal"/>
            </w:pPr>
            <w:r>
              <w:t>No se pudo llegar a establecer una reunión con el Grupo 1</w:t>
            </w:r>
          </w:p>
        </w:tc>
        <w:tc>
          <w:tcPr>
            <w:tcW w:w="2272" w:type="dxa"/>
          </w:tcPr>
          <w:p w:rsidR="00CD2020" w:rsidRDefault="007A3840" w:rsidP="00670E9F">
            <w:pPr>
              <w:pStyle w:val="PSI-Normal"/>
            </w:pPr>
            <w:r>
              <w:t>Francisco Estrada</w:t>
            </w:r>
          </w:p>
        </w:tc>
      </w:tr>
      <w:tr w:rsidR="007A3840" w:rsidTr="00CD2020">
        <w:tc>
          <w:tcPr>
            <w:tcW w:w="2161" w:type="dxa"/>
          </w:tcPr>
          <w:p w:rsidR="007A3840" w:rsidRDefault="007A3840" w:rsidP="007A3840">
            <w:pPr>
              <w:pStyle w:val="PSI-Normal"/>
            </w:pPr>
            <w:r>
              <w:t>12/11/18</w:t>
            </w:r>
          </w:p>
        </w:tc>
        <w:tc>
          <w:tcPr>
            <w:tcW w:w="2161" w:type="dxa"/>
          </w:tcPr>
          <w:p w:rsidR="007A3840" w:rsidRDefault="007A3840" w:rsidP="007A3840">
            <w:pPr>
              <w:pStyle w:val="PSI-Normal"/>
            </w:pPr>
            <w:r>
              <w:t>Construcción / Iteración 2</w:t>
            </w:r>
          </w:p>
        </w:tc>
        <w:tc>
          <w:tcPr>
            <w:tcW w:w="2161" w:type="dxa"/>
          </w:tcPr>
          <w:p w:rsidR="007A3840" w:rsidRDefault="007A3840" w:rsidP="007A3840">
            <w:pPr>
              <w:pStyle w:val="PSI-Normal"/>
            </w:pPr>
            <w:r>
              <w:t xml:space="preserve">No se pudo acordar una reunión con el </w:t>
            </w:r>
            <w:r>
              <w:lastRenderedPageBreak/>
              <w:t>Grupo 1, debido a los tiempos</w:t>
            </w:r>
          </w:p>
        </w:tc>
        <w:tc>
          <w:tcPr>
            <w:tcW w:w="2272" w:type="dxa"/>
          </w:tcPr>
          <w:p w:rsidR="007A3840" w:rsidRDefault="007A3840" w:rsidP="007A3840">
            <w:pPr>
              <w:pStyle w:val="PSI-Normal"/>
            </w:pPr>
            <w:r>
              <w:lastRenderedPageBreak/>
              <w:t>Francisco Estrada</w:t>
            </w:r>
          </w:p>
        </w:tc>
      </w:tr>
      <w:tr w:rsidR="007A3840" w:rsidTr="00CD2020">
        <w:tc>
          <w:tcPr>
            <w:tcW w:w="2161" w:type="dxa"/>
          </w:tcPr>
          <w:p w:rsidR="007A3840" w:rsidRDefault="007A3840" w:rsidP="007A3840">
            <w:pPr>
              <w:pStyle w:val="PSI-Normal"/>
            </w:pPr>
            <w:r>
              <w:lastRenderedPageBreak/>
              <w:t>13/11/18</w:t>
            </w:r>
          </w:p>
        </w:tc>
        <w:tc>
          <w:tcPr>
            <w:tcW w:w="2161" w:type="dxa"/>
          </w:tcPr>
          <w:p w:rsidR="007A3840" w:rsidRDefault="007A3840" w:rsidP="007A3840">
            <w:pPr>
              <w:pStyle w:val="PSI-Normal"/>
            </w:pPr>
            <w:r>
              <w:t>Construcción / Iteración 2</w:t>
            </w:r>
          </w:p>
        </w:tc>
        <w:tc>
          <w:tcPr>
            <w:tcW w:w="2161" w:type="dxa"/>
          </w:tcPr>
          <w:p w:rsidR="007A3840" w:rsidRDefault="007A3840" w:rsidP="007A3840">
            <w:pPr>
              <w:pStyle w:val="PSI-Normal"/>
            </w:pPr>
            <w:r>
              <w:t>Se llevaron a cabo modificaciones en la BD de parte de ambos grupos, lo cual provoco que se tenga que cambiar el código.</w:t>
            </w:r>
          </w:p>
        </w:tc>
        <w:tc>
          <w:tcPr>
            <w:tcW w:w="2272" w:type="dxa"/>
          </w:tcPr>
          <w:p w:rsidR="007A3840" w:rsidRDefault="007A3840" w:rsidP="007A3840">
            <w:pPr>
              <w:pStyle w:val="PSI-Normal"/>
            </w:pPr>
            <w:r>
              <w:t>Francisco Estrada</w:t>
            </w:r>
          </w:p>
        </w:tc>
      </w:tr>
    </w:tbl>
    <w:p w:rsidR="00CD2020" w:rsidRDefault="00CD2020" w:rsidP="00670E9F">
      <w:pPr>
        <w:pStyle w:val="PSI-Normal"/>
      </w:pPr>
    </w:p>
    <w:sectPr w:rsidR="00CD2020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9BD" w:rsidRDefault="002E59BD" w:rsidP="00C94FBE">
      <w:pPr>
        <w:spacing w:before="0" w:line="240" w:lineRule="auto"/>
      </w:pPr>
      <w:r>
        <w:separator/>
      </w:r>
    </w:p>
    <w:p w:rsidR="002E59BD" w:rsidRDefault="002E59BD"/>
  </w:endnote>
  <w:endnote w:type="continuationSeparator" w:id="0">
    <w:p w:rsidR="002E59BD" w:rsidRDefault="002E59BD" w:rsidP="00C94FBE">
      <w:pPr>
        <w:spacing w:before="0" w:line="240" w:lineRule="auto"/>
      </w:pPr>
      <w:r>
        <w:continuationSeparator/>
      </w:r>
    </w:p>
    <w:p w:rsidR="002E59BD" w:rsidRDefault="002E59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1DB" w:rsidRDefault="00A171D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695" w:rsidRDefault="002E59BD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E2DEB">
          <w:rPr>
            <w:lang w:val="es-AR"/>
          </w:rPr>
          <w:t>VASPA Team</w:t>
        </w:r>
      </w:sdtContent>
    </w:sdt>
    <w:r w:rsidR="004E2DEB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8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50F198A6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C3w7sAAADaAAAADwAAAGRycy9kb3ducmV2LnhtbERPSwrCMBDdC94hjOBOU0VEqqmIKIgL&#10;Qa37oRn7sZmUJmq9vVkILh/vv1p3phYval1pWcFkHIEgzqwuOVeQXvejBQjnkTXWlknBhxysk35v&#10;hbG2bz7T6+JzEULYxaig8L6JpXRZQQbd2DbEgbvb1qAPsM2lbvEdwk0tp1E0lwZLDg0FNrQtKHtc&#10;nkbBrarsbqJPs2z30fJcLo4mPaJSw0G3WYLw1Pm/+Oc+aAVha7gSb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QLfDuwAAANoAAAAPAAAAAAAAAAAAAAAAAKECAABk&#10;cnMvZG93bnJldi54bWxQSwUGAAAAAAQABAD5AAAAiQMAAAAA&#10;" strokecolor="#31849b [2408]"/>
              <v:rect id="Rectangle 29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 w:rsidR="004E2DEB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D2A25D7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FD6695">
          <w:tab/>
        </w:r>
        <w:r w:rsidR="00FD6695">
          <w:tab/>
        </w:r>
        <w:r w:rsidR="00FD6695">
          <w:tab/>
        </w:r>
        <w:r w:rsidR="00FD6695">
          <w:tab/>
        </w:r>
        <w:r w:rsidR="00FD6695">
          <w:tab/>
        </w:r>
        <w:r w:rsidR="00FD6695" w:rsidRPr="00DD5A70">
          <w:rPr>
            <w:rFonts w:asciiTheme="majorHAnsi" w:hAnsiTheme="majorHAnsi" w:cstheme="majorHAnsi"/>
          </w:rPr>
          <w:t xml:space="preserve">Página </w:t>
        </w:r>
        <w:r w:rsidR="00CD5E00" w:rsidRPr="00DD5A70">
          <w:rPr>
            <w:rFonts w:asciiTheme="majorHAnsi" w:hAnsiTheme="majorHAnsi" w:cstheme="majorHAnsi"/>
          </w:rPr>
          <w:fldChar w:fldCharType="begin"/>
        </w:r>
        <w:r w:rsidR="00FD6695" w:rsidRPr="00DD5A70">
          <w:rPr>
            <w:rFonts w:asciiTheme="majorHAnsi" w:hAnsiTheme="majorHAnsi" w:cstheme="majorHAnsi"/>
          </w:rPr>
          <w:instrText xml:space="preserve"> PAGE </w:instrText>
        </w:r>
        <w:r w:rsidR="00CD5E00" w:rsidRPr="00DD5A70">
          <w:rPr>
            <w:rFonts w:asciiTheme="majorHAnsi" w:hAnsiTheme="majorHAnsi" w:cstheme="majorHAnsi"/>
          </w:rPr>
          <w:fldChar w:fldCharType="separate"/>
        </w:r>
        <w:r w:rsidR="002F5320">
          <w:rPr>
            <w:rFonts w:asciiTheme="majorHAnsi" w:hAnsiTheme="majorHAnsi" w:cstheme="majorHAnsi"/>
            <w:noProof/>
          </w:rPr>
          <w:t>6</w:t>
        </w:r>
        <w:r w:rsidR="00CD5E00" w:rsidRPr="00DD5A70">
          <w:rPr>
            <w:rFonts w:asciiTheme="majorHAnsi" w:hAnsiTheme="majorHAnsi" w:cstheme="majorHAnsi"/>
          </w:rPr>
          <w:fldChar w:fldCharType="end"/>
        </w:r>
        <w:r w:rsidR="00FD6695" w:rsidRPr="00DD5A70">
          <w:rPr>
            <w:rFonts w:asciiTheme="majorHAnsi" w:hAnsiTheme="majorHAnsi" w:cstheme="majorHAnsi"/>
          </w:rPr>
          <w:t xml:space="preserve"> de </w:t>
        </w:r>
        <w:r w:rsidR="00CD5E00" w:rsidRPr="00DD5A70">
          <w:rPr>
            <w:rFonts w:asciiTheme="majorHAnsi" w:hAnsiTheme="majorHAnsi" w:cstheme="majorHAnsi"/>
          </w:rPr>
          <w:fldChar w:fldCharType="begin"/>
        </w:r>
        <w:r w:rsidR="00FD6695" w:rsidRPr="00DD5A70">
          <w:rPr>
            <w:rFonts w:asciiTheme="majorHAnsi" w:hAnsiTheme="majorHAnsi" w:cstheme="majorHAnsi"/>
          </w:rPr>
          <w:instrText xml:space="preserve"> NUMPAGES  </w:instrText>
        </w:r>
        <w:r w:rsidR="00CD5E00" w:rsidRPr="00DD5A70">
          <w:rPr>
            <w:rFonts w:asciiTheme="majorHAnsi" w:hAnsiTheme="majorHAnsi" w:cstheme="majorHAnsi"/>
          </w:rPr>
          <w:fldChar w:fldCharType="separate"/>
        </w:r>
        <w:r w:rsidR="002F5320">
          <w:rPr>
            <w:rFonts w:asciiTheme="majorHAnsi" w:hAnsiTheme="majorHAnsi" w:cstheme="majorHAnsi"/>
            <w:noProof/>
          </w:rPr>
          <w:t>6</w:t>
        </w:r>
        <w:r w:rsidR="00CD5E00" w:rsidRPr="00DD5A70">
          <w:rPr>
            <w:rFonts w:asciiTheme="majorHAnsi" w:hAnsiTheme="majorHAnsi" w:cstheme="majorHAnsi"/>
          </w:rPr>
          <w:fldChar w:fldCharType="end"/>
        </w:r>
      </w:sdtContent>
    </w:sdt>
    <w:r w:rsidR="004E2DEB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5FA1A05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FD6695" w:rsidRDefault="004E2DEB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Francisco G. Estrada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1DB" w:rsidRDefault="00A171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9BD" w:rsidRDefault="002E59BD" w:rsidP="00C94FBE">
      <w:pPr>
        <w:spacing w:before="0" w:line="240" w:lineRule="auto"/>
      </w:pPr>
      <w:r>
        <w:separator/>
      </w:r>
    </w:p>
    <w:p w:rsidR="002E59BD" w:rsidRDefault="002E59BD"/>
  </w:footnote>
  <w:footnote w:type="continuationSeparator" w:id="0">
    <w:p w:rsidR="002E59BD" w:rsidRDefault="002E59BD" w:rsidP="00C94FBE">
      <w:pPr>
        <w:spacing w:before="0" w:line="240" w:lineRule="auto"/>
      </w:pPr>
      <w:r>
        <w:continuationSeparator/>
      </w:r>
    </w:p>
    <w:p w:rsidR="002E59BD" w:rsidRDefault="002E59B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1DB" w:rsidRDefault="00A171D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D6695" w:rsidRDefault="00A77992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Seguimiento de Riesgos</w:t>
        </w:r>
      </w:p>
    </w:sdtContent>
  </w:sdt>
  <w:p w:rsidR="00FD6695" w:rsidRPr="000F4F97" w:rsidRDefault="00FD6695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 wp14:anchorId="4A3003C6" wp14:editId="2F0DB1FA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B717EA4" wp14:editId="0C14239C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E2DEB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47D7720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 w:rsidR="004E2DEB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14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9F0778A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    <w10:wrap anchorx="margin" anchory="page"/>
            </v:rect>
          </w:pict>
        </mc:Fallback>
      </mc:AlternateContent>
    </w:r>
    <w:r w:rsidR="004E2DEB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1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33DF9FA7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bKs7wAAADbAAAADwAAAGRycy9kb3ducmV2LnhtbERPzQrCMAy+C75DieBNu4mITKuIKIgH&#10;QZ33sMZtuqZjrTrf3gqCt3x8v5kvW1OJJzWutKwgHkYgiDOrS84VpOftYArCeWSNlWVS8CYHy0W3&#10;M8dE2xcf6XnyuQgh7BJUUHhfJ1K6rCCDbmhr4sBdbWPQB9jkUjf4CuGmkqMomkiDJYeGAmtaF5Td&#10;Tw+j4HK72U2sD+Ns89byWE73Jt2jUv1eu5qB8NT6v/jn3ukwP4bvL+EAufg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YbKs7wAAADbAAAADwAAAAAAAAAAAAAAAAChAgAA&#10;ZHJzL2Rvd25yZXYueG1sUEsFBgAAAAAEAAQA+QAAAIoDAAAAAA==&#10;" strokecolor="#31849b [2408]"/>
              <v:rect id="Rectangle 37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E2DEB"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1DB" w:rsidRDefault="00A171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DEB"/>
    <w:rsid w:val="00011BED"/>
    <w:rsid w:val="00017EFE"/>
    <w:rsid w:val="00045F1A"/>
    <w:rsid w:val="00087F53"/>
    <w:rsid w:val="00092BC0"/>
    <w:rsid w:val="000A0FE7"/>
    <w:rsid w:val="000A2886"/>
    <w:rsid w:val="000C4C42"/>
    <w:rsid w:val="000C4E31"/>
    <w:rsid w:val="000D4C6E"/>
    <w:rsid w:val="000E0EF8"/>
    <w:rsid w:val="000E2F54"/>
    <w:rsid w:val="000F1888"/>
    <w:rsid w:val="000F3AE1"/>
    <w:rsid w:val="000F4F97"/>
    <w:rsid w:val="000F79DF"/>
    <w:rsid w:val="0010416D"/>
    <w:rsid w:val="001163FF"/>
    <w:rsid w:val="0012205F"/>
    <w:rsid w:val="00127303"/>
    <w:rsid w:val="001410A7"/>
    <w:rsid w:val="00144AE4"/>
    <w:rsid w:val="00150702"/>
    <w:rsid w:val="00183953"/>
    <w:rsid w:val="00185A46"/>
    <w:rsid w:val="00190A9D"/>
    <w:rsid w:val="00191198"/>
    <w:rsid w:val="001950C8"/>
    <w:rsid w:val="001A2EE6"/>
    <w:rsid w:val="001C1394"/>
    <w:rsid w:val="001C6104"/>
    <w:rsid w:val="001C799E"/>
    <w:rsid w:val="001F5F92"/>
    <w:rsid w:val="0020621B"/>
    <w:rsid w:val="00217A70"/>
    <w:rsid w:val="00223C05"/>
    <w:rsid w:val="00224B75"/>
    <w:rsid w:val="00236989"/>
    <w:rsid w:val="00266C42"/>
    <w:rsid w:val="002752B4"/>
    <w:rsid w:val="00287695"/>
    <w:rsid w:val="00295CA9"/>
    <w:rsid w:val="002A41AA"/>
    <w:rsid w:val="002B506A"/>
    <w:rsid w:val="002B5AF9"/>
    <w:rsid w:val="002D0CCB"/>
    <w:rsid w:val="002E0AB6"/>
    <w:rsid w:val="002E59BD"/>
    <w:rsid w:val="002E7874"/>
    <w:rsid w:val="002F0731"/>
    <w:rsid w:val="002F1461"/>
    <w:rsid w:val="002F5320"/>
    <w:rsid w:val="003130E3"/>
    <w:rsid w:val="003149A1"/>
    <w:rsid w:val="003163C6"/>
    <w:rsid w:val="00343A16"/>
    <w:rsid w:val="00344258"/>
    <w:rsid w:val="00346864"/>
    <w:rsid w:val="00350E39"/>
    <w:rsid w:val="003560F2"/>
    <w:rsid w:val="00363FD1"/>
    <w:rsid w:val="00397566"/>
    <w:rsid w:val="003B7F1F"/>
    <w:rsid w:val="003C2D2C"/>
    <w:rsid w:val="003C54B1"/>
    <w:rsid w:val="003E12FE"/>
    <w:rsid w:val="0040066E"/>
    <w:rsid w:val="00414334"/>
    <w:rsid w:val="00441FF1"/>
    <w:rsid w:val="004525FF"/>
    <w:rsid w:val="004807AF"/>
    <w:rsid w:val="004A54C8"/>
    <w:rsid w:val="004C5D7E"/>
    <w:rsid w:val="004D45CD"/>
    <w:rsid w:val="004D5185"/>
    <w:rsid w:val="004E2DEB"/>
    <w:rsid w:val="004E4935"/>
    <w:rsid w:val="004F4D25"/>
    <w:rsid w:val="005017FA"/>
    <w:rsid w:val="005046A5"/>
    <w:rsid w:val="00504A67"/>
    <w:rsid w:val="00511D9A"/>
    <w:rsid w:val="00515118"/>
    <w:rsid w:val="00515617"/>
    <w:rsid w:val="00543E7C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D7359"/>
    <w:rsid w:val="005E76A4"/>
    <w:rsid w:val="005F133C"/>
    <w:rsid w:val="005F5429"/>
    <w:rsid w:val="005F60BA"/>
    <w:rsid w:val="006124BF"/>
    <w:rsid w:val="00616A6E"/>
    <w:rsid w:val="006177BF"/>
    <w:rsid w:val="00617909"/>
    <w:rsid w:val="00653C38"/>
    <w:rsid w:val="00670E9F"/>
    <w:rsid w:val="006722CF"/>
    <w:rsid w:val="00690373"/>
    <w:rsid w:val="006919D5"/>
    <w:rsid w:val="006A2495"/>
    <w:rsid w:val="006B3371"/>
    <w:rsid w:val="00700994"/>
    <w:rsid w:val="0070494E"/>
    <w:rsid w:val="00705C02"/>
    <w:rsid w:val="00710BA6"/>
    <w:rsid w:val="00711DF8"/>
    <w:rsid w:val="007447BE"/>
    <w:rsid w:val="007A33C6"/>
    <w:rsid w:val="007A3840"/>
    <w:rsid w:val="007B151B"/>
    <w:rsid w:val="007B2E53"/>
    <w:rsid w:val="007C742C"/>
    <w:rsid w:val="007D7477"/>
    <w:rsid w:val="007E02FD"/>
    <w:rsid w:val="007E66A5"/>
    <w:rsid w:val="007F052C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48FB"/>
    <w:rsid w:val="00904CB6"/>
    <w:rsid w:val="0092483A"/>
    <w:rsid w:val="00933647"/>
    <w:rsid w:val="00942049"/>
    <w:rsid w:val="0096683E"/>
    <w:rsid w:val="009A3173"/>
    <w:rsid w:val="009E25EF"/>
    <w:rsid w:val="009E4DA8"/>
    <w:rsid w:val="009F4449"/>
    <w:rsid w:val="00A0436A"/>
    <w:rsid w:val="00A12B5B"/>
    <w:rsid w:val="00A13DBA"/>
    <w:rsid w:val="00A171DB"/>
    <w:rsid w:val="00A2496D"/>
    <w:rsid w:val="00A2757B"/>
    <w:rsid w:val="00A27B42"/>
    <w:rsid w:val="00A45630"/>
    <w:rsid w:val="00A50ABB"/>
    <w:rsid w:val="00A670E3"/>
    <w:rsid w:val="00A77992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448D5"/>
    <w:rsid w:val="00C5135E"/>
    <w:rsid w:val="00C67EBC"/>
    <w:rsid w:val="00C745C6"/>
    <w:rsid w:val="00C7670E"/>
    <w:rsid w:val="00C872BB"/>
    <w:rsid w:val="00C94FBE"/>
    <w:rsid w:val="00C97238"/>
    <w:rsid w:val="00CB188E"/>
    <w:rsid w:val="00CB2CC9"/>
    <w:rsid w:val="00CD2020"/>
    <w:rsid w:val="00CD323E"/>
    <w:rsid w:val="00CD5E00"/>
    <w:rsid w:val="00CE0252"/>
    <w:rsid w:val="00CE0C6E"/>
    <w:rsid w:val="00CE7C8F"/>
    <w:rsid w:val="00CE7F5B"/>
    <w:rsid w:val="00CF39DF"/>
    <w:rsid w:val="00D01B23"/>
    <w:rsid w:val="00D06E99"/>
    <w:rsid w:val="00D15FB2"/>
    <w:rsid w:val="00D255E1"/>
    <w:rsid w:val="00D43375"/>
    <w:rsid w:val="00D649B2"/>
    <w:rsid w:val="00D80E83"/>
    <w:rsid w:val="00DA284A"/>
    <w:rsid w:val="00DA3E53"/>
    <w:rsid w:val="00DB2235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2496"/>
    <w:rsid w:val="00E5392A"/>
    <w:rsid w:val="00E67DB5"/>
    <w:rsid w:val="00E7708C"/>
    <w:rsid w:val="00E8096E"/>
    <w:rsid w:val="00E84E25"/>
    <w:rsid w:val="00E93312"/>
    <w:rsid w:val="00E9758E"/>
    <w:rsid w:val="00EA7D8C"/>
    <w:rsid w:val="00EB16E9"/>
    <w:rsid w:val="00EE0084"/>
    <w:rsid w:val="00F045A2"/>
    <w:rsid w:val="00F163F8"/>
    <w:rsid w:val="00F36808"/>
    <w:rsid w:val="00F438B1"/>
    <w:rsid w:val="00F54DA6"/>
    <w:rsid w:val="00F6748E"/>
    <w:rsid w:val="00F771E5"/>
    <w:rsid w:val="00F813E9"/>
    <w:rsid w:val="00F815F5"/>
    <w:rsid w:val="00F926BE"/>
    <w:rsid w:val="00FB7CBD"/>
    <w:rsid w:val="00FC4195"/>
    <w:rsid w:val="00FD66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,"/>
  <w15:docId w15:val="{5E1677C9-51D8-43AF-AB17-E3E51E6E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41FF1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670E9F"/>
    <w:pPr>
      <w:spacing w:before="0" w:line="240" w:lineRule="auto"/>
      <w:ind w:left="0" w:firstLine="0"/>
      <w:jc w:val="both"/>
    </w:pPr>
    <w:rPr>
      <w:sz w:val="24"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uiPriority w:val="59"/>
    <w:rsid w:val="00441FF1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3364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33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co\Desktop\Laboratorio%20de%20Desarrollo%20de%20Software\Gerente%20de%20Calidad\Plantilla%20Seguimiento%20de%20Riesg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C29CDB-F6DD-4D60-8C8A-A182EDDF0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Seguimiento de Riesgos.dotx</Template>
  <TotalTime>62</TotalTime>
  <Pages>6</Pages>
  <Words>473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Seguimiento de Riesgos</vt:lpstr>
    </vt:vector>
  </TitlesOfParts>
  <Company>VASPA Team</Company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Seguimiento de Riesgos</dc:title>
  <dc:subject>Sistema VASPA</dc:subject>
  <dc:creator>Francisco G. Estrada</dc:creator>
  <cp:keywords/>
  <dc:description/>
  <cp:lastModifiedBy>pablo</cp:lastModifiedBy>
  <cp:revision>7</cp:revision>
  <dcterms:created xsi:type="dcterms:W3CDTF">2018-08-31T03:46:00Z</dcterms:created>
  <dcterms:modified xsi:type="dcterms:W3CDTF">2018-11-26T01:18:00Z</dcterms:modified>
</cp:coreProperties>
</file>