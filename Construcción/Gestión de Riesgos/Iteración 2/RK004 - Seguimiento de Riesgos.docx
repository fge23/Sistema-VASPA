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313D3" w:rsidRDefault="00670E9F" w:rsidP="005C3B28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5F9616C9" wp14:editId="1BF4F92F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921C67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</w:t>
          </w:r>
          <w:bookmarkStart w:id="0" w:name="_GoBack"/>
          <w:bookmarkEnd w:id="0"/>
          <w:r>
            <w:t>nido</w:t>
          </w:r>
        </w:p>
        <w:p w:rsidR="000C0D66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30948918" w:history="1">
            <w:r w:rsidR="000C0D66" w:rsidRPr="00AB48F2">
              <w:rPr>
                <w:rStyle w:val="Hipervnculo"/>
                <w:noProof/>
              </w:rPr>
              <w:t>Leyenda</w:t>
            </w:r>
            <w:r w:rsidR="000C0D66">
              <w:rPr>
                <w:noProof/>
                <w:webHidden/>
              </w:rPr>
              <w:tab/>
            </w:r>
            <w:r w:rsidR="000C0D66">
              <w:rPr>
                <w:noProof/>
                <w:webHidden/>
              </w:rPr>
              <w:fldChar w:fldCharType="begin"/>
            </w:r>
            <w:r w:rsidR="000C0D66">
              <w:rPr>
                <w:noProof/>
                <w:webHidden/>
              </w:rPr>
              <w:instrText xml:space="preserve"> PAGEREF _Toc530948918 \h </w:instrText>
            </w:r>
            <w:r w:rsidR="000C0D66">
              <w:rPr>
                <w:noProof/>
                <w:webHidden/>
              </w:rPr>
            </w:r>
            <w:r w:rsidR="000C0D66">
              <w:rPr>
                <w:noProof/>
                <w:webHidden/>
              </w:rPr>
              <w:fldChar w:fldCharType="separate"/>
            </w:r>
            <w:r w:rsidR="000C0D66">
              <w:rPr>
                <w:noProof/>
                <w:webHidden/>
              </w:rPr>
              <w:t>4</w:t>
            </w:r>
            <w:r w:rsidR="000C0D66">
              <w:rPr>
                <w:noProof/>
                <w:webHidden/>
              </w:rPr>
              <w:fldChar w:fldCharType="end"/>
            </w:r>
          </w:hyperlink>
        </w:p>
        <w:p w:rsidR="000C0D66" w:rsidRDefault="000C0D6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30948919" w:history="1">
            <w:r w:rsidRPr="00AB48F2">
              <w:rPr>
                <w:rStyle w:val="Hipervnculo"/>
                <w:noProof/>
              </w:rPr>
              <w:t>&lt;Referencia RK004&gt;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D66" w:rsidRDefault="000C0D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8920" w:history="1">
            <w:r w:rsidRPr="00AB48F2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D66" w:rsidRDefault="000C0D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8921" w:history="1">
            <w:r w:rsidRPr="00AB48F2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D66" w:rsidRDefault="000C0D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8922" w:history="1">
            <w:r w:rsidRPr="00AB48F2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D66" w:rsidRDefault="000C0D6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8923" w:history="1">
            <w:r w:rsidRPr="00AB48F2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530948918"/>
      <w:r>
        <w:t>Leyenda</w:t>
      </w:r>
      <w:bookmarkEnd w:id="1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5C3B28" w:rsidP="005B5AEE">
      <w:pPr>
        <w:pStyle w:val="PSI-Ttulo1"/>
      </w:pPr>
      <w:bookmarkStart w:id="2" w:name="_Toc530948919"/>
      <w:r>
        <w:lastRenderedPageBreak/>
        <w:t>&lt;Referencia RK004</w:t>
      </w:r>
      <w:r w:rsidR="00441FF1">
        <w:t>&gt;</w:t>
      </w:r>
      <w:bookmarkEnd w:id="2"/>
    </w:p>
    <w:p w:rsidR="00441FF1" w:rsidRDefault="00441FF1" w:rsidP="00441FF1">
      <w:pPr>
        <w:pStyle w:val="PSI-Ttulo2"/>
      </w:pPr>
      <w:bookmarkStart w:id="3" w:name="_Toc530948920"/>
      <w:r>
        <w:t>Identificación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1"/>
        <w:gridCol w:w="1179"/>
        <w:gridCol w:w="191"/>
        <w:gridCol w:w="1355"/>
        <w:gridCol w:w="2722"/>
      </w:tblGrid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auto"/>
          </w:tcPr>
          <w:p w:rsidR="00287695" w:rsidRPr="005C3B28" w:rsidRDefault="005C3B28" w:rsidP="00670E9F">
            <w:pPr>
              <w:pStyle w:val="PSI-Normal"/>
            </w:pPr>
            <w:r>
              <w:t>RK004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287695" w:rsidRPr="005C3B28" w:rsidRDefault="005C3B28" w:rsidP="00670E9F">
            <w:pPr>
              <w:pStyle w:val="PSI-Normal"/>
            </w:pPr>
            <w:r>
              <w:t>07/11/18</w:t>
            </w:r>
          </w:p>
        </w:tc>
        <w:tc>
          <w:tcPr>
            <w:tcW w:w="2788" w:type="dxa"/>
            <w:shd w:val="clear" w:color="auto" w:fill="auto"/>
          </w:tcPr>
          <w:p w:rsidR="00287695" w:rsidRPr="005C3B28" w:rsidRDefault="005C3B28" w:rsidP="00670E9F">
            <w:pPr>
              <w:pStyle w:val="PSI-Normal"/>
            </w:pPr>
            <w:r>
              <w:t>Construcción – Iteración 2</w:t>
            </w:r>
          </w:p>
        </w:tc>
      </w:tr>
      <w:tr w:rsidR="00E52496" w:rsidRPr="00670E9F" w:rsidTr="00FD6695">
        <w:tc>
          <w:tcPr>
            <w:tcW w:w="456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E52496" w:rsidTr="00FD6695">
        <w:tc>
          <w:tcPr>
            <w:tcW w:w="4568" w:type="dxa"/>
            <w:gridSpan w:val="3"/>
          </w:tcPr>
          <w:p w:rsidR="00E52496" w:rsidRDefault="005C3B28" w:rsidP="00670E9F">
            <w:pPr>
              <w:pStyle w:val="PSI-Normal"/>
            </w:pPr>
            <w:r w:rsidRPr="005C3B28">
              <w:t xml:space="preserve">No poder implementar la aplicación móvil debido a la falta de experiencia de los integrantes en el desarrollo de aplicaciones móviles con </w:t>
            </w:r>
            <w:proofErr w:type="spellStart"/>
            <w:r w:rsidRPr="005C3B28">
              <w:t>Ionic</w:t>
            </w:r>
            <w:proofErr w:type="spellEnd"/>
            <w:r w:rsidRPr="005C3B28">
              <w:t>.</w:t>
            </w:r>
          </w:p>
        </w:tc>
        <w:tc>
          <w:tcPr>
            <w:tcW w:w="4186" w:type="dxa"/>
            <w:gridSpan w:val="2"/>
          </w:tcPr>
          <w:p w:rsidR="00E52496" w:rsidRDefault="005C3B28" w:rsidP="00670E9F">
            <w:pPr>
              <w:pStyle w:val="PSI-Normal"/>
            </w:pPr>
            <w:r>
              <w:t>Experiencia y Capacidad</w:t>
            </w:r>
          </w:p>
        </w:tc>
      </w:tr>
      <w:tr w:rsidR="00E52496" w:rsidRPr="00670E9F" w:rsidTr="00FD6695">
        <w:tc>
          <w:tcPr>
            <w:tcW w:w="8754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FD6695">
        <w:tc>
          <w:tcPr>
            <w:tcW w:w="8754" w:type="dxa"/>
            <w:gridSpan w:val="5"/>
          </w:tcPr>
          <w:p w:rsidR="00E52496" w:rsidRDefault="00CB0DA2" w:rsidP="00670E9F">
            <w:pPr>
              <w:pStyle w:val="PSI-Normal"/>
            </w:pPr>
            <w:r>
              <w:t xml:space="preserve">La falta de experiencia del grupo en el desarrollo de aplicaciones móviles con el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Ionic</w:t>
            </w:r>
            <w:proofErr w:type="spellEnd"/>
            <w:r>
              <w:t xml:space="preserve"> puede llegar a que la app móvil no pueda ser implementada y presentada a tiempo al equipo docente.</w:t>
            </w:r>
          </w:p>
        </w:tc>
      </w:tr>
      <w:tr w:rsidR="00EB16E9" w:rsidTr="00A25025">
        <w:tc>
          <w:tcPr>
            <w:tcW w:w="4377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377" w:type="dxa"/>
            <w:gridSpan w:val="3"/>
          </w:tcPr>
          <w:p w:rsidR="00EB16E9" w:rsidRDefault="005C3B28" w:rsidP="00A25025">
            <w:pPr>
              <w:pStyle w:val="PSI-Normal"/>
            </w:pPr>
            <w:r>
              <w:t>Cerrado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30948921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FD6695">
        <w:tc>
          <w:tcPr>
            <w:tcW w:w="317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E52496" w:rsidTr="00FD6695">
        <w:tc>
          <w:tcPr>
            <w:tcW w:w="3176" w:type="dxa"/>
          </w:tcPr>
          <w:p w:rsidR="00E52496" w:rsidRDefault="005C3B28" w:rsidP="00670E9F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E52496" w:rsidRDefault="005C3B28" w:rsidP="00670E9F">
            <w:pPr>
              <w:pStyle w:val="PSI-Normal"/>
            </w:pPr>
            <w:r>
              <w:t>70%</w:t>
            </w:r>
          </w:p>
        </w:tc>
        <w:tc>
          <w:tcPr>
            <w:tcW w:w="2765" w:type="dxa"/>
          </w:tcPr>
          <w:p w:rsidR="00E52496" w:rsidRDefault="005C3B28" w:rsidP="00670E9F">
            <w:pPr>
              <w:pStyle w:val="PSI-Normal"/>
            </w:pPr>
            <w:r>
              <w:t>280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CB0DA2" w:rsidP="00670E9F">
            <w:pPr>
              <w:pStyle w:val="PSI-Normal"/>
            </w:pPr>
            <w:r>
              <w:t xml:space="preserve">El riesgo existe debido a que ninguno de los integrantes desarrollo aplicaciones móviles utilizando </w:t>
            </w:r>
            <w:proofErr w:type="spellStart"/>
            <w:r>
              <w:t>Ionic</w:t>
            </w:r>
            <w:proofErr w:type="spellEnd"/>
            <w:r>
              <w:t>.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CB0DA2" w:rsidP="00670E9F">
            <w:pPr>
              <w:pStyle w:val="PSI-Normal"/>
            </w:pPr>
            <w:r>
              <w:t>Entre los inconveniente</w:t>
            </w:r>
            <w:r w:rsidR="007473F8">
              <w:t>s</w:t>
            </w:r>
            <w:r>
              <w:t xml:space="preserve"> estaría no llegar presentar la aplicación móvil funcionando de acuerdo a las funcionalidades solicitadas por </w:t>
            </w:r>
            <w:r w:rsidR="007473F8">
              <w:t xml:space="preserve">el </w:t>
            </w:r>
            <w:r>
              <w:t>equipo docente.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530948922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7473F8" w:rsidTr="00CD2020">
        <w:tc>
          <w:tcPr>
            <w:tcW w:w="2660" w:type="dxa"/>
          </w:tcPr>
          <w:p w:rsidR="007473F8" w:rsidRDefault="007473F8" w:rsidP="007473F8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7473F8" w:rsidRDefault="007473F8" w:rsidP="007473F8">
            <w:pPr>
              <w:pStyle w:val="PSI-Normal"/>
            </w:pPr>
            <w:r>
              <w:t>Fabricio González</w:t>
            </w:r>
            <w:r>
              <w:t xml:space="preserve">, </w:t>
            </w:r>
          </w:p>
          <w:p w:rsidR="007473F8" w:rsidRDefault="007473F8" w:rsidP="007473F8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7473F8" w:rsidRDefault="007473F8" w:rsidP="007473F8">
            <w:pPr>
              <w:pStyle w:val="PSI-Normal"/>
            </w:pPr>
            <w:r>
              <w:t xml:space="preserve">Realizar búsquedas e investigar, ver tutoriales acerca </w:t>
            </w:r>
            <w:r>
              <w:t xml:space="preserve">de cómo desarrollar aplicaciones móviles con </w:t>
            </w:r>
            <w:proofErr w:type="spellStart"/>
            <w:r>
              <w:t>Ionic</w:t>
            </w:r>
            <w:proofErr w:type="spellEnd"/>
            <w:r>
              <w:t>.</w:t>
            </w:r>
          </w:p>
        </w:tc>
        <w:tc>
          <w:tcPr>
            <w:tcW w:w="1701" w:type="dxa"/>
            <w:shd w:val="clear" w:color="auto" w:fill="auto"/>
          </w:tcPr>
          <w:p w:rsidR="007473F8" w:rsidRDefault="007473F8" w:rsidP="007473F8">
            <w:pPr>
              <w:pStyle w:val="PSI-Normal"/>
            </w:pPr>
            <w:r>
              <w:t>Construcción / Iteración 2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530948923"/>
      <w:r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7473F8" w:rsidP="00670E9F">
            <w:pPr>
              <w:pStyle w:val="PSI-Normal"/>
            </w:pPr>
            <w:r>
              <w:t>8/11/18</w:t>
            </w:r>
          </w:p>
        </w:tc>
        <w:tc>
          <w:tcPr>
            <w:tcW w:w="2161" w:type="dxa"/>
          </w:tcPr>
          <w:p w:rsidR="00CD2020" w:rsidRDefault="007473F8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CD2020" w:rsidRDefault="007473F8" w:rsidP="00F2184F">
            <w:pPr>
              <w:pStyle w:val="PSI-Normal"/>
            </w:pPr>
            <w:r>
              <w:t xml:space="preserve">Cabe resaltar que se tenía un prototipo de la app, a la cual le falta funcionalidad. Para lograr esto </w:t>
            </w:r>
            <w:r>
              <w:lastRenderedPageBreak/>
              <w:t xml:space="preserve">integrantes del grupo </w:t>
            </w:r>
            <w:r w:rsidR="00762C8F">
              <w:t>continuaron</w:t>
            </w:r>
            <w:r>
              <w:t xml:space="preserve"> investigando sobre el Framework, y poniéndolo en práctica</w:t>
            </w:r>
            <w:r w:rsidR="00F2184F">
              <w:t xml:space="preserve">. Es sabido </w:t>
            </w:r>
            <w:r>
              <w:t>que se le hizo conocido ya que anteriormente habían asistido a un curso de Angular 6</w:t>
            </w:r>
          </w:p>
        </w:tc>
        <w:tc>
          <w:tcPr>
            <w:tcW w:w="2272" w:type="dxa"/>
          </w:tcPr>
          <w:p w:rsidR="00CD2020" w:rsidRDefault="007473F8" w:rsidP="00670E9F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7473F8" w:rsidTr="00CD2020">
        <w:tc>
          <w:tcPr>
            <w:tcW w:w="2161" w:type="dxa"/>
          </w:tcPr>
          <w:p w:rsidR="007473F8" w:rsidRDefault="00F2184F" w:rsidP="00670E9F">
            <w:pPr>
              <w:pStyle w:val="PSI-Normal"/>
            </w:pPr>
            <w:r>
              <w:lastRenderedPageBreak/>
              <w:t>10/11/18</w:t>
            </w:r>
          </w:p>
        </w:tc>
        <w:tc>
          <w:tcPr>
            <w:tcW w:w="2161" w:type="dxa"/>
          </w:tcPr>
          <w:p w:rsidR="007473F8" w:rsidRDefault="002E5EB1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7473F8" w:rsidRDefault="00F2184F" w:rsidP="00670E9F">
            <w:pPr>
              <w:pStyle w:val="PSI-Normal"/>
            </w:pPr>
            <w:r>
              <w:t>Se logró darle funcionalidad a la app</w:t>
            </w:r>
          </w:p>
        </w:tc>
        <w:tc>
          <w:tcPr>
            <w:tcW w:w="2272" w:type="dxa"/>
          </w:tcPr>
          <w:p w:rsidR="007473F8" w:rsidRDefault="00F2184F" w:rsidP="00670E9F">
            <w:pPr>
              <w:pStyle w:val="PSI-Normal"/>
            </w:pPr>
            <w:r>
              <w:t>Francisco Estrada</w:t>
            </w:r>
          </w:p>
        </w:tc>
      </w:tr>
      <w:tr w:rsidR="00F2184F" w:rsidTr="00CD2020">
        <w:tc>
          <w:tcPr>
            <w:tcW w:w="2161" w:type="dxa"/>
          </w:tcPr>
          <w:p w:rsidR="00F2184F" w:rsidRDefault="002E5EB1" w:rsidP="00670E9F">
            <w:pPr>
              <w:pStyle w:val="PSI-Normal"/>
            </w:pPr>
            <w:r>
              <w:t>14/11/18</w:t>
            </w:r>
          </w:p>
        </w:tc>
        <w:tc>
          <w:tcPr>
            <w:tcW w:w="2161" w:type="dxa"/>
          </w:tcPr>
          <w:p w:rsidR="00F2184F" w:rsidRDefault="002E5EB1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F2184F" w:rsidRDefault="002E5EB1" w:rsidP="00670E9F">
            <w:pPr>
              <w:pStyle w:val="PSI-Normal"/>
            </w:pPr>
            <w:r>
              <w:t>El desarrollo de la aplicación móvil progresa de manera exitosa ya que se logró que se conecte a la Base de Datos. Restan por ultimar detalles de la misma</w:t>
            </w:r>
          </w:p>
        </w:tc>
        <w:tc>
          <w:tcPr>
            <w:tcW w:w="2272" w:type="dxa"/>
          </w:tcPr>
          <w:p w:rsidR="00F2184F" w:rsidRDefault="002E5EB1" w:rsidP="00670E9F">
            <w:pPr>
              <w:pStyle w:val="PSI-Normal"/>
            </w:pPr>
            <w:r>
              <w:t>Francisco Estrada</w:t>
            </w:r>
          </w:p>
        </w:tc>
      </w:tr>
      <w:tr w:rsidR="002E5EB1" w:rsidTr="00CD2020">
        <w:tc>
          <w:tcPr>
            <w:tcW w:w="2161" w:type="dxa"/>
          </w:tcPr>
          <w:p w:rsidR="002E5EB1" w:rsidRDefault="002E5EB1" w:rsidP="00670E9F">
            <w:pPr>
              <w:pStyle w:val="PSI-Normal"/>
            </w:pPr>
            <w:r>
              <w:t>23/11/18</w:t>
            </w:r>
          </w:p>
        </w:tc>
        <w:tc>
          <w:tcPr>
            <w:tcW w:w="2161" w:type="dxa"/>
          </w:tcPr>
          <w:p w:rsidR="002E5EB1" w:rsidRDefault="002E5EB1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2E5EB1" w:rsidRDefault="002E5EB1" w:rsidP="00670E9F">
            <w:pPr>
              <w:pStyle w:val="PSI-Normal"/>
            </w:pPr>
            <w:r>
              <w:t>Se presentó la aplicación móvil al equipo docente. Se obtuvo el visto bueno por parte del mismo salvo algunos detalles a corregir de la interfaz de usuario de la aplicación.</w:t>
            </w:r>
          </w:p>
        </w:tc>
        <w:tc>
          <w:tcPr>
            <w:tcW w:w="2272" w:type="dxa"/>
          </w:tcPr>
          <w:p w:rsidR="002E5EB1" w:rsidRDefault="002E5EB1" w:rsidP="00670E9F">
            <w:pPr>
              <w:pStyle w:val="PSI-Normal"/>
            </w:pPr>
            <w:r>
              <w:t>Francisco Estrada</w:t>
            </w:r>
          </w:p>
        </w:tc>
      </w:tr>
      <w:tr w:rsidR="000F3470" w:rsidTr="00CD2020">
        <w:tc>
          <w:tcPr>
            <w:tcW w:w="2161" w:type="dxa"/>
          </w:tcPr>
          <w:p w:rsidR="000F3470" w:rsidRDefault="000F3470" w:rsidP="00670E9F">
            <w:pPr>
              <w:pStyle w:val="PSI-Normal"/>
            </w:pPr>
            <w:r>
              <w:t>24/11/18</w:t>
            </w:r>
          </w:p>
        </w:tc>
        <w:tc>
          <w:tcPr>
            <w:tcW w:w="2161" w:type="dxa"/>
          </w:tcPr>
          <w:p w:rsidR="000F3470" w:rsidRDefault="000F3470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0F3470" w:rsidRDefault="000F3470" w:rsidP="00670E9F">
            <w:pPr>
              <w:pStyle w:val="PSI-Normal"/>
            </w:pPr>
            <w:r>
              <w:t>Se corrigió lo marcado por el equipo docente. Así mismo se da por lista la aplicación móvil</w:t>
            </w:r>
          </w:p>
        </w:tc>
        <w:tc>
          <w:tcPr>
            <w:tcW w:w="2272" w:type="dxa"/>
          </w:tcPr>
          <w:p w:rsidR="000F3470" w:rsidRDefault="000F3470" w:rsidP="00670E9F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C67" w:rsidRDefault="00921C67" w:rsidP="00C94FBE">
      <w:pPr>
        <w:spacing w:before="0" w:line="240" w:lineRule="auto"/>
      </w:pPr>
      <w:r>
        <w:separator/>
      </w:r>
    </w:p>
    <w:p w:rsidR="00921C67" w:rsidRDefault="00921C67"/>
  </w:endnote>
  <w:endnote w:type="continuationSeparator" w:id="0">
    <w:p w:rsidR="00921C67" w:rsidRDefault="00921C67" w:rsidP="00C94FBE">
      <w:pPr>
        <w:spacing w:before="0" w:line="240" w:lineRule="auto"/>
      </w:pPr>
      <w:r>
        <w:continuationSeparator/>
      </w:r>
    </w:p>
    <w:p w:rsidR="00921C67" w:rsidRDefault="00921C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921C6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0C0D66">
          <w:rPr>
            <w:rFonts w:asciiTheme="majorHAnsi" w:hAnsiTheme="majorHAnsi" w:cstheme="majorHAnsi"/>
            <w:noProof/>
          </w:rPr>
          <w:t>3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0C0D66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C67" w:rsidRDefault="00921C67" w:rsidP="00C94FBE">
      <w:pPr>
        <w:spacing w:before="0" w:line="240" w:lineRule="auto"/>
      </w:pPr>
      <w:r>
        <w:separator/>
      </w:r>
    </w:p>
    <w:p w:rsidR="00921C67" w:rsidRDefault="00921C67"/>
  </w:footnote>
  <w:footnote w:type="continuationSeparator" w:id="0">
    <w:p w:rsidR="00921C67" w:rsidRDefault="00921C67" w:rsidP="00C94FBE">
      <w:pPr>
        <w:spacing w:before="0" w:line="240" w:lineRule="auto"/>
      </w:pPr>
      <w:r>
        <w:continuationSeparator/>
      </w:r>
    </w:p>
    <w:p w:rsidR="00921C67" w:rsidRDefault="00921C6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45F1A"/>
    <w:rsid w:val="00087F53"/>
    <w:rsid w:val="00092BC0"/>
    <w:rsid w:val="000A0FE7"/>
    <w:rsid w:val="000A2886"/>
    <w:rsid w:val="000C0D66"/>
    <w:rsid w:val="000C4C42"/>
    <w:rsid w:val="000C4E31"/>
    <w:rsid w:val="000D4C6E"/>
    <w:rsid w:val="000E0EF8"/>
    <w:rsid w:val="000E2F54"/>
    <w:rsid w:val="000F1888"/>
    <w:rsid w:val="000F3470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5EB1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41FF1"/>
    <w:rsid w:val="004525FF"/>
    <w:rsid w:val="004807AF"/>
    <w:rsid w:val="004A54C8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3B28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447BE"/>
    <w:rsid w:val="007473F8"/>
    <w:rsid w:val="00762C8F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1C67"/>
    <w:rsid w:val="0092483A"/>
    <w:rsid w:val="00933647"/>
    <w:rsid w:val="00942049"/>
    <w:rsid w:val="0096683E"/>
    <w:rsid w:val="009A02CE"/>
    <w:rsid w:val="009A3173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0DA2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2184F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04E2A2E2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8D586-F90A-498C-A0D9-C30A0F79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34</TotalTime>
  <Pages>1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9</cp:revision>
  <dcterms:created xsi:type="dcterms:W3CDTF">2018-08-31T03:46:00Z</dcterms:created>
  <dcterms:modified xsi:type="dcterms:W3CDTF">2018-11-26T01:39:00Z</dcterms:modified>
</cp:coreProperties>
</file>