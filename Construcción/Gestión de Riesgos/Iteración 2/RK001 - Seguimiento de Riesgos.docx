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670E9F" w:rsidP="00DA2EF0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DD59587" wp14:editId="35D63E8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DA3C9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</w:t>
          </w:r>
          <w:bookmarkStart w:id="0" w:name="_GoBack"/>
          <w:bookmarkEnd w:id="0"/>
          <w:r>
            <w:t>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DA3C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5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DA3C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5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DA3C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5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DA3C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5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DA3C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164089">
              <w:rPr>
                <w:noProof/>
                <w:webHidden/>
              </w:rPr>
              <w:t>5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257626359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2" w:name="_Toc257626360"/>
      <w:r>
        <w:lastRenderedPageBreak/>
        <w:t>&lt;Referencia RK001&gt;</w:t>
      </w:r>
      <w:bookmarkEnd w:id="2"/>
    </w:p>
    <w:p w:rsidR="00441FF1" w:rsidRDefault="00441FF1" w:rsidP="00441FF1">
      <w:pPr>
        <w:pStyle w:val="PSI-Ttulo2"/>
      </w:pPr>
      <w:bookmarkStart w:id="3" w:name="_Toc257626361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1"/>
        <w:gridCol w:w="1179"/>
        <w:gridCol w:w="191"/>
        <w:gridCol w:w="1355"/>
        <w:gridCol w:w="2722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670E9F" w:rsidRDefault="00DA2EF0" w:rsidP="00670E9F">
            <w:pPr>
              <w:pStyle w:val="PSI-Normal"/>
              <w:rPr>
                <w:color w:val="FFFFFF" w:themeColor="background1"/>
              </w:rPr>
            </w:pPr>
            <w:r w:rsidRPr="00DA2EF0">
              <w:t>RK001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DA2EF0" w:rsidRDefault="00DA2EF0" w:rsidP="00670E9F">
            <w:pPr>
              <w:pStyle w:val="PSI-Normal"/>
            </w:pPr>
            <w:r>
              <w:t>08/11/18</w:t>
            </w:r>
          </w:p>
        </w:tc>
        <w:tc>
          <w:tcPr>
            <w:tcW w:w="2788" w:type="dxa"/>
            <w:shd w:val="clear" w:color="auto" w:fill="auto"/>
          </w:tcPr>
          <w:p w:rsidR="00287695" w:rsidRPr="00670E9F" w:rsidRDefault="00DA2EF0" w:rsidP="00670E9F">
            <w:pPr>
              <w:pStyle w:val="PSI-Normal"/>
              <w:rPr>
                <w:color w:val="FFFFFF" w:themeColor="background1"/>
              </w:rPr>
            </w:pPr>
            <w:r>
              <w:t>Construcción – Iteración 2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DA2EF0" w:rsidP="00670E9F">
            <w:pPr>
              <w:pStyle w:val="PSI-Normal"/>
            </w:pPr>
            <w:r w:rsidRPr="00DA2EF0">
              <w:t xml:space="preserve">No lograr la conexión de la app móvil con la BD </w:t>
            </w:r>
            <w:proofErr w:type="spellStart"/>
            <w:r w:rsidRPr="00DA2EF0">
              <w:t>MySQL</w:t>
            </w:r>
            <w:proofErr w:type="spellEnd"/>
          </w:p>
        </w:tc>
        <w:tc>
          <w:tcPr>
            <w:tcW w:w="4186" w:type="dxa"/>
            <w:gridSpan w:val="2"/>
          </w:tcPr>
          <w:p w:rsidR="00E52496" w:rsidRDefault="00047500" w:rsidP="00670E9F">
            <w:pPr>
              <w:pStyle w:val="PSI-Normal"/>
            </w:pPr>
            <w:r>
              <w:t>Tecnología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047500" w:rsidP="00047500">
            <w:pPr>
              <w:pStyle w:val="PSI-Normal"/>
            </w:pPr>
            <w:r>
              <w:t xml:space="preserve">Este riesgo tiene su origen en no poder realizar la conexión de la aplicación móvil a la BD </w:t>
            </w:r>
            <w:proofErr w:type="spellStart"/>
            <w:r>
              <w:t>MySQL</w:t>
            </w:r>
            <w:proofErr w:type="spellEnd"/>
            <w:r>
              <w:t xml:space="preserve"> ya que se necesita consultar datos y obtener la ruta o dirección del programa firmado en PDF, para después poder visualizar en el móvil.</w:t>
            </w:r>
          </w:p>
        </w:tc>
      </w:tr>
      <w:tr w:rsidR="00EB16E9" w:rsidTr="00A25025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047500" w:rsidP="00A25025">
            <w:pPr>
              <w:pStyle w:val="PSI-Normal"/>
            </w:pPr>
            <w:r>
              <w:t>Cerrado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2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047500" w:rsidP="00670E9F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E52496" w:rsidRDefault="00047500" w:rsidP="00670E9F">
            <w:pPr>
              <w:pStyle w:val="PSI-Normal"/>
            </w:pPr>
            <w:r>
              <w:t>60%</w:t>
            </w:r>
          </w:p>
        </w:tc>
        <w:tc>
          <w:tcPr>
            <w:tcW w:w="2765" w:type="dxa"/>
          </w:tcPr>
          <w:p w:rsidR="00E52496" w:rsidRDefault="00047500" w:rsidP="00670E9F">
            <w:pPr>
              <w:pStyle w:val="PSI-Normal"/>
            </w:pPr>
            <w:r>
              <w:t>300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047500" w:rsidP="00273C8E">
            <w:pPr>
              <w:pStyle w:val="PSI-Normal"/>
            </w:pPr>
            <w:r>
              <w:t>Este riesgo existe debido a que los integrantes al no tener experiencia en el desarrollo de aplicaciones móviles</w:t>
            </w:r>
            <w:r w:rsidR="00273C8E">
              <w:t>, dificultaría lograrla implementación de conectar la aplicación a una BD.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273C8E" w:rsidP="00670E9F">
            <w:pPr>
              <w:pStyle w:val="PSI-Normal"/>
            </w:pPr>
            <w:r>
              <w:t>Entre los inconvenientes seria no llegar a presentar para el día 16/11/18 la aplicación funcionando para el 3er parcial de la materia Laboratorio de Desarrollo de Software.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257626363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9A628C" w:rsidTr="00CD2020">
        <w:tc>
          <w:tcPr>
            <w:tcW w:w="2660" w:type="dxa"/>
          </w:tcPr>
          <w:p w:rsidR="009A628C" w:rsidRDefault="009A628C" w:rsidP="009A628C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9A628C" w:rsidRDefault="009A628C" w:rsidP="009A628C">
            <w:pPr>
              <w:pStyle w:val="PSI-Normal"/>
            </w:pPr>
            <w:r>
              <w:t xml:space="preserve">Fabricio  González, </w:t>
            </w:r>
          </w:p>
          <w:p w:rsidR="009A628C" w:rsidRDefault="009A628C" w:rsidP="009A628C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9A628C" w:rsidRDefault="009A628C" w:rsidP="009A628C">
            <w:pPr>
              <w:pStyle w:val="PSI-Normal"/>
            </w:pPr>
            <w:r>
              <w:t>Realizar búsquedas e investigar,</w:t>
            </w:r>
            <w:r w:rsidR="008429D9">
              <w:t xml:space="preserve"> ver tutoriales</w:t>
            </w:r>
            <w:r>
              <w:t xml:space="preserve"> acerca de</w:t>
            </w:r>
            <w:r w:rsidR="008429D9">
              <w:t xml:space="preserve"> cómo</w:t>
            </w:r>
            <w:r>
              <w:t xml:space="preserve"> realizar la conexión desde la aplicación móvil a una BD específicamente </w:t>
            </w:r>
            <w:proofErr w:type="spellStart"/>
            <w:r w:rsidR="008429D9">
              <w:t>MySQL</w:t>
            </w:r>
            <w:proofErr w:type="spellEnd"/>
            <w:r w:rsidR="008429D9">
              <w:t xml:space="preserve"> que es el SGBD que se</w:t>
            </w:r>
            <w:r>
              <w:t xml:space="preserve"> está utilizando para la aplicación web.</w:t>
            </w:r>
          </w:p>
        </w:tc>
        <w:tc>
          <w:tcPr>
            <w:tcW w:w="1701" w:type="dxa"/>
            <w:shd w:val="clear" w:color="auto" w:fill="auto"/>
          </w:tcPr>
          <w:p w:rsidR="009A628C" w:rsidRDefault="009A628C" w:rsidP="009A628C">
            <w:pPr>
              <w:pStyle w:val="PSI-Normal"/>
            </w:pPr>
            <w:r>
              <w:t>Construcción / 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257626364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8429D9" w:rsidP="00670E9F">
            <w:pPr>
              <w:pStyle w:val="PSI-Normal"/>
            </w:pPr>
            <w:r>
              <w:t>11/11/18</w:t>
            </w:r>
          </w:p>
        </w:tc>
        <w:tc>
          <w:tcPr>
            <w:tcW w:w="2161" w:type="dxa"/>
          </w:tcPr>
          <w:p w:rsidR="00CD2020" w:rsidRDefault="008429D9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CD2020" w:rsidRDefault="008429D9" w:rsidP="00670E9F">
            <w:pPr>
              <w:pStyle w:val="PSI-Normal"/>
            </w:pPr>
            <w:r>
              <w:t xml:space="preserve">Se estuvo investigando, </w:t>
            </w:r>
            <w:r>
              <w:lastRenderedPageBreak/>
              <w:t>viendo tutoriales acerca de cómo poder codificar dicha conexión, pero a la hora de ponerlo en práctica se obtuvieron inconvenientes para lograr la conexión.</w:t>
            </w:r>
          </w:p>
        </w:tc>
        <w:tc>
          <w:tcPr>
            <w:tcW w:w="2272" w:type="dxa"/>
          </w:tcPr>
          <w:p w:rsidR="00CD2020" w:rsidRDefault="008429D9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8429D9" w:rsidTr="00CD2020">
        <w:tc>
          <w:tcPr>
            <w:tcW w:w="2161" w:type="dxa"/>
          </w:tcPr>
          <w:p w:rsidR="008429D9" w:rsidRDefault="007846CD" w:rsidP="00670E9F">
            <w:pPr>
              <w:pStyle w:val="PSI-Normal"/>
            </w:pPr>
            <w:r>
              <w:lastRenderedPageBreak/>
              <w:t>12/11/18</w:t>
            </w:r>
          </w:p>
        </w:tc>
        <w:tc>
          <w:tcPr>
            <w:tcW w:w="2161" w:type="dxa"/>
          </w:tcPr>
          <w:p w:rsidR="008429D9" w:rsidRDefault="007846CD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8429D9" w:rsidRDefault="007846CD" w:rsidP="00670E9F">
            <w:pPr>
              <w:pStyle w:val="PSI-Normal"/>
            </w:pPr>
            <w:r>
              <w:t>Nuevamente se estuvo poniendo en práctica pero sin éxito alguno.</w:t>
            </w:r>
          </w:p>
        </w:tc>
        <w:tc>
          <w:tcPr>
            <w:tcW w:w="2272" w:type="dxa"/>
          </w:tcPr>
          <w:p w:rsidR="008429D9" w:rsidRDefault="008429D9" w:rsidP="00670E9F">
            <w:pPr>
              <w:pStyle w:val="PSI-Normal"/>
            </w:pPr>
            <w:r>
              <w:t>Francisco Estrada</w:t>
            </w:r>
          </w:p>
        </w:tc>
      </w:tr>
      <w:tr w:rsidR="007846CD" w:rsidTr="00CD2020">
        <w:tc>
          <w:tcPr>
            <w:tcW w:w="2161" w:type="dxa"/>
          </w:tcPr>
          <w:p w:rsidR="007846CD" w:rsidRDefault="004722EE" w:rsidP="007846CD">
            <w:pPr>
              <w:pStyle w:val="PSI-Normal"/>
            </w:pPr>
            <w:r>
              <w:t>14</w:t>
            </w:r>
            <w:r w:rsidR="007846CD">
              <w:t>/11/18</w:t>
            </w:r>
          </w:p>
        </w:tc>
        <w:tc>
          <w:tcPr>
            <w:tcW w:w="2161" w:type="dxa"/>
          </w:tcPr>
          <w:p w:rsidR="007846CD" w:rsidRDefault="007846CD" w:rsidP="007846CD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4722EE" w:rsidRDefault="004722EE" w:rsidP="004722EE">
            <w:pPr>
              <w:pStyle w:val="PSI-Normal"/>
            </w:pPr>
            <w:r>
              <w:t xml:space="preserve">Se logró realizar la conexión de la aplicación móvil a la BD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272" w:type="dxa"/>
          </w:tcPr>
          <w:p w:rsidR="007846CD" w:rsidRDefault="007846CD" w:rsidP="007846CD">
            <w:pPr>
              <w:pStyle w:val="PSI-Normal"/>
            </w:pPr>
            <w:r>
              <w:t>Francisco Estrada</w:t>
            </w:r>
          </w:p>
        </w:tc>
      </w:tr>
      <w:tr w:rsidR="004722EE" w:rsidTr="00CD2020">
        <w:tc>
          <w:tcPr>
            <w:tcW w:w="2161" w:type="dxa"/>
          </w:tcPr>
          <w:p w:rsidR="004722EE" w:rsidRDefault="004722EE" w:rsidP="004722EE">
            <w:pPr>
              <w:pStyle w:val="PSI-Normal"/>
            </w:pPr>
            <w:r>
              <w:t>14/11/18</w:t>
            </w:r>
          </w:p>
        </w:tc>
        <w:tc>
          <w:tcPr>
            <w:tcW w:w="2161" w:type="dxa"/>
          </w:tcPr>
          <w:p w:rsidR="004722EE" w:rsidRDefault="004722EE" w:rsidP="004722EE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4722EE" w:rsidRDefault="004722EE" w:rsidP="004722EE">
            <w:pPr>
              <w:pStyle w:val="PSI-Normal"/>
            </w:pPr>
            <w:r>
              <w:t>Debido a que el riesgo se eliminó por completo, se da por cerrado el seguimiento del mismo</w:t>
            </w:r>
          </w:p>
        </w:tc>
        <w:tc>
          <w:tcPr>
            <w:tcW w:w="2272" w:type="dxa"/>
          </w:tcPr>
          <w:p w:rsidR="004722EE" w:rsidRDefault="004722EE" w:rsidP="004722EE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C9E" w:rsidRDefault="00DA3C9E" w:rsidP="00C94FBE">
      <w:pPr>
        <w:spacing w:before="0" w:line="240" w:lineRule="auto"/>
      </w:pPr>
      <w:r>
        <w:separator/>
      </w:r>
    </w:p>
    <w:p w:rsidR="00DA3C9E" w:rsidRDefault="00DA3C9E"/>
  </w:endnote>
  <w:endnote w:type="continuationSeparator" w:id="0">
    <w:p w:rsidR="00DA3C9E" w:rsidRDefault="00DA3C9E" w:rsidP="00C94FBE">
      <w:pPr>
        <w:spacing w:before="0" w:line="240" w:lineRule="auto"/>
      </w:pPr>
      <w:r>
        <w:continuationSeparator/>
      </w:r>
    </w:p>
    <w:p w:rsidR="00DA3C9E" w:rsidRDefault="00DA3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DA3C9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176AA5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176AA5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C9E" w:rsidRDefault="00DA3C9E" w:rsidP="00C94FBE">
      <w:pPr>
        <w:spacing w:before="0" w:line="240" w:lineRule="auto"/>
      </w:pPr>
      <w:r>
        <w:separator/>
      </w:r>
    </w:p>
    <w:p w:rsidR="00DA3C9E" w:rsidRDefault="00DA3C9E"/>
  </w:footnote>
  <w:footnote w:type="continuationSeparator" w:id="0">
    <w:p w:rsidR="00DA3C9E" w:rsidRDefault="00DA3C9E" w:rsidP="00C94FBE">
      <w:pPr>
        <w:spacing w:before="0" w:line="240" w:lineRule="auto"/>
      </w:pPr>
      <w:r>
        <w:continuationSeparator/>
      </w:r>
    </w:p>
    <w:p w:rsidR="00DA3C9E" w:rsidRDefault="00DA3C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47500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4089"/>
    <w:rsid w:val="00176AA5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3C8E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525FF"/>
    <w:rsid w:val="004722EE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846CD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29D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A628C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2EF0"/>
    <w:rsid w:val="00DA3C9E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5635F-1DFF-4AD6-B536-3692F892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49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Francisco Estrada</cp:lastModifiedBy>
  <cp:revision>6</cp:revision>
  <dcterms:created xsi:type="dcterms:W3CDTF">2018-08-31T03:46:00Z</dcterms:created>
  <dcterms:modified xsi:type="dcterms:W3CDTF">2018-11-15T12:33:00Z</dcterms:modified>
</cp:coreProperties>
</file>