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8B3B0F" w:rsidRDefault="00670E9F" w:rsidP="00480C0D">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317BF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1D1D41"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282387" w:history="1">
            <w:r w:rsidR="001D1D41" w:rsidRPr="00331E2B">
              <w:rPr>
                <w:rStyle w:val="Hipervnculo"/>
                <w:noProof/>
              </w:rPr>
              <w:t>Leyenda</w:t>
            </w:r>
            <w:r w:rsidR="001D1D41">
              <w:rPr>
                <w:noProof/>
                <w:webHidden/>
              </w:rPr>
              <w:tab/>
            </w:r>
            <w:r w:rsidR="001D1D41">
              <w:rPr>
                <w:noProof/>
                <w:webHidden/>
              </w:rPr>
              <w:fldChar w:fldCharType="begin"/>
            </w:r>
            <w:r w:rsidR="001D1D41">
              <w:rPr>
                <w:noProof/>
                <w:webHidden/>
              </w:rPr>
              <w:instrText xml:space="preserve"> PAGEREF _Toc17282387 \h </w:instrText>
            </w:r>
            <w:r w:rsidR="001D1D41">
              <w:rPr>
                <w:noProof/>
                <w:webHidden/>
              </w:rPr>
            </w:r>
            <w:r w:rsidR="001D1D41">
              <w:rPr>
                <w:noProof/>
                <w:webHidden/>
              </w:rPr>
              <w:fldChar w:fldCharType="separate"/>
            </w:r>
            <w:r w:rsidR="001D1D41">
              <w:rPr>
                <w:noProof/>
                <w:webHidden/>
              </w:rPr>
              <w:t>4</w:t>
            </w:r>
            <w:r w:rsidR="001D1D41">
              <w:rPr>
                <w:noProof/>
                <w:webHidden/>
              </w:rPr>
              <w:fldChar w:fldCharType="end"/>
            </w:r>
          </w:hyperlink>
        </w:p>
        <w:p w:rsidR="001D1D41" w:rsidRDefault="00317BFB">
          <w:pPr>
            <w:pStyle w:val="TDC1"/>
            <w:rPr>
              <w:rFonts w:eastAsiaTheme="minorEastAsia"/>
              <w:b w:val="0"/>
              <w:bCs w:val="0"/>
              <w:noProof/>
              <w:sz w:val="22"/>
              <w:szCs w:val="22"/>
              <w:lang w:val="es-AR" w:eastAsia="es-AR"/>
            </w:rPr>
          </w:pPr>
          <w:hyperlink w:anchor="_Toc17282388" w:history="1">
            <w:r w:rsidR="001D1D41" w:rsidRPr="00331E2B">
              <w:rPr>
                <w:rStyle w:val="Hipervnculo"/>
                <w:noProof/>
              </w:rPr>
              <w:t>&lt;Referencia RK004&gt;</w:t>
            </w:r>
            <w:r w:rsidR="001D1D41">
              <w:rPr>
                <w:noProof/>
                <w:webHidden/>
              </w:rPr>
              <w:tab/>
            </w:r>
            <w:r w:rsidR="001D1D41">
              <w:rPr>
                <w:noProof/>
                <w:webHidden/>
              </w:rPr>
              <w:fldChar w:fldCharType="begin"/>
            </w:r>
            <w:r w:rsidR="001D1D41">
              <w:rPr>
                <w:noProof/>
                <w:webHidden/>
              </w:rPr>
              <w:instrText xml:space="preserve"> PAGEREF _Toc17282388 \h </w:instrText>
            </w:r>
            <w:r w:rsidR="001D1D41">
              <w:rPr>
                <w:noProof/>
                <w:webHidden/>
              </w:rPr>
            </w:r>
            <w:r w:rsidR="001D1D41">
              <w:rPr>
                <w:noProof/>
                <w:webHidden/>
              </w:rPr>
              <w:fldChar w:fldCharType="separate"/>
            </w:r>
            <w:r w:rsidR="001D1D41">
              <w:rPr>
                <w:noProof/>
                <w:webHidden/>
              </w:rPr>
              <w:t>5</w:t>
            </w:r>
            <w:r w:rsidR="001D1D41">
              <w:rPr>
                <w:noProof/>
                <w:webHidden/>
              </w:rPr>
              <w:fldChar w:fldCharType="end"/>
            </w:r>
          </w:hyperlink>
        </w:p>
        <w:p w:rsidR="001D1D41" w:rsidRDefault="00317BFB">
          <w:pPr>
            <w:pStyle w:val="TDC2"/>
            <w:rPr>
              <w:rFonts w:eastAsiaTheme="minorEastAsia"/>
              <w:i w:val="0"/>
              <w:iCs w:val="0"/>
              <w:noProof/>
              <w:sz w:val="22"/>
              <w:szCs w:val="22"/>
              <w:lang w:val="es-AR" w:eastAsia="es-AR"/>
            </w:rPr>
          </w:pPr>
          <w:hyperlink w:anchor="_Toc17282389" w:history="1">
            <w:r w:rsidR="001D1D41" w:rsidRPr="00331E2B">
              <w:rPr>
                <w:rStyle w:val="Hipervnculo"/>
                <w:noProof/>
              </w:rPr>
              <w:t>Identificación</w:t>
            </w:r>
            <w:r w:rsidR="001D1D41">
              <w:rPr>
                <w:noProof/>
                <w:webHidden/>
              </w:rPr>
              <w:tab/>
            </w:r>
            <w:r w:rsidR="001D1D41">
              <w:rPr>
                <w:noProof/>
                <w:webHidden/>
              </w:rPr>
              <w:fldChar w:fldCharType="begin"/>
            </w:r>
            <w:r w:rsidR="001D1D41">
              <w:rPr>
                <w:noProof/>
                <w:webHidden/>
              </w:rPr>
              <w:instrText xml:space="preserve"> PAGEREF _Toc17282389 \h </w:instrText>
            </w:r>
            <w:r w:rsidR="001D1D41">
              <w:rPr>
                <w:noProof/>
                <w:webHidden/>
              </w:rPr>
            </w:r>
            <w:r w:rsidR="001D1D41">
              <w:rPr>
                <w:noProof/>
                <w:webHidden/>
              </w:rPr>
              <w:fldChar w:fldCharType="separate"/>
            </w:r>
            <w:r w:rsidR="001D1D41">
              <w:rPr>
                <w:noProof/>
                <w:webHidden/>
              </w:rPr>
              <w:t>5</w:t>
            </w:r>
            <w:r w:rsidR="001D1D41">
              <w:rPr>
                <w:noProof/>
                <w:webHidden/>
              </w:rPr>
              <w:fldChar w:fldCharType="end"/>
            </w:r>
          </w:hyperlink>
        </w:p>
        <w:p w:rsidR="001D1D41" w:rsidRDefault="00317BFB">
          <w:pPr>
            <w:pStyle w:val="TDC2"/>
            <w:rPr>
              <w:rFonts w:eastAsiaTheme="minorEastAsia"/>
              <w:i w:val="0"/>
              <w:iCs w:val="0"/>
              <w:noProof/>
              <w:sz w:val="22"/>
              <w:szCs w:val="22"/>
              <w:lang w:val="es-AR" w:eastAsia="es-AR"/>
            </w:rPr>
          </w:pPr>
          <w:hyperlink w:anchor="_Toc17282390" w:history="1">
            <w:r w:rsidR="001D1D41" w:rsidRPr="00331E2B">
              <w:rPr>
                <w:rStyle w:val="Hipervnculo"/>
                <w:noProof/>
              </w:rPr>
              <w:t>Análisis</w:t>
            </w:r>
            <w:r w:rsidR="001D1D41">
              <w:rPr>
                <w:noProof/>
                <w:webHidden/>
              </w:rPr>
              <w:tab/>
            </w:r>
            <w:r w:rsidR="001D1D41">
              <w:rPr>
                <w:noProof/>
                <w:webHidden/>
              </w:rPr>
              <w:fldChar w:fldCharType="begin"/>
            </w:r>
            <w:r w:rsidR="001D1D41">
              <w:rPr>
                <w:noProof/>
                <w:webHidden/>
              </w:rPr>
              <w:instrText xml:space="preserve"> PAGEREF _Toc17282390 \h </w:instrText>
            </w:r>
            <w:r w:rsidR="001D1D41">
              <w:rPr>
                <w:noProof/>
                <w:webHidden/>
              </w:rPr>
            </w:r>
            <w:r w:rsidR="001D1D41">
              <w:rPr>
                <w:noProof/>
                <w:webHidden/>
              </w:rPr>
              <w:fldChar w:fldCharType="separate"/>
            </w:r>
            <w:r w:rsidR="001D1D41">
              <w:rPr>
                <w:noProof/>
                <w:webHidden/>
              </w:rPr>
              <w:t>5</w:t>
            </w:r>
            <w:r w:rsidR="001D1D41">
              <w:rPr>
                <w:noProof/>
                <w:webHidden/>
              </w:rPr>
              <w:fldChar w:fldCharType="end"/>
            </w:r>
          </w:hyperlink>
        </w:p>
        <w:p w:rsidR="001D1D41" w:rsidRDefault="00317BFB">
          <w:pPr>
            <w:pStyle w:val="TDC2"/>
            <w:rPr>
              <w:rFonts w:eastAsiaTheme="minorEastAsia"/>
              <w:i w:val="0"/>
              <w:iCs w:val="0"/>
              <w:noProof/>
              <w:sz w:val="22"/>
              <w:szCs w:val="22"/>
              <w:lang w:val="es-AR" w:eastAsia="es-AR"/>
            </w:rPr>
          </w:pPr>
          <w:hyperlink w:anchor="_Toc17282391" w:history="1">
            <w:r w:rsidR="001D1D41" w:rsidRPr="00331E2B">
              <w:rPr>
                <w:rStyle w:val="Hipervnculo"/>
                <w:noProof/>
              </w:rPr>
              <w:t>Plan de Riesgos</w:t>
            </w:r>
            <w:r w:rsidR="001D1D41">
              <w:rPr>
                <w:noProof/>
                <w:webHidden/>
              </w:rPr>
              <w:tab/>
            </w:r>
            <w:r w:rsidR="001D1D41">
              <w:rPr>
                <w:noProof/>
                <w:webHidden/>
              </w:rPr>
              <w:fldChar w:fldCharType="begin"/>
            </w:r>
            <w:r w:rsidR="001D1D41">
              <w:rPr>
                <w:noProof/>
                <w:webHidden/>
              </w:rPr>
              <w:instrText xml:space="preserve"> PAGEREF _Toc17282391 \h </w:instrText>
            </w:r>
            <w:r w:rsidR="001D1D41">
              <w:rPr>
                <w:noProof/>
                <w:webHidden/>
              </w:rPr>
            </w:r>
            <w:r w:rsidR="001D1D41">
              <w:rPr>
                <w:noProof/>
                <w:webHidden/>
              </w:rPr>
              <w:fldChar w:fldCharType="separate"/>
            </w:r>
            <w:r w:rsidR="001D1D41">
              <w:rPr>
                <w:noProof/>
                <w:webHidden/>
              </w:rPr>
              <w:t>5</w:t>
            </w:r>
            <w:r w:rsidR="001D1D41">
              <w:rPr>
                <w:noProof/>
                <w:webHidden/>
              </w:rPr>
              <w:fldChar w:fldCharType="end"/>
            </w:r>
          </w:hyperlink>
        </w:p>
        <w:p w:rsidR="001D1D41" w:rsidRDefault="00317BFB">
          <w:pPr>
            <w:pStyle w:val="TDC2"/>
            <w:rPr>
              <w:rFonts w:eastAsiaTheme="minorEastAsia"/>
              <w:i w:val="0"/>
              <w:iCs w:val="0"/>
              <w:noProof/>
              <w:sz w:val="22"/>
              <w:szCs w:val="22"/>
              <w:lang w:val="es-AR" w:eastAsia="es-AR"/>
            </w:rPr>
          </w:pPr>
          <w:hyperlink w:anchor="_Toc17282392" w:history="1">
            <w:r w:rsidR="001D1D41" w:rsidRPr="00331E2B">
              <w:rPr>
                <w:rStyle w:val="Hipervnculo"/>
                <w:noProof/>
              </w:rPr>
              <w:t>Seguimiento</w:t>
            </w:r>
            <w:r w:rsidR="001D1D41">
              <w:rPr>
                <w:noProof/>
                <w:webHidden/>
              </w:rPr>
              <w:tab/>
            </w:r>
            <w:r w:rsidR="001D1D41">
              <w:rPr>
                <w:noProof/>
                <w:webHidden/>
              </w:rPr>
              <w:fldChar w:fldCharType="begin"/>
            </w:r>
            <w:r w:rsidR="001D1D41">
              <w:rPr>
                <w:noProof/>
                <w:webHidden/>
              </w:rPr>
              <w:instrText xml:space="preserve"> PAGEREF _Toc17282392 \h </w:instrText>
            </w:r>
            <w:r w:rsidR="001D1D41">
              <w:rPr>
                <w:noProof/>
                <w:webHidden/>
              </w:rPr>
            </w:r>
            <w:r w:rsidR="001D1D41">
              <w:rPr>
                <w:noProof/>
                <w:webHidden/>
              </w:rPr>
              <w:fldChar w:fldCharType="separate"/>
            </w:r>
            <w:r w:rsidR="001D1D41">
              <w:rPr>
                <w:noProof/>
                <w:webHidden/>
              </w:rPr>
              <w:t>6</w:t>
            </w:r>
            <w:r w:rsidR="001D1D41">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17282387"/>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170292" w:rsidP="005B5AEE">
      <w:pPr>
        <w:pStyle w:val="PSI-Ttulo1"/>
      </w:pPr>
      <w:bookmarkStart w:id="1" w:name="_Toc17282388"/>
      <w:r>
        <w:lastRenderedPageBreak/>
        <w:t>&lt;Referencia RK004</w:t>
      </w:r>
      <w:r w:rsidR="00441FF1">
        <w:t>&gt;</w:t>
      </w:r>
      <w:bookmarkEnd w:id="1"/>
    </w:p>
    <w:p w:rsidR="00441FF1" w:rsidRDefault="00441FF1" w:rsidP="00441FF1">
      <w:pPr>
        <w:pStyle w:val="PSI-Ttulo2"/>
      </w:pPr>
      <w:bookmarkStart w:id="2" w:name="_Toc17282389"/>
      <w:r>
        <w:t>Identificación</w:t>
      </w:r>
      <w:bookmarkEnd w:id="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287695" w:rsidRPr="00670E9F" w:rsidTr="00FD6695">
        <w:trPr>
          <w:trHeight w:val="335"/>
        </w:trPr>
        <w:tc>
          <w:tcPr>
            <w:tcW w:w="3178"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287695" w:rsidRPr="00670E9F" w:rsidTr="00FD6695">
        <w:trPr>
          <w:trHeight w:val="335"/>
        </w:trPr>
        <w:tc>
          <w:tcPr>
            <w:tcW w:w="3178" w:type="dxa"/>
            <w:shd w:val="clear" w:color="auto" w:fill="auto"/>
          </w:tcPr>
          <w:p w:rsidR="00287695" w:rsidRPr="007B6B7B" w:rsidRDefault="007B6B7B" w:rsidP="00670E9F">
            <w:pPr>
              <w:pStyle w:val="PSI-Normal"/>
            </w:pPr>
            <w:r>
              <w:t>RK00</w:t>
            </w:r>
            <w:r w:rsidR="00170292">
              <w:t>4</w:t>
            </w:r>
          </w:p>
        </w:tc>
        <w:tc>
          <w:tcPr>
            <w:tcW w:w="2788" w:type="dxa"/>
            <w:gridSpan w:val="3"/>
            <w:shd w:val="clear" w:color="auto" w:fill="auto"/>
          </w:tcPr>
          <w:p w:rsidR="00287695" w:rsidRPr="007B6B7B" w:rsidRDefault="00170292" w:rsidP="00670E9F">
            <w:pPr>
              <w:pStyle w:val="PSI-Normal"/>
            </w:pPr>
            <w:r>
              <w:t>22</w:t>
            </w:r>
            <w:r w:rsidR="007B6B7B">
              <w:t>/11/18</w:t>
            </w:r>
          </w:p>
        </w:tc>
        <w:tc>
          <w:tcPr>
            <w:tcW w:w="2788" w:type="dxa"/>
            <w:shd w:val="clear" w:color="auto" w:fill="auto"/>
          </w:tcPr>
          <w:p w:rsidR="00287695" w:rsidRPr="007B6B7B" w:rsidRDefault="007B6B7B" w:rsidP="00670E9F">
            <w:pPr>
              <w:pStyle w:val="PSI-Normal"/>
            </w:pPr>
            <w:r>
              <w:t>Construcción – Iteración 5</w:t>
            </w:r>
          </w:p>
        </w:tc>
      </w:tr>
      <w:tr w:rsidR="00E52496" w:rsidRPr="00670E9F" w:rsidTr="00FD6695">
        <w:tc>
          <w:tcPr>
            <w:tcW w:w="456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E52496" w:rsidTr="00FD6695">
        <w:tc>
          <w:tcPr>
            <w:tcW w:w="4568" w:type="dxa"/>
            <w:gridSpan w:val="3"/>
          </w:tcPr>
          <w:p w:rsidR="00E52496" w:rsidRDefault="00170292" w:rsidP="00670E9F">
            <w:pPr>
              <w:pStyle w:val="PSI-Normal"/>
            </w:pPr>
            <w:r w:rsidRPr="00170292">
              <w:t>No se realicen reuniones con el equipo docente para mostrar avances del proyecto.</w:t>
            </w:r>
          </w:p>
        </w:tc>
        <w:tc>
          <w:tcPr>
            <w:tcW w:w="4186" w:type="dxa"/>
            <w:gridSpan w:val="2"/>
          </w:tcPr>
          <w:p w:rsidR="00E52496" w:rsidRDefault="00170292" w:rsidP="00670E9F">
            <w:pPr>
              <w:pStyle w:val="PSI-Normal"/>
            </w:pPr>
            <w:r>
              <w:t>Duración y Tamaño</w:t>
            </w:r>
          </w:p>
        </w:tc>
      </w:tr>
      <w:tr w:rsidR="00E52496" w:rsidRPr="00670E9F" w:rsidTr="00FD6695">
        <w:tc>
          <w:tcPr>
            <w:tcW w:w="8754"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FD6695">
        <w:tc>
          <w:tcPr>
            <w:tcW w:w="8754" w:type="dxa"/>
            <w:gridSpan w:val="5"/>
          </w:tcPr>
          <w:p w:rsidR="00E52496" w:rsidRDefault="00170292" w:rsidP="00670E9F">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EB16E9" w:rsidTr="00A25025">
        <w:tc>
          <w:tcPr>
            <w:tcW w:w="4377"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377" w:type="dxa"/>
            <w:gridSpan w:val="3"/>
          </w:tcPr>
          <w:p w:rsidR="00EB16E9" w:rsidRDefault="007B6B7B" w:rsidP="00A25025">
            <w:pPr>
              <w:pStyle w:val="PSI-Normal"/>
            </w:pPr>
            <w:r>
              <w:t>Activo</w:t>
            </w:r>
          </w:p>
        </w:tc>
      </w:tr>
    </w:tbl>
    <w:p w:rsidR="00E52496" w:rsidRDefault="00E52496" w:rsidP="00670E9F">
      <w:pPr>
        <w:pStyle w:val="PSI-Normal"/>
      </w:pPr>
    </w:p>
    <w:p w:rsidR="00441FF1" w:rsidRDefault="00441FF1" w:rsidP="00E52496">
      <w:pPr>
        <w:pStyle w:val="PSI-Ttulo2"/>
      </w:pPr>
      <w:bookmarkStart w:id="3" w:name="_Toc17282390"/>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FD6695">
        <w:tc>
          <w:tcPr>
            <w:tcW w:w="317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E52496" w:rsidTr="00FD6695">
        <w:tc>
          <w:tcPr>
            <w:tcW w:w="3176" w:type="dxa"/>
          </w:tcPr>
          <w:p w:rsidR="00E52496" w:rsidRDefault="00E75BE8" w:rsidP="00670E9F">
            <w:pPr>
              <w:pStyle w:val="PSI-Normal"/>
            </w:pPr>
            <w:r>
              <w:t>3</w:t>
            </w:r>
          </w:p>
        </w:tc>
        <w:tc>
          <w:tcPr>
            <w:tcW w:w="2813" w:type="dxa"/>
          </w:tcPr>
          <w:p w:rsidR="00E52496" w:rsidRDefault="00E75BE8" w:rsidP="00670E9F">
            <w:pPr>
              <w:pStyle w:val="PSI-Normal"/>
            </w:pPr>
            <w:r>
              <w:t>50%</w:t>
            </w:r>
          </w:p>
        </w:tc>
        <w:tc>
          <w:tcPr>
            <w:tcW w:w="2765" w:type="dxa"/>
          </w:tcPr>
          <w:p w:rsidR="00E52496" w:rsidRDefault="00E75BE8" w:rsidP="00670E9F">
            <w:pPr>
              <w:pStyle w:val="PSI-Normal"/>
            </w:pPr>
            <w:r>
              <w:t>150</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FD6695">
        <w:tc>
          <w:tcPr>
            <w:tcW w:w="8754" w:type="dxa"/>
            <w:gridSpan w:val="3"/>
          </w:tcPr>
          <w:p w:rsidR="00E52496" w:rsidRDefault="00933CA7" w:rsidP="00933CA7">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FD6695">
        <w:tc>
          <w:tcPr>
            <w:tcW w:w="8754" w:type="dxa"/>
            <w:gridSpan w:val="3"/>
          </w:tcPr>
          <w:p w:rsidR="00E52496" w:rsidRDefault="00933CA7" w:rsidP="00933CA7">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E52496" w:rsidRDefault="00E52496" w:rsidP="00670E9F">
      <w:pPr>
        <w:pStyle w:val="PSI-Normal"/>
      </w:pPr>
    </w:p>
    <w:p w:rsidR="00441FF1" w:rsidRDefault="00441FF1" w:rsidP="00E52496">
      <w:pPr>
        <w:pStyle w:val="PSI-Ttulo2"/>
      </w:pPr>
      <w:bookmarkStart w:id="4" w:name="_Toc17282391"/>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D803B7" w:rsidP="00670E9F">
            <w:pPr>
              <w:pStyle w:val="PSI-Normal"/>
            </w:pPr>
            <w:r>
              <w:t>Reducción</w:t>
            </w:r>
          </w:p>
        </w:tc>
        <w:tc>
          <w:tcPr>
            <w:tcW w:w="1701" w:type="dxa"/>
          </w:tcPr>
          <w:p w:rsidR="00CD2020" w:rsidRDefault="00D803B7" w:rsidP="00670E9F">
            <w:pPr>
              <w:pStyle w:val="PSI-Normal"/>
            </w:pPr>
            <w:r>
              <w:t>Nicolás Sartini, Fabricio González, Francisco Estrada</w:t>
            </w:r>
          </w:p>
        </w:tc>
        <w:tc>
          <w:tcPr>
            <w:tcW w:w="2693" w:type="dxa"/>
            <w:shd w:val="clear" w:color="auto" w:fill="auto"/>
          </w:tcPr>
          <w:p w:rsidR="00CD2020" w:rsidRDefault="007C0AED" w:rsidP="00670E9F">
            <w:pPr>
              <w:pStyle w:val="PSI-Normal"/>
            </w:pPr>
            <w:r>
              <w:t>Comunicarse con los profesores mediante correo sobre posibles dudas que se origen después de terminada la cursada.</w:t>
            </w:r>
          </w:p>
        </w:tc>
        <w:tc>
          <w:tcPr>
            <w:tcW w:w="1701" w:type="dxa"/>
            <w:shd w:val="clear" w:color="auto" w:fill="auto"/>
          </w:tcPr>
          <w:p w:rsidR="00CD2020" w:rsidRDefault="00D803B7" w:rsidP="00670E9F">
            <w:pPr>
              <w:pStyle w:val="PSI-Normal"/>
            </w:pPr>
            <w:r>
              <w:t>Construcción / Iteración 5</w:t>
            </w:r>
          </w:p>
        </w:tc>
      </w:tr>
      <w:tr w:rsidR="00CD2020" w:rsidTr="00CD2020">
        <w:tc>
          <w:tcPr>
            <w:tcW w:w="2660" w:type="dxa"/>
          </w:tcPr>
          <w:p w:rsidR="00CD2020" w:rsidRDefault="00D803B7" w:rsidP="00670E9F">
            <w:pPr>
              <w:pStyle w:val="PSI-Normal"/>
            </w:pPr>
            <w:r>
              <w:t>Eliminación</w:t>
            </w:r>
          </w:p>
        </w:tc>
        <w:tc>
          <w:tcPr>
            <w:tcW w:w="1701" w:type="dxa"/>
          </w:tcPr>
          <w:p w:rsidR="00CD2020" w:rsidRDefault="007C0AED" w:rsidP="00670E9F">
            <w:pPr>
              <w:pStyle w:val="PSI-Normal"/>
            </w:pPr>
            <w:r>
              <w:t>Nicolás Sartini, Fabricio González, Francisco Estrada</w:t>
            </w:r>
          </w:p>
        </w:tc>
        <w:tc>
          <w:tcPr>
            <w:tcW w:w="2693" w:type="dxa"/>
            <w:shd w:val="clear" w:color="auto" w:fill="auto"/>
          </w:tcPr>
          <w:p w:rsidR="00CD2020" w:rsidRDefault="007C0AED" w:rsidP="00670E9F">
            <w:pPr>
              <w:pStyle w:val="PSI-Normal"/>
            </w:pPr>
            <w:r>
              <w:t xml:space="preserve">Solicitar y acordar una reunión con el equipo docente para tratar diversos temas del proyecto, evacuar dudas </w:t>
            </w:r>
            <w:r>
              <w:lastRenderedPageBreak/>
              <w:t>y mostrarles avances del proyecto para así obtener una devolución del mismo.</w:t>
            </w:r>
          </w:p>
        </w:tc>
        <w:tc>
          <w:tcPr>
            <w:tcW w:w="1701" w:type="dxa"/>
            <w:shd w:val="clear" w:color="auto" w:fill="auto"/>
          </w:tcPr>
          <w:p w:rsidR="00CD2020" w:rsidRDefault="007C0AED" w:rsidP="00670E9F">
            <w:pPr>
              <w:pStyle w:val="PSI-Normal"/>
            </w:pPr>
            <w:r>
              <w:lastRenderedPageBreak/>
              <w:t>Construcción / Iteración 5</w:t>
            </w:r>
          </w:p>
        </w:tc>
      </w:tr>
    </w:tbl>
    <w:p w:rsidR="00441FF1" w:rsidRDefault="00441FF1" w:rsidP="00670E9F">
      <w:pPr>
        <w:pStyle w:val="PSI-Normal"/>
      </w:pPr>
    </w:p>
    <w:p w:rsidR="00CD2020" w:rsidRDefault="00CD2020" w:rsidP="00CD2020">
      <w:pPr>
        <w:pStyle w:val="PSI-Ttulo2"/>
      </w:pPr>
      <w:bookmarkStart w:id="5" w:name="_Toc17282392"/>
      <w:r>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017863" w:rsidP="00670E9F">
            <w:pPr>
              <w:pStyle w:val="PSI-Normal"/>
            </w:pPr>
            <w:r>
              <w:t>04/03/19</w:t>
            </w:r>
          </w:p>
        </w:tc>
        <w:tc>
          <w:tcPr>
            <w:tcW w:w="2161" w:type="dxa"/>
          </w:tcPr>
          <w:p w:rsidR="00CD2020" w:rsidRDefault="00017863" w:rsidP="00670E9F">
            <w:pPr>
              <w:pStyle w:val="PSI-Normal"/>
            </w:pPr>
            <w:r>
              <w:t>Construcción / Iteración 5</w:t>
            </w:r>
          </w:p>
        </w:tc>
        <w:tc>
          <w:tcPr>
            <w:tcW w:w="2161" w:type="dxa"/>
          </w:tcPr>
          <w:p w:rsidR="00CD2020" w:rsidRDefault="00017863" w:rsidP="00670E9F">
            <w:pPr>
              <w:pStyle w:val="PSI-Normal"/>
            </w:pPr>
            <w:r>
              <w:t>Hasta la fecha no hubo comunicación con el equipo docente, ya que recién el equipo de desarrollo volvió con la reanudación del proyecto</w:t>
            </w:r>
          </w:p>
        </w:tc>
        <w:tc>
          <w:tcPr>
            <w:tcW w:w="2272" w:type="dxa"/>
          </w:tcPr>
          <w:p w:rsidR="00CD2020" w:rsidRDefault="00017863" w:rsidP="00670E9F">
            <w:pPr>
              <w:pStyle w:val="PSI-Normal"/>
            </w:pPr>
            <w:r>
              <w:t>Francisco Estrada</w:t>
            </w:r>
          </w:p>
        </w:tc>
      </w:tr>
      <w:tr w:rsidR="00017863" w:rsidTr="00CD2020">
        <w:tc>
          <w:tcPr>
            <w:tcW w:w="2161" w:type="dxa"/>
          </w:tcPr>
          <w:p w:rsidR="00017863" w:rsidRDefault="00C13F02" w:rsidP="00017863">
            <w:pPr>
              <w:pStyle w:val="PSI-Normal"/>
            </w:pPr>
            <w:r>
              <w:t>17/03/19</w:t>
            </w:r>
          </w:p>
        </w:tc>
        <w:tc>
          <w:tcPr>
            <w:tcW w:w="2161" w:type="dxa"/>
          </w:tcPr>
          <w:p w:rsidR="00017863" w:rsidRDefault="00017863" w:rsidP="00017863">
            <w:pPr>
              <w:pStyle w:val="PSI-Normal"/>
            </w:pPr>
            <w:r>
              <w:t>Construcción / Iteración 5</w:t>
            </w:r>
          </w:p>
        </w:tc>
        <w:tc>
          <w:tcPr>
            <w:tcW w:w="2161" w:type="dxa"/>
          </w:tcPr>
          <w:p w:rsidR="00017863" w:rsidRDefault="00C13F02" w:rsidP="00017863">
            <w:pPr>
              <w:pStyle w:val="PSI-Normal"/>
            </w:pPr>
            <w:r>
              <w:t>El equipo elaboro una serie de consultas/dudas para enviarles al equipo docente</w:t>
            </w:r>
          </w:p>
        </w:tc>
        <w:tc>
          <w:tcPr>
            <w:tcW w:w="2272" w:type="dxa"/>
          </w:tcPr>
          <w:p w:rsidR="00017863" w:rsidRDefault="00017863" w:rsidP="00017863">
            <w:pPr>
              <w:pStyle w:val="PSI-Normal"/>
            </w:pPr>
            <w:r>
              <w:t>Francisco Estrada</w:t>
            </w:r>
          </w:p>
        </w:tc>
      </w:tr>
      <w:tr w:rsidR="00017863" w:rsidTr="00CD2020">
        <w:tc>
          <w:tcPr>
            <w:tcW w:w="2161" w:type="dxa"/>
          </w:tcPr>
          <w:p w:rsidR="00017863" w:rsidRDefault="00C13F02" w:rsidP="00017863">
            <w:pPr>
              <w:pStyle w:val="PSI-Normal"/>
            </w:pPr>
            <w:r>
              <w:t>18/03/19</w:t>
            </w:r>
          </w:p>
        </w:tc>
        <w:tc>
          <w:tcPr>
            <w:tcW w:w="2161" w:type="dxa"/>
          </w:tcPr>
          <w:p w:rsidR="00017863" w:rsidRDefault="00017863" w:rsidP="00017863">
            <w:pPr>
              <w:pStyle w:val="PSI-Normal"/>
            </w:pPr>
            <w:r>
              <w:t>Construcción / Iteración 5</w:t>
            </w:r>
          </w:p>
        </w:tc>
        <w:tc>
          <w:tcPr>
            <w:tcW w:w="2161" w:type="dxa"/>
          </w:tcPr>
          <w:p w:rsidR="00017863" w:rsidRDefault="00C13F02" w:rsidP="00017863">
            <w:pPr>
              <w:pStyle w:val="PSI-Normal"/>
            </w:pPr>
            <w:r>
              <w:t>Se envió vía email las dudas que se tenían a los profesores</w:t>
            </w:r>
          </w:p>
        </w:tc>
        <w:tc>
          <w:tcPr>
            <w:tcW w:w="2272" w:type="dxa"/>
          </w:tcPr>
          <w:p w:rsidR="00017863" w:rsidRDefault="00017863" w:rsidP="00017863">
            <w:pPr>
              <w:pStyle w:val="PSI-Normal"/>
            </w:pPr>
            <w:r>
              <w:t>Francisco Estrada</w:t>
            </w:r>
          </w:p>
        </w:tc>
      </w:tr>
      <w:tr w:rsidR="00017863" w:rsidTr="00CD2020">
        <w:tc>
          <w:tcPr>
            <w:tcW w:w="2161" w:type="dxa"/>
          </w:tcPr>
          <w:p w:rsidR="00017863" w:rsidRDefault="00C13F02" w:rsidP="00017863">
            <w:pPr>
              <w:pStyle w:val="PSI-Normal"/>
            </w:pPr>
            <w:r>
              <w:t>19/03/19</w:t>
            </w:r>
          </w:p>
        </w:tc>
        <w:tc>
          <w:tcPr>
            <w:tcW w:w="2161" w:type="dxa"/>
          </w:tcPr>
          <w:p w:rsidR="00017863" w:rsidRDefault="00017863" w:rsidP="00017863">
            <w:pPr>
              <w:pStyle w:val="PSI-Normal"/>
            </w:pPr>
            <w:r>
              <w:t>Construcción / Iteración 5</w:t>
            </w:r>
          </w:p>
        </w:tc>
        <w:tc>
          <w:tcPr>
            <w:tcW w:w="2161" w:type="dxa"/>
          </w:tcPr>
          <w:p w:rsidR="00017863" w:rsidRDefault="00C13F02" w:rsidP="00017863">
            <w:pPr>
              <w:pStyle w:val="PSI-Normal"/>
            </w:pPr>
            <w:r>
              <w:t>Se obtuvieron las respuestas por parte de los profesores con lo cual se aclararon las dudas.</w:t>
            </w:r>
          </w:p>
        </w:tc>
        <w:tc>
          <w:tcPr>
            <w:tcW w:w="2272" w:type="dxa"/>
          </w:tcPr>
          <w:p w:rsidR="00017863" w:rsidRDefault="00017863" w:rsidP="00017863">
            <w:pPr>
              <w:pStyle w:val="PSI-Normal"/>
            </w:pPr>
            <w:r>
              <w:t>Francisco Estrada</w:t>
            </w:r>
          </w:p>
        </w:tc>
      </w:tr>
      <w:tr w:rsidR="00017863" w:rsidTr="00CD2020">
        <w:tc>
          <w:tcPr>
            <w:tcW w:w="2161" w:type="dxa"/>
          </w:tcPr>
          <w:p w:rsidR="00017863" w:rsidRDefault="00AF4D52" w:rsidP="00017863">
            <w:pPr>
              <w:pStyle w:val="PSI-Normal"/>
            </w:pPr>
            <w:r>
              <w:t>15/04/19</w:t>
            </w:r>
          </w:p>
        </w:tc>
        <w:tc>
          <w:tcPr>
            <w:tcW w:w="2161" w:type="dxa"/>
          </w:tcPr>
          <w:p w:rsidR="00017863" w:rsidRDefault="00017863" w:rsidP="00017863">
            <w:pPr>
              <w:pStyle w:val="PSI-Normal"/>
            </w:pPr>
            <w:r>
              <w:t>Construcción / Iteración 5</w:t>
            </w:r>
          </w:p>
        </w:tc>
        <w:tc>
          <w:tcPr>
            <w:tcW w:w="2161" w:type="dxa"/>
          </w:tcPr>
          <w:p w:rsidR="00017863" w:rsidRDefault="00AF4D52" w:rsidP="00017863">
            <w:pPr>
              <w:pStyle w:val="PSI-Normal"/>
            </w:pPr>
            <w:r>
              <w:t>No hubo hasta la fecha una reunión con los profesores.</w:t>
            </w:r>
          </w:p>
        </w:tc>
        <w:tc>
          <w:tcPr>
            <w:tcW w:w="2272" w:type="dxa"/>
          </w:tcPr>
          <w:p w:rsidR="00017863" w:rsidRDefault="00017863" w:rsidP="00017863">
            <w:pPr>
              <w:pStyle w:val="PSI-Normal"/>
            </w:pPr>
            <w:r>
              <w:t>Francisco Estrada</w:t>
            </w:r>
          </w:p>
        </w:tc>
      </w:tr>
      <w:tr w:rsidR="00AF4D52" w:rsidTr="00CD2020">
        <w:tc>
          <w:tcPr>
            <w:tcW w:w="2161" w:type="dxa"/>
          </w:tcPr>
          <w:p w:rsidR="00AF4D52" w:rsidRDefault="00AF4D52" w:rsidP="00AF4D52">
            <w:pPr>
              <w:pStyle w:val="PSI-Normal"/>
            </w:pPr>
            <w:r>
              <w:t>15/05/19</w:t>
            </w:r>
          </w:p>
        </w:tc>
        <w:tc>
          <w:tcPr>
            <w:tcW w:w="2161" w:type="dxa"/>
          </w:tcPr>
          <w:p w:rsidR="00AF4D52" w:rsidRDefault="00AF4D52" w:rsidP="00AF4D52">
            <w:pPr>
              <w:pStyle w:val="PSI-Normal"/>
            </w:pPr>
            <w:r>
              <w:t>Construcción / Iteración 5</w:t>
            </w:r>
          </w:p>
        </w:tc>
        <w:tc>
          <w:tcPr>
            <w:tcW w:w="2161" w:type="dxa"/>
          </w:tcPr>
          <w:p w:rsidR="00AF4D52" w:rsidRDefault="00AF4D52" w:rsidP="00AF4D52">
            <w:pPr>
              <w:pStyle w:val="PSI-Normal"/>
            </w:pPr>
            <w:r>
              <w:t>No hubo hasta la fecha una reunión con los profesores.</w:t>
            </w:r>
          </w:p>
        </w:tc>
        <w:tc>
          <w:tcPr>
            <w:tcW w:w="2272" w:type="dxa"/>
          </w:tcPr>
          <w:p w:rsidR="00AF4D52" w:rsidRDefault="00AF4D52" w:rsidP="00AF4D52">
            <w:pPr>
              <w:pStyle w:val="PSI-Normal"/>
            </w:pPr>
            <w:r>
              <w:t>Francisco Estrada</w:t>
            </w:r>
          </w:p>
        </w:tc>
      </w:tr>
      <w:tr w:rsidR="00AF4D52" w:rsidTr="00CD2020">
        <w:tc>
          <w:tcPr>
            <w:tcW w:w="2161" w:type="dxa"/>
          </w:tcPr>
          <w:p w:rsidR="00AF4D52" w:rsidRDefault="00991CDA" w:rsidP="00AF4D52">
            <w:pPr>
              <w:pStyle w:val="PSI-Normal"/>
            </w:pPr>
            <w:r>
              <w:t>03/06/19</w:t>
            </w:r>
          </w:p>
        </w:tc>
        <w:tc>
          <w:tcPr>
            <w:tcW w:w="2161" w:type="dxa"/>
          </w:tcPr>
          <w:p w:rsidR="00AF4D52" w:rsidRDefault="00AF4D52" w:rsidP="00AF4D52">
            <w:pPr>
              <w:pStyle w:val="PSI-Normal"/>
            </w:pPr>
            <w:r>
              <w:t>Construcción / Iteración 5</w:t>
            </w:r>
          </w:p>
        </w:tc>
        <w:tc>
          <w:tcPr>
            <w:tcW w:w="2161" w:type="dxa"/>
          </w:tcPr>
          <w:p w:rsidR="00AF4D52" w:rsidRDefault="00991CDA" w:rsidP="00AF4D52">
            <w:pPr>
              <w:pStyle w:val="PSI-Normal"/>
            </w:pPr>
            <w:r>
              <w:t>Se envió unas consultas a los profesores vía email</w:t>
            </w:r>
          </w:p>
        </w:tc>
        <w:tc>
          <w:tcPr>
            <w:tcW w:w="2272" w:type="dxa"/>
          </w:tcPr>
          <w:p w:rsidR="00AF4D52" w:rsidRDefault="00AF4D52" w:rsidP="00AF4D52">
            <w:pPr>
              <w:pStyle w:val="PSI-Normal"/>
            </w:pPr>
            <w:r>
              <w:t>Francisco Estrada</w:t>
            </w:r>
          </w:p>
        </w:tc>
      </w:tr>
      <w:tr w:rsidR="00AF4D52" w:rsidTr="00CD2020">
        <w:tc>
          <w:tcPr>
            <w:tcW w:w="2161" w:type="dxa"/>
          </w:tcPr>
          <w:p w:rsidR="00AF4D52" w:rsidRDefault="00991CDA" w:rsidP="00AF4D52">
            <w:pPr>
              <w:pStyle w:val="PSI-Normal"/>
            </w:pPr>
            <w:r>
              <w:t>04/06/19</w:t>
            </w:r>
          </w:p>
        </w:tc>
        <w:tc>
          <w:tcPr>
            <w:tcW w:w="2161" w:type="dxa"/>
          </w:tcPr>
          <w:p w:rsidR="00AF4D52" w:rsidRDefault="00AF4D52" w:rsidP="00AF4D52">
            <w:pPr>
              <w:pStyle w:val="PSI-Normal"/>
            </w:pPr>
            <w:r>
              <w:t>Construcción / Iteración 5</w:t>
            </w:r>
          </w:p>
        </w:tc>
        <w:tc>
          <w:tcPr>
            <w:tcW w:w="2161" w:type="dxa"/>
          </w:tcPr>
          <w:p w:rsidR="00AF4D52" w:rsidRDefault="00991CDA" w:rsidP="00AF4D52">
            <w:pPr>
              <w:pStyle w:val="PSI-Normal"/>
            </w:pPr>
            <w:r>
              <w:t>Se obtuvieron las respuestas por parte de los profesores</w:t>
            </w:r>
          </w:p>
        </w:tc>
        <w:tc>
          <w:tcPr>
            <w:tcW w:w="2272" w:type="dxa"/>
          </w:tcPr>
          <w:p w:rsidR="00AF4D52" w:rsidRDefault="00AF4D52" w:rsidP="00AF4D52">
            <w:pPr>
              <w:pStyle w:val="PSI-Normal"/>
            </w:pPr>
            <w:r>
              <w:t>Francisco Estrada</w:t>
            </w:r>
          </w:p>
        </w:tc>
      </w:tr>
      <w:tr w:rsidR="00991CDA" w:rsidTr="00CD2020">
        <w:tc>
          <w:tcPr>
            <w:tcW w:w="2161" w:type="dxa"/>
          </w:tcPr>
          <w:p w:rsidR="00991CDA" w:rsidRDefault="002A7D2A" w:rsidP="00AF4D52">
            <w:pPr>
              <w:pStyle w:val="PSI-Normal"/>
            </w:pPr>
            <w:r>
              <w:t>14/07/19</w:t>
            </w:r>
          </w:p>
        </w:tc>
        <w:tc>
          <w:tcPr>
            <w:tcW w:w="2161" w:type="dxa"/>
          </w:tcPr>
          <w:p w:rsidR="00991CDA" w:rsidRDefault="00C630B8" w:rsidP="00AF4D52">
            <w:pPr>
              <w:pStyle w:val="PSI-Normal"/>
            </w:pPr>
            <w:r>
              <w:t>Construcción / Iteración 5</w:t>
            </w:r>
          </w:p>
        </w:tc>
        <w:tc>
          <w:tcPr>
            <w:tcW w:w="2161" w:type="dxa"/>
          </w:tcPr>
          <w:p w:rsidR="00991CDA" w:rsidRDefault="002A7D2A" w:rsidP="00AF4D52">
            <w:pPr>
              <w:pStyle w:val="PSI-Normal"/>
            </w:pPr>
            <w:r>
              <w:t>No hubo hasta la fecha una reunión con los profesores.</w:t>
            </w:r>
          </w:p>
        </w:tc>
        <w:tc>
          <w:tcPr>
            <w:tcW w:w="2272" w:type="dxa"/>
          </w:tcPr>
          <w:p w:rsidR="00991CDA" w:rsidRDefault="002A7D2A" w:rsidP="00AF4D52">
            <w:pPr>
              <w:pStyle w:val="PSI-Normal"/>
            </w:pPr>
            <w:r>
              <w:t>Francisco Estrada</w:t>
            </w:r>
          </w:p>
        </w:tc>
      </w:tr>
      <w:tr w:rsidR="00991CDA" w:rsidTr="00CD2020">
        <w:tc>
          <w:tcPr>
            <w:tcW w:w="2161" w:type="dxa"/>
          </w:tcPr>
          <w:p w:rsidR="00991CDA" w:rsidRDefault="00433696" w:rsidP="00AF4D52">
            <w:pPr>
              <w:pStyle w:val="PSI-Normal"/>
            </w:pPr>
            <w:r>
              <w:lastRenderedPageBreak/>
              <w:t>08/11/19</w:t>
            </w:r>
          </w:p>
        </w:tc>
        <w:tc>
          <w:tcPr>
            <w:tcW w:w="2161" w:type="dxa"/>
          </w:tcPr>
          <w:p w:rsidR="00991CDA" w:rsidRDefault="00433696" w:rsidP="00AF4D52">
            <w:pPr>
              <w:pStyle w:val="PSI-Normal"/>
            </w:pPr>
            <w:r>
              <w:t>Construcci</w:t>
            </w:r>
            <w:r>
              <w:t>ón / Iteración 6</w:t>
            </w:r>
          </w:p>
        </w:tc>
        <w:tc>
          <w:tcPr>
            <w:tcW w:w="2161" w:type="dxa"/>
          </w:tcPr>
          <w:p w:rsidR="00991CDA" w:rsidRDefault="00433696" w:rsidP="00AF4D52">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991CDA" w:rsidRDefault="00433696" w:rsidP="00AF4D52">
            <w:pPr>
              <w:pStyle w:val="PSI-Normal"/>
            </w:pPr>
            <w:r>
              <w:t>Francisco Estrada</w:t>
            </w:r>
          </w:p>
        </w:tc>
      </w:tr>
      <w:tr w:rsidR="00433696" w:rsidTr="00CD2020">
        <w:tc>
          <w:tcPr>
            <w:tcW w:w="2161" w:type="dxa"/>
          </w:tcPr>
          <w:p w:rsidR="00433696" w:rsidRDefault="00433696" w:rsidP="00433696">
            <w:pPr>
              <w:pStyle w:val="PSI-Normal"/>
            </w:pPr>
            <w:r>
              <w:t>12</w:t>
            </w:r>
            <w:r>
              <w:t>/11/19</w:t>
            </w:r>
          </w:p>
        </w:tc>
        <w:tc>
          <w:tcPr>
            <w:tcW w:w="2161" w:type="dxa"/>
          </w:tcPr>
          <w:p w:rsidR="00433696" w:rsidRDefault="00433696" w:rsidP="00433696">
            <w:pPr>
              <w:pStyle w:val="PSI-Normal"/>
            </w:pPr>
            <w:r>
              <w:t>Construcción / Iteración 6</w:t>
            </w:r>
          </w:p>
        </w:tc>
        <w:tc>
          <w:tcPr>
            <w:tcW w:w="2161" w:type="dxa"/>
          </w:tcPr>
          <w:p w:rsidR="00433696" w:rsidRDefault="00433696" w:rsidP="00433696">
            <w:pPr>
              <w:pStyle w:val="PSI-Normal"/>
            </w:pPr>
            <w:r>
              <w:t>En la reunión se mostró a los profes el estado de la documentación, gestión de riesgos, pruebas, estimación, planificaciones, y en la última</w:t>
            </w:r>
            <w:bookmarkStart w:id="6" w:name="_GoBack"/>
            <w:bookmarkEnd w:id="6"/>
            <w:r>
              <w:t xml:space="preserve"> parte la ejecución de los CU desarrollados hasta el momento, luego se realizaron con consultas a los profes que tenía nuestro equipo.</w:t>
            </w:r>
          </w:p>
        </w:tc>
        <w:tc>
          <w:tcPr>
            <w:tcW w:w="2272" w:type="dxa"/>
          </w:tcPr>
          <w:p w:rsidR="00433696" w:rsidRDefault="00433696" w:rsidP="00433696">
            <w:pPr>
              <w:pStyle w:val="PSI-Normal"/>
            </w:pPr>
            <w:r>
              <w:t>Francisco Estrada</w:t>
            </w:r>
          </w:p>
        </w:tc>
      </w:tr>
      <w:tr w:rsidR="00433696" w:rsidTr="00CD2020">
        <w:tc>
          <w:tcPr>
            <w:tcW w:w="2161" w:type="dxa"/>
          </w:tcPr>
          <w:p w:rsidR="00433696" w:rsidRDefault="00433696" w:rsidP="00AF4D52">
            <w:pPr>
              <w:pStyle w:val="PSI-Normal"/>
            </w:pPr>
          </w:p>
        </w:tc>
        <w:tc>
          <w:tcPr>
            <w:tcW w:w="2161" w:type="dxa"/>
          </w:tcPr>
          <w:p w:rsidR="00433696" w:rsidRDefault="00433696" w:rsidP="00AF4D52">
            <w:pPr>
              <w:pStyle w:val="PSI-Normal"/>
            </w:pPr>
          </w:p>
        </w:tc>
        <w:tc>
          <w:tcPr>
            <w:tcW w:w="2161" w:type="dxa"/>
          </w:tcPr>
          <w:p w:rsidR="00433696" w:rsidRDefault="00433696" w:rsidP="00AF4D52">
            <w:pPr>
              <w:pStyle w:val="PSI-Normal"/>
            </w:pPr>
          </w:p>
        </w:tc>
        <w:tc>
          <w:tcPr>
            <w:tcW w:w="2272" w:type="dxa"/>
          </w:tcPr>
          <w:p w:rsidR="00433696" w:rsidRDefault="00433696" w:rsidP="00AF4D52">
            <w:pPr>
              <w:pStyle w:val="PSI-Normal"/>
            </w:pP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BFB" w:rsidRDefault="00317BFB" w:rsidP="00C94FBE">
      <w:pPr>
        <w:spacing w:before="0" w:line="240" w:lineRule="auto"/>
      </w:pPr>
      <w:r>
        <w:separator/>
      </w:r>
    </w:p>
    <w:p w:rsidR="00317BFB" w:rsidRDefault="00317BFB"/>
  </w:endnote>
  <w:endnote w:type="continuationSeparator" w:id="0">
    <w:p w:rsidR="00317BFB" w:rsidRDefault="00317BFB" w:rsidP="00C94FBE">
      <w:pPr>
        <w:spacing w:before="0" w:line="240" w:lineRule="auto"/>
      </w:pPr>
      <w:r>
        <w:continuationSeparator/>
      </w:r>
    </w:p>
    <w:p w:rsidR="00317BFB" w:rsidRDefault="00317B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317BF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433696">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433696">
          <w:rPr>
            <w:rFonts w:asciiTheme="majorHAnsi" w:hAnsiTheme="majorHAnsi" w:cstheme="majorHAnsi"/>
            <w:noProof/>
          </w:rPr>
          <w:t>7</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BFB" w:rsidRDefault="00317BFB" w:rsidP="00C94FBE">
      <w:pPr>
        <w:spacing w:before="0" w:line="240" w:lineRule="auto"/>
      </w:pPr>
      <w:r>
        <w:separator/>
      </w:r>
    </w:p>
    <w:p w:rsidR="00317BFB" w:rsidRDefault="00317BFB"/>
  </w:footnote>
  <w:footnote w:type="continuationSeparator" w:id="0">
    <w:p w:rsidR="00317BFB" w:rsidRDefault="00317BFB" w:rsidP="00C94FBE">
      <w:pPr>
        <w:spacing w:before="0" w:line="240" w:lineRule="auto"/>
      </w:pPr>
      <w:r>
        <w:continuationSeparator/>
      </w:r>
    </w:p>
    <w:p w:rsidR="00317BFB" w:rsidRDefault="00317BF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863"/>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70292"/>
    <w:rsid w:val="00183953"/>
    <w:rsid w:val="00185A46"/>
    <w:rsid w:val="00191198"/>
    <w:rsid w:val="001950C8"/>
    <w:rsid w:val="001A2EE6"/>
    <w:rsid w:val="001C1394"/>
    <w:rsid w:val="001C6104"/>
    <w:rsid w:val="001C799E"/>
    <w:rsid w:val="001D1D41"/>
    <w:rsid w:val="001F5F92"/>
    <w:rsid w:val="0020621B"/>
    <w:rsid w:val="00217A70"/>
    <w:rsid w:val="00224B75"/>
    <w:rsid w:val="00236989"/>
    <w:rsid w:val="00266C42"/>
    <w:rsid w:val="002752B4"/>
    <w:rsid w:val="00287695"/>
    <w:rsid w:val="00295CA9"/>
    <w:rsid w:val="002A41AA"/>
    <w:rsid w:val="002A7D2A"/>
    <w:rsid w:val="002B506A"/>
    <w:rsid w:val="002B5AF9"/>
    <w:rsid w:val="002D0CCB"/>
    <w:rsid w:val="002E0AB6"/>
    <w:rsid w:val="002E7874"/>
    <w:rsid w:val="002F0731"/>
    <w:rsid w:val="002F1461"/>
    <w:rsid w:val="003130E3"/>
    <w:rsid w:val="003149A1"/>
    <w:rsid w:val="003163C6"/>
    <w:rsid w:val="00317BFB"/>
    <w:rsid w:val="00343A16"/>
    <w:rsid w:val="00344258"/>
    <w:rsid w:val="00346864"/>
    <w:rsid w:val="00350E39"/>
    <w:rsid w:val="003560F2"/>
    <w:rsid w:val="00363FD1"/>
    <w:rsid w:val="00397566"/>
    <w:rsid w:val="003B7F1F"/>
    <w:rsid w:val="003C2D2C"/>
    <w:rsid w:val="003C54B1"/>
    <w:rsid w:val="003E12FE"/>
    <w:rsid w:val="0040066E"/>
    <w:rsid w:val="00433696"/>
    <w:rsid w:val="00441FF1"/>
    <w:rsid w:val="004525FF"/>
    <w:rsid w:val="004807AF"/>
    <w:rsid w:val="00480C0D"/>
    <w:rsid w:val="004A54C8"/>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3F4"/>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183"/>
    <w:rsid w:val="00653C38"/>
    <w:rsid w:val="00670E9F"/>
    <w:rsid w:val="006722CF"/>
    <w:rsid w:val="00690373"/>
    <w:rsid w:val="006919D5"/>
    <w:rsid w:val="006A2495"/>
    <w:rsid w:val="006B3371"/>
    <w:rsid w:val="00700994"/>
    <w:rsid w:val="0070494E"/>
    <w:rsid w:val="00705C02"/>
    <w:rsid w:val="00710BA6"/>
    <w:rsid w:val="00711DF8"/>
    <w:rsid w:val="007447BE"/>
    <w:rsid w:val="007A33C6"/>
    <w:rsid w:val="007B151B"/>
    <w:rsid w:val="007B2E53"/>
    <w:rsid w:val="007B6B7B"/>
    <w:rsid w:val="007C0AED"/>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33CA7"/>
    <w:rsid w:val="00942049"/>
    <w:rsid w:val="0096683E"/>
    <w:rsid w:val="00991CDA"/>
    <w:rsid w:val="009A3173"/>
    <w:rsid w:val="009E25EF"/>
    <w:rsid w:val="009E4DA8"/>
    <w:rsid w:val="009F4449"/>
    <w:rsid w:val="00A0436A"/>
    <w:rsid w:val="00A12B5B"/>
    <w:rsid w:val="00A13DBA"/>
    <w:rsid w:val="00A171DB"/>
    <w:rsid w:val="00A2496D"/>
    <w:rsid w:val="00A2757B"/>
    <w:rsid w:val="00A27B42"/>
    <w:rsid w:val="00A45630"/>
    <w:rsid w:val="00A50ABB"/>
    <w:rsid w:val="00A670E3"/>
    <w:rsid w:val="00A77992"/>
    <w:rsid w:val="00AE0C53"/>
    <w:rsid w:val="00AF4D52"/>
    <w:rsid w:val="00AF6C07"/>
    <w:rsid w:val="00B01480"/>
    <w:rsid w:val="00B0695A"/>
    <w:rsid w:val="00B071F2"/>
    <w:rsid w:val="00B138FE"/>
    <w:rsid w:val="00B144C2"/>
    <w:rsid w:val="00B20663"/>
    <w:rsid w:val="00B21F60"/>
    <w:rsid w:val="00B251C8"/>
    <w:rsid w:val="00B32896"/>
    <w:rsid w:val="00B36934"/>
    <w:rsid w:val="00B36B62"/>
    <w:rsid w:val="00B77F48"/>
    <w:rsid w:val="00BA699A"/>
    <w:rsid w:val="00BB23C2"/>
    <w:rsid w:val="00BB4A41"/>
    <w:rsid w:val="00BB6AAE"/>
    <w:rsid w:val="00BB7855"/>
    <w:rsid w:val="00BC5404"/>
    <w:rsid w:val="00C05700"/>
    <w:rsid w:val="00C13F02"/>
    <w:rsid w:val="00C23F8C"/>
    <w:rsid w:val="00C24CDC"/>
    <w:rsid w:val="00C26C78"/>
    <w:rsid w:val="00C42873"/>
    <w:rsid w:val="00C5135E"/>
    <w:rsid w:val="00C630B8"/>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46064"/>
    <w:rsid w:val="00D649B2"/>
    <w:rsid w:val="00D803B7"/>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5BE8"/>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E1E31B7"/>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9A3F4-A3B2-4C0F-9987-957D7CDD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67</TotalTime>
  <Pages>7</Pages>
  <Words>792</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Seguimiento de Riesgos </vt:lpstr>
    </vt:vector>
  </TitlesOfParts>
  <Company>VASPA Team</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20</cp:revision>
  <dcterms:created xsi:type="dcterms:W3CDTF">2018-08-31T03:46:00Z</dcterms:created>
  <dcterms:modified xsi:type="dcterms:W3CDTF">2019-12-30T21:33:00Z</dcterms:modified>
</cp:coreProperties>
</file>