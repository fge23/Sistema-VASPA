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6919D5" w:rsidRPr="00946ABD" w:rsidRDefault="006919D5">
          <w:pPr>
            <w:pStyle w:val="Sinespaciado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</w:p>
        <w:p w:rsidR="00D06E99" w:rsidRPr="005C56ED" w:rsidRDefault="009C1AF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C1AFE">
            <w:rPr>
              <w:rFonts w:eastAsiaTheme="majorEastAsia" w:cstheme="majorBidi"/>
              <w:b/>
              <w:noProof/>
            </w:rPr>
            <w:pict>
              <v:rect id="Rectangle 6" o:spid="_x0000_s1026" style="position:absolute;margin-left:0;margin-top:0;width:623.75pt;height:67.45pt;z-index:25165772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9C1AFE">
            <w:rPr>
              <w:rFonts w:eastAsiaTheme="majorEastAsia" w:cstheme="majorBidi"/>
              <w:b/>
              <w:noProof/>
            </w:rPr>
            <w:pict>
              <v:rect id="Rectangle 9" o:spid="_x0000_s1031" style="position:absolute;margin-left:0;margin-top:0;width:7.15pt;height:882.85pt;z-index:25166080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9C1AFE">
            <w:rPr>
              <w:rFonts w:eastAsiaTheme="majorEastAsia" w:cstheme="majorBidi"/>
              <w:b/>
              <w:noProof/>
            </w:rPr>
            <w:pict>
              <v:rect id="Rectangle 8" o:spid="_x0000_s1030" style="position:absolute;margin-left:0;margin-top:0;width:7.15pt;height:882.85pt;z-index:25165977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9C1AFE">
            <w:rPr>
              <w:rFonts w:eastAsiaTheme="majorEastAsia" w:cstheme="majorBidi"/>
              <w:b/>
              <w:noProof/>
            </w:rPr>
            <w:pict>
              <v:rect id="Rectangle 7" o:spid="_x0000_s1029" style="position:absolute;margin-left:0;margin-top:0;width:623.75pt;height:67.45pt;z-index:25165875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Pr="005C56ED" w:rsidRDefault="008D2C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Definición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de </w:t>
              </w:r>
              <w:r w:rsidR="00C125A9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Usuarios, Roles y </w:t>
              </w:r>
              <w:r w:rsidR="00AC2DF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Permisos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Pr="005C56ED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AF7E91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Construcción</w:t>
              </w:r>
              <w:r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514067" w:rsidRPr="005C56ED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6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Pr="005C56ED" w:rsidRDefault="006919D5">
          <w:pPr>
            <w:pStyle w:val="Sinespaciado"/>
          </w:pPr>
        </w:p>
        <w:p w:rsidR="006919D5" w:rsidRPr="005C56ED" w:rsidRDefault="006919D5">
          <w:pPr>
            <w:pStyle w:val="Sinespaciado"/>
            <w:rPr>
              <w:u w:val="single"/>
            </w:rPr>
          </w:pPr>
        </w:p>
        <w:p w:rsidR="006919D5" w:rsidRPr="005C56ED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C56ED" w:rsidRDefault="00273230">
              <w:pPr>
                <w:pStyle w:val="Sinespaciado"/>
              </w:pPr>
              <w:r w:rsidRPr="005C56ED">
                <w:rPr>
                  <w:rFonts w:ascii="Times New Roman" w:hAnsi="Times New Roman" w:cs="Times New Roman"/>
                  <w:lang w:val="es-AR"/>
                </w:rPr>
                <w:t xml:space="preserve">VASPA </w:t>
              </w:r>
              <w:proofErr w:type="spellStart"/>
              <w:r w:rsidRPr="005C56ED">
                <w:rPr>
                  <w:rFonts w:ascii="Times New Roman" w:hAnsi="Times New Roman" w:cs="Times New Roman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5C56ED" w:rsidRDefault="00AC2DFA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Nicolás Sartini</w:t>
              </w:r>
              <w:r w:rsidR="00B35F86">
                <w:rPr>
                  <w:rFonts w:ascii="Times New Roman" w:hAnsi="Times New Roman" w:cs="Times New Roman"/>
                  <w:lang w:val="es-AR"/>
                </w:rPr>
                <w:t xml:space="preserve"> – Fabricio González – Francisco Estrada</w:t>
              </w:r>
            </w:p>
          </w:sdtContent>
        </w:sdt>
        <w:p w:rsidR="00946ABD" w:rsidRDefault="006124BF" w:rsidP="00946ABD">
          <w:pPr>
            <w:pStyle w:val="PSI-Comentario"/>
            <w:rPr>
              <w:b/>
            </w:rPr>
          </w:pP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Pr="00946ABD">
            <w:rPr>
              <w:b/>
              <w:noProof/>
              <w:lang w:eastAsia="es-A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946ABD">
            <w:rPr>
              <w:b/>
            </w:rPr>
            <w:br w:type="page"/>
          </w:r>
        </w:p>
      </w:sdtContent>
    </w:sdt>
    <w:p w:rsidR="000F79DF" w:rsidRPr="00946ABD" w:rsidRDefault="00BC5404" w:rsidP="000F79DF">
      <w:pPr>
        <w:ind w:left="0" w:firstLine="0"/>
        <w:rPr>
          <w:b/>
        </w:rPr>
      </w:pPr>
      <w:r w:rsidRPr="00946ABD">
        <w:rPr>
          <w:b/>
          <w:noProof/>
          <w:lang w:val="es-AR" w:eastAsia="es-AR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432A18" w:rsidRDefault="009C1A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9C1AFE">
            <w:fldChar w:fldCharType="begin"/>
          </w:r>
          <w:r w:rsidR="000F79DF">
            <w:instrText xml:space="preserve"> TOC \o "1-3" \h \z \u </w:instrText>
          </w:r>
          <w:r w:rsidRPr="009C1AFE">
            <w:fldChar w:fldCharType="separate"/>
          </w:r>
          <w:hyperlink w:anchor="_Toc19286650" w:history="1">
            <w:r w:rsidR="00432A18" w:rsidRPr="00FA59EA">
              <w:rPr>
                <w:rStyle w:val="Hipervnculo"/>
                <w:noProof/>
              </w:rPr>
              <w:t>Introducción</w:t>
            </w:r>
            <w:r w:rsidR="0043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9C1A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1" w:history="1">
            <w:r w:rsidR="00432A18" w:rsidRPr="00FA59EA">
              <w:rPr>
                <w:rStyle w:val="Hipervnculo"/>
                <w:noProof/>
              </w:rPr>
              <w:t>Propósito</w:t>
            </w:r>
            <w:r w:rsidR="0043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9C1AF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9286652" w:history="1">
            <w:r w:rsidR="00432A18" w:rsidRPr="00FA59EA">
              <w:rPr>
                <w:rStyle w:val="Hipervnculo"/>
                <w:noProof/>
              </w:rPr>
              <w:t>Definición de Usuarios, Roles y Permisos:</w:t>
            </w:r>
            <w:r w:rsidR="0043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9C1A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3" w:history="1">
            <w:r w:rsidR="00432A18" w:rsidRPr="00FA59EA">
              <w:rPr>
                <w:rStyle w:val="Hipervnculo"/>
                <w:noProof/>
              </w:rPr>
              <w:t>Usuarios del Sistema</w:t>
            </w:r>
            <w:r w:rsidR="0043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9C1A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4" w:history="1">
            <w:r w:rsidR="00432A18" w:rsidRPr="00FA59EA">
              <w:rPr>
                <w:rStyle w:val="Hipervnculo"/>
                <w:noProof/>
              </w:rPr>
              <w:t>Roles</w:t>
            </w:r>
            <w:r w:rsidR="0043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A18" w:rsidRDefault="009C1AF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9286655" w:history="1">
            <w:r w:rsidR="00432A18" w:rsidRPr="00FA59EA">
              <w:rPr>
                <w:rStyle w:val="Hipervnculo"/>
                <w:noProof/>
              </w:rPr>
              <w:t>Permisos</w:t>
            </w:r>
            <w:r w:rsidR="00432A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2A18">
              <w:rPr>
                <w:noProof/>
                <w:webHidden/>
              </w:rPr>
              <w:instrText xml:space="preserve"> PAGEREF _Toc19286655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A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C1AF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125A9" w:rsidP="009A3173">
          <w:pPr>
            <w:pStyle w:val="PSI-Ttulo"/>
          </w:pPr>
          <w:r>
            <w:t>Definición de Usuarios, Roles y Permisos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19286650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19286651"/>
      <w:r>
        <w:t>Propósito</w:t>
      </w:r>
      <w:bookmarkEnd w:id="2"/>
      <w:bookmarkEnd w:id="3"/>
    </w:p>
    <w:p w:rsidR="00C125A9" w:rsidRDefault="00C125A9" w:rsidP="00C125A9">
      <w:pPr>
        <w:pStyle w:val="PSI-Normal"/>
      </w:pPr>
      <w:r w:rsidRPr="00DA3E0F">
        <w:t>Este documento tiene como objetivo</w:t>
      </w:r>
      <w:r>
        <w:t xml:space="preserve"> definir y</w:t>
      </w:r>
      <w:r w:rsidRPr="00DA3E0F">
        <w:t xml:space="preserve"> detallar </w:t>
      </w:r>
      <w:r>
        <w:t xml:space="preserve">los usuarios, roles y permisos </w:t>
      </w:r>
      <w:r w:rsidRPr="00DA3E0F">
        <w:t>del Sistema VASPA.</w:t>
      </w:r>
    </w:p>
    <w:p w:rsidR="00C125A9" w:rsidRDefault="00C125A9" w:rsidP="00C125A9">
      <w:pPr>
        <w:pStyle w:val="PSI-Normal"/>
      </w:pPr>
      <w:r>
        <w:t>Los usuarios en función de los permisos que posean podrán realizar determinadas operaciones en el sistema como la creación de programas de asignaturas, subir los programas de asignaturas y/o planes de estudios firmados, visualizar dichos programas y planes, entre otras funcionalidades brindadas por el Sistema VASPA.</w:t>
      </w:r>
    </w:p>
    <w:p w:rsidR="00C125A9" w:rsidRDefault="00C125A9" w:rsidP="00C125A9">
      <w:pPr>
        <w:pStyle w:val="PSI-Normal"/>
      </w:pPr>
    </w:p>
    <w:p w:rsidR="00C125A9" w:rsidRPr="00C125A9" w:rsidRDefault="00C125A9" w:rsidP="00C125A9">
      <w:pPr>
        <w:pStyle w:val="PSI-Ttulo1"/>
      </w:pPr>
      <w:bookmarkStart w:id="4" w:name="_Toc19286652"/>
      <w:r w:rsidRPr="00C125A9">
        <w:t>Definición de Usuarios, Roles y Permisos:</w:t>
      </w:r>
      <w:bookmarkEnd w:id="4"/>
    </w:p>
    <w:p w:rsidR="00C125A9" w:rsidRDefault="00C125A9" w:rsidP="00C125A9">
      <w:pPr>
        <w:pStyle w:val="PSI-Ttulo2"/>
        <w:spacing w:after="240"/>
      </w:pPr>
      <w:bookmarkStart w:id="5" w:name="_Toc19286653"/>
      <w:r>
        <w:t>Usuarios del Sistema</w:t>
      </w:r>
      <w:bookmarkEnd w:id="5"/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Servicios de Informática y Telecomunicaciones (SIT)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Personal de Secretaria Académica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Profesores responsables de asignaturas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Directores de Departamento (Ciencias Sociales y Ciencias Naturales y Exactas)</w:t>
      </w:r>
    </w:p>
    <w:p w:rsidR="00C125A9" w:rsidRDefault="00C125A9" w:rsidP="00C125A9">
      <w:pPr>
        <w:pStyle w:val="PSI-Normal"/>
        <w:numPr>
          <w:ilvl w:val="0"/>
          <w:numId w:val="25"/>
        </w:numPr>
        <w:spacing w:before="0"/>
      </w:pPr>
      <w:r>
        <w:t>Comunidad universitaria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</w:pPr>
      <w:bookmarkStart w:id="6" w:name="_Toc19286654"/>
      <w:r>
        <w:t>Roles</w:t>
      </w:r>
      <w:bookmarkEnd w:id="6"/>
    </w:p>
    <w:p w:rsidR="00C125A9" w:rsidRDefault="00C125A9" w:rsidP="00C125A9">
      <w:pPr>
        <w:pStyle w:val="PSI-Normal"/>
      </w:pPr>
      <w:r>
        <w:t xml:space="preserve">Administrador: </w:t>
      </w:r>
      <w:r w:rsidRPr="004523B7">
        <w:t>El administrador tiene acceso ilimitado a todas las funciones de</w:t>
      </w:r>
      <w:r>
        <w:t>l</w:t>
      </w:r>
      <w:r w:rsidRPr="004523B7">
        <w:t xml:space="preserve"> </w:t>
      </w:r>
      <w:r>
        <w:t>Sistema VASPA</w:t>
      </w:r>
      <w:r w:rsidRPr="004523B7">
        <w:t xml:space="preserve">. El administrador también puede realizar todas las acciones presentadas en los </w:t>
      </w:r>
      <w:r>
        <w:t xml:space="preserve">demás </w:t>
      </w:r>
      <w:r w:rsidRPr="004523B7">
        <w:t>roles.</w:t>
      </w:r>
      <w:r>
        <w:t xml:space="preserve"> Este rol será desempeñado por el Personal de Servicios de Informática y Telecomunicaciones (SIT)</w:t>
      </w:r>
    </w:p>
    <w:p w:rsidR="00C125A9" w:rsidRDefault="00C125A9" w:rsidP="00C125A9">
      <w:pPr>
        <w:pStyle w:val="PSI-Normal"/>
      </w:pPr>
      <w:r>
        <w:t>Secretaria Académica: Este rol será desempeñado por el personal de Secretaria Académica quien tendrá la responsabilidad de cargar los programas de asignaturas y planes de estudio firmados al sistema, notificar a los profesores para que creen los programas de asignaturas en el sistema, revisar dichos programas, poder generar el PDF del correspondiente programa. A su vez será responsable de la gestión de asignaturas, carreras, planes, profesores.</w:t>
      </w:r>
    </w:p>
    <w:p w:rsidR="00C125A9" w:rsidRDefault="00C125A9" w:rsidP="00C125A9">
      <w:pPr>
        <w:pStyle w:val="PSI-Normal"/>
      </w:pPr>
      <w:r>
        <w:t>Departamento: Este rol será desempeñado por los directores de departamento, que tendrán como responsabilidad de revisar los programas creados por los profesores y aprobarlos o desaprobarlos según consideren debido a datos equivocados, incompletos.</w:t>
      </w:r>
    </w:p>
    <w:p w:rsidR="00C125A9" w:rsidRDefault="00C125A9" w:rsidP="00C125A9">
      <w:pPr>
        <w:pStyle w:val="PSI-Normal"/>
      </w:pPr>
      <w:r>
        <w:lastRenderedPageBreak/>
        <w:t>Profesor: Este rol lo desempeñaran los profesores que son responsables de asignaturas, tendrán la responsabilidad de crear/modificar los programas, como así también la generación del mismo en formato PDF</w:t>
      </w:r>
    </w:p>
    <w:p w:rsidR="00C125A9" w:rsidRDefault="00C125A9" w:rsidP="00C125A9">
      <w:pPr>
        <w:pStyle w:val="PSI-Normal"/>
      </w:pPr>
      <w:r>
        <w:t xml:space="preserve">Invitado: Incluye a aquellos usuarios que solamente podrán </w:t>
      </w:r>
      <w:proofErr w:type="spellStart"/>
      <w:r>
        <w:t>loguearse</w:t>
      </w:r>
      <w:proofErr w:type="spellEnd"/>
      <w:r>
        <w:t xml:space="preserve"> en el sistema</w:t>
      </w:r>
      <w:r w:rsidR="008E5451">
        <w:t xml:space="preserve"> </w:t>
      </w:r>
      <w:r w:rsidR="008E5451" w:rsidRPr="008E5451">
        <w:t>(asumiendo uno de los roles descriptos anteriormente)</w:t>
      </w:r>
      <w:r>
        <w:t xml:space="preserve"> o consultar por los programas de asignaturas y planes de estudio escaneados que se encuentran en el sistema para posteriormente visualizarlos y/o descargarlos</w:t>
      </w:r>
    </w:p>
    <w:p w:rsidR="00C125A9" w:rsidRDefault="00C125A9" w:rsidP="00C125A9">
      <w:pPr>
        <w:pStyle w:val="PSI-Normal"/>
      </w:pPr>
    </w:p>
    <w:p w:rsidR="00C125A9" w:rsidRDefault="00C125A9" w:rsidP="00C125A9">
      <w:pPr>
        <w:pStyle w:val="PSI-Ttulo2"/>
        <w:spacing w:after="240"/>
      </w:pPr>
      <w:bookmarkStart w:id="7" w:name="_Toc19286655"/>
      <w:r>
        <w:t>Permisos</w:t>
      </w:r>
      <w:bookmarkEnd w:id="7"/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Visualizar Plan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Ingresar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Salir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Usuarios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Roles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Permisos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Carreras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Planes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Asignaturas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Profesores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Generar Programa PDF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Programa Firmado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Subir Plan</w:t>
      </w:r>
    </w:p>
    <w:p w:rsidR="00121AD9" w:rsidRDefault="00121AD9" w:rsidP="00C125A9">
      <w:pPr>
        <w:pStyle w:val="PSI-Normal"/>
        <w:numPr>
          <w:ilvl w:val="0"/>
          <w:numId w:val="26"/>
        </w:numPr>
        <w:spacing w:before="0"/>
      </w:pPr>
      <w:r>
        <w:t>Carga Masiva de Programas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Programa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Gestionar Bibliografía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Seguir Programa</w:t>
      </w:r>
    </w:p>
    <w:p w:rsidR="00C125A9" w:rsidRDefault="00121AD9" w:rsidP="00C125A9">
      <w:pPr>
        <w:pStyle w:val="PSI-Normal"/>
        <w:numPr>
          <w:ilvl w:val="0"/>
          <w:numId w:val="26"/>
        </w:numPr>
        <w:spacing w:before="0"/>
      </w:pPr>
      <w:r>
        <w:t xml:space="preserve">Generar </w:t>
      </w:r>
      <w:r w:rsidR="00C41CBA">
        <w:t>Informe Gerencial</w:t>
      </w:r>
    </w:p>
    <w:p w:rsidR="00C125A9" w:rsidRDefault="00C41CBA" w:rsidP="00C125A9">
      <w:pPr>
        <w:pStyle w:val="PSI-Normal"/>
        <w:numPr>
          <w:ilvl w:val="0"/>
          <w:numId w:val="26"/>
        </w:numPr>
        <w:spacing w:before="0"/>
      </w:pPr>
      <w:r>
        <w:t>Enviar Notificacio</w:t>
      </w:r>
      <w:r w:rsidR="00C125A9">
        <w:t>n</w:t>
      </w:r>
      <w:r>
        <w:t>es</w:t>
      </w:r>
    </w:p>
    <w:p w:rsidR="00C125A9" w:rsidRDefault="00C125A9" w:rsidP="00C125A9">
      <w:pPr>
        <w:pStyle w:val="PSI-Normal"/>
        <w:numPr>
          <w:ilvl w:val="0"/>
          <w:numId w:val="26"/>
        </w:numPr>
        <w:spacing w:before="0"/>
      </w:pPr>
      <w:r>
        <w:t>Revisar Programa</w:t>
      </w:r>
    </w:p>
    <w:p w:rsidR="00C125A9" w:rsidRDefault="00C125A9" w:rsidP="0029607A">
      <w:pPr>
        <w:pStyle w:val="PSI-Normal"/>
        <w:ind w:left="0" w:firstLine="0"/>
      </w:pPr>
    </w:p>
    <w:p w:rsidR="00C125A9" w:rsidRDefault="00C125A9">
      <w:pPr>
        <w:rPr>
          <w:lang w:val="es-AR"/>
        </w:rPr>
      </w:pPr>
      <w:r>
        <w:br w:type="page"/>
      </w:r>
    </w:p>
    <w:p w:rsidR="00667619" w:rsidRDefault="00C125A9" w:rsidP="0029607A">
      <w:pPr>
        <w:pStyle w:val="PSI-Normal"/>
        <w:ind w:left="0" w:firstLine="0"/>
      </w:pPr>
      <w:r>
        <w:lastRenderedPageBreak/>
        <w:t>A continuación</w:t>
      </w:r>
      <w:r w:rsidR="008C5AC9">
        <w:t>, se presentará una tabla en la cual</w:t>
      </w:r>
      <w:r>
        <w:t xml:space="preserve"> se </w:t>
      </w:r>
      <w:r w:rsidR="008C5AC9">
        <w:t>detallan</w:t>
      </w:r>
      <w:r>
        <w:t xml:space="preserve"> los roles o perfiles con sus correspondientes permisos, es decir que operaciones podrá realizar un usuario en el sistema según su perfil.</w:t>
      </w:r>
    </w:p>
    <w:p w:rsidR="00C125A9" w:rsidRDefault="00C125A9" w:rsidP="0029607A">
      <w:pPr>
        <w:pStyle w:val="PSI-Normal"/>
        <w:ind w:left="0" w:firstLine="0"/>
      </w:pPr>
    </w:p>
    <w:tbl>
      <w:tblPr>
        <w:tblStyle w:val="Listaclara-nfasis1"/>
        <w:tblW w:w="0" w:type="auto"/>
        <w:tblLook w:val="04A0"/>
      </w:tblPr>
      <w:tblGrid>
        <w:gridCol w:w="2606"/>
        <w:gridCol w:w="6114"/>
      </w:tblGrid>
      <w:tr w:rsidR="00C125A9" w:rsidTr="00DD2BD7">
        <w:trPr>
          <w:cnfStyle w:val="1000000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Perfil</w:t>
            </w:r>
          </w:p>
        </w:tc>
        <w:tc>
          <w:tcPr>
            <w:tcW w:w="6318" w:type="dxa"/>
          </w:tcPr>
          <w:p w:rsidR="00C125A9" w:rsidRDefault="00C125A9" w:rsidP="00DD2BD7">
            <w:pPr>
              <w:cnfStyle w:val="100000000000"/>
            </w:pPr>
            <w:r>
              <w:t>Permisos</w:t>
            </w:r>
          </w:p>
        </w:tc>
      </w:tr>
      <w:tr w:rsidR="00C125A9" w:rsidTr="00DD2BD7">
        <w:trPr>
          <w:cnfStyle w:val="0000001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Administrador</w:t>
            </w:r>
          </w:p>
        </w:tc>
        <w:tc>
          <w:tcPr>
            <w:tcW w:w="6318" w:type="dxa"/>
          </w:tcPr>
          <w:p w:rsidR="008C5AC9" w:rsidRP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Salir</w:t>
            </w:r>
          </w:p>
          <w:p w:rsid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Usuarios</w:t>
            </w:r>
          </w:p>
          <w:p w:rsid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Roles</w:t>
            </w:r>
          </w:p>
          <w:p w:rsidR="00C125A9" w:rsidRPr="008C5AC9" w:rsidRDefault="008C5AC9" w:rsidP="008C5AC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Permisos</w:t>
            </w:r>
          </w:p>
        </w:tc>
      </w:tr>
      <w:tr w:rsidR="00C125A9" w:rsidTr="00DD2BD7">
        <w:tc>
          <w:tcPr>
            <w:cnfStyle w:val="001000000000"/>
            <w:tcW w:w="2660" w:type="dxa"/>
          </w:tcPr>
          <w:p w:rsidR="00C125A9" w:rsidRDefault="00C125A9" w:rsidP="00DD2BD7">
            <w:r>
              <w:t>Secretaría académica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Carreras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Planes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Asignaturas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Gestionar Profesores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Generar Programa PDF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Subir Programa Firmado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Subir Plan</w:t>
            </w:r>
          </w:p>
          <w:p w:rsidR="00121AD9" w:rsidRDefault="00121AD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Carga Masiva de Prog</w:t>
            </w:r>
            <w:r w:rsidR="0053777F">
              <w:t>r</w:t>
            </w:r>
            <w:r>
              <w:t>amas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Seguir Programa</w:t>
            </w:r>
          </w:p>
          <w:p w:rsidR="00C125A9" w:rsidRDefault="00C41CBA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Enviar Notificaciones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Revisar Programa</w:t>
            </w:r>
          </w:p>
          <w:p w:rsidR="00C41CBA" w:rsidRDefault="00271256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 xml:space="preserve">Generar </w:t>
            </w:r>
            <w:bookmarkStart w:id="8" w:name="_GoBack"/>
            <w:bookmarkEnd w:id="8"/>
            <w:r w:rsidR="00C41CBA">
              <w:t>Informe Gerencial</w:t>
            </w:r>
          </w:p>
        </w:tc>
      </w:tr>
      <w:tr w:rsidR="00C125A9" w:rsidTr="00DD2BD7">
        <w:trPr>
          <w:cnfStyle w:val="0000001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Profesor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Salir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Gestionar Bibliografía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Generar Programa PDF</w:t>
            </w:r>
          </w:p>
        </w:tc>
      </w:tr>
      <w:tr w:rsidR="00C125A9" w:rsidTr="00DD2BD7">
        <w:tc>
          <w:tcPr>
            <w:cnfStyle w:val="001000000000"/>
            <w:tcW w:w="2660" w:type="dxa"/>
          </w:tcPr>
          <w:p w:rsidR="00C125A9" w:rsidRDefault="00C125A9" w:rsidP="00DD2BD7">
            <w:r>
              <w:t>Departamento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Salir</w:t>
            </w:r>
          </w:p>
          <w:p w:rsidR="00C125A9" w:rsidRDefault="00121AD9" w:rsidP="00121AD9">
            <w:pPr>
              <w:pStyle w:val="Prrafodelista"/>
              <w:numPr>
                <w:ilvl w:val="0"/>
                <w:numId w:val="21"/>
              </w:numPr>
              <w:cnfStyle w:val="000000000000"/>
            </w:pPr>
            <w:r>
              <w:t>Revisar programa</w:t>
            </w:r>
          </w:p>
        </w:tc>
      </w:tr>
      <w:tr w:rsidR="00C125A9" w:rsidTr="00DD2BD7">
        <w:trPr>
          <w:cnfStyle w:val="000000100000"/>
        </w:trPr>
        <w:tc>
          <w:tcPr>
            <w:cnfStyle w:val="001000000000"/>
            <w:tcW w:w="2660" w:type="dxa"/>
          </w:tcPr>
          <w:p w:rsidR="00C125A9" w:rsidRDefault="00C125A9" w:rsidP="00DD2BD7">
            <w:r>
              <w:t>Invitado</w:t>
            </w:r>
          </w:p>
        </w:tc>
        <w:tc>
          <w:tcPr>
            <w:tcW w:w="6318" w:type="dxa"/>
          </w:tcPr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Visualizar Programa</w:t>
            </w:r>
          </w:p>
          <w:p w:rsidR="00C125A9" w:rsidRDefault="00C125A9" w:rsidP="00C125A9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Visualizar Plan</w:t>
            </w:r>
          </w:p>
          <w:p w:rsidR="00C125A9" w:rsidRDefault="00C125A9" w:rsidP="00C41CBA">
            <w:pPr>
              <w:pStyle w:val="Prrafodelista"/>
              <w:numPr>
                <w:ilvl w:val="0"/>
                <w:numId w:val="21"/>
              </w:numPr>
              <w:cnfStyle w:val="000000100000"/>
            </w:pPr>
            <w:r>
              <w:t>Ingresar</w:t>
            </w:r>
          </w:p>
        </w:tc>
      </w:tr>
    </w:tbl>
    <w:p w:rsidR="00C125A9" w:rsidRPr="00911924" w:rsidRDefault="00C125A9" w:rsidP="0029607A">
      <w:pPr>
        <w:pStyle w:val="PSI-Normal"/>
        <w:ind w:left="0" w:firstLine="0"/>
      </w:pPr>
    </w:p>
    <w:p w:rsidR="00DD0CCF" w:rsidRDefault="00DD0CCF" w:rsidP="00DD0CCF">
      <w:pPr>
        <w:pStyle w:val="PSI-Normal"/>
      </w:pPr>
    </w:p>
    <w:sectPr w:rsidR="00DD0CCF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D4B" w:rsidRDefault="00CE4D4B" w:rsidP="00C94FBE">
      <w:pPr>
        <w:spacing w:before="0" w:line="240" w:lineRule="auto"/>
      </w:pPr>
      <w:r>
        <w:separator/>
      </w:r>
    </w:p>
    <w:p w:rsidR="00CE4D4B" w:rsidRDefault="00CE4D4B"/>
  </w:endnote>
  <w:endnote w:type="continuationSeparator" w:id="0">
    <w:p w:rsidR="00CE4D4B" w:rsidRDefault="00CE4D4B" w:rsidP="00C94FBE">
      <w:pPr>
        <w:spacing w:before="0" w:line="240" w:lineRule="auto"/>
      </w:pPr>
      <w:r>
        <w:continuationSeparator/>
      </w:r>
    </w:p>
    <w:p w:rsidR="00CE4D4B" w:rsidRDefault="00CE4D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9C1AF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F66C8">
          <w:rPr>
            <w:lang w:val="es-AR"/>
          </w:rPr>
          <w:t xml:space="preserve">VASPA </w:t>
        </w:r>
        <w:proofErr w:type="spellStart"/>
        <w:r w:rsidR="003F66C8">
          <w:rPr>
            <w:lang w:val="es-AR"/>
          </w:rPr>
          <w:t>Team</w:t>
        </w:r>
        <w:proofErr w:type="spellEnd"/>
      </w:sdtContent>
    </w:sdt>
    <w:r w:rsidRPr="009C1AFE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9C1AFE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>
          <w:tab/>
        </w:r>
        <w:r w:rsidR="003F66C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C5AC9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3F66C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F66C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8C5AC9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9C1AFE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F66C8" w:rsidRDefault="00B35F86" w:rsidP="0092483A">
        <w:pPr>
          <w:tabs>
            <w:tab w:val="center" w:pos="4252"/>
          </w:tabs>
          <w:spacing w:before="0"/>
        </w:pPr>
        <w:r>
          <w:t>Nicolás Sartini – Fabricio González – Francisco Estrada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D4B" w:rsidRDefault="00CE4D4B" w:rsidP="00C94FBE">
      <w:pPr>
        <w:spacing w:before="0" w:line="240" w:lineRule="auto"/>
      </w:pPr>
      <w:r>
        <w:separator/>
      </w:r>
    </w:p>
    <w:p w:rsidR="00CE4D4B" w:rsidRDefault="00CE4D4B"/>
  </w:footnote>
  <w:footnote w:type="continuationSeparator" w:id="0">
    <w:p w:rsidR="00CE4D4B" w:rsidRDefault="00CE4D4B" w:rsidP="00C94FBE">
      <w:pPr>
        <w:spacing w:before="0" w:line="240" w:lineRule="auto"/>
      </w:pPr>
      <w:r>
        <w:continuationSeparator/>
      </w:r>
    </w:p>
    <w:p w:rsidR="00CE4D4B" w:rsidRDefault="00CE4D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125A9">
          <w:rPr>
            <w:rFonts w:asciiTheme="majorHAnsi" w:eastAsiaTheme="majorEastAsia" w:hAnsiTheme="majorHAnsi" w:cstheme="majorBidi"/>
          </w:rPr>
          <w:t>Definición de Usuarios, Roles y Permisos</w:t>
        </w:r>
      </w:sdtContent>
    </w:sdt>
    <w:r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514067">
          <w:rPr>
            <w:rFonts w:asciiTheme="majorHAnsi" w:eastAsiaTheme="majorEastAsia" w:hAnsiTheme="majorHAnsi" w:cstheme="majorBidi"/>
          </w:rPr>
          <w:t>Fase Construcción, Iteración 6</w:t>
        </w:r>
      </w:sdtContent>
    </w:sdt>
  </w:p>
  <w:p w:rsidR="003F66C8" w:rsidRPr="000F4F97" w:rsidRDefault="003F66C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1AFE" w:rsidRPr="009C1AF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9C1AFE" w:rsidRPr="009C1AF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9C1AFE" w:rsidRPr="009C1AF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6C8" w:rsidRDefault="003F66C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15625CE"/>
    <w:multiLevelType w:val="hybridMultilevel"/>
    <w:tmpl w:val="F8FA33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297023"/>
    <w:multiLevelType w:val="hybridMultilevel"/>
    <w:tmpl w:val="981AA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36828"/>
    <w:multiLevelType w:val="hybridMultilevel"/>
    <w:tmpl w:val="455ADB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FA06B3"/>
    <w:multiLevelType w:val="hybridMultilevel"/>
    <w:tmpl w:val="6A8E4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102CFE"/>
    <w:multiLevelType w:val="hybridMultilevel"/>
    <w:tmpl w:val="B00412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BA1B12"/>
    <w:multiLevelType w:val="hybridMultilevel"/>
    <w:tmpl w:val="6CE0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236CD"/>
    <w:multiLevelType w:val="hybridMultilevel"/>
    <w:tmpl w:val="647C7AA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84D60"/>
    <w:multiLevelType w:val="hybridMultilevel"/>
    <w:tmpl w:val="8C0885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8">
    <w:nsid w:val="55D759AB"/>
    <w:multiLevelType w:val="hybridMultilevel"/>
    <w:tmpl w:val="7D467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A33D0E"/>
    <w:multiLevelType w:val="hybridMultilevel"/>
    <w:tmpl w:val="22BE5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691ECC"/>
    <w:multiLevelType w:val="hybridMultilevel"/>
    <w:tmpl w:val="3E9C3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E4F16"/>
    <w:multiLevelType w:val="hybridMultilevel"/>
    <w:tmpl w:val="64128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3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22"/>
  </w:num>
  <w:num w:numId="10">
    <w:abstractNumId w:val="23"/>
  </w:num>
  <w:num w:numId="11">
    <w:abstractNumId w:val="4"/>
  </w:num>
  <w:num w:numId="12">
    <w:abstractNumId w:val="17"/>
  </w:num>
  <w:num w:numId="13">
    <w:abstractNumId w:val="16"/>
  </w:num>
  <w:num w:numId="14">
    <w:abstractNumId w:val="12"/>
  </w:num>
  <w:num w:numId="15">
    <w:abstractNumId w:val="5"/>
  </w:num>
  <w:num w:numId="16">
    <w:abstractNumId w:val="21"/>
  </w:num>
  <w:num w:numId="17">
    <w:abstractNumId w:val="20"/>
  </w:num>
  <w:num w:numId="18">
    <w:abstractNumId w:val="10"/>
  </w:num>
  <w:num w:numId="19">
    <w:abstractNumId w:val="11"/>
  </w:num>
  <w:num w:numId="20">
    <w:abstractNumId w:val="14"/>
  </w:num>
  <w:num w:numId="21">
    <w:abstractNumId w:val="15"/>
  </w:num>
  <w:num w:numId="22">
    <w:abstractNumId w:val="19"/>
  </w:num>
  <w:num w:numId="23">
    <w:abstractNumId w:val="9"/>
  </w:num>
  <w:num w:numId="24">
    <w:abstractNumId w:val="8"/>
  </w:num>
  <w:num w:numId="25">
    <w:abstractNumId w:val="18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25E12"/>
    <w:rsid w:val="00045F1A"/>
    <w:rsid w:val="0005574E"/>
    <w:rsid w:val="00063479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E4985"/>
    <w:rsid w:val="000F1888"/>
    <w:rsid w:val="000F4F97"/>
    <w:rsid w:val="000F79DF"/>
    <w:rsid w:val="001023B2"/>
    <w:rsid w:val="0010416D"/>
    <w:rsid w:val="00110F74"/>
    <w:rsid w:val="001163FF"/>
    <w:rsid w:val="00121AD9"/>
    <w:rsid w:val="0012205F"/>
    <w:rsid w:val="001410A7"/>
    <w:rsid w:val="00144AE4"/>
    <w:rsid w:val="00150702"/>
    <w:rsid w:val="00183953"/>
    <w:rsid w:val="00185A46"/>
    <w:rsid w:val="00191198"/>
    <w:rsid w:val="001927B5"/>
    <w:rsid w:val="00194724"/>
    <w:rsid w:val="001950C8"/>
    <w:rsid w:val="001A2EE6"/>
    <w:rsid w:val="001A52F3"/>
    <w:rsid w:val="001C6104"/>
    <w:rsid w:val="001C799E"/>
    <w:rsid w:val="001E6778"/>
    <w:rsid w:val="001F1F70"/>
    <w:rsid w:val="001F5F92"/>
    <w:rsid w:val="00203674"/>
    <w:rsid w:val="0020621B"/>
    <w:rsid w:val="002129C9"/>
    <w:rsid w:val="00217A70"/>
    <w:rsid w:val="00224B75"/>
    <w:rsid w:val="0022524A"/>
    <w:rsid w:val="00233DF9"/>
    <w:rsid w:val="00241D22"/>
    <w:rsid w:val="00245562"/>
    <w:rsid w:val="00257B73"/>
    <w:rsid w:val="00266C42"/>
    <w:rsid w:val="00271256"/>
    <w:rsid w:val="002731FC"/>
    <w:rsid w:val="00273230"/>
    <w:rsid w:val="00276DC8"/>
    <w:rsid w:val="00295CA9"/>
    <w:rsid w:val="0029607A"/>
    <w:rsid w:val="002A2AF3"/>
    <w:rsid w:val="002A2D94"/>
    <w:rsid w:val="002A41AA"/>
    <w:rsid w:val="002B506A"/>
    <w:rsid w:val="002B5AF9"/>
    <w:rsid w:val="002C00B6"/>
    <w:rsid w:val="002D0CCB"/>
    <w:rsid w:val="002D104A"/>
    <w:rsid w:val="002E07A1"/>
    <w:rsid w:val="002E0AB6"/>
    <w:rsid w:val="002E471A"/>
    <w:rsid w:val="002E7874"/>
    <w:rsid w:val="002F1461"/>
    <w:rsid w:val="003130E3"/>
    <w:rsid w:val="00313307"/>
    <w:rsid w:val="003149A1"/>
    <w:rsid w:val="0031554E"/>
    <w:rsid w:val="003163C6"/>
    <w:rsid w:val="00320143"/>
    <w:rsid w:val="00344258"/>
    <w:rsid w:val="00346864"/>
    <w:rsid w:val="00350E39"/>
    <w:rsid w:val="003560F2"/>
    <w:rsid w:val="00363FD1"/>
    <w:rsid w:val="0037200C"/>
    <w:rsid w:val="0037259E"/>
    <w:rsid w:val="00383F39"/>
    <w:rsid w:val="00397566"/>
    <w:rsid w:val="003B7F1F"/>
    <w:rsid w:val="003C1F09"/>
    <w:rsid w:val="003C3F11"/>
    <w:rsid w:val="003C54B1"/>
    <w:rsid w:val="003D2C86"/>
    <w:rsid w:val="003D4F94"/>
    <w:rsid w:val="003E12FE"/>
    <w:rsid w:val="003E55DB"/>
    <w:rsid w:val="003F66C8"/>
    <w:rsid w:val="0040066E"/>
    <w:rsid w:val="00416240"/>
    <w:rsid w:val="00432A18"/>
    <w:rsid w:val="00450890"/>
    <w:rsid w:val="004525FF"/>
    <w:rsid w:val="004807AF"/>
    <w:rsid w:val="0049000B"/>
    <w:rsid w:val="004936D2"/>
    <w:rsid w:val="004A54C8"/>
    <w:rsid w:val="004C5D7E"/>
    <w:rsid w:val="004C7846"/>
    <w:rsid w:val="004D45CD"/>
    <w:rsid w:val="004D5185"/>
    <w:rsid w:val="004E34D7"/>
    <w:rsid w:val="004E3E27"/>
    <w:rsid w:val="004E4935"/>
    <w:rsid w:val="004F4D25"/>
    <w:rsid w:val="005017FA"/>
    <w:rsid w:val="005018B6"/>
    <w:rsid w:val="005046A5"/>
    <w:rsid w:val="00504A67"/>
    <w:rsid w:val="00511D9A"/>
    <w:rsid w:val="00514067"/>
    <w:rsid w:val="00515617"/>
    <w:rsid w:val="0053777F"/>
    <w:rsid w:val="00564033"/>
    <w:rsid w:val="00570F4F"/>
    <w:rsid w:val="00574091"/>
    <w:rsid w:val="00581B3D"/>
    <w:rsid w:val="005857BB"/>
    <w:rsid w:val="0059596F"/>
    <w:rsid w:val="00597A23"/>
    <w:rsid w:val="005A0664"/>
    <w:rsid w:val="005A52A2"/>
    <w:rsid w:val="005A6E88"/>
    <w:rsid w:val="005B5AEE"/>
    <w:rsid w:val="005B6373"/>
    <w:rsid w:val="005C1B07"/>
    <w:rsid w:val="005C5093"/>
    <w:rsid w:val="005C56ED"/>
    <w:rsid w:val="005C6011"/>
    <w:rsid w:val="005E76A4"/>
    <w:rsid w:val="005F0228"/>
    <w:rsid w:val="005F133C"/>
    <w:rsid w:val="005F5429"/>
    <w:rsid w:val="005F60BA"/>
    <w:rsid w:val="006000A0"/>
    <w:rsid w:val="006113B3"/>
    <w:rsid w:val="006124BF"/>
    <w:rsid w:val="006146E0"/>
    <w:rsid w:val="00616A6E"/>
    <w:rsid w:val="006177BF"/>
    <w:rsid w:val="006315F7"/>
    <w:rsid w:val="0064538E"/>
    <w:rsid w:val="00653C38"/>
    <w:rsid w:val="0066071E"/>
    <w:rsid w:val="00663A9B"/>
    <w:rsid w:val="00667619"/>
    <w:rsid w:val="00680710"/>
    <w:rsid w:val="006919D5"/>
    <w:rsid w:val="0069686D"/>
    <w:rsid w:val="006A0765"/>
    <w:rsid w:val="006A2495"/>
    <w:rsid w:val="006B3371"/>
    <w:rsid w:val="006E68A0"/>
    <w:rsid w:val="006E6E16"/>
    <w:rsid w:val="006F769E"/>
    <w:rsid w:val="0070494E"/>
    <w:rsid w:val="00705C02"/>
    <w:rsid w:val="00710BA6"/>
    <w:rsid w:val="00710EFF"/>
    <w:rsid w:val="00711DF8"/>
    <w:rsid w:val="00723926"/>
    <w:rsid w:val="0073726B"/>
    <w:rsid w:val="00740712"/>
    <w:rsid w:val="007414CF"/>
    <w:rsid w:val="007447BE"/>
    <w:rsid w:val="007456EA"/>
    <w:rsid w:val="007608DB"/>
    <w:rsid w:val="00771C21"/>
    <w:rsid w:val="00776458"/>
    <w:rsid w:val="00782DC0"/>
    <w:rsid w:val="007844E6"/>
    <w:rsid w:val="0079204E"/>
    <w:rsid w:val="007A33C6"/>
    <w:rsid w:val="007B151B"/>
    <w:rsid w:val="007B2E53"/>
    <w:rsid w:val="007C344D"/>
    <w:rsid w:val="007C742C"/>
    <w:rsid w:val="007D0314"/>
    <w:rsid w:val="007D0CEE"/>
    <w:rsid w:val="007D441E"/>
    <w:rsid w:val="007D7477"/>
    <w:rsid w:val="007E36C1"/>
    <w:rsid w:val="007E66A5"/>
    <w:rsid w:val="007F38C0"/>
    <w:rsid w:val="00801130"/>
    <w:rsid w:val="00802CF2"/>
    <w:rsid w:val="00811BF1"/>
    <w:rsid w:val="00816B5F"/>
    <w:rsid w:val="00817955"/>
    <w:rsid w:val="00822C20"/>
    <w:rsid w:val="00842297"/>
    <w:rsid w:val="00843018"/>
    <w:rsid w:val="00845DB4"/>
    <w:rsid w:val="008539BD"/>
    <w:rsid w:val="00861B8F"/>
    <w:rsid w:val="008652EE"/>
    <w:rsid w:val="00866124"/>
    <w:rsid w:val="00866435"/>
    <w:rsid w:val="00866F50"/>
    <w:rsid w:val="00867DE9"/>
    <w:rsid w:val="00870574"/>
    <w:rsid w:val="00874F85"/>
    <w:rsid w:val="0088129A"/>
    <w:rsid w:val="00885BB2"/>
    <w:rsid w:val="008860FE"/>
    <w:rsid w:val="00886B4C"/>
    <w:rsid w:val="008970F4"/>
    <w:rsid w:val="008A29D7"/>
    <w:rsid w:val="008B06C3"/>
    <w:rsid w:val="008B1983"/>
    <w:rsid w:val="008B3B0F"/>
    <w:rsid w:val="008C36AB"/>
    <w:rsid w:val="008C36EF"/>
    <w:rsid w:val="008C5AC9"/>
    <w:rsid w:val="008D2CAF"/>
    <w:rsid w:val="008E1F84"/>
    <w:rsid w:val="008E48FB"/>
    <w:rsid w:val="008E5451"/>
    <w:rsid w:val="00904CB6"/>
    <w:rsid w:val="0092483A"/>
    <w:rsid w:val="009363CA"/>
    <w:rsid w:val="00942049"/>
    <w:rsid w:val="00946ABD"/>
    <w:rsid w:val="0096683E"/>
    <w:rsid w:val="00966BC7"/>
    <w:rsid w:val="00971208"/>
    <w:rsid w:val="009838D1"/>
    <w:rsid w:val="00984D43"/>
    <w:rsid w:val="009A0F13"/>
    <w:rsid w:val="009A3173"/>
    <w:rsid w:val="009B3B8D"/>
    <w:rsid w:val="009C1AFE"/>
    <w:rsid w:val="009D1916"/>
    <w:rsid w:val="009E25EF"/>
    <w:rsid w:val="009E4DA8"/>
    <w:rsid w:val="009F4449"/>
    <w:rsid w:val="00A0436A"/>
    <w:rsid w:val="00A12B5B"/>
    <w:rsid w:val="00A13D66"/>
    <w:rsid w:val="00A13DBA"/>
    <w:rsid w:val="00A14B0C"/>
    <w:rsid w:val="00A23B15"/>
    <w:rsid w:val="00A2496D"/>
    <w:rsid w:val="00A2757B"/>
    <w:rsid w:val="00A45630"/>
    <w:rsid w:val="00A50ABB"/>
    <w:rsid w:val="00A670E3"/>
    <w:rsid w:val="00A7580A"/>
    <w:rsid w:val="00A76095"/>
    <w:rsid w:val="00A77EC6"/>
    <w:rsid w:val="00A8097A"/>
    <w:rsid w:val="00AA2D66"/>
    <w:rsid w:val="00AA76D2"/>
    <w:rsid w:val="00AB2557"/>
    <w:rsid w:val="00AB7837"/>
    <w:rsid w:val="00AC2DFA"/>
    <w:rsid w:val="00AC7AA9"/>
    <w:rsid w:val="00AD0373"/>
    <w:rsid w:val="00AE0C53"/>
    <w:rsid w:val="00AF6C07"/>
    <w:rsid w:val="00AF7E91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5F86"/>
    <w:rsid w:val="00B36B62"/>
    <w:rsid w:val="00B57039"/>
    <w:rsid w:val="00B77F48"/>
    <w:rsid w:val="00B90C79"/>
    <w:rsid w:val="00B963D1"/>
    <w:rsid w:val="00B96B13"/>
    <w:rsid w:val="00BA699A"/>
    <w:rsid w:val="00BB23C2"/>
    <w:rsid w:val="00BB4A41"/>
    <w:rsid w:val="00BB6AAE"/>
    <w:rsid w:val="00BB7855"/>
    <w:rsid w:val="00BC5404"/>
    <w:rsid w:val="00BD282C"/>
    <w:rsid w:val="00C05700"/>
    <w:rsid w:val="00C10549"/>
    <w:rsid w:val="00C125A9"/>
    <w:rsid w:val="00C16B0B"/>
    <w:rsid w:val="00C20427"/>
    <w:rsid w:val="00C222A0"/>
    <w:rsid w:val="00C23F8C"/>
    <w:rsid w:val="00C24CDC"/>
    <w:rsid w:val="00C26C78"/>
    <w:rsid w:val="00C37BF5"/>
    <w:rsid w:val="00C41CBA"/>
    <w:rsid w:val="00C42873"/>
    <w:rsid w:val="00C42D53"/>
    <w:rsid w:val="00C469FA"/>
    <w:rsid w:val="00C5135E"/>
    <w:rsid w:val="00C67EBC"/>
    <w:rsid w:val="00C7670E"/>
    <w:rsid w:val="00C80BE7"/>
    <w:rsid w:val="00C872BB"/>
    <w:rsid w:val="00C9278C"/>
    <w:rsid w:val="00C94386"/>
    <w:rsid w:val="00C94FBE"/>
    <w:rsid w:val="00C95BEB"/>
    <w:rsid w:val="00C97238"/>
    <w:rsid w:val="00CA7DDE"/>
    <w:rsid w:val="00CB2CC9"/>
    <w:rsid w:val="00CB4223"/>
    <w:rsid w:val="00CC5BC7"/>
    <w:rsid w:val="00CD323E"/>
    <w:rsid w:val="00CD7279"/>
    <w:rsid w:val="00CE0252"/>
    <w:rsid w:val="00CE0C6E"/>
    <w:rsid w:val="00CE4D4B"/>
    <w:rsid w:val="00CE7C8F"/>
    <w:rsid w:val="00CE7F5B"/>
    <w:rsid w:val="00CF4676"/>
    <w:rsid w:val="00CF6F92"/>
    <w:rsid w:val="00D01B23"/>
    <w:rsid w:val="00D02FE6"/>
    <w:rsid w:val="00D06E99"/>
    <w:rsid w:val="00D15FB2"/>
    <w:rsid w:val="00D255E1"/>
    <w:rsid w:val="00D361FF"/>
    <w:rsid w:val="00D43DBD"/>
    <w:rsid w:val="00D47AA2"/>
    <w:rsid w:val="00D649B2"/>
    <w:rsid w:val="00D66567"/>
    <w:rsid w:val="00D671E4"/>
    <w:rsid w:val="00D70C0C"/>
    <w:rsid w:val="00D75334"/>
    <w:rsid w:val="00D80E83"/>
    <w:rsid w:val="00DA284A"/>
    <w:rsid w:val="00DC0DF7"/>
    <w:rsid w:val="00DC6746"/>
    <w:rsid w:val="00DD0159"/>
    <w:rsid w:val="00DD0CCF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5A27"/>
    <w:rsid w:val="00E7708C"/>
    <w:rsid w:val="00E8096E"/>
    <w:rsid w:val="00E84E25"/>
    <w:rsid w:val="00E856AC"/>
    <w:rsid w:val="00E93312"/>
    <w:rsid w:val="00EA7AEF"/>
    <w:rsid w:val="00EA7D8C"/>
    <w:rsid w:val="00EB1A66"/>
    <w:rsid w:val="00EE0084"/>
    <w:rsid w:val="00EF7C69"/>
    <w:rsid w:val="00F045A2"/>
    <w:rsid w:val="00F163F8"/>
    <w:rsid w:val="00F23BEA"/>
    <w:rsid w:val="00F346AF"/>
    <w:rsid w:val="00F36808"/>
    <w:rsid w:val="00F438B1"/>
    <w:rsid w:val="00F54DA6"/>
    <w:rsid w:val="00F57A0C"/>
    <w:rsid w:val="00F6748E"/>
    <w:rsid w:val="00F70F4F"/>
    <w:rsid w:val="00F771E5"/>
    <w:rsid w:val="00F813E9"/>
    <w:rsid w:val="00F815F5"/>
    <w:rsid w:val="00F926BE"/>
    <w:rsid w:val="00F94AD4"/>
    <w:rsid w:val="00FA3278"/>
    <w:rsid w:val="00FB7068"/>
    <w:rsid w:val="00FC4195"/>
    <w:rsid w:val="00FC722D"/>
    <w:rsid w:val="00FD1AB2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4E34D7"/>
    <w:pPr>
      <w:ind w:left="720" w:firstLine="0"/>
    </w:p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74F85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C2DFA"/>
    <w:pPr>
      <w:spacing w:before="0" w:line="240" w:lineRule="auto"/>
      <w:ind w:left="0" w:firstLine="0"/>
    </w:pPr>
    <w:rPr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54862A-9346-40B3-ABCF-15C0744C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462</TotalTime>
  <Pages>5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Usuarios, Roles y Permisos</dc:title>
  <dc:subject>Sistema VASPA</dc:subject>
  <dc:creator>Nicolás Sartini – Fabricio González – Francisco Estrada</dc:creator>
  <cp:lastModifiedBy>Usuario</cp:lastModifiedBy>
  <cp:revision>97</cp:revision>
  <dcterms:created xsi:type="dcterms:W3CDTF">2018-08-31T03:34:00Z</dcterms:created>
  <dcterms:modified xsi:type="dcterms:W3CDTF">2020-10-01T21:49:00Z</dcterms:modified>
  <cp:category>Fase Construcción, Iteración 6</cp:category>
</cp:coreProperties>
</file>