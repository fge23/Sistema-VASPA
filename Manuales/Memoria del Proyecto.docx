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5D4FA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A848F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Memoria del Proyecto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D36F82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Default="00D36F82">
              <w:pPr>
                <w:pStyle w:val="Sinespaciado"/>
              </w:pPr>
              <w:r w:rsidRPr="00F160C5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F160C5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Default="00D15FFF">
              <w:pPr>
                <w:pStyle w:val="Sinespaciado"/>
              </w:pPr>
              <w:r>
                <w:rPr>
                  <w:rFonts w:asciiTheme="majorHAnsi" w:hAnsiTheme="majorHAnsi"/>
                </w:rPr>
                <w:t xml:space="preserve">Fabricio González - </w:t>
              </w:r>
              <w:r w:rsidR="00D36F82" w:rsidRPr="00F160C5">
                <w:rPr>
                  <w:rFonts w:asciiTheme="majorHAnsi" w:hAnsiTheme="majorHAnsi"/>
                  <w:lang w:val="es-AR"/>
                </w:rPr>
                <w:t xml:space="preserve">Nicolás </w:t>
              </w:r>
              <w:proofErr w:type="spellStart"/>
              <w:r w:rsidR="00D36F82" w:rsidRPr="00F160C5">
                <w:rPr>
                  <w:rFonts w:asciiTheme="majorHAnsi" w:hAnsiTheme="majorHAnsi"/>
                  <w:lang w:val="es-AR"/>
                </w:rPr>
                <w:t>Sartini</w:t>
              </w:r>
              <w:proofErr w:type="spellEnd"/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-217170</wp:posOffset>
                </wp:positionH>
                <wp:positionV relativeFrom="margin">
                  <wp:posOffset>6995160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BC5404" w:rsidP="000F4F97">
          <w:pPr>
            <w:pStyle w:val="PSI-Comentario"/>
          </w:pPr>
        </w:p>
        <w:p w:rsidR="00397566" w:rsidRPr="005313D3" w:rsidRDefault="005D4FA8" w:rsidP="00647D8F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5D4FA8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4726940</wp:posOffset>
            </wp:positionH>
            <wp:positionV relativeFrom="margin">
              <wp:posOffset>7707630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D574AD" w:rsidRDefault="00321D2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35277329" w:history="1">
            <w:r w:rsidR="00D574AD" w:rsidRPr="007C6583">
              <w:rPr>
                <w:rStyle w:val="Hipervnculo"/>
                <w:rFonts w:eastAsia="DejaVu Sans"/>
                <w:noProof/>
              </w:rPr>
              <w:t>Introducción</w:t>
            </w:r>
            <w:r w:rsidR="00D574AD">
              <w:rPr>
                <w:noProof/>
                <w:webHidden/>
              </w:rPr>
              <w:tab/>
            </w:r>
            <w:r w:rsidR="00D574AD">
              <w:rPr>
                <w:noProof/>
                <w:webHidden/>
              </w:rPr>
              <w:fldChar w:fldCharType="begin"/>
            </w:r>
            <w:r w:rsidR="00D574AD">
              <w:rPr>
                <w:noProof/>
                <w:webHidden/>
              </w:rPr>
              <w:instrText xml:space="preserve"> PAGEREF _Toc35277329 \h </w:instrText>
            </w:r>
            <w:r w:rsidR="00D574AD">
              <w:rPr>
                <w:noProof/>
                <w:webHidden/>
              </w:rPr>
            </w:r>
            <w:r w:rsidR="00D574AD">
              <w:rPr>
                <w:noProof/>
                <w:webHidden/>
              </w:rPr>
              <w:fldChar w:fldCharType="separate"/>
            </w:r>
            <w:r w:rsidR="00D574AD">
              <w:rPr>
                <w:noProof/>
                <w:webHidden/>
              </w:rPr>
              <w:t>4</w:t>
            </w:r>
            <w:r w:rsidR="00D574AD">
              <w:rPr>
                <w:noProof/>
                <w:webHidden/>
              </w:rPr>
              <w:fldChar w:fldCharType="end"/>
            </w:r>
          </w:hyperlink>
        </w:p>
        <w:p w:rsidR="00D574AD" w:rsidRDefault="005D4F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5277330" w:history="1">
            <w:r w:rsidR="00D574AD" w:rsidRPr="007C6583">
              <w:rPr>
                <w:rStyle w:val="Hipervnculo"/>
                <w:rFonts w:eastAsia="DejaVu Sans"/>
                <w:noProof/>
              </w:rPr>
              <w:t>Descripción</w:t>
            </w:r>
            <w:r w:rsidR="00D574AD">
              <w:rPr>
                <w:noProof/>
                <w:webHidden/>
              </w:rPr>
              <w:tab/>
            </w:r>
            <w:r w:rsidR="00D574AD">
              <w:rPr>
                <w:noProof/>
                <w:webHidden/>
              </w:rPr>
              <w:fldChar w:fldCharType="begin"/>
            </w:r>
            <w:r w:rsidR="00D574AD">
              <w:rPr>
                <w:noProof/>
                <w:webHidden/>
              </w:rPr>
              <w:instrText xml:space="preserve"> PAGEREF _Toc35277330 \h </w:instrText>
            </w:r>
            <w:r w:rsidR="00D574AD">
              <w:rPr>
                <w:noProof/>
                <w:webHidden/>
              </w:rPr>
            </w:r>
            <w:r w:rsidR="00D574AD">
              <w:rPr>
                <w:noProof/>
                <w:webHidden/>
              </w:rPr>
              <w:fldChar w:fldCharType="separate"/>
            </w:r>
            <w:r w:rsidR="00D574AD">
              <w:rPr>
                <w:noProof/>
                <w:webHidden/>
              </w:rPr>
              <w:t>4</w:t>
            </w:r>
            <w:r w:rsidR="00D574AD">
              <w:rPr>
                <w:noProof/>
                <w:webHidden/>
              </w:rPr>
              <w:fldChar w:fldCharType="end"/>
            </w:r>
          </w:hyperlink>
        </w:p>
        <w:p w:rsidR="000F79DF" w:rsidRDefault="00321D2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A848FA" w:rsidP="009A3173">
          <w:pPr>
            <w:pStyle w:val="PSI-Ttulo"/>
          </w:pPr>
          <w:r>
            <w:rPr>
              <w:lang w:val="es-AR"/>
            </w:rPr>
            <w:t>Memoria del Proyecto</w:t>
          </w:r>
        </w:p>
      </w:sdtContent>
    </w:sdt>
    <w:p w:rsidR="007A6B37" w:rsidRDefault="00D57078" w:rsidP="007A6B37">
      <w:pPr>
        <w:pStyle w:val="PSI-Ttulo1"/>
        <w:rPr>
          <w:rFonts w:eastAsia="DejaVu Sans"/>
        </w:rPr>
      </w:pPr>
      <w:bookmarkStart w:id="0" w:name="_Toc229739369"/>
      <w:bookmarkStart w:id="1" w:name="_Toc234998444"/>
      <w:r>
        <w:rPr>
          <w:rFonts w:eastAsia="DejaVu Sans"/>
        </w:rPr>
        <w:br/>
      </w:r>
      <w:bookmarkStart w:id="2" w:name="_Toc35277329"/>
      <w:r w:rsidR="00BD6BEE">
        <w:rPr>
          <w:rFonts w:eastAsia="DejaVu Sans"/>
        </w:rPr>
        <w:t>Introducción</w:t>
      </w:r>
      <w:bookmarkEnd w:id="0"/>
      <w:bookmarkEnd w:id="1"/>
      <w:bookmarkEnd w:id="2"/>
    </w:p>
    <w:p w:rsidR="00A34263" w:rsidRDefault="00965F4B" w:rsidP="00A34263">
      <w:r>
        <w:t>En este documento… Se detallará el proceso de desarrollo…</w:t>
      </w:r>
    </w:p>
    <w:p w:rsidR="007A6B37" w:rsidRDefault="007A6B37" w:rsidP="007A6B37">
      <w:pPr>
        <w:pStyle w:val="PSI-Ttulo1"/>
        <w:rPr>
          <w:rFonts w:eastAsia="DejaVu Sans"/>
        </w:rPr>
      </w:pPr>
      <w:r>
        <w:rPr>
          <w:rFonts w:eastAsia="DejaVu Sans"/>
        </w:rPr>
        <w:t>Objetivo del Proyecto</w:t>
      </w:r>
    </w:p>
    <w:p w:rsidR="00A34263" w:rsidRDefault="00965F4B" w:rsidP="00965F4B">
      <w:r>
        <w:t xml:space="preserve">Visualización Administración y Seguimiento de Programas de Asignaturas </w:t>
      </w:r>
      <w:r>
        <w:sym w:font="Wingdings" w:char="F0E0"/>
      </w:r>
      <w:r>
        <w:t xml:space="preserve"> el sistema</w:t>
      </w:r>
    </w:p>
    <w:p w:rsidR="00965F4B" w:rsidRDefault="00965F4B" w:rsidP="00965F4B">
      <w:r>
        <w:t xml:space="preserve">Laboratorio de desarrollo </w:t>
      </w:r>
      <w:r>
        <w:sym w:font="Wingdings" w:char="F0E0"/>
      </w:r>
      <w:r>
        <w:t xml:space="preserve"> el proceso de desarrollo </w:t>
      </w:r>
      <w:bookmarkStart w:id="3" w:name="_GoBack"/>
      <w:bookmarkEnd w:id="3"/>
    </w:p>
    <w:p w:rsidR="007A6B37" w:rsidRDefault="007A6B37" w:rsidP="007A6B37">
      <w:pPr>
        <w:pStyle w:val="PSI-Ttulo1"/>
        <w:rPr>
          <w:lang w:val="es-ES"/>
        </w:rPr>
      </w:pPr>
      <w:r>
        <w:rPr>
          <w:lang w:val="es-ES"/>
        </w:rPr>
        <w:t>Comunicación</w:t>
      </w:r>
    </w:p>
    <w:p w:rsidR="007A6B37" w:rsidRDefault="007A6B37" w:rsidP="007A6B37">
      <w:pPr>
        <w:pStyle w:val="PSI-Ttulo2"/>
      </w:pPr>
      <w:r>
        <w:t xml:space="preserve">Entre los integrantes del VASPA </w:t>
      </w:r>
      <w:proofErr w:type="spellStart"/>
      <w:r>
        <w:t>Team</w:t>
      </w:r>
      <w:proofErr w:type="spellEnd"/>
    </w:p>
    <w:p w:rsidR="0001267C" w:rsidRDefault="0001267C" w:rsidP="0001267C">
      <w:r>
        <w:t>Detallar como fue la comunicación del equipo, tanto durante la cursada como en el resto de la duración del proyecto</w:t>
      </w:r>
    </w:p>
    <w:p w:rsidR="007A6B37" w:rsidRDefault="007A6B37" w:rsidP="007A6B37">
      <w:pPr>
        <w:pStyle w:val="PSI-Ttulo2"/>
      </w:pPr>
      <w:r>
        <w:t>Con el Equipo Docente</w:t>
      </w:r>
    </w:p>
    <w:p w:rsidR="0001267C" w:rsidRPr="0001267C" w:rsidRDefault="0001267C" w:rsidP="0001267C">
      <w:r>
        <w:t xml:space="preserve">Detallar como fue la comunicación </w:t>
      </w:r>
      <w:r>
        <w:t>con el equipo docente, reuniones, presentaciones, consultas por correo</w:t>
      </w:r>
    </w:p>
    <w:p w:rsidR="007A6B37" w:rsidRDefault="007A6B37" w:rsidP="007A6B37">
      <w:pPr>
        <w:pStyle w:val="PSI-Ttulo2"/>
      </w:pPr>
      <w:r>
        <w:t>Con el Cliente</w:t>
      </w:r>
    </w:p>
    <w:p w:rsidR="0001267C" w:rsidRDefault="0001267C" w:rsidP="0001267C">
      <w:r>
        <w:t>Detallar como fue la comunicación con el equipo docente, reuniones, presentaciones, consultas por correo</w:t>
      </w:r>
    </w:p>
    <w:p w:rsidR="007A6B37" w:rsidRDefault="007A6B37" w:rsidP="0001267C">
      <w:pPr>
        <w:pStyle w:val="PSI-Ttulo1"/>
      </w:pPr>
      <w:r>
        <w:t>Estimaciones</w:t>
      </w:r>
    </w:p>
    <w:p w:rsidR="0001267C" w:rsidRDefault="0001267C" w:rsidP="0001267C">
      <w:r>
        <w:t xml:space="preserve">Resumen de las estimaciones realizadas y su comparación con los tiempos reales </w:t>
      </w:r>
    </w:p>
    <w:p w:rsidR="007A6B37" w:rsidRDefault="007A6B37" w:rsidP="007A6B37">
      <w:pPr>
        <w:pStyle w:val="PSI-Ttulo1"/>
        <w:rPr>
          <w:lang w:val="es-ES"/>
        </w:rPr>
      </w:pPr>
      <w:r>
        <w:rPr>
          <w:lang w:val="es-ES"/>
        </w:rPr>
        <w:t>Gestión de Riesgos</w:t>
      </w:r>
    </w:p>
    <w:p w:rsidR="009738D6" w:rsidRDefault="009738D6" w:rsidP="009738D6">
      <w:r>
        <w:t>Detalle de riesgos detectados, planes de contingencia y tratamiento de riesgos que terminaron ocurriendo</w:t>
      </w:r>
    </w:p>
    <w:p w:rsidR="00A34263" w:rsidRDefault="007A6B37" w:rsidP="007A6B37">
      <w:pPr>
        <w:pStyle w:val="PSI-Ttulo1"/>
        <w:rPr>
          <w:lang w:val="es-ES"/>
        </w:rPr>
      </w:pPr>
      <w:r>
        <w:rPr>
          <w:lang w:val="es-ES"/>
        </w:rPr>
        <w:t>Tecnologías</w:t>
      </w:r>
      <w:r w:rsidR="00925A97">
        <w:rPr>
          <w:lang w:val="es-ES"/>
        </w:rPr>
        <w:t xml:space="preserve"> utilizadas</w:t>
      </w:r>
    </w:p>
    <w:p w:rsidR="007A6B37" w:rsidRDefault="007A6B37" w:rsidP="007A6B37">
      <w:pPr>
        <w:pStyle w:val="PSI-Ttulo2"/>
      </w:pPr>
      <w:r>
        <w:t>Hardware</w:t>
      </w:r>
    </w:p>
    <w:p w:rsidR="00A34263" w:rsidRDefault="00A34263" w:rsidP="00A34263">
      <w:r>
        <w:t>Breve resumen del hardware utilizado por los  alumnos para el desarrollo y la presentación del proyecto</w:t>
      </w:r>
    </w:p>
    <w:p w:rsidR="007A6B37" w:rsidRDefault="007A6B37" w:rsidP="007A6B37">
      <w:pPr>
        <w:pStyle w:val="PSI-Ttulo2"/>
      </w:pPr>
      <w:r>
        <w:t>Software</w:t>
      </w:r>
    </w:p>
    <w:p w:rsidR="0038502F" w:rsidRPr="007A6B37" w:rsidRDefault="0038502F" w:rsidP="0038502F">
      <w:r>
        <w:t xml:space="preserve">Resumen detallado de los programas, librerías y </w:t>
      </w:r>
      <w:proofErr w:type="spellStart"/>
      <w:r>
        <w:t>frameworks</w:t>
      </w:r>
      <w:proofErr w:type="spellEnd"/>
      <w:r>
        <w:t xml:space="preserve"> utilizados para el desarrollo y la presentación del proyecto</w:t>
      </w:r>
    </w:p>
    <w:p w:rsidR="007A6B37" w:rsidRDefault="007A6B37" w:rsidP="007A6B37">
      <w:pPr>
        <w:pStyle w:val="PSI-Ttulo1"/>
        <w:rPr>
          <w:lang w:val="es-ES"/>
        </w:rPr>
      </w:pPr>
      <w:r>
        <w:rPr>
          <w:lang w:val="es-ES"/>
        </w:rPr>
        <w:lastRenderedPageBreak/>
        <w:t>Resumen de Iteraciones</w:t>
      </w:r>
    </w:p>
    <w:p w:rsidR="007C0BCF" w:rsidRDefault="007C0BCF" w:rsidP="007C0BCF">
      <w:r>
        <w:t>Sección donde se mencionarán cada una de las iteraciones realizadas, con los objetivos propuestos en cada una y el detalle del éxito o el fracaso en el cumplimiento de estos objetivos</w:t>
      </w:r>
    </w:p>
    <w:p w:rsidR="007C0BCF" w:rsidRDefault="007C0BCF" w:rsidP="007C0BCF">
      <w:r>
        <w:t>Servirá para poder visualizar de manera ágil las distintas etapas del proyecto sin revisar individualmente cada plan de iteración.</w:t>
      </w:r>
    </w:p>
    <w:p w:rsidR="007A6B37" w:rsidRDefault="007A6B37" w:rsidP="007A6B37">
      <w:pPr>
        <w:pStyle w:val="PSI-Ttulo2"/>
      </w:pPr>
      <w:r>
        <w:t>Inicio</w:t>
      </w:r>
    </w:p>
    <w:p w:rsidR="007A6B37" w:rsidRDefault="007A6B37" w:rsidP="007A6B37">
      <w:pPr>
        <w:pStyle w:val="PSI-Ttulo2"/>
      </w:pPr>
      <w:r>
        <w:t>Elaboración</w:t>
      </w:r>
    </w:p>
    <w:p w:rsidR="007A6B37" w:rsidRDefault="007A6B37" w:rsidP="007A6B37">
      <w:pPr>
        <w:pStyle w:val="PSI-Ttulo2"/>
      </w:pPr>
      <w:r>
        <w:t>Construcción</w:t>
      </w:r>
    </w:p>
    <w:p w:rsidR="007A6B37" w:rsidRDefault="00925A97" w:rsidP="00925A97">
      <w:pPr>
        <w:pStyle w:val="PSI-Ttulo2"/>
        <w:ind w:left="0" w:firstLine="0"/>
      </w:pPr>
      <w:r>
        <w:t>Transición</w:t>
      </w:r>
    </w:p>
    <w:p w:rsidR="00925A97" w:rsidRDefault="00925A97" w:rsidP="007A6B37">
      <w:pPr>
        <w:pStyle w:val="PSI-Ttulo1"/>
        <w:rPr>
          <w:lang w:val="es-ES"/>
        </w:rPr>
      </w:pPr>
      <w:r>
        <w:rPr>
          <w:lang w:val="es-ES"/>
        </w:rPr>
        <w:t>Conclusión</w:t>
      </w:r>
    </w:p>
    <w:p w:rsidR="00925A97" w:rsidRDefault="00925A97" w:rsidP="00925A97">
      <w:pPr>
        <w:pStyle w:val="PSI-Ttulo2"/>
      </w:pPr>
      <w:r>
        <w:t xml:space="preserve">Experiencia </w:t>
      </w:r>
      <w:r w:rsidR="007C0BCF">
        <w:t>p</w:t>
      </w:r>
      <w:r>
        <w:t>ersonal de cada integrante</w:t>
      </w:r>
    </w:p>
    <w:p w:rsidR="007C0BCF" w:rsidRDefault="007C0BCF" w:rsidP="007C0BCF">
      <w:r>
        <w:t xml:space="preserve">Apartado para que cada uno de los integrantes pueda comentar su experiencia personal con el proyecto. </w:t>
      </w:r>
    </w:p>
    <w:p w:rsidR="007C0BCF" w:rsidRDefault="00925A97" w:rsidP="00925A97">
      <w:pPr>
        <w:pStyle w:val="PSI-Ttulo2"/>
      </w:pPr>
      <w:r>
        <w:t>Experiencia grupal</w:t>
      </w:r>
    </w:p>
    <w:p w:rsidR="007C0BCF" w:rsidRDefault="007C0BCF" w:rsidP="007C0BCF">
      <w:r>
        <w:t xml:space="preserve">Puesta en común entre los integrantes del VASPA </w:t>
      </w:r>
      <w:proofErr w:type="spellStart"/>
      <w:r>
        <w:t>Team</w:t>
      </w:r>
      <w:proofErr w:type="spellEnd"/>
      <w:r>
        <w:t xml:space="preserve"> sobre la experiencia vivida en el proyecto. Partiendo desde la elección del equipo, la asignación del sistema a desarrollar, y el desarrollo en general del mismo.</w:t>
      </w:r>
    </w:p>
    <w:p w:rsidR="007C0BCF" w:rsidRDefault="007C0BCF" w:rsidP="007C0BCF"/>
    <w:p w:rsidR="00BD6BEE" w:rsidRPr="00A848FA" w:rsidRDefault="007C0BCF" w:rsidP="007C0BCF">
      <w:pPr>
        <w:pStyle w:val="PSI-Ttulo3"/>
        <w:rPr>
          <w:rFonts w:eastAsia="DejaVu Sans"/>
        </w:rPr>
      </w:pPr>
      <w:r>
        <w:t>Por ahí se puede agregar algún apartado sobre el sistema en si donde digamos algunas “</w:t>
      </w:r>
      <w:proofErr w:type="spellStart"/>
      <w:r>
        <w:t>features</w:t>
      </w:r>
      <w:proofErr w:type="spellEnd"/>
      <w:r>
        <w:t>” que lo hagan destacarse (sistema responsivo, PDF con el formato correcto, facilidad de carga de datos, control sobre las notificaciones enviadas, etc)</w:t>
      </w:r>
      <w:r w:rsidR="006B32C8">
        <w:br/>
      </w:r>
    </w:p>
    <w:p w:rsidR="007F38C0" w:rsidRDefault="007F38C0" w:rsidP="005B5AEE">
      <w:pPr>
        <w:pStyle w:val="PSI-Ttulo1"/>
      </w:pPr>
    </w:p>
    <w:sectPr w:rsidR="007F38C0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FA8" w:rsidRDefault="005D4FA8" w:rsidP="00C94FBE">
      <w:pPr>
        <w:spacing w:before="0" w:line="240" w:lineRule="auto"/>
      </w:pPr>
      <w:r>
        <w:separator/>
      </w:r>
    </w:p>
    <w:p w:rsidR="005D4FA8" w:rsidRDefault="005D4FA8"/>
  </w:endnote>
  <w:endnote w:type="continuationSeparator" w:id="0">
    <w:p w:rsidR="005D4FA8" w:rsidRDefault="005D4FA8" w:rsidP="00C94FBE">
      <w:pPr>
        <w:spacing w:before="0" w:line="240" w:lineRule="auto"/>
      </w:pPr>
      <w:r>
        <w:continuationSeparator/>
      </w:r>
    </w:p>
    <w:p w:rsidR="005D4FA8" w:rsidRDefault="005D4F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5E1" w:rsidRDefault="005D4FA8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D36F82">
          <w:rPr>
            <w:lang w:val="es-AR"/>
          </w:rPr>
          <w:t xml:space="preserve">VASPA </w:t>
        </w:r>
        <w:proofErr w:type="spellStart"/>
        <w:r w:rsidR="00D36F82">
          <w:rPr>
            <w:lang w:val="es-AR"/>
          </w:rPr>
          <w:t>Team</w:t>
        </w:r>
        <w:proofErr w:type="spellEnd"/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noProof/>
        <w:lang w:eastAsia="es-ES"/>
      </w:rPr>
      <w:pict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321D2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321D2B" w:rsidRPr="00DD5A70">
          <w:rPr>
            <w:rFonts w:asciiTheme="majorHAnsi" w:hAnsiTheme="majorHAnsi" w:cstheme="majorHAnsi"/>
          </w:rPr>
          <w:fldChar w:fldCharType="separate"/>
        </w:r>
        <w:r w:rsidR="00965F4B">
          <w:rPr>
            <w:rFonts w:asciiTheme="majorHAnsi" w:hAnsiTheme="majorHAnsi" w:cstheme="majorHAnsi"/>
            <w:noProof/>
          </w:rPr>
          <w:t>4</w:t>
        </w:r>
        <w:r w:rsidR="00321D2B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321D2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321D2B" w:rsidRPr="00DD5A70">
          <w:rPr>
            <w:rFonts w:asciiTheme="majorHAnsi" w:hAnsiTheme="majorHAnsi" w:cstheme="majorHAnsi"/>
          </w:rPr>
          <w:fldChar w:fldCharType="separate"/>
        </w:r>
        <w:r w:rsidR="00965F4B">
          <w:rPr>
            <w:rFonts w:asciiTheme="majorHAnsi" w:hAnsiTheme="majorHAnsi" w:cstheme="majorHAnsi"/>
            <w:noProof/>
          </w:rPr>
          <w:t>5</w:t>
        </w:r>
        <w:r w:rsidR="00321D2B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92483A" w:rsidRDefault="00D15FFF" w:rsidP="0092483A">
        <w:pPr>
          <w:tabs>
            <w:tab w:val="center" w:pos="4252"/>
          </w:tabs>
          <w:spacing w:before="0"/>
        </w:pPr>
        <w:r>
          <w:t xml:space="preserve">Fabricio González - Nicolás </w:t>
        </w:r>
        <w:proofErr w:type="spellStart"/>
        <w:r>
          <w:t>Sartini</w:t>
        </w:r>
        <w:proofErr w:type="spellEnd"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FA8" w:rsidRDefault="005D4FA8" w:rsidP="00C94FBE">
      <w:pPr>
        <w:spacing w:before="0" w:line="240" w:lineRule="auto"/>
      </w:pPr>
      <w:r>
        <w:separator/>
      </w:r>
    </w:p>
    <w:p w:rsidR="005D4FA8" w:rsidRDefault="005D4FA8"/>
  </w:footnote>
  <w:footnote w:type="continuationSeparator" w:id="0">
    <w:p w:rsidR="005D4FA8" w:rsidRDefault="005D4FA8" w:rsidP="00C94FBE">
      <w:pPr>
        <w:spacing w:before="0" w:line="240" w:lineRule="auto"/>
      </w:pPr>
      <w:r>
        <w:continuationSeparator/>
      </w:r>
    </w:p>
    <w:p w:rsidR="005D4FA8" w:rsidRDefault="005D4FA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F4F97" w:rsidRDefault="00A848FA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Memoria del Proyecto</w:t>
        </w:r>
      </w:p>
    </w:sdtContent>
  </w:sdt>
  <w:p w:rsidR="00D255E1" w:rsidRPr="000F4F97" w:rsidRDefault="00C67EBC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5235575</wp:posOffset>
          </wp:positionH>
          <wp:positionV relativeFrom="margin">
            <wp:posOffset>-857885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D4FA8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5D4FA8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5D4FA8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D36F82"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0">
      <o:colormru v:ext="edit" colors="#4bacc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0666"/>
    <w:rsid w:val="00011BED"/>
    <w:rsid w:val="0001267C"/>
    <w:rsid w:val="00017EFE"/>
    <w:rsid w:val="00037646"/>
    <w:rsid w:val="00045F1A"/>
    <w:rsid w:val="000577E9"/>
    <w:rsid w:val="00087F53"/>
    <w:rsid w:val="00092BC0"/>
    <w:rsid w:val="000A0FE7"/>
    <w:rsid w:val="000C4C42"/>
    <w:rsid w:val="000C4E31"/>
    <w:rsid w:val="000D4C6E"/>
    <w:rsid w:val="000F1888"/>
    <w:rsid w:val="000F4F97"/>
    <w:rsid w:val="000F79DF"/>
    <w:rsid w:val="00100666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7A70"/>
    <w:rsid w:val="00224B75"/>
    <w:rsid w:val="00266C42"/>
    <w:rsid w:val="00295CA9"/>
    <w:rsid w:val="002A41AA"/>
    <w:rsid w:val="002B506A"/>
    <w:rsid w:val="002B5AF9"/>
    <w:rsid w:val="002D0CCB"/>
    <w:rsid w:val="002E0AB6"/>
    <w:rsid w:val="002E7874"/>
    <w:rsid w:val="002F1461"/>
    <w:rsid w:val="003130E3"/>
    <w:rsid w:val="003149A1"/>
    <w:rsid w:val="003163C6"/>
    <w:rsid w:val="00321D2B"/>
    <w:rsid w:val="00342DD7"/>
    <w:rsid w:val="00344258"/>
    <w:rsid w:val="00346864"/>
    <w:rsid w:val="00350E39"/>
    <w:rsid w:val="003560F2"/>
    <w:rsid w:val="00363FD1"/>
    <w:rsid w:val="0038502F"/>
    <w:rsid w:val="00397566"/>
    <w:rsid w:val="003B7F1F"/>
    <w:rsid w:val="003C54B1"/>
    <w:rsid w:val="003E12FE"/>
    <w:rsid w:val="0040066E"/>
    <w:rsid w:val="0042487A"/>
    <w:rsid w:val="004525FF"/>
    <w:rsid w:val="004807AF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C2B74"/>
    <w:rsid w:val="005D4FA8"/>
    <w:rsid w:val="005E76A4"/>
    <w:rsid w:val="005F133C"/>
    <w:rsid w:val="005F5429"/>
    <w:rsid w:val="005F60BA"/>
    <w:rsid w:val="006124BF"/>
    <w:rsid w:val="00616A6E"/>
    <w:rsid w:val="006177BF"/>
    <w:rsid w:val="00647D8F"/>
    <w:rsid w:val="00653C38"/>
    <w:rsid w:val="006919D5"/>
    <w:rsid w:val="006A2495"/>
    <w:rsid w:val="006B32C8"/>
    <w:rsid w:val="006B3371"/>
    <w:rsid w:val="0070494E"/>
    <w:rsid w:val="00705C02"/>
    <w:rsid w:val="00710BA6"/>
    <w:rsid w:val="00711DF8"/>
    <w:rsid w:val="00725818"/>
    <w:rsid w:val="007447BE"/>
    <w:rsid w:val="007A33C6"/>
    <w:rsid w:val="007A6B37"/>
    <w:rsid w:val="007B151B"/>
    <w:rsid w:val="007B2E53"/>
    <w:rsid w:val="007C0BCF"/>
    <w:rsid w:val="007C742C"/>
    <w:rsid w:val="007D7477"/>
    <w:rsid w:val="007E66A5"/>
    <w:rsid w:val="007F38C0"/>
    <w:rsid w:val="00801130"/>
    <w:rsid w:val="00816B5F"/>
    <w:rsid w:val="00817955"/>
    <w:rsid w:val="00822C20"/>
    <w:rsid w:val="008533F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904CB6"/>
    <w:rsid w:val="0092483A"/>
    <w:rsid w:val="00925A97"/>
    <w:rsid w:val="00942049"/>
    <w:rsid w:val="00965F4B"/>
    <w:rsid w:val="0096683E"/>
    <w:rsid w:val="009738D6"/>
    <w:rsid w:val="009A3173"/>
    <w:rsid w:val="009E00D1"/>
    <w:rsid w:val="009E1BFB"/>
    <w:rsid w:val="009E25EF"/>
    <w:rsid w:val="009E4DA8"/>
    <w:rsid w:val="009F4449"/>
    <w:rsid w:val="00A0436A"/>
    <w:rsid w:val="00A12B5B"/>
    <w:rsid w:val="00A13DBA"/>
    <w:rsid w:val="00A2496D"/>
    <w:rsid w:val="00A2757B"/>
    <w:rsid w:val="00A34263"/>
    <w:rsid w:val="00A45630"/>
    <w:rsid w:val="00A50ABB"/>
    <w:rsid w:val="00A638BB"/>
    <w:rsid w:val="00A670E3"/>
    <w:rsid w:val="00A848FA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A699A"/>
    <w:rsid w:val="00BB23C2"/>
    <w:rsid w:val="00BB4A41"/>
    <w:rsid w:val="00BB6AAE"/>
    <w:rsid w:val="00BB7855"/>
    <w:rsid w:val="00BC5404"/>
    <w:rsid w:val="00BD6BEE"/>
    <w:rsid w:val="00C05700"/>
    <w:rsid w:val="00C23084"/>
    <w:rsid w:val="00C23F8C"/>
    <w:rsid w:val="00C24CDC"/>
    <w:rsid w:val="00C26C78"/>
    <w:rsid w:val="00C42873"/>
    <w:rsid w:val="00C43EB7"/>
    <w:rsid w:val="00C5135E"/>
    <w:rsid w:val="00C67EBC"/>
    <w:rsid w:val="00C70460"/>
    <w:rsid w:val="00C7670E"/>
    <w:rsid w:val="00C872BB"/>
    <w:rsid w:val="00C94FBE"/>
    <w:rsid w:val="00C97238"/>
    <w:rsid w:val="00CB2CC9"/>
    <w:rsid w:val="00CD323E"/>
    <w:rsid w:val="00CE0252"/>
    <w:rsid w:val="00CE0C6E"/>
    <w:rsid w:val="00CE2A9F"/>
    <w:rsid w:val="00CE7C8F"/>
    <w:rsid w:val="00CE7F5B"/>
    <w:rsid w:val="00D01B23"/>
    <w:rsid w:val="00D06347"/>
    <w:rsid w:val="00D06E99"/>
    <w:rsid w:val="00D15FB2"/>
    <w:rsid w:val="00D15FFF"/>
    <w:rsid w:val="00D255E1"/>
    <w:rsid w:val="00D36F82"/>
    <w:rsid w:val="00D57078"/>
    <w:rsid w:val="00D574AD"/>
    <w:rsid w:val="00D649B2"/>
    <w:rsid w:val="00D71479"/>
    <w:rsid w:val="00D80E83"/>
    <w:rsid w:val="00DA284A"/>
    <w:rsid w:val="00DB24B6"/>
    <w:rsid w:val="00DD0159"/>
    <w:rsid w:val="00DD5A70"/>
    <w:rsid w:val="00E01FEC"/>
    <w:rsid w:val="00E037C9"/>
    <w:rsid w:val="00E32E86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A23A3"/>
    <w:rsid w:val="00EA7D8C"/>
    <w:rsid w:val="00EE0084"/>
    <w:rsid w:val="00EE1507"/>
    <w:rsid w:val="00F045A2"/>
    <w:rsid w:val="00F160C5"/>
    <w:rsid w:val="00F163F8"/>
    <w:rsid w:val="00F36808"/>
    <w:rsid w:val="00F438B1"/>
    <w:rsid w:val="00F54DA6"/>
    <w:rsid w:val="00F6748E"/>
    <w:rsid w:val="00F771E5"/>
    <w:rsid w:val="00F813E9"/>
    <w:rsid w:val="00F815F5"/>
    <w:rsid w:val="00F926BE"/>
    <w:rsid w:val="00FA76F7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>
      <o:colormru v:ext="edit" colors="#4bacc6"/>
    </o:shapedefaults>
    <o:shapelayout v:ext="edit">
      <o:idmap v:ext="edit" data="1"/>
    </o:shapelayout>
  </w:shapeDefaults>
  <w:decimalSymbol w:val=","/>
  <w:listSeparator w:val=";"/>
  <w15:docId w15:val="{0B9E3E8D-4ADD-4DD8-B824-54AD4813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2308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2308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2308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Textoindependiente1">
    <w:name w:val="Texto independiente1"/>
    <w:basedOn w:val="Normal"/>
    <w:rsid w:val="00BD6BEE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styleId="NormalWeb">
    <w:name w:val="Normal (Web)"/>
    <w:basedOn w:val="Normal"/>
    <w:uiPriority w:val="99"/>
    <w:unhideWhenUsed/>
    <w:rsid w:val="008533F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%20PSI\Documentador\Artefacto\Plantilla%20Glosari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10F1CD-F944-444D-AB88-CC244BFF8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Glosario.dotx</Template>
  <TotalTime>33</TotalTime>
  <Pages>5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del Proyecto</vt:lpstr>
    </vt:vector>
  </TitlesOfParts>
  <Company>VASPA Team</Company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del Proyecto</dc:title>
  <dc:subject>Sistema VASPA</dc:subject>
  <dc:creator>Fabricio González - Nicolás Sartini</dc:creator>
  <cp:lastModifiedBy>Gonzalez Fabricio</cp:lastModifiedBy>
  <cp:revision>14</cp:revision>
  <dcterms:created xsi:type="dcterms:W3CDTF">2018-08-31T02:29:00Z</dcterms:created>
  <dcterms:modified xsi:type="dcterms:W3CDTF">2020-04-16T16:47:00Z</dcterms:modified>
</cp:coreProperties>
</file>