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004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004E1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004E1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004E1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004E1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BD6BE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Glosario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D36F8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F160C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D36F82">
              <w:pPr>
                <w:pStyle w:val="Sinespaciado"/>
              </w:pPr>
              <w:r w:rsidRPr="00F160C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9004E1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59678A" w:rsidRPr="005B0706" w:rsidRDefault="0059678A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br/>
                        <w:t xml:space="preserve">El </w:t>
                      </w:r>
                      <w:hyperlink r:id="rId11" w:tooltip="1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Glosario</w:t>
                        </w:r>
                      </w:hyperlink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del sistema captura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el vocabulario en uso en un proyecto. No solo para l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a </w:t>
                      </w: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vital misión de tener un vocabulario común con el cliente, sino también para otras tareas, como el </w:t>
                      </w:r>
                      <w:hyperlink r:id="rId12" w:tooltip="2" w:history="1">
                        <w:r w:rsidRPr="005B0706">
                          <w:rPr>
                            <w:rFonts w:asciiTheme="minorHAnsi" w:eastAsiaTheme="minorHAnsi" w:hAnsiTheme="minorHAnsi" w:cstheme="minorBidi"/>
                            <w:i/>
                            <w:color w:val="548DD4"/>
                            <w:sz w:val="22"/>
                            <w:szCs w:val="21"/>
                            <w:lang w:val="es-AR" w:eastAsia="en-US"/>
                          </w:rPr>
                          <w:t>análisis gramatical</w:t>
                        </w:r>
                      </w:hyperlink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 xml:space="preserve"> y la construcción de un Modelo de Dominio.</w:t>
                      </w:r>
                    </w:p>
                    <w:p w:rsidR="0059678A" w:rsidRPr="005B0706" w:rsidRDefault="0059678A" w:rsidP="008533F0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</w:pPr>
                      <w:r w:rsidRPr="005B0706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Similar en su estructura a un diccionario, el glosario contiene entradas con sus acepciones así como las relaciones de interés entre palabras; notablemente: los sinónimos y los homónimos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1"/>
                          <w:lang w:val="es-AR" w:eastAsia="en-US"/>
                        </w:rPr>
                        <w:t>.</w:t>
                      </w:r>
                    </w:p>
                    <w:p w:rsidR="0059678A" w:rsidRDefault="0059678A" w:rsidP="00DA284A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9004E1" w:rsidP="00647D8F">
          <w:pPr>
            <w:pStyle w:val="PSI-Comentario"/>
          </w:pP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9004E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F5441" w:rsidRDefault="009004E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9004E1">
            <w:fldChar w:fldCharType="begin"/>
          </w:r>
          <w:r w:rsidR="000F79DF">
            <w:instrText xml:space="preserve"> TOC \o "1-3" \h \z \u </w:instrText>
          </w:r>
          <w:r w:rsidRPr="009004E1">
            <w:fldChar w:fldCharType="separate"/>
          </w:r>
          <w:hyperlink w:anchor="_Toc49188474" w:history="1">
            <w:r w:rsidR="00BF5441" w:rsidRPr="00241B2A">
              <w:rPr>
                <w:rStyle w:val="Hipervnculo"/>
                <w:rFonts w:eastAsia="DejaVu Sans"/>
                <w:noProof/>
              </w:rPr>
              <w:t>Introducción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75" w:history="1">
            <w:r w:rsidR="00BF5441" w:rsidRPr="00241B2A">
              <w:rPr>
                <w:rStyle w:val="Hipervnculo"/>
                <w:rFonts w:eastAsia="DejaVu Sans"/>
                <w:noProof/>
              </w:rPr>
              <w:t>Descripción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188476" w:history="1">
            <w:r w:rsidR="00BF5441" w:rsidRPr="00241B2A">
              <w:rPr>
                <w:rStyle w:val="Hipervnculo"/>
                <w:rFonts w:eastAsia="DejaVu Sans"/>
                <w:noProof/>
              </w:rPr>
              <w:t>Definiciones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77" w:history="1">
            <w:r w:rsidR="00BF5441" w:rsidRPr="00241B2A">
              <w:rPr>
                <w:rStyle w:val="Hipervnculo"/>
                <w:rFonts w:eastAsia="DejaVu Sans"/>
                <w:noProof/>
              </w:rPr>
              <w:t>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78" w:history="1">
            <w:r w:rsidR="00BF5441" w:rsidRPr="00241B2A">
              <w:rPr>
                <w:rStyle w:val="Hipervnculo"/>
                <w:noProof/>
              </w:rPr>
              <w:t>AdeS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79" w:history="1">
            <w:r w:rsidR="00BF5441" w:rsidRPr="00241B2A">
              <w:rPr>
                <w:rStyle w:val="Hipervnculo"/>
                <w:noProof/>
              </w:rPr>
              <w:t>Asignatura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80" w:history="1">
            <w:r w:rsidR="00BF5441" w:rsidRPr="00241B2A">
              <w:rPr>
                <w:rStyle w:val="Hipervnculo"/>
                <w:rFonts w:eastAsia="DejaVu Sans"/>
                <w:noProof/>
              </w:rPr>
              <w:t>C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1" w:history="1">
            <w:r w:rsidR="00BF5441" w:rsidRPr="00241B2A">
              <w:rPr>
                <w:rStyle w:val="Hipervnculo"/>
                <w:noProof/>
              </w:rPr>
              <w:t>Carrera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2" w:history="1">
            <w:r w:rsidR="00BF5441" w:rsidRPr="00241B2A">
              <w:rPr>
                <w:rStyle w:val="Hipervnculo"/>
                <w:noProof/>
              </w:rPr>
              <w:t>Clase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3" w:history="1">
            <w:r w:rsidR="00BF5441" w:rsidRPr="00241B2A">
              <w:rPr>
                <w:rStyle w:val="Hipervnculo"/>
                <w:noProof/>
              </w:rPr>
              <w:t>Comunidad Universitaria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4" w:history="1">
            <w:r w:rsidR="00BF5441" w:rsidRPr="00241B2A">
              <w:rPr>
                <w:rStyle w:val="Hipervnculo"/>
                <w:noProof/>
              </w:rPr>
              <w:t>Correo Electrónico Institucional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5" w:history="1">
            <w:r w:rsidR="00BF5441" w:rsidRPr="00241B2A">
              <w:rPr>
                <w:rStyle w:val="Hipervnculo"/>
                <w:noProof/>
              </w:rPr>
              <w:t>Cuadro de Diálogo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86" w:history="1">
            <w:r w:rsidR="00BF5441" w:rsidRPr="00241B2A">
              <w:rPr>
                <w:rStyle w:val="Hipervnculo"/>
                <w:noProof/>
              </w:rPr>
              <w:t>E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7" w:history="1">
            <w:r w:rsidR="00BF5441" w:rsidRPr="00241B2A">
              <w:rPr>
                <w:rStyle w:val="Hipervnculo"/>
                <w:noProof/>
              </w:rPr>
              <w:t>Equipo de Cátedra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88" w:history="1">
            <w:r w:rsidR="00BF5441" w:rsidRPr="00241B2A">
              <w:rPr>
                <w:rStyle w:val="Hipervnculo"/>
                <w:noProof/>
              </w:rPr>
              <w:t>F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89" w:history="1">
            <w:r w:rsidR="00BF5441" w:rsidRPr="00241B2A">
              <w:rPr>
                <w:rStyle w:val="Hipervnculo"/>
                <w:noProof/>
              </w:rPr>
              <w:t>Formulario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90" w:history="1">
            <w:r w:rsidR="00BF5441" w:rsidRPr="00241B2A">
              <w:rPr>
                <w:rStyle w:val="Hipervnculo"/>
                <w:noProof/>
              </w:rPr>
              <w:t>I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91" w:history="1">
            <w:r w:rsidR="00BF5441" w:rsidRPr="00241B2A">
              <w:rPr>
                <w:rStyle w:val="Hipervnculo"/>
                <w:noProof/>
              </w:rPr>
              <w:t>Informe Gerencial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92" w:history="1">
            <w:r w:rsidR="00BF5441" w:rsidRPr="00241B2A">
              <w:rPr>
                <w:rStyle w:val="Hipervnculo"/>
                <w:noProof/>
              </w:rPr>
              <w:t>M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93" w:history="1">
            <w:r w:rsidR="00BF5441" w:rsidRPr="00241B2A">
              <w:rPr>
                <w:rStyle w:val="Hipervnculo"/>
                <w:noProof/>
              </w:rPr>
              <w:t>Megabyte (Mb)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94" w:history="1">
            <w:r w:rsidR="00BF5441" w:rsidRPr="00241B2A">
              <w:rPr>
                <w:rStyle w:val="Hipervnculo"/>
                <w:rFonts w:eastAsia="DejaVu Sans"/>
                <w:noProof/>
              </w:rPr>
              <w:t>N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95" w:history="1">
            <w:r w:rsidR="00BF5441" w:rsidRPr="00241B2A">
              <w:rPr>
                <w:rStyle w:val="Hipervnculo"/>
                <w:rFonts w:eastAsia="DejaVu Sans"/>
                <w:noProof/>
              </w:rPr>
              <w:t>Notificación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96" w:history="1">
            <w:r w:rsidR="00BF5441" w:rsidRPr="00241B2A">
              <w:rPr>
                <w:rStyle w:val="Hipervnculo"/>
                <w:rFonts w:eastAsia="DejaVu Sans"/>
                <w:noProof/>
              </w:rPr>
              <w:t>O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97" w:history="1">
            <w:r w:rsidR="00BF5441" w:rsidRPr="00241B2A">
              <w:rPr>
                <w:rStyle w:val="Hipervnculo"/>
                <w:noProof/>
              </w:rPr>
              <w:t>Objeto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498" w:history="1">
            <w:r w:rsidR="00BF5441" w:rsidRPr="00241B2A">
              <w:rPr>
                <w:rStyle w:val="Hipervnculo"/>
                <w:rFonts w:eastAsia="DejaVu Sans"/>
                <w:noProof/>
              </w:rPr>
              <w:t>P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499" w:history="1">
            <w:r w:rsidR="00BF5441" w:rsidRPr="00241B2A">
              <w:rPr>
                <w:rStyle w:val="Hipervnculo"/>
                <w:noProof/>
              </w:rPr>
              <w:t>Programa Disponible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0" w:history="1">
            <w:r w:rsidR="00BF5441" w:rsidRPr="00241B2A">
              <w:rPr>
                <w:rStyle w:val="Hipervnculo"/>
                <w:noProof/>
              </w:rPr>
              <w:t>Programa No Disponible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1" w:history="1">
            <w:r w:rsidR="00BF5441" w:rsidRPr="00241B2A">
              <w:rPr>
                <w:rStyle w:val="Hipervnculo"/>
                <w:noProof/>
              </w:rPr>
              <w:t>Plan Disponible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2" w:history="1">
            <w:r w:rsidR="00BF5441" w:rsidRPr="00241B2A">
              <w:rPr>
                <w:rStyle w:val="Hipervnculo"/>
                <w:noProof/>
              </w:rPr>
              <w:t>Plan No Disponible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3" w:history="1">
            <w:r w:rsidR="00BF5441" w:rsidRPr="00241B2A">
              <w:rPr>
                <w:rStyle w:val="Hipervnculo"/>
                <w:noProof/>
              </w:rPr>
              <w:t>Programa Aprobado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4" w:history="1">
            <w:r w:rsidR="00BF5441" w:rsidRPr="00241B2A">
              <w:rPr>
                <w:rStyle w:val="Hipervnculo"/>
                <w:noProof/>
              </w:rPr>
              <w:t>Programa Desaprobado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5" w:history="1">
            <w:r w:rsidR="00BF5441" w:rsidRPr="00241B2A">
              <w:rPr>
                <w:rStyle w:val="Hipervnculo"/>
                <w:noProof/>
              </w:rPr>
              <w:t>Programa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6" w:history="1">
            <w:r w:rsidR="00BF5441" w:rsidRPr="00241B2A">
              <w:rPr>
                <w:rStyle w:val="Hipervnculo"/>
                <w:noProof/>
              </w:rPr>
              <w:t>Plan de Estudios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7" w:history="1">
            <w:r w:rsidR="00BF5441" w:rsidRPr="00241B2A">
              <w:rPr>
                <w:rStyle w:val="Hipervnculo"/>
                <w:noProof/>
              </w:rPr>
              <w:t>Pdf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508" w:history="1">
            <w:r w:rsidR="00BF5441" w:rsidRPr="00241B2A">
              <w:rPr>
                <w:rStyle w:val="Hipervnculo"/>
                <w:rFonts w:eastAsia="DejaVu Sans"/>
                <w:noProof/>
              </w:rPr>
              <w:t>R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09" w:history="1">
            <w:r w:rsidR="00BF5441" w:rsidRPr="00241B2A">
              <w:rPr>
                <w:rStyle w:val="Hipervnculo"/>
                <w:noProof/>
              </w:rPr>
              <w:t>Revisión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510" w:history="1">
            <w:r w:rsidR="00BF5441" w:rsidRPr="00241B2A">
              <w:rPr>
                <w:rStyle w:val="Hipervnculo"/>
                <w:rFonts w:eastAsia="DejaVu Sans"/>
                <w:noProof/>
              </w:rPr>
              <w:t>S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11" w:history="1">
            <w:r w:rsidR="00BF5441" w:rsidRPr="00241B2A">
              <w:rPr>
                <w:rStyle w:val="Hipervnculo"/>
                <w:noProof/>
              </w:rPr>
              <w:t>SQA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188512" w:history="1">
            <w:r w:rsidR="00BF5441" w:rsidRPr="00241B2A">
              <w:rPr>
                <w:rStyle w:val="Hipervnculo"/>
                <w:rFonts w:eastAsia="DejaVu Sans"/>
                <w:noProof/>
              </w:rPr>
              <w:t>U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13" w:history="1">
            <w:r w:rsidR="00BF5441" w:rsidRPr="00241B2A">
              <w:rPr>
                <w:rStyle w:val="Hipervnculo"/>
                <w:noProof/>
              </w:rPr>
              <w:t>UARG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14" w:history="1">
            <w:r w:rsidR="00BF5441" w:rsidRPr="00241B2A">
              <w:rPr>
                <w:rStyle w:val="Hipervnculo"/>
                <w:noProof/>
              </w:rPr>
              <w:t>Ubicación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15" w:history="1">
            <w:r w:rsidR="00BF5441" w:rsidRPr="00241B2A">
              <w:rPr>
                <w:rStyle w:val="Hipervnculo"/>
                <w:noProof/>
              </w:rPr>
              <w:t>UML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441" w:rsidRDefault="009004E1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188516" w:history="1">
            <w:r w:rsidR="00BF5441" w:rsidRPr="00241B2A">
              <w:rPr>
                <w:rStyle w:val="Hipervnculo"/>
                <w:noProof/>
              </w:rPr>
              <w:t>UNPA</w:t>
            </w:r>
            <w:r w:rsidR="00BF54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5441">
              <w:rPr>
                <w:noProof/>
                <w:webHidden/>
              </w:rPr>
              <w:instrText xml:space="preserve"> PAGEREF _Toc49188516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54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004E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BD6BEE" w:rsidP="009A3173">
          <w:pPr>
            <w:pStyle w:val="PSI-Ttulo"/>
          </w:pPr>
          <w:r>
            <w:rPr>
              <w:lang w:val="es-AR"/>
            </w:rPr>
            <w:t>Glosario</w:t>
          </w:r>
        </w:p>
      </w:sdtContent>
    </w:sdt>
    <w:p w:rsidR="00BD6BEE" w:rsidRDefault="00D57078" w:rsidP="00BD6BEE">
      <w:pPr>
        <w:pStyle w:val="PSI-Ttulo1"/>
        <w:rPr>
          <w:rFonts w:eastAsia="DejaVu Sans"/>
        </w:rPr>
      </w:pPr>
      <w:bookmarkStart w:id="0" w:name="_Toc229739369"/>
      <w:bookmarkStart w:id="1" w:name="_Toc234998444"/>
      <w:r>
        <w:rPr>
          <w:rFonts w:eastAsia="DejaVu Sans"/>
        </w:rPr>
        <w:br/>
      </w:r>
      <w:bookmarkStart w:id="2" w:name="_Toc49188474"/>
      <w:r w:rsidR="00BD6BEE">
        <w:rPr>
          <w:rFonts w:eastAsia="DejaVu Sans"/>
        </w:rPr>
        <w:t>Introducción</w:t>
      </w:r>
      <w:bookmarkEnd w:id="0"/>
      <w:bookmarkEnd w:id="1"/>
      <w:bookmarkEnd w:id="2"/>
    </w:p>
    <w:p w:rsidR="00BD6BEE" w:rsidRDefault="00D57078" w:rsidP="00D57078">
      <w:pPr>
        <w:pStyle w:val="PSI-Ttulo2"/>
        <w:ind w:left="0" w:firstLine="0"/>
        <w:rPr>
          <w:rFonts w:eastAsia="DejaVu Sans"/>
        </w:rPr>
      </w:pPr>
      <w:bookmarkStart w:id="3" w:name="_Toc229739370"/>
      <w:bookmarkStart w:id="4" w:name="_Toc234998445"/>
      <w:r>
        <w:rPr>
          <w:rFonts w:eastAsia="DejaVu Sans"/>
        </w:rPr>
        <w:br/>
      </w:r>
      <w:bookmarkStart w:id="5" w:name="_Toc49188475"/>
      <w:r w:rsidR="00BD6BEE">
        <w:rPr>
          <w:rFonts w:eastAsia="DejaVu Sans"/>
        </w:rPr>
        <w:t>Descripción</w:t>
      </w:r>
      <w:bookmarkEnd w:id="3"/>
      <w:bookmarkEnd w:id="4"/>
      <w:bookmarkEnd w:id="5"/>
    </w:p>
    <w:p w:rsidR="000E44C6" w:rsidRPr="000E44C6" w:rsidRDefault="000E44C6" w:rsidP="000E44C6">
      <w:pPr>
        <w:pStyle w:val="PSI-Normal"/>
      </w:pPr>
      <w:r>
        <w:t>E</w:t>
      </w:r>
      <w:r w:rsidR="0095005A">
        <w:t xml:space="preserve">ste </w:t>
      </w:r>
      <w:r>
        <w:t xml:space="preserve">documento pretende abarcar la totalidad de </w:t>
      </w:r>
      <w:r w:rsidR="0095005A">
        <w:t>los conceptos</w:t>
      </w:r>
      <w:r>
        <w:t xml:space="preserve"> emplead</w:t>
      </w:r>
      <w:r w:rsidR="0095005A">
        <w:t>o</w:t>
      </w:r>
      <w:r>
        <w:t>s en el vocabulario utilizado durante el desarrollo del proyecto desde sus inicios hasta las etapas finales, con el</w:t>
      </w:r>
      <w:r w:rsidR="0095005A">
        <w:t xml:space="preserve"> </w:t>
      </w:r>
      <w:r>
        <w:t xml:space="preserve">fin de aclarar el significado e importancia de cada concepto para que los involucrados en el desarrollo, como el usuario final del sistema comprendan de igual manera las terminologías utilizadas y </w:t>
      </w:r>
      <w:r w:rsidR="0014659E">
        <w:t xml:space="preserve">de esta manera </w:t>
      </w:r>
      <w:r>
        <w:t xml:space="preserve">evitar la ambigüedad. </w:t>
      </w:r>
    </w:p>
    <w:p w:rsidR="00BD6BEE" w:rsidRPr="002955EE" w:rsidRDefault="006B32C8" w:rsidP="00BD6BEE">
      <w:pPr>
        <w:pStyle w:val="Textoindependiente"/>
        <w:rPr>
          <w:lang w:val="es-ES"/>
        </w:rPr>
      </w:pPr>
      <w:r>
        <w:rPr>
          <w:lang w:val="es-ES"/>
        </w:rPr>
        <w:br/>
      </w:r>
    </w:p>
    <w:p w:rsidR="00BD6BEE" w:rsidRDefault="00BD6BEE" w:rsidP="00BD6BEE">
      <w:pPr>
        <w:pStyle w:val="PSI-Ttulo1"/>
        <w:rPr>
          <w:rFonts w:eastAsia="DejaVu Sans"/>
        </w:rPr>
      </w:pPr>
      <w:bookmarkStart w:id="6" w:name="_Toc229739373"/>
      <w:bookmarkStart w:id="7" w:name="_Toc234998447"/>
      <w:bookmarkStart w:id="8" w:name="_Toc49188476"/>
      <w:r>
        <w:rPr>
          <w:rFonts w:eastAsia="DejaVu Sans"/>
        </w:rPr>
        <w:t>Definiciones</w:t>
      </w:r>
      <w:bookmarkEnd w:id="6"/>
      <w:bookmarkEnd w:id="7"/>
      <w:bookmarkEnd w:id="8"/>
    </w:p>
    <w:p w:rsidR="00BD6BEE" w:rsidRDefault="00BD6BEE" w:rsidP="00BD6BEE">
      <w:pPr>
        <w:pStyle w:val="Textoindependiente1"/>
        <w:tabs>
          <w:tab w:val="left" w:pos="375"/>
        </w:tabs>
        <w:ind w:left="375"/>
        <w:jc w:val="both"/>
      </w:pPr>
    </w:p>
    <w:p w:rsidR="00BD6BEE" w:rsidRDefault="00BD6BEE" w:rsidP="00BD6BEE">
      <w:pPr>
        <w:pStyle w:val="PSI-Ttulo2"/>
        <w:rPr>
          <w:rFonts w:eastAsia="DejaVu Sans"/>
        </w:rPr>
      </w:pPr>
      <w:bookmarkStart w:id="9" w:name="_Toc229739374"/>
      <w:bookmarkStart w:id="10" w:name="_Toc234998448"/>
      <w:bookmarkStart w:id="11" w:name="_Toc49188477"/>
      <w:r>
        <w:rPr>
          <w:rFonts w:eastAsia="DejaVu Sans"/>
        </w:rPr>
        <w:t>A</w:t>
      </w:r>
      <w:bookmarkEnd w:id="9"/>
      <w:bookmarkEnd w:id="10"/>
      <w:bookmarkEnd w:id="11"/>
    </w:p>
    <w:p w:rsidR="00BD6BEE" w:rsidRDefault="00BD6BEE" w:rsidP="00BD6BEE">
      <w:pPr>
        <w:pStyle w:val="PSI-Ttulo3"/>
      </w:pPr>
      <w:r>
        <w:tab/>
      </w:r>
      <w:r>
        <w:tab/>
      </w:r>
      <w:bookmarkStart w:id="12" w:name="_Toc49188478"/>
      <w:proofErr w:type="spellStart"/>
      <w:r w:rsidR="00917B14">
        <w:t>AdeS</w:t>
      </w:r>
      <w:bookmarkEnd w:id="12"/>
      <w:proofErr w:type="spellEnd"/>
    </w:p>
    <w:p w:rsidR="00917B14" w:rsidRDefault="00917B14" w:rsidP="00917B14">
      <w:pPr>
        <w:pStyle w:val="PSI-Normal"/>
      </w:pPr>
      <w:r>
        <w:t>Analista de Sistemas.</w:t>
      </w:r>
    </w:p>
    <w:p w:rsidR="00E35EDD" w:rsidRDefault="00E35EDD" w:rsidP="00E35EDD">
      <w:pPr>
        <w:pStyle w:val="PSI-Ttulo3"/>
      </w:pPr>
      <w:r>
        <w:tab/>
      </w:r>
      <w:r>
        <w:tab/>
      </w:r>
    </w:p>
    <w:p w:rsidR="00E35EDD" w:rsidRDefault="00E35EDD" w:rsidP="00E35EDD">
      <w:pPr>
        <w:pStyle w:val="PSI-Ttulo3"/>
      </w:pPr>
      <w:r>
        <w:tab/>
      </w:r>
      <w:r>
        <w:tab/>
      </w:r>
      <w:bookmarkStart w:id="13" w:name="_Toc49188479"/>
      <w:r>
        <w:t>Asignatura</w:t>
      </w:r>
      <w:bookmarkEnd w:id="13"/>
    </w:p>
    <w:p w:rsidR="00E35EDD" w:rsidRDefault="00E35EDD" w:rsidP="00E35EDD">
      <w:pPr>
        <w:pStyle w:val="PSI-Normal"/>
      </w:pPr>
      <w:r>
        <w:rPr>
          <w:shd w:val="clear" w:color="auto" w:fill="FFFFFF"/>
        </w:rPr>
        <w:t>Materia que se enseña en una carrera universitaria y que forma parte de un plan de estudios.</w:t>
      </w:r>
    </w:p>
    <w:p w:rsidR="00917B14" w:rsidRDefault="00917B14" w:rsidP="00917B14">
      <w:pPr>
        <w:pStyle w:val="PSI-Normal"/>
      </w:pPr>
    </w:p>
    <w:p w:rsidR="00B22FB6" w:rsidRDefault="00B22FB6" w:rsidP="00917B14">
      <w:pPr>
        <w:pStyle w:val="PSI-Normal"/>
      </w:pPr>
    </w:p>
    <w:p w:rsidR="00917B14" w:rsidRDefault="00917B14" w:rsidP="00917B14">
      <w:pPr>
        <w:pStyle w:val="PSI-Ttulo2"/>
        <w:rPr>
          <w:rFonts w:eastAsia="DejaVu Sans"/>
        </w:rPr>
      </w:pPr>
      <w:bookmarkStart w:id="14" w:name="_Toc49188480"/>
      <w:r>
        <w:rPr>
          <w:rFonts w:eastAsia="DejaVu Sans"/>
        </w:rPr>
        <w:t>C</w:t>
      </w:r>
      <w:bookmarkEnd w:id="14"/>
    </w:p>
    <w:p w:rsidR="00191E9B" w:rsidRDefault="00917B14" w:rsidP="00191E9B">
      <w:pPr>
        <w:pStyle w:val="PSI-Ttulo3"/>
      </w:pPr>
      <w:r>
        <w:tab/>
      </w:r>
      <w:r>
        <w:tab/>
      </w:r>
      <w:bookmarkStart w:id="15" w:name="_Toc49188481"/>
      <w:r w:rsidR="00191E9B">
        <w:t>Carrera</w:t>
      </w:r>
      <w:bookmarkEnd w:id="15"/>
    </w:p>
    <w:p w:rsidR="00191E9B" w:rsidRPr="00191E9B" w:rsidRDefault="00191E9B" w:rsidP="00191E9B">
      <w:pPr>
        <w:pStyle w:val="PSI-Normal"/>
      </w:pPr>
      <w:r>
        <w:t>Estudios que realiza una persona en una universidad con el objetivo de alcanzar un grado académico.</w:t>
      </w:r>
    </w:p>
    <w:p w:rsidR="00191E9B" w:rsidRDefault="00191E9B" w:rsidP="00D35FD8">
      <w:pPr>
        <w:pStyle w:val="PSI-Ttulo3"/>
      </w:pPr>
    </w:p>
    <w:p w:rsidR="00917B14" w:rsidRDefault="00191E9B" w:rsidP="00D35FD8">
      <w:pPr>
        <w:pStyle w:val="PSI-Ttulo3"/>
      </w:pPr>
      <w:r>
        <w:tab/>
      </w:r>
      <w:r>
        <w:tab/>
      </w:r>
      <w:bookmarkStart w:id="16" w:name="_Toc49188482"/>
      <w:r w:rsidR="00917B14">
        <w:t>Clase</w:t>
      </w:r>
      <w:bookmarkEnd w:id="16"/>
    </w:p>
    <w:p w:rsidR="00917B14" w:rsidRDefault="00917B14" w:rsidP="00917B14">
      <w:pPr>
        <w:pStyle w:val="PSI-Normal"/>
      </w:pPr>
      <w:r>
        <w:t>Descripción de un grupo de objetos con propiedades similares, comportamientos comunes, interrelaciones comunes y semántica común</w:t>
      </w:r>
      <w:r w:rsidR="00015FBE">
        <w:t>.</w:t>
      </w:r>
    </w:p>
    <w:p w:rsidR="006918E3" w:rsidRDefault="006918E3" w:rsidP="00917B14">
      <w:pPr>
        <w:pStyle w:val="PSI-Normal"/>
      </w:pPr>
    </w:p>
    <w:p w:rsidR="006918E3" w:rsidRDefault="006918E3" w:rsidP="006918E3">
      <w:pPr>
        <w:pStyle w:val="PSI-Ttulo3"/>
      </w:pPr>
      <w:r>
        <w:lastRenderedPageBreak/>
        <w:tab/>
      </w:r>
      <w:r>
        <w:tab/>
      </w:r>
      <w:bookmarkStart w:id="17" w:name="_Toc49188483"/>
      <w:r>
        <w:t>Comunidad Universitaria</w:t>
      </w:r>
      <w:bookmarkEnd w:id="17"/>
    </w:p>
    <w:p w:rsidR="006918E3" w:rsidRDefault="006918E3" w:rsidP="00B22FB6">
      <w:r w:rsidRPr="006918E3">
        <w:t>C</w:t>
      </w:r>
      <w:r>
        <w:t xml:space="preserve">onjunto de actores que participan en la universidad. Incluye docentes y </w:t>
      </w:r>
      <w:proofErr w:type="spellStart"/>
      <w:r>
        <w:t>nodocentes</w:t>
      </w:r>
      <w:proofErr w:type="spellEnd"/>
      <w:r>
        <w:t xml:space="preserve"> que estarán registrados en el sistema pero también a cualquier otro usuario no registrado como administrativos  de la universidad, ayudantes de cátedra, estudiantes, aspirantes a estudiantes, etc.</w:t>
      </w:r>
    </w:p>
    <w:p w:rsidR="009A30EA" w:rsidRDefault="009A30EA" w:rsidP="009A30EA">
      <w:pPr>
        <w:pStyle w:val="PSI-Normal"/>
      </w:pPr>
    </w:p>
    <w:p w:rsidR="009A30EA" w:rsidRDefault="009A30EA" w:rsidP="009A30EA">
      <w:pPr>
        <w:pStyle w:val="PSI-Ttulo3"/>
      </w:pPr>
      <w:r>
        <w:tab/>
      </w:r>
      <w:r>
        <w:tab/>
      </w:r>
      <w:bookmarkStart w:id="18" w:name="_Toc49188484"/>
      <w:r>
        <w:t>Correo Electrónico Institucional</w:t>
      </w:r>
      <w:bookmarkEnd w:id="18"/>
    </w:p>
    <w:p w:rsidR="009A30EA" w:rsidRDefault="009A30EA" w:rsidP="009A30EA">
      <w:pPr>
        <w:pStyle w:val="PSI-Normal"/>
      </w:pPr>
      <w:r>
        <w:t>Servicio proporcionado por la unidad académica que permite a los usuarios (profesores responsables) acceder al sistema.</w:t>
      </w:r>
    </w:p>
    <w:p w:rsidR="00E41815" w:rsidRPr="009A30EA" w:rsidRDefault="00E41815" w:rsidP="00B22FB6">
      <w:pPr>
        <w:rPr>
          <w:lang w:val="es-AR"/>
        </w:rPr>
      </w:pPr>
    </w:p>
    <w:p w:rsidR="00E41815" w:rsidRPr="00E41815" w:rsidRDefault="00E41815" w:rsidP="00E41815">
      <w:pPr>
        <w:pStyle w:val="PSI-Ttulo3"/>
      </w:pPr>
      <w:r>
        <w:tab/>
      </w:r>
      <w:r>
        <w:tab/>
      </w:r>
      <w:bookmarkStart w:id="19" w:name="_Toc49188485"/>
      <w:r>
        <w:t>Cuadro de Diálogo</w:t>
      </w:r>
      <w:bookmarkEnd w:id="19"/>
    </w:p>
    <w:p w:rsidR="00E41815" w:rsidRDefault="00E41815" w:rsidP="00E41815">
      <w:pPr>
        <w:pStyle w:val="PSI-Normal"/>
      </w:pPr>
      <w:r>
        <w:rPr>
          <w:lang w:val="es-ES"/>
        </w:rPr>
        <w:t>V</w:t>
      </w:r>
      <w:proofErr w:type="spellStart"/>
      <w:r>
        <w:t>entana</w:t>
      </w:r>
      <w:proofErr w:type="spellEnd"/>
      <w:r>
        <w:t xml:space="preserve"> emergente que permite una interacción simple entre el usuario y el sistema.</w:t>
      </w:r>
    </w:p>
    <w:p w:rsidR="00E41815" w:rsidRDefault="00E41815" w:rsidP="00E41815">
      <w:pPr>
        <w:pStyle w:val="PSI-Ttulo3"/>
        <w:rPr>
          <w:lang w:val="es-AR"/>
        </w:rPr>
      </w:pPr>
    </w:p>
    <w:p w:rsidR="00AE0A59" w:rsidRDefault="00AE0A59" w:rsidP="00AE0A59">
      <w:pPr>
        <w:pStyle w:val="PSI-Ttulo2"/>
      </w:pPr>
      <w:bookmarkStart w:id="20" w:name="_Toc49188486"/>
      <w:r>
        <w:t>E</w:t>
      </w:r>
      <w:bookmarkEnd w:id="20"/>
    </w:p>
    <w:p w:rsidR="00AE0A59" w:rsidRDefault="00AE0A59" w:rsidP="00AE0A59">
      <w:pPr>
        <w:pStyle w:val="PSI-Ttulo3"/>
      </w:pPr>
      <w:r>
        <w:tab/>
      </w:r>
      <w:r>
        <w:tab/>
      </w:r>
      <w:bookmarkStart w:id="21" w:name="_Toc49188487"/>
      <w:r>
        <w:t>Equipo de Cátedra</w:t>
      </w:r>
      <w:bookmarkEnd w:id="21"/>
    </w:p>
    <w:p w:rsidR="00AE0A59" w:rsidRDefault="00AE0A59" w:rsidP="00AE0A59">
      <w:pPr>
        <w:pStyle w:val="PSI-Normal"/>
      </w:pPr>
      <w:r>
        <w:t>Conjunto de profesores que dictan una asignatura</w:t>
      </w:r>
      <w:r w:rsidR="0082713D">
        <w:t xml:space="preserve"> en la parte teórica y práctica</w:t>
      </w:r>
      <w:r>
        <w:t>.</w:t>
      </w:r>
    </w:p>
    <w:p w:rsidR="002559D7" w:rsidRDefault="002559D7" w:rsidP="00AE0A59">
      <w:pPr>
        <w:pStyle w:val="PSI-Normal"/>
      </w:pPr>
    </w:p>
    <w:p w:rsidR="002559D7" w:rsidRDefault="002559D7" w:rsidP="002559D7">
      <w:pPr>
        <w:pStyle w:val="PSI-Ttulo2"/>
      </w:pPr>
      <w:bookmarkStart w:id="22" w:name="_Toc49188488"/>
      <w:r>
        <w:t>F</w:t>
      </w:r>
      <w:bookmarkEnd w:id="22"/>
    </w:p>
    <w:p w:rsidR="002559D7" w:rsidRDefault="002559D7" w:rsidP="002559D7">
      <w:pPr>
        <w:pStyle w:val="PSI-Ttulo3"/>
      </w:pPr>
      <w:r>
        <w:tab/>
      </w:r>
      <w:r>
        <w:tab/>
      </w:r>
      <w:bookmarkStart w:id="23" w:name="_Toc49188489"/>
      <w:r>
        <w:t>Formulario</w:t>
      </w:r>
      <w:bookmarkEnd w:id="23"/>
    </w:p>
    <w:p w:rsidR="002559D7" w:rsidRDefault="002559D7" w:rsidP="002559D7">
      <w:pPr>
        <w:pStyle w:val="PSI-Normal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Documento digital que le permite a un usuario introducir un conjunto de datos solicitados, para ser almacenados y procesados posteriormente.</w:t>
      </w:r>
    </w:p>
    <w:p w:rsidR="00AE0A59" w:rsidRDefault="002559D7" w:rsidP="002559D7">
      <w:pPr>
        <w:pStyle w:val="PSI-Normal"/>
      </w:pPr>
      <w:r w:rsidRPr="00E41815">
        <w:t xml:space="preserve"> </w:t>
      </w:r>
    </w:p>
    <w:p w:rsidR="00097199" w:rsidRDefault="00097199" w:rsidP="00097199">
      <w:pPr>
        <w:pStyle w:val="PSI-Ttulo2"/>
      </w:pPr>
      <w:bookmarkStart w:id="24" w:name="_Toc49188490"/>
      <w:r>
        <w:t>I</w:t>
      </w:r>
      <w:bookmarkEnd w:id="24"/>
    </w:p>
    <w:p w:rsidR="00097199" w:rsidRDefault="00097199" w:rsidP="00097199">
      <w:pPr>
        <w:pStyle w:val="PSI-Ttulo3"/>
      </w:pPr>
      <w:r>
        <w:tab/>
      </w:r>
      <w:r>
        <w:tab/>
      </w:r>
      <w:bookmarkStart w:id="25" w:name="_Toc49188491"/>
      <w:r>
        <w:t>Informe Gerencial</w:t>
      </w:r>
      <w:bookmarkEnd w:id="25"/>
    </w:p>
    <w:p w:rsidR="00097199" w:rsidRPr="00E41815" w:rsidRDefault="00E459A6" w:rsidP="002559D7">
      <w:pPr>
        <w:pStyle w:val="PSI-Normal"/>
      </w:pPr>
      <w:r>
        <w:t>Informe claro y preciso, con información relevante, a partir del cual el Secretario Académico y/o el Jefe de Departamento pueden tener una visión detallada y general del estado de la disponibilidad de cada uno de los programas de asignaturas de la unidad académica y  elaborar decisiones futuras al respecto.</w:t>
      </w:r>
    </w:p>
    <w:p w:rsidR="00E41815" w:rsidRDefault="00572232" w:rsidP="00572232">
      <w:pPr>
        <w:pStyle w:val="PSI-Ttulo2"/>
      </w:pPr>
      <w:bookmarkStart w:id="26" w:name="_Toc49188492"/>
      <w:r>
        <w:lastRenderedPageBreak/>
        <w:t>M</w:t>
      </w:r>
      <w:bookmarkEnd w:id="26"/>
    </w:p>
    <w:p w:rsidR="00572232" w:rsidRDefault="00572232" w:rsidP="00572232">
      <w:pPr>
        <w:pStyle w:val="PSI-Ttulo3"/>
      </w:pPr>
      <w:r>
        <w:tab/>
      </w:r>
      <w:r>
        <w:tab/>
      </w:r>
      <w:bookmarkStart w:id="27" w:name="_Toc49188493"/>
      <w:r>
        <w:t>Megabyte (Mb)</w:t>
      </w:r>
      <w:bookmarkEnd w:id="27"/>
    </w:p>
    <w:p w:rsidR="00572232" w:rsidRDefault="00572232" w:rsidP="00572232">
      <w:pPr>
        <w:pStyle w:val="PSI-Normal"/>
      </w:pPr>
      <w:r>
        <w:t>Unidad de información equivalente a un millón de bytes aproximadamente.</w:t>
      </w:r>
    </w:p>
    <w:p w:rsidR="00B22FB6" w:rsidRDefault="00B22FB6" w:rsidP="00B22FB6"/>
    <w:p w:rsidR="006918E3" w:rsidRDefault="006918E3" w:rsidP="006918E3">
      <w:pPr>
        <w:pStyle w:val="PSI-Ttulo2"/>
        <w:rPr>
          <w:rFonts w:eastAsia="DejaVu Sans"/>
        </w:rPr>
      </w:pPr>
      <w:bookmarkStart w:id="28" w:name="_Toc49188494"/>
      <w:r>
        <w:rPr>
          <w:rFonts w:eastAsia="DejaVu Sans"/>
        </w:rPr>
        <w:t>N</w:t>
      </w:r>
      <w:bookmarkEnd w:id="28"/>
    </w:p>
    <w:p w:rsidR="006918E3" w:rsidRDefault="006918E3" w:rsidP="006918E3">
      <w:pPr>
        <w:pStyle w:val="PSI-Ttulo3"/>
        <w:rPr>
          <w:rFonts w:eastAsia="DejaVu Sans"/>
        </w:rPr>
      </w:pPr>
      <w:r>
        <w:rPr>
          <w:rFonts w:eastAsia="DejaVu Sans"/>
        </w:rPr>
        <w:tab/>
      </w:r>
      <w:r>
        <w:rPr>
          <w:rFonts w:eastAsia="DejaVu Sans"/>
        </w:rPr>
        <w:tab/>
      </w:r>
      <w:bookmarkStart w:id="29" w:name="_Toc49188495"/>
      <w:r>
        <w:rPr>
          <w:rFonts w:eastAsia="DejaVu Sans"/>
        </w:rPr>
        <w:t>Notificación</w:t>
      </w:r>
      <w:bookmarkEnd w:id="29"/>
    </w:p>
    <w:p w:rsidR="006918E3" w:rsidRPr="00884313" w:rsidRDefault="006918E3" w:rsidP="006918E3">
      <w:r>
        <w:t>Correo electrónico enviado a través del sistema a una cuenta institucional de un usuario registrado en el sistema.</w:t>
      </w:r>
    </w:p>
    <w:p w:rsidR="00015FBE" w:rsidRDefault="00015FBE" w:rsidP="00917B14">
      <w:pPr>
        <w:pStyle w:val="PSI-Normal"/>
      </w:pPr>
    </w:p>
    <w:p w:rsidR="00015FBE" w:rsidRDefault="00015FBE" w:rsidP="00015FBE">
      <w:pPr>
        <w:pStyle w:val="PSI-Ttulo2"/>
        <w:rPr>
          <w:rFonts w:eastAsia="DejaVu Sans"/>
        </w:rPr>
      </w:pPr>
      <w:bookmarkStart w:id="30" w:name="_Toc49188496"/>
      <w:r>
        <w:rPr>
          <w:rFonts w:eastAsia="DejaVu Sans"/>
        </w:rPr>
        <w:t>O</w:t>
      </w:r>
      <w:bookmarkEnd w:id="30"/>
    </w:p>
    <w:p w:rsidR="00015FBE" w:rsidRDefault="00015FBE" w:rsidP="00D35FD8">
      <w:pPr>
        <w:pStyle w:val="PSI-Ttulo3"/>
      </w:pPr>
      <w:r>
        <w:tab/>
      </w:r>
      <w:r>
        <w:tab/>
      </w:r>
      <w:bookmarkStart w:id="31" w:name="_Toc49188497"/>
      <w:r>
        <w:t>Objeto</w:t>
      </w:r>
      <w:bookmarkEnd w:id="31"/>
    </w:p>
    <w:p w:rsidR="00D35FD8" w:rsidRDefault="00015FBE" w:rsidP="00D35FD8">
      <w:pPr>
        <w:pStyle w:val="PSI-Normal"/>
      </w:pPr>
      <w:r w:rsidRPr="00627C1A">
        <w:rPr>
          <w:bCs/>
        </w:rPr>
        <w:t>Referido a Programación Orientada a Objetos</w:t>
      </w:r>
      <w:r w:rsidRPr="00627C1A">
        <w:t>:</w:t>
      </w:r>
      <w:r>
        <w:t xml:space="preserve"> Componente o código de software, el cual contiene en sí mismo tanto sus características (campos) como sus comportamientos (métodos), el cual se accede a través de su interfaz o signatura.</w:t>
      </w:r>
    </w:p>
    <w:p w:rsidR="006918E3" w:rsidRDefault="006918E3" w:rsidP="00D35FD8">
      <w:pPr>
        <w:pStyle w:val="PSI-Normal"/>
      </w:pPr>
    </w:p>
    <w:p w:rsidR="005011E7" w:rsidRPr="005011E7" w:rsidRDefault="005011E7" w:rsidP="005011E7">
      <w:pPr>
        <w:pStyle w:val="PSI-Ttulo2"/>
        <w:rPr>
          <w:rFonts w:eastAsia="DejaVu Sans"/>
        </w:rPr>
      </w:pPr>
      <w:bookmarkStart w:id="32" w:name="_Toc49188498"/>
      <w:r>
        <w:rPr>
          <w:rFonts w:eastAsia="DejaVu Sans"/>
        </w:rPr>
        <w:t>P</w:t>
      </w:r>
      <w:bookmarkEnd w:id="32"/>
    </w:p>
    <w:p w:rsidR="005011E7" w:rsidRDefault="005011E7" w:rsidP="005011E7">
      <w:pPr>
        <w:pStyle w:val="PSI-Ttulo3"/>
      </w:pPr>
      <w:r>
        <w:tab/>
      </w:r>
      <w:r>
        <w:tab/>
      </w:r>
      <w:bookmarkStart w:id="33" w:name="_Toc49188499"/>
      <w:r>
        <w:t>Programa Disponible</w:t>
      </w:r>
      <w:bookmarkEnd w:id="33"/>
    </w:p>
    <w:p w:rsidR="005011E7" w:rsidRDefault="005011E7" w:rsidP="005011E7">
      <w:pPr>
        <w:pStyle w:val="PSI-Normal"/>
      </w:pPr>
      <w:r>
        <w:t>Programa de asignatura impreso que ha sido presentado por el profesor responsable al Secretario Académico.</w:t>
      </w:r>
    </w:p>
    <w:p w:rsidR="00921423" w:rsidRDefault="00921423" w:rsidP="00921423">
      <w:pPr>
        <w:pStyle w:val="PSI-Normal"/>
      </w:pPr>
      <w:r>
        <w:t>Programa de asignatura que ha sido cargado en el sistema y que se encuentra accesible por la comunidad universitaria.</w:t>
      </w:r>
    </w:p>
    <w:p w:rsidR="00921423" w:rsidRDefault="00921423" w:rsidP="005011E7">
      <w:pPr>
        <w:pStyle w:val="PSI-Normal"/>
      </w:pPr>
    </w:p>
    <w:p w:rsidR="005011E7" w:rsidRDefault="005011E7" w:rsidP="005011E7">
      <w:pPr>
        <w:pStyle w:val="PSI-Ttulo3"/>
      </w:pPr>
      <w:r>
        <w:tab/>
      </w:r>
      <w:r>
        <w:tab/>
      </w:r>
      <w:bookmarkStart w:id="34" w:name="_Toc49188500"/>
      <w:r>
        <w:t>Programa No Disponible</w:t>
      </w:r>
      <w:bookmarkEnd w:id="34"/>
    </w:p>
    <w:p w:rsidR="0074407C" w:rsidRDefault="0074407C" w:rsidP="0074407C">
      <w:pPr>
        <w:pStyle w:val="PSI-Normal"/>
      </w:pPr>
      <w:r>
        <w:t>Programa de asignatura que no ha sido presentado por el profesor responsable al Secretario Académico.</w:t>
      </w:r>
    </w:p>
    <w:p w:rsidR="00A11F1B" w:rsidRDefault="00A11F1B" w:rsidP="0074407C">
      <w:pPr>
        <w:pStyle w:val="PSI-Normal"/>
      </w:pPr>
    </w:p>
    <w:p w:rsidR="00A11F1B" w:rsidRDefault="00A11F1B" w:rsidP="00A11F1B">
      <w:pPr>
        <w:pStyle w:val="PSI-Ttulo3"/>
      </w:pPr>
      <w:r>
        <w:tab/>
      </w:r>
      <w:r>
        <w:tab/>
      </w:r>
      <w:bookmarkStart w:id="35" w:name="_Toc49188501"/>
      <w:r>
        <w:t>Plan Disponible</w:t>
      </w:r>
      <w:bookmarkEnd w:id="35"/>
    </w:p>
    <w:p w:rsidR="00A11F1B" w:rsidRDefault="00A11F1B" w:rsidP="00A11F1B">
      <w:pPr>
        <w:pStyle w:val="PSI-Normal"/>
      </w:pPr>
      <w:r>
        <w:t>Plan de Estudios de una carrera que ha sido cargado en el sistema y que se encuentra accesible por la comunidad universitaria.</w:t>
      </w:r>
    </w:p>
    <w:p w:rsidR="00A11F1B" w:rsidRDefault="00A11F1B" w:rsidP="00A11F1B">
      <w:pPr>
        <w:pStyle w:val="PSI-Normal"/>
      </w:pPr>
    </w:p>
    <w:p w:rsidR="00A11F1B" w:rsidRDefault="00A11F1B" w:rsidP="00A11F1B">
      <w:pPr>
        <w:pStyle w:val="PSI-Ttulo3"/>
      </w:pPr>
      <w:r>
        <w:lastRenderedPageBreak/>
        <w:tab/>
      </w:r>
      <w:r>
        <w:tab/>
      </w:r>
      <w:bookmarkStart w:id="36" w:name="_Toc49188502"/>
      <w:r>
        <w:t>Plan No Disponible</w:t>
      </w:r>
      <w:bookmarkEnd w:id="36"/>
    </w:p>
    <w:p w:rsidR="00A11F1B" w:rsidRDefault="00A11F1B" w:rsidP="00A11F1B">
      <w:pPr>
        <w:pStyle w:val="PSI-Normal"/>
      </w:pPr>
      <w:r>
        <w:t>Plan de Estudios de una carrera que no ha sido cargado en el sistema y que no se encuentra accesible por la comunidad universitaria.</w:t>
      </w:r>
    </w:p>
    <w:p w:rsidR="00A11F1B" w:rsidRDefault="00A11F1B" w:rsidP="00A11F1B">
      <w:pPr>
        <w:pStyle w:val="PSI-Normal"/>
      </w:pPr>
    </w:p>
    <w:p w:rsidR="0059678A" w:rsidRDefault="0059678A" w:rsidP="0059678A">
      <w:pPr>
        <w:pStyle w:val="PSI-Ttulo3"/>
      </w:pPr>
      <w:r>
        <w:tab/>
      </w:r>
      <w:r>
        <w:tab/>
      </w:r>
      <w:bookmarkStart w:id="37" w:name="_Toc49188503"/>
      <w:r>
        <w:t>Programa Aprobado</w:t>
      </w:r>
      <w:bookmarkEnd w:id="37"/>
    </w:p>
    <w:p w:rsidR="0059678A" w:rsidRDefault="0059678A" w:rsidP="0059678A">
      <w:pPr>
        <w:pStyle w:val="PSI-Normal"/>
      </w:pPr>
      <w:r>
        <w:t>Programa de asignatura que ha pasado por el proceso de firmas y ha sido calificado positivamente por el Secretario Académico y el Jefe de Departamento correspondiente.</w:t>
      </w:r>
    </w:p>
    <w:p w:rsidR="0059678A" w:rsidRDefault="0059678A" w:rsidP="0059678A">
      <w:pPr>
        <w:pStyle w:val="PSI-Ttulo3"/>
      </w:pPr>
    </w:p>
    <w:p w:rsidR="0059678A" w:rsidRDefault="0059678A" w:rsidP="0059678A">
      <w:pPr>
        <w:pStyle w:val="PSI-Ttulo3"/>
      </w:pPr>
      <w:r>
        <w:tab/>
      </w:r>
      <w:r>
        <w:tab/>
      </w:r>
      <w:bookmarkStart w:id="38" w:name="_Toc49188504"/>
      <w:r>
        <w:t>Programa Desaprobado</w:t>
      </w:r>
      <w:bookmarkEnd w:id="38"/>
    </w:p>
    <w:p w:rsidR="0059678A" w:rsidRDefault="0059678A" w:rsidP="0059678A">
      <w:pPr>
        <w:pStyle w:val="PSI-Normal"/>
      </w:pPr>
      <w:r>
        <w:t>Programa de asignatura que ha pasado por el proceso de firmas y ha sido calificado negativamente por el Secretario Académico y</w:t>
      </w:r>
      <w:r w:rsidR="00C8108A">
        <w:t>/o</w:t>
      </w:r>
      <w:r>
        <w:t xml:space="preserve"> el Jefe de Departamento correspondiente.</w:t>
      </w:r>
    </w:p>
    <w:p w:rsidR="00B22FB6" w:rsidRDefault="00B22FB6" w:rsidP="00D35FD8">
      <w:pPr>
        <w:pStyle w:val="PSI-Normal"/>
      </w:pPr>
    </w:p>
    <w:p w:rsidR="00C8108A" w:rsidRDefault="00C8108A" w:rsidP="00C8108A">
      <w:pPr>
        <w:pStyle w:val="PSI-Ttulo3"/>
      </w:pPr>
      <w:r>
        <w:tab/>
      </w:r>
      <w:r>
        <w:tab/>
      </w:r>
      <w:bookmarkStart w:id="39" w:name="_Toc49188505"/>
      <w:r>
        <w:t>Programa</w:t>
      </w:r>
      <w:bookmarkEnd w:id="39"/>
    </w:p>
    <w:p w:rsidR="00C8108A" w:rsidRDefault="00C8108A" w:rsidP="00C8108A">
      <w:pPr>
        <w:pStyle w:val="PSI-Normal"/>
      </w:pPr>
      <w:r>
        <w:t>&lt;Falta definir&gt;</w:t>
      </w:r>
    </w:p>
    <w:p w:rsidR="00C8108A" w:rsidRDefault="00C8108A" w:rsidP="00C8108A">
      <w:pPr>
        <w:pStyle w:val="PSI-Ttulo3"/>
      </w:pPr>
    </w:p>
    <w:p w:rsidR="00C8108A" w:rsidRDefault="00C8108A" w:rsidP="00C8108A">
      <w:pPr>
        <w:pStyle w:val="PSI-Ttulo3"/>
      </w:pPr>
      <w:r>
        <w:tab/>
      </w:r>
      <w:r>
        <w:tab/>
      </w:r>
      <w:bookmarkStart w:id="40" w:name="_Toc49188506"/>
      <w:r>
        <w:t>Plan de Estudios</w:t>
      </w:r>
      <w:bookmarkEnd w:id="40"/>
    </w:p>
    <w:p w:rsidR="00C8108A" w:rsidRDefault="00C8108A" w:rsidP="00C8108A">
      <w:pPr>
        <w:pStyle w:val="PSI-Normal"/>
      </w:pPr>
      <w:r>
        <w:t>&lt;Falta definir&gt;</w:t>
      </w:r>
    </w:p>
    <w:p w:rsidR="00C8108A" w:rsidRDefault="00C8108A" w:rsidP="00D35FD8">
      <w:pPr>
        <w:pStyle w:val="PSI-Normal"/>
      </w:pPr>
    </w:p>
    <w:p w:rsidR="008076C5" w:rsidRDefault="008076C5" w:rsidP="008076C5">
      <w:pPr>
        <w:pStyle w:val="PSI-Ttulo3"/>
      </w:pPr>
      <w:r>
        <w:tab/>
      </w:r>
      <w:r>
        <w:tab/>
      </w:r>
      <w:bookmarkStart w:id="41" w:name="_Toc49188507"/>
      <w:proofErr w:type="spellStart"/>
      <w:r>
        <w:t>Pdf</w:t>
      </w:r>
      <w:bookmarkEnd w:id="41"/>
      <w:proofErr w:type="spellEnd"/>
    </w:p>
    <w:p w:rsidR="008076C5" w:rsidRDefault="008076C5" w:rsidP="008076C5">
      <w:pPr>
        <w:pStyle w:val="PSI-Normal"/>
      </w:pPr>
      <w:r>
        <w:t xml:space="preserve">Portable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o Formato de Documento Portátil. Es un formato de almacenamiento para documentos digitales.</w:t>
      </w:r>
    </w:p>
    <w:p w:rsidR="00C8108A" w:rsidRDefault="00C8108A" w:rsidP="00D35FD8">
      <w:pPr>
        <w:pStyle w:val="PSI-Normal"/>
      </w:pPr>
    </w:p>
    <w:p w:rsidR="006918E3" w:rsidRDefault="006918E3" w:rsidP="006918E3">
      <w:pPr>
        <w:pStyle w:val="PSI-Ttulo2"/>
        <w:rPr>
          <w:rFonts w:eastAsia="DejaVu Sans"/>
        </w:rPr>
      </w:pPr>
      <w:bookmarkStart w:id="42" w:name="_Toc49188508"/>
      <w:r>
        <w:rPr>
          <w:rFonts w:eastAsia="DejaVu Sans"/>
        </w:rPr>
        <w:t>R</w:t>
      </w:r>
      <w:bookmarkEnd w:id="42"/>
    </w:p>
    <w:p w:rsidR="006918E3" w:rsidRDefault="006918E3" w:rsidP="006918E3">
      <w:pPr>
        <w:pStyle w:val="PSI-Ttulo3"/>
      </w:pPr>
      <w:r>
        <w:tab/>
      </w:r>
      <w:r>
        <w:tab/>
      </w:r>
      <w:bookmarkStart w:id="43" w:name="_Toc49188509"/>
      <w:r>
        <w:t>Revisión</w:t>
      </w:r>
      <w:bookmarkEnd w:id="43"/>
    </w:p>
    <w:p w:rsidR="006918E3" w:rsidRDefault="006918E3" w:rsidP="006918E3">
      <w:r>
        <w:t>Acción mediante la cual un usuario del sistema visualiza un Programa en PDF y procede a la aprobación o desaprobación del mismo.</w:t>
      </w:r>
    </w:p>
    <w:p w:rsidR="006918E3" w:rsidRDefault="006918E3" w:rsidP="00D35FD8">
      <w:pPr>
        <w:pStyle w:val="PSI-Normal"/>
      </w:pPr>
    </w:p>
    <w:p w:rsidR="00B22FB6" w:rsidRDefault="00B22FB6" w:rsidP="00D35FD8">
      <w:pPr>
        <w:pStyle w:val="PSI-Normal"/>
      </w:pPr>
    </w:p>
    <w:p w:rsidR="00D35FD8" w:rsidRDefault="00D35FD8" w:rsidP="00D35FD8">
      <w:pPr>
        <w:pStyle w:val="PSI-Ttulo2"/>
        <w:rPr>
          <w:rFonts w:eastAsia="DejaVu Sans"/>
        </w:rPr>
      </w:pPr>
      <w:bookmarkStart w:id="44" w:name="_Toc49188510"/>
      <w:r>
        <w:rPr>
          <w:rFonts w:eastAsia="DejaVu Sans"/>
        </w:rPr>
        <w:lastRenderedPageBreak/>
        <w:t>S</w:t>
      </w:r>
      <w:bookmarkEnd w:id="44"/>
    </w:p>
    <w:p w:rsidR="00D35FD8" w:rsidRDefault="00D35FD8" w:rsidP="00D35FD8">
      <w:pPr>
        <w:pStyle w:val="PSI-Ttulo3"/>
      </w:pPr>
      <w:r>
        <w:tab/>
      </w:r>
      <w:r>
        <w:tab/>
      </w:r>
      <w:bookmarkStart w:id="45" w:name="_Toc49188511"/>
      <w:r>
        <w:t>SQA</w:t>
      </w:r>
      <w:bookmarkEnd w:id="45"/>
    </w:p>
    <w:p w:rsidR="00D35FD8" w:rsidRDefault="00D35FD8" w:rsidP="00D35FD8">
      <w:pPr>
        <w:pStyle w:val="PSI-Normal"/>
      </w:pPr>
      <w:r>
        <w:t xml:space="preserve">Aseguramiento de la Calidad del Software (Software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>)</w:t>
      </w:r>
    </w:p>
    <w:p w:rsidR="00B22FB6" w:rsidRPr="00D35FD8" w:rsidRDefault="00B22FB6" w:rsidP="00D35FD8">
      <w:pPr>
        <w:pStyle w:val="PSI-Normal"/>
      </w:pPr>
    </w:p>
    <w:p w:rsidR="00D35FD8" w:rsidRDefault="00D35FD8" w:rsidP="00D35FD8">
      <w:pPr>
        <w:pStyle w:val="PSI-Ttulo2"/>
        <w:rPr>
          <w:rFonts w:eastAsia="DejaVu Sans"/>
        </w:rPr>
      </w:pPr>
      <w:bookmarkStart w:id="46" w:name="_Toc49188512"/>
      <w:r>
        <w:rPr>
          <w:rFonts w:eastAsia="DejaVu Sans"/>
        </w:rPr>
        <w:t>U</w:t>
      </w:r>
      <w:bookmarkEnd w:id="46"/>
    </w:p>
    <w:p w:rsidR="00D35FD8" w:rsidRDefault="00D35FD8" w:rsidP="00D35FD8">
      <w:pPr>
        <w:pStyle w:val="PSI-Ttulo3"/>
      </w:pPr>
      <w:r>
        <w:tab/>
      </w:r>
      <w:r>
        <w:tab/>
      </w:r>
      <w:bookmarkStart w:id="47" w:name="_Toc49188513"/>
      <w:r>
        <w:t>UARG</w:t>
      </w:r>
      <w:bookmarkEnd w:id="47"/>
    </w:p>
    <w:p w:rsidR="00D35FD8" w:rsidRDefault="00D35FD8" w:rsidP="00D35FD8">
      <w:pPr>
        <w:pStyle w:val="PSI-Normal"/>
      </w:pPr>
      <w:r>
        <w:t>Unidad Académica de Río Gallegos.</w:t>
      </w:r>
    </w:p>
    <w:p w:rsidR="006918E3" w:rsidRDefault="006918E3" w:rsidP="006918E3">
      <w:pPr>
        <w:pStyle w:val="PSI-Ttulo3"/>
      </w:pPr>
      <w:r>
        <w:tab/>
      </w:r>
      <w:r>
        <w:tab/>
      </w:r>
    </w:p>
    <w:p w:rsidR="006918E3" w:rsidRDefault="006918E3" w:rsidP="006918E3">
      <w:pPr>
        <w:pStyle w:val="PSI-Ttulo3"/>
      </w:pPr>
      <w:r>
        <w:tab/>
      </w:r>
      <w:r>
        <w:tab/>
      </w:r>
      <w:bookmarkStart w:id="48" w:name="_Toc49188514"/>
      <w:r>
        <w:t>Ubicación</w:t>
      </w:r>
      <w:bookmarkEnd w:id="48"/>
    </w:p>
    <w:p w:rsidR="006918E3" w:rsidRDefault="006918E3" w:rsidP="006918E3">
      <w:r>
        <w:t xml:space="preserve">Localización física del Programa en la universidad. </w:t>
      </w:r>
    </w:p>
    <w:p w:rsidR="00971ED1" w:rsidRDefault="00971ED1" w:rsidP="006918E3"/>
    <w:p w:rsidR="00D35FD8" w:rsidRDefault="00D35FD8" w:rsidP="00D35FD8">
      <w:pPr>
        <w:pStyle w:val="PSI-Ttulo3"/>
      </w:pPr>
      <w:r>
        <w:tab/>
      </w:r>
      <w:r>
        <w:tab/>
      </w:r>
      <w:bookmarkStart w:id="49" w:name="_Toc49188515"/>
      <w:r>
        <w:t>UML</w:t>
      </w:r>
      <w:bookmarkEnd w:id="49"/>
    </w:p>
    <w:p w:rsidR="00D35FD8" w:rsidRDefault="00D35FD8" w:rsidP="00D35FD8">
      <w:pPr>
        <w:pStyle w:val="PSI-Normal"/>
      </w:pP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). Lenguaje Unificado de Modelado.</w:t>
      </w:r>
    </w:p>
    <w:p w:rsidR="00D35FD8" w:rsidRDefault="00D35FD8" w:rsidP="00D35FD8">
      <w:pPr>
        <w:pStyle w:val="PSI-Normal"/>
      </w:pPr>
    </w:p>
    <w:p w:rsidR="00D35FD8" w:rsidRDefault="00D35FD8" w:rsidP="00D35FD8">
      <w:pPr>
        <w:pStyle w:val="PSI-Ttulo3"/>
      </w:pPr>
      <w:r>
        <w:tab/>
      </w:r>
      <w:r>
        <w:tab/>
      </w:r>
      <w:bookmarkStart w:id="50" w:name="_Toc49188516"/>
      <w:r>
        <w:t>UNPA</w:t>
      </w:r>
      <w:bookmarkEnd w:id="50"/>
    </w:p>
    <w:p w:rsidR="00D35FD8" w:rsidRDefault="00D35FD8" w:rsidP="00D35FD8">
      <w:pPr>
        <w:pStyle w:val="PSI-Normal"/>
      </w:pPr>
      <w:r>
        <w:t>Universidad Nacional de la Patagonia Austral.</w:t>
      </w:r>
    </w:p>
    <w:p w:rsidR="006918E3" w:rsidRDefault="006918E3" w:rsidP="00D35FD8">
      <w:pPr>
        <w:pStyle w:val="PSI-Normal"/>
      </w:pPr>
    </w:p>
    <w:p w:rsidR="00696BF0" w:rsidRPr="00696BF0" w:rsidRDefault="008A6AB6" w:rsidP="00D35FD8">
      <w:pPr>
        <w:pStyle w:val="PSI-Normal"/>
        <w:rPr>
          <w:b/>
          <w:u w:val="single"/>
        </w:rPr>
      </w:pPr>
      <w:r>
        <w:rPr>
          <w:b/>
          <w:u w:val="single"/>
        </w:rPr>
        <w:t>Listado preliminar de t</w:t>
      </w:r>
      <w:r w:rsidR="00696BF0" w:rsidRPr="00696BF0">
        <w:rPr>
          <w:b/>
          <w:u w:val="single"/>
        </w:rPr>
        <w:t>érminos</w:t>
      </w:r>
      <w:r w:rsidR="0014673C">
        <w:rPr>
          <w:b/>
          <w:u w:val="single"/>
        </w:rPr>
        <w:t xml:space="preserve"> a </w:t>
      </w:r>
      <w:r>
        <w:rPr>
          <w:b/>
          <w:u w:val="single"/>
        </w:rPr>
        <w:t>d</w:t>
      </w:r>
      <w:r w:rsidR="0014673C">
        <w:rPr>
          <w:b/>
          <w:u w:val="single"/>
        </w:rPr>
        <w:t>efinir</w:t>
      </w:r>
      <w:r w:rsidR="00696BF0" w:rsidRPr="00696BF0">
        <w:rPr>
          <w:b/>
          <w:u w:val="single"/>
        </w:rPr>
        <w:t xml:space="preserve">: </w:t>
      </w:r>
    </w:p>
    <w:p w:rsidR="00696BF0" w:rsidRDefault="00696BF0" w:rsidP="00D35FD8">
      <w:pPr>
        <w:pStyle w:val="PSI-Normal"/>
      </w:pPr>
      <w:r>
        <w:t>Profesor</w:t>
      </w:r>
    </w:p>
    <w:p w:rsidR="00696BF0" w:rsidRDefault="00696BF0" w:rsidP="00D35FD8">
      <w:pPr>
        <w:pStyle w:val="PSI-Normal"/>
      </w:pPr>
      <w:r>
        <w:t>Profesor Responsable</w:t>
      </w:r>
    </w:p>
    <w:p w:rsidR="00D35FD8" w:rsidRDefault="00696BF0" w:rsidP="00D35FD8">
      <w:pPr>
        <w:pStyle w:val="PSI-Normal"/>
      </w:pPr>
      <w:r>
        <w:t xml:space="preserve">Docente </w:t>
      </w:r>
    </w:p>
    <w:p w:rsidR="00696BF0" w:rsidRDefault="00696BF0" w:rsidP="00D35FD8">
      <w:pPr>
        <w:pStyle w:val="PSI-Normal"/>
      </w:pPr>
      <w:r>
        <w:t>No Docente</w:t>
      </w:r>
    </w:p>
    <w:p w:rsidR="00696BF0" w:rsidRDefault="00696BF0" w:rsidP="00D35FD8">
      <w:pPr>
        <w:pStyle w:val="PSI-Normal"/>
      </w:pPr>
      <w:r>
        <w:t>Comunidad Universitaria</w:t>
      </w:r>
    </w:p>
    <w:p w:rsidR="00696BF0" w:rsidRDefault="00696BF0" w:rsidP="00D35FD8">
      <w:pPr>
        <w:pStyle w:val="PSI-Normal"/>
      </w:pPr>
      <w:r>
        <w:t>Asignatura Correlativa</w:t>
      </w:r>
    </w:p>
    <w:p w:rsidR="00696BF0" w:rsidRDefault="00696BF0" w:rsidP="00D35FD8">
      <w:pPr>
        <w:pStyle w:val="PSI-Normal"/>
      </w:pPr>
      <w:r>
        <w:t>Asignatura Correlativa Precedente</w:t>
      </w:r>
    </w:p>
    <w:p w:rsidR="00696BF0" w:rsidRDefault="00696BF0" w:rsidP="00D35FD8">
      <w:pPr>
        <w:pStyle w:val="PSI-Normal"/>
      </w:pPr>
      <w:r>
        <w:t>Asignatura Correlativa Subsiguiente</w:t>
      </w:r>
    </w:p>
    <w:p w:rsidR="00696BF0" w:rsidRDefault="00696BF0" w:rsidP="00D35FD8">
      <w:pPr>
        <w:pStyle w:val="PSI-Normal"/>
      </w:pPr>
      <w:r>
        <w:t>Rol</w:t>
      </w:r>
    </w:p>
    <w:p w:rsidR="00696BF0" w:rsidRDefault="00696BF0" w:rsidP="00D35FD8">
      <w:pPr>
        <w:pStyle w:val="PSI-Normal"/>
      </w:pPr>
      <w:r>
        <w:lastRenderedPageBreak/>
        <w:t>Permisos</w:t>
      </w:r>
    </w:p>
    <w:p w:rsidR="00696BF0" w:rsidRDefault="00696BF0" w:rsidP="00D35FD8">
      <w:pPr>
        <w:pStyle w:val="PSI-Normal"/>
      </w:pPr>
      <w:r>
        <w:t>Código del Plan</w:t>
      </w:r>
    </w:p>
    <w:p w:rsidR="00696BF0" w:rsidRDefault="00696BF0" w:rsidP="00D35FD8">
      <w:pPr>
        <w:pStyle w:val="PSI-Normal"/>
      </w:pPr>
      <w:r>
        <w:t>Revisión del Plan</w:t>
      </w:r>
    </w:p>
    <w:p w:rsidR="00CC74E9" w:rsidRDefault="00CC74E9" w:rsidP="00D35FD8">
      <w:pPr>
        <w:pStyle w:val="PSI-Normal"/>
      </w:pPr>
      <w:r>
        <w:t>Programa Vigente</w:t>
      </w:r>
    </w:p>
    <w:p w:rsidR="00CC74E9" w:rsidRDefault="00CC74E9" w:rsidP="00D35FD8">
      <w:pPr>
        <w:pStyle w:val="PSI-Normal"/>
      </w:pPr>
      <w:r>
        <w:t>Plan Vigente</w:t>
      </w:r>
    </w:p>
    <w:p w:rsidR="00CC74E9" w:rsidRDefault="00CC74E9" w:rsidP="00D35FD8">
      <w:pPr>
        <w:pStyle w:val="PSI-Normal"/>
      </w:pPr>
      <w:r>
        <w:t>Secretario Académico</w:t>
      </w:r>
    </w:p>
    <w:p w:rsidR="00CC74E9" w:rsidRDefault="00CC74E9" w:rsidP="00D35FD8">
      <w:pPr>
        <w:pStyle w:val="PSI-Normal"/>
      </w:pPr>
      <w:r>
        <w:t>Secretaría Académica</w:t>
      </w:r>
    </w:p>
    <w:p w:rsidR="00CC74E9" w:rsidRDefault="00CC74E9" w:rsidP="00D35FD8">
      <w:pPr>
        <w:pStyle w:val="PSI-Normal"/>
      </w:pPr>
      <w:r>
        <w:t>Administrador</w:t>
      </w:r>
    </w:p>
    <w:p w:rsidR="00CC74E9" w:rsidRDefault="00CC74E9" w:rsidP="00D35FD8">
      <w:pPr>
        <w:pStyle w:val="PSI-Normal"/>
      </w:pPr>
      <w:r>
        <w:t>Invitado</w:t>
      </w:r>
    </w:p>
    <w:p w:rsidR="00CC74E9" w:rsidRDefault="00CC74E9" w:rsidP="00D35FD8">
      <w:pPr>
        <w:pStyle w:val="PSI-Normal"/>
      </w:pPr>
      <w:r>
        <w:t>Director Departamento</w:t>
      </w:r>
    </w:p>
    <w:p w:rsidR="00CC74E9" w:rsidRDefault="00CC74E9" w:rsidP="00D35FD8">
      <w:pPr>
        <w:pStyle w:val="PSI-Normal"/>
      </w:pPr>
      <w:r>
        <w:t>Departamento</w:t>
      </w:r>
    </w:p>
    <w:p w:rsidR="00CC74E9" w:rsidRDefault="00CC74E9" w:rsidP="00D35FD8">
      <w:pPr>
        <w:pStyle w:val="PSI-Normal"/>
      </w:pPr>
      <w:r>
        <w:t>Proceso de Firmas</w:t>
      </w:r>
    </w:p>
    <w:p w:rsidR="002667C9" w:rsidRDefault="002667C9" w:rsidP="00D35FD8">
      <w:pPr>
        <w:pStyle w:val="PSI-Normal"/>
      </w:pPr>
      <w:r>
        <w:t>Año</w:t>
      </w:r>
    </w:p>
    <w:p w:rsidR="002667C9" w:rsidRDefault="002667C9" w:rsidP="00D35FD8">
      <w:pPr>
        <w:pStyle w:val="PSI-Normal"/>
      </w:pPr>
      <w:r>
        <w:t>Cuatrimestre</w:t>
      </w:r>
    </w:p>
    <w:p w:rsidR="002667C9" w:rsidRDefault="002667C9" w:rsidP="00D35FD8">
      <w:pPr>
        <w:pStyle w:val="PSI-Normal"/>
      </w:pPr>
      <w:r>
        <w:t xml:space="preserve">Código </w:t>
      </w:r>
    </w:p>
    <w:p w:rsidR="002667C9" w:rsidRDefault="002667C9" w:rsidP="00D35FD8">
      <w:pPr>
        <w:pStyle w:val="PSI-Normal"/>
      </w:pPr>
      <w:r>
        <w:t>Vigencia</w:t>
      </w:r>
    </w:p>
    <w:p w:rsidR="00CC74E9" w:rsidRDefault="002667C9" w:rsidP="00D35FD8">
      <w:pPr>
        <w:pStyle w:val="PSI-Normal"/>
      </w:pPr>
      <w:r>
        <w:t>Estado</w:t>
      </w:r>
      <w:r w:rsidR="006704EE">
        <w:t xml:space="preserve"> (</w:t>
      </w:r>
      <w:r w:rsidR="00780533">
        <w:t xml:space="preserve">No Cargado, En Vigencia, Cargando, En Revisión, </w:t>
      </w:r>
      <w:r w:rsidR="006704EE">
        <w:t xml:space="preserve">Aprobado, </w:t>
      </w:r>
      <w:r w:rsidR="006117FE">
        <w:t>D</w:t>
      </w:r>
      <w:r w:rsidR="006704EE">
        <w:t>esaprobado)</w:t>
      </w:r>
    </w:p>
    <w:p w:rsidR="006704EE" w:rsidRDefault="00774B58" w:rsidP="00D35FD8">
      <w:pPr>
        <w:pStyle w:val="PSI-Normal"/>
      </w:pPr>
      <w:r>
        <w:t>Carga Masiva</w:t>
      </w:r>
    </w:p>
    <w:p w:rsidR="00C04137" w:rsidRDefault="00C04137" w:rsidP="00D35FD8">
      <w:pPr>
        <w:pStyle w:val="PSI-Normal"/>
      </w:pPr>
      <w:r>
        <w:t>Departamento (Sociales, exactas)</w:t>
      </w:r>
    </w:p>
    <w:p w:rsidR="00477349" w:rsidRDefault="00F317A5" w:rsidP="00D35FD8">
      <w:pPr>
        <w:pStyle w:val="PSI-Normal"/>
      </w:pPr>
      <w:r>
        <w:t>Horas semanales</w:t>
      </w:r>
    </w:p>
    <w:p w:rsidR="00F317A5" w:rsidRDefault="00F317A5" w:rsidP="00D35FD8">
      <w:pPr>
        <w:pStyle w:val="PSI-Normal"/>
      </w:pPr>
      <w:r>
        <w:t>Contenidos Mínimos</w:t>
      </w:r>
    </w:p>
    <w:p w:rsidR="00F317A5" w:rsidRDefault="00780533" w:rsidP="00D35FD8">
      <w:pPr>
        <w:pStyle w:val="PSI-Normal"/>
      </w:pPr>
      <w:r>
        <w:t>Requisito</w:t>
      </w:r>
    </w:p>
    <w:p w:rsidR="00780533" w:rsidRDefault="00780533" w:rsidP="00D35FD8">
      <w:pPr>
        <w:pStyle w:val="PSI-Normal"/>
      </w:pPr>
      <w:r>
        <w:t xml:space="preserve">Tipo </w:t>
      </w:r>
      <w:r w:rsidR="001F3CEB">
        <w:t xml:space="preserve">de </w:t>
      </w:r>
      <w:proofErr w:type="spellStart"/>
      <w:r>
        <w:t>Correlatividad</w:t>
      </w:r>
      <w:proofErr w:type="spellEnd"/>
    </w:p>
    <w:p w:rsidR="004D31DA" w:rsidRDefault="004D31DA" w:rsidP="00D35FD8">
      <w:pPr>
        <w:pStyle w:val="PSI-Normal"/>
      </w:pPr>
      <w:r>
        <w:t>Régimen Cursada (Primer cuatrimestre, segundo cuatrimestre, anual)</w:t>
      </w:r>
    </w:p>
    <w:p w:rsidR="00723D28" w:rsidRDefault="00723D28" w:rsidP="00D35FD8">
      <w:pPr>
        <w:pStyle w:val="PSI-Normal"/>
      </w:pPr>
      <w:r>
        <w:t>Bibliografía</w:t>
      </w:r>
    </w:p>
    <w:p w:rsidR="00723D28" w:rsidRDefault="00723D28" w:rsidP="00723D28">
      <w:pPr>
        <w:pStyle w:val="PSI-Normal"/>
      </w:pPr>
      <w:r>
        <w:t>Bibliografía Obligatoria</w:t>
      </w:r>
    </w:p>
    <w:p w:rsidR="00D35FD8" w:rsidRDefault="00723D28" w:rsidP="00E01C03">
      <w:pPr>
        <w:pStyle w:val="PSI-Normal"/>
      </w:pPr>
      <w:r>
        <w:t>Bibliografía Complementaria</w:t>
      </w:r>
    </w:p>
    <w:sectPr w:rsidR="00D35FD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DA9" w:rsidRDefault="00092DA9" w:rsidP="00C94FBE">
      <w:pPr>
        <w:spacing w:before="0" w:line="240" w:lineRule="auto"/>
      </w:pPr>
      <w:r>
        <w:separator/>
      </w:r>
    </w:p>
    <w:p w:rsidR="00092DA9" w:rsidRDefault="00092DA9"/>
  </w:endnote>
  <w:endnote w:type="continuationSeparator" w:id="0">
    <w:p w:rsidR="00092DA9" w:rsidRDefault="00092DA9" w:rsidP="00C94FBE">
      <w:pPr>
        <w:spacing w:before="0" w:line="240" w:lineRule="auto"/>
      </w:pPr>
      <w:r>
        <w:continuationSeparator/>
      </w:r>
    </w:p>
    <w:p w:rsidR="00092DA9" w:rsidRDefault="00092DA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78A" w:rsidRDefault="009004E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59678A">
          <w:rPr>
            <w:lang w:val="es-AR"/>
          </w:rPr>
          <w:t xml:space="preserve">VASPA </w:t>
        </w:r>
        <w:proofErr w:type="spellStart"/>
        <w:r w:rsidR="0059678A">
          <w:rPr>
            <w:lang w:val="es-AR"/>
          </w:rPr>
          <w:t>Team</w:t>
        </w:r>
        <w:proofErr w:type="spellEnd"/>
      </w:sdtContent>
    </w:sdt>
    <w:r w:rsidRPr="009004E1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004E1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59678A">
          <w:tab/>
        </w:r>
        <w:r w:rsidR="0059678A">
          <w:tab/>
        </w:r>
        <w:r w:rsidR="0059678A">
          <w:tab/>
        </w:r>
        <w:r w:rsidR="0059678A">
          <w:tab/>
        </w:r>
        <w:r w:rsidR="0059678A">
          <w:tab/>
        </w:r>
        <w:r w:rsidR="0059678A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59678A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3CEB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="0059678A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59678A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3CEB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9004E1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9678A" w:rsidRDefault="0059678A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DA9" w:rsidRDefault="00092DA9" w:rsidP="00C94FBE">
      <w:pPr>
        <w:spacing w:before="0" w:line="240" w:lineRule="auto"/>
      </w:pPr>
      <w:r>
        <w:separator/>
      </w:r>
    </w:p>
    <w:p w:rsidR="00092DA9" w:rsidRDefault="00092DA9"/>
  </w:footnote>
  <w:footnote w:type="continuationSeparator" w:id="0">
    <w:p w:rsidR="00092DA9" w:rsidRDefault="00092DA9" w:rsidP="00C94FBE">
      <w:pPr>
        <w:spacing w:before="0" w:line="240" w:lineRule="auto"/>
      </w:pPr>
      <w:r>
        <w:continuationSeparator/>
      </w:r>
    </w:p>
    <w:p w:rsidR="00092DA9" w:rsidRDefault="00092DA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678A" w:rsidRDefault="0059678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Glosario</w:t>
        </w:r>
      </w:p>
    </w:sdtContent>
  </w:sdt>
  <w:p w:rsidR="0059678A" w:rsidRPr="000F4F97" w:rsidRDefault="0059678A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04E1" w:rsidRPr="009004E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004E1" w:rsidRPr="009004E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9004E1" w:rsidRPr="009004E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666"/>
    <w:rsid w:val="00011BED"/>
    <w:rsid w:val="00015FBE"/>
    <w:rsid w:val="00017EFE"/>
    <w:rsid w:val="00037646"/>
    <w:rsid w:val="00045F1A"/>
    <w:rsid w:val="000577E9"/>
    <w:rsid w:val="00087F53"/>
    <w:rsid w:val="00092BC0"/>
    <w:rsid w:val="00092DA9"/>
    <w:rsid w:val="00097199"/>
    <w:rsid w:val="000A0FE7"/>
    <w:rsid w:val="000C4C42"/>
    <w:rsid w:val="000C4E31"/>
    <w:rsid w:val="000D4C6E"/>
    <w:rsid w:val="000E44C6"/>
    <w:rsid w:val="000F1888"/>
    <w:rsid w:val="000F4F97"/>
    <w:rsid w:val="000F79DF"/>
    <w:rsid w:val="00100666"/>
    <w:rsid w:val="0010416D"/>
    <w:rsid w:val="001163FF"/>
    <w:rsid w:val="0012205F"/>
    <w:rsid w:val="001410A7"/>
    <w:rsid w:val="00144AE4"/>
    <w:rsid w:val="0014659E"/>
    <w:rsid w:val="0014673C"/>
    <w:rsid w:val="00150702"/>
    <w:rsid w:val="00183953"/>
    <w:rsid w:val="00185A46"/>
    <w:rsid w:val="00191198"/>
    <w:rsid w:val="00191E9B"/>
    <w:rsid w:val="001950C8"/>
    <w:rsid w:val="001A2EE6"/>
    <w:rsid w:val="001C6104"/>
    <w:rsid w:val="001C799E"/>
    <w:rsid w:val="001F3CEB"/>
    <w:rsid w:val="001F5F92"/>
    <w:rsid w:val="0020621B"/>
    <w:rsid w:val="00217A70"/>
    <w:rsid w:val="00224B75"/>
    <w:rsid w:val="00242C44"/>
    <w:rsid w:val="002559D7"/>
    <w:rsid w:val="002667C9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153B"/>
    <w:rsid w:val="00342DD7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2487A"/>
    <w:rsid w:val="004525FF"/>
    <w:rsid w:val="004619B5"/>
    <w:rsid w:val="00477349"/>
    <w:rsid w:val="004807AF"/>
    <w:rsid w:val="004A54C8"/>
    <w:rsid w:val="004C5D7E"/>
    <w:rsid w:val="004D31DA"/>
    <w:rsid w:val="004D45CD"/>
    <w:rsid w:val="004D5185"/>
    <w:rsid w:val="004E1E6E"/>
    <w:rsid w:val="004E4935"/>
    <w:rsid w:val="004F4D25"/>
    <w:rsid w:val="005011E7"/>
    <w:rsid w:val="005017FA"/>
    <w:rsid w:val="005046A5"/>
    <w:rsid w:val="00504A67"/>
    <w:rsid w:val="00511D9A"/>
    <w:rsid w:val="00515617"/>
    <w:rsid w:val="00564033"/>
    <w:rsid w:val="00570F4F"/>
    <w:rsid w:val="00572232"/>
    <w:rsid w:val="005857BB"/>
    <w:rsid w:val="0059596F"/>
    <w:rsid w:val="0059678A"/>
    <w:rsid w:val="00597A23"/>
    <w:rsid w:val="005A0664"/>
    <w:rsid w:val="005A52A2"/>
    <w:rsid w:val="005B5AEE"/>
    <w:rsid w:val="005B6373"/>
    <w:rsid w:val="005C2B74"/>
    <w:rsid w:val="005E76A4"/>
    <w:rsid w:val="005F133C"/>
    <w:rsid w:val="005F5429"/>
    <w:rsid w:val="005F60BA"/>
    <w:rsid w:val="0060578E"/>
    <w:rsid w:val="006117FE"/>
    <w:rsid w:val="006124BF"/>
    <w:rsid w:val="00616A6E"/>
    <w:rsid w:val="006177BF"/>
    <w:rsid w:val="00627C1A"/>
    <w:rsid w:val="00647D8F"/>
    <w:rsid w:val="00653C38"/>
    <w:rsid w:val="006704EE"/>
    <w:rsid w:val="006918E3"/>
    <w:rsid w:val="006919D5"/>
    <w:rsid w:val="00696BF0"/>
    <w:rsid w:val="006A2495"/>
    <w:rsid w:val="006A6E44"/>
    <w:rsid w:val="006B32C8"/>
    <w:rsid w:val="006B3371"/>
    <w:rsid w:val="0070494E"/>
    <w:rsid w:val="00705C02"/>
    <w:rsid w:val="00710BA6"/>
    <w:rsid w:val="00711DF8"/>
    <w:rsid w:val="00723D28"/>
    <w:rsid w:val="00725818"/>
    <w:rsid w:val="0074407C"/>
    <w:rsid w:val="007447BE"/>
    <w:rsid w:val="00774B58"/>
    <w:rsid w:val="00774C6D"/>
    <w:rsid w:val="00780533"/>
    <w:rsid w:val="007A33C6"/>
    <w:rsid w:val="007B151B"/>
    <w:rsid w:val="007B2E53"/>
    <w:rsid w:val="007C742C"/>
    <w:rsid w:val="007D7477"/>
    <w:rsid w:val="007E66A5"/>
    <w:rsid w:val="007F38C0"/>
    <w:rsid w:val="00801130"/>
    <w:rsid w:val="008076C5"/>
    <w:rsid w:val="00816B5F"/>
    <w:rsid w:val="00817955"/>
    <w:rsid w:val="00822C20"/>
    <w:rsid w:val="0082713D"/>
    <w:rsid w:val="008533F0"/>
    <w:rsid w:val="008539BD"/>
    <w:rsid w:val="00853B54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6AB6"/>
    <w:rsid w:val="008B1983"/>
    <w:rsid w:val="008B3B0F"/>
    <w:rsid w:val="008C36AB"/>
    <w:rsid w:val="008E48FB"/>
    <w:rsid w:val="009004E1"/>
    <w:rsid w:val="00904CB6"/>
    <w:rsid w:val="00917B14"/>
    <w:rsid w:val="00921423"/>
    <w:rsid w:val="0092483A"/>
    <w:rsid w:val="00942049"/>
    <w:rsid w:val="0095005A"/>
    <w:rsid w:val="0096683E"/>
    <w:rsid w:val="00971ED1"/>
    <w:rsid w:val="009A2EA4"/>
    <w:rsid w:val="009A30EA"/>
    <w:rsid w:val="009A3173"/>
    <w:rsid w:val="009E00D1"/>
    <w:rsid w:val="009E1BFB"/>
    <w:rsid w:val="009E25EF"/>
    <w:rsid w:val="009E4DA8"/>
    <w:rsid w:val="009F4449"/>
    <w:rsid w:val="00A0436A"/>
    <w:rsid w:val="00A11F1B"/>
    <w:rsid w:val="00A12B5B"/>
    <w:rsid w:val="00A13DBA"/>
    <w:rsid w:val="00A2496D"/>
    <w:rsid w:val="00A2757B"/>
    <w:rsid w:val="00A45630"/>
    <w:rsid w:val="00A50ABB"/>
    <w:rsid w:val="00A638BB"/>
    <w:rsid w:val="00A670E3"/>
    <w:rsid w:val="00A754B1"/>
    <w:rsid w:val="00AC2A0C"/>
    <w:rsid w:val="00AE0A59"/>
    <w:rsid w:val="00AE0C53"/>
    <w:rsid w:val="00AF6C07"/>
    <w:rsid w:val="00B01480"/>
    <w:rsid w:val="00B02B26"/>
    <w:rsid w:val="00B0695A"/>
    <w:rsid w:val="00B071F2"/>
    <w:rsid w:val="00B138FE"/>
    <w:rsid w:val="00B144C2"/>
    <w:rsid w:val="00B20663"/>
    <w:rsid w:val="00B21F60"/>
    <w:rsid w:val="00B22FB6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6BEE"/>
    <w:rsid w:val="00BF5441"/>
    <w:rsid w:val="00C04137"/>
    <w:rsid w:val="00C05700"/>
    <w:rsid w:val="00C23084"/>
    <w:rsid w:val="00C23F8C"/>
    <w:rsid w:val="00C24CDC"/>
    <w:rsid w:val="00C26C78"/>
    <w:rsid w:val="00C42873"/>
    <w:rsid w:val="00C43EB7"/>
    <w:rsid w:val="00C5135E"/>
    <w:rsid w:val="00C67EBC"/>
    <w:rsid w:val="00C70460"/>
    <w:rsid w:val="00C7670E"/>
    <w:rsid w:val="00C8108A"/>
    <w:rsid w:val="00C872BB"/>
    <w:rsid w:val="00C94FBE"/>
    <w:rsid w:val="00C97238"/>
    <w:rsid w:val="00CB2CC9"/>
    <w:rsid w:val="00CC74E9"/>
    <w:rsid w:val="00CD323E"/>
    <w:rsid w:val="00CE0252"/>
    <w:rsid w:val="00CE0C6E"/>
    <w:rsid w:val="00CE2A9F"/>
    <w:rsid w:val="00CE7C8F"/>
    <w:rsid w:val="00CE7F5B"/>
    <w:rsid w:val="00CF03B5"/>
    <w:rsid w:val="00D01B23"/>
    <w:rsid w:val="00D06E99"/>
    <w:rsid w:val="00D15D24"/>
    <w:rsid w:val="00D15FB2"/>
    <w:rsid w:val="00D172D8"/>
    <w:rsid w:val="00D255E1"/>
    <w:rsid w:val="00D35FD8"/>
    <w:rsid w:val="00D36F82"/>
    <w:rsid w:val="00D57078"/>
    <w:rsid w:val="00D649B2"/>
    <w:rsid w:val="00D71479"/>
    <w:rsid w:val="00D80E83"/>
    <w:rsid w:val="00D85AD5"/>
    <w:rsid w:val="00DA284A"/>
    <w:rsid w:val="00DB24B6"/>
    <w:rsid w:val="00DB4654"/>
    <w:rsid w:val="00DD0159"/>
    <w:rsid w:val="00DD5A70"/>
    <w:rsid w:val="00E01C03"/>
    <w:rsid w:val="00E01FEC"/>
    <w:rsid w:val="00E037C9"/>
    <w:rsid w:val="00E34178"/>
    <w:rsid w:val="00E35EDD"/>
    <w:rsid w:val="00E36A01"/>
    <w:rsid w:val="00E41815"/>
    <w:rsid w:val="00E41820"/>
    <w:rsid w:val="00E41E7A"/>
    <w:rsid w:val="00E438FE"/>
    <w:rsid w:val="00E459A6"/>
    <w:rsid w:val="00E5392A"/>
    <w:rsid w:val="00E67DB5"/>
    <w:rsid w:val="00E7708C"/>
    <w:rsid w:val="00E8096E"/>
    <w:rsid w:val="00E84E25"/>
    <w:rsid w:val="00E93312"/>
    <w:rsid w:val="00EA23A3"/>
    <w:rsid w:val="00EA7D8C"/>
    <w:rsid w:val="00EC3306"/>
    <w:rsid w:val="00EE0084"/>
    <w:rsid w:val="00EE1507"/>
    <w:rsid w:val="00F045A2"/>
    <w:rsid w:val="00F13257"/>
    <w:rsid w:val="00F160C5"/>
    <w:rsid w:val="00F163F8"/>
    <w:rsid w:val="00F317A5"/>
    <w:rsid w:val="00F36808"/>
    <w:rsid w:val="00F438B1"/>
    <w:rsid w:val="00F54DA6"/>
    <w:rsid w:val="00F6748E"/>
    <w:rsid w:val="00F771E5"/>
    <w:rsid w:val="00F813E9"/>
    <w:rsid w:val="00F815F5"/>
    <w:rsid w:val="00F84E8F"/>
    <w:rsid w:val="00F926BE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2308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076C5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Textoindependiente1">
    <w:name w:val="Texto independiente1"/>
    <w:basedOn w:val="Normal"/>
    <w:rsid w:val="00BD6BE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styleId="NormalWeb">
    <w:name w:val="Normal (Web)"/>
    <w:basedOn w:val="Normal"/>
    <w:uiPriority w:val="99"/>
    <w:semiHidden/>
    <w:unhideWhenUsed/>
    <w:rsid w:val="008533F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917B14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ynergix.wordpress.com/2008/03/11/analisis-orientado-a-objectos-analisis-gramatic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ynergix.wordpress.com/2007/09/29/glosario-del-proyect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Artefacto\Plantilla%20Glos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57FD3F-68EF-4AE8-9257-C2A68D41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Glosario.dotx</Template>
  <TotalTime>94</TotalTime>
  <Pages>10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VASPA Team</Company>
  <LinksUpToDate>false</LinksUpToDate>
  <CharactersWithSpaces>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Sistema VASPA</dc:subject>
  <dc:creator>Nicolás Sartini</dc:creator>
  <cp:lastModifiedBy>Usuario</cp:lastModifiedBy>
  <cp:revision>70</cp:revision>
  <dcterms:created xsi:type="dcterms:W3CDTF">2018-08-31T02:29:00Z</dcterms:created>
  <dcterms:modified xsi:type="dcterms:W3CDTF">2020-08-24T22:15:00Z</dcterms:modified>
</cp:coreProperties>
</file>